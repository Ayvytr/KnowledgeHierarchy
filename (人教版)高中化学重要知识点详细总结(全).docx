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58149D" w:rsidRPr="006E3C01" w:rsidRDefault="0058149D" w:rsidP="006E3C01">
      <w:pPr>
        <w:spacing w:line="520" w:lineRule="exact"/>
        <w:ind w:firstLineChars="200" w:firstLine="960"/>
        <w:jc w:val="center"/>
        <w:rPr>
          <w:rFonts w:ascii="方正小标宋简体" w:eastAsia="方正小标宋简体" w:hint="eastAsia"/>
          <w:sz w:val="48"/>
          <w:szCs w:val="48"/>
        </w:rPr>
      </w:pPr>
      <w:bookmarkStart w:id="0" w:name="_GoBack"/>
      <w:bookmarkEnd w:id="0"/>
      <w:r w:rsidRPr="006E3C01">
        <w:rPr>
          <w:rFonts w:ascii="方正小标宋简体" w:eastAsia="方正小标宋简体" w:hAnsi="Arial Unicode MS" w:hint="eastAsia"/>
          <w:color w:val="000000"/>
          <w:sz w:val="48"/>
          <w:szCs w:val="48"/>
        </w:rPr>
        <w:t>高中化学</w:t>
      </w:r>
      <w:r w:rsidR="002113BD" w:rsidRPr="006E3C01">
        <w:rPr>
          <w:rFonts w:ascii="方正小标宋简体" w:eastAsia="方正小标宋简体" w:hAnsi="Arial Unicode MS" w:hint="eastAsia"/>
          <w:color w:val="000000"/>
          <w:sz w:val="48"/>
          <w:szCs w:val="48"/>
        </w:rPr>
        <w:t>重要</w:t>
      </w:r>
      <w:r w:rsidRPr="006E3C01">
        <w:rPr>
          <w:rFonts w:ascii="方正小标宋简体" w:eastAsia="方正小标宋简体" w:hAnsi="Arial Unicode MS" w:hint="eastAsia"/>
          <w:color w:val="000000"/>
          <w:sz w:val="48"/>
          <w:szCs w:val="48"/>
        </w:rPr>
        <w:t>知识点</w:t>
      </w:r>
      <w:r w:rsidR="002113BD" w:rsidRPr="006E3C01">
        <w:rPr>
          <w:rFonts w:ascii="方正小标宋简体" w:eastAsia="方正小标宋简体" w:hAnsi="Arial Unicode MS" w:hint="eastAsia"/>
          <w:color w:val="000000"/>
          <w:sz w:val="48"/>
          <w:szCs w:val="48"/>
        </w:rPr>
        <w:t>详细</w:t>
      </w:r>
      <w:r w:rsidRPr="006E3C01">
        <w:rPr>
          <w:rFonts w:ascii="方正小标宋简体" w:eastAsia="方正小标宋简体" w:hAnsi="Arial Unicode MS" w:hint="eastAsia"/>
          <w:color w:val="000000"/>
          <w:sz w:val="48"/>
          <w:szCs w:val="48"/>
        </w:rPr>
        <w:t>总结</w:t>
      </w:r>
    </w:p>
    <w:p w:rsidR="0058149D" w:rsidRPr="006E3C01" w:rsidRDefault="0058149D" w:rsidP="006E3C01">
      <w:pPr>
        <w:pStyle w:val="a7"/>
        <w:spacing w:before="0" w:beforeAutospacing="0" w:after="0" w:afterAutospacing="0" w:line="520" w:lineRule="exact"/>
        <w:ind w:firstLineChars="200" w:firstLine="640"/>
        <w:rPr>
          <w:rFonts w:ascii="方正小标宋简体" w:eastAsia="方正小标宋简体"/>
          <w:sz w:val="32"/>
          <w:szCs w:val="32"/>
        </w:rPr>
      </w:pPr>
      <w:r w:rsidRPr="006E3C01">
        <w:rPr>
          <w:rFonts w:ascii="方正小标宋简体" w:eastAsia="方正小标宋简体"/>
          <w:sz w:val="32"/>
          <w:szCs w:val="32"/>
        </w:rPr>
        <w:t>一、俗名</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无机部分：</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纯碱、苏打、天然碱 、口碱：Ｎa</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CO</w:t>
      </w:r>
      <w:r w:rsidRPr="006E3C01">
        <w:rPr>
          <w:rFonts w:ascii="仿宋_GB2312" w:eastAsia="仿宋_GB2312" w:hAnsi="宋体" w:hint="eastAsia"/>
          <w:sz w:val="32"/>
          <w:szCs w:val="32"/>
          <w:vertAlign w:val="subscript"/>
        </w:rPr>
        <w:t>3</w:t>
      </w:r>
      <w:r w:rsidRPr="006E3C01">
        <w:rPr>
          <w:rFonts w:ascii="仿宋_GB2312" w:eastAsia="仿宋_GB2312" w:hAnsi="宋体" w:hint="eastAsia"/>
          <w:sz w:val="32"/>
          <w:szCs w:val="32"/>
        </w:rPr>
        <w:t xml:space="preserve">   小苏打：NaHCO</w:t>
      </w:r>
      <w:r w:rsidRPr="006E3C01">
        <w:rPr>
          <w:rFonts w:ascii="仿宋_GB2312" w:eastAsia="仿宋_GB2312" w:hAnsi="宋体" w:hint="eastAsia"/>
          <w:sz w:val="32"/>
          <w:szCs w:val="32"/>
          <w:vertAlign w:val="subscript"/>
        </w:rPr>
        <w:t>3</w:t>
      </w:r>
      <w:r w:rsidRPr="006E3C01">
        <w:rPr>
          <w:rFonts w:ascii="仿宋_GB2312" w:eastAsia="仿宋_GB2312" w:hAnsi="宋体" w:hint="eastAsia"/>
          <w:sz w:val="32"/>
          <w:szCs w:val="32"/>
        </w:rPr>
        <w:t xml:space="preserve">  大苏打：Na</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S</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O</w:t>
      </w:r>
      <w:r w:rsidRPr="006E3C01">
        <w:rPr>
          <w:rFonts w:ascii="仿宋_GB2312" w:eastAsia="仿宋_GB2312" w:hAnsi="宋体" w:hint="eastAsia"/>
          <w:sz w:val="32"/>
          <w:szCs w:val="32"/>
          <w:vertAlign w:val="subscript"/>
        </w:rPr>
        <w:t>3</w:t>
      </w:r>
      <w:r w:rsidRPr="006E3C01">
        <w:rPr>
          <w:rFonts w:ascii="仿宋_GB2312" w:eastAsia="仿宋_GB2312" w:hAnsi="宋体" w:hint="eastAsia"/>
          <w:sz w:val="32"/>
          <w:szCs w:val="32"/>
        </w:rPr>
        <w:t xml:space="preserve">  石膏（生石膏）：CaSO</w:t>
      </w:r>
      <w:r w:rsidRPr="006E3C01">
        <w:rPr>
          <w:rFonts w:ascii="仿宋_GB2312" w:eastAsia="仿宋_GB2312" w:hAnsi="宋体" w:hint="eastAsia"/>
          <w:sz w:val="32"/>
          <w:szCs w:val="32"/>
          <w:vertAlign w:val="subscript"/>
        </w:rPr>
        <w:t>4</w:t>
      </w:r>
      <w:r w:rsidRPr="006E3C01">
        <w:rPr>
          <w:rFonts w:ascii="仿宋_GB2312" w:eastAsia="仿宋_GB2312" w:hAnsi="宋体" w:hint="eastAsia"/>
          <w:sz w:val="32"/>
          <w:szCs w:val="32"/>
        </w:rPr>
        <w:t>.2H</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O   熟石膏：2CaSO</w:t>
      </w:r>
      <w:r w:rsidRPr="006E3C01">
        <w:rPr>
          <w:rFonts w:ascii="仿宋_GB2312" w:eastAsia="仿宋_GB2312" w:hAnsi="宋体" w:hint="eastAsia"/>
          <w:sz w:val="32"/>
          <w:szCs w:val="32"/>
          <w:vertAlign w:val="subscript"/>
        </w:rPr>
        <w:t>4</w:t>
      </w:r>
      <w:r w:rsidRPr="006E3C01">
        <w:rPr>
          <w:rFonts w:ascii="仿宋_GB2312" w:eastAsia="仿宋_GB2312" w:hAnsi="宋体" w:hint="eastAsia"/>
          <w:sz w:val="32"/>
          <w:szCs w:val="32"/>
        </w:rPr>
        <w:t>·.H</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O 　  莹石：CaF</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 xml:space="preserve">  重晶石：BaSO</w:t>
      </w:r>
      <w:r w:rsidRPr="006E3C01">
        <w:rPr>
          <w:rFonts w:ascii="仿宋_GB2312" w:eastAsia="仿宋_GB2312" w:hAnsi="宋体" w:hint="eastAsia"/>
          <w:sz w:val="32"/>
          <w:szCs w:val="32"/>
          <w:vertAlign w:val="subscript"/>
        </w:rPr>
        <w:t>4</w:t>
      </w:r>
      <w:r w:rsidRPr="006E3C01">
        <w:rPr>
          <w:rFonts w:ascii="仿宋_GB2312" w:eastAsia="仿宋_GB2312" w:hAnsi="宋体" w:hint="eastAsia"/>
          <w:sz w:val="32"/>
          <w:szCs w:val="32"/>
        </w:rPr>
        <w:t>（无毒）   碳铵：NH</w:t>
      </w:r>
      <w:r w:rsidRPr="006E3C01">
        <w:rPr>
          <w:rFonts w:ascii="仿宋_GB2312" w:eastAsia="仿宋_GB2312" w:hAnsi="宋体" w:hint="eastAsia"/>
          <w:sz w:val="32"/>
          <w:szCs w:val="32"/>
          <w:vertAlign w:val="subscript"/>
        </w:rPr>
        <w:t>4</w:t>
      </w:r>
      <w:r w:rsidRPr="006E3C01">
        <w:rPr>
          <w:rFonts w:ascii="仿宋_GB2312" w:eastAsia="仿宋_GB2312" w:hAnsi="宋体" w:hint="eastAsia"/>
          <w:sz w:val="32"/>
          <w:szCs w:val="32"/>
        </w:rPr>
        <w:t>HCO</w:t>
      </w:r>
      <w:r w:rsidRPr="006E3C01">
        <w:rPr>
          <w:rFonts w:ascii="仿宋_GB2312" w:eastAsia="仿宋_GB2312" w:hAnsi="宋体" w:hint="eastAsia"/>
          <w:sz w:val="32"/>
          <w:szCs w:val="32"/>
          <w:vertAlign w:val="subscript"/>
        </w:rPr>
        <w:t xml:space="preserve">3 </w:t>
      </w:r>
      <w:r w:rsidRPr="006E3C01">
        <w:rPr>
          <w:rFonts w:ascii="仿宋_GB2312" w:eastAsia="仿宋_GB2312" w:hAnsi="宋体" w:hint="eastAsia"/>
          <w:sz w:val="32"/>
          <w:szCs w:val="32"/>
        </w:rPr>
        <w:t xml:space="preserve">   石灰石、大理石：CaCO</w:t>
      </w:r>
      <w:r w:rsidRPr="006E3C01">
        <w:rPr>
          <w:rFonts w:ascii="仿宋_GB2312" w:eastAsia="仿宋_GB2312" w:hAnsi="宋体" w:hint="eastAsia"/>
          <w:sz w:val="32"/>
          <w:szCs w:val="32"/>
          <w:vertAlign w:val="subscript"/>
        </w:rPr>
        <w:t>3</w:t>
      </w:r>
      <w:r w:rsidRPr="006E3C01">
        <w:rPr>
          <w:rFonts w:ascii="仿宋_GB2312" w:eastAsia="仿宋_GB2312" w:hAnsi="宋体" w:hint="eastAsia"/>
          <w:sz w:val="32"/>
          <w:szCs w:val="32"/>
        </w:rPr>
        <w:t xml:space="preserve">  生石灰：CaO  食盐：NaCl  熟石灰、消石灰：Ca(OH)</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 xml:space="preserve">  芒硝：Na</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SO</w:t>
      </w:r>
      <w:r w:rsidRPr="006E3C01">
        <w:rPr>
          <w:rFonts w:ascii="仿宋_GB2312" w:eastAsia="仿宋_GB2312" w:hAnsi="宋体" w:hint="eastAsia"/>
          <w:sz w:val="32"/>
          <w:szCs w:val="32"/>
          <w:vertAlign w:val="subscript"/>
        </w:rPr>
        <w:t>4</w:t>
      </w:r>
      <w:r w:rsidRPr="006E3C01">
        <w:rPr>
          <w:rFonts w:ascii="仿宋_GB2312" w:eastAsia="仿宋_GB2312" w:hAnsi="宋体" w:hint="eastAsia"/>
          <w:sz w:val="32"/>
          <w:szCs w:val="32"/>
        </w:rPr>
        <w:t>·7H</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O (缓泻剂)  烧碱、火碱、苛性钠：NaOH  绿矾：FaSO</w:t>
      </w:r>
      <w:r w:rsidRPr="006E3C01">
        <w:rPr>
          <w:rFonts w:ascii="仿宋_GB2312" w:eastAsia="仿宋_GB2312" w:hAnsi="宋体" w:hint="eastAsia"/>
          <w:sz w:val="32"/>
          <w:szCs w:val="32"/>
          <w:vertAlign w:val="subscript"/>
        </w:rPr>
        <w:t>4</w:t>
      </w:r>
      <w:r w:rsidRPr="006E3C01">
        <w:rPr>
          <w:rFonts w:ascii="仿宋_GB2312" w:eastAsia="仿宋_GB2312" w:hAnsi="宋体" w:hint="eastAsia"/>
          <w:sz w:val="32"/>
          <w:szCs w:val="32"/>
        </w:rPr>
        <w:t>·7H</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O   干冰：CO</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 xml:space="preserve">  明矾：KAl (SO4)</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·12H</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O  漂白粉：Ca (ClO)</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 xml:space="preserve"> 、CaCl</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（混和物）  泻盐：MgSO</w:t>
      </w:r>
      <w:r w:rsidRPr="006E3C01">
        <w:rPr>
          <w:rFonts w:ascii="仿宋_GB2312" w:eastAsia="仿宋_GB2312" w:hAnsi="宋体" w:hint="eastAsia"/>
          <w:sz w:val="32"/>
          <w:szCs w:val="32"/>
          <w:vertAlign w:val="subscript"/>
        </w:rPr>
        <w:t>4</w:t>
      </w:r>
      <w:r w:rsidRPr="006E3C01">
        <w:rPr>
          <w:rFonts w:ascii="仿宋_GB2312" w:eastAsia="仿宋_GB2312" w:hAnsi="宋体" w:hint="eastAsia"/>
          <w:sz w:val="32"/>
          <w:szCs w:val="32"/>
        </w:rPr>
        <w:t>·7H</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O   胆矾、蓝矾：CuSO</w:t>
      </w:r>
      <w:r w:rsidRPr="006E3C01">
        <w:rPr>
          <w:rFonts w:ascii="仿宋_GB2312" w:eastAsia="仿宋_GB2312" w:hAnsi="宋体" w:hint="eastAsia"/>
          <w:sz w:val="32"/>
          <w:szCs w:val="32"/>
          <w:vertAlign w:val="subscript"/>
        </w:rPr>
        <w:t>4</w:t>
      </w:r>
      <w:r w:rsidRPr="006E3C01">
        <w:rPr>
          <w:rFonts w:ascii="仿宋_GB2312" w:eastAsia="仿宋_GB2312" w:hAnsi="宋体" w:hint="eastAsia"/>
          <w:sz w:val="32"/>
          <w:szCs w:val="32"/>
        </w:rPr>
        <w:t>·5H</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O 双氧水：H</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O</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 xml:space="preserve">  皓矾：ZnSO</w:t>
      </w:r>
      <w:r w:rsidRPr="006E3C01">
        <w:rPr>
          <w:rFonts w:ascii="仿宋_GB2312" w:eastAsia="仿宋_GB2312" w:hAnsi="宋体" w:hint="eastAsia"/>
          <w:sz w:val="32"/>
          <w:szCs w:val="32"/>
          <w:vertAlign w:val="subscript"/>
        </w:rPr>
        <w:t>4</w:t>
      </w:r>
      <w:r w:rsidRPr="006E3C01">
        <w:rPr>
          <w:rFonts w:ascii="仿宋_GB2312" w:eastAsia="仿宋_GB2312" w:hAnsi="宋体" w:hint="eastAsia"/>
          <w:sz w:val="32"/>
          <w:szCs w:val="32"/>
        </w:rPr>
        <w:t>·7H</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O  硅石、石英：SiO</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 xml:space="preserve">   刚玉：Al</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O</w:t>
      </w:r>
      <w:r w:rsidRPr="006E3C01">
        <w:rPr>
          <w:rFonts w:ascii="仿宋_GB2312" w:eastAsia="仿宋_GB2312" w:hAnsi="宋体" w:hint="eastAsia"/>
          <w:sz w:val="32"/>
          <w:szCs w:val="32"/>
          <w:vertAlign w:val="subscript"/>
        </w:rPr>
        <w:t xml:space="preserve">3 </w:t>
      </w:r>
      <w:r w:rsidRPr="006E3C01">
        <w:rPr>
          <w:rFonts w:ascii="仿宋_GB2312" w:eastAsia="仿宋_GB2312" w:hAnsi="宋体" w:hint="eastAsia"/>
          <w:sz w:val="32"/>
          <w:szCs w:val="32"/>
        </w:rPr>
        <w:t xml:space="preserve"> 水玻璃、泡花碱、矿物胶：Na</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SiO</w:t>
      </w:r>
      <w:r w:rsidRPr="006E3C01">
        <w:rPr>
          <w:rFonts w:ascii="仿宋_GB2312" w:eastAsia="仿宋_GB2312" w:hAnsi="宋体" w:hint="eastAsia"/>
          <w:sz w:val="32"/>
          <w:szCs w:val="32"/>
          <w:vertAlign w:val="subscript"/>
        </w:rPr>
        <w:t>3</w:t>
      </w:r>
      <w:r w:rsidRPr="006E3C01">
        <w:rPr>
          <w:rFonts w:ascii="仿宋_GB2312" w:eastAsia="仿宋_GB2312" w:hAnsi="宋体" w:hint="eastAsia"/>
          <w:sz w:val="32"/>
          <w:szCs w:val="32"/>
        </w:rPr>
        <w:t xml:space="preserve">  铁红、铁矿：Fe</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O</w:t>
      </w:r>
      <w:r w:rsidRPr="006E3C01">
        <w:rPr>
          <w:rFonts w:ascii="仿宋_GB2312" w:eastAsia="仿宋_GB2312" w:hAnsi="宋体" w:hint="eastAsia"/>
          <w:sz w:val="32"/>
          <w:szCs w:val="32"/>
          <w:vertAlign w:val="subscript"/>
        </w:rPr>
        <w:t>3</w:t>
      </w:r>
      <w:r w:rsidRPr="006E3C01">
        <w:rPr>
          <w:rFonts w:ascii="仿宋_GB2312" w:eastAsia="仿宋_GB2312" w:hAnsi="宋体" w:hint="eastAsia"/>
          <w:sz w:val="32"/>
          <w:szCs w:val="32"/>
        </w:rPr>
        <w:t xml:space="preserve">   磁铁矿：Fe</w:t>
      </w:r>
      <w:r w:rsidRPr="006E3C01">
        <w:rPr>
          <w:rFonts w:ascii="仿宋_GB2312" w:eastAsia="仿宋_GB2312" w:hAnsi="宋体" w:hint="eastAsia"/>
          <w:sz w:val="32"/>
          <w:szCs w:val="32"/>
          <w:vertAlign w:val="subscript"/>
        </w:rPr>
        <w:t>3</w:t>
      </w:r>
      <w:r w:rsidRPr="006E3C01">
        <w:rPr>
          <w:rFonts w:ascii="仿宋_GB2312" w:eastAsia="仿宋_GB2312" w:hAnsi="宋体" w:hint="eastAsia"/>
          <w:sz w:val="32"/>
          <w:szCs w:val="32"/>
        </w:rPr>
        <w:t>O</w:t>
      </w:r>
      <w:r w:rsidRPr="006E3C01">
        <w:rPr>
          <w:rFonts w:ascii="仿宋_GB2312" w:eastAsia="仿宋_GB2312" w:hAnsi="宋体" w:hint="eastAsia"/>
          <w:sz w:val="32"/>
          <w:szCs w:val="32"/>
          <w:vertAlign w:val="subscript"/>
        </w:rPr>
        <w:t>4</w:t>
      </w:r>
      <w:r w:rsidRPr="006E3C01">
        <w:rPr>
          <w:rFonts w:ascii="仿宋_GB2312" w:eastAsia="仿宋_GB2312" w:hAnsi="宋体" w:hint="eastAsia"/>
          <w:sz w:val="32"/>
          <w:szCs w:val="32"/>
        </w:rPr>
        <w:t xml:space="preserve">  黄铁矿、硫铁矿：FeS</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 xml:space="preserve">  铜绿、孔雀石：Cu</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 xml:space="preserve"> (OH)</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CO</w:t>
      </w:r>
      <w:r w:rsidRPr="006E3C01">
        <w:rPr>
          <w:rFonts w:ascii="仿宋_GB2312" w:eastAsia="仿宋_GB2312" w:hAnsi="宋体" w:hint="eastAsia"/>
          <w:sz w:val="32"/>
          <w:szCs w:val="32"/>
          <w:vertAlign w:val="subscript"/>
        </w:rPr>
        <w:t>3</w:t>
      </w:r>
      <w:r w:rsidRPr="006E3C01">
        <w:rPr>
          <w:rFonts w:ascii="仿宋_GB2312" w:eastAsia="仿宋_GB2312" w:hAnsi="宋体" w:hint="eastAsia"/>
          <w:sz w:val="32"/>
          <w:szCs w:val="32"/>
        </w:rPr>
        <w:t xml:space="preserve">  菱铁矿：FeCO</w:t>
      </w:r>
      <w:r w:rsidRPr="006E3C01">
        <w:rPr>
          <w:rFonts w:ascii="仿宋_GB2312" w:eastAsia="仿宋_GB2312" w:hAnsi="宋体" w:hint="eastAsia"/>
          <w:sz w:val="32"/>
          <w:szCs w:val="32"/>
          <w:vertAlign w:val="subscript"/>
        </w:rPr>
        <w:t>3</w:t>
      </w:r>
      <w:r w:rsidRPr="006E3C01">
        <w:rPr>
          <w:rFonts w:ascii="仿宋_GB2312" w:eastAsia="仿宋_GB2312" w:hAnsi="宋体" w:hint="eastAsia"/>
          <w:sz w:val="32"/>
          <w:szCs w:val="32"/>
        </w:rPr>
        <w:t xml:space="preserve"> 赤铜矿：Cu</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O  波尔多液：Ca (OH)</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和CuSO</w:t>
      </w:r>
      <w:r w:rsidRPr="006E3C01">
        <w:rPr>
          <w:rFonts w:ascii="仿宋_GB2312" w:eastAsia="仿宋_GB2312" w:hAnsi="宋体" w:hint="eastAsia"/>
          <w:sz w:val="32"/>
          <w:szCs w:val="32"/>
          <w:vertAlign w:val="subscript"/>
        </w:rPr>
        <w:t>4</w:t>
      </w:r>
      <w:r w:rsidRPr="006E3C01">
        <w:rPr>
          <w:rFonts w:ascii="仿宋_GB2312" w:eastAsia="仿宋_GB2312" w:hAnsi="宋体" w:hint="eastAsia"/>
          <w:sz w:val="32"/>
          <w:szCs w:val="32"/>
        </w:rPr>
        <w:t xml:space="preserve">  石硫合剂：Ca (OH)</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和S  玻璃的主要成分：Na</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SiO</w:t>
      </w:r>
      <w:r w:rsidRPr="006E3C01">
        <w:rPr>
          <w:rFonts w:ascii="仿宋_GB2312" w:eastAsia="仿宋_GB2312" w:hAnsi="宋体" w:hint="eastAsia"/>
          <w:sz w:val="32"/>
          <w:szCs w:val="32"/>
          <w:vertAlign w:val="subscript"/>
        </w:rPr>
        <w:t>3</w:t>
      </w:r>
      <w:r w:rsidRPr="006E3C01">
        <w:rPr>
          <w:rFonts w:ascii="仿宋_GB2312" w:eastAsia="仿宋_GB2312" w:hAnsi="宋体" w:hint="eastAsia"/>
          <w:sz w:val="32"/>
          <w:szCs w:val="32"/>
        </w:rPr>
        <w:t>、CaSiO</w:t>
      </w:r>
      <w:r w:rsidRPr="006E3C01">
        <w:rPr>
          <w:rFonts w:ascii="仿宋_GB2312" w:eastAsia="仿宋_GB2312" w:hAnsi="宋体" w:hint="eastAsia"/>
          <w:sz w:val="32"/>
          <w:szCs w:val="32"/>
          <w:vertAlign w:val="subscript"/>
        </w:rPr>
        <w:t>3</w:t>
      </w:r>
      <w:r w:rsidRPr="006E3C01">
        <w:rPr>
          <w:rFonts w:ascii="仿宋_GB2312" w:eastAsia="仿宋_GB2312" w:hAnsi="宋体" w:hint="eastAsia"/>
          <w:sz w:val="32"/>
          <w:szCs w:val="32"/>
        </w:rPr>
        <w:t>、SiO</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 xml:space="preserve">  过磷酸钙（主要成分）：Ca (H</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PO</w:t>
      </w:r>
      <w:r w:rsidRPr="006E3C01">
        <w:rPr>
          <w:rFonts w:ascii="仿宋_GB2312" w:eastAsia="仿宋_GB2312" w:hAnsi="宋体" w:hint="eastAsia"/>
          <w:sz w:val="32"/>
          <w:szCs w:val="32"/>
          <w:vertAlign w:val="subscript"/>
        </w:rPr>
        <w:t>4</w:t>
      </w:r>
      <w:r w:rsidRPr="006E3C01">
        <w:rPr>
          <w:rFonts w:ascii="仿宋_GB2312" w:eastAsia="仿宋_GB2312" w:hAnsi="宋体" w:hint="eastAsia"/>
          <w:sz w:val="32"/>
          <w:szCs w:val="32"/>
        </w:rPr>
        <w:t>)</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和CaSO</w:t>
      </w:r>
      <w:r w:rsidRPr="006E3C01">
        <w:rPr>
          <w:rFonts w:ascii="仿宋_GB2312" w:eastAsia="仿宋_GB2312" w:hAnsi="宋体" w:hint="eastAsia"/>
          <w:sz w:val="32"/>
          <w:szCs w:val="32"/>
          <w:vertAlign w:val="subscript"/>
        </w:rPr>
        <w:t>4</w:t>
      </w:r>
      <w:r w:rsidRPr="006E3C01">
        <w:rPr>
          <w:rFonts w:ascii="仿宋_GB2312" w:eastAsia="仿宋_GB2312" w:hAnsi="宋体" w:hint="eastAsia"/>
          <w:sz w:val="32"/>
          <w:szCs w:val="32"/>
        </w:rPr>
        <w:t xml:space="preserve">  重过磷酸钙（主要成分）：Ca (H</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PO</w:t>
      </w:r>
      <w:r w:rsidRPr="006E3C01">
        <w:rPr>
          <w:rFonts w:ascii="仿宋_GB2312" w:eastAsia="仿宋_GB2312" w:hAnsi="宋体" w:hint="eastAsia"/>
          <w:sz w:val="32"/>
          <w:szCs w:val="32"/>
          <w:vertAlign w:val="subscript"/>
        </w:rPr>
        <w:t>4</w:t>
      </w:r>
      <w:r w:rsidRPr="006E3C01">
        <w:rPr>
          <w:rFonts w:ascii="仿宋_GB2312" w:eastAsia="仿宋_GB2312" w:hAnsi="宋体" w:hint="eastAsia"/>
          <w:sz w:val="32"/>
          <w:szCs w:val="32"/>
        </w:rPr>
        <w:t>)</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 xml:space="preserve">  天然气、沼气、坑气（主要成分）：CH</w:t>
      </w:r>
      <w:r w:rsidRPr="006E3C01">
        <w:rPr>
          <w:rFonts w:ascii="仿宋_GB2312" w:eastAsia="仿宋_GB2312" w:hAnsi="宋体" w:hint="eastAsia"/>
          <w:sz w:val="32"/>
          <w:szCs w:val="32"/>
          <w:vertAlign w:val="subscript"/>
        </w:rPr>
        <w:t>4</w:t>
      </w:r>
      <w:r w:rsidRPr="006E3C01">
        <w:rPr>
          <w:rFonts w:ascii="仿宋_GB2312" w:eastAsia="仿宋_GB2312" w:hAnsi="宋体" w:hint="eastAsia"/>
          <w:sz w:val="32"/>
          <w:szCs w:val="32"/>
        </w:rPr>
        <w:t xml:space="preserve"> 水煤气：CO和H</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 xml:space="preserve">  硫酸亚铁铵（淡蓝绿色）：Fe (NH</w:t>
      </w:r>
      <w:r w:rsidRPr="006E3C01">
        <w:rPr>
          <w:rFonts w:ascii="仿宋_GB2312" w:eastAsia="仿宋_GB2312" w:hAnsi="宋体" w:hint="eastAsia"/>
          <w:sz w:val="32"/>
          <w:szCs w:val="32"/>
          <w:vertAlign w:val="subscript"/>
        </w:rPr>
        <w:t>4</w:t>
      </w:r>
      <w:r w:rsidRPr="006E3C01">
        <w:rPr>
          <w:rFonts w:ascii="仿宋_GB2312" w:eastAsia="仿宋_GB2312" w:hAnsi="宋体" w:hint="eastAsia"/>
          <w:sz w:val="32"/>
          <w:szCs w:val="32"/>
        </w:rPr>
        <w:t>)</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 xml:space="preserve"> (SO</w:t>
      </w:r>
      <w:r w:rsidRPr="006E3C01">
        <w:rPr>
          <w:rFonts w:ascii="仿宋_GB2312" w:eastAsia="仿宋_GB2312" w:hAnsi="宋体" w:hint="eastAsia"/>
          <w:sz w:val="32"/>
          <w:szCs w:val="32"/>
          <w:vertAlign w:val="subscript"/>
        </w:rPr>
        <w:t>4</w:t>
      </w:r>
      <w:r w:rsidRPr="006E3C01">
        <w:rPr>
          <w:rFonts w:ascii="仿宋_GB2312" w:eastAsia="仿宋_GB2312" w:hAnsi="宋体" w:hint="eastAsia"/>
          <w:sz w:val="32"/>
          <w:szCs w:val="32"/>
        </w:rPr>
        <w:t>)</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 xml:space="preserve"> 溶于水后呈淡绿色  </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光化学烟雾：NO</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在光照下产生的一种有毒气体  王水：浓HNO</w:t>
      </w:r>
      <w:r w:rsidRPr="006E3C01">
        <w:rPr>
          <w:rFonts w:ascii="仿宋_GB2312" w:eastAsia="仿宋_GB2312" w:hAnsi="宋体" w:hint="eastAsia"/>
          <w:sz w:val="32"/>
          <w:szCs w:val="32"/>
          <w:vertAlign w:val="subscript"/>
        </w:rPr>
        <w:t>3</w:t>
      </w:r>
      <w:r w:rsidRPr="006E3C01">
        <w:rPr>
          <w:rFonts w:ascii="仿宋_GB2312" w:eastAsia="仿宋_GB2312" w:hAnsi="宋体" w:hint="eastAsia"/>
          <w:sz w:val="32"/>
          <w:szCs w:val="32"/>
        </w:rPr>
        <w:t xml:space="preserve">与浓HCl按体积比1：3混合而成。  </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铝热剂：Al + Fe</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O</w:t>
      </w:r>
      <w:r w:rsidRPr="006E3C01">
        <w:rPr>
          <w:rFonts w:ascii="仿宋_GB2312" w:eastAsia="仿宋_GB2312" w:hAnsi="宋体" w:hint="eastAsia"/>
          <w:sz w:val="32"/>
          <w:szCs w:val="32"/>
          <w:vertAlign w:val="subscript"/>
        </w:rPr>
        <w:t>3</w:t>
      </w:r>
      <w:r w:rsidRPr="006E3C01">
        <w:rPr>
          <w:rFonts w:ascii="仿宋_GB2312" w:eastAsia="仿宋_GB2312" w:hAnsi="宋体" w:hint="eastAsia"/>
          <w:sz w:val="32"/>
          <w:szCs w:val="32"/>
        </w:rPr>
        <w:t>或其它氧化物。 尿素：CO（NH</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 xml:space="preserve">) </w:t>
      </w:r>
      <w:r w:rsidRPr="006E3C01">
        <w:rPr>
          <w:rFonts w:ascii="仿宋_GB2312" w:eastAsia="仿宋_GB2312" w:hAnsi="宋体" w:hint="eastAsia"/>
          <w:sz w:val="32"/>
          <w:szCs w:val="32"/>
          <w:vertAlign w:val="subscript"/>
        </w:rPr>
        <w:t>2</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 xml:space="preserve">有机部分：  </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氯仿：CHCl</w:t>
      </w:r>
      <w:r w:rsidRPr="006E3C01">
        <w:rPr>
          <w:rFonts w:ascii="仿宋_GB2312" w:eastAsia="仿宋_GB2312" w:hAnsi="宋体" w:hint="eastAsia"/>
          <w:sz w:val="32"/>
          <w:szCs w:val="32"/>
          <w:vertAlign w:val="subscript"/>
        </w:rPr>
        <w:t>3</w:t>
      </w:r>
      <w:r w:rsidRPr="006E3C01">
        <w:rPr>
          <w:rFonts w:ascii="仿宋_GB2312" w:eastAsia="仿宋_GB2312" w:hAnsi="宋体" w:hint="eastAsia"/>
          <w:sz w:val="32"/>
          <w:szCs w:val="32"/>
        </w:rPr>
        <w:t xml:space="preserve">   电石：CaC</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 xml:space="preserve">    电石气：C</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H</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 xml:space="preserve"> (乙炔)     TNT：三硝基甲苯  </w:t>
      </w:r>
      <w:r w:rsidR="00404267" w:rsidRPr="006E3C01">
        <w:rPr>
          <w:rFonts w:ascii="仿宋_GB2312" w:eastAsia="仿宋_GB2312" w:hAnsi="宋体" w:hint="eastAsia"/>
          <w:sz w:val="32"/>
          <w:szCs w:val="32"/>
        </w:rPr>
        <w:t>酒精、乙醇：C</w:t>
      </w:r>
      <w:r w:rsidR="00404267" w:rsidRPr="006E3C01">
        <w:rPr>
          <w:rFonts w:ascii="仿宋_GB2312" w:eastAsia="仿宋_GB2312" w:hAnsi="宋体" w:hint="eastAsia"/>
          <w:sz w:val="32"/>
          <w:szCs w:val="32"/>
          <w:vertAlign w:val="subscript"/>
        </w:rPr>
        <w:t>2</w:t>
      </w:r>
      <w:r w:rsidR="00404267" w:rsidRPr="006E3C01">
        <w:rPr>
          <w:rFonts w:ascii="仿宋_GB2312" w:eastAsia="仿宋_GB2312" w:hAnsi="宋体" w:hint="eastAsia"/>
          <w:sz w:val="32"/>
          <w:szCs w:val="32"/>
        </w:rPr>
        <w:t>H</w:t>
      </w:r>
      <w:r w:rsidR="00404267" w:rsidRPr="006E3C01">
        <w:rPr>
          <w:rFonts w:ascii="仿宋_GB2312" w:eastAsia="仿宋_GB2312" w:hAnsi="宋体" w:hint="eastAsia"/>
          <w:sz w:val="32"/>
          <w:szCs w:val="32"/>
          <w:vertAlign w:val="subscript"/>
        </w:rPr>
        <w:t>5</w:t>
      </w:r>
      <w:r w:rsidR="00404267" w:rsidRPr="006E3C01">
        <w:rPr>
          <w:rFonts w:ascii="仿宋_GB2312" w:eastAsia="仿宋_GB2312" w:hAnsi="宋体" w:hint="eastAsia"/>
          <w:sz w:val="32"/>
          <w:szCs w:val="32"/>
        </w:rPr>
        <w:t>OH</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氟氯烃：是良好的制冷剂，有毒，但破坏O</w:t>
      </w:r>
      <w:r w:rsidRPr="006E3C01">
        <w:rPr>
          <w:rFonts w:ascii="仿宋_GB2312" w:eastAsia="仿宋_GB2312" w:hAnsi="宋体" w:hint="eastAsia"/>
          <w:sz w:val="32"/>
          <w:szCs w:val="32"/>
          <w:vertAlign w:val="subscript"/>
        </w:rPr>
        <w:t>3</w:t>
      </w:r>
      <w:r w:rsidRPr="006E3C01">
        <w:rPr>
          <w:rFonts w:ascii="仿宋_GB2312" w:eastAsia="仿宋_GB2312" w:hAnsi="宋体" w:hint="eastAsia"/>
          <w:sz w:val="32"/>
          <w:szCs w:val="32"/>
        </w:rPr>
        <w:t xml:space="preserve">层。     </w:t>
      </w:r>
      <w:r w:rsidR="00404267" w:rsidRPr="006E3C01">
        <w:rPr>
          <w:rFonts w:ascii="仿宋_GB2312" w:eastAsia="仿宋_GB2312" w:hAnsi="宋体" w:hint="eastAsia"/>
          <w:sz w:val="32"/>
          <w:szCs w:val="32"/>
        </w:rPr>
        <w:t>醋酸：冰醋酸、食醋  CH</w:t>
      </w:r>
      <w:r w:rsidR="00404267" w:rsidRPr="006E3C01">
        <w:rPr>
          <w:rFonts w:ascii="仿宋_GB2312" w:eastAsia="仿宋_GB2312" w:hAnsi="宋体" w:hint="eastAsia"/>
          <w:sz w:val="32"/>
          <w:szCs w:val="32"/>
          <w:vertAlign w:val="subscript"/>
        </w:rPr>
        <w:t>3</w:t>
      </w:r>
      <w:r w:rsidR="00404267" w:rsidRPr="006E3C01">
        <w:rPr>
          <w:rFonts w:ascii="仿宋_GB2312" w:eastAsia="仿宋_GB2312" w:hAnsi="宋体" w:hint="eastAsia"/>
          <w:sz w:val="32"/>
          <w:szCs w:val="32"/>
        </w:rPr>
        <w:t>COOH</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lastRenderedPageBreak/>
        <w:t>裂解气成分（石油裂化）：烯烃、烷烃、炔烃、H</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S、CO</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 xml:space="preserve">、CO等。  </w:t>
      </w:r>
      <w:r w:rsidR="00404267" w:rsidRPr="006E3C01">
        <w:rPr>
          <w:rFonts w:ascii="仿宋_GB2312" w:eastAsia="仿宋_GB2312" w:hAnsi="宋体" w:hint="eastAsia"/>
          <w:sz w:val="32"/>
          <w:szCs w:val="32"/>
        </w:rPr>
        <w:t>甘油、丙三醇 ：C</w:t>
      </w:r>
      <w:r w:rsidR="00404267" w:rsidRPr="006E3C01">
        <w:rPr>
          <w:rFonts w:ascii="仿宋_GB2312" w:eastAsia="仿宋_GB2312" w:hAnsi="宋体" w:hint="eastAsia"/>
          <w:sz w:val="32"/>
          <w:szCs w:val="32"/>
          <w:vertAlign w:val="subscript"/>
        </w:rPr>
        <w:t>3</w:t>
      </w:r>
      <w:r w:rsidR="00404267" w:rsidRPr="006E3C01">
        <w:rPr>
          <w:rFonts w:ascii="仿宋_GB2312" w:eastAsia="仿宋_GB2312" w:hAnsi="宋体" w:hint="eastAsia"/>
          <w:sz w:val="32"/>
          <w:szCs w:val="32"/>
        </w:rPr>
        <w:t>H</w:t>
      </w:r>
      <w:r w:rsidR="00404267" w:rsidRPr="006E3C01">
        <w:rPr>
          <w:rFonts w:ascii="仿宋_GB2312" w:eastAsia="仿宋_GB2312" w:hAnsi="宋体" w:hint="eastAsia"/>
          <w:sz w:val="32"/>
          <w:szCs w:val="32"/>
          <w:vertAlign w:val="subscript"/>
        </w:rPr>
        <w:t>8</w:t>
      </w:r>
      <w:r w:rsidR="00404267" w:rsidRPr="006E3C01">
        <w:rPr>
          <w:rFonts w:ascii="仿宋_GB2312" w:eastAsia="仿宋_GB2312" w:hAnsi="宋体" w:hint="eastAsia"/>
          <w:sz w:val="32"/>
          <w:szCs w:val="32"/>
        </w:rPr>
        <w:t>O</w:t>
      </w:r>
      <w:r w:rsidR="00404267" w:rsidRPr="006E3C01">
        <w:rPr>
          <w:rFonts w:ascii="仿宋_GB2312" w:eastAsia="仿宋_GB2312" w:hAnsi="宋体" w:hint="eastAsia"/>
          <w:sz w:val="32"/>
          <w:szCs w:val="32"/>
          <w:vertAlign w:val="subscript"/>
        </w:rPr>
        <w:t>3</w:t>
      </w:r>
      <w:r w:rsidR="00404267" w:rsidRPr="006E3C01">
        <w:rPr>
          <w:rFonts w:ascii="仿宋_GB2312" w:eastAsia="仿宋_GB2312" w:hAnsi="宋体" w:hint="eastAsia"/>
          <w:sz w:val="32"/>
          <w:szCs w:val="32"/>
        </w:rPr>
        <w:t xml:space="preserve">  </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焦炉气成分（煤干馏）：H</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、CH</w:t>
      </w:r>
      <w:r w:rsidRPr="006E3C01">
        <w:rPr>
          <w:rFonts w:ascii="仿宋_GB2312" w:eastAsia="仿宋_GB2312" w:hAnsi="宋体" w:hint="eastAsia"/>
          <w:sz w:val="32"/>
          <w:szCs w:val="32"/>
          <w:vertAlign w:val="subscript"/>
        </w:rPr>
        <w:t>4</w:t>
      </w:r>
      <w:r w:rsidRPr="006E3C01">
        <w:rPr>
          <w:rFonts w:ascii="仿宋_GB2312" w:eastAsia="仿宋_GB2312" w:hAnsi="宋体" w:hint="eastAsia"/>
          <w:sz w:val="32"/>
          <w:szCs w:val="32"/>
        </w:rPr>
        <w:t>、乙烯、CO等。</w:t>
      </w:r>
      <w:r w:rsidR="006E3C01">
        <w:rPr>
          <w:rFonts w:ascii="仿宋_GB2312" w:eastAsia="仿宋_GB2312" w:hAnsi="宋体" w:hint="eastAsia"/>
          <w:sz w:val="32"/>
          <w:szCs w:val="32"/>
        </w:rPr>
        <w:t xml:space="preserve">  </w:t>
      </w:r>
      <w:r w:rsidR="00404267" w:rsidRPr="006E3C01">
        <w:rPr>
          <w:rFonts w:ascii="仿宋_GB2312" w:eastAsia="仿宋_GB2312" w:hAnsi="宋体" w:hint="eastAsia"/>
          <w:sz w:val="32"/>
          <w:szCs w:val="32"/>
        </w:rPr>
        <w:t xml:space="preserve">石炭酸：苯酚     蚁醛：甲醛 HCHO  </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福尔马林：35%—40%的甲醛水溶液      蚁酸：甲酸 HCOOH</w:t>
      </w:r>
    </w:p>
    <w:p w:rsidR="0058149D" w:rsidRPr="006E3C01" w:rsidRDefault="0058149D" w:rsidP="006E3C01">
      <w:pPr>
        <w:spacing w:line="520" w:lineRule="exact"/>
        <w:ind w:firstLineChars="200" w:firstLine="640"/>
        <w:rPr>
          <w:rFonts w:ascii="仿宋_GB2312" w:eastAsia="仿宋_GB2312" w:hAnsi="宋体" w:hint="eastAsia"/>
          <w:sz w:val="32"/>
          <w:szCs w:val="32"/>
          <w:vertAlign w:val="subscript"/>
        </w:rPr>
      </w:pPr>
      <w:r w:rsidRPr="006E3C01">
        <w:rPr>
          <w:rFonts w:ascii="仿宋_GB2312" w:eastAsia="仿宋_GB2312" w:hAnsi="宋体" w:hint="eastAsia"/>
          <w:sz w:val="32"/>
          <w:szCs w:val="32"/>
        </w:rPr>
        <w:t>葡萄糖：C</w:t>
      </w:r>
      <w:r w:rsidRPr="006E3C01">
        <w:rPr>
          <w:rFonts w:ascii="仿宋_GB2312" w:eastAsia="仿宋_GB2312" w:hAnsi="宋体" w:hint="eastAsia"/>
          <w:sz w:val="32"/>
          <w:szCs w:val="32"/>
          <w:vertAlign w:val="subscript"/>
        </w:rPr>
        <w:t>6</w:t>
      </w:r>
      <w:r w:rsidRPr="006E3C01">
        <w:rPr>
          <w:rFonts w:ascii="仿宋_GB2312" w:eastAsia="仿宋_GB2312" w:hAnsi="宋体" w:hint="eastAsia"/>
          <w:sz w:val="32"/>
          <w:szCs w:val="32"/>
        </w:rPr>
        <w:t>H</w:t>
      </w:r>
      <w:r w:rsidRPr="006E3C01">
        <w:rPr>
          <w:rFonts w:ascii="仿宋_GB2312" w:eastAsia="仿宋_GB2312" w:hAnsi="宋体" w:hint="eastAsia"/>
          <w:sz w:val="32"/>
          <w:szCs w:val="32"/>
          <w:vertAlign w:val="subscript"/>
        </w:rPr>
        <w:t>12</w:t>
      </w:r>
      <w:r w:rsidRPr="006E3C01">
        <w:rPr>
          <w:rFonts w:ascii="仿宋_GB2312" w:eastAsia="仿宋_GB2312" w:hAnsi="宋体" w:hint="eastAsia"/>
          <w:sz w:val="32"/>
          <w:szCs w:val="32"/>
        </w:rPr>
        <w:t>O</w:t>
      </w:r>
      <w:r w:rsidRPr="006E3C01">
        <w:rPr>
          <w:rFonts w:ascii="仿宋_GB2312" w:eastAsia="仿宋_GB2312" w:hAnsi="宋体" w:hint="eastAsia"/>
          <w:sz w:val="32"/>
          <w:szCs w:val="32"/>
          <w:vertAlign w:val="subscript"/>
        </w:rPr>
        <w:t>6</w:t>
      </w:r>
      <w:r w:rsidRPr="006E3C01">
        <w:rPr>
          <w:rFonts w:ascii="仿宋_GB2312" w:eastAsia="仿宋_GB2312" w:hAnsi="宋体" w:hint="eastAsia"/>
          <w:sz w:val="32"/>
          <w:szCs w:val="32"/>
        </w:rPr>
        <w:t xml:space="preserve">   果糖：C</w:t>
      </w:r>
      <w:r w:rsidRPr="006E3C01">
        <w:rPr>
          <w:rFonts w:ascii="仿宋_GB2312" w:eastAsia="仿宋_GB2312" w:hAnsi="宋体" w:hint="eastAsia"/>
          <w:sz w:val="32"/>
          <w:szCs w:val="32"/>
          <w:vertAlign w:val="subscript"/>
        </w:rPr>
        <w:t>6</w:t>
      </w:r>
      <w:r w:rsidRPr="006E3C01">
        <w:rPr>
          <w:rFonts w:ascii="仿宋_GB2312" w:eastAsia="仿宋_GB2312" w:hAnsi="宋体" w:hint="eastAsia"/>
          <w:sz w:val="32"/>
          <w:szCs w:val="32"/>
        </w:rPr>
        <w:t>H</w:t>
      </w:r>
      <w:r w:rsidRPr="006E3C01">
        <w:rPr>
          <w:rFonts w:ascii="仿宋_GB2312" w:eastAsia="仿宋_GB2312" w:hAnsi="宋体" w:hint="eastAsia"/>
          <w:sz w:val="32"/>
          <w:szCs w:val="32"/>
          <w:vertAlign w:val="subscript"/>
        </w:rPr>
        <w:t>12</w:t>
      </w:r>
      <w:r w:rsidRPr="006E3C01">
        <w:rPr>
          <w:rFonts w:ascii="仿宋_GB2312" w:eastAsia="仿宋_GB2312" w:hAnsi="宋体" w:hint="eastAsia"/>
          <w:sz w:val="32"/>
          <w:szCs w:val="32"/>
        </w:rPr>
        <w:t>O</w:t>
      </w:r>
      <w:r w:rsidRPr="006E3C01">
        <w:rPr>
          <w:rFonts w:ascii="仿宋_GB2312" w:eastAsia="仿宋_GB2312" w:hAnsi="宋体" w:hint="eastAsia"/>
          <w:sz w:val="32"/>
          <w:szCs w:val="32"/>
          <w:vertAlign w:val="subscript"/>
        </w:rPr>
        <w:t>6</w:t>
      </w:r>
      <w:r w:rsidRPr="006E3C01">
        <w:rPr>
          <w:rFonts w:ascii="仿宋_GB2312" w:eastAsia="仿宋_GB2312" w:hAnsi="宋体" w:hint="eastAsia"/>
          <w:sz w:val="32"/>
          <w:szCs w:val="32"/>
        </w:rPr>
        <w:t xml:space="preserve">   蔗糖：C</w:t>
      </w:r>
      <w:r w:rsidRPr="006E3C01">
        <w:rPr>
          <w:rFonts w:ascii="仿宋_GB2312" w:eastAsia="仿宋_GB2312" w:hAnsi="宋体" w:hint="eastAsia"/>
          <w:sz w:val="32"/>
          <w:szCs w:val="32"/>
          <w:vertAlign w:val="subscript"/>
        </w:rPr>
        <w:t>12</w:t>
      </w:r>
      <w:r w:rsidRPr="006E3C01">
        <w:rPr>
          <w:rFonts w:ascii="仿宋_GB2312" w:eastAsia="仿宋_GB2312" w:hAnsi="宋体" w:hint="eastAsia"/>
          <w:sz w:val="32"/>
          <w:szCs w:val="32"/>
        </w:rPr>
        <w:t>H</w:t>
      </w:r>
      <w:r w:rsidRPr="006E3C01">
        <w:rPr>
          <w:rFonts w:ascii="仿宋_GB2312" w:eastAsia="仿宋_GB2312" w:hAnsi="宋体" w:hint="eastAsia"/>
          <w:sz w:val="32"/>
          <w:szCs w:val="32"/>
          <w:vertAlign w:val="subscript"/>
        </w:rPr>
        <w:t>22</w:t>
      </w:r>
      <w:r w:rsidRPr="006E3C01">
        <w:rPr>
          <w:rFonts w:ascii="仿宋_GB2312" w:eastAsia="仿宋_GB2312" w:hAnsi="宋体" w:hint="eastAsia"/>
          <w:sz w:val="32"/>
          <w:szCs w:val="32"/>
        </w:rPr>
        <w:t>O</w:t>
      </w:r>
      <w:r w:rsidRPr="006E3C01">
        <w:rPr>
          <w:rFonts w:ascii="仿宋_GB2312" w:eastAsia="仿宋_GB2312" w:hAnsi="宋体" w:hint="eastAsia"/>
          <w:sz w:val="32"/>
          <w:szCs w:val="32"/>
          <w:vertAlign w:val="subscript"/>
        </w:rPr>
        <w:t>11</w:t>
      </w:r>
      <w:r w:rsidRPr="006E3C01">
        <w:rPr>
          <w:rFonts w:ascii="仿宋_GB2312" w:eastAsia="仿宋_GB2312" w:hAnsi="宋体" w:hint="eastAsia"/>
          <w:sz w:val="32"/>
          <w:szCs w:val="32"/>
        </w:rPr>
        <w:t xml:space="preserve">   麦芽糖：C</w:t>
      </w:r>
      <w:r w:rsidRPr="006E3C01">
        <w:rPr>
          <w:rFonts w:ascii="仿宋_GB2312" w:eastAsia="仿宋_GB2312" w:hAnsi="宋体" w:hint="eastAsia"/>
          <w:sz w:val="32"/>
          <w:szCs w:val="32"/>
          <w:vertAlign w:val="subscript"/>
        </w:rPr>
        <w:t>12</w:t>
      </w:r>
      <w:r w:rsidRPr="006E3C01">
        <w:rPr>
          <w:rFonts w:ascii="仿宋_GB2312" w:eastAsia="仿宋_GB2312" w:hAnsi="宋体" w:hint="eastAsia"/>
          <w:sz w:val="32"/>
          <w:szCs w:val="32"/>
        </w:rPr>
        <w:t>H</w:t>
      </w:r>
      <w:r w:rsidRPr="006E3C01">
        <w:rPr>
          <w:rFonts w:ascii="仿宋_GB2312" w:eastAsia="仿宋_GB2312" w:hAnsi="宋体" w:hint="eastAsia"/>
          <w:sz w:val="32"/>
          <w:szCs w:val="32"/>
          <w:vertAlign w:val="subscript"/>
        </w:rPr>
        <w:t>22</w:t>
      </w:r>
      <w:r w:rsidRPr="006E3C01">
        <w:rPr>
          <w:rFonts w:ascii="仿宋_GB2312" w:eastAsia="仿宋_GB2312" w:hAnsi="宋体" w:hint="eastAsia"/>
          <w:sz w:val="32"/>
          <w:szCs w:val="32"/>
        </w:rPr>
        <w:t>O</w:t>
      </w:r>
      <w:r w:rsidRPr="006E3C01">
        <w:rPr>
          <w:rFonts w:ascii="仿宋_GB2312" w:eastAsia="仿宋_GB2312" w:hAnsi="宋体" w:hint="eastAsia"/>
          <w:sz w:val="32"/>
          <w:szCs w:val="32"/>
          <w:vertAlign w:val="subscript"/>
        </w:rPr>
        <w:t>11</w:t>
      </w:r>
      <w:r w:rsidRPr="006E3C01">
        <w:rPr>
          <w:rFonts w:ascii="仿宋_GB2312" w:eastAsia="仿宋_GB2312" w:hAnsi="宋体" w:hint="eastAsia"/>
          <w:sz w:val="32"/>
          <w:szCs w:val="32"/>
        </w:rPr>
        <w:t xml:space="preserve">    淀粉：（C</w:t>
      </w:r>
      <w:r w:rsidRPr="006E3C01">
        <w:rPr>
          <w:rFonts w:ascii="仿宋_GB2312" w:eastAsia="仿宋_GB2312" w:hAnsi="宋体" w:hint="eastAsia"/>
          <w:sz w:val="32"/>
          <w:szCs w:val="32"/>
          <w:vertAlign w:val="subscript"/>
        </w:rPr>
        <w:t>6</w:t>
      </w:r>
      <w:r w:rsidRPr="006E3C01">
        <w:rPr>
          <w:rFonts w:ascii="仿宋_GB2312" w:eastAsia="仿宋_GB2312" w:hAnsi="宋体" w:hint="eastAsia"/>
          <w:sz w:val="32"/>
          <w:szCs w:val="32"/>
        </w:rPr>
        <w:t>H</w:t>
      </w:r>
      <w:r w:rsidRPr="006E3C01">
        <w:rPr>
          <w:rFonts w:ascii="仿宋_GB2312" w:eastAsia="仿宋_GB2312" w:hAnsi="宋体" w:hint="eastAsia"/>
          <w:sz w:val="32"/>
          <w:szCs w:val="32"/>
          <w:vertAlign w:val="subscript"/>
        </w:rPr>
        <w:t>10</w:t>
      </w:r>
      <w:r w:rsidRPr="006E3C01">
        <w:rPr>
          <w:rFonts w:ascii="仿宋_GB2312" w:eastAsia="仿宋_GB2312" w:hAnsi="宋体" w:hint="eastAsia"/>
          <w:sz w:val="32"/>
          <w:szCs w:val="32"/>
        </w:rPr>
        <w:t>O</w:t>
      </w:r>
      <w:r w:rsidRPr="006E3C01">
        <w:rPr>
          <w:rFonts w:ascii="仿宋_GB2312" w:eastAsia="仿宋_GB2312" w:hAnsi="宋体" w:hint="eastAsia"/>
          <w:sz w:val="32"/>
          <w:szCs w:val="32"/>
          <w:vertAlign w:val="subscript"/>
        </w:rPr>
        <w:t>5</w:t>
      </w:r>
      <w:r w:rsidRPr="006E3C01">
        <w:rPr>
          <w:rFonts w:ascii="仿宋_GB2312" w:eastAsia="仿宋_GB2312" w:hAnsi="宋体" w:hint="eastAsia"/>
          <w:sz w:val="32"/>
          <w:szCs w:val="32"/>
        </w:rPr>
        <w:t>）</w:t>
      </w:r>
      <w:r w:rsidRPr="006E3C01">
        <w:rPr>
          <w:rFonts w:ascii="仿宋_GB2312" w:eastAsia="仿宋_GB2312" w:hAnsi="宋体" w:hint="eastAsia"/>
          <w:sz w:val="32"/>
          <w:szCs w:val="32"/>
          <w:vertAlign w:val="subscript"/>
        </w:rPr>
        <w:t>n</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硬脂酸：C</w:t>
      </w:r>
      <w:r w:rsidRPr="006E3C01">
        <w:rPr>
          <w:rFonts w:ascii="仿宋_GB2312" w:eastAsia="仿宋_GB2312" w:hAnsi="宋体" w:hint="eastAsia"/>
          <w:sz w:val="32"/>
          <w:szCs w:val="32"/>
          <w:vertAlign w:val="subscript"/>
        </w:rPr>
        <w:t>17</w:t>
      </w:r>
      <w:r w:rsidRPr="006E3C01">
        <w:rPr>
          <w:rFonts w:ascii="仿宋_GB2312" w:eastAsia="仿宋_GB2312" w:hAnsi="宋体" w:hint="eastAsia"/>
          <w:sz w:val="32"/>
          <w:szCs w:val="32"/>
        </w:rPr>
        <w:t>H</w:t>
      </w:r>
      <w:r w:rsidRPr="006E3C01">
        <w:rPr>
          <w:rFonts w:ascii="仿宋_GB2312" w:eastAsia="仿宋_GB2312" w:hAnsi="宋体" w:hint="eastAsia"/>
          <w:sz w:val="32"/>
          <w:szCs w:val="32"/>
          <w:vertAlign w:val="subscript"/>
        </w:rPr>
        <w:t>35</w:t>
      </w:r>
      <w:r w:rsidRPr="006E3C01">
        <w:rPr>
          <w:rFonts w:ascii="仿宋_GB2312" w:eastAsia="仿宋_GB2312" w:hAnsi="宋体" w:hint="eastAsia"/>
          <w:sz w:val="32"/>
          <w:szCs w:val="32"/>
        </w:rPr>
        <w:t>COOH   油酸：C</w:t>
      </w:r>
      <w:r w:rsidRPr="006E3C01">
        <w:rPr>
          <w:rFonts w:ascii="仿宋_GB2312" w:eastAsia="仿宋_GB2312" w:hAnsi="宋体" w:hint="eastAsia"/>
          <w:sz w:val="32"/>
          <w:szCs w:val="32"/>
          <w:vertAlign w:val="subscript"/>
        </w:rPr>
        <w:t>17</w:t>
      </w:r>
      <w:r w:rsidRPr="006E3C01">
        <w:rPr>
          <w:rFonts w:ascii="仿宋_GB2312" w:eastAsia="仿宋_GB2312" w:hAnsi="宋体" w:hint="eastAsia"/>
          <w:sz w:val="32"/>
          <w:szCs w:val="32"/>
        </w:rPr>
        <w:t>H</w:t>
      </w:r>
      <w:r w:rsidRPr="006E3C01">
        <w:rPr>
          <w:rFonts w:ascii="仿宋_GB2312" w:eastAsia="仿宋_GB2312" w:hAnsi="宋体" w:hint="eastAsia"/>
          <w:sz w:val="32"/>
          <w:szCs w:val="32"/>
          <w:vertAlign w:val="subscript"/>
        </w:rPr>
        <w:t>33</w:t>
      </w:r>
      <w:r w:rsidRPr="006E3C01">
        <w:rPr>
          <w:rFonts w:ascii="仿宋_GB2312" w:eastAsia="仿宋_GB2312" w:hAnsi="宋体" w:hint="eastAsia"/>
          <w:sz w:val="32"/>
          <w:szCs w:val="32"/>
        </w:rPr>
        <w:t>COOH    软脂酸：C</w:t>
      </w:r>
      <w:r w:rsidRPr="006E3C01">
        <w:rPr>
          <w:rFonts w:ascii="仿宋_GB2312" w:eastAsia="仿宋_GB2312" w:hAnsi="宋体" w:hint="eastAsia"/>
          <w:sz w:val="32"/>
          <w:szCs w:val="32"/>
          <w:vertAlign w:val="subscript"/>
        </w:rPr>
        <w:t>15</w:t>
      </w:r>
      <w:r w:rsidRPr="006E3C01">
        <w:rPr>
          <w:rFonts w:ascii="仿宋_GB2312" w:eastAsia="仿宋_GB2312" w:hAnsi="宋体" w:hint="eastAsia"/>
          <w:sz w:val="32"/>
          <w:szCs w:val="32"/>
        </w:rPr>
        <w:t>H</w:t>
      </w:r>
      <w:r w:rsidRPr="006E3C01">
        <w:rPr>
          <w:rFonts w:ascii="仿宋_GB2312" w:eastAsia="仿宋_GB2312" w:hAnsi="宋体" w:hint="eastAsia"/>
          <w:sz w:val="32"/>
          <w:szCs w:val="32"/>
          <w:vertAlign w:val="subscript"/>
        </w:rPr>
        <w:t>31</w:t>
      </w:r>
      <w:r w:rsidRPr="006E3C01">
        <w:rPr>
          <w:rFonts w:ascii="仿宋_GB2312" w:eastAsia="仿宋_GB2312" w:hAnsi="宋体" w:hint="eastAsia"/>
          <w:sz w:val="32"/>
          <w:szCs w:val="32"/>
        </w:rPr>
        <w:t xml:space="preserve">COOH  </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 xml:space="preserve">草酸：乙二酸 HOOC—COOH </w:t>
      </w:r>
      <w:r w:rsidR="00404267" w:rsidRPr="006E3C01">
        <w:rPr>
          <w:rFonts w:ascii="仿宋_GB2312" w:eastAsia="仿宋_GB2312" w:hAnsi="宋体" w:hint="eastAsia"/>
          <w:sz w:val="32"/>
          <w:szCs w:val="32"/>
        </w:rPr>
        <w:t>使蓝墨水褪色，</w:t>
      </w:r>
      <w:r w:rsidRPr="006E3C01">
        <w:rPr>
          <w:rFonts w:ascii="仿宋_GB2312" w:eastAsia="仿宋_GB2312" w:hAnsi="宋体" w:hint="eastAsia"/>
          <w:sz w:val="32"/>
          <w:szCs w:val="32"/>
        </w:rPr>
        <w:t>强酸性，受热分解成CO</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和水，使KMnO</w:t>
      </w:r>
      <w:r w:rsidRPr="006E3C01">
        <w:rPr>
          <w:rFonts w:ascii="仿宋_GB2312" w:eastAsia="仿宋_GB2312" w:hAnsi="宋体" w:hint="eastAsia"/>
          <w:sz w:val="32"/>
          <w:szCs w:val="32"/>
          <w:vertAlign w:val="subscript"/>
        </w:rPr>
        <w:t>4</w:t>
      </w:r>
      <w:r w:rsidRPr="006E3C01">
        <w:rPr>
          <w:rFonts w:ascii="仿宋_GB2312" w:eastAsia="仿宋_GB2312" w:hAnsi="宋体" w:hint="eastAsia"/>
          <w:sz w:val="32"/>
          <w:szCs w:val="32"/>
        </w:rPr>
        <w:t xml:space="preserve">酸性溶液褪色。  </w:t>
      </w:r>
    </w:p>
    <w:p w:rsidR="0058149D" w:rsidRPr="006E3C01" w:rsidRDefault="0058149D" w:rsidP="006E3C01">
      <w:pPr>
        <w:pStyle w:val="a7"/>
        <w:spacing w:before="0" w:beforeAutospacing="0" w:after="0" w:afterAutospacing="0" w:line="520" w:lineRule="exact"/>
        <w:ind w:firstLineChars="200" w:firstLine="640"/>
        <w:rPr>
          <w:rFonts w:ascii="仿宋_GB2312" w:eastAsia="仿宋_GB2312"/>
          <w:sz w:val="32"/>
          <w:szCs w:val="32"/>
        </w:rPr>
      </w:pPr>
      <w:r w:rsidRPr="006E3C01">
        <w:rPr>
          <w:rFonts w:ascii="仿宋_GB2312" w:eastAsia="仿宋_GB2312"/>
          <w:b/>
          <w:sz w:val="32"/>
          <w:szCs w:val="32"/>
        </w:rPr>
        <w:t xml:space="preserve">二、 颜色 </w:t>
      </w:r>
      <w:r w:rsidRPr="006E3C01">
        <w:rPr>
          <w:rFonts w:ascii="仿宋_GB2312" w:eastAsia="仿宋_GB2312"/>
          <w:sz w:val="32"/>
          <w:szCs w:val="32"/>
        </w:rPr>
        <w:t xml:space="preserve"> </w:t>
      </w:r>
    </w:p>
    <w:p w:rsidR="00404267"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铁：铁粉是黑色的；一整块的固体铁是银白色的。  Fe</w:t>
      </w:r>
      <w:r w:rsidRPr="006E3C01">
        <w:rPr>
          <w:rFonts w:ascii="仿宋_GB2312" w:eastAsia="仿宋_GB2312" w:hAnsi="宋体" w:hint="eastAsia"/>
          <w:sz w:val="32"/>
          <w:szCs w:val="32"/>
          <w:vertAlign w:val="superscript"/>
        </w:rPr>
        <w:t>2+</w:t>
      </w:r>
      <w:r w:rsidRPr="006E3C01">
        <w:rPr>
          <w:rFonts w:ascii="仿宋_GB2312" w:eastAsia="仿宋_GB2312" w:hAnsi="宋体" w:hint="eastAsia"/>
          <w:sz w:val="32"/>
          <w:szCs w:val="32"/>
        </w:rPr>
        <w:t>——浅绿色  Fe</w:t>
      </w:r>
      <w:r w:rsidRPr="006E3C01">
        <w:rPr>
          <w:rFonts w:ascii="仿宋_GB2312" w:eastAsia="仿宋_GB2312" w:hAnsi="宋体" w:hint="eastAsia"/>
          <w:sz w:val="32"/>
          <w:szCs w:val="32"/>
          <w:vertAlign w:val="subscript"/>
        </w:rPr>
        <w:t>3</w:t>
      </w:r>
      <w:r w:rsidRPr="006E3C01">
        <w:rPr>
          <w:rFonts w:ascii="仿宋_GB2312" w:eastAsia="仿宋_GB2312" w:hAnsi="宋体" w:hint="eastAsia"/>
          <w:sz w:val="32"/>
          <w:szCs w:val="32"/>
        </w:rPr>
        <w:t>O</w:t>
      </w:r>
      <w:r w:rsidRPr="006E3C01">
        <w:rPr>
          <w:rFonts w:ascii="仿宋_GB2312" w:eastAsia="仿宋_GB2312" w:hAnsi="宋体" w:hint="eastAsia"/>
          <w:sz w:val="32"/>
          <w:szCs w:val="32"/>
          <w:vertAlign w:val="subscript"/>
        </w:rPr>
        <w:t>4</w:t>
      </w:r>
      <w:r w:rsidRPr="006E3C01">
        <w:rPr>
          <w:rFonts w:ascii="仿宋_GB2312" w:eastAsia="仿宋_GB2312" w:hAnsi="宋体" w:hint="eastAsia"/>
          <w:sz w:val="32"/>
          <w:szCs w:val="32"/>
        </w:rPr>
        <w:t xml:space="preserve">——黑色晶体     </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Fe(OH)</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 xml:space="preserve">——白色沉淀  </w:t>
      </w:r>
      <w:r w:rsidR="00404267" w:rsidRPr="006E3C01">
        <w:rPr>
          <w:rFonts w:ascii="仿宋_GB2312" w:eastAsia="仿宋_GB2312" w:hAnsi="宋体" w:hint="eastAsia"/>
          <w:sz w:val="32"/>
          <w:szCs w:val="32"/>
        </w:rPr>
        <w:t xml:space="preserve"> </w:t>
      </w:r>
      <w:r w:rsidRPr="006E3C01">
        <w:rPr>
          <w:rFonts w:ascii="仿宋_GB2312" w:eastAsia="仿宋_GB2312" w:hAnsi="宋体" w:hint="eastAsia"/>
          <w:sz w:val="32"/>
          <w:szCs w:val="32"/>
        </w:rPr>
        <w:t>Fe</w:t>
      </w:r>
      <w:r w:rsidRPr="006E3C01">
        <w:rPr>
          <w:rFonts w:ascii="仿宋_GB2312" w:eastAsia="仿宋_GB2312" w:hAnsi="宋体" w:hint="eastAsia"/>
          <w:sz w:val="32"/>
          <w:szCs w:val="32"/>
          <w:vertAlign w:val="superscript"/>
        </w:rPr>
        <w:t>3+</w:t>
      </w:r>
      <w:r w:rsidRPr="006E3C01">
        <w:rPr>
          <w:rFonts w:ascii="仿宋_GB2312" w:eastAsia="仿宋_GB2312" w:hAnsi="宋体" w:hint="eastAsia"/>
          <w:sz w:val="32"/>
          <w:szCs w:val="32"/>
        </w:rPr>
        <w:t>——黄色  Fe (OH)</w:t>
      </w:r>
      <w:r w:rsidRPr="006E3C01">
        <w:rPr>
          <w:rFonts w:ascii="仿宋_GB2312" w:eastAsia="仿宋_GB2312" w:hAnsi="宋体" w:hint="eastAsia"/>
          <w:sz w:val="32"/>
          <w:szCs w:val="32"/>
          <w:vertAlign w:val="subscript"/>
        </w:rPr>
        <w:t>3</w:t>
      </w:r>
      <w:r w:rsidRPr="006E3C01">
        <w:rPr>
          <w:rFonts w:ascii="仿宋_GB2312" w:eastAsia="仿宋_GB2312" w:hAnsi="宋体" w:hint="eastAsia"/>
          <w:sz w:val="32"/>
          <w:szCs w:val="32"/>
        </w:rPr>
        <w:t>——红褐色沉淀    Fe (SCN)</w:t>
      </w:r>
      <w:r w:rsidRPr="006E3C01">
        <w:rPr>
          <w:rFonts w:ascii="仿宋_GB2312" w:eastAsia="仿宋_GB2312" w:hAnsi="宋体" w:hint="eastAsia"/>
          <w:sz w:val="32"/>
          <w:szCs w:val="32"/>
          <w:vertAlign w:val="subscript"/>
        </w:rPr>
        <w:t>3</w:t>
      </w:r>
      <w:r w:rsidRPr="006E3C01">
        <w:rPr>
          <w:rFonts w:ascii="仿宋_GB2312" w:eastAsia="仿宋_GB2312" w:hAnsi="宋体" w:hint="eastAsia"/>
          <w:sz w:val="32"/>
          <w:szCs w:val="32"/>
        </w:rPr>
        <w:t xml:space="preserve">——血红色溶液  </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FeO——黑色的粉末    Fe (NH</w:t>
      </w:r>
      <w:r w:rsidRPr="006E3C01">
        <w:rPr>
          <w:rFonts w:ascii="仿宋_GB2312" w:eastAsia="仿宋_GB2312" w:hAnsi="宋体" w:hint="eastAsia"/>
          <w:sz w:val="32"/>
          <w:szCs w:val="32"/>
          <w:vertAlign w:val="subscript"/>
        </w:rPr>
        <w:t>4</w:t>
      </w:r>
      <w:r w:rsidRPr="006E3C01">
        <w:rPr>
          <w:rFonts w:ascii="仿宋_GB2312" w:eastAsia="仿宋_GB2312" w:hAnsi="宋体" w:hint="eastAsia"/>
          <w:sz w:val="32"/>
          <w:szCs w:val="32"/>
        </w:rPr>
        <w:t>)</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(SO</w:t>
      </w:r>
      <w:r w:rsidRPr="006E3C01">
        <w:rPr>
          <w:rFonts w:ascii="仿宋_GB2312" w:eastAsia="仿宋_GB2312" w:hAnsi="宋体" w:hint="eastAsia"/>
          <w:sz w:val="32"/>
          <w:szCs w:val="32"/>
          <w:vertAlign w:val="subscript"/>
        </w:rPr>
        <w:t>4</w:t>
      </w:r>
      <w:r w:rsidRPr="006E3C01">
        <w:rPr>
          <w:rFonts w:ascii="仿宋_GB2312" w:eastAsia="仿宋_GB2312" w:hAnsi="宋体" w:hint="eastAsia"/>
          <w:sz w:val="32"/>
          <w:szCs w:val="32"/>
        </w:rPr>
        <w:t>)</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——淡蓝绿色   Fe</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O</w:t>
      </w:r>
      <w:r w:rsidRPr="006E3C01">
        <w:rPr>
          <w:rFonts w:ascii="仿宋_GB2312" w:eastAsia="仿宋_GB2312" w:hAnsi="宋体" w:hint="eastAsia"/>
          <w:sz w:val="32"/>
          <w:szCs w:val="32"/>
          <w:vertAlign w:val="subscript"/>
        </w:rPr>
        <w:t>3</w:t>
      </w:r>
      <w:r w:rsidRPr="006E3C01">
        <w:rPr>
          <w:rFonts w:ascii="仿宋_GB2312" w:eastAsia="仿宋_GB2312" w:hAnsi="宋体" w:hint="eastAsia"/>
          <w:sz w:val="32"/>
          <w:szCs w:val="32"/>
        </w:rPr>
        <w:t xml:space="preserve">——红棕色粉末  </w:t>
      </w:r>
      <w:r w:rsidR="00404267" w:rsidRPr="006E3C01">
        <w:rPr>
          <w:rFonts w:ascii="仿宋_GB2312" w:eastAsia="仿宋_GB2312" w:hAnsi="宋体" w:hint="eastAsia"/>
          <w:sz w:val="32"/>
          <w:szCs w:val="32"/>
        </w:rPr>
        <w:t>FeS——黑色固体</w:t>
      </w:r>
    </w:p>
    <w:p w:rsidR="0058149D" w:rsidRPr="006E3C01" w:rsidRDefault="0058149D" w:rsidP="006E3C01">
      <w:pPr>
        <w:spacing w:line="520" w:lineRule="exact"/>
        <w:ind w:left="480"/>
        <w:rPr>
          <w:rFonts w:ascii="仿宋_GB2312" w:eastAsia="仿宋_GB2312" w:hAnsi="宋体" w:hint="eastAsia"/>
          <w:sz w:val="32"/>
          <w:szCs w:val="32"/>
        </w:rPr>
      </w:pPr>
      <w:r w:rsidRPr="006E3C01">
        <w:rPr>
          <w:rFonts w:ascii="仿宋_GB2312" w:eastAsia="仿宋_GB2312" w:hAnsi="宋体" w:hint="eastAsia"/>
          <w:sz w:val="32"/>
          <w:szCs w:val="32"/>
        </w:rPr>
        <w:t xml:space="preserve">铜：单质是紫红色  </w:t>
      </w:r>
      <w:r w:rsidR="00404267" w:rsidRPr="006E3C01">
        <w:rPr>
          <w:rFonts w:ascii="仿宋_GB2312" w:eastAsia="仿宋_GB2312" w:hAnsi="宋体" w:hint="eastAsia"/>
          <w:sz w:val="32"/>
          <w:szCs w:val="32"/>
        </w:rPr>
        <w:t xml:space="preserve"> </w:t>
      </w:r>
      <w:r w:rsidRPr="006E3C01">
        <w:rPr>
          <w:rFonts w:ascii="仿宋_GB2312" w:eastAsia="仿宋_GB2312" w:hAnsi="宋体" w:hint="eastAsia"/>
          <w:sz w:val="32"/>
          <w:szCs w:val="32"/>
        </w:rPr>
        <w:t>Cu</w:t>
      </w:r>
      <w:r w:rsidRPr="006E3C01">
        <w:rPr>
          <w:rFonts w:ascii="仿宋_GB2312" w:eastAsia="仿宋_GB2312" w:hAnsi="宋体" w:hint="eastAsia"/>
          <w:sz w:val="32"/>
          <w:szCs w:val="32"/>
          <w:vertAlign w:val="superscript"/>
        </w:rPr>
        <w:t>2+</w:t>
      </w:r>
      <w:r w:rsidRPr="006E3C01">
        <w:rPr>
          <w:rFonts w:ascii="仿宋_GB2312" w:eastAsia="仿宋_GB2312" w:hAnsi="宋体" w:hint="eastAsia"/>
          <w:sz w:val="32"/>
          <w:szCs w:val="32"/>
        </w:rPr>
        <w:t>——蓝色</w:t>
      </w:r>
      <w:r w:rsidR="00404267" w:rsidRPr="006E3C01">
        <w:rPr>
          <w:rFonts w:ascii="仿宋_GB2312" w:eastAsia="仿宋_GB2312" w:hAnsi="宋体" w:hint="eastAsia"/>
          <w:sz w:val="32"/>
          <w:szCs w:val="32"/>
        </w:rPr>
        <w:t xml:space="preserve">   </w:t>
      </w:r>
      <w:r w:rsidRPr="006E3C01">
        <w:rPr>
          <w:rFonts w:ascii="仿宋_GB2312" w:eastAsia="仿宋_GB2312" w:hAnsi="宋体" w:hint="eastAsia"/>
          <w:sz w:val="32"/>
          <w:szCs w:val="32"/>
        </w:rPr>
        <w:t>CuO——黑色</w:t>
      </w:r>
      <w:r w:rsidR="00404267" w:rsidRPr="006E3C01">
        <w:rPr>
          <w:rFonts w:ascii="仿宋_GB2312" w:eastAsia="仿宋_GB2312" w:hAnsi="宋体" w:hint="eastAsia"/>
          <w:sz w:val="32"/>
          <w:szCs w:val="32"/>
        </w:rPr>
        <w:t xml:space="preserve">   </w:t>
      </w:r>
      <w:r w:rsidRPr="006E3C01">
        <w:rPr>
          <w:rFonts w:ascii="仿宋_GB2312" w:eastAsia="仿宋_GB2312" w:hAnsi="宋体" w:hint="eastAsia"/>
          <w:sz w:val="32"/>
          <w:szCs w:val="32"/>
        </w:rPr>
        <w:t>Cu</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O——红色  CuSO</w:t>
      </w:r>
      <w:r w:rsidRPr="006E3C01">
        <w:rPr>
          <w:rFonts w:ascii="仿宋_GB2312" w:eastAsia="仿宋_GB2312" w:hAnsi="宋体" w:hint="eastAsia"/>
          <w:sz w:val="32"/>
          <w:szCs w:val="32"/>
          <w:vertAlign w:val="subscript"/>
        </w:rPr>
        <w:t>4</w:t>
      </w:r>
      <w:r w:rsidRPr="006E3C01">
        <w:rPr>
          <w:rFonts w:ascii="仿宋_GB2312" w:eastAsia="仿宋_GB2312" w:hAnsi="宋体" w:hint="eastAsia"/>
          <w:sz w:val="32"/>
          <w:szCs w:val="32"/>
        </w:rPr>
        <w:t>（无水）—白色   CuSO</w:t>
      </w:r>
      <w:r w:rsidRPr="006E3C01">
        <w:rPr>
          <w:rFonts w:ascii="仿宋_GB2312" w:eastAsia="仿宋_GB2312" w:hAnsi="宋体" w:hint="eastAsia"/>
          <w:sz w:val="32"/>
          <w:szCs w:val="32"/>
          <w:vertAlign w:val="subscript"/>
        </w:rPr>
        <w:t>4</w:t>
      </w:r>
      <w:r w:rsidRPr="006E3C01">
        <w:rPr>
          <w:rFonts w:ascii="仿宋_GB2312" w:eastAsia="仿宋_GB2312" w:hAnsi="宋体" w:hint="eastAsia"/>
          <w:sz w:val="32"/>
          <w:szCs w:val="32"/>
        </w:rPr>
        <w:t>·5H</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O——蓝色 Cu</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 xml:space="preserve"> (OH)</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CO</w:t>
      </w:r>
      <w:r w:rsidRPr="006E3C01">
        <w:rPr>
          <w:rFonts w:ascii="仿宋_GB2312" w:eastAsia="仿宋_GB2312" w:hAnsi="宋体" w:hint="eastAsia"/>
          <w:sz w:val="32"/>
          <w:szCs w:val="32"/>
          <w:vertAlign w:val="subscript"/>
        </w:rPr>
        <w:t>3</w:t>
      </w:r>
      <w:r w:rsidRPr="006E3C01">
        <w:rPr>
          <w:rFonts w:ascii="仿宋_GB2312" w:eastAsia="仿宋_GB2312" w:hAnsi="宋体" w:hint="eastAsia"/>
          <w:sz w:val="32"/>
          <w:szCs w:val="32"/>
        </w:rPr>
        <w:t xml:space="preserve"> —绿色   Cu(OH)</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——蓝色   [Cu(NH</w:t>
      </w:r>
      <w:r w:rsidRPr="006E3C01">
        <w:rPr>
          <w:rFonts w:ascii="仿宋_GB2312" w:eastAsia="仿宋_GB2312" w:hAnsi="宋体" w:hint="eastAsia"/>
          <w:sz w:val="32"/>
          <w:szCs w:val="32"/>
          <w:vertAlign w:val="subscript"/>
        </w:rPr>
        <w:t>3</w:t>
      </w:r>
      <w:r w:rsidRPr="006E3C01">
        <w:rPr>
          <w:rFonts w:ascii="仿宋_GB2312" w:eastAsia="仿宋_GB2312" w:hAnsi="宋体" w:hint="eastAsia"/>
          <w:sz w:val="32"/>
          <w:szCs w:val="32"/>
        </w:rPr>
        <w:t>)</w:t>
      </w:r>
      <w:r w:rsidRPr="006E3C01">
        <w:rPr>
          <w:rFonts w:ascii="仿宋_GB2312" w:eastAsia="仿宋_GB2312" w:hAnsi="宋体" w:hint="eastAsia"/>
          <w:sz w:val="32"/>
          <w:szCs w:val="32"/>
          <w:vertAlign w:val="subscript"/>
        </w:rPr>
        <w:t>4</w:t>
      </w:r>
      <w:r w:rsidRPr="006E3C01">
        <w:rPr>
          <w:rFonts w:ascii="仿宋_GB2312" w:eastAsia="仿宋_GB2312" w:hAnsi="宋体" w:hint="eastAsia"/>
          <w:sz w:val="32"/>
          <w:szCs w:val="32"/>
        </w:rPr>
        <w:t>]SO</w:t>
      </w:r>
      <w:r w:rsidRPr="006E3C01">
        <w:rPr>
          <w:rFonts w:ascii="仿宋_GB2312" w:eastAsia="仿宋_GB2312" w:hAnsi="宋体" w:hint="eastAsia"/>
          <w:sz w:val="32"/>
          <w:szCs w:val="32"/>
          <w:vertAlign w:val="subscript"/>
        </w:rPr>
        <w:t>4</w:t>
      </w:r>
      <w:r w:rsidRPr="006E3C01">
        <w:rPr>
          <w:rFonts w:ascii="仿宋_GB2312" w:eastAsia="仿宋_GB2312" w:hAnsi="宋体" w:hint="eastAsia"/>
          <w:sz w:val="32"/>
          <w:szCs w:val="32"/>
        </w:rPr>
        <w:t xml:space="preserve">——深蓝色溶液     </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BaSO</w:t>
      </w:r>
      <w:r w:rsidRPr="006E3C01">
        <w:rPr>
          <w:rFonts w:ascii="仿宋_GB2312" w:eastAsia="仿宋_GB2312" w:hAnsi="宋体" w:hint="eastAsia"/>
          <w:sz w:val="32"/>
          <w:szCs w:val="32"/>
          <w:vertAlign w:val="subscript"/>
        </w:rPr>
        <w:t>4</w:t>
      </w:r>
      <w:r w:rsidRPr="006E3C01">
        <w:rPr>
          <w:rFonts w:ascii="仿宋_GB2312" w:eastAsia="仿宋_GB2312" w:hAnsi="宋体" w:hint="eastAsia"/>
          <w:sz w:val="32"/>
          <w:szCs w:val="32"/>
        </w:rPr>
        <w:t xml:space="preserve"> 、BaCO</w:t>
      </w:r>
      <w:r w:rsidRPr="006E3C01">
        <w:rPr>
          <w:rFonts w:ascii="仿宋_GB2312" w:eastAsia="仿宋_GB2312" w:hAnsi="宋体" w:hint="eastAsia"/>
          <w:sz w:val="32"/>
          <w:szCs w:val="32"/>
          <w:vertAlign w:val="subscript"/>
        </w:rPr>
        <w:t>3</w:t>
      </w:r>
      <w:r w:rsidRPr="006E3C01">
        <w:rPr>
          <w:rFonts w:ascii="仿宋_GB2312" w:eastAsia="仿宋_GB2312" w:hAnsi="宋体" w:hint="eastAsia"/>
          <w:sz w:val="32"/>
          <w:szCs w:val="32"/>
        </w:rPr>
        <w:t xml:space="preserve"> 、Ag</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CO</w:t>
      </w:r>
      <w:r w:rsidRPr="006E3C01">
        <w:rPr>
          <w:rFonts w:ascii="仿宋_GB2312" w:eastAsia="仿宋_GB2312" w:hAnsi="宋体" w:hint="eastAsia"/>
          <w:sz w:val="32"/>
          <w:szCs w:val="32"/>
          <w:vertAlign w:val="subscript"/>
        </w:rPr>
        <w:t>3</w:t>
      </w:r>
      <w:r w:rsidRPr="006E3C01">
        <w:rPr>
          <w:rFonts w:ascii="仿宋_GB2312" w:eastAsia="仿宋_GB2312" w:hAnsi="宋体" w:hint="eastAsia"/>
          <w:sz w:val="32"/>
          <w:szCs w:val="32"/>
        </w:rPr>
        <w:t xml:space="preserve"> 、CaCO</w:t>
      </w:r>
      <w:r w:rsidRPr="006E3C01">
        <w:rPr>
          <w:rFonts w:ascii="仿宋_GB2312" w:eastAsia="仿宋_GB2312" w:hAnsi="宋体" w:hint="eastAsia"/>
          <w:sz w:val="32"/>
          <w:szCs w:val="32"/>
          <w:vertAlign w:val="subscript"/>
        </w:rPr>
        <w:t>3</w:t>
      </w:r>
      <w:r w:rsidRPr="006E3C01">
        <w:rPr>
          <w:rFonts w:ascii="仿宋_GB2312" w:eastAsia="仿宋_GB2312" w:hAnsi="宋体" w:hint="eastAsia"/>
          <w:sz w:val="32"/>
          <w:szCs w:val="32"/>
        </w:rPr>
        <w:t xml:space="preserve"> 、AgCl 、 Mg (OH)</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 xml:space="preserve"> 、三溴苯酚均是白色沉淀  </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Al(OH)</w:t>
      </w:r>
      <w:r w:rsidRPr="006E3C01">
        <w:rPr>
          <w:rFonts w:ascii="仿宋_GB2312" w:eastAsia="仿宋_GB2312" w:hAnsi="宋体" w:hint="eastAsia"/>
          <w:sz w:val="32"/>
          <w:szCs w:val="32"/>
          <w:vertAlign w:val="subscript"/>
        </w:rPr>
        <w:t>3</w:t>
      </w:r>
      <w:r w:rsidRPr="006E3C01">
        <w:rPr>
          <w:rFonts w:ascii="仿宋_GB2312" w:eastAsia="仿宋_GB2312" w:hAnsi="宋体" w:hint="eastAsia"/>
          <w:sz w:val="32"/>
          <w:szCs w:val="32"/>
        </w:rPr>
        <w:t xml:space="preserve"> 白色絮状沉淀    H</w:t>
      </w:r>
      <w:r w:rsidRPr="006E3C01">
        <w:rPr>
          <w:rFonts w:ascii="仿宋_GB2312" w:eastAsia="仿宋_GB2312" w:hAnsi="宋体" w:hint="eastAsia"/>
          <w:sz w:val="32"/>
          <w:szCs w:val="32"/>
          <w:vertAlign w:val="subscript"/>
        </w:rPr>
        <w:t>4</w:t>
      </w:r>
      <w:r w:rsidRPr="006E3C01">
        <w:rPr>
          <w:rFonts w:ascii="仿宋_GB2312" w:eastAsia="仿宋_GB2312" w:hAnsi="宋体" w:hint="eastAsia"/>
          <w:sz w:val="32"/>
          <w:szCs w:val="32"/>
        </w:rPr>
        <w:t>SiO</w:t>
      </w:r>
      <w:r w:rsidRPr="006E3C01">
        <w:rPr>
          <w:rFonts w:ascii="仿宋_GB2312" w:eastAsia="仿宋_GB2312" w:hAnsi="宋体" w:hint="eastAsia"/>
          <w:sz w:val="32"/>
          <w:szCs w:val="32"/>
          <w:vertAlign w:val="subscript"/>
        </w:rPr>
        <w:t>4</w:t>
      </w:r>
      <w:r w:rsidRPr="006E3C01">
        <w:rPr>
          <w:rFonts w:ascii="仿宋_GB2312" w:eastAsia="仿宋_GB2312" w:hAnsi="宋体" w:hint="eastAsia"/>
          <w:sz w:val="32"/>
          <w:szCs w:val="32"/>
        </w:rPr>
        <w:t xml:space="preserve">（原硅酸）白色胶状沉淀  </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Cl</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、氯水——黄绿色  F</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——淡黄绿色气体   Br</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 xml:space="preserve">——深红棕色液体  </w:t>
      </w:r>
      <w:r w:rsidR="00404267" w:rsidRPr="006E3C01">
        <w:rPr>
          <w:rFonts w:ascii="仿宋_GB2312" w:eastAsia="仿宋_GB2312" w:hAnsi="宋体" w:hint="eastAsia"/>
          <w:sz w:val="32"/>
          <w:szCs w:val="32"/>
        </w:rPr>
        <w:t>I</w:t>
      </w:r>
      <w:r w:rsidR="00404267" w:rsidRPr="006E3C01">
        <w:rPr>
          <w:rFonts w:ascii="仿宋_GB2312" w:eastAsia="仿宋_GB2312" w:hAnsi="宋体" w:hint="eastAsia"/>
          <w:sz w:val="32"/>
          <w:szCs w:val="32"/>
          <w:vertAlign w:val="subscript"/>
        </w:rPr>
        <w:t>2</w:t>
      </w:r>
      <w:r w:rsidR="00404267" w:rsidRPr="006E3C01">
        <w:rPr>
          <w:rFonts w:ascii="仿宋_GB2312" w:eastAsia="仿宋_GB2312" w:hAnsi="宋体" w:hint="eastAsia"/>
          <w:sz w:val="32"/>
          <w:szCs w:val="32"/>
        </w:rPr>
        <w:t>——紫黑色固体</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lastRenderedPageBreak/>
        <w:t xml:space="preserve">HF、HCl、HBr、HI均为无色气体，在空气中均形成白雾  </w:t>
      </w:r>
    </w:p>
    <w:p w:rsidR="00404267"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CCl</w:t>
      </w:r>
      <w:r w:rsidRPr="006E3C01">
        <w:rPr>
          <w:rFonts w:ascii="仿宋_GB2312" w:eastAsia="仿宋_GB2312" w:hAnsi="宋体" w:hint="eastAsia"/>
          <w:sz w:val="32"/>
          <w:szCs w:val="32"/>
          <w:vertAlign w:val="subscript"/>
        </w:rPr>
        <w:t>4</w:t>
      </w:r>
      <w:r w:rsidRPr="006E3C01">
        <w:rPr>
          <w:rFonts w:ascii="仿宋_GB2312" w:eastAsia="仿宋_GB2312" w:hAnsi="宋体" w:hint="eastAsia"/>
          <w:sz w:val="32"/>
          <w:szCs w:val="32"/>
        </w:rPr>
        <w:t xml:space="preserve">——无色的液体，密度大于水，与水不互溶  </w:t>
      </w:r>
      <w:r w:rsidR="00404267" w:rsidRPr="006E3C01">
        <w:rPr>
          <w:rFonts w:ascii="仿宋_GB2312" w:eastAsia="仿宋_GB2312" w:hAnsi="宋体" w:hint="eastAsia"/>
          <w:sz w:val="32"/>
          <w:szCs w:val="32"/>
        </w:rPr>
        <w:t>KMnO</w:t>
      </w:r>
      <w:r w:rsidR="00404267" w:rsidRPr="006E3C01">
        <w:rPr>
          <w:rFonts w:ascii="仿宋_GB2312" w:eastAsia="仿宋_GB2312" w:hAnsi="宋体" w:hint="eastAsia"/>
          <w:sz w:val="32"/>
          <w:szCs w:val="32"/>
          <w:vertAlign w:val="subscript"/>
        </w:rPr>
        <w:t>4--</w:t>
      </w:r>
      <w:r w:rsidR="00404267" w:rsidRPr="006E3C01">
        <w:rPr>
          <w:rFonts w:ascii="仿宋_GB2312" w:eastAsia="仿宋_GB2312" w:hAnsi="宋体" w:hint="eastAsia"/>
          <w:sz w:val="32"/>
          <w:szCs w:val="32"/>
        </w:rPr>
        <w:t>——紫色   MnO</w:t>
      </w:r>
      <w:r w:rsidR="00404267" w:rsidRPr="006E3C01">
        <w:rPr>
          <w:rFonts w:ascii="仿宋_GB2312" w:eastAsia="仿宋_GB2312" w:hAnsi="宋体" w:hint="eastAsia"/>
          <w:sz w:val="32"/>
          <w:szCs w:val="32"/>
          <w:vertAlign w:val="subscript"/>
        </w:rPr>
        <w:t>4</w:t>
      </w:r>
      <w:r w:rsidR="00404267" w:rsidRPr="006E3C01">
        <w:rPr>
          <w:rFonts w:ascii="仿宋_GB2312" w:eastAsia="仿宋_GB2312" w:hAnsi="宋体" w:hint="eastAsia"/>
          <w:sz w:val="32"/>
          <w:szCs w:val="32"/>
          <w:vertAlign w:val="superscript"/>
        </w:rPr>
        <w:t>-</w:t>
      </w:r>
      <w:r w:rsidR="00404267" w:rsidRPr="006E3C01">
        <w:rPr>
          <w:rFonts w:ascii="仿宋_GB2312" w:eastAsia="仿宋_GB2312" w:hAnsi="宋体" w:hint="eastAsia"/>
          <w:sz w:val="32"/>
          <w:szCs w:val="32"/>
        </w:rPr>
        <w:t>——紫色</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Na</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O</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—淡黄色固体 Ag</w:t>
      </w:r>
      <w:r w:rsidRPr="006E3C01">
        <w:rPr>
          <w:rFonts w:ascii="仿宋_GB2312" w:eastAsia="仿宋_GB2312" w:hAnsi="宋体" w:hint="eastAsia"/>
          <w:sz w:val="32"/>
          <w:szCs w:val="32"/>
          <w:vertAlign w:val="subscript"/>
        </w:rPr>
        <w:t>3</w:t>
      </w:r>
      <w:r w:rsidRPr="006E3C01">
        <w:rPr>
          <w:rFonts w:ascii="仿宋_GB2312" w:eastAsia="仿宋_GB2312" w:hAnsi="宋体" w:hint="eastAsia"/>
          <w:sz w:val="32"/>
          <w:szCs w:val="32"/>
        </w:rPr>
        <w:t>PO</w:t>
      </w:r>
      <w:r w:rsidRPr="006E3C01">
        <w:rPr>
          <w:rFonts w:ascii="仿宋_GB2312" w:eastAsia="仿宋_GB2312" w:hAnsi="宋体" w:hint="eastAsia"/>
          <w:sz w:val="32"/>
          <w:szCs w:val="32"/>
          <w:vertAlign w:val="subscript"/>
        </w:rPr>
        <w:t>4</w:t>
      </w:r>
      <w:r w:rsidRPr="006E3C01">
        <w:rPr>
          <w:rFonts w:ascii="仿宋_GB2312" w:eastAsia="仿宋_GB2312" w:hAnsi="宋体" w:hint="eastAsia"/>
          <w:sz w:val="32"/>
          <w:szCs w:val="32"/>
        </w:rPr>
        <w:t xml:space="preserve">—黄色沉淀   S—黄色固体   AgBr—浅黄色沉淀  </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AgI—黄色沉淀   O</w:t>
      </w:r>
      <w:r w:rsidRPr="006E3C01">
        <w:rPr>
          <w:rFonts w:ascii="仿宋_GB2312" w:eastAsia="仿宋_GB2312" w:hAnsi="宋体" w:hint="eastAsia"/>
          <w:sz w:val="32"/>
          <w:szCs w:val="32"/>
          <w:vertAlign w:val="subscript"/>
        </w:rPr>
        <w:t>3</w:t>
      </w:r>
      <w:r w:rsidRPr="006E3C01">
        <w:rPr>
          <w:rFonts w:ascii="仿宋_GB2312" w:eastAsia="仿宋_GB2312" w:hAnsi="宋体" w:hint="eastAsia"/>
          <w:sz w:val="32"/>
          <w:szCs w:val="32"/>
        </w:rPr>
        <w:t>—淡蓝色气体   SO</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 xml:space="preserve">—无色，有剌激性气味、有毒的气体  </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SO</w:t>
      </w:r>
      <w:r w:rsidRPr="006E3C01">
        <w:rPr>
          <w:rFonts w:ascii="仿宋_GB2312" w:eastAsia="仿宋_GB2312" w:hAnsi="宋体" w:hint="eastAsia"/>
          <w:sz w:val="32"/>
          <w:szCs w:val="32"/>
          <w:vertAlign w:val="subscript"/>
        </w:rPr>
        <w:t>3</w:t>
      </w:r>
      <w:r w:rsidRPr="006E3C01">
        <w:rPr>
          <w:rFonts w:ascii="仿宋_GB2312" w:eastAsia="仿宋_GB2312" w:hAnsi="宋体" w:hint="eastAsia"/>
          <w:sz w:val="32"/>
          <w:szCs w:val="32"/>
        </w:rPr>
        <w:t xml:space="preserve">—无色固体（沸点44.8 </w:t>
      </w:r>
      <w:smartTag w:uri="urn:schemas-microsoft-com:office:smarttags" w:element="chmetcnv">
        <w:smartTagPr>
          <w:attr w:name="UnitName" w:val="C"/>
          <w:attr w:name="SourceValue" w:val="0"/>
          <w:attr w:name="HasSpace" w:val="False"/>
          <w:attr w:name="Negative" w:val="False"/>
          <w:attr w:name="NumberType" w:val="1"/>
          <w:attr w:name="TCSC" w:val="0"/>
        </w:smartTagPr>
        <w:r w:rsidRPr="006E3C01">
          <w:rPr>
            <w:rFonts w:ascii="仿宋_GB2312" w:eastAsia="仿宋_GB2312" w:hAnsi="宋体" w:hint="eastAsia"/>
            <w:sz w:val="32"/>
            <w:szCs w:val="32"/>
            <w:vertAlign w:val="superscript"/>
          </w:rPr>
          <w:t>0</w:t>
        </w:r>
        <w:r w:rsidRPr="006E3C01">
          <w:rPr>
            <w:rFonts w:ascii="仿宋_GB2312" w:eastAsia="仿宋_GB2312" w:hAnsi="宋体" w:hint="eastAsia"/>
            <w:sz w:val="32"/>
            <w:szCs w:val="32"/>
          </w:rPr>
          <w:t>C</w:t>
        </w:r>
      </w:smartTag>
      <w:r w:rsidRPr="006E3C01">
        <w:rPr>
          <w:rFonts w:ascii="仿宋_GB2312" w:eastAsia="仿宋_GB2312" w:hAnsi="宋体" w:hint="eastAsia"/>
          <w:sz w:val="32"/>
          <w:szCs w:val="32"/>
        </w:rPr>
        <w:t xml:space="preserve">） 品红溶液——红色 氢氟酸：HF——腐蚀玻璃  </w:t>
      </w:r>
    </w:p>
    <w:p w:rsidR="00404267"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N</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O</w:t>
      </w:r>
      <w:r w:rsidRPr="006E3C01">
        <w:rPr>
          <w:rFonts w:ascii="仿宋_GB2312" w:eastAsia="仿宋_GB2312" w:hAnsi="宋体" w:hint="eastAsia"/>
          <w:sz w:val="32"/>
          <w:szCs w:val="32"/>
          <w:vertAlign w:val="subscript"/>
        </w:rPr>
        <w:t>4</w:t>
      </w:r>
      <w:r w:rsidRPr="006E3C01">
        <w:rPr>
          <w:rFonts w:ascii="仿宋_GB2312" w:eastAsia="仿宋_GB2312" w:hAnsi="宋体" w:hint="eastAsia"/>
          <w:sz w:val="32"/>
          <w:szCs w:val="32"/>
        </w:rPr>
        <w:t>、NO——无色气体 NO</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——红棕色气体  NH</w:t>
      </w:r>
      <w:r w:rsidRPr="006E3C01">
        <w:rPr>
          <w:rFonts w:ascii="仿宋_GB2312" w:eastAsia="仿宋_GB2312" w:hAnsi="宋体" w:hint="eastAsia"/>
          <w:sz w:val="32"/>
          <w:szCs w:val="32"/>
          <w:vertAlign w:val="subscript"/>
        </w:rPr>
        <w:t>3</w:t>
      </w:r>
      <w:r w:rsidRPr="006E3C01">
        <w:rPr>
          <w:rFonts w:ascii="仿宋_GB2312" w:eastAsia="仿宋_GB2312" w:hAnsi="宋体" w:hint="eastAsia"/>
          <w:sz w:val="32"/>
          <w:szCs w:val="32"/>
        </w:rPr>
        <w:t xml:space="preserve">——无色、有剌激性气味气体  </w:t>
      </w:r>
    </w:p>
    <w:p w:rsidR="0058149D" w:rsidRPr="006E3C01" w:rsidRDefault="0058149D" w:rsidP="006E3C01">
      <w:pPr>
        <w:pStyle w:val="a7"/>
        <w:spacing w:before="0" w:beforeAutospacing="0" w:after="0" w:afterAutospacing="0" w:line="520" w:lineRule="exact"/>
        <w:ind w:firstLineChars="200" w:firstLine="640"/>
        <w:rPr>
          <w:rFonts w:ascii="仿宋_GB2312" w:eastAsia="仿宋_GB2312"/>
          <w:b/>
          <w:sz w:val="32"/>
          <w:szCs w:val="32"/>
        </w:rPr>
      </w:pPr>
      <w:r w:rsidRPr="006E3C01">
        <w:rPr>
          <w:rFonts w:ascii="仿宋_GB2312" w:eastAsia="仿宋_GB2312"/>
          <w:b/>
          <w:sz w:val="32"/>
          <w:szCs w:val="32"/>
        </w:rPr>
        <w:t xml:space="preserve">三、 现象：  </w:t>
      </w:r>
    </w:p>
    <w:p w:rsidR="0058149D" w:rsidRPr="006E3C01" w:rsidRDefault="0058149D" w:rsidP="006E3C01">
      <w:pPr>
        <w:spacing w:line="520" w:lineRule="exact"/>
        <w:rPr>
          <w:rFonts w:ascii="仿宋_GB2312" w:eastAsia="仿宋_GB2312" w:hAnsi="宋体" w:hint="eastAsia"/>
          <w:sz w:val="32"/>
          <w:szCs w:val="32"/>
        </w:rPr>
      </w:pPr>
      <w:r w:rsidRPr="006E3C01">
        <w:rPr>
          <w:rFonts w:ascii="仿宋_GB2312" w:eastAsia="仿宋_GB2312" w:hAnsi="宋体" w:hint="eastAsia"/>
          <w:sz w:val="32"/>
          <w:szCs w:val="32"/>
        </w:rPr>
        <w:t>1、铝片与盐酸反应是放热的，Ba(OH)</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与NH</w:t>
      </w:r>
      <w:r w:rsidRPr="006E3C01">
        <w:rPr>
          <w:rFonts w:ascii="仿宋_GB2312" w:eastAsia="仿宋_GB2312" w:hAnsi="宋体" w:hint="eastAsia"/>
          <w:sz w:val="32"/>
          <w:szCs w:val="32"/>
          <w:vertAlign w:val="subscript"/>
        </w:rPr>
        <w:t>4</w:t>
      </w:r>
      <w:r w:rsidRPr="006E3C01">
        <w:rPr>
          <w:rFonts w:ascii="仿宋_GB2312" w:eastAsia="仿宋_GB2312" w:hAnsi="宋体" w:hint="eastAsia"/>
          <w:sz w:val="32"/>
          <w:szCs w:val="32"/>
        </w:rPr>
        <w:t xml:space="preserve">Cl反应是吸热的；  </w:t>
      </w:r>
    </w:p>
    <w:p w:rsidR="0058149D" w:rsidRPr="006E3C01" w:rsidRDefault="0058149D" w:rsidP="006E3C01">
      <w:pPr>
        <w:spacing w:line="520" w:lineRule="exact"/>
        <w:rPr>
          <w:rFonts w:ascii="仿宋_GB2312" w:eastAsia="仿宋_GB2312" w:hAnsi="宋体" w:hint="eastAsia"/>
          <w:sz w:val="32"/>
          <w:szCs w:val="32"/>
        </w:rPr>
      </w:pPr>
      <w:r w:rsidRPr="006E3C01">
        <w:rPr>
          <w:rFonts w:ascii="仿宋_GB2312" w:eastAsia="仿宋_GB2312" w:hAnsi="宋体" w:hint="eastAsia"/>
          <w:sz w:val="32"/>
          <w:szCs w:val="32"/>
        </w:rPr>
        <w:t>2、Na与H</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 xml:space="preserve">O（放有酚酞）反应，熔化、浮于水面、转动、有气体放出；(熔、浮、游、嘶、红)  </w:t>
      </w:r>
    </w:p>
    <w:p w:rsidR="0058149D" w:rsidRPr="006E3C01" w:rsidRDefault="0058149D" w:rsidP="006E3C01">
      <w:pPr>
        <w:spacing w:line="520" w:lineRule="exact"/>
        <w:rPr>
          <w:rFonts w:ascii="仿宋_GB2312" w:eastAsia="仿宋_GB2312" w:hAnsi="宋体" w:hint="eastAsia"/>
          <w:sz w:val="32"/>
          <w:szCs w:val="32"/>
        </w:rPr>
      </w:pPr>
      <w:r w:rsidRPr="006E3C01">
        <w:rPr>
          <w:rFonts w:ascii="仿宋_GB2312" w:eastAsia="仿宋_GB2312" w:hAnsi="宋体" w:hint="eastAsia"/>
          <w:sz w:val="32"/>
          <w:szCs w:val="32"/>
        </w:rPr>
        <w:t>3、焰色反应：Na 黄色、K紫色（透过蓝色的钴玻璃）、Cu 绿色、Ca砖红、Na</w:t>
      </w:r>
      <w:r w:rsidRPr="006E3C01">
        <w:rPr>
          <w:rFonts w:ascii="仿宋_GB2312" w:eastAsia="仿宋_GB2312" w:hAnsi="宋体" w:hint="eastAsia"/>
          <w:sz w:val="32"/>
          <w:szCs w:val="32"/>
          <w:vertAlign w:val="superscript"/>
        </w:rPr>
        <w:t>+</w:t>
      </w:r>
      <w:r w:rsidRPr="006E3C01">
        <w:rPr>
          <w:rFonts w:ascii="仿宋_GB2312" w:eastAsia="仿宋_GB2312" w:hAnsi="宋体" w:hint="eastAsia"/>
          <w:sz w:val="32"/>
          <w:szCs w:val="32"/>
        </w:rPr>
        <w:t>（黄色）、K</w:t>
      </w:r>
      <w:r w:rsidRPr="006E3C01">
        <w:rPr>
          <w:rFonts w:ascii="仿宋_GB2312" w:eastAsia="仿宋_GB2312" w:hAnsi="宋体" w:hint="eastAsia"/>
          <w:sz w:val="32"/>
          <w:szCs w:val="32"/>
          <w:vertAlign w:val="superscript"/>
        </w:rPr>
        <w:t>+</w:t>
      </w:r>
      <w:r w:rsidRPr="006E3C01">
        <w:rPr>
          <w:rFonts w:ascii="仿宋_GB2312" w:eastAsia="仿宋_GB2312" w:hAnsi="宋体" w:hint="eastAsia"/>
          <w:sz w:val="32"/>
          <w:szCs w:val="32"/>
        </w:rPr>
        <w:t>（紫色）。</w:t>
      </w:r>
    </w:p>
    <w:p w:rsidR="006E3C01" w:rsidRDefault="0058149D" w:rsidP="006E3C01">
      <w:pPr>
        <w:spacing w:line="520" w:lineRule="exact"/>
        <w:rPr>
          <w:rFonts w:ascii="仿宋_GB2312" w:eastAsia="仿宋_GB2312" w:hAnsi="宋体" w:hint="eastAsia"/>
          <w:sz w:val="32"/>
          <w:szCs w:val="32"/>
        </w:rPr>
      </w:pPr>
      <w:r w:rsidRPr="006E3C01">
        <w:rPr>
          <w:rFonts w:ascii="仿宋_GB2312" w:eastAsia="仿宋_GB2312" w:hAnsi="宋体" w:hint="eastAsia"/>
          <w:sz w:val="32"/>
          <w:szCs w:val="32"/>
        </w:rPr>
        <w:t>4、Cu丝在Cl</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 xml:space="preserve">中燃烧产生棕色的烟； </w:t>
      </w:r>
    </w:p>
    <w:p w:rsidR="0058149D" w:rsidRPr="006E3C01" w:rsidRDefault="0058149D" w:rsidP="006E3C01">
      <w:pPr>
        <w:spacing w:line="520" w:lineRule="exact"/>
        <w:rPr>
          <w:rFonts w:ascii="仿宋_GB2312" w:eastAsia="仿宋_GB2312" w:hAnsi="宋体" w:hint="eastAsia"/>
          <w:sz w:val="32"/>
          <w:szCs w:val="32"/>
        </w:rPr>
      </w:pPr>
      <w:r w:rsidRPr="006E3C01">
        <w:rPr>
          <w:rFonts w:ascii="仿宋_GB2312" w:eastAsia="仿宋_GB2312" w:hAnsi="宋体" w:hint="eastAsia"/>
          <w:sz w:val="32"/>
          <w:szCs w:val="32"/>
        </w:rPr>
        <w:t>5、H</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在Cl</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 xml:space="preserve">中燃烧是苍白色的火焰；  </w:t>
      </w:r>
    </w:p>
    <w:p w:rsidR="006E3C01" w:rsidRDefault="0058149D" w:rsidP="006E3C01">
      <w:pPr>
        <w:spacing w:line="520" w:lineRule="exact"/>
        <w:rPr>
          <w:rFonts w:ascii="仿宋_GB2312" w:eastAsia="仿宋_GB2312" w:hAnsi="宋体" w:hint="eastAsia"/>
          <w:sz w:val="32"/>
          <w:szCs w:val="32"/>
        </w:rPr>
      </w:pPr>
      <w:r w:rsidRPr="006E3C01">
        <w:rPr>
          <w:rFonts w:ascii="仿宋_GB2312" w:eastAsia="仿宋_GB2312" w:hAnsi="宋体" w:hint="eastAsia"/>
          <w:sz w:val="32"/>
          <w:szCs w:val="32"/>
        </w:rPr>
        <w:t>6、Na在Cl</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 xml:space="preserve">中燃烧产生大量的白烟； </w:t>
      </w:r>
    </w:p>
    <w:p w:rsidR="0058149D" w:rsidRPr="006E3C01" w:rsidRDefault="0058149D" w:rsidP="006E3C01">
      <w:pPr>
        <w:spacing w:line="520" w:lineRule="exact"/>
        <w:rPr>
          <w:rFonts w:ascii="仿宋_GB2312" w:eastAsia="仿宋_GB2312" w:hAnsi="宋体" w:hint="eastAsia"/>
          <w:sz w:val="32"/>
          <w:szCs w:val="32"/>
        </w:rPr>
      </w:pPr>
      <w:r w:rsidRPr="006E3C01">
        <w:rPr>
          <w:rFonts w:ascii="仿宋_GB2312" w:eastAsia="仿宋_GB2312" w:hAnsi="宋体" w:hint="eastAsia"/>
          <w:sz w:val="32"/>
          <w:szCs w:val="32"/>
        </w:rPr>
        <w:t>7、P在Cl</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 xml:space="preserve">中燃烧产生大量的白色烟雾；  </w:t>
      </w:r>
    </w:p>
    <w:p w:rsidR="0058149D" w:rsidRPr="006E3C01" w:rsidRDefault="0058149D" w:rsidP="006E3C01">
      <w:pPr>
        <w:spacing w:line="520" w:lineRule="exact"/>
        <w:rPr>
          <w:rFonts w:ascii="仿宋_GB2312" w:eastAsia="仿宋_GB2312" w:hAnsi="宋体" w:hint="eastAsia"/>
          <w:sz w:val="32"/>
          <w:szCs w:val="32"/>
        </w:rPr>
      </w:pPr>
      <w:r w:rsidRPr="006E3C01">
        <w:rPr>
          <w:rFonts w:ascii="仿宋_GB2312" w:eastAsia="仿宋_GB2312" w:hAnsi="宋体" w:hint="eastAsia"/>
          <w:sz w:val="32"/>
          <w:szCs w:val="32"/>
        </w:rPr>
        <w:t>8、SO</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 xml:space="preserve">通入品红溶液先褪色，加热后恢复原色；  </w:t>
      </w:r>
    </w:p>
    <w:p w:rsidR="006E3C01" w:rsidRDefault="0058149D" w:rsidP="006E3C01">
      <w:pPr>
        <w:spacing w:line="520" w:lineRule="exact"/>
        <w:rPr>
          <w:rFonts w:ascii="仿宋_GB2312" w:eastAsia="仿宋_GB2312" w:hAnsi="宋体" w:hint="eastAsia"/>
          <w:sz w:val="32"/>
          <w:szCs w:val="32"/>
        </w:rPr>
      </w:pPr>
      <w:r w:rsidRPr="006E3C01">
        <w:rPr>
          <w:rFonts w:ascii="仿宋_GB2312" w:eastAsia="仿宋_GB2312" w:hAnsi="宋体" w:hint="eastAsia"/>
          <w:sz w:val="32"/>
          <w:szCs w:val="32"/>
        </w:rPr>
        <w:t>9、NH</w:t>
      </w:r>
      <w:r w:rsidRPr="006E3C01">
        <w:rPr>
          <w:rFonts w:ascii="仿宋_GB2312" w:eastAsia="仿宋_GB2312" w:hAnsi="宋体" w:hint="eastAsia"/>
          <w:sz w:val="32"/>
          <w:szCs w:val="32"/>
          <w:vertAlign w:val="subscript"/>
        </w:rPr>
        <w:t>3</w:t>
      </w:r>
      <w:r w:rsidRPr="006E3C01">
        <w:rPr>
          <w:rFonts w:ascii="仿宋_GB2312" w:eastAsia="仿宋_GB2312" w:hAnsi="宋体" w:hint="eastAsia"/>
          <w:sz w:val="32"/>
          <w:szCs w:val="32"/>
        </w:rPr>
        <w:t>与HCl相遇产生大量的白烟；</w:t>
      </w:r>
      <w:r w:rsidR="00404267" w:rsidRPr="006E3C01">
        <w:rPr>
          <w:rFonts w:ascii="仿宋_GB2312" w:eastAsia="仿宋_GB2312" w:hAnsi="宋体" w:hint="eastAsia"/>
          <w:sz w:val="32"/>
          <w:szCs w:val="32"/>
        </w:rPr>
        <w:t xml:space="preserve">  </w:t>
      </w:r>
      <w:r w:rsidRPr="006E3C01">
        <w:rPr>
          <w:rFonts w:ascii="仿宋_GB2312" w:eastAsia="仿宋_GB2312" w:hAnsi="宋体" w:hint="eastAsia"/>
          <w:sz w:val="32"/>
          <w:szCs w:val="32"/>
        </w:rPr>
        <w:t xml:space="preserve"> </w:t>
      </w:r>
    </w:p>
    <w:p w:rsidR="0058149D" w:rsidRPr="006E3C01" w:rsidRDefault="0058149D" w:rsidP="006E3C01">
      <w:pPr>
        <w:spacing w:line="520" w:lineRule="exact"/>
        <w:rPr>
          <w:rFonts w:ascii="仿宋_GB2312" w:eastAsia="仿宋_GB2312" w:hAnsi="宋体" w:hint="eastAsia"/>
          <w:sz w:val="32"/>
          <w:szCs w:val="32"/>
        </w:rPr>
      </w:pPr>
      <w:r w:rsidRPr="006E3C01">
        <w:rPr>
          <w:rFonts w:ascii="仿宋_GB2312" w:eastAsia="仿宋_GB2312" w:hAnsi="宋体" w:hint="eastAsia"/>
          <w:sz w:val="32"/>
          <w:szCs w:val="32"/>
        </w:rPr>
        <w:t xml:space="preserve">10、铝箔在氧气中激烈燃烧产生刺眼的白光；  </w:t>
      </w:r>
    </w:p>
    <w:p w:rsidR="0058149D" w:rsidRPr="006E3C01" w:rsidRDefault="0058149D" w:rsidP="006E3C01">
      <w:pPr>
        <w:spacing w:line="520" w:lineRule="exact"/>
        <w:rPr>
          <w:rFonts w:ascii="仿宋_GB2312" w:eastAsia="仿宋_GB2312" w:hAnsi="宋体" w:hint="eastAsia"/>
          <w:sz w:val="32"/>
          <w:szCs w:val="32"/>
        </w:rPr>
      </w:pPr>
      <w:r w:rsidRPr="006E3C01">
        <w:rPr>
          <w:rFonts w:ascii="仿宋_GB2312" w:eastAsia="仿宋_GB2312" w:hAnsi="宋体" w:hint="eastAsia"/>
          <w:sz w:val="32"/>
          <w:szCs w:val="32"/>
        </w:rPr>
        <w:t>11、镁条在空气中燃烧产生刺眼白光，在CO</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 xml:space="preserve">中燃烧生成白色粉末（MgO），产生黑烟；  </w:t>
      </w:r>
    </w:p>
    <w:p w:rsidR="006E3C01" w:rsidRDefault="0058149D" w:rsidP="006E3C01">
      <w:pPr>
        <w:spacing w:line="520" w:lineRule="exact"/>
        <w:rPr>
          <w:rFonts w:ascii="仿宋_GB2312" w:eastAsia="仿宋_GB2312" w:hAnsi="宋体" w:hint="eastAsia"/>
          <w:sz w:val="32"/>
          <w:szCs w:val="32"/>
        </w:rPr>
      </w:pPr>
      <w:r w:rsidRPr="006E3C01">
        <w:rPr>
          <w:rFonts w:ascii="仿宋_GB2312" w:eastAsia="仿宋_GB2312" w:hAnsi="宋体" w:hint="eastAsia"/>
          <w:sz w:val="32"/>
          <w:szCs w:val="32"/>
        </w:rPr>
        <w:t>12、铁丝在Cl</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中燃烧，产生棕色的烟；</w:t>
      </w:r>
    </w:p>
    <w:p w:rsidR="0058149D" w:rsidRPr="006E3C01" w:rsidRDefault="0058149D" w:rsidP="006E3C01">
      <w:pPr>
        <w:spacing w:line="520" w:lineRule="exact"/>
        <w:rPr>
          <w:rFonts w:ascii="仿宋_GB2312" w:eastAsia="仿宋_GB2312" w:hAnsi="宋体" w:hint="eastAsia"/>
          <w:sz w:val="32"/>
          <w:szCs w:val="32"/>
        </w:rPr>
      </w:pPr>
      <w:r w:rsidRPr="006E3C01">
        <w:rPr>
          <w:rFonts w:ascii="仿宋_GB2312" w:eastAsia="仿宋_GB2312" w:hAnsi="宋体" w:hint="eastAsia"/>
          <w:sz w:val="32"/>
          <w:szCs w:val="32"/>
        </w:rPr>
        <w:lastRenderedPageBreak/>
        <w:t>13、HF腐蚀玻璃：4HF + SiO</w:t>
      </w:r>
      <w:r w:rsidRPr="006E3C01">
        <w:rPr>
          <w:rFonts w:ascii="仿宋_GB2312" w:eastAsia="仿宋_GB2312" w:hAnsi="宋体" w:hint="eastAsia"/>
          <w:sz w:val="32"/>
          <w:szCs w:val="32"/>
          <w:vertAlign w:val="subscript"/>
        </w:rPr>
        <w:t xml:space="preserve">2  </w:t>
      </w:r>
      <w:r w:rsidRPr="006E3C01">
        <w:rPr>
          <w:rFonts w:ascii="仿宋_GB2312" w:eastAsia="仿宋_GB2312" w:hAnsi="宋体" w:hint="eastAsia"/>
          <w:sz w:val="32"/>
          <w:szCs w:val="32"/>
        </w:rPr>
        <w:t>＝ SiF</w:t>
      </w:r>
      <w:r w:rsidRPr="006E3C01">
        <w:rPr>
          <w:rFonts w:ascii="仿宋_GB2312" w:eastAsia="仿宋_GB2312" w:hAnsi="宋体" w:hint="eastAsia"/>
          <w:sz w:val="32"/>
          <w:szCs w:val="32"/>
          <w:vertAlign w:val="subscript"/>
        </w:rPr>
        <w:t xml:space="preserve">4  </w:t>
      </w:r>
      <w:r w:rsidR="00404267" w:rsidRPr="006E3C01">
        <w:rPr>
          <w:rFonts w:ascii="仿宋_GB2312" w:eastAsia="仿宋_GB2312" w:hAnsi="宋体" w:hint="eastAsia"/>
          <w:sz w:val="32"/>
          <w:szCs w:val="32"/>
        </w:rPr>
        <w:t xml:space="preserve">+ </w:t>
      </w:r>
      <w:r w:rsidRPr="006E3C01">
        <w:rPr>
          <w:rFonts w:ascii="仿宋_GB2312" w:eastAsia="仿宋_GB2312" w:hAnsi="宋体" w:hint="eastAsia"/>
          <w:sz w:val="32"/>
          <w:szCs w:val="32"/>
        </w:rPr>
        <w:t>2H</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 xml:space="preserve">O </w:t>
      </w:r>
    </w:p>
    <w:p w:rsidR="0058149D" w:rsidRPr="006E3C01" w:rsidRDefault="0058149D" w:rsidP="006E3C01">
      <w:pPr>
        <w:spacing w:line="520" w:lineRule="exact"/>
        <w:rPr>
          <w:rFonts w:ascii="仿宋_GB2312" w:eastAsia="仿宋_GB2312" w:hAnsi="宋体" w:hint="eastAsia"/>
          <w:sz w:val="32"/>
          <w:szCs w:val="32"/>
        </w:rPr>
      </w:pPr>
      <w:r w:rsidRPr="006E3C01">
        <w:rPr>
          <w:rFonts w:ascii="仿宋_GB2312" w:eastAsia="仿宋_GB2312" w:hAnsi="宋体" w:hint="eastAsia"/>
          <w:sz w:val="32"/>
          <w:szCs w:val="32"/>
        </w:rPr>
        <w:t>14、Fe(OH)</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 xml:space="preserve">在空气中被氧化：由白色变为灰绿最后变为红褐色；  </w:t>
      </w:r>
    </w:p>
    <w:p w:rsidR="0058149D" w:rsidRPr="006E3C01" w:rsidRDefault="0058149D" w:rsidP="006E3C01">
      <w:pPr>
        <w:spacing w:line="520" w:lineRule="exact"/>
        <w:rPr>
          <w:rFonts w:ascii="仿宋_GB2312" w:eastAsia="仿宋_GB2312" w:hAnsi="宋体" w:hint="eastAsia"/>
          <w:sz w:val="32"/>
          <w:szCs w:val="32"/>
        </w:rPr>
      </w:pPr>
      <w:r w:rsidRPr="006E3C01">
        <w:rPr>
          <w:rFonts w:ascii="仿宋_GB2312" w:eastAsia="仿宋_GB2312" w:hAnsi="宋体" w:hint="eastAsia"/>
          <w:sz w:val="32"/>
          <w:szCs w:val="32"/>
        </w:rPr>
        <w:t>15、在常温下：Fe、Al 在浓H</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SO</w:t>
      </w:r>
      <w:r w:rsidRPr="006E3C01">
        <w:rPr>
          <w:rFonts w:ascii="仿宋_GB2312" w:eastAsia="仿宋_GB2312" w:hAnsi="宋体" w:hint="eastAsia"/>
          <w:sz w:val="32"/>
          <w:szCs w:val="32"/>
          <w:vertAlign w:val="subscript"/>
        </w:rPr>
        <w:t>4</w:t>
      </w:r>
      <w:r w:rsidRPr="006E3C01">
        <w:rPr>
          <w:rFonts w:ascii="仿宋_GB2312" w:eastAsia="仿宋_GB2312" w:hAnsi="宋体" w:hint="eastAsia"/>
          <w:sz w:val="32"/>
          <w:szCs w:val="32"/>
        </w:rPr>
        <w:t>和浓HNO</w:t>
      </w:r>
      <w:r w:rsidRPr="006E3C01">
        <w:rPr>
          <w:rFonts w:ascii="仿宋_GB2312" w:eastAsia="仿宋_GB2312" w:hAnsi="宋体" w:hint="eastAsia"/>
          <w:sz w:val="32"/>
          <w:szCs w:val="32"/>
          <w:vertAlign w:val="subscript"/>
        </w:rPr>
        <w:t>3</w:t>
      </w:r>
      <w:r w:rsidRPr="006E3C01">
        <w:rPr>
          <w:rFonts w:ascii="仿宋_GB2312" w:eastAsia="仿宋_GB2312" w:hAnsi="宋体" w:hint="eastAsia"/>
          <w:sz w:val="32"/>
          <w:szCs w:val="32"/>
        </w:rPr>
        <w:t xml:space="preserve">中钝化；  </w:t>
      </w:r>
    </w:p>
    <w:p w:rsidR="0058149D" w:rsidRPr="006E3C01" w:rsidRDefault="0058149D" w:rsidP="006E3C01">
      <w:pPr>
        <w:spacing w:line="520" w:lineRule="exact"/>
        <w:rPr>
          <w:rFonts w:ascii="仿宋_GB2312" w:eastAsia="仿宋_GB2312" w:hAnsi="宋体" w:hint="eastAsia"/>
          <w:sz w:val="32"/>
          <w:szCs w:val="32"/>
        </w:rPr>
      </w:pPr>
      <w:r w:rsidRPr="006E3C01">
        <w:rPr>
          <w:rFonts w:ascii="仿宋_GB2312" w:eastAsia="仿宋_GB2312" w:hAnsi="宋体" w:hint="eastAsia"/>
          <w:sz w:val="32"/>
          <w:szCs w:val="32"/>
        </w:rPr>
        <w:t>16、向盛有苯酚溶液的试管中滴入FeCl</w:t>
      </w:r>
      <w:r w:rsidRPr="006E3C01">
        <w:rPr>
          <w:rFonts w:ascii="仿宋_GB2312" w:eastAsia="仿宋_GB2312" w:hAnsi="宋体" w:hint="eastAsia"/>
          <w:sz w:val="32"/>
          <w:szCs w:val="32"/>
          <w:vertAlign w:val="subscript"/>
        </w:rPr>
        <w:t>3</w:t>
      </w:r>
      <w:r w:rsidRPr="006E3C01">
        <w:rPr>
          <w:rFonts w:ascii="仿宋_GB2312" w:eastAsia="仿宋_GB2312" w:hAnsi="宋体" w:hint="eastAsia"/>
          <w:sz w:val="32"/>
          <w:szCs w:val="32"/>
        </w:rPr>
        <w:t xml:space="preserve">溶液，溶液呈紫色；苯酚遇空气呈粉红色。  </w:t>
      </w:r>
    </w:p>
    <w:p w:rsidR="0058149D" w:rsidRPr="006E3C01" w:rsidRDefault="0058149D" w:rsidP="006E3C01">
      <w:pPr>
        <w:spacing w:line="520" w:lineRule="exact"/>
        <w:rPr>
          <w:rFonts w:ascii="仿宋_GB2312" w:eastAsia="仿宋_GB2312" w:hAnsi="宋体" w:hint="eastAsia"/>
          <w:sz w:val="32"/>
          <w:szCs w:val="32"/>
        </w:rPr>
      </w:pPr>
      <w:r w:rsidRPr="006E3C01">
        <w:rPr>
          <w:rFonts w:ascii="仿宋_GB2312" w:eastAsia="仿宋_GB2312" w:hAnsi="宋体" w:hint="eastAsia"/>
          <w:sz w:val="32"/>
          <w:szCs w:val="32"/>
        </w:rPr>
        <w:t>17、蛋白质遇浓HNO</w:t>
      </w:r>
      <w:r w:rsidRPr="006E3C01">
        <w:rPr>
          <w:rFonts w:ascii="仿宋_GB2312" w:eastAsia="仿宋_GB2312" w:hAnsi="宋体" w:hint="eastAsia"/>
          <w:sz w:val="32"/>
          <w:szCs w:val="32"/>
          <w:vertAlign w:val="subscript"/>
        </w:rPr>
        <w:t>3</w:t>
      </w:r>
      <w:r w:rsidRPr="006E3C01">
        <w:rPr>
          <w:rFonts w:ascii="仿宋_GB2312" w:eastAsia="仿宋_GB2312" w:hAnsi="宋体" w:hint="eastAsia"/>
          <w:sz w:val="32"/>
          <w:szCs w:val="32"/>
        </w:rPr>
        <w:t xml:space="preserve">变黄，被灼烧时有烧焦羽毛气味；  </w:t>
      </w:r>
    </w:p>
    <w:p w:rsidR="0058149D" w:rsidRPr="006E3C01" w:rsidRDefault="0058149D" w:rsidP="006E3C01">
      <w:pPr>
        <w:spacing w:line="520" w:lineRule="exact"/>
        <w:rPr>
          <w:rFonts w:ascii="仿宋_GB2312" w:eastAsia="仿宋_GB2312" w:hAnsi="宋体" w:hint="eastAsia"/>
          <w:sz w:val="32"/>
          <w:szCs w:val="32"/>
        </w:rPr>
      </w:pPr>
      <w:r w:rsidRPr="006E3C01">
        <w:rPr>
          <w:rFonts w:ascii="仿宋_GB2312" w:eastAsia="仿宋_GB2312" w:hAnsi="宋体" w:hint="eastAsia"/>
          <w:sz w:val="32"/>
          <w:szCs w:val="32"/>
        </w:rPr>
        <w:t>18、在空气中燃烧：S——微弱的淡蓝色火焰 H</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——淡蓝色火焰  H</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S——淡蓝色火焰</w:t>
      </w:r>
      <w:r w:rsidR="006E3C01">
        <w:rPr>
          <w:rFonts w:ascii="仿宋_GB2312" w:eastAsia="仿宋_GB2312" w:hAnsi="宋体" w:hint="eastAsia"/>
          <w:sz w:val="32"/>
          <w:szCs w:val="32"/>
        </w:rPr>
        <w:t xml:space="preserve">  </w:t>
      </w:r>
      <w:r w:rsidRPr="006E3C01">
        <w:rPr>
          <w:rFonts w:ascii="仿宋_GB2312" w:eastAsia="仿宋_GB2312" w:hAnsi="宋体" w:hint="eastAsia"/>
          <w:sz w:val="32"/>
          <w:szCs w:val="32"/>
        </w:rPr>
        <w:t>CO——蓝色火焰</w:t>
      </w:r>
      <w:r w:rsidR="006E3C01">
        <w:rPr>
          <w:rFonts w:ascii="仿宋_GB2312" w:eastAsia="仿宋_GB2312" w:hAnsi="宋体" w:hint="eastAsia"/>
          <w:sz w:val="32"/>
          <w:szCs w:val="32"/>
        </w:rPr>
        <w:t xml:space="preserve">  </w:t>
      </w:r>
      <w:r w:rsidRPr="006E3C01">
        <w:rPr>
          <w:rFonts w:ascii="仿宋_GB2312" w:eastAsia="仿宋_GB2312" w:hAnsi="宋体" w:hint="eastAsia"/>
          <w:sz w:val="32"/>
          <w:szCs w:val="32"/>
        </w:rPr>
        <w:t xml:space="preserve"> CH</w:t>
      </w:r>
      <w:r w:rsidRPr="006E3C01">
        <w:rPr>
          <w:rFonts w:ascii="仿宋_GB2312" w:eastAsia="仿宋_GB2312" w:hAnsi="宋体" w:hint="eastAsia"/>
          <w:sz w:val="32"/>
          <w:szCs w:val="32"/>
          <w:vertAlign w:val="subscript"/>
        </w:rPr>
        <w:t>4</w:t>
      </w:r>
      <w:r w:rsidRPr="006E3C01">
        <w:rPr>
          <w:rFonts w:ascii="仿宋_GB2312" w:eastAsia="仿宋_GB2312" w:hAnsi="宋体" w:hint="eastAsia"/>
          <w:sz w:val="32"/>
          <w:szCs w:val="32"/>
        </w:rPr>
        <w:t>——明亮并呈蓝色的火焰  S在O</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 xml:space="preserve">中燃烧——明亮的蓝紫色火焰。  </w:t>
      </w:r>
    </w:p>
    <w:p w:rsidR="0058149D" w:rsidRPr="006E3C01" w:rsidRDefault="0058149D" w:rsidP="006E3C01">
      <w:pPr>
        <w:spacing w:line="520" w:lineRule="exact"/>
        <w:rPr>
          <w:rFonts w:ascii="仿宋_GB2312" w:eastAsia="仿宋_GB2312" w:hAnsi="宋体" w:hint="eastAsia"/>
          <w:sz w:val="32"/>
          <w:szCs w:val="32"/>
        </w:rPr>
      </w:pPr>
      <w:r w:rsidRPr="006E3C01">
        <w:rPr>
          <w:rFonts w:ascii="仿宋_GB2312" w:eastAsia="仿宋_GB2312" w:hAnsi="宋体" w:hint="eastAsia"/>
          <w:sz w:val="32"/>
          <w:szCs w:val="32"/>
        </w:rPr>
        <w:t>19．特征反应现象：</w:t>
      </w:r>
      <w:r w:rsidRPr="006E3C01">
        <w:rPr>
          <w:rFonts w:ascii="仿宋_GB2312" w:eastAsia="仿宋_GB2312" w:hAnsi="宋体" w:hint="eastAsia"/>
          <w:position w:val="-12"/>
          <w:sz w:val="32"/>
          <w:szCs w:val="32"/>
        </w:rPr>
        <w:object w:dxaOrig="464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1.75pt;height:20.25pt;mso-position-horizontal-relative:page;mso-position-vertical-relative:page" o:ole="">
            <v:imagedata r:id="rId7" o:title=""/>
          </v:shape>
          <o:OLEObject Type="Embed" ProgID="Equation.3" ShapeID="_x0000_i1025" DrawAspect="Content" ObjectID="_1620406649" r:id="rId8">
            <o:FieldCodes>\* MERGEFORMAT</o:FieldCodes>
          </o:OLEObject>
        </w:object>
      </w:r>
    </w:p>
    <w:p w:rsidR="0058149D" w:rsidRPr="006E3C01" w:rsidRDefault="0058149D" w:rsidP="006E3C01">
      <w:pPr>
        <w:spacing w:line="520" w:lineRule="exact"/>
        <w:rPr>
          <w:rFonts w:ascii="仿宋_GB2312" w:eastAsia="仿宋_GB2312" w:hAnsi="宋体" w:hint="eastAsia"/>
          <w:sz w:val="32"/>
          <w:szCs w:val="32"/>
        </w:rPr>
      </w:pPr>
      <w:r w:rsidRPr="006E3C01">
        <w:rPr>
          <w:rFonts w:ascii="仿宋_GB2312" w:eastAsia="仿宋_GB2312" w:hAnsi="宋体" w:hint="eastAsia"/>
          <w:sz w:val="32"/>
          <w:szCs w:val="32"/>
        </w:rPr>
        <w:t>20．浅黄色固体：S或Na</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O</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或AgBr</w:t>
      </w:r>
    </w:p>
    <w:p w:rsidR="0058149D" w:rsidRPr="006E3C01" w:rsidRDefault="0058149D" w:rsidP="006E3C01">
      <w:pPr>
        <w:spacing w:line="520" w:lineRule="exact"/>
        <w:rPr>
          <w:rFonts w:ascii="仿宋_GB2312" w:eastAsia="仿宋_GB2312" w:hAnsi="宋体" w:hint="eastAsia"/>
          <w:sz w:val="32"/>
          <w:szCs w:val="32"/>
        </w:rPr>
      </w:pPr>
      <w:r w:rsidRPr="006E3C01">
        <w:rPr>
          <w:rFonts w:ascii="仿宋_GB2312" w:eastAsia="仿宋_GB2312" w:hAnsi="宋体" w:hint="eastAsia"/>
          <w:sz w:val="32"/>
          <w:szCs w:val="32"/>
        </w:rPr>
        <w:t>21．使品红溶液褪色的气体：SO</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（加热后又恢复红色）、Cl</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（加热后不恢复红色）</w:t>
      </w:r>
    </w:p>
    <w:p w:rsidR="0058149D" w:rsidRPr="006E3C01" w:rsidRDefault="0058149D" w:rsidP="006E3C01">
      <w:pPr>
        <w:spacing w:line="520" w:lineRule="exact"/>
        <w:rPr>
          <w:rFonts w:ascii="仿宋_GB2312" w:eastAsia="仿宋_GB2312" w:hAnsi="宋体" w:hint="eastAsia"/>
          <w:sz w:val="32"/>
          <w:szCs w:val="32"/>
        </w:rPr>
      </w:pPr>
      <w:r w:rsidRPr="006E3C01">
        <w:rPr>
          <w:rFonts w:ascii="仿宋_GB2312" w:eastAsia="仿宋_GB2312" w:hAnsi="宋体" w:hint="eastAsia"/>
          <w:sz w:val="32"/>
          <w:szCs w:val="32"/>
        </w:rPr>
        <w:t>22．有色溶液：Fe</w:t>
      </w:r>
      <w:r w:rsidRPr="006E3C01">
        <w:rPr>
          <w:rFonts w:ascii="仿宋_GB2312" w:eastAsia="仿宋_GB2312" w:hAnsi="宋体" w:hint="eastAsia"/>
          <w:sz w:val="32"/>
          <w:szCs w:val="32"/>
          <w:vertAlign w:val="superscript"/>
        </w:rPr>
        <w:t>2+</w:t>
      </w:r>
      <w:r w:rsidRPr="006E3C01">
        <w:rPr>
          <w:rFonts w:ascii="仿宋_GB2312" w:eastAsia="仿宋_GB2312" w:hAnsi="宋体" w:hint="eastAsia"/>
          <w:sz w:val="32"/>
          <w:szCs w:val="32"/>
        </w:rPr>
        <w:t>（浅绿色）、Fe</w:t>
      </w:r>
      <w:r w:rsidRPr="006E3C01">
        <w:rPr>
          <w:rFonts w:ascii="仿宋_GB2312" w:eastAsia="仿宋_GB2312" w:hAnsi="宋体" w:hint="eastAsia"/>
          <w:sz w:val="32"/>
          <w:szCs w:val="32"/>
          <w:vertAlign w:val="superscript"/>
        </w:rPr>
        <w:t>3+</w:t>
      </w:r>
      <w:r w:rsidRPr="006E3C01">
        <w:rPr>
          <w:rFonts w:ascii="仿宋_GB2312" w:eastAsia="仿宋_GB2312" w:hAnsi="宋体" w:hint="eastAsia"/>
          <w:sz w:val="32"/>
          <w:szCs w:val="32"/>
        </w:rPr>
        <w:t>（黄色）、Cu</w:t>
      </w:r>
      <w:r w:rsidRPr="006E3C01">
        <w:rPr>
          <w:rFonts w:ascii="仿宋_GB2312" w:eastAsia="仿宋_GB2312" w:hAnsi="宋体" w:hint="eastAsia"/>
          <w:sz w:val="32"/>
          <w:szCs w:val="32"/>
          <w:vertAlign w:val="superscript"/>
        </w:rPr>
        <w:t>2+</w:t>
      </w:r>
      <w:r w:rsidRPr="006E3C01">
        <w:rPr>
          <w:rFonts w:ascii="仿宋_GB2312" w:eastAsia="仿宋_GB2312" w:hAnsi="宋体" w:hint="eastAsia"/>
          <w:sz w:val="32"/>
          <w:szCs w:val="32"/>
        </w:rPr>
        <w:t>（蓝色）、MnO</w:t>
      </w:r>
      <w:r w:rsidRPr="006E3C01">
        <w:rPr>
          <w:rFonts w:ascii="仿宋_GB2312" w:eastAsia="仿宋_GB2312" w:hAnsi="宋体" w:hint="eastAsia"/>
          <w:sz w:val="32"/>
          <w:szCs w:val="32"/>
          <w:vertAlign w:val="subscript"/>
        </w:rPr>
        <w:t>4</w:t>
      </w:r>
      <w:r w:rsidRPr="006E3C01">
        <w:rPr>
          <w:rFonts w:ascii="仿宋_GB2312" w:eastAsia="仿宋_GB2312" w:hAnsi="宋体" w:hint="eastAsia"/>
          <w:sz w:val="32"/>
          <w:szCs w:val="32"/>
          <w:vertAlign w:val="superscript"/>
        </w:rPr>
        <w:t>-</w:t>
      </w:r>
      <w:r w:rsidRPr="006E3C01">
        <w:rPr>
          <w:rFonts w:ascii="仿宋_GB2312" w:eastAsia="仿宋_GB2312" w:hAnsi="宋体" w:hint="eastAsia"/>
          <w:sz w:val="32"/>
          <w:szCs w:val="32"/>
        </w:rPr>
        <w:t>（紫色）</w:t>
      </w:r>
    </w:p>
    <w:p w:rsidR="0058149D" w:rsidRPr="006E3C01" w:rsidRDefault="0058149D" w:rsidP="006E3C01">
      <w:pPr>
        <w:spacing w:line="520" w:lineRule="exact"/>
        <w:rPr>
          <w:rFonts w:ascii="仿宋_GB2312" w:eastAsia="仿宋_GB2312" w:hAnsi="宋体" w:hint="eastAsia"/>
          <w:sz w:val="32"/>
          <w:szCs w:val="32"/>
        </w:rPr>
      </w:pPr>
      <w:r w:rsidRPr="006E3C01">
        <w:rPr>
          <w:rFonts w:ascii="仿宋_GB2312" w:eastAsia="仿宋_GB2312" w:hAnsi="宋体" w:hint="eastAsia"/>
          <w:sz w:val="32"/>
          <w:szCs w:val="32"/>
        </w:rPr>
        <w:t>有色固体：红色（Cu、Cu</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O、Fe</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O</w:t>
      </w:r>
      <w:r w:rsidRPr="006E3C01">
        <w:rPr>
          <w:rFonts w:ascii="仿宋_GB2312" w:eastAsia="仿宋_GB2312" w:hAnsi="宋体" w:hint="eastAsia"/>
          <w:sz w:val="32"/>
          <w:szCs w:val="32"/>
          <w:vertAlign w:val="subscript"/>
        </w:rPr>
        <w:t>3</w:t>
      </w:r>
      <w:r w:rsidRPr="006E3C01">
        <w:rPr>
          <w:rFonts w:ascii="仿宋_GB2312" w:eastAsia="仿宋_GB2312" w:hAnsi="宋体" w:hint="eastAsia"/>
          <w:sz w:val="32"/>
          <w:szCs w:val="32"/>
        </w:rPr>
        <w:t>）、红褐色[Fe(OH)</w:t>
      </w:r>
      <w:r w:rsidRPr="006E3C01">
        <w:rPr>
          <w:rFonts w:ascii="仿宋_GB2312" w:eastAsia="仿宋_GB2312" w:hAnsi="宋体" w:hint="eastAsia"/>
          <w:sz w:val="32"/>
          <w:szCs w:val="32"/>
          <w:vertAlign w:val="subscript"/>
        </w:rPr>
        <w:t>3</w:t>
      </w:r>
      <w:r w:rsidRPr="006E3C01">
        <w:rPr>
          <w:rFonts w:ascii="仿宋_GB2312" w:eastAsia="仿宋_GB2312" w:hAnsi="宋体" w:hint="eastAsia"/>
          <w:sz w:val="32"/>
          <w:szCs w:val="32"/>
        </w:rPr>
        <w:t>]</w:t>
      </w:r>
      <w:r w:rsidR="00404267" w:rsidRPr="006E3C01">
        <w:rPr>
          <w:rFonts w:ascii="仿宋_GB2312" w:eastAsia="仿宋_GB2312" w:hAnsi="宋体" w:hint="eastAsia"/>
          <w:sz w:val="32"/>
          <w:szCs w:val="32"/>
        </w:rPr>
        <w:t xml:space="preserve"> 黑色（CuO、FeO、FeS、CuS、Ag</w:t>
      </w:r>
      <w:r w:rsidR="00404267" w:rsidRPr="006E3C01">
        <w:rPr>
          <w:rFonts w:ascii="仿宋_GB2312" w:eastAsia="仿宋_GB2312" w:hAnsi="宋体" w:hint="eastAsia"/>
          <w:sz w:val="32"/>
          <w:szCs w:val="32"/>
          <w:vertAlign w:val="subscript"/>
        </w:rPr>
        <w:t>2</w:t>
      </w:r>
      <w:r w:rsidR="00404267" w:rsidRPr="006E3C01">
        <w:rPr>
          <w:rFonts w:ascii="仿宋_GB2312" w:eastAsia="仿宋_GB2312" w:hAnsi="宋体" w:hint="eastAsia"/>
          <w:sz w:val="32"/>
          <w:szCs w:val="32"/>
        </w:rPr>
        <w:t>S、PbS）</w:t>
      </w:r>
      <w:r w:rsidRPr="006E3C01">
        <w:rPr>
          <w:rFonts w:ascii="仿宋_GB2312" w:eastAsia="仿宋_GB2312" w:hAnsi="宋体" w:hint="eastAsia"/>
          <w:sz w:val="32"/>
          <w:szCs w:val="32"/>
        </w:rPr>
        <w:t>蓝色[Cu(OH)</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 xml:space="preserve">] </w:t>
      </w:r>
      <w:r w:rsidR="00404267" w:rsidRPr="006E3C01">
        <w:rPr>
          <w:rFonts w:ascii="仿宋_GB2312" w:eastAsia="仿宋_GB2312" w:hAnsi="宋体" w:hint="eastAsia"/>
          <w:sz w:val="32"/>
          <w:szCs w:val="32"/>
        </w:rPr>
        <w:t xml:space="preserve">   </w:t>
      </w:r>
      <w:r w:rsidRPr="006E3C01">
        <w:rPr>
          <w:rFonts w:ascii="仿宋_GB2312" w:eastAsia="仿宋_GB2312" w:hAnsi="宋体" w:hint="eastAsia"/>
          <w:sz w:val="32"/>
          <w:szCs w:val="32"/>
        </w:rPr>
        <w:t>黄色（AgI、Ag</w:t>
      </w:r>
      <w:r w:rsidRPr="006E3C01">
        <w:rPr>
          <w:rFonts w:ascii="仿宋_GB2312" w:eastAsia="仿宋_GB2312" w:hAnsi="宋体" w:hint="eastAsia"/>
          <w:sz w:val="32"/>
          <w:szCs w:val="32"/>
          <w:vertAlign w:val="subscript"/>
        </w:rPr>
        <w:t>3</w:t>
      </w:r>
      <w:r w:rsidRPr="006E3C01">
        <w:rPr>
          <w:rFonts w:ascii="仿宋_GB2312" w:eastAsia="仿宋_GB2312" w:hAnsi="宋体" w:hint="eastAsia"/>
          <w:sz w:val="32"/>
          <w:szCs w:val="32"/>
        </w:rPr>
        <w:t>PO</w:t>
      </w:r>
      <w:r w:rsidRPr="006E3C01">
        <w:rPr>
          <w:rFonts w:ascii="仿宋_GB2312" w:eastAsia="仿宋_GB2312" w:hAnsi="宋体" w:hint="eastAsia"/>
          <w:sz w:val="32"/>
          <w:szCs w:val="32"/>
          <w:vertAlign w:val="subscript"/>
        </w:rPr>
        <w:t>4</w:t>
      </w:r>
      <w:r w:rsidRPr="006E3C01">
        <w:rPr>
          <w:rFonts w:ascii="仿宋_GB2312" w:eastAsia="仿宋_GB2312" w:hAnsi="宋体" w:hint="eastAsia"/>
          <w:sz w:val="32"/>
          <w:szCs w:val="32"/>
        </w:rPr>
        <w:t>）</w:t>
      </w:r>
      <w:r w:rsidR="00404267" w:rsidRPr="006E3C01">
        <w:rPr>
          <w:rFonts w:ascii="仿宋_GB2312" w:eastAsia="仿宋_GB2312" w:hAnsi="宋体" w:hint="eastAsia"/>
          <w:sz w:val="32"/>
          <w:szCs w:val="32"/>
        </w:rPr>
        <w:t xml:space="preserve">  </w:t>
      </w:r>
      <w:r w:rsidRPr="006E3C01">
        <w:rPr>
          <w:rFonts w:ascii="仿宋_GB2312" w:eastAsia="仿宋_GB2312" w:hAnsi="宋体" w:hint="eastAsia"/>
          <w:sz w:val="32"/>
          <w:szCs w:val="32"/>
        </w:rPr>
        <w:t>白色[Fe(0H)</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、CaCO</w:t>
      </w:r>
      <w:r w:rsidRPr="006E3C01">
        <w:rPr>
          <w:rFonts w:ascii="仿宋_GB2312" w:eastAsia="仿宋_GB2312" w:hAnsi="宋体" w:hint="eastAsia"/>
          <w:sz w:val="32"/>
          <w:szCs w:val="32"/>
          <w:vertAlign w:val="subscript"/>
        </w:rPr>
        <w:t>3</w:t>
      </w:r>
      <w:r w:rsidRPr="006E3C01">
        <w:rPr>
          <w:rFonts w:ascii="仿宋_GB2312" w:eastAsia="仿宋_GB2312" w:hAnsi="宋体" w:hint="eastAsia"/>
          <w:sz w:val="32"/>
          <w:szCs w:val="32"/>
        </w:rPr>
        <w:t>、BaSO</w:t>
      </w:r>
      <w:r w:rsidRPr="006E3C01">
        <w:rPr>
          <w:rFonts w:ascii="仿宋_GB2312" w:eastAsia="仿宋_GB2312" w:hAnsi="宋体" w:hint="eastAsia"/>
          <w:sz w:val="32"/>
          <w:szCs w:val="32"/>
          <w:vertAlign w:val="subscript"/>
        </w:rPr>
        <w:t>4</w:t>
      </w:r>
      <w:r w:rsidRPr="006E3C01">
        <w:rPr>
          <w:rFonts w:ascii="仿宋_GB2312" w:eastAsia="仿宋_GB2312" w:hAnsi="宋体" w:hint="eastAsia"/>
          <w:sz w:val="32"/>
          <w:szCs w:val="32"/>
        </w:rPr>
        <w:t>、AgCl、BaSO</w:t>
      </w:r>
      <w:r w:rsidRPr="006E3C01">
        <w:rPr>
          <w:rFonts w:ascii="仿宋_GB2312" w:eastAsia="仿宋_GB2312" w:hAnsi="宋体" w:hint="eastAsia"/>
          <w:sz w:val="32"/>
          <w:szCs w:val="32"/>
          <w:vertAlign w:val="subscript"/>
        </w:rPr>
        <w:t>3</w:t>
      </w:r>
      <w:r w:rsidRPr="006E3C01">
        <w:rPr>
          <w:rFonts w:ascii="仿宋_GB2312" w:eastAsia="仿宋_GB2312" w:hAnsi="宋体" w:hint="eastAsia"/>
          <w:sz w:val="32"/>
          <w:szCs w:val="32"/>
        </w:rPr>
        <w:t>]</w:t>
      </w:r>
    </w:p>
    <w:p w:rsidR="0058149D" w:rsidRPr="006E3C01" w:rsidRDefault="0058149D" w:rsidP="006E3C01">
      <w:pPr>
        <w:spacing w:line="520" w:lineRule="exact"/>
        <w:rPr>
          <w:rFonts w:ascii="仿宋_GB2312" w:eastAsia="仿宋_GB2312" w:hAnsi="宋体" w:hint="eastAsia"/>
          <w:sz w:val="32"/>
          <w:szCs w:val="32"/>
        </w:rPr>
      </w:pPr>
      <w:r w:rsidRPr="006E3C01">
        <w:rPr>
          <w:rFonts w:ascii="仿宋_GB2312" w:eastAsia="仿宋_GB2312" w:hAnsi="宋体" w:hint="eastAsia"/>
          <w:sz w:val="32"/>
          <w:szCs w:val="32"/>
        </w:rPr>
        <w:t>有色气体：Cl</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（黄绿色）、NO</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（红棕色）</w:t>
      </w:r>
    </w:p>
    <w:p w:rsidR="0058149D" w:rsidRPr="006E3C01" w:rsidRDefault="0058149D" w:rsidP="006E3C01">
      <w:pPr>
        <w:pStyle w:val="a7"/>
        <w:spacing w:before="0" w:beforeAutospacing="0" w:after="0" w:afterAutospacing="0" w:line="520" w:lineRule="exact"/>
        <w:ind w:firstLineChars="200" w:firstLine="640"/>
        <w:rPr>
          <w:rFonts w:ascii="仿宋_GB2312" w:eastAsia="仿宋_GB2312"/>
          <w:b/>
          <w:sz w:val="32"/>
          <w:szCs w:val="32"/>
        </w:rPr>
      </w:pPr>
      <w:r w:rsidRPr="006E3C01">
        <w:rPr>
          <w:rFonts w:ascii="仿宋_GB2312" w:eastAsia="仿宋_GB2312"/>
          <w:b/>
          <w:sz w:val="32"/>
          <w:szCs w:val="32"/>
        </w:rPr>
        <w:t xml:space="preserve">四、 考试中经常用到的规律：  </w:t>
      </w:r>
    </w:p>
    <w:p w:rsidR="00404267" w:rsidRPr="006E3C01" w:rsidRDefault="0058149D" w:rsidP="006E3C01">
      <w:pPr>
        <w:spacing w:line="520" w:lineRule="exact"/>
        <w:rPr>
          <w:rFonts w:ascii="仿宋_GB2312" w:eastAsia="仿宋_GB2312" w:hAnsi="宋体" w:hint="eastAsia"/>
          <w:sz w:val="32"/>
          <w:szCs w:val="32"/>
        </w:rPr>
      </w:pPr>
      <w:r w:rsidRPr="006E3C01">
        <w:rPr>
          <w:rFonts w:ascii="仿宋_GB2312" w:eastAsia="仿宋_GB2312" w:hAnsi="宋体" w:hint="eastAsia"/>
          <w:sz w:val="32"/>
          <w:szCs w:val="32"/>
        </w:rPr>
        <w:t xml:space="preserve">1、溶解性规律——见溶解性表；  2、常用酸、碱指示剂的变色范围：  </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5"/>
        <w:gridCol w:w="1965"/>
        <w:gridCol w:w="2700"/>
        <w:gridCol w:w="1800"/>
      </w:tblGrid>
      <w:tr w:rsidR="00404267" w:rsidRPr="006E3C01" w:rsidTr="00470C8D">
        <w:tc>
          <w:tcPr>
            <w:tcW w:w="1635" w:type="dxa"/>
            <w:vAlign w:val="center"/>
          </w:tcPr>
          <w:p w:rsidR="00404267" w:rsidRPr="006E3C01" w:rsidRDefault="00404267" w:rsidP="006E3C01">
            <w:pPr>
              <w:spacing w:line="520" w:lineRule="exact"/>
              <w:ind w:firstLineChars="200" w:firstLine="640"/>
              <w:jc w:val="center"/>
              <w:rPr>
                <w:rFonts w:ascii="仿宋_GB2312" w:eastAsia="仿宋_GB2312" w:hAnsi="宋体" w:hint="eastAsia"/>
                <w:sz w:val="32"/>
                <w:szCs w:val="32"/>
              </w:rPr>
            </w:pPr>
            <w:r w:rsidRPr="006E3C01">
              <w:rPr>
                <w:rFonts w:ascii="仿宋_GB2312" w:eastAsia="仿宋_GB2312" w:hAnsi="宋体" w:hint="eastAsia"/>
                <w:sz w:val="32"/>
                <w:szCs w:val="32"/>
              </w:rPr>
              <w:t>指示剂</w:t>
            </w:r>
          </w:p>
        </w:tc>
        <w:tc>
          <w:tcPr>
            <w:tcW w:w="6465" w:type="dxa"/>
            <w:gridSpan w:val="3"/>
            <w:vAlign w:val="center"/>
          </w:tcPr>
          <w:p w:rsidR="00404267" w:rsidRPr="006E3C01" w:rsidRDefault="00404267" w:rsidP="006E3C01">
            <w:pPr>
              <w:spacing w:line="520" w:lineRule="exact"/>
              <w:ind w:firstLineChars="200" w:firstLine="640"/>
              <w:jc w:val="center"/>
              <w:rPr>
                <w:rFonts w:ascii="仿宋_GB2312" w:eastAsia="仿宋_GB2312" w:hAnsi="宋体" w:hint="eastAsia"/>
                <w:sz w:val="32"/>
                <w:szCs w:val="32"/>
              </w:rPr>
            </w:pPr>
            <w:r w:rsidRPr="006E3C01">
              <w:rPr>
                <w:rFonts w:ascii="仿宋_GB2312" w:eastAsia="仿宋_GB2312" w:hAnsi="宋体" w:hint="eastAsia"/>
                <w:sz w:val="32"/>
                <w:szCs w:val="32"/>
              </w:rPr>
              <w:t>PH的变色范围</w:t>
            </w:r>
          </w:p>
        </w:tc>
      </w:tr>
      <w:tr w:rsidR="00404267" w:rsidRPr="006E3C01" w:rsidTr="00470C8D">
        <w:tc>
          <w:tcPr>
            <w:tcW w:w="1635" w:type="dxa"/>
            <w:vAlign w:val="center"/>
          </w:tcPr>
          <w:p w:rsidR="00404267" w:rsidRPr="006E3C01" w:rsidRDefault="00404267" w:rsidP="006E3C01">
            <w:pPr>
              <w:spacing w:line="520" w:lineRule="exact"/>
              <w:ind w:firstLineChars="200" w:firstLine="640"/>
              <w:jc w:val="center"/>
              <w:rPr>
                <w:rFonts w:ascii="仿宋_GB2312" w:eastAsia="仿宋_GB2312" w:hAnsi="宋体" w:hint="eastAsia"/>
                <w:sz w:val="32"/>
                <w:szCs w:val="32"/>
              </w:rPr>
            </w:pPr>
            <w:r w:rsidRPr="006E3C01">
              <w:rPr>
                <w:rFonts w:ascii="仿宋_GB2312" w:eastAsia="仿宋_GB2312" w:hAnsi="宋体" w:hint="eastAsia"/>
                <w:sz w:val="32"/>
                <w:szCs w:val="32"/>
              </w:rPr>
              <w:t>甲基橙</w:t>
            </w:r>
          </w:p>
        </w:tc>
        <w:tc>
          <w:tcPr>
            <w:tcW w:w="1965" w:type="dxa"/>
            <w:vAlign w:val="center"/>
          </w:tcPr>
          <w:p w:rsidR="00404267" w:rsidRPr="006E3C01" w:rsidRDefault="00404267" w:rsidP="006E3C01">
            <w:pPr>
              <w:spacing w:line="520" w:lineRule="exact"/>
              <w:ind w:firstLineChars="200" w:firstLine="640"/>
              <w:jc w:val="center"/>
              <w:rPr>
                <w:rFonts w:ascii="仿宋_GB2312" w:eastAsia="仿宋_GB2312" w:hAnsi="宋体" w:hint="eastAsia"/>
                <w:sz w:val="32"/>
                <w:szCs w:val="32"/>
              </w:rPr>
            </w:pPr>
            <w:r w:rsidRPr="006E3C01">
              <w:rPr>
                <w:rFonts w:ascii="仿宋_GB2312" w:eastAsia="仿宋_GB2312" w:hAnsi="宋体" w:hint="eastAsia"/>
                <w:sz w:val="32"/>
                <w:szCs w:val="32"/>
              </w:rPr>
              <w:t>＜3.1红色</w:t>
            </w:r>
          </w:p>
        </w:tc>
        <w:tc>
          <w:tcPr>
            <w:tcW w:w="2700" w:type="dxa"/>
            <w:vAlign w:val="center"/>
          </w:tcPr>
          <w:p w:rsidR="00404267" w:rsidRPr="006E3C01" w:rsidRDefault="00404267" w:rsidP="006E3C01">
            <w:pPr>
              <w:spacing w:line="520" w:lineRule="exact"/>
              <w:ind w:firstLineChars="200" w:firstLine="640"/>
              <w:jc w:val="center"/>
              <w:rPr>
                <w:rFonts w:ascii="仿宋_GB2312" w:eastAsia="仿宋_GB2312" w:hAnsi="宋体" w:hint="eastAsia"/>
                <w:sz w:val="32"/>
                <w:szCs w:val="32"/>
              </w:rPr>
            </w:pPr>
            <w:r w:rsidRPr="006E3C01">
              <w:rPr>
                <w:rFonts w:ascii="仿宋_GB2312" w:eastAsia="仿宋_GB2312" w:hAnsi="宋体" w:hint="eastAsia"/>
                <w:sz w:val="32"/>
                <w:szCs w:val="32"/>
              </w:rPr>
              <w:t>3.1——4.4橙色</w:t>
            </w:r>
          </w:p>
        </w:tc>
        <w:tc>
          <w:tcPr>
            <w:tcW w:w="1800" w:type="dxa"/>
            <w:vAlign w:val="center"/>
          </w:tcPr>
          <w:p w:rsidR="00404267" w:rsidRPr="006E3C01" w:rsidRDefault="00404267" w:rsidP="006E3C01">
            <w:pPr>
              <w:spacing w:line="520" w:lineRule="exact"/>
              <w:ind w:firstLineChars="200" w:firstLine="640"/>
              <w:jc w:val="center"/>
              <w:rPr>
                <w:rFonts w:ascii="仿宋_GB2312" w:eastAsia="仿宋_GB2312" w:hAnsi="宋体" w:hint="eastAsia"/>
                <w:sz w:val="32"/>
                <w:szCs w:val="32"/>
              </w:rPr>
            </w:pPr>
            <w:r w:rsidRPr="006E3C01">
              <w:rPr>
                <w:rFonts w:ascii="仿宋_GB2312" w:eastAsia="仿宋_GB2312" w:hAnsi="宋体" w:hint="eastAsia"/>
                <w:sz w:val="32"/>
                <w:szCs w:val="32"/>
              </w:rPr>
              <w:t>&gt;4.4黄色</w:t>
            </w:r>
          </w:p>
        </w:tc>
      </w:tr>
      <w:tr w:rsidR="00404267" w:rsidRPr="006E3C01" w:rsidTr="00470C8D">
        <w:tc>
          <w:tcPr>
            <w:tcW w:w="1635" w:type="dxa"/>
            <w:vAlign w:val="center"/>
          </w:tcPr>
          <w:p w:rsidR="00404267" w:rsidRPr="006E3C01" w:rsidRDefault="00404267" w:rsidP="006E3C01">
            <w:pPr>
              <w:spacing w:line="520" w:lineRule="exact"/>
              <w:ind w:firstLineChars="200" w:firstLine="640"/>
              <w:jc w:val="center"/>
              <w:rPr>
                <w:rFonts w:ascii="仿宋_GB2312" w:eastAsia="仿宋_GB2312" w:hAnsi="宋体" w:hint="eastAsia"/>
                <w:sz w:val="32"/>
                <w:szCs w:val="32"/>
              </w:rPr>
            </w:pPr>
            <w:r w:rsidRPr="006E3C01">
              <w:rPr>
                <w:rFonts w:ascii="仿宋_GB2312" w:eastAsia="仿宋_GB2312" w:hAnsi="宋体" w:hint="eastAsia"/>
                <w:sz w:val="32"/>
                <w:szCs w:val="32"/>
              </w:rPr>
              <w:t>酚酞</w:t>
            </w:r>
          </w:p>
        </w:tc>
        <w:tc>
          <w:tcPr>
            <w:tcW w:w="1965" w:type="dxa"/>
            <w:vAlign w:val="center"/>
          </w:tcPr>
          <w:p w:rsidR="00404267" w:rsidRPr="006E3C01" w:rsidRDefault="00404267" w:rsidP="006E3C01">
            <w:pPr>
              <w:spacing w:line="520" w:lineRule="exact"/>
              <w:ind w:firstLineChars="200" w:firstLine="640"/>
              <w:jc w:val="center"/>
              <w:rPr>
                <w:rFonts w:ascii="仿宋_GB2312" w:eastAsia="仿宋_GB2312" w:hAnsi="宋体" w:hint="eastAsia"/>
                <w:sz w:val="32"/>
                <w:szCs w:val="32"/>
              </w:rPr>
            </w:pPr>
            <w:r w:rsidRPr="006E3C01">
              <w:rPr>
                <w:rFonts w:ascii="仿宋_GB2312" w:eastAsia="仿宋_GB2312" w:hAnsi="宋体" w:hint="eastAsia"/>
                <w:sz w:val="32"/>
                <w:szCs w:val="32"/>
              </w:rPr>
              <w:t>＜8.0无色</w:t>
            </w:r>
          </w:p>
        </w:tc>
        <w:tc>
          <w:tcPr>
            <w:tcW w:w="2700" w:type="dxa"/>
            <w:vAlign w:val="center"/>
          </w:tcPr>
          <w:p w:rsidR="00404267" w:rsidRPr="006E3C01" w:rsidRDefault="00404267" w:rsidP="006E3C01">
            <w:pPr>
              <w:spacing w:line="520" w:lineRule="exact"/>
              <w:ind w:firstLineChars="200" w:firstLine="640"/>
              <w:jc w:val="center"/>
              <w:rPr>
                <w:rFonts w:ascii="仿宋_GB2312" w:eastAsia="仿宋_GB2312" w:hAnsi="宋体" w:hint="eastAsia"/>
                <w:sz w:val="32"/>
                <w:szCs w:val="32"/>
              </w:rPr>
            </w:pPr>
            <w:r w:rsidRPr="006E3C01">
              <w:rPr>
                <w:rFonts w:ascii="仿宋_GB2312" w:eastAsia="仿宋_GB2312" w:hAnsi="宋体" w:hint="eastAsia"/>
                <w:sz w:val="32"/>
                <w:szCs w:val="32"/>
              </w:rPr>
              <w:t>8.0——10.0浅红色</w:t>
            </w:r>
          </w:p>
        </w:tc>
        <w:tc>
          <w:tcPr>
            <w:tcW w:w="1800" w:type="dxa"/>
            <w:vAlign w:val="center"/>
          </w:tcPr>
          <w:p w:rsidR="00404267" w:rsidRPr="006E3C01" w:rsidRDefault="00404267" w:rsidP="006E3C01">
            <w:pPr>
              <w:spacing w:line="520" w:lineRule="exact"/>
              <w:ind w:firstLineChars="200" w:firstLine="640"/>
              <w:jc w:val="center"/>
              <w:rPr>
                <w:rFonts w:ascii="仿宋_GB2312" w:eastAsia="仿宋_GB2312" w:hAnsi="宋体" w:hint="eastAsia"/>
                <w:sz w:val="32"/>
                <w:szCs w:val="32"/>
              </w:rPr>
            </w:pPr>
            <w:r w:rsidRPr="006E3C01">
              <w:rPr>
                <w:rFonts w:ascii="仿宋_GB2312" w:eastAsia="仿宋_GB2312" w:hAnsi="宋体" w:hint="eastAsia"/>
                <w:sz w:val="32"/>
                <w:szCs w:val="32"/>
              </w:rPr>
              <w:t>&gt;10.0红色</w:t>
            </w:r>
          </w:p>
        </w:tc>
      </w:tr>
      <w:tr w:rsidR="00404267" w:rsidRPr="006E3C01" w:rsidTr="00470C8D">
        <w:tc>
          <w:tcPr>
            <w:tcW w:w="1635" w:type="dxa"/>
            <w:vAlign w:val="center"/>
          </w:tcPr>
          <w:p w:rsidR="00404267" w:rsidRPr="006E3C01" w:rsidRDefault="00404267" w:rsidP="006E3C01">
            <w:pPr>
              <w:spacing w:line="520" w:lineRule="exact"/>
              <w:ind w:firstLineChars="200" w:firstLine="640"/>
              <w:jc w:val="center"/>
              <w:rPr>
                <w:rFonts w:ascii="仿宋_GB2312" w:eastAsia="仿宋_GB2312" w:hAnsi="宋体" w:hint="eastAsia"/>
                <w:sz w:val="32"/>
                <w:szCs w:val="32"/>
              </w:rPr>
            </w:pPr>
            <w:r w:rsidRPr="006E3C01">
              <w:rPr>
                <w:rFonts w:ascii="仿宋_GB2312" w:eastAsia="仿宋_GB2312" w:hAnsi="宋体" w:hint="eastAsia"/>
                <w:sz w:val="32"/>
                <w:szCs w:val="32"/>
              </w:rPr>
              <w:lastRenderedPageBreak/>
              <w:t>石蕊</w:t>
            </w:r>
          </w:p>
        </w:tc>
        <w:tc>
          <w:tcPr>
            <w:tcW w:w="1965" w:type="dxa"/>
            <w:vAlign w:val="center"/>
          </w:tcPr>
          <w:p w:rsidR="00404267" w:rsidRPr="006E3C01" w:rsidRDefault="00404267" w:rsidP="006E3C01">
            <w:pPr>
              <w:spacing w:line="520" w:lineRule="exact"/>
              <w:ind w:firstLineChars="200" w:firstLine="640"/>
              <w:jc w:val="center"/>
              <w:rPr>
                <w:rFonts w:ascii="仿宋_GB2312" w:eastAsia="仿宋_GB2312" w:hAnsi="宋体" w:hint="eastAsia"/>
                <w:sz w:val="32"/>
                <w:szCs w:val="32"/>
              </w:rPr>
            </w:pPr>
            <w:r w:rsidRPr="006E3C01">
              <w:rPr>
                <w:rFonts w:ascii="仿宋_GB2312" w:eastAsia="仿宋_GB2312" w:hAnsi="宋体" w:hint="eastAsia"/>
                <w:sz w:val="32"/>
                <w:szCs w:val="32"/>
              </w:rPr>
              <w:t>＜5.1红色</w:t>
            </w:r>
          </w:p>
        </w:tc>
        <w:tc>
          <w:tcPr>
            <w:tcW w:w="2700" w:type="dxa"/>
            <w:vAlign w:val="center"/>
          </w:tcPr>
          <w:p w:rsidR="00404267" w:rsidRPr="006E3C01" w:rsidRDefault="00404267" w:rsidP="006E3C01">
            <w:pPr>
              <w:spacing w:line="520" w:lineRule="exact"/>
              <w:ind w:firstLineChars="200" w:firstLine="640"/>
              <w:jc w:val="center"/>
              <w:rPr>
                <w:rFonts w:ascii="仿宋_GB2312" w:eastAsia="仿宋_GB2312" w:hAnsi="宋体" w:hint="eastAsia"/>
                <w:sz w:val="32"/>
                <w:szCs w:val="32"/>
              </w:rPr>
            </w:pPr>
            <w:r w:rsidRPr="006E3C01">
              <w:rPr>
                <w:rFonts w:ascii="仿宋_GB2312" w:eastAsia="仿宋_GB2312" w:hAnsi="宋体" w:hint="eastAsia"/>
                <w:sz w:val="32"/>
                <w:szCs w:val="32"/>
              </w:rPr>
              <w:t>5.1——8.0紫色</w:t>
            </w:r>
          </w:p>
        </w:tc>
        <w:tc>
          <w:tcPr>
            <w:tcW w:w="1800" w:type="dxa"/>
            <w:vAlign w:val="center"/>
          </w:tcPr>
          <w:p w:rsidR="00404267" w:rsidRPr="006E3C01" w:rsidRDefault="00404267" w:rsidP="006E3C01">
            <w:pPr>
              <w:spacing w:line="520" w:lineRule="exact"/>
              <w:ind w:firstLineChars="200" w:firstLine="640"/>
              <w:jc w:val="center"/>
              <w:rPr>
                <w:rFonts w:ascii="仿宋_GB2312" w:eastAsia="仿宋_GB2312" w:hAnsi="宋体" w:hint="eastAsia"/>
                <w:sz w:val="32"/>
                <w:szCs w:val="32"/>
              </w:rPr>
            </w:pPr>
            <w:r w:rsidRPr="006E3C01">
              <w:rPr>
                <w:rFonts w:ascii="仿宋_GB2312" w:eastAsia="仿宋_GB2312" w:hAnsi="宋体" w:hint="eastAsia"/>
                <w:sz w:val="32"/>
                <w:szCs w:val="32"/>
              </w:rPr>
              <w:t>&gt;8.0蓝色</w:t>
            </w:r>
          </w:p>
        </w:tc>
      </w:tr>
    </w:tbl>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 xml:space="preserve">3、在惰性电极上，各种离子的放电顺序：  </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阴极（夺电子的能力）：Au</w:t>
      </w:r>
      <w:r w:rsidRPr="006E3C01">
        <w:rPr>
          <w:rFonts w:ascii="仿宋_GB2312" w:eastAsia="仿宋_GB2312" w:hAnsi="宋体" w:hint="eastAsia"/>
          <w:sz w:val="32"/>
          <w:szCs w:val="32"/>
          <w:vertAlign w:val="superscript"/>
        </w:rPr>
        <w:t>3+</w:t>
      </w:r>
      <w:r w:rsidRPr="006E3C01">
        <w:rPr>
          <w:rFonts w:ascii="仿宋_GB2312" w:eastAsia="仿宋_GB2312" w:hAnsi="宋体" w:hint="eastAsia"/>
          <w:sz w:val="32"/>
          <w:szCs w:val="32"/>
        </w:rPr>
        <w:t xml:space="preserve"> &gt;Ag</w:t>
      </w:r>
      <w:r w:rsidRPr="006E3C01">
        <w:rPr>
          <w:rFonts w:ascii="仿宋_GB2312" w:eastAsia="仿宋_GB2312" w:hAnsi="宋体" w:hint="eastAsia"/>
          <w:sz w:val="32"/>
          <w:szCs w:val="32"/>
          <w:vertAlign w:val="superscript"/>
        </w:rPr>
        <w:t>+</w:t>
      </w:r>
      <w:r w:rsidRPr="006E3C01">
        <w:rPr>
          <w:rFonts w:ascii="仿宋_GB2312" w:eastAsia="仿宋_GB2312" w:hAnsi="宋体" w:hint="eastAsia"/>
          <w:sz w:val="32"/>
          <w:szCs w:val="32"/>
        </w:rPr>
        <w:t>&gt;Hg</w:t>
      </w:r>
      <w:r w:rsidRPr="006E3C01">
        <w:rPr>
          <w:rFonts w:ascii="仿宋_GB2312" w:eastAsia="仿宋_GB2312" w:hAnsi="宋体" w:hint="eastAsia"/>
          <w:sz w:val="32"/>
          <w:szCs w:val="32"/>
          <w:vertAlign w:val="superscript"/>
        </w:rPr>
        <w:t>2+</w:t>
      </w:r>
      <w:r w:rsidRPr="006E3C01">
        <w:rPr>
          <w:rFonts w:ascii="仿宋_GB2312" w:eastAsia="仿宋_GB2312" w:hAnsi="宋体" w:hint="eastAsia"/>
          <w:sz w:val="32"/>
          <w:szCs w:val="32"/>
        </w:rPr>
        <w:t xml:space="preserve"> &gt;Cu</w:t>
      </w:r>
      <w:r w:rsidRPr="006E3C01">
        <w:rPr>
          <w:rFonts w:ascii="仿宋_GB2312" w:eastAsia="仿宋_GB2312" w:hAnsi="宋体" w:hint="eastAsia"/>
          <w:sz w:val="32"/>
          <w:szCs w:val="32"/>
          <w:vertAlign w:val="superscript"/>
        </w:rPr>
        <w:t>2+</w:t>
      </w:r>
      <w:r w:rsidRPr="006E3C01">
        <w:rPr>
          <w:rFonts w:ascii="仿宋_GB2312" w:eastAsia="仿宋_GB2312" w:hAnsi="宋体" w:hint="eastAsia"/>
          <w:sz w:val="32"/>
          <w:szCs w:val="32"/>
        </w:rPr>
        <w:t xml:space="preserve"> &gt;Pb</w:t>
      </w:r>
      <w:r w:rsidRPr="006E3C01">
        <w:rPr>
          <w:rFonts w:ascii="仿宋_GB2312" w:eastAsia="仿宋_GB2312" w:hAnsi="宋体" w:hint="eastAsia"/>
          <w:sz w:val="32"/>
          <w:szCs w:val="32"/>
          <w:vertAlign w:val="superscript"/>
        </w:rPr>
        <w:t>2+</w:t>
      </w:r>
      <w:r w:rsidRPr="006E3C01">
        <w:rPr>
          <w:rFonts w:ascii="仿宋_GB2312" w:eastAsia="仿宋_GB2312" w:hAnsi="宋体" w:hint="eastAsia"/>
          <w:sz w:val="32"/>
          <w:szCs w:val="32"/>
        </w:rPr>
        <w:t xml:space="preserve"> &gt;Fa</w:t>
      </w:r>
      <w:r w:rsidRPr="006E3C01">
        <w:rPr>
          <w:rFonts w:ascii="仿宋_GB2312" w:eastAsia="仿宋_GB2312" w:hAnsi="宋体" w:hint="eastAsia"/>
          <w:sz w:val="32"/>
          <w:szCs w:val="32"/>
          <w:vertAlign w:val="superscript"/>
        </w:rPr>
        <w:t>2+</w:t>
      </w:r>
      <w:r w:rsidRPr="006E3C01">
        <w:rPr>
          <w:rFonts w:ascii="仿宋_GB2312" w:eastAsia="仿宋_GB2312" w:hAnsi="宋体" w:hint="eastAsia"/>
          <w:sz w:val="32"/>
          <w:szCs w:val="32"/>
        </w:rPr>
        <w:t xml:space="preserve"> &gt;Zn</w:t>
      </w:r>
      <w:r w:rsidRPr="006E3C01">
        <w:rPr>
          <w:rFonts w:ascii="仿宋_GB2312" w:eastAsia="仿宋_GB2312" w:hAnsi="宋体" w:hint="eastAsia"/>
          <w:sz w:val="32"/>
          <w:szCs w:val="32"/>
          <w:vertAlign w:val="superscript"/>
        </w:rPr>
        <w:t>2+</w:t>
      </w:r>
      <w:r w:rsidRPr="006E3C01">
        <w:rPr>
          <w:rFonts w:ascii="仿宋_GB2312" w:eastAsia="仿宋_GB2312" w:hAnsi="宋体" w:hint="eastAsia"/>
          <w:sz w:val="32"/>
          <w:szCs w:val="32"/>
        </w:rPr>
        <w:t xml:space="preserve"> &gt;H</w:t>
      </w:r>
      <w:r w:rsidRPr="006E3C01">
        <w:rPr>
          <w:rFonts w:ascii="仿宋_GB2312" w:eastAsia="仿宋_GB2312" w:hAnsi="宋体" w:hint="eastAsia"/>
          <w:sz w:val="32"/>
          <w:szCs w:val="32"/>
          <w:vertAlign w:val="superscript"/>
        </w:rPr>
        <w:t>+</w:t>
      </w:r>
      <w:r w:rsidRPr="006E3C01">
        <w:rPr>
          <w:rFonts w:ascii="仿宋_GB2312" w:eastAsia="仿宋_GB2312" w:hAnsi="宋体" w:hint="eastAsia"/>
          <w:sz w:val="32"/>
          <w:szCs w:val="32"/>
        </w:rPr>
        <w:t xml:space="preserve"> &gt;Al</w:t>
      </w:r>
      <w:r w:rsidRPr="006E3C01">
        <w:rPr>
          <w:rFonts w:ascii="仿宋_GB2312" w:eastAsia="仿宋_GB2312" w:hAnsi="宋体" w:hint="eastAsia"/>
          <w:sz w:val="32"/>
          <w:szCs w:val="32"/>
          <w:vertAlign w:val="superscript"/>
        </w:rPr>
        <w:t>3+</w:t>
      </w:r>
      <w:r w:rsidRPr="006E3C01">
        <w:rPr>
          <w:rFonts w:ascii="仿宋_GB2312" w:eastAsia="仿宋_GB2312" w:hAnsi="宋体" w:hint="eastAsia"/>
          <w:sz w:val="32"/>
          <w:szCs w:val="32"/>
        </w:rPr>
        <w:t>&gt;Mg</w:t>
      </w:r>
      <w:r w:rsidRPr="006E3C01">
        <w:rPr>
          <w:rFonts w:ascii="仿宋_GB2312" w:eastAsia="仿宋_GB2312" w:hAnsi="宋体" w:hint="eastAsia"/>
          <w:sz w:val="32"/>
          <w:szCs w:val="32"/>
          <w:vertAlign w:val="superscript"/>
        </w:rPr>
        <w:t>2+</w:t>
      </w:r>
      <w:r w:rsidRPr="006E3C01">
        <w:rPr>
          <w:rFonts w:ascii="仿宋_GB2312" w:eastAsia="仿宋_GB2312" w:hAnsi="宋体" w:hint="eastAsia"/>
          <w:sz w:val="32"/>
          <w:szCs w:val="32"/>
        </w:rPr>
        <w:t xml:space="preserve"> &gt;Na</w:t>
      </w:r>
      <w:r w:rsidRPr="006E3C01">
        <w:rPr>
          <w:rFonts w:ascii="仿宋_GB2312" w:eastAsia="仿宋_GB2312" w:hAnsi="宋体" w:hint="eastAsia"/>
          <w:sz w:val="32"/>
          <w:szCs w:val="32"/>
          <w:vertAlign w:val="superscript"/>
        </w:rPr>
        <w:t>+</w:t>
      </w:r>
      <w:r w:rsidRPr="006E3C01">
        <w:rPr>
          <w:rFonts w:ascii="仿宋_GB2312" w:eastAsia="仿宋_GB2312" w:hAnsi="宋体" w:hint="eastAsia"/>
          <w:sz w:val="32"/>
          <w:szCs w:val="32"/>
        </w:rPr>
        <w:t xml:space="preserve"> &gt;Ca</w:t>
      </w:r>
      <w:r w:rsidRPr="006E3C01">
        <w:rPr>
          <w:rFonts w:ascii="仿宋_GB2312" w:eastAsia="仿宋_GB2312" w:hAnsi="宋体" w:hint="eastAsia"/>
          <w:sz w:val="32"/>
          <w:szCs w:val="32"/>
          <w:vertAlign w:val="superscript"/>
        </w:rPr>
        <w:t>2+</w:t>
      </w:r>
      <w:r w:rsidRPr="006E3C01">
        <w:rPr>
          <w:rFonts w:ascii="仿宋_GB2312" w:eastAsia="仿宋_GB2312" w:hAnsi="宋体" w:hint="eastAsia"/>
          <w:sz w:val="32"/>
          <w:szCs w:val="32"/>
        </w:rPr>
        <w:t xml:space="preserve"> &gt;K</w:t>
      </w:r>
      <w:r w:rsidRPr="006E3C01">
        <w:rPr>
          <w:rFonts w:ascii="仿宋_GB2312" w:eastAsia="仿宋_GB2312" w:hAnsi="宋体" w:hint="eastAsia"/>
          <w:sz w:val="32"/>
          <w:szCs w:val="32"/>
          <w:vertAlign w:val="superscript"/>
        </w:rPr>
        <w:t>+</w:t>
      </w:r>
      <w:r w:rsidRPr="006E3C01">
        <w:rPr>
          <w:rFonts w:ascii="仿宋_GB2312" w:eastAsia="仿宋_GB2312" w:hAnsi="宋体" w:hint="eastAsia"/>
          <w:sz w:val="32"/>
          <w:szCs w:val="32"/>
        </w:rPr>
        <w:t xml:space="preserve">  </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阳极（失电子的能力）：S</w:t>
      </w:r>
      <w:r w:rsidRPr="006E3C01">
        <w:rPr>
          <w:rFonts w:ascii="仿宋_GB2312" w:eastAsia="仿宋_GB2312" w:hAnsi="宋体" w:hint="eastAsia"/>
          <w:sz w:val="32"/>
          <w:szCs w:val="32"/>
          <w:vertAlign w:val="superscript"/>
        </w:rPr>
        <w:t xml:space="preserve">2- </w:t>
      </w:r>
      <w:r w:rsidRPr="006E3C01">
        <w:rPr>
          <w:rFonts w:ascii="仿宋_GB2312" w:eastAsia="仿宋_GB2312" w:hAnsi="宋体" w:hint="eastAsia"/>
          <w:sz w:val="32"/>
          <w:szCs w:val="32"/>
        </w:rPr>
        <w:t>&gt;I</w:t>
      </w:r>
      <w:r w:rsidRPr="006E3C01">
        <w:rPr>
          <w:rFonts w:ascii="仿宋_GB2312" w:eastAsia="仿宋_GB2312" w:hAnsi="宋体" w:hint="eastAsia"/>
          <w:sz w:val="32"/>
          <w:szCs w:val="32"/>
          <w:vertAlign w:val="superscript"/>
        </w:rPr>
        <w:t>-</w:t>
      </w:r>
      <w:r w:rsidRPr="006E3C01">
        <w:rPr>
          <w:rFonts w:ascii="仿宋_GB2312" w:eastAsia="仿宋_GB2312" w:hAnsi="宋体" w:hint="eastAsia"/>
          <w:sz w:val="32"/>
          <w:szCs w:val="32"/>
        </w:rPr>
        <w:t xml:space="preserve"> &gt;Br</w:t>
      </w:r>
      <w:r w:rsidRPr="006E3C01">
        <w:rPr>
          <w:rFonts w:ascii="仿宋_GB2312" w:hAnsi="宋体" w:hint="eastAsia"/>
          <w:sz w:val="32"/>
          <w:szCs w:val="32"/>
          <w:vertAlign w:val="superscript"/>
        </w:rPr>
        <w:t>–</w:t>
      </w:r>
      <w:r w:rsidRPr="006E3C01">
        <w:rPr>
          <w:rFonts w:ascii="仿宋_GB2312" w:eastAsia="仿宋_GB2312" w:hAnsi="宋体" w:hint="eastAsia"/>
          <w:sz w:val="32"/>
          <w:szCs w:val="32"/>
        </w:rPr>
        <w:t xml:space="preserve"> &gt;Cl</w:t>
      </w:r>
      <w:r w:rsidRPr="006E3C01">
        <w:rPr>
          <w:rFonts w:ascii="仿宋_GB2312" w:eastAsia="仿宋_GB2312" w:hAnsi="宋体" w:hint="eastAsia"/>
          <w:sz w:val="32"/>
          <w:szCs w:val="32"/>
          <w:vertAlign w:val="superscript"/>
        </w:rPr>
        <w:t>-</w:t>
      </w:r>
      <w:r w:rsidRPr="006E3C01">
        <w:rPr>
          <w:rFonts w:ascii="仿宋_GB2312" w:eastAsia="仿宋_GB2312" w:hAnsi="宋体" w:hint="eastAsia"/>
          <w:sz w:val="32"/>
          <w:szCs w:val="32"/>
        </w:rPr>
        <w:t xml:space="preserve"> &gt;OH</w:t>
      </w:r>
      <w:r w:rsidRPr="006E3C01">
        <w:rPr>
          <w:rFonts w:ascii="仿宋_GB2312" w:eastAsia="仿宋_GB2312" w:hAnsi="宋体" w:hint="eastAsia"/>
          <w:sz w:val="32"/>
          <w:szCs w:val="32"/>
          <w:vertAlign w:val="superscript"/>
        </w:rPr>
        <w:t xml:space="preserve">- </w:t>
      </w:r>
      <w:r w:rsidRPr="006E3C01">
        <w:rPr>
          <w:rFonts w:ascii="仿宋_GB2312" w:eastAsia="仿宋_GB2312" w:hAnsi="宋体" w:hint="eastAsia"/>
          <w:sz w:val="32"/>
          <w:szCs w:val="32"/>
        </w:rPr>
        <w:t xml:space="preserve">&gt;含氧酸根 </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 xml:space="preserve">注意：若用金属作阳极，电解时阳极本身发生氧化还原反应（Pt、Au除外）  </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 xml:space="preserve">4、双水解离子方程式的书写：（1）左边写出水解的离子，右边写出水解产物；  </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 xml:space="preserve">（2）配平：在左边先配平电荷，再在右边配平其它原子；（3）H、O不平则在那边加水。  </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 xml:space="preserve">  例：当Na</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CO</w:t>
      </w:r>
      <w:r w:rsidRPr="006E3C01">
        <w:rPr>
          <w:rFonts w:ascii="仿宋_GB2312" w:eastAsia="仿宋_GB2312" w:hAnsi="宋体" w:hint="eastAsia"/>
          <w:sz w:val="32"/>
          <w:szCs w:val="32"/>
          <w:vertAlign w:val="subscript"/>
        </w:rPr>
        <w:t>3</w:t>
      </w:r>
      <w:r w:rsidRPr="006E3C01">
        <w:rPr>
          <w:rFonts w:ascii="仿宋_GB2312" w:eastAsia="仿宋_GB2312" w:hAnsi="宋体" w:hint="eastAsia"/>
          <w:sz w:val="32"/>
          <w:szCs w:val="32"/>
        </w:rPr>
        <w:t>与AlCl</w:t>
      </w:r>
      <w:r w:rsidRPr="006E3C01">
        <w:rPr>
          <w:rFonts w:ascii="仿宋_GB2312" w:eastAsia="仿宋_GB2312" w:hAnsi="宋体" w:hint="eastAsia"/>
          <w:sz w:val="32"/>
          <w:szCs w:val="32"/>
          <w:vertAlign w:val="subscript"/>
        </w:rPr>
        <w:t>3</w:t>
      </w:r>
      <w:r w:rsidRPr="006E3C01">
        <w:rPr>
          <w:rFonts w:ascii="仿宋_GB2312" w:eastAsia="仿宋_GB2312" w:hAnsi="宋体" w:hint="eastAsia"/>
          <w:sz w:val="32"/>
          <w:szCs w:val="32"/>
        </w:rPr>
        <w:t>溶液混和时：  3 CO</w:t>
      </w:r>
      <w:r w:rsidRPr="006E3C01">
        <w:rPr>
          <w:rFonts w:ascii="仿宋_GB2312" w:eastAsia="仿宋_GB2312" w:hAnsi="宋体" w:hint="eastAsia"/>
          <w:sz w:val="32"/>
          <w:szCs w:val="32"/>
          <w:vertAlign w:val="subscript"/>
        </w:rPr>
        <w:t>3</w:t>
      </w:r>
      <w:r w:rsidRPr="006E3C01">
        <w:rPr>
          <w:rFonts w:ascii="仿宋_GB2312" w:eastAsia="仿宋_GB2312" w:hAnsi="宋体" w:hint="eastAsia"/>
          <w:sz w:val="32"/>
          <w:szCs w:val="32"/>
          <w:vertAlign w:val="superscript"/>
        </w:rPr>
        <w:t>2-</w:t>
      </w:r>
      <w:r w:rsidRPr="006E3C01">
        <w:rPr>
          <w:rFonts w:ascii="仿宋_GB2312" w:eastAsia="仿宋_GB2312" w:hAnsi="宋体" w:hint="eastAsia"/>
          <w:sz w:val="32"/>
          <w:szCs w:val="32"/>
        </w:rPr>
        <w:t xml:space="preserve"> + 2Al</w:t>
      </w:r>
      <w:r w:rsidRPr="006E3C01">
        <w:rPr>
          <w:rFonts w:ascii="仿宋_GB2312" w:eastAsia="仿宋_GB2312" w:hAnsi="宋体" w:hint="eastAsia"/>
          <w:sz w:val="32"/>
          <w:szCs w:val="32"/>
          <w:vertAlign w:val="superscript"/>
        </w:rPr>
        <w:t>3+</w:t>
      </w:r>
      <w:r w:rsidRPr="006E3C01">
        <w:rPr>
          <w:rFonts w:ascii="仿宋_GB2312" w:eastAsia="仿宋_GB2312" w:hAnsi="宋体" w:hint="eastAsia"/>
          <w:sz w:val="32"/>
          <w:szCs w:val="32"/>
        </w:rPr>
        <w:t xml:space="preserve"> + 3H</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O = 2Al(OH)</w:t>
      </w:r>
      <w:r w:rsidRPr="006E3C01">
        <w:rPr>
          <w:rFonts w:ascii="仿宋_GB2312" w:eastAsia="仿宋_GB2312" w:hAnsi="宋体" w:hint="eastAsia"/>
          <w:sz w:val="32"/>
          <w:szCs w:val="32"/>
          <w:vertAlign w:val="subscript"/>
        </w:rPr>
        <w:t>3</w:t>
      </w:r>
      <w:r w:rsidRPr="006E3C01">
        <w:rPr>
          <w:rFonts w:ascii="仿宋_GB2312" w:eastAsia="仿宋_GB2312" w:hAnsi="宋体" w:hint="eastAsia"/>
          <w:sz w:val="32"/>
          <w:szCs w:val="32"/>
        </w:rPr>
        <w:t>↓ + 3CO</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 xml:space="preserve">↑  </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 xml:space="preserve">5、写电解总反应方程式的方法：（1）分析：反应物、生成物是什么；（2）配平。  </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 xml:space="preserve">  例：电解KCl溶液：2KCl + 2H</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O == H</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 Cl</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↑+ 2KOH  配平：2KCl + 2H</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O == H</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 Cl</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 xml:space="preserve">↑+ 2KOH  </w:t>
      </w:r>
    </w:p>
    <w:p w:rsidR="0058149D" w:rsidRPr="006E3C01" w:rsidRDefault="0058149D" w:rsidP="006E3C01">
      <w:pPr>
        <w:spacing w:line="520" w:lineRule="exact"/>
        <w:ind w:left="320"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 xml:space="preserve">6、将一个化学反应方程式分写成二个电极反应的方法：（1）按电子得失写出二个半反应式；（2）再考虑反应时的环境（酸性或碱性）；（3）使二边的原子数、电荷数相等。  </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 xml:space="preserve"> 例：蓄电池内的反应为：Pb + PbO</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 xml:space="preserve"> + 2H</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SO</w:t>
      </w:r>
      <w:r w:rsidRPr="006E3C01">
        <w:rPr>
          <w:rFonts w:ascii="仿宋_GB2312" w:eastAsia="仿宋_GB2312" w:hAnsi="宋体" w:hint="eastAsia"/>
          <w:sz w:val="32"/>
          <w:szCs w:val="32"/>
          <w:vertAlign w:val="subscript"/>
        </w:rPr>
        <w:t xml:space="preserve">4 </w:t>
      </w:r>
      <w:r w:rsidRPr="006E3C01">
        <w:rPr>
          <w:rFonts w:ascii="仿宋_GB2312" w:eastAsia="仿宋_GB2312" w:hAnsi="宋体" w:hint="eastAsia"/>
          <w:sz w:val="32"/>
          <w:szCs w:val="32"/>
        </w:rPr>
        <w:t>= 2PbSO</w:t>
      </w:r>
      <w:r w:rsidRPr="006E3C01">
        <w:rPr>
          <w:rFonts w:ascii="仿宋_GB2312" w:eastAsia="仿宋_GB2312" w:hAnsi="宋体" w:hint="eastAsia"/>
          <w:sz w:val="32"/>
          <w:szCs w:val="32"/>
          <w:vertAlign w:val="subscript"/>
        </w:rPr>
        <w:t>4</w:t>
      </w:r>
      <w:r w:rsidRPr="006E3C01">
        <w:rPr>
          <w:rFonts w:ascii="仿宋_GB2312" w:eastAsia="仿宋_GB2312" w:hAnsi="宋体" w:hint="eastAsia"/>
          <w:sz w:val="32"/>
          <w:szCs w:val="32"/>
        </w:rPr>
        <w:t xml:space="preserve"> + 2H</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 xml:space="preserve">O 试写出作为原电池(放电)时的电极反应。  </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 xml:space="preserve"> 写出二个半反应： Pb </w:t>
      </w:r>
      <w:r w:rsidRPr="006E3C01">
        <w:rPr>
          <w:rFonts w:ascii="仿宋_GB2312" w:hAnsi="宋体" w:hint="eastAsia"/>
          <w:sz w:val="32"/>
          <w:szCs w:val="32"/>
        </w:rPr>
        <w:t>–</w:t>
      </w:r>
      <w:r w:rsidRPr="006E3C01">
        <w:rPr>
          <w:rFonts w:ascii="仿宋_GB2312" w:eastAsia="仿宋_GB2312" w:hAnsi="宋体" w:hint="eastAsia"/>
          <w:sz w:val="32"/>
          <w:szCs w:val="32"/>
        </w:rPr>
        <w:t>2e- → PbSO</w:t>
      </w:r>
      <w:r w:rsidRPr="006E3C01">
        <w:rPr>
          <w:rFonts w:ascii="仿宋_GB2312" w:eastAsia="仿宋_GB2312" w:hAnsi="宋体" w:hint="eastAsia"/>
          <w:sz w:val="32"/>
          <w:szCs w:val="32"/>
          <w:vertAlign w:val="subscript"/>
        </w:rPr>
        <w:t xml:space="preserve">4    </w:t>
      </w:r>
      <w:r w:rsidRPr="006E3C01">
        <w:rPr>
          <w:rFonts w:ascii="仿宋_GB2312" w:eastAsia="仿宋_GB2312" w:hAnsi="宋体" w:hint="eastAsia"/>
          <w:sz w:val="32"/>
          <w:szCs w:val="32"/>
        </w:rPr>
        <w:t xml:space="preserve"> PbO</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 xml:space="preserve"> +2e- → PbSO</w:t>
      </w:r>
      <w:r w:rsidRPr="006E3C01">
        <w:rPr>
          <w:rFonts w:ascii="仿宋_GB2312" w:eastAsia="仿宋_GB2312" w:hAnsi="宋体" w:hint="eastAsia"/>
          <w:sz w:val="32"/>
          <w:szCs w:val="32"/>
          <w:vertAlign w:val="subscript"/>
        </w:rPr>
        <w:t>4</w:t>
      </w:r>
      <w:r w:rsidRPr="006E3C01">
        <w:rPr>
          <w:rFonts w:ascii="仿宋_GB2312" w:eastAsia="仿宋_GB2312" w:hAnsi="宋体" w:hint="eastAsia"/>
          <w:sz w:val="32"/>
          <w:szCs w:val="32"/>
        </w:rPr>
        <w:t xml:space="preserve"> </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 xml:space="preserve"> 分析：在酸性环境中，补满其它原子：  应为： 负极：Pb + SO</w:t>
      </w:r>
      <w:r w:rsidRPr="006E3C01">
        <w:rPr>
          <w:rFonts w:ascii="仿宋_GB2312" w:eastAsia="仿宋_GB2312" w:hAnsi="宋体" w:hint="eastAsia"/>
          <w:sz w:val="32"/>
          <w:szCs w:val="32"/>
          <w:vertAlign w:val="subscript"/>
        </w:rPr>
        <w:t>4</w:t>
      </w:r>
      <w:r w:rsidRPr="006E3C01">
        <w:rPr>
          <w:rFonts w:ascii="仿宋_GB2312" w:eastAsia="仿宋_GB2312" w:hAnsi="宋体" w:hint="eastAsia"/>
          <w:sz w:val="32"/>
          <w:szCs w:val="32"/>
          <w:vertAlign w:val="superscript"/>
        </w:rPr>
        <w:t>2-</w:t>
      </w:r>
      <w:r w:rsidRPr="006E3C01">
        <w:rPr>
          <w:rFonts w:ascii="仿宋_GB2312" w:eastAsia="仿宋_GB2312" w:hAnsi="宋体" w:hint="eastAsia"/>
          <w:sz w:val="32"/>
          <w:szCs w:val="32"/>
        </w:rPr>
        <w:t xml:space="preserve"> </w:t>
      </w:r>
      <w:r w:rsidRPr="006E3C01">
        <w:rPr>
          <w:rFonts w:ascii="仿宋_GB2312" w:eastAsia="仿宋_GB2312" w:hAnsi="宋体" w:hint="eastAsia"/>
          <w:sz w:val="32"/>
          <w:szCs w:val="32"/>
        </w:rPr>
        <w:lastRenderedPageBreak/>
        <w:t>-2e- = PbSO</w:t>
      </w:r>
      <w:r w:rsidRPr="006E3C01">
        <w:rPr>
          <w:rFonts w:ascii="仿宋_GB2312" w:eastAsia="仿宋_GB2312" w:hAnsi="宋体" w:hint="eastAsia"/>
          <w:sz w:val="32"/>
          <w:szCs w:val="32"/>
          <w:vertAlign w:val="subscript"/>
        </w:rPr>
        <w:t>4</w:t>
      </w:r>
      <w:r w:rsidRPr="006E3C01">
        <w:rPr>
          <w:rFonts w:ascii="仿宋_GB2312" w:eastAsia="仿宋_GB2312" w:hAnsi="宋体" w:hint="eastAsia"/>
          <w:sz w:val="32"/>
          <w:szCs w:val="32"/>
        </w:rPr>
        <w:t xml:space="preserve">  </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 xml:space="preserve"> 正极： PbO</w:t>
      </w:r>
      <w:r w:rsidRPr="006E3C01">
        <w:rPr>
          <w:rFonts w:ascii="仿宋_GB2312" w:eastAsia="仿宋_GB2312" w:hAnsi="宋体" w:hint="eastAsia"/>
          <w:sz w:val="32"/>
          <w:szCs w:val="32"/>
          <w:vertAlign w:val="subscript"/>
        </w:rPr>
        <w:t xml:space="preserve">2 </w:t>
      </w:r>
      <w:r w:rsidRPr="006E3C01">
        <w:rPr>
          <w:rFonts w:ascii="仿宋_GB2312" w:eastAsia="仿宋_GB2312" w:hAnsi="宋体" w:hint="eastAsia"/>
          <w:sz w:val="32"/>
          <w:szCs w:val="32"/>
        </w:rPr>
        <w:t>+ 4H</w:t>
      </w:r>
      <w:r w:rsidRPr="006E3C01">
        <w:rPr>
          <w:rFonts w:ascii="仿宋_GB2312" w:eastAsia="仿宋_GB2312" w:hAnsi="宋体" w:hint="eastAsia"/>
          <w:sz w:val="32"/>
          <w:szCs w:val="32"/>
          <w:vertAlign w:val="superscript"/>
        </w:rPr>
        <w:t>+</w:t>
      </w:r>
      <w:r w:rsidRPr="006E3C01">
        <w:rPr>
          <w:rFonts w:ascii="仿宋_GB2312" w:eastAsia="仿宋_GB2312" w:hAnsi="宋体" w:hint="eastAsia"/>
          <w:sz w:val="32"/>
          <w:szCs w:val="32"/>
        </w:rPr>
        <w:t xml:space="preserve"> + SO</w:t>
      </w:r>
      <w:r w:rsidRPr="006E3C01">
        <w:rPr>
          <w:rFonts w:ascii="仿宋_GB2312" w:eastAsia="仿宋_GB2312" w:hAnsi="宋体" w:hint="eastAsia"/>
          <w:sz w:val="32"/>
          <w:szCs w:val="32"/>
          <w:vertAlign w:val="subscript"/>
        </w:rPr>
        <w:t>4</w:t>
      </w:r>
      <w:r w:rsidRPr="006E3C01">
        <w:rPr>
          <w:rFonts w:ascii="仿宋_GB2312" w:eastAsia="仿宋_GB2312" w:hAnsi="宋体" w:hint="eastAsia"/>
          <w:sz w:val="32"/>
          <w:szCs w:val="32"/>
          <w:vertAlign w:val="superscript"/>
        </w:rPr>
        <w:t>2-</w:t>
      </w:r>
      <w:r w:rsidRPr="006E3C01">
        <w:rPr>
          <w:rFonts w:ascii="仿宋_GB2312" w:eastAsia="仿宋_GB2312" w:hAnsi="宋体" w:hint="eastAsia"/>
          <w:sz w:val="32"/>
          <w:szCs w:val="32"/>
        </w:rPr>
        <w:t xml:space="preserve"> +2e- = PbSO</w:t>
      </w:r>
      <w:r w:rsidRPr="006E3C01">
        <w:rPr>
          <w:rFonts w:ascii="仿宋_GB2312" w:eastAsia="仿宋_GB2312" w:hAnsi="宋体" w:hint="eastAsia"/>
          <w:sz w:val="32"/>
          <w:szCs w:val="32"/>
          <w:vertAlign w:val="subscript"/>
        </w:rPr>
        <w:t>4</w:t>
      </w:r>
      <w:r w:rsidRPr="006E3C01">
        <w:rPr>
          <w:rFonts w:ascii="仿宋_GB2312" w:eastAsia="仿宋_GB2312" w:hAnsi="宋体" w:hint="eastAsia"/>
          <w:sz w:val="32"/>
          <w:szCs w:val="32"/>
        </w:rPr>
        <w:t xml:space="preserve"> + 2H</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 xml:space="preserve">O  </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 xml:space="preserve">注意：当是充电时则是电解，电极反应则为以上电极反应的倒转：  </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 xml:space="preserve"> 为： 阴极：PbSO</w:t>
      </w:r>
      <w:r w:rsidRPr="006E3C01">
        <w:rPr>
          <w:rFonts w:ascii="仿宋_GB2312" w:eastAsia="仿宋_GB2312" w:hAnsi="宋体" w:hint="eastAsia"/>
          <w:sz w:val="32"/>
          <w:szCs w:val="32"/>
          <w:vertAlign w:val="subscript"/>
        </w:rPr>
        <w:t>4</w:t>
      </w:r>
      <w:r w:rsidRPr="006E3C01">
        <w:rPr>
          <w:rFonts w:ascii="仿宋_GB2312" w:eastAsia="仿宋_GB2312" w:hAnsi="宋体" w:hint="eastAsia"/>
          <w:sz w:val="32"/>
          <w:szCs w:val="32"/>
        </w:rPr>
        <w:t xml:space="preserve"> +2e</w:t>
      </w:r>
      <w:r w:rsidRPr="006E3C01">
        <w:rPr>
          <w:rFonts w:ascii="仿宋_GB2312" w:eastAsia="仿宋_GB2312" w:hAnsi="宋体" w:hint="eastAsia"/>
          <w:sz w:val="32"/>
          <w:szCs w:val="32"/>
          <w:vertAlign w:val="superscript"/>
        </w:rPr>
        <w:t>-</w:t>
      </w:r>
      <w:r w:rsidRPr="006E3C01">
        <w:rPr>
          <w:rFonts w:ascii="仿宋_GB2312" w:eastAsia="仿宋_GB2312" w:hAnsi="宋体" w:hint="eastAsia"/>
          <w:sz w:val="32"/>
          <w:szCs w:val="32"/>
        </w:rPr>
        <w:t xml:space="preserve"> = Pb + SO</w:t>
      </w:r>
      <w:r w:rsidRPr="006E3C01">
        <w:rPr>
          <w:rFonts w:ascii="仿宋_GB2312" w:eastAsia="仿宋_GB2312" w:hAnsi="宋体" w:hint="eastAsia"/>
          <w:sz w:val="32"/>
          <w:szCs w:val="32"/>
          <w:vertAlign w:val="subscript"/>
        </w:rPr>
        <w:t>4</w:t>
      </w:r>
      <w:r w:rsidRPr="006E3C01">
        <w:rPr>
          <w:rFonts w:ascii="仿宋_GB2312" w:eastAsia="仿宋_GB2312" w:hAnsi="宋体" w:hint="eastAsia"/>
          <w:sz w:val="32"/>
          <w:szCs w:val="32"/>
          <w:vertAlign w:val="superscript"/>
        </w:rPr>
        <w:t>2-</w:t>
      </w:r>
      <w:r w:rsidRPr="006E3C01">
        <w:rPr>
          <w:rFonts w:ascii="仿宋_GB2312" w:eastAsia="仿宋_GB2312" w:hAnsi="宋体" w:hint="eastAsia"/>
          <w:sz w:val="32"/>
          <w:szCs w:val="32"/>
        </w:rPr>
        <w:t xml:space="preserve">    阳极：PbSO</w:t>
      </w:r>
      <w:r w:rsidRPr="006E3C01">
        <w:rPr>
          <w:rFonts w:ascii="仿宋_GB2312" w:eastAsia="仿宋_GB2312" w:hAnsi="宋体" w:hint="eastAsia"/>
          <w:sz w:val="32"/>
          <w:szCs w:val="32"/>
          <w:vertAlign w:val="subscript"/>
        </w:rPr>
        <w:t>4</w:t>
      </w:r>
      <w:r w:rsidRPr="006E3C01">
        <w:rPr>
          <w:rFonts w:ascii="仿宋_GB2312" w:eastAsia="仿宋_GB2312" w:hAnsi="宋体" w:hint="eastAsia"/>
          <w:sz w:val="32"/>
          <w:szCs w:val="32"/>
        </w:rPr>
        <w:t xml:space="preserve"> + 2H</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O -2e- = PbO</w:t>
      </w:r>
      <w:r w:rsidRPr="006E3C01">
        <w:rPr>
          <w:rFonts w:ascii="仿宋_GB2312" w:eastAsia="仿宋_GB2312" w:hAnsi="宋体" w:hint="eastAsia"/>
          <w:sz w:val="32"/>
          <w:szCs w:val="32"/>
          <w:vertAlign w:val="subscript"/>
        </w:rPr>
        <w:t xml:space="preserve">2 </w:t>
      </w:r>
      <w:r w:rsidRPr="006E3C01">
        <w:rPr>
          <w:rFonts w:ascii="仿宋_GB2312" w:eastAsia="仿宋_GB2312" w:hAnsi="宋体" w:hint="eastAsia"/>
          <w:sz w:val="32"/>
          <w:szCs w:val="32"/>
        </w:rPr>
        <w:t>+ 4H</w:t>
      </w:r>
      <w:r w:rsidRPr="006E3C01">
        <w:rPr>
          <w:rFonts w:ascii="仿宋_GB2312" w:eastAsia="仿宋_GB2312" w:hAnsi="宋体" w:hint="eastAsia"/>
          <w:sz w:val="32"/>
          <w:szCs w:val="32"/>
          <w:vertAlign w:val="superscript"/>
        </w:rPr>
        <w:t>+</w:t>
      </w:r>
      <w:r w:rsidRPr="006E3C01">
        <w:rPr>
          <w:rFonts w:ascii="仿宋_GB2312" w:eastAsia="仿宋_GB2312" w:hAnsi="宋体" w:hint="eastAsia"/>
          <w:sz w:val="32"/>
          <w:szCs w:val="32"/>
        </w:rPr>
        <w:t xml:space="preserve"> + SO</w:t>
      </w:r>
      <w:r w:rsidRPr="006E3C01">
        <w:rPr>
          <w:rFonts w:ascii="仿宋_GB2312" w:eastAsia="仿宋_GB2312" w:hAnsi="宋体" w:hint="eastAsia"/>
          <w:sz w:val="32"/>
          <w:szCs w:val="32"/>
          <w:vertAlign w:val="subscript"/>
        </w:rPr>
        <w:t>4</w:t>
      </w:r>
      <w:r w:rsidRPr="006E3C01">
        <w:rPr>
          <w:rFonts w:ascii="仿宋_GB2312" w:eastAsia="仿宋_GB2312" w:hAnsi="宋体" w:hint="eastAsia"/>
          <w:sz w:val="32"/>
          <w:szCs w:val="32"/>
          <w:vertAlign w:val="superscript"/>
        </w:rPr>
        <w:t>2-</w:t>
      </w:r>
      <w:r w:rsidRPr="006E3C01">
        <w:rPr>
          <w:rFonts w:ascii="仿宋_GB2312" w:eastAsia="仿宋_GB2312" w:hAnsi="宋体" w:hint="eastAsia"/>
          <w:sz w:val="32"/>
          <w:szCs w:val="32"/>
        </w:rPr>
        <w:t xml:space="preserve"> </w:t>
      </w:r>
    </w:p>
    <w:p w:rsidR="0058149D" w:rsidRPr="006E3C01" w:rsidRDefault="0058149D" w:rsidP="006E3C01">
      <w:pPr>
        <w:spacing w:line="520" w:lineRule="exact"/>
        <w:ind w:left="160"/>
        <w:rPr>
          <w:rFonts w:ascii="仿宋_GB2312" w:eastAsia="仿宋_GB2312" w:hAnsi="宋体" w:hint="eastAsia"/>
          <w:sz w:val="32"/>
          <w:szCs w:val="32"/>
        </w:rPr>
      </w:pPr>
      <w:r w:rsidRPr="006E3C01">
        <w:rPr>
          <w:rFonts w:ascii="仿宋_GB2312" w:eastAsia="仿宋_GB2312" w:hAnsi="宋体" w:hint="eastAsia"/>
          <w:sz w:val="32"/>
          <w:szCs w:val="32"/>
        </w:rPr>
        <w:t xml:space="preserve">7、在解计算题中常用到的恒等：原子恒等、离子恒等、电子恒等、电荷恒等、电量恒等，用到的方法有：质量守恒、差量法、归一法、极限法、关系法、十字交法 和估算法。（非氧化还原反应：原子守恒、电荷 平衡、物料平衡用得多，氧化还原反应：电子守恒用得多）  </w:t>
      </w:r>
    </w:p>
    <w:p w:rsidR="0058149D" w:rsidRPr="006E3C01" w:rsidRDefault="0058149D" w:rsidP="006E3C01">
      <w:pPr>
        <w:spacing w:line="520" w:lineRule="exact"/>
        <w:rPr>
          <w:rFonts w:ascii="仿宋_GB2312" w:eastAsia="仿宋_GB2312" w:hAnsi="宋体" w:hint="eastAsia"/>
          <w:sz w:val="32"/>
          <w:szCs w:val="32"/>
        </w:rPr>
      </w:pPr>
      <w:r w:rsidRPr="006E3C01">
        <w:rPr>
          <w:rFonts w:ascii="仿宋_GB2312" w:eastAsia="仿宋_GB2312" w:hAnsi="宋体" w:hint="eastAsia"/>
          <w:sz w:val="32"/>
          <w:szCs w:val="32"/>
        </w:rPr>
        <w:t xml:space="preserve">8、电子层结构相同的离子，核电荷数越多，离子半径越小；  </w:t>
      </w:r>
    </w:p>
    <w:p w:rsidR="004848DD" w:rsidRPr="006E3C01" w:rsidRDefault="0058149D" w:rsidP="006E3C01">
      <w:pPr>
        <w:spacing w:line="520" w:lineRule="exact"/>
        <w:rPr>
          <w:rFonts w:ascii="仿宋_GB2312" w:eastAsia="仿宋_GB2312" w:hAnsi="宋体" w:hint="eastAsia"/>
          <w:sz w:val="32"/>
          <w:szCs w:val="32"/>
        </w:rPr>
      </w:pPr>
      <w:r w:rsidRPr="006E3C01">
        <w:rPr>
          <w:rFonts w:ascii="仿宋_GB2312" w:eastAsia="仿宋_GB2312" w:hAnsi="宋体" w:hint="eastAsia"/>
          <w:sz w:val="32"/>
          <w:szCs w:val="32"/>
        </w:rPr>
        <w:t>9、晶体的熔点：原子晶体 &gt;离子晶体 &gt;分子晶体 中学学到的原子晶体有： Si、SiC 、SiO</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 xml:space="preserve">=和金刚石。 原子晶体的熔点的比较是以原子半径为依据的：  金刚石 &gt; SiC &gt; Si （因为原子半径：Si&gt; C&gt; O）.  </w:t>
      </w:r>
    </w:p>
    <w:p w:rsidR="0058149D" w:rsidRPr="006E3C01" w:rsidRDefault="0058149D" w:rsidP="006E3C01">
      <w:pPr>
        <w:spacing w:line="520" w:lineRule="exact"/>
        <w:ind w:leftChars="-50" w:left="-105"/>
        <w:rPr>
          <w:rFonts w:ascii="仿宋_GB2312" w:eastAsia="仿宋_GB2312" w:hAnsi="宋体" w:hint="eastAsia"/>
          <w:sz w:val="32"/>
          <w:szCs w:val="32"/>
        </w:rPr>
      </w:pPr>
      <w:r w:rsidRPr="006E3C01">
        <w:rPr>
          <w:rFonts w:ascii="仿宋_GB2312" w:eastAsia="仿宋_GB2312" w:hAnsi="宋体" w:hint="eastAsia"/>
          <w:sz w:val="32"/>
          <w:szCs w:val="32"/>
        </w:rPr>
        <w:t xml:space="preserve">10、分子晶体的熔、沸点：组成和结构相似的物质，分子量越大熔、沸点越高。  </w:t>
      </w:r>
    </w:p>
    <w:p w:rsidR="0058149D" w:rsidRPr="006E3C01" w:rsidRDefault="0058149D" w:rsidP="006E3C01">
      <w:pPr>
        <w:spacing w:line="520" w:lineRule="exact"/>
        <w:rPr>
          <w:rFonts w:ascii="仿宋_GB2312" w:eastAsia="仿宋_GB2312" w:hAnsi="宋体" w:hint="eastAsia"/>
          <w:sz w:val="32"/>
          <w:szCs w:val="32"/>
        </w:rPr>
      </w:pPr>
      <w:r w:rsidRPr="006E3C01">
        <w:rPr>
          <w:rFonts w:ascii="仿宋_GB2312" w:eastAsia="仿宋_GB2312" w:hAnsi="宋体" w:hint="eastAsia"/>
          <w:sz w:val="32"/>
          <w:szCs w:val="32"/>
        </w:rPr>
        <w:t xml:space="preserve">11、胶体的带电：一般说来，金属氢氧化物、金属氧化物的胶体粒子带正电，非金属氧化物、金属硫化物 的胶体粒子带负电。  </w:t>
      </w:r>
    </w:p>
    <w:p w:rsidR="0058149D" w:rsidRPr="006E3C01" w:rsidRDefault="0058149D" w:rsidP="006E3C01">
      <w:pPr>
        <w:spacing w:line="520" w:lineRule="exact"/>
        <w:rPr>
          <w:rFonts w:ascii="仿宋_GB2312" w:eastAsia="仿宋_GB2312" w:hAnsi="宋体" w:hint="eastAsia"/>
          <w:sz w:val="32"/>
          <w:szCs w:val="32"/>
        </w:rPr>
      </w:pPr>
      <w:r w:rsidRPr="006E3C01">
        <w:rPr>
          <w:rFonts w:ascii="仿宋_GB2312" w:eastAsia="仿宋_GB2312" w:hAnsi="宋体" w:hint="eastAsia"/>
          <w:sz w:val="32"/>
          <w:szCs w:val="32"/>
        </w:rPr>
        <w:t>12、氧化性：MnO</w:t>
      </w:r>
      <w:r w:rsidRPr="006E3C01">
        <w:rPr>
          <w:rFonts w:ascii="仿宋_GB2312" w:eastAsia="仿宋_GB2312" w:hAnsi="宋体" w:hint="eastAsia"/>
          <w:sz w:val="32"/>
          <w:szCs w:val="32"/>
          <w:vertAlign w:val="superscript"/>
        </w:rPr>
        <w:t>4-</w:t>
      </w:r>
      <w:r w:rsidRPr="006E3C01">
        <w:rPr>
          <w:rFonts w:ascii="仿宋_GB2312" w:eastAsia="仿宋_GB2312" w:hAnsi="宋体" w:hint="eastAsia"/>
          <w:sz w:val="32"/>
          <w:szCs w:val="32"/>
        </w:rPr>
        <w:t xml:space="preserve"> &gt;Cl</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 xml:space="preserve"> &gt;Br</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 xml:space="preserve"> &gt;Fe</w:t>
      </w:r>
      <w:r w:rsidRPr="006E3C01">
        <w:rPr>
          <w:rFonts w:ascii="仿宋_GB2312" w:eastAsia="仿宋_GB2312" w:hAnsi="宋体" w:hint="eastAsia"/>
          <w:sz w:val="32"/>
          <w:szCs w:val="32"/>
          <w:vertAlign w:val="superscript"/>
        </w:rPr>
        <w:t>3+</w:t>
      </w:r>
      <w:r w:rsidRPr="006E3C01">
        <w:rPr>
          <w:rFonts w:ascii="仿宋_GB2312" w:eastAsia="仿宋_GB2312" w:hAnsi="宋体" w:hint="eastAsia"/>
          <w:sz w:val="32"/>
          <w:szCs w:val="32"/>
        </w:rPr>
        <w:t xml:space="preserve"> &gt;I</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 xml:space="preserve"> &gt;S=4(+4价的S)    例： I</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 xml:space="preserve"> +SO</w:t>
      </w:r>
      <w:r w:rsidRPr="006E3C01">
        <w:rPr>
          <w:rFonts w:ascii="仿宋_GB2312" w:eastAsia="仿宋_GB2312" w:hAnsi="宋体" w:hint="eastAsia"/>
          <w:sz w:val="32"/>
          <w:szCs w:val="32"/>
          <w:vertAlign w:val="subscript"/>
        </w:rPr>
        <w:t xml:space="preserve">2 </w:t>
      </w:r>
      <w:r w:rsidRPr="006E3C01">
        <w:rPr>
          <w:rFonts w:ascii="仿宋_GB2312" w:eastAsia="仿宋_GB2312" w:hAnsi="宋体" w:hint="eastAsia"/>
          <w:sz w:val="32"/>
          <w:szCs w:val="32"/>
        </w:rPr>
        <w:t>+ H</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O = H</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SO</w:t>
      </w:r>
      <w:r w:rsidRPr="006E3C01">
        <w:rPr>
          <w:rFonts w:ascii="仿宋_GB2312" w:eastAsia="仿宋_GB2312" w:hAnsi="宋体" w:hint="eastAsia"/>
          <w:sz w:val="32"/>
          <w:szCs w:val="32"/>
          <w:vertAlign w:val="subscript"/>
        </w:rPr>
        <w:t>4</w:t>
      </w:r>
      <w:r w:rsidRPr="006E3C01">
        <w:rPr>
          <w:rFonts w:ascii="仿宋_GB2312" w:eastAsia="仿宋_GB2312" w:hAnsi="宋体" w:hint="eastAsia"/>
          <w:sz w:val="32"/>
          <w:szCs w:val="32"/>
        </w:rPr>
        <w:t xml:space="preserve"> + 2HI  </w:t>
      </w:r>
    </w:p>
    <w:p w:rsidR="006E3C01" w:rsidRDefault="0058149D" w:rsidP="006E3C01">
      <w:pPr>
        <w:spacing w:line="520" w:lineRule="exact"/>
        <w:rPr>
          <w:rFonts w:ascii="仿宋_GB2312" w:eastAsia="仿宋_GB2312" w:hAnsi="宋体" w:hint="eastAsia"/>
          <w:sz w:val="32"/>
          <w:szCs w:val="32"/>
        </w:rPr>
      </w:pPr>
      <w:r w:rsidRPr="006E3C01">
        <w:rPr>
          <w:rFonts w:ascii="仿宋_GB2312" w:eastAsia="仿宋_GB2312" w:hAnsi="宋体" w:hint="eastAsia"/>
          <w:sz w:val="32"/>
          <w:szCs w:val="32"/>
        </w:rPr>
        <w:t>13、含有Fe</w:t>
      </w:r>
      <w:r w:rsidRPr="006E3C01">
        <w:rPr>
          <w:rFonts w:ascii="仿宋_GB2312" w:eastAsia="仿宋_GB2312" w:hAnsi="宋体" w:hint="eastAsia"/>
          <w:sz w:val="32"/>
          <w:szCs w:val="32"/>
          <w:vertAlign w:val="superscript"/>
        </w:rPr>
        <w:t>3+</w:t>
      </w:r>
      <w:r w:rsidRPr="006E3C01">
        <w:rPr>
          <w:rFonts w:ascii="仿宋_GB2312" w:eastAsia="仿宋_GB2312" w:hAnsi="宋体" w:hint="eastAsia"/>
          <w:sz w:val="32"/>
          <w:szCs w:val="32"/>
        </w:rPr>
        <w:t xml:space="preserve">的溶液一般呈酸性。      </w:t>
      </w:r>
      <w:r w:rsidR="004848DD" w:rsidRPr="006E3C01">
        <w:rPr>
          <w:rFonts w:ascii="仿宋_GB2312" w:eastAsia="仿宋_GB2312" w:hAnsi="宋体" w:hint="eastAsia"/>
          <w:sz w:val="32"/>
          <w:szCs w:val="32"/>
        </w:rPr>
        <w:t xml:space="preserve">     </w:t>
      </w:r>
    </w:p>
    <w:p w:rsidR="0058149D" w:rsidRPr="006E3C01" w:rsidRDefault="0058149D" w:rsidP="006E3C01">
      <w:pPr>
        <w:spacing w:line="520" w:lineRule="exact"/>
        <w:rPr>
          <w:rFonts w:ascii="仿宋_GB2312" w:eastAsia="仿宋_GB2312" w:hAnsi="宋体" w:hint="eastAsia"/>
          <w:sz w:val="32"/>
          <w:szCs w:val="32"/>
        </w:rPr>
      </w:pPr>
      <w:r w:rsidRPr="006E3C01">
        <w:rPr>
          <w:rFonts w:ascii="仿宋_GB2312" w:eastAsia="仿宋_GB2312" w:hAnsi="宋体" w:hint="eastAsia"/>
          <w:sz w:val="32"/>
          <w:szCs w:val="32"/>
        </w:rPr>
        <w:t>14、能形成氢键的物质：H</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O 、NH</w:t>
      </w:r>
      <w:r w:rsidRPr="006E3C01">
        <w:rPr>
          <w:rFonts w:ascii="仿宋_GB2312" w:eastAsia="仿宋_GB2312" w:hAnsi="宋体" w:hint="eastAsia"/>
          <w:sz w:val="32"/>
          <w:szCs w:val="32"/>
          <w:vertAlign w:val="subscript"/>
        </w:rPr>
        <w:t xml:space="preserve">3 </w:t>
      </w:r>
      <w:r w:rsidRPr="006E3C01">
        <w:rPr>
          <w:rFonts w:ascii="仿宋_GB2312" w:eastAsia="仿宋_GB2312" w:hAnsi="宋体" w:hint="eastAsia"/>
          <w:sz w:val="32"/>
          <w:szCs w:val="32"/>
        </w:rPr>
        <w:t>、HF、CH</w:t>
      </w:r>
      <w:r w:rsidRPr="006E3C01">
        <w:rPr>
          <w:rFonts w:ascii="仿宋_GB2312" w:eastAsia="仿宋_GB2312" w:hAnsi="宋体" w:hint="eastAsia"/>
          <w:sz w:val="32"/>
          <w:szCs w:val="32"/>
          <w:vertAlign w:val="subscript"/>
        </w:rPr>
        <w:t>3</w:t>
      </w:r>
      <w:r w:rsidRPr="006E3C01">
        <w:rPr>
          <w:rFonts w:ascii="仿宋_GB2312" w:eastAsia="仿宋_GB2312" w:hAnsi="宋体" w:hint="eastAsia"/>
          <w:sz w:val="32"/>
          <w:szCs w:val="32"/>
        </w:rPr>
        <w:t>CH</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 xml:space="preserve">OH 。  </w:t>
      </w:r>
    </w:p>
    <w:p w:rsidR="0058149D" w:rsidRPr="006E3C01" w:rsidRDefault="0058149D" w:rsidP="006E3C01">
      <w:pPr>
        <w:spacing w:line="520" w:lineRule="exact"/>
        <w:rPr>
          <w:rFonts w:ascii="仿宋_GB2312" w:eastAsia="仿宋_GB2312" w:hAnsi="宋体" w:hint="eastAsia"/>
          <w:sz w:val="32"/>
          <w:szCs w:val="32"/>
        </w:rPr>
      </w:pPr>
      <w:r w:rsidRPr="006E3C01">
        <w:rPr>
          <w:rFonts w:ascii="仿宋_GB2312" w:eastAsia="仿宋_GB2312" w:hAnsi="宋体" w:hint="eastAsia"/>
          <w:sz w:val="32"/>
          <w:szCs w:val="32"/>
        </w:rPr>
        <w:t>15、氨水（乙醇溶液一样）的密度小于1，浓度越大，密度越小，硫酸的密度大于1，浓度越大，密度越大，98%的浓硫酸的密度为：</w:t>
      </w:r>
      <w:smartTag w:uri="urn:schemas-microsoft-com:office:smarttags" w:element="chmetcnv">
        <w:smartTagPr>
          <w:attr w:name="UnitName" w:val="g"/>
          <w:attr w:name="SourceValue" w:val="1.84"/>
          <w:attr w:name="HasSpace" w:val="False"/>
          <w:attr w:name="Negative" w:val="False"/>
          <w:attr w:name="NumberType" w:val="1"/>
          <w:attr w:name="TCSC" w:val="0"/>
        </w:smartTagPr>
        <w:r w:rsidRPr="006E3C01">
          <w:rPr>
            <w:rFonts w:ascii="仿宋_GB2312" w:eastAsia="仿宋_GB2312" w:hAnsi="宋体" w:hint="eastAsia"/>
            <w:sz w:val="32"/>
            <w:szCs w:val="32"/>
          </w:rPr>
          <w:t>1.84g</w:t>
        </w:r>
      </w:smartTag>
      <w:r w:rsidRPr="006E3C01">
        <w:rPr>
          <w:rFonts w:ascii="仿宋_GB2312" w:eastAsia="仿宋_GB2312" w:hAnsi="宋体" w:hint="eastAsia"/>
          <w:sz w:val="32"/>
          <w:szCs w:val="32"/>
        </w:rPr>
        <w:t xml:space="preserve">/cm3。 </w:t>
      </w:r>
    </w:p>
    <w:p w:rsidR="0058149D" w:rsidRPr="006E3C01" w:rsidRDefault="0058149D" w:rsidP="006E3C01">
      <w:pPr>
        <w:spacing w:line="520" w:lineRule="exact"/>
        <w:rPr>
          <w:rFonts w:ascii="仿宋_GB2312" w:eastAsia="仿宋_GB2312" w:hAnsi="宋体" w:hint="eastAsia"/>
          <w:sz w:val="32"/>
          <w:szCs w:val="32"/>
        </w:rPr>
      </w:pPr>
      <w:r w:rsidRPr="006E3C01">
        <w:rPr>
          <w:rFonts w:ascii="仿宋_GB2312" w:eastAsia="仿宋_GB2312" w:hAnsi="宋体" w:hint="eastAsia"/>
          <w:sz w:val="32"/>
          <w:szCs w:val="32"/>
        </w:rPr>
        <w:t>16、离子是否共存：（1）是否有沉淀生成、气体放出；（2）是否有弱电解质生成；（3）是否发生氧化还原反应；（4）是否生成络离子[Fe(SCN)</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、Fe(SCN)</w:t>
      </w:r>
      <w:r w:rsidRPr="006E3C01">
        <w:rPr>
          <w:rFonts w:ascii="仿宋_GB2312" w:eastAsia="仿宋_GB2312" w:hAnsi="宋体" w:hint="eastAsia"/>
          <w:sz w:val="32"/>
          <w:szCs w:val="32"/>
          <w:vertAlign w:val="subscript"/>
        </w:rPr>
        <w:t>3</w:t>
      </w:r>
      <w:r w:rsidRPr="006E3C01">
        <w:rPr>
          <w:rFonts w:ascii="仿宋_GB2312" w:eastAsia="仿宋_GB2312" w:hAnsi="宋体" w:hint="eastAsia"/>
          <w:sz w:val="32"/>
          <w:szCs w:val="32"/>
        </w:rPr>
        <w:t>、Ag(NH</w:t>
      </w:r>
      <w:r w:rsidRPr="006E3C01">
        <w:rPr>
          <w:rFonts w:ascii="仿宋_GB2312" w:eastAsia="仿宋_GB2312" w:hAnsi="宋体" w:hint="eastAsia"/>
          <w:sz w:val="32"/>
          <w:szCs w:val="32"/>
          <w:vertAlign w:val="subscript"/>
        </w:rPr>
        <w:t>3</w:t>
      </w:r>
      <w:r w:rsidRPr="006E3C01">
        <w:rPr>
          <w:rFonts w:ascii="仿宋_GB2312" w:eastAsia="仿宋_GB2312" w:hAnsi="宋体" w:hint="eastAsia"/>
          <w:sz w:val="32"/>
          <w:szCs w:val="32"/>
        </w:rPr>
        <w:t>)</w:t>
      </w:r>
      <w:r w:rsidRPr="006E3C01">
        <w:rPr>
          <w:rFonts w:ascii="仿宋_GB2312" w:eastAsia="仿宋_GB2312" w:hAnsi="宋体" w:hint="eastAsia"/>
          <w:sz w:val="32"/>
          <w:szCs w:val="32"/>
          <w:vertAlign w:val="superscript"/>
        </w:rPr>
        <w:t>+</w:t>
      </w:r>
      <w:r w:rsidRPr="006E3C01">
        <w:rPr>
          <w:rFonts w:ascii="仿宋_GB2312" w:eastAsia="仿宋_GB2312" w:hAnsi="宋体" w:hint="eastAsia"/>
          <w:sz w:val="32"/>
          <w:szCs w:val="32"/>
        </w:rPr>
        <w:t>、[Cu(NH</w:t>
      </w:r>
      <w:r w:rsidRPr="006E3C01">
        <w:rPr>
          <w:rFonts w:ascii="仿宋_GB2312" w:eastAsia="仿宋_GB2312" w:hAnsi="宋体" w:hint="eastAsia"/>
          <w:sz w:val="32"/>
          <w:szCs w:val="32"/>
          <w:vertAlign w:val="subscript"/>
        </w:rPr>
        <w:t>3</w:t>
      </w:r>
      <w:r w:rsidRPr="006E3C01">
        <w:rPr>
          <w:rFonts w:ascii="仿宋_GB2312" w:eastAsia="仿宋_GB2312" w:hAnsi="宋体" w:hint="eastAsia"/>
          <w:sz w:val="32"/>
          <w:szCs w:val="32"/>
        </w:rPr>
        <w:t>)</w:t>
      </w:r>
      <w:r w:rsidRPr="006E3C01">
        <w:rPr>
          <w:rFonts w:ascii="仿宋_GB2312" w:eastAsia="仿宋_GB2312" w:hAnsi="宋体" w:hint="eastAsia"/>
          <w:sz w:val="32"/>
          <w:szCs w:val="32"/>
          <w:vertAlign w:val="subscript"/>
        </w:rPr>
        <w:t>4</w:t>
      </w:r>
      <w:r w:rsidRPr="006E3C01">
        <w:rPr>
          <w:rFonts w:ascii="仿宋_GB2312" w:eastAsia="仿宋_GB2312" w:hAnsi="宋体" w:hint="eastAsia"/>
          <w:sz w:val="32"/>
          <w:szCs w:val="32"/>
        </w:rPr>
        <w:t>]</w:t>
      </w:r>
      <w:r w:rsidRPr="006E3C01">
        <w:rPr>
          <w:rFonts w:ascii="仿宋_GB2312" w:eastAsia="仿宋_GB2312" w:hAnsi="宋体" w:hint="eastAsia"/>
          <w:sz w:val="32"/>
          <w:szCs w:val="32"/>
          <w:vertAlign w:val="superscript"/>
        </w:rPr>
        <w:t>2+</w:t>
      </w:r>
      <w:r w:rsidRPr="006E3C01">
        <w:rPr>
          <w:rFonts w:ascii="仿宋_GB2312" w:eastAsia="仿宋_GB2312" w:hAnsi="宋体" w:hint="eastAsia"/>
          <w:sz w:val="32"/>
          <w:szCs w:val="32"/>
        </w:rPr>
        <w:t xml:space="preserve"> 等]；（5）是否发生双水解。  </w:t>
      </w:r>
    </w:p>
    <w:p w:rsidR="0058149D" w:rsidRPr="006E3C01" w:rsidRDefault="0058149D" w:rsidP="006E3C01">
      <w:pPr>
        <w:spacing w:line="520" w:lineRule="exact"/>
        <w:rPr>
          <w:rFonts w:ascii="仿宋_GB2312" w:eastAsia="仿宋_GB2312" w:hAnsi="宋体" w:hint="eastAsia"/>
          <w:sz w:val="32"/>
          <w:szCs w:val="32"/>
        </w:rPr>
      </w:pPr>
      <w:r w:rsidRPr="006E3C01">
        <w:rPr>
          <w:rFonts w:ascii="仿宋_GB2312" w:eastAsia="仿宋_GB2312" w:hAnsi="宋体" w:hint="eastAsia"/>
          <w:sz w:val="32"/>
          <w:szCs w:val="32"/>
        </w:rPr>
        <w:t>17、地壳中：含量最多的金属元素是— Al  含量最多的非金属元素是—O  HClO</w:t>
      </w:r>
      <w:r w:rsidRPr="006E3C01">
        <w:rPr>
          <w:rFonts w:ascii="仿宋_GB2312" w:eastAsia="仿宋_GB2312" w:hAnsi="宋体" w:hint="eastAsia"/>
          <w:sz w:val="32"/>
          <w:szCs w:val="32"/>
          <w:vertAlign w:val="subscript"/>
        </w:rPr>
        <w:t>4</w:t>
      </w:r>
      <w:r w:rsidRPr="006E3C01">
        <w:rPr>
          <w:rFonts w:ascii="仿宋_GB2312" w:eastAsia="仿宋_GB2312" w:hAnsi="宋体" w:hint="eastAsia"/>
          <w:sz w:val="32"/>
          <w:szCs w:val="32"/>
        </w:rPr>
        <w:t xml:space="preserve">(高氯酸)—是最强的酸  </w:t>
      </w:r>
    </w:p>
    <w:p w:rsidR="0058149D" w:rsidRPr="006E3C01" w:rsidRDefault="0058149D" w:rsidP="006E3C01">
      <w:pPr>
        <w:spacing w:line="520" w:lineRule="exact"/>
        <w:rPr>
          <w:rFonts w:ascii="仿宋_GB2312" w:eastAsia="仿宋_GB2312" w:hAnsi="宋体" w:hint="eastAsia"/>
          <w:sz w:val="32"/>
          <w:szCs w:val="32"/>
        </w:rPr>
      </w:pPr>
      <w:r w:rsidRPr="006E3C01">
        <w:rPr>
          <w:rFonts w:ascii="仿宋_GB2312" w:eastAsia="仿宋_GB2312" w:hAnsi="宋体" w:hint="eastAsia"/>
          <w:sz w:val="32"/>
          <w:szCs w:val="32"/>
        </w:rPr>
        <w:t>18、熔点最低的金属是Hg (</w:t>
      </w:r>
      <w:smartTag w:uri="urn:schemas-microsoft-com:office:smarttags" w:element="chmetcnv">
        <w:smartTagPr>
          <w:attr w:name="UnitName" w:val="C"/>
          <w:attr w:name="SourceValue" w:val="38.9"/>
          <w:attr w:name="HasSpace" w:val="False"/>
          <w:attr w:name="Negative" w:val="True"/>
          <w:attr w:name="NumberType" w:val="1"/>
          <w:attr w:name="TCSC" w:val="0"/>
        </w:smartTagPr>
        <w:r w:rsidRPr="006E3C01">
          <w:rPr>
            <w:rFonts w:ascii="仿宋_GB2312" w:eastAsia="仿宋_GB2312" w:hAnsi="宋体" w:hint="eastAsia"/>
            <w:sz w:val="32"/>
            <w:szCs w:val="32"/>
          </w:rPr>
          <w:t>-38.9C</w:t>
        </w:r>
      </w:smartTag>
      <w:r w:rsidRPr="006E3C01">
        <w:rPr>
          <w:rFonts w:ascii="仿宋_GB2312" w:eastAsia="仿宋_GB2312" w:hAnsi="宋体" w:hint="eastAsia"/>
          <w:sz w:val="32"/>
          <w:szCs w:val="32"/>
          <w:vertAlign w:val="superscript"/>
        </w:rPr>
        <w:t>。</w:t>
      </w:r>
      <w:r w:rsidRPr="006E3C01">
        <w:rPr>
          <w:rFonts w:ascii="仿宋_GB2312" w:eastAsia="仿宋_GB2312" w:hAnsi="宋体" w:hint="eastAsia"/>
          <w:sz w:val="32"/>
          <w:szCs w:val="32"/>
        </w:rPr>
        <w:t>),；熔点最高的是W（钨</w:t>
      </w:r>
      <w:smartTag w:uri="urn:schemas-microsoft-com:office:smarttags" w:element="chmetcnv">
        <w:smartTagPr>
          <w:attr w:name="UnitName" w:val="C"/>
          <w:attr w:name="SourceValue" w:val="3410"/>
          <w:attr w:name="HasSpace" w:val="False"/>
          <w:attr w:name="Negative" w:val="False"/>
          <w:attr w:name="NumberType" w:val="1"/>
          <w:attr w:name="TCSC" w:val="0"/>
        </w:smartTagPr>
        <w:r w:rsidRPr="006E3C01">
          <w:rPr>
            <w:rFonts w:ascii="仿宋_GB2312" w:eastAsia="仿宋_GB2312" w:hAnsi="宋体" w:hint="eastAsia"/>
            <w:sz w:val="32"/>
            <w:szCs w:val="32"/>
          </w:rPr>
          <w:t>3410c</w:t>
        </w:r>
      </w:smartTag>
      <w:r w:rsidRPr="006E3C01">
        <w:rPr>
          <w:rFonts w:ascii="仿宋_GB2312" w:eastAsia="仿宋_GB2312" w:hAnsi="宋体" w:hint="eastAsia"/>
          <w:sz w:val="32"/>
          <w:szCs w:val="32"/>
        </w:rPr>
        <w:t xml:space="preserve">）；密度最小（常见）的是K；密度最大（常见）是Pt。  </w:t>
      </w:r>
    </w:p>
    <w:p w:rsidR="0058149D" w:rsidRPr="006E3C01" w:rsidRDefault="0058149D" w:rsidP="006E3C01">
      <w:pPr>
        <w:spacing w:line="520" w:lineRule="exact"/>
        <w:rPr>
          <w:rFonts w:ascii="仿宋_GB2312" w:eastAsia="仿宋_GB2312" w:hAnsi="宋体" w:hint="eastAsia"/>
          <w:sz w:val="32"/>
          <w:szCs w:val="32"/>
        </w:rPr>
      </w:pPr>
      <w:r w:rsidRPr="006E3C01">
        <w:rPr>
          <w:rFonts w:ascii="仿宋_GB2312" w:eastAsia="仿宋_GB2312" w:hAnsi="宋体" w:hint="eastAsia"/>
          <w:sz w:val="32"/>
          <w:szCs w:val="32"/>
        </w:rPr>
        <w:t xml:space="preserve">19、雨水的PH值小于5.6时就成为了酸雨。  </w:t>
      </w:r>
    </w:p>
    <w:p w:rsidR="0058149D" w:rsidRPr="006E3C01" w:rsidRDefault="0058149D" w:rsidP="006E3C01">
      <w:pPr>
        <w:spacing w:line="520" w:lineRule="exact"/>
        <w:rPr>
          <w:rFonts w:ascii="仿宋_GB2312" w:eastAsia="仿宋_GB2312" w:hAnsi="宋体" w:hint="eastAsia"/>
          <w:sz w:val="32"/>
          <w:szCs w:val="32"/>
        </w:rPr>
      </w:pPr>
      <w:r w:rsidRPr="006E3C01">
        <w:rPr>
          <w:rFonts w:ascii="仿宋_GB2312" w:eastAsia="仿宋_GB2312" w:hAnsi="宋体" w:hint="eastAsia"/>
          <w:sz w:val="32"/>
          <w:szCs w:val="32"/>
        </w:rPr>
        <w:t>20、有机酸酸性的强弱：乙二酸 &gt;甲酸 &gt;苯甲酸 &gt;乙酸 &gt;碳酸 &gt;苯酚 &gt;HCO</w:t>
      </w:r>
      <w:r w:rsidRPr="006E3C01">
        <w:rPr>
          <w:rFonts w:ascii="仿宋_GB2312" w:eastAsia="仿宋_GB2312" w:hAnsi="宋体" w:hint="eastAsia"/>
          <w:sz w:val="32"/>
          <w:szCs w:val="32"/>
          <w:vertAlign w:val="subscript"/>
        </w:rPr>
        <w:t>3</w:t>
      </w:r>
      <w:r w:rsidRPr="006E3C01">
        <w:rPr>
          <w:rFonts w:ascii="仿宋_GB2312" w:eastAsia="仿宋_GB2312" w:hAnsi="宋体" w:hint="eastAsia"/>
          <w:sz w:val="32"/>
          <w:szCs w:val="32"/>
          <w:vertAlign w:val="superscript"/>
        </w:rPr>
        <w:t xml:space="preserve">- </w:t>
      </w:r>
      <w:r w:rsidRPr="006E3C01">
        <w:rPr>
          <w:rFonts w:ascii="仿宋_GB2312" w:eastAsia="仿宋_GB2312" w:hAnsi="宋体" w:hint="eastAsia"/>
          <w:sz w:val="32"/>
          <w:szCs w:val="32"/>
        </w:rPr>
        <w:t xml:space="preserve"> </w:t>
      </w:r>
    </w:p>
    <w:p w:rsidR="0058149D" w:rsidRPr="006E3C01" w:rsidRDefault="0058149D" w:rsidP="006E3C01">
      <w:pPr>
        <w:spacing w:line="520" w:lineRule="exact"/>
        <w:rPr>
          <w:rFonts w:ascii="仿宋_GB2312" w:eastAsia="仿宋_GB2312" w:hAnsi="宋体" w:hint="eastAsia"/>
          <w:sz w:val="32"/>
          <w:szCs w:val="32"/>
        </w:rPr>
      </w:pPr>
      <w:r w:rsidRPr="006E3C01">
        <w:rPr>
          <w:rFonts w:ascii="仿宋_GB2312" w:eastAsia="仿宋_GB2312" w:hAnsi="宋体" w:hint="eastAsia"/>
          <w:sz w:val="32"/>
          <w:szCs w:val="32"/>
        </w:rPr>
        <w:t xml:space="preserve">21、有机鉴别时，注意用到水和溴水这二种物质。  </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 xml:space="preserve">例：鉴别：乙酸乙酯（不溶于水，浮）、溴苯（不溶于水，沉）、乙醛（与水互溶），则可用水。 </w:t>
      </w:r>
    </w:p>
    <w:p w:rsidR="0058149D" w:rsidRPr="006E3C01" w:rsidRDefault="0058149D" w:rsidP="006E3C01">
      <w:pPr>
        <w:spacing w:line="520" w:lineRule="exact"/>
        <w:rPr>
          <w:rFonts w:ascii="仿宋_GB2312" w:eastAsia="仿宋_GB2312" w:hAnsi="宋体" w:hint="eastAsia"/>
          <w:sz w:val="32"/>
          <w:szCs w:val="32"/>
        </w:rPr>
      </w:pPr>
      <w:r w:rsidRPr="006E3C01">
        <w:rPr>
          <w:rFonts w:ascii="仿宋_GB2312" w:eastAsia="仿宋_GB2312" w:hAnsi="宋体" w:hint="eastAsia"/>
          <w:sz w:val="32"/>
          <w:szCs w:val="32"/>
        </w:rPr>
        <w:t xml:space="preserve">22、取代反应包括：卤代、硝化、磺化、卤代烃水解、酯的水解、酯化反应等；  </w:t>
      </w:r>
    </w:p>
    <w:p w:rsidR="0058149D" w:rsidRPr="006E3C01" w:rsidRDefault="0058149D" w:rsidP="006E3C01">
      <w:pPr>
        <w:spacing w:line="520" w:lineRule="exact"/>
        <w:rPr>
          <w:rFonts w:ascii="仿宋_GB2312" w:eastAsia="仿宋_GB2312" w:hAnsi="宋体" w:hint="eastAsia"/>
          <w:sz w:val="32"/>
          <w:szCs w:val="32"/>
        </w:rPr>
      </w:pPr>
      <w:r w:rsidRPr="006E3C01">
        <w:rPr>
          <w:rFonts w:ascii="仿宋_GB2312" w:eastAsia="仿宋_GB2312" w:hAnsi="宋体" w:hint="eastAsia"/>
          <w:sz w:val="32"/>
          <w:szCs w:val="32"/>
        </w:rPr>
        <w:t>23、最简式相同的有机物，不论以何种比例混合，只要混和物总质量一定，完全燃烧生成的CO</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、H</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O及耗O</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的量是不变的。恒等于单一成分该质量时产生的CO</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、H</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O和耗O</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 xml:space="preserve">量。  </w:t>
      </w:r>
    </w:p>
    <w:p w:rsidR="0058149D" w:rsidRPr="006E3C01" w:rsidRDefault="0058149D" w:rsidP="006E3C01">
      <w:pPr>
        <w:spacing w:line="520" w:lineRule="exact"/>
        <w:rPr>
          <w:rFonts w:ascii="仿宋_GB2312" w:eastAsia="仿宋_GB2312" w:hAnsi="宋体" w:hint="eastAsia"/>
          <w:sz w:val="32"/>
          <w:szCs w:val="32"/>
        </w:rPr>
      </w:pPr>
      <w:r w:rsidRPr="006E3C01">
        <w:rPr>
          <w:rFonts w:ascii="仿宋_GB2312" w:eastAsia="仿宋_GB2312" w:hAnsi="宋体" w:hint="eastAsia"/>
          <w:sz w:val="32"/>
          <w:szCs w:val="32"/>
        </w:rPr>
        <w:t>24、可使溴水褪色的物质如下，但褪色的原因各自不同：烯、炔等不饱和烃（加成褪色）、苯酚（取代褪色）、乙醇、醛、甲酸、草酸、葡萄糖等（发生氧化褪色）、有机溶剂[CCl</w:t>
      </w:r>
      <w:r w:rsidRPr="006E3C01">
        <w:rPr>
          <w:rFonts w:ascii="仿宋_GB2312" w:eastAsia="仿宋_GB2312" w:hAnsi="宋体" w:hint="eastAsia"/>
          <w:sz w:val="32"/>
          <w:szCs w:val="32"/>
          <w:vertAlign w:val="subscript"/>
        </w:rPr>
        <w:t>4</w:t>
      </w:r>
      <w:r w:rsidRPr="006E3C01">
        <w:rPr>
          <w:rFonts w:ascii="仿宋_GB2312" w:eastAsia="仿宋_GB2312" w:hAnsi="宋体" w:hint="eastAsia"/>
          <w:sz w:val="32"/>
          <w:szCs w:val="32"/>
        </w:rPr>
        <w:t>、氯仿、溴苯、CS</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 xml:space="preserve">（密度大于水），烃、苯、苯的同系物、酯（密度小于水）]发生了萃取而褪色。  </w:t>
      </w:r>
    </w:p>
    <w:p w:rsidR="0058149D" w:rsidRPr="006E3C01" w:rsidRDefault="0058149D" w:rsidP="006E3C01">
      <w:pPr>
        <w:spacing w:line="520" w:lineRule="exact"/>
        <w:rPr>
          <w:rFonts w:ascii="仿宋_GB2312" w:eastAsia="仿宋_GB2312" w:hAnsi="宋体" w:hint="eastAsia"/>
          <w:sz w:val="32"/>
          <w:szCs w:val="32"/>
        </w:rPr>
      </w:pPr>
      <w:r w:rsidRPr="006E3C01">
        <w:rPr>
          <w:rFonts w:ascii="仿宋_GB2312" w:eastAsia="仿宋_GB2312" w:hAnsi="宋体" w:hint="eastAsia"/>
          <w:sz w:val="32"/>
          <w:szCs w:val="32"/>
        </w:rPr>
        <w:t>25、能发生银镜反应的有：醛、甲酸、甲酸盐、甲酰铵（HCNH</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O）、葡萄溏、果糖、麦芽糖，均可发生银镜反应。（也可同Cu(OH)</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 xml:space="preserve">反应）  计算时的关系式一般为：—CHO —— 2Ag  </w:t>
      </w:r>
    </w:p>
    <w:p w:rsidR="0058149D" w:rsidRPr="006E3C01" w:rsidRDefault="0058149D" w:rsidP="006E3C01">
      <w:pPr>
        <w:spacing w:line="520" w:lineRule="exact"/>
        <w:rPr>
          <w:rFonts w:ascii="仿宋_GB2312" w:eastAsia="仿宋_GB2312" w:hAnsi="宋体" w:hint="eastAsia"/>
          <w:sz w:val="32"/>
          <w:szCs w:val="32"/>
        </w:rPr>
      </w:pPr>
      <w:r w:rsidRPr="006E3C01">
        <w:rPr>
          <w:rFonts w:ascii="仿宋_GB2312" w:eastAsia="仿宋_GB2312" w:hAnsi="宋体" w:hint="eastAsia"/>
          <w:sz w:val="32"/>
          <w:szCs w:val="32"/>
        </w:rPr>
        <w:t>注意：当银氨溶液足量时，甲醛的氧化特殊： HCHO —— 4Ag ↓ + H</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CO</w:t>
      </w:r>
      <w:r w:rsidRPr="006E3C01">
        <w:rPr>
          <w:rFonts w:ascii="仿宋_GB2312" w:eastAsia="仿宋_GB2312" w:hAnsi="宋体" w:hint="eastAsia"/>
          <w:sz w:val="32"/>
          <w:szCs w:val="32"/>
          <w:vertAlign w:val="subscript"/>
        </w:rPr>
        <w:t>3</w:t>
      </w:r>
      <w:r w:rsidRPr="006E3C01">
        <w:rPr>
          <w:rFonts w:ascii="仿宋_GB2312" w:eastAsia="仿宋_GB2312" w:hAnsi="宋体" w:hint="eastAsia"/>
          <w:sz w:val="32"/>
          <w:szCs w:val="32"/>
        </w:rPr>
        <w:t xml:space="preserve">  </w:t>
      </w:r>
    </w:p>
    <w:p w:rsidR="0058149D" w:rsidRPr="006E3C01" w:rsidRDefault="0058149D" w:rsidP="006E3C01">
      <w:pPr>
        <w:spacing w:line="520" w:lineRule="exact"/>
        <w:rPr>
          <w:rFonts w:ascii="仿宋_GB2312" w:eastAsia="仿宋_GB2312" w:hAnsi="宋体" w:hint="eastAsia"/>
          <w:sz w:val="32"/>
          <w:szCs w:val="32"/>
        </w:rPr>
      </w:pPr>
      <w:r w:rsidRPr="006E3C01">
        <w:rPr>
          <w:rFonts w:ascii="仿宋_GB2312" w:eastAsia="仿宋_GB2312" w:hAnsi="宋体" w:hint="eastAsia"/>
          <w:sz w:val="32"/>
          <w:szCs w:val="32"/>
        </w:rPr>
        <w:t>反应式为：HCHO +4[Ag(NH</w:t>
      </w:r>
      <w:r w:rsidRPr="006E3C01">
        <w:rPr>
          <w:rFonts w:ascii="仿宋_GB2312" w:eastAsia="仿宋_GB2312" w:hAnsi="宋体" w:hint="eastAsia"/>
          <w:sz w:val="32"/>
          <w:szCs w:val="32"/>
          <w:vertAlign w:val="subscript"/>
        </w:rPr>
        <w:t>3</w:t>
      </w:r>
      <w:r w:rsidRPr="006E3C01">
        <w:rPr>
          <w:rFonts w:ascii="仿宋_GB2312" w:eastAsia="仿宋_GB2312" w:hAnsi="宋体" w:hint="eastAsia"/>
          <w:sz w:val="32"/>
          <w:szCs w:val="32"/>
        </w:rPr>
        <w:t>)</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]OH = (NH</w:t>
      </w:r>
      <w:r w:rsidRPr="006E3C01">
        <w:rPr>
          <w:rFonts w:ascii="仿宋_GB2312" w:eastAsia="仿宋_GB2312" w:hAnsi="宋体" w:hint="eastAsia"/>
          <w:sz w:val="32"/>
          <w:szCs w:val="32"/>
          <w:vertAlign w:val="subscript"/>
        </w:rPr>
        <w:t>4</w:t>
      </w:r>
      <w:r w:rsidRPr="006E3C01">
        <w:rPr>
          <w:rFonts w:ascii="仿宋_GB2312" w:eastAsia="仿宋_GB2312" w:hAnsi="宋体" w:hint="eastAsia"/>
          <w:sz w:val="32"/>
          <w:szCs w:val="32"/>
        </w:rPr>
        <w:t>)</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CO</w:t>
      </w:r>
      <w:r w:rsidRPr="006E3C01">
        <w:rPr>
          <w:rFonts w:ascii="仿宋_GB2312" w:eastAsia="仿宋_GB2312" w:hAnsi="宋体" w:hint="eastAsia"/>
          <w:sz w:val="32"/>
          <w:szCs w:val="32"/>
          <w:vertAlign w:val="subscript"/>
        </w:rPr>
        <w:t>3</w:t>
      </w:r>
      <w:r w:rsidRPr="006E3C01">
        <w:rPr>
          <w:rFonts w:ascii="仿宋_GB2312" w:eastAsia="仿宋_GB2312" w:hAnsi="宋体" w:hint="eastAsia"/>
          <w:sz w:val="32"/>
          <w:szCs w:val="32"/>
        </w:rPr>
        <w:t xml:space="preserve"> + 4Ag↓ + 6NH</w:t>
      </w:r>
      <w:r w:rsidRPr="006E3C01">
        <w:rPr>
          <w:rFonts w:ascii="仿宋_GB2312" w:eastAsia="仿宋_GB2312" w:hAnsi="宋体" w:hint="eastAsia"/>
          <w:sz w:val="32"/>
          <w:szCs w:val="32"/>
          <w:vertAlign w:val="subscript"/>
        </w:rPr>
        <w:t>3</w:t>
      </w:r>
      <w:r w:rsidRPr="006E3C01">
        <w:rPr>
          <w:rFonts w:ascii="仿宋_GB2312" w:eastAsia="仿宋_GB2312" w:hAnsi="宋体" w:hint="eastAsia"/>
          <w:sz w:val="32"/>
          <w:szCs w:val="32"/>
        </w:rPr>
        <w:t xml:space="preserve"> ↑+ 2H</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 xml:space="preserve">O  </w:t>
      </w:r>
    </w:p>
    <w:p w:rsidR="0058149D" w:rsidRPr="006E3C01" w:rsidRDefault="0058149D" w:rsidP="006E3C01">
      <w:pPr>
        <w:spacing w:line="520" w:lineRule="exact"/>
        <w:rPr>
          <w:rFonts w:ascii="仿宋_GB2312" w:eastAsia="仿宋_GB2312" w:hAnsi="宋体" w:hint="eastAsia"/>
          <w:sz w:val="32"/>
          <w:szCs w:val="32"/>
        </w:rPr>
      </w:pPr>
      <w:r w:rsidRPr="006E3C01">
        <w:rPr>
          <w:rFonts w:ascii="仿宋_GB2312" w:eastAsia="仿宋_GB2312" w:hAnsi="宋体" w:hint="eastAsia"/>
          <w:sz w:val="32"/>
          <w:szCs w:val="32"/>
        </w:rPr>
        <w:t xml:space="preserve">26、胶体的聚沉方法：（1）加入电解质；（2）加入电性相反的胶体；（3）加热。  </w:t>
      </w:r>
    </w:p>
    <w:p w:rsidR="0058149D" w:rsidRPr="006E3C01" w:rsidRDefault="0058149D" w:rsidP="006E3C01">
      <w:pPr>
        <w:spacing w:line="520" w:lineRule="exact"/>
        <w:ind w:leftChars="100" w:left="210"/>
        <w:rPr>
          <w:rFonts w:ascii="仿宋_GB2312" w:eastAsia="仿宋_GB2312" w:hAnsi="宋体" w:hint="eastAsia"/>
          <w:sz w:val="32"/>
          <w:szCs w:val="32"/>
        </w:rPr>
      </w:pPr>
      <w:r w:rsidRPr="006E3C01">
        <w:rPr>
          <w:rFonts w:ascii="仿宋_GB2312" w:eastAsia="仿宋_GB2312" w:hAnsi="宋体" w:hint="eastAsia"/>
          <w:sz w:val="32"/>
          <w:szCs w:val="32"/>
        </w:rPr>
        <w:t>常见的胶体：液溶胶：Fe(OH)</w:t>
      </w:r>
      <w:r w:rsidRPr="006E3C01">
        <w:rPr>
          <w:rFonts w:ascii="仿宋_GB2312" w:eastAsia="仿宋_GB2312" w:hAnsi="宋体" w:hint="eastAsia"/>
          <w:sz w:val="32"/>
          <w:szCs w:val="32"/>
          <w:vertAlign w:val="subscript"/>
        </w:rPr>
        <w:t>3</w:t>
      </w:r>
      <w:r w:rsidRPr="006E3C01">
        <w:rPr>
          <w:rFonts w:ascii="仿宋_GB2312" w:eastAsia="仿宋_GB2312" w:hAnsi="宋体" w:hint="eastAsia"/>
          <w:sz w:val="32"/>
          <w:szCs w:val="32"/>
        </w:rPr>
        <w:t xml:space="preserve">、AgI、牛奶、豆浆、粥等；气溶胶：雾、云、烟等；固溶胶：有色玻璃、烟水晶等。  </w:t>
      </w:r>
    </w:p>
    <w:p w:rsidR="0058149D" w:rsidRPr="006E3C01" w:rsidRDefault="0058149D" w:rsidP="006E3C01">
      <w:pPr>
        <w:spacing w:line="520" w:lineRule="exact"/>
        <w:rPr>
          <w:rFonts w:ascii="仿宋_GB2312" w:eastAsia="仿宋_GB2312" w:hAnsi="宋体" w:hint="eastAsia"/>
          <w:sz w:val="32"/>
          <w:szCs w:val="32"/>
        </w:rPr>
      </w:pPr>
      <w:r w:rsidRPr="006E3C01">
        <w:rPr>
          <w:rFonts w:ascii="仿宋_GB2312" w:eastAsia="仿宋_GB2312" w:hAnsi="宋体" w:hint="eastAsia"/>
          <w:sz w:val="32"/>
          <w:szCs w:val="32"/>
        </w:rPr>
        <w:t>27、污染大气气体：SO</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、CO、NO</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、NO，其中SO</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、NO</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 xml:space="preserve">形成酸雨。  </w:t>
      </w:r>
    </w:p>
    <w:p w:rsidR="0058149D" w:rsidRPr="006E3C01" w:rsidRDefault="0058149D" w:rsidP="006E3C01">
      <w:pPr>
        <w:spacing w:line="520" w:lineRule="exact"/>
        <w:rPr>
          <w:rFonts w:ascii="仿宋_GB2312" w:eastAsia="仿宋_GB2312" w:hAnsi="宋体" w:hint="eastAsia"/>
          <w:sz w:val="32"/>
          <w:szCs w:val="32"/>
        </w:rPr>
      </w:pPr>
      <w:r w:rsidRPr="006E3C01">
        <w:rPr>
          <w:rFonts w:ascii="仿宋_GB2312" w:eastAsia="仿宋_GB2312" w:hAnsi="宋体" w:hint="eastAsia"/>
          <w:sz w:val="32"/>
          <w:szCs w:val="32"/>
        </w:rPr>
        <w:t xml:space="preserve">28、环境污染：大气污染、水污染、土壤污染、食品污染、固体废弃物污染、噪声污染。工业三废：废渣、废水、废气。  </w:t>
      </w:r>
    </w:p>
    <w:p w:rsidR="0058149D" w:rsidRPr="006E3C01" w:rsidRDefault="0058149D" w:rsidP="006E3C01">
      <w:pPr>
        <w:spacing w:line="520" w:lineRule="exact"/>
        <w:rPr>
          <w:rFonts w:ascii="仿宋_GB2312" w:eastAsia="仿宋_GB2312" w:hAnsi="宋体" w:hint="eastAsia"/>
          <w:sz w:val="32"/>
          <w:szCs w:val="32"/>
        </w:rPr>
      </w:pPr>
      <w:r w:rsidRPr="006E3C01">
        <w:rPr>
          <w:rFonts w:ascii="仿宋_GB2312" w:eastAsia="仿宋_GB2312" w:hAnsi="宋体" w:hint="eastAsia"/>
          <w:sz w:val="32"/>
          <w:szCs w:val="32"/>
        </w:rPr>
        <w:t>29、在室温（</w:t>
      </w:r>
      <w:smartTag w:uri="urn:schemas-microsoft-com:office:smarttags" w:element="chmetcnv">
        <w:smartTagPr>
          <w:attr w:name="UnitName" w:val="C"/>
          <w:attr w:name="SourceValue" w:val="20"/>
          <w:attr w:name="HasSpace" w:val="False"/>
          <w:attr w:name="Negative" w:val="False"/>
          <w:attr w:name="NumberType" w:val="1"/>
          <w:attr w:name="TCSC" w:val="0"/>
        </w:smartTagPr>
        <w:r w:rsidRPr="006E3C01">
          <w:rPr>
            <w:rFonts w:ascii="仿宋_GB2312" w:eastAsia="仿宋_GB2312" w:hAnsi="宋体" w:hint="eastAsia"/>
            <w:sz w:val="32"/>
            <w:szCs w:val="32"/>
          </w:rPr>
          <w:t>20C</w:t>
        </w:r>
      </w:smartTag>
      <w:r w:rsidRPr="006E3C01">
        <w:rPr>
          <w:rFonts w:ascii="仿宋_GB2312" w:eastAsia="仿宋_GB2312" w:hAnsi="宋体" w:hint="eastAsia"/>
          <w:sz w:val="32"/>
          <w:szCs w:val="32"/>
          <w:vertAlign w:val="superscript"/>
        </w:rPr>
        <w:t>。</w:t>
      </w:r>
      <w:r w:rsidRPr="006E3C01">
        <w:rPr>
          <w:rFonts w:ascii="仿宋_GB2312" w:eastAsia="仿宋_GB2312" w:hAnsi="宋体" w:hint="eastAsia"/>
          <w:sz w:val="32"/>
          <w:szCs w:val="32"/>
        </w:rPr>
        <w:t>）时溶解度在</w:t>
      </w:r>
      <w:smartTag w:uri="urn:schemas-microsoft-com:office:smarttags" w:element="chmetcnv">
        <w:smartTagPr>
          <w:attr w:name="UnitName" w:val="克"/>
          <w:attr w:name="SourceValue" w:val="10"/>
          <w:attr w:name="HasSpace" w:val="False"/>
          <w:attr w:name="Negative" w:val="False"/>
          <w:attr w:name="NumberType" w:val="1"/>
          <w:attr w:name="TCSC" w:val="0"/>
        </w:smartTagPr>
        <w:r w:rsidRPr="006E3C01">
          <w:rPr>
            <w:rFonts w:ascii="仿宋_GB2312" w:eastAsia="仿宋_GB2312" w:hAnsi="宋体" w:hint="eastAsia"/>
            <w:sz w:val="32"/>
            <w:szCs w:val="32"/>
          </w:rPr>
          <w:t>10克</w:t>
        </w:r>
      </w:smartTag>
      <w:r w:rsidRPr="006E3C01">
        <w:rPr>
          <w:rFonts w:ascii="仿宋_GB2312" w:eastAsia="仿宋_GB2312" w:hAnsi="宋体" w:hint="eastAsia"/>
          <w:sz w:val="32"/>
          <w:szCs w:val="32"/>
        </w:rPr>
        <w:t>以上——易溶；大于</w:t>
      </w:r>
      <w:smartTag w:uri="urn:schemas-microsoft-com:office:smarttags" w:element="chmetcnv">
        <w:smartTagPr>
          <w:attr w:name="UnitName" w:val="克"/>
          <w:attr w:name="SourceValue" w:val="1"/>
          <w:attr w:name="HasSpace" w:val="False"/>
          <w:attr w:name="Negative" w:val="False"/>
          <w:attr w:name="NumberType" w:val="1"/>
          <w:attr w:name="TCSC" w:val="0"/>
        </w:smartTagPr>
        <w:r w:rsidRPr="006E3C01">
          <w:rPr>
            <w:rFonts w:ascii="仿宋_GB2312" w:eastAsia="仿宋_GB2312" w:hAnsi="宋体" w:hint="eastAsia"/>
            <w:sz w:val="32"/>
            <w:szCs w:val="32"/>
          </w:rPr>
          <w:t>1克</w:t>
        </w:r>
      </w:smartTag>
      <w:r w:rsidRPr="006E3C01">
        <w:rPr>
          <w:rFonts w:ascii="仿宋_GB2312" w:eastAsia="仿宋_GB2312" w:hAnsi="宋体" w:hint="eastAsia"/>
          <w:sz w:val="32"/>
          <w:szCs w:val="32"/>
        </w:rPr>
        <w:t>的——可溶；小于</w:t>
      </w:r>
      <w:smartTag w:uri="urn:schemas-microsoft-com:office:smarttags" w:element="chmetcnv">
        <w:smartTagPr>
          <w:attr w:name="UnitName" w:val="克"/>
          <w:attr w:name="SourceValue" w:val="1"/>
          <w:attr w:name="HasSpace" w:val="False"/>
          <w:attr w:name="Negative" w:val="False"/>
          <w:attr w:name="NumberType" w:val="1"/>
          <w:attr w:name="TCSC" w:val="0"/>
        </w:smartTagPr>
        <w:r w:rsidRPr="006E3C01">
          <w:rPr>
            <w:rFonts w:ascii="仿宋_GB2312" w:eastAsia="仿宋_GB2312" w:hAnsi="宋体" w:hint="eastAsia"/>
            <w:sz w:val="32"/>
            <w:szCs w:val="32"/>
          </w:rPr>
          <w:t>1克</w:t>
        </w:r>
      </w:smartTag>
      <w:r w:rsidRPr="006E3C01">
        <w:rPr>
          <w:rFonts w:ascii="仿宋_GB2312" w:eastAsia="仿宋_GB2312" w:hAnsi="宋体" w:hint="eastAsia"/>
          <w:sz w:val="32"/>
          <w:szCs w:val="32"/>
        </w:rPr>
        <w:t>的——微溶；小于</w:t>
      </w:r>
      <w:smartTag w:uri="urn:schemas-microsoft-com:office:smarttags" w:element="chmetcnv">
        <w:smartTagPr>
          <w:attr w:name="UnitName" w:val="克"/>
          <w:attr w:name="SourceValue" w:val=".01"/>
          <w:attr w:name="HasSpace" w:val="False"/>
          <w:attr w:name="Negative" w:val="False"/>
          <w:attr w:name="NumberType" w:val="1"/>
          <w:attr w:name="TCSC" w:val="0"/>
        </w:smartTagPr>
        <w:r w:rsidRPr="006E3C01">
          <w:rPr>
            <w:rFonts w:ascii="仿宋_GB2312" w:eastAsia="仿宋_GB2312" w:hAnsi="宋体" w:hint="eastAsia"/>
            <w:sz w:val="32"/>
            <w:szCs w:val="32"/>
          </w:rPr>
          <w:t>0.01克</w:t>
        </w:r>
      </w:smartTag>
      <w:r w:rsidRPr="006E3C01">
        <w:rPr>
          <w:rFonts w:ascii="仿宋_GB2312" w:eastAsia="仿宋_GB2312" w:hAnsi="宋体" w:hint="eastAsia"/>
          <w:sz w:val="32"/>
          <w:szCs w:val="32"/>
        </w:rPr>
        <w:t xml:space="preserve">的——难溶。  </w:t>
      </w:r>
    </w:p>
    <w:p w:rsidR="0058149D" w:rsidRPr="006E3C01" w:rsidRDefault="0058149D" w:rsidP="006E3C01">
      <w:pPr>
        <w:spacing w:line="520" w:lineRule="exact"/>
        <w:rPr>
          <w:rFonts w:ascii="仿宋_GB2312" w:eastAsia="仿宋_GB2312" w:hAnsi="宋体" w:hint="eastAsia"/>
          <w:sz w:val="32"/>
          <w:szCs w:val="32"/>
        </w:rPr>
      </w:pPr>
      <w:r w:rsidRPr="006E3C01">
        <w:rPr>
          <w:rFonts w:ascii="仿宋_GB2312" w:eastAsia="仿宋_GB2312" w:hAnsi="宋体" w:hint="eastAsia"/>
          <w:sz w:val="32"/>
          <w:szCs w:val="32"/>
        </w:rPr>
        <w:t xml:space="preserve">30、人体含水约占人体质量的2/3。地面淡水总量不到总水量的1%。当今世界三大矿物燃料是：煤、石油、天然气。石油主要含C、H地元素。  </w:t>
      </w:r>
    </w:p>
    <w:p w:rsidR="0058149D" w:rsidRPr="006E3C01" w:rsidRDefault="0058149D" w:rsidP="006E3C01">
      <w:pPr>
        <w:spacing w:line="520" w:lineRule="exact"/>
        <w:rPr>
          <w:rFonts w:ascii="仿宋_GB2312" w:eastAsia="仿宋_GB2312" w:hAnsi="宋体" w:hint="eastAsia"/>
          <w:sz w:val="32"/>
          <w:szCs w:val="32"/>
        </w:rPr>
      </w:pPr>
      <w:r w:rsidRPr="006E3C01">
        <w:rPr>
          <w:rFonts w:ascii="仿宋_GB2312" w:eastAsia="仿宋_GB2312" w:hAnsi="宋体" w:hint="eastAsia"/>
          <w:sz w:val="32"/>
          <w:szCs w:val="32"/>
        </w:rPr>
        <w:t>31、生铁的含C量在：2%——4.3% 钢的含C量在：0.03%——2% 。粗盐：是NaCl中含有MgCl</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和 CaCl</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，因为MgCl</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吸水，所以粗盐易潮解。浓HNO</w:t>
      </w:r>
      <w:r w:rsidRPr="006E3C01">
        <w:rPr>
          <w:rFonts w:ascii="仿宋_GB2312" w:eastAsia="仿宋_GB2312" w:hAnsi="宋体" w:hint="eastAsia"/>
          <w:sz w:val="32"/>
          <w:szCs w:val="32"/>
          <w:vertAlign w:val="subscript"/>
        </w:rPr>
        <w:t>3</w:t>
      </w:r>
      <w:r w:rsidR="004848DD" w:rsidRPr="006E3C01">
        <w:rPr>
          <w:rFonts w:ascii="仿宋_GB2312" w:eastAsia="仿宋_GB2312" w:hAnsi="宋体" w:hint="eastAsia"/>
          <w:sz w:val="32"/>
          <w:szCs w:val="32"/>
        </w:rPr>
        <w:t>在空气中</w:t>
      </w:r>
      <w:r w:rsidRPr="006E3C01">
        <w:rPr>
          <w:rFonts w:ascii="仿宋_GB2312" w:eastAsia="仿宋_GB2312" w:hAnsi="宋体" w:hint="eastAsia"/>
          <w:sz w:val="32"/>
          <w:szCs w:val="32"/>
        </w:rPr>
        <w:t xml:space="preserve">形成白雾。固体NaOH在空气中易吸水形成溶液。  </w:t>
      </w:r>
    </w:p>
    <w:p w:rsidR="0058149D" w:rsidRPr="006E3C01" w:rsidRDefault="0058149D" w:rsidP="006E3C01">
      <w:pPr>
        <w:spacing w:line="520" w:lineRule="exact"/>
        <w:rPr>
          <w:rFonts w:ascii="仿宋_GB2312" w:eastAsia="仿宋_GB2312" w:hAnsi="宋体" w:hint="eastAsia"/>
          <w:sz w:val="32"/>
          <w:szCs w:val="32"/>
        </w:rPr>
      </w:pPr>
      <w:r w:rsidRPr="006E3C01">
        <w:rPr>
          <w:rFonts w:ascii="仿宋_GB2312" w:eastAsia="仿宋_GB2312" w:hAnsi="宋体" w:hint="eastAsia"/>
          <w:sz w:val="32"/>
          <w:szCs w:val="32"/>
        </w:rPr>
        <w:t xml:space="preserve">32、气体溶解度：在一定的压强和温度下，1体积水里达到饱和状态时气体的体积。  </w:t>
      </w:r>
    </w:p>
    <w:p w:rsidR="0058149D" w:rsidRPr="006E3C01" w:rsidRDefault="0058149D" w:rsidP="006E3C01">
      <w:pPr>
        <w:pStyle w:val="a7"/>
        <w:spacing w:before="0" w:beforeAutospacing="0" w:after="0" w:afterAutospacing="0" w:line="520" w:lineRule="exact"/>
        <w:ind w:firstLineChars="200" w:firstLine="640"/>
        <w:rPr>
          <w:rFonts w:ascii="仿宋_GB2312" w:eastAsia="仿宋_GB2312"/>
          <w:b/>
          <w:sz w:val="32"/>
          <w:szCs w:val="32"/>
        </w:rPr>
      </w:pPr>
      <w:r w:rsidRPr="006E3C01">
        <w:rPr>
          <w:rFonts w:ascii="仿宋_GB2312" w:eastAsia="仿宋_GB2312"/>
          <w:b/>
          <w:sz w:val="32"/>
          <w:szCs w:val="32"/>
        </w:rPr>
        <w:t>五、无机反应中的特征反应</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lang w:val="en-US" w:eastAsia="zh-CN"/>
        </w:rPr>
        <w:object w:dxaOrig="4640" w:dyaOrig="400">
          <v:shape id="_x0000_s1026" type="#_x0000_t75" style="position:absolute;left:0;text-align:left;margin-left:76.05pt;margin-top:4pt;width:245.25pt;height:66pt;z-index:251614720" o:allowincell="f">
            <v:imagedata r:id="rId9" o:title="" grayscale="t" bilevel="t"/>
          </v:shape>
          <o:OLEObject Type="Embed" ProgID="Equation.3" ShapeID="_x0000_s1026" DrawAspect="Content" ObjectID="_1620406700" r:id="rId10">
            <o:FieldCodes>\* MERGEFORMAT</o:FieldCodes>
          </o:OLEObject>
        </w:object>
      </w:r>
      <w:r w:rsidRPr="006E3C01">
        <w:rPr>
          <w:rFonts w:ascii="仿宋_GB2312" w:eastAsia="仿宋_GB2312" w:hAnsi="宋体" w:hint="eastAsia"/>
          <w:sz w:val="32"/>
          <w:szCs w:val="32"/>
        </w:rPr>
        <w:t>1．与碱反应产生气体</w:t>
      </w:r>
    </w:p>
    <w:p w:rsidR="0058149D" w:rsidRPr="006E3C01" w:rsidRDefault="0058149D" w:rsidP="006E3C01">
      <w:pPr>
        <w:spacing w:line="520" w:lineRule="exact"/>
        <w:ind w:firstLineChars="200" w:firstLine="640"/>
        <w:rPr>
          <w:rFonts w:ascii="仿宋_GB2312" w:eastAsia="仿宋_GB2312" w:hAnsi="宋体" w:hint="eastAsia"/>
          <w:sz w:val="32"/>
          <w:szCs w:val="32"/>
        </w:rPr>
      </w:pP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（1）</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（2）铵盐：</w:t>
      </w:r>
      <w:r w:rsidRPr="006E3C01">
        <w:rPr>
          <w:rFonts w:ascii="仿宋_GB2312" w:eastAsia="仿宋_GB2312" w:hAnsi="宋体" w:hint="eastAsia"/>
          <w:position w:val="-12"/>
          <w:sz w:val="32"/>
          <w:szCs w:val="32"/>
        </w:rPr>
        <w:object w:dxaOrig="2620" w:dyaOrig="400">
          <v:shape id="_x0000_i1026" type="#_x0000_t75" style="width:131.25pt;height:20.25pt;mso-position-horizontal-relative:page;mso-position-vertical-relative:page" o:ole="">
            <v:imagedata r:id="rId11" o:title=""/>
          </v:shape>
          <o:OLEObject Type="Embed" ProgID="Equation.3" ShapeID="_x0000_i1026" DrawAspect="Content" ObjectID="_1620406650" r:id="rId12">
            <o:FieldCodes>\* MERGEFORMAT</o:FieldCodes>
          </o:OLEObject>
        </w:objec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lang w:val="en-US" w:eastAsia="zh-CN"/>
        </w:rPr>
        <w:object w:dxaOrig="4640" w:dyaOrig="400">
          <v:shape id="_x0000_s1027" type="#_x0000_t75" style="position:absolute;left:0;text-align:left;margin-left:63pt;margin-top:15.6pt;width:218.25pt;height:152.25pt;z-index:251615744">
            <v:imagedata r:id="rId13" o:title="" grayscale="t" bilevel="t"/>
          </v:shape>
          <o:OLEObject Type="Embed" ProgID="Equation.3" ShapeID="_x0000_s1027" DrawAspect="Content" ObjectID="_1620406701" r:id="rId14">
            <o:FieldCodes>\* MERGEFORMAT</o:FieldCodes>
          </o:OLEObject>
        </w:object>
      </w:r>
      <w:r w:rsidRPr="006E3C01">
        <w:rPr>
          <w:rFonts w:ascii="仿宋_GB2312" w:eastAsia="仿宋_GB2312" w:hAnsi="宋体" w:hint="eastAsia"/>
          <w:sz w:val="32"/>
          <w:szCs w:val="32"/>
        </w:rPr>
        <w:t>2．与酸反应产生气体</w:t>
      </w:r>
    </w:p>
    <w:p w:rsidR="0058149D" w:rsidRPr="006E3C01" w:rsidRDefault="0058149D" w:rsidP="006E3C01">
      <w:pPr>
        <w:spacing w:line="520" w:lineRule="exact"/>
        <w:ind w:firstLineChars="200" w:firstLine="640"/>
        <w:rPr>
          <w:rFonts w:ascii="仿宋_GB2312" w:eastAsia="仿宋_GB2312" w:hAnsi="宋体" w:hint="eastAsia"/>
          <w:sz w:val="32"/>
          <w:szCs w:val="32"/>
        </w:rPr>
      </w:pPr>
    </w:p>
    <w:p w:rsidR="004848DD" w:rsidRPr="006E3C01" w:rsidRDefault="004848DD" w:rsidP="006E3C01">
      <w:pPr>
        <w:spacing w:line="520" w:lineRule="exact"/>
        <w:ind w:firstLineChars="200" w:firstLine="640"/>
        <w:rPr>
          <w:rFonts w:ascii="仿宋_GB2312" w:eastAsia="仿宋_GB2312" w:hAnsi="宋体" w:hint="eastAsia"/>
          <w:sz w:val="32"/>
          <w:szCs w:val="32"/>
        </w:rPr>
      </w:pPr>
    </w:p>
    <w:p w:rsidR="0058149D" w:rsidRPr="006E3C01" w:rsidRDefault="0058149D" w:rsidP="006E3C01">
      <w:pPr>
        <w:spacing w:line="520" w:lineRule="exact"/>
        <w:ind w:firstLineChars="200" w:firstLine="640"/>
        <w:rPr>
          <w:rFonts w:ascii="仿宋_GB2312" w:eastAsia="仿宋_GB2312" w:hAnsi="宋体" w:hint="eastAsia"/>
          <w:sz w:val="32"/>
          <w:szCs w:val="32"/>
        </w:rPr>
      </w:pPr>
    </w:p>
    <w:p w:rsidR="0058149D" w:rsidRPr="006E3C01" w:rsidRDefault="0058149D" w:rsidP="006E3C01">
      <w:pPr>
        <w:spacing w:line="520" w:lineRule="exact"/>
        <w:ind w:firstLineChars="200" w:firstLine="640"/>
        <w:rPr>
          <w:rFonts w:ascii="仿宋_GB2312" w:eastAsia="仿宋_GB2312" w:hAnsi="宋体" w:hint="eastAsia"/>
          <w:sz w:val="32"/>
          <w:szCs w:val="32"/>
        </w:rPr>
      </w:pP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（1）</w:t>
      </w:r>
    </w:p>
    <w:p w:rsidR="006E3C01" w:rsidRDefault="006E3C01" w:rsidP="006E3C01">
      <w:pPr>
        <w:spacing w:line="520" w:lineRule="exact"/>
        <w:ind w:firstLineChars="200" w:firstLine="640"/>
        <w:rPr>
          <w:rFonts w:ascii="仿宋_GB2312" w:eastAsia="仿宋_GB2312" w:hAnsi="宋体" w:hint="eastAsia"/>
          <w:sz w:val="32"/>
          <w:szCs w:val="32"/>
        </w:rPr>
      </w:pP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（2）</w:t>
      </w:r>
      <w:r w:rsidR="005E1D75" w:rsidRPr="006E3C01">
        <w:rPr>
          <w:rFonts w:ascii="仿宋_GB2312" w:eastAsia="仿宋_GB2312" w:hAnsi="宋体" w:hint="eastAsia"/>
          <w:position w:val="-68"/>
          <w:sz w:val="32"/>
          <w:szCs w:val="32"/>
        </w:rPr>
        <w:object w:dxaOrig="3660" w:dyaOrig="1480">
          <v:shape id="_x0000_i1027" type="#_x0000_t75" style="width:183pt;height:74.25pt" o:ole="">
            <v:imagedata r:id="rId15" o:title=""/>
          </v:shape>
          <o:OLEObject Type="Embed" ProgID="Equation.DSMT4" ShapeID="_x0000_i1027" DrawAspect="Content" ObjectID="_1620406651" r:id="rId16"/>
        </w:objec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3．Na</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S</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O</w:t>
      </w:r>
      <w:r w:rsidRPr="006E3C01">
        <w:rPr>
          <w:rFonts w:ascii="仿宋_GB2312" w:eastAsia="仿宋_GB2312" w:hAnsi="宋体" w:hint="eastAsia"/>
          <w:sz w:val="32"/>
          <w:szCs w:val="32"/>
          <w:vertAlign w:val="subscript"/>
        </w:rPr>
        <w:t>3</w:t>
      </w:r>
      <w:r w:rsidRPr="006E3C01">
        <w:rPr>
          <w:rFonts w:ascii="仿宋_GB2312" w:eastAsia="仿宋_GB2312" w:hAnsi="宋体" w:hint="eastAsia"/>
          <w:sz w:val="32"/>
          <w:szCs w:val="32"/>
        </w:rPr>
        <w:t>与酸反应既产生沉淀又产生气体：</w:t>
      </w:r>
      <w:r w:rsidRPr="006E3C01">
        <w:rPr>
          <w:rFonts w:ascii="仿宋_GB2312" w:eastAsia="仿宋_GB2312" w:hAnsi="宋体" w:hint="eastAsia"/>
          <w:sz w:val="32"/>
          <w:szCs w:val="32"/>
          <w:vertAlign w:val="subscript"/>
        </w:rPr>
        <w:t xml:space="preserve">   </w:t>
      </w:r>
      <w:r w:rsidRPr="006E3C01">
        <w:rPr>
          <w:rFonts w:ascii="仿宋_GB2312" w:eastAsia="仿宋_GB2312" w:hAnsi="宋体" w:hint="eastAsia"/>
          <w:sz w:val="32"/>
          <w:szCs w:val="32"/>
        </w:rPr>
        <w:t>S</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O</w:t>
      </w:r>
      <w:r w:rsidRPr="006E3C01">
        <w:rPr>
          <w:rFonts w:ascii="仿宋_GB2312" w:eastAsia="仿宋_GB2312" w:hAnsi="宋体" w:hint="eastAsia"/>
          <w:sz w:val="32"/>
          <w:szCs w:val="32"/>
          <w:vertAlign w:val="subscript"/>
        </w:rPr>
        <w:t>3</w:t>
      </w:r>
      <w:r w:rsidRPr="006E3C01">
        <w:rPr>
          <w:rFonts w:ascii="仿宋_GB2312" w:eastAsia="仿宋_GB2312" w:hAnsi="宋体" w:hint="eastAsia"/>
          <w:sz w:val="32"/>
          <w:szCs w:val="32"/>
          <w:vertAlign w:val="superscript"/>
        </w:rPr>
        <w:t>2-</w:t>
      </w:r>
      <w:r w:rsidRPr="006E3C01">
        <w:rPr>
          <w:rFonts w:ascii="仿宋_GB2312" w:eastAsia="仿宋_GB2312" w:hAnsi="宋体" w:hint="eastAsia"/>
          <w:sz w:val="32"/>
          <w:szCs w:val="32"/>
        </w:rPr>
        <w:t>+2H</w:t>
      </w:r>
      <w:r w:rsidRPr="006E3C01">
        <w:rPr>
          <w:rFonts w:ascii="仿宋_GB2312" w:eastAsia="仿宋_GB2312" w:hAnsi="宋体" w:hint="eastAsia"/>
          <w:sz w:val="32"/>
          <w:szCs w:val="32"/>
          <w:vertAlign w:val="superscript"/>
        </w:rPr>
        <w:t>+</w:t>
      </w:r>
      <w:r w:rsidRPr="006E3C01">
        <w:rPr>
          <w:rFonts w:ascii="仿宋_GB2312" w:eastAsia="仿宋_GB2312" w:hAnsi="宋体" w:hint="eastAsia"/>
          <w:sz w:val="32"/>
          <w:szCs w:val="32"/>
        </w:rPr>
        <w:t>=S↓+SO</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↑+H</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O</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4．与水反应产生气体</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lang w:val="en-US" w:eastAsia="zh-CN"/>
        </w:rPr>
        <w:object w:dxaOrig="4640" w:dyaOrig="400">
          <v:shape id="_x0000_s1028" type="#_x0000_t75" style="position:absolute;left:0;text-align:left;margin-left:57.75pt;margin-top:3.3pt;width:162pt;height:39.75pt;z-index:251616768" o:allowincell="f">
            <v:imagedata r:id="rId17" o:title="" grayscale="t" bilevel="t"/>
          </v:shape>
          <o:OLEObject Type="Embed" ProgID="Equation.3" ShapeID="_x0000_s1028" DrawAspect="Content" ObjectID="_1620406702" r:id="rId18">
            <o:FieldCodes>\* MERGEFORMAT</o:FieldCodes>
          </o:OLEObject>
        </w:objec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（1）单质</w:t>
      </w:r>
    </w:p>
    <w:p w:rsidR="0058149D" w:rsidRPr="006E3C01" w:rsidRDefault="0058149D" w:rsidP="006E3C01">
      <w:pPr>
        <w:spacing w:line="520" w:lineRule="exact"/>
        <w:ind w:firstLineChars="200" w:firstLine="640"/>
        <w:rPr>
          <w:rFonts w:ascii="仿宋_GB2312" w:eastAsia="仿宋_GB2312" w:hAnsi="宋体" w:hint="eastAsia"/>
          <w:sz w:val="32"/>
          <w:szCs w:val="32"/>
        </w:rPr>
      </w:pP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lang w:val="en-US" w:eastAsia="zh-CN"/>
        </w:rPr>
        <w:object w:dxaOrig="4640" w:dyaOrig="400">
          <v:shape id="_x0000_s1029" type="#_x0000_t75" style="position:absolute;left:0;text-align:left;margin-left:60.75pt;margin-top:.3pt;width:213pt;height:80.25pt;z-index:251617792" o:allowincell="f">
            <v:imagedata r:id="rId19" o:title="" grayscale="t" bilevel="t"/>
          </v:shape>
          <o:OLEObject Type="Embed" ProgID="Equation.3" ShapeID="_x0000_s1029" DrawAspect="Content" ObjectID="_1620406703" r:id="rId20">
            <o:FieldCodes>\* MERGEFORMAT</o:FieldCodes>
          </o:OLEObject>
        </w:object>
      </w:r>
    </w:p>
    <w:p w:rsidR="0058149D" w:rsidRPr="006E3C01" w:rsidRDefault="0058149D" w:rsidP="006E3C01">
      <w:pPr>
        <w:spacing w:line="520" w:lineRule="exact"/>
        <w:ind w:firstLineChars="200" w:firstLine="640"/>
        <w:rPr>
          <w:rFonts w:ascii="仿宋_GB2312" w:eastAsia="仿宋_GB2312" w:hAnsi="宋体" w:hint="eastAsia"/>
          <w:sz w:val="32"/>
          <w:szCs w:val="32"/>
        </w:rPr>
      </w:pP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（2）化合物</w:t>
      </w:r>
    </w:p>
    <w:p w:rsidR="0058149D" w:rsidRPr="006E3C01" w:rsidRDefault="0058149D" w:rsidP="006E3C01">
      <w:pPr>
        <w:spacing w:line="520" w:lineRule="exact"/>
        <w:ind w:firstLineChars="200" w:firstLine="640"/>
        <w:rPr>
          <w:rFonts w:ascii="仿宋_GB2312" w:eastAsia="仿宋_GB2312" w:hAnsi="宋体" w:hint="eastAsia"/>
          <w:sz w:val="32"/>
          <w:szCs w:val="32"/>
        </w:rPr>
      </w:pPr>
    </w:p>
    <w:p w:rsidR="0058149D" w:rsidRPr="006E3C01" w:rsidRDefault="0058149D" w:rsidP="006E3C01">
      <w:pPr>
        <w:spacing w:line="520" w:lineRule="exact"/>
        <w:ind w:firstLineChars="200" w:firstLine="640"/>
        <w:rPr>
          <w:rFonts w:ascii="仿宋_GB2312" w:eastAsia="仿宋_GB2312" w:hAnsi="宋体" w:hint="eastAsia"/>
          <w:sz w:val="32"/>
          <w:szCs w:val="32"/>
        </w:rPr>
      </w:pP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5．强烈双水解</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lang w:val="en-US" w:eastAsia="zh-CN"/>
        </w:rPr>
        <w:object w:dxaOrig="4640" w:dyaOrig="400">
          <v:shape id="_x0000_s1030" type="#_x0000_t75" style="position:absolute;left:0;text-align:left;margin-left:36pt;margin-top:.4pt;width:245.25pt;height:62.25pt;z-index:251618816">
            <v:imagedata r:id="rId21" o:title="" grayscale="t" bilevel="t"/>
          </v:shape>
          <o:OLEObject Type="Embed" ProgID="Equation.3" ShapeID="_x0000_s1030" DrawAspect="Content" ObjectID="_1620406704" r:id="rId22">
            <o:FieldCodes>\* MERGEFORMAT</o:FieldCodes>
          </o:OLEObject>
        </w:object>
      </w:r>
    </w:p>
    <w:p w:rsidR="0058149D" w:rsidRPr="006E3C01" w:rsidRDefault="0058149D" w:rsidP="006E3C01">
      <w:pPr>
        <w:spacing w:line="520" w:lineRule="exact"/>
        <w:ind w:firstLineChars="200" w:firstLine="640"/>
        <w:rPr>
          <w:rFonts w:ascii="仿宋_GB2312" w:eastAsia="仿宋_GB2312" w:hAnsi="宋体" w:hint="eastAsia"/>
          <w:sz w:val="32"/>
          <w:szCs w:val="32"/>
        </w:rPr>
      </w:pPr>
    </w:p>
    <w:p w:rsidR="0058149D" w:rsidRPr="006E3C01" w:rsidRDefault="0058149D" w:rsidP="006E3C01">
      <w:pPr>
        <w:spacing w:line="520" w:lineRule="exact"/>
        <w:ind w:firstLineChars="200" w:firstLine="640"/>
        <w:rPr>
          <w:rFonts w:ascii="仿宋_GB2312" w:eastAsia="仿宋_GB2312" w:hAnsi="宋体" w:hint="eastAsia"/>
          <w:sz w:val="32"/>
          <w:szCs w:val="32"/>
        </w:rPr>
      </w:pPr>
    </w:p>
    <w:p w:rsidR="0058149D" w:rsidRPr="006E3C01" w:rsidRDefault="0058149D" w:rsidP="006E3C01">
      <w:pPr>
        <w:spacing w:line="520" w:lineRule="exact"/>
        <w:ind w:firstLineChars="200" w:firstLine="640"/>
        <w:rPr>
          <w:rFonts w:ascii="仿宋_GB2312" w:eastAsia="仿宋_GB2312" w:hAnsi="宋体" w:hint="eastAsia"/>
          <w:sz w:val="32"/>
          <w:szCs w:val="32"/>
        </w:rPr>
      </w:pP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6．既能酸反应，又能与碱反应</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 xml:space="preserve">   （1）单质：Al    （2）化合物：Al</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O</w:t>
      </w:r>
      <w:r w:rsidRPr="006E3C01">
        <w:rPr>
          <w:rFonts w:ascii="仿宋_GB2312" w:eastAsia="仿宋_GB2312" w:hAnsi="宋体" w:hint="eastAsia"/>
          <w:sz w:val="32"/>
          <w:szCs w:val="32"/>
          <w:vertAlign w:val="subscript"/>
        </w:rPr>
        <w:t>3</w:t>
      </w:r>
      <w:r w:rsidRPr="006E3C01">
        <w:rPr>
          <w:rFonts w:ascii="仿宋_GB2312" w:eastAsia="仿宋_GB2312" w:hAnsi="宋体" w:hint="eastAsia"/>
          <w:sz w:val="32"/>
          <w:szCs w:val="32"/>
        </w:rPr>
        <w:t>、Al(OH)</w:t>
      </w:r>
      <w:r w:rsidRPr="006E3C01">
        <w:rPr>
          <w:rFonts w:ascii="仿宋_GB2312" w:eastAsia="仿宋_GB2312" w:hAnsi="宋体" w:hint="eastAsia"/>
          <w:sz w:val="32"/>
          <w:szCs w:val="32"/>
          <w:vertAlign w:val="subscript"/>
        </w:rPr>
        <w:t>3</w:t>
      </w:r>
      <w:r w:rsidRPr="006E3C01">
        <w:rPr>
          <w:rFonts w:ascii="仿宋_GB2312" w:eastAsia="仿宋_GB2312" w:hAnsi="宋体" w:hint="eastAsia"/>
          <w:sz w:val="32"/>
          <w:szCs w:val="32"/>
        </w:rPr>
        <w:t>、弱酸弱碱盐、弱酸的酸式盐、氨基酸。</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lang w:val="en-US" w:eastAsia="zh-CN"/>
        </w:rPr>
        <w:object w:dxaOrig="4640" w:dyaOrig="400">
          <v:shape id="_x0000_s1031" type="#_x0000_t75" style="position:absolute;left:0;text-align:left;margin-left:84pt;margin-top:6.5pt;width:120.75pt;height:33.95pt;z-index:251619840" o:allowincell="f">
            <v:imagedata r:id="rId23" o:title="" grayscale="t" bilevel="t"/>
          </v:shape>
          <o:OLEObject Type="Embed" ProgID="Equation.3" ShapeID="_x0000_s1031" DrawAspect="Content" ObjectID="_1620406705" r:id="rId24">
            <o:FieldCodes>\* MERGEFORMAT</o:FieldCodes>
          </o:OLEObject>
        </w:objec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7．与Na</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O</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反应</w:t>
      </w:r>
    </w:p>
    <w:p w:rsidR="0058149D" w:rsidRPr="006E3C01" w:rsidRDefault="0058149D" w:rsidP="006E3C01">
      <w:pPr>
        <w:spacing w:line="520" w:lineRule="exact"/>
        <w:ind w:firstLineChars="200" w:firstLine="640"/>
        <w:rPr>
          <w:rFonts w:ascii="仿宋_GB2312" w:eastAsia="仿宋_GB2312" w:hAnsi="宋体" w:hint="eastAsia"/>
          <w:sz w:val="32"/>
          <w:szCs w:val="32"/>
        </w:rPr>
      </w:pP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8．2FeCl</w:t>
      </w:r>
      <w:r w:rsidRPr="006E3C01">
        <w:rPr>
          <w:rFonts w:ascii="仿宋_GB2312" w:eastAsia="仿宋_GB2312" w:hAnsi="宋体" w:hint="eastAsia"/>
          <w:sz w:val="32"/>
          <w:szCs w:val="32"/>
          <w:vertAlign w:val="subscript"/>
        </w:rPr>
        <w:t>3</w:t>
      </w:r>
      <w:r w:rsidRPr="006E3C01">
        <w:rPr>
          <w:rFonts w:ascii="仿宋_GB2312" w:eastAsia="仿宋_GB2312" w:hAnsi="宋体" w:hint="eastAsia"/>
          <w:sz w:val="32"/>
          <w:szCs w:val="32"/>
        </w:rPr>
        <w:t>+H</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S=2FeCl</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+S</w:t>
      </w:r>
      <w:r w:rsidRPr="006E3C01">
        <w:rPr>
          <w:rFonts w:ascii="仿宋_GB2312" w:eastAsia="仿宋_GB2312" w:hAnsi="宋体" w:hint="eastAsia"/>
          <w:kern w:val="0"/>
          <w:sz w:val="32"/>
          <w:szCs w:val="32"/>
        </w:rPr>
        <w:t>↓</w:t>
      </w:r>
      <w:r w:rsidRPr="006E3C01">
        <w:rPr>
          <w:rFonts w:ascii="仿宋_GB2312" w:eastAsia="仿宋_GB2312" w:hAnsi="宋体" w:hint="eastAsia"/>
          <w:sz w:val="32"/>
          <w:szCs w:val="32"/>
        </w:rPr>
        <w:t>+2HCl</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9．电解</w:t>
      </w:r>
      <w:r w:rsidRPr="006E3C01">
        <w:rPr>
          <w:rFonts w:ascii="仿宋_GB2312" w:eastAsia="仿宋_GB2312" w:hAnsi="宋体" w:hint="eastAsia"/>
          <w:sz w:val="32"/>
          <w:szCs w:val="32"/>
          <w:lang w:val="en-US" w:eastAsia="zh-CN"/>
        </w:rPr>
        <w:object w:dxaOrig="4640" w:dyaOrig="400">
          <v:shape id="_x0000_s1032" type="#_x0000_t75" style="position:absolute;left:0;text-align:left;margin-left:37.15pt;margin-top:-.2pt;width:207pt;height:63.75pt;z-index:251620864;mso-position-horizontal-relative:text;mso-position-vertical-relative:text" o:allowincell="f">
            <v:imagedata r:id="rId25" o:title="" grayscale="t" bilevel="t"/>
          </v:shape>
          <o:OLEObject Type="Embed" ProgID="Equation.3" ShapeID="_x0000_s1032" DrawAspect="Content" ObjectID="_1620406706" r:id="rId26">
            <o:FieldCodes>\* MERGEFORMAT</o:FieldCodes>
          </o:OLEObject>
        </w:object>
      </w:r>
    </w:p>
    <w:p w:rsidR="0058149D" w:rsidRPr="006E3C01" w:rsidRDefault="0058149D" w:rsidP="006E3C01">
      <w:pPr>
        <w:spacing w:line="520" w:lineRule="exact"/>
        <w:ind w:firstLineChars="200" w:firstLine="640"/>
        <w:rPr>
          <w:rFonts w:ascii="仿宋_GB2312" w:eastAsia="仿宋_GB2312" w:hAnsi="宋体" w:hint="eastAsia"/>
          <w:sz w:val="32"/>
          <w:szCs w:val="32"/>
        </w:rPr>
      </w:pPr>
    </w:p>
    <w:p w:rsidR="0058149D" w:rsidRPr="006E3C01" w:rsidRDefault="0058149D" w:rsidP="006E3C01">
      <w:pPr>
        <w:spacing w:line="520" w:lineRule="exact"/>
        <w:ind w:firstLineChars="200" w:firstLine="640"/>
        <w:rPr>
          <w:rFonts w:ascii="仿宋_GB2312" w:eastAsia="仿宋_GB2312" w:hAnsi="宋体" w:hint="eastAsia"/>
          <w:sz w:val="32"/>
          <w:szCs w:val="32"/>
        </w:rPr>
      </w:pPr>
    </w:p>
    <w:p w:rsidR="0058149D" w:rsidRPr="006E3C01" w:rsidRDefault="0058149D" w:rsidP="006E3C01">
      <w:pPr>
        <w:spacing w:line="520" w:lineRule="exact"/>
        <w:ind w:firstLineChars="200" w:firstLine="640"/>
        <w:rPr>
          <w:rFonts w:ascii="仿宋_GB2312" w:eastAsia="仿宋_GB2312" w:hAnsi="宋体" w:hint="eastAsia"/>
          <w:sz w:val="32"/>
          <w:szCs w:val="32"/>
        </w:rPr>
      </w:pPr>
    </w:p>
    <w:p w:rsidR="0058149D" w:rsidRPr="006E3C01" w:rsidRDefault="00E47A57"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noProof/>
          <w:sz w:val="32"/>
          <w:szCs w:val="32"/>
          <w:lang w:val="en-US" w:eastAsia="zh-CN"/>
        </w:rPr>
        <w:drawing>
          <wp:anchor distT="0" distB="0" distL="114300" distR="114300" simplePos="0" relativeHeight="251613696" behindDoc="0" locked="0" layoutInCell="1" allowOverlap="1">
            <wp:simplePos x="0" y="0"/>
            <wp:positionH relativeFrom="column">
              <wp:posOffset>1609725</wp:posOffset>
            </wp:positionH>
            <wp:positionV relativeFrom="paragraph">
              <wp:posOffset>159385</wp:posOffset>
            </wp:positionV>
            <wp:extent cx="323850" cy="342900"/>
            <wp:effectExtent l="0" t="0" r="0" b="0"/>
            <wp:wrapNone/>
            <wp:docPr id="10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3850" cy="3429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E3C01">
        <w:rPr>
          <w:rFonts w:ascii="仿宋_GB2312" w:eastAsia="仿宋_GB2312" w:hAnsi="宋体" w:hint="eastAsia"/>
          <w:noProof/>
          <w:sz w:val="32"/>
          <w:szCs w:val="32"/>
          <w:lang w:val="en-US" w:eastAsia="zh-CN"/>
        </w:rPr>
        <w:drawing>
          <wp:anchor distT="0" distB="0" distL="114300" distR="114300" simplePos="0" relativeHeight="251612672" behindDoc="1" locked="0" layoutInCell="1" allowOverlap="1">
            <wp:simplePos x="0" y="0"/>
            <wp:positionH relativeFrom="column">
              <wp:posOffset>581025</wp:posOffset>
            </wp:positionH>
            <wp:positionV relativeFrom="paragraph">
              <wp:posOffset>159385</wp:posOffset>
            </wp:positionV>
            <wp:extent cx="419100" cy="342900"/>
            <wp:effectExtent l="0" t="0" r="0" b="0"/>
            <wp:wrapNone/>
            <wp:docPr id="10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19100" cy="342900"/>
                    </a:xfrm>
                    <a:prstGeom prst="rect">
                      <a:avLst/>
                    </a:prstGeom>
                    <a:noFill/>
                    <a:ln>
                      <a:noFill/>
                    </a:ln>
                  </pic:spPr>
                </pic:pic>
              </a:graphicData>
            </a:graphic>
            <wp14:sizeRelH relativeFrom="page">
              <wp14:pctWidth>0</wp14:pctWidth>
            </wp14:sizeRelH>
            <wp14:sizeRelV relativeFrom="page">
              <wp14:pctHeight>0</wp14:pctHeight>
            </wp14:sizeRelV>
          </wp:anchor>
        </w:drawing>
      </w:r>
      <w:r w:rsidR="0058149D" w:rsidRPr="006E3C01">
        <w:rPr>
          <w:rFonts w:ascii="仿宋_GB2312" w:eastAsia="仿宋_GB2312" w:hAnsi="宋体" w:hint="eastAsia"/>
          <w:sz w:val="32"/>
          <w:szCs w:val="32"/>
        </w:rPr>
        <w:t>10．铝热反应：Al+金属氧化物</w:t>
      </w:r>
      <w:r w:rsidR="0058149D" w:rsidRPr="006E3C01">
        <w:rPr>
          <w:rFonts w:ascii="仿宋_GB2312" w:eastAsia="仿宋_GB2312" w:hAnsi="宋体" w:hint="eastAsia"/>
          <w:position w:val="-6"/>
          <w:sz w:val="32"/>
          <w:szCs w:val="32"/>
        </w:rPr>
        <w:object w:dxaOrig="841" w:dyaOrig="340">
          <v:shape id="_x0000_i1028" type="#_x0000_t75" style="width:42pt;height:17.25pt;mso-position-horizontal-relative:page;mso-position-vertical-relative:page" o:ole="">
            <v:imagedata r:id="rId29" o:title=""/>
          </v:shape>
          <o:OLEObject Type="Embed" ProgID="Equation.3" ShapeID="_x0000_i1028" DrawAspect="Content" ObjectID="_1620406652" r:id="rId30">
            <o:FieldCodes>\* MERGEFORMAT</o:FieldCodes>
          </o:OLEObject>
        </w:object>
      </w:r>
      <w:r w:rsidR="0058149D" w:rsidRPr="006E3C01">
        <w:rPr>
          <w:rFonts w:ascii="仿宋_GB2312" w:eastAsia="仿宋_GB2312" w:hAnsi="宋体" w:hint="eastAsia"/>
          <w:sz w:val="32"/>
          <w:szCs w:val="32"/>
        </w:rPr>
        <w:t>金属+Al</w:t>
      </w:r>
      <w:r w:rsidR="0058149D" w:rsidRPr="006E3C01">
        <w:rPr>
          <w:rFonts w:ascii="仿宋_GB2312" w:eastAsia="仿宋_GB2312" w:hAnsi="宋体" w:hint="eastAsia"/>
          <w:sz w:val="32"/>
          <w:szCs w:val="32"/>
          <w:vertAlign w:val="subscript"/>
        </w:rPr>
        <w:t>2</w:t>
      </w:r>
      <w:r w:rsidR="0058149D" w:rsidRPr="006E3C01">
        <w:rPr>
          <w:rFonts w:ascii="仿宋_GB2312" w:eastAsia="仿宋_GB2312" w:hAnsi="宋体" w:hint="eastAsia"/>
          <w:sz w:val="32"/>
          <w:szCs w:val="32"/>
        </w:rPr>
        <w:t>O</w:t>
      </w:r>
      <w:r w:rsidR="0058149D" w:rsidRPr="006E3C01">
        <w:rPr>
          <w:rFonts w:ascii="仿宋_GB2312" w:eastAsia="仿宋_GB2312" w:hAnsi="宋体" w:hint="eastAsia"/>
          <w:sz w:val="32"/>
          <w:szCs w:val="32"/>
          <w:vertAlign w:val="subscript"/>
        </w:rPr>
        <w:t>3</w:t>
      </w:r>
    </w:p>
    <w:p w:rsidR="0058149D" w:rsidRPr="006E3C01" w:rsidRDefault="0058149D" w:rsidP="006E3C01">
      <w:pPr>
        <w:tabs>
          <w:tab w:val="left" w:pos="322"/>
          <w:tab w:val="left" w:pos="2195"/>
          <w:tab w:val="left" w:pos="3951"/>
          <w:tab w:val="left" w:pos="5837"/>
        </w:tabs>
        <w:spacing w:line="520" w:lineRule="exact"/>
        <w:ind w:left="320" w:firstLineChars="200" w:firstLine="640"/>
        <w:rPr>
          <w:rFonts w:ascii="仿宋_GB2312" w:eastAsia="仿宋_GB2312" w:hAnsi="宋体" w:hint="eastAsia"/>
          <w:sz w:val="32"/>
          <w:szCs w:val="32"/>
          <w:vertAlign w:val="superscript"/>
        </w:rPr>
      </w:pPr>
      <w:r w:rsidRPr="006E3C01">
        <w:rPr>
          <w:rFonts w:ascii="仿宋_GB2312" w:eastAsia="仿宋_GB2312" w:hAnsi="宋体" w:hint="eastAsia"/>
          <w:sz w:val="32"/>
          <w:szCs w:val="32"/>
        </w:rPr>
        <w:t>11． Al</w:t>
      </w:r>
      <w:r w:rsidRPr="006E3C01">
        <w:rPr>
          <w:rFonts w:ascii="仿宋_GB2312" w:eastAsia="仿宋_GB2312" w:hAnsi="宋体" w:hint="eastAsia"/>
          <w:sz w:val="32"/>
          <w:szCs w:val="32"/>
          <w:vertAlign w:val="superscript"/>
        </w:rPr>
        <w:t>3+</w:t>
      </w:r>
      <w:r w:rsidRPr="006E3C01">
        <w:rPr>
          <w:rFonts w:ascii="仿宋_GB2312" w:eastAsia="仿宋_GB2312" w:hAnsi="宋体" w:hint="eastAsia"/>
          <w:sz w:val="32"/>
          <w:szCs w:val="32"/>
        </w:rPr>
        <w:t xml:space="preserve">        Al(OH)</w:t>
      </w:r>
      <w:r w:rsidRPr="006E3C01">
        <w:rPr>
          <w:rFonts w:ascii="仿宋_GB2312" w:eastAsia="仿宋_GB2312" w:hAnsi="宋体" w:hint="eastAsia"/>
          <w:sz w:val="32"/>
          <w:szCs w:val="32"/>
          <w:vertAlign w:val="subscript"/>
        </w:rPr>
        <w:t>3</w:t>
      </w:r>
      <w:r w:rsidRPr="006E3C01">
        <w:rPr>
          <w:rFonts w:ascii="仿宋_GB2312" w:eastAsia="仿宋_GB2312" w:hAnsi="宋体" w:hint="eastAsia"/>
          <w:sz w:val="32"/>
          <w:szCs w:val="32"/>
        </w:rPr>
        <w:t xml:space="preserve">       AlO</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vertAlign w:val="superscript"/>
        </w:rPr>
        <w:t>-</w:t>
      </w:r>
    </w:p>
    <w:p w:rsidR="0058149D" w:rsidRPr="006E3C01" w:rsidRDefault="0058149D" w:rsidP="006E3C01">
      <w:pPr>
        <w:tabs>
          <w:tab w:val="left" w:pos="322"/>
          <w:tab w:val="left" w:pos="2195"/>
          <w:tab w:val="left" w:pos="3951"/>
          <w:tab w:val="left" w:pos="5837"/>
        </w:tabs>
        <w:spacing w:line="520" w:lineRule="exact"/>
        <w:ind w:left="320"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12．归中反应：2H</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S+SO</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=3S+2H</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O</w:t>
      </w:r>
    </w:p>
    <w:p w:rsidR="0058149D" w:rsidRPr="006E3C01" w:rsidRDefault="0058149D" w:rsidP="006E3C01">
      <w:pPr>
        <w:tabs>
          <w:tab w:val="left" w:pos="322"/>
          <w:tab w:val="left" w:pos="2195"/>
          <w:tab w:val="left" w:pos="3951"/>
          <w:tab w:val="left" w:pos="5837"/>
        </w:tabs>
        <w:spacing w:line="520" w:lineRule="exact"/>
        <w:ind w:left="320"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 xml:space="preserve">              4NH</w:t>
      </w:r>
      <w:r w:rsidRPr="006E3C01">
        <w:rPr>
          <w:rFonts w:ascii="仿宋_GB2312" w:eastAsia="仿宋_GB2312" w:hAnsi="宋体" w:hint="eastAsia"/>
          <w:sz w:val="32"/>
          <w:szCs w:val="32"/>
          <w:vertAlign w:val="subscript"/>
        </w:rPr>
        <w:t>3</w:t>
      </w:r>
      <w:r w:rsidRPr="006E3C01">
        <w:rPr>
          <w:rFonts w:ascii="仿宋_GB2312" w:eastAsia="仿宋_GB2312" w:hAnsi="宋体" w:hint="eastAsia"/>
          <w:sz w:val="32"/>
          <w:szCs w:val="32"/>
        </w:rPr>
        <w:t>+6NO</w:t>
      </w:r>
      <w:r w:rsidRPr="006E3C01">
        <w:rPr>
          <w:rFonts w:ascii="仿宋_GB2312" w:eastAsia="仿宋_GB2312" w:hAnsi="宋体" w:hint="eastAsia"/>
          <w:position w:val="-6"/>
          <w:sz w:val="32"/>
          <w:szCs w:val="32"/>
        </w:rPr>
        <w:object w:dxaOrig="981" w:dyaOrig="340">
          <v:shape id="_x0000_i1029" type="#_x0000_t75" style="width:48.75pt;height:17.25pt;mso-position-horizontal-relative:page;mso-position-vertical-relative:page" o:ole="">
            <v:imagedata r:id="rId31" o:title=""/>
          </v:shape>
          <o:OLEObject Type="Embed" ProgID="Equation.3" ShapeID="_x0000_i1029" DrawAspect="Content" ObjectID="_1620406653" r:id="rId32">
            <o:FieldCodes>\* MERGEFORMAT</o:FieldCodes>
          </o:OLEObject>
        </w:object>
      </w:r>
      <w:r w:rsidRPr="006E3C01">
        <w:rPr>
          <w:rFonts w:ascii="仿宋_GB2312" w:eastAsia="仿宋_GB2312" w:hAnsi="宋体" w:hint="eastAsia"/>
          <w:sz w:val="32"/>
          <w:szCs w:val="32"/>
        </w:rPr>
        <w:t>4N</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+6H</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O</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lang w:val="en-US" w:eastAsia="zh-CN"/>
        </w:rPr>
        <w:object w:dxaOrig="4640" w:dyaOrig="400">
          <v:shape id="_x0000_s1035" type="#_x0000_t75" style="position:absolute;left:0;text-align:left;margin-left:147pt;margin-top:8.9pt;width:105pt;height:31.7pt;z-index:251621888" o:allowincell="f">
            <v:imagedata r:id="rId33" o:title="" grayscale="t" bilevel="t"/>
          </v:shape>
          <o:OLEObject Type="Embed" ProgID="Equation.3" ShapeID="_x0000_s1035" DrawAspect="Content" ObjectID="_1620406707" r:id="rId34">
            <o:FieldCodes>\* MERGEFORMAT</o:FieldCodes>
          </o:OLEObject>
        </w:objec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13．置换反应：（1）金属→金属</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lang w:val="en-US" w:eastAsia="zh-CN"/>
        </w:rPr>
        <w:object w:dxaOrig="4640" w:dyaOrig="400">
          <v:shape id="_x0000_s1036" type="#_x0000_t75" style="position:absolute;left:0;text-align:left;margin-left:91.5pt;margin-top:4.6pt;width:215.25pt;height:40.2pt;z-index:251622912" o:allowincell="f">
            <v:imagedata r:id="rId35" o:title="" grayscale="t" bilevel="t"/>
          </v:shape>
          <o:OLEObject Type="Embed" ProgID="Equation.3" ShapeID="_x0000_s1036" DrawAspect="Content" ObjectID="_1620406708" r:id="rId36">
            <o:FieldCodes>\* MERGEFORMAT</o:FieldCodes>
          </o:OLEObject>
        </w:objec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（2）金属→非金属</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lang w:val="en-US" w:eastAsia="zh-CN"/>
        </w:rPr>
        <w:object w:dxaOrig="4640" w:dyaOrig="400">
          <v:shape id="_x0000_s1037" type="#_x0000_t75" style="position:absolute;left:0;text-align:left;margin-left:99.75pt;margin-top:0;width:210pt;height:74.15pt;z-index:251623936">
            <v:imagedata r:id="rId37" o:title="" grayscale="t" bilevel="t"/>
          </v:shape>
          <o:OLEObject Type="Embed" ProgID="Equation.3" ShapeID="_x0000_s1037" DrawAspect="Content" ObjectID="_1620406709" r:id="rId38">
            <o:FieldCodes>\* MERGEFORMAT</o:FieldCodes>
          </o:OLEObject>
        </w:object>
      </w:r>
    </w:p>
    <w:p w:rsidR="0058149D" w:rsidRPr="006E3C01" w:rsidRDefault="0058149D" w:rsidP="006E3C01">
      <w:pPr>
        <w:spacing w:line="520" w:lineRule="exact"/>
        <w:ind w:firstLineChars="200" w:firstLine="640"/>
        <w:rPr>
          <w:rFonts w:ascii="仿宋_GB2312" w:eastAsia="仿宋_GB2312" w:hAnsi="宋体" w:hint="eastAsia"/>
          <w:sz w:val="32"/>
          <w:szCs w:val="32"/>
        </w:rPr>
      </w:pP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（3）非金属→非金属</w:t>
      </w:r>
    </w:p>
    <w:p w:rsidR="0058149D" w:rsidRPr="006E3C01" w:rsidRDefault="0058149D" w:rsidP="006E3C01">
      <w:pPr>
        <w:spacing w:line="520" w:lineRule="exact"/>
        <w:ind w:firstLineChars="200" w:firstLine="640"/>
        <w:rPr>
          <w:rFonts w:ascii="仿宋_GB2312" w:eastAsia="仿宋_GB2312" w:hAnsi="宋体" w:hint="eastAsia"/>
          <w:sz w:val="32"/>
          <w:szCs w:val="32"/>
        </w:rPr>
      </w:pP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lang w:val="en-US" w:eastAsia="zh-CN"/>
        </w:rPr>
        <w:object w:dxaOrig="4640" w:dyaOrig="400">
          <v:shape id="_x0000_s1038" type="#_x0000_t75" style="position:absolute;left:0;text-align:left;margin-left:92.55pt;margin-top:5.05pt;width:195pt;height:42pt;z-index:251624960" o:allowincell="f">
            <v:imagedata r:id="rId39" o:title="" grayscale="t" bilevel="t"/>
          </v:shape>
          <o:OLEObject Type="Embed" ProgID="Equation.3" ShapeID="_x0000_s1038" DrawAspect="Content" ObjectID="_1620406710" r:id="rId40">
            <o:FieldCodes>\* MERGEFORMAT</o:FieldCodes>
          </o:OLEObject>
        </w:objec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（4）非金属→金属</w:t>
      </w:r>
    </w:p>
    <w:p w:rsidR="0058149D" w:rsidRPr="006E3C01" w:rsidRDefault="0058149D" w:rsidP="006E3C01">
      <w:pPr>
        <w:spacing w:line="520" w:lineRule="exact"/>
        <w:ind w:firstLineChars="200" w:firstLine="640"/>
        <w:rPr>
          <w:rFonts w:ascii="仿宋_GB2312" w:eastAsia="仿宋_GB2312" w:hAnsi="宋体" w:hint="eastAsia"/>
          <w:sz w:val="32"/>
          <w:szCs w:val="32"/>
        </w:rPr>
      </w:pP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14、一些特殊的反应类型：</w:t>
      </w:r>
    </w:p>
    <w:p w:rsidR="0058149D" w:rsidRPr="006E3C01" w:rsidRDefault="00E47A57" w:rsidP="006E3C01">
      <w:pPr>
        <w:spacing w:line="520" w:lineRule="exact"/>
        <w:ind w:left="360" w:firstLineChars="200" w:firstLine="640"/>
        <w:rPr>
          <w:rFonts w:ascii="仿宋_GB2312" w:eastAsia="仿宋_GB2312" w:hAnsi="宋体" w:hint="eastAsia"/>
          <w:sz w:val="32"/>
          <w:szCs w:val="32"/>
        </w:rPr>
      </w:pPr>
      <w:r w:rsidRPr="006E3C01">
        <w:rPr>
          <w:rFonts w:ascii="仿宋_GB2312" w:eastAsia="仿宋_GB2312" w:hAnsi="宋体" w:hint="eastAsia"/>
          <w:noProof/>
          <w:sz w:val="32"/>
          <w:szCs w:val="32"/>
        </w:rPr>
        <mc:AlternateContent>
          <mc:Choice Requires="wps">
            <w:drawing>
              <wp:anchor distT="0" distB="0" distL="114300" distR="114300" simplePos="0" relativeHeight="251630080" behindDoc="0" locked="0" layoutInCell="0" allowOverlap="1">
                <wp:simplePos x="0" y="0"/>
                <wp:positionH relativeFrom="column">
                  <wp:posOffset>1165860</wp:posOffset>
                </wp:positionH>
                <wp:positionV relativeFrom="paragraph">
                  <wp:posOffset>136525</wp:posOffset>
                </wp:positionV>
                <wp:extent cx="571500" cy="635"/>
                <wp:effectExtent l="13335" t="41275" r="15240" b="43815"/>
                <wp:wrapNone/>
                <wp:docPr id="105"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635"/>
                        </a:xfrm>
                        <a:prstGeom prst="line">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E02478" id="Line 15" o:spid="_x0000_s1026" style="position:absolute;left:0;text-align:left;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1.8pt,10.75pt" to="136.8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" o:allowincell="f">
                <v:stroke endarrow="block" endarrowwidth="narrow" endarrowlength="long"/>
              </v:line>
            </w:pict>
          </mc:Fallback>
        </mc:AlternateContent>
      </w:r>
      <w:r w:rsidR="0058149D" w:rsidRPr="006E3C01">
        <w:rPr>
          <w:rFonts w:ascii="仿宋_GB2312" w:eastAsia="仿宋_GB2312" w:hAnsi="宋体" w:hint="eastAsia"/>
          <w:sz w:val="32"/>
          <w:szCs w:val="32"/>
        </w:rPr>
        <w:t>⑴ 化合物+单质         化合物+化合物   如：Cl</w:t>
      </w:r>
      <w:r w:rsidR="0058149D" w:rsidRPr="006E3C01">
        <w:rPr>
          <w:rFonts w:ascii="仿宋_GB2312" w:eastAsia="仿宋_GB2312" w:hAnsi="宋体" w:hint="eastAsia"/>
          <w:sz w:val="32"/>
          <w:szCs w:val="32"/>
          <w:vertAlign w:val="subscript"/>
        </w:rPr>
        <w:t>2</w:t>
      </w:r>
      <w:r w:rsidR="0058149D" w:rsidRPr="006E3C01">
        <w:rPr>
          <w:rFonts w:ascii="仿宋_GB2312" w:eastAsia="仿宋_GB2312" w:hAnsi="宋体" w:hint="eastAsia"/>
          <w:sz w:val="32"/>
          <w:szCs w:val="32"/>
        </w:rPr>
        <w:t>+H</w:t>
      </w:r>
      <w:r w:rsidR="0058149D" w:rsidRPr="006E3C01">
        <w:rPr>
          <w:rFonts w:ascii="仿宋_GB2312" w:eastAsia="仿宋_GB2312" w:hAnsi="宋体" w:hint="eastAsia"/>
          <w:sz w:val="32"/>
          <w:szCs w:val="32"/>
          <w:vertAlign w:val="subscript"/>
        </w:rPr>
        <w:t>2</w:t>
      </w:r>
      <w:r w:rsidR="0058149D" w:rsidRPr="006E3C01">
        <w:rPr>
          <w:rFonts w:ascii="仿宋_GB2312" w:eastAsia="仿宋_GB2312" w:hAnsi="宋体" w:hint="eastAsia"/>
          <w:sz w:val="32"/>
          <w:szCs w:val="32"/>
        </w:rPr>
        <w:t>O、H</w:t>
      </w:r>
      <w:r w:rsidR="0058149D" w:rsidRPr="006E3C01">
        <w:rPr>
          <w:rFonts w:ascii="仿宋_GB2312" w:eastAsia="仿宋_GB2312" w:hAnsi="宋体" w:hint="eastAsia"/>
          <w:sz w:val="32"/>
          <w:szCs w:val="32"/>
          <w:vertAlign w:val="subscript"/>
        </w:rPr>
        <w:t>2</w:t>
      </w:r>
      <w:r w:rsidR="0058149D" w:rsidRPr="006E3C01">
        <w:rPr>
          <w:rFonts w:ascii="仿宋_GB2312" w:eastAsia="仿宋_GB2312" w:hAnsi="宋体" w:hint="eastAsia"/>
          <w:sz w:val="32"/>
          <w:szCs w:val="32"/>
        </w:rPr>
        <w:t>S+O</w:t>
      </w:r>
      <w:r w:rsidR="0058149D" w:rsidRPr="006E3C01">
        <w:rPr>
          <w:rFonts w:ascii="仿宋_GB2312" w:eastAsia="仿宋_GB2312" w:hAnsi="宋体" w:hint="eastAsia"/>
          <w:sz w:val="32"/>
          <w:szCs w:val="32"/>
          <w:vertAlign w:val="subscript"/>
        </w:rPr>
        <w:t>2、</w:t>
      </w:r>
      <w:r w:rsidR="0058149D" w:rsidRPr="006E3C01">
        <w:rPr>
          <w:rFonts w:ascii="仿宋_GB2312" w:eastAsia="仿宋_GB2312" w:hAnsi="宋体" w:hint="eastAsia"/>
          <w:sz w:val="32"/>
          <w:szCs w:val="32"/>
        </w:rPr>
        <w:t>、NH</w:t>
      </w:r>
      <w:r w:rsidR="0058149D" w:rsidRPr="006E3C01">
        <w:rPr>
          <w:rFonts w:ascii="仿宋_GB2312" w:eastAsia="仿宋_GB2312" w:hAnsi="宋体" w:hint="eastAsia"/>
          <w:sz w:val="32"/>
          <w:szCs w:val="32"/>
          <w:vertAlign w:val="subscript"/>
        </w:rPr>
        <w:t>3</w:t>
      </w:r>
      <w:r w:rsidR="0058149D" w:rsidRPr="006E3C01">
        <w:rPr>
          <w:rFonts w:ascii="仿宋_GB2312" w:eastAsia="仿宋_GB2312" w:hAnsi="宋体" w:hint="eastAsia"/>
          <w:sz w:val="32"/>
          <w:szCs w:val="32"/>
        </w:rPr>
        <w:t>+O</w:t>
      </w:r>
      <w:r w:rsidR="0058149D" w:rsidRPr="006E3C01">
        <w:rPr>
          <w:rFonts w:ascii="仿宋_GB2312" w:eastAsia="仿宋_GB2312" w:hAnsi="宋体" w:hint="eastAsia"/>
          <w:sz w:val="32"/>
          <w:szCs w:val="32"/>
          <w:vertAlign w:val="subscript"/>
        </w:rPr>
        <w:t>2</w:t>
      </w:r>
      <w:r w:rsidR="0058149D" w:rsidRPr="006E3C01">
        <w:rPr>
          <w:rFonts w:ascii="仿宋_GB2312" w:eastAsia="仿宋_GB2312" w:hAnsi="宋体" w:hint="eastAsia"/>
          <w:sz w:val="32"/>
          <w:szCs w:val="32"/>
        </w:rPr>
        <w:t>、CH</w:t>
      </w:r>
      <w:r w:rsidR="0058149D" w:rsidRPr="006E3C01">
        <w:rPr>
          <w:rFonts w:ascii="仿宋_GB2312" w:eastAsia="仿宋_GB2312" w:hAnsi="宋体" w:hint="eastAsia"/>
          <w:sz w:val="32"/>
          <w:szCs w:val="32"/>
          <w:vertAlign w:val="subscript"/>
        </w:rPr>
        <w:t>4</w:t>
      </w:r>
      <w:r w:rsidR="0058149D" w:rsidRPr="006E3C01">
        <w:rPr>
          <w:rFonts w:ascii="仿宋_GB2312" w:eastAsia="仿宋_GB2312" w:hAnsi="宋体" w:hint="eastAsia"/>
          <w:sz w:val="32"/>
          <w:szCs w:val="32"/>
        </w:rPr>
        <w:t>+O</w:t>
      </w:r>
      <w:r w:rsidR="0058149D" w:rsidRPr="006E3C01">
        <w:rPr>
          <w:rFonts w:ascii="仿宋_GB2312" w:eastAsia="仿宋_GB2312" w:hAnsi="宋体" w:hint="eastAsia"/>
          <w:sz w:val="32"/>
          <w:szCs w:val="32"/>
          <w:vertAlign w:val="subscript"/>
        </w:rPr>
        <w:t>2</w:t>
      </w:r>
      <w:r w:rsidR="0058149D" w:rsidRPr="006E3C01">
        <w:rPr>
          <w:rFonts w:ascii="仿宋_GB2312" w:eastAsia="仿宋_GB2312" w:hAnsi="宋体" w:hint="eastAsia"/>
          <w:sz w:val="32"/>
          <w:szCs w:val="32"/>
        </w:rPr>
        <w:t>、Cl</w:t>
      </w:r>
      <w:r w:rsidR="0058149D" w:rsidRPr="006E3C01">
        <w:rPr>
          <w:rFonts w:ascii="仿宋_GB2312" w:eastAsia="仿宋_GB2312" w:hAnsi="宋体" w:hint="eastAsia"/>
          <w:sz w:val="32"/>
          <w:szCs w:val="32"/>
          <w:vertAlign w:val="subscript"/>
        </w:rPr>
        <w:t>2</w:t>
      </w:r>
      <w:r w:rsidR="0058149D" w:rsidRPr="006E3C01">
        <w:rPr>
          <w:rFonts w:ascii="仿宋_GB2312" w:eastAsia="仿宋_GB2312" w:hAnsi="宋体" w:hint="eastAsia"/>
          <w:sz w:val="32"/>
          <w:szCs w:val="32"/>
        </w:rPr>
        <w:t>+FeBr</w:t>
      </w:r>
      <w:r w:rsidR="0058149D" w:rsidRPr="006E3C01">
        <w:rPr>
          <w:rFonts w:ascii="仿宋_GB2312" w:eastAsia="仿宋_GB2312" w:hAnsi="宋体" w:hint="eastAsia"/>
          <w:sz w:val="32"/>
          <w:szCs w:val="32"/>
          <w:vertAlign w:val="subscript"/>
        </w:rPr>
        <w:t>2</w:t>
      </w:r>
    </w:p>
    <w:p w:rsidR="0058149D" w:rsidRPr="006E3C01" w:rsidRDefault="00E47A57"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noProof/>
          <w:sz w:val="32"/>
          <w:szCs w:val="32"/>
        </w:rPr>
        <mc:AlternateContent>
          <mc:Choice Requires="wps">
            <w:drawing>
              <wp:anchor distT="0" distB="0" distL="114300" distR="114300" simplePos="0" relativeHeight="251631104" behindDoc="0" locked="0" layoutInCell="0" allowOverlap="1">
                <wp:simplePos x="0" y="0"/>
                <wp:positionH relativeFrom="column">
                  <wp:posOffset>1251585</wp:posOffset>
                </wp:positionH>
                <wp:positionV relativeFrom="paragraph">
                  <wp:posOffset>116205</wp:posOffset>
                </wp:positionV>
                <wp:extent cx="571500" cy="635"/>
                <wp:effectExtent l="13335" t="40005" r="15240" b="45085"/>
                <wp:wrapNone/>
                <wp:docPr id="104"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635"/>
                        </a:xfrm>
                        <a:prstGeom prst="line">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6016EA" id="Line 16" o:spid="_x0000_s1026" style="position:absolute;left:0;text-align:lef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8.55pt,9.15pt" to="143.5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" o:allowincell="f">
                <v:stroke endarrow="block" endarrowwidth="narrow" endarrowlength="long"/>
              </v:line>
            </w:pict>
          </mc:Fallback>
        </mc:AlternateContent>
      </w:r>
      <w:r w:rsidR="0058149D" w:rsidRPr="006E3C01">
        <w:rPr>
          <w:rFonts w:ascii="仿宋_GB2312" w:eastAsia="仿宋_GB2312" w:hAnsi="宋体" w:hint="eastAsia"/>
          <w:sz w:val="32"/>
          <w:szCs w:val="32"/>
        </w:rPr>
        <w:t xml:space="preserve">   ⑵ 化合物+化合物         化合物+单质NH</w:t>
      </w:r>
      <w:r w:rsidR="0058149D" w:rsidRPr="006E3C01">
        <w:rPr>
          <w:rFonts w:ascii="仿宋_GB2312" w:eastAsia="仿宋_GB2312" w:hAnsi="宋体" w:hint="eastAsia"/>
          <w:sz w:val="32"/>
          <w:szCs w:val="32"/>
          <w:vertAlign w:val="subscript"/>
        </w:rPr>
        <w:t>3</w:t>
      </w:r>
      <w:r w:rsidR="0058149D" w:rsidRPr="006E3C01">
        <w:rPr>
          <w:rFonts w:ascii="仿宋_GB2312" w:eastAsia="仿宋_GB2312" w:hAnsi="宋体" w:hint="eastAsia"/>
          <w:sz w:val="32"/>
          <w:szCs w:val="32"/>
        </w:rPr>
        <w:t>+NO、H</w:t>
      </w:r>
      <w:r w:rsidR="0058149D" w:rsidRPr="006E3C01">
        <w:rPr>
          <w:rFonts w:ascii="仿宋_GB2312" w:eastAsia="仿宋_GB2312" w:hAnsi="宋体" w:hint="eastAsia"/>
          <w:sz w:val="32"/>
          <w:szCs w:val="32"/>
          <w:vertAlign w:val="subscript"/>
        </w:rPr>
        <w:t>2</w:t>
      </w:r>
      <w:r w:rsidR="0058149D" w:rsidRPr="006E3C01">
        <w:rPr>
          <w:rFonts w:ascii="仿宋_GB2312" w:eastAsia="仿宋_GB2312" w:hAnsi="宋体" w:hint="eastAsia"/>
          <w:sz w:val="32"/>
          <w:szCs w:val="32"/>
        </w:rPr>
        <w:t>S+SO</w:t>
      </w:r>
      <w:r w:rsidR="0058149D" w:rsidRPr="006E3C01">
        <w:rPr>
          <w:rFonts w:ascii="仿宋_GB2312" w:eastAsia="仿宋_GB2312" w:hAnsi="宋体" w:hint="eastAsia"/>
          <w:sz w:val="32"/>
          <w:szCs w:val="32"/>
          <w:vertAlign w:val="subscript"/>
        </w:rPr>
        <w:t>2</w:t>
      </w:r>
      <w:r w:rsidR="0058149D" w:rsidRPr="006E3C01">
        <w:rPr>
          <w:rFonts w:ascii="仿宋_GB2312" w:eastAsia="仿宋_GB2312" w:hAnsi="宋体" w:hint="eastAsia"/>
          <w:sz w:val="32"/>
          <w:szCs w:val="32"/>
        </w:rPr>
        <w:t xml:space="preserve"> 、Na</w:t>
      </w:r>
      <w:r w:rsidR="0058149D" w:rsidRPr="006E3C01">
        <w:rPr>
          <w:rFonts w:ascii="仿宋_GB2312" w:eastAsia="仿宋_GB2312" w:hAnsi="宋体" w:hint="eastAsia"/>
          <w:sz w:val="32"/>
          <w:szCs w:val="32"/>
          <w:vertAlign w:val="subscript"/>
        </w:rPr>
        <w:t>2</w:t>
      </w:r>
      <w:r w:rsidR="0058149D" w:rsidRPr="006E3C01">
        <w:rPr>
          <w:rFonts w:ascii="仿宋_GB2312" w:eastAsia="仿宋_GB2312" w:hAnsi="宋体" w:hint="eastAsia"/>
          <w:sz w:val="32"/>
          <w:szCs w:val="32"/>
        </w:rPr>
        <w:t>O</w:t>
      </w:r>
      <w:r w:rsidR="0058149D" w:rsidRPr="006E3C01">
        <w:rPr>
          <w:rFonts w:ascii="仿宋_GB2312" w:eastAsia="仿宋_GB2312" w:hAnsi="宋体" w:hint="eastAsia"/>
          <w:sz w:val="32"/>
          <w:szCs w:val="32"/>
          <w:vertAlign w:val="subscript"/>
        </w:rPr>
        <w:t>2</w:t>
      </w:r>
      <w:r w:rsidR="0058149D" w:rsidRPr="006E3C01">
        <w:rPr>
          <w:rFonts w:ascii="仿宋_GB2312" w:eastAsia="仿宋_GB2312" w:hAnsi="宋体" w:hint="eastAsia"/>
          <w:sz w:val="32"/>
          <w:szCs w:val="32"/>
        </w:rPr>
        <w:t>+H</w:t>
      </w:r>
      <w:r w:rsidR="0058149D" w:rsidRPr="006E3C01">
        <w:rPr>
          <w:rFonts w:ascii="仿宋_GB2312" w:eastAsia="仿宋_GB2312" w:hAnsi="宋体" w:hint="eastAsia"/>
          <w:sz w:val="32"/>
          <w:szCs w:val="32"/>
          <w:vertAlign w:val="subscript"/>
        </w:rPr>
        <w:t>2</w:t>
      </w:r>
      <w:r w:rsidR="0058149D" w:rsidRPr="006E3C01">
        <w:rPr>
          <w:rFonts w:ascii="仿宋_GB2312" w:eastAsia="仿宋_GB2312" w:hAnsi="宋体" w:hint="eastAsia"/>
          <w:sz w:val="32"/>
          <w:szCs w:val="32"/>
        </w:rPr>
        <w:t>O、NaH+H</w:t>
      </w:r>
      <w:r w:rsidR="0058149D" w:rsidRPr="006E3C01">
        <w:rPr>
          <w:rFonts w:ascii="仿宋_GB2312" w:eastAsia="仿宋_GB2312" w:hAnsi="宋体" w:hint="eastAsia"/>
          <w:sz w:val="32"/>
          <w:szCs w:val="32"/>
          <w:vertAlign w:val="subscript"/>
        </w:rPr>
        <w:t>2</w:t>
      </w:r>
      <w:r w:rsidR="0058149D" w:rsidRPr="006E3C01">
        <w:rPr>
          <w:rFonts w:ascii="仿宋_GB2312" w:eastAsia="仿宋_GB2312" w:hAnsi="宋体" w:hint="eastAsia"/>
          <w:sz w:val="32"/>
          <w:szCs w:val="32"/>
        </w:rPr>
        <w:t>O、</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 xml:space="preserve">       Na</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O</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+CO</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、CO+H</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O</w:t>
      </w:r>
    </w:p>
    <w:p w:rsidR="0058149D" w:rsidRPr="006E3C01" w:rsidRDefault="00E47A57" w:rsidP="006E3C01">
      <w:pPr>
        <w:spacing w:line="520" w:lineRule="exact"/>
        <w:ind w:left="360" w:firstLineChars="200" w:firstLine="640"/>
        <w:rPr>
          <w:rFonts w:ascii="仿宋_GB2312" w:eastAsia="仿宋_GB2312" w:hAnsi="宋体" w:hint="eastAsia"/>
          <w:sz w:val="32"/>
          <w:szCs w:val="32"/>
        </w:rPr>
      </w:pPr>
      <w:r w:rsidRPr="006E3C01">
        <w:rPr>
          <w:rFonts w:ascii="仿宋_GB2312" w:eastAsia="仿宋_GB2312" w:hAnsi="宋体" w:hint="eastAsia"/>
          <w:noProof/>
          <w:sz w:val="32"/>
          <w:szCs w:val="32"/>
        </w:rPr>
        <mc:AlternateContent>
          <mc:Choice Requires="wps">
            <w:drawing>
              <wp:anchor distT="0" distB="0" distL="114300" distR="114300" simplePos="0" relativeHeight="251632128" behindDoc="0" locked="0" layoutInCell="0" allowOverlap="1">
                <wp:simplePos x="0" y="0"/>
                <wp:positionH relativeFrom="column">
                  <wp:posOffset>1175385</wp:posOffset>
                </wp:positionH>
                <wp:positionV relativeFrom="paragraph">
                  <wp:posOffset>135890</wp:posOffset>
                </wp:positionV>
                <wp:extent cx="457200" cy="635"/>
                <wp:effectExtent l="13335" t="40640" r="15240" b="44450"/>
                <wp:wrapNone/>
                <wp:docPr id="103"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635"/>
                        </a:xfrm>
                        <a:prstGeom prst="line">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EE6B8D" id="Line 17" o:spid="_x0000_s1026" style="position:absolute;left:0;text-align:left;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2.55pt,10.7pt" to="128.55pt,1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" o:allowincell="f">
                <v:stroke endarrow="block" endarrowwidth="narrow" endarrowlength="long"/>
              </v:line>
            </w:pict>
          </mc:Fallback>
        </mc:AlternateContent>
      </w:r>
      <w:r w:rsidR="0058149D" w:rsidRPr="006E3C01">
        <w:rPr>
          <w:rFonts w:ascii="仿宋_GB2312" w:eastAsia="仿宋_GB2312" w:hAnsi="宋体" w:hint="eastAsia"/>
          <w:sz w:val="32"/>
          <w:szCs w:val="32"/>
        </w:rPr>
        <w:t>⑶ 化合物+单质       化合物PCl</w:t>
      </w:r>
      <w:r w:rsidR="0058149D" w:rsidRPr="006E3C01">
        <w:rPr>
          <w:rFonts w:ascii="仿宋_GB2312" w:eastAsia="仿宋_GB2312" w:hAnsi="宋体" w:hint="eastAsia"/>
          <w:sz w:val="32"/>
          <w:szCs w:val="32"/>
          <w:vertAlign w:val="subscript"/>
        </w:rPr>
        <w:t>3</w:t>
      </w:r>
      <w:r w:rsidR="0058149D" w:rsidRPr="006E3C01">
        <w:rPr>
          <w:rFonts w:ascii="仿宋_GB2312" w:eastAsia="仿宋_GB2312" w:hAnsi="宋体" w:hint="eastAsia"/>
          <w:sz w:val="32"/>
          <w:szCs w:val="32"/>
        </w:rPr>
        <w:t>+Cl</w:t>
      </w:r>
      <w:r w:rsidR="0058149D" w:rsidRPr="006E3C01">
        <w:rPr>
          <w:rFonts w:ascii="仿宋_GB2312" w:eastAsia="仿宋_GB2312" w:hAnsi="宋体" w:hint="eastAsia"/>
          <w:sz w:val="32"/>
          <w:szCs w:val="32"/>
          <w:vertAlign w:val="subscript"/>
        </w:rPr>
        <w:t>2</w:t>
      </w:r>
      <w:r w:rsidR="0058149D" w:rsidRPr="006E3C01">
        <w:rPr>
          <w:rFonts w:ascii="仿宋_GB2312" w:eastAsia="仿宋_GB2312" w:hAnsi="宋体" w:hint="eastAsia"/>
          <w:sz w:val="32"/>
          <w:szCs w:val="32"/>
        </w:rPr>
        <w:t xml:space="preserve"> 、Na</w:t>
      </w:r>
      <w:r w:rsidR="0058149D" w:rsidRPr="006E3C01">
        <w:rPr>
          <w:rFonts w:ascii="仿宋_GB2312" w:eastAsia="仿宋_GB2312" w:hAnsi="宋体" w:hint="eastAsia"/>
          <w:sz w:val="32"/>
          <w:szCs w:val="32"/>
          <w:vertAlign w:val="subscript"/>
        </w:rPr>
        <w:t>2</w:t>
      </w:r>
      <w:r w:rsidR="0058149D" w:rsidRPr="006E3C01">
        <w:rPr>
          <w:rFonts w:ascii="仿宋_GB2312" w:eastAsia="仿宋_GB2312" w:hAnsi="宋体" w:hint="eastAsia"/>
          <w:sz w:val="32"/>
          <w:szCs w:val="32"/>
        </w:rPr>
        <w:t>SO</w:t>
      </w:r>
      <w:r w:rsidR="0058149D" w:rsidRPr="006E3C01">
        <w:rPr>
          <w:rFonts w:ascii="仿宋_GB2312" w:eastAsia="仿宋_GB2312" w:hAnsi="宋体" w:hint="eastAsia"/>
          <w:sz w:val="32"/>
          <w:szCs w:val="32"/>
          <w:vertAlign w:val="subscript"/>
        </w:rPr>
        <w:t>3</w:t>
      </w:r>
      <w:r w:rsidR="0058149D" w:rsidRPr="006E3C01">
        <w:rPr>
          <w:rFonts w:ascii="仿宋_GB2312" w:eastAsia="仿宋_GB2312" w:hAnsi="宋体" w:hint="eastAsia"/>
          <w:sz w:val="32"/>
          <w:szCs w:val="32"/>
        </w:rPr>
        <w:t>+O</w:t>
      </w:r>
      <w:r w:rsidR="0058149D" w:rsidRPr="006E3C01">
        <w:rPr>
          <w:rFonts w:ascii="仿宋_GB2312" w:eastAsia="仿宋_GB2312" w:hAnsi="宋体" w:hint="eastAsia"/>
          <w:sz w:val="32"/>
          <w:szCs w:val="32"/>
          <w:vertAlign w:val="subscript"/>
        </w:rPr>
        <w:t>2</w:t>
      </w:r>
      <w:r w:rsidR="0058149D" w:rsidRPr="006E3C01">
        <w:rPr>
          <w:rFonts w:ascii="仿宋_GB2312" w:eastAsia="仿宋_GB2312" w:hAnsi="宋体" w:hint="eastAsia"/>
          <w:sz w:val="32"/>
          <w:szCs w:val="32"/>
        </w:rPr>
        <w:t xml:space="preserve"> 、FeCl</w:t>
      </w:r>
      <w:r w:rsidR="0058149D" w:rsidRPr="006E3C01">
        <w:rPr>
          <w:rFonts w:ascii="仿宋_GB2312" w:eastAsia="仿宋_GB2312" w:hAnsi="宋体" w:hint="eastAsia"/>
          <w:sz w:val="32"/>
          <w:szCs w:val="32"/>
          <w:vertAlign w:val="subscript"/>
        </w:rPr>
        <w:t>3</w:t>
      </w:r>
      <w:r w:rsidR="0058149D" w:rsidRPr="006E3C01">
        <w:rPr>
          <w:rFonts w:ascii="仿宋_GB2312" w:eastAsia="仿宋_GB2312" w:hAnsi="宋体" w:hint="eastAsia"/>
          <w:sz w:val="32"/>
          <w:szCs w:val="32"/>
        </w:rPr>
        <w:t>+Fe 、FeCl</w:t>
      </w:r>
      <w:r w:rsidR="0058149D" w:rsidRPr="006E3C01">
        <w:rPr>
          <w:rFonts w:ascii="仿宋_GB2312" w:eastAsia="仿宋_GB2312" w:hAnsi="宋体" w:hint="eastAsia"/>
          <w:sz w:val="32"/>
          <w:szCs w:val="32"/>
          <w:vertAlign w:val="subscript"/>
        </w:rPr>
        <w:t>2</w:t>
      </w:r>
      <w:r w:rsidR="0058149D" w:rsidRPr="006E3C01">
        <w:rPr>
          <w:rFonts w:ascii="仿宋_GB2312" w:eastAsia="仿宋_GB2312" w:hAnsi="宋体" w:hint="eastAsia"/>
          <w:sz w:val="32"/>
          <w:szCs w:val="32"/>
        </w:rPr>
        <w:t>+Cl</w:t>
      </w:r>
      <w:r w:rsidR="0058149D" w:rsidRPr="006E3C01">
        <w:rPr>
          <w:rFonts w:ascii="仿宋_GB2312" w:eastAsia="仿宋_GB2312" w:hAnsi="宋体" w:hint="eastAsia"/>
          <w:sz w:val="32"/>
          <w:szCs w:val="32"/>
          <w:vertAlign w:val="subscript"/>
        </w:rPr>
        <w:t>2</w:t>
      </w:r>
      <w:r w:rsidR="0058149D" w:rsidRPr="006E3C01">
        <w:rPr>
          <w:rFonts w:ascii="仿宋_GB2312" w:eastAsia="仿宋_GB2312" w:hAnsi="宋体" w:hint="eastAsia"/>
          <w:sz w:val="32"/>
          <w:szCs w:val="32"/>
        </w:rPr>
        <w:t>、CO+O</w:t>
      </w:r>
      <w:r w:rsidR="0058149D" w:rsidRPr="006E3C01">
        <w:rPr>
          <w:rFonts w:ascii="仿宋_GB2312" w:eastAsia="仿宋_GB2312" w:hAnsi="宋体" w:hint="eastAsia"/>
          <w:sz w:val="32"/>
          <w:szCs w:val="32"/>
          <w:vertAlign w:val="subscript"/>
        </w:rPr>
        <w:t>2</w:t>
      </w:r>
      <w:r w:rsidR="0058149D" w:rsidRPr="006E3C01">
        <w:rPr>
          <w:rFonts w:ascii="仿宋_GB2312" w:eastAsia="仿宋_GB2312" w:hAnsi="宋体" w:hint="eastAsia"/>
          <w:sz w:val="32"/>
          <w:szCs w:val="32"/>
        </w:rPr>
        <w:t>、Na</w:t>
      </w:r>
      <w:r w:rsidR="0058149D" w:rsidRPr="006E3C01">
        <w:rPr>
          <w:rFonts w:ascii="仿宋_GB2312" w:eastAsia="仿宋_GB2312" w:hAnsi="宋体" w:hint="eastAsia"/>
          <w:sz w:val="32"/>
          <w:szCs w:val="32"/>
          <w:vertAlign w:val="subscript"/>
        </w:rPr>
        <w:t>2</w:t>
      </w:r>
      <w:r w:rsidR="0058149D" w:rsidRPr="006E3C01">
        <w:rPr>
          <w:rFonts w:ascii="仿宋_GB2312" w:eastAsia="仿宋_GB2312" w:hAnsi="宋体" w:hint="eastAsia"/>
          <w:sz w:val="32"/>
          <w:szCs w:val="32"/>
        </w:rPr>
        <w:t>O+O</w:t>
      </w:r>
      <w:r w:rsidR="0058149D" w:rsidRPr="006E3C01">
        <w:rPr>
          <w:rFonts w:ascii="仿宋_GB2312" w:eastAsia="仿宋_GB2312" w:hAnsi="宋体" w:hint="eastAsia"/>
          <w:sz w:val="32"/>
          <w:szCs w:val="32"/>
          <w:vertAlign w:val="subscript"/>
        </w:rPr>
        <w:t>2</w:t>
      </w:r>
      <w:r w:rsidR="0058149D" w:rsidRPr="006E3C01">
        <w:rPr>
          <w:rFonts w:ascii="仿宋_GB2312" w:eastAsia="仿宋_GB2312" w:hAnsi="宋体" w:hint="eastAsia"/>
          <w:sz w:val="32"/>
          <w:szCs w:val="32"/>
        </w:rPr>
        <w:t xml:space="preserve"> </w:t>
      </w:r>
    </w:p>
    <w:p w:rsidR="0058149D" w:rsidRPr="006E3C01" w:rsidRDefault="00E47A57"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noProof/>
          <w:sz w:val="32"/>
          <w:szCs w:val="32"/>
          <w:lang w:val="en-US" w:eastAsia="zh-CN"/>
        </w:rPr>
        <w:drawing>
          <wp:anchor distT="0" distB="0" distL="114300" distR="114300" simplePos="0" relativeHeight="251625984" behindDoc="0" locked="0" layoutInCell="0" allowOverlap="1">
            <wp:simplePos x="0" y="0"/>
            <wp:positionH relativeFrom="column">
              <wp:posOffset>890270</wp:posOffset>
            </wp:positionH>
            <wp:positionV relativeFrom="paragraph">
              <wp:posOffset>66040</wp:posOffset>
            </wp:positionV>
            <wp:extent cx="5039360" cy="1123950"/>
            <wp:effectExtent l="0" t="0" r="0" b="0"/>
            <wp:wrapNone/>
            <wp:docPr id="102" name="图片 18" descr="1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1234"/>
                    <pic:cNvPicPr>
                      <a:picLocks noChangeAspect="1" noChangeArrowheads="1"/>
                    </pic:cNvPicPr>
                  </pic:nvPicPr>
                  <pic:blipFill>
                    <a:blip r:embed="rId41">
                      <a:lum bright="-36000" contrast="18000"/>
                      <a:grayscl/>
                      <a:biLevel thresh="50000"/>
                      <a:extLst>
                        <a:ext uri="{28A0092B-C50C-407E-A947-70E740481C1C}">
                          <a14:useLocalDpi xmlns:a14="http://schemas.microsoft.com/office/drawing/2010/main" val="0"/>
                        </a:ext>
                      </a:extLst>
                    </a:blip>
                    <a:srcRect/>
                    <a:stretch>
                      <a:fillRect/>
                    </a:stretch>
                  </pic:blipFill>
                  <pic:spPr bwMode="auto">
                    <a:xfrm>
                      <a:off x="0" y="0"/>
                      <a:ext cx="5039360" cy="1123950"/>
                    </a:xfrm>
                    <a:prstGeom prst="rect">
                      <a:avLst/>
                    </a:prstGeom>
                    <a:noFill/>
                    <a:ln>
                      <a:noFill/>
                    </a:ln>
                  </pic:spPr>
                </pic:pic>
              </a:graphicData>
            </a:graphic>
            <wp14:sizeRelH relativeFrom="page">
              <wp14:pctWidth>0</wp14:pctWidth>
            </wp14:sizeRelH>
            <wp14:sizeRelV relativeFrom="page">
              <wp14:pctHeight>0</wp14:pctHeight>
            </wp14:sizeRelV>
          </wp:anchor>
        </w:drawing>
      </w:r>
      <w:r w:rsidR="0058149D" w:rsidRPr="006E3C01">
        <w:rPr>
          <w:rFonts w:ascii="仿宋_GB2312" w:eastAsia="仿宋_GB2312" w:hAnsi="宋体" w:hint="eastAsia"/>
          <w:sz w:val="32"/>
          <w:szCs w:val="32"/>
        </w:rPr>
        <w:t>14．三角转化：</w:t>
      </w:r>
    </w:p>
    <w:p w:rsidR="0058149D" w:rsidRPr="006E3C01" w:rsidRDefault="0058149D" w:rsidP="006E3C01">
      <w:pPr>
        <w:spacing w:line="520" w:lineRule="exact"/>
        <w:ind w:firstLineChars="200" w:firstLine="640"/>
        <w:rPr>
          <w:rFonts w:ascii="仿宋_GB2312" w:eastAsia="仿宋_GB2312" w:hAnsi="宋体" w:hint="eastAsia"/>
          <w:sz w:val="32"/>
          <w:szCs w:val="32"/>
        </w:rPr>
      </w:pPr>
    </w:p>
    <w:p w:rsidR="0058149D" w:rsidRPr="006E3C01" w:rsidRDefault="0058149D" w:rsidP="006E3C01">
      <w:pPr>
        <w:spacing w:line="520" w:lineRule="exact"/>
        <w:ind w:firstLineChars="200" w:firstLine="640"/>
        <w:rPr>
          <w:rFonts w:ascii="仿宋_GB2312" w:eastAsia="仿宋_GB2312" w:hAnsi="宋体" w:hint="eastAsia"/>
          <w:sz w:val="32"/>
          <w:szCs w:val="32"/>
        </w:rPr>
      </w:pPr>
    </w:p>
    <w:p w:rsidR="0058149D" w:rsidRPr="006E3C01" w:rsidRDefault="0058149D" w:rsidP="006E3C01">
      <w:pPr>
        <w:spacing w:line="520" w:lineRule="exact"/>
        <w:ind w:firstLineChars="200" w:firstLine="640"/>
        <w:rPr>
          <w:rFonts w:ascii="仿宋_GB2312" w:eastAsia="仿宋_GB2312" w:hAnsi="宋体" w:hint="eastAsia"/>
          <w:sz w:val="32"/>
          <w:szCs w:val="32"/>
        </w:rPr>
      </w:pPr>
    </w:p>
    <w:p w:rsidR="0058149D" w:rsidRPr="006E3C01" w:rsidRDefault="0058149D" w:rsidP="006E3C01">
      <w:pPr>
        <w:spacing w:line="520" w:lineRule="exact"/>
        <w:ind w:firstLineChars="200" w:firstLine="640"/>
        <w:rPr>
          <w:rFonts w:ascii="仿宋_GB2312" w:eastAsia="仿宋_GB2312" w:hAnsi="宋体" w:hint="eastAsia"/>
          <w:sz w:val="32"/>
          <w:szCs w:val="32"/>
        </w:rPr>
      </w:pPr>
    </w:p>
    <w:p w:rsidR="0058149D" w:rsidRPr="006E3C01" w:rsidRDefault="0058149D" w:rsidP="006E3C01">
      <w:pPr>
        <w:spacing w:line="520" w:lineRule="exact"/>
        <w:ind w:firstLineChars="200" w:firstLine="640"/>
        <w:rPr>
          <w:rFonts w:ascii="仿宋_GB2312" w:eastAsia="仿宋_GB2312" w:hAnsi="宋体" w:hint="eastAsia"/>
          <w:sz w:val="32"/>
          <w:szCs w:val="32"/>
        </w:rPr>
      </w:pP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lang w:val="en-US" w:eastAsia="zh-CN"/>
        </w:rPr>
        <w:object w:dxaOrig="4640" w:dyaOrig="400">
          <v:shape id="_x0000_s1043" type="#_x0000_t75" style="position:absolute;left:0;text-align:left;margin-left:47.1pt;margin-top:12.4pt;width:270.75pt;height:62.25pt;z-index:251627008" o:allowincell="f">
            <v:imagedata r:id="rId42" o:title="" grayscale="t" bilevel="t"/>
          </v:shape>
          <o:OLEObject Type="Embed" ProgID="Equation.3" ShapeID="_x0000_s1043" DrawAspect="Content" ObjectID="_1620406711" r:id="rId43">
            <o:FieldCodes>\* MERGEFORMAT</o:FieldCodes>
          </o:OLEObject>
        </w:object>
      </w:r>
      <w:r w:rsidRPr="006E3C01">
        <w:rPr>
          <w:rFonts w:ascii="仿宋_GB2312" w:eastAsia="仿宋_GB2312" w:hAnsi="宋体" w:hint="eastAsia"/>
          <w:sz w:val="32"/>
          <w:szCs w:val="32"/>
        </w:rPr>
        <w:t>15．受热分解产生2种或3种气体的反应：</w:t>
      </w:r>
    </w:p>
    <w:p w:rsidR="0058149D" w:rsidRPr="006E3C01" w:rsidRDefault="0058149D" w:rsidP="006E3C01">
      <w:pPr>
        <w:spacing w:line="520" w:lineRule="exact"/>
        <w:ind w:firstLineChars="200" w:firstLine="640"/>
        <w:rPr>
          <w:rFonts w:ascii="仿宋_GB2312" w:eastAsia="仿宋_GB2312" w:hAnsi="宋体" w:hint="eastAsia"/>
          <w:sz w:val="32"/>
          <w:szCs w:val="32"/>
        </w:rPr>
      </w:pP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（1）铵盐</w:t>
      </w:r>
    </w:p>
    <w:p w:rsidR="0058149D" w:rsidRPr="006E3C01" w:rsidRDefault="0058149D" w:rsidP="006E3C01">
      <w:pPr>
        <w:spacing w:line="520" w:lineRule="exact"/>
        <w:ind w:firstLineChars="200" w:firstLine="640"/>
        <w:rPr>
          <w:rFonts w:ascii="仿宋_GB2312" w:eastAsia="仿宋_GB2312" w:hAnsi="宋体" w:hint="eastAsia"/>
          <w:sz w:val="32"/>
          <w:szCs w:val="32"/>
        </w:rPr>
      </w:pP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lang w:val="en-US" w:eastAsia="zh-CN"/>
        </w:rPr>
        <w:object w:dxaOrig="4640" w:dyaOrig="400">
          <v:shape id="_x0000_s1044" type="#_x0000_t75" style="position:absolute;left:0;text-align:left;margin-left:60.3pt;margin-top:7.1pt;width:212.25pt;height:39.75pt;z-index:251628032" o:allowincell="f">
            <v:imagedata r:id="rId44" o:title="" grayscale="t" bilevel="t"/>
          </v:shape>
          <o:OLEObject Type="Embed" ProgID="Equation.3" ShapeID="_x0000_s1044" DrawAspect="Content" ObjectID="_1620406712" r:id="rId45">
            <o:FieldCodes>\* MERGEFORMAT</o:FieldCodes>
          </o:OLEObject>
        </w:objec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（2）硝酸盐</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16．特征网络：</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（1）</w:t>
      </w:r>
      <w:r w:rsidRPr="006E3C01">
        <w:rPr>
          <w:rFonts w:ascii="仿宋_GB2312" w:eastAsia="仿宋_GB2312" w:hAnsi="宋体" w:hint="eastAsia"/>
          <w:position w:val="-10"/>
          <w:sz w:val="32"/>
          <w:szCs w:val="32"/>
        </w:rPr>
        <w:object w:dxaOrig="3879" w:dyaOrig="360">
          <v:shape id="_x0000_i1030" type="#_x0000_t75" style="width:194.25pt;height:18pt;mso-position-horizontal-relative:page;mso-position-vertical-relative:page" o:ole="">
            <v:imagedata r:id="rId46" o:title=""/>
          </v:shape>
          <o:OLEObject Type="Embed" ProgID="Equation.3" ShapeID="_x0000_i1030" DrawAspect="Content" ObjectID="_1620406654" r:id="rId47">
            <o:FieldCodes>\* MERGEFORMAT</o:FieldCodes>
          </o:OLEObject>
        </w:objec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①</w:t>
      </w:r>
      <w:r w:rsidRPr="006E3C01">
        <w:rPr>
          <w:rFonts w:ascii="仿宋_GB2312" w:eastAsia="仿宋_GB2312" w:hAnsi="宋体" w:hint="eastAsia"/>
          <w:position w:val="-12"/>
          <w:sz w:val="32"/>
          <w:szCs w:val="32"/>
        </w:rPr>
        <w:object w:dxaOrig="4860" w:dyaOrig="380">
          <v:shape id="_x0000_i1031" type="#_x0000_t75" style="width:243pt;height:18.75pt;mso-position-horizontal-relative:page;mso-position-vertical-relative:page" o:ole="">
            <v:imagedata r:id="rId48" o:title=""/>
          </v:shape>
          <o:OLEObject Type="Embed" ProgID="Equation.3" ShapeID="_x0000_i1031" DrawAspect="Content" ObjectID="_1620406655" r:id="rId49">
            <o:FieldCodes>\* MERGEFORMAT</o:FieldCodes>
          </o:OLEObject>
        </w:objec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②</w:t>
      </w:r>
      <w:r w:rsidRPr="006E3C01">
        <w:rPr>
          <w:rFonts w:ascii="仿宋_GB2312" w:eastAsia="仿宋_GB2312" w:hAnsi="宋体" w:hint="eastAsia"/>
          <w:position w:val="-12"/>
          <w:sz w:val="32"/>
          <w:szCs w:val="32"/>
        </w:rPr>
        <w:object w:dxaOrig="5040" w:dyaOrig="380">
          <v:shape id="_x0000_i1032" type="#_x0000_t75" style="width:252pt;height:18.75pt;mso-position-horizontal-relative:page;mso-position-vertical-relative:page" o:ole="">
            <v:imagedata r:id="rId50" o:title=""/>
          </v:shape>
          <o:OLEObject Type="Embed" ProgID="Equation.3" ShapeID="_x0000_i1032" DrawAspect="Content" ObjectID="_1620406656" r:id="rId51">
            <o:FieldCodes>\* MERGEFORMAT</o:FieldCodes>
          </o:OLEObject>
        </w:objec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③</w:t>
      </w:r>
      <w:r w:rsidRPr="006E3C01">
        <w:rPr>
          <w:rFonts w:ascii="仿宋_GB2312" w:eastAsia="仿宋_GB2312" w:hAnsi="宋体" w:hint="eastAsia"/>
          <w:position w:val="-12"/>
          <w:sz w:val="32"/>
          <w:szCs w:val="32"/>
        </w:rPr>
        <w:object w:dxaOrig="4760" w:dyaOrig="380">
          <v:shape id="_x0000_i1033" type="#_x0000_t75" style="width:237.75pt;height:18.75pt;mso-position-horizontal-relative:page;mso-position-vertical-relative:page" o:ole="">
            <v:imagedata r:id="rId52" o:title=""/>
          </v:shape>
          <o:OLEObject Type="Embed" ProgID="Equation.3" ShapeID="_x0000_i1033" DrawAspect="Content" ObjectID="_1620406657" r:id="rId53">
            <o:FieldCodes>\* MERGEFORMAT</o:FieldCodes>
          </o:OLEObject>
        </w:objec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④</w:t>
      </w:r>
      <w:r w:rsidRPr="006E3C01">
        <w:rPr>
          <w:rFonts w:ascii="仿宋_GB2312" w:eastAsia="仿宋_GB2312" w:hAnsi="宋体" w:hint="eastAsia"/>
          <w:position w:val="-10"/>
          <w:sz w:val="32"/>
          <w:szCs w:val="32"/>
        </w:rPr>
        <w:object w:dxaOrig="5340" w:dyaOrig="360">
          <v:shape id="_x0000_i1034" type="#_x0000_t75" style="width:267pt;height:18pt;mso-position-horizontal-relative:page;mso-position-vertical-relative:page" o:ole="">
            <v:imagedata r:id="rId54" o:title=""/>
          </v:shape>
          <o:OLEObject Type="Embed" ProgID="Equation.3" ShapeID="_x0000_i1034" DrawAspect="Content" ObjectID="_1620406658" r:id="rId55">
            <o:FieldCodes>\* MERGEFORMAT</o:FieldCodes>
          </o:OLEObject>
        </w:objec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lang w:val="en-US" w:eastAsia="zh-CN"/>
        </w:rPr>
        <w:object w:dxaOrig="4640" w:dyaOrig="400">
          <v:shape id="_x0000_s1045" type="#_x0000_t75" style="position:absolute;left:0;text-align:left;margin-left:42.75pt;margin-top:5.5pt;width:81.75pt;height:39.75pt;z-index:251629056">
            <v:imagedata r:id="rId56" o:title="" grayscale="t" bilevel="t"/>
          </v:shape>
          <o:OLEObject Type="Embed" ProgID="Equation.3" ShapeID="_x0000_s1045" DrawAspect="Content" ObjectID="_1620406713" r:id="rId57">
            <o:FieldCodes>\* MERGEFORMAT</o:FieldCodes>
          </o:OLEObject>
        </w:objec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（2）A—</w:t>
      </w:r>
    </w:p>
    <w:p w:rsidR="0058149D" w:rsidRPr="006E3C01" w:rsidRDefault="0058149D" w:rsidP="006E3C01">
      <w:pPr>
        <w:spacing w:line="520" w:lineRule="exact"/>
        <w:ind w:firstLineChars="200" w:firstLine="640"/>
        <w:rPr>
          <w:rFonts w:ascii="仿宋_GB2312" w:eastAsia="仿宋_GB2312" w:hAnsi="宋体" w:hint="eastAsia"/>
          <w:sz w:val="32"/>
          <w:szCs w:val="32"/>
        </w:rPr>
      </w:pPr>
    </w:p>
    <w:p w:rsidR="0058149D" w:rsidRPr="006E3C01" w:rsidRDefault="0058149D" w:rsidP="006E3C01">
      <w:pPr>
        <w:spacing w:line="520" w:lineRule="exact"/>
        <w:rPr>
          <w:rFonts w:ascii="仿宋_GB2312" w:eastAsia="仿宋_GB2312" w:hAnsi="宋体" w:hint="eastAsia"/>
          <w:sz w:val="32"/>
          <w:szCs w:val="32"/>
        </w:rPr>
      </w:pPr>
      <w:r w:rsidRPr="006E3C01">
        <w:rPr>
          <w:rFonts w:ascii="仿宋_GB2312" w:eastAsia="仿宋_GB2312" w:hAnsi="宋体" w:hint="eastAsia"/>
          <w:sz w:val="32"/>
          <w:szCs w:val="32"/>
        </w:rPr>
        <w:t>A为弱酸的铵盐：(NH</w:t>
      </w:r>
      <w:r w:rsidRPr="006E3C01">
        <w:rPr>
          <w:rFonts w:ascii="仿宋_GB2312" w:eastAsia="仿宋_GB2312" w:hAnsi="宋体" w:hint="eastAsia"/>
          <w:sz w:val="32"/>
          <w:szCs w:val="32"/>
          <w:vertAlign w:val="subscript"/>
        </w:rPr>
        <w:t>4</w:t>
      </w:r>
      <w:r w:rsidRPr="006E3C01">
        <w:rPr>
          <w:rFonts w:ascii="仿宋_GB2312" w:eastAsia="仿宋_GB2312" w:hAnsi="宋体" w:hint="eastAsia"/>
          <w:sz w:val="32"/>
          <w:szCs w:val="32"/>
        </w:rPr>
        <w:t>)</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CO</w:t>
      </w:r>
      <w:r w:rsidRPr="006E3C01">
        <w:rPr>
          <w:rFonts w:ascii="仿宋_GB2312" w:eastAsia="仿宋_GB2312" w:hAnsi="宋体" w:hint="eastAsia"/>
          <w:sz w:val="32"/>
          <w:szCs w:val="32"/>
          <w:vertAlign w:val="subscript"/>
        </w:rPr>
        <w:t>3</w:t>
      </w:r>
      <w:r w:rsidRPr="006E3C01">
        <w:rPr>
          <w:rFonts w:ascii="仿宋_GB2312" w:eastAsia="仿宋_GB2312" w:hAnsi="宋体" w:hint="eastAsia"/>
          <w:sz w:val="32"/>
          <w:szCs w:val="32"/>
        </w:rPr>
        <w:t>或NH</w:t>
      </w:r>
      <w:r w:rsidRPr="006E3C01">
        <w:rPr>
          <w:rFonts w:ascii="仿宋_GB2312" w:eastAsia="仿宋_GB2312" w:hAnsi="宋体" w:hint="eastAsia"/>
          <w:sz w:val="32"/>
          <w:szCs w:val="32"/>
          <w:vertAlign w:val="subscript"/>
        </w:rPr>
        <w:t>4</w:t>
      </w:r>
      <w:r w:rsidRPr="006E3C01">
        <w:rPr>
          <w:rFonts w:ascii="仿宋_GB2312" w:eastAsia="仿宋_GB2312" w:hAnsi="宋体" w:hint="eastAsia"/>
          <w:sz w:val="32"/>
          <w:szCs w:val="32"/>
        </w:rPr>
        <w:t>HCO</w:t>
      </w:r>
      <w:r w:rsidRPr="006E3C01">
        <w:rPr>
          <w:rFonts w:ascii="仿宋_GB2312" w:eastAsia="仿宋_GB2312" w:hAnsi="宋体" w:hint="eastAsia"/>
          <w:sz w:val="32"/>
          <w:szCs w:val="32"/>
          <w:vertAlign w:val="subscript"/>
        </w:rPr>
        <w:t>3</w:t>
      </w:r>
      <w:r w:rsidRPr="006E3C01">
        <w:rPr>
          <w:rFonts w:ascii="仿宋_GB2312" w:eastAsia="仿宋_GB2312" w:hAnsi="宋体" w:hint="eastAsia"/>
          <w:sz w:val="32"/>
          <w:szCs w:val="32"/>
        </w:rPr>
        <w:t>；  (NH</w:t>
      </w:r>
      <w:r w:rsidRPr="006E3C01">
        <w:rPr>
          <w:rFonts w:ascii="仿宋_GB2312" w:eastAsia="仿宋_GB2312" w:hAnsi="宋体" w:hint="eastAsia"/>
          <w:sz w:val="32"/>
          <w:szCs w:val="32"/>
          <w:vertAlign w:val="subscript"/>
        </w:rPr>
        <w:t>4</w:t>
      </w:r>
      <w:r w:rsidRPr="006E3C01">
        <w:rPr>
          <w:rFonts w:ascii="仿宋_GB2312" w:eastAsia="仿宋_GB2312" w:hAnsi="宋体" w:hint="eastAsia"/>
          <w:sz w:val="32"/>
          <w:szCs w:val="32"/>
        </w:rPr>
        <w:t>)</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S或NH</w:t>
      </w:r>
      <w:r w:rsidRPr="006E3C01">
        <w:rPr>
          <w:rFonts w:ascii="仿宋_GB2312" w:eastAsia="仿宋_GB2312" w:hAnsi="宋体" w:hint="eastAsia"/>
          <w:sz w:val="32"/>
          <w:szCs w:val="32"/>
          <w:vertAlign w:val="subscript"/>
        </w:rPr>
        <w:t>4</w:t>
      </w:r>
      <w:r w:rsidRPr="006E3C01">
        <w:rPr>
          <w:rFonts w:ascii="仿宋_GB2312" w:eastAsia="仿宋_GB2312" w:hAnsi="宋体" w:hint="eastAsia"/>
          <w:sz w:val="32"/>
          <w:szCs w:val="32"/>
        </w:rPr>
        <w:t>HS；(NH</w:t>
      </w:r>
      <w:r w:rsidRPr="006E3C01">
        <w:rPr>
          <w:rFonts w:ascii="仿宋_GB2312" w:eastAsia="仿宋_GB2312" w:hAnsi="宋体" w:hint="eastAsia"/>
          <w:sz w:val="32"/>
          <w:szCs w:val="32"/>
          <w:vertAlign w:val="subscript"/>
        </w:rPr>
        <w:t>4</w:t>
      </w:r>
      <w:r w:rsidRPr="006E3C01">
        <w:rPr>
          <w:rFonts w:ascii="仿宋_GB2312" w:eastAsia="仿宋_GB2312" w:hAnsi="宋体" w:hint="eastAsia"/>
          <w:sz w:val="32"/>
          <w:szCs w:val="32"/>
        </w:rPr>
        <w:t>)</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SO</w:t>
      </w:r>
      <w:r w:rsidRPr="006E3C01">
        <w:rPr>
          <w:rFonts w:ascii="仿宋_GB2312" w:eastAsia="仿宋_GB2312" w:hAnsi="宋体" w:hint="eastAsia"/>
          <w:sz w:val="32"/>
          <w:szCs w:val="32"/>
          <w:vertAlign w:val="subscript"/>
        </w:rPr>
        <w:t>3</w:t>
      </w:r>
      <w:r w:rsidRPr="006E3C01">
        <w:rPr>
          <w:rFonts w:ascii="仿宋_GB2312" w:eastAsia="仿宋_GB2312" w:hAnsi="宋体" w:hint="eastAsia"/>
          <w:sz w:val="32"/>
          <w:szCs w:val="32"/>
        </w:rPr>
        <w:t>或NH</w:t>
      </w:r>
      <w:r w:rsidRPr="006E3C01">
        <w:rPr>
          <w:rFonts w:ascii="仿宋_GB2312" w:eastAsia="仿宋_GB2312" w:hAnsi="宋体" w:hint="eastAsia"/>
          <w:sz w:val="32"/>
          <w:szCs w:val="32"/>
          <w:vertAlign w:val="subscript"/>
        </w:rPr>
        <w:t>4</w:t>
      </w:r>
      <w:r w:rsidRPr="006E3C01">
        <w:rPr>
          <w:rFonts w:ascii="仿宋_GB2312" w:eastAsia="仿宋_GB2312" w:hAnsi="宋体" w:hint="eastAsia"/>
          <w:sz w:val="32"/>
          <w:szCs w:val="32"/>
        </w:rPr>
        <w:t>HSO</w:t>
      </w:r>
      <w:r w:rsidRPr="006E3C01">
        <w:rPr>
          <w:rFonts w:ascii="仿宋_GB2312" w:eastAsia="仿宋_GB2312" w:hAnsi="宋体" w:hint="eastAsia"/>
          <w:sz w:val="32"/>
          <w:szCs w:val="32"/>
          <w:vertAlign w:val="subscript"/>
        </w:rPr>
        <w:t>3</w:t>
      </w:r>
    </w:p>
    <w:p w:rsidR="0058149D" w:rsidRPr="006E3C01" w:rsidRDefault="0058149D" w:rsidP="006E3C01">
      <w:pPr>
        <w:spacing w:line="520" w:lineRule="exact"/>
        <w:ind w:firstLineChars="200" w:firstLine="640"/>
        <w:jc w:val="left"/>
        <w:rPr>
          <w:rFonts w:ascii="仿宋_GB2312" w:eastAsia="仿宋_GB2312" w:hAnsi="宋体" w:hint="eastAsia"/>
          <w:sz w:val="32"/>
          <w:szCs w:val="32"/>
        </w:rPr>
      </w:pPr>
      <w:r w:rsidRPr="006E3C01">
        <w:rPr>
          <w:rFonts w:ascii="仿宋_GB2312" w:eastAsia="仿宋_GB2312" w:hAnsi="宋体" w:hint="eastAsia"/>
          <w:sz w:val="32"/>
          <w:szCs w:val="32"/>
        </w:rPr>
        <w:t>（3）无机框图中常用到催化剂的反应:</w:t>
      </w:r>
    </w:p>
    <w:p w:rsidR="0058149D" w:rsidRPr="006E3C01" w:rsidRDefault="0058149D" w:rsidP="006E3C01">
      <w:pPr>
        <w:spacing w:line="520" w:lineRule="exact"/>
        <w:ind w:firstLineChars="200" w:firstLine="640"/>
        <w:jc w:val="left"/>
        <w:rPr>
          <w:rFonts w:ascii="仿宋_GB2312" w:eastAsia="仿宋_GB2312" w:hAnsi="宋体" w:hint="eastAsia"/>
          <w:sz w:val="32"/>
          <w:szCs w:val="32"/>
        </w:rPr>
      </w:pPr>
      <w:r w:rsidRPr="006E3C01">
        <w:rPr>
          <w:rFonts w:ascii="仿宋_GB2312" w:eastAsia="仿宋_GB2312" w:hAnsi="宋体" w:hint="eastAsia"/>
          <w:position w:val="-92"/>
          <w:sz w:val="32"/>
          <w:szCs w:val="32"/>
        </w:rPr>
        <w:object w:dxaOrig="3780" w:dyaOrig="1980">
          <v:shape id="_x0000_i1035" type="#_x0000_t75" style="width:189pt;height:99pt;mso-position-horizontal-relative:page;mso-position-vertical-relative:page" o:ole="">
            <v:imagedata r:id="rId58" o:title=""/>
          </v:shape>
          <o:OLEObject Type="Embed" ProgID="Equation.3" ShapeID="_x0000_i1035" DrawAspect="Content" ObjectID="_1620406659" r:id="rId59">
            <o:FieldCodes>\* MERGEFORMAT</o:FieldCodes>
          </o:OLEObject>
        </w:object>
      </w:r>
    </w:p>
    <w:p w:rsidR="0058149D" w:rsidRPr="006E3C01" w:rsidRDefault="0058149D" w:rsidP="006E3C01">
      <w:pPr>
        <w:spacing w:line="520" w:lineRule="exact"/>
        <w:ind w:firstLineChars="200" w:firstLine="640"/>
        <w:jc w:val="left"/>
        <w:rPr>
          <w:rFonts w:ascii="仿宋_GB2312" w:eastAsia="仿宋_GB2312" w:hAnsi="宋体" w:hint="eastAsia"/>
          <w:b/>
          <w:sz w:val="32"/>
          <w:szCs w:val="32"/>
        </w:rPr>
      </w:pPr>
      <w:r w:rsidRPr="006E3C01">
        <w:rPr>
          <w:rFonts w:ascii="仿宋_GB2312" w:eastAsia="仿宋_GB2312" w:hAnsi="宋体" w:hint="eastAsia"/>
          <w:b/>
          <w:sz w:val="32"/>
          <w:szCs w:val="32"/>
        </w:rPr>
        <w:t>17.</w:t>
      </w:r>
      <w:r w:rsidRPr="006E3C01">
        <w:rPr>
          <w:rFonts w:ascii="仿宋_GB2312" w:eastAsia="仿宋_GB2312" w:hAnsi="宋体" w:hint="eastAsia"/>
          <w:b/>
          <w:sz w:val="32"/>
          <w:szCs w:val="32"/>
          <w:shd w:val="pct10" w:color="auto" w:fill="FFFFFF"/>
        </w:rPr>
        <w:t>关于反应形式的联想</w:t>
      </w:r>
      <w:r w:rsidRPr="006E3C01">
        <w:rPr>
          <w:rFonts w:ascii="仿宋_GB2312" w:eastAsia="仿宋_GB2312" w:hAnsi="宋体" w:hint="eastAsia"/>
          <w:b/>
          <w:sz w:val="32"/>
          <w:szCs w:val="32"/>
        </w:rPr>
        <w:t>：</w:t>
      </w:r>
    </w:p>
    <w:p w:rsidR="0058149D" w:rsidRPr="006E3C01" w:rsidRDefault="0058149D" w:rsidP="006E3C01">
      <w:pPr>
        <w:spacing w:line="520" w:lineRule="exact"/>
        <w:ind w:firstLineChars="200" w:firstLine="640"/>
        <w:jc w:val="left"/>
        <w:rPr>
          <w:rFonts w:ascii="仿宋_GB2312" w:eastAsia="仿宋_GB2312" w:hAnsi="宋体" w:hint="eastAsia"/>
          <w:b/>
          <w:sz w:val="32"/>
          <w:szCs w:val="32"/>
        </w:rPr>
      </w:pPr>
      <w:r w:rsidRPr="006E3C01">
        <w:rPr>
          <w:rFonts w:ascii="仿宋_GB2312" w:eastAsia="仿宋_GB2312" w:hAnsi="宋体" w:hint="eastAsia"/>
          <w:b/>
          <w:sz w:val="32"/>
          <w:szCs w:val="32"/>
        </w:rPr>
        <w:t>1．热分解反应：典型的特征是一种物质加热（</w:t>
      </w:r>
      <w:r w:rsidRPr="006E3C01">
        <w:rPr>
          <w:rFonts w:ascii="仿宋_GB2312" w:eastAsia="仿宋_GB2312" w:hAnsi="宋体" w:hint="eastAsia"/>
          <w:b/>
          <w:sz w:val="32"/>
          <w:szCs w:val="32"/>
          <w:shd w:val="pct10" w:color="auto" w:fill="FFFFFF"/>
        </w:rPr>
        <w:t>1变2或1变3</w:t>
      </w:r>
      <w:r w:rsidRPr="006E3C01">
        <w:rPr>
          <w:rFonts w:ascii="仿宋_GB2312" w:eastAsia="仿宋_GB2312" w:hAnsi="宋体" w:hint="eastAsia"/>
          <w:b/>
          <w:sz w:val="32"/>
          <w:szCs w:val="32"/>
        </w:rPr>
        <w:t>）。</w:t>
      </w:r>
      <w:r w:rsidRPr="006E3C01">
        <w:rPr>
          <w:rFonts w:ascii="仿宋_GB2312" w:eastAsia="仿宋_GB2312" w:hAnsi="宋体" w:hint="eastAsia"/>
          <w:b/>
          <w:sz w:val="32"/>
          <w:szCs w:val="32"/>
        </w:rPr>
        <w:object w:dxaOrig="9839" w:dyaOrig="3148">
          <v:shape id="_x0000_i1036" type="#_x0000_t75" style="width:415.5pt;height:138.75pt;mso-position-horizontal-relative:page;mso-position-vertical-relative:page" o:ole="">
            <v:imagedata r:id="rId60" o:title=""/>
          </v:shape>
          <o:OLEObject Type="Embed" ShapeID="_x0000_i1036" DrawAspect="Content" ObjectID="_1620406660" r:id="rId61">
            <o:FieldCodes>\* MERGEFORMAT</o:FieldCodes>
          </o:OLEObject>
        </w:object>
      </w:r>
    </w:p>
    <w:p w:rsidR="0058149D" w:rsidRPr="006E3C01" w:rsidRDefault="0058149D" w:rsidP="006E3C01">
      <w:pPr>
        <w:spacing w:line="520" w:lineRule="exact"/>
        <w:ind w:firstLineChars="200" w:firstLine="640"/>
        <w:jc w:val="left"/>
        <w:rPr>
          <w:rFonts w:ascii="仿宋_GB2312" w:eastAsia="仿宋_GB2312" w:hAnsi="宋体" w:hint="eastAsia"/>
          <w:b/>
          <w:sz w:val="32"/>
          <w:szCs w:val="32"/>
        </w:rPr>
      </w:pPr>
      <w:r w:rsidRPr="006E3C01">
        <w:rPr>
          <w:rFonts w:ascii="仿宋_GB2312" w:eastAsia="仿宋_GB2312" w:hAnsi="宋体" w:hint="eastAsia"/>
          <w:b/>
          <w:sz w:val="32"/>
          <w:szCs w:val="32"/>
        </w:rPr>
        <w:t>含有电解熔融的Al</w:t>
      </w:r>
      <w:r w:rsidRPr="006E3C01">
        <w:rPr>
          <w:rFonts w:ascii="仿宋_GB2312" w:eastAsia="仿宋_GB2312" w:hAnsi="宋体" w:hint="eastAsia"/>
          <w:b/>
          <w:sz w:val="32"/>
          <w:szCs w:val="32"/>
          <w:vertAlign w:val="subscript"/>
        </w:rPr>
        <w:t>2</w:t>
      </w:r>
      <w:r w:rsidRPr="006E3C01">
        <w:rPr>
          <w:rFonts w:ascii="仿宋_GB2312" w:eastAsia="仿宋_GB2312" w:hAnsi="宋体" w:hint="eastAsia"/>
          <w:b/>
          <w:sz w:val="32"/>
          <w:szCs w:val="32"/>
        </w:rPr>
        <w:t>O</w:t>
      </w:r>
      <w:r w:rsidRPr="006E3C01">
        <w:rPr>
          <w:rFonts w:ascii="仿宋_GB2312" w:eastAsia="仿宋_GB2312" w:hAnsi="宋体" w:hint="eastAsia"/>
          <w:b/>
          <w:sz w:val="32"/>
          <w:szCs w:val="32"/>
          <w:vertAlign w:val="subscript"/>
        </w:rPr>
        <w:t>3</w:t>
      </w:r>
      <w:r w:rsidRPr="006E3C01">
        <w:rPr>
          <w:rFonts w:ascii="仿宋_GB2312" w:eastAsia="仿宋_GB2312" w:hAnsi="宋体" w:hint="eastAsia"/>
          <w:b/>
          <w:sz w:val="32"/>
          <w:szCs w:val="32"/>
        </w:rPr>
        <w:t>来制备金属铝、电解熔融的NaCl来制备金属钠。</w:t>
      </w:r>
    </w:p>
    <w:p w:rsidR="0058149D" w:rsidRPr="006E3C01" w:rsidRDefault="0058149D" w:rsidP="006E3C01">
      <w:pPr>
        <w:spacing w:line="520" w:lineRule="exact"/>
        <w:ind w:firstLineChars="200" w:firstLine="640"/>
        <w:jc w:val="left"/>
        <w:rPr>
          <w:rFonts w:ascii="仿宋_GB2312" w:eastAsia="仿宋_GB2312" w:hAnsi="宋体" w:hint="eastAsia"/>
          <w:b/>
          <w:sz w:val="32"/>
          <w:szCs w:val="32"/>
        </w:rPr>
      </w:pPr>
      <w:r w:rsidRPr="006E3C01">
        <w:rPr>
          <w:rFonts w:ascii="仿宋_GB2312" w:eastAsia="仿宋_GB2312" w:hAnsi="宋体" w:hint="eastAsia"/>
          <w:b/>
          <w:sz w:val="32"/>
          <w:szCs w:val="32"/>
        </w:rPr>
        <w:t xml:space="preserve">2.两种物质的加热反应： </w:t>
      </w:r>
    </w:p>
    <w:p w:rsidR="0058149D" w:rsidRPr="006E3C01" w:rsidRDefault="0058149D" w:rsidP="006E3C01">
      <w:pPr>
        <w:spacing w:line="520" w:lineRule="exact"/>
        <w:ind w:firstLineChars="200" w:firstLine="640"/>
        <w:jc w:val="left"/>
        <w:rPr>
          <w:rFonts w:ascii="仿宋_GB2312" w:eastAsia="仿宋_GB2312" w:hAnsi="宋体" w:hint="eastAsia"/>
          <w:sz w:val="32"/>
          <w:szCs w:val="32"/>
        </w:rPr>
      </w:pPr>
      <w:r w:rsidRPr="006E3C01">
        <w:rPr>
          <w:rFonts w:ascii="仿宋_GB2312" w:eastAsia="仿宋_GB2312" w:hAnsi="宋体" w:hint="eastAsia"/>
          <w:b/>
          <w:sz w:val="32"/>
          <w:szCs w:val="32"/>
        </w:rPr>
        <w:object w:dxaOrig="9046" w:dyaOrig="3327">
          <v:shape id="_x0000_i1037" type="#_x0000_t75" style="width:415.5pt;height:155.25pt;mso-position-horizontal-relative:page;mso-position-vertical-relative:page" o:ole="">
            <v:imagedata r:id="rId62" o:title=""/>
          </v:shape>
          <o:OLEObject Type="Embed" ShapeID="_x0000_i1037" DrawAspect="Content" ObjectID="_1620406661" r:id="rId63">
            <o:FieldCodes>\* MERGEFORMAT</o:FieldCodes>
          </o:OLEObject>
        </w:object>
      </w:r>
    </w:p>
    <w:p w:rsidR="0058149D" w:rsidRPr="006E3C01" w:rsidRDefault="0058149D" w:rsidP="006E3C01">
      <w:pPr>
        <w:pStyle w:val="a7"/>
        <w:spacing w:before="0" w:beforeAutospacing="0" w:after="0" w:afterAutospacing="0" w:line="520" w:lineRule="exact"/>
        <w:ind w:firstLineChars="200" w:firstLine="640"/>
        <w:rPr>
          <w:rFonts w:ascii="仿宋_GB2312" w:eastAsia="仿宋_GB2312"/>
          <w:sz w:val="32"/>
          <w:szCs w:val="32"/>
        </w:rPr>
      </w:pPr>
      <w:r w:rsidRPr="006E3C01">
        <w:rPr>
          <w:rFonts w:ascii="仿宋_GB2312" w:eastAsia="仿宋_GB2312"/>
          <w:b/>
          <w:sz w:val="32"/>
          <w:szCs w:val="32"/>
        </w:rPr>
        <w:t>六、常见的重要氧化剂、还原剂</w:t>
      </w:r>
      <w:r w:rsidRPr="006E3C01">
        <w:rPr>
          <w:rFonts w:ascii="仿宋_GB2312" w:eastAsia="仿宋_GB2312"/>
          <w:sz w:val="32"/>
          <w:szCs w:val="32"/>
        </w:rPr>
        <w:t></w:t>
      </w:r>
    </w:p>
    <w:tbl>
      <w:tblPr>
        <w:tblW w:w="0" w:type="auto"/>
        <w:tblCellSpacing w:w="0" w:type="dxa"/>
        <w:tblInd w:w="120" w:type="dxa"/>
        <w:tblBorders>
          <w:top w:val="outset" w:sz="6" w:space="0" w:color="000000"/>
          <w:left w:val="outset" w:sz="6" w:space="0" w:color="000000"/>
          <w:bottom w:val="outset" w:sz="6" w:space="0" w:color="000000"/>
          <w:right w:val="outset" w:sz="6" w:space="0" w:color="000000"/>
        </w:tblBorders>
        <w:tblLayout w:type="fixed"/>
        <w:tblCellMar>
          <w:top w:w="105" w:type="dxa"/>
          <w:left w:w="105" w:type="dxa"/>
          <w:bottom w:w="105" w:type="dxa"/>
          <w:right w:w="105" w:type="dxa"/>
        </w:tblCellMar>
        <w:tblLook w:val="0000" w:firstRow="0" w:lastRow="0" w:firstColumn="0" w:lastColumn="0" w:noHBand="0" w:noVBand="0"/>
      </w:tblPr>
      <w:tblGrid>
        <w:gridCol w:w="3930"/>
        <w:gridCol w:w="5790"/>
      </w:tblGrid>
      <w:tr w:rsidR="0058149D" w:rsidRPr="006E3C01">
        <w:trPr>
          <w:trHeight w:val="203"/>
          <w:tblCellSpacing w:w="0" w:type="dxa"/>
        </w:trPr>
        <w:tc>
          <w:tcPr>
            <w:tcW w:w="3930" w:type="dxa"/>
            <w:tcBorders>
              <w:top w:val="outset" w:sz="6" w:space="0" w:color="000000"/>
              <w:left w:val="outset" w:sz="6" w:space="0" w:color="000000"/>
              <w:bottom w:val="outset" w:sz="6" w:space="0" w:color="000000"/>
              <w:right w:val="outset" w:sz="6" w:space="0" w:color="000000"/>
            </w:tcBorders>
            <w:vAlign w:val="center"/>
          </w:tcPr>
          <w:p w:rsidR="0058149D" w:rsidRPr="006E3C01" w:rsidRDefault="0058149D" w:rsidP="006E3C01">
            <w:pPr>
              <w:pStyle w:val="a7"/>
              <w:spacing w:before="0" w:beforeAutospacing="0" w:after="0" w:afterAutospacing="0" w:line="520" w:lineRule="exact"/>
              <w:ind w:firstLineChars="200" w:firstLine="640"/>
              <w:jc w:val="center"/>
              <w:rPr>
                <w:rFonts w:ascii="仿宋_GB2312" w:eastAsia="仿宋_GB2312"/>
                <w:sz w:val="32"/>
                <w:szCs w:val="32"/>
              </w:rPr>
            </w:pPr>
            <w:r w:rsidRPr="006E3C01">
              <w:rPr>
                <w:rFonts w:ascii="仿宋_GB2312" w:eastAsia="仿宋_GB2312"/>
                <w:sz w:val="32"/>
                <w:szCs w:val="32"/>
              </w:rPr>
              <w:t>氧化剂</w:t>
            </w:r>
          </w:p>
        </w:tc>
        <w:tc>
          <w:tcPr>
            <w:tcW w:w="5790" w:type="dxa"/>
            <w:tcBorders>
              <w:top w:val="outset" w:sz="6" w:space="0" w:color="000000"/>
              <w:left w:val="outset" w:sz="6" w:space="0" w:color="000000"/>
              <w:bottom w:val="outset" w:sz="6" w:space="0" w:color="000000"/>
              <w:right w:val="outset" w:sz="6" w:space="0" w:color="000000"/>
            </w:tcBorders>
            <w:vAlign w:val="center"/>
          </w:tcPr>
          <w:p w:rsidR="0058149D" w:rsidRPr="006E3C01" w:rsidRDefault="0058149D" w:rsidP="006E3C01">
            <w:pPr>
              <w:pStyle w:val="a7"/>
              <w:spacing w:before="0" w:beforeAutospacing="0" w:after="0" w:afterAutospacing="0" w:line="520" w:lineRule="exact"/>
              <w:ind w:firstLineChars="200" w:firstLine="640"/>
              <w:jc w:val="center"/>
              <w:rPr>
                <w:rFonts w:ascii="仿宋_GB2312" w:eastAsia="仿宋_GB2312"/>
                <w:sz w:val="32"/>
                <w:szCs w:val="32"/>
              </w:rPr>
            </w:pPr>
            <w:r w:rsidRPr="006E3C01">
              <w:rPr>
                <w:rFonts w:ascii="仿宋_GB2312" w:eastAsia="仿宋_GB2312"/>
                <w:sz w:val="32"/>
                <w:szCs w:val="32"/>
              </w:rPr>
              <w:t>还原剂</w:t>
            </w:r>
          </w:p>
        </w:tc>
      </w:tr>
      <w:tr w:rsidR="0058149D" w:rsidRPr="006E3C01">
        <w:trPr>
          <w:trHeight w:val="505"/>
          <w:tblCellSpacing w:w="0" w:type="dxa"/>
        </w:trPr>
        <w:tc>
          <w:tcPr>
            <w:tcW w:w="3930" w:type="dxa"/>
            <w:tcBorders>
              <w:top w:val="outset" w:sz="6" w:space="0" w:color="000000"/>
              <w:left w:val="outset" w:sz="6" w:space="0" w:color="000000"/>
              <w:bottom w:val="outset" w:sz="6" w:space="0" w:color="000000"/>
              <w:right w:val="outset" w:sz="6" w:space="0" w:color="000000"/>
            </w:tcBorders>
            <w:vAlign w:val="center"/>
          </w:tcPr>
          <w:p w:rsidR="0058149D" w:rsidRPr="006E3C01" w:rsidRDefault="0058149D" w:rsidP="006E3C01">
            <w:pPr>
              <w:pStyle w:val="a7"/>
              <w:spacing w:before="0" w:beforeAutospacing="0" w:after="0" w:afterAutospacing="0" w:line="520" w:lineRule="exact"/>
              <w:ind w:firstLineChars="200" w:firstLine="640"/>
              <w:jc w:val="center"/>
              <w:rPr>
                <w:rFonts w:ascii="仿宋_GB2312" w:eastAsia="仿宋_GB2312"/>
                <w:sz w:val="32"/>
                <w:szCs w:val="32"/>
              </w:rPr>
            </w:pPr>
            <w:r w:rsidRPr="006E3C01">
              <w:rPr>
                <w:rFonts w:ascii="仿宋_GB2312" w:eastAsia="仿宋_GB2312"/>
                <w:sz w:val="32"/>
                <w:szCs w:val="32"/>
              </w:rPr>
              <w:t>活泼非金属单质：X</w:t>
            </w:r>
            <w:r w:rsidRPr="006E3C01">
              <w:rPr>
                <w:rFonts w:ascii="仿宋_GB2312" w:eastAsia="仿宋_GB2312"/>
                <w:sz w:val="32"/>
                <w:szCs w:val="32"/>
                <w:vertAlign w:val="subscript"/>
              </w:rPr>
              <w:t>2</w:t>
            </w:r>
            <w:r w:rsidRPr="006E3C01">
              <w:rPr>
                <w:rFonts w:ascii="仿宋_GB2312" w:eastAsia="仿宋_GB2312"/>
                <w:sz w:val="32"/>
                <w:szCs w:val="32"/>
              </w:rPr>
              <w:t>、O</w:t>
            </w:r>
            <w:r w:rsidRPr="006E3C01">
              <w:rPr>
                <w:rFonts w:ascii="仿宋_GB2312" w:eastAsia="仿宋_GB2312"/>
                <w:sz w:val="32"/>
                <w:szCs w:val="32"/>
                <w:vertAlign w:val="subscript"/>
              </w:rPr>
              <w:t>2</w:t>
            </w:r>
            <w:r w:rsidRPr="006E3C01">
              <w:rPr>
                <w:rFonts w:ascii="仿宋_GB2312" w:eastAsia="仿宋_GB2312"/>
                <w:sz w:val="32"/>
                <w:szCs w:val="32"/>
              </w:rPr>
              <w:t>、S</w:t>
            </w:r>
          </w:p>
        </w:tc>
        <w:tc>
          <w:tcPr>
            <w:tcW w:w="5790" w:type="dxa"/>
            <w:tcBorders>
              <w:top w:val="outset" w:sz="6" w:space="0" w:color="000000"/>
              <w:left w:val="outset" w:sz="6" w:space="0" w:color="000000"/>
              <w:bottom w:val="outset" w:sz="6" w:space="0" w:color="000000"/>
              <w:right w:val="outset" w:sz="6" w:space="0" w:color="000000"/>
            </w:tcBorders>
            <w:vAlign w:val="center"/>
          </w:tcPr>
          <w:p w:rsidR="0058149D" w:rsidRPr="006E3C01" w:rsidRDefault="0058149D" w:rsidP="006E3C01">
            <w:pPr>
              <w:pStyle w:val="a7"/>
              <w:spacing w:before="0" w:beforeAutospacing="0" w:after="0" w:afterAutospacing="0" w:line="520" w:lineRule="exact"/>
              <w:ind w:firstLineChars="200" w:firstLine="640"/>
              <w:jc w:val="center"/>
              <w:rPr>
                <w:rFonts w:ascii="仿宋_GB2312" w:eastAsia="仿宋_GB2312"/>
                <w:sz w:val="32"/>
                <w:szCs w:val="32"/>
              </w:rPr>
            </w:pPr>
            <w:r w:rsidRPr="006E3C01">
              <w:rPr>
                <w:rFonts w:ascii="仿宋_GB2312" w:eastAsia="仿宋_GB2312"/>
                <w:sz w:val="32"/>
                <w:szCs w:val="32"/>
              </w:rPr>
              <w:t>活泼金属单质：Na、Mg、Al、Zn、Fe</w:t>
            </w:r>
          </w:p>
          <w:p w:rsidR="0058149D" w:rsidRPr="006E3C01" w:rsidRDefault="0058149D" w:rsidP="006E3C01">
            <w:pPr>
              <w:pStyle w:val="a7"/>
              <w:spacing w:before="0" w:beforeAutospacing="0" w:after="0" w:afterAutospacing="0" w:line="520" w:lineRule="exact"/>
              <w:ind w:firstLineChars="200" w:firstLine="640"/>
              <w:jc w:val="center"/>
              <w:rPr>
                <w:rFonts w:ascii="仿宋_GB2312" w:eastAsia="仿宋_GB2312"/>
                <w:sz w:val="32"/>
                <w:szCs w:val="32"/>
              </w:rPr>
            </w:pPr>
            <w:r w:rsidRPr="006E3C01">
              <w:rPr>
                <w:rFonts w:ascii="仿宋_GB2312" w:eastAsia="仿宋_GB2312"/>
                <w:sz w:val="32"/>
                <w:szCs w:val="32"/>
              </w:rPr>
              <w:t>某些非金属单质： C、H</w:t>
            </w:r>
            <w:r w:rsidRPr="006E3C01">
              <w:rPr>
                <w:rFonts w:ascii="仿宋_GB2312" w:eastAsia="仿宋_GB2312"/>
                <w:sz w:val="32"/>
                <w:szCs w:val="32"/>
                <w:vertAlign w:val="subscript"/>
              </w:rPr>
              <w:t>2</w:t>
            </w:r>
            <w:r w:rsidRPr="006E3C01">
              <w:rPr>
                <w:rFonts w:ascii="仿宋_GB2312" w:eastAsia="仿宋_GB2312"/>
                <w:sz w:val="32"/>
                <w:szCs w:val="32"/>
              </w:rPr>
              <w:t>、S</w:t>
            </w:r>
          </w:p>
        </w:tc>
      </w:tr>
      <w:tr w:rsidR="0058149D" w:rsidRPr="006E3C01">
        <w:trPr>
          <w:trHeight w:val="827"/>
          <w:tblCellSpacing w:w="0" w:type="dxa"/>
        </w:trPr>
        <w:tc>
          <w:tcPr>
            <w:tcW w:w="3930" w:type="dxa"/>
            <w:tcBorders>
              <w:top w:val="outset" w:sz="6" w:space="0" w:color="000000"/>
              <w:left w:val="outset" w:sz="6" w:space="0" w:color="000000"/>
              <w:bottom w:val="outset" w:sz="6" w:space="0" w:color="000000"/>
              <w:right w:val="outset" w:sz="6" w:space="0" w:color="000000"/>
            </w:tcBorders>
            <w:vAlign w:val="center"/>
          </w:tcPr>
          <w:p w:rsidR="0058149D" w:rsidRPr="006E3C01" w:rsidRDefault="0058149D" w:rsidP="006E3C01">
            <w:pPr>
              <w:pStyle w:val="a7"/>
              <w:spacing w:before="0" w:beforeAutospacing="0" w:after="0" w:afterAutospacing="0" w:line="520" w:lineRule="exact"/>
              <w:ind w:firstLineChars="200" w:firstLine="640"/>
              <w:jc w:val="center"/>
              <w:rPr>
                <w:rFonts w:ascii="仿宋_GB2312" w:eastAsia="仿宋_GB2312"/>
                <w:sz w:val="32"/>
                <w:szCs w:val="32"/>
              </w:rPr>
            </w:pPr>
            <w:r w:rsidRPr="006E3C01">
              <w:rPr>
                <w:rFonts w:ascii="仿宋_GB2312" w:eastAsia="仿宋_GB2312"/>
                <w:sz w:val="32"/>
                <w:szCs w:val="32"/>
              </w:rPr>
              <w:t>高价金属离子：Fe</w:t>
            </w:r>
            <w:r w:rsidRPr="006E3C01">
              <w:rPr>
                <w:rFonts w:ascii="仿宋_GB2312" w:eastAsia="仿宋_GB2312"/>
                <w:sz w:val="32"/>
                <w:szCs w:val="32"/>
                <w:vertAlign w:val="superscript"/>
              </w:rPr>
              <w:t>3+</w:t>
            </w:r>
            <w:r w:rsidRPr="006E3C01">
              <w:rPr>
                <w:rFonts w:ascii="仿宋_GB2312" w:eastAsia="仿宋_GB2312"/>
                <w:sz w:val="32"/>
                <w:szCs w:val="32"/>
              </w:rPr>
              <w:t>、Sn</w:t>
            </w:r>
            <w:r w:rsidRPr="006E3C01">
              <w:rPr>
                <w:rFonts w:ascii="仿宋_GB2312" w:eastAsia="仿宋_GB2312"/>
                <w:sz w:val="32"/>
                <w:szCs w:val="32"/>
                <w:vertAlign w:val="superscript"/>
              </w:rPr>
              <w:t>4+</w:t>
            </w:r>
            <w:r w:rsidRPr="006E3C01">
              <w:rPr>
                <w:rFonts w:ascii="仿宋_GB2312" w:eastAsia="仿宋_GB2312"/>
                <w:sz w:val="32"/>
                <w:szCs w:val="32"/>
              </w:rPr>
              <w:t></w:t>
            </w:r>
          </w:p>
          <w:p w:rsidR="0058149D" w:rsidRPr="006E3C01" w:rsidRDefault="0058149D" w:rsidP="006E3C01">
            <w:pPr>
              <w:pStyle w:val="a7"/>
              <w:spacing w:before="0" w:beforeAutospacing="0" w:after="0" w:afterAutospacing="0" w:line="520" w:lineRule="exact"/>
              <w:ind w:firstLineChars="200" w:firstLine="640"/>
              <w:jc w:val="center"/>
              <w:rPr>
                <w:rFonts w:ascii="仿宋_GB2312" w:eastAsia="仿宋_GB2312"/>
                <w:sz w:val="32"/>
                <w:szCs w:val="32"/>
              </w:rPr>
            </w:pPr>
            <w:r w:rsidRPr="006E3C01">
              <w:rPr>
                <w:rFonts w:ascii="仿宋_GB2312" w:eastAsia="仿宋_GB2312"/>
                <w:sz w:val="32"/>
                <w:szCs w:val="32"/>
              </w:rPr>
              <w:t>不活泼金属离子：Cu</w:t>
            </w:r>
            <w:r w:rsidRPr="006E3C01">
              <w:rPr>
                <w:rFonts w:ascii="仿宋_GB2312" w:eastAsia="仿宋_GB2312"/>
                <w:sz w:val="32"/>
                <w:szCs w:val="32"/>
                <w:vertAlign w:val="superscript"/>
              </w:rPr>
              <w:t>2+</w:t>
            </w:r>
            <w:r w:rsidRPr="006E3C01">
              <w:rPr>
                <w:rFonts w:ascii="仿宋_GB2312" w:eastAsia="仿宋_GB2312"/>
                <w:sz w:val="32"/>
                <w:szCs w:val="32"/>
              </w:rPr>
              <w:t>、Ag</w:t>
            </w:r>
            <w:r w:rsidRPr="006E3C01">
              <w:rPr>
                <w:rFonts w:ascii="仿宋_GB2312" w:eastAsia="仿宋_GB2312"/>
                <w:sz w:val="32"/>
                <w:szCs w:val="32"/>
                <w:vertAlign w:val="superscript"/>
              </w:rPr>
              <w:t>+</w:t>
            </w:r>
            <w:r w:rsidRPr="006E3C01">
              <w:rPr>
                <w:rFonts w:ascii="仿宋_GB2312" w:eastAsia="仿宋_GB2312"/>
                <w:sz w:val="32"/>
                <w:szCs w:val="32"/>
              </w:rPr>
              <w:t>其它：［Ag(NH</w:t>
            </w:r>
            <w:r w:rsidRPr="006E3C01">
              <w:rPr>
                <w:rFonts w:ascii="仿宋_GB2312" w:eastAsia="仿宋_GB2312"/>
                <w:sz w:val="32"/>
                <w:szCs w:val="32"/>
                <w:vertAlign w:val="subscript"/>
              </w:rPr>
              <w:t>3</w:t>
            </w:r>
            <w:r w:rsidRPr="006E3C01">
              <w:rPr>
                <w:rFonts w:ascii="仿宋_GB2312" w:eastAsia="仿宋_GB2312"/>
                <w:sz w:val="32"/>
                <w:szCs w:val="32"/>
              </w:rPr>
              <w:t>)</w:t>
            </w:r>
            <w:r w:rsidRPr="006E3C01">
              <w:rPr>
                <w:rFonts w:ascii="仿宋_GB2312" w:eastAsia="仿宋_GB2312"/>
                <w:sz w:val="32"/>
                <w:szCs w:val="32"/>
                <w:vertAlign w:val="subscript"/>
              </w:rPr>
              <w:t>2</w:t>
            </w:r>
            <w:r w:rsidRPr="006E3C01">
              <w:rPr>
                <w:rFonts w:ascii="仿宋_GB2312" w:eastAsia="仿宋_GB2312"/>
                <w:sz w:val="32"/>
                <w:szCs w:val="32"/>
              </w:rPr>
              <w:t>］</w:t>
            </w:r>
            <w:r w:rsidRPr="006E3C01">
              <w:rPr>
                <w:rFonts w:ascii="仿宋_GB2312" w:eastAsia="仿宋_GB2312"/>
                <w:sz w:val="32"/>
                <w:szCs w:val="32"/>
                <w:vertAlign w:val="superscript"/>
              </w:rPr>
              <w:t>+</w:t>
            </w:r>
            <w:r w:rsidRPr="006E3C01">
              <w:rPr>
                <w:rFonts w:ascii="仿宋_GB2312" w:eastAsia="仿宋_GB2312"/>
                <w:sz w:val="32"/>
                <w:szCs w:val="32"/>
              </w:rPr>
              <w:t>、新制Cu(OH)</w:t>
            </w:r>
            <w:r w:rsidRPr="006E3C01">
              <w:rPr>
                <w:rFonts w:ascii="仿宋_GB2312" w:eastAsia="仿宋_GB2312"/>
                <w:sz w:val="32"/>
                <w:szCs w:val="32"/>
                <w:vertAlign w:val="subscript"/>
              </w:rPr>
              <w:t>2</w:t>
            </w:r>
            <w:r w:rsidRPr="006E3C01">
              <w:rPr>
                <w:rFonts w:ascii="仿宋_GB2312" w:eastAsia="仿宋_GB2312"/>
                <w:sz w:val="32"/>
                <w:szCs w:val="32"/>
              </w:rPr>
              <w:t></w:t>
            </w:r>
          </w:p>
        </w:tc>
        <w:tc>
          <w:tcPr>
            <w:tcW w:w="5790" w:type="dxa"/>
            <w:tcBorders>
              <w:top w:val="outset" w:sz="6" w:space="0" w:color="000000"/>
              <w:left w:val="outset" w:sz="6" w:space="0" w:color="000000"/>
              <w:bottom w:val="outset" w:sz="6" w:space="0" w:color="000000"/>
              <w:right w:val="outset" w:sz="6" w:space="0" w:color="000000"/>
            </w:tcBorders>
            <w:vAlign w:val="center"/>
          </w:tcPr>
          <w:p w:rsidR="0058149D" w:rsidRPr="006E3C01" w:rsidRDefault="0058149D" w:rsidP="006E3C01">
            <w:pPr>
              <w:pStyle w:val="a7"/>
              <w:spacing w:before="0" w:beforeAutospacing="0" w:after="0" w:afterAutospacing="0" w:line="520" w:lineRule="exact"/>
              <w:ind w:firstLineChars="200" w:firstLine="640"/>
              <w:jc w:val="center"/>
              <w:rPr>
                <w:rFonts w:ascii="仿宋_GB2312" w:eastAsia="仿宋_GB2312"/>
                <w:sz w:val="32"/>
                <w:szCs w:val="32"/>
              </w:rPr>
            </w:pPr>
            <w:r w:rsidRPr="006E3C01">
              <w:rPr>
                <w:rFonts w:ascii="仿宋_GB2312" w:eastAsia="仿宋_GB2312"/>
                <w:sz w:val="32"/>
                <w:szCs w:val="32"/>
              </w:rPr>
              <w:t>低价金属离子：Fe</w:t>
            </w:r>
            <w:r w:rsidRPr="006E3C01">
              <w:rPr>
                <w:rFonts w:ascii="仿宋_GB2312" w:eastAsia="仿宋_GB2312"/>
                <w:sz w:val="32"/>
                <w:szCs w:val="32"/>
                <w:vertAlign w:val="superscript"/>
              </w:rPr>
              <w:t>2+</w:t>
            </w:r>
            <w:r w:rsidRPr="006E3C01">
              <w:rPr>
                <w:rFonts w:ascii="仿宋_GB2312" w:eastAsia="仿宋_GB2312"/>
                <w:sz w:val="32"/>
                <w:szCs w:val="32"/>
              </w:rPr>
              <w:t>、Sn</w:t>
            </w:r>
            <w:r w:rsidRPr="006E3C01">
              <w:rPr>
                <w:rFonts w:ascii="仿宋_GB2312" w:eastAsia="仿宋_GB2312"/>
                <w:sz w:val="32"/>
                <w:szCs w:val="32"/>
                <w:vertAlign w:val="superscript"/>
              </w:rPr>
              <w:t>2+</w:t>
            </w:r>
            <w:r w:rsidRPr="006E3C01">
              <w:rPr>
                <w:rFonts w:ascii="仿宋_GB2312" w:eastAsia="仿宋_GB2312"/>
                <w:sz w:val="32"/>
                <w:szCs w:val="32"/>
              </w:rPr>
              <w:t></w:t>
            </w:r>
          </w:p>
          <w:p w:rsidR="0058149D" w:rsidRPr="006E3C01" w:rsidRDefault="0058149D" w:rsidP="006E3C01">
            <w:pPr>
              <w:pStyle w:val="a7"/>
              <w:spacing w:before="0" w:beforeAutospacing="0" w:after="0" w:afterAutospacing="0" w:line="520" w:lineRule="exact"/>
              <w:ind w:firstLineChars="200" w:firstLine="640"/>
              <w:jc w:val="center"/>
              <w:rPr>
                <w:rFonts w:ascii="仿宋_GB2312" w:eastAsia="仿宋_GB2312"/>
                <w:sz w:val="32"/>
                <w:szCs w:val="32"/>
              </w:rPr>
            </w:pPr>
            <w:r w:rsidRPr="006E3C01">
              <w:rPr>
                <w:rFonts w:ascii="仿宋_GB2312" w:eastAsia="仿宋_GB2312"/>
                <w:sz w:val="32"/>
                <w:szCs w:val="32"/>
              </w:rPr>
              <w:t>非金属的阴离子及其化合物：</w:t>
            </w:r>
          </w:p>
          <w:p w:rsidR="0058149D" w:rsidRPr="006E3C01" w:rsidRDefault="0058149D" w:rsidP="006E3C01">
            <w:pPr>
              <w:pStyle w:val="a7"/>
              <w:spacing w:before="0" w:beforeAutospacing="0" w:after="0" w:afterAutospacing="0" w:line="520" w:lineRule="exact"/>
              <w:ind w:firstLineChars="200" w:firstLine="640"/>
              <w:jc w:val="center"/>
              <w:rPr>
                <w:rFonts w:ascii="仿宋_GB2312" w:eastAsia="仿宋_GB2312"/>
                <w:sz w:val="32"/>
                <w:szCs w:val="32"/>
              </w:rPr>
            </w:pPr>
            <w:r w:rsidRPr="006E3C01">
              <w:rPr>
                <w:rFonts w:ascii="仿宋_GB2312" w:eastAsia="仿宋_GB2312"/>
                <w:sz w:val="32"/>
                <w:szCs w:val="32"/>
              </w:rPr>
              <w:t>S</w:t>
            </w:r>
            <w:r w:rsidRPr="006E3C01">
              <w:rPr>
                <w:rFonts w:ascii="仿宋_GB2312" w:eastAsia="仿宋_GB2312"/>
                <w:sz w:val="32"/>
                <w:szCs w:val="32"/>
                <w:vertAlign w:val="superscript"/>
              </w:rPr>
              <w:t>2-</w:t>
            </w:r>
            <w:r w:rsidRPr="006E3C01">
              <w:rPr>
                <w:rFonts w:ascii="仿宋_GB2312" w:eastAsia="仿宋_GB2312"/>
                <w:sz w:val="32"/>
                <w:szCs w:val="32"/>
              </w:rPr>
              <w:t>、H</w:t>
            </w:r>
            <w:r w:rsidRPr="006E3C01">
              <w:rPr>
                <w:rFonts w:ascii="仿宋_GB2312" w:eastAsia="仿宋_GB2312"/>
                <w:sz w:val="32"/>
                <w:szCs w:val="32"/>
                <w:vertAlign w:val="subscript"/>
              </w:rPr>
              <w:t>2</w:t>
            </w:r>
            <w:r w:rsidRPr="006E3C01">
              <w:rPr>
                <w:rFonts w:ascii="仿宋_GB2312" w:eastAsia="仿宋_GB2312"/>
                <w:sz w:val="32"/>
                <w:szCs w:val="32"/>
              </w:rPr>
              <w:t xml:space="preserve">S、I </w:t>
            </w:r>
            <w:r w:rsidRPr="006E3C01">
              <w:rPr>
                <w:rFonts w:ascii="仿宋_GB2312" w:eastAsia="仿宋_GB2312"/>
                <w:sz w:val="32"/>
                <w:szCs w:val="32"/>
                <w:vertAlign w:val="superscript"/>
              </w:rPr>
              <w:t>-</w:t>
            </w:r>
            <w:r w:rsidRPr="006E3C01">
              <w:rPr>
                <w:rFonts w:ascii="仿宋_GB2312" w:eastAsia="仿宋_GB2312"/>
                <w:sz w:val="32"/>
                <w:szCs w:val="32"/>
              </w:rPr>
              <w:t>、HI、NH</w:t>
            </w:r>
            <w:r w:rsidRPr="006E3C01">
              <w:rPr>
                <w:rFonts w:ascii="仿宋_GB2312" w:eastAsia="仿宋_GB2312"/>
                <w:sz w:val="32"/>
                <w:szCs w:val="32"/>
                <w:vertAlign w:val="subscript"/>
              </w:rPr>
              <w:t>3</w:t>
            </w:r>
            <w:r w:rsidRPr="006E3C01">
              <w:rPr>
                <w:rFonts w:ascii="仿宋_GB2312" w:eastAsia="仿宋_GB2312"/>
                <w:sz w:val="32"/>
                <w:szCs w:val="32"/>
              </w:rPr>
              <w:t>、Cl</w:t>
            </w:r>
            <w:r w:rsidRPr="006E3C01">
              <w:rPr>
                <w:rFonts w:ascii="仿宋_GB2312" w:eastAsia="仿宋_GB2312"/>
                <w:sz w:val="32"/>
                <w:szCs w:val="32"/>
                <w:vertAlign w:val="superscript"/>
              </w:rPr>
              <w:t>-</w:t>
            </w:r>
            <w:r w:rsidRPr="006E3C01">
              <w:rPr>
                <w:rFonts w:ascii="仿宋_GB2312" w:eastAsia="仿宋_GB2312"/>
                <w:sz w:val="32"/>
                <w:szCs w:val="32"/>
              </w:rPr>
              <w:t>、HCl、Br</w:t>
            </w:r>
            <w:r w:rsidRPr="006E3C01">
              <w:rPr>
                <w:rFonts w:ascii="仿宋_GB2312" w:eastAsia="仿宋_GB2312"/>
                <w:sz w:val="32"/>
                <w:szCs w:val="32"/>
                <w:vertAlign w:val="superscript"/>
              </w:rPr>
              <w:t>-</w:t>
            </w:r>
            <w:r w:rsidRPr="006E3C01">
              <w:rPr>
                <w:rFonts w:ascii="仿宋_GB2312" w:eastAsia="仿宋_GB2312"/>
                <w:sz w:val="32"/>
                <w:szCs w:val="32"/>
              </w:rPr>
              <w:t>、HBr</w:t>
            </w:r>
          </w:p>
        </w:tc>
      </w:tr>
      <w:tr w:rsidR="0058149D" w:rsidRPr="006E3C01">
        <w:trPr>
          <w:trHeight w:val="872"/>
          <w:tblCellSpacing w:w="0" w:type="dxa"/>
        </w:trPr>
        <w:tc>
          <w:tcPr>
            <w:tcW w:w="3930" w:type="dxa"/>
            <w:tcBorders>
              <w:top w:val="outset" w:sz="6" w:space="0" w:color="000000"/>
              <w:left w:val="outset" w:sz="6" w:space="0" w:color="000000"/>
              <w:bottom w:val="outset" w:sz="6" w:space="0" w:color="000000"/>
              <w:right w:val="outset" w:sz="6" w:space="0" w:color="000000"/>
            </w:tcBorders>
            <w:vAlign w:val="center"/>
          </w:tcPr>
          <w:p w:rsidR="0058149D" w:rsidRPr="006E3C01" w:rsidRDefault="0058149D" w:rsidP="006E3C01">
            <w:pPr>
              <w:pStyle w:val="a7"/>
              <w:spacing w:before="0" w:beforeAutospacing="0" w:after="0" w:afterAutospacing="0" w:line="520" w:lineRule="exact"/>
              <w:ind w:firstLineChars="200" w:firstLine="640"/>
              <w:jc w:val="center"/>
              <w:rPr>
                <w:rFonts w:ascii="仿宋_GB2312" w:eastAsia="仿宋_GB2312"/>
                <w:sz w:val="32"/>
                <w:szCs w:val="32"/>
              </w:rPr>
            </w:pPr>
            <w:r w:rsidRPr="006E3C01">
              <w:rPr>
                <w:rFonts w:ascii="仿宋_GB2312" w:eastAsia="仿宋_GB2312"/>
                <w:sz w:val="32"/>
                <w:szCs w:val="32"/>
              </w:rPr>
              <w:t>含氧化合物：NO</w:t>
            </w:r>
            <w:r w:rsidRPr="006E3C01">
              <w:rPr>
                <w:rFonts w:ascii="仿宋_GB2312" w:eastAsia="仿宋_GB2312"/>
                <w:sz w:val="32"/>
                <w:szCs w:val="32"/>
                <w:vertAlign w:val="subscript"/>
              </w:rPr>
              <w:t>2</w:t>
            </w:r>
            <w:r w:rsidRPr="006E3C01">
              <w:rPr>
                <w:rFonts w:ascii="仿宋_GB2312" w:eastAsia="仿宋_GB2312"/>
                <w:sz w:val="32"/>
                <w:szCs w:val="32"/>
              </w:rPr>
              <w:t>、N</w:t>
            </w:r>
            <w:r w:rsidRPr="006E3C01">
              <w:rPr>
                <w:rFonts w:ascii="仿宋_GB2312" w:eastAsia="仿宋_GB2312"/>
                <w:sz w:val="32"/>
                <w:szCs w:val="32"/>
                <w:vertAlign w:val="subscript"/>
              </w:rPr>
              <w:t>2</w:t>
            </w:r>
            <w:r w:rsidRPr="006E3C01">
              <w:rPr>
                <w:rFonts w:ascii="仿宋_GB2312" w:eastAsia="仿宋_GB2312"/>
                <w:sz w:val="32"/>
                <w:szCs w:val="32"/>
              </w:rPr>
              <w:t>O</w:t>
            </w:r>
            <w:r w:rsidRPr="006E3C01">
              <w:rPr>
                <w:rFonts w:ascii="仿宋_GB2312" w:eastAsia="仿宋_GB2312"/>
                <w:sz w:val="32"/>
                <w:szCs w:val="32"/>
                <w:vertAlign w:val="subscript"/>
              </w:rPr>
              <w:t>5</w:t>
            </w:r>
            <w:r w:rsidRPr="006E3C01">
              <w:rPr>
                <w:rFonts w:ascii="仿宋_GB2312" w:eastAsia="仿宋_GB2312"/>
                <w:sz w:val="32"/>
                <w:szCs w:val="32"/>
              </w:rPr>
              <w:t>、MnO</w:t>
            </w:r>
            <w:r w:rsidRPr="006E3C01">
              <w:rPr>
                <w:rFonts w:ascii="仿宋_GB2312" w:eastAsia="仿宋_GB2312"/>
                <w:sz w:val="32"/>
                <w:szCs w:val="32"/>
                <w:vertAlign w:val="subscript"/>
              </w:rPr>
              <w:t>2</w:t>
            </w:r>
            <w:r w:rsidRPr="006E3C01">
              <w:rPr>
                <w:rFonts w:ascii="仿宋_GB2312" w:eastAsia="仿宋_GB2312"/>
                <w:sz w:val="32"/>
                <w:szCs w:val="32"/>
              </w:rPr>
              <w:t>、Na</w:t>
            </w:r>
            <w:r w:rsidRPr="006E3C01">
              <w:rPr>
                <w:rFonts w:ascii="仿宋_GB2312" w:eastAsia="仿宋_GB2312"/>
                <w:sz w:val="32"/>
                <w:szCs w:val="32"/>
                <w:vertAlign w:val="subscript"/>
              </w:rPr>
              <w:t>2</w:t>
            </w:r>
            <w:r w:rsidRPr="006E3C01">
              <w:rPr>
                <w:rFonts w:ascii="仿宋_GB2312" w:eastAsia="仿宋_GB2312"/>
                <w:sz w:val="32"/>
                <w:szCs w:val="32"/>
              </w:rPr>
              <w:t>O</w:t>
            </w:r>
            <w:r w:rsidRPr="006E3C01">
              <w:rPr>
                <w:rFonts w:ascii="仿宋_GB2312" w:eastAsia="仿宋_GB2312"/>
                <w:sz w:val="32"/>
                <w:szCs w:val="32"/>
                <w:vertAlign w:val="subscript"/>
              </w:rPr>
              <w:t>2</w:t>
            </w:r>
            <w:r w:rsidRPr="006E3C01">
              <w:rPr>
                <w:rFonts w:ascii="仿宋_GB2312" w:eastAsia="仿宋_GB2312"/>
                <w:sz w:val="32"/>
                <w:szCs w:val="32"/>
              </w:rPr>
              <w:t>、H</w:t>
            </w:r>
            <w:r w:rsidRPr="006E3C01">
              <w:rPr>
                <w:rFonts w:ascii="仿宋_GB2312" w:eastAsia="仿宋_GB2312"/>
                <w:sz w:val="32"/>
                <w:szCs w:val="32"/>
                <w:vertAlign w:val="subscript"/>
              </w:rPr>
              <w:t>2</w:t>
            </w:r>
            <w:r w:rsidRPr="006E3C01">
              <w:rPr>
                <w:rFonts w:ascii="仿宋_GB2312" w:eastAsia="仿宋_GB2312"/>
                <w:sz w:val="32"/>
                <w:szCs w:val="32"/>
              </w:rPr>
              <w:t>O</w:t>
            </w:r>
            <w:r w:rsidRPr="006E3C01">
              <w:rPr>
                <w:rFonts w:ascii="仿宋_GB2312" w:eastAsia="仿宋_GB2312"/>
                <w:sz w:val="32"/>
                <w:szCs w:val="32"/>
                <w:vertAlign w:val="subscript"/>
              </w:rPr>
              <w:t>2</w:t>
            </w:r>
            <w:r w:rsidRPr="006E3C01">
              <w:rPr>
                <w:rFonts w:ascii="仿宋_GB2312" w:eastAsia="仿宋_GB2312"/>
                <w:sz w:val="32"/>
                <w:szCs w:val="32"/>
              </w:rPr>
              <w:t>、HClO、HNO</w:t>
            </w:r>
            <w:r w:rsidRPr="006E3C01">
              <w:rPr>
                <w:rFonts w:ascii="仿宋_GB2312" w:eastAsia="仿宋_GB2312"/>
                <w:sz w:val="32"/>
                <w:szCs w:val="32"/>
                <w:vertAlign w:val="subscript"/>
              </w:rPr>
              <w:t>3</w:t>
            </w:r>
            <w:r w:rsidRPr="006E3C01">
              <w:rPr>
                <w:rFonts w:ascii="仿宋_GB2312" w:eastAsia="仿宋_GB2312"/>
                <w:sz w:val="32"/>
                <w:szCs w:val="32"/>
              </w:rPr>
              <w:t>、浓H</w:t>
            </w:r>
            <w:r w:rsidRPr="006E3C01">
              <w:rPr>
                <w:rFonts w:ascii="仿宋_GB2312" w:eastAsia="仿宋_GB2312"/>
                <w:sz w:val="32"/>
                <w:szCs w:val="32"/>
                <w:vertAlign w:val="subscript"/>
              </w:rPr>
              <w:t>2</w:t>
            </w:r>
            <w:r w:rsidRPr="006E3C01">
              <w:rPr>
                <w:rFonts w:ascii="仿宋_GB2312" w:eastAsia="仿宋_GB2312"/>
                <w:sz w:val="32"/>
                <w:szCs w:val="32"/>
              </w:rPr>
              <w:t>SO</w:t>
            </w:r>
            <w:r w:rsidRPr="006E3C01">
              <w:rPr>
                <w:rFonts w:ascii="仿宋_GB2312" w:eastAsia="仿宋_GB2312"/>
                <w:sz w:val="32"/>
                <w:szCs w:val="32"/>
                <w:vertAlign w:val="subscript"/>
              </w:rPr>
              <w:t>4</w:t>
            </w:r>
            <w:r w:rsidRPr="006E3C01">
              <w:rPr>
                <w:rFonts w:ascii="仿宋_GB2312" w:eastAsia="仿宋_GB2312"/>
                <w:sz w:val="32"/>
                <w:szCs w:val="32"/>
              </w:rPr>
              <w:t>、NaClO、Ca(ClO)</w:t>
            </w:r>
            <w:r w:rsidRPr="006E3C01">
              <w:rPr>
                <w:rFonts w:ascii="仿宋_GB2312" w:eastAsia="仿宋_GB2312"/>
                <w:sz w:val="32"/>
                <w:szCs w:val="32"/>
                <w:vertAlign w:val="subscript"/>
              </w:rPr>
              <w:t>2</w:t>
            </w:r>
            <w:r w:rsidRPr="006E3C01">
              <w:rPr>
                <w:rFonts w:ascii="仿宋_GB2312" w:eastAsia="仿宋_GB2312"/>
                <w:sz w:val="32"/>
                <w:szCs w:val="32"/>
              </w:rPr>
              <w:t>、KClO</w:t>
            </w:r>
            <w:r w:rsidRPr="006E3C01">
              <w:rPr>
                <w:rFonts w:ascii="仿宋_GB2312" w:eastAsia="仿宋_GB2312"/>
                <w:sz w:val="32"/>
                <w:szCs w:val="32"/>
                <w:vertAlign w:val="subscript"/>
              </w:rPr>
              <w:t>3</w:t>
            </w:r>
            <w:r w:rsidRPr="006E3C01">
              <w:rPr>
                <w:rFonts w:ascii="仿宋_GB2312" w:eastAsia="仿宋_GB2312"/>
                <w:sz w:val="32"/>
                <w:szCs w:val="32"/>
              </w:rPr>
              <w:t>、KMnO</w:t>
            </w:r>
            <w:r w:rsidRPr="006E3C01">
              <w:rPr>
                <w:rFonts w:ascii="仿宋_GB2312" w:eastAsia="仿宋_GB2312"/>
                <w:sz w:val="32"/>
                <w:szCs w:val="32"/>
                <w:vertAlign w:val="subscript"/>
              </w:rPr>
              <w:t>4</w:t>
            </w:r>
            <w:r w:rsidRPr="006E3C01">
              <w:rPr>
                <w:rFonts w:ascii="仿宋_GB2312" w:eastAsia="仿宋_GB2312"/>
                <w:sz w:val="32"/>
                <w:szCs w:val="32"/>
              </w:rPr>
              <w:t>、王水</w:t>
            </w:r>
          </w:p>
        </w:tc>
        <w:tc>
          <w:tcPr>
            <w:tcW w:w="5790" w:type="dxa"/>
            <w:tcBorders>
              <w:top w:val="outset" w:sz="6" w:space="0" w:color="000000"/>
              <w:left w:val="outset" w:sz="6" w:space="0" w:color="000000"/>
              <w:bottom w:val="outset" w:sz="6" w:space="0" w:color="000000"/>
              <w:right w:val="outset" w:sz="6" w:space="0" w:color="000000"/>
            </w:tcBorders>
            <w:vAlign w:val="center"/>
          </w:tcPr>
          <w:p w:rsidR="0058149D" w:rsidRPr="006E3C01" w:rsidRDefault="0058149D" w:rsidP="006E3C01">
            <w:pPr>
              <w:pStyle w:val="a7"/>
              <w:spacing w:before="0" w:beforeAutospacing="0" w:after="0" w:afterAutospacing="0" w:line="520" w:lineRule="exact"/>
              <w:ind w:firstLineChars="200" w:firstLine="640"/>
              <w:jc w:val="center"/>
              <w:rPr>
                <w:rFonts w:ascii="仿宋_GB2312" w:eastAsia="仿宋_GB2312"/>
                <w:sz w:val="32"/>
                <w:szCs w:val="32"/>
              </w:rPr>
            </w:pPr>
            <w:r w:rsidRPr="006E3C01">
              <w:rPr>
                <w:rFonts w:ascii="仿宋_GB2312" w:eastAsia="仿宋_GB2312"/>
                <w:sz w:val="32"/>
                <w:szCs w:val="32"/>
              </w:rPr>
              <w:t>低价含氧化合物：CO、SO</w:t>
            </w:r>
            <w:r w:rsidRPr="006E3C01">
              <w:rPr>
                <w:rFonts w:ascii="仿宋_GB2312" w:eastAsia="仿宋_GB2312"/>
                <w:sz w:val="32"/>
                <w:szCs w:val="32"/>
                <w:vertAlign w:val="subscript"/>
              </w:rPr>
              <w:t>2</w:t>
            </w:r>
            <w:r w:rsidRPr="006E3C01">
              <w:rPr>
                <w:rFonts w:ascii="仿宋_GB2312" w:eastAsia="仿宋_GB2312"/>
                <w:sz w:val="32"/>
                <w:szCs w:val="32"/>
              </w:rPr>
              <w:t>、H</w:t>
            </w:r>
            <w:r w:rsidRPr="006E3C01">
              <w:rPr>
                <w:rFonts w:ascii="仿宋_GB2312" w:eastAsia="仿宋_GB2312"/>
                <w:sz w:val="32"/>
                <w:szCs w:val="32"/>
                <w:vertAlign w:val="subscript"/>
              </w:rPr>
              <w:t>2</w:t>
            </w:r>
            <w:r w:rsidRPr="006E3C01">
              <w:rPr>
                <w:rFonts w:ascii="仿宋_GB2312" w:eastAsia="仿宋_GB2312"/>
                <w:sz w:val="32"/>
                <w:szCs w:val="32"/>
              </w:rPr>
              <w:t>SO</w:t>
            </w:r>
            <w:r w:rsidRPr="006E3C01">
              <w:rPr>
                <w:rFonts w:ascii="仿宋_GB2312" w:eastAsia="仿宋_GB2312"/>
                <w:sz w:val="32"/>
                <w:szCs w:val="32"/>
                <w:vertAlign w:val="subscript"/>
              </w:rPr>
              <w:t>3</w:t>
            </w:r>
            <w:r w:rsidRPr="006E3C01">
              <w:rPr>
                <w:rFonts w:ascii="仿宋_GB2312" w:eastAsia="仿宋_GB2312"/>
                <w:sz w:val="32"/>
                <w:szCs w:val="32"/>
              </w:rPr>
              <w:t>、Na</w:t>
            </w:r>
            <w:r w:rsidRPr="006E3C01">
              <w:rPr>
                <w:rFonts w:ascii="仿宋_GB2312" w:eastAsia="仿宋_GB2312"/>
                <w:sz w:val="32"/>
                <w:szCs w:val="32"/>
                <w:vertAlign w:val="subscript"/>
              </w:rPr>
              <w:t>2</w:t>
            </w:r>
            <w:r w:rsidRPr="006E3C01">
              <w:rPr>
                <w:rFonts w:ascii="仿宋_GB2312" w:eastAsia="仿宋_GB2312"/>
                <w:sz w:val="32"/>
                <w:szCs w:val="32"/>
              </w:rPr>
              <w:t>SO</w:t>
            </w:r>
            <w:r w:rsidRPr="006E3C01">
              <w:rPr>
                <w:rFonts w:ascii="仿宋_GB2312" w:eastAsia="仿宋_GB2312"/>
                <w:sz w:val="32"/>
                <w:szCs w:val="32"/>
                <w:vertAlign w:val="subscript"/>
              </w:rPr>
              <w:t>3</w:t>
            </w:r>
            <w:r w:rsidRPr="006E3C01">
              <w:rPr>
                <w:rFonts w:ascii="仿宋_GB2312" w:eastAsia="仿宋_GB2312"/>
                <w:sz w:val="32"/>
                <w:szCs w:val="32"/>
              </w:rPr>
              <w:t>、Na</w:t>
            </w:r>
            <w:r w:rsidRPr="006E3C01">
              <w:rPr>
                <w:rFonts w:ascii="仿宋_GB2312" w:eastAsia="仿宋_GB2312"/>
                <w:sz w:val="32"/>
                <w:szCs w:val="32"/>
                <w:vertAlign w:val="subscript"/>
              </w:rPr>
              <w:t>2</w:t>
            </w:r>
            <w:r w:rsidRPr="006E3C01">
              <w:rPr>
                <w:rFonts w:ascii="仿宋_GB2312" w:eastAsia="仿宋_GB2312"/>
                <w:sz w:val="32"/>
                <w:szCs w:val="32"/>
              </w:rPr>
              <w:t>S</w:t>
            </w:r>
            <w:r w:rsidRPr="006E3C01">
              <w:rPr>
                <w:rFonts w:ascii="仿宋_GB2312" w:eastAsia="仿宋_GB2312"/>
                <w:sz w:val="32"/>
                <w:szCs w:val="32"/>
                <w:vertAlign w:val="subscript"/>
              </w:rPr>
              <w:t>2</w:t>
            </w:r>
            <w:r w:rsidRPr="006E3C01">
              <w:rPr>
                <w:rFonts w:ascii="仿宋_GB2312" w:eastAsia="仿宋_GB2312"/>
                <w:sz w:val="32"/>
                <w:szCs w:val="32"/>
              </w:rPr>
              <w:t>O</w:t>
            </w:r>
            <w:r w:rsidRPr="006E3C01">
              <w:rPr>
                <w:rFonts w:ascii="仿宋_GB2312" w:eastAsia="仿宋_GB2312"/>
                <w:sz w:val="32"/>
                <w:szCs w:val="32"/>
                <w:vertAlign w:val="subscript"/>
              </w:rPr>
              <w:t>3</w:t>
            </w:r>
            <w:r w:rsidRPr="006E3C01">
              <w:rPr>
                <w:rFonts w:ascii="仿宋_GB2312" w:eastAsia="仿宋_GB2312"/>
                <w:sz w:val="32"/>
                <w:szCs w:val="32"/>
              </w:rPr>
              <w:t>、NaNO</w:t>
            </w:r>
            <w:r w:rsidRPr="006E3C01">
              <w:rPr>
                <w:rFonts w:ascii="仿宋_GB2312" w:eastAsia="仿宋_GB2312"/>
                <w:sz w:val="32"/>
                <w:szCs w:val="32"/>
                <w:vertAlign w:val="subscript"/>
              </w:rPr>
              <w:t>2</w:t>
            </w:r>
            <w:r w:rsidRPr="006E3C01">
              <w:rPr>
                <w:rFonts w:ascii="仿宋_GB2312" w:eastAsia="仿宋_GB2312"/>
                <w:sz w:val="32"/>
                <w:szCs w:val="32"/>
              </w:rPr>
              <w:t>、</w:t>
            </w:r>
          </w:p>
          <w:p w:rsidR="0058149D" w:rsidRPr="006E3C01" w:rsidRDefault="0058149D" w:rsidP="006E3C01">
            <w:pPr>
              <w:pStyle w:val="a7"/>
              <w:spacing w:before="0" w:beforeAutospacing="0" w:after="0" w:afterAutospacing="0" w:line="520" w:lineRule="exact"/>
              <w:ind w:firstLineChars="200" w:firstLine="640"/>
              <w:jc w:val="center"/>
              <w:rPr>
                <w:rFonts w:ascii="仿宋_GB2312" w:eastAsia="仿宋_GB2312"/>
                <w:sz w:val="32"/>
                <w:szCs w:val="32"/>
              </w:rPr>
            </w:pPr>
            <w:r w:rsidRPr="006E3C01">
              <w:rPr>
                <w:rFonts w:ascii="仿宋_GB2312" w:eastAsia="仿宋_GB2312"/>
                <w:sz w:val="32"/>
                <w:szCs w:val="32"/>
              </w:rPr>
              <w:t>H</w:t>
            </w:r>
            <w:smartTag w:uri="urn:schemas-microsoft-com:office:smarttags" w:element="chmetcnv">
              <w:smartTagPr>
                <w:attr w:name="UnitName" w:val="C"/>
                <w:attr w:name="SourceValue" w:val="2"/>
                <w:attr w:name="HasSpace" w:val="False"/>
                <w:attr w:name="Negative" w:val="False"/>
                <w:attr w:name="NumberType" w:val="1"/>
                <w:attr w:name="TCSC" w:val="0"/>
              </w:smartTagPr>
              <w:r w:rsidRPr="006E3C01">
                <w:rPr>
                  <w:rFonts w:ascii="仿宋_GB2312" w:eastAsia="仿宋_GB2312"/>
                  <w:sz w:val="32"/>
                  <w:szCs w:val="32"/>
                  <w:vertAlign w:val="subscript"/>
                </w:rPr>
                <w:t>2</w:t>
              </w:r>
              <w:r w:rsidRPr="006E3C01">
                <w:rPr>
                  <w:rFonts w:ascii="仿宋_GB2312" w:eastAsia="仿宋_GB2312"/>
                  <w:sz w:val="32"/>
                  <w:szCs w:val="32"/>
                </w:rPr>
                <w:t>C</w:t>
              </w:r>
            </w:smartTag>
            <w:r w:rsidRPr="006E3C01">
              <w:rPr>
                <w:rFonts w:ascii="仿宋_GB2312" w:eastAsia="仿宋_GB2312"/>
                <w:sz w:val="32"/>
                <w:szCs w:val="32"/>
                <w:vertAlign w:val="subscript"/>
              </w:rPr>
              <w:t>2</w:t>
            </w:r>
            <w:r w:rsidRPr="006E3C01">
              <w:rPr>
                <w:rFonts w:ascii="仿宋_GB2312" w:eastAsia="仿宋_GB2312"/>
                <w:sz w:val="32"/>
                <w:szCs w:val="32"/>
              </w:rPr>
              <w:t>O</w:t>
            </w:r>
            <w:r w:rsidRPr="006E3C01">
              <w:rPr>
                <w:rFonts w:ascii="仿宋_GB2312" w:eastAsia="仿宋_GB2312"/>
                <w:sz w:val="32"/>
                <w:szCs w:val="32"/>
                <w:vertAlign w:val="subscript"/>
              </w:rPr>
              <w:t>4</w:t>
            </w:r>
            <w:r w:rsidRPr="006E3C01">
              <w:rPr>
                <w:rFonts w:ascii="仿宋_GB2312" w:eastAsia="仿宋_GB2312"/>
                <w:sz w:val="32"/>
                <w:szCs w:val="32"/>
              </w:rPr>
              <w:t>、含-CHO</w:t>
            </w:r>
            <w:r w:rsidR="004848DD" w:rsidRPr="006E3C01">
              <w:rPr>
                <w:rFonts w:ascii="仿宋_GB2312" w:eastAsia="仿宋_GB2312"/>
                <w:sz w:val="32"/>
                <w:szCs w:val="32"/>
              </w:rPr>
              <w:t>的有机物：</w:t>
            </w:r>
            <w:r w:rsidRPr="006E3C01">
              <w:rPr>
                <w:rFonts w:ascii="仿宋_GB2312" w:eastAsia="仿宋_GB2312"/>
                <w:sz w:val="32"/>
                <w:szCs w:val="32"/>
              </w:rPr>
              <w:t>醛、甲酸、甲酸盐、甲酸某酯、葡萄糖、麦芽糖等</w:t>
            </w:r>
          </w:p>
        </w:tc>
      </w:tr>
    </w:tbl>
    <w:p w:rsidR="0058149D" w:rsidRPr="006E3C01" w:rsidRDefault="0058149D" w:rsidP="006E3C01">
      <w:pPr>
        <w:pStyle w:val="a7"/>
        <w:spacing w:before="0" w:beforeAutospacing="0" w:after="0" w:afterAutospacing="0" w:line="520" w:lineRule="exact"/>
        <w:ind w:firstLineChars="200" w:firstLine="640"/>
        <w:rPr>
          <w:rFonts w:ascii="仿宋_GB2312" w:eastAsia="仿宋_GB2312"/>
          <w:sz w:val="32"/>
          <w:szCs w:val="32"/>
        </w:rPr>
      </w:pPr>
      <w:r w:rsidRPr="006E3C01">
        <w:rPr>
          <w:rFonts w:ascii="仿宋_GB2312" w:eastAsia="仿宋_GB2312"/>
          <w:sz w:val="32"/>
          <w:szCs w:val="32"/>
        </w:rPr>
        <w:t>既作氧化剂又作还原剂的有：S、SO</w:t>
      </w:r>
      <w:r w:rsidRPr="006E3C01">
        <w:rPr>
          <w:rFonts w:ascii="仿宋_GB2312" w:eastAsia="仿宋_GB2312"/>
          <w:sz w:val="32"/>
          <w:szCs w:val="32"/>
          <w:vertAlign w:val="subscript"/>
        </w:rPr>
        <w:t>3</w:t>
      </w:r>
      <w:r w:rsidRPr="006E3C01">
        <w:rPr>
          <w:rFonts w:ascii="仿宋_GB2312" w:eastAsia="仿宋_GB2312"/>
          <w:sz w:val="32"/>
          <w:szCs w:val="32"/>
          <w:vertAlign w:val="superscript"/>
        </w:rPr>
        <w:t>2-</w:t>
      </w:r>
      <w:r w:rsidRPr="006E3C01">
        <w:rPr>
          <w:rFonts w:ascii="仿宋_GB2312" w:eastAsia="仿宋_GB2312"/>
          <w:sz w:val="32"/>
          <w:szCs w:val="32"/>
        </w:rPr>
        <w:t>、HSO</w:t>
      </w:r>
      <w:r w:rsidRPr="006E3C01">
        <w:rPr>
          <w:rFonts w:ascii="仿宋_GB2312" w:eastAsia="仿宋_GB2312"/>
          <w:sz w:val="32"/>
          <w:szCs w:val="32"/>
          <w:vertAlign w:val="subscript"/>
        </w:rPr>
        <w:t>3</w:t>
      </w:r>
      <w:r w:rsidRPr="006E3C01">
        <w:rPr>
          <w:rFonts w:ascii="仿宋_GB2312" w:eastAsia="仿宋_GB2312"/>
          <w:sz w:val="32"/>
          <w:szCs w:val="32"/>
          <w:vertAlign w:val="superscript"/>
        </w:rPr>
        <w:t>-</w:t>
      </w:r>
      <w:r w:rsidRPr="006E3C01">
        <w:rPr>
          <w:rFonts w:ascii="仿宋_GB2312" w:eastAsia="仿宋_GB2312"/>
          <w:sz w:val="32"/>
          <w:szCs w:val="32"/>
        </w:rPr>
        <w:t>、H</w:t>
      </w:r>
      <w:r w:rsidRPr="006E3C01">
        <w:rPr>
          <w:rFonts w:ascii="仿宋_GB2312" w:eastAsia="仿宋_GB2312"/>
          <w:sz w:val="32"/>
          <w:szCs w:val="32"/>
          <w:vertAlign w:val="subscript"/>
        </w:rPr>
        <w:t>2</w:t>
      </w:r>
      <w:r w:rsidRPr="006E3C01">
        <w:rPr>
          <w:rFonts w:ascii="仿宋_GB2312" w:eastAsia="仿宋_GB2312"/>
          <w:sz w:val="32"/>
          <w:szCs w:val="32"/>
        </w:rPr>
        <w:t>SO</w:t>
      </w:r>
      <w:r w:rsidRPr="006E3C01">
        <w:rPr>
          <w:rFonts w:ascii="仿宋_GB2312" w:eastAsia="仿宋_GB2312"/>
          <w:sz w:val="32"/>
          <w:szCs w:val="32"/>
          <w:vertAlign w:val="subscript"/>
        </w:rPr>
        <w:t>3</w:t>
      </w:r>
      <w:r w:rsidRPr="006E3C01">
        <w:rPr>
          <w:rFonts w:ascii="仿宋_GB2312" w:eastAsia="仿宋_GB2312"/>
          <w:sz w:val="32"/>
          <w:szCs w:val="32"/>
        </w:rPr>
        <w:t>、SO</w:t>
      </w:r>
      <w:r w:rsidRPr="006E3C01">
        <w:rPr>
          <w:rFonts w:ascii="仿宋_GB2312" w:eastAsia="仿宋_GB2312"/>
          <w:sz w:val="32"/>
          <w:szCs w:val="32"/>
          <w:vertAlign w:val="subscript"/>
        </w:rPr>
        <w:t>2</w:t>
      </w:r>
      <w:r w:rsidRPr="006E3C01">
        <w:rPr>
          <w:rFonts w:ascii="仿宋_GB2312" w:eastAsia="仿宋_GB2312"/>
          <w:sz w:val="32"/>
          <w:szCs w:val="32"/>
        </w:rPr>
        <w:t>、NO</w:t>
      </w:r>
      <w:r w:rsidRPr="006E3C01">
        <w:rPr>
          <w:rFonts w:ascii="仿宋_GB2312" w:eastAsia="仿宋_GB2312"/>
          <w:sz w:val="32"/>
          <w:szCs w:val="32"/>
          <w:vertAlign w:val="subscript"/>
        </w:rPr>
        <w:t>2</w:t>
      </w:r>
      <w:r w:rsidRPr="006E3C01">
        <w:rPr>
          <w:rFonts w:ascii="仿宋_GB2312" w:eastAsia="仿宋_GB2312"/>
          <w:sz w:val="32"/>
          <w:szCs w:val="32"/>
          <w:vertAlign w:val="superscript"/>
        </w:rPr>
        <w:t>-</w:t>
      </w:r>
      <w:r w:rsidRPr="006E3C01">
        <w:rPr>
          <w:rFonts w:ascii="仿宋_GB2312" w:eastAsia="仿宋_GB2312"/>
          <w:sz w:val="32"/>
          <w:szCs w:val="32"/>
        </w:rPr>
        <w:t>、Fe</w:t>
      </w:r>
      <w:r w:rsidRPr="006E3C01">
        <w:rPr>
          <w:rFonts w:ascii="仿宋_GB2312" w:eastAsia="仿宋_GB2312"/>
          <w:sz w:val="32"/>
          <w:szCs w:val="32"/>
          <w:vertAlign w:val="superscript"/>
        </w:rPr>
        <w:t>2+</w:t>
      </w:r>
      <w:r w:rsidRPr="006E3C01">
        <w:rPr>
          <w:rFonts w:ascii="仿宋_GB2312" w:eastAsia="仿宋_GB2312"/>
          <w:sz w:val="32"/>
          <w:szCs w:val="32"/>
        </w:rPr>
        <w:t>及含-CHO的有机物</w:t>
      </w:r>
    </w:p>
    <w:p w:rsidR="0058149D" w:rsidRPr="006E3C01" w:rsidRDefault="0058149D" w:rsidP="006E3C01">
      <w:pPr>
        <w:pStyle w:val="a7"/>
        <w:spacing w:before="0" w:beforeAutospacing="0" w:after="0" w:afterAutospacing="0" w:line="520" w:lineRule="exact"/>
        <w:ind w:firstLineChars="200" w:firstLine="640"/>
        <w:rPr>
          <w:rFonts w:ascii="仿宋_GB2312" w:eastAsia="仿宋_GB2312"/>
          <w:b/>
          <w:sz w:val="32"/>
          <w:szCs w:val="32"/>
        </w:rPr>
      </w:pPr>
      <w:r w:rsidRPr="006E3C01">
        <w:rPr>
          <w:rFonts w:ascii="仿宋_GB2312" w:eastAsia="仿宋_GB2312"/>
          <w:b/>
          <w:sz w:val="32"/>
          <w:szCs w:val="32"/>
        </w:rPr>
        <w:t>七、反应条件对氧化－还原反应的影响．</w:t>
      </w:r>
    </w:p>
    <w:p w:rsidR="0058149D" w:rsidRPr="006E3C01" w:rsidRDefault="0058149D" w:rsidP="006E3C01">
      <w:pPr>
        <w:spacing w:line="520" w:lineRule="exact"/>
        <w:ind w:left="285" w:firstLineChars="200" w:firstLine="640"/>
        <w:rPr>
          <w:rFonts w:ascii="仿宋_GB2312" w:eastAsia="仿宋_GB2312" w:hAnsi="宋体" w:hint="eastAsia"/>
          <w:b/>
          <w:sz w:val="32"/>
          <w:szCs w:val="32"/>
        </w:rPr>
      </w:pPr>
      <w:r w:rsidRPr="006E3C01">
        <w:rPr>
          <w:rFonts w:ascii="仿宋_GB2312" w:eastAsia="仿宋_GB2312" w:hAnsi="宋体" w:hint="eastAsia"/>
          <w:b/>
          <w:sz w:val="32"/>
          <w:szCs w:val="32"/>
        </w:rPr>
        <w:t xml:space="preserve">1．浓度：可能导致反应能否进行或产物不同 </w:t>
      </w:r>
    </w:p>
    <w:p w:rsidR="00D14ABD" w:rsidRPr="006E3C01" w:rsidRDefault="00E47A57" w:rsidP="006E3C01">
      <w:pPr>
        <w:tabs>
          <w:tab w:val="left" w:pos="3720"/>
        </w:tabs>
        <w:spacing w:line="520" w:lineRule="exact"/>
        <w:ind w:firstLineChars="200" w:firstLine="640"/>
        <w:rPr>
          <w:rFonts w:ascii="仿宋_GB2312" w:eastAsia="仿宋_GB2312" w:hAnsi="宋体" w:hint="eastAsia"/>
          <w:sz w:val="32"/>
          <w:szCs w:val="32"/>
          <w:lang w:val="pt-BR"/>
        </w:rPr>
      </w:pPr>
      <w:r w:rsidRPr="006E3C01">
        <w:rPr>
          <w:rFonts w:ascii="仿宋_GB2312" w:eastAsia="仿宋_GB2312" w:hAnsi="宋体" w:hint="eastAsia"/>
          <w:noProof/>
          <w:sz w:val="32"/>
          <w:szCs w:val="32"/>
          <w:lang w:val="en-US" w:eastAsia="zh-CN"/>
        </w:rPr>
        <mc:AlternateContent>
          <mc:Choice Requires="wps">
            <w:drawing>
              <wp:anchor distT="0" distB="0" distL="114300" distR="114300" simplePos="0" relativeHeight="251700736" behindDoc="0" locked="0" layoutInCell="1" allowOverlap="1">
                <wp:simplePos x="0" y="0"/>
                <wp:positionH relativeFrom="column">
                  <wp:posOffset>342900</wp:posOffset>
                </wp:positionH>
                <wp:positionV relativeFrom="paragraph">
                  <wp:posOffset>12700</wp:posOffset>
                </wp:positionV>
                <wp:extent cx="66675" cy="361950"/>
                <wp:effectExtent l="9525" t="12700" r="9525" b="6350"/>
                <wp:wrapNone/>
                <wp:docPr id="101"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6675" cy="361950"/>
                        </a:xfrm>
                        <a:prstGeom prst="leftBrace">
                          <a:avLst>
                            <a:gd name="adj1" fmla="val 45238"/>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33225B9"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22" o:spid="_x0000_s1026" type="#_x0000_t87" style="position:absolute;left:0;text-align:left;margin-left:27pt;margin-top:1pt;width:5.25pt;height:28.5pt;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"/>
            </w:pict>
          </mc:Fallback>
        </mc:AlternateContent>
      </w:r>
      <w:r w:rsidRPr="006E3C01">
        <w:rPr>
          <w:rFonts w:ascii="仿宋_GB2312" w:eastAsia="仿宋_GB2312" w:hAnsi="宋体" w:hint="eastAsia"/>
          <w:noProof/>
          <w:sz w:val="32"/>
          <w:szCs w:val="32"/>
          <w:lang w:val="en-US" w:eastAsia="zh-CN"/>
        </w:rPr>
        <mc:AlternateContent>
          <mc:Choice Requires="wps">
            <w:drawing>
              <wp:anchor distT="0" distB="0" distL="114300" distR="114300" simplePos="0" relativeHeight="251703808" behindDoc="0" locked="0" layoutInCell="1" allowOverlap="1">
                <wp:simplePos x="0" y="0"/>
                <wp:positionH relativeFrom="column">
                  <wp:posOffset>3314700</wp:posOffset>
                </wp:positionH>
                <wp:positionV relativeFrom="paragraph">
                  <wp:posOffset>40005</wp:posOffset>
                </wp:positionV>
                <wp:extent cx="66675" cy="361950"/>
                <wp:effectExtent l="9525" t="11430" r="9525" b="7620"/>
                <wp:wrapNone/>
                <wp:docPr id="100" name="AutoShape 4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6675" cy="361950"/>
                        </a:xfrm>
                        <a:prstGeom prst="leftBrace">
                          <a:avLst>
                            <a:gd name="adj1" fmla="val 45238"/>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54366E" id="AutoShape 419" o:spid="_x0000_s1026" type="#_x0000_t87" style="position:absolute;left:0;text-align:left;margin-left:261pt;margin-top:3.15pt;width:5.25pt;height:28.5pt;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"/>
            </w:pict>
          </mc:Fallback>
        </mc:AlternateContent>
      </w:r>
      <w:r w:rsidR="0058149D" w:rsidRPr="006E3C01">
        <w:rPr>
          <w:rFonts w:ascii="仿宋_GB2312" w:eastAsia="仿宋_GB2312" w:hAnsi="宋体" w:hint="eastAsia"/>
          <w:sz w:val="32"/>
          <w:szCs w:val="32"/>
          <w:lang w:val="pt-BR"/>
        </w:rPr>
        <w:t>8HNO</w:t>
      </w:r>
      <w:r w:rsidR="0058149D" w:rsidRPr="006E3C01">
        <w:rPr>
          <w:rFonts w:ascii="仿宋_GB2312" w:eastAsia="仿宋_GB2312" w:hAnsi="宋体" w:hint="eastAsia"/>
          <w:sz w:val="32"/>
          <w:szCs w:val="32"/>
          <w:vertAlign w:val="subscript"/>
          <w:lang w:val="pt-BR"/>
        </w:rPr>
        <w:t>3</w:t>
      </w:r>
      <w:r w:rsidR="0058149D" w:rsidRPr="006E3C01">
        <w:rPr>
          <w:rFonts w:ascii="仿宋_GB2312" w:eastAsia="仿宋_GB2312" w:hAnsi="宋体" w:hint="eastAsia"/>
          <w:sz w:val="32"/>
          <w:szCs w:val="32"/>
          <w:lang w:val="pt-BR"/>
        </w:rPr>
        <w:t>(</w:t>
      </w:r>
      <w:r w:rsidR="0058149D" w:rsidRPr="006E3C01">
        <w:rPr>
          <w:rFonts w:ascii="仿宋_GB2312" w:eastAsia="仿宋_GB2312" w:hAnsi="宋体" w:hint="eastAsia"/>
          <w:sz w:val="32"/>
          <w:szCs w:val="32"/>
        </w:rPr>
        <w:t>稀</w:t>
      </w:r>
      <w:r w:rsidR="0058149D" w:rsidRPr="006E3C01">
        <w:rPr>
          <w:rFonts w:ascii="仿宋_GB2312" w:eastAsia="仿宋_GB2312" w:hAnsi="宋体" w:hint="eastAsia"/>
          <w:sz w:val="32"/>
          <w:szCs w:val="32"/>
          <w:lang w:val="pt-BR"/>
        </w:rPr>
        <w:t>)</w:t>
      </w:r>
      <w:r w:rsidR="0058149D" w:rsidRPr="006E3C01">
        <w:rPr>
          <w:rFonts w:ascii="仿宋_GB2312" w:eastAsia="仿宋_GB2312" w:hAnsi="宋体" w:hint="eastAsia"/>
          <w:sz w:val="32"/>
          <w:szCs w:val="32"/>
        </w:rPr>
        <w:t>＋</w:t>
      </w:r>
      <w:r w:rsidR="0058149D" w:rsidRPr="006E3C01">
        <w:rPr>
          <w:rFonts w:ascii="仿宋_GB2312" w:eastAsia="仿宋_GB2312" w:hAnsi="宋体" w:hint="eastAsia"/>
          <w:sz w:val="32"/>
          <w:szCs w:val="32"/>
          <w:lang w:val="pt-BR"/>
        </w:rPr>
        <w:t>3Cu==2NO↑</w:t>
      </w:r>
      <w:r w:rsidR="0058149D" w:rsidRPr="006E3C01">
        <w:rPr>
          <w:rFonts w:ascii="仿宋_GB2312" w:eastAsia="仿宋_GB2312" w:hAnsi="宋体" w:hint="eastAsia"/>
          <w:sz w:val="32"/>
          <w:szCs w:val="32"/>
        </w:rPr>
        <w:t>＋</w:t>
      </w:r>
      <w:r w:rsidR="0058149D" w:rsidRPr="006E3C01">
        <w:rPr>
          <w:rFonts w:ascii="仿宋_GB2312" w:eastAsia="仿宋_GB2312" w:hAnsi="宋体" w:hint="eastAsia"/>
          <w:sz w:val="32"/>
          <w:szCs w:val="32"/>
          <w:lang w:val="pt-BR"/>
        </w:rPr>
        <w:t>2Cu(NO</w:t>
      </w:r>
      <w:r w:rsidR="0058149D" w:rsidRPr="006E3C01">
        <w:rPr>
          <w:rFonts w:ascii="仿宋_GB2312" w:eastAsia="仿宋_GB2312" w:hAnsi="宋体" w:hint="eastAsia"/>
          <w:sz w:val="32"/>
          <w:szCs w:val="32"/>
          <w:vertAlign w:val="subscript"/>
          <w:lang w:val="pt-BR"/>
        </w:rPr>
        <w:t>3</w:t>
      </w:r>
      <w:r w:rsidR="0058149D" w:rsidRPr="006E3C01">
        <w:rPr>
          <w:rFonts w:ascii="仿宋_GB2312" w:eastAsia="仿宋_GB2312" w:hAnsi="宋体" w:hint="eastAsia"/>
          <w:sz w:val="32"/>
          <w:szCs w:val="32"/>
          <w:lang w:val="pt-BR"/>
        </w:rPr>
        <w:t>)</w:t>
      </w:r>
      <w:r w:rsidR="0058149D" w:rsidRPr="006E3C01">
        <w:rPr>
          <w:rFonts w:ascii="仿宋_GB2312" w:eastAsia="仿宋_GB2312" w:hAnsi="宋体" w:hint="eastAsia"/>
          <w:sz w:val="32"/>
          <w:szCs w:val="32"/>
          <w:vertAlign w:val="subscript"/>
          <w:lang w:val="pt-BR"/>
        </w:rPr>
        <w:t>2</w:t>
      </w:r>
      <w:r w:rsidR="0058149D" w:rsidRPr="006E3C01">
        <w:rPr>
          <w:rFonts w:ascii="仿宋_GB2312" w:eastAsia="仿宋_GB2312" w:hAnsi="宋体" w:hint="eastAsia"/>
          <w:sz w:val="32"/>
          <w:szCs w:val="32"/>
        </w:rPr>
        <w:t>＋</w:t>
      </w:r>
      <w:r w:rsidR="0058149D" w:rsidRPr="006E3C01">
        <w:rPr>
          <w:rFonts w:ascii="仿宋_GB2312" w:eastAsia="仿宋_GB2312" w:hAnsi="宋体" w:hint="eastAsia"/>
          <w:sz w:val="32"/>
          <w:szCs w:val="32"/>
          <w:lang w:val="pt-BR"/>
        </w:rPr>
        <w:t>4H</w:t>
      </w:r>
      <w:r w:rsidR="0058149D" w:rsidRPr="006E3C01">
        <w:rPr>
          <w:rFonts w:ascii="仿宋_GB2312" w:eastAsia="仿宋_GB2312" w:hAnsi="宋体" w:hint="eastAsia"/>
          <w:sz w:val="32"/>
          <w:szCs w:val="32"/>
          <w:vertAlign w:val="subscript"/>
          <w:lang w:val="pt-BR"/>
        </w:rPr>
        <w:t>2</w:t>
      </w:r>
      <w:r w:rsidR="0058149D" w:rsidRPr="006E3C01">
        <w:rPr>
          <w:rFonts w:ascii="仿宋_GB2312" w:eastAsia="仿宋_GB2312" w:hAnsi="宋体" w:hint="eastAsia"/>
          <w:sz w:val="32"/>
          <w:szCs w:val="32"/>
          <w:lang w:val="pt-BR"/>
        </w:rPr>
        <w:t xml:space="preserve">O    </w:t>
      </w:r>
      <w:r w:rsidR="004848DD" w:rsidRPr="006E3C01">
        <w:rPr>
          <w:rFonts w:ascii="仿宋_GB2312" w:eastAsia="仿宋_GB2312" w:hAnsi="宋体" w:hint="eastAsia"/>
          <w:sz w:val="32"/>
          <w:szCs w:val="32"/>
          <w:lang w:val="pt-BR"/>
        </w:rPr>
        <w:t>S+6HNO</w:t>
      </w:r>
      <w:r w:rsidR="004848DD" w:rsidRPr="006E3C01">
        <w:rPr>
          <w:rFonts w:ascii="仿宋_GB2312" w:eastAsia="仿宋_GB2312" w:hAnsi="宋体" w:hint="eastAsia"/>
          <w:b/>
          <w:sz w:val="32"/>
          <w:szCs w:val="32"/>
          <w:vertAlign w:val="subscript"/>
          <w:lang w:val="pt-BR"/>
        </w:rPr>
        <w:t>3</w:t>
      </w:r>
      <w:r w:rsidR="004848DD" w:rsidRPr="006E3C01">
        <w:rPr>
          <w:rFonts w:ascii="仿宋_GB2312" w:eastAsia="仿宋_GB2312" w:hAnsi="宋体" w:hint="eastAsia"/>
          <w:sz w:val="32"/>
          <w:szCs w:val="32"/>
          <w:lang w:val="pt-BR"/>
        </w:rPr>
        <w:t>(</w:t>
      </w:r>
      <w:r w:rsidR="004848DD" w:rsidRPr="006E3C01">
        <w:rPr>
          <w:rFonts w:ascii="仿宋_GB2312" w:eastAsia="仿宋_GB2312" w:hAnsi="宋体" w:hint="eastAsia"/>
          <w:sz w:val="32"/>
          <w:szCs w:val="32"/>
        </w:rPr>
        <w:t>浓</w:t>
      </w:r>
      <w:r w:rsidR="004848DD" w:rsidRPr="006E3C01">
        <w:rPr>
          <w:rFonts w:ascii="仿宋_GB2312" w:eastAsia="仿宋_GB2312" w:hAnsi="宋体" w:hint="eastAsia"/>
          <w:sz w:val="32"/>
          <w:szCs w:val="32"/>
          <w:lang w:val="pt-BR"/>
        </w:rPr>
        <w:t>)===H</w:t>
      </w:r>
      <w:r w:rsidR="004848DD" w:rsidRPr="006E3C01">
        <w:rPr>
          <w:rFonts w:ascii="仿宋_GB2312" w:eastAsia="仿宋_GB2312" w:hAnsi="宋体" w:hint="eastAsia"/>
          <w:b/>
          <w:sz w:val="32"/>
          <w:szCs w:val="32"/>
          <w:vertAlign w:val="subscript"/>
          <w:lang w:val="pt-BR"/>
        </w:rPr>
        <w:t>2</w:t>
      </w:r>
      <w:r w:rsidR="004848DD" w:rsidRPr="006E3C01">
        <w:rPr>
          <w:rFonts w:ascii="仿宋_GB2312" w:eastAsia="仿宋_GB2312" w:hAnsi="宋体" w:hint="eastAsia"/>
          <w:sz w:val="32"/>
          <w:szCs w:val="32"/>
          <w:lang w:val="pt-BR"/>
        </w:rPr>
        <w:t>SO</w:t>
      </w:r>
      <w:r w:rsidR="004848DD" w:rsidRPr="006E3C01">
        <w:rPr>
          <w:rFonts w:ascii="仿宋_GB2312" w:eastAsia="仿宋_GB2312" w:hAnsi="宋体" w:hint="eastAsia"/>
          <w:b/>
          <w:sz w:val="32"/>
          <w:szCs w:val="32"/>
          <w:vertAlign w:val="subscript"/>
          <w:lang w:val="pt-BR"/>
        </w:rPr>
        <w:t>4</w:t>
      </w:r>
      <w:r w:rsidR="004848DD" w:rsidRPr="006E3C01">
        <w:rPr>
          <w:rFonts w:ascii="仿宋_GB2312" w:eastAsia="仿宋_GB2312" w:hAnsi="宋体" w:hint="eastAsia"/>
          <w:sz w:val="32"/>
          <w:szCs w:val="32"/>
          <w:lang w:val="pt-BR"/>
        </w:rPr>
        <w:t>+6NO</w:t>
      </w:r>
      <w:r w:rsidR="004848DD" w:rsidRPr="006E3C01">
        <w:rPr>
          <w:rFonts w:ascii="仿宋_GB2312" w:eastAsia="仿宋_GB2312" w:hAnsi="宋体" w:hint="eastAsia"/>
          <w:b/>
          <w:sz w:val="32"/>
          <w:szCs w:val="32"/>
          <w:vertAlign w:val="subscript"/>
          <w:lang w:val="pt-BR"/>
        </w:rPr>
        <w:t>2</w:t>
      </w:r>
      <w:r w:rsidR="004848DD" w:rsidRPr="006E3C01">
        <w:rPr>
          <w:rFonts w:ascii="仿宋_GB2312" w:eastAsia="仿宋_GB2312" w:hAnsi="宋体" w:hint="eastAsia"/>
          <w:sz w:val="32"/>
          <w:szCs w:val="32"/>
          <w:lang w:val="pt-BR"/>
        </w:rPr>
        <w:t>↑+2H</w:t>
      </w:r>
      <w:r w:rsidR="004848DD" w:rsidRPr="006E3C01">
        <w:rPr>
          <w:rFonts w:ascii="仿宋_GB2312" w:eastAsia="仿宋_GB2312" w:hAnsi="宋体" w:hint="eastAsia"/>
          <w:b/>
          <w:sz w:val="32"/>
          <w:szCs w:val="32"/>
          <w:vertAlign w:val="subscript"/>
          <w:lang w:val="pt-BR"/>
        </w:rPr>
        <w:t>2</w:t>
      </w:r>
      <w:r w:rsidR="004848DD" w:rsidRPr="006E3C01">
        <w:rPr>
          <w:rFonts w:ascii="仿宋_GB2312" w:eastAsia="仿宋_GB2312" w:hAnsi="宋体" w:hint="eastAsia"/>
          <w:sz w:val="32"/>
          <w:szCs w:val="32"/>
          <w:lang w:val="pt-BR"/>
        </w:rPr>
        <w:t>O</w:t>
      </w:r>
      <w:r w:rsidR="004848DD" w:rsidRPr="006E3C01">
        <w:rPr>
          <w:rFonts w:ascii="仿宋_GB2312" w:eastAsia="仿宋_GB2312" w:hAnsi="宋体" w:hint="eastAsia"/>
          <w:sz w:val="32"/>
          <w:szCs w:val="32"/>
          <w:lang w:val="pt-BR"/>
        </w:rPr>
        <w:br/>
        <w:t xml:space="preserve">        </w:t>
      </w:r>
      <w:r w:rsidR="00D14ABD" w:rsidRPr="006E3C01">
        <w:rPr>
          <w:rFonts w:ascii="仿宋_GB2312" w:eastAsia="仿宋_GB2312" w:hAnsi="宋体" w:hint="eastAsia"/>
          <w:sz w:val="32"/>
          <w:szCs w:val="32"/>
          <w:lang w:val="pt-BR"/>
        </w:rPr>
        <w:t>4HNO</w:t>
      </w:r>
      <w:r w:rsidR="00D14ABD" w:rsidRPr="006E3C01">
        <w:rPr>
          <w:rFonts w:ascii="仿宋_GB2312" w:eastAsia="仿宋_GB2312" w:hAnsi="宋体" w:hint="eastAsia"/>
          <w:sz w:val="32"/>
          <w:szCs w:val="32"/>
          <w:vertAlign w:val="subscript"/>
          <w:lang w:val="pt-BR"/>
        </w:rPr>
        <w:t>3</w:t>
      </w:r>
      <w:r w:rsidR="00D14ABD" w:rsidRPr="006E3C01">
        <w:rPr>
          <w:rFonts w:ascii="仿宋_GB2312" w:eastAsia="仿宋_GB2312" w:hAnsi="宋体" w:hint="eastAsia"/>
          <w:sz w:val="32"/>
          <w:szCs w:val="32"/>
          <w:lang w:val="pt-BR"/>
        </w:rPr>
        <w:t>(</w:t>
      </w:r>
      <w:r w:rsidR="00D14ABD" w:rsidRPr="006E3C01">
        <w:rPr>
          <w:rFonts w:ascii="仿宋_GB2312" w:eastAsia="仿宋_GB2312" w:hAnsi="宋体" w:hint="eastAsia"/>
          <w:sz w:val="32"/>
          <w:szCs w:val="32"/>
        </w:rPr>
        <w:t>浓</w:t>
      </w:r>
      <w:r w:rsidR="00D14ABD" w:rsidRPr="006E3C01">
        <w:rPr>
          <w:rFonts w:ascii="仿宋_GB2312" w:eastAsia="仿宋_GB2312" w:hAnsi="宋体" w:hint="eastAsia"/>
          <w:sz w:val="32"/>
          <w:szCs w:val="32"/>
          <w:lang w:val="pt-BR"/>
        </w:rPr>
        <w:t>)＋Cu==2NO</w:t>
      </w:r>
      <w:r w:rsidR="00D14ABD" w:rsidRPr="006E3C01">
        <w:rPr>
          <w:rFonts w:ascii="仿宋_GB2312" w:eastAsia="仿宋_GB2312" w:hAnsi="宋体" w:hint="eastAsia"/>
          <w:sz w:val="32"/>
          <w:szCs w:val="32"/>
          <w:vertAlign w:val="subscript"/>
          <w:lang w:val="pt-BR"/>
        </w:rPr>
        <w:t>2</w:t>
      </w:r>
      <w:r w:rsidR="00D14ABD" w:rsidRPr="006E3C01">
        <w:rPr>
          <w:rFonts w:ascii="仿宋_GB2312" w:eastAsia="仿宋_GB2312" w:hAnsi="宋体" w:hint="eastAsia"/>
          <w:sz w:val="32"/>
          <w:szCs w:val="32"/>
          <w:lang w:val="pt-BR"/>
        </w:rPr>
        <w:t>↑＋Cu(NO</w:t>
      </w:r>
      <w:r w:rsidR="00D14ABD" w:rsidRPr="006E3C01">
        <w:rPr>
          <w:rFonts w:ascii="仿宋_GB2312" w:eastAsia="仿宋_GB2312" w:hAnsi="宋体" w:hint="eastAsia"/>
          <w:sz w:val="32"/>
          <w:szCs w:val="32"/>
          <w:vertAlign w:val="subscript"/>
          <w:lang w:val="pt-BR"/>
        </w:rPr>
        <w:t>3</w:t>
      </w:r>
      <w:r w:rsidR="00D14ABD" w:rsidRPr="006E3C01">
        <w:rPr>
          <w:rFonts w:ascii="仿宋_GB2312" w:eastAsia="仿宋_GB2312" w:hAnsi="宋体" w:hint="eastAsia"/>
          <w:sz w:val="32"/>
          <w:szCs w:val="32"/>
          <w:lang w:val="pt-BR"/>
        </w:rPr>
        <w:t>)</w:t>
      </w:r>
      <w:r w:rsidR="00D14ABD" w:rsidRPr="006E3C01">
        <w:rPr>
          <w:rFonts w:ascii="仿宋_GB2312" w:eastAsia="仿宋_GB2312" w:hAnsi="宋体" w:hint="eastAsia"/>
          <w:sz w:val="32"/>
          <w:szCs w:val="32"/>
          <w:vertAlign w:val="subscript"/>
          <w:lang w:val="pt-BR"/>
        </w:rPr>
        <w:t>2</w:t>
      </w:r>
      <w:r w:rsidR="00D14ABD" w:rsidRPr="006E3C01">
        <w:rPr>
          <w:rFonts w:ascii="仿宋_GB2312" w:eastAsia="仿宋_GB2312" w:hAnsi="宋体" w:hint="eastAsia"/>
          <w:sz w:val="32"/>
          <w:szCs w:val="32"/>
          <w:lang w:val="pt-BR"/>
        </w:rPr>
        <w:t>＋2H</w:t>
      </w:r>
      <w:r w:rsidR="00D14ABD" w:rsidRPr="006E3C01">
        <w:rPr>
          <w:rFonts w:ascii="仿宋_GB2312" w:eastAsia="仿宋_GB2312" w:hAnsi="宋体" w:hint="eastAsia"/>
          <w:sz w:val="32"/>
          <w:szCs w:val="32"/>
          <w:vertAlign w:val="subscript"/>
          <w:lang w:val="pt-BR"/>
        </w:rPr>
        <w:t>2</w:t>
      </w:r>
      <w:r w:rsidR="00D14ABD" w:rsidRPr="006E3C01">
        <w:rPr>
          <w:rFonts w:ascii="仿宋_GB2312" w:eastAsia="仿宋_GB2312" w:hAnsi="宋体" w:hint="eastAsia"/>
          <w:sz w:val="32"/>
          <w:szCs w:val="32"/>
          <w:lang w:val="pt-BR"/>
        </w:rPr>
        <w:t xml:space="preserve">O     </w:t>
      </w:r>
      <w:r w:rsidR="004848DD" w:rsidRPr="006E3C01">
        <w:rPr>
          <w:rFonts w:ascii="仿宋_GB2312" w:eastAsia="仿宋_GB2312" w:hAnsi="宋体" w:hint="eastAsia"/>
          <w:sz w:val="32"/>
          <w:szCs w:val="32"/>
          <w:lang w:val="pt-BR"/>
        </w:rPr>
        <w:t>3S+4 HNO</w:t>
      </w:r>
      <w:r w:rsidR="004848DD" w:rsidRPr="006E3C01">
        <w:rPr>
          <w:rFonts w:ascii="仿宋_GB2312" w:eastAsia="仿宋_GB2312" w:hAnsi="宋体" w:hint="eastAsia"/>
          <w:b/>
          <w:sz w:val="32"/>
          <w:szCs w:val="32"/>
          <w:vertAlign w:val="subscript"/>
          <w:lang w:val="pt-BR"/>
        </w:rPr>
        <w:t>3</w:t>
      </w:r>
      <w:r w:rsidR="004848DD" w:rsidRPr="006E3C01">
        <w:rPr>
          <w:rFonts w:ascii="仿宋_GB2312" w:eastAsia="仿宋_GB2312" w:hAnsi="宋体" w:hint="eastAsia"/>
          <w:sz w:val="32"/>
          <w:szCs w:val="32"/>
          <w:lang w:val="pt-BR"/>
        </w:rPr>
        <w:t>(</w:t>
      </w:r>
      <w:r w:rsidR="004848DD" w:rsidRPr="006E3C01">
        <w:rPr>
          <w:rFonts w:ascii="仿宋_GB2312" w:eastAsia="仿宋_GB2312" w:hAnsi="宋体" w:hint="eastAsia"/>
          <w:sz w:val="32"/>
          <w:szCs w:val="32"/>
        </w:rPr>
        <w:t>稀</w:t>
      </w:r>
      <w:r w:rsidR="004848DD" w:rsidRPr="006E3C01">
        <w:rPr>
          <w:rFonts w:ascii="仿宋_GB2312" w:eastAsia="仿宋_GB2312" w:hAnsi="宋体" w:hint="eastAsia"/>
          <w:sz w:val="32"/>
          <w:szCs w:val="32"/>
          <w:lang w:val="pt-BR"/>
        </w:rPr>
        <w:t>)===3SO</w:t>
      </w:r>
      <w:r w:rsidR="004848DD" w:rsidRPr="006E3C01">
        <w:rPr>
          <w:rFonts w:ascii="仿宋_GB2312" w:eastAsia="仿宋_GB2312" w:hAnsi="宋体" w:hint="eastAsia"/>
          <w:b/>
          <w:sz w:val="32"/>
          <w:szCs w:val="32"/>
          <w:vertAlign w:val="subscript"/>
          <w:lang w:val="pt-BR"/>
        </w:rPr>
        <w:t>2</w:t>
      </w:r>
      <w:r w:rsidR="004848DD" w:rsidRPr="006E3C01">
        <w:rPr>
          <w:rFonts w:ascii="仿宋_GB2312" w:eastAsia="仿宋_GB2312" w:hAnsi="宋体" w:hint="eastAsia"/>
          <w:sz w:val="32"/>
          <w:szCs w:val="32"/>
          <w:lang w:val="pt-BR"/>
        </w:rPr>
        <w:t>+4NO↑+2H</w:t>
      </w:r>
      <w:r w:rsidR="004848DD" w:rsidRPr="006E3C01">
        <w:rPr>
          <w:rFonts w:ascii="仿宋_GB2312" w:eastAsia="仿宋_GB2312" w:hAnsi="宋体" w:hint="eastAsia"/>
          <w:b/>
          <w:sz w:val="32"/>
          <w:szCs w:val="32"/>
          <w:vertAlign w:val="subscript"/>
          <w:lang w:val="pt-BR"/>
        </w:rPr>
        <w:t>2</w:t>
      </w:r>
      <w:r w:rsidR="004848DD" w:rsidRPr="006E3C01">
        <w:rPr>
          <w:rFonts w:ascii="仿宋_GB2312" w:eastAsia="仿宋_GB2312" w:hAnsi="宋体" w:hint="eastAsia"/>
          <w:sz w:val="32"/>
          <w:szCs w:val="32"/>
          <w:lang w:val="pt-BR"/>
        </w:rPr>
        <w:t>O</w:t>
      </w:r>
    </w:p>
    <w:p w:rsidR="0058149D" w:rsidRPr="006E3C01" w:rsidRDefault="0058149D" w:rsidP="006E3C01">
      <w:pPr>
        <w:tabs>
          <w:tab w:val="left" w:pos="3720"/>
        </w:tabs>
        <w:spacing w:line="520" w:lineRule="exact"/>
        <w:ind w:firstLineChars="200" w:firstLine="640"/>
        <w:rPr>
          <w:rFonts w:ascii="仿宋_GB2312" w:eastAsia="仿宋_GB2312" w:hAnsi="宋体" w:hint="eastAsia"/>
          <w:sz w:val="32"/>
          <w:szCs w:val="32"/>
          <w:lang w:val="pt-BR"/>
        </w:rPr>
      </w:pPr>
      <w:r w:rsidRPr="006E3C01">
        <w:rPr>
          <w:rFonts w:ascii="仿宋_GB2312" w:eastAsia="仿宋_GB2312" w:hAnsi="宋体" w:hint="eastAsia"/>
          <w:b/>
          <w:sz w:val="32"/>
          <w:szCs w:val="32"/>
          <w:lang w:val="pt-BR"/>
        </w:rPr>
        <w:t>2．</w:t>
      </w:r>
      <w:r w:rsidRPr="006E3C01">
        <w:rPr>
          <w:rFonts w:ascii="仿宋_GB2312" w:eastAsia="仿宋_GB2312" w:hAnsi="宋体" w:hint="eastAsia"/>
          <w:b/>
          <w:sz w:val="32"/>
          <w:szCs w:val="32"/>
        </w:rPr>
        <w:t>温度</w:t>
      </w:r>
      <w:r w:rsidRPr="006E3C01">
        <w:rPr>
          <w:rFonts w:ascii="仿宋_GB2312" w:eastAsia="仿宋_GB2312" w:hAnsi="宋体" w:hint="eastAsia"/>
          <w:b/>
          <w:sz w:val="32"/>
          <w:szCs w:val="32"/>
          <w:lang w:val="pt-BR"/>
        </w:rPr>
        <w:t>：</w:t>
      </w:r>
      <w:r w:rsidRPr="006E3C01">
        <w:rPr>
          <w:rFonts w:ascii="仿宋_GB2312" w:eastAsia="仿宋_GB2312" w:hAnsi="宋体" w:hint="eastAsia"/>
          <w:b/>
          <w:sz w:val="32"/>
          <w:szCs w:val="32"/>
        </w:rPr>
        <w:t>可能导致反应能否进行或产物不同</w:t>
      </w:r>
    </w:p>
    <w:p w:rsidR="0058149D" w:rsidRPr="006E3C01" w:rsidRDefault="00E47A57" w:rsidP="006E3C01">
      <w:pPr>
        <w:pStyle w:val="a7"/>
        <w:spacing w:before="0" w:beforeAutospacing="0" w:after="0" w:afterAutospacing="0" w:line="520" w:lineRule="exact"/>
        <w:ind w:firstLineChars="200" w:firstLine="640"/>
        <w:rPr>
          <w:rFonts w:ascii="仿宋_GB2312" w:eastAsia="仿宋_GB2312"/>
          <w:b/>
          <w:sz w:val="32"/>
          <w:szCs w:val="32"/>
          <w:lang w:val="pt-BR"/>
        </w:rPr>
      </w:pPr>
      <w:r w:rsidRPr="006E3C01">
        <w:rPr>
          <w:rFonts w:ascii="仿宋_GB2312" w:eastAsia="仿宋_GB2312"/>
          <w:b/>
          <w:noProof/>
          <w:sz w:val="32"/>
          <w:szCs w:val="32"/>
          <w:lang w:val="en-US" w:eastAsia="zh-CN"/>
        </w:rPr>
        <mc:AlternateContent>
          <mc:Choice Requires="wps">
            <w:drawing>
              <wp:anchor distT="0" distB="0" distL="114300" distR="114300" simplePos="0" relativeHeight="251697664" behindDoc="0" locked="0" layoutInCell="1" allowOverlap="1">
                <wp:simplePos x="0" y="0"/>
                <wp:positionH relativeFrom="column">
                  <wp:posOffset>1028700</wp:posOffset>
                </wp:positionH>
                <wp:positionV relativeFrom="paragraph">
                  <wp:posOffset>18415</wp:posOffset>
                </wp:positionV>
                <wp:extent cx="683895" cy="310515"/>
                <wp:effectExtent l="0" t="0" r="1905" b="4445"/>
                <wp:wrapNone/>
                <wp:docPr id="99"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895"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3C01" w:rsidRDefault="006E3C01">
                            <w:pPr>
                              <w:rPr>
                                <w:rFonts w:hint="eastAsia"/>
                                <w:sz w:val="18"/>
                              </w:rPr>
                            </w:pPr>
                            <w:r>
                              <w:rPr>
                                <w:rFonts w:hint="eastAsia"/>
                                <w:sz w:val="18"/>
                              </w:rPr>
                              <w:t>冷、稀</w:t>
                            </w:r>
                            <w:r>
                              <w:rPr>
                                <w:sz w:val="18"/>
                                <w:vertAlign w:val="subscript"/>
                              </w:rP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4" o:spid="_x0000_s1026" type="#_x0000_t202" style="position:absolute;left:0;text-align:left;margin-left:81pt;margin-top:1.45pt;width:53.85pt;height:24.45pt;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C60ugIAAMM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" filled="f" stroked="f">
                <v:textbox>
                  <w:txbxContent>
                    <w:p w:rsidR="006E3C01" w:rsidRDefault="006E3C01">
                      <w:pPr>
                        <w:rPr>
                          <w:rFonts w:hint="eastAsia"/>
                          <w:sz w:val="18"/>
                        </w:rPr>
                      </w:pPr>
                      <w:r>
                        <w:rPr>
                          <w:rFonts w:hint="eastAsia"/>
                          <w:sz w:val="18"/>
                        </w:rPr>
                        <w:t>冷、稀</w:t>
                      </w:r>
                      <w:r>
                        <w:rPr>
                          <w:sz w:val="18"/>
                          <w:vertAlign w:val="subscript"/>
                        </w:rPr>
                        <w:t>4</w:t>
                      </w:r>
                    </w:p>
                  </w:txbxContent>
                </v:textbox>
              </v:shape>
            </w:pict>
          </mc:Fallback>
        </mc:AlternateContent>
      </w:r>
    </w:p>
    <w:p w:rsidR="0058149D" w:rsidRPr="006E3C01" w:rsidRDefault="00E47A57" w:rsidP="006E3C01">
      <w:pPr>
        <w:spacing w:line="520" w:lineRule="exact"/>
        <w:ind w:left="720" w:firstLineChars="200" w:firstLine="640"/>
        <w:rPr>
          <w:rFonts w:ascii="仿宋_GB2312" w:eastAsia="仿宋_GB2312" w:hAnsi="宋体" w:hint="eastAsia"/>
          <w:sz w:val="32"/>
          <w:szCs w:val="32"/>
          <w:lang w:val="pt-BR"/>
        </w:rPr>
      </w:pPr>
      <w:r w:rsidRPr="006E3C01">
        <w:rPr>
          <w:rFonts w:ascii="仿宋_GB2312" w:eastAsia="仿宋_GB2312" w:hAnsi="宋体" w:hint="eastAsia"/>
          <w:noProof/>
          <w:sz w:val="32"/>
          <w:szCs w:val="32"/>
          <w:lang w:val="en-US" w:eastAsia="zh-CN"/>
        </w:rPr>
        <w:drawing>
          <wp:anchor distT="0" distB="0" distL="114300" distR="114300" simplePos="0" relativeHeight="251611648" behindDoc="1" locked="0" layoutInCell="1" allowOverlap="1">
            <wp:simplePos x="0" y="0"/>
            <wp:positionH relativeFrom="column">
              <wp:posOffset>3038475</wp:posOffset>
            </wp:positionH>
            <wp:positionV relativeFrom="paragraph">
              <wp:posOffset>-5715</wp:posOffset>
            </wp:positionV>
            <wp:extent cx="2676525" cy="647700"/>
            <wp:effectExtent l="0" t="0" r="0" b="0"/>
            <wp:wrapNone/>
            <wp:docPr id="98" name="图片 27" descr="http://www.yqedu.net/stxz/bynj/gshx/高三化学第４讲.files/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yqedu.net/stxz/bynj/gshx/高三化学第４讲.files/6.gif"/>
                    <pic:cNvPicPr>
                      <a:picLocks noChangeAspect="1" noChangeArrowheads="1"/>
                    </pic:cNvPicPr>
                  </pic:nvPicPr>
                  <pic:blipFill>
                    <a:blip r:embed="rId64" r:link="rId65">
                      <a:grayscl/>
                      <a:biLevel thresh="50000"/>
                      <a:extLst>
                        <a:ext uri="{28A0092B-C50C-407E-A947-70E740481C1C}">
                          <a14:useLocalDpi xmlns:a14="http://schemas.microsoft.com/office/drawing/2010/main" val="0"/>
                        </a:ext>
                      </a:extLst>
                    </a:blip>
                    <a:srcRect/>
                    <a:stretch>
                      <a:fillRect/>
                    </a:stretch>
                  </pic:blipFill>
                  <pic:spPr bwMode="auto">
                    <a:xfrm>
                      <a:off x="0" y="0"/>
                      <a:ext cx="2676525" cy="6477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E3C01">
        <w:rPr>
          <w:rFonts w:ascii="仿宋_GB2312" w:eastAsia="仿宋_GB2312" w:hAnsi="宋体" w:hint="eastAsia"/>
          <w:b/>
          <w:noProof/>
          <w:sz w:val="32"/>
          <w:szCs w:val="32"/>
          <w:lang w:val="en-US" w:eastAsia="zh-CN"/>
        </w:rPr>
        <mc:AlternateContent>
          <mc:Choice Requires="wps">
            <w:drawing>
              <wp:anchor distT="0" distB="0" distL="114300" distR="114300" simplePos="0" relativeHeight="251699712" behindDoc="0" locked="0" layoutInCell="1" allowOverlap="1">
                <wp:simplePos x="0" y="0"/>
                <wp:positionH relativeFrom="column">
                  <wp:posOffset>342900</wp:posOffset>
                </wp:positionH>
                <wp:positionV relativeFrom="paragraph">
                  <wp:posOffset>102235</wp:posOffset>
                </wp:positionV>
                <wp:extent cx="66675" cy="361950"/>
                <wp:effectExtent l="9525" t="6985" r="9525" b="12065"/>
                <wp:wrapNone/>
                <wp:docPr id="97" name="AutoShape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6675" cy="361950"/>
                        </a:xfrm>
                        <a:prstGeom prst="leftBrace">
                          <a:avLst>
                            <a:gd name="adj1" fmla="val 45238"/>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E71891" id="AutoShape 25" o:spid="_x0000_s1026" type="#_x0000_t87" style="position:absolute;left:0;text-align:left;margin-left:27pt;margin-top:8.05pt;width:5.25pt;height:28.5pt;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"/>
            </w:pict>
          </mc:Fallback>
        </mc:AlternateContent>
      </w:r>
      <w:r w:rsidRPr="006E3C01">
        <w:rPr>
          <w:rFonts w:ascii="仿宋_GB2312" w:eastAsia="仿宋_GB2312" w:hAnsi="宋体" w:hint="eastAsia"/>
          <w:b/>
          <w:noProof/>
          <w:sz w:val="32"/>
          <w:szCs w:val="32"/>
          <w:lang w:val="en-US" w:eastAsia="zh-CN"/>
        </w:rPr>
        <mc:AlternateContent>
          <mc:Choice Requires="wps">
            <w:drawing>
              <wp:anchor distT="0" distB="0" distL="114300" distR="114300" simplePos="0" relativeHeight="251698688" behindDoc="0" locked="0" layoutInCell="1" allowOverlap="1">
                <wp:simplePos x="0" y="0"/>
                <wp:positionH relativeFrom="column">
                  <wp:posOffset>1143000</wp:posOffset>
                </wp:positionH>
                <wp:positionV relativeFrom="paragraph">
                  <wp:posOffset>292735</wp:posOffset>
                </wp:positionV>
                <wp:extent cx="683895" cy="310515"/>
                <wp:effectExtent l="0" t="0" r="1905" b="0"/>
                <wp:wrapNone/>
                <wp:docPr id="9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895"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3C01" w:rsidRDefault="006E3C01">
                            <w:pPr>
                              <w:rPr>
                                <w:rFonts w:hint="eastAsia"/>
                                <w:sz w:val="18"/>
                              </w:rPr>
                            </w:pPr>
                            <w:r>
                              <w:rPr>
                                <w:rFonts w:hint="eastAsia"/>
                                <w:sz w:val="18"/>
                              </w:rPr>
                              <w:t>高温</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 o:spid="_x0000_s1027" type="#_x0000_t202" style="position:absolute;left:0;text-align:left;margin-left:90pt;margin-top:23.05pt;width:53.85pt;height:24.45pt;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" filled="f" stroked="f">
                <v:textbox>
                  <w:txbxContent>
                    <w:p w:rsidR="006E3C01" w:rsidRDefault="006E3C01">
                      <w:pPr>
                        <w:rPr>
                          <w:rFonts w:hint="eastAsia"/>
                          <w:sz w:val="18"/>
                        </w:rPr>
                      </w:pPr>
                      <w:r>
                        <w:rPr>
                          <w:rFonts w:hint="eastAsia"/>
                          <w:sz w:val="18"/>
                        </w:rPr>
                        <w:t>高温</w:t>
                      </w:r>
                    </w:p>
                  </w:txbxContent>
                </v:textbox>
              </v:shape>
            </w:pict>
          </mc:Fallback>
        </mc:AlternateContent>
      </w:r>
      <w:r w:rsidR="0058149D" w:rsidRPr="006E3C01">
        <w:rPr>
          <w:rFonts w:ascii="仿宋_GB2312" w:eastAsia="仿宋_GB2312" w:hAnsi="宋体" w:hint="eastAsia"/>
          <w:sz w:val="32"/>
          <w:szCs w:val="32"/>
          <w:lang w:val="pt-BR"/>
        </w:rPr>
        <w:t>Cl</w:t>
      </w:r>
      <w:r w:rsidR="0058149D" w:rsidRPr="006E3C01">
        <w:rPr>
          <w:rFonts w:ascii="仿宋_GB2312" w:eastAsia="仿宋_GB2312" w:hAnsi="宋体" w:hint="eastAsia"/>
          <w:b/>
          <w:sz w:val="32"/>
          <w:szCs w:val="32"/>
          <w:vertAlign w:val="subscript"/>
          <w:lang w:val="pt-BR"/>
        </w:rPr>
        <w:t>2</w:t>
      </w:r>
      <w:r w:rsidR="0058149D" w:rsidRPr="006E3C01">
        <w:rPr>
          <w:rFonts w:ascii="仿宋_GB2312" w:eastAsia="仿宋_GB2312" w:hAnsi="宋体" w:hint="eastAsia"/>
          <w:sz w:val="32"/>
          <w:szCs w:val="32"/>
          <w:lang w:val="pt-BR"/>
        </w:rPr>
        <w:t>+2NaOH=====NaCl+NaClO+H</w:t>
      </w:r>
      <w:r w:rsidR="0058149D" w:rsidRPr="006E3C01">
        <w:rPr>
          <w:rFonts w:ascii="仿宋_GB2312" w:eastAsia="仿宋_GB2312" w:hAnsi="宋体" w:hint="eastAsia"/>
          <w:b/>
          <w:sz w:val="32"/>
          <w:szCs w:val="32"/>
          <w:vertAlign w:val="subscript"/>
          <w:lang w:val="pt-BR"/>
        </w:rPr>
        <w:t>2</w:t>
      </w:r>
      <w:r w:rsidR="0058149D" w:rsidRPr="006E3C01">
        <w:rPr>
          <w:rFonts w:ascii="仿宋_GB2312" w:eastAsia="仿宋_GB2312" w:hAnsi="宋体" w:hint="eastAsia"/>
          <w:sz w:val="32"/>
          <w:szCs w:val="32"/>
          <w:lang w:val="pt-BR"/>
        </w:rPr>
        <w:t>O</w:t>
      </w:r>
      <w:r w:rsidR="0058149D" w:rsidRPr="006E3C01">
        <w:rPr>
          <w:rFonts w:ascii="仿宋_GB2312" w:eastAsia="仿宋_GB2312" w:hAnsi="宋体" w:hint="eastAsia"/>
          <w:sz w:val="32"/>
          <w:szCs w:val="32"/>
          <w:lang w:val="pt-BR"/>
        </w:rPr>
        <w:br/>
      </w:r>
    </w:p>
    <w:p w:rsidR="0058149D" w:rsidRPr="006E3C01" w:rsidRDefault="0058149D" w:rsidP="006E3C01">
      <w:pPr>
        <w:spacing w:line="520" w:lineRule="exact"/>
        <w:ind w:left="720" w:firstLineChars="200" w:firstLine="640"/>
        <w:rPr>
          <w:rFonts w:ascii="仿宋_GB2312" w:eastAsia="仿宋_GB2312" w:hAnsi="宋体" w:hint="eastAsia"/>
          <w:b/>
          <w:sz w:val="32"/>
          <w:szCs w:val="32"/>
          <w:lang w:val="pt-BR"/>
        </w:rPr>
      </w:pPr>
      <w:r w:rsidRPr="006E3C01">
        <w:rPr>
          <w:rFonts w:ascii="仿宋_GB2312" w:eastAsia="仿宋_GB2312" w:hAnsi="宋体" w:hint="eastAsia"/>
          <w:sz w:val="32"/>
          <w:szCs w:val="32"/>
          <w:lang w:val="pt-BR"/>
        </w:rPr>
        <w:t>3Cl</w:t>
      </w:r>
      <w:r w:rsidRPr="006E3C01">
        <w:rPr>
          <w:rFonts w:ascii="仿宋_GB2312" w:eastAsia="仿宋_GB2312" w:hAnsi="宋体" w:hint="eastAsia"/>
          <w:b/>
          <w:sz w:val="32"/>
          <w:szCs w:val="32"/>
          <w:vertAlign w:val="subscript"/>
          <w:lang w:val="pt-BR"/>
        </w:rPr>
        <w:t>2</w:t>
      </w:r>
      <w:r w:rsidRPr="006E3C01">
        <w:rPr>
          <w:rFonts w:ascii="仿宋_GB2312" w:eastAsia="仿宋_GB2312" w:hAnsi="宋体" w:hint="eastAsia"/>
          <w:sz w:val="32"/>
          <w:szCs w:val="32"/>
          <w:lang w:val="pt-BR"/>
        </w:rPr>
        <w:t>+6NaOH=====5NaCl+NaClO</w:t>
      </w:r>
      <w:r w:rsidRPr="006E3C01">
        <w:rPr>
          <w:rFonts w:ascii="仿宋_GB2312" w:eastAsia="仿宋_GB2312" w:hAnsi="宋体" w:hint="eastAsia"/>
          <w:sz w:val="32"/>
          <w:szCs w:val="32"/>
          <w:vertAlign w:val="subscript"/>
          <w:lang w:val="pt-BR"/>
        </w:rPr>
        <w:t>3</w:t>
      </w:r>
      <w:r w:rsidRPr="006E3C01">
        <w:rPr>
          <w:rFonts w:ascii="仿宋_GB2312" w:eastAsia="仿宋_GB2312" w:hAnsi="宋体" w:hint="eastAsia"/>
          <w:sz w:val="32"/>
          <w:szCs w:val="32"/>
          <w:lang w:val="pt-BR"/>
        </w:rPr>
        <w:t>+3H</w:t>
      </w:r>
      <w:r w:rsidRPr="006E3C01">
        <w:rPr>
          <w:rFonts w:ascii="仿宋_GB2312" w:eastAsia="仿宋_GB2312" w:hAnsi="宋体" w:hint="eastAsia"/>
          <w:b/>
          <w:sz w:val="32"/>
          <w:szCs w:val="32"/>
          <w:vertAlign w:val="subscript"/>
          <w:lang w:val="pt-BR"/>
        </w:rPr>
        <w:t>2</w:t>
      </w:r>
      <w:r w:rsidRPr="006E3C01">
        <w:rPr>
          <w:rFonts w:ascii="仿宋_GB2312" w:eastAsia="仿宋_GB2312" w:hAnsi="宋体" w:hint="eastAsia"/>
          <w:sz w:val="32"/>
          <w:szCs w:val="32"/>
          <w:lang w:val="pt-BR"/>
        </w:rPr>
        <w:t>O</w:t>
      </w:r>
    </w:p>
    <w:p w:rsidR="00D14ABD" w:rsidRPr="006E3C01" w:rsidRDefault="00D14ABD" w:rsidP="006E3C01">
      <w:pPr>
        <w:pStyle w:val="a7"/>
        <w:spacing w:before="0" w:beforeAutospacing="0" w:after="0" w:afterAutospacing="0" w:line="520" w:lineRule="exact"/>
        <w:ind w:firstLineChars="200" w:firstLine="640"/>
        <w:rPr>
          <w:rFonts w:ascii="仿宋_GB2312" w:eastAsia="仿宋_GB2312"/>
          <w:b/>
          <w:sz w:val="32"/>
          <w:szCs w:val="32"/>
          <w:lang w:val="pt-BR"/>
        </w:rPr>
      </w:pPr>
    </w:p>
    <w:p w:rsidR="00D14ABD" w:rsidRPr="006E3C01" w:rsidRDefault="0058149D" w:rsidP="006E3C01">
      <w:pPr>
        <w:pStyle w:val="a7"/>
        <w:spacing w:before="0" w:beforeAutospacing="0" w:after="0" w:afterAutospacing="0" w:line="520" w:lineRule="exact"/>
        <w:ind w:firstLineChars="200" w:firstLine="640"/>
        <w:rPr>
          <w:rFonts w:ascii="仿宋_GB2312" w:eastAsia="仿宋_GB2312"/>
          <w:b/>
          <w:sz w:val="32"/>
          <w:szCs w:val="32"/>
          <w:lang w:val="pt-BR"/>
        </w:rPr>
      </w:pPr>
      <w:r w:rsidRPr="006E3C01">
        <w:rPr>
          <w:rFonts w:ascii="仿宋_GB2312" w:eastAsia="仿宋_GB2312"/>
          <w:b/>
          <w:sz w:val="32"/>
          <w:szCs w:val="32"/>
          <w:lang w:val="pt-BR"/>
        </w:rPr>
        <w:t>3．</w:t>
      </w:r>
      <w:r w:rsidRPr="006E3C01">
        <w:rPr>
          <w:rFonts w:ascii="仿宋_GB2312" w:eastAsia="仿宋_GB2312"/>
          <w:b/>
          <w:sz w:val="32"/>
          <w:szCs w:val="32"/>
        </w:rPr>
        <w:t>溶液酸碱性</w:t>
      </w:r>
      <w:r w:rsidRPr="006E3C01">
        <w:rPr>
          <w:rFonts w:ascii="仿宋_GB2312" w:eastAsia="仿宋_GB2312"/>
          <w:b/>
          <w:sz w:val="32"/>
          <w:szCs w:val="32"/>
          <w:lang w:val="pt-BR"/>
        </w:rPr>
        <w:t>.</w:t>
      </w:r>
    </w:p>
    <w:p w:rsidR="0058149D" w:rsidRPr="006E3C01" w:rsidRDefault="0058149D" w:rsidP="006E3C01">
      <w:pPr>
        <w:pStyle w:val="a7"/>
        <w:spacing w:before="0" w:beforeAutospacing="0" w:after="0" w:afterAutospacing="0" w:line="520" w:lineRule="exact"/>
        <w:ind w:firstLineChars="200" w:firstLine="640"/>
        <w:rPr>
          <w:rFonts w:ascii="仿宋_GB2312" w:eastAsia="仿宋_GB2312"/>
          <w:b/>
          <w:sz w:val="32"/>
          <w:szCs w:val="32"/>
          <w:lang w:val="pt-BR"/>
        </w:rPr>
      </w:pPr>
      <w:r w:rsidRPr="006E3C01">
        <w:rPr>
          <w:rFonts w:ascii="仿宋_GB2312" w:eastAsia="仿宋_GB2312"/>
          <w:sz w:val="32"/>
          <w:szCs w:val="32"/>
          <w:lang w:val="pt-BR"/>
        </w:rPr>
        <w:t>2S</w:t>
      </w:r>
      <w:r w:rsidRPr="006E3C01">
        <w:rPr>
          <w:rFonts w:ascii="仿宋_GB2312" w:eastAsia="仿宋_GB2312"/>
          <w:sz w:val="32"/>
          <w:szCs w:val="32"/>
          <w:vertAlign w:val="superscript"/>
          <w:lang w:val="pt-BR"/>
        </w:rPr>
        <w:t>2-</w:t>
      </w:r>
      <w:r w:rsidRPr="006E3C01">
        <w:rPr>
          <w:rFonts w:ascii="仿宋_GB2312" w:eastAsia="仿宋_GB2312"/>
          <w:sz w:val="32"/>
          <w:szCs w:val="32"/>
          <w:lang w:val="pt-BR"/>
        </w:rPr>
        <w:t xml:space="preserve"> ＋SO</w:t>
      </w:r>
      <w:r w:rsidRPr="006E3C01">
        <w:rPr>
          <w:rFonts w:ascii="仿宋_GB2312" w:eastAsia="仿宋_GB2312"/>
          <w:sz w:val="32"/>
          <w:szCs w:val="32"/>
          <w:vertAlign w:val="subscript"/>
          <w:lang w:val="pt-BR"/>
        </w:rPr>
        <w:t>3</w:t>
      </w:r>
      <w:r w:rsidRPr="006E3C01">
        <w:rPr>
          <w:rFonts w:ascii="仿宋_GB2312" w:eastAsia="仿宋_GB2312"/>
          <w:sz w:val="32"/>
          <w:szCs w:val="32"/>
          <w:vertAlign w:val="superscript"/>
          <w:lang w:val="pt-BR"/>
        </w:rPr>
        <w:t>2-</w:t>
      </w:r>
      <w:r w:rsidRPr="006E3C01">
        <w:rPr>
          <w:rFonts w:ascii="仿宋_GB2312" w:eastAsia="仿宋_GB2312"/>
          <w:sz w:val="32"/>
          <w:szCs w:val="32"/>
          <w:lang w:val="pt-BR"/>
        </w:rPr>
        <w:t>＋6H+＝3S↓＋3H</w:t>
      </w:r>
      <w:r w:rsidRPr="006E3C01">
        <w:rPr>
          <w:rFonts w:ascii="仿宋_GB2312" w:eastAsia="仿宋_GB2312"/>
          <w:sz w:val="32"/>
          <w:szCs w:val="32"/>
          <w:vertAlign w:val="subscript"/>
          <w:lang w:val="pt-BR"/>
        </w:rPr>
        <w:t>2</w:t>
      </w:r>
      <w:r w:rsidRPr="006E3C01">
        <w:rPr>
          <w:rFonts w:ascii="仿宋_GB2312" w:eastAsia="仿宋_GB2312"/>
          <w:sz w:val="32"/>
          <w:szCs w:val="32"/>
          <w:lang w:val="pt-BR"/>
        </w:rPr>
        <w:t>O</w:t>
      </w:r>
    </w:p>
    <w:p w:rsidR="0058149D" w:rsidRPr="006E3C01" w:rsidRDefault="0058149D" w:rsidP="006E3C01">
      <w:pPr>
        <w:pStyle w:val="a7"/>
        <w:spacing w:before="0" w:beforeAutospacing="0" w:after="0" w:afterAutospacing="0" w:line="520" w:lineRule="exact"/>
        <w:ind w:left="720" w:right="720" w:firstLineChars="200" w:firstLine="640"/>
        <w:rPr>
          <w:rFonts w:ascii="仿宋_GB2312" w:eastAsia="仿宋_GB2312"/>
          <w:sz w:val="32"/>
          <w:szCs w:val="32"/>
        </w:rPr>
      </w:pPr>
      <w:r w:rsidRPr="006E3C01">
        <w:rPr>
          <w:rFonts w:ascii="仿宋_GB2312" w:eastAsia="仿宋_GB2312"/>
          <w:sz w:val="32"/>
          <w:szCs w:val="32"/>
        </w:rPr>
        <w:t>5Cl</w:t>
      </w:r>
      <w:r w:rsidRPr="006E3C01">
        <w:rPr>
          <w:rFonts w:ascii="仿宋_GB2312" w:eastAsia="仿宋_GB2312"/>
          <w:sz w:val="32"/>
          <w:szCs w:val="32"/>
          <w:vertAlign w:val="superscript"/>
        </w:rPr>
        <w:t>-</w:t>
      </w:r>
      <w:r w:rsidRPr="006E3C01">
        <w:rPr>
          <w:rFonts w:ascii="仿宋_GB2312" w:eastAsia="仿宋_GB2312"/>
          <w:sz w:val="32"/>
          <w:szCs w:val="32"/>
        </w:rPr>
        <w:t>＋ClO</w:t>
      </w:r>
      <w:r w:rsidRPr="006E3C01">
        <w:rPr>
          <w:rFonts w:ascii="仿宋_GB2312" w:eastAsia="仿宋_GB2312"/>
          <w:sz w:val="32"/>
          <w:szCs w:val="32"/>
          <w:vertAlign w:val="subscript"/>
        </w:rPr>
        <w:t>3</w:t>
      </w:r>
      <w:r w:rsidRPr="006E3C01">
        <w:rPr>
          <w:rFonts w:ascii="仿宋_GB2312" w:eastAsia="仿宋_GB2312"/>
          <w:sz w:val="32"/>
          <w:szCs w:val="32"/>
          <w:vertAlign w:val="superscript"/>
        </w:rPr>
        <w:t>-</w:t>
      </w:r>
      <w:r w:rsidRPr="006E3C01">
        <w:rPr>
          <w:rFonts w:ascii="仿宋_GB2312" w:eastAsia="仿宋_GB2312"/>
          <w:sz w:val="32"/>
          <w:szCs w:val="32"/>
        </w:rPr>
        <w:t>＋6H</w:t>
      </w:r>
      <w:r w:rsidRPr="006E3C01">
        <w:rPr>
          <w:rFonts w:ascii="仿宋_GB2312" w:eastAsia="仿宋_GB2312"/>
          <w:sz w:val="32"/>
          <w:szCs w:val="32"/>
          <w:vertAlign w:val="superscript"/>
        </w:rPr>
        <w:t>+</w:t>
      </w:r>
      <w:r w:rsidRPr="006E3C01">
        <w:rPr>
          <w:rFonts w:ascii="仿宋_GB2312" w:eastAsia="仿宋_GB2312"/>
          <w:sz w:val="32"/>
          <w:szCs w:val="32"/>
        </w:rPr>
        <w:t>＝3Cl</w:t>
      </w:r>
      <w:r w:rsidRPr="006E3C01">
        <w:rPr>
          <w:rFonts w:ascii="仿宋_GB2312" w:eastAsia="仿宋_GB2312"/>
          <w:sz w:val="32"/>
          <w:szCs w:val="32"/>
          <w:vertAlign w:val="subscript"/>
        </w:rPr>
        <w:t>2</w:t>
      </w:r>
      <w:r w:rsidRPr="006E3C01">
        <w:rPr>
          <w:rFonts w:ascii="仿宋_GB2312" w:eastAsia="仿宋_GB2312"/>
          <w:sz w:val="32"/>
          <w:szCs w:val="32"/>
        </w:rPr>
        <w:t>↑＋3H</w:t>
      </w:r>
      <w:r w:rsidRPr="006E3C01">
        <w:rPr>
          <w:rFonts w:ascii="仿宋_GB2312" w:eastAsia="仿宋_GB2312"/>
          <w:sz w:val="32"/>
          <w:szCs w:val="32"/>
          <w:vertAlign w:val="subscript"/>
        </w:rPr>
        <w:t>2</w:t>
      </w:r>
      <w:r w:rsidRPr="006E3C01">
        <w:rPr>
          <w:rFonts w:ascii="仿宋_GB2312" w:eastAsia="仿宋_GB2312"/>
          <w:sz w:val="32"/>
          <w:szCs w:val="32"/>
        </w:rPr>
        <w:t>O</w:t>
      </w:r>
    </w:p>
    <w:p w:rsidR="0058149D" w:rsidRPr="006E3C01" w:rsidRDefault="0058149D" w:rsidP="006E3C01">
      <w:pPr>
        <w:pStyle w:val="a7"/>
        <w:spacing w:before="0" w:beforeAutospacing="0" w:after="0" w:afterAutospacing="0" w:line="520" w:lineRule="exact"/>
        <w:ind w:left="720" w:right="720" w:firstLineChars="200" w:firstLine="640"/>
        <w:rPr>
          <w:rFonts w:ascii="仿宋_GB2312" w:eastAsia="仿宋_GB2312"/>
          <w:sz w:val="32"/>
          <w:szCs w:val="32"/>
        </w:rPr>
      </w:pPr>
      <w:r w:rsidRPr="006E3C01">
        <w:rPr>
          <w:rFonts w:ascii="仿宋_GB2312" w:eastAsia="仿宋_GB2312"/>
          <w:sz w:val="32"/>
          <w:szCs w:val="32"/>
        </w:rPr>
        <w:t>S</w:t>
      </w:r>
      <w:r w:rsidRPr="006E3C01">
        <w:rPr>
          <w:rFonts w:ascii="仿宋_GB2312" w:eastAsia="仿宋_GB2312"/>
          <w:sz w:val="32"/>
          <w:szCs w:val="32"/>
          <w:vertAlign w:val="superscript"/>
        </w:rPr>
        <w:t>2-</w:t>
      </w:r>
      <w:r w:rsidRPr="006E3C01">
        <w:rPr>
          <w:rFonts w:ascii="仿宋_GB2312" w:eastAsia="仿宋_GB2312"/>
          <w:sz w:val="32"/>
          <w:szCs w:val="32"/>
        </w:rPr>
        <w:t>、SO</w:t>
      </w:r>
      <w:r w:rsidRPr="006E3C01">
        <w:rPr>
          <w:rFonts w:ascii="仿宋_GB2312" w:eastAsia="仿宋_GB2312"/>
          <w:sz w:val="32"/>
          <w:szCs w:val="32"/>
          <w:vertAlign w:val="subscript"/>
        </w:rPr>
        <w:t>3</w:t>
      </w:r>
      <w:r w:rsidRPr="006E3C01">
        <w:rPr>
          <w:rFonts w:ascii="仿宋_GB2312" w:eastAsia="仿宋_GB2312"/>
          <w:sz w:val="32"/>
          <w:szCs w:val="32"/>
          <w:vertAlign w:val="superscript"/>
        </w:rPr>
        <w:t>2-</w:t>
      </w:r>
      <w:r w:rsidRPr="006E3C01">
        <w:rPr>
          <w:rFonts w:ascii="仿宋_GB2312" w:eastAsia="仿宋_GB2312"/>
          <w:sz w:val="32"/>
          <w:szCs w:val="32"/>
        </w:rPr>
        <w:t>，Cl</w:t>
      </w:r>
      <w:r w:rsidRPr="006E3C01">
        <w:rPr>
          <w:rFonts w:ascii="仿宋_GB2312" w:eastAsia="仿宋_GB2312"/>
          <w:sz w:val="32"/>
          <w:szCs w:val="32"/>
          <w:vertAlign w:val="superscript"/>
        </w:rPr>
        <w:t>-</w:t>
      </w:r>
      <w:r w:rsidRPr="006E3C01">
        <w:rPr>
          <w:rFonts w:ascii="仿宋_GB2312" w:eastAsia="仿宋_GB2312"/>
          <w:sz w:val="32"/>
          <w:szCs w:val="32"/>
        </w:rPr>
        <w:t>、ClO</w:t>
      </w:r>
      <w:r w:rsidRPr="006E3C01">
        <w:rPr>
          <w:rFonts w:ascii="仿宋_GB2312" w:eastAsia="仿宋_GB2312"/>
          <w:sz w:val="32"/>
          <w:szCs w:val="32"/>
          <w:vertAlign w:val="subscript"/>
        </w:rPr>
        <w:t>3</w:t>
      </w:r>
      <w:r w:rsidRPr="006E3C01">
        <w:rPr>
          <w:rFonts w:ascii="仿宋_GB2312" w:eastAsia="仿宋_GB2312"/>
          <w:sz w:val="32"/>
          <w:szCs w:val="32"/>
          <w:vertAlign w:val="superscript"/>
        </w:rPr>
        <w:t>-</w:t>
      </w:r>
      <w:r w:rsidRPr="006E3C01">
        <w:rPr>
          <w:rFonts w:ascii="仿宋_GB2312" w:eastAsia="仿宋_GB2312"/>
          <w:sz w:val="32"/>
          <w:szCs w:val="32"/>
        </w:rPr>
        <w:t>在酸性条件下均反应而在碱性条件下共存.</w:t>
      </w:r>
    </w:p>
    <w:p w:rsidR="0058149D" w:rsidRPr="006E3C01" w:rsidRDefault="0058149D" w:rsidP="006E3C01">
      <w:pPr>
        <w:pStyle w:val="a7"/>
        <w:spacing w:before="0" w:beforeAutospacing="0" w:after="0" w:afterAutospacing="0" w:line="520" w:lineRule="exact"/>
        <w:ind w:left="720" w:right="720" w:firstLineChars="200" w:firstLine="640"/>
        <w:rPr>
          <w:rFonts w:ascii="仿宋_GB2312" w:eastAsia="仿宋_GB2312"/>
          <w:sz w:val="32"/>
          <w:szCs w:val="32"/>
        </w:rPr>
      </w:pPr>
      <w:r w:rsidRPr="006E3C01">
        <w:rPr>
          <w:rFonts w:ascii="仿宋_GB2312" w:eastAsia="仿宋_GB2312"/>
          <w:sz w:val="32"/>
          <w:szCs w:val="32"/>
        </w:rPr>
        <w:t>Fe</w:t>
      </w:r>
      <w:r w:rsidRPr="006E3C01">
        <w:rPr>
          <w:rFonts w:ascii="仿宋_GB2312" w:eastAsia="仿宋_GB2312"/>
          <w:sz w:val="32"/>
          <w:szCs w:val="32"/>
          <w:vertAlign w:val="superscript"/>
        </w:rPr>
        <w:t>2+</w:t>
      </w:r>
      <w:r w:rsidRPr="006E3C01">
        <w:rPr>
          <w:rFonts w:ascii="仿宋_GB2312" w:eastAsia="仿宋_GB2312"/>
          <w:sz w:val="32"/>
          <w:szCs w:val="32"/>
        </w:rPr>
        <w:t>与NO</w:t>
      </w:r>
      <w:r w:rsidRPr="006E3C01">
        <w:rPr>
          <w:rFonts w:ascii="仿宋_GB2312" w:eastAsia="仿宋_GB2312"/>
          <w:sz w:val="32"/>
          <w:szCs w:val="32"/>
          <w:vertAlign w:val="subscript"/>
        </w:rPr>
        <w:t>3</w:t>
      </w:r>
      <w:r w:rsidRPr="006E3C01">
        <w:rPr>
          <w:rFonts w:ascii="仿宋_GB2312" w:eastAsia="仿宋_GB2312"/>
          <w:sz w:val="32"/>
          <w:szCs w:val="32"/>
          <w:vertAlign w:val="superscript"/>
        </w:rPr>
        <w:t>-</w:t>
      </w:r>
      <w:r w:rsidRPr="006E3C01">
        <w:rPr>
          <w:rFonts w:ascii="仿宋_GB2312" w:eastAsia="仿宋_GB2312"/>
          <w:sz w:val="32"/>
          <w:szCs w:val="32"/>
        </w:rPr>
        <w:t>共存,但当酸化后即可反应.3Fe</w:t>
      </w:r>
      <w:r w:rsidRPr="006E3C01">
        <w:rPr>
          <w:rFonts w:ascii="仿宋_GB2312" w:eastAsia="仿宋_GB2312"/>
          <w:sz w:val="32"/>
          <w:szCs w:val="32"/>
          <w:vertAlign w:val="superscript"/>
        </w:rPr>
        <w:t>2+</w:t>
      </w:r>
      <w:r w:rsidRPr="006E3C01">
        <w:rPr>
          <w:rFonts w:ascii="仿宋_GB2312" w:eastAsia="仿宋_GB2312"/>
          <w:sz w:val="32"/>
          <w:szCs w:val="32"/>
        </w:rPr>
        <w:t>＋NO</w:t>
      </w:r>
      <w:r w:rsidRPr="006E3C01">
        <w:rPr>
          <w:rFonts w:ascii="仿宋_GB2312" w:eastAsia="仿宋_GB2312"/>
          <w:sz w:val="32"/>
          <w:szCs w:val="32"/>
          <w:vertAlign w:val="subscript"/>
        </w:rPr>
        <w:t>3</w:t>
      </w:r>
      <w:r w:rsidRPr="006E3C01">
        <w:rPr>
          <w:rFonts w:ascii="仿宋_GB2312" w:eastAsia="仿宋_GB2312"/>
          <w:sz w:val="32"/>
          <w:szCs w:val="32"/>
          <w:vertAlign w:val="superscript"/>
        </w:rPr>
        <w:t>-</w:t>
      </w:r>
      <w:r w:rsidRPr="006E3C01">
        <w:rPr>
          <w:rFonts w:ascii="仿宋_GB2312" w:eastAsia="仿宋_GB2312"/>
          <w:sz w:val="32"/>
          <w:szCs w:val="32"/>
        </w:rPr>
        <w:t>＋4H</w:t>
      </w:r>
      <w:r w:rsidRPr="006E3C01">
        <w:rPr>
          <w:rFonts w:ascii="仿宋_GB2312" w:eastAsia="仿宋_GB2312"/>
          <w:sz w:val="32"/>
          <w:szCs w:val="32"/>
          <w:vertAlign w:val="superscript"/>
        </w:rPr>
        <w:t>+</w:t>
      </w:r>
      <w:r w:rsidRPr="006E3C01">
        <w:rPr>
          <w:rFonts w:ascii="仿宋_GB2312" w:eastAsia="仿宋_GB2312"/>
          <w:sz w:val="32"/>
          <w:szCs w:val="32"/>
        </w:rPr>
        <w:t>＝3Fe</w:t>
      </w:r>
      <w:r w:rsidRPr="006E3C01">
        <w:rPr>
          <w:rFonts w:ascii="仿宋_GB2312" w:eastAsia="仿宋_GB2312"/>
          <w:sz w:val="32"/>
          <w:szCs w:val="32"/>
          <w:vertAlign w:val="superscript"/>
        </w:rPr>
        <w:t>3+</w:t>
      </w:r>
      <w:r w:rsidRPr="006E3C01">
        <w:rPr>
          <w:rFonts w:ascii="仿宋_GB2312" w:eastAsia="仿宋_GB2312"/>
          <w:sz w:val="32"/>
          <w:szCs w:val="32"/>
        </w:rPr>
        <w:t>＋NO↑＋2H</w:t>
      </w:r>
      <w:r w:rsidRPr="006E3C01">
        <w:rPr>
          <w:rFonts w:ascii="仿宋_GB2312" w:eastAsia="仿宋_GB2312"/>
          <w:sz w:val="32"/>
          <w:szCs w:val="32"/>
          <w:vertAlign w:val="subscript"/>
        </w:rPr>
        <w:t>2</w:t>
      </w:r>
      <w:r w:rsidRPr="006E3C01">
        <w:rPr>
          <w:rFonts w:ascii="仿宋_GB2312" w:eastAsia="仿宋_GB2312"/>
          <w:sz w:val="32"/>
          <w:szCs w:val="32"/>
        </w:rPr>
        <w:t>O</w:t>
      </w:r>
    </w:p>
    <w:p w:rsidR="0058149D" w:rsidRPr="006E3C01" w:rsidRDefault="0058149D" w:rsidP="006E3C01">
      <w:pPr>
        <w:pStyle w:val="a7"/>
        <w:spacing w:before="0" w:beforeAutospacing="0" w:after="0" w:afterAutospacing="0" w:line="520" w:lineRule="exact"/>
        <w:rPr>
          <w:rFonts w:ascii="仿宋_GB2312" w:eastAsia="仿宋_GB2312"/>
          <w:sz w:val="32"/>
          <w:szCs w:val="32"/>
        </w:rPr>
      </w:pPr>
      <w:r w:rsidRPr="006E3C01">
        <w:rPr>
          <w:rFonts w:ascii="仿宋_GB2312" w:eastAsia="仿宋_GB2312"/>
          <w:sz w:val="32"/>
          <w:szCs w:val="32"/>
        </w:rPr>
        <w:t>一般含氧酸盐作氧化剂,在酸性条件下,氧化性比在中性及碱性环境中强.故酸性KMnO</w:t>
      </w:r>
      <w:r w:rsidRPr="006E3C01">
        <w:rPr>
          <w:rFonts w:ascii="仿宋_GB2312" w:eastAsia="仿宋_GB2312"/>
          <w:sz w:val="32"/>
          <w:szCs w:val="32"/>
          <w:vertAlign w:val="subscript"/>
        </w:rPr>
        <w:t>4</w:t>
      </w:r>
      <w:r w:rsidRPr="006E3C01">
        <w:rPr>
          <w:rFonts w:ascii="仿宋_GB2312" w:eastAsia="仿宋_GB2312"/>
          <w:sz w:val="32"/>
          <w:szCs w:val="32"/>
        </w:rPr>
        <w:t>溶液氧化性较强.</w:t>
      </w:r>
    </w:p>
    <w:p w:rsidR="0058149D" w:rsidRPr="006E3C01" w:rsidRDefault="0058149D" w:rsidP="006E3C01">
      <w:pPr>
        <w:tabs>
          <w:tab w:val="left" w:pos="3720"/>
        </w:tabs>
        <w:spacing w:line="520" w:lineRule="exact"/>
        <w:ind w:firstLineChars="200" w:firstLine="640"/>
        <w:rPr>
          <w:rFonts w:ascii="仿宋_GB2312" w:eastAsia="仿宋_GB2312" w:hAnsi="宋体" w:hint="eastAsia"/>
          <w:b/>
          <w:sz w:val="32"/>
          <w:szCs w:val="32"/>
        </w:rPr>
      </w:pPr>
      <w:r w:rsidRPr="006E3C01">
        <w:rPr>
          <w:rFonts w:ascii="仿宋_GB2312" w:eastAsia="仿宋_GB2312" w:hAnsi="宋体" w:hint="eastAsia"/>
          <w:b/>
          <w:sz w:val="32"/>
          <w:szCs w:val="32"/>
        </w:rPr>
        <w:t>4．条件不同，生成物则不同</w:t>
      </w:r>
    </w:p>
    <w:p w:rsidR="0058149D" w:rsidRPr="006E3C01" w:rsidRDefault="0058149D" w:rsidP="006E3C01">
      <w:pPr>
        <w:tabs>
          <w:tab w:val="left" w:pos="3720"/>
        </w:tabs>
        <w:spacing w:line="520" w:lineRule="exact"/>
        <w:rPr>
          <w:rFonts w:ascii="仿宋_GB2312" w:eastAsia="仿宋_GB2312" w:hAnsi="宋体" w:hint="eastAsia"/>
          <w:sz w:val="32"/>
          <w:szCs w:val="32"/>
        </w:rPr>
      </w:pPr>
      <w:r w:rsidRPr="006E3C01">
        <w:rPr>
          <w:rFonts w:ascii="仿宋_GB2312" w:eastAsia="仿宋_GB2312" w:hAnsi="宋体" w:hint="eastAsia"/>
          <w:sz w:val="32"/>
          <w:szCs w:val="32"/>
        </w:rPr>
        <w:t>1、2P＋3Cl</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fldChar w:fldCharType="begin"/>
      </w:r>
      <w:r w:rsidRPr="006E3C01">
        <w:rPr>
          <w:rFonts w:ascii="仿宋_GB2312" w:eastAsia="仿宋_GB2312" w:hAnsi="宋体" w:hint="eastAsia"/>
          <w:sz w:val="32"/>
          <w:szCs w:val="32"/>
        </w:rPr>
        <w:instrText xml:space="preserve"> eq \o(\s\up 8(点燃),===)</w:instrText>
      </w:r>
      <w:r w:rsidRPr="006E3C01">
        <w:rPr>
          <w:rFonts w:ascii="仿宋_GB2312" w:eastAsia="仿宋_GB2312" w:hAnsi="宋体" w:hint="eastAsia"/>
          <w:sz w:val="32"/>
          <w:szCs w:val="32"/>
        </w:rPr>
        <w:fldChar w:fldCharType="separate"/>
      </w:r>
      <w:r w:rsidRPr="006E3C01">
        <w:rPr>
          <w:rFonts w:ascii="仿宋_GB2312" w:eastAsia="仿宋_GB2312" w:hAnsi="宋体" w:hint="eastAsia"/>
          <w:sz w:val="32"/>
          <w:szCs w:val="32"/>
        </w:rPr>
        <w:fldChar w:fldCharType="end"/>
      </w:r>
      <w:r w:rsidRPr="006E3C01">
        <w:rPr>
          <w:rFonts w:ascii="仿宋_GB2312" w:eastAsia="仿宋_GB2312" w:hAnsi="宋体" w:hint="eastAsia"/>
          <w:sz w:val="32"/>
          <w:szCs w:val="32"/>
        </w:rPr>
        <w:t>2PCl</w:t>
      </w:r>
      <w:r w:rsidRPr="006E3C01">
        <w:rPr>
          <w:rFonts w:ascii="仿宋_GB2312" w:eastAsia="仿宋_GB2312" w:hAnsi="宋体" w:hint="eastAsia"/>
          <w:sz w:val="32"/>
          <w:szCs w:val="32"/>
          <w:vertAlign w:val="subscript"/>
        </w:rPr>
        <w:t>3</w:t>
      </w:r>
      <w:r w:rsidRPr="006E3C01">
        <w:rPr>
          <w:rFonts w:ascii="仿宋_GB2312" w:eastAsia="仿宋_GB2312" w:hAnsi="宋体" w:hint="eastAsia"/>
          <w:sz w:val="32"/>
          <w:szCs w:val="32"/>
        </w:rPr>
        <w:t>(Cl</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不足) ；</w:t>
      </w:r>
      <w:r w:rsidR="006E3C01">
        <w:rPr>
          <w:rFonts w:ascii="仿宋_GB2312" w:eastAsia="仿宋_GB2312" w:hAnsi="宋体" w:hint="eastAsia"/>
          <w:sz w:val="32"/>
          <w:szCs w:val="32"/>
        </w:rPr>
        <w:t xml:space="preserve"> </w:t>
      </w:r>
      <w:r w:rsidRPr="006E3C01">
        <w:rPr>
          <w:rFonts w:ascii="仿宋_GB2312" w:eastAsia="仿宋_GB2312" w:hAnsi="宋体" w:hint="eastAsia"/>
          <w:sz w:val="32"/>
          <w:szCs w:val="32"/>
        </w:rPr>
        <w:t>2P＋5Cl</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fldChar w:fldCharType="begin"/>
      </w:r>
      <w:r w:rsidRPr="006E3C01">
        <w:rPr>
          <w:rFonts w:ascii="仿宋_GB2312" w:eastAsia="仿宋_GB2312" w:hAnsi="宋体" w:hint="eastAsia"/>
          <w:sz w:val="32"/>
          <w:szCs w:val="32"/>
        </w:rPr>
        <w:instrText xml:space="preserve"> eq \o(\s\up 8(点燃),===)</w:instrText>
      </w:r>
      <w:r w:rsidRPr="006E3C01">
        <w:rPr>
          <w:rFonts w:ascii="仿宋_GB2312" w:eastAsia="仿宋_GB2312" w:hAnsi="宋体" w:hint="eastAsia"/>
          <w:sz w:val="32"/>
          <w:szCs w:val="32"/>
        </w:rPr>
        <w:fldChar w:fldCharType="separate"/>
      </w:r>
      <w:r w:rsidRPr="006E3C01">
        <w:rPr>
          <w:rFonts w:ascii="仿宋_GB2312" w:eastAsia="仿宋_GB2312" w:hAnsi="宋体" w:hint="eastAsia"/>
          <w:sz w:val="32"/>
          <w:szCs w:val="32"/>
        </w:rPr>
        <w:fldChar w:fldCharType="end"/>
      </w:r>
      <w:r w:rsidRPr="006E3C01">
        <w:rPr>
          <w:rFonts w:ascii="仿宋_GB2312" w:eastAsia="仿宋_GB2312" w:hAnsi="宋体" w:hint="eastAsia"/>
          <w:sz w:val="32"/>
          <w:szCs w:val="32"/>
        </w:rPr>
        <w:t>2 PCl</w:t>
      </w:r>
      <w:r w:rsidRPr="006E3C01">
        <w:rPr>
          <w:rFonts w:ascii="仿宋_GB2312" w:eastAsia="仿宋_GB2312" w:hAnsi="宋体" w:hint="eastAsia"/>
          <w:sz w:val="32"/>
          <w:szCs w:val="32"/>
          <w:vertAlign w:val="subscript"/>
        </w:rPr>
        <w:t>5</w:t>
      </w:r>
      <w:r w:rsidRPr="006E3C01">
        <w:rPr>
          <w:rFonts w:ascii="仿宋_GB2312" w:eastAsia="仿宋_GB2312" w:hAnsi="宋体" w:hint="eastAsia"/>
          <w:sz w:val="32"/>
          <w:szCs w:val="32"/>
        </w:rPr>
        <w:t>(Cl</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充足)</w:t>
      </w:r>
    </w:p>
    <w:p w:rsidR="0058149D" w:rsidRPr="006E3C01" w:rsidRDefault="0058149D" w:rsidP="006E3C01">
      <w:pPr>
        <w:tabs>
          <w:tab w:val="left" w:pos="3720"/>
        </w:tabs>
        <w:spacing w:line="520" w:lineRule="exact"/>
        <w:rPr>
          <w:rFonts w:ascii="仿宋_GB2312" w:eastAsia="仿宋_GB2312" w:hAnsi="宋体" w:hint="eastAsia"/>
          <w:sz w:val="32"/>
          <w:szCs w:val="32"/>
          <w:lang w:val="pt-BR"/>
        </w:rPr>
      </w:pPr>
      <w:r w:rsidRPr="006E3C01">
        <w:rPr>
          <w:rFonts w:ascii="仿宋_GB2312" w:eastAsia="仿宋_GB2312" w:hAnsi="宋体" w:hint="eastAsia"/>
          <w:sz w:val="32"/>
          <w:szCs w:val="32"/>
          <w:lang w:val="pt-BR"/>
        </w:rPr>
        <w:t>2</w:t>
      </w:r>
      <w:r w:rsidRPr="006E3C01">
        <w:rPr>
          <w:rFonts w:ascii="仿宋_GB2312" w:eastAsia="仿宋_GB2312" w:hAnsi="宋体" w:hint="eastAsia"/>
          <w:sz w:val="32"/>
          <w:szCs w:val="32"/>
        </w:rPr>
        <w:t>、</w:t>
      </w:r>
      <w:r w:rsidRPr="006E3C01">
        <w:rPr>
          <w:rFonts w:ascii="仿宋_GB2312" w:eastAsia="仿宋_GB2312" w:hAnsi="宋体" w:hint="eastAsia"/>
          <w:sz w:val="32"/>
          <w:szCs w:val="32"/>
          <w:lang w:val="pt-BR"/>
        </w:rPr>
        <w:t>2H</w:t>
      </w:r>
      <w:r w:rsidRPr="006E3C01">
        <w:rPr>
          <w:rFonts w:ascii="仿宋_GB2312" w:eastAsia="仿宋_GB2312" w:hAnsi="宋体" w:hint="eastAsia"/>
          <w:sz w:val="32"/>
          <w:szCs w:val="32"/>
          <w:vertAlign w:val="subscript"/>
          <w:lang w:val="pt-BR"/>
        </w:rPr>
        <w:t>2</w:t>
      </w:r>
      <w:r w:rsidRPr="006E3C01">
        <w:rPr>
          <w:rFonts w:ascii="仿宋_GB2312" w:eastAsia="仿宋_GB2312" w:hAnsi="宋体" w:hint="eastAsia"/>
          <w:sz w:val="32"/>
          <w:szCs w:val="32"/>
          <w:lang w:val="pt-BR"/>
        </w:rPr>
        <w:t>S</w:t>
      </w:r>
      <w:r w:rsidRPr="006E3C01">
        <w:rPr>
          <w:rFonts w:ascii="仿宋_GB2312" w:eastAsia="仿宋_GB2312" w:hAnsi="宋体" w:hint="eastAsia"/>
          <w:sz w:val="32"/>
          <w:szCs w:val="32"/>
        </w:rPr>
        <w:t>＋</w:t>
      </w:r>
      <w:r w:rsidRPr="006E3C01">
        <w:rPr>
          <w:rFonts w:ascii="仿宋_GB2312" w:eastAsia="仿宋_GB2312" w:hAnsi="宋体" w:hint="eastAsia"/>
          <w:sz w:val="32"/>
          <w:szCs w:val="32"/>
          <w:lang w:val="pt-BR"/>
        </w:rPr>
        <w:t>3O</w:t>
      </w:r>
      <w:r w:rsidRPr="006E3C01">
        <w:rPr>
          <w:rFonts w:ascii="仿宋_GB2312" w:eastAsia="仿宋_GB2312" w:hAnsi="宋体" w:hint="eastAsia"/>
          <w:sz w:val="32"/>
          <w:szCs w:val="32"/>
          <w:vertAlign w:val="subscript"/>
          <w:lang w:val="pt-BR"/>
        </w:rPr>
        <w:t>2</w:t>
      </w:r>
      <w:r w:rsidRPr="006E3C01">
        <w:rPr>
          <w:rFonts w:ascii="仿宋_GB2312" w:eastAsia="仿宋_GB2312" w:hAnsi="宋体" w:hint="eastAsia"/>
          <w:sz w:val="32"/>
          <w:szCs w:val="32"/>
        </w:rPr>
        <w:fldChar w:fldCharType="begin"/>
      </w:r>
      <w:r w:rsidRPr="006E3C01">
        <w:rPr>
          <w:rFonts w:ascii="仿宋_GB2312" w:eastAsia="仿宋_GB2312" w:hAnsi="宋体" w:hint="eastAsia"/>
          <w:sz w:val="32"/>
          <w:szCs w:val="32"/>
          <w:lang w:val="pt-BR"/>
        </w:rPr>
        <w:instrText xml:space="preserve"> eq \o(\s\up 8(</w:instrText>
      </w:r>
      <w:r w:rsidRPr="006E3C01">
        <w:rPr>
          <w:rFonts w:ascii="仿宋_GB2312" w:eastAsia="仿宋_GB2312" w:hAnsi="宋体" w:hint="eastAsia"/>
          <w:sz w:val="32"/>
          <w:szCs w:val="32"/>
        </w:rPr>
        <w:instrText>点燃</w:instrText>
      </w:r>
      <w:r w:rsidRPr="006E3C01">
        <w:rPr>
          <w:rFonts w:ascii="仿宋_GB2312" w:eastAsia="仿宋_GB2312" w:hAnsi="宋体" w:hint="eastAsia"/>
          <w:sz w:val="32"/>
          <w:szCs w:val="32"/>
          <w:lang w:val="pt-BR"/>
        </w:rPr>
        <w:instrText>),===)</w:instrText>
      </w:r>
      <w:r w:rsidRPr="006E3C01">
        <w:rPr>
          <w:rFonts w:ascii="仿宋_GB2312" w:eastAsia="仿宋_GB2312" w:hAnsi="宋体" w:hint="eastAsia"/>
          <w:sz w:val="32"/>
          <w:szCs w:val="32"/>
        </w:rPr>
        <w:fldChar w:fldCharType="separate"/>
      </w:r>
      <w:r w:rsidRPr="006E3C01">
        <w:rPr>
          <w:rFonts w:ascii="仿宋_GB2312" w:eastAsia="仿宋_GB2312" w:hAnsi="宋体" w:hint="eastAsia"/>
          <w:sz w:val="32"/>
          <w:szCs w:val="32"/>
        </w:rPr>
        <w:fldChar w:fldCharType="end"/>
      </w:r>
      <w:r w:rsidRPr="006E3C01">
        <w:rPr>
          <w:rFonts w:ascii="仿宋_GB2312" w:eastAsia="仿宋_GB2312" w:hAnsi="宋体" w:hint="eastAsia"/>
          <w:sz w:val="32"/>
          <w:szCs w:val="32"/>
          <w:lang w:val="pt-BR"/>
        </w:rPr>
        <w:t>2H</w:t>
      </w:r>
      <w:r w:rsidRPr="006E3C01">
        <w:rPr>
          <w:rFonts w:ascii="仿宋_GB2312" w:eastAsia="仿宋_GB2312" w:hAnsi="宋体" w:hint="eastAsia"/>
          <w:sz w:val="32"/>
          <w:szCs w:val="32"/>
          <w:vertAlign w:val="subscript"/>
          <w:lang w:val="pt-BR"/>
        </w:rPr>
        <w:t>2</w:t>
      </w:r>
      <w:r w:rsidRPr="006E3C01">
        <w:rPr>
          <w:rFonts w:ascii="仿宋_GB2312" w:eastAsia="仿宋_GB2312" w:hAnsi="宋体" w:hint="eastAsia"/>
          <w:sz w:val="32"/>
          <w:szCs w:val="32"/>
          <w:lang w:val="pt-BR"/>
        </w:rPr>
        <w:t>O</w:t>
      </w:r>
      <w:r w:rsidRPr="006E3C01">
        <w:rPr>
          <w:rFonts w:ascii="仿宋_GB2312" w:eastAsia="仿宋_GB2312" w:hAnsi="宋体" w:hint="eastAsia"/>
          <w:sz w:val="32"/>
          <w:szCs w:val="32"/>
        </w:rPr>
        <w:t>＋</w:t>
      </w:r>
      <w:r w:rsidRPr="006E3C01">
        <w:rPr>
          <w:rFonts w:ascii="仿宋_GB2312" w:eastAsia="仿宋_GB2312" w:hAnsi="宋体" w:hint="eastAsia"/>
          <w:sz w:val="32"/>
          <w:szCs w:val="32"/>
          <w:lang w:val="pt-BR"/>
        </w:rPr>
        <w:t>2SO</w:t>
      </w:r>
      <w:r w:rsidRPr="006E3C01">
        <w:rPr>
          <w:rFonts w:ascii="仿宋_GB2312" w:eastAsia="仿宋_GB2312" w:hAnsi="宋体" w:hint="eastAsia"/>
          <w:sz w:val="32"/>
          <w:szCs w:val="32"/>
          <w:vertAlign w:val="subscript"/>
          <w:lang w:val="pt-BR"/>
        </w:rPr>
        <w:t>2</w:t>
      </w:r>
      <w:r w:rsidRPr="006E3C01">
        <w:rPr>
          <w:rFonts w:ascii="仿宋_GB2312" w:eastAsia="仿宋_GB2312" w:hAnsi="宋体" w:hint="eastAsia"/>
          <w:sz w:val="32"/>
          <w:szCs w:val="32"/>
          <w:lang w:val="pt-BR"/>
        </w:rPr>
        <w:t>(O</w:t>
      </w:r>
      <w:r w:rsidRPr="006E3C01">
        <w:rPr>
          <w:rFonts w:ascii="仿宋_GB2312" w:eastAsia="仿宋_GB2312" w:hAnsi="宋体" w:hint="eastAsia"/>
          <w:sz w:val="32"/>
          <w:szCs w:val="32"/>
          <w:vertAlign w:val="subscript"/>
          <w:lang w:val="pt-BR"/>
        </w:rPr>
        <w:t>2</w:t>
      </w:r>
      <w:r w:rsidRPr="006E3C01">
        <w:rPr>
          <w:rFonts w:ascii="仿宋_GB2312" w:eastAsia="仿宋_GB2312" w:hAnsi="宋体" w:hint="eastAsia"/>
          <w:sz w:val="32"/>
          <w:szCs w:val="32"/>
        </w:rPr>
        <w:t>充足</w:t>
      </w:r>
      <w:r w:rsidRPr="006E3C01">
        <w:rPr>
          <w:rFonts w:ascii="仿宋_GB2312" w:eastAsia="仿宋_GB2312" w:hAnsi="宋体" w:hint="eastAsia"/>
          <w:sz w:val="32"/>
          <w:szCs w:val="32"/>
          <w:lang w:val="pt-BR"/>
        </w:rPr>
        <w:t xml:space="preserve">) </w:t>
      </w:r>
      <w:r w:rsidRPr="006E3C01">
        <w:rPr>
          <w:rFonts w:ascii="仿宋_GB2312" w:eastAsia="仿宋_GB2312" w:hAnsi="宋体" w:hint="eastAsia"/>
          <w:sz w:val="32"/>
          <w:szCs w:val="32"/>
        </w:rPr>
        <w:t>；</w:t>
      </w:r>
      <w:r w:rsidRPr="006E3C01">
        <w:rPr>
          <w:rFonts w:ascii="仿宋_GB2312" w:eastAsia="仿宋_GB2312" w:hAnsi="宋体" w:hint="eastAsia"/>
          <w:sz w:val="32"/>
          <w:szCs w:val="32"/>
          <w:lang w:val="pt-BR"/>
        </w:rPr>
        <w:t xml:space="preserve"> 2H</w:t>
      </w:r>
      <w:r w:rsidRPr="006E3C01">
        <w:rPr>
          <w:rFonts w:ascii="仿宋_GB2312" w:eastAsia="仿宋_GB2312" w:hAnsi="宋体" w:hint="eastAsia"/>
          <w:sz w:val="32"/>
          <w:szCs w:val="32"/>
          <w:vertAlign w:val="subscript"/>
          <w:lang w:val="pt-BR"/>
        </w:rPr>
        <w:t>2</w:t>
      </w:r>
      <w:r w:rsidRPr="006E3C01">
        <w:rPr>
          <w:rFonts w:ascii="仿宋_GB2312" w:eastAsia="仿宋_GB2312" w:hAnsi="宋体" w:hint="eastAsia"/>
          <w:sz w:val="32"/>
          <w:szCs w:val="32"/>
          <w:lang w:val="pt-BR"/>
        </w:rPr>
        <w:t>S</w:t>
      </w:r>
      <w:r w:rsidRPr="006E3C01">
        <w:rPr>
          <w:rFonts w:ascii="仿宋_GB2312" w:eastAsia="仿宋_GB2312" w:hAnsi="宋体" w:hint="eastAsia"/>
          <w:sz w:val="32"/>
          <w:szCs w:val="32"/>
        </w:rPr>
        <w:t>＋</w:t>
      </w:r>
      <w:r w:rsidRPr="006E3C01">
        <w:rPr>
          <w:rFonts w:ascii="仿宋_GB2312" w:eastAsia="仿宋_GB2312" w:hAnsi="宋体" w:hint="eastAsia"/>
          <w:sz w:val="32"/>
          <w:szCs w:val="32"/>
          <w:lang w:val="pt-BR"/>
        </w:rPr>
        <w:t>O</w:t>
      </w:r>
      <w:r w:rsidRPr="006E3C01">
        <w:rPr>
          <w:rFonts w:ascii="仿宋_GB2312" w:eastAsia="仿宋_GB2312" w:hAnsi="宋体" w:hint="eastAsia"/>
          <w:sz w:val="32"/>
          <w:szCs w:val="32"/>
          <w:vertAlign w:val="subscript"/>
          <w:lang w:val="pt-BR"/>
        </w:rPr>
        <w:t>2</w:t>
      </w:r>
      <w:r w:rsidRPr="006E3C01">
        <w:rPr>
          <w:rFonts w:ascii="仿宋_GB2312" w:eastAsia="仿宋_GB2312" w:hAnsi="宋体" w:hint="eastAsia"/>
          <w:sz w:val="32"/>
          <w:szCs w:val="32"/>
        </w:rPr>
        <w:fldChar w:fldCharType="begin"/>
      </w:r>
      <w:r w:rsidRPr="006E3C01">
        <w:rPr>
          <w:rFonts w:ascii="仿宋_GB2312" w:eastAsia="仿宋_GB2312" w:hAnsi="宋体" w:hint="eastAsia"/>
          <w:sz w:val="32"/>
          <w:szCs w:val="32"/>
          <w:lang w:val="pt-BR"/>
        </w:rPr>
        <w:instrText xml:space="preserve"> eq \o(\s\up 8(</w:instrText>
      </w:r>
      <w:r w:rsidRPr="006E3C01">
        <w:rPr>
          <w:rFonts w:ascii="仿宋_GB2312" w:eastAsia="仿宋_GB2312" w:hAnsi="宋体" w:hint="eastAsia"/>
          <w:sz w:val="32"/>
          <w:szCs w:val="32"/>
        </w:rPr>
        <w:instrText>点燃</w:instrText>
      </w:r>
      <w:r w:rsidRPr="006E3C01">
        <w:rPr>
          <w:rFonts w:ascii="仿宋_GB2312" w:eastAsia="仿宋_GB2312" w:hAnsi="宋体" w:hint="eastAsia"/>
          <w:sz w:val="32"/>
          <w:szCs w:val="32"/>
          <w:lang w:val="pt-BR"/>
        </w:rPr>
        <w:instrText>),===)</w:instrText>
      </w:r>
      <w:r w:rsidRPr="006E3C01">
        <w:rPr>
          <w:rFonts w:ascii="仿宋_GB2312" w:eastAsia="仿宋_GB2312" w:hAnsi="宋体" w:hint="eastAsia"/>
          <w:sz w:val="32"/>
          <w:szCs w:val="32"/>
        </w:rPr>
        <w:fldChar w:fldCharType="separate"/>
      </w:r>
      <w:r w:rsidRPr="006E3C01">
        <w:rPr>
          <w:rFonts w:ascii="仿宋_GB2312" w:eastAsia="仿宋_GB2312" w:hAnsi="宋体" w:hint="eastAsia"/>
          <w:sz w:val="32"/>
          <w:szCs w:val="32"/>
        </w:rPr>
        <w:fldChar w:fldCharType="end"/>
      </w:r>
      <w:r w:rsidRPr="006E3C01">
        <w:rPr>
          <w:rFonts w:ascii="仿宋_GB2312" w:eastAsia="仿宋_GB2312" w:hAnsi="宋体" w:hint="eastAsia"/>
          <w:sz w:val="32"/>
          <w:szCs w:val="32"/>
          <w:lang w:val="pt-BR"/>
        </w:rPr>
        <w:t>2H</w:t>
      </w:r>
      <w:r w:rsidRPr="006E3C01">
        <w:rPr>
          <w:rFonts w:ascii="仿宋_GB2312" w:eastAsia="仿宋_GB2312" w:hAnsi="宋体" w:hint="eastAsia"/>
          <w:sz w:val="32"/>
          <w:szCs w:val="32"/>
          <w:vertAlign w:val="subscript"/>
          <w:lang w:val="pt-BR"/>
        </w:rPr>
        <w:t>2</w:t>
      </w:r>
      <w:r w:rsidRPr="006E3C01">
        <w:rPr>
          <w:rFonts w:ascii="仿宋_GB2312" w:eastAsia="仿宋_GB2312" w:hAnsi="宋体" w:hint="eastAsia"/>
          <w:sz w:val="32"/>
          <w:szCs w:val="32"/>
          <w:lang w:val="pt-BR"/>
        </w:rPr>
        <w:t>O</w:t>
      </w:r>
      <w:r w:rsidRPr="006E3C01">
        <w:rPr>
          <w:rFonts w:ascii="仿宋_GB2312" w:eastAsia="仿宋_GB2312" w:hAnsi="宋体" w:hint="eastAsia"/>
          <w:sz w:val="32"/>
          <w:szCs w:val="32"/>
        </w:rPr>
        <w:t>＋</w:t>
      </w:r>
      <w:r w:rsidRPr="006E3C01">
        <w:rPr>
          <w:rFonts w:ascii="仿宋_GB2312" w:eastAsia="仿宋_GB2312" w:hAnsi="宋体" w:hint="eastAsia"/>
          <w:sz w:val="32"/>
          <w:szCs w:val="32"/>
          <w:lang w:val="pt-BR"/>
        </w:rPr>
        <w:t>2S(O</w:t>
      </w:r>
      <w:r w:rsidRPr="006E3C01">
        <w:rPr>
          <w:rFonts w:ascii="仿宋_GB2312" w:eastAsia="仿宋_GB2312" w:hAnsi="宋体" w:hint="eastAsia"/>
          <w:sz w:val="32"/>
          <w:szCs w:val="32"/>
          <w:vertAlign w:val="subscript"/>
          <w:lang w:val="pt-BR"/>
        </w:rPr>
        <w:t>2</w:t>
      </w:r>
      <w:r w:rsidRPr="006E3C01">
        <w:rPr>
          <w:rFonts w:ascii="仿宋_GB2312" w:eastAsia="仿宋_GB2312" w:hAnsi="宋体" w:hint="eastAsia"/>
          <w:sz w:val="32"/>
          <w:szCs w:val="32"/>
        </w:rPr>
        <w:t>不充足</w:t>
      </w:r>
      <w:r w:rsidRPr="006E3C01">
        <w:rPr>
          <w:rFonts w:ascii="仿宋_GB2312" w:eastAsia="仿宋_GB2312" w:hAnsi="宋体" w:hint="eastAsia"/>
          <w:sz w:val="32"/>
          <w:szCs w:val="32"/>
          <w:lang w:val="pt-BR"/>
        </w:rPr>
        <w:t>)</w:t>
      </w:r>
    </w:p>
    <w:p w:rsidR="0058149D" w:rsidRPr="006E3C01" w:rsidRDefault="0058149D" w:rsidP="006E3C01">
      <w:pPr>
        <w:tabs>
          <w:tab w:val="left" w:pos="3720"/>
        </w:tabs>
        <w:spacing w:line="520" w:lineRule="exact"/>
        <w:rPr>
          <w:rFonts w:ascii="仿宋_GB2312" w:eastAsia="仿宋_GB2312" w:hAnsi="宋体" w:hint="eastAsia"/>
          <w:sz w:val="32"/>
          <w:szCs w:val="32"/>
          <w:lang w:val="pt-BR"/>
        </w:rPr>
      </w:pPr>
      <w:r w:rsidRPr="006E3C01">
        <w:rPr>
          <w:rFonts w:ascii="仿宋_GB2312" w:eastAsia="仿宋_GB2312" w:hAnsi="宋体" w:hint="eastAsia"/>
          <w:sz w:val="32"/>
          <w:szCs w:val="32"/>
          <w:lang w:val="pt-BR"/>
        </w:rPr>
        <w:t>3</w:t>
      </w:r>
      <w:r w:rsidRPr="006E3C01">
        <w:rPr>
          <w:rFonts w:ascii="仿宋_GB2312" w:eastAsia="仿宋_GB2312" w:hAnsi="宋体" w:hint="eastAsia"/>
          <w:sz w:val="32"/>
          <w:szCs w:val="32"/>
        </w:rPr>
        <w:t>、</w:t>
      </w:r>
      <w:r w:rsidRPr="006E3C01">
        <w:rPr>
          <w:rFonts w:ascii="仿宋_GB2312" w:eastAsia="仿宋_GB2312" w:hAnsi="宋体" w:hint="eastAsia"/>
          <w:sz w:val="32"/>
          <w:szCs w:val="32"/>
          <w:lang w:val="pt-BR"/>
        </w:rPr>
        <w:t>4Na</w:t>
      </w:r>
      <w:r w:rsidRPr="006E3C01">
        <w:rPr>
          <w:rFonts w:ascii="仿宋_GB2312" w:eastAsia="仿宋_GB2312" w:hAnsi="宋体" w:hint="eastAsia"/>
          <w:sz w:val="32"/>
          <w:szCs w:val="32"/>
        </w:rPr>
        <w:t>＋</w:t>
      </w:r>
      <w:r w:rsidRPr="006E3C01">
        <w:rPr>
          <w:rFonts w:ascii="仿宋_GB2312" w:eastAsia="仿宋_GB2312" w:hAnsi="宋体" w:hint="eastAsia"/>
          <w:sz w:val="32"/>
          <w:szCs w:val="32"/>
          <w:lang w:val="pt-BR"/>
        </w:rPr>
        <w:t>O</w:t>
      </w:r>
      <w:r w:rsidRPr="006E3C01">
        <w:rPr>
          <w:rFonts w:ascii="仿宋_GB2312" w:eastAsia="仿宋_GB2312" w:hAnsi="宋体" w:hint="eastAsia"/>
          <w:sz w:val="32"/>
          <w:szCs w:val="32"/>
          <w:vertAlign w:val="subscript"/>
          <w:lang w:val="pt-BR"/>
        </w:rPr>
        <w:t>2</w:t>
      </w:r>
      <w:r w:rsidRPr="006E3C01">
        <w:rPr>
          <w:rFonts w:ascii="仿宋_GB2312" w:eastAsia="仿宋_GB2312" w:hAnsi="宋体" w:hint="eastAsia"/>
          <w:sz w:val="32"/>
          <w:szCs w:val="32"/>
        </w:rPr>
        <w:fldChar w:fldCharType="begin"/>
      </w:r>
      <w:r w:rsidRPr="006E3C01">
        <w:rPr>
          <w:rFonts w:ascii="仿宋_GB2312" w:eastAsia="仿宋_GB2312" w:hAnsi="宋体" w:hint="eastAsia"/>
          <w:sz w:val="32"/>
          <w:szCs w:val="32"/>
          <w:lang w:val="pt-BR"/>
        </w:rPr>
        <w:instrText xml:space="preserve"> eq \o(\s\up 8(</w:instrText>
      </w:r>
      <w:r w:rsidRPr="006E3C01">
        <w:rPr>
          <w:rFonts w:ascii="仿宋_GB2312" w:eastAsia="仿宋_GB2312" w:hAnsi="宋体" w:hint="eastAsia"/>
          <w:sz w:val="32"/>
          <w:szCs w:val="32"/>
        </w:rPr>
        <w:instrText>缓慢氧化</w:instrText>
      </w:r>
      <w:r w:rsidRPr="006E3C01">
        <w:rPr>
          <w:rFonts w:ascii="仿宋_GB2312" w:eastAsia="仿宋_GB2312" w:hAnsi="宋体" w:hint="eastAsia"/>
          <w:sz w:val="32"/>
          <w:szCs w:val="32"/>
          <w:lang w:val="pt-BR"/>
        </w:rPr>
        <w:instrText>),=====)</w:instrText>
      </w:r>
      <w:r w:rsidRPr="006E3C01">
        <w:rPr>
          <w:rFonts w:ascii="仿宋_GB2312" w:eastAsia="仿宋_GB2312" w:hAnsi="宋体" w:hint="eastAsia"/>
          <w:sz w:val="32"/>
          <w:szCs w:val="32"/>
        </w:rPr>
        <w:fldChar w:fldCharType="separate"/>
      </w:r>
      <w:r w:rsidRPr="006E3C01">
        <w:rPr>
          <w:rFonts w:ascii="仿宋_GB2312" w:eastAsia="仿宋_GB2312" w:hAnsi="宋体" w:hint="eastAsia"/>
          <w:sz w:val="32"/>
          <w:szCs w:val="32"/>
        </w:rPr>
        <w:fldChar w:fldCharType="end"/>
      </w:r>
      <w:r w:rsidRPr="006E3C01">
        <w:rPr>
          <w:rFonts w:ascii="仿宋_GB2312" w:eastAsia="仿宋_GB2312" w:hAnsi="宋体" w:hint="eastAsia"/>
          <w:sz w:val="32"/>
          <w:szCs w:val="32"/>
          <w:lang w:val="pt-BR"/>
        </w:rPr>
        <w:t>2Na</w:t>
      </w:r>
      <w:r w:rsidRPr="006E3C01">
        <w:rPr>
          <w:rFonts w:ascii="仿宋_GB2312" w:eastAsia="仿宋_GB2312" w:hAnsi="宋体" w:hint="eastAsia"/>
          <w:sz w:val="32"/>
          <w:szCs w:val="32"/>
          <w:vertAlign w:val="subscript"/>
          <w:lang w:val="pt-BR"/>
        </w:rPr>
        <w:t>2</w:t>
      </w:r>
      <w:r w:rsidRPr="006E3C01">
        <w:rPr>
          <w:rFonts w:ascii="仿宋_GB2312" w:eastAsia="仿宋_GB2312" w:hAnsi="宋体" w:hint="eastAsia"/>
          <w:sz w:val="32"/>
          <w:szCs w:val="32"/>
          <w:lang w:val="pt-BR"/>
        </w:rPr>
        <w:t>O               2Na</w:t>
      </w:r>
      <w:r w:rsidRPr="006E3C01">
        <w:rPr>
          <w:rFonts w:ascii="仿宋_GB2312" w:eastAsia="仿宋_GB2312" w:hAnsi="宋体" w:hint="eastAsia"/>
          <w:sz w:val="32"/>
          <w:szCs w:val="32"/>
        </w:rPr>
        <w:t>＋</w:t>
      </w:r>
      <w:r w:rsidRPr="006E3C01">
        <w:rPr>
          <w:rFonts w:ascii="仿宋_GB2312" w:eastAsia="仿宋_GB2312" w:hAnsi="宋体" w:hint="eastAsia"/>
          <w:sz w:val="32"/>
          <w:szCs w:val="32"/>
          <w:lang w:val="pt-BR"/>
        </w:rPr>
        <w:t>O</w:t>
      </w:r>
      <w:r w:rsidRPr="006E3C01">
        <w:rPr>
          <w:rFonts w:ascii="仿宋_GB2312" w:eastAsia="仿宋_GB2312" w:hAnsi="宋体" w:hint="eastAsia"/>
          <w:sz w:val="32"/>
          <w:szCs w:val="32"/>
          <w:vertAlign w:val="subscript"/>
          <w:lang w:val="pt-BR"/>
        </w:rPr>
        <w:t>2</w:t>
      </w:r>
      <w:r w:rsidRPr="006E3C01">
        <w:rPr>
          <w:rFonts w:ascii="仿宋_GB2312" w:eastAsia="仿宋_GB2312" w:hAnsi="宋体" w:hint="eastAsia"/>
          <w:sz w:val="32"/>
          <w:szCs w:val="32"/>
        </w:rPr>
        <w:fldChar w:fldCharType="begin"/>
      </w:r>
      <w:r w:rsidRPr="006E3C01">
        <w:rPr>
          <w:rFonts w:ascii="仿宋_GB2312" w:eastAsia="仿宋_GB2312" w:hAnsi="宋体" w:hint="eastAsia"/>
          <w:sz w:val="32"/>
          <w:szCs w:val="32"/>
          <w:lang w:val="pt-BR"/>
        </w:rPr>
        <w:instrText xml:space="preserve"> eq \o(\s\up 8(</w:instrText>
      </w:r>
      <w:r w:rsidRPr="006E3C01">
        <w:rPr>
          <w:rFonts w:ascii="仿宋_GB2312" w:eastAsia="仿宋_GB2312" w:hAnsi="宋体" w:hint="eastAsia"/>
          <w:sz w:val="32"/>
          <w:szCs w:val="32"/>
        </w:rPr>
        <w:instrText>点燃</w:instrText>
      </w:r>
      <w:r w:rsidRPr="006E3C01">
        <w:rPr>
          <w:rFonts w:ascii="仿宋_GB2312" w:eastAsia="仿宋_GB2312" w:hAnsi="宋体" w:hint="eastAsia"/>
          <w:sz w:val="32"/>
          <w:szCs w:val="32"/>
          <w:lang w:val="pt-BR"/>
        </w:rPr>
        <w:instrText>),===)</w:instrText>
      </w:r>
      <w:r w:rsidRPr="006E3C01">
        <w:rPr>
          <w:rFonts w:ascii="仿宋_GB2312" w:eastAsia="仿宋_GB2312" w:hAnsi="宋体" w:hint="eastAsia"/>
          <w:sz w:val="32"/>
          <w:szCs w:val="32"/>
        </w:rPr>
        <w:fldChar w:fldCharType="separate"/>
      </w:r>
      <w:r w:rsidRPr="006E3C01">
        <w:rPr>
          <w:rFonts w:ascii="仿宋_GB2312" w:eastAsia="仿宋_GB2312" w:hAnsi="宋体" w:hint="eastAsia"/>
          <w:sz w:val="32"/>
          <w:szCs w:val="32"/>
        </w:rPr>
        <w:fldChar w:fldCharType="end"/>
      </w:r>
      <w:r w:rsidRPr="006E3C01">
        <w:rPr>
          <w:rFonts w:ascii="仿宋_GB2312" w:eastAsia="仿宋_GB2312" w:hAnsi="宋体" w:hint="eastAsia"/>
          <w:sz w:val="32"/>
          <w:szCs w:val="32"/>
          <w:lang w:val="pt-BR"/>
        </w:rPr>
        <w:t>Na</w:t>
      </w:r>
      <w:r w:rsidRPr="006E3C01">
        <w:rPr>
          <w:rFonts w:ascii="仿宋_GB2312" w:eastAsia="仿宋_GB2312" w:hAnsi="宋体" w:hint="eastAsia"/>
          <w:sz w:val="32"/>
          <w:szCs w:val="32"/>
          <w:vertAlign w:val="subscript"/>
          <w:lang w:val="pt-BR"/>
        </w:rPr>
        <w:t>2</w:t>
      </w:r>
      <w:r w:rsidRPr="006E3C01">
        <w:rPr>
          <w:rFonts w:ascii="仿宋_GB2312" w:eastAsia="仿宋_GB2312" w:hAnsi="宋体" w:hint="eastAsia"/>
          <w:sz w:val="32"/>
          <w:szCs w:val="32"/>
          <w:lang w:val="pt-BR"/>
        </w:rPr>
        <w:t>O</w:t>
      </w:r>
      <w:r w:rsidRPr="006E3C01">
        <w:rPr>
          <w:rFonts w:ascii="仿宋_GB2312" w:eastAsia="仿宋_GB2312" w:hAnsi="宋体" w:hint="eastAsia"/>
          <w:sz w:val="32"/>
          <w:szCs w:val="32"/>
          <w:vertAlign w:val="subscript"/>
          <w:lang w:val="pt-BR"/>
        </w:rPr>
        <w:t>2</w:t>
      </w:r>
    </w:p>
    <w:p w:rsidR="0058149D" w:rsidRPr="006E3C01" w:rsidRDefault="0058149D" w:rsidP="006E3C01">
      <w:pPr>
        <w:tabs>
          <w:tab w:val="left" w:pos="3720"/>
        </w:tabs>
        <w:spacing w:line="520" w:lineRule="exact"/>
        <w:rPr>
          <w:rFonts w:ascii="仿宋_GB2312" w:eastAsia="仿宋_GB2312" w:hAnsi="宋体" w:hint="eastAsia"/>
          <w:sz w:val="32"/>
          <w:szCs w:val="32"/>
          <w:lang w:val="pt-BR"/>
        </w:rPr>
      </w:pPr>
      <w:r w:rsidRPr="006E3C01">
        <w:rPr>
          <w:rFonts w:ascii="仿宋_GB2312" w:eastAsia="仿宋_GB2312" w:hAnsi="宋体" w:hint="eastAsia"/>
          <w:sz w:val="32"/>
          <w:szCs w:val="32"/>
          <w:lang w:val="pt-BR"/>
        </w:rPr>
        <w:t>4</w:t>
      </w:r>
      <w:r w:rsidRPr="006E3C01">
        <w:rPr>
          <w:rFonts w:ascii="仿宋_GB2312" w:eastAsia="仿宋_GB2312" w:hAnsi="宋体" w:hint="eastAsia"/>
          <w:sz w:val="32"/>
          <w:szCs w:val="32"/>
        </w:rPr>
        <w:t>、</w:t>
      </w:r>
      <w:r w:rsidRPr="006E3C01">
        <w:rPr>
          <w:rFonts w:ascii="仿宋_GB2312" w:eastAsia="仿宋_GB2312" w:hAnsi="宋体" w:hint="eastAsia"/>
          <w:sz w:val="32"/>
          <w:szCs w:val="32"/>
          <w:lang w:val="pt-BR"/>
        </w:rPr>
        <w:t>Ca(OH)</w:t>
      </w:r>
      <w:r w:rsidRPr="006E3C01">
        <w:rPr>
          <w:rFonts w:ascii="仿宋_GB2312" w:eastAsia="仿宋_GB2312" w:hAnsi="宋体" w:hint="eastAsia"/>
          <w:sz w:val="32"/>
          <w:szCs w:val="32"/>
          <w:vertAlign w:val="subscript"/>
          <w:lang w:val="pt-BR"/>
        </w:rPr>
        <w:t>2</w:t>
      </w:r>
      <w:r w:rsidRPr="006E3C01">
        <w:rPr>
          <w:rFonts w:ascii="仿宋_GB2312" w:eastAsia="仿宋_GB2312" w:hAnsi="宋体" w:hint="eastAsia"/>
          <w:sz w:val="32"/>
          <w:szCs w:val="32"/>
          <w:lang w:val="pt-BR"/>
        </w:rPr>
        <w:t>＋CO</w:t>
      </w:r>
      <w:r w:rsidRPr="006E3C01">
        <w:rPr>
          <w:rFonts w:ascii="仿宋_GB2312" w:eastAsia="仿宋_GB2312" w:hAnsi="宋体" w:hint="eastAsia"/>
          <w:sz w:val="32"/>
          <w:szCs w:val="32"/>
          <w:vertAlign w:val="subscript"/>
          <w:lang w:val="pt-BR"/>
        </w:rPr>
        <w:t>2</w:t>
      </w:r>
      <w:r w:rsidRPr="006E3C01">
        <w:rPr>
          <w:rFonts w:ascii="仿宋_GB2312" w:eastAsia="仿宋_GB2312" w:hAnsi="宋体" w:hint="eastAsia"/>
          <w:sz w:val="32"/>
          <w:szCs w:val="32"/>
        </w:rPr>
        <w:fldChar w:fldCharType="begin"/>
      </w:r>
      <w:r w:rsidRPr="006E3C01">
        <w:rPr>
          <w:rFonts w:ascii="仿宋_GB2312" w:eastAsia="仿宋_GB2312" w:hAnsi="宋体" w:hint="eastAsia"/>
          <w:sz w:val="32"/>
          <w:szCs w:val="32"/>
          <w:lang w:val="pt-BR"/>
        </w:rPr>
        <w:instrText xml:space="preserve"> eq \o(\s\up 8(CO</w:instrText>
      </w:r>
      <w:r w:rsidRPr="006E3C01">
        <w:rPr>
          <w:rFonts w:ascii="仿宋_GB2312" w:eastAsia="仿宋_GB2312" w:hAnsi="宋体" w:hint="eastAsia"/>
          <w:sz w:val="32"/>
          <w:szCs w:val="32"/>
          <w:vertAlign w:val="subscript"/>
          <w:lang w:val="pt-BR"/>
        </w:rPr>
        <w:instrText>2</w:instrText>
      </w:r>
      <w:r w:rsidRPr="006E3C01">
        <w:rPr>
          <w:rFonts w:ascii="仿宋_GB2312" w:eastAsia="仿宋_GB2312" w:hAnsi="宋体" w:hint="eastAsia"/>
          <w:sz w:val="32"/>
          <w:szCs w:val="32"/>
        </w:rPr>
        <w:instrText>适量</w:instrText>
      </w:r>
      <w:r w:rsidRPr="006E3C01">
        <w:rPr>
          <w:rFonts w:ascii="仿宋_GB2312" w:eastAsia="仿宋_GB2312" w:hAnsi="宋体" w:hint="eastAsia"/>
          <w:sz w:val="32"/>
          <w:szCs w:val="32"/>
          <w:lang w:val="pt-BR"/>
        </w:rPr>
        <w:instrText>),====)</w:instrText>
      </w:r>
      <w:r w:rsidRPr="006E3C01">
        <w:rPr>
          <w:rFonts w:ascii="仿宋_GB2312" w:eastAsia="仿宋_GB2312" w:hAnsi="宋体" w:hint="eastAsia"/>
          <w:sz w:val="32"/>
          <w:szCs w:val="32"/>
        </w:rPr>
        <w:fldChar w:fldCharType="separate"/>
      </w:r>
      <w:r w:rsidRPr="006E3C01">
        <w:rPr>
          <w:rFonts w:ascii="仿宋_GB2312" w:eastAsia="仿宋_GB2312" w:hAnsi="宋体" w:hint="eastAsia"/>
          <w:sz w:val="32"/>
          <w:szCs w:val="32"/>
        </w:rPr>
        <w:fldChar w:fldCharType="end"/>
      </w:r>
      <w:r w:rsidRPr="006E3C01">
        <w:rPr>
          <w:rFonts w:ascii="仿宋_GB2312" w:eastAsia="仿宋_GB2312" w:hAnsi="宋体" w:hint="eastAsia"/>
          <w:sz w:val="32"/>
          <w:szCs w:val="32"/>
          <w:lang w:val="pt-BR"/>
        </w:rPr>
        <w:t>CaCO</w:t>
      </w:r>
      <w:r w:rsidRPr="006E3C01">
        <w:rPr>
          <w:rFonts w:ascii="仿宋_GB2312" w:eastAsia="仿宋_GB2312" w:hAnsi="宋体" w:hint="eastAsia"/>
          <w:sz w:val="32"/>
          <w:szCs w:val="32"/>
          <w:vertAlign w:val="subscript"/>
          <w:lang w:val="pt-BR"/>
        </w:rPr>
        <w:t>3</w:t>
      </w:r>
      <w:r w:rsidRPr="006E3C01">
        <w:rPr>
          <w:rFonts w:ascii="仿宋_GB2312" w:eastAsia="仿宋_GB2312" w:hAnsi="宋体" w:hint="eastAsia"/>
          <w:sz w:val="32"/>
          <w:szCs w:val="32"/>
          <w:lang w:val="pt-BR"/>
        </w:rPr>
        <w:t>↓＋H</w:t>
      </w:r>
      <w:r w:rsidRPr="006E3C01">
        <w:rPr>
          <w:rFonts w:ascii="仿宋_GB2312" w:eastAsia="仿宋_GB2312" w:hAnsi="宋体" w:hint="eastAsia"/>
          <w:sz w:val="32"/>
          <w:szCs w:val="32"/>
          <w:vertAlign w:val="subscript"/>
          <w:lang w:val="pt-BR"/>
        </w:rPr>
        <w:t>2</w:t>
      </w:r>
      <w:r w:rsidRPr="006E3C01">
        <w:rPr>
          <w:rFonts w:ascii="仿宋_GB2312" w:eastAsia="仿宋_GB2312" w:hAnsi="宋体" w:hint="eastAsia"/>
          <w:sz w:val="32"/>
          <w:szCs w:val="32"/>
          <w:lang w:val="pt-BR"/>
        </w:rPr>
        <w:t>O ； Ca(OH)</w:t>
      </w:r>
      <w:r w:rsidRPr="006E3C01">
        <w:rPr>
          <w:rFonts w:ascii="仿宋_GB2312" w:eastAsia="仿宋_GB2312" w:hAnsi="宋体" w:hint="eastAsia"/>
          <w:sz w:val="32"/>
          <w:szCs w:val="32"/>
          <w:vertAlign w:val="subscript"/>
          <w:lang w:val="pt-BR"/>
        </w:rPr>
        <w:t>2</w:t>
      </w:r>
      <w:r w:rsidRPr="006E3C01">
        <w:rPr>
          <w:rFonts w:ascii="仿宋_GB2312" w:eastAsia="仿宋_GB2312" w:hAnsi="宋体" w:hint="eastAsia"/>
          <w:sz w:val="32"/>
          <w:szCs w:val="32"/>
          <w:lang w:val="pt-BR"/>
        </w:rPr>
        <w:t>＋2CO</w:t>
      </w:r>
      <w:r w:rsidRPr="006E3C01">
        <w:rPr>
          <w:rFonts w:ascii="仿宋_GB2312" w:eastAsia="仿宋_GB2312" w:hAnsi="宋体" w:hint="eastAsia"/>
          <w:sz w:val="32"/>
          <w:szCs w:val="32"/>
          <w:vertAlign w:val="subscript"/>
          <w:lang w:val="pt-BR"/>
        </w:rPr>
        <w:t>2</w:t>
      </w:r>
      <w:r w:rsidRPr="006E3C01">
        <w:rPr>
          <w:rFonts w:ascii="仿宋_GB2312" w:eastAsia="仿宋_GB2312" w:hAnsi="宋体" w:hint="eastAsia"/>
          <w:sz w:val="32"/>
          <w:szCs w:val="32"/>
          <w:lang w:val="pt-BR"/>
        </w:rPr>
        <w:t>(</w:t>
      </w:r>
      <w:r w:rsidRPr="006E3C01">
        <w:rPr>
          <w:rFonts w:ascii="仿宋_GB2312" w:eastAsia="仿宋_GB2312" w:hAnsi="宋体" w:hint="eastAsia"/>
          <w:sz w:val="32"/>
          <w:szCs w:val="32"/>
        </w:rPr>
        <w:t>过量</w:t>
      </w:r>
      <w:r w:rsidRPr="006E3C01">
        <w:rPr>
          <w:rFonts w:ascii="仿宋_GB2312" w:eastAsia="仿宋_GB2312" w:hAnsi="宋体" w:hint="eastAsia"/>
          <w:sz w:val="32"/>
          <w:szCs w:val="32"/>
          <w:lang w:val="pt-BR"/>
        </w:rPr>
        <w:t>)==Ca(HCO</w:t>
      </w:r>
      <w:r w:rsidRPr="006E3C01">
        <w:rPr>
          <w:rFonts w:ascii="仿宋_GB2312" w:eastAsia="仿宋_GB2312" w:hAnsi="宋体" w:hint="eastAsia"/>
          <w:sz w:val="32"/>
          <w:szCs w:val="32"/>
          <w:vertAlign w:val="subscript"/>
          <w:lang w:val="pt-BR"/>
        </w:rPr>
        <w:t>3</w:t>
      </w:r>
      <w:r w:rsidRPr="006E3C01">
        <w:rPr>
          <w:rFonts w:ascii="仿宋_GB2312" w:eastAsia="仿宋_GB2312" w:hAnsi="宋体" w:hint="eastAsia"/>
          <w:sz w:val="32"/>
          <w:szCs w:val="32"/>
          <w:lang w:val="pt-BR"/>
        </w:rPr>
        <w:t>)</w:t>
      </w:r>
      <w:r w:rsidRPr="006E3C01">
        <w:rPr>
          <w:rFonts w:ascii="仿宋_GB2312" w:eastAsia="仿宋_GB2312" w:hAnsi="宋体" w:hint="eastAsia"/>
          <w:sz w:val="32"/>
          <w:szCs w:val="32"/>
          <w:vertAlign w:val="subscript"/>
          <w:lang w:val="pt-BR"/>
        </w:rPr>
        <w:t>2</w:t>
      </w:r>
    </w:p>
    <w:p w:rsidR="0058149D" w:rsidRPr="006E3C01" w:rsidRDefault="0058149D" w:rsidP="006E3C01">
      <w:pPr>
        <w:tabs>
          <w:tab w:val="left" w:pos="3720"/>
        </w:tabs>
        <w:spacing w:line="520" w:lineRule="exact"/>
        <w:rPr>
          <w:rFonts w:ascii="仿宋_GB2312" w:eastAsia="仿宋_GB2312" w:hAnsi="宋体" w:hint="eastAsia"/>
          <w:sz w:val="32"/>
          <w:szCs w:val="32"/>
          <w:lang w:val="pt-BR"/>
        </w:rPr>
      </w:pPr>
      <w:r w:rsidRPr="006E3C01">
        <w:rPr>
          <w:rFonts w:ascii="仿宋_GB2312" w:eastAsia="仿宋_GB2312" w:hAnsi="宋体" w:hint="eastAsia"/>
          <w:sz w:val="32"/>
          <w:szCs w:val="32"/>
          <w:lang w:val="pt-BR"/>
        </w:rPr>
        <w:t>5</w:t>
      </w:r>
      <w:r w:rsidRPr="006E3C01">
        <w:rPr>
          <w:rFonts w:ascii="仿宋_GB2312" w:eastAsia="仿宋_GB2312" w:hAnsi="宋体" w:hint="eastAsia"/>
          <w:sz w:val="32"/>
          <w:szCs w:val="32"/>
        </w:rPr>
        <w:t>、</w:t>
      </w:r>
      <w:r w:rsidRPr="006E3C01">
        <w:rPr>
          <w:rFonts w:ascii="仿宋_GB2312" w:eastAsia="仿宋_GB2312" w:hAnsi="宋体" w:hint="eastAsia"/>
          <w:sz w:val="32"/>
          <w:szCs w:val="32"/>
          <w:lang w:val="pt-BR"/>
        </w:rPr>
        <w:t>C＋O</w:t>
      </w:r>
      <w:r w:rsidRPr="006E3C01">
        <w:rPr>
          <w:rFonts w:ascii="仿宋_GB2312" w:eastAsia="仿宋_GB2312" w:hAnsi="宋体" w:hint="eastAsia"/>
          <w:sz w:val="32"/>
          <w:szCs w:val="32"/>
          <w:vertAlign w:val="subscript"/>
          <w:lang w:val="pt-BR"/>
        </w:rPr>
        <w:t>2</w:t>
      </w:r>
      <w:r w:rsidRPr="006E3C01">
        <w:rPr>
          <w:rFonts w:ascii="仿宋_GB2312" w:eastAsia="仿宋_GB2312" w:hAnsi="宋体" w:hint="eastAsia"/>
          <w:sz w:val="32"/>
          <w:szCs w:val="32"/>
        </w:rPr>
        <w:fldChar w:fldCharType="begin"/>
      </w:r>
      <w:r w:rsidRPr="006E3C01">
        <w:rPr>
          <w:rFonts w:ascii="仿宋_GB2312" w:eastAsia="仿宋_GB2312" w:hAnsi="宋体" w:hint="eastAsia"/>
          <w:sz w:val="32"/>
          <w:szCs w:val="32"/>
          <w:lang w:val="pt-BR"/>
        </w:rPr>
        <w:instrText xml:space="preserve"> eq \o(\s\up 8(</w:instrText>
      </w:r>
      <w:r w:rsidRPr="006E3C01">
        <w:rPr>
          <w:rFonts w:ascii="仿宋_GB2312" w:eastAsia="仿宋_GB2312" w:hAnsi="宋体" w:hint="eastAsia"/>
          <w:sz w:val="32"/>
          <w:szCs w:val="32"/>
        </w:rPr>
        <w:instrText>点燃</w:instrText>
      </w:r>
      <w:r w:rsidRPr="006E3C01">
        <w:rPr>
          <w:rFonts w:ascii="仿宋_GB2312" w:eastAsia="仿宋_GB2312" w:hAnsi="宋体" w:hint="eastAsia"/>
          <w:sz w:val="32"/>
          <w:szCs w:val="32"/>
          <w:lang w:val="pt-BR"/>
        </w:rPr>
        <w:instrText>),===)</w:instrText>
      </w:r>
      <w:r w:rsidRPr="006E3C01">
        <w:rPr>
          <w:rFonts w:ascii="仿宋_GB2312" w:eastAsia="仿宋_GB2312" w:hAnsi="宋体" w:hint="eastAsia"/>
          <w:sz w:val="32"/>
          <w:szCs w:val="32"/>
        </w:rPr>
        <w:fldChar w:fldCharType="separate"/>
      </w:r>
      <w:r w:rsidRPr="006E3C01">
        <w:rPr>
          <w:rFonts w:ascii="仿宋_GB2312" w:eastAsia="仿宋_GB2312" w:hAnsi="宋体" w:hint="eastAsia"/>
          <w:sz w:val="32"/>
          <w:szCs w:val="32"/>
        </w:rPr>
        <w:fldChar w:fldCharType="end"/>
      </w:r>
      <w:r w:rsidRPr="006E3C01">
        <w:rPr>
          <w:rFonts w:ascii="仿宋_GB2312" w:eastAsia="仿宋_GB2312" w:hAnsi="宋体" w:hint="eastAsia"/>
          <w:sz w:val="32"/>
          <w:szCs w:val="32"/>
          <w:lang w:val="pt-BR"/>
        </w:rPr>
        <w:t>CO</w:t>
      </w:r>
      <w:r w:rsidRPr="006E3C01">
        <w:rPr>
          <w:rFonts w:ascii="仿宋_GB2312" w:eastAsia="仿宋_GB2312" w:hAnsi="宋体" w:hint="eastAsia"/>
          <w:sz w:val="32"/>
          <w:szCs w:val="32"/>
          <w:vertAlign w:val="subscript"/>
          <w:lang w:val="pt-BR"/>
        </w:rPr>
        <w:t>2</w:t>
      </w:r>
      <w:r w:rsidRPr="006E3C01">
        <w:rPr>
          <w:rFonts w:ascii="仿宋_GB2312" w:eastAsia="仿宋_GB2312" w:hAnsi="宋体" w:hint="eastAsia"/>
          <w:sz w:val="32"/>
          <w:szCs w:val="32"/>
          <w:lang w:val="pt-BR"/>
        </w:rPr>
        <w:t>(O</w:t>
      </w:r>
      <w:r w:rsidRPr="006E3C01">
        <w:rPr>
          <w:rFonts w:ascii="仿宋_GB2312" w:eastAsia="仿宋_GB2312" w:hAnsi="宋体" w:hint="eastAsia"/>
          <w:sz w:val="32"/>
          <w:szCs w:val="32"/>
          <w:vertAlign w:val="subscript"/>
          <w:lang w:val="pt-BR"/>
        </w:rPr>
        <w:t>2</w:t>
      </w:r>
      <w:r w:rsidRPr="006E3C01">
        <w:rPr>
          <w:rFonts w:ascii="仿宋_GB2312" w:eastAsia="仿宋_GB2312" w:hAnsi="宋体" w:hint="eastAsia"/>
          <w:sz w:val="32"/>
          <w:szCs w:val="32"/>
        </w:rPr>
        <w:t>充足</w:t>
      </w:r>
      <w:r w:rsidRPr="006E3C01">
        <w:rPr>
          <w:rFonts w:ascii="仿宋_GB2312" w:eastAsia="仿宋_GB2312" w:hAnsi="宋体" w:hint="eastAsia"/>
          <w:sz w:val="32"/>
          <w:szCs w:val="32"/>
          <w:lang w:val="pt-BR"/>
        </w:rPr>
        <w:t xml:space="preserve">) ；             </w:t>
      </w:r>
      <w:smartTag w:uri="urn:schemas-microsoft-com:office:smarttags" w:element="chmetcnv">
        <w:smartTagPr>
          <w:attr w:name="UnitName" w:val="C"/>
          <w:attr w:name="SourceValue" w:val="2"/>
          <w:attr w:name="HasSpace" w:val="True"/>
          <w:attr w:name="Negative" w:val="False"/>
          <w:attr w:name="NumberType" w:val="1"/>
          <w:attr w:name="TCSC" w:val="0"/>
        </w:smartTagPr>
        <w:r w:rsidRPr="006E3C01">
          <w:rPr>
            <w:rFonts w:ascii="仿宋_GB2312" w:eastAsia="仿宋_GB2312" w:hAnsi="宋体" w:hint="eastAsia"/>
            <w:sz w:val="32"/>
            <w:szCs w:val="32"/>
            <w:lang w:val="pt-BR"/>
          </w:rPr>
          <w:t>2 C</w:t>
        </w:r>
      </w:smartTag>
      <w:r w:rsidRPr="006E3C01">
        <w:rPr>
          <w:rFonts w:ascii="仿宋_GB2312" w:eastAsia="仿宋_GB2312" w:hAnsi="宋体" w:hint="eastAsia"/>
          <w:sz w:val="32"/>
          <w:szCs w:val="32"/>
          <w:lang w:val="pt-BR"/>
        </w:rPr>
        <w:t>＋O</w:t>
      </w:r>
      <w:r w:rsidRPr="006E3C01">
        <w:rPr>
          <w:rFonts w:ascii="仿宋_GB2312" w:eastAsia="仿宋_GB2312" w:hAnsi="宋体" w:hint="eastAsia"/>
          <w:sz w:val="32"/>
          <w:szCs w:val="32"/>
          <w:vertAlign w:val="subscript"/>
          <w:lang w:val="pt-BR"/>
        </w:rPr>
        <w:t>2</w:t>
      </w:r>
      <w:r w:rsidRPr="006E3C01">
        <w:rPr>
          <w:rFonts w:ascii="仿宋_GB2312" w:eastAsia="仿宋_GB2312" w:hAnsi="宋体" w:hint="eastAsia"/>
          <w:sz w:val="32"/>
          <w:szCs w:val="32"/>
        </w:rPr>
        <w:fldChar w:fldCharType="begin"/>
      </w:r>
      <w:r w:rsidRPr="006E3C01">
        <w:rPr>
          <w:rFonts w:ascii="仿宋_GB2312" w:eastAsia="仿宋_GB2312" w:hAnsi="宋体" w:hint="eastAsia"/>
          <w:sz w:val="32"/>
          <w:szCs w:val="32"/>
          <w:lang w:val="pt-BR"/>
        </w:rPr>
        <w:instrText xml:space="preserve"> eq \o(\s\up 8(</w:instrText>
      </w:r>
      <w:r w:rsidRPr="006E3C01">
        <w:rPr>
          <w:rFonts w:ascii="仿宋_GB2312" w:eastAsia="仿宋_GB2312" w:hAnsi="宋体" w:hint="eastAsia"/>
          <w:sz w:val="32"/>
          <w:szCs w:val="32"/>
        </w:rPr>
        <w:instrText>点燃</w:instrText>
      </w:r>
      <w:r w:rsidRPr="006E3C01">
        <w:rPr>
          <w:rFonts w:ascii="仿宋_GB2312" w:eastAsia="仿宋_GB2312" w:hAnsi="宋体" w:hint="eastAsia"/>
          <w:sz w:val="32"/>
          <w:szCs w:val="32"/>
          <w:lang w:val="pt-BR"/>
        </w:rPr>
        <w:instrText>),===)</w:instrText>
      </w:r>
      <w:r w:rsidRPr="006E3C01">
        <w:rPr>
          <w:rFonts w:ascii="仿宋_GB2312" w:eastAsia="仿宋_GB2312" w:hAnsi="宋体" w:hint="eastAsia"/>
          <w:sz w:val="32"/>
          <w:szCs w:val="32"/>
        </w:rPr>
        <w:fldChar w:fldCharType="separate"/>
      </w:r>
      <w:r w:rsidRPr="006E3C01">
        <w:rPr>
          <w:rFonts w:ascii="仿宋_GB2312" w:eastAsia="仿宋_GB2312" w:hAnsi="宋体" w:hint="eastAsia"/>
          <w:sz w:val="32"/>
          <w:szCs w:val="32"/>
        </w:rPr>
        <w:fldChar w:fldCharType="end"/>
      </w:r>
      <w:r w:rsidRPr="006E3C01">
        <w:rPr>
          <w:rFonts w:ascii="仿宋_GB2312" w:eastAsia="仿宋_GB2312" w:hAnsi="宋体" w:hint="eastAsia"/>
          <w:sz w:val="32"/>
          <w:szCs w:val="32"/>
          <w:lang w:val="pt-BR"/>
        </w:rPr>
        <w:t>2CO (O</w:t>
      </w:r>
      <w:r w:rsidRPr="006E3C01">
        <w:rPr>
          <w:rFonts w:ascii="仿宋_GB2312" w:eastAsia="仿宋_GB2312" w:hAnsi="宋体" w:hint="eastAsia"/>
          <w:sz w:val="32"/>
          <w:szCs w:val="32"/>
          <w:vertAlign w:val="subscript"/>
          <w:lang w:val="pt-BR"/>
        </w:rPr>
        <w:t>2</w:t>
      </w:r>
      <w:r w:rsidRPr="006E3C01">
        <w:rPr>
          <w:rFonts w:ascii="仿宋_GB2312" w:eastAsia="仿宋_GB2312" w:hAnsi="宋体" w:hint="eastAsia"/>
          <w:sz w:val="32"/>
          <w:szCs w:val="32"/>
        </w:rPr>
        <w:t>不充足</w:t>
      </w:r>
      <w:r w:rsidRPr="006E3C01">
        <w:rPr>
          <w:rFonts w:ascii="仿宋_GB2312" w:eastAsia="仿宋_GB2312" w:hAnsi="宋体" w:hint="eastAsia"/>
          <w:sz w:val="32"/>
          <w:szCs w:val="32"/>
          <w:lang w:val="pt-BR"/>
        </w:rPr>
        <w:t>)</w:t>
      </w:r>
    </w:p>
    <w:p w:rsidR="0058149D" w:rsidRPr="006E3C01" w:rsidRDefault="0058149D" w:rsidP="006E3C01">
      <w:pPr>
        <w:tabs>
          <w:tab w:val="left" w:pos="3720"/>
        </w:tabs>
        <w:spacing w:line="520" w:lineRule="exact"/>
        <w:rPr>
          <w:rFonts w:ascii="仿宋_GB2312" w:eastAsia="仿宋_GB2312" w:hAnsi="宋体" w:hint="eastAsia"/>
          <w:sz w:val="32"/>
          <w:szCs w:val="32"/>
          <w:lang w:val="pt-BR"/>
        </w:rPr>
      </w:pPr>
      <w:r w:rsidRPr="006E3C01">
        <w:rPr>
          <w:rFonts w:ascii="仿宋_GB2312" w:eastAsia="仿宋_GB2312" w:hAnsi="宋体" w:hint="eastAsia"/>
          <w:sz w:val="32"/>
          <w:szCs w:val="32"/>
          <w:lang w:val="pt-BR"/>
        </w:rPr>
        <w:t>6</w:t>
      </w:r>
      <w:r w:rsidRPr="006E3C01">
        <w:rPr>
          <w:rFonts w:ascii="仿宋_GB2312" w:eastAsia="仿宋_GB2312" w:hAnsi="宋体" w:hint="eastAsia"/>
          <w:sz w:val="32"/>
          <w:szCs w:val="32"/>
        </w:rPr>
        <w:t>、</w:t>
      </w:r>
      <w:r w:rsidRPr="006E3C01">
        <w:rPr>
          <w:rFonts w:ascii="仿宋_GB2312" w:eastAsia="仿宋_GB2312" w:hAnsi="宋体" w:hint="eastAsia"/>
          <w:sz w:val="32"/>
          <w:szCs w:val="32"/>
          <w:lang w:val="pt-BR"/>
        </w:rPr>
        <w:t>8HNO</w:t>
      </w:r>
      <w:r w:rsidRPr="006E3C01">
        <w:rPr>
          <w:rFonts w:ascii="仿宋_GB2312" w:eastAsia="仿宋_GB2312" w:hAnsi="宋体" w:hint="eastAsia"/>
          <w:sz w:val="32"/>
          <w:szCs w:val="32"/>
          <w:vertAlign w:val="subscript"/>
          <w:lang w:val="pt-BR"/>
        </w:rPr>
        <w:t>3</w:t>
      </w:r>
      <w:r w:rsidRPr="006E3C01">
        <w:rPr>
          <w:rFonts w:ascii="仿宋_GB2312" w:eastAsia="仿宋_GB2312" w:hAnsi="宋体" w:hint="eastAsia"/>
          <w:sz w:val="32"/>
          <w:szCs w:val="32"/>
          <w:lang w:val="pt-BR"/>
        </w:rPr>
        <w:t>(</w:t>
      </w:r>
      <w:r w:rsidRPr="006E3C01">
        <w:rPr>
          <w:rFonts w:ascii="仿宋_GB2312" w:eastAsia="仿宋_GB2312" w:hAnsi="宋体" w:hint="eastAsia"/>
          <w:sz w:val="32"/>
          <w:szCs w:val="32"/>
        </w:rPr>
        <w:t>稀</w:t>
      </w:r>
      <w:r w:rsidRPr="006E3C01">
        <w:rPr>
          <w:rFonts w:ascii="仿宋_GB2312" w:eastAsia="仿宋_GB2312" w:hAnsi="宋体" w:hint="eastAsia"/>
          <w:sz w:val="32"/>
          <w:szCs w:val="32"/>
          <w:lang w:val="pt-BR"/>
        </w:rPr>
        <w:t>)＋3Cu==2NO↑＋2Cu(NO</w:t>
      </w:r>
      <w:r w:rsidRPr="006E3C01">
        <w:rPr>
          <w:rFonts w:ascii="仿宋_GB2312" w:eastAsia="仿宋_GB2312" w:hAnsi="宋体" w:hint="eastAsia"/>
          <w:sz w:val="32"/>
          <w:szCs w:val="32"/>
          <w:vertAlign w:val="subscript"/>
          <w:lang w:val="pt-BR"/>
        </w:rPr>
        <w:t>3</w:t>
      </w:r>
      <w:r w:rsidRPr="006E3C01">
        <w:rPr>
          <w:rFonts w:ascii="仿宋_GB2312" w:eastAsia="仿宋_GB2312" w:hAnsi="宋体" w:hint="eastAsia"/>
          <w:sz w:val="32"/>
          <w:szCs w:val="32"/>
          <w:lang w:val="pt-BR"/>
        </w:rPr>
        <w:t>)</w:t>
      </w:r>
      <w:r w:rsidRPr="006E3C01">
        <w:rPr>
          <w:rFonts w:ascii="仿宋_GB2312" w:eastAsia="仿宋_GB2312" w:hAnsi="宋体" w:hint="eastAsia"/>
          <w:sz w:val="32"/>
          <w:szCs w:val="32"/>
          <w:vertAlign w:val="subscript"/>
          <w:lang w:val="pt-BR"/>
        </w:rPr>
        <w:t>2</w:t>
      </w:r>
      <w:r w:rsidRPr="006E3C01">
        <w:rPr>
          <w:rFonts w:ascii="仿宋_GB2312" w:eastAsia="仿宋_GB2312" w:hAnsi="宋体" w:hint="eastAsia"/>
          <w:sz w:val="32"/>
          <w:szCs w:val="32"/>
          <w:lang w:val="pt-BR"/>
        </w:rPr>
        <w:t>＋4H</w:t>
      </w:r>
      <w:r w:rsidRPr="006E3C01">
        <w:rPr>
          <w:rFonts w:ascii="仿宋_GB2312" w:eastAsia="仿宋_GB2312" w:hAnsi="宋体" w:hint="eastAsia"/>
          <w:sz w:val="32"/>
          <w:szCs w:val="32"/>
          <w:vertAlign w:val="subscript"/>
          <w:lang w:val="pt-BR"/>
        </w:rPr>
        <w:t>2</w:t>
      </w:r>
      <w:r w:rsidRPr="006E3C01">
        <w:rPr>
          <w:rFonts w:ascii="仿宋_GB2312" w:eastAsia="仿宋_GB2312" w:hAnsi="宋体" w:hint="eastAsia"/>
          <w:sz w:val="32"/>
          <w:szCs w:val="32"/>
          <w:lang w:val="pt-BR"/>
        </w:rPr>
        <w:t>O    4HNO</w:t>
      </w:r>
      <w:r w:rsidRPr="006E3C01">
        <w:rPr>
          <w:rFonts w:ascii="仿宋_GB2312" w:eastAsia="仿宋_GB2312" w:hAnsi="宋体" w:hint="eastAsia"/>
          <w:sz w:val="32"/>
          <w:szCs w:val="32"/>
          <w:vertAlign w:val="subscript"/>
          <w:lang w:val="pt-BR"/>
        </w:rPr>
        <w:t>3</w:t>
      </w:r>
      <w:r w:rsidRPr="006E3C01">
        <w:rPr>
          <w:rFonts w:ascii="仿宋_GB2312" w:eastAsia="仿宋_GB2312" w:hAnsi="宋体" w:hint="eastAsia"/>
          <w:sz w:val="32"/>
          <w:szCs w:val="32"/>
          <w:lang w:val="pt-BR"/>
        </w:rPr>
        <w:t>(</w:t>
      </w:r>
      <w:r w:rsidRPr="006E3C01">
        <w:rPr>
          <w:rFonts w:ascii="仿宋_GB2312" w:eastAsia="仿宋_GB2312" w:hAnsi="宋体" w:hint="eastAsia"/>
          <w:sz w:val="32"/>
          <w:szCs w:val="32"/>
        </w:rPr>
        <w:t>浓</w:t>
      </w:r>
      <w:r w:rsidRPr="006E3C01">
        <w:rPr>
          <w:rFonts w:ascii="仿宋_GB2312" w:eastAsia="仿宋_GB2312" w:hAnsi="宋体" w:hint="eastAsia"/>
          <w:sz w:val="32"/>
          <w:szCs w:val="32"/>
          <w:lang w:val="pt-BR"/>
        </w:rPr>
        <w:t>)＋Cu==2NO</w:t>
      </w:r>
      <w:r w:rsidRPr="006E3C01">
        <w:rPr>
          <w:rFonts w:ascii="仿宋_GB2312" w:eastAsia="仿宋_GB2312" w:hAnsi="宋体" w:hint="eastAsia"/>
          <w:sz w:val="32"/>
          <w:szCs w:val="32"/>
          <w:vertAlign w:val="subscript"/>
          <w:lang w:val="pt-BR"/>
        </w:rPr>
        <w:t>2</w:t>
      </w:r>
      <w:r w:rsidRPr="006E3C01">
        <w:rPr>
          <w:rFonts w:ascii="仿宋_GB2312" w:eastAsia="仿宋_GB2312" w:hAnsi="宋体" w:hint="eastAsia"/>
          <w:sz w:val="32"/>
          <w:szCs w:val="32"/>
          <w:lang w:val="pt-BR"/>
        </w:rPr>
        <w:t>↑＋Cu(NO</w:t>
      </w:r>
      <w:r w:rsidRPr="006E3C01">
        <w:rPr>
          <w:rFonts w:ascii="仿宋_GB2312" w:eastAsia="仿宋_GB2312" w:hAnsi="宋体" w:hint="eastAsia"/>
          <w:sz w:val="32"/>
          <w:szCs w:val="32"/>
          <w:vertAlign w:val="subscript"/>
          <w:lang w:val="pt-BR"/>
        </w:rPr>
        <w:t>3</w:t>
      </w:r>
      <w:r w:rsidRPr="006E3C01">
        <w:rPr>
          <w:rFonts w:ascii="仿宋_GB2312" w:eastAsia="仿宋_GB2312" w:hAnsi="宋体" w:hint="eastAsia"/>
          <w:sz w:val="32"/>
          <w:szCs w:val="32"/>
          <w:lang w:val="pt-BR"/>
        </w:rPr>
        <w:t>)</w:t>
      </w:r>
      <w:r w:rsidRPr="006E3C01">
        <w:rPr>
          <w:rFonts w:ascii="仿宋_GB2312" w:eastAsia="仿宋_GB2312" w:hAnsi="宋体" w:hint="eastAsia"/>
          <w:sz w:val="32"/>
          <w:szCs w:val="32"/>
          <w:vertAlign w:val="subscript"/>
          <w:lang w:val="pt-BR"/>
        </w:rPr>
        <w:t>2</w:t>
      </w:r>
      <w:r w:rsidRPr="006E3C01">
        <w:rPr>
          <w:rFonts w:ascii="仿宋_GB2312" w:eastAsia="仿宋_GB2312" w:hAnsi="宋体" w:hint="eastAsia"/>
          <w:sz w:val="32"/>
          <w:szCs w:val="32"/>
          <w:lang w:val="pt-BR"/>
        </w:rPr>
        <w:t>＋2H</w:t>
      </w:r>
      <w:r w:rsidRPr="006E3C01">
        <w:rPr>
          <w:rFonts w:ascii="仿宋_GB2312" w:eastAsia="仿宋_GB2312" w:hAnsi="宋体" w:hint="eastAsia"/>
          <w:sz w:val="32"/>
          <w:szCs w:val="32"/>
          <w:vertAlign w:val="subscript"/>
          <w:lang w:val="pt-BR"/>
        </w:rPr>
        <w:t>2</w:t>
      </w:r>
      <w:r w:rsidRPr="006E3C01">
        <w:rPr>
          <w:rFonts w:ascii="仿宋_GB2312" w:eastAsia="仿宋_GB2312" w:hAnsi="宋体" w:hint="eastAsia"/>
          <w:sz w:val="32"/>
          <w:szCs w:val="32"/>
          <w:lang w:val="pt-BR"/>
        </w:rPr>
        <w:t>O</w:t>
      </w:r>
    </w:p>
    <w:p w:rsidR="0058149D" w:rsidRPr="006E3C01" w:rsidRDefault="0058149D" w:rsidP="006E3C01">
      <w:pPr>
        <w:tabs>
          <w:tab w:val="left" w:pos="3720"/>
        </w:tabs>
        <w:spacing w:line="520" w:lineRule="exact"/>
        <w:rPr>
          <w:rFonts w:ascii="仿宋_GB2312" w:eastAsia="仿宋_GB2312" w:hAnsi="宋体" w:hint="eastAsia"/>
          <w:sz w:val="32"/>
          <w:szCs w:val="32"/>
          <w:lang w:val="pt-BR"/>
        </w:rPr>
      </w:pPr>
      <w:r w:rsidRPr="006E3C01">
        <w:rPr>
          <w:rFonts w:ascii="仿宋_GB2312" w:eastAsia="仿宋_GB2312" w:hAnsi="宋体" w:hint="eastAsia"/>
          <w:sz w:val="32"/>
          <w:szCs w:val="32"/>
          <w:lang w:val="pt-BR"/>
        </w:rPr>
        <w:t>7</w:t>
      </w:r>
      <w:r w:rsidRPr="006E3C01">
        <w:rPr>
          <w:rFonts w:ascii="仿宋_GB2312" w:eastAsia="仿宋_GB2312" w:hAnsi="宋体" w:hint="eastAsia"/>
          <w:sz w:val="32"/>
          <w:szCs w:val="32"/>
        </w:rPr>
        <w:t>、</w:t>
      </w:r>
      <w:r w:rsidRPr="006E3C01">
        <w:rPr>
          <w:rFonts w:ascii="仿宋_GB2312" w:eastAsia="仿宋_GB2312" w:hAnsi="宋体" w:hint="eastAsia"/>
          <w:sz w:val="32"/>
          <w:szCs w:val="32"/>
          <w:lang w:val="pt-BR"/>
        </w:rPr>
        <w:t>AlCl</w:t>
      </w:r>
      <w:r w:rsidRPr="006E3C01">
        <w:rPr>
          <w:rFonts w:ascii="仿宋_GB2312" w:eastAsia="仿宋_GB2312" w:hAnsi="宋体" w:hint="eastAsia"/>
          <w:sz w:val="32"/>
          <w:szCs w:val="32"/>
          <w:vertAlign w:val="subscript"/>
          <w:lang w:val="pt-BR"/>
        </w:rPr>
        <w:t>3</w:t>
      </w:r>
      <w:r w:rsidRPr="006E3C01">
        <w:rPr>
          <w:rFonts w:ascii="仿宋_GB2312" w:eastAsia="仿宋_GB2312" w:hAnsi="宋体" w:hint="eastAsia"/>
          <w:sz w:val="32"/>
          <w:szCs w:val="32"/>
          <w:lang w:val="pt-BR"/>
        </w:rPr>
        <w:t>＋3NaOH==Al(OH)</w:t>
      </w:r>
      <w:r w:rsidRPr="006E3C01">
        <w:rPr>
          <w:rFonts w:ascii="仿宋_GB2312" w:eastAsia="仿宋_GB2312" w:hAnsi="宋体" w:hint="eastAsia"/>
          <w:sz w:val="32"/>
          <w:szCs w:val="32"/>
          <w:vertAlign w:val="subscript"/>
          <w:lang w:val="pt-BR"/>
        </w:rPr>
        <w:t>3</w:t>
      </w:r>
      <w:r w:rsidRPr="006E3C01">
        <w:rPr>
          <w:rFonts w:ascii="仿宋_GB2312" w:eastAsia="仿宋_GB2312" w:hAnsi="宋体" w:hint="eastAsia"/>
          <w:sz w:val="32"/>
          <w:szCs w:val="32"/>
          <w:lang w:val="pt-BR"/>
        </w:rPr>
        <w:t>↓＋3NaCl ；AlCl</w:t>
      </w:r>
      <w:r w:rsidRPr="006E3C01">
        <w:rPr>
          <w:rFonts w:ascii="仿宋_GB2312" w:eastAsia="仿宋_GB2312" w:hAnsi="宋体" w:hint="eastAsia"/>
          <w:sz w:val="32"/>
          <w:szCs w:val="32"/>
          <w:vertAlign w:val="subscript"/>
          <w:lang w:val="pt-BR"/>
        </w:rPr>
        <w:t>3</w:t>
      </w:r>
      <w:r w:rsidRPr="006E3C01">
        <w:rPr>
          <w:rFonts w:ascii="仿宋_GB2312" w:eastAsia="仿宋_GB2312" w:hAnsi="宋体" w:hint="eastAsia"/>
          <w:sz w:val="32"/>
          <w:szCs w:val="32"/>
          <w:lang w:val="pt-BR"/>
        </w:rPr>
        <w:t>＋4NaOH(</w:t>
      </w:r>
      <w:r w:rsidRPr="006E3C01">
        <w:rPr>
          <w:rFonts w:ascii="仿宋_GB2312" w:eastAsia="仿宋_GB2312" w:hAnsi="宋体" w:hint="eastAsia"/>
          <w:sz w:val="32"/>
          <w:szCs w:val="32"/>
        </w:rPr>
        <w:t>过量</w:t>
      </w:r>
      <w:r w:rsidRPr="006E3C01">
        <w:rPr>
          <w:rFonts w:ascii="仿宋_GB2312" w:eastAsia="仿宋_GB2312" w:hAnsi="宋体" w:hint="eastAsia"/>
          <w:sz w:val="32"/>
          <w:szCs w:val="32"/>
          <w:lang w:val="pt-BR"/>
        </w:rPr>
        <w:t>)==NaAlO</w:t>
      </w:r>
      <w:r w:rsidRPr="006E3C01">
        <w:rPr>
          <w:rFonts w:ascii="仿宋_GB2312" w:eastAsia="仿宋_GB2312" w:hAnsi="宋体" w:hint="eastAsia"/>
          <w:sz w:val="32"/>
          <w:szCs w:val="32"/>
          <w:vertAlign w:val="subscript"/>
          <w:lang w:val="pt-BR"/>
        </w:rPr>
        <w:t>2</w:t>
      </w:r>
      <w:r w:rsidRPr="006E3C01">
        <w:rPr>
          <w:rFonts w:ascii="仿宋_GB2312" w:eastAsia="仿宋_GB2312" w:hAnsi="宋体" w:hint="eastAsia"/>
          <w:sz w:val="32"/>
          <w:szCs w:val="32"/>
          <w:lang w:val="pt-BR"/>
        </w:rPr>
        <w:t>＋2H</w:t>
      </w:r>
      <w:r w:rsidRPr="006E3C01">
        <w:rPr>
          <w:rFonts w:ascii="仿宋_GB2312" w:eastAsia="仿宋_GB2312" w:hAnsi="宋体" w:hint="eastAsia"/>
          <w:sz w:val="32"/>
          <w:szCs w:val="32"/>
          <w:vertAlign w:val="subscript"/>
          <w:lang w:val="pt-BR"/>
        </w:rPr>
        <w:t>2</w:t>
      </w:r>
      <w:r w:rsidRPr="006E3C01">
        <w:rPr>
          <w:rFonts w:ascii="仿宋_GB2312" w:eastAsia="仿宋_GB2312" w:hAnsi="宋体" w:hint="eastAsia"/>
          <w:sz w:val="32"/>
          <w:szCs w:val="32"/>
          <w:lang w:val="pt-BR"/>
        </w:rPr>
        <w:t>O</w:t>
      </w:r>
    </w:p>
    <w:p w:rsidR="0058149D" w:rsidRPr="006E3C01" w:rsidRDefault="0058149D" w:rsidP="006E3C01">
      <w:pPr>
        <w:tabs>
          <w:tab w:val="left" w:pos="3720"/>
        </w:tabs>
        <w:spacing w:line="520" w:lineRule="exact"/>
        <w:rPr>
          <w:rFonts w:ascii="仿宋_GB2312" w:eastAsia="仿宋_GB2312" w:hAnsi="宋体" w:hint="eastAsia"/>
          <w:sz w:val="32"/>
          <w:szCs w:val="32"/>
          <w:lang w:val="pt-BR"/>
        </w:rPr>
      </w:pPr>
      <w:r w:rsidRPr="006E3C01">
        <w:rPr>
          <w:rFonts w:ascii="仿宋_GB2312" w:eastAsia="仿宋_GB2312" w:hAnsi="宋体" w:hint="eastAsia"/>
          <w:sz w:val="32"/>
          <w:szCs w:val="32"/>
          <w:lang w:val="pt-BR"/>
        </w:rPr>
        <w:t>8</w:t>
      </w:r>
      <w:r w:rsidRPr="006E3C01">
        <w:rPr>
          <w:rFonts w:ascii="仿宋_GB2312" w:eastAsia="仿宋_GB2312" w:hAnsi="宋体" w:hint="eastAsia"/>
          <w:sz w:val="32"/>
          <w:szCs w:val="32"/>
        </w:rPr>
        <w:t>、</w:t>
      </w:r>
      <w:r w:rsidRPr="006E3C01">
        <w:rPr>
          <w:rFonts w:ascii="仿宋_GB2312" w:eastAsia="仿宋_GB2312" w:hAnsi="宋体" w:hint="eastAsia"/>
          <w:sz w:val="32"/>
          <w:szCs w:val="32"/>
          <w:lang w:val="pt-BR"/>
        </w:rPr>
        <w:t>NaAlO</w:t>
      </w:r>
      <w:r w:rsidRPr="006E3C01">
        <w:rPr>
          <w:rFonts w:ascii="仿宋_GB2312" w:eastAsia="仿宋_GB2312" w:hAnsi="宋体" w:hint="eastAsia"/>
          <w:sz w:val="32"/>
          <w:szCs w:val="32"/>
          <w:vertAlign w:val="subscript"/>
          <w:lang w:val="pt-BR"/>
        </w:rPr>
        <w:t>2</w:t>
      </w:r>
      <w:r w:rsidRPr="006E3C01">
        <w:rPr>
          <w:rFonts w:ascii="仿宋_GB2312" w:eastAsia="仿宋_GB2312" w:hAnsi="宋体" w:hint="eastAsia"/>
          <w:sz w:val="32"/>
          <w:szCs w:val="32"/>
          <w:lang w:val="pt-BR"/>
        </w:rPr>
        <w:t>＋4HCl(</w:t>
      </w:r>
      <w:r w:rsidRPr="006E3C01">
        <w:rPr>
          <w:rFonts w:ascii="仿宋_GB2312" w:eastAsia="仿宋_GB2312" w:hAnsi="宋体" w:hint="eastAsia"/>
          <w:sz w:val="32"/>
          <w:szCs w:val="32"/>
        </w:rPr>
        <w:t>过量</w:t>
      </w:r>
      <w:r w:rsidRPr="006E3C01">
        <w:rPr>
          <w:rFonts w:ascii="仿宋_GB2312" w:eastAsia="仿宋_GB2312" w:hAnsi="宋体" w:hint="eastAsia"/>
          <w:sz w:val="32"/>
          <w:szCs w:val="32"/>
          <w:lang w:val="pt-BR"/>
        </w:rPr>
        <w:t>)==NaCl＋2H</w:t>
      </w:r>
      <w:r w:rsidRPr="006E3C01">
        <w:rPr>
          <w:rFonts w:ascii="仿宋_GB2312" w:eastAsia="仿宋_GB2312" w:hAnsi="宋体" w:hint="eastAsia"/>
          <w:sz w:val="32"/>
          <w:szCs w:val="32"/>
          <w:vertAlign w:val="subscript"/>
          <w:lang w:val="pt-BR"/>
        </w:rPr>
        <w:t>2</w:t>
      </w:r>
      <w:r w:rsidRPr="006E3C01">
        <w:rPr>
          <w:rFonts w:ascii="仿宋_GB2312" w:eastAsia="仿宋_GB2312" w:hAnsi="宋体" w:hint="eastAsia"/>
          <w:sz w:val="32"/>
          <w:szCs w:val="32"/>
          <w:lang w:val="pt-BR"/>
        </w:rPr>
        <w:t>O＋AlCl</w:t>
      </w:r>
      <w:r w:rsidRPr="006E3C01">
        <w:rPr>
          <w:rFonts w:ascii="仿宋_GB2312" w:eastAsia="仿宋_GB2312" w:hAnsi="宋体" w:hint="eastAsia"/>
          <w:sz w:val="32"/>
          <w:szCs w:val="32"/>
          <w:vertAlign w:val="subscript"/>
          <w:lang w:val="pt-BR"/>
        </w:rPr>
        <w:t xml:space="preserve">3  </w:t>
      </w:r>
      <w:r w:rsidRPr="006E3C01">
        <w:rPr>
          <w:rFonts w:ascii="仿宋_GB2312" w:eastAsia="仿宋_GB2312" w:hAnsi="宋体" w:hint="eastAsia"/>
          <w:sz w:val="32"/>
          <w:szCs w:val="32"/>
          <w:lang w:val="pt-BR"/>
        </w:rPr>
        <w:t xml:space="preserve">    NaAlO</w:t>
      </w:r>
      <w:r w:rsidRPr="006E3C01">
        <w:rPr>
          <w:rFonts w:ascii="仿宋_GB2312" w:eastAsia="仿宋_GB2312" w:hAnsi="宋体" w:hint="eastAsia"/>
          <w:sz w:val="32"/>
          <w:szCs w:val="32"/>
          <w:vertAlign w:val="subscript"/>
          <w:lang w:val="pt-BR"/>
        </w:rPr>
        <w:t>2</w:t>
      </w:r>
      <w:r w:rsidRPr="006E3C01">
        <w:rPr>
          <w:rFonts w:ascii="仿宋_GB2312" w:eastAsia="仿宋_GB2312" w:hAnsi="宋体" w:hint="eastAsia"/>
          <w:sz w:val="32"/>
          <w:szCs w:val="32"/>
          <w:lang w:val="pt-BR"/>
        </w:rPr>
        <w:t>＋HCl＋H</w:t>
      </w:r>
      <w:r w:rsidRPr="006E3C01">
        <w:rPr>
          <w:rFonts w:ascii="仿宋_GB2312" w:eastAsia="仿宋_GB2312" w:hAnsi="宋体" w:hint="eastAsia"/>
          <w:sz w:val="32"/>
          <w:szCs w:val="32"/>
          <w:vertAlign w:val="subscript"/>
          <w:lang w:val="pt-BR"/>
        </w:rPr>
        <w:t>2</w:t>
      </w:r>
      <w:r w:rsidRPr="006E3C01">
        <w:rPr>
          <w:rFonts w:ascii="仿宋_GB2312" w:eastAsia="仿宋_GB2312" w:hAnsi="宋体" w:hint="eastAsia"/>
          <w:sz w:val="32"/>
          <w:szCs w:val="32"/>
          <w:lang w:val="pt-BR"/>
        </w:rPr>
        <w:t>O==NaCl＋Al(OH)</w:t>
      </w:r>
      <w:r w:rsidRPr="006E3C01">
        <w:rPr>
          <w:rFonts w:ascii="仿宋_GB2312" w:eastAsia="仿宋_GB2312" w:hAnsi="宋体" w:hint="eastAsia"/>
          <w:sz w:val="32"/>
          <w:szCs w:val="32"/>
          <w:vertAlign w:val="subscript"/>
          <w:lang w:val="pt-BR"/>
        </w:rPr>
        <w:t>3</w:t>
      </w:r>
      <w:r w:rsidRPr="006E3C01">
        <w:rPr>
          <w:rFonts w:ascii="仿宋_GB2312" w:eastAsia="仿宋_GB2312" w:hAnsi="宋体" w:hint="eastAsia"/>
          <w:sz w:val="32"/>
          <w:szCs w:val="32"/>
          <w:lang w:val="pt-BR"/>
        </w:rPr>
        <w:t>↓</w:t>
      </w:r>
    </w:p>
    <w:p w:rsidR="0058149D" w:rsidRPr="006E3C01" w:rsidRDefault="0058149D" w:rsidP="006E3C01">
      <w:pPr>
        <w:tabs>
          <w:tab w:val="left" w:pos="3720"/>
        </w:tabs>
        <w:spacing w:line="520" w:lineRule="exact"/>
        <w:rPr>
          <w:rFonts w:ascii="仿宋_GB2312" w:eastAsia="仿宋_GB2312" w:hAnsi="宋体" w:hint="eastAsia"/>
          <w:sz w:val="32"/>
          <w:szCs w:val="32"/>
          <w:lang w:val="pt-BR"/>
        </w:rPr>
      </w:pPr>
      <w:r w:rsidRPr="006E3C01">
        <w:rPr>
          <w:rFonts w:ascii="仿宋_GB2312" w:eastAsia="仿宋_GB2312" w:hAnsi="宋体" w:hint="eastAsia"/>
          <w:sz w:val="32"/>
          <w:szCs w:val="32"/>
          <w:lang w:val="pt-BR"/>
        </w:rPr>
        <w:t>9</w:t>
      </w:r>
      <w:r w:rsidRPr="006E3C01">
        <w:rPr>
          <w:rFonts w:ascii="仿宋_GB2312" w:eastAsia="仿宋_GB2312" w:hAnsi="宋体" w:hint="eastAsia"/>
          <w:sz w:val="32"/>
          <w:szCs w:val="32"/>
        </w:rPr>
        <w:t>、</w:t>
      </w:r>
      <w:r w:rsidRPr="006E3C01">
        <w:rPr>
          <w:rFonts w:ascii="仿宋_GB2312" w:eastAsia="仿宋_GB2312" w:hAnsi="宋体" w:hint="eastAsia"/>
          <w:sz w:val="32"/>
          <w:szCs w:val="32"/>
          <w:lang w:val="pt-BR"/>
        </w:rPr>
        <w:t>Fe＋6HNO</w:t>
      </w:r>
      <w:r w:rsidRPr="006E3C01">
        <w:rPr>
          <w:rFonts w:ascii="仿宋_GB2312" w:eastAsia="仿宋_GB2312" w:hAnsi="宋体" w:hint="eastAsia"/>
          <w:sz w:val="32"/>
          <w:szCs w:val="32"/>
          <w:vertAlign w:val="subscript"/>
          <w:lang w:val="pt-BR"/>
        </w:rPr>
        <w:t>3</w:t>
      </w:r>
      <w:r w:rsidRPr="006E3C01">
        <w:rPr>
          <w:rFonts w:ascii="仿宋_GB2312" w:eastAsia="仿宋_GB2312" w:hAnsi="宋体" w:hint="eastAsia"/>
          <w:sz w:val="32"/>
          <w:szCs w:val="32"/>
          <w:lang w:val="pt-BR"/>
        </w:rPr>
        <w:t>(</w:t>
      </w:r>
      <w:r w:rsidRPr="006E3C01">
        <w:rPr>
          <w:rFonts w:ascii="仿宋_GB2312" w:eastAsia="仿宋_GB2312" w:hAnsi="宋体" w:hint="eastAsia"/>
          <w:sz w:val="32"/>
          <w:szCs w:val="32"/>
        </w:rPr>
        <w:t>热、浓</w:t>
      </w:r>
      <w:r w:rsidRPr="006E3C01">
        <w:rPr>
          <w:rFonts w:ascii="仿宋_GB2312" w:eastAsia="仿宋_GB2312" w:hAnsi="宋体" w:hint="eastAsia"/>
          <w:sz w:val="32"/>
          <w:szCs w:val="32"/>
          <w:lang w:val="pt-BR"/>
        </w:rPr>
        <w:t>)==Fe(NO</w:t>
      </w:r>
      <w:r w:rsidRPr="006E3C01">
        <w:rPr>
          <w:rFonts w:ascii="仿宋_GB2312" w:eastAsia="仿宋_GB2312" w:hAnsi="宋体" w:hint="eastAsia"/>
          <w:sz w:val="32"/>
          <w:szCs w:val="32"/>
          <w:vertAlign w:val="subscript"/>
          <w:lang w:val="pt-BR"/>
        </w:rPr>
        <w:t>3</w:t>
      </w:r>
      <w:r w:rsidRPr="006E3C01">
        <w:rPr>
          <w:rFonts w:ascii="仿宋_GB2312" w:eastAsia="仿宋_GB2312" w:hAnsi="宋体" w:hint="eastAsia"/>
          <w:sz w:val="32"/>
          <w:szCs w:val="32"/>
          <w:lang w:val="pt-BR"/>
        </w:rPr>
        <w:t>)</w:t>
      </w:r>
      <w:r w:rsidRPr="006E3C01">
        <w:rPr>
          <w:rFonts w:ascii="仿宋_GB2312" w:eastAsia="仿宋_GB2312" w:hAnsi="宋体" w:hint="eastAsia"/>
          <w:sz w:val="32"/>
          <w:szCs w:val="32"/>
          <w:vertAlign w:val="subscript"/>
          <w:lang w:val="pt-BR"/>
        </w:rPr>
        <w:t>3</w:t>
      </w:r>
      <w:r w:rsidRPr="006E3C01">
        <w:rPr>
          <w:rFonts w:ascii="仿宋_GB2312" w:eastAsia="仿宋_GB2312" w:hAnsi="宋体" w:hint="eastAsia"/>
          <w:sz w:val="32"/>
          <w:szCs w:val="32"/>
          <w:lang w:val="pt-BR"/>
        </w:rPr>
        <w:t>＋3NO</w:t>
      </w:r>
      <w:r w:rsidRPr="006E3C01">
        <w:rPr>
          <w:rFonts w:ascii="仿宋_GB2312" w:eastAsia="仿宋_GB2312" w:hAnsi="宋体" w:hint="eastAsia"/>
          <w:sz w:val="32"/>
          <w:szCs w:val="32"/>
          <w:vertAlign w:val="subscript"/>
          <w:lang w:val="pt-BR"/>
        </w:rPr>
        <w:t>2</w:t>
      </w:r>
      <w:r w:rsidRPr="006E3C01">
        <w:rPr>
          <w:rFonts w:ascii="仿宋_GB2312" w:eastAsia="仿宋_GB2312" w:hAnsi="宋体" w:hint="eastAsia"/>
          <w:sz w:val="32"/>
          <w:szCs w:val="32"/>
          <w:lang w:val="pt-BR"/>
        </w:rPr>
        <w:t>↑＋3H</w:t>
      </w:r>
      <w:r w:rsidRPr="006E3C01">
        <w:rPr>
          <w:rFonts w:ascii="仿宋_GB2312" w:eastAsia="仿宋_GB2312" w:hAnsi="宋体" w:hint="eastAsia"/>
          <w:sz w:val="32"/>
          <w:szCs w:val="32"/>
          <w:vertAlign w:val="subscript"/>
          <w:lang w:val="pt-BR"/>
        </w:rPr>
        <w:t>2</w:t>
      </w:r>
      <w:r w:rsidRPr="006E3C01">
        <w:rPr>
          <w:rFonts w:ascii="仿宋_GB2312" w:eastAsia="仿宋_GB2312" w:hAnsi="宋体" w:hint="eastAsia"/>
          <w:sz w:val="32"/>
          <w:szCs w:val="32"/>
          <w:lang w:val="pt-BR"/>
        </w:rPr>
        <w:t>O  Fe＋HNO</w:t>
      </w:r>
      <w:r w:rsidRPr="006E3C01">
        <w:rPr>
          <w:rFonts w:ascii="仿宋_GB2312" w:eastAsia="仿宋_GB2312" w:hAnsi="宋体" w:hint="eastAsia"/>
          <w:sz w:val="32"/>
          <w:szCs w:val="32"/>
          <w:vertAlign w:val="subscript"/>
          <w:lang w:val="pt-BR"/>
        </w:rPr>
        <w:t>3</w:t>
      </w:r>
      <w:r w:rsidRPr="006E3C01">
        <w:rPr>
          <w:rFonts w:ascii="仿宋_GB2312" w:eastAsia="仿宋_GB2312" w:hAnsi="宋体" w:hint="eastAsia"/>
          <w:sz w:val="32"/>
          <w:szCs w:val="32"/>
          <w:lang w:val="pt-BR"/>
        </w:rPr>
        <w:t>(</w:t>
      </w:r>
      <w:r w:rsidRPr="006E3C01">
        <w:rPr>
          <w:rFonts w:ascii="仿宋_GB2312" w:eastAsia="仿宋_GB2312" w:hAnsi="宋体" w:hint="eastAsia"/>
          <w:sz w:val="32"/>
          <w:szCs w:val="32"/>
        </w:rPr>
        <w:t>冷、浓</w:t>
      </w:r>
      <w:r w:rsidRPr="006E3C01">
        <w:rPr>
          <w:rFonts w:ascii="仿宋_GB2312" w:eastAsia="仿宋_GB2312" w:hAnsi="宋体" w:hint="eastAsia"/>
          <w:sz w:val="32"/>
          <w:szCs w:val="32"/>
          <w:lang w:val="pt-BR"/>
        </w:rPr>
        <w:t>)→(</w:t>
      </w:r>
      <w:r w:rsidRPr="006E3C01">
        <w:rPr>
          <w:rFonts w:ascii="仿宋_GB2312" w:eastAsia="仿宋_GB2312" w:hAnsi="宋体" w:hint="eastAsia"/>
          <w:sz w:val="32"/>
          <w:szCs w:val="32"/>
        </w:rPr>
        <w:t>钝化</w:t>
      </w:r>
      <w:r w:rsidRPr="006E3C01">
        <w:rPr>
          <w:rFonts w:ascii="仿宋_GB2312" w:eastAsia="仿宋_GB2312" w:hAnsi="宋体" w:hint="eastAsia"/>
          <w:sz w:val="32"/>
          <w:szCs w:val="32"/>
          <w:lang w:val="pt-BR"/>
        </w:rPr>
        <w:t>)</w:t>
      </w:r>
    </w:p>
    <w:p w:rsidR="006E3C01" w:rsidRDefault="0058149D" w:rsidP="006E3C01">
      <w:pPr>
        <w:tabs>
          <w:tab w:val="left" w:pos="3720"/>
        </w:tabs>
        <w:spacing w:line="520" w:lineRule="exact"/>
        <w:rPr>
          <w:rFonts w:ascii="仿宋_GB2312" w:eastAsia="仿宋_GB2312" w:hAnsi="宋体" w:hint="eastAsia"/>
          <w:sz w:val="32"/>
          <w:szCs w:val="32"/>
          <w:lang w:val="pt-BR"/>
        </w:rPr>
      </w:pPr>
      <w:r w:rsidRPr="006E3C01">
        <w:rPr>
          <w:rFonts w:ascii="仿宋_GB2312" w:eastAsia="仿宋_GB2312" w:hAnsi="宋体" w:hint="eastAsia"/>
          <w:sz w:val="32"/>
          <w:szCs w:val="32"/>
          <w:lang w:val="pt-BR"/>
        </w:rPr>
        <w:t>10</w:t>
      </w:r>
      <w:r w:rsidRPr="006E3C01">
        <w:rPr>
          <w:rFonts w:ascii="仿宋_GB2312" w:eastAsia="仿宋_GB2312" w:hAnsi="宋体" w:hint="eastAsia"/>
          <w:sz w:val="32"/>
          <w:szCs w:val="32"/>
        </w:rPr>
        <w:t>、</w:t>
      </w:r>
      <w:r w:rsidRPr="006E3C01">
        <w:rPr>
          <w:rFonts w:ascii="仿宋_GB2312" w:eastAsia="仿宋_GB2312" w:hAnsi="宋体" w:hint="eastAsia"/>
          <w:sz w:val="32"/>
          <w:szCs w:val="32"/>
          <w:lang w:val="pt-BR"/>
        </w:rPr>
        <w:t>Fe＋6HNO</w:t>
      </w:r>
      <w:r w:rsidRPr="006E3C01">
        <w:rPr>
          <w:rFonts w:ascii="仿宋_GB2312" w:eastAsia="仿宋_GB2312" w:hAnsi="宋体" w:hint="eastAsia"/>
          <w:sz w:val="32"/>
          <w:szCs w:val="32"/>
          <w:vertAlign w:val="subscript"/>
          <w:lang w:val="pt-BR"/>
        </w:rPr>
        <w:t>3</w:t>
      </w:r>
      <w:r w:rsidRPr="006E3C01">
        <w:rPr>
          <w:rFonts w:ascii="仿宋_GB2312" w:eastAsia="仿宋_GB2312" w:hAnsi="宋体" w:hint="eastAsia"/>
          <w:sz w:val="32"/>
          <w:szCs w:val="32"/>
          <w:lang w:val="pt-BR"/>
        </w:rPr>
        <w:t>(</w:t>
      </w:r>
      <w:r w:rsidRPr="006E3C01">
        <w:rPr>
          <w:rFonts w:ascii="仿宋_GB2312" w:eastAsia="仿宋_GB2312" w:hAnsi="宋体" w:hint="eastAsia"/>
          <w:sz w:val="32"/>
          <w:szCs w:val="32"/>
        </w:rPr>
        <w:t>热、浓</w:t>
      </w:r>
      <w:r w:rsidRPr="006E3C01">
        <w:rPr>
          <w:rFonts w:ascii="仿宋_GB2312" w:eastAsia="仿宋_GB2312" w:hAnsi="宋体" w:hint="eastAsia"/>
          <w:sz w:val="32"/>
          <w:szCs w:val="32"/>
          <w:lang w:val="pt-BR"/>
        </w:rPr>
        <w:t>)</w:t>
      </w:r>
      <w:r w:rsidRPr="006E3C01">
        <w:rPr>
          <w:rFonts w:ascii="仿宋_GB2312" w:eastAsia="仿宋_GB2312" w:hAnsi="宋体" w:hint="eastAsia"/>
          <w:sz w:val="32"/>
          <w:szCs w:val="32"/>
        </w:rPr>
        <w:fldChar w:fldCharType="begin"/>
      </w:r>
      <w:r w:rsidRPr="006E3C01">
        <w:rPr>
          <w:rFonts w:ascii="仿宋_GB2312" w:eastAsia="仿宋_GB2312" w:hAnsi="宋体" w:hint="eastAsia"/>
          <w:sz w:val="32"/>
          <w:szCs w:val="32"/>
          <w:lang w:val="pt-BR"/>
        </w:rPr>
        <w:instrText xml:space="preserve"> eq \o(\s\up 8(Fe</w:instrText>
      </w:r>
      <w:r w:rsidRPr="006E3C01">
        <w:rPr>
          <w:rFonts w:ascii="仿宋_GB2312" w:eastAsia="仿宋_GB2312" w:hAnsi="宋体" w:hint="eastAsia"/>
          <w:sz w:val="32"/>
          <w:szCs w:val="32"/>
        </w:rPr>
        <w:instrText>不足</w:instrText>
      </w:r>
      <w:r w:rsidRPr="006E3C01">
        <w:rPr>
          <w:rFonts w:ascii="仿宋_GB2312" w:eastAsia="仿宋_GB2312" w:hAnsi="宋体" w:hint="eastAsia"/>
          <w:sz w:val="32"/>
          <w:szCs w:val="32"/>
          <w:lang w:val="pt-BR"/>
        </w:rPr>
        <w:instrText>),====)</w:instrText>
      </w:r>
      <w:r w:rsidRPr="006E3C01">
        <w:rPr>
          <w:rFonts w:ascii="仿宋_GB2312" w:eastAsia="仿宋_GB2312" w:hAnsi="宋体" w:hint="eastAsia"/>
          <w:sz w:val="32"/>
          <w:szCs w:val="32"/>
        </w:rPr>
        <w:fldChar w:fldCharType="separate"/>
      </w:r>
      <w:r w:rsidRPr="006E3C01">
        <w:rPr>
          <w:rFonts w:ascii="仿宋_GB2312" w:eastAsia="仿宋_GB2312" w:hAnsi="宋体" w:hint="eastAsia"/>
          <w:sz w:val="32"/>
          <w:szCs w:val="32"/>
        </w:rPr>
        <w:fldChar w:fldCharType="end"/>
      </w:r>
      <w:r w:rsidRPr="006E3C01">
        <w:rPr>
          <w:rFonts w:ascii="仿宋_GB2312" w:eastAsia="仿宋_GB2312" w:hAnsi="宋体" w:hint="eastAsia"/>
          <w:sz w:val="32"/>
          <w:szCs w:val="32"/>
          <w:lang w:val="pt-BR"/>
        </w:rPr>
        <w:t>Fe(NO</w:t>
      </w:r>
      <w:r w:rsidRPr="006E3C01">
        <w:rPr>
          <w:rFonts w:ascii="仿宋_GB2312" w:eastAsia="仿宋_GB2312" w:hAnsi="宋体" w:hint="eastAsia"/>
          <w:sz w:val="32"/>
          <w:szCs w:val="32"/>
          <w:vertAlign w:val="subscript"/>
          <w:lang w:val="pt-BR"/>
        </w:rPr>
        <w:t>3</w:t>
      </w:r>
      <w:r w:rsidRPr="006E3C01">
        <w:rPr>
          <w:rFonts w:ascii="仿宋_GB2312" w:eastAsia="仿宋_GB2312" w:hAnsi="宋体" w:hint="eastAsia"/>
          <w:sz w:val="32"/>
          <w:szCs w:val="32"/>
          <w:lang w:val="pt-BR"/>
        </w:rPr>
        <w:t>)</w:t>
      </w:r>
      <w:r w:rsidRPr="006E3C01">
        <w:rPr>
          <w:rFonts w:ascii="仿宋_GB2312" w:eastAsia="仿宋_GB2312" w:hAnsi="宋体" w:hint="eastAsia"/>
          <w:sz w:val="32"/>
          <w:szCs w:val="32"/>
          <w:vertAlign w:val="subscript"/>
          <w:lang w:val="pt-BR"/>
        </w:rPr>
        <w:t>3</w:t>
      </w:r>
      <w:r w:rsidRPr="006E3C01">
        <w:rPr>
          <w:rFonts w:ascii="仿宋_GB2312" w:eastAsia="仿宋_GB2312" w:hAnsi="宋体" w:hint="eastAsia"/>
          <w:sz w:val="32"/>
          <w:szCs w:val="32"/>
          <w:lang w:val="pt-BR"/>
        </w:rPr>
        <w:t>＋3NO</w:t>
      </w:r>
      <w:r w:rsidRPr="006E3C01">
        <w:rPr>
          <w:rFonts w:ascii="仿宋_GB2312" w:eastAsia="仿宋_GB2312" w:hAnsi="宋体" w:hint="eastAsia"/>
          <w:sz w:val="32"/>
          <w:szCs w:val="32"/>
          <w:vertAlign w:val="subscript"/>
          <w:lang w:val="pt-BR"/>
        </w:rPr>
        <w:t>2</w:t>
      </w:r>
      <w:r w:rsidRPr="006E3C01">
        <w:rPr>
          <w:rFonts w:ascii="仿宋_GB2312" w:eastAsia="仿宋_GB2312" w:hAnsi="宋体" w:hint="eastAsia"/>
          <w:sz w:val="32"/>
          <w:szCs w:val="32"/>
          <w:lang w:val="pt-BR"/>
        </w:rPr>
        <w:t>↑＋3H</w:t>
      </w:r>
      <w:r w:rsidRPr="006E3C01">
        <w:rPr>
          <w:rFonts w:ascii="仿宋_GB2312" w:eastAsia="仿宋_GB2312" w:hAnsi="宋体" w:hint="eastAsia"/>
          <w:sz w:val="32"/>
          <w:szCs w:val="32"/>
          <w:vertAlign w:val="subscript"/>
          <w:lang w:val="pt-BR"/>
        </w:rPr>
        <w:t>2</w:t>
      </w:r>
      <w:r w:rsidRPr="006E3C01">
        <w:rPr>
          <w:rFonts w:ascii="仿宋_GB2312" w:eastAsia="仿宋_GB2312" w:hAnsi="宋体" w:hint="eastAsia"/>
          <w:sz w:val="32"/>
          <w:szCs w:val="32"/>
          <w:lang w:val="pt-BR"/>
        </w:rPr>
        <w:t>O</w:t>
      </w:r>
    </w:p>
    <w:p w:rsidR="0058149D" w:rsidRPr="006E3C01" w:rsidRDefault="0058149D" w:rsidP="006E3C01">
      <w:pPr>
        <w:tabs>
          <w:tab w:val="left" w:pos="3720"/>
        </w:tabs>
        <w:spacing w:line="520" w:lineRule="exact"/>
        <w:rPr>
          <w:rFonts w:ascii="仿宋_GB2312" w:eastAsia="仿宋_GB2312" w:hAnsi="宋体" w:hint="eastAsia"/>
          <w:sz w:val="32"/>
          <w:szCs w:val="32"/>
          <w:lang w:val="pt-BR"/>
        </w:rPr>
      </w:pPr>
      <w:r w:rsidRPr="006E3C01">
        <w:rPr>
          <w:rFonts w:ascii="仿宋_GB2312" w:eastAsia="仿宋_GB2312" w:hAnsi="宋体" w:hint="eastAsia"/>
          <w:sz w:val="32"/>
          <w:szCs w:val="32"/>
          <w:lang w:val="pt-BR"/>
        </w:rPr>
        <w:t xml:space="preserve"> Fe＋4HNO</w:t>
      </w:r>
      <w:r w:rsidRPr="006E3C01">
        <w:rPr>
          <w:rFonts w:ascii="仿宋_GB2312" w:eastAsia="仿宋_GB2312" w:hAnsi="宋体" w:hint="eastAsia"/>
          <w:sz w:val="32"/>
          <w:szCs w:val="32"/>
          <w:vertAlign w:val="subscript"/>
          <w:lang w:val="pt-BR"/>
        </w:rPr>
        <w:t>3</w:t>
      </w:r>
      <w:r w:rsidRPr="006E3C01">
        <w:rPr>
          <w:rFonts w:ascii="仿宋_GB2312" w:eastAsia="仿宋_GB2312" w:hAnsi="宋体" w:hint="eastAsia"/>
          <w:sz w:val="32"/>
          <w:szCs w:val="32"/>
          <w:lang w:val="pt-BR"/>
        </w:rPr>
        <w:t>(</w:t>
      </w:r>
      <w:r w:rsidRPr="006E3C01">
        <w:rPr>
          <w:rFonts w:ascii="仿宋_GB2312" w:eastAsia="仿宋_GB2312" w:hAnsi="宋体" w:hint="eastAsia"/>
          <w:sz w:val="32"/>
          <w:szCs w:val="32"/>
        </w:rPr>
        <w:t>热、浓</w:t>
      </w:r>
      <w:r w:rsidRPr="006E3C01">
        <w:rPr>
          <w:rFonts w:ascii="仿宋_GB2312" w:eastAsia="仿宋_GB2312" w:hAnsi="宋体" w:hint="eastAsia"/>
          <w:sz w:val="32"/>
          <w:szCs w:val="32"/>
          <w:lang w:val="pt-BR"/>
        </w:rPr>
        <w:t>)</w:t>
      </w:r>
      <w:r w:rsidRPr="006E3C01">
        <w:rPr>
          <w:rFonts w:ascii="仿宋_GB2312" w:eastAsia="仿宋_GB2312" w:hAnsi="宋体" w:hint="eastAsia"/>
          <w:sz w:val="32"/>
          <w:szCs w:val="32"/>
        </w:rPr>
        <w:fldChar w:fldCharType="begin"/>
      </w:r>
      <w:r w:rsidRPr="006E3C01">
        <w:rPr>
          <w:rFonts w:ascii="仿宋_GB2312" w:eastAsia="仿宋_GB2312" w:hAnsi="宋体" w:hint="eastAsia"/>
          <w:sz w:val="32"/>
          <w:szCs w:val="32"/>
          <w:lang w:val="pt-BR"/>
        </w:rPr>
        <w:instrText xml:space="preserve"> eq \o(\s\up 8(Fe</w:instrText>
      </w:r>
      <w:r w:rsidRPr="006E3C01">
        <w:rPr>
          <w:rFonts w:ascii="仿宋_GB2312" w:eastAsia="仿宋_GB2312" w:hAnsi="宋体" w:hint="eastAsia"/>
          <w:sz w:val="32"/>
          <w:szCs w:val="32"/>
        </w:rPr>
        <w:instrText>过量</w:instrText>
      </w:r>
      <w:r w:rsidRPr="006E3C01">
        <w:rPr>
          <w:rFonts w:ascii="仿宋_GB2312" w:eastAsia="仿宋_GB2312" w:hAnsi="宋体" w:hint="eastAsia"/>
          <w:sz w:val="32"/>
          <w:szCs w:val="32"/>
          <w:lang w:val="pt-BR"/>
        </w:rPr>
        <w:instrText>),====)</w:instrText>
      </w:r>
      <w:r w:rsidRPr="006E3C01">
        <w:rPr>
          <w:rFonts w:ascii="仿宋_GB2312" w:eastAsia="仿宋_GB2312" w:hAnsi="宋体" w:hint="eastAsia"/>
          <w:sz w:val="32"/>
          <w:szCs w:val="32"/>
        </w:rPr>
        <w:fldChar w:fldCharType="separate"/>
      </w:r>
      <w:r w:rsidRPr="006E3C01">
        <w:rPr>
          <w:rFonts w:ascii="仿宋_GB2312" w:eastAsia="仿宋_GB2312" w:hAnsi="宋体" w:hint="eastAsia"/>
          <w:sz w:val="32"/>
          <w:szCs w:val="32"/>
        </w:rPr>
        <w:fldChar w:fldCharType="end"/>
      </w:r>
      <w:r w:rsidRPr="006E3C01">
        <w:rPr>
          <w:rFonts w:ascii="仿宋_GB2312" w:eastAsia="仿宋_GB2312" w:hAnsi="宋体" w:hint="eastAsia"/>
          <w:sz w:val="32"/>
          <w:szCs w:val="32"/>
          <w:lang w:val="pt-BR"/>
        </w:rPr>
        <w:t>Fe(NO</w:t>
      </w:r>
      <w:r w:rsidRPr="006E3C01">
        <w:rPr>
          <w:rFonts w:ascii="仿宋_GB2312" w:eastAsia="仿宋_GB2312" w:hAnsi="宋体" w:hint="eastAsia"/>
          <w:sz w:val="32"/>
          <w:szCs w:val="32"/>
          <w:vertAlign w:val="subscript"/>
          <w:lang w:val="pt-BR"/>
        </w:rPr>
        <w:t>3</w:t>
      </w:r>
      <w:r w:rsidRPr="006E3C01">
        <w:rPr>
          <w:rFonts w:ascii="仿宋_GB2312" w:eastAsia="仿宋_GB2312" w:hAnsi="宋体" w:hint="eastAsia"/>
          <w:sz w:val="32"/>
          <w:szCs w:val="32"/>
          <w:lang w:val="pt-BR"/>
        </w:rPr>
        <w:t>)</w:t>
      </w:r>
      <w:r w:rsidRPr="006E3C01">
        <w:rPr>
          <w:rFonts w:ascii="仿宋_GB2312" w:eastAsia="仿宋_GB2312" w:hAnsi="宋体" w:hint="eastAsia"/>
          <w:sz w:val="32"/>
          <w:szCs w:val="32"/>
          <w:vertAlign w:val="subscript"/>
          <w:lang w:val="pt-BR"/>
        </w:rPr>
        <w:t>2</w:t>
      </w:r>
      <w:r w:rsidRPr="006E3C01">
        <w:rPr>
          <w:rFonts w:ascii="仿宋_GB2312" w:eastAsia="仿宋_GB2312" w:hAnsi="宋体" w:hint="eastAsia"/>
          <w:sz w:val="32"/>
          <w:szCs w:val="32"/>
          <w:lang w:val="pt-BR"/>
        </w:rPr>
        <w:t>＋2NO</w:t>
      </w:r>
      <w:r w:rsidRPr="006E3C01">
        <w:rPr>
          <w:rFonts w:ascii="仿宋_GB2312" w:eastAsia="仿宋_GB2312" w:hAnsi="宋体" w:hint="eastAsia"/>
          <w:sz w:val="32"/>
          <w:szCs w:val="32"/>
          <w:vertAlign w:val="subscript"/>
          <w:lang w:val="pt-BR"/>
        </w:rPr>
        <w:t>2</w:t>
      </w:r>
      <w:r w:rsidRPr="006E3C01">
        <w:rPr>
          <w:rFonts w:ascii="仿宋_GB2312" w:eastAsia="仿宋_GB2312" w:hAnsi="宋体" w:hint="eastAsia"/>
          <w:sz w:val="32"/>
          <w:szCs w:val="32"/>
          <w:lang w:val="pt-BR"/>
        </w:rPr>
        <w:t>↑＋2H</w:t>
      </w:r>
      <w:r w:rsidRPr="006E3C01">
        <w:rPr>
          <w:rFonts w:ascii="仿宋_GB2312" w:eastAsia="仿宋_GB2312" w:hAnsi="宋体" w:hint="eastAsia"/>
          <w:sz w:val="32"/>
          <w:szCs w:val="32"/>
          <w:vertAlign w:val="subscript"/>
          <w:lang w:val="pt-BR"/>
        </w:rPr>
        <w:t>2</w:t>
      </w:r>
      <w:r w:rsidRPr="006E3C01">
        <w:rPr>
          <w:rFonts w:ascii="仿宋_GB2312" w:eastAsia="仿宋_GB2312" w:hAnsi="宋体" w:hint="eastAsia"/>
          <w:sz w:val="32"/>
          <w:szCs w:val="32"/>
          <w:lang w:val="pt-BR"/>
        </w:rPr>
        <w:t>O</w:t>
      </w:r>
    </w:p>
    <w:p w:rsidR="0058149D" w:rsidRPr="006E3C01" w:rsidRDefault="00E47A57" w:rsidP="006E3C01">
      <w:pPr>
        <w:tabs>
          <w:tab w:val="left" w:pos="3720"/>
        </w:tabs>
        <w:spacing w:line="520" w:lineRule="exact"/>
        <w:rPr>
          <w:rFonts w:ascii="仿宋_GB2312" w:eastAsia="仿宋_GB2312" w:hAnsi="宋体" w:hint="eastAsia"/>
          <w:sz w:val="32"/>
          <w:szCs w:val="32"/>
          <w:lang w:val="pt-BR"/>
        </w:rPr>
      </w:pPr>
      <w:r w:rsidRPr="006E3C01">
        <w:rPr>
          <w:rFonts w:ascii="仿宋_GB2312" w:eastAsia="仿宋_GB2312" w:hAnsi="宋体" w:hint="eastAsia"/>
          <w:noProof/>
          <w:sz w:val="32"/>
          <w:szCs w:val="32"/>
          <w:lang w:val="en-US" w:eastAsia="zh-CN"/>
        </w:rPr>
        <mc:AlternateContent>
          <mc:Choice Requires="wps">
            <w:drawing>
              <wp:anchor distT="0" distB="0" distL="114300" distR="114300" simplePos="0" relativeHeight="251637248" behindDoc="0" locked="0" layoutInCell="1" allowOverlap="1">
                <wp:simplePos x="0" y="0"/>
                <wp:positionH relativeFrom="column">
                  <wp:posOffset>4114800</wp:posOffset>
                </wp:positionH>
                <wp:positionV relativeFrom="paragraph">
                  <wp:posOffset>297180</wp:posOffset>
                </wp:positionV>
                <wp:extent cx="683895" cy="310515"/>
                <wp:effectExtent l="0" t="1905" r="1905" b="1905"/>
                <wp:wrapNone/>
                <wp:docPr id="95"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895"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3C01" w:rsidRDefault="006E3C01">
                            <w:pPr>
                              <w:rPr>
                                <w:rFonts w:hint="eastAsia"/>
                                <w:sz w:val="18"/>
                              </w:rPr>
                            </w:pPr>
                            <w:r>
                              <w:rPr>
                                <w:rFonts w:hint="eastAsia"/>
                                <w:sz w:val="18"/>
                              </w:rPr>
                              <w:t>浓</w:t>
                            </w:r>
                            <w:r>
                              <w:rPr>
                                <w:rFonts w:hint="eastAsia"/>
                                <w:sz w:val="18"/>
                              </w:rPr>
                              <w:t>H</w:t>
                            </w:r>
                            <w:r>
                              <w:rPr>
                                <w:rFonts w:hint="eastAsia"/>
                                <w:sz w:val="18"/>
                                <w:vertAlign w:val="subscript"/>
                              </w:rPr>
                              <w:t>2</w:t>
                            </w:r>
                            <w:r>
                              <w:rPr>
                                <w:sz w:val="18"/>
                              </w:rPr>
                              <w:t>SO</w:t>
                            </w:r>
                            <w:r>
                              <w:rPr>
                                <w:sz w:val="18"/>
                                <w:vertAlign w:val="subscript"/>
                              </w:rP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8" o:spid="_x0000_s1028" type="#_x0000_t202" style="position:absolute;left:0;text-align:left;margin-left:324pt;margin-top:23.4pt;width:53.85pt;height:24.45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" filled="f" stroked="f">
                <v:textbox>
                  <w:txbxContent>
                    <w:p w:rsidR="006E3C01" w:rsidRDefault="006E3C01">
                      <w:pPr>
                        <w:rPr>
                          <w:rFonts w:hint="eastAsia"/>
                          <w:sz w:val="18"/>
                        </w:rPr>
                      </w:pPr>
                      <w:r>
                        <w:rPr>
                          <w:rFonts w:hint="eastAsia"/>
                          <w:sz w:val="18"/>
                        </w:rPr>
                        <w:t>浓</w:t>
                      </w:r>
                      <w:r>
                        <w:rPr>
                          <w:rFonts w:hint="eastAsia"/>
                          <w:sz w:val="18"/>
                        </w:rPr>
                        <w:t>H</w:t>
                      </w:r>
                      <w:r>
                        <w:rPr>
                          <w:rFonts w:hint="eastAsia"/>
                          <w:sz w:val="18"/>
                          <w:vertAlign w:val="subscript"/>
                        </w:rPr>
                        <w:t>2</w:t>
                      </w:r>
                      <w:r>
                        <w:rPr>
                          <w:sz w:val="18"/>
                        </w:rPr>
                        <w:t>SO</w:t>
                      </w:r>
                      <w:r>
                        <w:rPr>
                          <w:sz w:val="18"/>
                          <w:vertAlign w:val="subscript"/>
                        </w:rPr>
                        <w:t>4</w:t>
                      </w:r>
                    </w:p>
                  </w:txbxContent>
                </v:textbox>
              </v:shape>
            </w:pict>
          </mc:Fallback>
        </mc:AlternateContent>
      </w:r>
      <w:r w:rsidRPr="006E3C01">
        <w:rPr>
          <w:rFonts w:ascii="仿宋_GB2312" w:eastAsia="仿宋_GB2312" w:hAnsi="宋体" w:hint="eastAsia"/>
          <w:noProof/>
          <w:sz w:val="32"/>
          <w:szCs w:val="32"/>
          <w:lang w:val="en-US" w:eastAsia="zh-CN"/>
        </w:rPr>
        <mc:AlternateContent>
          <mc:Choice Requires="wps">
            <w:drawing>
              <wp:anchor distT="0" distB="0" distL="114300" distR="114300" simplePos="0" relativeHeight="251634176" behindDoc="0" locked="0" layoutInCell="1" allowOverlap="1">
                <wp:simplePos x="0" y="0"/>
                <wp:positionH relativeFrom="column">
                  <wp:posOffset>1028700</wp:posOffset>
                </wp:positionH>
                <wp:positionV relativeFrom="paragraph">
                  <wp:posOffset>297180</wp:posOffset>
                </wp:positionV>
                <wp:extent cx="683895" cy="310515"/>
                <wp:effectExtent l="0" t="1905" r="1905" b="1905"/>
                <wp:wrapNone/>
                <wp:docPr id="94"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895"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3C01" w:rsidRDefault="006E3C01">
                            <w:pPr>
                              <w:rPr>
                                <w:rFonts w:hint="eastAsia"/>
                                <w:sz w:val="18"/>
                              </w:rPr>
                            </w:pPr>
                            <w:r>
                              <w:rPr>
                                <w:rFonts w:hint="eastAsia"/>
                                <w:sz w:val="18"/>
                              </w:rPr>
                              <w:t>浓</w:t>
                            </w:r>
                            <w:r>
                              <w:rPr>
                                <w:rFonts w:hint="eastAsia"/>
                                <w:sz w:val="18"/>
                              </w:rPr>
                              <w:t>H</w:t>
                            </w:r>
                            <w:r>
                              <w:rPr>
                                <w:rFonts w:hint="eastAsia"/>
                                <w:sz w:val="18"/>
                                <w:vertAlign w:val="subscript"/>
                              </w:rPr>
                              <w:t>2</w:t>
                            </w:r>
                            <w:r>
                              <w:rPr>
                                <w:sz w:val="18"/>
                              </w:rPr>
                              <w:t>SO</w:t>
                            </w:r>
                            <w:r>
                              <w:rPr>
                                <w:sz w:val="18"/>
                                <w:vertAlign w:val="subscript"/>
                              </w:rP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9" o:spid="_x0000_s1029" type="#_x0000_t202" style="position:absolute;left:0;text-align:left;margin-left:81pt;margin-top:23.4pt;width:53.85pt;height:24.45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" filled="f" stroked="f">
                <v:textbox>
                  <w:txbxContent>
                    <w:p w:rsidR="006E3C01" w:rsidRDefault="006E3C01">
                      <w:pPr>
                        <w:rPr>
                          <w:rFonts w:hint="eastAsia"/>
                          <w:sz w:val="18"/>
                        </w:rPr>
                      </w:pPr>
                      <w:r>
                        <w:rPr>
                          <w:rFonts w:hint="eastAsia"/>
                          <w:sz w:val="18"/>
                        </w:rPr>
                        <w:t>浓</w:t>
                      </w:r>
                      <w:r>
                        <w:rPr>
                          <w:rFonts w:hint="eastAsia"/>
                          <w:sz w:val="18"/>
                        </w:rPr>
                        <w:t>H</w:t>
                      </w:r>
                      <w:r>
                        <w:rPr>
                          <w:rFonts w:hint="eastAsia"/>
                          <w:sz w:val="18"/>
                          <w:vertAlign w:val="subscript"/>
                        </w:rPr>
                        <w:t>2</w:t>
                      </w:r>
                      <w:r>
                        <w:rPr>
                          <w:sz w:val="18"/>
                        </w:rPr>
                        <w:t>SO</w:t>
                      </w:r>
                      <w:r>
                        <w:rPr>
                          <w:sz w:val="18"/>
                          <w:vertAlign w:val="subscript"/>
                        </w:rPr>
                        <w:t>4</w:t>
                      </w:r>
                    </w:p>
                  </w:txbxContent>
                </v:textbox>
              </v:shape>
            </w:pict>
          </mc:Fallback>
        </mc:AlternateContent>
      </w:r>
      <w:r w:rsidR="0058149D" w:rsidRPr="006E3C01">
        <w:rPr>
          <w:rFonts w:ascii="仿宋_GB2312" w:eastAsia="仿宋_GB2312" w:hAnsi="宋体" w:hint="eastAsia"/>
          <w:sz w:val="32"/>
          <w:szCs w:val="32"/>
          <w:lang w:val="pt-BR"/>
        </w:rPr>
        <w:t>11</w:t>
      </w:r>
      <w:r w:rsidR="0058149D" w:rsidRPr="006E3C01">
        <w:rPr>
          <w:rFonts w:ascii="仿宋_GB2312" w:eastAsia="仿宋_GB2312" w:hAnsi="宋体" w:hint="eastAsia"/>
          <w:sz w:val="32"/>
          <w:szCs w:val="32"/>
        </w:rPr>
        <w:t>、</w:t>
      </w:r>
      <w:r w:rsidR="0058149D" w:rsidRPr="006E3C01">
        <w:rPr>
          <w:rFonts w:ascii="仿宋_GB2312" w:eastAsia="仿宋_GB2312" w:hAnsi="宋体" w:hint="eastAsia"/>
          <w:sz w:val="32"/>
          <w:szCs w:val="32"/>
          <w:lang w:val="pt-BR"/>
        </w:rPr>
        <w:t>Fe＋4HNO</w:t>
      </w:r>
      <w:r w:rsidR="0058149D" w:rsidRPr="006E3C01">
        <w:rPr>
          <w:rFonts w:ascii="仿宋_GB2312" w:eastAsia="仿宋_GB2312" w:hAnsi="宋体" w:hint="eastAsia"/>
          <w:sz w:val="32"/>
          <w:szCs w:val="32"/>
          <w:vertAlign w:val="subscript"/>
          <w:lang w:val="pt-BR"/>
        </w:rPr>
        <w:t>3</w:t>
      </w:r>
      <w:r w:rsidR="0058149D" w:rsidRPr="006E3C01">
        <w:rPr>
          <w:rFonts w:ascii="仿宋_GB2312" w:eastAsia="仿宋_GB2312" w:hAnsi="宋体" w:hint="eastAsia"/>
          <w:sz w:val="32"/>
          <w:szCs w:val="32"/>
          <w:lang w:val="pt-BR"/>
        </w:rPr>
        <w:t>(</w:t>
      </w:r>
      <w:r w:rsidR="0058149D" w:rsidRPr="006E3C01">
        <w:rPr>
          <w:rFonts w:ascii="仿宋_GB2312" w:eastAsia="仿宋_GB2312" w:hAnsi="宋体" w:hint="eastAsia"/>
          <w:sz w:val="32"/>
          <w:szCs w:val="32"/>
        </w:rPr>
        <w:t>稀</w:t>
      </w:r>
      <w:r w:rsidR="0058149D" w:rsidRPr="006E3C01">
        <w:rPr>
          <w:rFonts w:ascii="仿宋_GB2312" w:eastAsia="仿宋_GB2312" w:hAnsi="宋体" w:hint="eastAsia"/>
          <w:sz w:val="32"/>
          <w:szCs w:val="32"/>
          <w:lang w:val="pt-BR"/>
        </w:rPr>
        <w:t>)</w:t>
      </w:r>
      <w:r w:rsidR="0058149D" w:rsidRPr="006E3C01">
        <w:rPr>
          <w:rFonts w:ascii="仿宋_GB2312" w:eastAsia="仿宋_GB2312" w:hAnsi="宋体" w:hint="eastAsia"/>
          <w:sz w:val="32"/>
          <w:szCs w:val="32"/>
        </w:rPr>
        <w:fldChar w:fldCharType="begin"/>
      </w:r>
      <w:r w:rsidR="0058149D" w:rsidRPr="006E3C01">
        <w:rPr>
          <w:rFonts w:ascii="仿宋_GB2312" w:eastAsia="仿宋_GB2312" w:hAnsi="宋体" w:hint="eastAsia"/>
          <w:sz w:val="32"/>
          <w:szCs w:val="32"/>
          <w:lang w:val="pt-BR"/>
        </w:rPr>
        <w:instrText xml:space="preserve"> eq \o(\s\up 8(Fe</w:instrText>
      </w:r>
      <w:r w:rsidR="0058149D" w:rsidRPr="006E3C01">
        <w:rPr>
          <w:rFonts w:ascii="仿宋_GB2312" w:eastAsia="仿宋_GB2312" w:hAnsi="宋体" w:hint="eastAsia"/>
          <w:sz w:val="32"/>
          <w:szCs w:val="32"/>
        </w:rPr>
        <w:instrText>不足</w:instrText>
      </w:r>
      <w:r w:rsidR="0058149D" w:rsidRPr="006E3C01">
        <w:rPr>
          <w:rFonts w:ascii="仿宋_GB2312" w:eastAsia="仿宋_GB2312" w:hAnsi="宋体" w:hint="eastAsia"/>
          <w:sz w:val="32"/>
          <w:szCs w:val="32"/>
          <w:lang w:val="pt-BR"/>
        </w:rPr>
        <w:instrText>),====)</w:instrText>
      </w:r>
      <w:r w:rsidR="0058149D" w:rsidRPr="006E3C01">
        <w:rPr>
          <w:rFonts w:ascii="仿宋_GB2312" w:eastAsia="仿宋_GB2312" w:hAnsi="宋体" w:hint="eastAsia"/>
          <w:sz w:val="32"/>
          <w:szCs w:val="32"/>
        </w:rPr>
        <w:fldChar w:fldCharType="separate"/>
      </w:r>
      <w:r w:rsidR="0058149D" w:rsidRPr="006E3C01">
        <w:rPr>
          <w:rFonts w:ascii="仿宋_GB2312" w:eastAsia="仿宋_GB2312" w:hAnsi="宋体" w:hint="eastAsia"/>
          <w:sz w:val="32"/>
          <w:szCs w:val="32"/>
        </w:rPr>
        <w:fldChar w:fldCharType="end"/>
      </w:r>
      <w:r w:rsidR="0058149D" w:rsidRPr="006E3C01">
        <w:rPr>
          <w:rFonts w:ascii="仿宋_GB2312" w:eastAsia="仿宋_GB2312" w:hAnsi="宋体" w:hint="eastAsia"/>
          <w:sz w:val="32"/>
          <w:szCs w:val="32"/>
          <w:lang w:val="pt-BR"/>
        </w:rPr>
        <w:t>Fe(NO</w:t>
      </w:r>
      <w:r w:rsidR="0058149D" w:rsidRPr="006E3C01">
        <w:rPr>
          <w:rFonts w:ascii="仿宋_GB2312" w:eastAsia="仿宋_GB2312" w:hAnsi="宋体" w:hint="eastAsia"/>
          <w:sz w:val="32"/>
          <w:szCs w:val="32"/>
          <w:vertAlign w:val="subscript"/>
          <w:lang w:val="pt-BR"/>
        </w:rPr>
        <w:t>3</w:t>
      </w:r>
      <w:r w:rsidR="0058149D" w:rsidRPr="006E3C01">
        <w:rPr>
          <w:rFonts w:ascii="仿宋_GB2312" w:eastAsia="仿宋_GB2312" w:hAnsi="宋体" w:hint="eastAsia"/>
          <w:sz w:val="32"/>
          <w:szCs w:val="32"/>
          <w:lang w:val="pt-BR"/>
        </w:rPr>
        <w:t>)</w:t>
      </w:r>
      <w:r w:rsidR="0058149D" w:rsidRPr="006E3C01">
        <w:rPr>
          <w:rFonts w:ascii="仿宋_GB2312" w:eastAsia="仿宋_GB2312" w:hAnsi="宋体" w:hint="eastAsia"/>
          <w:sz w:val="32"/>
          <w:szCs w:val="32"/>
          <w:vertAlign w:val="subscript"/>
          <w:lang w:val="pt-BR"/>
        </w:rPr>
        <w:t>3</w:t>
      </w:r>
      <w:r w:rsidR="0058149D" w:rsidRPr="006E3C01">
        <w:rPr>
          <w:rFonts w:ascii="仿宋_GB2312" w:eastAsia="仿宋_GB2312" w:hAnsi="宋体" w:hint="eastAsia"/>
          <w:sz w:val="32"/>
          <w:szCs w:val="32"/>
          <w:lang w:val="pt-BR"/>
        </w:rPr>
        <w:t>＋NO↑＋2H</w:t>
      </w:r>
      <w:r w:rsidR="0058149D" w:rsidRPr="006E3C01">
        <w:rPr>
          <w:rFonts w:ascii="仿宋_GB2312" w:eastAsia="仿宋_GB2312" w:hAnsi="宋体" w:hint="eastAsia"/>
          <w:sz w:val="32"/>
          <w:szCs w:val="32"/>
          <w:vertAlign w:val="subscript"/>
          <w:lang w:val="pt-BR"/>
        </w:rPr>
        <w:t>2</w:t>
      </w:r>
      <w:r w:rsidR="0058149D" w:rsidRPr="006E3C01">
        <w:rPr>
          <w:rFonts w:ascii="仿宋_GB2312" w:eastAsia="仿宋_GB2312" w:hAnsi="宋体" w:hint="eastAsia"/>
          <w:sz w:val="32"/>
          <w:szCs w:val="32"/>
          <w:lang w:val="pt-BR"/>
        </w:rPr>
        <w:t>O  3Fe＋8HNO</w:t>
      </w:r>
      <w:r w:rsidR="0058149D" w:rsidRPr="006E3C01">
        <w:rPr>
          <w:rFonts w:ascii="仿宋_GB2312" w:eastAsia="仿宋_GB2312" w:hAnsi="宋体" w:hint="eastAsia"/>
          <w:sz w:val="32"/>
          <w:szCs w:val="32"/>
          <w:vertAlign w:val="subscript"/>
          <w:lang w:val="pt-BR"/>
        </w:rPr>
        <w:t>3</w:t>
      </w:r>
      <w:r w:rsidR="0058149D" w:rsidRPr="006E3C01">
        <w:rPr>
          <w:rFonts w:ascii="仿宋_GB2312" w:eastAsia="仿宋_GB2312" w:hAnsi="宋体" w:hint="eastAsia"/>
          <w:sz w:val="32"/>
          <w:szCs w:val="32"/>
          <w:lang w:val="pt-BR"/>
        </w:rPr>
        <w:t>(</w:t>
      </w:r>
      <w:r w:rsidR="0058149D" w:rsidRPr="006E3C01">
        <w:rPr>
          <w:rFonts w:ascii="仿宋_GB2312" w:eastAsia="仿宋_GB2312" w:hAnsi="宋体" w:hint="eastAsia"/>
          <w:sz w:val="32"/>
          <w:szCs w:val="32"/>
        </w:rPr>
        <w:t>稀</w:t>
      </w:r>
      <w:r w:rsidR="0058149D" w:rsidRPr="006E3C01">
        <w:rPr>
          <w:rFonts w:ascii="仿宋_GB2312" w:eastAsia="仿宋_GB2312" w:hAnsi="宋体" w:hint="eastAsia"/>
          <w:sz w:val="32"/>
          <w:szCs w:val="32"/>
          <w:lang w:val="pt-BR"/>
        </w:rPr>
        <w:t xml:space="preserve">) </w:t>
      </w:r>
      <w:r w:rsidR="0058149D" w:rsidRPr="006E3C01">
        <w:rPr>
          <w:rFonts w:ascii="仿宋_GB2312" w:eastAsia="仿宋_GB2312" w:hAnsi="宋体" w:hint="eastAsia"/>
          <w:sz w:val="32"/>
          <w:szCs w:val="32"/>
        </w:rPr>
        <w:fldChar w:fldCharType="begin"/>
      </w:r>
      <w:r w:rsidR="0058149D" w:rsidRPr="006E3C01">
        <w:rPr>
          <w:rFonts w:ascii="仿宋_GB2312" w:eastAsia="仿宋_GB2312" w:hAnsi="宋体" w:hint="eastAsia"/>
          <w:sz w:val="32"/>
          <w:szCs w:val="32"/>
          <w:lang w:val="pt-BR"/>
        </w:rPr>
        <w:instrText xml:space="preserve"> eq \o(\s\up 8(Fe</w:instrText>
      </w:r>
      <w:r w:rsidR="0058149D" w:rsidRPr="006E3C01">
        <w:rPr>
          <w:rFonts w:ascii="仿宋_GB2312" w:eastAsia="仿宋_GB2312" w:hAnsi="宋体" w:hint="eastAsia"/>
          <w:sz w:val="32"/>
          <w:szCs w:val="32"/>
        </w:rPr>
        <w:instrText>过量</w:instrText>
      </w:r>
      <w:r w:rsidR="0058149D" w:rsidRPr="006E3C01">
        <w:rPr>
          <w:rFonts w:ascii="仿宋_GB2312" w:eastAsia="仿宋_GB2312" w:hAnsi="宋体" w:hint="eastAsia"/>
          <w:sz w:val="32"/>
          <w:szCs w:val="32"/>
          <w:lang w:val="pt-BR"/>
        </w:rPr>
        <w:instrText>),====)</w:instrText>
      </w:r>
      <w:r w:rsidR="0058149D" w:rsidRPr="006E3C01">
        <w:rPr>
          <w:rFonts w:ascii="仿宋_GB2312" w:eastAsia="仿宋_GB2312" w:hAnsi="宋体" w:hint="eastAsia"/>
          <w:sz w:val="32"/>
          <w:szCs w:val="32"/>
        </w:rPr>
        <w:fldChar w:fldCharType="separate"/>
      </w:r>
      <w:r w:rsidR="0058149D" w:rsidRPr="006E3C01">
        <w:rPr>
          <w:rFonts w:ascii="仿宋_GB2312" w:eastAsia="仿宋_GB2312" w:hAnsi="宋体" w:hint="eastAsia"/>
          <w:sz w:val="32"/>
          <w:szCs w:val="32"/>
        </w:rPr>
        <w:fldChar w:fldCharType="end"/>
      </w:r>
      <w:r w:rsidR="0058149D" w:rsidRPr="006E3C01">
        <w:rPr>
          <w:rFonts w:ascii="仿宋_GB2312" w:eastAsia="仿宋_GB2312" w:hAnsi="宋体" w:hint="eastAsia"/>
          <w:sz w:val="32"/>
          <w:szCs w:val="32"/>
          <w:lang w:val="pt-BR"/>
        </w:rPr>
        <w:t>3Fe(NO</w:t>
      </w:r>
      <w:r w:rsidR="0058149D" w:rsidRPr="006E3C01">
        <w:rPr>
          <w:rFonts w:ascii="仿宋_GB2312" w:eastAsia="仿宋_GB2312" w:hAnsi="宋体" w:hint="eastAsia"/>
          <w:sz w:val="32"/>
          <w:szCs w:val="32"/>
          <w:vertAlign w:val="subscript"/>
          <w:lang w:val="pt-BR"/>
        </w:rPr>
        <w:t>3</w:t>
      </w:r>
      <w:r w:rsidR="0058149D" w:rsidRPr="006E3C01">
        <w:rPr>
          <w:rFonts w:ascii="仿宋_GB2312" w:eastAsia="仿宋_GB2312" w:hAnsi="宋体" w:hint="eastAsia"/>
          <w:sz w:val="32"/>
          <w:szCs w:val="32"/>
          <w:lang w:val="pt-BR"/>
        </w:rPr>
        <w:t>)</w:t>
      </w:r>
      <w:r w:rsidR="0058149D" w:rsidRPr="006E3C01">
        <w:rPr>
          <w:rFonts w:ascii="仿宋_GB2312" w:eastAsia="仿宋_GB2312" w:hAnsi="宋体" w:hint="eastAsia"/>
          <w:sz w:val="32"/>
          <w:szCs w:val="32"/>
          <w:vertAlign w:val="subscript"/>
          <w:lang w:val="pt-BR"/>
        </w:rPr>
        <w:t>3</w:t>
      </w:r>
      <w:r w:rsidR="0058149D" w:rsidRPr="006E3C01">
        <w:rPr>
          <w:rFonts w:ascii="仿宋_GB2312" w:eastAsia="仿宋_GB2312" w:hAnsi="宋体" w:hint="eastAsia"/>
          <w:sz w:val="32"/>
          <w:szCs w:val="32"/>
          <w:lang w:val="pt-BR"/>
        </w:rPr>
        <w:t>＋2NO↑＋4H</w:t>
      </w:r>
      <w:r w:rsidR="0058149D" w:rsidRPr="006E3C01">
        <w:rPr>
          <w:rFonts w:ascii="仿宋_GB2312" w:eastAsia="仿宋_GB2312" w:hAnsi="宋体" w:hint="eastAsia"/>
          <w:sz w:val="32"/>
          <w:szCs w:val="32"/>
          <w:vertAlign w:val="subscript"/>
          <w:lang w:val="pt-BR"/>
        </w:rPr>
        <w:t>2</w:t>
      </w:r>
      <w:r w:rsidR="0058149D" w:rsidRPr="006E3C01">
        <w:rPr>
          <w:rFonts w:ascii="仿宋_GB2312" w:eastAsia="仿宋_GB2312" w:hAnsi="宋体" w:hint="eastAsia"/>
          <w:sz w:val="32"/>
          <w:szCs w:val="32"/>
          <w:lang w:val="pt-BR"/>
        </w:rPr>
        <w:t>O</w:t>
      </w:r>
    </w:p>
    <w:p w:rsidR="0058149D" w:rsidRPr="006E3C01" w:rsidRDefault="00E47A57" w:rsidP="006E3C01">
      <w:pPr>
        <w:tabs>
          <w:tab w:val="left" w:pos="3720"/>
        </w:tabs>
        <w:spacing w:line="520" w:lineRule="exact"/>
        <w:rPr>
          <w:rFonts w:ascii="仿宋_GB2312" w:eastAsia="仿宋_GB2312" w:hAnsi="宋体" w:hint="eastAsia"/>
          <w:sz w:val="32"/>
          <w:szCs w:val="32"/>
          <w:lang w:val="pt-BR"/>
        </w:rPr>
      </w:pPr>
      <w:r w:rsidRPr="006E3C01">
        <w:rPr>
          <w:rFonts w:ascii="仿宋_GB2312" w:eastAsia="仿宋_GB2312" w:hAnsi="宋体" w:hint="eastAsia"/>
          <w:noProof/>
          <w:sz w:val="32"/>
          <w:szCs w:val="32"/>
          <w:lang w:val="en-US" w:eastAsia="zh-CN"/>
        </w:rPr>
        <mc:AlternateContent>
          <mc:Choice Requires="wps">
            <w:drawing>
              <wp:anchor distT="0" distB="0" distL="114300" distR="114300" simplePos="0" relativeHeight="251638272" behindDoc="0" locked="0" layoutInCell="1" allowOverlap="1">
                <wp:simplePos x="0" y="0"/>
                <wp:positionH relativeFrom="column">
                  <wp:posOffset>4229100</wp:posOffset>
                </wp:positionH>
                <wp:positionV relativeFrom="paragraph">
                  <wp:posOffset>99060</wp:posOffset>
                </wp:positionV>
                <wp:extent cx="571500" cy="310515"/>
                <wp:effectExtent l="0" t="3810" r="0" b="0"/>
                <wp:wrapNone/>
                <wp:docPr id="93"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3C01" w:rsidRDefault="006E3C01">
                            <w:pPr>
                              <w:rPr>
                                <w:rFonts w:hint="eastAsia"/>
                                <w:sz w:val="16"/>
                              </w:rPr>
                            </w:pPr>
                            <w:smartTag w:uri="urn:schemas-microsoft-com:office:smarttags" w:element="chmetcnv">
                              <w:smartTagPr>
                                <w:attr w:name="UnitName" w:val="℃"/>
                                <w:attr w:name="SourceValue" w:val="140"/>
                                <w:attr w:name="HasSpace" w:val="False"/>
                                <w:attr w:name="Negative" w:val="False"/>
                                <w:attr w:name="NumberType" w:val="1"/>
                                <w:attr w:name="TCSC" w:val="0"/>
                              </w:smartTagPr>
                              <w:r>
                                <w:rPr>
                                  <w:rFonts w:hint="eastAsia"/>
                                  <w:sz w:val="18"/>
                                </w:rPr>
                                <w:t>140</w:t>
                              </w:r>
                              <w:r>
                                <w:rPr>
                                  <w:rFonts w:hint="eastAsia"/>
                                  <w:sz w:val="18"/>
                                </w:rPr>
                                <w:t>℃</w:t>
                              </w:r>
                            </w:smartTag>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0" o:spid="_x0000_s1030" type="#_x0000_t202" style="position:absolute;left:0;text-align:left;margin-left:333pt;margin-top:7.8pt;width:45pt;height:24.45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" filled="f" stroked="f">
                <v:textbox>
                  <w:txbxContent>
                    <w:p w:rsidR="006E3C01" w:rsidRDefault="006E3C01">
                      <w:pPr>
                        <w:rPr>
                          <w:rFonts w:hint="eastAsia"/>
                          <w:sz w:val="16"/>
                        </w:rPr>
                      </w:pPr>
                      <w:smartTag w:uri="urn:schemas-microsoft-com:office:smarttags" w:element="chmetcnv">
                        <w:smartTagPr>
                          <w:attr w:name="UnitName" w:val="℃"/>
                          <w:attr w:name="SourceValue" w:val="140"/>
                          <w:attr w:name="HasSpace" w:val="False"/>
                          <w:attr w:name="Negative" w:val="False"/>
                          <w:attr w:name="NumberType" w:val="1"/>
                          <w:attr w:name="TCSC" w:val="0"/>
                        </w:smartTagPr>
                        <w:r>
                          <w:rPr>
                            <w:rFonts w:hint="eastAsia"/>
                            <w:sz w:val="18"/>
                          </w:rPr>
                          <w:t>140</w:t>
                        </w:r>
                        <w:r>
                          <w:rPr>
                            <w:rFonts w:hint="eastAsia"/>
                            <w:sz w:val="18"/>
                          </w:rPr>
                          <w:t>℃</w:t>
                        </w:r>
                      </w:smartTag>
                    </w:p>
                  </w:txbxContent>
                </v:textbox>
              </v:shape>
            </w:pict>
          </mc:Fallback>
        </mc:AlternateContent>
      </w:r>
      <w:r w:rsidRPr="006E3C01">
        <w:rPr>
          <w:rFonts w:ascii="仿宋_GB2312" w:eastAsia="仿宋_GB2312" w:hAnsi="宋体" w:hint="eastAsia"/>
          <w:noProof/>
          <w:sz w:val="32"/>
          <w:szCs w:val="32"/>
          <w:lang w:val="en-US" w:eastAsia="zh-CN"/>
        </w:rPr>
        <mc:AlternateContent>
          <mc:Choice Requires="wps">
            <w:drawing>
              <wp:anchor distT="0" distB="0" distL="114300" distR="114300" simplePos="0" relativeHeight="251635200" behindDoc="0" locked="0" layoutInCell="1" allowOverlap="1">
                <wp:simplePos x="0" y="0"/>
                <wp:positionH relativeFrom="column">
                  <wp:posOffset>1028700</wp:posOffset>
                </wp:positionH>
                <wp:positionV relativeFrom="paragraph">
                  <wp:posOffset>99060</wp:posOffset>
                </wp:positionV>
                <wp:extent cx="533400" cy="310515"/>
                <wp:effectExtent l="0" t="3810" r="0" b="0"/>
                <wp:wrapNone/>
                <wp:docPr id="92"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3C01" w:rsidRDefault="006E3C01">
                            <w:pPr>
                              <w:rPr>
                                <w:rFonts w:hint="eastAsia"/>
                                <w:sz w:val="16"/>
                              </w:rPr>
                            </w:pPr>
                            <w:smartTag w:uri="urn:schemas-microsoft-com:office:smarttags" w:element="chmetcnv">
                              <w:smartTagPr>
                                <w:attr w:name="UnitName" w:val="℃"/>
                                <w:attr w:name="SourceValue" w:val="170"/>
                                <w:attr w:name="HasSpace" w:val="False"/>
                                <w:attr w:name="Negative" w:val="False"/>
                                <w:attr w:name="NumberType" w:val="1"/>
                                <w:attr w:name="TCSC" w:val="0"/>
                              </w:smartTagPr>
                              <w:r>
                                <w:rPr>
                                  <w:rFonts w:hint="eastAsia"/>
                                  <w:sz w:val="18"/>
                                </w:rPr>
                                <w:t>170</w:t>
                              </w:r>
                              <w:r>
                                <w:rPr>
                                  <w:rFonts w:hint="eastAsia"/>
                                  <w:sz w:val="18"/>
                                </w:rPr>
                                <w:t>℃</w:t>
                              </w:r>
                            </w:smartTag>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1" o:spid="_x0000_s1031" type="#_x0000_t202" style="position:absolute;left:0;text-align:left;margin-left:81pt;margin-top:7.8pt;width:42pt;height:24.45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ANugIAAMM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" filled="f" stroked="f">
                <v:textbox>
                  <w:txbxContent>
                    <w:p w:rsidR="006E3C01" w:rsidRDefault="006E3C01">
                      <w:pPr>
                        <w:rPr>
                          <w:rFonts w:hint="eastAsia"/>
                          <w:sz w:val="16"/>
                        </w:rPr>
                      </w:pPr>
                      <w:smartTag w:uri="urn:schemas-microsoft-com:office:smarttags" w:element="chmetcnv">
                        <w:smartTagPr>
                          <w:attr w:name="UnitName" w:val="℃"/>
                          <w:attr w:name="SourceValue" w:val="170"/>
                          <w:attr w:name="HasSpace" w:val="False"/>
                          <w:attr w:name="Negative" w:val="False"/>
                          <w:attr w:name="NumberType" w:val="1"/>
                          <w:attr w:name="TCSC" w:val="0"/>
                        </w:smartTagPr>
                        <w:r>
                          <w:rPr>
                            <w:rFonts w:hint="eastAsia"/>
                            <w:sz w:val="18"/>
                          </w:rPr>
                          <w:t>170</w:t>
                        </w:r>
                        <w:r>
                          <w:rPr>
                            <w:rFonts w:hint="eastAsia"/>
                            <w:sz w:val="18"/>
                          </w:rPr>
                          <w:t>℃</w:t>
                        </w:r>
                      </w:smartTag>
                    </w:p>
                  </w:txbxContent>
                </v:textbox>
              </v:shape>
            </w:pict>
          </mc:Fallback>
        </mc:AlternateContent>
      </w:r>
      <w:r w:rsidR="0058149D" w:rsidRPr="006E3C01">
        <w:rPr>
          <w:rFonts w:ascii="仿宋_GB2312" w:eastAsia="仿宋_GB2312" w:hAnsi="宋体" w:hint="eastAsia"/>
          <w:sz w:val="32"/>
          <w:szCs w:val="32"/>
          <w:lang w:val="pt-BR"/>
        </w:rPr>
        <w:t>12</w:t>
      </w:r>
      <w:r w:rsidR="0058149D" w:rsidRPr="006E3C01">
        <w:rPr>
          <w:rFonts w:ascii="仿宋_GB2312" w:eastAsia="仿宋_GB2312" w:hAnsi="宋体" w:hint="eastAsia"/>
          <w:sz w:val="32"/>
          <w:szCs w:val="32"/>
        </w:rPr>
        <w:t>、</w:t>
      </w:r>
      <w:r w:rsidR="0058149D" w:rsidRPr="006E3C01">
        <w:rPr>
          <w:rFonts w:ascii="仿宋_GB2312" w:eastAsia="仿宋_GB2312" w:hAnsi="宋体" w:hint="eastAsia"/>
          <w:sz w:val="32"/>
          <w:szCs w:val="32"/>
          <w:lang w:val="pt-BR"/>
        </w:rPr>
        <w:t>C</w:t>
      </w:r>
      <w:r w:rsidR="0058149D" w:rsidRPr="006E3C01">
        <w:rPr>
          <w:rFonts w:ascii="仿宋_GB2312" w:eastAsia="仿宋_GB2312" w:hAnsi="宋体" w:hint="eastAsia"/>
          <w:sz w:val="32"/>
          <w:szCs w:val="32"/>
          <w:vertAlign w:val="subscript"/>
          <w:lang w:val="pt-BR"/>
        </w:rPr>
        <w:t>2</w:t>
      </w:r>
      <w:r w:rsidR="0058149D" w:rsidRPr="006E3C01">
        <w:rPr>
          <w:rFonts w:ascii="仿宋_GB2312" w:eastAsia="仿宋_GB2312" w:hAnsi="宋体" w:hint="eastAsia"/>
          <w:sz w:val="32"/>
          <w:szCs w:val="32"/>
          <w:lang w:val="pt-BR"/>
        </w:rPr>
        <w:t>H</w:t>
      </w:r>
      <w:r w:rsidR="0058149D" w:rsidRPr="006E3C01">
        <w:rPr>
          <w:rFonts w:ascii="仿宋_GB2312" w:eastAsia="仿宋_GB2312" w:hAnsi="宋体" w:hint="eastAsia"/>
          <w:sz w:val="32"/>
          <w:szCs w:val="32"/>
          <w:vertAlign w:val="subscript"/>
          <w:lang w:val="pt-BR"/>
        </w:rPr>
        <w:t>5</w:t>
      </w:r>
      <w:r w:rsidR="0058149D" w:rsidRPr="006E3C01">
        <w:rPr>
          <w:rFonts w:ascii="仿宋_GB2312" w:eastAsia="仿宋_GB2312" w:hAnsi="宋体" w:hint="eastAsia"/>
          <w:sz w:val="32"/>
          <w:szCs w:val="32"/>
          <w:lang w:val="pt-BR"/>
        </w:rPr>
        <w:t>OH</w:t>
      </w:r>
      <w:r w:rsidR="0058149D" w:rsidRPr="006E3C01">
        <w:rPr>
          <w:rFonts w:ascii="仿宋_GB2312" w:eastAsia="仿宋_GB2312" w:hAnsi="宋体" w:hint="eastAsia"/>
          <w:sz w:val="32"/>
          <w:szCs w:val="32"/>
          <w:lang w:val="en-US" w:eastAsia="zh-CN"/>
        </w:rPr>
        <w:object w:dxaOrig="4640" w:dyaOrig="400">
          <v:shape id="_x0000_s1056" type="#_x0000_t75" style="position:absolute;margin-left:-1.45pt;margin-top:.45pt;width:63.35pt;height:16.3pt;flip:y;z-index:251633152;mso-position-horizontal-relative:char;mso-position-vertical-relative:line" wrapcoords="14644 5891 1831 9818 1831 11782 14644 14727 16475 14727 19403 12764 19403 9818 16475 5891 14644 5891">
            <v:imagedata r:id="rId66" o:title=""/>
            <w10:wrap anchorx="char" anchory="line"/>
          </v:shape>
          <o:OLEObject Type="Embed" ProgID="ACD.ChemSketch.20" ShapeID="_x0000_s1056" DrawAspect="Content" ObjectID="_1620406714" r:id="rId67">
            <o:FieldCodes>\* MERGEFORMAT</o:FieldCodes>
          </o:OLEObject>
        </w:object>
      </w:r>
      <w:r w:rsidR="0058149D" w:rsidRPr="006E3C01">
        <w:rPr>
          <w:rFonts w:ascii="仿宋_GB2312" w:eastAsia="仿宋_GB2312" w:hAnsi="宋体" w:hint="eastAsia"/>
          <w:sz w:val="32"/>
          <w:szCs w:val="32"/>
          <w:lang w:val="pt-BR"/>
        </w:rPr>
        <w:t xml:space="preserve">           CH</w:t>
      </w:r>
      <w:r w:rsidR="0058149D" w:rsidRPr="006E3C01">
        <w:rPr>
          <w:rFonts w:ascii="仿宋_GB2312" w:eastAsia="仿宋_GB2312" w:hAnsi="宋体" w:hint="eastAsia"/>
          <w:sz w:val="32"/>
          <w:szCs w:val="32"/>
          <w:vertAlign w:val="subscript"/>
          <w:lang w:val="pt-BR"/>
        </w:rPr>
        <w:t>2</w:t>
      </w:r>
      <w:r w:rsidR="0058149D" w:rsidRPr="006E3C01">
        <w:rPr>
          <w:rFonts w:ascii="仿宋_GB2312" w:eastAsia="仿宋_GB2312" w:hAnsi="宋体" w:hint="eastAsia"/>
          <w:sz w:val="32"/>
          <w:szCs w:val="32"/>
          <w:lang w:val="pt-BR"/>
        </w:rPr>
        <w:t>=CH</w:t>
      </w:r>
      <w:r w:rsidR="0058149D" w:rsidRPr="006E3C01">
        <w:rPr>
          <w:rFonts w:ascii="仿宋_GB2312" w:eastAsia="仿宋_GB2312" w:hAnsi="宋体" w:hint="eastAsia"/>
          <w:sz w:val="32"/>
          <w:szCs w:val="32"/>
          <w:vertAlign w:val="subscript"/>
          <w:lang w:val="pt-BR"/>
        </w:rPr>
        <w:t>2</w:t>
      </w:r>
      <w:r w:rsidR="0058149D" w:rsidRPr="006E3C01">
        <w:rPr>
          <w:rFonts w:ascii="仿宋_GB2312" w:eastAsia="仿宋_GB2312" w:hAnsi="宋体" w:hint="eastAsia"/>
          <w:sz w:val="32"/>
          <w:szCs w:val="32"/>
          <w:lang w:val="pt-BR"/>
        </w:rPr>
        <w:t>↑＋H</w:t>
      </w:r>
      <w:r w:rsidR="0058149D" w:rsidRPr="006E3C01">
        <w:rPr>
          <w:rFonts w:ascii="仿宋_GB2312" w:eastAsia="仿宋_GB2312" w:hAnsi="宋体" w:hint="eastAsia"/>
          <w:sz w:val="32"/>
          <w:szCs w:val="32"/>
          <w:vertAlign w:val="subscript"/>
          <w:lang w:val="pt-BR"/>
        </w:rPr>
        <w:t>2</w:t>
      </w:r>
      <w:r w:rsidR="0058149D" w:rsidRPr="006E3C01">
        <w:rPr>
          <w:rFonts w:ascii="仿宋_GB2312" w:eastAsia="仿宋_GB2312" w:hAnsi="宋体" w:hint="eastAsia"/>
          <w:sz w:val="32"/>
          <w:szCs w:val="32"/>
          <w:lang w:val="pt-BR"/>
        </w:rPr>
        <w:t>O  C</w:t>
      </w:r>
      <w:r w:rsidR="0058149D" w:rsidRPr="006E3C01">
        <w:rPr>
          <w:rFonts w:ascii="仿宋_GB2312" w:eastAsia="仿宋_GB2312" w:hAnsi="宋体" w:hint="eastAsia"/>
          <w:sz w:val="32"/>
          <w:szCs w:val="32"/>
          <w:vertAlign w:val="subscript"/>
          <w:lang w:val="pt-BR"/>
        </w:rPr>
        <w:t>2</w:t>
      </w:r>
      <w:r w:rsidR="0058149D" w:rsidRPr="006E3C01">
        <w:rPr>
          <w:rFonts w:ascii="仿宋_GB2312" w:eastAsia="仿宋_GB2312" w:hAnsi="宋体" w:hint="eastAsia"/>
          <w:sz w:val="32"/>
          <w:szCs w:val="32"/>
          <w:lang w:val="pt-BR"/>
        </w:rPr>
        <w:t>H</w:t>
      </w:r>
      <w:r w:rsidR="0058149D" w:rsidRPr="006E3C01">
        <w:rPr>
          <w:rFonts w:ascii="仿宋_GB2312" w:eastAsia="仿宋_GB2312" w:hAnsi="宋体" w:hint="eastAsia"/>
          <w:sz w:val="32"/>
          <w:szCs w:val="32"/>
          <w:vertAlign w:val="subscript"/>
          <w:lang w:val="pt-BR"/>
        </w:rPr>
        <w:t>5</w:t>
      </w:r>
      <w:r w:rsidR="0058149D" w:rsidRPr="006E3C01">
        <w:rPr>
          <w:rFonts w:ascii="仿宋_GB2312" w:eastAsia="仿宋_GB2312" w:hAnsi="宋体" w:hint="eastAsia"/>
          <w:sz w:val="32"/>
          <w:szCs w:val="32"/>
          <w:lang w:val="pt-BR"/>
        </w:rPr>
        <w:t>－OH＋HO－C</w:t>
      </w:r>
      <w:r w:rsidR="0058149D" w:rsidRPr="006E3C01">
        <w:rPr>
          <w:rFonts w:ascii="仿宋_GB2312" w:eastAsia="仿宋_GB2312" w:hAnsi="宋体" w:hint="eastAsia"/>
          <w:sz w:val="32"/>
          <w:szCs w:val="32"/>
          <w:vertAlign w:val="subscript"/>
          <w:lang w:val="pt-BR"/>
        </w:rPr>
        <w:t>2</w:t>
      </w:r>
      <w:r w:rsidR="0058149D" w:rsidRPr="006E3C01">
        <w:rPr>
          <w:rFonts w:ascii="仿宋_GB2312" w:eastAsia="仿宋_GB2312" w:hAnsi="宋体" w:hint="eastAsia"/>
          <w:sz w:val="32"/>
          <w:szCs w:val="32"/>
          <w:lang w:val="pt-BR"/>
        </w:rPr>
        <w:t>H</w:t>
      </w:r>
      <w:smartTag w:uri="urn:schemas-microsoft-com:office:smarttags" w:element="chmetcnv">
        <w:smartTagPr>
          <w:attr w:name="UnitName" w:val="C"/>
          <w:attr w:name="SourceValue" w:val="5"/>
          <w:attr w:name="HasSpace" w:val="False"/>
          <w:attr w:name="Negative" w:val="False"/>
          <w:attr w:name="NumberType" w:val="1"/>
          <w:attr w:name="TCSC" w:val="0"/>
        </w:smartTagPr>
        <w:r w:rsidR="0058149D" w:rsidRPr="006E3C01">
          <w:rPr>
            <w:rFonts w:ascii="仿宋_GB2312" w:eastAsia="仿宋_GB2312" w:hAnsi="宋体" w:hint="eastAsia"/>
            <w:sz w:val="32"/>
            <w:szCs w:val="32"/>
            <w:vertAlign w:val="subscript"/>
            <w:lang w:val="pt-BR"/>
          </w:rPr>
          <w:t>5</w:t>
        </w:r>
        <w:r w:rsidR="0058149D" w:rsidRPr="006E3C01">
          <w:rPr>
            <w:rFonts w:ascii="仿宋_GB2312" w:eastAsia="仿宋_GB2312" w:hAnsi="宋体" w:hint="eastAsia"/>
            <w:sz w:val="32"/>
            <w:szCs w:val="32"/>
            <w:lang w:val="en-US" w:eastAsia="zh-CN"/>
          </w:rPr>
          <w:object w:dxaOrig="4640" w:dyaOrig="400">
            <v:shape id="_x0000_s1057" type="#_x0000_t75" style="position:absolute;margin-left:1.9pt;margin-top:0;width:39.6pt;height:16.3pt;flip:y;z-index:251636224;mso-position-horizontal-relative:char;mso-position-vertical-relative:line" wrapcoords="14644 5891 1831 9818 1831 11782 14644 14727 16475 14727 19403 12764 19403 9818 16475 5891 14644 5891">
              <v:imagedata r:id="rId66" o:title=""/>
              <w10:wrap anchorx="char" anchory="line"/>
            </v:shape>
            <o:OLEObject Type="Embed" ProgID="ACD.ChemSketch.20" ShapeID="_x0000_s1057" DrawAspect="Content" ObjectID="_1620406715" r:id="rId68">
              <o:FieldCodes>\* MERGEFORMAT</o:FieldCodes>
            </o:OLEObject>
          </w:object>
        </w:r>
      </w:smartTag>
      <w:r w:rsidR="0058149D" w:rsidRPr="006E3C01">
        <w:rPr>
          <w:rFonts w:ascii="仿宋_GB2312" w:eastAsia="仿宋_GB2312" w:hAnsi="宋体" w:hint="eastAsia"/>
          <w:sz w:val="32"/>
          <w:szCs w:val="32"/>
          <w:vertAlign w:val="subscript"/>
        </w:rPr>
        <w:t xml:space="preserve">　　　　　　　　</w:t>
      </w:r>
      <w:r w:rsidR="0058149D" w:rsidRPr="006E3C01">
        <w:rPr>
          <w:rFonts w:ascii="仿宋_GB2312" w:eastAsia="仿宋_GB2312" w:hAnsi="宋体" w:hint="eastAsia"/>
          <w:sz w:val="32"/>
          <w:szCs w:val="32"/>
          <w:lang w:val="pt-BR"/>
        </w:rPr>
        <w:t>C</w:t>
      </w:r>
      <w:r w:rsidR="0058149D" w:rsidRPr="006E3C01">
        <w:rPr>
          <w:rFonts w:ascii="仿宋_GB2312" w:eastAsia="仿宋_GB2312" w:hAnsi="宋体" w:hint="eastAsia"/>
          <w:sz w:val="32"/>
          <w:szCs w:val="32"/>
          <w:vertAlign w:val="subscript"/>
          <w:lang w:val="pt-BR"/>
        </w:rPr>
        <w:t>2</w:t>
      </w:r>
      <w:r w:rsidR="0058149D" w:rsidRPr="006E3C01">
        <w:rPr>
          <w:rFonts w:ascii="仿宋_GB2312" w:eastAsia="仿宋_GB2312" w:hAnsi="宋体" w:hint="eastAsia"/>
          <w:sz w:val="32"/>
          <w:szCs w:val="32"/>
          <w:lang w:val="pt-BR"/>
        </w:rPr>
        <w:t>H</w:t>
      </w:r>
      <w:r w:rsidR="0058149D" w:rsidRPr="006E3C01">
        <w:rPr>
          <w:rFonts w:ascii="仿宋_GB2312" w:eastAsia="仿宋_GB2312" w:hAnsi="宋体" w:hint="eastAsia"/>
          <w:sz w:val="32"/>
          <w:szCs w:val="32"/>
          <w:vertAlign w:val="subscript"/>
          <w:lang w:val="pt-BR"/>
        </w:rPr>
        <w:t>5</w:t>
      </w:r>
      <w:r w:rsidR="0058149D" w:rsidRPr="006E3C01">
        <w:rPr>
          <w:rFonts w:ascii="仿宋_GB2312" w:eastAsia="仿宋_GB2312" w:hAnsi="宋体" w:hint="eastAsia"/>
          <w:sz w:val="32"/>
          <w:szCs w:val="32"/>
          <w:lang w:val="pt-BR"/>
        </w:rPr>
        <w:t>－O－C</w:t>
      </w:r>
      <w:r w:rsidR="0058149D" w:rsidRPr="006E3C01">
        <w:rPr>
          <w:rFonts w:ascii="仿宋_GB2312" w:eastAsia="仿宋_GB2312" w:hAnsi="宋体" w:hint="eastAsia"/>
          <w:sz w:val="32"/>
          <w:szCs w:val="32"/>
          <w:vertAlign w:val="subscript"/>
          <w:lang w:val="pt-BR"/>
        </w:rPr>
        <w:t>2</w:t>
      </w:r>
      <w:r w:rsidR="0058149D" w:rsidRPr="006E3C01">
        <w:rPr>
          <w:rFonts w:ascii="仿宋_GB2312" w:eastAsia="仿宋_GB2312" w:hAnsi="宋体" w:hint="eastAsia"/>
          <w:sz w:val="32"/>
          <w:szCs w:val="32"/>
          <w:lang w:val="pt-BR"/>
        </w:rPr>
        <w:t>H</w:t>
      </w:r>
      <w:r w:rsidR="0058149D" w:rsidRPr="006E3C01">
        <w:rPr>
          <w:rFonts w:ascii="仿宋_GB2312" w:eastAsia="仿宋_GB2312" w:hAnsi="宋体" w:hint="eastAsia"/>
          <w:sz w:val="32"/>
          <w:szCs w:val="32"/>
          <w:vertAlign w:val="subscript"/>
          <w:lang w:val="pt-BR"/>
        </w:rPr>
        <w:t>5</w:t>
      </w:r>
      <w:r w:rsidR="0058149D" w:rsidRPr="006E3C01">
        <w:rPr>
          <w:rFonts w:ascii="仿宋_GB2312" w:eastAsia="仿宋_GB2312" w:hAnsi="宋体" w:hint="eastAsia"/>
          <w:sz w:val="32"/>
          <w:szCs w:val="32"/>
          <w:lang w:val="pt-BR"/>
        </w:rPr>
        <w:t>＋H</w:t>
      </w:r>
      <w:r w:rsidR="0058149D" w:rsidRPr="006E3C01">
        <w:rPr>
          <w:rFonts w:ascii="仿宋_GB2312" w:eastAsia="仿宋_GB2312" w:hAnsi="宋体" w:hint="eastAsia"/>
          <w:sz w:val="32"/>
          <w:szCs w:val="32"/>
          <w:vertAlign w:val="subscript"/>
          <w:lang w:val="pt-BR"/>
        </w:rPr>
        <w:t>2</w:t>
      </w:r>
      <w:r w:rsidR="0058149D" w:rsidRPr="006E3C01">
        <w:rPr>
          <w:rFonts w:ascii="仿宋_GB2312" w:eastAsia="仿宋_GB2312" w:hAnsi="宋体" w:hint="eastAsia"/>
          <w:sz w:val="32"/>
          <w:szCs w:val="32"/>
          <w:lang w:val="pt-BR"/>
        </w:rPr>
        <w:t>O</w:t>
      </w:r>
    </w:p>
    <w:p w:rsidR="0058149D" w:rsidRPr="006E3C01" w:rsidRDefault="0058149D" w:rsidP="006E3C01">
      <w:pPr>
        <w:tabs>
          <w:tab w:val="left" w:pos="3720"/>
        </w:tabs>
        <w:spacing w:line="520" w:lineRule="exact"/>
        <w:ind w:firstLineChars="200" w:firstLine="640"/>
        <w:rPr>
          <w:rFonts w:ascii="仿宋_GB2312" w:eastAsia="仿宋_GB2312" w:hAnsi="宋体" w:hint="eastAsia"/>
          <w:sz w:val="32"/>
          <w:szCs w:val="32"/>
          <w:lang w:val="pt-BR"/>
        </w:rPr>
      </w:pPr>
    </w:p>
    <w:p w:rsidR="0058149D" w:rsidRPr="006E3C01" w:rsidRDefault="0058149D" w:rsidP="006E3C01">
      <w:pPr>
        <w:tabs>
          <w:tab w:val="left" w:pos="3720"/>
        </w:tabs>
        <w:spacing w:line="520" w:lineRule="exact"/>
        <w:rPr>
          <w:rFonts w:ascii="仿宋_GB2312" w:eastAsia="仿宋_GB2312" w:hAnsi="宋体" w:hint="eastAsia"/>
          <w:sz w:val="32"/>
          <w:szCs w:val="32"/>
          <w:lang w:val="pt-BR"/>
        </w:rPr>
      </w:pPr>
      <w:r w:rsidRPr="006E3C01">
        <w:rPr>
          <w:rFonts w:ascii="仿宋_GB2312" w:eastAsia="仿宋_GB2312" w:hAnsi="宋体" w:hint="eastAsia"/>
          <w:sz w:val="32"/>
          <w:szCs w:val="32"/>
          <w:lang w:val="en-US" w:eastAsia="zh-CN"/>
        </w:rPr>
        <w:object w:dxaOrig="4640" w:dyaOrig="400">
          <v:group id="_x0000_s1058" style="position:absolute;left:0;text-align:left;margin-left:2in;margin-top:0;width:62.4pt;height:33.2pt;z-index:251640320" coordsize="1248,664">
            <v:group id="_x0000_s1059" style="position:absolute;top:12;width:768;height:652" coordsize="768,652">
              <v:shape id="_x0000_s1060" type="#_x0000_t75" style="position:absolute;width:584;height:652">
                <v:imagedata r:id="rId69" o:title=""/>
              </v:shape>
              <v:line id="_x0000_s1061" style="position:absolute" from="528,211" to="768,211"/>
            </v:group>
            <v:shape id="_x0000_s1062" type="#_x0000_t202" style="position:absolute;left:648;width:600;height:489" filled="f" stroked="f">
              <v:textbox>
                <w:txbxContent>
                  <w:p w:rsidR="006E3C01" w:rsidRDefault="006E3C01">
                    <w:r>
                      <w:t>Cl</w:t>
                    </w:r>
                  </w:p>
                </w:txbxContent>
              </v:textbox>
            </v:shape>
          </v:group>
          <o:OLEObject Type="Embed" ProgID="ACD.ChemSketch.20" ShapeID="_x0000_s1060" DrawAspect="Content" ObjectID="_1620406716" r:id="rId70">
            <o:FieldCodes>\* MERGEFORMAT</o:FieldCodes>
          </o:OLEObject>
        </w:object>
      </w:r>
      <w:r w:rsidRPr="006E3C01">
        <w:rPr>
          <w:rFonts w:ascii="仿宋_GB2312" w:eastAsia="仿宋_GB2312" w:hAnsi="宋体" w:hint="eastAsia"/>
          <w:sz w:val="32"/>
          <w:szCs w:val="32"/>
          <w:lang w:val="en-US" w:eastAsia="zh-CN"/>
        </w:rPr>
        <w:object w:dxaOrig="4640" w:dyaOrig="400">
          <v:shape id="_x0000_s1063" type="#_x0000_t75" style="position:absolute;left:0;text-align:left;margin-left:45pt;margin-top:0;width:29.2pt;height:32.6pt;z-index:251639296">
            <v:imagedata r:id="rId69" o:title=""/>
          </v:shape>
          <o:OLEObject Type="Embed" ProgID="ACD.ChemSketch.20" ShapeID="_x0000_s1063" DrawAspect="Content" ObjectID="_1620406717" r:id="rId71">
            <o:FieldCodes>\* MERGEFORMAT</o:FieldCodes>
          </o:OLEObject>
        </w:object>
      </w:r>
      <w:r w:rsidRPr="006E3C01">
        <w:rPr>
          <w:rFonts w:ascii="仿宋_GB2312" w:eastAsia="仿宋_GB2312" w:hAnsi="宋体" w:hint="eastAsia"/>
          <w:sz w:val="32"/>
          <w:szCs w:val="32"/>
          <w:lang w:val="pt-BR"/>
        </w:rPr>
        <w:t>13</w:t>
      </w:r>
      <w:r w:rsidRPr="006E3C01">
        <w:rPr>
          <w:rFonts w:ascii="仿宋_GB2312" w:eastAsia="仿宋_GB2312" w:hAnsi="宋体" w:hint="eastAsia"/>
          <w:sz w:val="32"/>
          <w:szCs w:val="32"/>
        </w:rPr>
        <w:t xml:space="preserve">、　　　</w:t>
      </w:r>
      <w:r w:rsidRPr="006E3C01">
        <w:rPr>
          <w:rFonts w:ascii="仿宋_GB2312" w:eastAsia="仿宋_GB2312" w:hAnsi="宋体" w:hint="eastAsia"/>
          <w:sz w:val="32"/>
          <w:szCs w:val="32"/>
          <w:lang w:val="pt-BR"/>
        </w:rPr>
        <w:t>＋ Cl</w:t>
      </w:r>
      <w:r w:rsidRPr="006E3C01">
        <w:rPr>
          <w:rFonts w:ascii="仿宋_GB2312" w:eastAsia="仿宋_GB2312" w:hAnsi="宋体" w:hint="eastAsia"/>
          <w:sz w:val="32"/>
          <w:szCs w:val="32"/>
          <w:vertAlign w:val="subscript"/>
          <w:lang w:val="pt-BR"/>
        </w:rPr>
        <w:t xml:space="preserve">2 </w:t>
      </w:r>
      <w:r w:rsidRPr="006E3C01">
        <w:rPr>
          <w:rFonts w:ascii="仿宋_GB2312" w:eastAsia="仿宋_GB2312" w:hAnsi="宋体" w:hint="eastAsia"/>
          <w:sz w:val="32"/>
          <w:szCs w:val="32"/>
        </w:rPr>
        <w:fldChar w:fldCharType="begin"/>
      </w:r>
      <w:r w:rsidRPr="006E3C01">
        <w:rPr>
          <w:rFonts w:ascii="仿宋_GB2312" w:eastAsia="仿宋_GB2312" w:hAnsi="宋体" w:hint="eastAsia"/>
          <w:sz w:val="32"/>
          <w:szCs w:val="32"/>
          <w:lang w:val="pt-BR"/>
        </w:rPr>
        <w:instrText xml:space="preserve"> eq \o(\s\up 8(Fe),→)</w:instrText>
      </w:r>
      <w:r w:rsidRPr="006E3C01">
        <w:rPr>
          <w:rFonts w:ascii="仿宋_GB2312" w:eastAsia="仿宋_GB2312" w:hAnsi="宋体" w:hint="eastAsia"/>
          <w:sz w:val="32"/>
          <w:szCs w:val="32"/>
        </w:rPr>
        <w:fldChar w:fldCharType="separate"/>
      </w:r>
      <w:r w:rsidRPr="006E3C01">
        <w:rPr>
          <w:rFonts w:ascii="仿宋_GB2312" w:eastAsia="仿宋_GB2312" w:hAnsi="宋体" w:hint="eastAsia"/>
          <w:sz w:val="32"/>
          <w:szCs w:val="32"/>
        </w:rPr>
        <w:fldChar w:fldCharType="end"/>
      </w:r>
      <w:r w:rsidRPr="006E3C01">
        <w:rPr>
          <w:rFonts w:ascii="仿宋_GB2312" w:eastAsia="仿宋_GB2312" w:hAnsi="宋体" w:hint="eastAsia"/>
          <w:sz w:val="32"/>
          <w:szCs w:val="32"/>
        </w:rPr>
        <w:t xml:space="preserve">　　　　　</w:t>
      </w:r>
      <w:r w:rsidRPr="006E3C01">
        <w:rPr>
          <w:rFonts w:ascii="仿宋_GB2312" w:eastAsia="仿宋_GB2312" w:hAnsi="宋体" w:hint="eastAsia"/>
          <w:sz w:val="32"/>
          <w:szCs w:val="32"/>
          <w:lang w:val="pt-BR"/>
        </w:rPr>
        <w:t xml:space="preserve">     ＋  HCl  </w:t>
      </w:r>
    </w:p>
    <w:p w:rsidR="0058149D" w:rsidRPr="006E3C01" w:rsidRDefault="00E47A57" w:rsidP="006E3C01">
      <w:pPr>
        <w:tabs>
          <w:tab w:val="left" w:pos="3720"/>
        </w:tabs>
        <w:spacing w:line="520" w:lineRule="exact"/>
        <w:ind w:firstLineChars="200" w:firstLine="640"/>
        <w:rPr>
          <w:rFonts w:ascii="仿宋_GB2312" w:eastAsia="仿宋_GB2312" w:hAnsi="宋体" w:hint="eastAsia"/>
          <w:sz w:val="32"/>
          <w:szCs w:val="32"/>
          <w:lang w:val="pt-BR"/>
        </w:rPr>
      </w:pPr>
      <w:r w:rsidRPr="006E3C01">
        <w:rPr>
          <w:rFonts w:ascii="仿宋_GB2312" w:eastAsia="仿宋_GB2312" w:hAnsi="宋体" w:hint="eastAsia"/>
          <w:noProof/>
          <w:sz w:val="32"/>
          <w:szCs w:val="32"/>
          <w:lang w:val="en-US" w:eastAsia="zh-CN"/>
        </w:rPr>
        <mc:AlternateContent>
          <mc:Choice Requires="wpg">
            <w:drawing>
              <wp:anchor distT="0" distB="0" distL="114300" distR="114300" simplePos="0" relativeHeight="251642368" behindDoc="0" locked="0" layoutInCell="1" allowOverlap="1">
                <wp:simplePos x="0" y="0"/>
                <wp:positionH relativeFrom="column">
                  <wp:posOffset>1409700</wp:posOffset>
                </wp:positionH>
                <wp:positionV relativeFrom="paragraph">
                  <wp:posOffset>0</wp:posOffset>
                </wp:positionV>
                <wp:extent cx="1165860" cy="1007745"/>
                <wp:effectExtent l="0" t="0" r="0" b="1905"/>
                <wp:wrapNone/>
                <wp:docPr id="75" name="Group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65860" cy="1007745"/>
                          <a:chOff x="0" y="0"/>
                          <a:chExt cx="1836" cy="1587"/>
                        </a:xfrm>
                      </wpg:grpSpPr>
                      <wpg:grpSp>
                        <wpg:cNvPr id="77" name="Group 41"/>
                        <wpg:cNvGrpSpPr>
                          <a:grpSpLocks/>
                        </wpg:cNvGrpSpPr>
                        <wpg:grpSpPr bwMode="auto">
                          <a:xfrm>
                            <a:off x="396" y="362"/>
                            <a:ext cx="960" cy="815"/>
                            <a:chOff x="0" y="0"/>
                            <a:chExt cx="960" cy="815"/>
                          </a:xfrm>
                        </wpg:grpSpPr>
                        <wpg:grpSp>
                          <wpg:cNvPr id="78" name="Group 42"/>
                          <wpg:cNvGrpSpPr>
                            <a:grpSpLocks/>
                          </wpg:cNvGrpSpPr>
                          <wpg:grpSpPr bwMode="auto">
                            <a:xfrm>
                              <a:off x="0" y="163"/>
                              <a:ext cx="960" cy="489"/>
                              <a:chOff x="0" y="0"/>
                              <a:chExt cx="960" cy="489"/>
                            </a:xfrm>
                          </wpg:grpSpPr>
                          <wps:wsp>
                            <wps:cNvPr id="79" name="AutoShape 43"/>
                            <wps:cNvSpPr>
                              <a:spLocks noChangeArrowheads="1"/>
                            </wps:cNvSpPr>
                            <wps:spPr bwMode="auto">
                              <a:xfrm>
                                <a:off x="240" y="0"/>
                                <a:ext cx="480" cy="489"/>
                              </a:xfrm>
                              <a:prstGeom prst="hexagon">
                                <a:avLst>
                                  <a:gd name="adj" fmla="val 25000"/>
                                  <a:gd name="vf" fmla="val 115470"/>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80" name="Line 44"/>
                            <wps:cNvCnPr>
                              <a:cxnSpLocks noChangeShapeType="1"/>
                            </wps:cNvCnPr>
                            <wps:spPr bwMode="auto">
                              <a:xfrm>
                                <a:off x="720" y="247"/>
                                <a:ext cx="24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1" name="Line 45"/>
                            <wps:cNvCnPr>
                              <a:cxnSpLocks noChangeShapeType="1"/>
                            </wps:cNvCnPr>
                            <wps:spPr bwMode="auto">
                              <a:xfrm>
                                <a:off x="0" y="247"/>
                                <a:ext cx="24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82" name="Line 46"/>
                          <wps:cNvCnPr>
                            <a:cxnSpLocks noChangeShapeType="1"/>
                          </wps:cNvCnPr>
                          <wps:spPr bwMode="auto">
                            <a:xfrm>
                              <a:off x="360" y="0"/>
                              <a:ext cx="0" cy="163"/>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3" name="Line 47"/>
                          <wps:cNvCnPr>
                            <a:cxnSpLocks noChangeShapeType="1"/>
                          </wps:cNvCnPr>
                          <wps:spPr bwMode="auto">
                            <a:xfrm>
                              <a:off x="600" y="0"/>
                              <a:ext cx="0" cy="163"/>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4" name="Line 48"/>
                          <wps:cNvCnPr>
                            <a:cxnSpLocks noChangeShapeType="1"/>
                          </wps:cNvCnPr>
                          <wps:spPr bwMode="auto">
                            <a:xfrm>
                              <a:off x="360" y="652"/>
                              <a:ext cx="0" cy="163"/>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5" name="Line 49"/>
                          <wps:cNvCnPr>
                            <a:cxnSpLocks noChangeShapeType="1"/>
                          </wps:cNvCnPr>
                          <wps:spPr bwMode="auto">
                            <a:xfrm>
                              <a:off x="600" y="652"/>
                              <a:ext cx="0" cy="163"/>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86" name="Text Box 50"/>
                        <wps:cNvSpPr txBox="1">
                          <a:spLocks noChangeArrowheads="1"/>
                        </wps:cNvSpPr>
                        <wps:spPr bwMode="auto">
                          <a:xfrm>
                            <a:off x="1236" y="525"/>
                            <a:ext cx="600" cy="4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E3C01" w:rsidRDefault="006E3C01">
                              <w:r>
                                <w:t>C</w:t>
                              </w:r>
                              <w:r>
                                <w:rPr>
                                  <w:rFonts w:hint="eastAsia"/>
                                </w:rPr>
                                <w:t xml:space="preserve">l  </w:t>
                              </w:r>
                              <w:r>
                                <w:t>l</w:t>
                              </w:r>
                              <w:r>
                                <w:rPr>
                                  <w:rFonts w:hint="eastAsia"/>
                                </w:rPr>
                                <w:t xml:space="preserve">  </w:t>
                              </w:r>
                            </w:p>
                          </w:txbxContent>
                        </wps:txbx>
                        <wps:bodyPr rot="0" vert="horz" wrap="square" lIns="91440" tIns="45720" rIns="91440" bIns="45720" anchor="t" anchorCtr="0" upright="1">
                          <a:noAutofit/>
                        </wps:bodyPr>
                      </wps:wsp>
                      <wps:wsp>
                        <wps:cNvPr id="87" name="Text Box 51"/>
                        <wps:cNvSpPr txBox="1">
                          <a:spLocks noChangeArrowheads="1"/>
                        </wps:cNvSpPr>
                        <wps:spPr bwMode="auto">
                          <a:xfrm>
                            <a:off x="756" y="0"/>
                            <a:ext cx="600" cy="4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E3C01" w:rsidRDefault="006E3C01">
                              <w:r>
                                <w:t>Cl</w:t>
                              </w:r>
                            </w:p>
                          </w:txbxContent>
                        </wps:txbx>
                        <wps:bodyPr rot="0" vert="horz" wrap="square" lIns="91440" tIns="45720" rIns="91440" bIns="45720" anchor="t" anchorCtr="0" upright="1">
                          <a:noAutofit/>
                        </wps:bodyPr>
                      </wps:wsp>
                      <wps:wsp>
                        <wps:cNvPr id="88" name="Text Box 52"/>
                        <wps:cNvSpPr txBox="1">
                          <a:spLocks noChangeArrowheads="1"/>
                        </wps:cNvSpPr>
                        <wps:spPr bwMode="auto">
                          <a:xfrm>
                            <a:off x="492" y="17"/>
                            <a:ext cx="600" cy="4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E3C01" w:rsidRDefault="006E3C01">
                              <w:r>
                                <w:t>Cl</w:t>
                              </w:r>
                            </w:p>
                          </w:txbxContent>
                        </wps:txbx>
                        <wps:bodyPr rot="0" vert="horz" wrap="square" lIns="91440" tIns="45720" rIns="91440" bIns="45720" anchor="t" anchorCtr="0" upright="1">
                          <a:noAutofit/>
                        </wps:bodyPr>
                      </wps:wsp>
                      <wps:wsp>
                        <wps:cNvPr id="89" name="Text Box 53"/>
                        <wps:cNvSpPr txBox="1">
                          <a:spLocks noChangeArrowheads="1"/>
                        </wps:cNvSpPr>
                        <wps:spPr bwMode="auto">
                          <a:xfrm>
                            <a:off x="0" y="525"/>
                            <a:ext cx="600" cy="4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E3C01" w:rsidRDefault="006E3C01">
                              <w:r>
                                <w:t>Cl</w:t>
                              </w:r>
                            </w:p>
                          </w:txbxContent>
                        </wps:txbx>
                        <wps:bodyPr rot="0" vert="horz" wrap="square" lIns="91440" tIns="45720" rIns="91440" bIns="45720" anchor="t" anchorCtr="0" upright="1">
                          <a:noAutofit/>
                        </wps:bodyPr>
                      </wps:wsp>
                      <wps:wsp>
                        <wps:cNvPr id="90" name="Text Box 54"/>
                        <wps:cNvSpPr txBox="1">
                          <a:spLocks noChangeArrowheads="1"/>
                        </wps:cNvSpPr>
                        <wps:spPr bwMode="auto">
                          <a:xfrm>
                            <a:off x="480" y="1098"/>
                            <a:ext cx="600" cy="4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E3C01" w:rsidRDefault="006E3C01">
                              <w:r>
                                <w:t>Cl</w:t>
                              </w:r>
                            </w:p>
                          </w:txbxContent>
                        </wps:txbx>
                        <wps:bodyPr rot="0" vert="horz" wrap="square" lIns="91440" tIns="45720" rIns="91440" bIns="45720" anchor="t" anchorCtr="0" upright="1">
                          <a:noAutofit/>
                        </wps:bodyPr>
                      </wps:wsp>
                      <wps:wsp>
                        <wps:cNvPr id="91" name="Text Box 55"/>
                        <wps:cNvSpPr txBox="1">
                          <a:spLocks noChangeArrowheads="1"/>
                        </wps:cNvSpPr>
                        <wps:spPr bwMode="auto">
                          <a:xfrm>
                            <a:off x="756" y="1093"/>
                            <a:ext cx="600" cy="4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E3C01" w:rsidRDefault="006E3C01">
                              <w:r>
                                <w:t>Cl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0" o:spid="_x0000_s1032" style="position:absolute;left:0;text-align:left;margin-left:111pt;margin-top:0;width:91.8pt;height:79.35pt;z-index:251642368" coordsize="1836,15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">
                <v:group id="Group 41" o:spid="_x0000_s1033" style="position:absolute;left:396;top:362;width:960;height:815" coordsize="960,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">
                  <v:group id="Group 42" o:spid="_x0000_s1034" style="position:absolute;top:163;width:960;height:489" coordsize="960,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">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AutoShape 43" o:spid="_x0000_s1035" type="#_x0000_t9" style="position:absolute;left:240;width:480;height: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"/>
                    <v:line id="Line 44" o:spid="_x0000_s1036" style="position:absolute;visibility:visible;mso-wrap-style:square" from="720,247" to="960,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"/>
                    <v:line id="Line 45" o:spid="_x0000_s1037" style="position:absolute;visibility:visible;mso-wrap-style:square" from="0,247" to="240,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"/>
                  </v:group>
                  <v:line id="Line 46" o:spid="_x0000_s1038" style="position:absolute;visibility:visible;mso-wrap-style:square" from="360,0" to="360,1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"/>
                  <v:line id="Line 47" o:spid="_x0000_s1039" style="position:absolute;visibility:visible;mso-wrap-style:square" from="600,0" to="600,1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"/>
                  <v:line id="Line 48" o:spid="_x0000_s1040" style="position:absolute;visibility:visible;mso-wrap-style:square" from="360,652" to="360,8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"/>
                  <v:line id="Line 49" o:spid="_x0000_s1041" style="position:absolute;visibility:visible;mso-wrap-style:square" from="600,652" to="600,8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"/>
                </v:group>
                <v:shape id="Text Box 50" o:spid="_x0000_s1042" type="#_x0000_t202" style="position:absolute;left:1236;top:525;width:600;height: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" filled="f" stroked="f">
                  <v:textbox>
                    <w:txbxContent>
                      <w:p w:rsidR="006E3C01" w:rsidRDefault="006E3C01">
                        <w:r>
                          <w:t>C</w:t>
                        </w:r>
                        <w:r>
                          <w:rPr>
                            <w:rFonts w:hint="eastAsia"/>
                          </w:rPr>
                          <w:t xml:space="preserve">l  </w:t>
                        </w:r>
                        <w:r>
                          <w:t>l</w:t>
                        </w:r>
                        <w:r>
                          <w:rPr>
                            <w:rFonts w:hint="eastAsia"/>
                          </w:rPr>
                          <w:t xml:space="preserve">  </w:t>
                        </w:r>
                      </w:p>
                    </w:txbxContent>
                  </v:textbox>
                </v:shape>
                <v:shape id="Text Box 51" o:spid="_x0000_s1043" type="#_x0000_t202" style="position:absolute;left:756;width:600;height: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" filled="f" stroked="f">
                  <v:textbox>
                    <w:txbxContent>
                      <w:p w:rsidR="006E3C01" w:rsidRDefault="006E3C01">
                        <w:r>
                          <w:t>Cl</w:t>
                        </w:r>
                      </w:p>
                    </w:txbxContent>
                  </v:textbox>
                </v:shape>
                <v:shape id="Text Box 52" o:spid="_x0000_s1044" type="#_x0000_t202" style="position:absolute;left:492;top:17;width:600;height: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" filled="f" stroked="f">
                  <v:textbox>
                    <w:txbxContent>
                      <w:p w:rsidR="006E3C01" w:rsidRDefault="006E3C01">
                        <w:r>
                          <w:t>Cl</w:t>
                        </w:r>
                      </w:p>
                    </w:txbxContent>
                  </v:textbox>
                </v:shape>
                <v:shape id="Text Box 53" o:spid="_x0000_s1045" type="#_x0000_t202" style="position:absolute;top:525;width:600;height: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" filled="f" stroked="f">
                  <v:textbox>
                    <w:txbxContent>
                      <w:p w:rsidR="006E3C01" w:rsidRDefault="006E3C01">
                        <w:r>
                          <w:t>Cl</w:t>
                        </w:r>
                      </w:p>
                    </w:txbxContent>
                  </v:textbox>
                </v:shape>
                <v:shape id="Text Box 54" o:spid="_x0000_s1046" type="#_x0000_t202" style="position:absolute;left:480;top:1098;width:600;height: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" filled="f" stroked="f">
                  <v:textbox>
                    <w:txbxContent>
                      <w:p w:rsidR="006E3C01" w:rsidRDefault="006E3C01">
                        <w:r>
                          <w:t>Cl</w:t>
                        </w:r>
                      </w:p>
                    </w:txbxContent>
                  </v:textbox>
                </v:shape>
                <v:shape id="Text Box 55" o:spid="_x0000_s1047" type="#_x0000_t202" style="position:absolute;left:756;top:1093;width:600;height: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" filled="f" stroked="f">
                  <v:textbox>
                    <w:txbxContent>
                      <w:p w:rsidR="006E3C01" w:rsidRDefault="006E3C01">
                        <w:r>
                          <w:t>Cl</w:t>
                        </w:r>
                      </w:p>
                    </w:txbxContent>
                  </v:textbox>
                </v:shape>
              </v:group>
            </w:pict>
          </mc:Fallback>
        </mc:AlternateContent>
      </w:r>
    </w:p>
    <w:p w:rsidR="0058149D" w:rsidRPr="006E3C01" w:rsidRDefault="0058149D" w:rsidP="006E3C01">
      <w:pPr>
        <w:tabs>
          <w:tab w:val="left" w:pos="3720"/>
        </w:tabs>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lang w:val="en-US" w:eastAsia="zh-CN"/>
        </w:rPr>
        <w:object w:dxaOrig="4640" w:dyaOrig="400">
          <v:shape id="_x0000_s1080" type="#_x0000_t75" style="position:absolute;left:0;text-align:left;margin-left:38.65pt;margin-top:3pt;width:29.2pt;height:32.6pt;z-index:251641344">
            <v:imagedata r:id="rId69" o:title=""/>
          </v:shape>
          <o:OLEObject Type="Embed" ProgID="ACD.ChemSketch.20" ShapeID="_x0000_s1080" DrawAspect="Content" ObjectID="_1620406718" r:id="rId72">
            <o:FieldCodes>\* MERGEFORMAT</o:FieldCodes>
          </o:OLEObject>
        </w:object>
      </w:r>
      <w:r w:rsidRPr="006E3C01">
        <w:rPr>
          <w:rFonts w:ascii="仿宋_GB2312" w:eastAsia="仿宋_GB2312" w:hAnsi="宋体" w:hint="eastAsia"/>
          <w:sz w:val="32"/>
          <w:szCs w:val="32"/>
        </w:rPr>
        <w:t xml:space="preserve">　　　　　</w:t>
      </w:r>
      <w:r w:rsidRPr="006E3C01">
        <w:rPr>
          <w:rFonts w:ascii="仿宋_GB2312" w:eastAsia="仿宋_GB2312" w:hAnsi="宋体" w:hint="eastAsia"/>
          <w:sz w:val="32"/>
          <w:szCs w:val="32"/>
          <w:lang w:val="pt-BR"/>
        </w:rPr>
        <w:t xml:space="preserve">    </w:t>
      </w:r>
      <w:r w:rsidRPr="006E3C01">
        <w:rPr>
          <w:rFonts w:ascii="仿宋_GB2312" w:eastAsia="仿宋_GB2312" w:hAnsi="宋体" w:hint="eastAsia"/>
          <w:sz w:val="32"/>
          <w:szCs w:val="32"/>
        </w:rPr>
        <w:t>＋3Cl</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fldChar w:fldCharType="begin"/>
      </w:r>
      <w:r w:rsidRPr="006E3C01">
        <w:rPr>
          <w:rFonts w:ascii="仿宋_GB2312" w:eastAsia="仿宋_GB2312" w:hAnsi="宋体" w:hint="eastAsia"/>
          <w:sz w:val="32"/>
          <w:szCs w:val="32"/>
        </w:rPr>
        <w:instrText xml:space="preserve"> eq \o(\s\up 8(光),→)</w:instrText>
      </w:r>
      <w:r w:rsidRPr="006E3C01">
        <w:rPr>
          <w:rFonts w:ascii="仿宋_GB2312" w:eastAsia="仿宋_GB2312" w:hAnsi="宋体" w:hint="eastAsia"/>
          <w:sz w:val="32"/>
          <w:szCs w:val="32"/>
        </w:rPr>
        <w:fldChar w:fldCharType="separate"/>
      </w:r>
      <w:r w:rsidRPr="006E3C01">
        <w:rPr>
          <w:rFonts w:ascii="仿宋_GB2312" w:eastAsia="仿宋_GB2312" w:hAnsi="宋体" w:hint="eastAsia"/>
          <w:sz w:val="32"/>
          <w:szCs w:val="32"/>
        </w:rPr>
        <w:fldChar w:fldCharType="end"/>
      </w:r>
      <w:r w:rsidRPr="006E3C01">
        <w:rPr>
          <w:rFonts w:ascii="仿宋_GB2312" w:eastAsia="仿宋_GB2312" w:hAnsi="宋体" w:hint="eastAsia"/>
          <w:sz w:val="32"/>
          <w:szCs w:val="32"/>
        </w:rPr>
        <w:t xml:space="preserve">　　　　　　　（六氯环已烷）</w:t>
      </w:r>
    </w:p>
    <w:p w:rsidR="0058149D" w:rsidRPr="006E3C01" w:rsidRDefault="0058149D" w:rsidP="006E3C01">
      <w:pPr>
        <w:tabs>
          <w:tab w:val="left" w:pos="3720"/>
        </w:tabs>
        <w:spacing w:line="520" w:lineRule="exact"/>
        <w:ind w:firstLineChars="200" w:firstLine="640"/>
        <w:rPr>
          <w:rFonts w:ascii="仿宋_GB2312" w:eastAsia="仿宋_GB2312" w:hAnsi="宋体" w:hint="eastAsia"/>
          <w:sz w:val="32"/>
          <w:szCs w:val="32"/>
        </w:rPr>
      </w:pPr>
    </w:p>
    <w:p w:rsidR="0058149D" w:rsidRPr="006E3C01" w:rsidRDefault="0058149D" w:rsidP="006E3C01">
      <w:pPr>
        <w:tabs>
          <w:tab w:val="left" w:pos="3720"/>
        </w:tabs>
        <w:spacing w:line="520" w:lineRule="exact"/>
        <w:rPr>
          <w:rFonts w:ascii="仿宋_GB2312" w:eastAsia="仿宋_GB2312" w:hAnsi="宋体" w:hint="eastAsia"/>
          <w:sz w:val="32"/>
          <w:szCs w:val="32"/>
        </w:rPr>
      </w:pPr>
      <w:r w:rsidRPr="006E3C01">
        <w:rPr>
          <w:rFonts w:ascii="仿宋_GB2312" w:eastAsia="仿宋_GB2312" w:hAnsi="宋体" w:hint="eastAsia"/>
          <w:sz w:val="32"/>
          <w:szCs w:val="32"/>
        </w:rPr>
        <w:t>14、C</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H</w:t>
      </w:r>
      <w:r w:rsidRPr="006E3C01">
        <w:rPr>
          <w:rFonts w:ascii="仿宋_GB2312" w:eastAsia="仿宋_GB2312" w:hAnsi="宋体" w:hint="eastAsia"/>
          <w:sz w:val="32"/>
          <w:szCs w:val="32"/>
          <w:vertAlign w:val="subscript"/>
        </w:rPr>
        <w:t>5</w:t>
      </w:r>
      <w:r w:rsidRPr="006E3C01">
        <w:rPr>
          <w:rFonts w:ascii="仿宋_GB2312" w:eastAsia="仿宋_GB2312" w:hAnsi="宋体" w:hint="eastAsia"/>
          <w:sz w:val="32"/>
          <w:szCs w:val="32"/>
        </w:rPr>
        <w:t>Cl＋NaOH</w:t>
      </w:r>
      <w:r w:rsidRPr="006E3C01">
        <w:rPr>
          <w:rFonts w:ascii="仿宋_GB2312" w:eastAsia="仿宋_GB2312" w:hAnsi="宋体" w:hint="eastAsia"/>
          <w:sz w:val="32"/>
          <w:szCs w:val="32"/>
        </w:rPr>
        <w:fldChar w:fldCharType="begin"/>
      </w:r>
      <w:r w:rsidRPr="006E3C01">
        <w:rPr>
          <w:rFonts w:ascii="仿宋_GB2312" w:eastAsia="仿宋_GB2312" w:hAnsi="宋体" w:hint="eastAsia"/>
          <w:sz w:val="32"/>
          <w:szCs w:val="32"/>
        </w:rPr>
        <w:instrText xml:space="preserve"> eq \o(\s\up 8(H</w:instrText>
      </w:r>
      <w:r w:rsidRPr="006E3C01">
        <w:rPr>
          <w:rFonts w:ascii="仿宋_GB2312" w:eastAsia="仿宋_GB2312" w:hAnsi="宋体" w:hint="eastAsia"/>
          <w:sz w:val="32"/>
          <w:szCs w:val="32"/>
          <w:vertAlign w:val="subscript"/>
        </w:rPr>
        <w:instrText>2</w:instrText>
      </w:r>
      <w:r w:rsidRPr="006E3C01">
        <w:rPr>
          <w:rFonts w:ascii="仿宋_GB2312" w:eastAsia="仿宋_GB2312" w:hAnsi="宋体" w:hint="eastAsia"/>
          <w:sz w:val="32"/>
          <w:szCs w:val="32"/>
        </w:rPr>
        <w:instrText>O),→)</w:instrText>
      </w:r>
      <w:r w:rsidRPr="006E3C01">
        <w:rPr>
          <w:rFonts w:ascii="仿宋_GB2312" w:eastAsia="仿宋_GB2312" w:hAnsi="宋体" w:hint="eastAsia"/>
          <w:sz w:val="32"/>
          <w:szCs w:val="32"/>
        </w:rPr>
        <w:fldChar w:fldCharType="separate"/>
      </w:r>
      <w:r w:rsidRPr="006E3C01">
        <w:rPr>
          <w:rFonts w:ascii="仿宋_GB2312" w:eastAsia="仿宋_GB2312" w:hAnsi="宋体" w:hint="eastAsia"/>
          <w:sz w:val="32"/>
          <w:szCs w:val="32"/>
        </w:rPr>
        <w:fldChar w:fldCharType="end"/>
      </w:r>
      <w:r w:rsidRPr="006E3C01">
        <w:rPr>
          <w:rFonts w:ascii="仿宋_GB2312" w:eastAsia="仿宋_GB2312" w:hAnsi="宋体" w:hint="eastAsia"/>
          <w:sz w:val="32"/>
          <w:szCs w:val="32"/>
        </w:rPr>
        <w:t xml:space="preserve"> C</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H</w:t>
      </w:r>
      <w:r w:rsidRPr="006E3C01">
        <w:rPr>
          <w:rFonts w:ascii="仿宋_GB2312" w:eastAsia="仿宋_GB2312" w:hAnsi="宋体" w:hint="eastAsia"/>
          <w:sz w:val="32"/>
          <w:szCs w:val="32"/>
          <w:vertAlign w:val="subscript"/>
        </w:rPr>
        <w:t>5</w:t>
      </w:r>
      <w:r w:rsidRPr="006E3C01">
        <w:rPr>
          <w:rFonts w:ascii="仿宋_GB2312" w:eastAsia="仿宋_GB2312" w:hAnsi="宋体" w:hint="eastAsia"/>
          <w:sz w:val="32"/>
          <w:szCs w:val="32"/>
        </w:rPr>
        <w:t>OH＋NaCl 　   　C</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H</w:t>
      </w:r>
      <w:r w:rsidRPr="006E3C01">
        <w:rPr>
          <w:rFonts w:ascii="仿宋_GB2312" w:eastAsia="仿宋_GB2312" w:hAnsi="宋体" w:hint="eastAsia"/>
          <w:sz w:val="32"/>
          <w:szCs w:val="32"/>
          <w:vertAlign w:val="subscript"/>
        </w:rPr>
        <w:t>5</w:t>
      </w:r>
      <w:r w:rsidRPr="006E3C01">
        <w:rPr>
          <w:rFonts w:ascii="仿宋_GB2312" w:eastAsia="仿宋_GB2312" w:hAnsi="宋体" w:hint="eastAsia"/>
          <w:sz w:val="32"/>
          <w:szCs w:val="32"/>
        </w:rPr>
        <w:t>Cl＋NaOH</w:t>
      </w:r>
      <w:r w:rsidRPr="006E3C01">
        <w:rPr>
          <w:rFonts w:ascii="仿宋_GB2312" w:eastAsia="仿宋_GB2312" w:hAnsi="宋体" w:hint="eastAsia"/>
          <w:sz w:val="32"/>
          <w:szCs w:val="32"/>
        </w:rPr>
        <w:fldChar w:fldCharType="begin"/>
      </w:r>
      <w:r w:rsidRPr="006E3C01">
        <w:rPr>
          <w:rFonts w:ascii="仿宋_GB2312" w:eastAsia="仿宋_GB2312" w:hAnsi="宋体" w:hint="eastAsia"/>
          <w:sz w:val="32"/>
          <w:szCs w:val="32"/>
        </w:rPr>
        <w:instrText xml:space="preserve"> eq \o(\s\up 8(醇),→)</w:instrText>
      </w:r>
      <w:r w:rsidRPr="006E3C01">
        <w:rPr>
          <w:rFonts w:ascii="仿宋_GB2312" w:eastAsia="仿宋_GB2312" w:hAnsi="宋体" w:hint="eastAsia"/>
          <w:sz w:val="32"/>
          <w:szCs w:val="32"/>
        </w:rPr>
        <w:fldChar w:fldCharType="separate"/>
      </w:r>
      <w:r w:rsidRPr="006E3C01">
        <w:rPr>
          <w:rFonts w:ascii="仿宋_GB2312" w:eastAsia="仿宋_GB2312" w:hAnsi="宋体" w:hint="eastAsia"/>
          <w:sz w:val="32"/>
          <w:szCs w:val="32"/>
        </w:rPr>
        <w:fldChar w:fldCharType="end"/>
      </w:r>
      <w:r w:rsidRPr="006E3C01">
        <w:rPr>
          <w:rFonts w:ascii="仿宋_GB2312" w:eastAsia="仿宋_GB2312" w:hAnsi="宋体" w:hint="eastAsia"/>
          <w:sz w:val="32"/>
          <w:szCs w:val="32"/>
        </w:rPr>
        <w:t>CH</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＝CH</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↑＋NaCl＋H</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O</w:t>
      </w:r>
    </w:p>
    <w:p w:rsidR="0058149D" w:rsidRPr="006E3C01" w:rsidRDefault="0058149D" w:rsidP="006E3C01">
      <w:pPr>
        <w:tabs>
          <w:tab w:val="left" w:pos="3720"/>
        </w:tabs>
        <w:spacing w:line="520" w:lineRule="exact"/>
        <w:rPr>
          <w:rFonts w:ascii="仿宋_GB2312" w:eastAsia="仿宋_GB2312" w:hAnsi="宋体" w:hint="eastAsia"/>
          <w:sz w:val="32"/>
          <w:szCs w:val="32"/>
        </w:rPr>
      </w:pPr>
      <w:r w:rsidRPr="006E3C01">
        <w:rPr>
          <w:rFonts w:ascii="仿宋_GB2312" w:eastAsia="仿宋_GB2312" w:hAnsi="宋体" w:hint="eastAsia"/>
          <w:sz w:val="32"/>
          <w:szCs w:val="32"/>
        </w:rPr>
        <w:t>15、6FeBr</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＋3Cl</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（不足）==4FeBr</w:t>
      </w:r>
      <w:r w:rsidRPr="006E3C01">
        <w:rPr>
          <w:rFonts w:ascii="仿宋_GB2312" w:eastAsia="仿宋_GB2312" w:hAnsi="宋体" w:hint="eastAsia"/>
          <w:sz w:val="32"/>
          <w:szCs w:val="32"/>
          <w:vertAlign w:val="subscript"/>
        </w:rPr>
        <w:t>3</w:t>
      </w:r>
      <w:r w:rsidRPr="006E3C01">
        <w:rPr>
          <w:rFonts w:ascii="仿宋_GB2312" w:eastAsia="仿宋_GB2312" w:hAnsi="宋体" w:hint="eastAsia"/>
          <w:sz w:val="32"/>
          <w:szCs w:val="32"/>
        </w:rPr>
        <w:t>＋2FeCl</w:t>
      </w:r>
      <w:r w:rsidRPr="006E3C01">
        <w:rPr>
          <w:rFonts w:ascii="仿宋_GB2312" w:eastAsia="仿宋_GB2312" w:hAnsi="宋体" w:hint="eastAsia"/>
          <w:sz w:val="32"/>
          <w:szCs w:val="32"/>
          <w:vertAlign w:val="subscript"/>
        </w:rPr>
        <w:t>3</w:t>
      </w:r>
      <w:r w:rsidRPr="006E3C01">
        <w:rPr>
          <w:rFonts w:ascii="仿宋_GB2312" w:eastAsia="仿宋_GB2312" w:hAnsi="宋体" w:hint="eastAsia"/>
          <w:sz w:val="32"/>
          <w:szCs w:val="32"/>
        </w:rPr>
        <w:t xml:space="preserve">    2FeBr</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＋3Cl</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（过量）==2Br</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＋2FeCl</w:t>
      </w:r>
      <w:r w:rsidRPr="006E3C01">
        <w:rPr>
          <w:rFonts w:ascii="仿宋_GB2312" w:eastAsia="仿宋_GB2312" w:hAnsi="宋体" w:hint="eastAsia"/>
          <w:sz w:val="32"/>
          <w:szCs w:val="32"/>
          <w:vertAlign w:val="subscript"/>
        </w:rPr>
        <w:t>3</w:t>
      </w:r>
    </w:p>
    <w:p w:rsidR="0058149D" w:rsidRPr="006E3C01" w:rsidRDefault="0058149D" w:rsidP="006E3C01">
      <w:pPr>
        <w:pStyle w:val="a7"/>
        <w:spacing w:before="0" w:beforeAutospacing="0" w:after="0" w:afterAutospacing="0" w:line="520" w:lineRule="exact"/>
        <w:ind w:firstLineChars="200" w:firstLine="640"/>
        <w:rPr>
          <w:rFonts w:ascii="仿宋_GB2312" w:eastAsia="仿宋_GB2312"/>
          <w:b/>
          <w:sz w:val="32"/>
          <w:szCs w:val="32"/>
        </w:rPr>
      </w:pPr>
      <w:r w:rsidRPr="006E3C01">
        <w:rPr>
          <w:rFonts w:ascii="仿宋_GB2312" w:eastAsia="仿宋_GB2312"/>
          <w:b/>
          <w:sz w:val="32"/>
          <w:szCs w:val="32"/>
        </w:rPr>
        <w:t>八、离子共存问题</w:t>
      </w:r>
    </w:p>
    <w:p w:rsidR="006E3C01" w:rsidRDefault="0058149D" w:rsidP="006E3C01">
      <w:pPr>
        <w:spacing w:line="520" w:lineRule="exact"/>
        <w:rPr>
          <w:rFonts w:ascii="仿宋_GB2312" w:eastAsia="仿宋_GB2312" w:hAnsi="宋体" w:hint="eastAsia"/>
          <w:sz w:val="32"/>
          <w:szCs w:val="32"/>
        </w:rPr>
      </w:pPr>
      <w:r w:rsidRPr="006E3C01">
        <w:rPr>
          <w:rFonts w:ascii="仿宋_GB2312" w:eastAsia="仿宋_GB2312" w:hAnsi="宋体" w:hint="eastAsia"/>
          <w:sz w:val="32"/>
          <w:szCs w:val="32"/>
        </w:rPr>
        <w:t xml:space="preserve"> 离子在溶液中能否大量共存，涉及到离子的性质及溶液酸碱性等综合知识。凡能使溶液中因反应发生使有关离子浓度显著改变的均不能大量共存。如生成难溶、难电离、气体物质或能转变成其它种类的离子（包括氧化一还原反应）.</w:t>
      </w:r>
    </w:p>
    <w:p w:rsidR="0058149D" w:rsidRPr="006E3C01" w:rsidRDefault="0058149D" w:rsidP="006E3C01">
      <w:pPr>
        <w:spacing w:line="520" w:lineRule="exact"/>
        <w:rPr>
          <w:rFonts w:ascii="仿宋_GB2312" w:eastAsia="仿宋_GB2312" w:hAnsi="宋体" w:hint="eastAsia"/>
          <w:sz w:val="32"/>
          <w:szCs w:val="32"/>
        </w:rPr>
      </w:pPr>
      <w:r w:rsidRPr="006E3C01">
        <w:rPr>
          <w:rFonts w:ascii="仿宋_GB2312" w:eastAsia="仿宋_GB2312" w:hAnsi="宋体" w:hint="eastAsia"/>
          <w:sz w:val="32"/>
          <w:szCs w:val="32"/>
        </w:rPr>
        <w:t>一般可从以下几方面考虑</w:t>
      </w:r>
    </w:p>
    <w:p w:rsidR="0058149D" w:rsidRPr="006E3C01" w:rsidRDefault="006E3C01" w:rsidP="006E3C01">
      <w:pPr>
        <w:spacing w:line="520" w:lineRule="exact"/>
        <w:rPr>
          <w:rFonts w:ascii="仿宋_GB2312" w:eastAsia="仿宋_GB2312" w:hAnsi="宋体" w:hint="eastAsia"/>
          <w:sz w:val="32"/>
          <w:szCs w:val="32"/>
        </w:rPr>
      </w:pPr>
      <w:r>
        <w:rPr>
          <w:rFonts w:ascii="仿宋_GB2312" w:eastAsia="仿宋_GB2312" w:hAnsi="宋体" w:hint="eastAsia"/>
          <w:sz w:val="32"/>
          <w:szCs w:val="32"/>
        </w:rPr>
        <w:t>1.</w:t>
      </w:r>
      <w:r w:rsidR="0058149D" w:rsidRPr="006E3C01">
        <w:rPr>
          <w:rFonts w:ascii="仿宋_GB2312" w:eastAsia="仿宋_GB2312" w:hAnsi="宋体" w:hint="eastAsia"/>
          <w:sz w:val="32"/>
          <w:szCs w:val="32"/>
        </w:rPr>
        <w:t>弱碱阳离子只存在于酸性较强的溶液中.如Fe</w:t>
      </w:r>
      <w:r w:rsidR="0058149D" w:rsidRPr="006E3C01">
        <w:rPr>
          <w:rFonts w:ascii="仿宋_GB2312" w:eastAsia="仿宋_GB2312" w:hAnsi="宋体" w:hint="eastAsia"/>
          <w:sz w:val="32"/>
          <w:szCs w:val="32"/>
          <w:vertAlign w:val="superscript"/>
        </w:rPr>
        <w:t>3+</w:t>
      </w:r>
      <w:r w:rsidR="0058149D" w:rsidRPr="006E3C01">
        <w:rPr>
          <w:rFonts w:ascii="仿宋_GB2312" w:eastAsia="仿宋_GB2312" w:hAnsi="宋体" w:hint="eastAsia"/>
          <w:sz w:val="32"/>
          <w:szCs w:val="32"/>
        </w:rPr>
        <w:t>、Al</w:t>
      </w:r>
      <w:r w:rsidR="0058149D" w:rsidRPr="006E3C01">
        <w:rPr>
          <w:rFonts w:ascii="仿宋_GB2312" w:eastAsia="仿宋_GB2312" w:hAnsi="宋体" w:hint="eastAsia"/>
          <w:sz w:val="32"/>
          <w:szCs w:val="32"/>
          <w:vertAlign w:val="superscript"/>
        </w:rPr>
        <w:t>3+</w:t>
      </w:r>
      <w:r w:rsidR="0058149D" w:rsidRPr="006E3C01">
        <w:rPr>
          <w:rFonts w:ascii="仿宋_GB2312" w:eastAsia="仿宋_GB2312" w:hAnsi="宋体" w:hint="eastAsia"/>
          <w:sz w:val="32"/>
          <w:szCs w:val="32"/>
        </w:rPr>
        <w:t>、Zn</w:t>
      </w:r>
      <w:r w:rsidR="0058149D" w:rsidRPr="006E3C01">
        <w:rPr>
          <w:rFonts w:ascii="仿宋_GB2312" w:eastAsia="仿宋_GB2312" w:hAnsi="宋体" w:hint="eastAsia"/>
          <w:sz w:val="32"/>
          <w:szCs w:val="32"/>
          <w:vertAlign w:val="superscript"/>
        </w:rPr>
        <w:t>2+</w:t>
      </w:r>
      <w:r w:rsidR="0058149D" w:rsidRPr="006E3C01">
        <w:rPr>
          <w:rFonts w:ascii="仿宋_GB2312" w:eastAsia="仿宋_GB2312" w:hAnsi="宋体" w:hint="eastAsia"/>
          <w:sz w:val="32"/>
          <w:szCs w:val="32"/>
        </w:rPr>
        <w:t>、Cu</w:t>
      </w:r>
      <w:r w:rsidR="0058149D" w:rsidRPr="006E3C01">
        <w:rPr>
          <w:rFonts w:ascii="仿宋_GB2312" w:eastAsia="仿宋_GB2312" w:hAnsi="宋体" w:hint="eastAsia"/>
          <w:sz w:val="32"/>
          <w:szCs w:val="32"/>
          <w:vertAlign w:val="superscript"/>
        </w:rPr>
        <w:t>2+</w:t>
      </w:r>
      <w:r w:rsidR="0058149D" w:rsidRPr="006E3C01">
        <w:rPr>
          <w:rFonts w:ascii="仿宋_GB2312" w:eastAsia="仿宋_GB2312" w:hAnsi="宋体" w:hint="eastAsia"/>
          <w:sz w:val="32"/>
          <w:szCs w:val="32"/>
        </w:rPr>
        <w:t>、NH</w:t>
      </w:r>
      <w:r w:rsidR="0058149D" w:rsidRPr="006E3C01">
        <w:rPr>
          <w:rFonts w:ascii="仿宋_GB2312" w:eastAsia="仿宋_GB2312" w:hAnsi="宋体" w:hint="eastAsia"/>
          <w:sz w:val="32"/>
          <w:szCs w:val="32"/>
          <w:vertAlign w:val="subscript"/>
        </w:rPr>
        <w:t>4</w:t>
      </w:r>
      <w:r w:rsidR="0058149D" w:rsidRPr="006E3C01">
        <w:rPr>
          <w:rFonts w:ascii="仿宋_GB2312" w:eastAsia="仿宋_GB2312" w:hAnsi="宋体" w:hint="eastAsia"/>
          <w:sz w:val="32"/>
          <w:szCs w:val="32"/>
          <w:vertAlign w:val="superscript"/>
        </w:rPr>
        <w:t>+</w:t>
      </w:r>
      <w:r w:rsidR="0058149D" w:rsidRPr="006E3C01">
        <w:rPr>
          <w:rFonts w:ascii="仿宋_GB2312" w:eastAsia="仿宋_GB2312" w:hAnsi="宋体" w:hint="eastAsia"/>
          <w:sz w:val="32"/>
          <w:szCs w:val="32"/>
        </w:rPr>
        <w:t>、Ag</w:t>
      </w:r>
      <w:r w:rsidR="0058149D" w:rsidRPr="006E3C01">
        <w:rPr>
          <w:rFonts w:ascii="仿宋_GB2312" w:eastAsia="仿宋_GB2312" w:hAnsi="宋体" w:hint="eastAsia"/>
          <w:sz w:val="32"/>
          <w:szCs w:val="32"/>
          <w:vertAlign w:val="superscript"/>
        </w:rPr>
        <w:t xml:space="preserve">+ </w:t>
      </w:r>
      <w:r w:rsidR="0058149D" w:rsidRPr="006E3C01">
        <w:rPr>
          <w:rFonts w:ascii="仿宋_GB2312" w:eastAsia="仿宋_GB2312" w:hAnsi="宋体" w:hint="eastAsia"/>
          <w:sz w:val="32"/>
          <w:szCs w:val="32"/>
        </w:rPr>
        <w:t>等均与OH</w:t>
      </w:r>
      <w:r w:rsidR="0058149D" w:rsidRPr="006E3C01">
        <w:rPr>
          <w:rFonts w:ascii="仿宋_GB2312" w:eastAsia="仿宋_GB2312" w:hAnsi="宋体" w:hint="eastAsia"/>
          <w:sz w:val="32"/>
          <w:szCs w:val="32"/>
          <w:vertAlign w:val="superscript"/>
        </w:rPr>
        <w:t>-</w:t>
      </w:r>
      <w:r w:rsidR="0058149D" w:rsidRPr="006E3C01">
        <w:rPr>
          <w:rFonts w:ascii="仿宋_GB2312" w:eastAsia="仿宋_GB2312" w:hAnsi="宋体" w:hint="eastAsia"/>
          <w:sz w:val="32"/>
          <w:szCs w:val="32"/>
        </w:rPr>
        <w:t>不能大量共存.</w:t>
      </w:r>
    </w:p>
    <w:p w:rsidR="0058149D" w:rsidRPr="006E3C01" w:rsidRDefault="0058149D" w:rsidP="006E3C01">
      <w:pPr>
        <w:spacing w:line="520" w:lineRule="exact"/>
        <w:rPr>
          <w:rFonts w:ascii="仿宋_GB2312" w:eastAsia="仿宋_GB2312" w:hAnsi="宋体" w:hint="eastAsia"/>
          <w:sz w:val="32"/>
          <w:szCs w:val="32"/>
          <w:vertAlign w:val="superscript"/>
        </w:rPr>
      </w:pPr>
      <w:r w:rsidRPr="006E3C01">
        <w:rPr>
          <w:rFonts w:ascii="仿宋_GB2312" w:eastAsia="仿宋_GB2312" w:hAnsi="宋体" w:hint="eastAsia"/>
          <w:sz w:val="32"/>
          <w:szCs w:val="32"/>
        </w:rPr>
        <w:t>2．弱酸阴离子只存在于碱性溶液中。如CH</w:t>
      </w:r>
      <w:r w:rsidRPr="006E3C01">
        <w:rPr>
          <w:rFonts w:ascii="仿宋_GB2312" w:eastAsia="仿宋_GB2312" w:hAnsi="宋体" w:hint="eastAsia"/>
          <w:sz w:val="32"/>
          <w:szCs w:val="32"/>
          <w:vertAlign w:val="subscript"/>
        </w:rPr>
        <w:t>3</w:t>
      </w:r>
      <w:r w:rsidRPr="006E3C01">
        <w:rPr>
          <w:rFonts w:ascii="仿宋_GB2312" w:eastAsia="仿宋_GB2312" w:hAnsi="宋体" w:hint="eastAsia"/>
          <w:sz w:val="32"/>
          <w:szCs w:val="32"/>
        </w:rPr>
        <w:t>COO</w:t>
      </w:r>
      <w:r w:rsidRPr="006E3C01">
        <w:rPr>
          <w:rFonts w:ascii="仿宋_GB2312" w:eastAsia="仿宋_GB2312" w:hAnsi="宋体" w:hint="eastAsia"/>
          <w:sz w:val="32"/>
          <w:szCs w:val="32"/>
          <w:vertAlign w:val="superscript"/>
        </w:rPr>
        <w:t>-</w:t>
      </w:r>
      <w:r w:rsidRPr="006E3C01">
        <w:rPr>
          <w:rFonts w:ascii="仿宋_GB2312" w:eastAsia="仿宋_GB2312" w:hAnsi="宋体" w:hint="eastAsia"/>
          <w:sz w:val="32"/>
          <w:szCs w:val="32"/>
        </w:rPr>
        <w:t>、F</w:t>
      </w:r>
      <w:r w:rsidRPr="006E3C01">
        <w:rPr>
          <w:rFonts w:ascii="仿宋_GB2312" w:eastAsia="仿宋_GB2312" w:hAnsi="宋体" w:hint="eastAsia"/>
          <w:sz w:val="32"/>
          <w:szCs w:val="32"/>
          <w:vertAlign w:val="superscript"/>
        </w:rPr>
        <w:t>-</w:t>
      </w:r>
      <w:r w:rsidRPr="006E3C01">
        <w:rPr>
          <w:rFonts w:ascii="仿宋_GB2312" w:eastAsia="仿宋_GB2312" w:hAnsi="宋体" w:hint="eastAsia"/>
          <w:sz w:val="32"/>
          <w:szCs w:val="32"/>
        </w:rPr>
        <w:t>、CO</w:t>
      </w:r>
      <w:r w:rsidRPr="006E3C01">
        <w:rPr>
          <w:rFonts w:ascii="仿宋_GB2312" w:eastAsia="仿宋_GB2312" w:hAnsi="宋体" w:hint="eastAsia"/>
          <w:sz w:val="32"/>
          <w:szCs w:val="32"/>
          <w:vertAlign w:val="subscript"/>
        </w:rPr>
        <w:t>3</w:t>
      </w:r>
      <w:r w:rsidRPr="006E3C01">
        <w:rPr>
          <w:rFonts w:ascii="仿宋_GB2312" w:eastAsia="仿宋_GB2312" w:hAnsi="宋体" w:hint="eastAsia"/>
          <w:sz w:val="32"/>
          <w:szCs w:val="32"/>
          <w:vertAlign w:val="superscript"/>
        </w:rPr>
        <w:t>2-</w:t>
      </w:r>
      <w:r w:rsidRPr="006E3C01">
        <w:rPr>
          <w:rFonts w:ascii="仿宋_GB2312" w:eastAsia="仿宋_GB2312" w:hAnsi="宋体" w:hint="eastAsia"/>
          <w:sz w:val="32"/>
          <w:szCs w:val="32"/>
        </w:rPr>
        <w:t>、SO</w:t>
      </w:r>
      <w:r w:rsidRPr="006E3C01">
        <w:rPr>
          <w:rFonts w:ascii="仿宋_GB2312" w:eastAsia="仿宋_GB2312" w:hAnsi="宋体" w:hint="eastAsia"/>
          <w:sz w:val="32"/>
          <w:szCs w:val="32"/>
          <w:vertAlign w:val="subscript"/>
        </w:rPr>
        <w:t>3</w:t>
      </w:r>
      <w:r w:rsidRPr="006E3C01">
        <w:rPr>
          <w:rFonts w:ascii="仿宋_GB2312" w:eastAsia="仿宋_GB2312" w:hAnsi="宋体" w:hint="eastAsia"/>
          <w:sz w:val="32"/>
          <w:szCs w:val="32"/>
          <w:vertAlign w:val="superscript"/>
        </w:rPr>
        <w:t>2-</w:t>
      </w:r>
      <w:r w:rsidRPr="006E3C01">
        <w:rPr>
          <w:rFonts w:ascii="仿宋_GB2312" w:eastAsia="仿宋_GB2312" w:hAnsi="宋体" w:hint="eastAsia"/>
          <w:sz w:val="32"/>
          <w:szCs w:val="32"/>
        </w:rPr>
        <w:t>、S</w:t>
      </w:r>
      <w:r w:rsidRPr="006E3C01">
        <w:rPr>
          <w:rFonts w:ascii="仿宋_GB2312" w:eastAsia="仿宋_GB2312" w:hAnsi="宋体" w:hint="eastAsia"/>
          <w:sz w:val="32"/>
          <w:szCs w:val="32"/>
          <w:vertAlign w:val="superscript"/>
        </w:rPr>
        <w:t>2-</w:t>
      </w:r>
      <w:r w:rsidRPr="006E3C01">
        <w:rPr>
          <w:rFonts w:ascii="仿宋_GB2312" w:eastAsia="仿宋_GB2312" w:hAnsi="宋体" w:hint="eastAsia"/>
          <w:sz w:val="32"/>
          <w:szCs w:val="32"/>
        </w:rPr>
        <w:t>、PO</w:t>
      </w:r>
      <w:r w:rsidRPr="006E3C01">
        <w:rPr>
          <w:rFonts w:ascii="仿宋_GB2312" w:eastAsia="仿宋_GB2312" w:hAnsi="宋体" w:hint="eastAsia"/>
          <w:sz w:val="32"/>
          <w:szCs w:val="32"/>
          <w:vertAlign w:val="subscript"/>
        </w:rPr>
        <w:t>4</w:t>
      </w:r>
      <w:r w:rsidRPr="006E3C01">
        <w:rPr>
          <w:rFonts w:ascii="仿宋_GB2312" w:eastAsia="仿宋_GB2312" w:hAnsi="宋体" w:hint="eastAsia"/>
          <w:sz w:val="32"/>
          <w:szCs w:val="32"/>
          <w:vertAlign w:val="superscript"/>
        </w:rPr>
        <w:t>3-</w:t>
      </w:r>
      <w:r w:rsidRPr="006E3C01">
        <w:rPr>
          <w:rFonts w:ascii="仿宋_GB2312" w:eastAsia="仿宋_GB2312" w:hAnsi="宋体" w:hint="eastAsia"/>
          <w:sz w:val="32"/>
          <w:szCs w:val="32"/>
        </w:rPr>
        <w:t>、 AlO</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vertAlign w:val="superscript"/>
        </w:rPr>
        <w:t>-</w:t>
      </w:r>
      <w:r w:rsidRPr="006E3C01">
        <w:rPr>
          <w:rFonts w:ascii="仿宋_GB2312" w:eastAsia="仿宋_GB2312" w:hAnsi="宋体" w:hint="eastAsia"/>
          <w:sz w:val="32"/>
          <w:szCs w:val="32"/>
        </w:rPr>
        <w:t>均与H</w:t>
      </w:r>
      <w:r w:rsidRPr="006E3C01">
        <w:rPr>
          <w:rFonts w:ascii="仿宋_GB2312" w:eastAsia="仿宋_GB2312" w:hAnsi="宋体" w:hint="eastAsia"/>
          <w:sz w:val="32"/>
          <w:szCs w:val="32"/>
          <w:vertAlign w:val="superscript"/>
        </w:rPr>
        <w:t xml:space="preserve">+  </w:t>
      </w:r>
      <w:r w:rsidRPr="006E3C01">
        <w:rPr>
          <w:rFonts w:ascii="仿宋_GB2312" w:eastAsia="仿宋_GB2312" w:hAnsi="宋体" w:hint="eastAsia"/>
          <w:sz w:val="32"/>
          <w:szCs w:val="32"/>
        </w:rPr>
        <w:t>不能大量共存.</w:t>
      </w:r>
    </w:p>
    <w:p w:rsidR="0058149D" w:rsidRPr="006E3C01" w:rsidRDefault="006E3C01" w:rsidP="006E3C01">
      <w:pPr>
        <w:spacing w:line="520" w:lineRule="exact"/>
        <w:rPr>
          <w:rFonts w:ascii="仿宋_GB2312" w:eastAsia="仿宋_GB2312" w:hAnsi="宋体" w:hint="eastAsia"/>
          <w:sz w:val="32"/>
          <w:szCs w:val="32"/>
        </w:rPr>
      </w:pPr>
      <w:r>
        <w:rPr>
          <w:rFonts w:ascii="仿宋_GB2312" w:eastAsia="仿宋_GB2312" w:hAnsi="宋体" w:hint="eastAsia"/>
          <w:sz w:val="32"/>
          <w:szCs w:val="32"/>
        </w:rPr>
        <w:t>3.</w:t>
      </w:r>
      <w:r w:rsidR="0058149D" w:rsidRPr="006E3C01">
        <w:rPr>
          <w:rFonts w:ascii="仿宋_GB2312" w:eastAsia="仿宋_GB2312" w:hAnsi="宋体" w:hint="eastAsia"/>
          <w:sz w:val="32"/>
          <w:szCs w:val="32"/>
        </w:rPr>
        <w:t>弱酸的酸式阴离子在酸性较强或碱性较强的溶液中均不能大量共存.它们遇强酸（H</w:t>
      </w:r>
      <w:r w:rsidR="0058149D" w:rsidRPr="006E3C01">
        <w:rPr>
          <w:rFonts w:ascii="仿宋_GB2312" w:eastAsia="仿宋_GB2312" w:hAnsi="宋体" w:hint="eastAsia"/>
          <w:sz w:val="32"/>
          <w:szCs w:val="32"/>
          <w:vertAlign w:val="superscript"/>
        </w:rPr>
        <w:t>+</w:t>
      </w:r>
      <w:r w:rsidR="0058149D" w:rsidRPr="006E3C01">
        <w:rPr>
          <w:rFonts w:ascii="仿宋_GB2312" w:eastAsia="仿宋_GB2312" w:hAnsi="宋体" w:hint="eastAsia"/>
          <w:sz w:val="32"/>
          <w:szCs w:val="32"/>
        </w:rPr>
        <w:t>）会生成弱酸分子；遇强碱（OH</w:t>
      </w:r>
      <w:r w:rsidR="0058149D" w:rsidRPr="006E3C01">
        <w:rPr>
          <w:rFonts w:ascii="仿宋_GB2312" w:eastAsia="仿宋_GB2312" w:hAnsi="宋体" w:hint="eastAsia"/>
          <w:sz w:val="32"/>
          <w:szCs w:val="32"/>
          <w:vertAlign w:val="superscript"/>
        </w:rPr>
        <w:t>-</w:t>
      </w:r>
      <w:r w:rsidR="0058149D" w:rsidRPr="006E3C01">
        <w:rPr>
          <w:rFonts w:ascii="仿宋_GB2312" w:eastAsia="仿宋_GB2312" w:hAnsi="宋体" w:hint="eastAsia"/>
          <w:sz w:val="32"/>
          <w:szCs w:val="32"/>
        </w:rPr>
        <w:t>）生成正盐和水.  如：HSO</w:t>
      </w:r>
      <w:r w:rsidR="0058149D" w:rsidRPr="006E3C01">
        <w:rPr>
          <w:rFonts w:ascii="仿宋_GB2312" w:eastAsia="仿宋_GB2312" w:hAnsi="宋体" w:hint="eastAsia"/>
          <w:sz w:val="32"/>
          <w:szCs w:val="32"/>
          <w:vertAlign w:val="subscript"/>
        </w:rPr>
        <w:t>3</w:t>
      </w:r>
      <w:r w:rsidR="0058149D" w:rsidRPr="006E3C01">
        <w:rPr>
          <w:rFonts w:ascii="仿宋_GB2312" w:eastAsia="仿宋_GB2312" w:hAnsi="宋体" w:hint="eastAsia"/>
          <w:sz w:val="32"/>
          <w:szCs w:val="32"/>
          <w:vertAlign w:val="superscript"/>
        </w:rPr>
        <w:t>-</w:t>
      </w:r>
      <w:r w:rsidR="0058149D" w:rsidRPr="006E3C01">
        <w:rPr>
          <w:rFonts w:ascii="仿宋_GB2312" w:eastAsia="仿宋_GB2312" w:hAnsi="宋体" w:hint="eastAsia"/>
          <w:sz w:val="32"/>
          <w:szCs w:val="32"/>
        </w:rPr>
        <w:t>、HCO</w:t>
      </w:r>
      <w:r w:rsidR="0058149D" w:rsidRPr="006E3C01">
        <w:rPr>
          <w:rFonts w:ascii="仿宋_GB2312" w:eastAsia="仿宋_GB2312" w:hAnsi="宋体" w:hint="eastAsia"/>
          <w:sz w:val="32"/>
          <w:szCs w:val="32"/>
          <w:vertAlign w:val="subscript"/>
        </w:rPr>
        <w:t>3</w:t>
      </w:r>
      <w:r w:rsidR="0058149D" w:rsidRPr="006E3C01">
        <w:rPr>
          <w:rFonts w:ascii="仿宋_GB2312" w:eastAsia="仿宋_GB2312" w:hAnsi="宋体" w:hint="eastAsia"/>
          <w:sz w:val="32"/>
          <w:szCs w:val="32"/>
          <w:vertAlign w:val="superscript"/>
        </w:rPr>
        <w:t>-</w:t>
      </w:r>
      <w:r w:rsidR="0058149D" w:rsidRPr="006E3C01">
        <w:rPr>
          <w:rFonts w:ascii="仿宋_GB2312" w:eastAsia="仿宋_GB2312" w:hAnsi="宋体" w:hint="eastAsia"/>
          <w:sz w:val="32"/>
          <w:szCs w:val="32"/>
        </w:rPr>
        <w:t>、HS</w:t>
      </w:r>
      <w:r w:rsidR="0058149D" w:rsidRPr="006E3C01">
        <w:rPr>
          <w:rFonts w:ascii="仿宋_GB2312" w:eastAsia="仿宋_GB2312" w:hAnsi="宋体" w:hint="eastAsia"/>
          <w:sz w:val="32"/>
          <w:szCs w:val="32"/>
          <w:vertAlign w:val="superscript"/>
        </w:rPr>
        <w:t>-</w:t>
      </w:r>
      <w:r w:rsidR="0058149D" w:rsidRPr="006E3C01">
        <w:rPr>
          <w:rFonts w:ascii="仿宋_GB2312" w:eastAsia="仿宋_GB2312" w:hAnsi="宋体" w:hint="eastAsia"/>
          <w:sz w:val="32"/>
          <w:szCs w:val="32"/>
        </w:rPr>
        <w:t>、H</w:t>
      </w:r>
      <w:r w:rsidR="0058149D" w:rsidRPr="006E3C01">
        <w:rPr>
          <w:rFonts w:ascii="仿宋_GB2312" w:eastAsia="仿宋_GB2312" w:hAnsi="宋体" w:hint="eastAsia"/>
          <w:sz w:val="32"/>
          <w:szCs w:val="32"/>
          <w:vertAlign w:val="subscript"/>
        </w:rPr>
        <w:t>2</w:t>
      </w:r>
      <w:r w:rsidR="0058149D" w:rsidRPr="006E3C01">
        <w:rPr>
          <w:rFonts w:ascii="仿宋_GB2312" w:eastAsia="仿宋_GB2312" w:hAnsi="宋体" w:hint="eastAsia"/>
          <w:sz w:val="32"/>
          <w:szCs w:val="32"/>
        </w:rPr>
        <w:t>PO</w:t>
      </w:r>
      <w:r w:rsidR="0058149D" w:rsidRPr="006E3C01">
        <w:rPr>
          <w:rFonts w:ascii="仿宋_GB2312" w:eastAsia="仿宋_GB2312" w:hAnsi="宋体" w:hint="eastAsia"/>
          <w:sz w:val="32"/>
          <w:szCs w:val="32"/>
          <w:vertAlign w:val="subscript"/>
        </w:rPr>
        <w:t>4</w:t>
      </w:r>
      <w:r w:rsidR="0058149D" w:rsidRPr="006E3C01">
        <w:rPr>
          <w:rFonts w:ascii="仿宋_GB2312" w:eastAsia="仿宋_GB2312" w:hAnsi="宋体" w:hint="eastAsia"/>
          <w:sz w:val="32"/>
          <w:szCs w:val="32"/>
          <w:vertAlign w:val="superscript"/>
        </w:rPr>
        <w:t>-</w:t>
      </w:r>
      <w:r w:rsidR="0058149D" w:rsidRPr="006E3C01">
        <w:rPr>
          <w:rFonts w:ascii="仿宋_GB2312" w:eastAsia="仿宋_GB2312" w:hAnsi="宋体" w:hint="eastAsia"/>
          <w:sz w:val="32"/>
          <w:szCs w:val="32"/>
        </w:rPr>
        <w:t>、HPO</w:t>
      </w:r>
      <w:r w:rsidR="0058149D" w:rsidRPr="006E3C01">
        <w:rPr>
          <w:rFonts w:ascii="仿宋_GB2312" w:eastAsia="仿宋_GB2312" w:hAnsi="宋体" w:hint="eastAsia"/>
          <w:sz w:val="32"/>
          <w:szCs w:val="32"/>
          <w:vertAlign w:val="subscript"/>
        </w:rPr>
        <w:t>4</w:t>
      </w:r>
      <w:r w:rsidR="0058149D" w:rsidRPr="006E3C01">
        <w:rPr>
          <w:rFonts w:ascii="仿宋_GB2312" w:eastAsia="仿宋_GB2312" w:hAnsi="宋体" w:hint="eastAsia"/>
          <w:sz w:val="32"/>
          <w:szCs w:val="32"/>
          <w:vertAlign w:val="superscript"/>
        </w:rPr>
        <w:t>2-</w:t>
      </w:r>
      <w:r w:rsidR="0058149D" w:rsidRPr="006E3C01">
        <w:rPr>
          <w:rFonts w:ascii="仿宋_GB2312" w:eastAsia="仿宋_GB2312" w:hAnsi="宋体" w:hint="eastAsia"/>
          <w:sz w:val="32"/>
          <w:szCs w:val="32"/>
        </w:rPr>
        <w:t>等</w:t>
      </w:r>
    </w:p>
    <w:p w:rsidR="0058149D" w:rsidRPr="006E3C01" w:rsidRDefault="0058149D" w:rsidP="006E3C01">
      <w:pPr>
        <w:spacing w:line="520" w:lineRule="exact"/>
        <w:rPr>
          <w:rFonts w:ascii="仿宋_GB2312" w:eastAsia="仿宋_GB2312" w:hAnsi="宋体" w:hint="eastAsia"/>
          <w:sz w:val="32"/>
          <w:szCs w:val="32"/>
        </w:rPr>
      </w:pPr>
      <w:r w:rsidRPr="006E3C01">
        <w:rPr>
          <w:rFonts w:ascii="仿宋_GB2312" w:eastAsia="仿宋_GB2312" w:hAnsi="宋体" w:hint="eastAsia"/>
          <w:sz w:val="32"/>
          <w:szCs w:val="32"/>
        </w:rPr>
        <w:t>4．若阴、阳离子能相互结合生成难溶或微溶性的盐，则不能大量共存.如：Ba</w:t>
      </w:r>
      <w:r w:rsidRPr="006E3C01">
        <w:rPr>
          <w:rFonts w:ascii="仿宋_GB2312" w:eastAsia="仿宋_GB2312" w:hAnsi="宋体" w:hint="eastAsia"/>
          <w:sz w:val="32"/>
          <w:szCs w:val="32"/>
          <w:vertAlign w:val="superscript"/>
        </w:rPr>
        <w:t>2+</w:t>
      </w:r>
      <w:r w:rsidRPr="006E3C01">
        <w:rPr>
          <w:rFonts w:ascii="仿宋_GB2312" w:eastAsia="仿宋_GB2312" w:hAnsi="宋体" w:hint="eastAsia"/>
          <w:sz w:val="32"/>
          <w:szCs w:val="32"/>
        </w:rPr>
        <w:t>、Ca</w:t>
      </w:r>
      <w:r w:rsidRPr="006E3C01">
        <w:rPr>
          <w:rFonts w:ascii="仿宋_GB2312" w:eastAsia="仿宋_GB2312" w:hAnsi="宋体" w:hint="eastAsia"/>
          <w:sz w:val="32"/>
          <w:szCs w:val="32"/>
          <w:vertAlign w:val="superscript"/>
        </w:rPr>
        <w:t>2+</w:t>
      </w:r>
      <w:r w:rsidRPr="006E3C01">
        <w:rPr>
          <w:rFonts w:ascii="仿宋_GB2312" w:eastAsia="仿宋_GB2312" w:hAnsi="宋体" w:hint="eastAsia"/>
          <w:sz w:val="32"/>
          <w:szCs w:val="32"/>
        </w:rPr>
        <w:t>与CO</w:t>
      </w:r>
      <w:r w:rsidRPr="006E3C01">
        <w:rPr>
          <w:rFonts w:ascii="仿宋_GB2312" w:eastAsia="仿宋_GB2312" w:hAnsi="宋体" w:hint="eastAsia"/>
          <w:sz w:val="32"/>
          <w:szCs w:val="32"/>
          <w:vertAlign w:val="subscript"/>
        </w:rPr>
        <w:t>3</w:t>
      </w:r>
      <w:r w:rsidRPr="006E3C01">
        <w:rPr>
          <w:rFonts w:ascii="仿宋_GB2312" w:eastAsia="仿宋_GB2312" w:hAnsi="宋体" w:hint="eastAsia"/>
          <w:sz w:val="32"/>
          <w:szCs w:val="32"/>
          <w:vertAlign w:val="superscript"/>
        </w:rPr>
        <w:t>2-</w:t>
      </w:r>
      <w:r w:rsidRPr="006E3C01">
        <w:rPr>
          <w:rFonts w:ascii="仿宋_GB2312" w:eastAsia="仿宋_GB2312" w:hAnsi="宋体" w:hint="eastAsia"/>
          <w:sz w:val="32"/>
          <w:szCs w:val="32"/>
        </w:rPr>
        <w:t>、 SO</w:t>
      </w:r>
      <w:r w:rsidRPr="006E3C01">
        <w:rPr>
          <w:rFonts w:ascii="仿宋_GB2312" w:eastAsia="仿宋_GB2312" w:hAnsi="宋体" w:hint="eastAsia"/>
          <w:sz w:val="32"/>
          <w:szCs w:val="32"/>
          <w:vertAlign w:val="subscript"/>
        </w:rPr>
        <w:t>3</w:t>
      </w:r>
      <w:r w:rsidRPr="006E3C01">
        <w:rPr>
          <w:rFonts w:ascii="仿宋_GB2312" w:eastAsia="仿宋_GB2312" w:hAnsi="宋体" w:hint="eastAsia"/>
          <w:sz w:val="32"/>
          <w:szCs w:val="32"/>
          <w:vertAlign w:val="superscript"/>
        </w:rPr>
        <w:t>2-</w:t>
      </w:r>
      <w:r w:rsidRPr="006E3C01">
        <w:rPr>
          <w:rFonts w:ascii="仿宋_GB2312" w:eastAsia="仿宋_GB2312" w:hAnsi="宋体" w:hint="eastAsia"/>
          <w:sz w:val="32"/>
          <w:szCs w:val="32"/>
        </w:rPr>
        <w:t>、 PO</w:t>
      </w:r>
      <w:r w:rsidRPr="006E3C01">
        <w:rPr>
          <w:rFonts w:ascii="仿宋_GB2312" w:eastAsia="仿宋_GB2312" w:hAnsi="宋体" w:hint="eastAsia"/>
          <w:sz w:val="32"/>
          <w:szCs w:val="32"/>
          <w:vertAlign w:val="subscript"/>
        </w:rPr>
        <w:t>4</w:t>
      </w:r>
      <w:r w:rsidRPr="006E3C01">
        <w:rPr>
          <w:rFonts w:ascii="仿宋_GB2312" w:eastAsia="仿宋_GB2312" w:hAnsi="宋体" w:hint="eastAsia"/>
          <w:sz w:val="32"/>
          <w:szCs w:val="32"/>
          <w:vertAlign w:val="superscript"/>
        </w:rPr>
        <w:t>3-</w:t>
      </w:r>
      <w:r w:rsidRPr="006E3C01">
        <w:rPr>
          <w:rFonts w:ascii="仿宋_GB2312" w:eastAsia="仿宋_GB2312" w:hAnsi="宋体" w:hint="eastAsia"/>
          <w:sz w:val="32"/>
          <w:szCs w:val="32"/>
        </w:rPr>
        <w:t>、SO</w:t>
      </w:r>
      <w:r w:rsidRPr="006E3C01">
        <w:rPr>
          <w:rFonts w:ascii="仿宋_GB2312" w:eastAsia="仿宋_GB2312" w:hAnsi="宋体" w:hint="eastAsia"/>
          <w:sz w:val="32"/>
          <w:szCs w:val="32"/>
          <w:vertAlign w:val="subscript"/>
        </w:rPr>
        <w:t>4</w:t>
      </w:r>
      <w:r w:rsidRPr="006E3C01">
        <w:rPr>
          <w:rFonts w:ascii="仿宋_GB2312" w:eastAsia="仿宋_GB2312" w:hAnsi="宋体" w:hint="eastAsia"/>
          <w:sz w:val="32"/>
          <w:szCs w:val="32"/>
          <w:vertAlign w:val="superscript"/>
        </w:rPr>
        <w:t>2-</w:t>
      </w:r>
      <w:r w:rsidRPr="006E3C01">
        <w:rPr>
          <w:rFonts w:ascii="仿宋_GB2312" w:eastAsia="仿宋_GB2312" w:hAnsi="宋体" w:hint="eastAsia"/>
          <w:sz w:val="32"/>
          <w:szCs w:val="32"/>
        </w:rPr>
        <w:t>等；Ag</w:t>
      </w:r>
      <w:r w:rsidRPr="006E3C01">
        <w:rPr>
          <w:rFonts w:ascii="仿宋_GB2312" w:eastAsia="仿宋_GB2312" w:hAnsi="宋体" w:hint="eastAsia"/>
          <w:sz w:val="32"/>
          <w:szCs w:val="32"/>
          <w:vertAlign w:val="superscript"/>
        </w:rPr>
        <w:t>+</w:t>
      </w:r>
      <w:r w:rsidRPr="006E3C01">
        <w:rPr>
          <w:rFonts w:ascii="仿宋_GB2312" w:eastAsia="仿宋_GB2312" w:hAnsi="宋体" w:hint="eastAsia"/>
          <w:sz w:val="32"/>
          <w:szCs w:val="32"/>
        </w:rPr>
        <w:t>与Cl</w:t>
      </w:r>
      <w:r w:rsidRPr="006E3C01">
        <w:rPr>
          <w:rFonts w:ascii="仿宋_GB2312" w:eastAsia="仿宋_GB2312" w:hAnsi="宋体" w:hint="eastAsia"/>
          <w:sz w:val="32"/>
          <w:szCs w:val="32"/>
          <w:vertAlign w:val="superscript"/>
        </w:rPr>
        <w:t>-</w:t>
      </w:r>
      <w:r w:rsidRPr="006E3C01">
        <w:rPr>
          <w:rFonts w:ascii="仿宋_GB2312" w:eastAsia="仿宋_GB2312" w:hAnsi="宋体" w:hint="eastAsia"/>
          <w:sz w:val="32"/>
          <w:szCs w:val="32"/>
        </w:rPr>
        <w:t>、Br</w:t>
      </w:r>
      <w:r w:rsidRPr="006E3C01">
        <w:rPr>
          <w:rFonts w:ascii="仿宋_GB2312" w:eastAsia="仿宋_GB2312" w:hAnsi="宋体" w:hint="eastAsia"/>
          <w:sz w:val="32"/>
          <w:szCs w:val="32"/>
          <w:vertAlign w:val="superscript"/>
        </w:rPr>
        <w:t>-</w:t>
      </w:r>
      <w:r w:rsidRPr="006E3C01">
        <w:rPr>
          <w:rFonts w:ascii="仿宋_GB2312" w:eastAsia="仿宋_GB2312" w:hAnsi="宋体" w:hint="eastAsia"/>
          <w:sz w:val="32"/>
          <w:szCs w:val="32"/>
        </w:rPr>
        <w:t>、I</w:t>
      </w:r>
      <w:r w:rsidRPr="006E3C01">
        <w:rPr>
          <w:rFonts w:ascii="仿宋_GB2312" w:eastAsia="仿宋_GB2312" w:hAnsi="宋体" w:hint="eastAsia"/>
          <w:sz w:val="32"/>
          <w:szCs w:val="32"/>
          <w:vertAlign w:val="superscript"/>
        </w:rPr>
        <w:t xml:space="preserve">- </w:t>
      </w:r>
      <w:r w:rsidRPr="006E3C01">
        <w:rPr>
          <w:rFonts w:ascii="仿宋_GB2312" w:eastAsia="仿宋_GB2312" w:hAnsi="宋体" w:hint="eastAsia"/>
          <w:sz w:val="32"/>
          <w:szCs w:val="32"/>
        </w:rPr>
        <w:t>等；Ca</w:t>
      </w:r>
      <w:r w:rsidRPr="006E3C01">
        <w:rPr>
          <w:rFonts w:ascii="仿宋_GB2312" w:eastAsia="仿宋_GB2312" w:hAnsi="宋体" w:hint="eastAsia"/>
          <w:sz w:val="32"/>
          <w:szCs w:val="32"/>
          <w:vertAlign w:val="superscript"/>
        </w:rPr>
        <w:t>2+</w:t>
      </w:r>
      <w:r w:rsidRPr="006E3C01">
        <w:rPr>
          <w:rFonts w:ascii="仿宋_GB2312" w:eastAsia="仿宋_GB2312" w:hAnsi="宋体" w:hint="eastAsia"/>
          <w:sz w:val="32"/>
          <w:szCs w:val="32"/>
        </w:rPr>
        <w:t>与F</w:t>
      </w:r>
      <w:r w:rsidRPr="006E3C01">
        <w:rPr>
          <w:rFonts w:ascii="仿宋_GB2312" w:eastAsia="仿宋_GB2312" w:hAnsi="宋体" w:hint="eastAsia"/>
          <w:sz w:val="32"/>
          <w:szCs w:val="32"/>
          <w:vertAlign w:val="superscript"/>
        </w:rPr>
        <w:t>-</w:t>
      </w:r>
      <w:r w:rsidRPr="006E3C01">
        <w:rPr>
          <w:rFonts w:ascii="仿宋_GB2312" w:eastAsia="仿宋_GB2312" w:hAnsi="宋体" w:hint="eastAsia"/>
          <w:sz w:val="32"/>
          <w:szCs w:val="32"/>
        </w:rPr>
        <w:t>，C</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O</w:t>
      </w:r>
      <w:r w:rsidRPr="006E3C01">
        <w:rPr>
          <w:rFonts w:ascii="仿宋_GB2312" w:eastAsia="仿宋_GB2312" w:hAnsi="宋体" w:hint="eastAsia"/>
          <w:sz w:val="32"/>
          <w:szCs w:val="32"/>
          <w:vertAlign w:val="subscript"/>
        </w:rPr>
        <w:t>4</w:t>
      </w:r>
      <w:r w:rsidRPr="006E3C01">
        <w:rPr>
          <w:rFonts w:ascii="仿宋_GB2312" w:eastAsia="仿宋_GB2312" w:hAnsi="宋体" w:hint="eastAsia"/>
          <w:sz w:val="32"/>
          <w:szCs w:val="32"/>
          <w:vertAlign w:val="superscript"/>
        </w:rPr>
        <w:t xml:space="preserve">2- </w:t>
      </w:r>
      <w:r w:rsidRPr="006E3C01">
        <w:rPr>
          <w:rFonts w:ascii="仿宋_GB2312" w:eastAsia="仿宋_GB2312" w:hAnsi="宋体" w:hint="eastAsia"/>
          <w:sz w:val="32"/>
          <w:szCs w:val="32"/>
        </w:rPr>
        <w:t>等</w:t>
      </w:r>
    </w:p>
    <w:p w:rsidR="0058149D" w:rsidRPr="006E3C01" w:rsidRDefault="006E3C01" w:rsidP="00054757">
      <w:pPr>
        <w:spacing w:line="520" w:lineRule="exact"/>
        <w:rPr>
          <w:rFonts w:ascii="仿宋_GB2312" w:eastAsia="仿宋_GB2312" w:hAnsi="宋体" w:hint="eastAsia"/>
          <w:sz w:val="32"/>
          <w:szCs w:val="32"/>
        </w:rPr>
      </w:pPr>
      <w:r>
        <w:rPr>
          <w:rFonts w:ascii="仿宋_GB2312" w:eastAsia="仿宋_GB2312" w:hAnsi="宋体" w:hint="eastAsia"/>
          <w:sz w:val="32"/>
          <w:szCs w:val="32"/>
        </w:rPr>
        <w:t>5.</w:t>
      </w:r>
      <w:r w:rsidR="0058149D" w:rsidRPr="006E3C01">
        <w:rPr>
          <w:rFonts w:ascii="仿宋_GB2312" w:eastAsia="仿宋_GB2312" w:hAnsi="宋体" w:hint="eastAsia"/>
          <w:sz w:val="32"/>
          <w:szCs w:val="32"/>
        </w:rPr>
        <w:t>若阴、阳离子发生双水解反应，则不能大量共存.如：Al</w:t>
      </w:r>
      <w:r w:rsidR="0058149D" w:rsidRPr="006E3C01">
        <w:rPr>
          <w:rFonts w:ascii="仿宋_GB2312" w:eastAsia="仿宋_GB2312" w:hAnsi="宋体" w:hint="eastAsia"/>
          <w:sz w:val="32"/>
          <w:szCs w:val="32"/>
          <w:vertAlign w:val="superscript"/>
        </w:rPr>
        <w:t>3+</w:t>
      </w:r>
      <w:r w:rsidR="0058149D" w:rsidRPr="006E3C01">
        <w:rPr>
          <w:rFonts w:ascii="仿宋_GB2312" w:eastAsia="仿宋_GB2312" w:hAnsi="宋体" w:hint="eastAsia"/>
          <w:sz w:val="32"/>
          <w:szCs w:val="32"/>
        </w:rPr>
        <w:t>与HCO</w:t>
      </w:r>
      <w:r w:rsidR="0058149D" w:rsidRPr="006E3C01">
        <w:rPr>
          <w:rFonts w:ascii="仿宋_GB2312" w:eastAsia="仿宋_GB2312" w:hAnsi="宋体" w:hint="eastAsia"/>
          <w:sz w:val="32"/>
          <w:szCs w:val="32"/>
          <w:vertAlign w:val="subscript"/>
        </w:rPr>
        <w:t>3</w:t>
      </w:r>
      <w:r w:rsidR="0058149D" w:rsidRPr="006E3C01">
        <w:rPr>
          <w:rFonts w:ascii="仿宋_GB2312" w:eastAsia="仿宋_GB2312" w:hAnsi="宋体" w:hint="eastAsia"/>
          <w:sz w:val="32"/>
          <w:szCs w:val="32"/>
          <w:vertAlign w:val="superscript"/>
        </w:rPr>
        <w:t>-</w:t>
      </w:r>
      <w:r w:rsidR="0058149D" w:rsidRPr="006E3C01">
        <w:rPr>
          <w:rFonts w:ascii="仿宋_GB2312" w:eastAsia="仿宋_GB2312" w:hAnsi="宋体" w:hint="eastAsia"/>
          <w:sz w:val="32"/>
          <w:szCs w:val="32"/>
        </w:rPr>
        <w:t>、CO</w:t>
      </w:r>
      <w:r w:rsidR="0058149D" w:rsidRPr="006E3C01">
        <w:rPr>
          <w:rFonts w:ascii="仿宋_GB2312" w:eastAsia="仿宋_GB2312" w:hAnsi="宋体" w:hint="eastAsia"/>
          <w:sz w:val="32"/>
          <w:szCs w:val="32"/>
          <w:vertAlign w:val="subscript"/>
        </w:rPr>
        <w:t>3</w:t>
      </w:r>
      <w:r w:rsidR="0058149D" w:rsidRPr="006E3C01">
        <w:rPr>
          <w:rFonts w:ascii="仿宋_GB2312" w:eastAsia="仿宋_GB2312" w:hAnsi="宋体" w:hint="eastAsia"/>
          <w:sz w:val="32"/>
          <w:szCs w:val="32"/>
          <w:vertAlign w:val="superscript"/>
        </w:rPr>
        <w:t>2-</w:t>
      </w:r>
      <w:r w:rsidR="0058149D" w:rsidRPr="006E3C01">
        <w:rPr>
          <w:rFonts w:ascii="仿宋_GB2312" w:eastAsia="仿宋_GB2312" w:hAnsi="宋体" w:hint="eastAsia"/>
          <w:sz w:val="32"/>
          <w:szCs w:val="32"/>
        </w:rPr>
        <w:t>、HS</w:t>
      </w:r>
      <w:r w:rsidR="0058149D" w:rsidRPr="006E3C01">
        <w:rPr>
          <w:rFonts w:ascii="仿宋_GB2312" w:eastAsia="仿宋_GB2312" w:hAnsi="宋体" w:hint="eastAsia"/>
          <w:sz w:val="32"/>
          <w:szCs w:val="32"/>
          <w:vertAlign w:val="superscript"/>
        </w:rPr>
        <w:t>-</w:t>
      </w:r>
      <w:r w:rsidR="0058149D" w:rsidRPr="006E3C01">
        <w:rPr>
          <w:rFonts w:ascii="仿宋_GB2312" w:eastAsia="仿宋_GB2312" w:hAnsi="宋体" w:hint="eastAsia"/>
          <w:sz w:val="32"/>
          <w:szCs w:val="32"/>
        </w:rPr>
        <w:t>、S</w:t>
      </w:r>
      <w:r w:rsidR="0058149D" w:rsidRPr="006E3C01">
        <w:rPr>
          <w:rFonts w:ascii="仿宋_GB2312" w:eastAsia="仿宋_GB2312" w:hAnsi="宋体" w:hint="eastAsia"/>
          <w:sz w:val="32"/>
          <w:szCs w:val="32"/>
          <w:vertAlign w:val="superscript"/>
        </w:rPr>
        <w:t>2-</w:t>
      </w:r>
      <w:r w:rsidR="0058149D" w:rsidRPr="006E3C01">
        <w:rPr>
          <w:rFonts w:ascii="仿宋_GB2312" w:eastAsia="仿宋_GB2312" w:hAnsi="宋体" w:hint="eastAsia"/>
          <w:sz w:val="32"/>
          <w:szCs w:val="32"/>
        </w:rPr>
        <w:t>、AlO</w:t>
      </w:r>
      <w:r w:rsidR="0058149D" w:rsidRPr="006E3C01">
        <w:rPr>
          <w:rFonts w:ascii="仿宋_GB2312" w:eastAsia="仿宋_GB2312" w:hAnsi="宋体" w:hint="eastAsia"/>
          <w:sz w:val="32"/>
          <w:szCs w:val="32"/>
          <w:vertAlign w:val="subscript"/>
        </w:rPr>
        <w:t>2</w:t>
      </w:r>
      <w:r w:rsidR="0058149D" w:rsidRPr="006E3C01">
        <w:rPr>
          <w:rFonts w:ascii="仿宋_GB2312" w:eastAsia="仿宋_GB2312" w:hAnsi="宋体" w:hint="eastAsia"/>
          <w:sz w:val="32"/>
          <w:szCs w:val="32"/>
          <w:vertAlign w:val="superscript"/>
        </w:rPr>
        <w:t>-</w:t>
      </w:r>
      <w:r w:rsidR="0058149D" w:rsidRPr="006E3C01">
        <w:rPr>
          <w:rFonts w:ascii="仿宋_GB2312" w:eastAsia="仿宋_GB2312" w:hAnsi="宋体" w:hint="eastAsia"/>
          <w:sz w:val="32"/>
          <w:szCs w:val="32"/>
        </w:rPr>
        <w:t>、ClO</w:t>
      </w:r>
      <w:r w:rsidR="0058149D" w:rsidRPr="006E3C01">
        <w:rPr>
          <w:rFonts w:ascii="仿宋_GB2312" w:eastAsia="仿宋_GB2312" w:hAnsi="宋体" w:hint="eastAsia"/>
          <w:sz w:val="32"/>
          <w:szCs w:val="32"/>
          <w:vertAlign w:val="superscript"/>
        </w:rPr>
        <w:t>-</w:t>
      </w:r>
      <w:r w:rsidR="0058149D" w:rsidRPr="006E3C01">
        <w:rPr>
          <w:rFonts w:ascii="仿宋_GB2312" w:eastAsia="仿宋_GB2312" w:hAnsi="宋体" w:hint="eastAsia"/>
          <w:sz w:val="32"/>
          <w:szCs w:val="32"/>
        </w:rPr>
        <w:t>、</w:t>
      </w:r>
      <w:r w:rsidR="00D14ABD" w:rsidRPr="006E3C01">
        <w:rPr>
          <w:rFonts w:ascii="仿宋_GB2312" w:eastAsia="仿宋_GB2312" w:hAnsi="宋体" w:hint="eastAsia"/>
          <w:sz w:val="32"/>
          <w:szCs w:val="32"/>
        </w:rPr>
        <w:t xml:space="preserve"> </w:t>
      </w:r>
      <w:r w:rsidR="0058149D" w:rsidRPr="006E3C01">
        <w:rPr>
          <w:rFonts w:ascii="仿宋_GB2312" w:eastAsia="仿宋_GB2312" w:hAnsi="宋体" w:hint="eastAsia"/>
          <w:sz w:val="32"/>
          <w:szCs w:val="32"/>
        </w:rPr>
        <w:t>SiO</w:t>
      </w:r>
      <w:r w:rsidR="0058149D" w:rsidRPr="006E3C01">
        <w:rPr>
          <w:rFonts w:ascii="仿宋_GB2312" w:eastAsia="仿宋_GB2312" w:hAnsi="宋体" w:hint="eastAsia"/>
          <w:sz w:val="32"/>
          <w:szCs w:val="32"/>
          <w:vertAlign w:val="subscript"/>
        </w:rPr>
        <w:t>3</w:t>
      </w:r>
      <w:r w:rsidR="0058149D" w:rsidRPr="006E3C01">
        <w:rPr>
          <w:rFonts w:ascii="仿宋_GB2312" w:eastAsia="仿宋_GB2312" w:hAnsi="宋体" w:hint="eastAsia"/>
          <w:sz w:val="32"/>
          <w:szCs w:val="32"/>
          <w:vertAlign w:val="superscript"/>
        </w:rPr>
        <w:t xml:space="preserve">2- </w:t>
      </w:r>
      <w:r w:rsidR="0058149D" w:rsidRPr="006E3C01">
        <w:rPr>
          <w:rFonts w:ascii="仿宋_GB2312" w:eastAsia="仿宋_GB2312" w:hAnsi="宋体" w:hint="eastAsia"/>
          <w:sz w:val="32"/>
          <w:szCs w:val="32"/>
        </w:rPr>
        <w:t>等Fe</w:t>
      </w:r>
      <w:r w:rsidR="0058149D" w:rsidRPr="006E3C01">
        <w:rPr>
          <w:rFonts w:ascii="仿宋_GB2312" w:eastAsia="仿宋_GB2312" w:hAnsi="宋体" w:hint="eastAsia"/>
          <w:sz w:val="32"/>
          <w:szCs w:val="32"/>
          <w:vertAlign w:val="superscript"/>
        </w:rPr>
        <w:t>3+</w:t>
      </w:r>
      <w:r w:rsidR="0058149D" w:rsidRPr="006E3C01">
        <w:rPr>
          <w:rFonts w:ascii="仿宋_GB2312" w:eastAsia="仿宋_GB2312" w:hAnsi="宋体" w:hint="eastAsia"/>
          <w:sz w:val="32"/>
          <w:szCs w:val="32"/>
        </w:rPr>
        <w:t>与HCO</w:t>
      </w:r>
      <w:r w:rsidR="0058149D" w:rsidRPr="006E3C01">
        <w:rPr>
          <w:rFonts w:ascii="仿宋_GB2312" w:eastAsia="仿宋_GB2312" w:hAnsi="宋体" w:hint="eastAsia"/>
          <w:sz w:val="32"/>
          <w:szCs w:val="32"/>
          <w:vertAlign w:val="subscript"/>
        </w:rPr>
        <w:t>3</w:t>
      </w:r>
      <w:r w:rsidR="0058149D" w:rsidRPr="006E3C01">
        <w:rPr>
          <w:rFonts w:ascii="仿宋_GB2312" w:eastAsia="仿宋_GB2312" w:hAnsi="宋体" w:hint="eastAsia"/>
          <w:sz w:val="32"/>
          <w:szCs w:val="32"/>
          <w:vertAlign w:val="superscript"/>
        </w:rPr>
        <w:t>-</w:t>
      </w:r>
      <w:r w:rsidR="0058149D" w:rsidRPr="006E3C01">
        <w:rPr>
          <w:rFonts w:ascii="仿宋_GB2312" w:eastAsia="仿宋_GB2312" w:hAnsi="宋体" w:hint="eastAsia"/>
          <w:sz w:val="32"/>
          <w:szCs w:val="32"/>
        </w:rPr>
        <w:t>、CO</w:t>
      </w:r>
      <w:r w:rsidR="0058149D" w:rsidRPr="006E3C01">
        <w:rPr>
          <w:rFonts w:ascii="仿宋_GB2312" w:eastAsia="仿宋_GB2312" w:hAnsi="宋体" w:hint="eastAsia"/>
          <w:sz w:val="32"/>
          <w:szCs w:val="32"/>
          <w:vertAlign w:val="subscript"/>
        </w:rPr>
        <w:t>3</w:t>
      </w:r>
      <w:r w:rsidR="0058149D" w:rsidRPr="006E3C01">
        <w:rPr>
          <w:rFonts w:ascii="仿宋_GB2312" w:eastAsia="仿宋_GB2312" w:hAnsi="宋体" w:hint="eastAsia"/>
          <w:sz w:val="32"/>
          <w:szCs w:val="32"/>
          <w:vertAlign w:val="superscript"/>
        </w:rPr>
        <w:t>2-</w:t>
      </w:r>
      <w:r w:rsidR="0058149D" w:rsidRPr="006E3C01">
        <w:rPr>
          <w:rFonts w:ascii="仿宋_GB2312" w:eastAsia="仿宋_GB2312" w:hAnsi="宋体" w:hint="eastAsia"/>
          <w:sz w:val="32"/>
          <w:szCs w:val="32"/>
        </w:rPr>
        <w:t>、AlO</w:t>
      </w:r>
      <w:r w:rsidR="0058149D" w:rsidRPr="006E3C01">
        <w:rPr>
          <w:rFonts w:ascii="仿宋_GB2312" w:eastAsia="仿宋_GB2312" w:hAnsi="宋体" w:hint="eastAsia"/>
          <w:sz w:val="32"/>
          <w:szCs w:val="32"/>
          <w:vertAlign w:val="subscript"/>
        </w:rPr>
        <w:t>2</w:t>
      </w:r>
      <w:r w:rsidR="0058149D" w:rsidRPr="006E3C01">
        <w:rPr>
          <w:rFonts w:ascii="仿宋_GB2312" w:eastAsia="仿宋_GB2312" w:hAnsi="宋体" w:hint="eastAsia"/>
          <w:sz w:val="32"/>
          <w:szCs w:val="32"/>
          <w:vertAlign w:val="superscript"/>
        </w:rPr>
        <w:t>-</w:t>
      </w:r>
      <w:r w:rsidR="0058149D" w:rsidRPr="006E3C01">
        <w:rPr>
          <w:rFonts w:ascii="仿宋_GB2312" w:eastAsia="仿宋_GB2312" w:hAnsi="宋体" w:hint="eastAsia"/>
          <w:sz w:val="32"/>
          <w:szCs w:val="32"/>
        </w:rPr>
        <w:t>、ClO</w:t>
      </w:r>
      <w:r w:rsidR="0058149D" w:rsidRPr="006E3C01">
        <w:rPr>
          <w:rFonts w:ascii="仿宋_GB2312" w:eastAsia="仿宋_GB2312" w:hAnsi="宋体" w:hint="eastAsia"/>
          <w:sz w:val="32"/>
          <w:szCs w:val="32"/>
          <w:vertAlign w:val="superscript"/>
        </w:rPr>
        <w:t>-</w:t>
      </w:r>
      <w:r w:rsidR="0058149D" w:rsidRPr="006E3C01">
        <w:rPr>
          <w:rFonts w:ascii="仿宋_GB2312" w:eastAsia="仿宋_GB2312" w:hAnsi="宋体" w:hint="eastAsia"/>
          <w:sz w:val="32"/>
          <w:szCs w:val="32"/>
        </w:rPr>
        <w:t>、SiO</w:t>
      </w:r>
      <w:r w:rsidR="0058149D" w:rsidRPr="006E3C01">
        <w:rPr>
          <w:rFonts w:ascii="仿宋_GB2312" w:eastAsia="仿宋_GB2312" w:hAnsi="宋体" w:hint="eastAsia"/>
          <w:sz w:val="32"/>
          <w:szCs w:val="32"/>
          <w:vertAlign w:val="subscript"/>
        </w:rPr>
        <w:t>3</w:t>
      </w:r>
      <w:r w:rsidR="0058149D" w:rsidRPr="006E3C01">
        <w:rPr>
          <w:rFonts w:ascii="仿宋_GB2312" w:eastAsia="仿宋_GB2312" w:hAnsi="宋体" w:hint="eastAsia"/>
          <w:sz w:val="32"/>
          <w:szCs w:val="32"/>
          <w:vertAlign w:val="superscript"/>
        </w:rPr>
        <w:t>2-</w:t>
      </w:r>
      <w:r w:rsidR="0058149D" w:rsidRPr="006E3C01">
        <w:rPr>
          <w:rFonts w:ascii="仿宋_GB2312" w:eastAsia="仿宋_GB2312" w:hAnsi="宋体" w:hint="eastAsia"/>
          <w:sz w:val="32"/>
          <w:szCs w:val="32"/>
        </w:rPr>
        <w:t>、C</w:t>
      </w:r>
      <w:r w:rsidR="0058149D" w:rsidRPr="006E3C01">
        <w:rPr>
          <w:rFonts w:ascii="仿宋_GB2312" w:eastAsia="仿宋_GB2312" w:hAnsi="宋体" w:hint="eastAsia"/>
          <w:sz w:val="32"/>
          <w:szCs w:val="32"/>
          <w:vertAlign w:val="subscript"/>
        </w:rPr>
        <w:t>6</w:t>
      </w:r>
      <w:r w:rsidR="0058149D" w:rsidRPr="006E3C01">
        <w:rPr>
          <w:rFonts w:ascii="仿宋_GB2312" w:eastAsia="仿宋_GB2312" w:hAnsi="宋体" w:hint="eastAsia"/>
          <w:sz w:val="32"/>
          <w:szCs w:val="32"/>
        </w:rPr>
        <w:t>H</w:t>
      </w:r>
      <w:r w:rsidR="0058149D" w:rsidRPr="006E3C01">
        <w:rPr>
          <w:rFonts w:ascii="仿宋_GB2312" w:eastAsia="仿宋_GB2312" w:hAnsi="宋体" w:hint="eastAsia"/>
          <w:sz w:val="32"/>
          <w:szCs w:val="32"/>
          <w:vertAlign w:val="subscript"/>
        </w:rPr>
        <w:t>5</w:t>
      </w:r>
      <w:r w:rsidR="0058149D" w:rsidRPr="006E3C01">
        <w:rPr>
          <w:rFonts w:ascii="仿宋_GB2312" w:eastAsia="仿宋_GB2312" w:hAnsi="宋体" w:hint="eastAsia"/>
          <w:sz w:val="32"/>
          <w:szCs w:val="32"/>
        </w:rPr>
        <w:t>O</w:t>
      </w:r>
      <w:r w:rsidR="0058149D" w:rsidRPr="006E3C01">
        <w:rPr>
          <w:rFonts w:ascii="仿宋_GB2312" w:eastAsia="仿宋_GB2312" w:hAnsi="宋体" w:hint="eastAsia"/>
          <w:sz w:val="32"/>
          <w:szCs w:val="32"/>
          <w:vertAlign w:val="superscript"/>
        </w:rPr>
        <w:t>-</w:t>
      </w:r>
      <w:r w:rsidR="0058149D" w:rsidRPr="006E3C01">
        <w:rPr>
          <w:rFonts w:ascii="仿宋_GB2312" w:eastAsia="仿宋_GB2312" w:hAnsi="宋体" w:hint="eastAsia"/>
          <w:sz w:val="32"/>
          <w:szCs w:val="32"/>
        </w:rPr>
        <w:t>等；NH</w:t>
      </w:r>
      <w:r w:rsidR="0058149D" w:rsidRPr="006E3C01">
        <w:rPr>
          <w:rFonts w:ascii="仿宋_GB2312" w:eastAsia="仿宋_GB2312" w:hAnsi="宋体" w:hint="eastAsia"/>
          <w:sz w:val="32"/>
          <w:szCs w:val="32"/>
          <w:vertAlign w:val="subscript"/>
        </w:rPr>
        <w:t>4</w:t>
      </w:r>
      <w:r w:rsidR="0058149D" w:rsidRPr="006E3C01">
        <w:rPr>
          <w:rFonts w:ascii="仿宋_GB2312" w:eastAsia="仿宋_GB2312" w:hAnsi="宋体" w:hint="eastAsia"/>
          <w:sz w:val="32"/>
          <w:szCs w:val="32"/>
          <w:vertAlign w:val="superscript"/>
        </w:rPr>
        <w:t>+</w:t>
      </w:r>
      <w:r w:rsidR="0058149D" w:rsidRPr="006E3C01">
        <w:rPr>
          <w:rFonts w:ascii="仿宋_GB2312" w:eastAsia="仿宋_GB2312" w:hAnsi="宋体" w:hint="eastAsia"/>
          <w:sz w:val="32"/>
          <w:szCs w:val="32"/>
        </w:rPr>
        <w:t>与AlO</w:t>
      </w:r>
      <w:r w:rsidR="0058149D" w:rsidRPr="006E3C01">
        <w:rPr>
          <w:rFonts w:ascii="仿宋_GB2312" w:eastAsia="仿宋_GB2312" w:hAnsi="宋体" w:hint="eastAsia"/>
          <w:sz w:val="32"/>
          <w:szCs w:val="32"/>
          <w:vertAlign w:val="subscript"/>
        </w:rPr>
        <w:t>2</w:t>
      </w:r>
      <w:r w:rsidR="0058149D" w:rsidRPr="006E3C01">
        <w:rPr>
          <w:rFonts w:ascii="仿宋_GB2312" w:eastAsia="仿宋_GB2312" w:hAnsi="宋体" w:hint="eastAsia"/>
          <w:sz w:val="32"/>
          <w:szCs w:val="32"/>
          <w:vertAlign w:val="superscript"/>
        </w:rPr>
        <w:t>-</w:t>
      </w:r>
      <w:r w:rsidR="0058149D" w:rsidRPr="006E3C01">
        <w:rPr>
          <w:rFonts w:ascii="仿宋_GB2312" w:eastAsia="仿宋_GB2312" w:hAnsi="宋体" w:hint="eastAsia"/>
          <w:sz w:val="32"/>
          <w:szCs w:val="32"/>
        </w:rPr>
        <w:t>、SiO</w:t>
      </w:r>
      <w:r w:rsidR="0058149D" w:rsidRPr="006E3C01">
        <w:rPr>
          <w:rFonts w:ascii="仿宋_GB2312" w:eastAsia="仿宋_GB2312" w:hAnsi="宋体" w:hint="eastAsia"/>
          <w:sz w:val="32"/>
          <w:szCs w:val="32"/>
          <w:vertAlign w:val="subscript"/>
        </w:rPr>
        <w:t>3</w:t>
      </w:r>
      <w:r w:rsidR="0058149D" w:rsidRPr="006E3C01">
        <w:rPr>
          <w:rFonts w:ascii="仿宋_GB2312" w:eastAsia="仿宋_GB2312" w:hAnsi="宋体" w:hint="eastAsia"/>
          <w:sz w:val="32"/>
          <w:szCs w:val="32"/>
          <w:vertAlign w:val="superscript"/>
        </w:rPr>
        <w:t>2-</w:t>
      </w:r>
      <w:r w:rsidR="0058149D" w:rsidRPr="006E3C01">
        <w:rPr>
          <w:rFonts w:ascii="仿宋_GB2312" w:eastAsia="仿宋_GB2312" w:hAnsi="宋体" w:hint="eastAsia"/>
          <w:sz w:val="32"/>
          <w:szCs w:val="32"/>
        </w:rPr>
        <w:t>、ClO</w:t>
      </w:r>
      <w:r w:rsidR="0058149D" w:rsidRPr="006E3C01">
        <w:rPr>
          <w:rFonts w:ascii="仿宋_GB2312" w:eastAsia="仿宋_GB2312" w:hAnsi="宋体" w:hint="eastAsia"/>
          <w:sz w:val="32"/>
          <w:szCs w:val="32"/>
          <w:vertAlign w:val="superscript"/>
        </w:rPr>
        <w:t>-</w:t>
      </w:r>
      <w:r w:rsidR="0058149D" w:rsidRPr="006E3C01">
        <w:rPr>
          <w:rFonts w:ascii="仿宋_GB2312" w:eastAsia="仿宋_GB2312" w:hAnsi="宋体" w:hint="eastAsia"/>
          <w:sz w:val="32"/>
          <w:szCs w:val="32"/>
        </w:rPr>
        <w:t>、CO</w:t>
      </w:r>
      <w:r w:rsidR="0058149D" w:rsidRPr="006E3C01">
        <w:rPr>
          <w:rFonts w:ascii="仿宋_GB2312" w:eastAsia="仿宋_GB2312" w:hAnsi="宋体" w:hint="eastAsia"/>
          <w:sz w:val="32"/>
          <w:szCs w:val="32"/>
          <w:vertAlign w:val="subscript"/>
        </w:rPr>
        <w:t>3</w:t>
      </w:r>
      <w:r w:rsidR="0058149D" w:rsidRPr="006E3C01">
        <w:rPr>
          <w:rFonts w:ascii="仿宋_GB2312" w:eastAsia="仿宋_GB2312" w:hAnsi="宋体" w:hint="eastAsia"/>
          <w:sz w:val="32"/>
          <w:szCs w:val="32"/>
          <w:vertAlign w:val="superscript"/>
        </w:rPr>
        <w:t>2-</w:t>
      </w:r>
      <w:r w:rsidR="0058149D" w:rsidRPr="006E3C01">
        <w:rPr>
          <w:rFonts w:ascii="仿宋_GB2312" w:eastAsia="仿宋_GB2312" w:hAnsi="宋体" w:hint="eastAsia"/>
          <w:sz w:val="32"/>
          <w:szCs w:val="32"/>
        </w:rPr>
        <w:t>等</w:t>
      </w:r>
    </w:p>
    <w:p w:rsidR="0058149D" w:rsidRPr="006E3C01" w:rsidRDefault="00054757" w:rsidP="00054757">
      <w:pPr>
        <w:spacing w:line="520" w:lineRule="exact"/>
        <w:rPr>
          <w:rFonts w:ascii="仿宋_GB2312" w:eastAsia="仿宋_GB2312" w:hAnsi="宋体" w:hint="eastAsia"/>
          <w:sz w:val="32"/>
          <w:szCs w:val="32"/>
        </w:rPr>
      </w:pPr>
      <w:r>
        <w:rPr>
          <w:rFonts w:ascii="仿宋_GB2312" w:eastAsia="仿宋_GB2312" w:hAnsi="宋体" w:hint="eastAsia"/>
          <w:sz w:val="32"/>
          <w:szCs w:val="32"/>
        </w:rPr>
        <w:t>6.</w:t>
      </w:r>
      <w:r w:rsidR="0058149D" w:rsidRPr="006E3C01">
        <w:rPr>
          <w:rFonts w:ascii="仿宋_GB2312" w:eastAsia="仿宋_GB2312" w:hAnsi="宋体" w:hint="eastAsia"/>
          <w:sz w:val="32"/>
          <w:szCs w:val="32"/>
        </w:rPr>
        <w:t>若阴、阳离子能发生氧化一还原反应则不能大量共存.如：Fe</w:t>
      </w:r>
      <w:r w:rsidR="0058149D" w:rsidRPr="006E3C01">
        <w:rPr>
          <w:rFonts w:ascii="仿宋_GB2312" w:eastAsia="仿宋_GB2312" w:hAnsi="宋体" w:hint="eastAsia"/>
          <w:sz w:val="32"/>
          <w:szCs w:val="32"/>
          <w:vertAlign w:val="superscript"/>
        </w:rPr>
        <w:t>3+</w:t>
      </w:r>
      <w:r w:rsidR="0058149D" w:rsidRPr="006E3C01">
        <w:rPr>
          <w:rFonts w:ascii="仿宋_GB2312" w:eastAsia="仿宋_GB2312" w:hAnsi="宋体" w:hint="eastAsia"/>
          <w:sz w:val="32"/>
          <w:szCs w:val="32"/>
        </w:rPr>
        <w:t>与I</w:t>
      </w:r>
      <w:r w:rsidR="0058149D" w:rsidRPr="006E3C01">
        <w:rPr>
          <w:rFonts w:ascii="仿宋_GB2312" w:eastAsia="仿宋_GB2312" w:hAnsi="宋体" w:hint="eastAsia"/>
          <w:sz w:val="32"/>
          <w:szCs w:val="32"/>
          <w:vertAlign w:val="superscript"/>
        </w:rPr>
        <w:t>-</w:t>
      </w:r>
      <w:r w:rsidR="0058149D" w:rsidRPr="006E3C01">
        <w:rPr>
          <w:rFonts w:ascii="仿宋_GB2312" w:eastAsia="仿宋_GB2312" w:hAnsi="宋体" w:hint="eastAsia"/>
          <w:sz w:val="32"/>
          <w:szCs w:val="32"/>
        </w:rPr>
        <w:t>、S</w:t>
      </w:r>
      <w:r w:rsidR="0058149D" w:rsidRPr="006E3C01">
        <w:rPr>
          <w:rFonts w:ascii="仿宋_GB2312" w:eastAsia="仿宋_GB2312" w:hAnsi="宋体" w:hint="eastAsia"/>
          <w:sz w:val="32"/>
          <w:szCs w:val="32"/>
          <w:vertAlign w:val="superscript"/>
        </w:rPr>
        <w:t>2-</w:t>
      </w:r>
      <w:r w:rsidR="0058149D" w:rsidRPr="006E3C01">
        <w:rPr>
          <w:rFonts w:ascii="仿宋_GB2312" w:eastAsia="仿宋_GB2312" w:hAnsi="宋体" w:hint="eastAsia"/>
          <w:sz w:val="32"/>
          <w:szCs w:val="32"/>
        </w:rPr>
        <w:t>；MnO</w:t>
      </w:r>
      <w:r w:rsidR="0058149D" w:rsidRPr="006E3C01">
        <w:rPr>
          <w:rFonts w:ascii="仿宋_GB2312" w:eastAsia="仿宋_GB2312" w:hAnsi="宋体" w:hint="eastAsia"/>
          <w:sz w:val="32"/>
          <w:szCs w:val="32"/>
          <w:vertAlign w:val="subscript"/>
        </w:rPr>
        <w:t>4</w:t>
      </w:r>
      <w:r w:rsidR="0058149D" w:rsidRPr="006E3C01">
        <w:rPr>
          <w:rFonts w:ascii="仿宋_GB2312" w:eastAsia="仿宋_GB2312" w:hAnsi="宋体" w:hint="eastAsia"/>
          <w:sz w:val="32"/>
          <w:szCs w:val="32"/>
          <w:vertAlign w:val="superscript"/>
        </w:rPr>
        <w:t>-</w:t>
      </w:r>
      <w:r w:rsidR="0058149D" w:rsidRPr="006E3C01">
        <w:rPr>
          <w:rFonts w:ascii="仿宋_GB2312" w:eastAsia="仿宋_GB2312" w:hAnsi="宋体" w:hint="eastAsia"/>
          <w:sz w:val="32"/>
          <w:szCs w:val="32"/>
        </w:rPr>
        <w:t>（H</w:t>
      </w:r>
      <w:r w:rsidR="0058149D" w:rsidRPr="006E3C01">
        <w:rPr>
          <w:rFonts w:ascii="仿宋_GB2312" w:eastAsia="仿宋_GB2312" w:hAnsi="宋体" w:hint="eastAsia"/>
          <w:sz w:val="32"/>
          <w:szCs w:val="32"/>
          <w:vertAlign w:val="superscript"/>
        </w:rPr>
        <w:t>+</w:t>
      </w:r>
      <w:r w:rsidR="0058149D" w:rsidRPr="006E3C01">
        <w:rPr>
          <w:rFonts w:ascii="仿宋_GB2312" w:eastAsia="仿宋_GB2312" w:hAnsi="宋体" w:hint="eastAsia"/>
          <w:sz w:val="32"/>
          <w:szCs w:val="32"/>
        </w:rPr>
        <w:t>）与I</w:t>
      </w:r>
      <w:r w:rsidR="0058149D" w:rsidRPr="006E3C01">
        <w:rPr>
          <w:rFonts w:ascii="仿宋_GB2312" w:eastAsia="仿宋_GB2312" w:hAnsi="宋体" w:hint="eastAsia"/>
          <w:sz w:val="32"/>
          <w:szCs w:val="32"/>
          <w:vertAlign w:val="superscript"/>
        </w:rPr>
        <w:t>-</w:t>
      </w:r>
      <w:r w:rsidR="0058149D" w:rsidRPr="006E3C01">
        <w:rPr>
          <w:rFonts w:ascii="仿宋_GB2312" w:eastAsia="仿宋_GB2312" w:hAnsi="宋体" w:hint="eastAsia"/>
          <w:sz w:val="32"/>
          <w:szCs w:val="32"/>
        </w:rPr>
        <w:t>、Br</w:t>
      </w:r>
      <w:r w:rsidR="0058149D" w:rsidRPr="006E3C01">
        <w:rPr>
          <w:rFonts w:ascii="仿宋_GB2312" w:eastAsia="仿宋_GB2312" w:hAnsi="宋体" w:hint="eastAsia"/>
          <w:sz w:val="32"/>
          <w:szCs w:val="32"/>
          <w:vertAlign w:val="superscript"/>
        </w:rPr>
        <w:t>-</w:t>
      </w:r>
      <w:r w:rsidR="0058149D" w:rsidRPr="006E3C01">
        <w:rPr>
          <w:rFonts w:ascii="仿宋_GB2312" w:eastAsia="仿宋_GB2312" w:hAnsi="宋体" w:hint="eastAsia"/>
          <w:sz w:val="32"/>
          <w:szCs w:val="32"/>
        </w:rPr>
        <w:t>、Cl</w:t>
      </w:r>
      <w:r w:rsidR="0058149D" w:rsidRPr="006E3C01">
        <w:rPr>
          <w:rFonts w:ascii="仿宋_GB2312" w:eastAsia="仿宋_GB2312" w:hAnsi="宋体" w:hint="eastAsia"/>
          <w:sz w:val="32"/>
          <w:szCs w:val="32"/>
          <w:vertAlign w:val="superscript"/>
        </w:rPr>
        <w:t>-</w:t>
      </w:r>
      <w:r w:rsidR="0058149D" w:rsidRPr="006E3C01">
        <w:rPr>
          <w:rFonts w:ascii="仿宋_GB2312" w:eastAsia="仿宋_GB2312" w:hAnsi="宋体" w:hint="eastAsia"/>
          <w:sz w:val="32"/>
          <w:szCs w:val="32"/>
        </w:rPr>
        <w:t>、S</w:t>
      </w:r>
      <w:r w:rsidR="0058149D" w:rsidRPr="006E3C01">
        <w:rPr>
          <w:rFonts w:ascii="仿宋_GB2312" w:eastAsia="仿宋_GB2312" w:hAnsi="宋体" w:hint="eastAsia"/>
          <w:sz w:val="32"/>
          <w:szCs w:val="32"/>
          <w:vertAlign w:val="superscript"/>
        </w:rPr>
        <w:t>2-</w:t>
      </w:r>
      <w:r w:rsidR="0058149D" w:rsidRPr="006E3C01">
        <w:rPr>
          <w:rFonts w:ascii="仿宋_GB2312" w:eastAsia="仿宋_GB2312" w:hAnsi="宋体" w:hint="eastAsia"/>
          <w:sz w:val="32"/>
          <w:szCs w:val="32"/>
        </w:rPr>
        <w:t>、SO</w:t>
      </w:r>
      <w:r w:rsidR="0058149D" w:rsidRPr="006E3C01">
        <w:rPr>
          <w:rFonts w:ascii="仿宋_GB2312" w:eastAsia="仿宋_GB2312" w:hAnsi="宋体" w:hint="eastAsia"/>
          <w:sz w:val="32"/>
          <w:szCs w:val="32"/>
          <w:vertAlign w:val="subscript"/>
        </w:rPr>
        <w:t>3</w:t>
      </w:r>
      <w:r w:rsidR="0058149D" w:rsidRPr="006E3C01">
        <w:rPr>
          <w:rFonts w:ascii="仿宋_GB2312" w:eastAsia="仿宋_GB2312" w:hAnsi="宋体" w:hint="eastAsia"/>
          <w:sz w:val="32"/>
          <w:szCs w:val="32"/>
          <w:vertAlign w:val="superscript"/>
        </w:rPr>
        <w:t>2-</w:t>
      </w:r>
      <w:r w:rsidR="0058149D" w:rsidRPr="006E3C01">
        <w:rPr>
          <w:rFonts w:ascii="仿宋_GB2312" w:eastAsia="仿宋_GB2312" w:hAnsi="宋体" w:hint="eastAsia"/>
          <w:sz w:val="32"/>
          <w:szCs w:val="32"/>
        </w:rPr>
        <w:t>、Fe</w:t>
      </w:r>
      <w:r w:rsidR="0058149D" w:rsidRPr="006E3C01">
        <w:rPr>
          <w:rFonts w:ascii="仿宋_GB2312" w:eastAsia="仿宋_GB2312" w:hAnsi="宋体" w:hint="eastAsia"/>
          <w:sz w:val="32"/>
          <w:szCs w:val="32"/>
          <w:vertAlign w:val="superscript"/>
        </w:rPr>
        <w:t>2+</w:t>
      </w:r>
      <w:r w:rsidR="0058149D" w:rsidRPr="006E3C01">
        <w:rPr>
          <w:rFonts w:ascii="仿宋_GB2312" w:eastAsia="仿宋_GB2312" w:hAnsi="宋体" w:hint="eastAsia"/>
          <w:sz w:val="32"/>
          <w:szCs w:val="32"/>
        </w:rPr>
        <w:t>等；NO</w:t>
      </w:r>
      <w:r w:rsidR="0058149D" w:rsidRPr="006E3C01">
        <w:rPr>
          <w:rFonts w:ascii="仿宋_GB2312" w:eastAsia="仿宋_GB2312" w:hAnsi="宋体" w:hint="eastAsia"/>
          <w:sz w:val="32"/>
          <w:szCs w:val="32"/>
          <w:vertAlign w:val="subscript"/>
        </w:rPr>
        <w:t>3</w:t>
      </w:r>
      <w:r w:rsidR="0058149D" w:rsidRPr="006E3C01">
        <w:rPr>
          <w:rFonts w:ascii="仿宋_GB2312" w:eastAsia="仿宋_GB2312" w:hAnsi="宋体" w:hint="eastAsia"/>
          <w:sz w:val="32"/>
          <w:szCs w:val="32"/>
          <w:vertAlign w:val="superscript"/>
        </w:rPr>
        <w:t>-</w:t>
      </w:r>
      <w:r w:rsidR="0058149D" w:rsidRPr="006E3C01">
        <w:rPr>
          <w:rFonts w:ascii="仿宋_GB2312" w:eastAsia="仿宋_GB2312" w:hAnsi="宋体" w:hint="eastAsia"/>
          <w:sz w:val="32"/>
          <w:szCs w:val="32"/>
        </w:rPr>
        <w:t>（H</w:t>
      </w:r>
      <w:r w:rsidR="0058149D" w:rsidRPr="006E3C01">
        <w:rPr>
          <w:rFonts w:ascii="仿宋_GB2312" w:eastAsia="仿宋_GB2312" w:hAnsi="宋体" w:hint="eastAsia"/>
          <w:sz w:val="32"/>
          <w:szCs w:val="32"/>
          <w:vertAlign w:val="superscript"/>
        </w:rPr>
        <w:t>+</w:t>
      </w:r>
      <w:r w:rsidR="0058149D" w:rsidRPr="006E3C01">
        <w:rPr>
          <w:rFonts w:ascii="仿宋_GB2312" w:eastAsia="仿宋_GB2312" w:hAnsi="宋体" w:hint="eastAsia"/>
          <w:sz w:val="32"/>
          <w:szCs w:val="32"/>
        </w:rPr>
        <w:t>）与上述阴离子；S</w:t>
      </w:r>
      <w:r w:rsidR="0058149D" w:rsidRPr="006E3C01">
        <w:rPr>
          <w:rFonts w:ascii="仿宋_GB2312" w:eastAsia="仿宋_GB2312" w:hAnsi="宋体" w:hint="eastAsia"/>
          <w:sz w:val="32"/>
          <w:szCs w:val="32"/>
          <w:vertAlign w:val="superscript"/>
        </w:rPr>
        <w:t>2-</w:t>
      </w:r>
      <w:r w:rsidR="0058149D" w:rsidRPr="006E3C01">
        <w:rPr>
          <w:rFonts w:ascii="仿宋_GB2312" w:eastAsia="仿宋_GB2312" w:hAnsi="宋体" w:hint="eastAsia"/>
          <w:sz w:val="32"/>
          <w:szCs w:val="32"/>
        </w:rPr>
        <w:t>、SO</w:t>
      </w:r>
      <w:r w:rsidR="0058149D" w:rsidRPr="006E3C01">
        <w:rPr>
          <w:rFonts w:ascii="仿宋_GB2312" w:eastAsia="仿宋_GB2312" w:hAnsi="宋体" w:hint="eastAsia"/>
          <w:sz w:val="32"/>
          <w:szCs w:val="32"/>
          <w:vertAlign w:val="subscript"/>
        </w:rPr>
        <w:t>3</w:t>
      </w:r>
      <w:r w:rsidR="0058149D" w:rsidRPr="006E3C01">
        <w:rPr>
          <w:rFonts w:ascii="仿宋_GB2312" w:eastAsia="仿宋_GB2312" w:hAnsi="宋体" w:hint="eastAsia"/>
          <w:sz w:val="32"/>
          <w:szCs w:val="32"/>
          <w:vertAlign w:val="superscript"/>
        </w:rPr>
        <w:t>2-</w:t>
      </w:r>
      <w:r w:rsidR="0058149D" w:rsidRPr="006E3C01">
        <w:rPr>
          <w:rFonts w:ascii="仿宋_GB2312" w:eastAsia="仿宋_GB2312" w:hAnsi="宋体" w:hint="eastAsia"/>
          <w:sz w:val="32"/>
          <w:szCs w:val="32"/>
        </w:rPr>
        <w:t>、H</w:t>
      </w:r>
      <w:r w:rsidR="0058149D" w:rsidRPr="006E3C01">
        <w:rPr>
          <w:rFonts w:ascii="仿宋_GB2312" w:eastAsia="仿宋_GB2312" w:hAnsi="宋体" w:hint="eastAsia"/>
          <w:sz w:val="32"/>
          <w:szCs w:val="32"/>
          <w:vertAlign w:val="superscript"/>
        </w:rPr>
        <w:t xml:space="preserve">+ </w:t>
      </w:r>
    </w:p>
    <w:p w:rsidR="0058149D" w:rsidRPr="006E3C01" w:rsidRDefault="0058149D" w:rsidP="00054757">
      <w:pPr>
        <w:spacing w:line="520" w:lineRule="exact"/>
        <w:rPr>
          <w:rFonts w:ascii="仿宋_GB2312" w:eastAsia="仿宋_GB2312" w:hAnsi="宋体" w:hint="eastAsia"/>
          <w:sz w:val="32"/>
          <w:szCs w:val="32"/>
        </w:rPr>
      </w:pPr>
      <w:r w:rsidRPr="006E3C01">
        <w:rPr>
          <w:rFonts w:ascii="仿宋_GB2312" w:eastAsia="仿宋_GB2312" w:hAnsi="宋体" w:hint="eastAsia"/>
          <w:sz w:val="32"/>
          <w:szCs w:val="32"/>
        </w:rPr>
        <w:t>7．因络合反应或其它反应而不能大量共存 如：Fe</w:t>
      </w:r>
      <w:r w:rsidRPr="006E3C01">
        <w:rPr>
          <w:rFonts w:ascii="仿宋_GB2312" w:eastAsia="仿宋_GB2312" w:hAnsi="宋体" w:hint="eastAsia"/>
          <w:sz w:val="32"/>
          <w:szCs w:val="32"/>
          <w:vertAlign w:val="superscript"/>
        </w:rPr>
        <w:t>3+</w:t>
      </w:r>
      <w:r w:rsidRPr="006E3C01">
        <w:rPr>
          <w:rFonts w:ascii="仿宋_GB2312" w:eastAsia="仿宋_GB2312" w:hAnsi="宋体" w:hint="eastAsia"/>
          <w:sz w:val="32"/>
          <w:szCs w:val="32"/>
        </w:rPr>
        <w:t>与F</w:t>
      </w:r>
      <w:r w:rsidRPr="006E3C01">
        <w:rPr>
          <w:rFonts w:ascii="仿宋_GB2312" w:eastAsia="仿宋_GB2312" w:hAnsi="宋体" w:hint="eastAsia"/>
          <w:sz w:val="32"/>
          <w:szCs w:val="32"/>
          <w:vertAlign w:val="superscript"/>
        </w:rPr>
        <w:t>-</w:t>
      </w:r>
      <w:r w:rsidRPr="006E3C01">
        <w:rPr>
          <w:rFonts w:ascii="仿宋_GB2312" w:eastAsia="仿宋_GB2312" w:hAnsi="宋体" w:hint="eastAsia"/>
          <w:sz w:val="32"/>
          <w:szCs w:val="32"/>
        </w:rPr>
        <w:t>、CN</w:t>
      </w:r>
      <w:r w:rsidRPr="006E3C01">
        <w:rPr>
          <w:rFonts w:ascii="仿宋_GB2312" w:eastAsia="仿宋_GB2312" w:hAnsi="宋体" w:hint="eastAsia"/>
          <w:sz w:val="32"/>
          <w:szCs w:val="32"/>
          <w:vertAlign w:val="superscript"/>
        </w:rPr>
        <w:t>-</w:t>
      </w:r>
      <w:r w:rsidRPr="006E3C01">
        <w:rPr>
          <w:rFonts w:ascii="仿宋_GB2312" w:eastAsia="仿宋_GB2312" w:hAnsi="宋体" w:hint="eastAsia"/>
          <w:sz w:val="32"/>
          <w:szCs w:val="32"/>
        </w:rPr>
        <w:t>、SCN</w:t>
      </w:r>
      <w:r w:rsidRPr="006E3C01">
        <w:rPr>
          <w:rFonts w:ascii="仿宋_GB2312" w:eastAsia="仿宋_GB2312" w:hAnsi="宋体" w:hint="eastAsia"/>
          <w:sz w:val="32"/>
          <w:szCs w:val="32"/>
          <w:vertAlign w:val="superscript"/>
        </w:rPr>
        <w:t>-</w:t>
      </w:r>
      <w:r w:rsidRPr="006E3C01">
        <w:rPr>
          <w:rFonts w:ascii="仿宋_GB2312" w:eastAsia="仿宋_GB2312" w:hAnsi="宋体" w:hint="eastAsia"/>
          <w:sz w:val="32"/>
          <w:szCs w:val="32"/>
        </w:rPr>
        <w:t>等； H</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PO</w:t>
      </w:r>
      <w:r w:rsidRPr="006E3C01">
        <w:rPr>
          <w:rFonts w:ascii="仿宋_GB2312" w:eastAsia="仿宋_GB2312" w:hAnsi="宋体" w:hint="eastAsia"/>
          <w:sz w:val="32"/>
          <w:szCs w:val="32"/>
          <w:vertAlign w:val="subscript"/>
        </w:rPr>
        <w:t>4</w:t>
      </w:r>
      <w:r w:rsidRPr="006E3C01">
        <w:rPr>
          <w:rFonts w:ascii="仿宋_GB2312" w:eastAsia="仿宋_GB2312" w:hAnsi="宋体" w:hint="eastAsia"/>
          <w:sz w:val="32"/>
          <w:szCs w:val="32"/>
          <w:vertAlign w:val="superscript"/>
        </w:rPr>
        <w:t>-</w:t>
      </w:r>
      <w:r w:rsidRPr="006E3C01">
        <w:rPr>
          <w:rFonts w:ascii="仿宋_GB2312" w:eastAsia="仿宋_GB2312" w:hAnsi="宋体" w:hint="eastAsia"/>
          <w:sz w:val="32"/>
          <w:szCs w:val="32"/>
        </w:rPr>
        <w:t>与PO</w:t>
      </w:r>
      <w:r w:rsidRPr="006E3C01">
        <w:rPr>
          <w:rFonts w:ascii="仿宋_GB2312" w:eastAsia="仿宋_GB2312" w:hAnsi="宋体" w:hint="eastAsia"/>
          <w:sz w:val="32"/>
          <w:szCs w:val="32"/>
          <w:vertAlign w:val="subscript"/>
        </w:rPr>
        <w:t>4</w:t>
      </w:r>
      <w:r w:rsidRPr="006E3C01">
        <w:rPr>
          <w:rFonts w:ascii="仿宋_GB2312" w:eastAsia="仿宋_GB2312" w:hAnsi="宋体" w:hint="eastAsia"/>
          <w:sz w:val="32"/>
          <w:szCs w:val="32"/>
          <w:vertAlign w:val="superscript"/>
        </w:rPr>
        <w:t>3-</w:t>
      </w:r>
      <w:r w:rsidRPr="006E3C01">
        <w:rPr>
          <w:rFonts w:ascii="仿宋_GB2312" w:eastAsia="仿宋_GB2312" w:hAnsi="宋体" w:hint="eastAsia"/>
          <w:sz w:val="32"/>
          <w:szCs w:val="32"/>
        </w:rPr>
        <w:t>会生成HPO</w:t>
      </w:r>
      <w:r w:rsidRPr="006E3C01">
        <w:rPr>
          <w:rFonts w:ascii="仿宋_GB2312" w:eastAsia="仿宋_GB2312" w:hAnsi="宋体" w:hint="eastAsia"/>
          <w:sz w:val="32"/>
          <w:szCs w:val="32"/>
          <w:vertAlign w:val="subscript"/>
        </w:rPr>
        <w:t>4</w:t>
      </w:r>
      <w:r w:rsidRPr="006E3C01">
        <w:rPr>
          <w:rFonts w:ascii="仿宋_GB2312" w:eastAsia="仿宋_GB2312" w:hAnsi="宋体" w:hint="eastAsia"/>
          <w:sz w:val="32"/>
          <w:szCs w:val="32"/>
          <w:vertAlign w:val="superscript"/>
        </w:rPr>
        <w:t>2-</w:t>
      </w:r>
      <w:r w:rsidRPr="006E3C01">
        <w:rPr>
          <w:rFonts w:ascii="仿宋_GB2312" w:eastAsia="仿宋_GB2312" w:hAnsi="宋体" w:hint="eastAsia"/>
          <w:sz w:val="32"/>
          <w:szCs w:val="32"/>
        </w:rPr>
        <w:t>，故两者不共存.</w:t>
      </w:r>
    </w:p>
    <w:p w:rsidR="0058149D" w:rsidRPr="006E3C01" w:rsidRDefault="0058149D" w:rsidP="006E3C01">
      <w:pPr>
        <w:pStyle w:val="a7"/>
        <w:spacing w:before="0" w:beforeAutospacing="0" w:after="0" w:afterAutospacing="0" w:line="520" w:lineRule="exact"/>
        <w:ind w:firstLineChars="200" w:firstLine="640"/>
        <w:rPr>
          <w:rFonts w:ascii="仿宋_GB2312" w:eastAsia="仿宋_GB2312"/>
          <w:b/>
          <w:sz w:val="32"/>
          <w:szCs w:val="32"/>
        </w:rPr>
      </w:pPr>
      <w:r w:rsidRPr="006E3C01">
        <w:rPr>
          <w:rFonts w:ascii="仿宋_GB2312" w:eastAsia="仿宋_GB2312"/>
          <w:b/>
          <w:sz w:val="32"/>
          <w:szCs w:val="32"/>
        </w:rPr>
        <w:t>九、离子方程式判断常见错误及原因分析</w:t>
      </w:r>
    </w:p>
    <w:p w:rsidR="00054757" w:rsidRDefault="0058149D" w:rsidP="00054757">
      <w:pPr>
        <w:spacing w:line="520" w:lineRule="exact"/>
        <w:ind w:firstLineChars="200" w:firstLine="640"/>
        <w:rPr>
          <w:rFonts w:ascii="仿宋_GB2312" w:eastAsia="仿宋_GB2312" w:hAnsi="宋体" w:hint="eastAsia"/>
          <w:b/>
          <w:sz w:val="32"/>
          <w:szCs w:val="32"/>
        </w:rPr>
      </w:pPr>
      <w:r w:rsidRPr="006E3C01">
        <w:rPr>
          <w:rFonts w:ascii="仿宋_GB2312" w:eastAsia="仿宋_GB2312" w:hAnsi="宋体" w:hint="eastAsia"/>
          <w:b/>
          <w:sz w:val="32"/>
          <w:szCs w:val="32"/>
        </w:rPr>
        <w:t>1．离子方程式书写的基本规律要求：（写、拆、删、查四个步骤来写）</w:t>
      </w:r>
    </w:p>
    <w:p w:rsidR="0058149D" w:rsidRPr="00054757" w:rsidRDefault="0058149D" w:rsidP="00054757">
      <w:pPr>
        <w:spacing w:line="520" w:lineRule="exact"/>
        <w:rPr>
          <w:rFonts w:ascii="仿宋_GB2312" w:eastAsia="仿宋_GB2312" w:hAnsi="宋体" w:hint="eastAsia"/>
          <w:b/>
          <w:sz w:val="32"/>
          <w:szCs w:val="32"/>
        </w:rPr>
      </w:pPr>
      <w:r w:rsidRPr="006E3C01">
        <w:rPr>
          <w:rFonts w:ascii="仿宋_GB2312" w:eastAsia="仿宋_GB2312" w:hAnsi="宋体" w:hint="eastAsia"/>
          <w:sz w:val="32"/>
          <w:szCs w:val="32"/>
        </w:rPr>
        <w:t>（1）合事实：离子反应要符合客观事实，不可臆造产物及反应。</w:t>
      </w:r>
    </w:p>
    <w:p w:rsidR="0058149D" w:rsidRPr="006E3C01" w:rsidRDefault="0058149D" w:rsidP="00054757">
      <w:pPr>
        <w:spacing w:line="520" w:lineRule="exact"/>
        <w:rPr>
          <w:rFonts w:ascii="仿宋_GB2312" w:eastAsia="仿宋_GB2312" w:hAnsi="宋体" w:hint="eastAsia"/>
          <w:sz w:val="32"/>
          <w:szCs w:val="32"/>
        </w:rPr>
      </w:pPr>
      <w:r w:rsidRPr="006E3C01">
        <w:rPr>
          <w:rFonts w:ascii="仿宋_GB2312" w:eastAsia="仿宋_GB2312" w:hAnsi="宋体" w:hint="eastAsia"/>
          <w:sz w:val="32"/>
          <w:szCs w:val="32"/>
        </w:rPr>
        <w:t>（2）式正确：化学式与离子符号使用正确合理。</w:t>
      </w:r>
    </w:p>
    <w:p w:rsidR="0058149D" w:rsidRPr="006E3C01" w:rsidRDefault="0058149D" w:rsidP="00054757">
      <w:pPr>
        <w:spacing w:line="520" w:lineRule="exact"/>
        <w:rPr>
          <w:rFonts w:ascii="仿宋_GB2312" w:eastAsia="仿宋_GB2312" w:hAnsi="宋体" w:hint="eastAsia"/>
          <w:sz w:val="32"/>
          <w:szCs w:val="32"/>
        </w:rPr>
      </w:pPr>
      <w:r w:rsidRPr="006E3C01">
        <w:rPr>
          <w:rFonts w:ascii="仿宋_GB2312" w:eastAsia="仿宋_GB2312" w:hAnsi="宋体" w:hint="eastAsia"/>
          <w:sz w:val="32"/>
          <w:szCs w:val="32"/>
        </w:rPr>
        <w:t>（3）号实际：“=”“</w:t>
      </w:r>
      <w:r w:rsidR="00E47A57" w:rsidRPr="006E3C01">
        <w:rPr>
          <w:rFonts w:ascii="仿宋_GB2312" w:eastAsia="仿宋_GB2312" w:hAnsi="宋体" w:hint="eastAsia"/>
          <w:noProof/>
          <w:sz w:val="32"/>
          <w:szCs w:val="32"/>
        </w:rPr>
        <w:drawing>
          <wp:inline distT="0" distB="0" distL="0" distR="0">
            <wp:extent cx="238125" cy="104775"/>
            <wp:effectExtent l="0" t="0" r="0" b="0"/>
            <wp:docPr id="124" name="图片 124" descr="a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a03"/>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238125" cy="104775"/>
                    </a:xfrm>
                    <a:prstGeom prst="rect">
                      <a:avLst/>
                    </a:prstGeom>
                    <a:noFill/>
                    <a:ln>
                      <a:noFill/>
                    </a:ln>
                  </pic:spPr>
                </pic:pic>
              </a:graphicData>
            </a:graphic>
          </wp:inline>
        </w:drawing>
      </w:r>
      <w:r w:rsidRPr="006E3C01">
        <w:rPr>
          <w:rFonts w:ascii="仿宋_GB2312" w:eastAsia="仿宋_GB2312" w:hAnsi="宋体" w:hint="eastAsia"/>
          <w:sz w:val="32"/>
          <w:szCs w:val="32"/>
        </w:rPr>
        <w:t>”“→”“↑”“↓”等符号符合实际。</w:t>
      </w:r>
    </w:p>
    <w:p w:rsidR="0058149D" w:rsidRPr="006E3C01" w:rsidRDefault="0058149D" w:rsidP="00054757">
      <w:pPr>
        <w:spacing w:line="520" w:lineRule="exact"/>
        <w:rPr>
          <w:rFonts w:ascii="仿宋_GB2312" w:eastAsia="仿宋_GB2312" w:hAnsi="宋体" w:hint="eastAsia"/>
          <w:sz w:val="32"/>
          <w:szCs w:val="32"/>
        </w:rPr>
      </w:pPr>
      <w:r w:rsidRPr="006E3C01">
        <w:rPr>
          <w:rFonts w:ascii="仿宋_GB2312" w:eastAsia="仿宋_GB2312" w:hAnsi="宋体" w:hint="eastAsia"/>
          <w:sz w:val="32"/>
          <w:szCs w:val="32"/>
        </w:rPr>
        <w:t>（4）两守恒：两边原子数、电荷数必须守恒（氧化还原反应离子方程式中氧化剂得电子总数与还原剂失电子总数要相等）。</w:t>
      </w:r>
    </w:p>
    <w:p w:rsidR="0058149D" w:rsidRPr="006E3C01" w:rsidRDefault="0058149D" w:rsidP="00054757">
      <w:pPr>
        <w:spacing w:line="520" w:lineRule="exact"/>
        <w:rPr>
          <w:rFonts w:ascii="仿宋_GB2312" w:eastAsia="仿宋_GB2312" w:hAnsi="宋体" w:hint="eastAsia"/>
          <w:sz w:val="32"/>
          <w:szCs w:val="32"/>
        </w:rPr>
      </w:pPr>
      <w:r w:rsidRPr="006E3C01">
        <w:rPr>
          <w:rFonts w:ascii="仿宋_GB2312" w:eastAsia="仿宋_GB2312" w:hAnsi="宋体" w:hint="eastAsia"/>
          <w:sz w:val="32"/>
          <w:szCs w:val="32"/>
        </w:rPr>
        <w:t>（5）明类型：分清类型，注意少量、过量等。</w:t>
      </w:r>
    </w:p>
    <w:p w:rsidR="0058149D" w:rsidRPr="006E3C01" w:rsidRDefault="0058149D" w:rsidP="00054757">
      <w:pPr>
        <w:spacing w:line="520" w:lineRule="exact"/>
        <w:rPr>
          <w:rFonts w:ascii="仿宋_GB2312" w:eastAsia="仿宋_GB2312" w:hAnsi="宋体" w:hint="eastAsia"/>
          <w:sz w:val="32"/>
          <w:szCs w:val="32"/>
        </w:rPr>
      </w:pPr>
      <w:r w:rsidRPr="006E3C01">
        <w:rPr>
          <w:rFonts w:ascii="仿宋_GB2312" w:eastAsia="仿宋_GB2312" w:hAnsi="宋体" w:hint="eastAsia"/>
          <w:sz w:val="32"/>
          <w:szCs w:val="32"/>
        </w:rPr>
        <w:t>（6）</w:t>
      </w:r>
      <w:r w:rsidR="00D14ABD" w:rsidRPr="006E3C01">
        <w:rPr>
          <w:rFonts w:ascii="仿宋_GB2312" w:eastAsia="仿宋_GB2312" w:hAnsi="宋体" w:hint="eastAsia"/>
          <w:sz w:val="32"/>
          <w:szCs w:val="32"/>
        </w:rPr>
        <w:t>细</w:t>
      </w:r>
      <w:r w:rsidRPr="006E3C01">
        <w:rPr>
          <w:rFonts w:ascii="仿宋_GB2312" w:eastAsia="仿宋_GB2312" w:hAnsi="宋体" w:hint="eastAsia"/>
          <w:sz w:val="32"/>
          <w:szCs w:val="32"/>
        </w:rPr>
        <w:t>检查：结合书写离子方程式过程中易出现的错误，细心检查。</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b/>
          <w:sz w:val="32"/>
          <w:szCs w:val="32"/>
        </w:rPr>
        <w:t>例如：</w:t>
      </w:r>
      <w:r w:rsidRPr="006E3C01">
        <w:rPr>
          <w:rFonts w:ascii="仿宋_GB2312" w:eastAsia="仿宋_GB2312" w:hAnsi="宋体" w:hint="eastAsia"/>
          <w:sz w:val="32"/>
          <w:szCs w:val="32"/>
        </w:rPr>
        <w:t>(1)违背反应客观事实</w:t>
      </w:r>
    </w:p>
    <w:p w:rsidR="0058149D" w:rsidRPr="006E3C01" w:rsidRDefault="00D14ABD" w:rsidP="00054757">
      <w:pPr>
        <w:spacing w:line="520" w:lineRule="exact"/>
        <w:rPr>
          <w:rFonts w:ascii="仿宋_GB2312" w:eastAsia="仿宋_GB2312" w:hAnsi="宋体" w:hint="eastAsia"/>
          <w:sz w:val="32"/>
          <w:szCs w:val="32"/>
        </w:rPr>
      </w:pPr>
      <w:r w:rsidRPr="006E3C01">
        <w:rPr>
          <w:rFonts w:ascii="仿宋_GB2312" w:eastAsia="仿宋_GB2312" w:hAnsi="宋体" w:hint="eastAsia"/>
          <w:sz w:val="32"/>
          <w:szCs w:val="32"/>
        </w:rPr>
        <w:t xml:space="preserve"> </w:t>
      </w:r>
      <w:r w:rsidR="0058149D" w:rsidRPr="006E3C01">
        <w:rPr>
          <w:rFonts w:ascii="仿宋_GB2312" w:eastAsia="仿宋_GB2312" w:hAnsi="宋体" w:hint="eastAsia"/>
          <w:sz w:val="32"/>
          <w:szCs w:val="32"/>
        </w:rPr>
        <w:t>如：Fe</w:t>
      </w:r>
      <w:r w:rsidR="0058149D" w:rsidRPr="006E3C01">
        <w:rPr>
          <w:rFonts w:ascii="仿宋_GB2312" w:eastAsia="仿宋_GB2312" w:hAnsi="宋体" w:hint="eastAsia"/>
          <w:sz w:val="32"/>
          <w:szCs w:val="32"/>
          <w:vertAlign w:val="subscript"/>
        </w:rPr>
        <w:t>2</w:t>
      </w:r>
      <w:r w:rsidR="0058149D" w:rsidRPr="006E3C01">
        <w:rPr>
          <w:rFonts w:ascii="仿宋_GB2312" w:eastAsia="仿宋_GB2312" w:hAnsi="宋体" w:hint="eastAsia"/>
          <w:sz w:val="32"/>
          <w:szCs w:val="32"/>
        </w:rPr>
        <w:t>O</w:t>
      </w:r>
      <w:r w:rsidR="0058149D" w:rsidRPr="006E3C01">
        <w:rPr>
          <w:rFonts w:ascii="仿宋_GB2312" w:eastAsia="仿宋_GB2312" w:hAnsi="宋体" w:hint="eastAsia"/>
          <w:sz w:val="32"/>
          <w:szCs w:val="32"/>
          <w:vertAlign w:val="subscript"/>
        </w:rPr>
        <w:t>3</w:t>
      </w:r>
      <w:r w:rsidR="0058149D" w:rsidRPr="006E3C01">
        <w:rPr>
          <w:rFonts w:ascii="仿宋_GB2312" w:eastAsia="仿宋_GB2312" w:hAnsi="宋体" w:hint="eastAsia"/>
          <w:sz w:val="32"/>
          <w:szCs w:val="32"/>
        </w:rPr>
        <w:t>与氢碘酸：Fe</w:t>
      </w:r>
      <w:r w:rsidR="0058149D" w:rsidRPr="006E3C01">
        <w:rPr>
          <w:rFonts w:ascii="仿宋_GB2312" w:eastAsia="仿宋_GB2312" w:hAnsi="宋体" w:hint="eastAsia"/>
          <w:sz w:val="32"/>
          <w:szCs w:val="32"/>
          <w:vertAlign w:val="subscript"/>
        </w:rPr>
        <w:t>2</w:t>
      </w:r>
      <w:r w:rsidR="0058149D" w:rsidRPr="006E3C01">
        <w:rPr>
          <w:rFonts w:ascii="仿宋_GB2312" w:eastAsia="仿宋_GB2312" w:hAnsi="宋体" w:hint="eastAsia"/>
          <w:sz w:val="32"/>
          <w:szCs w:val="32"/>
        </w:rPr>
        <w:t>O</w:t>
      </w:r>
      <w:r w:rsidR="0058149D" w:rsidRPr="006E3C01">
        <w:rPr>
          <w:rFonts w:ascii="仿宋_GB2312" w:eastAsia="仿宋_GB2312" w:hAnsi="宋体" w:hint="eastAsia"/>
          <w:sz w:val="32"/>
          <w:szCs w:val="32"/>
          <w:vertAlign w:val="subscript"/>
        </w:rPr>
        <w:t>3</w:t>
      </w:r>
      <w:r w:rsidR="0058149D" w:rsidRPr="006E3C01">
        <w:rPr>
          <w:rFonts w:ascii="仿宋_GB2312" w:eastAsia="仿宋_GB2312" w:hAnsi="宋体" w:hint="eastAsia"/>
          <w:sz w:val="32"/>
          <w:szCs w:val="32"/>
        </w:rPr>
        <w:t>＋6H</w:t>
      </w:r>
      <w:r w:rsidR="0058149D" w:rsidRPr="006E3C01">
        <w:rPr>
          <w:rFonts w:ascii="仿宋_GB2312" w:eastAsia="仿宋_GB2312" w:hAnsi="宋体" w:hint="eastAsia"/>
          <w:sz w:val="32"/>
          <w:szCs w:val="32"/>
          <w:vertAlign w:val="superscript"/>
        </w:rPr>
        <w:t>+</w:t>
      </w:r>
      <w:r w:rsidR="0058149D" w:rsidRPr="006E3C01">
        <w:rPr>
          <w:rFonts w:ascii="仿宋_GB2312" w:eastAsia="仿宋_GB2312" w:hAnsi="宋体" w:hint="eastAsia"/>
          <w:sz w:val="32"/>
          <w:szCs w:val="32"/>
        </w:rPr>
        <w:t>＝2 Fe</w:t>
      </w:r>
      <w:r w:rsidR="0058149D" w:rsidRPr="006E3C01">
        <w:rPr>
          <w:rFonts w:ascii="仿宋_GB2312" w:eastAsia="仿宋_GB2312" w:hAnsi="宋体" w:hint="eastAsia"/>
          <w:sz w:val="32"/>
          <w:szCs w:val="32"/>
          <w:vertAlign w:val="superscript"/>
        </w:rPr>
        <w:t>3+</w:t>
      </w:r>
      <w:r w:rsidR="0058149D" w:rsidRPr="006E3C01">
        <w:rPr>
          <w:rFonts w:ascii="仿宋_GB2312" w:eastAsia="仿宋_GB2312" w:hAnsi="宋体" w:hint="eastAsia"/>
          <w:sz w:val="32"/>
          <w:szCs w:val="32"/>
        </w:rPr>
        <w:t>＋3H</w:t>
      </w:r>
      <w:r w:rsidR="0058149D" w:rsidRPr="006E3C01">
        <w:rPr>
          <w:rFonts w:ascii="仿宋_GB2312" w:eastAsia="仿宋_GB2312" w:hAnsi="宋体" w:hint="eastAsia"/>
          <w:sz w:val="32"/>
          <w:szCs w:val="32"/>
          <w:vertAlign w:val="subscript"/>
        </w:rPr>
        <w:t>2</w:t>
      </w:r>
      <w:r w:rsidR="0058149D" w:rsidRPr="006E3C01">
        <w:rPr>
          <w:rFonts w:ascii="仿宋_GB2312" w:eastAsia="仿宋_GB2312" w:hAnsi="宋体" w:hint="eastAsia"/>
          <w:sz w:val="32"/>
          <w:szCs w:val="32"/>
        </w:rPr>
        <w:t>O错因：忽视了Fe</w:t>
      </w:r>
      <w:r w:rsidR="0058149D" w:rsidRPr="006E3C01">
        <w:rPr>
          <w:rFonts w:ascii="仿宋_GB2312" w:eastAsia="仿宋_GB2312" w:hAnsi="宋体" w:hint="eastAsia"/>
          <w:sz w:val="32"/>
          <w:szCs w:val="32"/>
          <w:vertAlign w:val="superscript"/>
        </w:rPr>
        <w:t>3+</w:t>
      </w:r>
      <w:r w:rsidR="0058149D" w:rsidRPr="006E3C01">
        <w:rPr>
          <w:rFonts w:ascii="仿宋_GB2312" w:eastAsia="仿宋_GB2312" w:hAnsi="宋体" w:hint="eastAsia"/>
          <w:sz w:val="32"/>
          <w:szCs w:val="32"/>
        </w:rPr>
        <w:t>与I</w:t>
      </w:r>
      <w:r w:rsidR="0058149D" w:rsidRPr="006E3C01">
        <w:rPr>
          <w:rFonts w:ascii="仿宋_GB2312" w:eastAsia="仿宋_GB2312" w:hAnsi="宋体" w:hint="eastAsia"/>
          <w:sz w:val="32"/>
          <w:szCs w:val="32"/>
          <w:vertAlign w:val="superscript"/>
        </w:rPr>
        <w:t>-</w:t>
      </w:r>
      <w:r w:rsidR="0058149D" w:rsidRPr="006E3C01">
        <w:rPr>
          <w:rFonts w:ascii="仿宋_GB2312" w:eastAsia="仿宋_GB2312" w:hAnsi="宋体" w:hint="eastAsia"/>
          <w:sz w:val="32"/>
          <w:szCs w:val="32"/>
        </w:rPr>
        <w:t>发生氧化一还原反应</w:t>
      </w:r>
    </w:p>
    <w:p w:rsidR="0058149D" w:rsidRPr="006E3C01" w:rsidRDefault="0058149D" w:rsidP="00054757">
      <w:pPr>
        <w:spacing w:line="520" w:lineRule="exact"/>
        <w:rPr>
          <w:rFonts w:ascii="仿宋_GB2312" w:eastAsia="仿宋_GB2312" w:hAnsi="宋体" w:hint="eastAsia"/>
          <w:sz w:val="32"/>
          <w:szCs w:val="32"/>
        </w:rPr>
      </w:pPr>
      <w:r w:rsidRPr="006E3C01">
        <w:rPr>
          <w:rFonts w:ascii="仿宋_GB2312" w:eastAsia="仿宋_GB2312" w:hAnsi="宋体" w:hint="eastAsia"/>
          <w:sz w:val="32"/>
          <w:szCs w:val="32"/>
        </w:rPr>
        <w:t>(2)违反质量守恒或电荷守恒定律及电子得失平衡如：FeCl</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溶液中通Cl</w:t>
      </w:r>
      <w:r w:rsidRPr="006E3C01">
        <w:rPr>
          <w:rFonts w:ascii="仿宋_GB2312" w:eastAsia="仿宋_GB2312" w:hAnsi="宋体" w:hint="eastAsia"/>
          <w:sz w:val="32"/>
          <w:szCs w:val="32"/>
          <w:vertAlign w:val="subscript"/>
        </w:rPr>
        <w:t xml:space="preserve">2 </w:t>
      </w:r>
      <w:r w:rsidRPr="006E3C01">
        <w:rPr>
          <w:rFonts w:ascii="仿宋_GB2312" w:eastAsia="仿宋_GB2312" w:hAnsi="宋体" w:hint="eastAsia"/>
          <w:sz w:val="32"/>
          <w:szCs w:val="32"/>
        </w:rPr>
        <w:t>：Fe</w:t>
      </w:r>
      <w:r w:rsidRPr="006E3C01">
        <w:rPr>
          <w:rFonts w:ascii="仿宋_GB2312" w:eastAsia="仿宋_GB2312" w:hAnsi="宋体" w:hint="eastAsia"/>
          <w:sz w:val="32"/>
          <w:szCs w:val="32"/>
          <w:vertAlign w:val="superscript"/>
        </w:rPr>
        <w:t>2+</w:t>
      </w:r>
      <w:r w:rsidRPr="006E3C01">
        <w:rPr>
          <w:rFonts w:ascii="仿宋_GB2312" w:eastAsia="仿宋_GB2312" w:hAnsi="宋体" w:hint="eastAsia"/>
          <w:sz w:val="32"/>
          <w:szCs w:val="32"/>
        </w:rPr>
        <w:t>＋Cl</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＝Fe</w:t>
      </w:r>
      <w:r w:rsidRPr="006E3C01">
        <w:rPr>
          <w:rFonts w:ascii="仿宋_GB2312" w:eastAsia="仿宋_GB2312" w:hAnsi="宋体" w:hint="eastAsia"/>
          <w:sz w:val="32"/>
          <w:szCs w:val="32"/>
          <w:vertAlign w:val="superscript"/>
        </w:rPr>
        <w:t>3+</w:t>
      </w:r>
      <w:r w:rsidRPr="006E3C01">
        <w:rPr>
          <w:rFonts w:ascii="仿宋_GB2312" w:eastAsia="仿宋_GB2312" w:hAnsi="宋体" w:hint="eastAsia"/>
          <w:sz w:val="32"/>
          <w:szCs w:val="32"/>
        </w:rPr>
        <w:t>＋2Cl</w:t>
      </w:r>
      <w:r w:rsidRPr="006E3C01">
        <w:rPr>
          <w:rFonts w:ascii="仿宋_GB2312" w:eastAsia="仿宋_GB2312" w:hAnsi="宋体" w:hint="eastAsia"/>
          <w:sz w:val="32"/>
          <w:szCs w:val="32"/>
          <w:vertAlign w:val="superscript"/>
        </w:rPr>
        <w:t xml:space="preserve">- </w:t>
      </w:r>
      <w:r w:rsidRPr="006E3C01">
        <w:rPr>
          <w:rFonts w:ascii="仿宋_GB2312" w:eastAsia="仿宋_GB2312" w:hAnsi="宋体" w:hint="eastAsia"/>
          <w:sz w:val="32"/>
          <w:szCs w:val="32"/>
        </w:rPr>
        <w:t>错因：电子得失不相等，离子电荷不守恒</w:t>
      </w:r>
    </w:p>
    <w:p w:rsidR="0058149D" w:rsidRPr="006E3C01" w:rsidRDefault="0058149D" w:rsidP="00054757">
      <w:pPr>
        <w:spacing w:line="520" w:lineRule="exact"/>
        <w:rPr>
          <w:rFonts w:ascii="仿宋_GB2312" w:eastAsia="仿宋_GB2312" w:hAnsi="宋体" w:hint="eastAsia"/>
          <w:sz w:val="32"/>
          <w:szCs w:val="32"/>
        </w:rPr>
      </w:pPr>
      <w:r w:rsidRPr="006E3C01">
        <w:rPr>
          <w:rFonts w:ascii="仿宋_GB2312" w:eastAsia="仿宋_GB2312" w:hAnsi="宋体" w:hint="eastAsia"/>
          <w:sz w:val="32"/>
          <w:szCs w:val="32"/>
        </w:rPr>
        <w:t>(3)混淆化学式（分子式）和离子书写形式</w:t>
      </w:r>
    </w:p>
    <w:p w:rsidR="0058149D" w:rsidRPr="006E3C01" w:rsidRDefault="0058149D" w:rsidP="00054757">
      <w:pPr>
        <w:spacing w:line="520" w:lineRule="exact"/>
        <w:rPr>
          <w:rFonts w:ascii="仿宋_GB2312" w:eastAsia="仿宋_GB2312" w:hAnsi="宋体" w:hint="eastAsia"/>
          <w:sz w:val="32"/>
          <w:szCs w:val="32"/>
        </w:rPr>
      </w:pPr>
      <w:r w:rsidRPr="006E3C01">
        <w:rPr>
          <w:rFonts w:ascii="仿宋_GB2312" w:eastAsia="仿宋_GB2312" w:hAnsi="宋体" w:hint="eastAsia"/>
          <w:sz w:val="32"/>
          <w:szCs w:val="32"/>
        </w:rPr>
        <w:t xml:space="preserve"> 如：NaOH溶液中通入HI：OH</w:t>
      </w:r>
      <w:r w:rsidRPr="006E3C01">
        <w:rPr>
          <w:rFonts w:ascii="仿宋_GB2312" w:eastAsia="仿宋_GB2312" w:hAnsi="宋体" w:hint="eastAsia"/>
          <w:sz w:val="32"/>
          <w:szCs w:val="32"/>
          <w:vertAlign w:val="superscript"/>
        </w:rPr>
        <w:t>-</w:t>
      </w:r>
      <w:r w:rsidRPr="006E3C01">
        <w:rPr>
          <w:rFonts w:ascii="仿宋_GB2312" w:eastAsia="仿宋_GB2312" w:hAnsi="宋体" w:hint="eastAsia"/>
          <w:sz w:val="32"/>
          <w:szCs w:val="32"/>
        </w:rPr>
        <w:t>＋HI＝H</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O＋I</w:t>
      </w:r>
      <w:r w:rsidRPr="006E3C01">
        <w:rPr>
          <w:rFonts w:ascii="仿宋_GB2312" w:eastAsia="仿宋_GB2312" w:hAnsi="宋体" w:hint="eastAsia"/>
          <w:sz w:val="32"/>
          <w:szCs w:val="32"/>
          <w:vertAlign w:val="superscript"/>
        </w:rPr>
        <w:t>-</w:t>
      </w:r>
      <w:r w:rsidRPr="006E3C01">
        <w:rPr>
          <w:rFonts w:ascii="仿宋_GB2312" w:eastAsia="仿宋_GB2312" w:hAnsi="宋体" w:hint="eastAsia"/>
          <w:sz w:val="32"/>
          <w:szCs w:val="32"/>
        </w:rPr>
        <w:t>错因：HI误认为弱酸.</w:t>
      </w:r>
    </w:p>
    <w:p w:rsidR="0058149D" w:rsidRPr="006E3C01" w:rsidRDefault="0058149D" w:rsidP="00054757">
      <w:pPr>
        <w:spacing w:line="520" w:lineRule="exact"/>
        <w:rPr>
          <w:rFonts w:ascii="仿宋_GB2312" w:eastAsia="仿宋_GB2312" w:hAnsi="宋体" w:hint="eastAsia"/>
          <w:sz w:val="32"/>
          <w:szCs w:val="32"/>
        </w:rPr>
      </w:pPr>
      <w:r w:rsidRPr="006E3C01">
        <w:rPr>
          <w:rFonts w:ascii="仿宋_GB2312" w:eastAsia="仿宋_GB2312" w:hAnsi="宋体" w:hint="eastAsia"/>
          <w:sz w:val="32"/>
          <w:szCs w:val="32"/>
        </w:rPr>
        <w:t>(4)反应条件或环境不分： 如：次氯酸钠中加浓HCl：ClO</w:t>
      </w:r>
      <w:r w:rsidRPr="006E3C01">
        <w:rPr>
          <w:rFonts w:ascii="仿宋_GB2312" w:eastAsia="仿宋_GB2312" w:hAnsi="宋体" w:hint="eastAsia"/>
          <w:sz w:val="32"/>
          <w:szCs w:val="32"/>
          <w:vertAlign w:val="superscript"/>
        </w:rPr>
        <w:t>-</w:t>
      </w:r>
      <w:r w:rsidRPr="006E3C01">
        <w:rPr>
          <w:rFonts w:ascii="仿宋_GB2312" w:eastAsia="仿宋_GB2312" w:hAnsi="宋体" w:hint="eastAsia"/>
          <w:sz w:val="32"/>
          <w:szCs w:val="32"/>
        </w:rPr>
        <w:t>＋H</w:t>
      </w:r>
      <w:r w:rsidRPr="006E3C01">
        <w:rPr>
          <w:rFonts w:ascii="仿宋_GB2312" w:eastAsia="仿宋_GB2312" w:hAnsi="宋体" w:hint="eastAsia"/>
          <w:sz w:val="32"/>
          <w:szCs w:val="32"/>
          <w:vertAlign w:val="superscript"/>
        </w:rPr>
        <w:t>+</w:t>
      </w:r>
      <w:r w:rsidRPr="006E3C01">
        <w:rPr>
          <w:rFonts w:ascii="仿宋_GB2312" w:eastAsia="仿宋_GB2312" w:hAnsi="宋体" w:hint="eastAsia"/>
          <w:sz w:val="32"/>
          <w:szCs w:val="32"/>
        </w:rPr>
        <w:t>＋Cl</w:t>
      </w:r>
      <w:r w:rsidRPr="006E3C01">
        <w:rPr>
          <w:rFonts w:ascii="仿宋_GB2312" w:eastAsia="仿宋_GB2312" w:hAnsi="宋体" w:hint="eastAsia"/>
          <w:sz w:val="32"/>
          <w:szCs w:val="32"/>
          <w:vertAlign w:val="superscript"/>
        </w:rPr>
        <w:t>-</w:t>
      </w:r>
      <w:r w:rsidRPr="006E3C01">
        <w:rPr>
          <w:rFonts w:ascii="仿宋_GB2312" w:eastAsia="仿宋_GB2312" w:hAnsi="宋体" w:hint="eastAsia"/>
          <w:sz w:val="32"/>
          <w:szCs w:val="32"/>
        </w:rPr>
        <w:t>＝OH</w:t>
      </w:r>
      <w:r w:rsidRPr="006E3C01">
        <w:rPr>
          <w:rFonts w:ascii="仿宋_GB2312" w:eastAsia="仿宋_GB2312" w:hAnsi="宋体" w:hint="eastAsia"/>
          <w:sz w:val="32"/>
          <w:szCs w:val="32"/>
          <w:vertAlign w:val="superscript"/>
        </w:rPr>
        <w:t>-</w:t>
      </w:r>
      <w:r w:rsidRPr="006E3C01">
        <w:rPr>
          <w:rFonts w:ascii="仿宋_GB2312" w:eastAsia="仿宋_GB2312" w:hAnsi="宋体" w:hint="eastAsia"/>
          <w:sz w:val="32"/>
          <w:szCs w:val="32"/>
        </w:rPr>
        <w:t>＋Cl</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↑错因：强酸制得强碱</w:t>
      </w:r>
    </w:p>
    <w:p w:rsidR="0058149D" w:rsidRPr="006E3C01" w:rsidRDefault="0058149D" w:rsidP="00054757">
      <w:pPr>
        <w:spacing w:line="520" w:lineRule="exact"/>
        <w:rPr>
          <w:rFonts w:ascii="仿宋_GB2312" w:eastAsia="仿宋_GB2312" w:hAnsi="宋体" w:hint="eastAsia"/>
          <w:sz w:val="32"/>
          <w:szCs w:val="32"/>
        </w:rPr>
      </w:pPr>
      <w:r w:rsidRPr="006E3C01">
        <w:rPr>
          <w:rFonts w:ascii="仿宋_GB2312" w:eastAsia="仿宋_GB2312" w:hAnsi="宋体" w:hint="eastAsia"/>
          <w:sz w:val="32"/>
          <w:szCs w:val="32"/>
        </w:rPr>
        <w:t>(5)忽视一种物质中阴、阳离子配比.</w:t>
      </w:r>
    </w:p>
    <w:p w:rsidR="0058149D" w:rsidRPr="006E3C01" w:rsidRDefault="0058149D" w:rsidP="00054757">
      <w:pPr>
        <w:spacing w:line="520" w:lineRule="exact"/>
        <w:rPr>
          <w:rFonts w:ascii="仿宋_GB2312" w:eastAsia="仿宋_GB2312" w:hAnsi="宋体" w:hint="eastAsia"/>
          <w:sz w:val="32"/>
          <w:szCs w:val="32"/>
        </w:rPr>
      </w:pPr>
      <w:r w:rsidRPr="006E3C01">
        <w:rPr>
          <w:rFonts w:ascii="仿宋_GB2312" w:eastAsia="仿宋_GB2312" w:hAnsi="宋体" w:hint="eastAsia"/>
          <w:sz w:val="32"/>
          <w:szCs w:val="32"/>
        </w:rPr>
        <w:t>如：H</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SO</w:t>
      </w:r>
      <w:r w:rsidRPr="006E3C01">
        <w:rPr>
          <w:rFonts w:ascii="仿宋_GB2312" w:eastAsia="仿宋_GB2312" w:hAnsi="宋体" w:hint="eastAsia"/>
          <w:sz w:val="32"/>
          <w:szCs w:val="32"/>
          <w:vertAlign w:val="subscript"/>
        </w:rPr>
        <w:t>4</w:t>
      </w:r>
      <w:r w:rsidRPr="006E3C01">
        <w:rPr>
          <w:rFonts w:ascii="仿宋_GB2312" w:eastAsia="仿宋_GB2312" w:hAnsi="宋体" w:hint="eastAsia"/>
          <w:sz w:val="32"/>
          <w:szCs w:val="32"/>
        </w:rPr>
        <w:t xml:space="preserve"> </w:t>
      </w:r>
      <w:r w:rsidR="00E47A57" w:rsidRPr="006E3C01">
        <w:rPr>
          <w:rFonts w:ascii="仿宋_GB2312" w:eastAsia="仿宋_GB2312" w:hAnsi="宋体" w:hint="eastAsia"/>
          <w:noProof/>
          <w:sz w:val="32"/>
          <w:szCs w:val="32"/>
        </w:rPr>
        <w:drawing>
          <wp:inline distT="0" distB="0" distL="0" distR="0">
            <wp:extent cx="28575" cy="28575"/>
            <wp:effectExtent l="0" t="0" r="0" b="0"/>
            <wp:docPr id="125" name="图片 125" descr="http://www.yqedu.net/stxz/bynj/gshx/高三化学第６讲.files/g3hx06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http://www.yqedu.net/stxz/bynj/gshx/高三化学第６讲.files/g3hx062.gif"/>
                    <pic:cNvPicPr>
                      <a:picLocks noChangeAspect="1" noChangeArrowheads="1"/>
                    </pic:cNvPicPr>
                  </pic:nvPicPr>
                  <pic:blipFill>
                    <a:blip r:embed="rId74" r:link="rId75" cstate="print">
                      <a:extLst>
                        <a:ext uri="{28A0092B-C50C-407E-A947-70E740481C1C}">
                          <a14:useLocalDpi xmlns:a14="http://schemas.microsoft.com/office/drawing/2010/main" val="0"/>
                        </a:ext>
                      </a:extLst>
                    </a:blip>
                    <a:srcRect/>
                    <a:stretch>
                      <a:fillRect/>
                    </a:stretch>
                  </pic:blipFill>
                  <pic:spPr bwMode="auto">
                    <a:xfrm>
                      <a:off x="0" y="0"/>
                      <a:ext cx="28575" cy="28575"/>
                    </a:xfrm>
                    <a:prstGeom prst="rect">
                      <a:avLst/>
                    </a:prstGeom>
                    <a:noFill/>
                    <a:ln>
                      <a:noFill/>
                    </a:ln>
                  </pic:spPr>
                </pic:pic>
              </a:graphicData>
            </a:graphic>
          </wp:inline>
        </w:drawing>
      </w:r>
      <w:r w:rsidRPr="006E3C01">
        <w:rPr>
          <w:rFonts w:ascii="仿宋_GB2312" w:eastAsia="仿宋_GB2312" w:hAnsi="宋体" w:hint="eastAsia"/>
          <w:sz w:val="32"/>
          <w:szCs w:val="32"/>
        </w:rPr>
        <w:t>溶液加入Ba(OH)</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溶液:Ba</w:t>
      </w:r>
      <w:r w:rsidRPr="006E3C01">
        <w:rPr>
          <w:rFonts w:ascii="仿宋_GB2312" w:eastAsia="仿宋_GB2312" w:hAnsi="宋体" w:hint="eastAsia"/>
          <w:sz w:val="32"/>
          <w:szCs w:val="32"/>
          <w:vertAlign w:val="superscript"/>
        </w:rPr>
        <w:t>2+</w:t>
      </w:r>
      <w:r w:rsidRPr="006E3C01">
        <w:rPr>
          <w:rFonts w:ascii="仿宋_GB2312" w:eastAsia="仿宋_GB2312" w:hAnsi="宋体" w:hint="eastAsia"/>
          <w:sz w:val="32"/>
          <w:szCs w:val="32"/>
        </w:rPr>
        <w:t>＋OH</w:t>
      </w:r>
      <w:r w:rsidRPr="006E3C01">
        <w:rPr>
          <w:rFonts w:ascii="仿宋_GB2312" w:eastAsia="仿宋_GB2312" w:hAnsi="宋体" w:hint="eastAsia"/>
          <w:sz w:val="32"/>
          <w:szCs w:val="32"/>
          <w:vertAlign w:val="superscript"/>
        </w:rPr>
        <w:t>-</w:t>
      </w:r>
      <w:r w:rsidRPr="006E3C01">
        <w:rPr>
          <w:rFonts w:ascii="仿宋_GB2312" w:eastAsia="仿宋_GB2312" w:hAnsi="宋体" w:hint="eastAsia"/>
          <w:sz w:val="32"/>
          <w:szCs w:val="32"/>
        </w:rPr>
        <w:t>＋H</w:t>
      </w:r>
      <w:r w:rsidRPr="006E3C01">
        <w:rPr>
          <w:rFonts w:ascii="仿宋_GB2312" w:eastAsia="仿宋_GB2312" w:hAnsi="宋体" w:hint="eastAsia"/>
          <w:sz w:val="32"/>
          <w:szCs w:val="32"/>
          <w:vertAlign w:val="superscript"/>
        </w:rPr>
        <w:t>+</w:t>
      </w:r>
      <w:r w:rsidRPr="006E3C01">
        <w:rPr>
          <w:rFonts w:ascii="仿宋_GB2312" w:eastAsia="仿宋_GB2312" w:hAnsi="宋体" w:hint="eastAsia"/>
          <w:sz w:val="32"/>
          <w:szCs w:val="32"/>
        </w:rPr>
        <w:t>＋SO</w:t>
      </w:r>
      <w:r w:rsidRPr="006E3C01">
        <w:rPr>
          <w:rFonts w:ascii="仿宋_GB2312" w:eastAsia="仿宋_GB2312" w:hAnsi="宋体" w:hint="eastAsia"/>
          <w:sz w:val="32"/>
          <w:szCs w:val="32"/>
          <w:vertAlign w:val="subscript"/>
        </w:rPr>
        <w:t>4</w:t>
      </w:r>
      <w:r w:rsidRPr="006E3C01">
        <w:rPr>
          <w:rFonts w:ascii="仿宋_GB2312" w:eastAsia="仿宋_GB2312" w:hAnsi="宋体" w:hint="eastAsia"/>
          <w:sz w:val="32"/>
          <w:szCs w:val="32"/>
          <w:vertAlign w:val="superscript"/>
        </w:rPr>
        <w:t>2-</w:t>
      </w:r>
      <w:r w:rsidRPr="006E3C01">
        <w:rPr>
          <w:rFonts w:ascii="仿宋_GB2312" w:eastAsia="仿宋_GB2312" w:hAnsi="宋体" w:hint="eastAsia"/>
          <w:sz w:val="32"/>
          <w:szCs w:val="32"/>
        </w:rPr>
        <w:t>＝BaSO</w:t>
      </w:r>
      <w:r w:rsidRPr="006E3C01">
        <w:rPr>
          <w:rFonts w:ascii="仿宋_GB2312" w:eastAsia="仿宋_GB2312" w:hAnsi="宋体" w:hint="eastAsia"/>
          <w:sz w:val="32"/>
          <w:szCs w:val="32"/>
          <w:vertAlign w:val="subscript"/>
        </w:rPr>
        <w:t>4</w:t>
      </w:r>
      <w:r w:rsidRPr="006E3C01">
        <w:rPr>
          <w:rFonts w:ascii="仿宋_GB2312" w:eastAsia="仿宋_GB2312" w:hAnsi="宋体" w:hint="eastAsia"/>
          <w:sz w:val="32"/>
          <w:szCs w:val="32"/>
        </w:rPr>
        <w:t>↓＋H</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O</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 xml:space="preserve">       正确：Ba</w:t>
      </w:r>
      <w:r w:rsidRPr="006E3C01">
        <w:rPr>
          <w:rFonts w:ascii="仿宋_GB2312" w:eastAsia="仿宋_GB2312" w:hAnsi="宋体" w:hint="eastAsia"/>
          <w:sz w:val="32"/>
          <w:szCs w:val="32"/>
          <w:vertAlign w:val="superscript"/>
        </w:rPr>
        <w:t>2+</w:t>
      </w:r>
      <w:r w:rsidRPr="006E3C01">
        <w:rPr>
          <w:rFonts w:ascii="仿宋_GB2312" w:eastAsia="仿宋_GB2312" w:hAnsi="宋体" w:hint="eastAsia"/>
          <w:sz w:val="32"/>
          <w:szCs w:val="32"/>
        </w:rPr>
        <w:t>＋2OH</w:t>
      </w:r>
      <w:r w:rsidRPr="006E3C01">
        <w:rPr>
          <w:rFonts w:ascii="仿宋_GB2312" w:eastAsia="仿宋_GB2312" w:hAnsi="宋体" w:hint="eastAsia"/>
          <w:sz w:val="32"/>
          <w:szCs w:val="32"/>
          <w:vertAlign w:val="superscript"/>
        </w:rPr>
        <w:t>-</w:t>
      </w:r>
      <w:r w:rsidRPr="006E3C01">
        <w:rPr>
          <w:rFonts w:ascii="仿宋_GB2312" w:eastAsia="仿宋_GB2312" w:hAnsi="宋体" w:hint="eastAsia"/>
          <w:sz w:val="32"/>
          <w:szCs w:val="32"/>
        </w:rPr>
        <w:t>＋2H</w:t>
      </w:r>
      <w:r w:rsidRPr="006E3C01">
        <w:rPr>
          <w:rFonts w:ascii="仿宋_GB2312" w:eastAsia="仿宋_GB2312" w:hAnsi="宋体" w:hint="eastAsia"/>
          <w:sz w:val="32"/>
          <w:szCs w:val="32"/>
          <w:vertAlign w:val="superscript"/>
        </w:rPr>
        <w:t>+</w:t>
      </w:r>
      <w:r w:rsidRPr="006E3C01">
        <w:rPr>
          <w:rFonts w:ascii="仿宋_GB2312" w:eastAsia="仿宋_GB2312" w:hAnsi="宋体" w:hint="eastAsia"/>
          <w:sz w:val="32"/>
          <w:szCs w:val="32"/>
        </w:rPr>
        <w:t>＋SO</w:t>
      </w:r>
      <w:r w:rsidRPr="006E3C01">
        <w:rPr>
          <w:rFonts w:ascii="仿宋_GB2312" w:eastAsia="仿宋_GB2312" w:hAnsi="宋体" w:hint="eastAsia"/>
          <w:sz w:val="32"/>
          <w:szCs w:val="32"/>
          <w:vertAlign w:val="subscript"/>
        </w:rPr>
        <w:t>4</w:t>
      </w:r>
      <w:r w:rsidRPr="006E3C01">
        <w:rPr>
          <w:rFonts w:ascii="仿宋_GB2312" w:eastAsia="仿宋_GB2312" w:hAnsi="宋体" w:hint="eastAsia"/>
          <w:sz w:val="32"/>
          <w:szCs w:val="32"/>
          <w:vertAlign w:val="superscript"/>
        </w:rPr>
        <w:t>2-</w:t>
      </w:r>
      <w:r w:rsidRPr="006E3C01">
        <w:rPr>
          <w:rFonts w:ascii="仿宋_GB2312" w:eastAsia="仿宋_GB2312" w:hAnsi="宋体" w:hint="eastAsia"/>
          <w:sz w:val="32"/>
          <w:szCs w:val="32"/>
        </w:rPr>
        <w:t>＝BaSO</w:t>
      </w:r>
      <w:r w:rsidRPr="006E3C01">
        <w:rPr>
          <w:rFonts w:ascii="仿宋_GB2312" w:eastAsia="仿宋_GB2312" w:hAnsi="宋体" w:hint="eastAsia"/>
          <w:sz w:val="32"/>
          <w:szCs w:val="32"/>
          <w:vertAlign w:val="subscript"/>
        </w:rPr>
        <w:t>4</w:t>
      </w:r>
      <w:r w:rsidRPr="006E3C01">
        <w:rPr>
          <w:rFonts w:ascii="仿宋_GB2312" w:eastAsia="仿宋_GB2312" w:hAnsi="宋体" w:hint="eastAsia"/>
          <w:sz w:val="32"/>
          <w:szCs w:val="32"/>
        </w:rPr>
        <w:t>↓＋2H</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O</w:t>
      </w:r>
    </w:p>
    <w:p w:rsidR="0058149D" w:rsidRPr="006E3C01" w:rsidRDefault="0058149D" w:rsidP="00054757">
      <w:pPr>
        <w:spacing w:line="520" w:lineRule="exact"/>
        <w:rPr>
          <w:rFonts w:ascii="仿宋_GB2312" w:eastAsia="仿宋_GB2312" w:hAnsi="宋体" w:hint="eastAsia"/>
          <w:sz w:val="32"/>
          <w:szCs w:val="32"/>
        </w:rPr>
      </w:pPr>
      <w:r w:rsidRPr="006E3C01">
        <w:rPr>
          <w:rFonts w:ascii="仿宋_GB2312" w:eastAsia="仿宋_GB2312" w:hAnsi="宋体" w:hint="eastAsia"/>
          <w:sz w:val="32"/>
          <w:szCs w:val="32"/>
        </w:rPr>
        <w:t xml:space="preserve">(6)“＝”“ </w:t>
      </w:r>
      <w:r w:rsidRPr="006E3C01">
        <w:rPr>
          <w:rFonts w:ascii="仿宋_GB2312" w:eastAsia="仿宋_GB2312" w:hAnsi="宋体" w:hint="eastAsia"/>
          <w:sz w:val="32"/>
          <w:szCs w:val="32"/>
        </w:rPr>
        <w:sym w:font="Wingdings 3" w:char="0044"/>
      </w:r>
      <w:r w:rsidRPr="006E3C01">
        <w:rPr>
          <w:rFonts w:ascii="仿宋_GB2312" w:eastAsia="仿宋_GB2312" w:hAnsi="宋体" w:hint="eastAsia"/>
          <w:sz w:val="32"/>
          <w:szCs w:val="32"/>
        </w:rPr>
        <w:t xml:space="preserve"> ”“↑”“↓”符号运用不当如：Al</w:t>
      </w:r>
      <w:r w:rsidRPr="006E3C01">
        <w:rPr>
          <w:rFonts w:ascii="仿宋_GB2312" w:eastAsia="仿宋_GB2312" w:hAnsi="宋体" w:hint="eastAsia"/>
          <w:sz w:val="32"/>
          <w:szCs w:val="32"/>
          <w:vertAlign w:val="superscript"/>
        </w:rPr>
        <w:t>3+</w:t>
      </w:r>
      <w:r w:rsidRPr="006E3C01">
        <w:rPr>
          <w:rFonts w:ascii="仿宋_GB2312" w:eastAsia="仿宋_GB2312" w:hAnsi="宋体" w:hint="eastAsia"/>
          <w:sz w:val="32"/>
          <w:szCs w:val="32"/>
        </w:rPr>
        <w:t>＋3H</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O＝Al(OH)</w:t>
      </w:r>
      <w:r w:rsidRPr="006E3C01">
        <w:rPr>
          <w:rFonts w:ascii="仿宋_GB2312" w:eastAsia="仿宋_GB2312" w:hAnsi="宋体" w:hint="eastAsia"/>
          <w:sz w:val="32"/>
          <w:szCs w:val="32"/>
          <w:vertAlign w:val="subscript"/>
        </w:rPr>
        <w:t>3</w:t>
      </w:r>
      <w:r w:rsidRPr="006E3C01">
        <w:rPr>
          <w:rFonts w:ascii="仿宋_GB2312" w:eastAsia="仿宋_GB2312" w:hAnsi="宋体" w:hint="eastAsia"/>
          <w:sz w:val="32"/>
          <w:szCs w:val="32"/>
        </w:rPr>
        <w:t>↓＋3H</w:t>
      </w:r>
      <w:r w:rsidRPr="006E3C01">
        <w:rPr>
          <w:rFonts w:ascii="仿宋_GB2312" w:eastAsia="仿宋_GB2312" w:hAnsi="宋体" w:hint="eastAsia"/>
          <w:sz w:val="32"/>
          <w:szCs w:val="32"/>
          <w:vertAlign w:val="superscript"/>
        </w:rPr>
        <w:t xml:space="preserve">+ </w:t>
      </w:r>
      <w:r w:rsidRPr="006E3C01">
        <w:rPr>
          <w:rFonts w:ascii="仿宋_GB2312" w:eastAsia="仿宋_GB2312" w:hAnsi="宋体" w:hint="eastAsia"/>
          <w:sz w:val="32"/>
          <w:szCs w:val="32"/>
        </w:rPr>
        <w:t>注意：盐的水解一般是可逆的，Al(OH)</w:t>
      </w:r>
      <w:r w:rsidRPr="006E3C01">
        <w:rPr>
          <w:rFonts w:ascii="仿宋_GB2312" w:eastAsia="仿宋_GB2312" w:hAnsi="宋体" w:hint="eastAsia"/>
          <w:sz w:val="32"/>
          <w:szCs w:val="32"/>
          <w:vertAlign w:val="subscript"/>
        </w:rPr>
        <w:t>3</w:t>
      </w:r>
      <w:r w:rsidRPr="006E3C01">
        <w:rPr>
          <w:rFonts w:ascii="仿宋_GB2312" w:eastAsia="仿宋_GB2312" w:hAnsi="宋体" w:hint="eastAsia"/>
          <w:sz w:val="32"/>
          <w:szCs w:val="32"/>
        </w:rPr>
        <w:t>量少，故不能打“↓”</w:t>
      </w:r>
    </w:p>
    <w:p w:rsidR="0058149D" w:rsidRPr="006E3C01" w:rsidRDefault="0058149D" w:rsidP="00054757">
      <w:pPr>
        <w:spacing w:line="520" w:lineRule="exact"/>
        <w:rPr>
          <w:rFonts w:ascii="仿宋_GB2312" w:eastAsia="仿宋_GB2312" w:hAnsi="宋体" w:hint="eastAsia"/>
          <w:b/>
          <w:sz w:val="32"/>
          <w:szCs w:val="32"/>
        </w:rPr>
      </w:pPr>
      <w:r w:rsidRPr="006E3C01">
        <w:rPr>
          <w:rFonts w:ascii="仿宋_GB2312" w:eastAsia="仿宋_GB2312" w:hAnsi="宋体" w:hint="eastAsia"/>
          <w:b/>
          <w:sz w:val="32"/>
          <w:szCs w:val="32"/>
        </w:rPr>
        <w:t>2.判断离子共存时，审题一定要注意题中给出的附加条件。</w:t>
      </w:r>
    </w:p>
    <w:p w:rsidR="0058149D" w:rsidRPr="006E3C01" w:rsidRDefault="0058149D" w:rsidP="00054757">
      <w:pPr>
        <w:spacing w:line="520" w:lineRule="exact"/>
        <w:ind w:left="320"/>
        <w:rPr>
          <w:rFonts w:ascii="仿宋_GB2312" w:eastAsia="仿宋_GB2312" w:hAnsi="宋体" w:hint="eastAsia"/>
          <w:sz w:val="32"/>
          <w:szCs w:val="32"/>
        </w:rPr>
      </w:pPr>
      <w:r w:rsidRPr="006E3C01">
        <w:rPr>
          <w:rFonts w:ascii="仿宋_GB2312" w:eastAsia="仿宋_GB2312" w:hAnsi="宋体" w:hint="eastAsia"/>
          <w:sz w:val="32"/>
          <w:szCs w:val="32"/>
        </w:rPr>
        <w:t>酸性溶液（H</w:t>
      </w:r>
      <w:r w:rsidRPr="006E3C01">
        <w:rPr>
          <w:rFonts w:ascii="仿宋_GB2312" w:eastAsia="仿宋_GB2312" w:hAnsi="宋体" w:hint="eastAsia"/>
          <w:sz w:val="32"/>
          <w:szCs w:val="32"/>
          <w:vertAlign w:val="superscript"/>
        </w:rPr>
        <w:t>＋</w:t>
      </w:r>
      <w:r w:rsidRPr="006E3C01">
        <w:rPr>
          <w:rFonts w:ascii="仿宋_GB2312" w:eastAsia="仿宋_GB2312" w:hAnsi="宋体" w:hint="eastAsia"/>
          <w:sz w:val="32"/>
          <w:szCs w:val="32"/>
        </w:rPr>
        <w:t>）、碱性溶液（OH</w:t>
      </w:r>
      <w:r w:rsidRPr="006E3C01">
        <w:rPr>
          <w:rFonts w:ascii="仿宋_GB2312" w:eastAsia="仿宋_GB2312" w:hAnsi="宋体" w:hint="eastAsia"/>
          <w:sz w:val="32"/>
          <w:szCs w:val="32"/>
          <w:vertAlign w:val="superscript"/>
        </w:rPr>
        <w:t>-</w:t>
      </w:r>
      <w:r w:rsidRPr="006E3C01">
        <w:rPr>
          <w:rFonts w:ascii="仿宋_GB2312" w:eastAsia="仿宋_GB2312" w:hAnsi="宋体" w:hint="eastAsia"/>
          <w:sz w:val="32"/>
          <w:szCs w:val="32"/>
        </w:rPr>
        <w:t>）、能在加入铝粉后放出可燃气体的溶液、由水电离出的H</w:t>
      </w:r>
      <w:r w:rsidRPr="006E3C01">
        <w:rPr>
          <w:rFonts w:ascii="仿宋_GB2312" w:eastAsia="仿宋_GB2312" w:hAnsi="宋体" w:hint="eastAsia"/>
          <w:sz w:val="32"/>
          <w:szCs w:val="32"/>
          <w:vertAlign w:val="superscript"/>
        </w:rPr>
        <w:t>＋</w:t>
      </w:r>
      <w:r w:rsidRPr="006E3C01">
        <w:rPr>
          <w:rFonts w:ascii="仿宋_GB2312" w:eastAsia="仿宋_GB2312" w:hAnsi="宋体" w:hint="eastAsia"/>
          <w:sz w:val="32"/>
          <w:szCs w:val="32"/>
        </w:rPr>
        <w:t>或OH</w:t>
      </w:r>
      <w:r w:rsidRPr="006E3C01">
        <w:rPr>
          <w:rFonts w:ascii="仿宋_GB2312" w:eastAsia="仿宋_GB2312" w:hAnsi="宋体" w:hint="eastAsia"/>
          <w:sz w:val="32"/>
          <w:szCs w:val="32"/>
          <w:vertAlign w:val="superscript"/>
        </w:rPr>
        <w:t>-</w:t>
      </w:r>
      <w:r w:rsidRPr="006E3C01">
        <w:rPr>
          <w:rFonts w:ascii="仿宋_GB2312" w:eastAsia="仿宋_GB2312" w:hAnsi="宋体" w:hint="eastAsia"/>
          <w:sz w:val="32"/>
          <w:szCs w:val="32"/>
        </w:rPr>
        <w:t>=</w:t>
      </w:r>
    </w:p>
    <w:p w:rsidR="0058149D" w:rsidRPr="006E3C01" w:rsidRDefault="0058149D" w:rsidP="006E3C01">
      <w:pPr>
        <w:spacing w:line="520" w:lineRule="exact"/>
        <w:ind w:left="320"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 xml:space="preserve">      1×10</w:t>
      </w:r>
      <w:r w:rsidRPr="006E3C01">
        <w:rPr>
          <w:rFonts w:ascii="仿宋_GB2312" w:eastAsia="仿宋_GB2312" w:hAnsi="宋体" w:hint="eastAsia"/>
          <w:sz w:val="32"/>
          <w:szCs w:val="32"/>
          <w:vertAlign w:val="superscript"/>
        </w:rPr>
        <w:t>-a</w:t>
      </w:r>
      <w:r w:rsidRPr="006E3C01">
        <w:rPr>
          <w:rFonts w:ascii="仿宋_GB2312" w:eastAsia="仿宋_GB2312" w:hAnsi="宋体" w:hint="eastAsia"/>
          <w:sz w:val="32"/>
          <w:szCs w:val="32"/>
        </w:rPr>
        <w:t>mol/L(a&gt;7或a&lt;7)的溶液等。</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有色离子MnO</w:t>
      </w:r>
      <w:r w:rsidRPr="006E3C01">
        <w:rPr>
          <w:rFonts w:ascii="仿宋_GB2312" w:eastAsia="仿宋_GB2312" w:hAnsi="宋体" w:hint="eastAsia"/>
          <w:sz w:val="32"/>
          <w:szCs w:val="32"/>
          <w:vertAlign w:val="subscript"/>
        </w:rPr>
        <w:t>4</w:t>
      </w:r>
      <w:r w:rsidRPr="006E3C01">
        <w:rPr>
          <w:rFonts w:ascii="仿宋_GB2312" w:eastAsia="仿宋_GB2312" w:hAnsi="宋体" w:hint="eastAsia"/>
          <w:sz w:val="32"/>
          <w:szCs w:val="32"/>
          <w:vertAlign w:val="superscript"/>
        </w:rPr>
        <w:t>-</w:t>
      </w:r>
      <w:r w:rsidRPr="006E3C01">
        <w:rPr>
          <w:rFonts w:ascii="仿宋_GB2312" w:eastAsia="仿宋_GB2312" w:hAnsi="宋体" w:hint="eastAsia"/>
          <w:sz w:val="32"/>
          <w:szCs w:val="32"/>
        </w:rPr>
        <w:t>,Fe</w:t>
      </w:r>
      <w:r w:rsidRPr="006E3C01">
        <w:rPr>
          <w:rFonts w:ascii="仿宋_GB2312" w:eastAsia="仿宋_GB2312" w:hAnsi="宋体" w:hint="eastAsia"/>
          <w:sz w:val="32"/>
          <w:szCs w:val="32"/>
          <w:vertAlign w:val="superscript"/>
        </w:rPr>
        <w:t>3+</w:t>
      </w:r>
      <w:r w:rsidRPr="006E3C01">
        <w:rPr>
          <w:rFonts w:ascii="仿宋_GB2312" w:eastAsia="仿宋_GB2312" w:hAnsi="宋体" w:hint="eastAsia"/>
          <w:sz w:val="32"/>
          <w:szCs w:val="32"/>
        </w:rPr>
        <w:t>,Fe</w:t>
      </w:r>
      <w:r w:rsidRPr="006E3C01">
        <w:rPr>
          <w:rFonts w:ascii="仿宋_GB2312" w:eastAsia="仿宋_GB2312" w:hAnsi="宋体" w:hint="eastAsia"/>
          <w:sz w:val="32"/>
          <w:szCs w:val="32"/>
          <w:vertAlign w:val="superscript"/>
        </w:rPr>
        <w:t>2+</w:t>
      </w:r>
      <w:r w:rsidRPr="006E3C01">
        <w:rPr>
          <w:rFonts w:ascii="仿宋_GB2312" w:eastAsia="仿宋_GB2312" w:hAnsi="宋体" w:hint="eastAsia"/>
          <w:sz w:val="32"/>
          <w:szCs w:val="32"/>
        </w:rPr>
        <w:t>,Cu</w:t>
      </w:r>
      <w:r w:rsidRPr="006E3C01">
        <w:rPr>
          <w:rFonts w:ascii="仿宋_GB2312" w:eastAsia="仿宋_GB2312" w:hAnsi="宋体" w:hint="eastAsia"/>
          <w:sz w:val="32"/>
          <w:szCs w:val="32"/>
          <w:vertAlign w:val="superscript"/>
        </w:rPr>
        <w:t>2+</w:t>
      </w:r>
      <w:r w:rsidRPr="006E3C01">
        <w:rPr>
          <w:rFonts w:ascii="仿宋_GB2312" w:eastAsia="仿宋_GB2312" w:hAnsi="宋体" w:hint="eastAsia"/>
          <w:sz w:val="32"/>
          <w:szCs w:val="32"/>
        </w:rPr>
        <w:t>,Fe(SCN)</w:t>
      </w:r>
      <w:r w:rsidRPr="006E3C01">
        <w:rPr>
          <w:rFonts w:ascii="仿宋_GB2312" w:eastAsia="仿宋_GB2312" w:hAnsi="宋体" w:hint="eastAsia"/>
          <w:sz w:val="32"/>
          <w:szCs w:val="32"/>
          <w:vertAlign w:val="superscript"/>
        </w:rPr>
        <w:t>2+</w:t>
      </w:r>
      <w:r w:rsidRPr="006E3C01">
        <w:rPr>
          <w:rFonts w:ascii="仿宋_GB2312" w:eastAsia="仿宋_GB2312" w:hAnsi="宋体" w:hint="eastAsia"/>
          <w:sz w:val="32"/>
          <w:szCs w:val="32"/>
        </w:rPr>
        <w:t>。  MnO</w:t>
      </w:r>
      <w:r w:rsidRPr="006E3C01">
        <w:rPr>
          <w:rFonts w:ascii="仿宋_GB2312" w:eastAsia="仿宋_GB2312" w:hAnsi="宋体" w:hint="eastAsia"/>
          <w:sz w:val="32"/>
          <w:szCs w:val="32"/>
          <w:vertAlign w:val="subscript"/>
        </w:rPr>
        <w:t>4</w:t>
      </w:r>
      <w:r w:rsidRPr="006E3C01">
        <w:rPr>
          <w:rFonts w:ascii="仿宋_GB2312" w:eastAsia="仿宋_GB2312" w:hAnsi="宋体" w:hint="eastAsia"/>
          <w:sz w:val="32"/>
          <w:szCs w:val="32"/>
          <w:vertAlign w:val="superscript"/>
        </w:rPr>
        <w:t>-</w:t>
      </w:r>
      <w:r w:rsidRPr="006E3C01">
        <w:rPr>
          <w:rFonts w:ascii="仿宋_GB2312" w:eastAsia="仿宋_GB2312" w:hAnsi="宋体" w:hint="eastAsia"/>
          <w:sz w:val="32"/>
          <w:szCs w:val="32"/>
        </w:rPr>
        <w:t>,NO</w:t>
      </w:r>
      <w:r w:rsidRPr="006E3C01">
        <w:rPr>
          <w:rFonts w:ascii="仿宋_GB2312" w:eastAsia="仿宋_GB2312" w:hAnsi="宋体" w:hint="eastAsia"/>
          <w:sz w:val="32"/>
          <w:szCs w:val="32"/>
          <w:vertAlign w:val="subscript"/>
        </w:rPr>
        <w:t>3</w:t>
      </w:r>
      <w:r w:rsidRPr="006E3C01">
        <w:rPr>
          <w:rFonts w:ascii="仿宋_GB2312" w:eastAsia="仿宋_GB2312" w:hAnsi="宋体" w:hint="eastAsia"/>
          <w:sz w:val="32"/>
          <w:szCs w:val="32"/>
          <w:vertAlign w:val="superscript"/>
        </w:rPr>
        <w:t>-</w:t>
      </w:r>
      <w:r w:rsidRPr="006E3C01">
        <w:rPr>
          <w:rFonts w:ascii="仿宋_GB2312" w:eastAsia="仿宋_GB2312" w:hAnsi="宋体" w:hint="eastAsia"/>
          <w:sz w:val="32"/>
          <w:szCs w:val="32"/>
        </w:rPr>
        <w:t>等在酸性条件下具有强氧化性。</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S</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O</w:t>
      </w:r>
      <w:r w:rsidRPr="006E3C01">
        <w:rPr>
          <w:rFonts w:ascii="仿宋_GB2312" w:eastAsia="仿宋_GB2312" w:hAnsi="宋体" w:hint="eastAsia"/>
          <w:sz w:val="32"/>
          <w:szCs w:val="32"/>
          <w:vertAlign w:val="subscript"/>
        </w:rPr>
        <w:t>3</w:t>
      </w:r>
      <w:r w:rsidRPr="006E3C01">
        <w:rPr>
          <w:rFonts w:ascii="仿宋_GB2312" w:eastAsia="仿宋_GB2312" w:hAnsi="宋体" w:hint="eastAsia"/>
          <w:sz w:val="32"/>
          <w:szCs w:val="32"/>
          <w:vertAlign w:val="superscript"/>
        </w:rPr>
        <w:t>2-</w:t>
      </w:r>
      <w:r w:rsidRPr="006E3C01">
        <w:rPr>
          <w:rFonts w:ascii="仿宋_GB2312" w:eastAsia="仿宋_GB2312" w:hAnsi="宋体" w:hint="eastAsia"/>
          <w:sz w:val="32"/>
          <w:szCs w:val="32"/>
        </w:rPr>
        <w:t>在酸性条件下发生氧化还原反应：S</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O</w:t>
      </w:r>
      <w:r w:rsidRPr="006E3C01">
        <w:rPr>
          <w:rFonts w:ascii="仿宋_GB2312" w:eastAsia="仿宋_GB2312" w:hAnsi="宋体" w:hint="eastAsia"/>
          <w:sz w:val="32"/>
          <w:szCs w:val="32"/>
          <w:vertAlign w:val="subscript"/>
        </w:rPr>
        <w:t>3</w:t>
      </w:r>
      <w:r w:rsidRPr="006E3C01">
        <w:rPr>
          <w:rFonts w:ascii="仿宋_GB2312" w:eastAsia="仿宋_GB2312" w:hAnsi="宋体" w:hint="eastAsia"/>
          <w:sz w:val="32"/>
          <w:szCs w:val="32"/>
          <w:vertAlign w:val="superscript"/>
        </w:rPr>
        <w:t>2-</w:t>
      </w:r>
      <w:r w:rsidRPr="006E3C01">
        <w:rPr>
          <w:rFonts w:ascii="仿宋_GB2312" w:eastAsia="仿宋_GB2312" w:hAnsi="宋体" w:hint="eastAsia"/>
          <w:sz w:val="32"/>
          <w:szCs w:val="32"/>
        </w:rPr>
        <w:t>+2H</w:t>
      </w:r>
      <w:r w:rsidRPr="006E3C01">
        <w:rPr>
          <w:rFonts w:ascii="仿宋_GB2312" w:eastAsia="仿宋_GB2312" w:hAnsi="宋体" w:hint="eastAsia"/>
          <w:sz w:val="32"/>
          <w:szCs w:val="32"/>
          <w:vertAlign w:val="superscript"/>
        </w:rPr>
        <w:t>+</w:t>
      </w:r>
      <w:r w:rsidRPr="006E3C01">
        <w:rPr>
          <w:rFonts w:ascii="仿宋_GB2312" w:eastAsia="仿宋_GB2312" w:hAnsi="宋体" w:hint="eastAsia"/>
          <w:sz w:val="32"/>
          <w:szCs w:val="32"/>
        </w:rPr>
        <w:t>=S↓+SO</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↑+H</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O</w:t>
      </w:r>
    </w:p>
    <w:p w:rsidR="0058149D" w:rsidRPr="006E3C01" w:rsidRDefault="0058149D" w:rsidP="00054757">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注意题目要求“</w:t>
      </w:r>
      <w:r w:rsidRPr="006E3C01">
        <w:rPr>
          <w:rFonts w:ascii="仿宋_GB2312" w:eastAsia="仿宋_GB2312" w:hAnsi="宋体" w:hint="eastAsia"/>
          <w:sz w:val="32"/>
          <w:szCs w:val="32"/>
          <w:em w:val="dot"/>
        </w:rPr>
        <w:t>一定</w:t>
      </w:r>
      <w:r w:rsidRPr="006E3C01">
        <w:rPr>
          <w:rFonts w:ascii="仿宋_GB2312" w:eastAsia="仿宋_GB2312" w:hAnsi="宋体" w:hint="eastAsia"/>
          <w:sz w:val="32"/>
          <w:szCs w:val="32"/>
        </w:rPr>
        <w:t>大量共存”还是“</w:t>
      </w:r>
      <w:r w:rsidRPr="006E3C01">
        <w:rPr>
          <w:rFonts w:ascii="仿宋_GB2312" w:eastAsia="仿宋_GB2312" w:hAnsi="宋体" w:hint="eastAsia"/>
          <w:sz w:val="32"/>
          <w:szCs w:val="32"/>
          <w:em w:val="dot"/>
        </w:rPr>
        <w:t>可能</w:t>
      </w:r>
      <w:r w:rsidRPr="006E3C01">
        <w:rPr>
          <w:rFonts w:ascii="仿宋_GB2312" w:eastAsia="仿宋_GB2312" w:hAnsi="宋体" w:hint="eastAsia"/>
          <w:sz w:val="32"/>
          <w:szCs w:val="32"/>
        </w:rPr>
        <w:t>大量共存”；“不能大量共存”还是“</w:t>
      </w:r>
      <w:r w:rsidRPr="006E3C01">
        <w:rPr>
          <w:rFonts w:ascii="仿宋_GB2312" w:eastAsia="仿宋_GB2312" w:hAnsi="宋体" w:hint="eastAsia"/>
          <w:sz w:val="32"/>
          <w:szCs w:val="32"/>
          <w:em w:val="dot"/>
        </w:rPr>
        <w:t>一定</w:t>
      </w:r>
      <w:r w:rsidRPr="006E3C01">
        <w:rPr>
          <w:rFonts w:ascii="仿宋_GB2312" w:eastAsia="仿宋_GB2312" w:hAnsi="宋体" w:hint="eastAsia"/>
          <w:sz w:val="32"/>
          <w:szCs w:val="32"/>
        </w:rPr>
        <w:t>不能大量共存”。看是否符合题设条件和要求，如“过量”、“少量”、“适量”、“等物质的量”、“任意量”以及滴加试剂的先后顺序对反应的影响等。</w:t>
      </w:r>
    </w:p>
    <w:p w:rsidR="0058149D" w:rsidRPr="006E3C01" w:rsidRDefault="0058149D" w:rsidP="006E3C01">
      <w:pPr>
        <w:pStyle w:val="a7"/>
        <w:spacing w:before="0" w:beforeAutospacing="0" w:after="0" w:afterAutospacing="0" w:line="520" w:lineRule="exact"/>
        <w:ind w:firstLineChars="200" w:firstLine="640"/>
        <w:rPr>
          <w:rFonts w:ascii="仿宋_GB2312" w:eastAsia="仿宋_GB2312"/>
          <w:b/>
          <w:sz w:val="32"/>
          <w:szCs w:val="32"/>
        </w:rPr>
      </w:pPr>
      <w:r w:rsidRPr="006E3C01">
        <w:rPr>
          <w:rFonts w:ascii="仿宋_GB2312" w:eastAsia="仿宋_GB2312"/>
          <w:b/>
          <w:sz w:val="32"/>
          <w:szCs w:val="32"/>
        </w:rPr>
        <w:t>十、中学化学实验操作中的七原则</w:t>
      </w:r>
    </w:p>
    <w:p w:rsidR="0058149D" w:rsidRPr="006E3C01" w:rsidRDefault="0058149D" w:rsidP="006E3C01">
      <w:pPr>
        <w:spacing w:line="520" w:lineRule="exact"/>
        <w:ind w:leftChars="100" w:left="210"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1．“从下往上”原则。2．“从左到右”原则。3．先“塞”后“定”原则。4．“固体先放”原则，“液体后加”原则。5．先验气密性(装入药口前进行)原则。6．后点酒精灯(所有装置装完后再点酒精灯)原则。7．连接导管通气是长进短出原则。</w:t>
      </w:r>
    </w:p>
    <w:p w:rsidR="0058149D" w:rsidRPr="006E3C01" w:rsidRDefault="0058149D" w:rsidP="006E3C01">
      <w:pPr>
        <w:pStyle w:val="a7"/>
        <w:spacing w:before="0" w:beforeAutospacing="0" w:after="0" w:afterAutospacing="0" w:line="520" w:lineRule="exact"/>
        <w:ind w:firstLineChars="200" w:firstLine="640"/>
        <w:rPr>
          <w:rFonts w:ascii="仿宋_GB2312" w:eastAsia="仿宋_GB2312"/>
          <w:b/>
          <w:sz w:val="32"/>
          <w:szCs w:val="32"/>
        </w:rPr>
      </w:pPr>
      <w:r w:rsidRPr="006E3C01">
        <w:rPr>
          <w:rFonts w:ascii="仿宋_GB2312" w:eastAsia="仿宋_GB2312"/>
          <w:b/>
          <w:sz w:val="32"/>
          <w:szCs w:val="32"/>
        </w:rPr>
        <w:t xml:space="preserve">十一、特殊试剂的存放和取用10例 </w:t>
      </w:r>
    </w:p>
    <w:p w:rsidR="0058149D" w:rsidRPr="006E3C01" w:rsidRDefault="0058149D" w:rsidP="00054757">
      <w:pPr>
        <w:spacing w:line="520" w:lineRule="exact"/>
        <w:rPr>
          <w:rFonts w:ascii="仿宋_GB2312" w:eastAsia="仿宋_GB2312" w:hAnsi="宋体" w:hint="eastAsia"/>
          <w:sz w:val="32"/>
          <w:szCs w:val="32"/>
        </w:rPr>
      </w:pPr>
      <w:r w:rsidRPr="006E3C01">
        <w:rPr>
          <w:rFonts w:ascii="仿宋_GB2312" w:eastAsia="仿宋_GB2312" w:hAnsi="宋体" w:hint="eastAsia"/>
          <w:sz w:val="32"/>
          <w:szCs w:val="32"/>
        </w:rPr>
        <w:t xml:space="preserve">1.Na、K：隔绝空气；防氧化，保存在煤油中(或液态烷烃中)，(Li用石蜡密封保存)。用镊子取，玻片上切，滤纸吸煤油，剩余部分随即放人煤油中。    </w:t>
      </w:r>
    </w:p>
    <w:p w:rsidR="0058149D" w:rsidRPr="006E3C01" w:rsidRDefault="0058149D" w:rsidP="00054757">
      <w:pPr>
        <w:spacing w:line="520" w:lineRule="exact"/>
        <w:rPr>
          <w:rFonts w:ascii="仿宋_GB2312" w:eastAsia="仿宋_GB2312" w:hAnsi="宋体" w:hint="eastAsia"/>
          <w:sz w:val="32"/>
          <w:szCs w:val="32"/>
        </w:rPr>
      </w:pPr>
      <w:r w:rsidRPr="006E3C01">
        <w:rPr>
          <w:rFonts w:ascii="仿宋_GB2312" w:eastAsia="仿宋_GB2312" w:hAnsi="宋体" w:hint="eastAsia"/>
          <w:sz w:val="32"/>
          <w:szCs w:val="32"/>
        </w:rPr>
        <w:t xml:space="preserve"> 2.白磷：保存在水中，防氧化，放冷暗处。镊子取，立即放入水中用长柄小刀切取，滤纸吸干水分。</w:t>
      </w:r>
    </w:p>
    <w:p w:rsidR="0058149D" w:rsidRPr="006E3C01" w:rsidRDefault="0058149D" w:rsidP="00054757">
      <w:pPr>
        <w:spacing w:line="520" w:lineRule="exact"/>
        <w:rPr>
          <w:rFonts w:ascii="仿宋_GB2312" w:eastAsia="仿宋_GB2312" w:hAnsi="宋体" w:hint="eastAsia"/>
          <w:sz w:val="32"/>
          <w:szCs w:val="32"/>
        </w:rPr>
      </w:pPr>
      <w:r w:rsidRPr="006E3C01">
        <w:rPr>
          <w:rFonts w:ascii="仿宋_GB2312" w:eastAsia="仿宋_GB2312" w:hAnsi="宋体" w:hint="eastAsia"/>
          <w:sz w:val="32"/>
          <w:szCs w:val="32"/>
        </w:rPr>
        <w:t>3.液Br</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：有毒易挥发，盛于磨口的细口瓶中，并用水封。瓶盖严密。</w:t>
      </w:r>
    </w:p>
    <w:p w:rsidR="0058149D" w:rsidRPr="006E3C01" w:rsidRDefault="0058149D" w:rsidP="00054757">
      <w:pPr>
        <w:spacing w:line="520" w:lineRule="exact"/>
        <w:rPr>
          <w:rFonts w:ascii="仿宋_GB2312" w:eastAsia="仿宋_GB2312" w:hAnsi="宋体" w:hint="eastAsia"/>
          <w:sz w:val="32"/>
          <w:szCs w:val="32"/>
        </w:rPr>
      </w:pPr>
      <w:r w:rsidRPr="006E3C01">
        <w:rPr>
          <w:rFonts w:ascii="仿宋_GB2312" w:eastAsia="仿宋_GB2312" w:hAnsi="宋体" w:hint="eastAsia"/>
          <w:sz w:val="32"/>
          <w:szCs w:val="32"/>
        </w:rPr>
        <w:t>4.I</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：易升华，且具有强烈刺激性气味，应保存在用蜡封好的瓶中，放置低温处。</w:t>
      </w:r>
    </w:p>
    <w:p w:rsidR="0058149D" w:rsidRPr="006E3C01" w:rsidRDefault="0058149D" w:rsidP="00054757">
      <w:pPr>
        <w:spacing w:line="520" w:lineRule="exact"/>
        <w:rPr>
          <w:rFonts w:ascii="仿宋_GB2312" w:eastAsia="仿宋_GB2312" w:hAnsi="宋体" w:hint="eastAsia"/>
          <w:sz w:val="32"/>
          <w:szCs w:val="32"/>
        </w:rPr>
      </w:pPr>
      <w:r w:rsidRPr="006E3C01">
        <w:rPr>
          <w:rFonts w:ascii="仿宋_GB2312" w:eastAsia="仿宋_GB2312" w:hAnsi="宋体" w:hint="eastAsia"/>
          <w:sz w:val="32"/>
          <w:szCs w:val="32"/>
        </w:rPr>
        <w:t>5.浓HNO</w:t>
      </w:r>
      <w:r w:rsidRPr="006E3C01">
        <w:rPr>
          <w:rFonts w:ascii="仿宋_GB2312" w:eastAsia="仿宋_GB2312" w:hAnsi="宋体" w:hint="eastAsia"/>
          <w:sz w:val="32"/>
          <w:szCs w:val="32"/>
          <w:vertAlign w:val="subscript"/>
        </w:rPr>
        <w:t>3</w:t>
      </w:r>
      <w:r w:rsidRPr="006E3C01">
        <w:rPr>
          <w:rFonts w:ascii="仿宋_GB2312" w:eastAsia="仿宋_GB2312" w:hAnsi="宋体" w:hint="eastAsia"/>
          <w:sz w:val="32"/>
          <w:szCs w:val="32"/>
        </w:rPr>
        <w:t>，AgNO</w:t>
      </w:r>
      <w:r w:rsidRPr="006E3C01">
        <w:rPr>
          <w:rFonts w:ascii="仿宋_GB2312" w:eastAsia="仿宋_GB2312" w:hAnsi="宋体" w:hint="eastAsia"/>
          <w:sz w:val="32"/>
          <w:szCs w:val="32"/>
          <w:vertAlign w:val="subscript"/>
        </w:rPr>
        <w:t>3</w:t>
      </w:r>
      <w:r w:rsidRPr="006E3C01">
        <w:rPr>
          <w:rFonts w:ascii="仿宋_GB2312" w:eastAsia="仿宋_GB2312" w:hAnsi="宋体" w:hint="eastAsia"/>
          <w:sz w:val="32"/>
          <w:szCs w:val="32"/>
        </w:rPr>
        <w:t xml:space="preserve">：见光易分解，应保存在棕色瓶中，放在低温避光处。     6.固体烧碱：易潮解，应用易于密封的干燥大口瓶保存。瓶口用橡胶塞塞严或用塑料盖盖紧。    </w:t>
      </w:r>
    </w:p>
    <w:p w:rsidR="0058149D" w:rsidRPr="006E3C01" w:rsidRDefault="0058149D" w:rsidP="00054757">
      <w:pPr>
        <w:spacing w:line="520" w:lineRule="exact"/>
        <w:rPr>
          <w:rFonts w:ascii="仿宋_GB2312" w:eastAsia="仿宋_GB2312" w:hAnsi="宋体" w:hint="eastAsia"/>
          <w:sz w:val="32"/>
          <w:szCs w:val="32"/>
        </w:rPr>
      </w:pPr>
      <w:r w:rsidRPr="006E3C01">
        <w:rPr>
          <w:rFonts w:ascii="仿宋_GB2312" w:eastAsia="仿宋_GB2312" w:hAnsi="宋体" w:hint="eastAsia"/>
          <w:sz w:val="32"/>
          <w:szCs w:val="32"/>
        </w:rPr>
        <w:t>7.NH</w:t>
      </w:r>
      <w:r w:rsidRPr="006E3C01">
        <w:rPr>
          <w:rFonts w:ascii="仿宋_GB2312" w:eastAsia="仿宋_GB2312" w:hAnsi="宋体" w:hint="eastAsia"/>
          <w:sz w:val="32"/>
          <w:szCs w:val="32"/>
          <w:vertAlign w:val="subscript"/>
        </w:rPr>
        <w:t>3</w:t>
      </w:r>
      <w:r w:rsidRPr="006E3C01">
        <w:rPr>
          <w:rFonts w:ascii="仿宋_GB2312" w:eastAsia="仿宋_GB2312" w:hAnsi="宋体" w:hint="eastAsia"/>
          <w:sz w:val="32"/>
          <w:szCs w:val="32"/>
        </w:rPr>
        <w:t>·H</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O：易挥发，应密封放低温处。</w:t>
      </w:r>
    </w:p>
    <w:p w:rsidR="00054757" w:rsidRDefault="0058149D" w:rsidP="00054757">
      <w:pPr>
        <w:spacing w:line="520" w:lineRule="exact"/>
        <w:rPr>
          <w:rFonts w:ascii="仿宋_GB2312" w:eastAsia="仿宋_GB2312" w:hAnsi="宋体" w:hint="eastAsia"/>
          <w:sz w:val="32"/>
          <w:szCs w:val="32"/>
        </w:rPr>
      </w:pPr>
      <w:r w:rsidRPr="006E3C01">
        <w:rPr>
          <w:rFonts w:ascii="仿宋_GB2312" w:eastAsia="仿宋_GB2312" w:hAnsi="宋体" w:hint="eastAsia"/>
          <w:sz w:val="32"/>
          <w:szCs w:val="32"/>
        </w:rPr>
        <w:t>8.C</w:t>
      </w:r>
      <w:r w:rsidRPr="006E3C01">
        <w:rPr>
          <w:rFonts w:ascii="仿宋_GB2312" w:eastAsia="仿宋_GB2312" w:hAnsi="宋体" w:hint="eastAsia"/>
          <w:sz w:val="32"/>
          <w:szCs w:val="32"/>
          <w:vertAlign w:val="subscript"/>
        </w:rPr>
        <w:t>6</w:t>
      </w:r>
      <w:r w:rsidRPr="006E3C01">
        <w:rPr>
          <w:rFonts w:ascii="仿宋_GB2312" w:eastAsia="仿宋_GB2312" w:hAnsi="宋体" w:hint="eastAsia"/>
          <w:sz w:val="32"/>
          <w:szCs w:val="32"/>
        </w:rPr>
        <w:t>H</w:t>
      </w:r>
      <w:r w:rsidRPr="006E3C01">
        <w:rPr>
          <w:rFonts w:ascii="仿宋_GB2312" w:eastAsia="仿宋_GB2312" w:hAnsi="宋体" w:hint="eastAsia"/>
          <w:sz w:val="32"/>
          <w:szCs w:val="32"/>
          <w:vertAlign w:val="subscript"/>
        </w:rPr>
        <w:t>6、</w:t>
      </w:r>
      <w:r w:rsidRPr="006E3C01">
        <w:rPr>
          <w:rFonts w:ascii="仿宋_GB2312" w:eastAsia="仿宋_GB2312" w:hAnsi="宋体" w:hint="eastAsia"/>
          <w:sz w:val="32"/>
          <w:szCs w:val="32"/>
        </w:rPr>
        <w:t>、C</w:t>
      </w:r>
      <w:r w:rsidRPr="006E3C01">
        <w:rPr>
          <w:rFonts w:ascii="仿宋_GB2312" w:eastAsia="仿宋_GB2312" w:hAnsi="宋体" w:hint="eastAsia"/>
          <w:sz w:val="32"/>
          <w:szCs w:val="32"/>
          <w:vertAlign w:val="subscript"/>
        </w:rPr>
        <w:t>6</w:t>
      </w:r>
      <w:r w:rsidRPr="006E3C01">
        <w:rPr>
          <w:rFonts w:ascii="仿宋_GB2312" w:eastAsia="仿宋_GB2312" w:hAnsi="宋体" w:hint="eastAsia"/>
          <w:sz w:val="32"/>
          <w:szCs w:val="32"/>
        </w:rPr>
        <w:t>H</w:t>
      </w:r>
      <w:r w:rsidRPr="006E3C01">
        <w:rPr>
          <w:rFonts w:ascii="仿宋_GB2312" w:eastAsia="仿宋_GB2312" w:hAnsi="宋体" w:hint="eastAsia"/>
          <w:sz w:val="32"/>
          <w:szCs w:val="32"/>
          <w:vertAlign w:val="subscript"/>
        </w:rPr>
        <w:t>5</w:t>
      </w:r>
      <w:r w:rsidRPr="006E3C01">
        <w:rPr>
          <w:rFonts w:ascii="仿宋_GB2312" w:eastAsia="仿宋_GB2312" w:hAnsi="宋体" w:hint="eastAsia"/>
          <w:sz w:val="32"/>
          <w:szCs w:val="32"/>
        </w:rPr>
        <w:t>—CH</w:t>
      </w:r>
      <w:r w:rsidRPr="006E3C01">
        <w:rPr>
          <w:rFonts w:ascii="仿宋_GB2312" w:eastAsia="仿宋_GB2312" w:hAnsi="宋体" w:hint="eastAsia"/>
          <w:sz w:val="32"/>
          <w:szCs w:val="32"/>
          <w:vertAlign w:val="subscript"/>
        </w:rPr>
        <w:t>3</w:t>
      </w:r>
      <w:r w:rsidRPr="006E3C01">
        <w:rPr>
          <w:rFonts w:ascii="仿宋_GB2312" w:eastAsia="仿宋_GB2312" w:hAnsi="宋体" w:hint="eastAsia"/>
          <w:sz w:val="32"/>
          <w:szCs w:val="32"/>
        </w:rPr>
        <w:t>、CH</w:t>
      </w:r>
      <w:r w:rsidRPr="006E3C01">
        <w:rPr>
          <w:rFonts w:ascii="仿宋_GB2312" w:eastAsia="仿宋_GB2312" w:hAnsi="宋体" w:hint="eastAsia"/>
          <w:sz w:val="32"/>
          <w:szCs w:val="32"/>
          <w:vertAlign w:val="subscript"/>
        </w:rPr>
        <w:t>3</w:t>
      </w:r>
      <w:r w:rsidRPr="006E3C01">
        <w:rPr>
          <w:rFonts w:ascii="仿宋_GB2312" w:eastAsia="仿宋_GB2312" w:hAnsi="宋体" w:hint="eastAsia"/>
          <w:sz w:val="32"/>
          <w:szCs w:val="32"/>
        </w:rPr>
        <w:t>CH</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OH、CH</w:t>
      </w:r>
      <w:r w:rsidRPr="006E3C01">
        <w:rPr>
          <w:rFonts w:ascii="仿宋_GB2312" w:eastAsia="仿宋_GB2312" w:hAnsi="宋体" w:hint="eastAsia"/>
          <w:sz w:val="32"/>
          <w:szCs w:val="32"/>
          <w:vertAlign w:val="subscript"/>
        </w:rPr>
        <w:t>3</w:t>
      </w:r>
      <w:r w:rsidRPr="006E3C01">
        <w:rPr>
          <w:rFonts w:ascii="仿宋_GB2312" w:eastAsia="仿宋_GB2312" w:hAnsi="宋体" w:hint="eastAsia"/>
          <w:sz w:val="32"/>
          <w:szCs w:val="32"/>
        </w:rPr>
        <w:t>CH</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OCH</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CH</w:t>
      </w:r>
      <w:r w:rsidRPr="006E3C01">
        <w:rPr>
          <w:rFonts w:ascii="仿宋_GB2312" w:eastAsia="仿宋_GB2312" w:hAnsi="宋体" w:hint="eastAsia"/>
          <w:sz w:val="32"/>
          <w:szCs w:val="32"/>
          <w:vertAlign w:val="subscript"/>
        </w:rPr>
        <w:t>3</w:t>
      </w:r>
      <w:r w:rsidRPr="006E3C01">
        <w:rPr>
          <w:rFonts w:ascii="仿宋_GB2312" w:eastAsia="仿宋_GB2312" w:hAnsi="宋体" w:hint="eastAsia"/>
          <w:sz w:val="32"/>
          <w:szCs w:val="32"/>
        </w:rPr>
        <w:t xml:space="preserve">：易挥发、易燃，密封存放低温处，并远离火源。  </w:t>
      </w:r>
    </w:p>
    <w:p w:rsidR="0058149D" w:rsidRPr="006E3C01" w:rsidRDefault="0058149D" w:rsidP="00054757">
      <w:pPr>
        <w:spacing w:line="520" w:lineRule="exact"/>
        <w:rPr>
          <w:rFonts w:ascii="仿宋_GB2312" w:eastAsia="仿宋_GB2312" w:hAnsi="宋体" w:hint="eastAsia"/>
          <w:sz w:val="32"/>
          <w:szCs w:val="32"/>
        </w:rPr>
      </w:pPr>
      <w:r w:rsidRPr="006E3C01">
        <w:rPr>
          <w:rFonts w:ascii="仿宋_GB2312" w:eastAsia="仿宋_GB2312" w:hAnsi="宋体" w:hint="eastAsia"/>
          <w:sz w:val="32"/>
          <w:szCs w:val="32"/>
        </w:rPr>
        <w:t>9.Fe</w:t>
      </w:r>
      <w:r w:rsidRPr="006E3C01">
        <w:rPr>
          <w:rFonts w:ascii="仿宋_GB2312" w:eastAsia="仿宋_GB2312" w:hAnsi="宋体" w:hint="eastAsia"/>
          <w:sz w:val="32"/>
          <w:szCs w:val="32"/>
          <w:vertAlign w:val="superscript"/>
        </w:rPr>
        <w:t>2+</w:t>
      </w:r>
      <w:r w:rsidRPr="006E3C01">
        <w:rPr>
          <w:rFonts w:ascii="仿宋_GB2312" w:eastAsia="仿宋_GB2312" w:hAnsi="宋体" w:hint="eastAsia"/>
          <w:sz w:val="32"/>
          <w:szCs w:val="32"/>
        </w:rPr>
        <w:t>盐溶液、H</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SO</w:t>
      </w:r>
      <w:r w:rsidRPr="006E3C01">
        <w:rPr>
          <w:rFonts w:ascii="仿宋_GB2312" w:eastAsia="仿宋_GB2312" w:hAnsi="宋体" w:hint="eastAsia"/>
          <w:sz w:val="32"/>
          <w:szCs w:val="32"/>
          <w:vertAlign w:val="subscript"/>
        </w:rPr>
        <w:t>3</w:t>
      </w:r>
      <w:r w:rsidRPr="006E3C01">
        <w:rPr>
          <w:rFonts w:ascii="仿宋_GB2312" w:eastAsia="仿宋_GB2312" w:hAnsi="宋体" w:hint="eastAsia"/>
          <w:sz w:val="32"/>
          <w:szCs w:val="32"/>
        </w:rPr>
        <w:t>及其盐溶液、氢硫酸及其盐溶液：因易被空气氧化，不宜长期放置，应现用现配。</w:t>
      </w:r>
    </w:p>
    <w:p w:rsidR="0058149D" w:rsidRPr="006E3C01" w:rsidRDefault="0058149D" w:rsidP="00054757">
      <w:pPr>
        <w:spacing w:line="520" w:lineRule="exact"/>
        <w:rPr>
          <w:rFonts w:ascii="仿宋_GB2312" w:eastAsia="仿宋_GB2312" w:hAnsi="宋体" w:hint="eastAsia"/>
          <w:sz w:val="32"/>
          <w:szCs w:val="32"/>
        </w:rPr>
      </w:pPr>
      <w:r w:rsidRPr="006E3C01">
        <w:rPr>
          <w:rFonts w:ascii="仿宋_GB2312" w:eastAsia="仿宋_GB2312" w:hAnsi="宋体" w:hint="eastAsia"/>
          <w:sz w:val="32"/>
          <w:szCs w:val="32"/>
        </w:rPr>
        <w:t>10.卤水、石灰水、银氨溶液、Cu(OH)</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悬浊液等，都要随配随用，不能长时间放置。</w:t>
      </w:r>
    </w:p>
    <w:p w:rsidR="0058149D" w:rsidRPr="006E3C01" w:rsidRDefault="0058149D" w:rsidP="006E3C01">
      <w:pPr>
        <w:pStyle w:val="a7"/>
        <w:spacing w:before="0" w:beforeAutospacing="0" w:after="0" w:afterAutospacing="0" w:line="520" w:lineRule="exact"/>
        <w:ind w:firstLineChars="200" w:firstLine="640"/>
        <w:rPr>
          <w:rFonts w:ascii="仿宋_GB2312" w:eastAsia="仿宋_GB2312"/>
          <w:b/>
          <w:sz w:val="32"/>
          <w:szCs w:val="32"/>
        </w:rPr>
      </w:pPr>
      <w:r w:rsidRPr="006E3C01">
        <w:rPr>
          <w:rFonts w:ascii="仿宋_GB2312" w:eastAsia="仿宋_GB2312"/>
          <w:b/>
          <w:sz w:val="32"/>
          <w:szCs w:val="32"/>
        </w:rPr>
        <w:t>十二、中学化学中与“0”有关的实验问题4例及小数点问题</w:t>
      </w:r>
    </w:p>
    <w:p w:rsidR="00054757" w:rsidRDefault="0058149D" w:rsidP="00054757">
      <w:pPr>
        <w:spacing w:line="520" w:lineRule="exact"/>
        <w:rPr>
          <w:rFonts w:ascii="仿宋_GB2312" w:eastAsia="仿宋_GB2312" w:hAnsi="宋体" w:hint="eastAsia"/>
          <w:sz w:val="32"/>
          <w:szCs w:val="32"/>
        </w:rPr>
      </w:pPr>
      <w:r w:rsidRPr="006E3C01">
        <w:rPr>
          <w:rFonts w:ascii="仿宋_GB2312" w:eastAsia="仿宋_GB2312" w:hAnsi="宋体" w:hint="eastAsia"/>
          <w:sz w:val="32"/>
          <w:szCs w:val="32"/>
        </w:rPr>
        <w:t xml:space="preserve"> 1.滴定管最上面的刻度是0。</w:t>
      </w:r>
      <w:r w:rsidRPr="006E3C01">
        <w:rPr>
          <w:rFonts w:ascii="仿宋_GB2312" w:eastAsia="仿宋_GB2312" w:hAnsi="宋体" w:hint="eastAsia"/>
          <w:b/>
          <w:sz w:val="32"/>
          <w:szCs w:val="32"/>
        </w:rPr>
        <w:t>小数点为两位</w:t>
      </w:r>
      <w:r w:rsidRPr="006E3C01">
        <w:rPr>
          <w:rFonts w:ascii="仿宋_GB2312" w:eastAsia="仿宋_GB2312" w:hAnsi="宋体" w:hint="eastAsia"/>
          <w:sz w:val="32"/>
          <w:szCs w:val="32"/>
        </w:rPr>
        <w:t xml:space="preserve">       </w:t>
      </w:r>
    </w:p>
    <w:p w:rsidR="00054757" w:rsidRDefault="0058149D" w:rsidP="00054757">
      <w:pPr>
        <w:spacing w:line="520" w:lineRule="exact"/>
        <w:rPr>
          <w:rFonts w:ascii="仿宋_GB2312" w:eastAsia="仿宋_GB2312" w:hAnsi="宋体" w:hint="eastAsia"/>
          <w:sz w:val="32"/>
          <w:szCs w:val="32"/>
        </w:rPr>
      </w:pPr>
      <w:r w:rsidRPr="006E3C01">
        <w:rPr>
          <w:rFonts w:ascii="仿宋_GB2312" w:eastAsia="仿宋_GB2312" w:hAnsi="宋体" w:hint="eastAsia"/>
          <w:sz w:val="32"/>
          <w:szCs w:val="32"/>
        </w:rPr>
        <w:t xml:space="preserve"> 2.量筒最下面的刻度是0。</w:t>
      </w:r>
      <w:r w:rsidRPr="006E3C01">
        <w:rPr>
          <w:rFonts w:ascii="仿宋_GB2312" w:eastAsia="仿宋_GB2312" w:hAnsi="宋体" w:hint="eastAsia"/>
          <w:b/>
          <w:sz w:val="32"/>
          <w:szCs w:val="32"/>
        </w:rPr>
        <w:t>小数点为一位</w:t>
      </w:r>
    </w:p>
    <w:p w:rsidR="00054757" w:rsidRDefault="0058149D" w:rsidP="00054757">
      <w:pPr>
        <w:spacing w:line="520" w:lineRule="exact"/>
        <w:rPr>
          <w:rFonts w:ascii="仿宋_GB2312" w:eastAsia="仿宋_GB2312" w:hAnsi="宋体" w:hint="eastAsia"/>
          <w:sz w:val="32"/>
          <w:szCs w:val="32"/>
        </w:rPr>
      </w:pPr>
      <w:r w:rsidRPr="006E3C01">
        <w:rPr>
          <w:rFonts w:ascii="仿宋_GB2312" w:eastAsia="仿宋_GB2312" w:hAnsi="宋体" w:hint="eastAsia"/>
          <w:sz w:val="32"/>
          <w:szCs w:val="32"/>
        </w:rPr>
        <w:t xml:space="preserve"> 3.温度计中间刻度是0。</w:t>
      </w:r>
      <w:r w:rsidRPr="006E3C01">
        <w:rPr>
          <w:rFonts w:ascii="仿宋_GB2312" w:eastAsia="仿宋_GB2312" w:hAnsi="宋体" w:hint="eastAsia"/>
          <w:b/>
          <w:sz w:val="32"/>
          <w:szCs w:val="32"/>
        </w:rPr>
        <w:t>小数点为一位</w:t>
      </w:r>
      <w:r w:rsidRPr="006E3C01">
        <w:rPr>
          <w:rFonts w:ascii="仿宋_GB2312" w:eastAsia="仿宋_GB2312" w:hAnsi="宋体" w:hint="eastAsia"/>
          <w:sz w:val="32"/>
          <w:szCs w:val="32"/>
        </w:rPr>
        <w:t xml:space="preserve">           </w:t>
      </w:r>
    </w:p>
    <w:p w:rsidR="0058149D" w:rsidRPr="006E3C01" w:rsidRDefault="0058149D" w:rsidP="00054757">
      <w:pPr>
        <w:spacing w:line="520" w:lineRule="exact"/>
        <w:rPr>
          <w:rFonts w:ascii="仿宋_GB2312" w:eastAsia="仿宋_GB2312" w:hAnsi="宋体" w:hint="eastAsia"/>
          <w:sz w:val="32"/>
          <w:szCs w:val="32"/>
        </w:rPr>
      </w:pPr>
      <w:r w:rsidRPr="006E3C01">
        <w:rPr>
          <w:rFonts w:ascii="仿宋_GB2312" w:eastAsia="仿宋_GB2312" w:hAnsi="宋体" w:hint="eastAsia"/>
          <w:sz w:val="32"/>
          <w:szCs w:val="32"/>
        </w:rPr>
        <w:t xml:space="preserve"> 4.托盘天平的标尺中央数值是0。</w:t>
      </w:r>
      <w:r w:rsidRPr="006E3C01">
        <w:rPr>
          <w:rFonts w:ascii="仿宋_GB2312" w:eastAsia="仿宋_GB2312" w:hAnsi="宋体" w:hint="eastAsia"/>
          <w:b/>
          <w:sz w:val="32"/>
          <w:szCs w:val="32"/>
        </w:rPr>
        <w:t>小数点为一位</w:t>
      </w:r>
    </w:p>
    <w:p w:rsidR="0058149D" w:rsidRPr="006E3C01" w:rsidRDefault="0058149D" w:rsidP="006E3C01">
      <w:pPr>
        <w:pStyle w:val="a7"/>
        <w:spacing w:before="0" w:beforeAutospacing="0" w:after="0" w:afterAutospacing="0" w:line="520" w:lineRule="exact"/>
        <w:ind w:firstLineChars="200" w:firstLine="640"/>
        <w:rPr>
          <w:rFonts w:ascii="仿宋_GB2312" w:eastAsia="仿宋_GB2312"/>
          <w:b/>
          <w:sz w:val="32"/>
          <w:szCs w:val="32"/>
        </w:rPr>
      </w:pPr>
      <w:r w:rsidRPr="006E3C01">
        <w:rPr>
          <w:rFonts w:ascii="仿宋_GB2312" w:eastAsia="仿宋_GB2312"/>
          <w:b/>
          <w:sz w:val="32"/>
          <w:szCs w:val="32"/>
        </w:rPr>
        <w:t>十三、能够做喷泉实验的气体</w:t>
      </w:r>
    </w:p>
    <w:p w:rsidR="0058149D" w:rsidRPr="006E3C01" w:rsidRDefault="0058149D" w:rsidP="00054757">
      <w:pPr>
        <w:spacing w:line="520" w:lineRule="exact"/>
        <w:rPr>
          <w:rFonts w:ascii="仿宋_GB2312" w:eastAsia="仿宋_GB2312" w:hAnsi="宋体" w:hint="eastAsia"/>
          <w:sz w:val="32"/>
          <w:szCs w:val="32"/>
        </w:rPr>
      </w:pPr>
      <w:r w:rsidRPr="006E3C01">
        <w:rPr>
          <w:rFonts w:ascii="仿宋_GB2312" w:eastAsia="仿宋_GB2312" w:hAnsi="宋体" w:hint="eastAsia"/>
          <w:sz w:val="32"/>
          <w:szCs w:val="32"/>
        </w:rPr>
        <w:t>1、NH</w:t>
      </w:r>
      <w:r w:rsidRPr="006E3C01">
        <w:rPr>
          <w:rFonts w:ascii="仿宋_GB2312" w:eastAsia="仿宋_GB2312" w:hAnsi="宋体" w:hint="eastAsia"/>
          <w:sz w:val="32"/>
          <w:szCs w:val="32"/>
          <w:vertAlign w:val="subscript"/>
        </w:rPr>
        <w:t>3</w:t>
      </w:r>
      <w:r w:rsidRPr="006E3C01">
        <w:rPr>
          <w:rFonts w:ascii="仿宋_GB2312" w:eastAsia="仿宋_GB2312" w:hAnsi="宋体" w:hint="eastAsia"/>
          <w:sz w:val="32"/>
          <w:szCs w:val="32"/>
        </w:rPr>
        <w:t>、HCl、HBr、HI等极易溶于水的气体均可做喷泉实验。</w:t>
      </w:r>
    </w:p>
    <w:p w:rsidR="00054757" w:rsidRDefault="0058149D" w:rsidP="00054757">
      <w:pPr>
        <w:spacing w:line="520" w:lineRule="exact"/>
        <w:rPr>
          <w:rFonts w:ascii="仿宋_GB2312" w:eastAsia="仿宋_GB2312" w:hAnsi="宋体" w:hint="eastAsia"/>
          <w:sz w:val="32"/>
          <w:szCs w:val="32"/>
        </w:rPr>
      </w:pPr>
      <w:r w:rsidRPr="006E3C01">
        <w:rPr>
          <w:rFonts w:ascii="仿宋_GB2312" w:eastAsia="仿宋_GB2312" w:hAnsi="宋体" w:hint="eastAsia"/>
          <w:sz w:val="32"/>
          <w:szCs w:val="32"/>
        </w:rPr>
        <w:t>2、CO</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、Cl</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、SO</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 xml:space="preserve">与氢氧化钠溶液；    </w:t>
      </w:r>
    </w:p>
    <w:p w:rsidR="0058149D" w:rsidRPr="006E3C01" w:rsidRDefault="0058149D" w:rsidP="00054757">
      <w:pPr>
        <w:spacing w:line="520" w:lineRule="exact"/>
        <w:rPr>
          <w:rFonts w:ascii="仿宋_GB2312" w:eastAsia="仿宋_GB2312" w:hAnsi="宋体" w:hint="eastAsia"/>
          <w:sz w:val="32"/>
          <w:szCs w:val="32"/>
        </w:rPr>
      </w:pPr>
      <w:r w:rsidRPr="006E3C01">
        <w:rPr>
          <w:rFonts w:ascii="仿宋_GB2312" w:eastAsia="仿宋_GB2312" w:hAnsi="宋体" w:hint="eastAsia"/>
          <w:sz w:val="32"/>
          <w:szCs w:val="32"/>
        </w:rPr>
        <w:t>3、C</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H</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、C</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H</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与溴水反应</w:t>
      </w:r>
    </w:p>
    <w:p w:rsidR="0058149D" w:rsidRPr="006E3C01" w:rsidRDefault="0058149D" w:rsidP="006E3C01">
      <w:pPr>
        <w:pStyle w:val="a7"/>
        <w:spacing w:before="0" w:beforeAutospacing="0" w:after="0" w:afterAutospacing="0" w:line="520" w:lineRule="exact"/>
        <w:ind w:firstLineChars="200" w:firstLine="640"/>
        <w:rPr>
          <w:rFonts w:ascii="仿宋_GB2312" w:eastAsia="仿宋_GB2312"/>
          <w:b/>
          <w:sz w:val="32"/>
          <w:szCs w:val="32"/>
        </w:rPr>
      </w:pPr>
      <w:r w:rsidRPr="006E3C01">
        <w:rPr>
          <w:rFonts w:ascii="仿宋_GB2312" w:eastAsia="仿宋_GB2312"/>
          <w:b/>
          <w:sz w:val="32"/>
          <w:szCs w:val="32"/>
        </w:rPr>
        <w:t>十四、比较金属性强弱的依据</w:t>
      </w:r>
    </w:p>
    <w:p w:rsidR="00D14ABD" w:rsidRPr="006E3C01" w:rsidRDefault="0058149D" w:rsidP="00054757">
      <w:pPr>
        <w:spacing w:line="520" w:lineRule="exact"/>
        <w:rPr>
          <w:rFonts w:ascii="仿宋_GB2312" w:eastAsia="仿宋_GB2312" w:hAnsi="宋体" w:hint="eastAsia"/>
          <w:sz w:val="32"/>
          <w:szCs w:val="32"/>
        </w:rPr>
      </w:pPr>
      <w:r w:rsidRPr="006E3C01">
        <w:rPr>
          <w:rFonts w:ascii="仿宋_GB2312" w:eastAsia="仿宋_GB2312" w:hAnsi="宋体" w:hint="eastAsia"/>
          <w:sz w:val="32"/>
          <w:szCs w:val="32"/>
        </w:rPr>
        <w:t>金属性：金属气态原子失去电子能力的性质；</w:t>
      </w:r>
    </w:p>
    <w:p w:rsidR="0058149D" w:rsidRPr="006E3C01" w:rsidRDefault="0058149D" w:rsidP="00054757">
      <w:pPr>
        <w:spacing w:line="520" w:lineRule="exact"/>
        <w:rPr>
          <w:rFonts w:ascii="仿宋_GB2312" w:eastAsia="仿宋_GB2312" w:hAnsi="宋体" w:hint="eastAsia"/>
          <w:sz w:val="32"/>
          <w:szCs w:val="32"/>
        </w:rPr>
      </w:pPr>
      <w:r w:rsidRPr="006E3C01">
        <w:rPr>
          <w:rFonts w:ascii="仿宋_GB2312" w:eastAsia="仿宋_GB2312" w:hAnsi="宋体" w:hint="eastAsia"/>
          <w:sz w:val="32"/>
          <w:szCs w:val="32"/>
        </w:rPr>
        <w:t>金属活动性：水溶液中，金属原子失去电子能力的性质。</w:t>
      </w:r>
    </w:p>
    <w:p w:rsidR="0058149D" w:rsidRPr="006E3C01" w:rsidRDefault="0058149D" w:rsidP="00054757">
      <w:pPr>
        <w:spacing w:line="520" w:lineRule="exact"/>
        <w:rPr>
          <w:rFonts w:ascii="仿宋_GB2312" w:eastAsia="仿宋_GB2312" w:hAnsi="宋体" w:hint="eastAsia"/>
          <w:sz w:val="32"/>
          <w:szCs w:val="32"/>
        </w:rPr>
      </w:pPr>
      <w:r w:rsidRPr="006E3C01">
        <w:rPr>
          <w:rFonts w:ascii="仿宋_GB2312" w:eastAsia="仿宋_GB2312" w:hAnsi="宋体" w:hint="eastAsia"/>
          <w:sz w:val="32"/>
          <w:szCs w:val="32"/>
        </w:rPr>
        <w:t>注：金属性与金属活动性并非同一概念，两者有时表现为不一致，</w:t>
      </w:r>
    </w:p>
    <w:p w:rsidR="0058149D" w:rsidRPr="006E3C01" w:rsidRDefault="0058149D" w:rsidP="00054757">
      <w:pPr>
        <w:spacing w:line="520" w:lineRule="exact"/>
        <w:rPr>
          <w:rFonts w:ascii="仿宋_GB2312" w:eastAsia="仿宋_GB2312" w:hAnsi="宋体" w:hint="eastAsia"/>
          <w:sz w:val="32"/>
          <w:szCs w:val="32"/>
        </w:rPr>
      </w:pPr>
      <w:r w:rsidRPr="006E3C01">
        <w:rPr>
          <w:rFonts w:ascii="仿宋_GB2312" w:eastAsia="仿宋_GB2312" w:hAnsi="宋体" w:hint="eastAsia"/>
          <w:sz w:val="32"/>
          <w:szCs w:val="32"/>
        </w:rPr>
        <w:t>1、同周期中，从左向右，随着核电荷数的增加，金属性减弱；</w:t>
      </w:r>
    </w:p>
    <w:p w:rsidR="0058149D" w:rsidRPr="006E3C01" w:rsidRDefault="0058149D" w:rsidP="00054757">
      <w:pPr>
        <w:spacing w:line="520" w:lineRule="exact"/>
        <w:rPr>
          <w:rFonts w:ascii="仿宋_GB2312" w:eastAsia="仿宋_GB2312" w:hAnsi="宋体" w:hint="eastAsia"/>
          <w:sz w:val="32"/>
          <w:szCs w:val="32"/>
        </w:rPr>
      </w:pPr>
      <w:r w:rsidRPr="006E3C01">
        <w:rPr>
          <w:rFonts w:ascii="仿宋_GB2312" w:eastAsia="仿宋_GB2312" w:hAnsi="宋体" w:hint="eastAsia"/>
          <w:sz w:val="32"/>
          <w:szCs w:val="32"/>
        </w:rPr>
        <w:t>同主族中，由上到下，随着核电荷数的增加，金属性增强；</w:t>
      </w:r>
    </w:p>
    <w:p w:rsidR="0058149D" w:rsidRPr="006E3C01" w:rsidRDefault="0058149D" w:rsidP="00054757">
      <w:pPr>
        <w:spacing w:line="520" w:lineRule="exact"/>
        <w:rPr>
          <w:rFonts w:ascii="仿宋_GB2312" w:eastAsia="仿宋_GB2312" w:hAnsi="宋体" w:hint="eastAsia"/>
          <w:sz w:val="32"/>
          <w:szCs w:val="32"/>
        </w:rPr>
      </w:pPr>
      <w:r w:rsidRPr="006E3C01">
        <w:rPr>
          <w:rFonts w:ascii="仿宋_GB2312" w:eastAsia="仿宋_GB2312" w:hAnsi="宋体" w:hint="eastAsia"/>
          <w:sz w:val="32"/>
          <w:szCs w:val="32"/>
        </w:rPr>
        <w:t>2、依据最高价氧化物的水化物碱性的强弱；碱性愈强，其元素的金属性也愈强；</w:t>
      </w:r>
    </w:p>
    <w:p w:rsidR="0058149D" w:rsidRPr="006E3C01" w:rsidRDefault="0058149D" w:rsidP="00054757">
      <w:pPr>
        <w:spacing w:line="520" w:lineRule="exact"/>
        <w:rPr>
          <w:rFonts w:ascii="仿宋_GB2312" w:eastAsia="仿宋_GB2312" w:hAnsi="宋体" w:hint="eastAsia"/>
          <w:sz w:val="32"/>
          <w:szCs w:val="32"/>
        </w:rPr>
      </w:pPr>
      <w:r w:rsidRPr="006E3C01">
        <w:rPr>
          <w:rFonts w:ascii="仿宋_GB2312" w:eastAsia="仿宋_GB2312" w:hAnsi="宋体" w:hint="eastAsia"/>
          <w:sz w:val="32"/>
          <w:szCs w:val="32"/>
        </w:rPr>
        <w:t>3、依据金属活动性顺序表（极少数例外）；</w:t>
      </w:r>
    </w:p>
    <w:p w:rsidR="00054757" w:rsidRDefault="0058149D" w:rsidP="00054757">
      <w:pPr>
        <w:spacing w:line="520" w:lineRule="exact"/>
        <w:rPr>
          <w:rFonts w:ascii="仿宋_GB2312" w:eastAsia="仿宋_GB2312" w:hAnsi="宋体" w:hint="eastAsia"/>
          <w:sz w:val="32"/>
          <w:szCs w:val="32"/>
        </w:rPr>
      </w:pPr>
      <w:r w:rsidRPr="006E3C01">
        <w:rPr>
          <w:rFonts w:ascii="仿宋_GB2312" w:eastAsia="仿宋_GB2312" w:hAnsi="宋体" w:hint="eastAsia"/>
          <w:sz w:val="32"/>
          <w:szCs w:val="32"/>
        </w:rPr>
        <w:t>4、常温下与酸反应剧烈程度；</w:t>
      </w:r>
    </w:p>
    <w:p w:rsidR="0058149D" w:rsidRPr="006E3C01" w:rsidRDefault="0058149D" w:rsidP="00054757">
      <w:pPr>
        <w:spacing w:line="520" w:lineRule="exact"/>
        <w:rPr>
          <w:rFonts w:ascii="仿宋_GB2312" w:eastAsia="仿宋_GB2312" w:hAnsi="宋体" w:hint="eastAsia"/>
          <w:sz w:val="32"/>
          <w:szCs w:val="32"/>
        </w:rPr>
      </w:pPr>
      <w:r w:rsidRPr="006E3C01">
        <w:rPr>
          <w:rFonts w:ascii="仿宋_GB2312" w:eastAsia="仿宋_GB2312" w:hAnsi="宋体" w:hint="eastAsia"/>
          <w:sz w:val="32"/>
          <w:szCs w:val="32"/>
        </w:rPr>
        <w:t>5、常温下与水反应的剧烈程度；</w:t>
      </w:r>
    </w:p>
    <w:p w:rsidR="00054757" w:rsidRDefault="0058149D" w:rsidP="00054757">
      <w:pPr>
        <w:spacing w:line="520" w:lineRule="exact"/>
        <w:rPr>
          <w:rFonts w:ascii="仿宋_GB2312" w:eastAsia="仿宋_GB2312" w:hAnsi="宋体" w:hint="eastAsia"/>
          <w:sz w:val="32"/>
          <w:szCs w:val="32"/>
        </w:rPr>
      </w:pPr>
      <w:r w:rsidRPr="006E3C01">
        <w:rPr>
          <w:rFonts w:ascii="仿宋_GB2312" w:eastAsia="仿宋_GB2312" w:hAnsi="宋体" w:hint="eastAsia"/>
          <w:sz w:val="32"/>
          <w:szCs w:val="32"/>
        </w:rPr>
        <w:t>6、与盐溶液之间的置换反应；</w:t>
      </w:r>
    </w:p>
    <w:p w:rsidR="0058149D" w:rsidRPr="006E3C01" w:rsidRDefault="0058149D" w:rsidP="00054757">
      <w:pPr>
        <w:spacing w:line="520" w:lineRule="exact"/>
        <w:rPr>
          <w:rFonts w:ascii="仿宋_GB2312" w:eastAsia="仿宋_GB2312" w:hAnsi="宋体" w:hint="eastAsia"/>
          <w:sz w:val="32"/>
          <w:szCs w:val="32"/>
        </w:rPr>
      </w:pPr>
      <w:r w:rsidRPr="006E3C01">
        <w:rPr>
          <w:rFonts w:ascii="仿宋_GB2312" w:eastAsia="仿宋_GB2312" w:hAnsi="宋体" w:hint="eastAsia"/>
          <w:sz w:val="32"/>
          <w:szCs w:val="32"/>
        </w:rPr>
        <w:t>7、高温下与金属氧化物间的置换反应。</w:t>
      </w:r>
    </w:p>
    <w:p w:rsidR="0058149D" w:rsidRPr="006E3C01" w:rsidRDefault="0058149D" w:rsidP="006E3C01">
      <w:pPr>
        <w:pStyle w:val="a7"/>
        <w:spacing w:before="0" w:beforeAutospacing="0" w:after="0" w:afterAutospacing="0" w:line="520" w:lineRule="exact"/>
        <w:ind w:firstLineChars="200" w:firstLine="640"/>
        <w:rPr>
          <w:rFonts w:ascii="仿宋_GB2312" w:eastAsia="仿宋_GB2312"/>
          <w:b/>
          <w:sz w:val="32"/>
          <w:szCs w:val="32"/>
        </w:rPr>
      </w:pPr>
      <w:r w:rsidRPr="006E3C01">
        <w:rPr>
          <w:rFonts w:ascii="仿宋_GB2312" w:eastAsia="仿宋_GB2312"/>
          <w:b/>
          <w:sz w:val="32"/>
          <w:szCs w:val="32"/>
        </w:rPr>
        <w:t>十五、比较非金属性强弱的依据</w:t>
      </w:r>
    </w:p>
    <w:p w:rsidR="0058149D" w:rsidRPr="006E3C01" w:rsidRDefault="0058149D" w:rsidP="00054757">
      <w:pPr>
        <w:spacing w:line="520" w:lineRule="exact"/>
        <w:rPr>
          <w:rFonts w:ascii="仿宋_GB2312" w:eastAsia="仿宋_GB2312" w:hAnsi="宋体" w:hint="eastAsia"/>
          <w:sz w:val="32"/>
          <w:szCs w:val="32"/>
        </w:rPr>
      </w:pPr>
      <w:r w:rsidRPr="006E3C01">
        <w:rPr>
          <w:rFonts w:ascii="仿宋_GB2312" w:eastAsia="仿宋_GB2312" w:hAnsi="宋体" w:hint="eastAsia"/>
          <w:sz w:val="32"/>
          <w:szCs w:val="32"/>
        </w:rPr>
        <w:t>1、同周期中，从左到右，随核电荷数的增加，非金属性增强；</w:t>
      </w:r>
    </w:p>
    <w:p w:rsidR="0058149D" w:rsidRPr="006E3C01" w:rsidRDefault="0058149D" w:rsidP="00054757">
      <w:pPr>
        <w:spacing w:line="520" w:lineRule="exact"/>
        <w:ind w:firstLineChars="150" w:firstLine="480"/>
        <w:rPr>
          <w:rFonts w:ascii="仿宋_GB2312" w:eastAsia="仿宋_GB2312" w:hAnsi="宋体" w:hint="eastAsia"/>
          <w:sz w:val="32"/>
          <w:szCs w:val="32"/>
        </w:rPr>
      </w:pPr>
      <w:r w:rsidRPr="006E3C01">
        <w:rPr>
          <w:rFonts w:ascii="仿宋_GB2312" w:eastAsia="仿宋_GB2312" w:hAnsi="宋体" w:hint="eastAsia"/>
          <w:sz w:val="32"/>
          <w:szCs w:val="32"/>
        </w:rPr>
        <w:t>同主族中，由上到下，随核电荷数的增加，非金属性减弱；</w:t>
      </w:r>
    </w:p>
    <w:p w:rsidR="0058149D" w:rsidRPr="006E3C01" w:rsidRDefault="0058149D" w:rsidP="00054757">
      <w:pPr>
        <w:spacing w:line="520" w:lineRule="exact"/>
        <w:rPr>
          <w:rFonts w:ascii="仿宋_GB2312" w:eastAsia="仿宋_GB2312" w:hAnsi="宋体" w:hint="eastAsia"/>
          <w:sz w:val="32"/>
          <w:szCs w:val="32"/>
        </w:rPr>
      </w:pPr>
      <w:r w:rsidRPr="006E3C01">
        <w:rPr>
          <w:rFonts w:ascii="仿宋_GB2312" w:eastAsia="仿宋_GB2312" w:hAnsi="宋体" w:hint="eastAsia"/>
          <w:sz w:val="32"/>
          <w:szCs w:val="32"/>
        </w:rPr>
        <w:t>2、依据最高价氧化物的水化物酸性的强弱：酸性愈强，其元素的非金属性也愈强；</w:t>
      </w:r>
    </w:p>
    <w:p w:rsidR="0058149D" w:rsidRPr="006E3C01" w:rsidRDefault="0058149D" w:rsidP="00054757">
      <w:pPr>
        <w:spacing w:line="520" w:lineRule="exact"/>
        <w:rPr>
          <w:rFonts w:ascii="仿宋_GB2312" w:eastAsia="仿宋_GB2312" w:hAnsi="宋体" w:hint="eastAsia"/>
          <w:sz w:val="32"/>
          <w:szCs w:val="32"/>
        </w:rPr>
      </w:pPr>
      <w:r w:rsidRPr="006E3C01">
        <w:rPr>
          <w:rFonts w:ascii="仿宋_GB2312" w:eastAsia="仿宋_GB2312" w:hAnsi="宋体" w:hint="eastAsia"/>
          <w:sz w:val="32"/>
          <w:szCs w:val="32"/>
        </w:rPr>
        <w:t>3、依据其气态氢化物的稳定性：稳定性愈强，非金属性愈强；</w:t>
      </w:r>
    </w:p>
    <w:p w:rsidR="0058149D" w:rsidRPr="006E3C01" w:rsidRDefault="0058149D" w:rsidP="00054757">
      <w:pPr>
        <w:spacing w:line="520" w:lineRule="exact"/>
        <w:rPr>
          <w:rFonts w:ascii="仿宋_GB2312" w:eastAsia="仿宋_GB2312" w:hAnsi="宋体" w:hint="eastAsia"/>
          <w:sz w:val="32"/>
          <w:szCs w:val="32"/>
        </w:rPr>
      </w:pPr>
      <w:r w:rsidRPr="006E3C01">
        <w:rPr>
          <w:rFonts w:ascii="仿宋_GB2312" w:eastAsia="仿宋_GB2312" w:hAnsi="宋体" w:hint="eastAsia"/>
          <w:sz w:val="32"/>
          <w:szCs w:val="32"/>
        </w:rPr>
        <w:t>4、与氢气化合的条件；</w:t>
      </w:r>
    </w:p>
    <w:p w:rsidR="0058149D" w:rsidRPr="006E3C01" w:rsidRDefault="0058149D" w:rsidP="00054757">
      <w:pPr>
        <w:spacing w:line="520" w:lineRule="exact"/>
        <w:rPr>
          <w:rFonts w:ascii="仿宋_GB2312" w:eastAsia="仿宋_GB2312" w:hAnsi="宋体" w:hint="eastAsia"/>
          <w:sz w:val="32"/>
          <w:szCs w:val="32"/>
        </w:rPr>
      </w:pPr>
      <w:r w:rsidRPr="006E3C01">
        <w:rPr>
          <w:rFonts w:ascii="仿宋_GB2312" w:eastAsia="仿宋_GB2312" w:hAnsi="宋体" w:hint="eastAsia"/>
          <w:sz w:val="32"/>
          <w:szCs w:val="32"/>
        </w:rPr>
        <w:t>5、与盐溶液之间的置换反应；</w:t>
      </w:r>
    </w:p>
    <w:p w:rsidR="0058149D" w:rsidRPr="006E3C01" w:rsidRDefault="0058149D" w:rsidP="00054757">
      <w:pPr>
        <w:spacing w:line="520" w:lineRule="exact"/>
        <w:rPr>
          <w:rFonts w:ascii="仿宋_GB2312" w:eastAsia="仿宋_GB2312" w:hAnsi="宋体" w:hint="eastAsia"/>
          <w:sz w:val="32"/>
          <w:szCs w:val="32"/>
        </w:rPr>
      </w:pPr>
      <w:r w:rsidRPr="006E3C01">
        <w:rPr>
          <w:rFonts w:ascii="仿宋_GB2312" w:eastAsia="仿宋_GB2312" w:hAnsi="宋体" w:hint="eastAsia"/>
          <w:sz w:val="32"/>
          <w:szCs w:val="32"/>
        </w:rPr>
        <w:t>6、其他，例：2Cu＋S</w:t>
      </w:r>
      <w:r w:rsidRPr="006E3C01">
        <w:rPr>
          <w:rFonts w:ascii="仿宋_GB2312" w:eastAsia="仿宋_GB2312" w:hAnsi="宋体" w:hint="eastAsia"/>
          <w:sz w:val="32"/>
          <w:szCs w:val="32"/>
        </w:rPr>
        <w:fldChar w:fldCharType="begin"/>
      </w:r>
      <w:r w:rsidRPr="006E3C01">
        <w:rPr>
          <w:rFonts w:ascii="仿宋_GB2312" w:eastAsia="仿宋_GB2312" w:hAnsi="宋体" w:hint="eastAsia"/>
          <w:sz w:val="32"/>
          <w:szCs w:val="32"/>
        </w:rPr>
        <w:instrText xml:space="preserve"> eq \o(\s\up 8(Δ),===)</w:instrText>
      </w:r>
      <w:r w:rsidRPr="006E3C01">
        <w:rPr>
          <w:rFonts w:ascii="仿宋_GB2312" w:eastAsia="仿宋_GB2312" w:hAnsi="宋体" w:hint="eastAsia"/>
          <w:sz w:val="32"/>
          <w:szCs w:val="32"/>
        </w:rPr>
        <w:fldChar w:fldCharType="separate"/>
      </w:r>
      <w:r w:rsidRPr="006E3C01">
        <w:rPr>
          <w:rFonts w:ascii="仿宋_GB2312" w:eastAsia="仿宋_GB2312" w:hAnsi="宋体" w:hint="eastAsia"/>
          <w:sz w:val="32"/>
          <w:szCs w:val="32"/>
        </w:rPr>
        <w:fldChar w:fldCharType="end"/>
      </w:r>
      <w:r w:rsidRPr="006E3C01">
        <w:rPr>
          <w:rFonts w:ascii="仿宋_GB2312" w:eastAsia="仿宋_GB2312" w:hAnsi="宋体" w:hint="eastAsia"/>
          <w:sz w:val="32"/>
          <w:szCs w:val="32"/>
        </w:rPr>
        <w:t>Cu</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S   Cu＋Cl</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fldChar w:fldCharType="begin"/>
      </w:r>
      <w:r w:rsidRPr="006E3C01">
        <w:rPr>
          <w:rFonts w:ascii="仿宋_GB2312" w:eastAsia="仿宋_GB2312" w:hAnsi="宋体" w:hint="eastAsia"/>
          <w:sz w:val="32"/>
          <w:szCs w:val="32"/>
        </w:rPr>
        <w:instrText xml:space="preserve"> eq \o(\s\up 8(点燃),===)</w:instrText>
      </w:r>
      <w:r w:rsidRPr="006E3C01">
        <w:rPr>
          <w:rFonts w:ascii="仿宋_GB2312" w:eastAsia="仿宋_GB2312" w:hAnsi="宋体" w:hint="eastAsia"/>
          <w:sz w:val="32"/>
          <w:szCs w:val="32"/>
        </w:rPr>
        <w:fldChar w:fldCharType="separate"/>
      </w:r>
      <w:r w:rsidRPr="006E3C01">
        <w:rPr>
          <w:rFonts w:ascii="仿宋_GB2312" w:eastAsia="仿宋_GB2312" w:hAnsi="宋体" w:hint="eastAsia"/>
          <w:sz w:val="32"/>
          <w:szCs w:val="32"/>
        </w:rPr>
        <w:fldChar w:fldCharType="end"/>
      </w:r>
      <w:r w:rsidRPr="006E3C01">
        <w:rPr>
          <w:rFonts w:ascii="仿宋_GB2312" w:eastAsia="仿宋_GB2312" w:hAnsi="宋体" w:hint="eastAsia"/>
          <w:sz w:val="32"/>
          <w:szCs w:val="32"/>
        </w:rPr>
        <w:t>CuCl</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 xml:space="preserve">  所以，Cl的非金属性强于S。</w:t>
      </w:r>
    </w:p>
    <w:p w:rsidR="0058149D" w:rsidRPr="006E3C01" w:rsidRDefault="0058149D" w:rsidP="006E3C01">
      <w:pPr>
        <w:pStyle w:val="a7"/>
        <w:spacing w:before="0" w:beforeAutospacing="0" w:after="0" w:afterAutospacing="0" w:line="520" w:lineRule="exact"/>
        <w:ind w:firstLineChars="200" w:firstLine="640"/>
        <w:rPr>
          <w:rFonts w:ascii="仿宋_GB2312" w:eastAsia="仿宋_GB2312"/>
          <w:b/>
          <w:sz w:val="32"/>
          <w:szCs w:val="32"/>
        </w:rPr>
      </w:pPr>
      <w:r w:rsidRPr="006E3C01">
        <w:rPr>
          <w:rFonts w:ascii="仿宋_GB2312" w:eastAsia="仿宋_GB2312"/>
          <w:b/>
          <w:sz w:val="32"/>
          <w:szCs w:val="32"/>
        </w:rPr>
        <w:t>十六、“10电子”、“18电子”的微粒小结</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 xml:space="preserve">    1．“10电子”的微粒：</w:t>
      </w:r>
    </w:p>
    <w:tbl>
      <w:tblPr>
        <w:tblW w:w="0" w:type="auto"/>
        <w:tblInd w:w="9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48"/>
        <w:gridCol w:w="930"/>
        <w:gridCol w:w="4095"/>
      </w:tblGrid>
      <w:tr w:rsidR="0058149D" w:rsidRPr="006E3C01">
        <w:tc>
          <w:tcPr>
            <w:tcW w:w="1648" w:type="dxa"/>
            <w:vAlign w:val="center"/>
          </w:tcPr>
          <w:p w:rsidR="0058149D" w:rsidRPr="006E3C01" w:rsidRDefault="0058149D" w:rsidP="006E3C01">
            <w:pPr>
              <w:spacing w:line="520" w:lineRule="exact"/>
              <w:ind w:firstLineChars="200" w:firstLine="640"/>
              <w:jc w:val="center"/>
              <w:rPr>
                <w:rFonts w:ascii="仿宋_GB2312" w:eastAsia="仿宋_GB2312" w:hAnsi="宋体" w:hint="eastAsia"/>
                <w:sz w:val="32"/>
                <w:szCs w:val="32"/>
              </w:rPr>
            </w:pPr>
          </w:p>
        </w:tc>
        <w:tc>
          <w:tcPr>
            <w:tcW w:w="930" w:type="dxa"/>
            <w:vAlign w:val="center"/>
          </w:tcPr>
          <w:p w:rsidR="0058149D" w:rsidRPr="006E3C01" w:rsidRDefault="0058149D" w:rsidP="006E3C01">
            <w:pPr>
              <w:spacing w:line="520" w:lineRule="exact"/>
              <w:ind w:firstLineChars="200" w:firstLine="640"/>
              <w:jc w:val="center"/>
              <w:rPr>
                <w:rFonts w:ascii="仿宋_GB2312" w:eastAsia="仿宋_GB2312" w:hAnsi="宋体" w:hint="eastAsia"/>
                <w:sz w:val="32"/>
                <w:szCs w:val="32"/>
              </w:rPr>
            </w:pPr>
            <w:r w:rsidRPr="006E3C01">
              <w:rPr>
                <w:rFonts w:ascii="仿宋_GB2312" w:eastAsia="仿宋_GB2312" w:hAnsi="宋体" w:hint="eastAsia"/>
                <w:sz w:val="32"/>
                <w:szCs w:val="32"/>
              </w:rPr>
              <w:t>分子</w:t>
            </w:r>
          </w:p>
        </w:tc>
        <w:tc>
          <w:tcPr>
            <w:tcW w:w="4095" w:type="dxa"/>
            <w:vAlign w:val="center"/>
          </w:tcPr>
          <w:p w:rsidR="0058149D" w:rsidRPr="006E3C01" w:rsidRDefault="0058149D" w:rsidP="006E3C01">
            <w:pPr>
              <w:spacing w:line="520" w:lineRule="exact"/>
              <w:ind w:firstLineChars="200" w:firstLine="640"/>
              <w:jc w:val="center"/>
              <w:rPr>
                <w:rFonts w:ascii="仿宋_GB2312" w:eastAsia="仿宋_GB2312" w:hAnsi="宋体" w:hint="eastAsia"/>
                <w:sz w:val="32"/>
                <w:szCs w:val="32"/>
              </w:rPr>
            </w:pPr>
            <w:r w:rsidRPr="006E3C01">
              <w:rPr>
                <w:rFonts w:ascii="仿宋_GB2312" w:eastAsia="仿宋_GB2312" w:hAnsi="宋体" w:hint="eastAsia"/>
                <w:sz w:val="32"/>
                <w:szCs w:val="32"/>
              </w:rPr>
              <w:t>离子</w:t>
            </w:r>
          </w:p>
        </w:tc>
      </w:tr>
      <w:tr w:rsidR="0058149D" w:rsidRPr="006E3C01">
        <w:tc>
          <w:tcPr>
            <w:tcW w:w="1648" w:type="dxa"/>
            <w:vAlign w:val="center"/>
          </w:tcPr>
          <w:p w:rsidR="0058149D" w:rsidRPr="006E3C01" w:rsidRDefault="0058149D" w:rsidP="006E3C01">
            <w:pPr>
              <w:spacing w:line="520" w:lineRule="exact"/>
              <w:ind w:firstLineChars="200" w:firstLine="640"/>
              <w:jc w:val="center"/>
              <w:rPr>
                <w:rFonts w:ascii="仿宋_GB2312" w:eastAsia="仿宋_GB2312" w:hAnsi="宋体" w:hint="eastAsia"/>
                <w:sz w:val="32"/>
                <w:szCs w:val="32"/>
              </w:rPr>
            </w:pPr>
            <w:r w:rsidRPr="006E3C01">
              <w:rPr>
                <w:rFonts w:ascii="仿宋_GB2312" w:eastAsia="仿宋_GB2312" w:hAnsi="宋体" w:hint="eastAsia"/>
                <w:sz w:val="32"/>
                <w:szCs w:val="32"/>
              </w:rPr>
              <w:t>一核10电子的</w:t>
            </w:r>
          </w:p>
        </w:tc>
        <w:tc>
          <w:tcPr>
            <w:tcW w:w="930" w:type="dxa"/>
            <w:vAlign w:val="center"/>
          </w:tcPr>
          <w:p w:rsidR="0058149D" w:rsidRPr="006E3C01" w:rsidRDefault="0058149D" w:rsidP="006E3C01">
            <w:pPr>
              <w:spacing w:line="520" w:lineRule="exact"/>
              <w:ind w:firstLineChars="200" w:firstLine="640"/>
              <w:jc w:val="center"/>
              <w:rPr>
                <w:rFonts w:ascii="仿宋_GB2312" w:eastAsia="仿宋_GB2312" w:hAnsi="宋体" w:hint="eastAsia"/>
                <w:sz w:val="32"/>
                <w:szCs w:val="32"/>
              </w:rPr>
            </w:pPr>
            <w:r w:rsidRPr="006E3C01">
              <w:rPr>
                <w:rFonts w:ascii="仿宋_GB2312" w:eastAsia="仿宋_GB2312" w:hAnsi="宋体" w:hint="eastAsia"/>
                <w:sz w:val="32"/>
                <w:szCs w:val="32"/>
              </w:rPr>
              <w:t>Ne</w:t>
            </w:r>
          </w:p>
        </w:tc>
        <w:tc>
          <w:tcPr>
            <w:tcW w:w="4095" w:type="dxa"/>
            <w:vAlign w:val="center"/>
          </w:tcPr>
          <w:p w:rsidR="0058149D" w:rsidRPr="006E3C01" w:rsidRDefault="0058149D" w:rsidP="006E3C01">
            <w:pPr>
              <w:spacing w:line="520" w:lineRule="exact"/>
              <w:ind w:firstLineChars="200" w:firstLine="640"/>
              <w:jc w:val="center"/>
              <w:rPr>
                <w:rFonts w:ascii="仿宋_GB2312" w:eastAsia="仿宋_GB2312" w:hAnsi="宋体" w:hint="eastAsia"/>
                <w:sz w:val="32"/>
                <w:szCs w:val="32"/>
              </w:rPr>
            </w:pPr>
            <w:r w:rsidRPr="006E3C01">
              <w:rPr>
                <w:rFonts w:ascii="仿宋_GB2312" w:eastAsia="仿宋_GB2312" w:hAnsi="宋体" w:hint="eastAsia"/>
                <w:sz w:val="32"/>
                <w:szCs w:val="32"/>
              </w:rPr>
              <w:t>N</w:t>
            </w:r>
            <w:r w:rsidRPr="006E3C01">
              <w:rPr>
                <w:rFonts w:ascii="仿宋_GB2312" w:eastAsia="仿宋_GB2312" w:hAnsi="宋体" w:hint="eastAsia"/>
                <w:sz w:val="32"/>
                <w:szCs w:val="32"/>
                <w:vertAlign w:val="superscript"/>
              </w:rPr>
              <w:t>3</w:t>
            </w:r>
            <w:r w:rsidRPr="006E3C01">
              <w:rPr>
                <w:rFonts w:ascii="仿宋_GB2312" w:eastAsia="MS Mincho" w:hAnsi="MS Mincho" w:cs="MS Mincho" w:hint="eastAsia"/>
                <w:sz w:val="32"/>
                <w:szCs w:val="32"/>
                <w:vertAlign w:val="superscript"/>
              </w:rPr>
              <w:t>−</w:t>
            </w:r>
            <w:r w:rsidRPr="006E3C01">
              <w:rPr>
                <w:rFonts w:ascii="仿宋_GB2312" w:eastAsia="仿宋_GB2312" w:hAnsi="宋体" w:hint="eastAsia"/>
                <w:sz w:val="32"/>
                <w:szCs w:val="32"/>
              </w:rPr>
              <w:t>、O</w:t>
            </w:r>
            <w:r w:rsidRPr="006E3C01">
              <w:rPr>
                <w:rFonts w:ascii="仿宋_GB2312" w:eastAsia="仿宋_GB2312" w:hAnsi="宋体" w:hint="eastAsia"/>
                <w:sz w:val="32"/>
                <w:szCs w:val="32"/>
                <w:vertAlign w:val="superscript"/>
              </w:rPr>
              <w:t>2</w:t>
            </w:r>
            <w:r w:rsidRPr="006E3C01">
              <w:rPr>
                <w:rFonts w:ascii="仿宋_GB2312" w:eastAsia="MS Mincho" w:hAnsi="MS Mincho" w:cs="MS Mincho" w:hint="eastAsia"/>
                <w:sz w:val="32"/>
                <w:szCs w:val="32"/>
                <w:vertAlign w:val="superscript"/>
              </w:rPr>
              <w:t>−</w:t>
            </w:r>
            <w:r w:rsidRPr="006E3C01">
              <w:rPr>
                <w:rFonts w:ascii="仿宋_GB2312" w:eastAsia="仿宋_GB2312" w:hAnsi="宋体" w:hint="eastAsia"/>
                <w:sz w:val="32"/>
                <w:szCs w:val="32"/>
              </w:rPr>
              <w:t>、F</w:t>
            </w:r>
            <w:r w:rsidRPr="006E3C01">
              <w:rPr>
                <w:rFonts w:ascii="仿宋_GB2312" w:eastAsia="MS Mincho" w:hAnsi="MS Mincho" w:cs="MS Mincho" w:hint="eastAsia"/>
                <w:sz w:val="32"/>
                <w:szCs w:val="32"/>
                <w:vertAlign w:val="superscript"/>
              </w:rPr>
              <w:t>−</w:t>
            </w:r>
            <w:r w:rsidRPr="006E3C01">
              <w:rPr>
                <w:rFonts w:ascii="仿宋_GB2312" w:eastAsia="仿宋_GB2312" w:hAnsi="宋体" w:hint="eastAsia"/>
                <w:sz w:val="32"/>
                <w:szCs w:val="32"/>
              </w:rPr>
              <w:t>、Na</w:t>
            </w:r>
            <w:r w:rsidRPr="006E3C01">
              <w:rPr>
                <w:rFonts w:ascii="仿宋_GB2312" w:eastAsia="仿宋_GB2312" w:hAnsi="宋体" w:hint="eastAsia"/>
                <w:sz w:val="32"/>
                <w:szCs w:val="32"/>
                <w:vertAlign w:val="superscript"/>
              </w:rPr>
              <w:t>+</w:t>
            </w:r>
            <w:r w:rsidRPr="006E3C01">
              <w:rPr>
                <w:rFonts w:ascii="仿宋_GB2312" w:eastAsia="仿宋_GB2312" w:hAnsi="宋体" w:hint="eastAsia"/>
                <w:sz w:val="32"/>
                <w:szCs w:val="32"/>
              </w:rPr>
              <w:t>、Mg</w:t>
            </w:r>
            <w:r w:rsidRPr="006E3C01">
              <w:rPr>
                <w:rFonts w:ascii="仿宋_GB2312" w:eastAsia="仿宋_GB2312" w:hAnsi="宋体" w:hint="eastAsia"/>
                <w:sz w:val="32"/>
                <w:szCs w:val="32"/>
                <w:vertAlign w:val="superscript"/>
              </w:rPr>
              <w:t>2+</w:t>
            </w:r>
            <w:r w:rsidRPr="006E3C01">
              <w:rPr>
                <w:rFonts w:ascii="仿宋_GB2312" w:eastAsia="仿宋_GB2312" w:hAnsi="宋体" w:hint="eastAsia"/>
                <w:sz w:val="32"/>
                <w:szCs w:val="32"/>
              </w:rPr>
              <w:t>、Al</w:t>
            </w:r>
            <w:r w:rsidRPr="006E3C01">
              <w:rPr>
                <w:rFonts w:ascii="仿宋_GB2312" w:eastAsia="仿宋_GB2312" w:hAnsi="宋体" w:hint="eastAsia"/>
                <w:sz w:val="32"/>
                <w:szCs w:val="32"/>
                <w:vertAlign w:val="superscript"/>
              </w:rPr>
              <w:t>3+</w:t>
            </w:r>
          </w:p>
        </w:tc>
      </w:tr>
      <w:tr w:rsidR="0058149D" w:rsidRPr="006E3C01">
        <w:tc>
          <w:tcPr>
            <w:tcW w:w="1648" w:type="dxa"/>
            <w:vAlign w:val="center"/>
          </w:tcPr>
          <w:p w:rsidR="0058149D" w:rsidRPr="006E3C01" w:rsidRDefault="0058149D" w:rsidP="006E3C01">
            <w:pPr>
              <w:spacing w:line="520" w:lineRule="exact"/>
              <w:ind w:firstLineChars="200" w:firstLine="640"/>
              <w:jc w:val="center"/>
              <w:rPr>
                <w:rFonts w:ascii="仿宋_GB2312" w:eastAsia="仿宋_GB2312" w:hAnsi="宋体" w:hint="eastAsia"/>
                <w:sz w:val="32"/>
                <w:szCs w:val="32"/>
              </w:rPr>
            </w:pPr>
            <w:r w:rsidRPr="006E3C01">
              <w:rPr>
                <w:rFonts w:ascii="仿宋_GB2312" w:eastAsia="仿宋_GB2312" w:hAnsi="宋体" w:hint="eastAsia"/>
                <w:sz w:val="32"/>
                <w:szCs w:val="32"/>
              </w:rPr>
              <w:t>二核10电子的</w:t>
            </w:r>
          </w:p>
        </w:tc>
        <w:tc>
          <w:tcPr>
            <w:tcW w:w="930" w:type="dxa"/>
            <w:vAlign w:val="center"/>
          </w:tcPr>
          <w:p w:rsidR="0058149D" w:rsidRPr="006E3C01" w:rsidRDefault="0058149D" w:rsidP="006E3C01">
            <w:pPr>
              <w:spacing w:line="520" w:lineRule="exact"/>
              <w:ind w:firstLineChars="200" w:firstLine="640"/>
              <w:jc w:val="center"/>
              <w:rPr>
                <w:rFonts w:ascii="仿宋_GB2312" w:eastAsia="仿宋_GB2312" w:hAnsi="宋体" w:hint="eastAsia"/>
                <w:sz w:val="32"/>
                <w:szCs w:val="32"/>
              </w:rPr>
            </w:pPr>
            <w:r w:rsidRPr="006E3C01">
              <w:rPr>
                <w:rFonts w:ascii="仿宋_GB2312" w:eastAsia="仿宋_GB2312" w:hAnsi="宋体" w:hint="eastAsia"/>
                <w:sz w:val="32"/>
                <w:szCs w:val="32"/>
              </w:rPr>
              <w:t>HF</w:t>
            </w:r>
          </w:p>
        </w:tc>
        <w:tc>
          <w:tcPr>
            <w:tcW w:w="4095" w:type="dxa"/>
            <w:vAlign w:val="center"/>
          </w:tcPr>
          <w:p w:rsidR="0058149D" w:rsidRPr="006E3C01" w:rsidRDefault="0058149D" w:rsidP="006E3C01">
            <w:pPr>
              <w:spacing w:line="520" w:lineRule="exact"/>
              <w:ind w:firstLineChars="200" w:firstLine="640"/>
              <w:jc w:val="center"/>
              <w:rPr>
                <w:rFonts w:ascii="仿宋_GB2312" w:eastAsia="仿宋_GB2312" w:hAnsi="宋体" w:hint="eastAsia"/>
                <w:sz w:val="32"/>
                <w:szCs w:val="32"/>
              </w:rPr>
            </w:pPr>
            <w:r w:rsidRPr="006E3C01">
              <w:rPr>
                <w:rFonts w:ascii="仿宋_GB2312" w:eastAsia="仿宋_GB2312" w:hAnsi="宋体" w:hint="eastAsia"/>
                <w:sz w:val="32"/>
                <w:szCs w:val="32"/>
              </w:rPr>
              <w:t>OH</w:t>
            </w:r>
            <w:r w:rsidRPr="006E3C01">
              <w:rPr>
                <w:rFonts w:ascii="仿宋_GB2312" w:eastAsia="MS Mincho" w:hAnsi="MS Mincho" w:cs="MS Mincho" w:hint="eastAsia"/>
                <w:sz w:val="32"/>
                <w:szCs w:val="32"/>
                <w:vertAlign w:val="superscript"/>
              </w:rPr>
              <w:t>−</w:t>
            </w:r>
            <w:r w:rsidRPr="006E3C01">
              <w:rPr>
                <w:rFonts w:ascii="仿宋_GB2312" w:eastAsia="仿宋_GB2312" w:hAnsi="宋体" w:hint="eastAsia"/>
                <w:sz w:val="32"/>
                <w:szCs w:val="32"/>
              </w:rPr>
              <w:t>、</w:t>
            </w:r>
          </w:p>
        </w:tc>
      </w:tr>
      <w:tr w:rsidR="0058149D" w:rsidRPr="006E3C01">
        <w:tc>
          <w:tcPr>
            <w:tcW w:w="1648" w:type="dxa"/>
            <w:vAlign w:val="center"/>
          </w:tcPr>
          <w:p w:rsidR="0058149D" w:rsidRPr="006E3C01" w:rsidRDefault="0058149D" w:rsidP="006E3C01">
            <w:pPr>
              <w:spacing w:line="520" w:lineRule="exact"/>
              <w:ind w:firstLineChars="200" w:firstLine="640"/>
              <w:jc w:val="center"/>
              <w:rPr>
                <w:rFonts w:ascii="仿宋_GB2312" w:eastAsia="仿宋_GB2312" w:hAnsi="宋体" w:hint="eastAsia"/>
                <w:sz w:val="32"/>
                <w:szCs w:val="32"/>
              </w:rPr>
            </w:pPr>
            <w:r w:rsidRPr="006E3C01">
              <w:rPr>
                <w:rFonts w:ascii="仿宋_GB2312" w:eastAsia="仿宋_GB2312" w:hAnsi="宋体" w:hint="eastAsia"/>
                <w:sz w:val="32"/>
                <w:szCs w:val="32"/>
              </w:rPr>
              <w:t>三核10电子的</w:t>
            </w:r>
          </w:p>
        </w:tc>
        <w:tc>
          <w:tcPr>
            <w:tcW w:w="930" w:type="dxa"/>
            <w:vAlign w:val="center"/>
          </w:tcPr>
          <w:p w:rsidR="0058149D" w:rsidRPr="006E3C01" w:rsidRDefault="0058149D" w:rsidP="006E3C01">
            <w:pPr>
              <w:spacing w:line="520" w:lineRule="exact"/>
              <w:ind w:firstLineChars="200" w:firstLine="640"/>
              <w:jc w:val="center"/>
              <w:rPr>
                <w:rFonts w:ascii="仿宋_GB2312" w:eastAsia="仿宋_GB2312" w:hAnsi="宋体" w:hint="eastAsia"/>
                <w:sz w:val="32"/>
                <w:szCs w:val="32"/>
              </w:rPr>
            </w:pPr>
            <w:r w:rsidRPr="006E3C01">
              <w:rPr>
                <w:rFonts w:ascii="仿宋_GB2312" w:eastAsia="仿宋_GB2312" w:hAnsi="宋体" w:hint="eastAsia"/>
                <w:sz w:val="32"/>
                <w:szCs w:val="32"/>
              </w:rPr>
              <w:t>H</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O</w:t>
            </w:r>
          </w:p>
        </w:tc>
        <w:tc>
          <w:tcPr>
            <w:tcW w:w="4095" w:type="dxa"/>
            <w:vAlign w:val="center"/>
          </w:tcPr>
          <w:p w:rsidR="0058149D" w:rsidRPr="006E3C01" w:rsidRDefault="0058149D" w:rsidP="006E3C01">
            <w:pPr>
              <w:spacing w:line="520" w:lineRule="exact"/>
              <w:ind w:firstLineChars="200" w:firstLine="640"/>
              <w:jc w:val="center"/>
              <w:rPr>
                <w:rFonts w:ascii="仿宋_GB2312" w:eastAsia="仿宋_GB2312" w:hAnsi="宋体" w:hint="eastAsia"/>
                <w:sz w:val="32"/>
                <w:szCs w:val="32"/>
              </w:rPr>
            </w:pPr>
            <w:r w:rsidRPr="006E3C01">
              <w:rPr>
                <w:rFonts w:ascii="仿宋_GB2312" w:eastAsia="仿宋_GB2312" w:hAnsi="宋体" w:hint="eastAsia"/>
                <w:sz w:val="32"/>
                <w:szCs w:val="32"/>
              </w:rPr>
              <w:t>NH</w:t>
            </w:r>
            <w:r w:rsidRPr="006E3C01">
              <w:rPr>
                <w:rFonts w:ascii="仿宋_GB2312" w:eastAsia="仿宋_GB2312" w:hAnsi="宋体" w:hint="eastAsia"/>
                <w:sz w:val="32"/>
                <w:szCs w:val="32"/>
                <w:vertAlign w:val="subscript"/>
              </w:rPr>
              <w:t>2</w:t>
            </w:r>
            <w:r w:rsidRPr="006E3C01">
              <w:rPr>
                <w:rFonts w:ascii="仿宋_GB2312" w:eastAsia="MS Mincho" w:hAnsi="MS Mincho" w:cs="MS Mincho" w:hint="eastAsia"/>
                <w:sz w:val="32"/>
                <w:szCs w:val="32"/>
                <w:vertAlign w:val="superscript"/>
              </w:rPr>
              <w:t>−</w:t>
            </w:r>
          </w:p>
        </w:tc>
      </w:tr>
      <w:tr w:rsidR="0058149D" w:rsidRPr="006E3C01">
        <w:tc>
          <w:tcPr>
            <w:tcW w:w="1648" w:type="dxa"/>
            <w:vAlign w:val="center"/>
          </w:tcPr>
          <w:p w:rsidR="0058149D" w:rsidRPr="006E3C01" w:rsidRDefault="0058149D" w:rsidP="006E3C01">
            <w:pPr>
              <w:spacing w:line="520" w:lineRule="exact"/>
              <w:ind w:firstLineChars="200" w:firstLine="640"/>
              <w:jc w:val="center"/>
              <w:rPr>
                <w:rFonts w:ascii="仿宋_GB2312" w:eastAsia="仿宋_GB2312" w:hAnsi="宋体" w:hint="eastAsia"/>
                <w:sz w:val="32"/>
                <w:szCs w:val="32"/>
              </w:rPr>
            </w:pPr>
            <w:r w:rsidRPr="006E3C01">
              <w:rPr>
                <w:rFonts w:ascii="仿宋_GB2312" w:eastAsia="仿宋_GB2312" w:hAnsi="宋体" w:hint="eastAsia"/>
                <w:sz w:val="32"/>
                <w:szCs w:val="32"/>
              </w:rPr>
              <w:t>四核10电子的</w:t>
            </w:r>
          </w:p>
        </w:tc>
        <w:tc>
          <w:tcPr>
            <w:tcW w:w="930" w:type="dxa"/>
            <w:vAlign w:val="center"/>
          </w:tcPr>
          <w:p w:rsidR="0058149D" w:rsidRPr="006E3C01" w:rsidRDefault="0058149D" w:rsidP="006E3C01">
            <w:pPr>
              <w:spacing w:line="520" w:lineRule="exact"/>
              <w:ind w:firstLineChars="200" w:firstLine="640"/>
              <w:jc w:val="center"/>
              <w:rPr>
                <w:rFonts w:ascii="仿宋_GB2312" w:eastAsia="仿宋_GB2312" w:hAnsi="宋体" w:hint="eastAsia"/>
                <w:sz w:val="32"/>
                <w:szCs w:val="32"/>
              </w:rPr>
            </w:pPr>
            <w:r w:rsidRPr="006E3C01">
              <w:rPr>
                <w:rFonts w:ascii="仿宋_GB2312" w:eastAsia="仿宋_GB2312" w:hAnsi="宋体" w:hint="eastAsia"/>
                <w:sz w:val="32"/>
                <w:szCs w:val="32"/>
              </w:rPr>
              <w:t>NH</w:t>
            </w:r>
            <w:r w:rsidRPr="006E3C01">
              <w:rPr>
                <w:rFonts w:ascii="仿宋_GB2312" w:eastAsia="仿宋_GB2312" w:hAnsi="宋体" w:hint="eastAsia"/>
                <w:sz w:val="32"/>
                <w:szCs w:val="32"/>
                <w:vertAlign w:val="subscript"/>
              </w:rPr>
              <w:t>3</w:t>
            </w:r>
          </w:p>
        </w:tc>
        <w:tc>
          <w:tcPr>
            <w:tcW w:w="4095" w:type="dxa"/>
            <w:vAlign w:val="center"/>
          </w:tcPr>
          <w:p w:rsidR="0058149D" w:rsidRPr="006E3C01" w:rsidRDefault="0058149D" w:rsidP="006E3C01">
            <w:pPr>
              <w:spacing w:line="520" w:lineRule="exact"/>
              <w:ind w:firstLineChars="200" w:firstLine="640"/>
              <w:jc w:val="center"/>
              <w:rPr>
                <w:rFonts w:ascii="仿宋_GB2312" w:eastAsia="仿宋_GB2312" w:hAnsi="宋体" w:hint="eastAsia"/>
                <w:sz w:val="32"/>
                <w:szCs w:val="32"/>
              </w:rPr>
            </w:pPr>
            <w:r w:rsidRPr="006E3C01">
              <w:rPr>
                <w:rFonts w:ascii="仿宋_GB2312" w:eastAsia="仿宋_GB2312" w:hAnsi="宋体" w:hint="eastAsia"/>
                <w:sz w:val="32"/>
                <w:szCs w:val="32"/>
              </w:rPr>
              <w:t>H</w:t>
            </w:r>
            <w:r w:rsidRPr="006E3C01">
              <w:rPr>
                <w:rFonts w:ascii="仿宋_GB2312" w:eastAsia="仿宋_GB2312" w:hAnsi="宋体" w:hint="eastAsia"/>
                <w:sz w:val="32"/>
                <w:szCs w:val="32"/>
                <w:vertAlign w:val="subscript"/>
              </w:rPr>
              <w:t>3</w:t>
            </w:r>
            <w:r w:rsidRPr="006E3C01">
              <w:rPr>
                <w:rFonts w:ascii="仿宋_GB2312" w:eastAsia="仿宋_GB2312" w:hAnsi="宋体" w:hint="eastAsia"/>
                <w:sz w:val="32"/>
                <w:szCs w:val="32"/>
              </w:rPr>
              <w:t>O</w:t>
            </w:r>
            <w:r w:rsidRPr="006E3C01">
              <w:rPr>
                <w:rFonts w:ascii="仿宋_GB2312" w:eastAsia="仿宋_GB2312" w:hAnsi="宋体" w:hint="eastAsia"/>
                <w:sz w:val="32"/>
                <w:szCs w:val="32"/>
                <w:vertAlign w:val="superscript"/>
              </w:rPr>
              <w:t>+</w:t>
            </w:r>
          </w:p>
        </w:tc>
      </w:tr>
      <w:tr w:rsidR="0058149D" w:rsidRPr="006E3C01">
        <w:tc>
          <w:tcPr>
            <w:tcW w:w="1648" w:type="dxa"/>
            <w:vAlign w:val="center"/>
          </w:tcPr>
          <w:p w:rsidR="0058149D" w:rsidRPr="006E3C01" w:rsidRDefault="0058149D" w:rsidP="006E3C01">
            <w:pPr>
              <w:spacing w:line="520" w:lineRule="exact"/>
              <w:ind w:firstLineChars="200" w:firstLine="640"/>
              <w:jc w:val="center"/>
              <w:rPr>
                <w:rFonts w:ascii="仿宋_GB2312" w:eastAsia="仿宋_GB2312" w:hAnsi="宋体" w:hint="eastAsia"/>
                <w:sz w:val="32"/>
                <w:szCs w:val="32"/>
              </w:rPr>
            </w:pPr>
            <w:r w:rsidRPr="006E3C01">
              <w:rPr>
                <w:rFonts w:ascii="仿宋_GB2312" w:eastAsia="仿宋_GB2312" w:hAnsi="宋体" w:hint="eastAsia"/>
                <w:sz w:val="32"/>
                <w:szCs w:val="32"/>
              </w:rPr>
              <w:t>五核10电子的</w:t>
            </w:r>
          </w:p>
        </w:tc>
        <w:tc>
          <w:tcPr>
            <w:tcW w:w="930" w:type="dxa"/>
            <w:vAlign w:val="center"/>
          </w:tcPr>
          <w:p w:rsidR="0058149D" w:rsidRPr="006E3C01" w:rsidRDefault="0058149D" w:rsidP="006E3C01">
            <w:pPr>
              <w:spacing w:line="520" w:lineRule="exact"/>
              <w:ind w:firstLineChars="200" w:firstLine="640"/>
              <w:jc w:val="center"/>
              <w:rPr>
                <w:rFonts w:ascii="仿宋_GB2312" w:eastAsia="仿宋_GB2312" w:hAnsi="宋体" w:hint="eastAsia"/>
                <w:sz w:val="32"/>
                <w:szCs w:val="32"/>
              </w:rPr>
            </w:pPr>
            <w:r w:rsidRPr="006E3C01">
              <w:rPr>
                <w:rFonts w:ascii="仿宋_GB2312" w:eastAsia="仿宋_GB2312" w:hAnsi="宋体" w:hint="eastAsia"/>
                <w:sz w:val="32"/>
                <w:szCs w:val="32"/>
              </w:rPr>
              <w:t>CH</w:t>
            </w:r>
            <w:r w:rsidRPr="006E3C01">
              <w:rPr>
                <w:rFonts w:ascii="仿宋_GB2312" w:eastAsia="仿宋_GB2312" w:hAnsi="宋体" w:hint="eastAsia"/>
                <w:sz w:val="32"/>
                <w:szCs w:val="32"/>
                <w:vertAlign w:val="subscript"/>
              </w:rPr>
              <w:t>4</w:t>
            </w:r>
          </w:p>
        </w:tc>
        <w:tc>
          <w:tcPr>
            <w:tcW w:w="4095" w:type="dxa"/>
            <w:vAlign w:val="center"/>
          </w:tcPr>
          <w:p w:rsidR="0058149D" w:rsidRPr="006E3C01" w:rsidRDefault="0058149D" w:rsidP="006E3C01">
            <w:pPr>
              <w:spacing w:line="520" w:lineRule="exact"/>
              <w:ind w:firstLineChars="200" w:firstLine="640"/>
              <w:jc w:val="center"/>
              <w:rPr>
                <w:rFonts w:ascii="仿宋_GB2312" w:eastAsia="仿宋_GB2312" w:hAnsi="宋体" w:hint="eastAsia"/>
                <w:sz w:val="32"/>
                <w:szCs w:val="32"/>
              </w:rPr>
            </w:pPr>
            <w:r w:rsidRPr="006E3C01">
              <w:rPr>
                <w:rFonts w:ascii="仿宋_GB2312" w:eastAsia="仿宋_GB2312" w:hAnsi="宋体" w:hint="eastAsia"/>
                <w:sz w:val="32"/>
                <w:szCs w:val="32"/>
              </w:rPr>
              <w:t>NH</w:t>
            </w:r>
            <w:r w:rsidRPr="006E3C01">
              <w:rPr>
                <w:rFonts w:ascii="仿宋_GB2312" w:eastAsia="仿宋_GB2312" w:hAnsi="宋体" w:hint="eastAsia"/>
                <w:sz w:val="32"/>
                <w:szCs w:val="32"/>
                <w:vertAlign w:val="subscript"/>
              </w:rPr>
              <w:t>4</w:t>
            </w:r>
            <w:r w:rsidRPr="006E3C01">
              <w:rPr>
                <w:rFonts w:ascii="仿宋_GB2312" w:eastAsia="仿宋_GB2312" w:hAnsi="宋体" w:hint="eastAsia"/>
                <w:sz w:val="32"/>
                <w:szCs w:val="32"/>
                <w:vertAlign w:val="superscript"/>
              </w:rPr>
              <w:t>+</w:t>
            </w:r>
          </w:p>
        </w:tc>
      </w:tr>
    </w:tbl>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2．“18电子”的微粒</w:t>
      </w:r>
    </w:p>
    <w:tbl>
      <w:tblPr>
        <w:tblW w:w="0" w:type="auto"/>
        <w:tblInd w:w="9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3"/>
        <w:gridCol w:w="2040"/>
        <w:gridCol w:w="2970"/>
      </w:tblGrid>
      <w:tr w:rsidR="0058149D" w:rsidRPr="006E3C01">
        <w:tc>
          <w:tcPr>
            <w:tcW w:w="1663" w:type="dxa"/>
            <w:vAlign w:val="center"/>
          </w:tcPr>
          <w:p w:rsidR="0058149D" w:rsidRPr="006E3C01" w:rsidRDefault="0058149D" w:rsidP="006E3C01">
            <w:pPr>
              <w:spacing w:line="520" w:lineRule="exact"/>
              <w:ind w:firstLineChars="200" w:firstLine="640"/>
              <w:jc w:val="center"/>
              <w:rPr>
                <w:rFonts w:ascii="仿宋_GB2312" w:eastAsia="仿宋_GB2312" w:hAnsi="宋体" w:hint="eastAsia"/>
                <w:sz w:val="32"/>
                <w:szCs w:val="32"/>
              </w:rPr>
            </w:pPr>
          </w:p>
        </w:tc>
        <w:tc>
          <w:tcPr>
            <w:tcW w:w="2040" w:type="dxa"/>
            <w:vAlign w:val="center"/>
          </w:tcPr>
          <w:p w:rsidR="0058149D" w:rsidRPr="006E3C01" w:rsidRDefault="0058149D" w:rsidP="006E3C01">
            <w:pPr>
              <w:spacing w:line="520" w:lineRule="exact"/>
              <w:ind w:firstLineChars="200" w:firstLine="640"/>
              <w:jc w:val="center"/>
              <w:rPr>
                <w:rFonts w:ascii="仿宋_GB2312" w:eastAsia="仿宋_GB2312" w:hAnsi="宋体" w:hint="eastAsia"/>
                <w:sz w:val="32"/>
                <w:szCs w:val="32"/>
              </w:rPr>
            </w:pPr>
            <w:r w:rsidRPr="006E3C01">
              <w:rPr>
                <w:rFonts w:ascii="仿宋_GB2312" w:eastAsia="仿宋_GB2312" w:hAnsi="宋体" w:hint="eastAsia"/>
                <w:sz w:val="32"/>
                <w:szCs w:val="32"/>
              </w:rPr>
              <w:t>分子</w:t>
            </w:r>
          </w:p>
        </w:tc>
        <w:tc>
          <w:tcPr>
            <w:tcW w:w="2970" w:type="dxa"/>
            <w:vAlign w:val="center"/>
          </w:tcPr>
          <w:p w:rsidR="0058149D" w:rsidRPr="006E3C01" w:rsidRDefault="0058149D" w:rsidP="006E3C01">
            <w:pPr>
              <w:spacing w:line="520" w:lineRule="exact"/>
              <w:ind w:firstLineChars="200" w:firstLine="640"/>
              <w:jc w:val="center"/>
              <w:rPr>
                <w:rFonts w:ascii="仿宋_GB2312" w:eastAsia="仿宋_GB2312" w:hAnsi="宋体" w:hint="eastAsia"/>
                <w:sz w:val="32"/>
                <w:szCs w:val="32"/>
              </w:rPr>
            </w:pPr>
            <w:r w:rsidRPr="006E3C01">
              <w:rPr>
                <w:rFonts w:ascii="仿宋_GB2312" w:eastAsia="仿宋_GB2312" w:hAnsi="宋体" w:hint="eastAsia"/>
                <w:sz w:val="32"/>
                <w:szCs w:val="32"/>
              </w:rPr>
              <w:t>离子</w:t>
            </w:r>
          </w:p>
        </w:tc>
      </w:tr>
      <w:tr w:rsidR="0058149D" w:rsidRPr="006E3C01">
        <w:tc>
          <w:tcPr>
            <w:tcW w:w="1663" w:type="dxa"/>
            <w:vAlign w:val="center"/>
          </w:tcPr>
          <w:p w:rsidR="0058149D" w:rsidRPr="006E3C01" w:rsidRDefault="0058149D" w:rsidP="006E3C01">
            <w:pPr>
              <w:spacing w:line="520" w:lineRule="exact"/>
              <w:ind w:firstLineChars="200" w:firstLine="640"/>
              <w:jc w:val="center"/>
              <w:rPr>
                <w:rFonts w:ascii="仿宋_GB2312" w:eastAsia="仿宋_GB2312" w:hAnsi="宋体" w:hint="eastAsia"/>
                <w:sz w:val="32"/>
                <w:szCs w:val="32"/>
              </w:rPr>
            </w:pPr>
            <w:r w:rsidRPr="006E3C01">
              <w:rPr>
                <w:rFonts w:ascii="仿宋_GB2312" w:eastAsia="仿宋_GB2312" w:hAnsi="宋体" w:hint="eastAsia"/>
                <w:sz w:val="32"/>
                <w:szCs w:val="32"/>
              </w:rPr>
              <w:t>一核18电子的</w:t>
            </w:r>
          </w:p>
        </w:tc>
        <w:tc>
          <w:tcPr>
            <w:tcW w:w="2040" w:type="dxa"/>
            <w:vAlign w:val="center"/>
          </w:tcPr>
          <w:p w:rsidR="0058149D" w:rsidRPr="006E3C01" w:rsidRDefault="0058149D" w:rsidP="006E3C01">
            <w:pPr>
              <w:spacing w:line="520" w:lineRule="exact"/>
              <w:ind w:firstLineChars="200" w:firstLine="640"/>
              <w:jc w:val="center"/>
              <w:rPr>
                <w:rFonts w:ascii="仿宋_GB2312" w:eastAsia="仿宋_GB2312" w:hAnsi="宋体" w:hint="eastAsia"/>
                <w:sz w:val="32"/>
                <w:szCs w:val="32"/>
              </w:rPr>
            </w:pPr>
            <w:r w:rsidRPr="006E3C01">
              <w:rPr>
                <w:rFonts w:ascii="仿宋_GB2312" w:eastAsia="仿宋_GB2312" w:hAnsi="宋体" w:hint="eastAsia"/>
                <w:sz w:val="32"/>
                <w:szCs w:val="32"/>
              </w:rPr>
              <w:t>Ar</w:t>
            </w:r>
          </w:p>
        </w:tc>
        <w:tc>
          <w:tcPr>
            <w:tcW w:w="2970" w:type="dxa"/>
            <w:vAlign w:val="center"/>
          </w:tcPr>
          <w:p w:rsidR="0058149D" w:rsidRPr="006E3C01" w:rsidRDefault="0058149D" w:rsidP="006E3C01">
            <w:pPr>
              <w:spacing w:line="520" w:lineRule="exact"/>
              <w:ind w:firstLineChars="200" w:firstLine="640"/>
              <w:jc w:val="center"/>
              <w:rPr>
                <w:rFonts w:ascii="仿宋_GB2312" w:eastAsia="仿宋_GB2312" w:hAnsi="宋体" w:hint="eastAsia"/>
                <w:sz w:val="32"/>
                <w:szCs w:val="32"/>
              </w:rPr>
            </w:pPr>
            <w:r w:rsidRPr="006E3C01">
              <w:rPr>
                <w:rFonts w:ascii="仿宋_GB2312" w:eastAsia="仿宋_GB2312" w:hAnsi="宋体" w:hint="eastAsia"/>
                <w:sz w:val="32"/>
                <w:szCs w:val="32"/>
              </w:rPr>
              <w:t>K</w:t>
            </w:r>
            <w:r w:rsidRPr="006E3C01">
              <w:rPr>
                <w:rFonts w:ascii="仿宋_GB2312" w:eastAsia="仿宋_GB2312" w:hAnsi="宋体" w:hint="eastAsia"/>
                <w:sz w:val="32"/>
                <w:szCs w:val="32"/>
                <w:vertAlign w:val="superscript"/>
              </w:rPr>
              <w:t>+</w:t>
            </w:r>
            <w:r w:rsidRPr="006E3C01">
              <w:rPr>
                <w:rFonts w:ascii="仿宋_GB2312" w:eastAsia="仿宋_GB2312" w:hAnsi="宋体" w:hint="eastAsia"/>
                <w:sz w:val="32"/>
                <w:szCs w:val="32"/>
              </w:rPr>
              <w:t>、Ca</w:t>
            </w:r>
            <w:r w:rsidRPr="006E3C01">
              <w:rPr>
                <w:rFonts w:ascii="仿宋_GB2312" w:eastAsia="仿宋_GB2312" w:hAnsi="宋体" w:hint="eastAsia"/>
                <w:sz w:val="32"/>
                <w:szCs w:val="32"/>
                <w:vertAlign w:val="superscript"/>
              </w:rPr>
              <w:t>2+</w:t>
            </w:r>
            <w:r w:rsidRPr="006E3C01">
              <w:rPr>
                <w:rFonts w:ascii="仿宋_GB2312" w:eastAsia="仿宋_GB2312" w:hAnsi="宋体" w:hint="eastAsia"/>
                <w:sz w:val="32"/>
                <w:szCs w:val="32"/>
              </w:rPr>
              <w:t>、Cl</w:t>
            </w:r>
            <w:r w:rsidRPr="006E3C01">
              <w:rPr>
                <w:rFonts w:ascii="仿宋_GB2312" w:eastAsia="MS Mincho" w:hAnsi="MS Mincho" w:cs="MS Mincho" w:hint="eastAsia"/>
                <w:sz w:val="32"/>
                <w:szCs w:val="32"/>
              </w:rPr>
              <w:t>‾</w:t>
            </w:r>
            <w:r w:rsidRPr="006E3C01">
              <w:rPr>
                <w:rFonts w:ascii="仿宋_GB2312" w:eastAsia="仿宋_GB2312" w:hAnsi="宋体" w:hint="eastAsia"/>
                <w:sz w:val="32"/>
                <w:szCs w:val="32"/>
              </w:rPr>
              <w:t>、S</w:t>
            </w:r>
            <w:r w:rsidRPr="006E3C01">
              <w:rPr>
                <w:rFonts w:ascii="仿宋_GB2312" w:eastAsia="仿宋_GB2312" w:hAnsi="宋体" w:hint="eastAsia"/>
                <w:sz w:val="32"/>
                <w:szCs w:val="32"/>
                <w:vertAlign w:val="superscript"/>
              </w:rPr>
              <w:t>2</w:t>
            </w:r>
            <w:r w:rsidRPr="006E3C01">
              <w:rPr>
                <w:rFonts w:ascii="仿宋_GB2312" w:eastAsia="MS Mincho" w:hAnsi="MS Mincho" w:cs="MS Mincho" w:hint="eastAsia"/>
                <w:sz w:val="32"/>
                <w:szCs w:val="32"/>
                <w:vertAlign w:val="superscript"/>
              </w:rPr>
              <w:t>−</w:t>
            </w:r>
          </w:p>
        </w:tc>
      </w:tr>
      <w:tr w:rsidR="0058149D" w:rsidRPr="006E3C01">
        <w:tc>
          <w:tcPr>
            <w:tcW w:w="1663" w:type="dxa"/>
            <w:vAlign w:val="center"/>
          </w:tcPr>
          <w:p w:rsidR="0058149D" w:rsidRPr="006E3C01" w:rsidRDefault="0058149D" w:rsidP="006E3C01">
            <w:pPr>
              <w:spacing w:line="520" w:lineRule="exact"/>
              <w:ind w:firstLineChars="200" w:firstLine="640"/>
              <w:jc w:val="center"/>
              <w:rPr>
                <w:rFonts w:ascii="仿宋_GB2312" w:eastAsia="仿宋_GB2312" w:hAnsi="宋体" w:hint="eastAsia"/>
                <w:sz w:val="32"/>
                <w:szCs w:val="32"/>
              </w:rPr>
            </w:pPr>
            <w:r w:rsidRPr="006E3C01">
              <w:rPr>
                <w:rFonts w:ascii="仿宋_GB2312" w:eastAsia="仿宋_GB2312" w:hAnsi="宋体" w:hint="eastAsia"/>
                <w:sz w:val="32"/>
                <w:szCs w:val="32"/>
              </w:rPr>
              <w:t>二核18电子的</w:t>
            </w:r>
          </w:p>
        </w:tc>
        <w:tc>
          <w:tcPr>
            <w:tcW w:w="2040" w:type="dxa"/>
            <w:vAlign w:val="center"/>
          </w:tcPr>
          <w:p w:rsidR="0058149D" w:rsidRPr="006E3C01" w:rsidRDefault="0058149D" w:rsidP="006E3C01">
            <w:pPr>
              <w:spacing w:line="520" w:lineRule="exact"/>
              <w:ind w:firstLineChars="200" w:firstLine="640"/>
              <w:jc w:val="center"/>
              <w:rPr>
                <w:rFonts w:ascii="仿宋_GB2312" w:eastAsia="仿宋_GB2312" w:hAnsi="宋体" w:hint="eastAsia"/>
                <w:sz w:val="32"/>
                <w:szCs w:val="32"/>
              </w:rPr>
            </w:pPr>
            <w:r w:rsidRPr="006E3C01">
              <w:rPr>
                <w:rFonts w:ascii="仿宋_GB2312" w:eastAsia="仿宋_GB2312" w:hAnsi="宋体" w:hint="eastAsia"/>
                <w:sz w:val="32"/>
                <w:szCs w:val="32"/>
              </w:rPr>
              <w:t>F</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、HCl</w:t>
            </w:r>
          </w:p>
        </w:tc>
        <w:tc>
          <w:tcPr>
            <w:tcW w:w="2970" w:type="dxa"/>
            <w:vAlign w:val="center"/>
          </w:tcPr>
          <w:p w:rsidR="0058149D" w:rsidRPr="006E3C01" w:rsidRDefault="0058149D" w:rsidP="006E3C01">
            <w:pPr>
              <w:spacing w:line="520" w:lineRule="exact"/>
              <w:ind w:firstLineChars="200" w:firstLine="640"/>
              <w:jc w:val="center"/>
              <w:rPr>
                <w:rFonts w:ascii="仿宋_GB2312" w:eastAsia="仿宋_GB2312" w:hAnsi="宋体" w:hint="eastAsia"/>
                <w:sz w:val="32"/>
                <w:szCs w:val="32"/>
              </w:rPr>
            </w:pPr>
            <w:r w:rsidRPr="006E3C01">
              <w:rPr>
                <w:rFonts w:ascii="仿宋_GB2312" w:eastAsia="仿宋_GB2312" w:hAnsi="宋体" w:hint="eastAsia"/>
                <w:sz w:val="32"/>
                <w:szCs w:val="32"/>
              </w:rPr>
              <w:t>HS</w:t>
            </w:r>
            <w:r w:rsidRPr="006E3C01">
              <w:rPr>
                <w:rFonts w:ascii="仿宋_GB2312" w:eastAsia="MS Mincho" w:hAnsi="MS Mincho" w:cs="MS Mincho" w:hint="eastAsia"/>
                <w:sz w:val="32"/>
                <w:szCs w:val="32"/>
                <w:vertAlign w:val="superscript"/>
              </w:rPr>
              <w:t>−</w:t>
            </w:r>
          </w:p>
        </w:tc>
      </w:tr>
      <w:tr w:rsidR="0058149D" w:rsidRPr="006E3C01">
        <w:tc>
          <w:tcPr>
            <w:tcW w:w="1663" w:type="dxa"/>
            <w:vAlign w:val="center"/>
          </w:tcPr>
          <w:p w:rsidR="0058149D" w:rsidRPr="006E3C01" w:rsidRDefault="0058149D" w:rsidP="006E3C01">
            <w:pPr>
              <w:spacing w:line="520" w:lineRule="exact"/>
              <w:ind w:firstLineChars="200" w:firstLine="640"/>
              <w:jc w:val="center"/>
              <w:rPr>
                <w:rFonts w:ascii="仿宋_GB2312" w:eastAsia="仿宋_GB2312" w:hAnsi="宋体" w:hint="eastAsia"/>
                <w:sz w:val="32"/>
                <w:szCs w:val="32"/>
              </w:rPr>
            </w:pPr>
            <w:r w:rsidRPr="006E3C01">
              <w:rPr>
                <w:rFonts w:ascii="仿宋_GB2312" w:eastAsia="仿宋_GB2312" w:hAnsi="宋体" w:hint="eastAsia"/>
                <w:sz w:val="32"/>
                <w:szCs w:val="32"/>
              </w:rPr>
              <w:t>三核18电子的</w:t>
            </w:r>
          </w:p>
        </w:tc>
        <w:tc>
          <w:tcPr>
            <w:tcW w:w="2040" w:type="dxa"/>
            <w:vAlign w:val="center"/>
          </w:tcPr>
          <w:p w:rsidR="0058149D" w:rsidRPr="006E3C01" w:rsidRDefault="0058149D" w:rsidP="006E3C01">
            <w:pPr>
              <w:spacing w:line="520" w:lineRule="exact"/>
              <w:ind w:firstLineChars="200" w:firstLine="640"/>
              <w:jc w:val="center"/>
              <w:rPr>
                <w:rFonts w:ascii="仿宋_GB2312" w:eastAsia="仿宋_GB2312" w:hAnsi="宋体" w:hint="eastAsia"/>
                <w:sz w:val="32"/>
                <w:szCs w:val="32"/>
              </w:rPr>
            </w:pPr>
            <w:r w:rsidRPr="006E3C01">
              <w:rPr>
                <w:rFonts w:ascii="仿宋_GB2312" w:eastAsia="仿宋_GB2312" w:hAnsi="宋体" w:hint="eastAsia"/>
                <w:sz w:val="32"/>
                <w:szCs w:val="32"/>
              </w:rPr>
              <w:t>H</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S</w:t>
            </w:r>
          </w:p>
        </w:tc>
        <w:tc>
          <w:tcPr>
            <w:tcW w:w="2970" w:type="dxa"/>
            <w:vAlign w:val="center"/>
          </w:tcPr>
          <w:p w:rsidR="0058149D" w:rsidRPr="006E3C01" w:rsidRDefault="0058149D" w:rsidP="006E3C01">
            <w:pPr>
              <w:spacing w:line="520" w:lineRule="exact"/>
              <w:ind w:firstLineChars="200" w:firstLine="640"/>
              <w:jc w:val="center"/>
              <w:rPr>
                <w:rFonts w:ascii="仿宋_GB2312" w:eastAsia="仿宋_GB2312" w:hAnsi="宋体" w:hint="eastAsia"/>
                <w:sz w:val="32"/>
                <w:szCs w:val="32"/>
              </w:rPr>
            </w:pPr>
          </w:p>
        </w:tc>
      </w:tr>
      <w:tr w:rsidR="0058149D" w:rsidRPr="006E3C01">
        <w:tc>
          <w:tcPr>
            <w:tcW w:w="1663" w:type="dxa"/>
            <w:vAlign w:val="center"/>
          </w:tcPr>
          <w:p w:rsidR="0058149D" w:rsidRPr="006E3C01" w:rsidRDefault="0058149D" w:rsidP="006E3C01">
            <w:pPr>
              <w:spacing w:line="520" w:lineRule="exact"/>
              <w:ind w:firstLineChars="200" w:firstLine="640"/>
              <w:jc w:val="center"/>
              <w:rPr>
                <w:rFonts w:ascii="仿宋_GB2312" w:eastAsia="仿宋_GB2312" w:hAnsi="宋体" w:hint="eastAsia"/>
                <w:sz w:val="32"/>
                <w:szCs w:val="32"/>
              </w:rPr>
            </w:pPr>
            <w:r w:rsidRPr="006E3C01">
              <w:rPr>
                <w:rFonts w:ascii="仿宋_GB2312" w:eastAsia="仿宋_GB2312" w:hAnsi="宋体" w:hint="eastAsia"/>
                <w:sz w:val="32"/>
                <w:szCs w:val="32"/>
              </w:rPr>
              <w:t>四核18电子的</w:t>
            </w:r>
          </w:p>
        </w:tc>
        <w:tc>
          <w:tcPr>
            <w:tcW w:w="2040" w:type="dxa"/>
            <w:vAlign w:val="center"/>
          </w:tcPr>
          <w:p w:rsidR="0058149D" w:rsidRPr="006E3C01" w:rsidRDefault="0058149D" w:rsidP="006E3C01">
            <w:pPr>
              <w:spacing w:line="520" w:lineRule="exact"/>
              <w:ind w:firstLineChars="200" w:firstLine="640"/>
              <w:jc w:val="center"/>
              <w:rPr>
                <w:rFonts w:ascii="仿宋_GB2312" w:eastAsia="仿宋_GB2312" w:hAnsi="宋体" w:hint="eastAsia"/>
                <w:sz w:val="32"/>
                <w:szCs w:val="32"/>
              </w:rPr>
            </w:pPr>
            <w:r w:rsidRPr="006E3C01">
              <w:rPr>
                <w:rFonts w:ascii="仿宋_GB2312" w:eastAsia="仿宋_GB2312" w:hAnsi="宋体" w:hint="eastAsia"/>
                <w:sz w:val="32"/>
                <w:szCs w:val="32"/>
              </w:rPr>
              <w:t>PH</w:t>
            </w:r>
            <w:r w:rsidRPr="006E3C01">
              <w:rPr>
                <w:rFonts w:ascii="仿宋_GB2312" w:eastAsia="仿宋_GB2312" w:hAnsi="宋体" w:hint="eastAsia"/>
                <w:sz w:val="32"/>
                <w:szCs w:val="32"/>
                <w:vertAlign w:val="subscript"/>
              </w:rPr>
              <w:t>3</w:t>
            </w:r>
            <w:r w:rsidRPr="006E3C01">
              <w:rPr>
                <w:rFonts w:ascii="仿宋_GB2312" w:eastAsia="仿宋_GB2312" w:hAnsi="宋体" w:hint="eastAsia"/>
                <w:sz w:val="32"/>
                <w:szCs w:val="32"/>
              </w:rPr>
              <w:t>、H</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O</w:t>
            </w:r>
            <w:r w:rsidRPr="006E3C01">
              <w:rPr>
                <w:rFonts w:ascii="仿宋_GB2312" w:eastAsia="仿宋_GB2312" w:hAnsi="宋体" w:hint="eastAsia"/>
                <w:sz w:val="32"/>
                <w:szCs w:val="32"/>
                <w:vertAlign w:val="subscript"/>
              </w:rPr>
              <w:t>2</w:t>
            </w:r>
          </w:p>
        </w:tc>
        <w:tc>
          <w:tcPr>
            <w:tcW w:w="2970" w:type="dxa"/>
            <w:vAlign w:val="center"/>
          </w:tcPr>
          <w:p w:rsidR="0058149D" w:rsidRPr="006E3C01" w:rsidRDefault="0058149D" w:rsidP="006E3C01">
            <w:pPr>
              <w:spacing w:line="520" w:lineRule="exact"/>
              <w:ind w:firstLineChars="200" w:firstLine="640"/>
              <w:jc w:val="center"/>
              <w:rPr>
                <w:rFonts w:ascii="仿宋_GB2312" w:eastAsia="仿宋_GB2312" w:hAnsi="宋体" w:hint="eastAsia"/>
                <w:sz w:val="32"/>
                <w:szCs w:val="32"/>
              </w:rPr>
            </w:pPr>
          </w:p>
        </w:tc>
      </w:tr>
      <w:tr w:rsidR="0058149D" w:rsidRPr="006E3C01">
        <w:tc>
          <w:tcPr>
            <w:tcW w:w="1663" w:type="dxa"/>
            <w:vAlign w:val="center"/>
          </w:tcPr>
          <w:p w:rsidR="0058149D" w:rsidRPr="006E3C01" w:rsidRDefault="0058149D" w:rsidP="006E3C01">
            <w:pPr>
              <w:spacing w:line="520" w:lineRule="exact"/>
              <w:ind w:firstLineChars="200" w:firstLine="640"/>
              <w:jc w:val="center"/>
              <w:rPr>
                <w:rFonts w:ascii="仿宋_GB2312" w:eastAsia="仿宋_GB2312" w:hAnsi="宋体" w:hint="eastAsia"/>
                <w:sz w:val="32"/>
                <w:szCs w:val="32"/>
              </w:rPr>
            </w:pPr>
            <w:r w:rsidRPr="006E3C01">
              <w:rPr>
                <w:rFonts w:ascii="仿宋_GB2312" w:eastAsia="仿宋_GB2312" w:hAnsi="宋体" w:hint="eastAsia"/>
                <w:sz w:val="32"/>
                <w:szCs w:val="32"/>
              </w:rPr>
              <w:t>五核18电子的</w:t>
            </w:r>
          </w:p>
        </w:tc>
        <w:tc>
          <w:tcPr>
            <w:tcW w:w="2040" w:type="dxa"/>
            <w:vAlign w:val="center"/>
          </w:tcPr>
          <w:p w:rsidR="0058149D" w:rsidRPr="006E3C01" w:rsidRDefault="0058149D" w:rsidP="006E3C01">
            <w:pPr>
              <w:spacing w:line="520" w:lineRule="exact"/>
              <w:ind w:firstLineChars="200" w:firstLine="640"/>
              <w:jc w:val="center"/>
              <w:rPr>
                <w:rFonts w:ascii="仿宋_GB2312" w:eastAsia="仿宋_GB2312" w:hAnsi="宋体" w:hint="eastAsia"/>
                <w:sz w:val="32"/>
                <w:szCs w:val="32"/>
              </w:rPr>
            </w:pPr>
            <w:r w:rsidRPr="006E3C01">
              <w:rPr>
                <w:rFonts w:ascii="仿宋_GB2312" w:eastAsia="仿宋_GB2312" w:hAnsi="宋体" w:hint="eastAsia"/>
                <w:sz w:val="32"/>
                <w:szCs w:val="32"/>
              </w:rPr>
              <w:t>SiH</w:t>
            </w:r>
            <w:r w:rsidRPr="006E3C01">
              <w:rPr>
                <w:rFonts w:ascii="仿宋_GB2312" w:eastAsia="仿宋_GB2312" w:hAnsi="宋体" w:hint="eastAsia"/>
                <w:sz w:val="32"/>
                <w:szCs w:val="32"/>
                <w:vertAlign w:val="subscript"/>
              </w:rPr>
              <w:t>4</w:t>
            </w:r>
            <w:r w:rsidRPr="006E3C01">
              <w:rPr>
                <w:rFonts w:ascii="仿宋_GB2312" w:eastAsia="仿宋_GB2312" w:hAnsi="宋体" w:hint="eastAsia"/>
                <w:sz w:val="32"/>
                <w:szCs w:val="32"/>
              </w:rPr>
              <w:t>、CH</w:t>
            </w:r>
            <w:smartTag w:uri="urn:schemas-microsoft-com:office:smarttags" w:element="chmetcnv">
              <w:smartTagPr>
                <w:attr w:name="UnitName" w:val="F"/>
                <w:attr w:name="SourceValue" w:val="3"/>
                <w:attr w:name="HasSpace" w:val="False"/>
                <w:attr w:name="Negative" w:val="False"/>
                <w:attr w:name="NumberType" w:val="1"/>
                <w:attr w:name="TCSC" w:val="0"/>
              </w:smartTagPr>
              <w:r w:rsidRPr="006E3C01">
                <w:rPr>
                  <w:rFonts w:ascii="仿宋_GB2312" w:eastAsia="仿宋_GB2312" w:hAnsi="宋体" w:hint="eastAsia"/>
                  <w:sz w:val="32"/>
                  <w:szCs w:val="32"/>
                  <w:vertAlign w:val="subscript"/>
                </w:rPr>
                <w:t>3</w:t>
              </w:r>
              <w:r w:rsidRPr="006E3C01">
                <w:rPr>
                  <w:rFonts w:ascii="仿宋_GB2312" w:eastAsia="仿宋_GB2312" w:hAnsi="宋体" w:hint="eastAsia"/>
                  <w:sz w:val="32"/>
                  <w:szCs w:val="32"/>
                </w:rPr>
                <w:t>F</w:t>
              </w:r>
            </w:smartTag>
          </w:p>
        </w:tc>
        <w:tc>
          <w:tcPr>
            <w:tcW w:w="2970" w:type="dxa"/>
            <w:vAlign w:val="center"/>
          </w:tcPr>
          <w:p w:rsidR="0058149D" w:rsidRPr="006E3C01" w:rsidRDefault="0058149D" w:rsidP="006E3C01">
            <w:pPr>
              <w:spacing w:line="520" w:lineRule="exact"/>
              <w:ind w:firstLineChars="200" w:firstLine="640"/>
              <w:jc w:val="center"/>
              <w:rPr>
                <w:rFonts w:ascii="仿宋_GB2312" w:eastAsia="仿宋_GB2312" w:hAnsi="宋体" w:hint="eastAsia"/>
                <w:sz w:val="32"/>
                <w:szCs w:val="32"/>
              </w:rPr>
            </w:pPr>
          </w:p>
        </w:tc>
      </w:tr>
      <w:tr w:rsidR="0058149D" w:rsidRPr="006E3C01">
        <w:tc>
          <w:tcPr>
            <w:tcW w:w="1663" w:type="dxa"/>
            <w:vAlign w:val="center"/>
          </w:tcPr>
          <w:p w:rsidR="0058149D" w:rsidRPr="006E3C01" w:rsidRDefault="0058149D" w:rsidP="006E3C01">
            <w:pPr>
              <w:spacing w:line="520" w:lineRule="exact"/>
              <w:ind w:firstLineChars="200" w:firstLine="640"/>
              <w:jc w:val="center"/>
              <w:rPr>
                <w:rFonts w:ascii="仿宋_GB2312" w:eastAsia="仿宋_GB2312" w:hAnsi="宋体" w:hint="eastAsia"/>
                <w:sz w:val="32"/>
                <w:szCs w:val="32"/>
              </w:rPr>
            </w:pPr>
            <w:r w:rsidRPr="006E3C01">
              <w:rPr>
                <w:rFonts w:ascii="仿宋_GB2312" w:eastAsia="仿宋_GB2312" w:hAnsi="宋体" w:hint="eastAsia"/>
                <w:sz w:val="32"/>
                <w:szCs w:val="32"/>
              </w:rPr>
              <w:t>六核18电子的</w:t>
            </w:r>
          </w:p>
        </w:tc>
        <w:tc>
          <w:tcPr>
            <w:tcW w:w="2040" w:type="dxa"/>
            <w:vAlign w:val="center"/>
          </w:tcPr>
          <w:p w:rsidR="0058149D" w:rsidRPr="006E3C01" w:rsidRDefault="0058149D" w:rsidP="006E3C01">
            <w:pPr>
              <w:spacing w:line="520" w:lineRule="exact"/>
              <w:ind w:firstLineChars="200" w:firstLine="640"/>
              <w:jc w:val="center"/>
              <w:rPr>
                <w:rFonts w:ascii="仿宋_GB2312" w:eastAsia="仿宋_GB2312" w:hAnsi="宋体" w:hint="eastAsia"/>
                <w:sz w:val="32"/>
                <w:szCs w:val="32"/>
              </w:rPr>
            </w:pPr>
            <w:r w:rsidRPr="006E3C01">
              <w:rPr>
                <w:rFonts w:ascii="仿宋_GB2312" w:eastAsia="仿宋_GB2312" w:hAnsi="宋体" w:hint="eastAsia"/>
                <w:sz w:val="32"/>
                <w:szCs w:val="32"/>
              </w:rPr>
              <w:t>N</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H</w:t>
            </w:r>
            <w:r w:rsidRPr="006E3C01">
              <w:rPr>
                <w:rFonts w:ascii="仿宋_GB2312" w:eastAsia="仿宋_GB2312" w:hAnsi="宋体" w:hint="eastAsia"/>
                <w:sz w:val="32"/>
                <w:szCs w:val="32"/>
                <w:vertAlign w:val="subscript"/>
              </w:rPr>
              <w:t>4</w:t>
            </w:r>
            <w:r w:rsidRPr="006E3C01">
              <w:rPr>
                <w:rFonts w:ascii="仿宋_GB2312" w:eastAsia="仿宋_GB2312" w:hAnsi="宋体" w:hint="eastAsia"/>
                <w:sz w:val="32"/>
                <w:szCs w:val="32"/>
              </w:rPr>
              <w:t>、CH</w:t>
            </w:r>
            <w:r w:rsidRPr="006E3C01">
              <w:rPr>
                <w:rFonts w:ascii="仿宋_GB2312" w:eastAsia="仿宋_GB2312" w:hAnsi="宋体" w:hint="eastAsia"/>
                <w:sz w:val="32"/>
                <w:szCs w:val="32"/>
                <w:vertAlign w:val="subscript"/>
              </w:rPr>
              <w:t>3</w:t>
            </w:r>
            <w:r w:rsidRPr="006E3C01">
              <w:rPr>
                <w:rFonts w:ascii="仿宋_GB2312" w:eastAsia="仿宋_GB2312" w:hAnsi="宋体" w:hint="eastAsia"/>
                <w:sz w:val="32"/>
                <w:szCs w:val="32"/>
              </w:rPr>
              <w:t>OH</w:t>
            </w:r>
          </w:p>
        </w:tc>
        <w:tc>
          <w:tcPr>
            <w:tcW w:w="2970" w:type="dxa"/>
            <w:vAlign w:val="center"/>
          </w:tcPr>
          <w:p w:rsidR="0058149D" w:rsidRPr="006E3C01" w:rsidRDefault="0058149D" w:rsidP="006E3C01">
            <w:pPr>
              <w:spacing w:line="520" w:lineRule="exact"/>
              <w:ind w:firstLineChars="200" w:firstLine="640"/>
              <w:jc w:val="center"/>
              <w:rPr>
                <w:rFonts w:ascii="仿宋_GB2312" w:eastAsia="仿宋_GB2312" w:hAnsi="宋体" w:hint="eastAsia"/>
                <w:sz w:val="32"/>
                <w:szCs w:val="32"/>
              </w:rPr>
            </w:pPr>
          </w:p>
        </w:tc>
      </w:tr>
    </w:tbl>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注：其它诸如C</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H</w:t>
      </w:r>
      <w:r w:rsidRPr="006E3C01">
        <w:rPr>
          <w:rFonts w:ascii="仿宋_GB2312" w:eastAsia="仿宋_GB2312" w:hAnsi="宋体" w:hint="eastAsia"/>
          <w:sz w:val="32"/>
          <w:szCs w:val="32"/>
          <w:vertAlign w:val="subscript"/>
        </w:rPr>
        <w:t>6</w:t>
      </w:r>
      <w:r w:rsidRPr="006E3C01">
        <w:rPr>
          <w:rFonts w:ascii="仿宋_GB2312" w:eastAsia="仿宋_GB2312" w:hAnsi="宋体" w:hint="eastAsia"/>
          <w:sz w:val="32"/>
          <w:szCs w:val="32"/>
        </w:rPr>
        <w:t>、N</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H</w:t>
      </w:r>
      <w:r w:rsidRPr="006E3C01">
        <w:rPr>
          <w:rFonts w:ascii="仿宋_GB2312" w:eastAsia="仿宋_GB2312" w:hAnsi="宋体" w:hint="eastAsia"/>
          <w:sz w:val="32"/>
          <w:szCs w:val="32"/>
          <w:vertAlign w:val="subscript"/>
        </w:rPr>
        <w:t>5</w:t>
      </w:r>
      <w:r w:rsidRPr="006E3C01">
        <w:rPr>
          <w:rFonts w:ascii="仿宋_GB2312" w:eastAsia="仿宋_GB2312" w:hAnsi="宋体" w:hint="eastAsia"/>
          <w:sz w:val="32"/>
          <w:szCs w:val="32"/>
          <w:vertAlign w:val="superscript"/>
        </w:rPr>
        <w:t>+</w:t>
      </w:r>
      <w:r w:rsidRPr="006E3C01">
        <w:rPr>
          <w:rFonts w:ascii="仿宋_GB2312" w:eastAsia="仿宋_GB2312" w:hAnsi="宋体" w:hint="eastAsia"/>
          <w:sz w:val="32"/>
          <w:szCs w:val="32"/>
        </w:rPr>
        <w:t>、N</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H</w:t>
      </w:r>
      <w:r w:rsidRPr="006E3C01">
        <w:rPr>
          <w:rFonts w:ascii="仿宋_GB2312" w:eastAsia="仿宋_GB2312" w:hAnsi="宋体" w:hint="eastAsia"/>
          <w:sz w:val="32"/>
          <w:szCs w:val="32"/>
          <w:vertAlign w:val="subscript"/>
        </w:rPr>
        <w:t>6</w:t>
      </w:r>
      <w:r w:rsidRPr="006E3C01">
        <w:rPr>
          <w:rFonts w:ascii="仿宋_GB2312" w:eastAsia="仿宋_GB2312" w:hAnsi="宋体" w:hint="eastAsia"/>
          <w:sz w:val="32"/>
          <w:szCs w:val="32"/>
          <w:vertAlign w:val="superscript"/>
        </w:rPr>
        <w:t>2+</w:t>
      </w:r>
      <w:r w:rsidRPr="006E3C01">
        <w:rPr>
          <w:rFonts w:ascii="仿宋_GB2312" w:eastAsia="仿宋_GB2312" w:hAnsi="宋体" w:hint="eastAsia"/>
          <w:sz w:val="32"/>
          <w:szCs w:val="32"/>
        </w:rPr>
        <w:t>等亦为18电子的微粒。</w:t>
      </w:r>
    </w:p>
    <w:p w:rsidR="0058149D" w:rsidRPr="006E3C01" w:rsidRDefault="0058149D" w:rsidP="006E3C01">
      <w:pPr>
        <w:pStyle w:val="a7"/>
        <w:spacing w:before="0" w:beforeAutospacing="0" w:after="0" w:afterAutospacing="0" w:line="520" w:lineRule="exact"/>
        <w:ind w:firstLineChars="200" w:firstLine="640"/>
        <w:rPr>
          <w:rFonts w:ascii="仿宋_GB2312" w:eastAsia="仿宋_GB2312"/>
          <w:b/>
          <w:sz w:val="32"/>
          <w:szCs w:val="32"/>
        </w:rPr>
      </w:pPr>
      <w:r w:rsidRPr="006E3C01">
        <w:rPr>
          <w:rFonts w:ascii="仿宋_GB2312" w:eastAsia="仿宋_GB2312"/>
          <w:b/>
          <w:sz w:val="32"/>
          <w:szCs w:val="32"/>
        </w:rPr>
        <w:t>十七、微粒半径的比较：</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1．判断的依据</w:t>
      </w:r>
      <w:r w:rsidR="00054757">
        <w:rPr>
          <w:rFonts w:ascii="仿宋_GB2312" w:eastAsia="仿宋_GB2312" w:hAnsi="宋体" w:hint="eastAsia"/>
          <w:sz w:val="32"/>
          <w:szCs w:val="32"/>
        </w:rPr>
        <w:t xml:space="preserve">  </w:t>
      </w:r>
      <w:r w:rsidRPr="006E3C01">
        <w:rPr>
          <w:rFonts w:ascii="仿宋_GB2312" w:eastAsia="仿宋_GB2312" w:hAnsi="宋体" w:hint="eastAsia"/>
          <w:sz w:val="32"/>
          <w:szCs w:val="32"/>
        </w:rPr>
        <w:t>电子层数：相同条件下，电子层越多，半径越大。</w:t>
      </w:r>
    </w:p>
    <w:p w:rsidR="0058149D" w:rsidRPr="006E3C01" w:rsidRDefault="00054757" w:rsidP="006E3C01">
      <w:pPr>
        <w:spacing w:line="520" w:lineRule="exact"/>
        <w:ind w:leftChars="650" w:left="1365" w:firstLineChars="200" w:firstLine="640"/>
        <w:rPr>
          <w:rFonts w:ascii="仿宋_GB2312" w:eastAsia="仿宋_GB2312" w:hAnsi="宋体" w:hint="eastAsia"/>
          <w:sz w:val="32"/>
          <w:szCs w:val="32"/>
        </w:rPr>
      </w:pPr>
      <w:r>
        <w:rPr>
          <w:rFonts w:ascii="仿宋_GB2312" w:eastAsia="仿宋_GB2312" w:hAnsi="宋体" w:hint="eastAsia"/>
          <w:sz w:val="32"/>
          <w:szCs w:val="32"/>
        </w:rPr>
        <w:t xml:space="preserve">   </w:t>
      </w:r>
      <w:r w:rsidR="0058149D" w:rsidRPr="006E3C01">
        <w:rPr>
          <w:rFonts w:ascii="仿宋_GB2312" w:eastAsia="仿宋_GB2312" w:hAnsi="宋体" w:hint="eastAsia"/>
          <w:sz w:val="32"/>
          <w:szCs w:val="32"/>
        </w:rPr>
        <w:t>核电荷数：</w:t>
      </w:r>
      <w:r>
        <w:rPr>
          <w:rFonts w:ascii="仿宋_GB2312" w:eastAsia="仿宋_GB2312" w:hAnsi="宋体" w:hint="eastAsia"/>
          <w:sz w:val="32"/>
          <w:szCs w:val="32"/>
        </w:rPr>
        <w:t xml:space="preserve"> </w:t>
      </w:r>
      <w:r w:rsidR="0058149D" w:rsidRPr="006E3C01">
        <w:rPr>
          <w:rFonts w:ascii="仿宋_GB2312" w:eastAsia="仿宋_GB2312" w:hAnsi="宋体" w:hint="eastAsia"/>
          <w:sz w:val="32"/>
          <w:szCs w:val="32"/>
        </w:rPr>
        <w:t>相同条件下，核电荷数越多，半径越小。</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最外层电子数</w:t>
      </w:r>
      <w:r w:rsidR="00054757">
        <w:rPr>
          <w:rFonts w:ascii="仿宋_GB2312" w:eastAsia="仿宋_GB2312" w:hAnsi="宋体" w:hint="eastAsia"/>
          <w:sz w:val="32"/>
          <w:szCs w:val="32"/>
        </w:rPr>
        <w:t xml:space="preserve">  </w:t>
      </w:r>
      <w:r w:rsidRPr="006E3C01">
        <w:rPr>
          <w:rFonts w:ascii="仿宋_GB2312" w:eastAsia="仿宋_GB2312" w:hAnsi="宋体" w:hint="eastAsia"/>
          <w:sz w:val="32"/>
          <w:szCs w:val="32"/>
        </w:rPr>
        <w:t>相同条件下，最外层电子数越多，半径越大。</w:t>
      </w:r>
    </w:p>
    <w:p w:rsidR="0058149D" w:rsidRPr="006E3C01" w:rsidRDefault="0058149D" w:rsidP="00054757">
      <w:pPr>
        <w:spacing w:line="520" w:lineRule="exact"/>
        <w:rPr>
          <w:rFonts w:ascii="仿宋_GB2312" w:eastAsia="仿宋_GB2312" w:hAnsi="宋体" w:hint="eastAsia"/>
          <w:sz w:val="32"/>
          <w:szCs w:val="32"/>
        </w:rPr>
      </w:pPr>
      <w:r w:rsidRPr="006E3C01">
        <w:rPr>
          <w:rFonts w:ascii="仿宋_GB2312" w:eastAsia="仿宋_GB2312" w:hAnsi="宋体" w:hint="eastAsia"/>
          <w:sz w:val="32"/>
          <w:szCs w:val="32"/>
        </w:rPr>
        <w:t>具体规律：1、同周期元素的原子半径随核电荷数的增大而减小（稀有气体除外）如：Na&gt;Mg&gt;Al&gt;Si&gt;P&gt;S&gt;Cl.</w:t>
      </w:r>
    </w:p>
    <w:p w:rsidR="0058149D" w:rsidRPr="006E3C01" w:rsidRDefault="0058149D" w:rsidP="00054757">
      <w:pPr>
        <w:spacing w:line="520" w:lineRule="exact"/>
        <w:rPr>
          <w:rFonts w:ascii="仿宋_GB2312" w:eastAsia="仿宋_GB2312" w:hAnsi="宋体" w:hint="eastAsia"/>
          <w:sz w:val="32"/>
          <w:szCs w:val="32"/>
        </w:rPr>
      </w:pPr>
      <w:r w:rsidRPr="006E3C01">
        <w:rPr>
          <w:rFonts w:ascii="仿宋_GB2312" w:eastAsia="仿宋_GB2312" w:hAnsi="宋体" w:hint="eastAsia"/>
          <w:sz w:val="32"/>
          <w:szCs w:val="32"/>
        </w:rPr>
        <w:t>2、同主族元素的原子半径随核电荷数的增大而增大。如：Li&lt;Na&lt;K&lt;Rb&lt;Cs</w:t>
      </w:r>
    </w:p>
    <w:p w:rsidR="0058149D" w:rsidRPr="006E3C01" w:rsidRDefault="0058149D" w:rsidP="00054757">
      <w:pPr>
        <w:spacing w:line="520" w:lineRule="exact"/>
        <w:rPr>
          <w:rFonts w:ascii="仿宋_GB2312" w:eastAsia="仿宋_GB2312" w:hAnsi="宋体" w:hint="eastAsia"/>
          <w:sz w:val="32"/>
          <w:szCs w:val="32"/>
        </w:rPr>
      </w:pPr>
      <w:r w:rsidRPr="006E3C01">
        <w:rPr>
          <w:rFonts w:ascii="仿宋_GB2312" w:eastAsia="仿宋_GB2312" w:hAnsi="宋体" w:hint="eastAsia"/>
          <w:sz w:val="32"/>
          <w:szCs w:val="32"/>
        </w:rPr>
        <w:t>3、同主族元素的离子半径随核电荷数的增大而增大。如：F</w:t>
      </w:r>
      <w:r w:rsidRPr="006E3C01">
        <w:rPr>
          <w:rFonts w:ascii="仿宋_GB2312" w:eastAsia="仿宋_GB2312" w:hAnsi="宋体" w:hint="eastAsia"/>
          <w:sz w:val="32"/>
          <w:szCs w:val="32"/>
          <w:vertAlign w:val="superscript"/>
        </w:rPr>
        <w:t>--</w:t>
      </w:r>
      <w:r w:rsidRPr="006E3C01">
        <w:rPr>
          <w:rFonts w:ascii="仿宋_GB2312" w:eastAsia="仿宋_GB2312" w:hAnsi="宋体" w:hint="eastAsia"/>
          <w:sz w:val="32"/>
          <w:szCs w:val="32"/>
        </w:rPr>
        <w:t>&lt;Cl</w:t>
      </w:r>
      <w:r w:rsidRPr="006E3C01">
        <w:rPr>
          <w:rFonts w:ascii="仿宋_GB2312" w:eastAsia="仿宋_GB2312" w:hAnsi="宋体" w:hint="eastAsia"/>
          <w:sz w:val="32"/>
          <w:szCs w:val="32"/>
          <w:vertAlign w:val="superscript"/>
        </w:rPr>
        <w:t>--</w:t>
      </w:r>
      <w:r w:rsidRPr="006E3C01">
        <w:rPr>
          <w:rFonts w:ascii="仿宋_GB2312" w:eastAsia="仿宋_GB2312" w:hAnsi="宋体" w:hint="eastAsia"/>
          <w:sz w:val="32"/>
          <w:szCs w:val="32"/>
        </w:rPr>
        <w:t>&lt;Br</w:t>
      </w:r>
      <w:r w:rsidRPr="006E3C01">
        <w:rPr>
          <w:rFonts w:ascii="仿宋_GB2312" w:eastAsia="仿宋_GB2312" w:hAnsi="宋体" w:hint="eastAsia"/>
          <w:sz w:val="32"/>
          <w:szCs w:val="32"/>
          <w:vertAlign w:val="superscript"/>
        </w:rPr>
        <w:t>--</w:t>
      </w:r>
      <w:r w:rsidRPr="006E3C01">
        <w:rPr>
          <w:rFonts w:ascii="仿宋_GB2312" w:eastAsia="仿宋_GB2312" w:hAnsi="宋体" w:hint="eastAsia"/>
          <w:sz w:val="32"/>
          <w:szCs w:val="32"/>
        </w:rPr>
        <w:t>&lt;I</w:t>
      </w:r>
      <w:r w:rsidRPr="006E3C01">
        <w:rPr>
          <w:rFonts w:ascii="仿宋_GB2312" w:eastAsia="仿宋_GB2312" w:hAnsi="宋体" w:hint="eastAsia"/>
          <w:sz w:val="32"/>
          <w:szCs w:val="32"/>
          <w:vertAlign w:val="superscript"/>
        </w:rPr>
        <w:t>--</w:t>
      </w:r>
    </w:p>
    <w:p w:rsidR="0058149D" w:rsidRPr="006E3C01" w:rsidRDefault="0058149D" w:rsidP="00054757">
      <w:pPr>
        <w:spacing w:line="520" w:lineRule="exact"/>
        <w:rPr>
          <w:rFonts w:ascii="仿宋_GB2312" w:eastAsia="仿宋_GB2312" w:hAnsi="宋体" w:hint="eastAsia"/>
          <w:sz w:val="32"/>
          <w:szCs w:val="32"/>
        </w:rPr>
      </w:pPr>
      <w:r w:rsidRPr="006E3C01">
        <w:rPr>
          <w:rFonts w:ascii="仿宋_GB2312" w:eastAsia="仿宋_GB2312" w:hAnsi="宋体" w:hint="eastAsia"/>
          <w:sz w:val="32"/>
          <w:szCs w:val="32"/>
        </w:rPr>
        <w:t>4、电子层结构相同的离子半径随核电荷数的增大而减小。如：F</w:t>
      </w:r>
      <w:r w:rsidRPr="006E3C01">
        <w:rPr>
          <w:rFonts w:ascii="仿宋_GB2312" w:eastAsia="仿宋_GB2312" w:hAnsi="宋体" w:hint="eastAsia"/>
          <w:sz w:val="32"/>
          <w:szCs w:val="32"/>
          <w:vertAlign w:val="superscript"/>
        </w:rPr>
        <w:t>-</w:t>
      </w:r>
      <w:r w:rsidRPr="006E3C01">
        <w:rPr>
          <w:rFonts w:ascii="仿宋_GB2312" w:eastAsia="仿宋_GB2312" w:hAnsi="宋体" w:hint="eastAsia"/>
          <w:sz w:val="32"/>
          <w:szCs w:val="32"/>
        </w:rPr>
        <w:t>&gt; Na</w:t>
      </w:r>
      <w:r w:rsidRPr="006E3C01">
        <w:rPr>
          <w:rFonts w:ascii="仿宋_GB2312" w:eastAsia="仿宋_GB2312" w:hAnsi="宋体" w:hint="eastAsia"/>
          <w:sz w:val="32"/>
          <w:szCs w:val="32"/>
          <w:vertAlign w:val="superscript"/>
        </w:rPr>
        <w:t>+</w:t>
      </w:r>
      <w:r w:rsidRPr="006E3C01">
        <w:rPr>
          <w:rFonts w:ascii="仿宋_GB2312" w:eastAsia="仿宋_GB2312" w:hAnsi="宋体" w:hint="eastAsia"/>
          <w:sz w:val="32"/>
          <w:szCs w:val="32"/>
        </w:rPr>
        <w:t>&gt;Mg</w:t>
      </w:r>
      <w:r w:rsidRPr="006E3C01">
        <w:rPr>
          <w:rFonts w:ascii="仿宋_GB2312" w:eastAsia="仿宋_GB2312" w:hAnsi="宋体" w:hint="eastAsia"/>
          <w:sz w:val="32"/>
          <w:szCs w:val="32"/>
          <w:vertAlign w:val="superscript"/>
        </w:rPr>
        <w:t>2+</w:t>
      </w:r>
      <w:r w:rsidRPr="006E3C01">
        <w:rPr>
          <w:rFonts w:ascii="仿宋_GB2312" w:eastAsia="仿宋_GB2312" w:hAnsi="宋体" w:hint="eastAsia"/>
          <w:sz w:val="32"/>
          <w:szCs w:val="32"/>
        </w:rPr>
        <w:t>&gt;Al</w:t>
      </w:r>
      <w:r w:rsidRPr="006E3C01">
        <w:rPr>
          <w:rFonts w:ascii="仿宋_GB2312" w:eastAsia="仿宋_GB2312" w:hAnsi="宋体" w:hint="eastAsia"/>
          <w:sz w:val="32"/>
          <w:szCs w:val="32"/>
          <w:vertAlign w:val="superscript"/>
        </w:rPr>
        <w:t>3+</w:t>
      </w:r>
    </w:p>
    <w:p w:rsidR="0058149D" w:rsidRPr="006E3C01" w:rsidRDefault="0058149D" w:rsidP="00054757">
      <w:pPr>
        <w:spacing w:line="520" w:lineRule="exact"/>
        <w:rPr>
          <w:rFonts w:ascii="仿宋_GB2312" w:eastAsia="仿宋_GB2312" w:hAnsi="宋体" w:hint="eastAsia"/>
          <w:sz w:val="32"/>
          <w:szCs w:val="32"/>
        </w:rPr>
      </w:pPr>
      <w:r w:rsidRPr="006E3C01">
        <w:rPr>
          <w:rFonts w:ascii="仿宋_GB2312" w:eastAsia="仿宋_GB2312" w:hAnsi="宋体" w:hint="eastAsia"/>
          <w:sz w:val="32"/>
          <w:szCs w:val="32"/>
        </w:rPr>
        <w:t>5、同一元素不同价态的微粒半径，价态越高离子半径越小。如Fe&gt;Fe</w:t>
      </w:r>
      <w:r w:rsidRPr="006E3C01">
        <w:rPr>
          <w:rFonts w:ascii="仿宋_GB2312" w:eastAsia="仿宋_GB2312" w:hAnsi="宋体" w:hint="eastAsia"/>
          <w:sz w:val="32"/>
          <w:szCs w:val="32"/>
          <w:vertAlign w:val="superscript"/>
        </w:rPr>
        <w:t>2+</w:t>
      </w:r>
      <w:r w:rsidRPr="006E3C01">
        <w:rPr>
          <w:rFonts w:ascii="仿宋_GB2312" w:eastAsia="仿宋_GB2312" w:hAnsi="宋体" w:hint="eastAsia"/>
          <w:sz w:val="32"/>
          <w:szCs w:val="32"/>
        </w:rPr>
        <w:t>&gt;Fe</w:t>
      </w:r>
      <w:r w:rsidRPr="006E3C01">
        <w:rPr>
          <w:rFonts w:ascii="仿宋_GB2312" w:eastAsia="仿宋_GB2312" w:hAnsi="宋体" w:hint="eastAsia"/>
          <w:sz w:val="32"/>
          <w:szCs w:val="32"/>
          <w:vertAlign w:val="superscript"/>
        </w:rPr>
        <w:t>3+</w:t>
      </w:r>
    </w:p>
    <w:p w:rsidR="0058149D" w:rsidRPr="006E3C01" w:rsidRDefault="0058149D" w:rsidP="006E3C01">
      <w:pPr>
        <w:pStyle w:val="a7"/>
        <w:spacing w:before="0" w:beforeAutospacing="0" w:after="0" w:afterAutospacing="0" w:line="520" w:lineRule="exact"/>
        <w:ind w:firstLineChars="200" w:firstLine="640"/>
        <w:rPr>
          <w:rFonts w:ascii="仿宋_GB2312" w:eastAsia="仿宋_GB2312"/>
          <w:b/>
          <w:sz w:val="32"/>
          <w:szCs w:val="32"/>
        </w:rPr>
      </w:pPr>
      <w:r w:rsidRPr="006E3C01">
        <w:rPr>
          <w:rFonts w:ascii="仿宋_GB2312" w:eastAsia="仿宋_GB2312"/>
          <w:b/>
          <w:sz w:val="32"/>
          <w:szCs w:val="32"/>
        </w:rPr>
        <w:t>十八、各种“水”汇集</w:t>
      </w:r>
    </w:p>
    <w:p w:rsidR="0058149D" w:rsidRPr="006E3C01" w:rsidRDefault="0058149D" w:rsidP="00054757">
      <w:pPr>
        <w:spacing w:line="520" w:lineRule="exact"/>
        <w:rPr>
          <w:rFonts w:ascii="仿宋_GB2312" w:eastAsia="仿宋_GB2312" w:hAnsi="宋体" w:hint="eastAsia"/>
          <w:sz w:val="32"/>
          <w:szCs w:val="32"/>
        </w:rPr>
      </w:pPr>
      <w:r w:rsidRPr="006E3C01">
        <w:rPr>
          <w:rFonts w:ascii="仿宋_GB2312" w:eastAsia="仿宋_GB2312" w:hAnsi="宋体" w:hint="eastAsia"/>
          <w:sz w:val="32"/>
          <w:szCs w:val="32"/>
        </w:rPr>
        <w:t>1．纯净物：重水D</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O；超重水T</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O；蒸馏水H</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O；双氧水H</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O</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；水银Hg；   水晶SiO</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w:t>
      </w:r>
    </w:p>
    <w:p w:rsidR="00D14ABD" w:rsidRPr="006E3C01" w:rsidRDefault="0058149D" w:rsidP="00054757">
      <w:pPr>
        <w:spacing w:line="520" w:lineRule="exact"/>
        <w:rPr>
          <w:rFonts w:ascii="仿宋_GB2312" w:eastAsia="仿宋_GB2312" w:hAnsi="宋体" w:hint="eastAsia"/>
          <w:sz w:val="32"/>
          <w:szCs w:val="32"/>
        </w:rPr>
      </w:pPr>
      <w:r w:rsidRPr="006E3C01">
        <w:rPr>
          <w:rFonts w:ascii="仿宋_GB2312" w:eastAsia="仿宋_GB2312" w:hAnsi="宋体" w:hint="eastAsia"/>
          <w:sz w:val="32"/>
          <w:szCs w:val="32"/>
        </w:rPr>
        <w:t>2．混合物：氨水(分子：NH</w:t>
      </w:r>
      <w:r w:rsidRPr="006E3C01">
        <w:rPr>
          <w:rFonts w:ascii="仿宋_GB2312" w:eastAsia="仿宋_GB2312" w:hAnsi="宋体" w:hint="eastAsia"/>
          <w:sz w:val="32"/>
          <w:szCs w:val="32"/>
          <w:vertAlign w:val="subscript"/>
        </w:rPr>
        <w:t>3</w:t>
      </w:r>
      <w:r w:rsidRPr="006E3C01">
        <w:rPr>
          <w:rFonts w:ascii="仿宋_GB2312" w:eastAsia="仿宋_GB2312" w:hAnsi="宋体" w:hint="eastAsia"/>
          <w:sz w:val="32"/>
          <w:szCs w:val="32"/>
        </w:rPr>
        <w:t>、H</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O、NH</w:t>
      </w:r>
      <w:r w:rsidRPr="006E3C01">
        <w:rPr>
          <w:rFonts w:ascii="仿宋_GB2312" w:eastAsia="仿宋_GB2312" w:hAnsi="宋体" w:hint="eastAsia"/>
          <w:sz w:val="32"/>
          <w:szCs w:val="32"/>
          <w:vertAlign w:val="subscript"/>
        </w:rPr>
        <w:t>3</w:t>
      </w:r>
      <w:r w:rsidRPr="006E3C01">
        <w:rPr>
          <w:rFonts w:ascii="仿宋_GB2312" w:eastAsia="仿宋_GB2312" w:hAnsi="宋体" w:hint="eastAsia"/>
          <w:sz w:val="32"/>
          <w:szCs w:val="32"/>
        </w:rPr>
        <w:t>·H</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O；离子：NH</w:t>
      </w:r>
      <w:r w:rsidRPr="006E3C01">
        <w:rPr>
          <w:rFonts w:ascii="仿宋_GB2312" w:eastAsia="仿宋_GB2312" w:hAnsi="宋体" w:hint="eastAsia"/>
          <w:sz w:val="32"/>
          <w:szCs w:val="32"/>
          <w:vertAlign w:val="subscript"/>
        </w:rPr>
        <w:t>4</w:t>
      </w:r>
      <w:r w:rsidRPr="006E3C01">
        <w:rPr>
          <w:rFonts w:ascii="仿宋_GB2312" w:eastAsia="仿宋_GB2312" w:hAnsi="宋体" w:hint="eastAsia"/>
          <w:sz w:val="32"/>
          <w:szCs w:val="32"/>
          <w:vertAlign w:val="superscript"/>
        </w:rPr>
        <w:t>+</w:t>
      </w:r>
      <w:r w:rsidRPr="006E3C01">
        <w:rPr>
          <w:rFonts w:ascii="仿宋_GB2312" w:eastAsia="仿宋_GB2312" w:hAnsi="宋体" w:hint="eastAsia"/>
          <w:sz w:val="32"/>
          <w:szCs w:val="32"/>
        </w:rPr>
        <w:t>、OH</w:t>
      </w:r>
      <w:r w:rsidRPr="006E3C01">
        <w:rPr>
          <w:rFonts w:ascii="仿宋_GB2312" w:eastAsia="MS Mincho" w:hAnsi="MS Mincho" w:cs="MS Mincho" w:hint="eastAsia"/>
          <w:sz w:val="32"/>
          <w:szCs w:val="32"/>
        </w:rPr>
        <w:t>‾</w:t>
      </w:r>
      <w:r w:rsidRPr="006E3C01">
        <w:rPr>
          <w:rFonts w:ascii="仿宋_GB2312" w:eastAsia="仿宋_GB2312" w:hAnsi="宋体" w:hint="eastAsia"/>
          <w:sz w:val="32"/>
          <w:szCs w:val="32"/>
        </w:rPr>
        <w:t>、H</w:t>
      </w:r>
      <w:r w:rsidRPr="006E3C01">
        <w:rPr>
          <w:rFonts w:ascii="仿宋_GB2312" w:eastAsia="仿宋_GB2312" w:hAnsi="宋体" w:hint="eastAsia"/>
          <w:sz w:val="32"/>
          <w:szCs w:val="32"/>
          <w:vertAlign w:val="superscript"/>
        </w:rPr>
        <w:t>+</w:t>
      </w:r>
      <w:r w:rsidRPr="006E3C01">
        <w:rPr>
          <w:rFonts w:ascii="仿宋_GB2312" w:eastAsia="仿宋_GB2312" w:hAnsi="宋体" w:hint="eastAsia"/>
          <w:sz w:val="32"/>
          <w:szCs w:val="32"/>
        </w:rPr>
        <w:t>)</w:t>
      </w:r>
      <w:r w:rsidR="00054757">
        <w:rPr>
          <w:rFonts w:ascii="仿宋_GB2312" w:eastAsia="仿宋_GB2312" w:hAnsi="宋体" w:hint="eastAsia"/>
          <w:sz w:val="32"/>
          <w:szCs w:val="32"/>
        </w:rPr>
        <w:t xml:space="preserve"> </w:t>
      </w:r>
      <w:r w:rsidRPr="006E3C01">
        <w:rPr>
          <w:rFonts w:ascii="仿宋_GB2312" w:eastAsia="仿宋_GB2312" w:hAnsi="宋体" w:hint="eastAsia"/>
          <w:sz w:val="32"/>
          <w:szCs w:val="32"/>
        </w:rPr>
        <w:t>氯水(分子：Cl</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、H</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O、HClO；离子：H</w:t>
      </w:r>
      <w:r w:rsidRPr="006E3C01">
        <w:rPr>
          <w:rFonts w:ascii="仿宋_GB2312" w:eastAsia="仿宋_GB2312" w:hAnsi="宋体" w:hint="eastAsia"/>
          <w:sz w:val="32"/>
          <w:szCs w:val="32"/>
          <w:vertAlign w:val="superscript"/>
        </w:rPr>
        <w:t>+</w:t>
      </w:r>
      <w:r w:rsidRPr="006E3C01">
        <w:rPr>
          <w:rFonts w:ascii="仿宋_GB2312" w:eastAsia="仿宋_GB2312" w:hAnsi="宋体" w:hint="eastAsia"/>
          <w:sz w:val="32"/>
          <w:szCs w:val="32"/>
        </w:rPr>
        <w:t>、Cl</w:t>
      </w:r>
      <w:r w:rsidRPr="006E3C01">
        <w:rPr>
          <w:rFonts w:ascii="仿宋_GB2312" w:eastAsia="MS Mincho" w:hAnsi="MS Mincho" w:cs="MS Mincho" w:hint="eastAsia"/>
          <w:sz w:val="32"/>
          <w:szCs w:val="32"/>
        </w:rPr>
        <w:t>‾</w:t>
      </w:r>
      <w:r w:rsidRPr="006E3C01">
        <w:rPr>
          <w:rFonts w:ascii="仿宋_GB2312" w:eastAsia="仿宋_GB2312" w:hAnsi="宋体" w:hint="eastAsia"/>
          <w:sz w:val="32"/>
          <w:szCs w:val="32"/>
        </w:rPr>
        <w:t>、ClO</w:t>
      </w:r>
      <w:r w:rsidRPr="006E3C01">
        <w:rPr>
          <w:rFonts w:ascii="仿宋_GB2312" w:eastAsia="MS Mincho" w:hAnsi="MS Mincho" w:cs="MS Mincho" w:hint="eastAsia"/>
          <w:sz w:val="32"/>
          <w:szCs w:val="32"/>
        </w:rPr>
        <w:t>‾</w:t>
      </w:r>
      <w:r w:rsidRPr="006E3C01">
        <w:rPr>
          <w:rFonts w:ascii="仿宋_GB2312" w:eastAsia="仿宋_GB2312" w:hAnsi="宋体" w:hint="eastAsia"/>
          <w:sz w:val="32"/>
          <w:szCs w:val="32"/>
        </w:rPr>
        <w:t>、OH</w:t>
      </w:r>
      <w:r w:rsidRPr="006E3C01">
        <w:rPr>
          <w:rFonts w:ascii="仿宋_GB2312" w:eastAsia="MS Mincho" w:hAnsi="MS Mincho" w:cs="MS Mincho" w:hint="eastAsia"/>
          <w:sz w:val="32"/>
          <w:szCs w:val="32"/>
        </w:rPr>
        <w:t>‾</w:t>
      </w:r>
      <w:r w:rsidRPr="006E3C01">
        <w:rPr>
          <w:rFonts w:ascii="仿宋_GB2312" w:eastAsia="仿宋_GB2312" w:hAnsi="宋体" w:hint="eastAsia"/>
          <w:sz w:val="32"/>
          <w:szCs w:val="32"/>
        </w:rPr>
        <w:t>)</w:t>
      </w:r>
      <w:r w:rsidR="00054757">
        <w:rPr>
          <w:rFonts w:ascii="仿宋_GB2312" w:eastAsia="仿宋_GB2312" w:hAnsi="宋体" w:hint="eastAsia"/>
          <w:sz w:val="32"/>
          <w:szCs w:val="32"/>
        </w:rPr>
        <w:t xml:space="preserve">    </w:t>
      </w:r>
      <w:r w:rsidRPr="006E3C01">
        <w:rPr>
          <w:rFonts w:ascii="仿宋_GB2312" w:eastAsia="仿宋_GB2312" w:hAnsi="宋体" w:hint="eastAsia"/>
          <w:sz w:val="32"/>
          <w:szCs w:val="32"/>
        </w:rPr>
        <w:t>苏打水(Na</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CO</w:t>
      </w:r>
      <w:r w:rsidRPr="006E3C01">
        <w:rPr>
          <w:rFonts w:ascii="仿宋_GB2312" w:eastAsia="仿宋_GB2312" w:hAnsi="宋体" w:hint="eastAsia"/>
          <w:sz w:val="32"/>
          <w:szCs w:val="32"/>
          <w:vertAlign w:val="subscript"/>
        </w:rPr>
        <w:t>3</w:t>
      </w:r>
      <w:r w:rsidRPr="006E3C01">
        <w:rPr>
          <w:rFonts w:ascii="仿宋_GB2312" w:eastAsia="仿宋_GB2312" w:hAnsi="宋体" w:hint="eastAsia"/>
          <w:sz w:val="32"/>
          <w:szCs w:val="32"/>
        </w:rPr>
        <w:t>的溶液</w:t>
      </w:r>
      <w:r w:rsidR="00054757">
        <w:rPr>
          <w:rFonts w:ascii="仿宋_GB2312" w:eastAsia="仿宋_GB2312" w:hAnsi="宋体" w:hint="eastAsia"/>
          <w:sz w:val="32"/>
          <w:szCs w:val="32"/>
        </w:rPr>
        <w:t xml:space="preserve">) </w:t>
      </w:r>
      <w:r w:rsidRPr="006E3C01">
        <w:rPr>
          <w:rFonts w:ascii="仿宋_GB2312" w:eastAsia="仿宋_GB2312" w:hAnsi="宋体" w:hint="eastAsia"/>
          <w:sz w:val="32"/>
          <w:szCs w:val="32"/>
        </w:rPr>
        <w:t>生理盐水(0.9%的NaCl溶液)</w:t>
      </w:r>
      <w:r w:rsidR="00054757">
        <w:rPr>
          <w:rFonts w:ascii="仿宋_GB2312" w:eastAsia="仿宋_GB2312" w:hAnsi="宋体" w:hint="eastAsia"/>
          <w:sz w:val="32"/>
          <w:szCs w:val="32"/>
        </w:rPr>
        <w:t xml:space="preserve"> </w:t>
      </w:r>
      <w:r w:rsidRPr="006E3C01">
        <w:rPr>
          <w:rFonts w:ascii="仿宋_GB2312" w:eastAsia="仿宋_GB2312" w:hAnsi="宋体" w:hint="eastAsia"/>
          <w:sz w:val="32"/>
          <w:szCs w:val="32"/>
        </w:rPr>
        <w:t>水玻璃(Na</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SiO</w:t>
      </w:r>
      <w:r w:rsidRPr="006E3C01">
        <w:rPr>
          <w:rFonts w:ascii="仿宋_GB2312" w:eastAsia="仿宋_GB2312" w:hAnsi="宋体" w:hint="eastAsia"/>
          <w:sz w:val="32"/>
          <w:szCs w:val="32"/>
          <w:vertAlign w:val="subscript"/>
        </w:rPr>
        <w:t>3</w:t>
      </w:r>
      <w:r w:rsidRPr="006E3C01">
        <w:rPr>
          <w:rFonts w:ascii="仿宋_GB2312" w:eastAsia="仿宋_GB2312" w:hAnsi="宋体" w:hint="eastAsia"/>
          <w:sz w:val="32"/>
          <w:szCs w:val="32"/>
        </w:rPr>
        <w:t>水溶液</w:t>
      </w:r>
      <w:r w:rsidR="00D14ABD" w:rsidRPr="006E3C01">
        <w:rPr>
          <w:rFonts w:ascii="仿宋_GB2312" w:eastAsia="仿宋_GB2312" w:hAnsi="宋体" w:hint="eastAsia"/>
          <w:sz w:val="32"/>
          <w:szCs w:val="32"/>
        </w:rPr>
        <w:t xml:space="preserve">)   </w:t>
      </w:r>
      <w:r w:rsidRPr="006E3C01">
        <w:rPr>
          <w:rFonts w:ascii="仿宋_GB2312" w:eastAsia="仿宋_GB2312" w:hAnsi="宋体" w:hint="eastAsia"/>
          <w:sz w:val="32"/>
          <w:szCs w:val="32"/>
        </w:rPr>
        <w:t xml:space="preserve">     </w:t>
      </w:r>
    </w:p>
    <w:p w:rsidR="0058149D" w:rsidRPr="00054757" w:rsidRDefault="0058149D" w:rsidP="00054757">
      <w:pPr>
        <w:spacing w:line="520" w:lineRule="exact"/>
        <w:rPr>
          <w:rFonts w:ascii="仿宋_GB2312" w:eastAsia="仿宋_GB2312" w:hAnsi="宋体" w:hint="eastAsia"/>
          <w:sz w:val="32"/>
          <w:szCs w:val="32"/>
          <w:lang w:val="pt-BR"/>
        </w:rPr>
      </w:pPr>
      <w:r w:rsidRPr="006E3C01">
        <w:rPr>
          <w:rFonts w:ascii="仿宋_GB2312" w:eastAsia="仿宋_GB2312" w:hAnsi="宋体" w:hint="eastAsia"/>
          <w:sz w:val="32"/>
          <w:szCs w:val="32"/>
        </w:rPr>
        <w:t>水泥</w:t>
      </w:r>
      <w:r w:rsidRPr="006E3C01">
        <w:rPr>
          <w:rFonts w:ascii="仿宋_GB2312" w:eastAsia="仿宋_GB2312" w:hAnsi="宋体" w:hint="eastAsia"/>
          <w:sz w:val="32"/>
          <w:szCs w:val="32"/>
          <w:lang w:val="pt-BR"/>
        </w:rPr>
        <w:t>(2CaO·SiO</w:t>
      </w:r>
      <w:r w:rsidRPr="006E3C01">
        <w:rPr>
          <w:rFonts w:ascii="仿宋_GB2312" w:eastAsia="仿宋_GB2312" w:hAnsi="宋体" w:hint="eastAsia"/>
          <w:sz w:val="32"/>
          <w:szCs w:val="32"/>
          <w:vertAlign w:val="subscript"/>
          <w:lang w:val="pt-BR"/>
        </w:rPr>
        <w:t>2</w:t>
      </w:r>
      <w:r w:rsidRPr="006E3C01">
        <w:rPr>
          <w:rFonts w:ascii="仿宋_GB2312" w:eastAsia="仿宋_GB2312" w:hAnsi="宋体" w:hint="eastAsia"/>
          <w:sz w:val="32"/>
          <w:szCs w:val="32"/>
        </w:rPr>
        <w:t>、</w:t>
      </w:r>
      <w:r w:rsidRPr="006E3C01">
        <w:rPr>
          <w:rFonts w:ascii="仿宋_GB2312" w:eastAsia="仿宋_GB2312" w:hAnsi="宋体" w:hint="eastAsia"/>
          <w:sz w:val="32"/>
          <w:szCs w:val="32"/>
          <w:lang w:val="pt-BR"/>
        </w:rPr>
        <w:t>3CaO·SiO</w:t>
      </w:r>
      <w:r w:rsidRPr="006E3C01">
        <w:rPr>
          <w:rFonts w:ascii="仿宋_GB2312" w:eastAsia="仿宋_GB2312" w:hAnsi="宋体" w:hint="eastAsia"/>
          <w:sz w:val="32"/>
          <w:szCs w:val="32"/>
          <w:vertAlign w:val="subscript"/>
          <w:lang w:val="pt-BR"/>
        </w:rPr>
        <w:t>2</w:t>
      </w:r>
      <w:r w:rsidRPr="006E3C01">
        <w:rPr>
          <w:rFonts w:ascii="仿宋_GB2312" w:eastAsia="仿宋_GB2312" w:hAnsi="宋体" w:hint="eastAsia"/>
          <w:sz w:val="32"/>
          <w:szCs w:val="32"/>
        </w:rPr>
        <w:t>、</w:t>
      </w:r>
      <w:r w:rsidRPr="006E3C01">
        <w:rPr>
          <w:rFonts w:ascii="仿宋_GB2312" w:eastAsia="仿宋_GB2312" w:hAnsi="宋体" w:hint="eastAsia"/>
          <w:sz w:val="32"/>
          <w:szCs w:val="32"/>
          <w:lang w:val="pt-BR"/>
        </w:rPr>
        <w:t>3CaO·Al</w:t>
      </w:r>
      <w:r w:rsidRPr="006E3C01">
        <w:rPr>
          <w:rFonts w:ascii="仿宋_GB2312" w:eastAsia="仿宋_GB2312" w:hAnsi="宋体" w:hint="eastAsia"/>
          <w:sz w:val="32"/>
          <w:szCs w:val="32"/>
          <w:vertAlign w:val="subscript"/>
          <w:lang w:val="pt-BR"/>
        </w:rPr>
        <w:t>2</w:t>
      </w:r>
      <w:r w:rsidRPr="006E3C01">
        <w:rPr>
          <w:rFonts w:ascii="仿宋_GB2312" w:eastAsia="仿宋_GB2312" w:hAnsi="宋体" w:hint="eastAsia"/>
          <w:sz w:val="32"/>
          <w:szCs w:val="32"/>
          <w:lang w:val="pt-BR"/>
        </w:rPr>
        <w:t>O</w:t>
      </w:r>
      <w:r w:rsidRPr="006E3C01">
        <w:rPr>
          <w:rFonts w:ascii="仿宋_GB2312" w:eastAsia="仿宋_GB2312" w:hAnsi="宋体" w:hint="eastAsia"/>
          <w:sz w:val="32"/>
          <w:szCs w:val="32"/>
          <w:vertAlign w:val="subscript"/>
          <w:lang w:val="pt-BR"/>
        </w:rPr>
        <w:t>3</w:t>
      </w:r>
      <w:r w:rsidRPr="006E3C01">
        <w:rPr>
          <w:rFonts w:ascii="仿宋_GB2312" w:eastAsia="仿宋_GB2312" w:hAnsi="宋体" w:hint="eastAsia"/>
          <w:sz w:val="32"/>
          <w:szCs w:val="32"/>
          <w:lang w:val="pt-BR"/>
        </w:rPr>
        <w:t xml:space="preserve">) </w:t>
      </w:r>
      <w:r w:rsidR="00054757">
        <w:rPr>
          <w:rFonts w:ascii="仿宋_GB2312" w:eastAsia="仿宋_GB2312" w:hAnsi="宋体" w:hint="eastAsia"/>
          <w:sz w:val="32"/>
          <w:szCs w:val="32"/>
          <w:lang w:val="pt-BR"/>
        </w:rPr>
        <w:t xml:space="preserve"> </w:t>
      </w:r>
      <w:r w:rsidRPr="006E3C01">
        <w:rPr>
          <w:rFonts w:ascii="仿宋_GB2312" w:eastAsia="仿宋_GB2312" w:hAnsi="宋体" w:hint="eastAsia"/>
          <w:sz w:val="32"/>
          <w:szCs w:val="32"/>
          <w:lang w:val="pt-BR"/>
        </w:rPr>
        <w:t xml:space="preserve"> </w:t>
      </w:r>
      <w:r w:rsidR="00D14ABD" w:rsidRPr="006E3C01">
        <w:rPr>
          <w:rFonts w:ascii="仿宋_GB2312" w:eastAsia="仿宋_GB2312" w:hAnsi="宋体" w:hint="eastAsia"/>
          <w:sz w:val="32"/>
          <w:szCs w:val="32"/>
        </w:rPr>
        <w:t>卤水(MgCl</w:t>
      </w:r>
      <w:r w:rsidR="00D14ABD" w:rsidRPr="006E3C01">
        <w:rPr>
          <w:rFonts w:ascii="仿宋_GB2312" w:eastAsia="仿宋_GB2312" w:hAnsi="宋体" w:hint="eastAsia"/>
          <w:sz w:val="32"/>
          <w:szCs w:val="32"/>
          <w:vertAlign w:val="subscript"/>
        </w:rPr>
        <w:t>2</w:t>
      </w:r>
      <w:r w:rsidR="00D14ABD" w:rsidRPr="006E3C01">
        <w:rPr>
          <w:rFonts w:ascii="仿宋_GB2312" w:eastAsia="仿宋_GB2312" w:hAnsi="宋体" w:hint="eastAsia"/>
          <w:sz w:val="32"/>
          <w:szCs w:val="32"/>
        </w:rPr>
        <w:t>、NaCl及少量MgSO</w:t>
      </w:r>
      <w:r w:rsidR="00D14ABD" w:rsidRPr="006E3C01">
        <w:rPr>
          <w:rFonts w:ascii="仿宋_GB2312" w:eastAsia="仿宋_GB2312" w:hAnsi="宋体" w:hint="eastAsia"/>
          <w:sz w:val="32"/>
          <w:szCs w:val="32"/>
          <w:vertAlign w:val="subscript"/>
        </w:rPr>
        <w:t>4</w:t>
      </w:r>
      <w:r w:rsidR="00D14ABD" w:rsidRPr="006E3C01">
        <w:rPr>
          <w:rFonts w:ascii="仿宋_GB2312" w:eastAsia="仿宋_GB2312" w:hAnsi="宋体" w:hint="eastAsia"/>
          <w:sz w:val="32"/>
          <w:szCs w:val="32"/>
        </w:rPr>
        <w:t>)</w:t>
      </w:r>
      <w:r w:rsidRPr="006E3C01">
        <w:rPr>
          <w:rFonts w:ascii="仿宋_GB2312" w:eastAsia="仿宋_GB2312" w:hAnsi="宋体" w:hint="eastAsia"/>
          <w:sz w:val="32"/>
          <w:szCs w:val="32"/>
        </w:rPr>
        <w:t>王水（由浓HNO</w:t>
      </w:r>
      <w:r w:rsidRPr="006E3C01">
        <w:rPr>
          <w:rFonts w:ascii="仿宋_GB2312" w:eastAsia="仿宋_GB2312" w:hAnsi="宋体" w:hint="eastAsia"/>
          <w:sz w:val="32"/>
          <w:szCs w:val="32"/>
          <w:vertAlign w:val="subscript"/>
        </w:rPr>
        <w:t>3</w:t>
      </w:r>
      <w:r w:rsidRPr="006E3C01">
        <w:rPr>
          <w:rFonts w:ascii="仿宋_GB2312" w:eastAsia="仿宋_GB2312" w:hAnsi="宋体" w:hint="eastAsia"/>
          <w:sz w:val="32"/>
          <w:szCs w:val="32"/>
        </w:rPr>
        <w:t>和浓盐酸以1∶3的体积比配制成的混合物）</w:t>
      </w:r>
    </w:p>
    <w:p w:rsidR="0058149D" w:rsidRPr="006E3C01" w:rsidRDefault="0058149D" w:rsidP="006E3C01">
      <w:pPr>
        <w:pStyle w:val="a7"/>
        <w:spacing w:before="0" w:beforeAutospacing="0" w:after="0" w:afterAutospacing="0" w:line="520" w:lineRule="exact"/>
        <w:ind w:firstLineChars="200" w:firstLine="640"/>
        <w:rPr>
          <w:rFonts w:ascii="仿宋_GB2312" w:eastAsia="仿宋_GB2312"/>
          <w:b/>
          <w:sz w:val="32"/>
          <w:szCs w:val="32"/>
        </w:rPr>
      </w:pPr>
      <w:r w:rsidRPr="006E3C01">
        <w:rPr>
          <w:rFonts w:ascii="仿宋_GB2312" w:eastAsia="仿宋_GB2312"/>
          <w:b/>
          <w:sz w:val="32"/>
          <w:szCs w:val="32"/>
        </w:rPr>
        <w:t>十九、具有漂白作用的物质</w:t>
      </w:r>
    </w:p>
    <w:tbl>
      <w:tblPr>
        <w:tblW w:w="0" w:type="auto"/>
        <w:tblInd w:w="9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16"/>
        <w:gridCol w:w="622"/>
        <w:gridCol w:w="1260"/>
        <w:gridCol w:w="1380"/>
      </w:tblGrid>
      <w:tr w:rsidR="0058149D" w:rsidRPr="006E3C01">
        <w:tc>
          <w:tcPr>
            <w:tcW w:w="2338" w:type="dxa"/>
            <w:gridSpan w:val="2"/>
            <w:vAlign w:val="center"/>
          </w:tcPr>
          <w:p w:rsidR="0058149D" w:rsidRPr="006E3C01" w:rsidRDefault="0058149D" w:rsidP="006E3C01">
            <w:pPr>
              <w:spacing w:line="520" w:lineRule="exact"/>
              <w:ind w:firstLineChars="200" w:firstLine="640"/>
              <w:jc w:val="center"/>
              <w:rPr>
                <w:rFonts w:ascii="仿宋_GB2312" w:eastAsia="仿宋_GB2312" w:hAnsi="宋体" w:hint="eastAsia"/>
                <w:sz w:val="32"/>
                <w:szCs w:val="32"/>
              </w:rPr>
            </w:pPr>
            <w:r w:rsidRPr="006E3C01">
              <w:rPr>
                <w:rFonts w:ascii="仿宋_GB2312" w:eastAsia="仿宋_GB2312" w:hAnsi="宋体" w:hint="eastAsia"/>
                <w:sz w:val="32"/>
                <w:szCs w:val="32"/>
              </w:rPr>
              <w:t>氧化作用</w:t>
            </w:r>
          </w:p>
        </w:tc>
        <w:tc>
          <w:tcPr>
            <w:tcW w:w="1260" w:type="dxa"/>
            <w:vAlign w:val="center"/>
          </w:tcPr>
          <w:p w:rsidR="0058149D" w:rsidRPr="006E3C01" w:rsidRDefault="0058149D" w:rsidP="006E3C01">
            <w:pPr>
              <w:spacing w:line="520" w:lineRule="exact"/>
              <w:ind w:firstLineChars="200" w:firstLine="640"/>
              <w:jc w:val="center"/>
              <w:rPr>
                <w:rFonts w:ascii="仿宋_GB2312" w:eastAsia="仿宋_GB2312" w:hAnsi="宋体" w:hint="eastAsia"/>
                <w:sz w:val="32"/>
                <w:szCs w:val="32"/>
              </w:rPr>
            </w:pPr>
            <w:r w:rsidRPr="006E3C01">
              <w:rPr>
                <w:rFonts w:ascii="仿宋_GB2312" w:eastAsia="仿宋_GB2312" w:hAnsi="宋体" w:hint="eastAsia"/>
                <w:sz w:val="32"/>
                <w:szCs w:val="32"/>
              </w:rPr>
              <w:t>化合作用</w:t>
            </w:r>
          </w:p>
        </w:tc>
        <w:tc>
          <w:tcPr>
            <w:tcW w:w="1380" w:type="dxa"/>
            <w:vAlign w:val="center"/>
          </w:tcPr>
          <w:p w:rsidR="0058149D" w:rsidRPr="006E3C01" w:rsidRDefault="0058149D" w:rsidP="006E3C01">
            <w:pPr>
              <w:spacing w:line="520" w:lineRule="exact"/>
              <w:ind w:firstLineChars="200" w:firstLine="640"/>
              <w:jc w:val="center"/>
              <w:rPr>
                <w:rFonts w:ascii="仿宋_GB2312" w:eastAsia="仿宋_GB2312" w:hAnsi="宋体" w:hint="eastAsia"/>
                <w:sz w:val="32"/>
                <w:szCs w:val="32"/>
              </w:rPr>
            </w:pPr>
            <w:r w:rsidRPr="006E3C01">
              <w:rPr>
                <w:rFonts w:ascii="仿宋_GB2312" w:eastAsia="仿宋_GB2312" w:hAnsi="宋体" w:hint="eastAsia"/>
                <w:sz w:val="32"/>
                <w:szCs w:val="32"/>
              </w:rPr>
              <w:t>吸附作用</w:t>
            </w:r>
          </w:p>
        </w:tc>
      </w:tr>
      <w:tr w:rsidR="0058149D" w:rsidRPr="006E3C01">
        <w:tc>
          <w:tcPr>
            <w:tcW w:w="2338" w:type="dxa"/>
            <w:gridSpan w:val="2"/>
            <w:vAlign w:val="center"/>
          </w:tcPr>
          <w:p w:rsidR="0058149D" w:rsidRPr="006E3C01" w:rsidRDefault="0058149D" w:rsidP="006E3C01">
            <w:pPr>
              <w:spacing w:line="520" w:lineRule="exact"/>
              <w:ind w:firstLineChars="200" w:firstLine="640"/>
              <w:jc w:val="center"/>
              <w:rPr>
                <w:rFonts w:ascii="仿宋_GB2312" w:eastAsia="仿宋_GB2312" w:hAnsi="宋体" w:hint="eastAsia"/>
                <w:sz w:val="32"/>
                <w:szCs w:val="32"/>
              </w:rPr>
            </w:pPr>
            <w:r w:rsidRPr="006E3C01">
              <w:rPr>
                <w:rFonts w:ascii="仿宋_GB2312" w:eastAsia="仿宋_GB2312" w:hAnsi="宋体" w:hint="eastAsia"/>
                <w:sz w:val="32"/>
                <w:szCs w:val="32"/>
              </w:rPr>
              <w:t>Cl</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、O</w:t>
            </w:r>
            <w:r w:rsidRPr="006E3C01">
              <w:rPr>
                <w:rFonts w:ascii="仿宋_GB2312" w:eastAsia="仿宋_GB2312" w:hAnsi="宋体" w:hint="eastAsia"/>
                <w:sz w:val="32"/>
                <w:szCs w:val="32"/>
                <w:vertAlign w:val="subscript"/>
              </w:rPr>
              <w:t>3</w:t>
            </w:r>
            <w:r w:rsidRPr="006E3C01">
              <w:rPr>
                <w:rFonts w:ascii="仿宋_GB2312" w:eastAsia="仿宋_GB2312" w:hAnsi="宋体" w:hint="eastAsia"/>
                <w:sz w:val="32"/>
                <w:szCs w:val="32"/>
              </w:rPr>
              <w:t>、Na</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O</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、浓HNO</w:t>
            </w:r>
            <w:r w:rsidRPr="006E3C01">
              <w:rPr>
                <w:rFonts w:ascii="仿宋_GB2312" w:eastAsia="仿宋_GB2312" w:hAnsi="宋体" w:hint="eastAsia"/>
                <w:sz w:val="32"/>
                <w:szCs w:val="32"/>
                <w:vertAlign w:val="subscript"/>
              </w:rPr>
              <w:t>3</w:t>
            </w:r>
          </w:p>
        </w:tc>
        <w:tc>
          <w:tcPr>
            <w:tcW w:w="1260" w:type="dxa"/>
            <w:vAlign w:val="center"/>
          </w:tcPr>
          <w:p w:rsidR="0058149D" w:rsidRPr="006E3C01" w:rsidRDefault="0058149D" w:rsidP="006E3C01">
            <w:pPr>
              <w:spacing w:line="520" w:lineRule="exact"/>
              <w:ind w:firstLineChars="200" w:firstLine="640"/>
              <w:jc w:val="center"/>
              <w:rPr>
                <w:rFonts w:ascii="仿宋_GB2312" w:eastAsia="仿宋_GB2312" w:hAnsi="宋体" w:hint="eastAsia"/>
                <w:sz w:val="32"/>
                <w:szCs w:val="32"/>
              </w:rPr>
            </w:pPr>
            <w:r w:rsidRPr="006E3C01">
              <w:rPr>
                <w:rFonts w:ascii="仿宋_GB2312" w:eastAsia="仿宋_GB2312" w:hAnsi="宋体" w:hint="eastAsia"/>
                <w:sz w:val="32"/>
                <w:szCs w:val="32"/>
              </w:rPr>
              <w:t>SO</w:t>
            </w:r>
            <w:r w:rsidRPr="006E3C01">
              <w:rPr>
                <w:rFonts w:ascii="仿宋_GB2312" w:eastAsia="仿宋_GB2312" w:hAnsi="宋体" w:hint="eastAsia"/>
                <w:sz w:val="32"/>
                <w:szCs w:val="32"/>
                <w:vertAlign w:val="subscript"/>
              </w:rPr>
              <w:t>2</w:t>
            </w:r>
          </w:p>
        </w:tc>
        <w:tc>
          <w:tcPr>
            <w:tcW w:w="1380" w:type="dxa"/>
            <w:vAlign w:val="center"/>
          </w:tcPr>
          <w:p w:rsidR="0058149D" w:rsidRPr="006E3C01" w:rsidRDefault="0058149D" w:rsidP="006E3C01">
            <w:pPr>
              <w:spacing w:line="520" w:lineRule="exact"/>
              <w:ind w:firstLineChars="200" w:firstLine="640"/>
              <w:jc w:val="center"/>
              <w:rPr>
                <w:rFonts w:ascii="仿宋_GB2312" w:eastAsia="仿宋_GB2312" w:hAnsi="宋体" w:hint="eastAsia"/>
                <w:sz w:val="32"/>
                <w:szCs w:val="32"/>
              </w:rPr>
            </w:pPr>
            <w:r w:rsidRPr="006E3C01">
              <w:rPr>
                <w:rFonts w:ascii="仿宋_GB2312" w:eastAsia="仿宋_GB2312" w:hAnsi="宋体" w:hint="eastAsia"/>
                <w:sz w:val="32"/>
                <w:szCs w:val="32"/>
              </w:rPr>
              <w:t>活性炭</w:t>
            </w:r>
          </w:p>
        </w:tc>
      </w:tr>
      <w:tr w:rsidR="0058149D" w:rsidRPr="006E3C01">
        <w:trPr>
          <w:cantSplit/>
        </w:trPr>
        <w:tc>
          <w:tcPr>
            <w:tcW w:w="3598" w:type="dxa"/>
            <w:gridSpan w:val="3"/>
            <w:vAlign w:val="center"/>
          </w:tcPr>
          <w:p w:rsidR="0058149D" w:rsidRPr="006E3C01" w:rsidRDefault="0058149D" w:rsidP="006E3C01">
            <w:pPr>
              <w:spacing w:line="520" w:lineRule="exact"/>
              <w:ind w:firstLineChars="200" w:firstLine="640"/>
              <w:jc w:val="center"/>
              <w:rPr>
                <w:rFonts w:ascii="仿宋_GB2312" w:eastAsia="仿宋_GB2312" w:hAnsi="宋体" w:hint="eastAsia"/>
                <w:sz w:val="32"/>
                <w:szCs w:val="32"/>
              </w:rPr>
            </w:pPr>
            <w:r w:rsidRPr="006E3C01">
              <w:rPr>
                <w:rFonts w:ascii="仿宋_GB2312" w:eastAsia="仿宋_GB2312" w:hAnsi="宋体" w:hint="eastAsia"/>
                <w:sz w:val="32"/>
                <w:szCs w:val="32"/>
              </w:rPr>
              <w:t>化学变化</w:t>
            </w:r>
          </w:p>
        </w:tc>
        <w:tc>
          <w:tcPr>
            <w:tcW w:w="1380" w:type="dxa"/>
            <w:vMerge w:val="restart"/>
            <w:vAlign w:val="center"/>
          </w:tcPr>
          <w:p w:rsidR="0058149D" w:rsidRPr="006E3C01" w:rsidRDefault="0058149D" w:rsidP="006E3C01">
            <w:pPr>
              <w:spacing w:line="520" w:lineRule="exact"/>
              <w:ind w:firstLineChars="200" w:firstLine="640"/>
              <w:jc w:val="center"/>
              <w:rPr>
                <w:rFonts w:ascii="仿宋_GB2312" w:eastAsia="仿宋_GB2312" w:hAnsi="宋体" w:hint="eastAsia"/>
                <w:sz w:val="32"/>
                <w:szCs w:val="32"/>
              </w:rPr>
            </w:pPr>
            <w:r w:rsidRPr="006E3C01">
              <w:rPr>
                <w:rFonts w:ascii="仿宋_GB2312" w:eastAsia="仿宋_GB2312" w:hAnsi="宋体" w:hint="eastAsia"/>
                <w:sz w:val="32"/>
                <w:szCs w:val="32"/>
              </w:rPr>
              <w:t>物理变化</w:t>
            </w:r>
          </w:p>
        </w:tc>
      </w:tr>
      <w:tr w:rsidR="0058149D" w:rsidRPr="006E3C01">
        <w:trPr>
          <w:cantSplit/>
        </w:trPr>
        <w:tc>
          <w:tcPr>
            <w:tcW w:w="1716" w:type="dxa"/>
            <w:vAlign w:val="center"/>
          </w:tcPr>
          <w:p w:rsidR="0058149D" w:rsidRPr="006E3C01" w:rsidRDefault="0058149D" w:rsidP="006E3C01">
            <w:pPr>
              <w:spacing w:line="520" w:lineRule="exact"/>
              <w:ind w:firstLineChars="200" w:firstLine="640"/>
              <w:jc w:val="center"/>
              <w:rPr>
                <w:rFonts w:ascii="仿宋_GB2312" w:eastAsia="仿宋_GB2312" w:hAnsi="宋体" w:hint="eastAsia"/>
                <w:sz w:val="32"/>
                <w:szCs w:val="32"/>
              </w:rPr>
            </w:pPr>
            <w:r w:rsidRPr="006E3C01">
              <w:rPr>
                <w:rFonts w:ascii="仿宋_GB2312" w:eastAsia="仿宋_GB2312" w:hAnsi="宋体" w:hint="eastAsia"/>
                <w:sz w:val="32"/>
                <w:szCs w:val="32"/>
              </w:rPr>
              <w:t>不可逆</w:t>
            </w:r>
          </w:p>
        </w:tc>
        <w:tc>
          <w:tcPr>
            <w:tcW w:w="1882" w:type="dxa"/>
            <w:gridSpan w:val="2"/>
            <w:vAlign w:val="center"/>
          </w:tcPr>
          <w:p w:rsidR="0058149D" w:rsidRPr="006E3C01" w:rsidRDefault="0058149D" w:rsidP="006E3C01">
            <w:pPr>
              <w:spacing w:line="520" w:lineRule="exact"/>
              <w:ind w:firstLineChars="200" w:firstLine="640"/>
              <w:jc w:val="center"/>
              <w:rPr>
                <w:rFonts w:ascii="仿宋_GB2312" w:eastAsia="仿宋_GB2312" w:hAnsi="宋体" w:hint="eastAsia"/>
                <w:sz w:val="32"/>
                <w:szCs w:val="32"/>
              </w:rPr>
            </w:pPr>
            <w:r w:rsidRPr="006E3C01">
              <w:rPr>
                <w:rFonts w:ascii="仿宋_GB2312" w:eastAsia="仿宋_GB2312" w:hAnsi="宋体" w:hint="eastAsia"/>
                <w:sz w:val="32"/>
                <w:szCs w:val="32"/>
              </w:rPr>
              <w:t>可逆</w:t>
            </w:r>
          </w:p>
        </w:tc>
        <w:tc>
          <w:tcPr>
            <w:tcW w:w="1380" w:type="dxa"/>
            <w:vMerge/>
            <w:vAlign w:val="center"/>
          </w:tcPr>
          <w:p w:rsidR="0058149D" w:rsidRPr="006E3C01" w:rsidRDefault="0058149D" w:rsidP="006E3C01">
            <w:pPr>
              <w:spacing w:line="520" w:lineRule="exact"/>
              <w:ind w:firstLineChars="200" w:firstLine="640"/>
              <w:jc w:val="center"/>
              <w:rPr>
                <w:rFonts w:ascii="仿宋_GB2312" w:eastAsia="仿宋_GB2312" w:hAnsi="宋体" w:hint="eastAsia"/>
                <w:sz w:val="32"/>
                <w:szCs w:val="32"/>
              </w:rPr>
            </w:pPr>
          </w:p>
        </w:tc>
      </w:tr>
    </w:tbl>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其中能氧化指示剂而使指示剂褪色的主要有Cl</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(HClO)和浓HNO</w:t>
      </w:r>
      <w:r w:rsidRPr="006E3C01">
        <w:rPr>
          <w:rFonts w:ascii="仿宋_GB2312" w:eastAsia="仿宋_GB2312" w:hAnsi="宋体" w:hint="eastAsia"/>
          <w:sz w:val="32"/>
          <w:szCs w:val="32"/>
          <w:vertAlign w:val="subscript"/>
        </w:rPr>
        <w:t>3</w:t>
      </w:r>
      <w:r w:rsidRPr="006E3C01">
        <w:rPr>
          <w:rFonts w:ascii="仿宋_GB2312" w:eastAsia="仿宋_GB2312" w:hAnsi="宋体" w:hint="eastAsia"/>
          <w:sz w:val="32"/>
          <w:szCs w:val="32"/>
        </w:rPr>
        <w:t>及Na</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O</w:t>
      </w:r>
      <w:r w:rsidRPr="006E3C01">
        <w:rPr>
          <w:rFonts w:ascii="仿宋_GB2312" w:eastAsia="仿宋_GB2312" w:hAnsi="宋体" w:hint="eastAsia"/>
          <w:sz w:val="32"/>
          <w:szCs w:val="32"/>
          <w:vertAlign w:val="subscript"/>
        </w:rPr>
        <w:t>2</w:t>
      </w:r>
    </w:p>
    <w:p w:rsidR="0058149D" w:rsidRPr="006E3C01" w:rsidRDefault="0058149D" w:rsidP="006E3C01">
      <w:pPr>
        <w:pStyle w:val="a7"/>
        <w:spacing w:before="0" w:beforeAutospacing="0" w:after="0" w:afterAutospacing="0" w:line="520" w:lineRule="exact"/>
        <w:ind w:firstLineChars="200" w:firstLine="640"/>
        <w:rPr>
          <w:rFonts w:ascii="仿宋_GB2312" w:eastAsia="仿宋_GB2312"/>
          <w:b/>
          <w:sz w:val="32"/>
          <w:szCs w:val="32"/>
        </w:rPr>
      </w:pPr>
      <w:r w:rsidRPr="006E3C01">
        <w:rPr>
          <w:rFonts w:ascii="仿宋_GB2312" w:eastAsia="仿宋_GB2312"/>
          <w:b/>
          <w:sz w:val="32"/>
          <w:szCs w:val="32"/>
        </w:rPr>
        <w:t>二十、各种“气”汇集</w:t>
      </w:r>
    </w:p>
    <w:p w:rsidR="0058149D" w:rsidRPr="006E3C01" w:rsidRDefault="0058149D" w:rsidP="00054757">
      <w:pPr>
        <w:spacing w:line="520" w:lineRule="exact"/>
        <w:rPr>
          <w:rFonts w:ascii="仿宋_GB2312" w:eastAsia="仿宋_GB2312" w:hAnsi="宋体" w:hint="eastAsia"/>
          <w:sz w:val="32"/>
          <w:szCs w:val="32"/>
        </w:rPr>
      </w:pPr>
      <w:r w:rsidRPr="006E3C01">
        <w:rPr>
          <w:rFonts w:ascii="仿宋_GB2312" w:eastAsia="仿宋_GB2312" w:hAnsi="宋体" w:hint="eastAsia"/>
          <w:sz w:val="32"/>
          <w:szCs w:val="32"/>
        </w:rPr>
        <w:t>1．无机的：爆鸣气(H</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与O</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   水煤气或煤气(CO与H</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)；碳酸气(CO</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 xml:space="preserve">)         </w:t>
      </w:r>
    </w:p>
    <w:p w:rsidR="0058149D" w:rsidRPr="006E3C01" w:rsidRDefault="0058149D" w:rsidP="00054757">
      <w:pPr>
        <w:spacing w:line="520" w:lineRule="exact"/>
        <w:rPr>
          <w:rFonts w:ascii="仿宋_GB2312" w:eastAsia="仿宋_GB2312" w:hAnsi="宋体" w:hint="eastAsia"/>
          <w:sz w:val="32"/>
          <w:szCs w:val="32"/>
        </w:rPr>
      </w:pPr>
      <w:r w:rsidRPr="006E3C01">
        <w:rPr>
          <w:rFonts w:ascii="仿宋_GB2312" w:eastAsia="仿宋_GB2312" w:hAnsi="宋体" w:hint="eastAsia"/>
          <w:sz w:val="32"/>
          <w:szCs w:val="32"/>
        </w:rPr>
        <w:t>2．有机的：天然气(又叫沼气、坑气，主要成分为CH</w:t>
      </w:r>
      <w:r w:rsidRPr="006E3C01">
        <w:rPr>
          <w:rFonts w:ascii="仿宋_GB2312" w:eastAsia="仿宋_GB2312" w:hAnsi="宋体" w:hint="eastAsia"/>
          <w:sz w:val="32"/>
          <w:szCs w:val="32"/>
          <w:vertAlign w:val="subscript"/>
        </w:rPr>
        <w:t>4</w:t>
      </w:r>
      <w:r w:rsidRPr="006E3C01">
        <w:rPr>
          <w:rFonts w:ascii="仿宋_GB2312" w:eastAsia="仿宋_GB2312" w:hAnsi="宋体" w:hint="eastAsia"/>
          <w:sz w:val="32"/>
          <w:szCs w:val="32"/>
        </w:rPr>
        <w:t>)</w:t>
      </w:r>
    </w:p>
    <w:p w:rsidR="0058149D" w:rsidRPr="006E3C01" w:rsidRDefault="0058149D" w:rsidP="00054757">
      <w:pPr>
        <w:spacing w:line="520" w:lineRule="exact"/>
        <w:rPr>
          <w:rFonts w:ascii="仿宋_GB2312" w:eastAsia="仿宋_GB2312" w:hAnsi="宋体" w:hint="eastAsia"/>
          <w:sz w:val="32"/>
          <w:szCs w:val="32"/>
        </w:rPr>
      </w:pPr>
      <w:r w:rsidRPr="006E3C01">
        <w:rPr>
          <w:rFonts w:ascii="仿宋_GB2312" w:eastAsia="仿宋_GB2312" w:hAnsi="宋体" w:hint="eastAsia"/>
          <w:sz w:val="32"/>
          <w:szCs w:val="32"/>
        </w:rPr>
        <w:t>液化石油气(以丙烷、丁烷为主) 裂解气(以CH</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=CH</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为主) 焦炉气(H</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、CH</w:t>
      </w:r>
      <w:r w:rsidRPr="006E3C01">
        <w:rPr>
          <w:rFonts w:ascii="仿宋_GB2312" w:eastAsia="仿宋_GB2312" w:hAnsi="宋体" w:hint="eastAsia"/>
          <w:sz w:val="32"/>
          <w:szCs w:val="32"/>
          <w:vertAlign w:val="subscript"/>
        </w:rPr>
        <w:t>4</w:t>
      </w:r>
      <w:r w:rsidRPr="006E3C01">
        <w:rPr>
          <w:rFonts w:ascii="仿宋_GB2312" w:eastAsia="仿宋_GB2312" w:hAnsi="宋体" w:hint="eastAsia"/>
          <w:sz w:val="32"/>
          <w:szCs w:val="32"/>
        </w:rPr>
        <w:t>等)</w:t>
      </w:r>
      <w:r w:rsidR="00054757">
        <w:rPr>
          <w:rFonts w:ascii="仿宋_GB2312" w:eastAsia="仿宋_GB2312" w:hAnsi="宋体" w:hint="eastAsia"/>
          <w:sz w:val="32"/>
          <w:szCs w:val="32"/>
        </w:rPr>
        <w:t xml:space="preserve">    </w:t>
      </w:r>
      <w:r w:rsidRPr="006E3C01">
        <w:rPr>
          <w:rFonts w:ascii="仿宋_GB2312" w:eastAsia="仿宋_GB2312" w:hAnsi="宋体" w:hint="eastAsia"/>
          <w:sz w:val="32"/>
          <w:szCs w:val="32"/>
        </w:rPr>
        <w:t>电石气(CH≡CH，常含有H</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S、PH</w:t>
      </w:r>
      <w:r w:rsidRPr="006E3C01">
        <w:rPr>
          <w:rFonts w:ascii="仿宋_GB2312" w:eastAsia="仿宋_GB2312" w:hAnsi="宋体" w:hint="eastAsia"/>
          <w:sz w:val="32"/>
          <w:szCs w:val="32"/>
          <w:vertAlign w:val="subscript"/>
        </w:rPr>
        <w:t>3</w:t>
      </w:r>
      <w:r w:rsidRPr="006E3C01">
        <w:rPr>
          <w:rFonts w:ascii="仿宋_GB2312" w:eastAsia="仿宋_GB2312" w:hAnsi="宋体" w:hint="eastAsia"/>
          <w:sz w:val="32"/>
          <w:szCs w:val="32"/>
        </w:rPr>
        <w:t>等)</w:t>
      </w:r>
    </w:p>
    <w:p w:rsidR="0058149D" w:rsidRPr="006E3C01" w:rsidRDefault="0058149D" w:rsidP="006E3C01">
      <w:pPr>
        <w:pStyle w:val="a7"/>
        <w:spacing w:before="0" w:beforeAutospacing="0" w:after="0" w:afterAutospacing="0" w:line="520" w:lineRule="exact"/>
        <w:ind w:firstLineChars="200" w:firstLine="640"/>
        <w:rPr>
          <w:rFonts w:ascii="仿宋_GB2312" w:eastAsia="仿宋_GB2312"/>
          <w:b/>
          <w:sz w:val="32"/>
          <w:szCs w:val="32"/>
        </w:rPr>
      </w:pPr>
      <w:r w:rsidRPr="006E3C01">
        <w:rPr>
          <w:rFonts w:ascii="仿宋_GB2312" w:eastAsia="仿宋_GB2312"/>
          <w:b/>
          <w:sz w:val="32"/>
          <w:szCs w:val="32"/>
        </w:rPr>
        <w:t>二十一、滴加顺序不同，现象不同</w:t>
      </w:r>
    </w:p>
    <w:p w:rsidR="0058149D" w:rsidRPr="006E3C01" w:rsidRDefault="0058149D" w:rsidP="00054757">
      <w:pPr>
        <w:tabs>
          <w:tab w:val="left" w:pos="3720"/>
        </w:tabs>
        <w:spacing w:line="520" w:lineRule="exact"/>
        <w:rPr>
          <w:rFonts w:ascii="仿宋_GB2312" w:eastAsia="仿宋_GB2312" w:hAnsi="宋体" w:hint="eastAsia"/>
          <w:sz w:val="32"/>
          <w:szCs w:val="32"/>
        </w:rPr>
      </w:pPr>
      <w:r w:rsidRPr="006E3C01">
        <w:rPr>
          <w:rFonts w:ascii="仿宋_GB2312" w:eastAsia="仿宋_GB2312" w:hAnsi="宋体" w:hint="eastAsia"/>
          <w:sz w:val="32"/>
          <w:szCs w:val="32"/>
        </w:rPr>
        <w:t>1．AgNO</w:t>
      </w:r>
      <w:r w:rsidRPr="006E3C01">
        <w:rPr>
          <w:rFonts w:ascii="仿宋_GB2312" w:eastAsia="仿宋_GB2312" w:hAnsi="宋体" w:hint="eastAsia"/>
          <w:sz w:val="32"/>
          <w:szCs w:val="32"/>
          <w:vertAlign w:val="subscript"/>
        </w:rPr>
        <w:t>3</w:t>
      </w:r>
      <w:r w:rsidRPr="006E3C01">
        <w:rPr>
          <w:rFonts w:ascii="仿宋_GB2312" w:eastAsia="仿宋_GB2312" w:hAnsi="宋体" w:hint="eastAsia"/>
          <w:sz w:val="32"/>
          <w:szCs w:val="32"/>
        </w:rPr>
        <w:t>与NH</w:t>
      </w:r>
      <w:r w:rsidRPr="006E3C01">
        <w:rPr>
          <w:rFonts w:ascii="仿宋_GB2312" w:eastAsia="仿宋_GB2312" w:hAnsi="宋体" w:hint="eastAsia"/>
          <w:sz w:val="32"/>
          <w:szCs w:val="32"/>
          <w:vertAlign w:val="subscript"/>
        </w:rPr>
        <w:t>3</w:t>
      </w:r>
      <w:r w:rsidRPr="006E3C01">
        <w:rPr>
          <w:rFonts w:ascii="仿宋_GB2312" w:eastAsia="仿宋_GB2312" w:hAnsi="宋体" w:hint="eastAsia"/>
          <w:sz w:val="32"/>
          <w:szCs w:val="32"/>
        </w:rPr>
        <w:t>·H</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O：</w:t>
      </w:r>
    </w:p>
    <w:p w:rsidR="0058149D" w:rsidRPr="006E3C01" w:rsidRDefault="0058149D" w:rsidP="00054757">
      <w:pPr>
        <w:tabs>
          <w:tab w:val="left" w:pos="3720"/>
        </w:tabs>
        <w:spacing w:line="520" w:lineRule="exact"/>
        <w:rPr>
          <w:rFonts w:ascii="仿宋_GB2312" w:eastAsia="仿宋_GB2312" w:hAnsi="宋体" w:hint="eastAsia"/>
          <w:sz w:val="32"/>
          <w:szCs w:val="32"/>
        </w:rPr>
      </w:pPr>
      <w:r w:rsidRPr="006E3C01">
        <w:rPr>
          <w:rFonts w:ascii="仿宋_GB2312" w:eastAsia="仿宋_GB2312" w:hAnsi="宋体" w:hint="eastAsia"/>
          <w:sz w:val="32"/>
          <w:szCs w:val="32"/>
        </w:rPr>
        <w:t>AgNO</w:t>
      </w:r>
      <w:r w:rsidRPr="006E3C01">
        <w:rPr>
          <w:rFonts w:ascii="仿宋_GB2312" w:eastAsia="仿宋_GB2312" w:hAnsi="宋体" w:hint="eastAsia"/>
          <w:sz w:val="32"/>
          <w:szCs w:val="32"/>
          <w:vertAlign w:val="subscript"/>
        </w:rPr>
        <w:t>3</w:t>
      </w:r>
      <w:r w:rsidRPr="006E3C01">
        <w:rPr>
          <w:rFonts w:ascii="仿宋_GB2312" w:eastAsia="仿宋_GB2312" w:hAnsi="宋体" w:hint="eastAsia"/>
          <w:sz w:val="32"/>
          <w:szCs w:val="32"/>
        </w:rPr>
        <w:t>向NH</w:t>
      </w:r>
      <w:r w:rsidRPr="006E3C01">
        <w:rPr>
          <w:rFonts w:ascii="仿宋_GB2312" w:eastAsia="仿宋_GB2312" w:hAnsi="宋体" w:hint="eastAsia"/>
          <w:sz w:val="32"/>
          <w:szCs w:val="32"/>
          <w:vertAlign w:val="subscript"/>
        </w:rPr>
        <w:t>3</w:t>
      </w:r>
      <w:r w:rsidRPr="006E3C01">
        <w:rPr>
          <w:rFonts w:ascii="仿宋_GB2312" w:eastAsia="仿宋_GB2312" w:hAnsi="宋体" w:hint="eastAsia"/>
          <w:sz w:val="32"/>
          <w:szCs w:val="32"/>
        </w:rPr>
        <w:t>·H</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O中滴加——开始无白色沉淀，后产生白色沉淀</w:t>
      </w:r>
    </w:p>
    <w:p w:rsidR="0058149D" w:rsidRPr="006E3C01" w:rsidRDefault="0058149D" w:rsidP="00054757">
      <w:pPr>
        <w:tabs>
          <w:tab w:val="left" w:pos="3720"/>
        </w:tabs>
        <w:spacing w:line="520" w:lineRule="exact"/>
        <w:rPr>
          <w:rFonts w:ascii="仿宋_GB2312" w:eastAsia="仿宋_GB2312" w:hAnsi="宋体" w:hint="eastAsia"/>
          <w:sz w:val="32"/>
          <w:szCs w:val="32"/>
        </w:rPr>
      </w:pPr>
      <w:r w:rsidRPr="006E3C01">
        <w:rPr>
          <w:rFonts w:ascii="仿宋_GB2312" w:eastAsia="仿宋_GB2312" w:hAnsi="宋体" w:hint="eastAsia"/>
          <w:sz w:val="32"/>
          <w:szCs w:val="32"/>
        </w:rPr>
        <w:t>NH</w:t>
      </w:r>
      <w:r w:rsidRPr="006E3C01">
        <w:rPr>
          <w:rFonts w:ascii="仿宋_GB2312" w:eastAsia="仿宋_GB2312" w:hAnsi="宋体" w:hint="eastAsia"/>
          <w:sz w:val="32"/>
          <w:szCs w:val="32"/>
          <w:vertAlign w:val="subscript"/>
        </w:rPr>
        <w:t>3</w:t>
      </w:r>
      <w:r w:rsidRPr="006E3C01">
        <w:rPr>
          <w:rFonts w:ascii="仿宋_GB2312" w:eastAsia="仿宋_GB2312" w:hAnsi="宋体" w:hint="eastAsia"/>
          <w:sz w:val="32"/>
          <w:szCs w:val="32"/>
        </w:rPr>
        <w:t>·H</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O向AgNO</w:t>
      </w:r>
      <w:r w:rsidRPr="006E3C01">
        <w:rPr>
          <w:rFonts w:ascii="仿宋_GB2312" w:eastAsia="仿宋_GB2312" w:hAnsi="宋体" w:hint="eastAsia"/>
          <w:sz w:val="32"/>
          <w:szCs w:val="32"/>
          <w:vertAlign w:val="subscript"/>
        </w:rPr>
        <w:t>3</w:t>
      </w:r>
      <w:r w:rsidRPr="006E3C01">
        <w:rPr>
          <w:rFonts w:ascii="仿宋_GB2312" w:eastAsia="仿宋_GB2312" w:hAnsi="宋体" w:hint="eastAsia"/>
          <w:sz w:val="32"/>
          <w:szCs w:val="32"/>
        </w:rPr>
        <w:t>中滴加——开始有白色沉淀，后白色沉淀消失</w:t>
      </w:r>
    </w:p>
    <w:p w:rsidR="0058149D" w:rsidRPr="006E3C01" w:rsidRDefault="0058149D" w:rsidP="00054757">
      <w:pPr>
        <w:tabs>
          <w:tab w:val="left" w:pos="3720"/>
        </w:tabs>
        <w:spacing w:line="520" w:lineRule="exact"/>
        <w:rPr>
          <w:rFonts w:ascii="仿宋_GB2312" w:eastAsia="仿宋_GB2312" w:hAnsi="宋体" w:hint="eastAsia"/>
          <w:sz w:val="32"/>
          <w:szCs w:val="32"/>
        </w:rPr>
      </w:pPr>
      <w:r w:rsidRPr="006E3C01">
        <w:rPr>
          <w:rFonts w:ascii="仿宋_GB2312" w:eastAsia="仿宋_GB2312" w:hAnsi="宋体" w:hint="eastAsia"/>
          <w:sz w:val="32"/>
          <w:szCs w:val="32"/>
        </w:rPr>
        <w:t>2．NaOH与AlCl</w:t>
      </w:r>
      <w:r w:rsidRPr="006E3C01">
        <w:rPr>
          <w:rFonts w:ascii="仿宋_GB2312" w:eastAsia="仿宋_GB2312" w:hAnsi="宋体" w:hint="eastAsia"/>
          <w:sz w:val="32"/>
          <w:szCs w:val="32"/>
          <w:vertAlign w:val="subscript"/>
        </w:rPr>
        <w:t>3</w:t>
      </w:r>
      <w:r w:rsidRPr="006E3C01">
        <w:rPr>
          <w:rFonts w:ascii="仿宋_GB2312" w:eastAsia="仿宋_GB2312" w:hAnsi="宋体" w:hint="eastAsia"/>
          <w:sz w:val="32"/>
          <w:szCs w:val="32"/>
        </w:rPr>
        <w:t>：</w:t>
      </w:r>
    </w:p>
    <w:p w:rsidR="00054757" w:rsidRDefault="0058149D" w:rsidP="00054757">
      <w:pPr>
        <w:tabs>
          <w:tab w:val="left" w:pos="3720"/>
        </w:tabs>
        <w:spacing w:line="520" w:lineRule="exact"/>
        <w:rPr>
          <w:rFonts w:ascii="仿宋_GB2312" w:eastAsia="仿宋_GB2312" w:hAnsi="宋体" w:hint="eastAsia"/>
          <w:sz w:val="32"/>
          <w:szCs w:val="32"/>
        </w:rPr>
      </w:pPr>
      <w:r w:rsidRPr="006E3C01">
        <w:rPr>
          <w:rFonts w:ascii="仿宋_GB2312" w:eastAsia="仿宋_GB2312" w:hAnsi="宋体" w:hint="eastAsia"/>
          <w:sz w:val="32"/>
          <w:szCs w:val="32"/>
        </w:rPr>
        <w:t>NaOH向AlCl</w:t>
      </w:r>
      <w:r w:rsidRPr="006E3C01">
        <w:rPr>
          <w:rFonts w:ascii="仿宋_GB2312" w:eastAsia="仿宋_GB2312" w:hAnsi="宋体" w:hint="eastAsia"/>
          <w:sz w:val="32"/>
          <w:szCs w:val="32"/>
          <w:vertAlign w:val="subscript"/>
        </w:rPr>
        <w:t>3</w:t>
      </w:r>
      <w:r w:rsidRPr="006E3C01">
        <w:rPr>
          <w:rFonts w:ascii="仿宋_GB2312" w:eastAsia="仿宋_GB2312" w:hAnsi="宋体" w:hint="eastAsia"/>
          <w:sz w:val="32"/>
          <w:szCs w:val="32"/>
        </w:rPr>
        <w:t>中滴加——开始有白色沉淀，后白色沉淀消失</w:t>
      </w:r>
    </w:p>
    <w:p w:rsidR="0058149D" w:rsidRPr="006E3C01" w:rsidRDefault="0058149D" w:rsidP="00054757">
      <w:pPr>
        <w:tabs>
          <w:tab w:val="left" w:pos="3720"/>
        </w:tabs>
        <w:spacing w:line="520" w:lineRule="exact"/>
        <w:rPr>
          <w:rFonts w:ascii="仿宋_GB2312" w:eastAsia="仿宋_GB2312" w:hAnsi="宋体" w:hint="eastAsia"/>
          <w:sz w:val="32"/>
          <w:szCs w:val="32"/>
        </w:rPr>
      </w:pPr>
      <w:r w:rsidRPr="006E3C01">
        <w:rPr>
          <w:rFonts w:ascii="仿宋_GB2312" w:eastAsia="仿宋_GB2312" w:hAnsi="宋体" w:hint="eastAsia"/>
          <w:sz w:val="32"/>
          <w:szCs w:val="32"/>
        </w:rPr>
        <w:t>AlCl</w:t>
      </w:r>
      <w:r w:rsidRPr="006E3C01">
        <w:rPr>
          <w:rFonts w:ascii="仿宋_GB2312" w:eastAsia="仿宋_GB2312" w:hAnsi="宋体" w:hint="eastAsia"/>
          <w:sz w:val="32"/>
          <w:szCs w:val="32"/>
          <w:vertAlign w:val="subscript"/>
        </w:rPr>
        <w:t>3</w:t>
      </w:r>
      <w:r w:rsidRPr="006E3C01">
        <w:rPr>
          <w:rFonts w:ascii="仿宋_GB2312" w:eastAsia="仿宋_GB2312" w:hAnsi="宋体" w:hint="eastAsia"/>
          <w:sz w:val="32"/>
          <w:szCs w:val="32"/>
        </w:rPr>
        <w:t>向NaOH中滴加——开始无白色沉淀，后产生白色沉淀</w:t>
      </w:r>
    </w:p>
    <w:p w:rsidR="00054757" w:rsidRDefault="0058149D" w:rsidP="00054757">
      <w:pPr>
        <w:tabs>
          <w:tab w:val="left" w:pos="3720"/>
        </w:tabs>
        <w:spacing w:line="520" w:lineRule="exact"/>
        <w:rPr>
          <w:rFonts w:ascii="仿宋_GB2312" w:eastAsia="仿宋_GB2312" w:hAnsi="宋体" w:hint="eastAsia"/>
          <w:sz w:val="32"/>
          <w:szCs w:val="32"/>
        </w:rPr>
      </w:pPr>
      <w:r w:rsidRPr="006E3C01">
        <w:rPr>
          <w:rFonts w:ascii="仿宋_GB2312" w:eastAsia="仿宋_GB2312" w:hAnsi="宋体" w:hint="eastAsia"/>
          <w:sz w:val="32"/>
          <w:szCs w:val="32"/>
        </w:rPr>
        <w:t>3．HCl与NaAlO</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w:t>
      </w:r>
    </w:p>
    <w:p w:rsidR="00054757" w:rsidRDefault="0058149D" w:rsidP="00054757">
      <w:pPr>
        <w:tabs>
          <w:tab w:val="left" w:pos="3720"/>
        </w:tabs>
        <w:spacing w:line="520" w:lineRule="exact"/>
        <w:rPr>
          <w:rFonts w:ascii="仿宋_GB2312" w:eastAsia="仿宋_GB2312" w:hAnsi="宋体" w:hint="eastAsia"/>
          <w:sz w:val="32"/>
          <w:szCs w:val="32"/>
        </w:rPr>
      </w:pPr>
      <w:r w:rsidRPr="006E3C01">
        <w:rPr>
          <w:rFonts w:ascii="仿宋_GB2312" w:eastAsia="仿宋_GB2312" w:hAnsi="宋体" w:hint="eastAsia"/>
          <w:sz w:val="32"/>
          <w:szCs w:val="32"/>
        </w:rPr>
        <w:t>HCl向NaAlO</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中滴加——开始有白色沉淀，后白色沉淀消失</w:t>
      </w:r>
    </w:p>
    <w:p w:rsidR="0058149D" w:rsidRPr="006E3C01" w:rsidRDefault="0058149D" w:rsidP="00054757">
      <w:pPr>
        <w:tabs>
          <w:tab w:val="left" w:pos="3720"/>
        </w:tabs>
        <w:spacing w:line="520" w:lineRule="exact"/>
        <w:rPr>
          <w:rFonts w:ascii="仿宋_GB2312" w:eastAsia="仿宋_GB2312" w:hAnsi="宋体" w:hint="eastAsia"/>
          <w:sz w:val="32"/>
          <w:szCs w:val="32"/>
        </w:rPr>
      </w:pPr>
      <w:r w:rsidRPr="006E3C01">
        <w:rPr>
          <w:rFonts w:ascii="仿宋_GB2312" w:eastAsia="仿宋_GB2312" w:hAnsi="宋体" w:hint="eastAsia"/>
          <w:sz w:val="32"/>
          <w:szCs w:val="32"/>
        </w:rPr>
        <w:t>NaAlO</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向HCl中滴加——开始无白色沉淀，后产生白色沉淀</w:t>
      </w:r>
    </w:p>
    <w:p w:rsidR="0058149D" w:rsidRPr="006E3C01" w:rsidRDefault="0058149D" w:rsidP="00054757">
      <w:pPr>
        <w:tabs>
          <w:tab w:val="left" w:pos="3720"/>
        </w:tabs>
        <w:spacing w:line="520" w:lineRule="exact"/>
        <w:rPr>
          <w:rFonts w:ascii="仿宋_GB2312" w:eastAsia="仿宋_GB2312" w:hAnsi="宋体" w:hint="eastAsia"/>
          <w:sz w:val="32"/>
          <w:szCs w:val="32"/>
        </w:rPr>
      </w:pPr>
      <w:r w:rsidRPr="006E3C01">
        <w:rPr>
          <w:rFonts w:ascii="仿宋_GB2312" w:eastAsia="仿宋_GB2312" w:hAnsi="宋体" w:hint="eastAsia"/>
          <w:sz w:val="32"/>
          <w:szCs w:val="32"/>
        </w:rPr>
        <w:t>4．Na</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CO</w:t>
      </w:r>
      <w:r w:rsidRPr="006E3C01">
        <w:rPr>
          <w:rFonts w:ascii="仿宋_GB2312" w:eastAsia="仿宋_GB2312" w:hAnsi="宋体" w:hint="eastAsia"/>
          <w:sz w:val="32"/>
          <w:szCs w:val="32"/>
          <w:vertAlign w:val="subscript"/>
        </w:rPr>
        <w:t>3</w:t>
      </w:r>
      <w:r w:rsidRPr="006E3C01">
        <w:rPr>
          <w:rFonts w:ascii="仿宋_GB2312" w:eastAsia="仿宋_GB2312" w:hAnsi="宋体" w:hint="eastAsia"/>
          <w:sz w:val="32"/>
          <w:szCs w:val="32"/>
        </w:rPr>
        <w:t>与盐酸：</w:t>
      </w:r>
    </w:p>
    <w:p w:rsidR="0058149D" w:rsidRPr="006E3C01" w:rsidRDefault="0058149D" w:rsidP="00054757">
      <w:pPr>
        <w:tabs>
          <w:tab w:val="left" w:pos="3720"/>
        </w:tabs>
        <w:spacing w:line="520" w:lineRule="exact"/>
        <w:rPr>
          <w:rFonts w:ascii="仿宋_GB2312" w:eastAsia="仿宋_GB2312" w:hAnsi="宋体" w:hint="eastAsia"/>
          <w:sz w:val="32"/>
          <w:szCs w:val="32"/>
        </w:rPr>
      </w:pPr>
      <w:r w:rsidRPr="006E3C01">
        <w:rPr>
          <w:rFonts w:ascii="仿宋_GB2312" w:eastAsia="仿宋_GB2312" w:hAnsi="宋体" w:hint="eastAsia"/>
          <w:sz w:val="32"/>
          <w:szCs w:val="32"/>
        </w:rPr>
        <w:t>Na</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CO</w:t>
      </w:r>
      <w:r w:rsidRPr="006E3C01">
        <w:rPr>
          <w:rFonts w:ascii="仿宋_GB2312" w:eastAsia="仿宋_GB2312" w:hAnsi="宋体" w:hint="eastAsia"/>
          <w:sz w:val="32"/>
          <w:szCs w:val="32"/>
          <w:vertAlign w:val="subscript"/>
        </w:rPr>
        <w:t>3</w:t>
      </w:r>
      <w:r w:rsidRPr="006E3C01">
        <w:rPr>
          <w:rFonts w:ascii="仿宋_GB2312" w:eastAsia="仿宋_GB2312" w:hAnsi="宋体" w:hint="eastAsia"/>
          <w:sz w:val="32"/>
          <w:szCs w:val="32"/>
        </w:rPr>
        <w:t>向盐酸中滴加——开始有气泡，后不产生气泡</w:t>
      </w:r>
    </w:p>
    <w:p w:rsidR="0058149D" w:rsidRPr="006E3C01" w:rsidRDefault="0058149D" w:rsidP="00054757">
      <w:pPr>
        <w:tabs>
          <w:tab w:val="left" w:pos="3720"/>
        </w:tabs>
        <w:spacing w:line="520" w:lineRule="exact"/>
        <w:rPr>
          <w:rFonts w:ascii="仿宋_GB2312" w:eastAsia="仿宋_GB2312" w:hAnsi="宋体" w:hint="eastAsia"/>
          <w:sz w:val="32"/>
          <w:szCs w:val="32"/>
        </w:rPr>
      </w:pPr>
      <w:r w:rsidRPr="006E3C01">
        <w:rPr>
          <w:rFonts w:ascii="仿宋_GB2312" w:eastAsia="仿宋_GB2312" w:hAnsi="宋体" w:hint="eastAsia"/>
          <w:sz w:val="32"/>
          <w:szCs w:val="32"/>
        </w:rPr>
        <w:t>盐酸向Na</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CO</w:t>
      </w:r>
      <w:r w:rsidRPr="006E3C01">
        <w:rPr>
          <w:rFonts w:ascii="仿宋_GB2312" w:eastAsia="仿宋_GB2312" w:hAnsi="宋体" w:hint="eastAsia"/>
          <w:sz w:val="32"/>
          <w:szCs w:val="32"/>
          <w:vertAlign w:val="subscript"/>
        </w:rPr>
        <w:t>3</w:t>
      </w:r>
      <w:r w:rsidRPr="006E3C01">
        <w:rPr>
          <w:rFonts w:ascii="仿宋_GB2312" w:eastAsia="仿宋_GB2312" w:hAnsi="宋体" w:hint="eastAsia"/>
          <w:sz w:val="32"/>
          <w:szCs w:val="32"/>
        </w:rPr>
        <w:t>中滴加——开始无气泡，后产生气泡</w:t>
      </w:r>
    </w:p>
    <w:p w:rsidR="0058149D" w:rsidRPr="006E3C01" w:rsidRDefault="0058149D" w:rsidP="006E3C01">
      <w:pPr>
        <w:spacing w:line="520" w:lineRule="exact"/>
        <w:ind w:firstLineChars="200" w:firstLine="640"/>
        <w:rPr>
          <w:rFonts w:ascii="仿宋_GB2312" w:eastAsia="仿宋_GB2312" w:hAnsi="宋体" w:hint="eastAsia"/>
          <w:b/>
          <w:sz w:val="32"/>
          <w:szCs w:val="32"/>
        </w:rPr>
      </w:pPr>
      <w:r w:rsidRPr="006E3C01">
        <w:rPr>
          <w:rFonts w:ascii="仿宋_GB2312" w:eastAsia="仿宋_GB2312" w:hAnsi="宋体" w:hint="eastAsia"/>
          <w:b/>
          <w:sz w:val="32"/>
          <w:szCs w:val="32"/>
        </w:rPr>
        <w:t>二十二、几个很有必要熟记的相等式量</w:t>
      </w:r>
    </w:p>
    <w:p w:rsidR="0058149D" w:rsidRPr="006E3C01" w:rsidRDefault="00E47A57" w:rsidP="006E3C01">
      <w:pPr>
        <w:spacing w:line="520" w:lineRule="exact"/>
        <w:ind w:left="585" w:firstLineChars="200" w:firstLine="640"/>
        <w:rPr>
          <w:rFonts w:ascii="仿宋_GB2312" w:eastAsia="仿宋_GB2312" w:hAnsi="宋体" w:hint="eastAsia"/>
          <w:sz w:val="32"/>
          <w:szCs w:val="32"/>
          <w:lang w:val="pt-BR"/>
        </w:rPr>
      </w:pPr>
      <w:r w:rsidRPr="006E3C01">
        <w:rPr>
          <w:rFonts w:ascii="仿宋_GB2312" w:eastAsia="仿宋_GB2312" w:hAnsi="宋体" w:hint="eastAsia"/>
          <w:noProof/>
          <w:sz w:val="32"/>
          <w:szCs w:val="32"/>
          <w:lang w:val="en-US" w:eastAsia="zh-CN"/>
        </w:rPr>
        <mc:AlternateContent>
          <mc:Choice Requires="wps">
            <w:drawing>
              <wp:anchor distT="0" distB="0" distL="114300" distR="114300" simplePos="0" relativeHeight="251650560" behindDoc="0" locked="0" layoutInCell="1" allowOverlap="1">
                <wp:simplePos x="0" y="0"/>
                <wp:positionH relativeFrom="column">
                  <wp:posOffset>1795780</wp:posOffset>
                </wp:positionH>
                <wp:positionV relativeFrom="paragraph">
                  <wp:posOffset>90805</wp:posOffset>
                </wp:positionV>
                <wp:extent cx="66040" cy="466090"/>
                <wp:effectExtent l="5080" t="5080" r="5080" b="5080"/>
                <wp:wrapNone/>
                <wp:docPr id="74" name="AutoShape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6040" cy="466090"/>
                        </a:xfrm>
                        <a:prstGeom prst="leftBrace">
                          <a:avLst>
                            <a:gd name="adj1" fmla="val 58814"/>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BB1BD7" id="AutoShape 57" o:spid="_x0000_s1026" type="#_x0000_t87" style="position:absolute;left:0;text-align:left;margin-left:141.4pt;margin-top:7.15pt;width:5.2pt;height:36.7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"/>
            </w:pict>
          </mc:Fallback>
        </mc:AlternateContent>
      </w:r>
      <w:r w:rsidRPr="006E3C01">
        <w:rPr>
          <w:rFonts w:ascii="仿宋_GB2312" w:eastAsia="仿宋_GB2312" w:hAnsi="宋体" w:hint="eastAsia"/>
          <w:noProof/>
          <w:sz w:val="32"/>
          <w:szCs w:val="32"/>
          <w:lang w:val="en-US" w:eastAsia="zh-CN"/>
        </w:rPr>
        <mc:AlternateContent>
          <mc:Choice Requires="wps">
            <w:drawing>
              <wp:anchor distT="0" distB="0" distL="114300" distR="114300" simplePos="0" relativeHeight="251652608" behindDoc="0" locked="0" layoutInCell="1" allowOverlap="1">
                <wp:simplePos x="0" y="0"/>
                <wp:positionH relativeFrom="column">
                  <wp:posOffset>3959225</wp:posOffset>
                </wp:positionH>
                <wp:positionV relativeFrom="paragraph">
                  <wp:posOffset>90805</wp:posOffset>
                </wp:positionV>
                <wp:extent cx="66040" cy="699135"/>
                <wp:effectExtent l="6350" t="5080" r="13335" b="10160"/>
                <wp:wrapNone/>
                <wp:docPr id="67" name="AutoShape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6040" cy="699135"/>
                        </a:xfrm>
                        <a:prstGeom prst="leftBrace">
                          <a:avLst>
                            <a:gd name="adj1" fmla="val 88221"/>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7572A9" id="AutoShape 58" o:spid="_x0000_s1026" type="#_x0000_t87" style="position:absolute;left:0;text-align:left;margin-left:311.75pt;margin-top:7.15pt;width:5.2pt;height:55.0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"/>
            </w:pict>
          </mc:Fallback>
        </mc:AlternateContent>
      </w:r>
      <w:r w:rsidRPr="006E3C01">
        <w:rPr>
          <w:rFonts w:ascii="仿宋_GB2312" w:eastAsia="仿宋_GB2312" w:hAnsi="宋体" w:hint="eastAsia"/>
          <w:noProof/>
          <w:sz w:val="32"/>
          <w:szCs w:val="32"/>
          <w:lang w:val="en-US" w:eastAsia="zh-CN"/>
        </w:rPr>
        <mc:AlternateContent>
          <mc:Choice Requires="wps">
            <w:drawing>
              <wp:anchor distT="0" distB="0" distL="114300" distR="114300" simplePos="0" relativeHeight="251649536" behindDoc="0" locked="0" layoutInCell="1" allowOverlap="1">
                <wp:simplePos x="0" y="0"/>
                <wp:positionH relativeFrom="column">
                  <wp:posOffset>914400</wp:posOffset>
                </wp:positionH>
                <wp:positionV relativeFrom="paragraph">
                  <wp:posOffset>99060</wp:posOffset>
                </wp:positionV>
                <wp:extent cx="180340" cy="466090"/>
                <wp:effectExtent l="9525" t="13335" r="10160" b="6350"/>
                <wp:wrapNone/>
                <wp:docPr id="66" name="AutoShape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0340" cy="466090"/>
                        </a:xfrm>
                        <a:prstGeom prst="leftBrace">
                          <a:avLst>
                            <a:gd name="adj1" fmla="val 21538"/>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D15CDC" id="AutoShape 59" o:spid="_x0000_s1026" type="#_x0000_t87" style="position:absolute;left:0;text-align:left;margin-left:1in;margin-top:7.8pt;width:14.2pt;height:36.7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"/>
            </w:pict>
          </mc:Fallback>
        </mc:AlternateContent>
      </w:r>
      <w:r w:rsidRPr="006E3C01">
        <w:rPr>
          <w:rFonts w:ascii="仿宋_GB2312" w:eastAsia="仿宋_GB2312" w:hAnsi="宋体" w:hint="eastAsia"/>
          <w:noProof/>
          <w:sz w:val="32"/>
          <w:szCs w:val="32"/>
          <w:lang w:val="en-US" w:eastAsia="zh-CN"/>
        </w:rPr>
        <mc:AlternateContent>
          <mc:Choice Requires="wps">
            <w:drawing>
              <wp:anchor distT="0" distB="0" distL="114300" distR="114300" simplePos="0" relativeHeight="251651584" behindDoc="0" locked="0" layoutInCell="1" allowOverlap="1">
                <wp:simplePos x="0" y="0"/>
                <wp:positionH relativeFrom="column">
                  <wp:posOffset>2628900</wp:posOffset>
                </wp:positionH>
                <wp:positionV relativeFrom="paragraph">
                  <wp:posOffset>99060</wp:posOffset>
                </wp:positionV>
                <wp:extent cx="66675" cy="542925"/>
                <wp:effectExtent l="9525" t="13335" r="9525" b="5715"/>
                <wp:wrapNone/>
                <wp:docPr id="65" name="AutoShape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6675" cy="542925"/>
                        </a:xfrm>
                        <a:prstGeom prst="leftBrace">
                          <a:avLst>
                            <a:gd name="adj1" fmla="val 6785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6C0CAD" id="AutoShape 60" o:spid="_x0000_s1026" type="#_x0000_t87" style="position:absolute;left:0;text-align:left;margin-left:207pt;margin-top:7.8pt;width:5.25pt;height:42.7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"/>
            </w:pict>
          </mc:Fallback>
        </mc:AlternateContent>
      </w:r>
      <w:r w:rsidRPr="006E3C01">
        <w:rPr>
          <w:rFonts w:ascii="仿宋_GB2312" w:eastAsia="仿宋_GB2312" w:hAnsi="宋体" w:hint="eastAsia"/>
          <w:noProof/>
          <w:sz w:val="32"/>
          <w:szCs w:val="32"/>
          <w:lang w:val="en-US" w:eastAsia="zh-CN"/>
        </w:rPr>
        <mc:AlternateContent>
          <mc:Choice Requires="wps">
            <w:drawing>
              <wp:anchor distT="0" distB="0" distL="114300" distR="114300" simplePos="0" relativeHeight="251643392" behindDoc="0" locked="0" layoutInCell="1" allowOverlap="1">
                <wp:simplePos x="0" y="0"/>
                <wp:positionH relativeFrom="column">
                  <wp:posOffset>264160</wp:posOffset>
                </wp:positionH>
                <wp:positionV relativeFrom="paragraph">
                  <wp:posOffset>137795</wp:posOffset>
                </wp:positionV>
                <wp:extent cx="66675" cy="361950"/>
                <wp:effectExtent l="6985" t="13970" r="12065" b="5080"/>
                <wp:wrapNone/>
                <wp:docPr id="64" name="AutoShape 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6675" cy="361950"/>
                        </a:xfrm>
                        <a:prstGeom prst="leftBrace">
                          <a:avLst>
                            <a:gd name="adj1" fmla="val 45238"/>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D8E3FD" id="AutoShape 61" o:spid="_x0000_s1026" type="#_x0000_t87" style="position:absolute;left:0;text-align:left;margin-left:20.8pt;margin-top:10.85pt;width:5.25pt;height:28.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"/>
            </w:pict>
          </mc:Fallback>
        </mc:AlternateContent>
      </w:r>
      <w:r w:rsidR="0058149D" w:rsidRPr="006E3C01">
        <w:rPr>
          <w:rFonts w:ascii="仿宋_GB2312" w:eastAsia="仿宋_GB2312" w:hAnsi="宋体" w:hint="eastAsia"/>
          <w:sz w:val="32"/>
          <w:szCs w:val="32"/>
          <w:lang w:val="pt-BR"/>
        </w:rPr>
        <w:t>Ne        CaCO</w:t>
      </w:r>
      <w:r w:rsidR="0058149D" w:rsidRPr="006E3C01">
        <w:rPr>
          <w:rFonts w:ascii="仿宋_GB2312" w:eastAsia="仿宋_GB2312" w:hAnsi="宋体" w:hint="eastAsia"/>
          <w:sz w:val="32"/>
          <w:szCs w:val="32"/>
          <w:vertAlign w:val="subscript"/>
          <w:lang w:val="pt-BR"/>
        </w:rPr>
        <w:t>3</w:t>
      </w:r>
      <w:r w:rsidR="0058149D" w:rsidRPr="006E3C01">
        <w:rPr>
          <w:rFonts w:ascii="仿宋_GB2312" w:eastAsia="仿宋_GB2312" w:hAnsi="宋体" w:hint="eastAsia"/>
          <w:sz w:val="32"/>
          <w:szCs w:val="32"/>
          <w:lang w:val="pt-BR"/>
        </w:rPr>
        <w:t xml:space="preserve">       Fe           CuO                Ar   </w:t>
      </w:r>
    </w:p>
    <w:p w:rsidR="0058149D" w:rsidRPr="006E3C01" w:rsidRDefault="0058149D" w:rsidP="006E3C01">
      <w:pPr>
        <w:spacing w:line="520" w:lineRule="exact"/>
        <w:ind w:firstLineChars="200" w:firstLine="640"/>
        <w:rPr>
          <w:rFonts w:ascii="仿宋_GB2312" w:eastAsia="仿宋_GB2312" w:hAnsi="宋体" w:hint="eastAsia"/>
          <w:sz w:val="32"/>
          <w:szCs w:val="32"/>
          <w:lang w:val="pt-BR"/>
        </w:rPr>
      </w:pPr>
      <w:r w:rsidRPr="006E3C01">
        <w:rPr>
          <w:rFonts w:ascii="仿宋_GB2312" w:eastAsia="仿宋_GB2312" w:hAnsi="宋体" w:hint="eastAsia"/>
          <w:sz w:val="32"/>
          <w:szCs w:val="32"/>
          <w:lang w:val="pt-BR"/>
        </w:rPr>
        <w:t>20         100  KHCO</w:t>
      </w:r>
      <w:r w:rsidRPr="006E3C01">
        <w:rPr>
          <w:rFonts w:ascii="仿宋_GB2312" w:eastAsia="仿宋_GB2312" w:hAnsi="宋体" w:hint="eastAsia"/>
          <w:sz w:val="32"/>
          <w:szCs w:val="32"/>
          <w:vertAlign w:val="subscript"/>
          <w:lang w:val="pt-BR"/>
        </w:rPr>
        <w:t>3</w:t>
      </w:r>
      <w:r w:rsidRPr="006E3C01">
        <w:rPr>
          <w:rFonts w:ascii="仿宋_GB2312" w:eastAsia="仿宋_GB2312" w:hAnsi="宋体" w:hint="eastAsia"/>
          <w:sz w:val="32"/>
          <w:szCs w:val="32"/>
          <w:lang w:val="pt-BR"/>
        </w:rPr>
        <w:t xml:space="preserve">  56  CaO    80   SO</w:t>
      </w:r>
      <w:r w:rsidRPr="006E3C01">
        <w:rPr>
          <w:rFonts w:ascii="仿宋_GB2312" w:eastAsia="仿宋_GB2312" w:hAnsi="宋体" w:hint="eastAsia"/>
          <w:sz w:val="32"/>
          <w:szCs w:val="32"/>
          <w:vertAlign w:val="subscript"/>
          <w:lang w:val="pt-BR"/>
        </w:rPr>
        <w:t>3</w:t>
      </w:r>
      <w:r w:rsidRPr="006E3C01">
        <w:rPr>
          <w:rFonts w:ascii="仿宋_GB2312" w:eastAsia="仿宋_GB2312" w:hAnsi="宋体" w:hint="eastAsia"/>
          <w:sz w:val="32"/>
          <w:szCs w:val="32"/>
          <w:lang w:val="pt-BR"/>
        </w:rPr>
        <w:t xml:space="preserve">           40    Ca </w:t>
      </w:r>
    </w:p>
    <w:p w:rsidR="0058149D" w:rsidRPr="006E3C01" w:rsidRDefault="0058149D" w:rsidP="006E3C01">
      <w:pPr>
        <w:spacing w:line="520" w:lineRule="exact"/>
        <w:ind w:firstLineChars="200" w:firstLine="640"/>
        <w:rPr>
          <w:rFonts w:ascii="仿宋_GB2312" w:eastAsia="仿宋_GB2312" w:hAnsi="宋体" w:hint="eastAsia"/>
          <w:sz w:val="32"/>
          <w:szCs w:val="32"/>
          <w:lang w:val="pt-BR"/>
        </w:rPr>
      </w:pPr>
      <w:r w:rsidRPr="006E3C01">
        <w:rPr>
          <w:rFonts w:ascii="仿宋_GB2312" w:eastAsia="仿宋_GB2312" w:hAnsi="宋体" w:hint="eastAsia"/>
          <w:sz w:val="32"/>
          <w:szCs w:val="32"/>
          <w:lang w:val="pt-BR"/>
        </w:rPr>
        <w:t>HF        Mg</w:t>
      </w:r>
      <w:r w:rsidRPr="006E3C01">
        <w:rPr>
          <w:rFonts w:ascii="仿宋_GB2312" w:eastAsia="仿宋_GB2312" w:hAnsi="宋体" w:hint="eastAsia"/>
          <w:sz w:val="32"/>
          <w:szCs w:val="32"/>
          <w:vertAlign w:val="subscript"/>
          <w:lang w:val="pt-BR"/>
        </w:rPr>
        <w:t>3</w:t>
      </w:r>
      <w:r w:rsidRPr="006E3C01">
        <w:rPr>
          <w:rFonts w:ascii="仿宋_GB2312" w:eastAsia="仿宋_GB2312" w:hAnsi="宋体" w:hint="eastAsia"/>
          <w:sz w:val="32"/>
          <w:szCs w:val="32"/>
          <w:lang w:val="pt-BR"/>
        </w:rPr>
        <w:t>N</w:t>
      </w:r>
      <w:r w:rsidRPr="006E3C01">
        <w:rPr>
          <w:rFonts w:ascii="仿宋_GB2312" w:eastAsia="仿宋_GB2312" w:hAnsi="宋体" w:hint="eastAsia"/>
          <w:sz w:val="32"/>
          <w:szCs w:val="32"/>
          <w:vertAlign w:val="subscript"/>
          <w:lang w:val="pt-BR"/>
        </w:rPr>
        <w:t>2</w:t>
      </w:r>
      <w:r w:rsidRPr="006E3C01">
        <w:rPr>
          <w:rFonts w:ascii="仿宋_GB2312" w:eastAsia="仿宋_GB2312" w:hAnsi="宋体" w:hint="eastAsia"/>
          <w:sz w:val="32"/>
          <w:szCs w:val="32"/>
          <w:lang w:val="pt-BR"/>
        </w:rPr>
        <w:t xml:space="preserve">       KOH         Br、</w:t>
      </w:r>
      <w:r w:rsidRPr="006E3C01">
        <w:rPr>
          <w:rFonts w:ascii="仿宋_GB2312" w:eastAsia="仿宋_GB2312" w:hAnsi="宋体" w:hint="eastAsia"/>
          <w:sz w:val="32"/>
          <w:szCs w:val="32"/>
        </w:rPr>
        <w:t>NH</w:t>
      </w:r>
      <w:r w:rsidRPr="006E3C01">
        <w:rPr>
          <w:rFonts w:ascii="仿宋_GB2312" w:eastAsia="仿宋_GB2312" w:hAnsi="宋体" w:hint="eastAsia"/>
          <w:sz w:val="32"/>
          <w:szCs w:val="32"/>
          <w:vertAlign w:val="subscript"/>
        </w:rPr>
        <w:t>4</w:t>
      </w:r>
      <w:r w:rsidRPr="006E3C01">
        <w:rPr>
          <w:rFonts w:ascii="仿宋_GB2312" w:eastAsia="仿宋_GB2312" w:hAnsi="宋体" w:hint="eastAsia"/>
          <w:sz w:val="32"/>
          <w:szCs w:val="32"/>
        </w:rPr>
        <w:t>NO</w:t>
      </w:r>
      <w:r w:rsidRPr="006E3C01">
        <w:rPr>
          <w:rFonts w:ascii="仿宋_GB2312" w:eastAsia="仿宋_GB2312" w:hAnsi="宋体" w:hint="eastAsia"/>
          <w:sz w:val="32"/>
          <w:szCs w:val="32"/>
          <w:vertAlign w:val="subscript"/>
        </w:rPr>
        <w:t>3</w:t>
      </w:r>
      <w:r w:rsidRPr="006E3C01">
        <w:rPr>
          <w:rFonts w:ascii="仿宋_GB2312" w:eastAsia="仿宋_GB2312" w:hAnsi="宋体" w:hint="eastAsia"/>
          <w:sz w:val="32"/>
          <w:szCs w:val="32"/>
          <w:lang w:val="pt-BR"/>
        </w:rPr>
        <w:t xml:space="preserve">        MgO</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lang w:val="pt-BR"/>
        </w:rPr>
        <w:t xml:space="preserve">                                                        </w:t>
      </w:r>
      <w:r w:rsidRPr="006E3C01">
        <w:rPr>
          <w:rFonts w:ascii="仿宋_GB2312" w:eastAsia="仿宋_GB2312" w:hAnsi="宋体" w:hint="eastAsia"/>
          <w:sz w:val="32"/>
          <w:szCs w:val="32"/>
        </w:rPr>
        <w:t xml:space="preserve">NaOH </w:t>
      </w:r>
    </w:p>
    <w:p w:rsidR="0058149D" w:rsidRPr="006E3C01" w:rsidRDefault="00E47A57" w:rsidP="006E3C01">
      <w:pPr>
        <w:spacing w:line="520" w:lineRule="exact"/>
        <w:ind w:firstLineChars="200" w:firstLine="640"/>
        <w:rPr>
          <w:rFonts w:ascii="仿宋_GB2312" w:eastAsia="仿宋_GB2312" w:hAnsi="宋体" w:hint="eastAsia"/>
          <w:sz w:val="32"/>
          <w:szCs w:val="32"/>
          <w:vertAlign w:val="subscript"/>
        </w:rPr>
      </w:pPr>
      <w:r w:rsidRPr="006E3C01">
        <w:rPr>
          <w:rFonts w:ascii="仿宋_GB2312" w:eastAsia="仿宋_GB2312" w:hAnsi="宋体" w:hint="eastAsia"/>
          <w:noProof/>
          <w:sz w:val="32"/>
          <w:szCs w:val="32"/>
          <w:lang w:val="en-US" w:eastAsia="zh-CN"/>
        </w:rPr>
        <mc:AlternateContent>
          <mc:Choice Requires="wps">
            <w:drawing>
              <wp:anchor distT="0" distB="0" distL="114300" distR="114300" simplePos="0" relativeHeight="251653632" behindDoc="0" locked="0" layoutInCell="1" allowOverlap="1">
                <wp:simplePos x="0" y="0"/>
                <wp:positionH relativeFrom="column">
                  <wp:posOffset>4457700</wp:posOffset>
                </wp:positionH>
                <wp:positionV relativeFrom="paragraph">
                  <wp:posOffset>128270</wp:posOffset>
                </wp:positionV>
                <wp:extent cx="66675" cy="466090"/>
                <wp:effectExtent l="9525" t="13970" r="9525" b="5715"/>
                <wp:wrapNone/>
                <wp:docPr id="31" name="AutoShape 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6675" cy="466090"/>
                        </a:xfrm>
                        <a:prstGeom prst="leftBrace">
                          <a:avLst>
                            <a:gd name="adj1" fmla="val 58254"/>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643172" id="AutoShape 62" o:spid="_x0000_s1026" type="#_x0000_t87" style="position:absolute;left:0;text-align:left;margin-left:351pt;margin-top:10.1pt;width:5.25pt;height:36.7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"/>
            </w:pict>
          </mc:Fallback>
        </mc:AlternateContent>
      </w:r>
      <w:r w:rsidRPr="006E3C01">
        <w:rPr>
          <w:rFonts w:ascii="仿宋_GB2312" w:eastAsia="仿宋_GB2312" w:hAnsi="宋体" w:hint="eastAsia"/>
          <w:noProof/>
          <w:sz w:val="32"/>
          <w:szCs w:val="32"/>
          <w:lang w:val="en-US" w:eastAsia="zh-CN"/>
        </w:rPr>
        <mc:AlternateContent>
          <mc:Choice Requires="wps">
            <w:drawing>
              <wp:anchor distT="0" distB="0" distL="114300" distR="114300" simplePos="0" relativeHeight="251647488" behindDoc="0" locked="0" layoutInCell="1" allowOverlap="1">
                <wp:simplePos x="0" y="0"/>
                <wp:positionH relativeFrom="column">
                  <wp:posOffset>3568065</wp:posOffset>
                </wp:positionH>
                <wp:positionV relativeFrom="paragraph">
                  <wp:posOffset>99060</wp:posOffset>
                </wp:positionV>
                <wp:extent cx="66040" cy="466090"/>
                <wp:effectExtent l="5715" t="13335" r="13970" b="6350"/>
                <wp:wrapNone/>
                <wp:docPr id="30" name="AutoShape 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6040" cy="466090"/>
                        </a:xfrm>
                        <a:prstGeom prst="leftBrace">
                          <a:avLst>
                            <a:gd name="adj1" fmla="val 58814"/>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EADE2F" id="AutoShape 63" o:spid="_x0000_s1026" type="#_x0000_t87" style="position:absolute;left:0;text-align:left;margin-left:280.95pt;margin-top:7.8pt;width:5.2pt;height:36.7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"/>
            </w:pict>
          </mc:Fallback>
        </mc:AlternateContent>
      </w:r>
      <w:r w:rsidRPr="006E3C01">
        <w:rPr>
          <w:rFonts w:ascii="仿宋_GB2312" w:eastAsia="仿宋_GB2312" w:hAnsi="宋体" w:hint="eastAsia"/>
          <w:noProof/>
          <w:sz w:val="32"/>
          <w:szCs w:val="32"/>
          <w:lang w:val="en-US" w:eastAsia="zh-CN"/>
        </w:rPr>
        <mc:AlternateContent>
          <mc:Choice Requires="wps">
            <w:drawing>
              <wp:anchor distT="0" distB="0" distL="114300" distR="114300" simplePos="0" relativeHeight="251648512" behindDoc="0" locked="0" layoutInCell="1" allowOverlap="1">
                <wp:simplePos x="0" y="0"/>
                <wp:positionH relativeFrom="column">
                  <wp:posOffset>2743200</wp:posOffset>
                </wp:positionH>
                <wp:positionV relativeFrom="paragraph">
                  <wp:posOffset>99060</wp:posOffset>
                </wp:positionV>
                <wp:extent cx="132080" cy="466090"/>
                <wp:effectExtent l="9525" t="13335" r="10795" b="6350"/>
                <wp:wrapNone/>
                <wp:docPr id="29" name="AutoShape 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2080" cy="466090"/>
                        </a:xfrm>
                        <a:prstGeom prst="leftBrace">
                          <a:avLst>
                            <a:gd name="adj1" fmla="val 2940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A38137" id="AutoShape 64" o:spid="_x0000_s1026" type="#_x0000_t87" style="position:absolute;left:0;text-align:left;margin-left:3in;margin-top:7.8pt;width:10.4pt;height:36.7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"/>
            </w:pict>
          </mc:Fallback>
        </mc:AlternateContent>
      </w:r>
      <w:r w:rsidRPr="006E3C01">
        <w:rPr>
          <w:rFonts w:ascii="仿宋_GB2312" w:eastAsia="仿宋_GB2312" w:hAnsi="宋体" w:hint="eastAsia"/>
          <w:noProof/>
          <w:sz w:val="32"/>
          <w:szCs w:val="32"/>
          <w:lang w:val="en-US" w:eastAsia="zh-CN"/>
        </w:rPr>
        <mc:AlternateContent>
          <mc:Choice Requires="wps">
            <w:drawing>
              <wp:anchor distT="0" distB="0" distL="114300" distR="114300" simplePos="0" relativeHeight="251646464" behindDoc="0" locked="0" layoutInCell="1" allowOverlap="1">
                <wp:simplePos x="0" y="0"/>
                <wp:positionH relativeFrom="column">
                  <wp:posOffset>1714500</wp:posOffset>
                </wp:positionH>
                <wp:positionV relativeFrom="paragraph">
                  <wp:posOffset>99060</wp:posOffset>
                </wp:positionV>
                <wp:extent cx="66675" cy="466090"/>
                <wp:effectExtent l="9525" t="13335" r="9525" b="6350"/>
                <wp:wrapNone/>
                <wp:docPr id="28" name="AutoShape 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6675" cy="466090"/>
                        </a:xfrm>
                        <a:prstGeom prst="leftBrace">
                          <a:avLst>
                            <a:gd name="adj1" fmla="val 58254"/>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C2A577" id="AutoShape 65" o:spid="_x0000_s1026" type="#_x0000_t87" style="position:absolute;left:0;text-align:left;margin-left:135pt;margin-top:7.8pt;width:5.25pt;height:36.7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"/>
            </w:pict>
          </mc:Fallback>
        </mc:AlternateContent>
      </w:r>
      <w:r w:rsidRPr="006E3C01">
        <w:rPr>
          <w:rFonts w:ascii="仿宋_GB2312" w:eastAsia="仿宋_GB2312" w:hAnsi="宋体" w:hint="eastAsia"/>
          <w:noProof/>
          <w:sz w:val="32"/>
          <w:szCs w:val="32"/>
          <w:lang w:val="en-US" w:eastAsia="zh-CN"/>
        </w:rPr>
        <mc:AlternateContent>
          <mc:Choice Requires="wps">
            <w:drawing>
              <wp:anchor distT="0" distB="0" distL="114300" distR="114300" simplePos="0" relativeHeight="251645440" behindDoc="0" locked="0" layoutInCell="1" allowOverlap="1">
                <wp:simplePos x="0" y="0"/>
                <wp:positionH relativeFrom="column">
                  <wp:posOffset>1000125</wp:posOffset>
                </wp:positionH>
                <wp:positionV relativeFrom="paragraph">
                  <wp:posOffset>62865</wp:posOffset>
                </wp:positionV>
                <wp:extent cx="65405" cy="541020"/>
                <wp:effectExtent l="9525" t="5715" r="10795" b="5715"/>
                <wp:wrapNone/>
                <wp:docPr id="27" name="AutoShape 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405" cy="541020"/>
                        </a:xfrm>
                        <a:prstGeom prst="leftBrace">
                          <a:avLst>
                            <a:gd name="adj1" fmla="val 68932"/>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BE1854" id="AutoShape 66" o:spid="_x0000_s1026" type="#_x0000_t87" style="position:absolute;left:0;text-align:left;margin-left:78.75pt;margin-top:4.95pt;width:5.15pt;height:42.6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"/>
            </w:pict>
          </mc:Fallback>
        </mc:AlternateContent>
      </w:r>
      <w:r w:rsidRPr="006E3C01">
        <w:rPr>
          <w:rFonts w:ascii="仿宋_GB2312" w:eastAsia="仿宋_GB2312" w:hAnsi="宋体" w:hint="eastAsia"/>
          <w:noProof/>
          <w:sz w:val="32"/>
          <w:szCs w:val="32"/>
          <w:lang w:val="en-US" w:eastAsia="zh-CN"/>
        </w:rPr>
        <mc:AlternateContent>
          <mc:Choice Requires="wps">
            <w:drawing>
              <wp:anchor distT="0" distB="0" distL="114300" distR="114300" simplePos="0" relativeHeight="251644416" behindDoc="0" locked="0" layoutInCell="1" allowOverlap="1">
                <wp:simplePos x="0" y="0"/>
                <wp:positionH relativeFrom="column">
                  <wp:posOffset>266700</wp:posOffset>
                </wp:positionH>
                <wp:positionV relativeFrom="paragraph">
                  <wp:posOffset>161925</wp:posOffset>
                </wp:positionV>
                <wp:extent cx="66675" cy="361950"/>
                <wp:effectExtent l="9525" t="9525" r="9525" b="9525"/>
                <wp:wrapNone/>
                <wp:docPr id="26" name="AutoShape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6675" cy="361950"/>
                        </a:xfrm>
                        <a:prstGeom prst="leftBrace">
                          <a:avLst>
                            <a:gd name="adj1" fmla="val 45238"/>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55C73C" id="AutoShape 67" o:spid="_x0000_s1026" type="#_x0000_t87" style="position:absolute;left:0;text-align:left;margin-left:21pt;margin-top:12.75pt;width:5.25pt;height:28.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"/>
            </w:pict>
          </mc:Fallback>
        </mc:AlternateContent>
      </w:r>
      <w:r w:rsidR="0058149D" w:rsidRPr="006E3C01">
        <w:rPr>
          <w:rFonts w:ascii="仿宋_GB2312" w:eastAsia="仿宋_GB2312" w:hAnsi="宋体" w:hint="eastAsia"/>
          <w:sz w:val="32"/>
          <w:szCs w:val="32"/>
        </w:rPr>
        <w:t>N</w:t>
      </w:r>
      <w:r w:rsidR="0058149D" w:rsidRPr="006E3C01">
        <w:rPr>
          <w:rFonts w:ascii="仿宋_GB2312" w:eastAsia="仿宋_GB2312" w:hAnsi="宋体" w:hint="eastAsia"/>
          <w:sz w:val="32"/>
          <w:szCs w:val="32"/>
          <w:vertAlign w:val="subscript"/>
        </w:rPr>
        <w:t>2</w:t>
      </w:r>
      <w:r w:rsidR="0058149D" w:rsidRPr="006E3C01">
        <w:rPr>
          <w:rFonts w:ascii="仿宋_GB2312" w:eastAsia="仿宋_GB2312" w:hAnsi="宋体" w:hint="eastAsia"/>
          <w:sz w:val="32"/>
          <w:szCs w:val="32"/>
        </w:rPr>
        <w:t xml:space="preserve">         H</w:t>
      </w:r>
      <w:r w:rsidR="0058149D" w:rsidRPr="006E3C01">
        <w:rPr>
          <w:rFonts w:ascii="仿宋_GB2312" w:eastAsia="仿宋_GB2312" w:hAnsi="宋体" w:hint="eastAsia"/>
          <w:sz w:val="32"/>
          <w:szCs w:val="32"/>
          <w:vertAlign w:val="subscript"/>
        </w:rPr>
        <w:t>2</w:t>
      </w:r>
      <w:r w:rsidR="0058149D" w:rsidRPr="006E3C01">
        <w:rPr>
          <w:rFonts w:ascii="仿宋_GB2312" w:eastAsia="仿宋_GB2312" w:hAnsi="宋体" w:hint="eastAsia"/>
          <w:sz w:val="32"/>
          <w:szCs w:val="32"/>
        </w:rPr>
        <w:t>SO</w:t>
      </w:r>
      <w:smartTag w:uri="urn:schemas-microsoft-com:office:smarttags" w:element="chmetcnv">
        <w:smartTagPr>
          <w:attr w:name="UnitName" w:val="C"/>
          <w:attr w:name="SourceValue" w:val="4"/>
          <w:attr w:name="HasSpace" w:val="True"/>
          <w:attr w:name="Negative" w:val="False"/>
          <w:attr w:name="NumberType" w:val="1"/>
          <w:attr w:name="TCSC" w:val="0"/>
        </w:smartTagPr>
        <w:r w:rsidR="0058149D" w:rsidRPr="006E3C01">
          <w:rPr>
            <w:rFonts w:ascii="仿宋_GB2312" w:eastAsia="仿宋_GB2312" w:hAnsi="宋体" w:hint="eastAsia"/>
            <w:sz w:val="32"/>
            <w:szCs w:val="32"/>
            <w:vertAlign w:val="subscript"/>
          </w:rPr>
          <w:t>4</w:t>
        </w:r>
        <w:r w:rsidR="0058149D" w:rsidRPr="006E3C01">
          <w:rPr>
            <w:rFonts w:ascii="仿宋_GB2312" w:eastAsia="仿宋_GB2312" w:hAnsi="宋体" w:hint="eastAsia"/>
            <w:sz w:val="32"/>
            <w:szCs w:val="32"/>
          </w:rPr>
          <w:t xml:space="preserve">      C</w:t>
        </w:r>
      </w:smartTag>
      <w:r w:rsidR="0058149D" w:rsidRPr="006E3C01">
        <w:rPr>
          <w:rFonts w:ascii="仿宋_GB2312" w:eastAsia="仿宋_GB2312" w:hAnsi="宋体" w:hint="eastAsia"/>
          <w:sz w:val="32"/>
          <w:szCs w:val="32"/>
          <w:vertAlign w:val="subscript"/>
        </w:rPr>
        <w:t>3</w:t>
      </w:r>
      <w:r w:rsidR="0058149D" w:rsidRPr="006E3C01">
        <w:rPr>
          <w:rFonts w:ascii="仿宋_GB2312" w:eastAsia="仿宋_GB2312" w:hAnsi="宋体" w:hint="eastAsia"/>
          <w:sz w:val="32"/>
          <w:szCs w:val="32"/>
        </w:rPr>
        <w:t>H</w:t>
      </w:r>
      <w:r w:rsidR="0058149D" w:rsidRPr="006E3C01">
        <w:rPr>
          <w:rFonts w:ascii="仿宋_GB2312" w:eastAsia="仿宋_GB2312" w:hAnsi="宋体" w:hint="eastAsia"/>
          <w:sz w:val="32"/>
          <w:szCs w:val="32"/>
          <w:vertAlign w:val="subscript"/>
        </w:rPr>
        <w:t>8</w:t>
      </w:r>
      <w:r w:rsidR="0058149D" w:rsidRPr="006E3C01">
        <w:rPr>
          <w:rFonts w:ascii="仿宋_GB2312" w:eastAsia="仿宋_GB2312" w:hAnsi="宋体" w:hint="eastAsia"/>
          <w:sz w:val="32"/>
          <w:szCs w:val="32"/>
        </w:rPr>
        <w:t xml:space="preserve">           SO</w:t>
      </w:r>
      <w:r w:rsidR="0058149D" w:rsidRPr="006E3C01">
        <w:rPr>
          <w:rFonts w:ascii="仿宋_GB2312" w:eastAsia="仿宋_GB2312" w:hAnsi="宋体" w:hint="eastAsia"/>
          <w:sz w:val="32"/>
          <w:szCs w:val="32"/>
          <w:vertAlign w:val="subscript"/>
        </w:rPr>
        <w:t>2</w:t>
      </w:r>
      <w:r w:rsidR="0058149D" w:rsidRPr="006E3C01">
        <w:rPr>
          <w:rFonts w:ascii="仿宋_GB2312" w:eastAsia="仿宋_GB2312" w:hAnsi="宋体" w:hint="eastAsia"/>
          <w:sz w:val="32"/>
          <w:szCs w:val="32"/>
        </w:rPr>
        <w:t xml:space="preserve">         CuSO</w:t>
      </w:r>
      <w:r w:rsidR="0058149D" w:rsidRPr="006E3C01">
        <w:rPr>
          <w:rFonts w:ascii="仿宋_GB2312" w:eastAsia="仿宋_GB2312" w:hAnsi="宋体" w:hint="eastAsia"/>
          <w:sz w:val="32"/>
          <w:szCs w:val="32"/>
          <w:vertAlign w:val="subscript"/>
        </w:rPr>
        <w:t xml:space="preserve">4             </w:t>
      </w:r>
      <w:r w:rsidR="0058149D" w:rsidRPr="006E3C01">
        <w:rPr>
          <w:rFonts w:ascii="仿宋_GB2312" w:eastAsia="仿宋_GB2312" w:hAnsi="宋体" w:hint="eastAsia"/>
          <w:sz w:val="32"/>
          <w:szCs w:val="32"/>
        </w:rPr>
        <w:t>CH</w:t>
      </w:r>
      <w:r w:rsidR="0058149D" w:rsidRPr="006E3C01">
        <w:rPr>
          <w:rFonts w:ascii="仿宋_GB2312" w:eastAsia="仿宋_GB2312" w:hAnsi="宋体" w:hint="eastAsia"/>
          <w:sz w:val="32"/>
          <w:szCs w:val="32"/>
          <w:vertAlign w:val="subscript"/>
        </w:rPr>
        <w:t>3</w:t>
      </w:r>
      <w:r w:rsidR="0058149D" w:rsidRPr="006E3C01">
        <w:rPr>
          <w:rFonts w:ascii="仿宋_GB2312" w:eastAsia="仿宋_GB2312" w:hAnsi="宋体" w:hint="eastAsia"/>
          <w:sz w:val="32"/>
          <w:szCs w:val="32"/>
        </w:rPr>
        <w:t>COOH</w:t>
      </w:r>
    </w:p>
    <w:p w:rsidR="0058149D" w:rsidRPr="006E3C01" w:rsidRDefault="0058149D" w:rsidP="006E3C01">
      <w:pPr>
        <w:spacing w:line="520" w:lineRule="exact"/>
        <w:ind w:firstLineChars="200" w:firstLine="640"/>
        <w:rPr>
          <w:rFonts w:ascii="仿宋_GB2312" w:eastAsia="仿宋_GB2312" w:hAnsi="宋体" w:hint="eastAsia"/>
          <w:sz w:val="32"/>
          <w:szCs w:val="32"/>
        </w:rPr>
      </w:pPr>
      <w:smartTag w:uri="urn:schemas-microsoft-com:office:smarttags" w:element="chmetcnv">
        <w:smartTagPr>
          <w:attr w:name="UnitName" w:val="C"/>
          <w:attr w:name="SourceValue" w:val="28"/>
          <w:attr w:name="HasSpace" w:val="True"/>
          <w:attr w:name="Negative" w:val="False"/>
          <w:attr w:name="NumberType" w:val="1"/>
          <w:attr w:name="TCSC" w:val="0"/>
        </w:smartTagPr>
        <w:r w:rsidRPr="006E3C01">
          <w:rPr>
            <w:rFonts w:ascii="仿宋_GB2312" w:eastAsia="仿宋_GB2312" w:hAnsi="宋体" w:hint="eastAsia"/>
            <w:sz w:val="32"/>
            <w:szCs w:val="32"/>
          </w:rPr>
          <w:t>28   C</w:t>
        </w:r>
      </w:smartTag>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H</w:t>
      </w:r>
      <w:r w:rsidRPr="006E3C01">
        <w:rPr>
          <w:rFonts w:ascii="仿宋_GB2312" w:eastAsia="仿宋_GB2312" w:hAnsi="宋体" w:hint="eastAsia"/>
          <w:sz w:val="32"/>
          <w:szCs w:val="32"/>
          <w:vertAlign w:val="subscript"/>
        </w:rPr>
        <w:t>4</w:t>
      </w:r>
      <w:r w:rsidRPr="006E3C01">
        <w:rPr>
          <w:rFonts w:ascii="仿宋_GB2312" w:eastAsia="仿宋_GB2312" w:hAnsi="宋体" w:hint="eastAsia"/>
          <w:sz w:val="32"/>
          <w:szCs w:val="32"/>
        </w:rPr>
        <w:t xml:space="preserve">   98         44   CO</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 xml:space="preserve">       64         160  Fe</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O</w:t>
      </w:r>
      <w:r w:rsidRPr="006E3C01">
        <w:rPr>
          <w:rFonts w:ascii="仿宋_GB2312" w:eastAsia="仿宋_GB2312" w:hAnsi="宋体" w:hint="eastAsia"/>
          <w:sz w:val="32"/>
          <w:szCs w:val="32"/>
          <w:vertAlign w:val="subscript"/>
        </w:rPr>
        <w:t>3</w:t>
      </w:r>
      <w:r w:rsidRPr="006E3C01">
        <w:rPr>
          <w:rFonts w:ascii="仿宋_GB2312" w:eastAsia="仿宋_GB2312" w:hAnsi="宋体" w:hint="eastAsia"/>
          <w:sz w:val="32"/>
          <w:szCs w:val="32"/>
        </w:rPr>
        <w:t xml:space="preserve">    60    CH</w:t>
      </w:r>
      <w:r w:rsidRPr="006E3C01">
        <w:rPr>
          <w:rFonts w:ascii="仿宋_GB2312" w:eastAsia="仿宋_GB2312" w:hAnsi="宋体" w:hint="eastAsia"/>
          <w:sz w:val="32"/>
          <w:szCs w:val="32"/>
          <w:vertAlign w:val="subscript"/>
        </w:rPr>
        <w:t>3</w:t>
      </w:r>
      <w:r w:rsidRPr="006E3C01">
        <w:rPr>
          <w:rFonts w:ascii="仿宋_GB2312" w:eastAsia="仿宋_GB2312" w:hAnsi="宋体" w:hint="eastAsia"/>
          <w:sz w:val="32"/>
          <w:szCs w:val="32"/>
        </w:rPr>
        <w:t>CH</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CH</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OH</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CO        H</w:t>
      </w:r>
      <w:r w:rsidRPr="006E3C01">
        <w:rPr>
          <w:rFonts w:ascii="仿宋_GB2312" w:eastAsia="仿宋_GB2312" w:hAnsi="宋体" w:hint="eastAsia"/>
          <w:sz w:val="32"/>
          <w:szCs w:val="32"/>
          <w:vertAlign w:val="subscript"/>
        </w:rPr>
        <w:t>3</w:t>
      </w:r>
      <w:r w:rsidRPr="006E3C01">
        <w:rPr>
          <w:rFonts w:ascii="仿宋_GB2312" w:eastAsia="仿宋_GB2312" w:hAnsi="宋体" w:hint="eastAsia"/>
          <w:sz w:val="32"/>
          <w:szCs w:val="32"/>
        </w:rPr>
        <w:t>PO</w:t>
      </w:r>
      <w:r w:rsidRPr="006E3C01">
        <w:rPr>
          <w:rFonts w:ascii="仿宋_GB2312" w:eastAsia="仿宋_GB2312" w:hAnsi="宋体" w:hint="eastAsia"/>
          <w:sz w:val="32"/>
          <w:szCs w:val="32"/>
          <w:vertAlign w:val="subscript"/>
        </w:rPr>
        <w:t>4</w:t>
      </w:r>
      <w:r w:rsidRPr="006E3C01">
        <w:rPr>
          <w:rFonts w:ascii="仿宋_GB2312" w:eastAsia="仿宋_GB2312" w:hAnsi="宋体" w:hint="eastAsia"/>
          <w:sz w:val="32"/>
          <w:szCs w:val="32"/>
        </w:rPr>
        <w:t xml:space="preserve">       N</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O           Cu          Br</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 xml:space="preserve">           HCOOCH</w:t>
      </w:r>
      <w:r w:rsidRPr="006E3C01">
        <w:rPr>
          <w:rFonts w:ascii="仿宋_GB2312" w:eastAsia="仿宋_GB2312" w:hAnsi="宋体" w:hint="eastAsia"/>
          <w:sz w:val="32"/>
          <w:szCs w:val="32"/>
          <w:vertAlign w:val="subscript"/>
        </w:rPr>
        <w:t>3</w:t>
      </w:r>
    </w:p>
    <w:p w:rsidR="0058149D" w:rsidRPr="006E3C01" w:rsidRDefault="0058149D" w:rsidP="00054757">
      <w:pPr>
        <w:spacing w:line="520" w:lineRule="exact"/>
        <w:rPr>
          <w:rFonts w:ascii="仿宋_GB2312" w:eastAsia="仿宋_GB2312" w:hAnsi="宋体" w:hint="eastAsia"/>
          <w:sz w:val="32"/>
          <w:szCs w:val="32"/>
        </w:rPr>
      </w:pPr>
      <w:r w:rsidRPr="006E3C01">
        <w:rPr>
          <w:rFonts w:ascii="仿宋_GB2312" w:eastAsia="仿宋_GB2312" w:hAnsi="宋体" w:hint="eastAsia"/>
          <w:sz w:val="32"/>
          <w:szCs w:val="32"/>
        </w:rPr>
        <w:t>1．常用相对分子质量</w:t>
      </w:r>
    </w:p>
    <w:p w:rsidR="0058149D" w:rsidRPr="006E3C01" w:rsidRDefault="0058149D" w:rsidP="00054757">
      <w:pPr>
        <w:spacing w:line="520" w:lineRule="exact"/>
        <w:ind w:left="321"/>
        <w:rPr>
          <w:rFonts w:ascii="仿宋_GB2312" w:eastAsia="仿宋_GB2312" w:hAnsi="宋体" w:hint="eastAsia"/>
          <w:b/>
          <w:sz w:val="32"/>
          <w:szCs w:val="32"/>
          <w:lang w:val="pt-BR"/>
        </w:rPr>
      </w:pPr>
      <w:r w:rsidRPr="006E3C01">
        <w:rPr>
          <w:rFonts w:ascii="仿宋_GB2312" w:eastAsia="仿宋_GB2312" w:hAnsi="宋体" w:hint="eastAsia"/>
          <w:b/>
          <w:sz w:val="32"/>
          <w:szCs w:val="32"/>
          <w:lang w:val="pt-BR"/>
        </w:rPr>
        <w:t>Na</w:t>
      </w:r>
      <w:r w:rsidRPr="006E3C01">
        <w:rPr>
          <w:rFonts w:ascii="仿宋_GB2312" w:eastAsia="仿宋_GB2312" w:hAnsi="宋体" w:hint="eastAsia"/>
          <w:b/>
          <w:sz w:val="32"/>
          <w:szCs w:val="32"/>
          <w:vertAlign w:val="subscript"/>
          <w:lang w:val="pt-BR"/>
        </w:rPr>
        <w:t>2</w:t>
      </w:r>
      <w:r w:rsidRPr="006E3C01">
        <w:rPr>
          <w:rFonts w:ascii="仿宋_GB2312" w:eastAsia="仿宋_GB2312" w:hAnsi="宋体" w:hint="eastAsia"/>
          <w:b/>
          <w:sz w:val="32"/>
          <w:szCs w:val="32"/>
          <w:lang w:val="pt-BR"/>
        </w:rPr>
        <w:t>O</w:t>
      </w:r>
      <w:r w:rsidRPr="006E3C01">
        <w:rPr>
          <w:rFonts w:ascii="仿宋_GB2312" w:eastAsia="仿宋_GB2312" w:hAnsi="宋体" w:hint="eastAsia"/>
          <w:b/>
          <w:sz w:val="32"/>
          <w:szCs w:val="32"/>
          <w:vertAlign w:val="subscript"/>
          <w:lang w:val="pt-BR"/>
        </w:rPr>
        <w:t>2</w:t>
      </w:r>
      <w:r w:rsidRPr="006E3C01">
        <w:rPr>
          <w:rFonts w:ascii="仿宋_GB2312" w:eastAsia="仿宋_GB2312" w:hAnsi="宋体" w:hint="eastAsia"/>
          <w:b/>
          <w:sz w:val="32"/>
          <w:szCs w:val="32"/>
        </w:rPr>
        <w:t>：</w:t>
      </w:r>
      <w:r w:rsidR="00054757">
        <w:rPr>
          <w:rFonts w:ascii="仿宋_GB2312" w:eastAsia="仿宋_GB2312" w:hAnsi="宋体" w:hint="eastAsia"/>
          <w:b/>
          <w:sz w:val="32"/>
          <w:szCs w:val="32"/>
          <w:lang w:val="pt-BR"/>
        </w:rPr>
        <w:t xml:space="preserve">78   </w:t>
      </w:r>
      <w:r w:rsidRPr="006E3C01">
        <w:rPr>
          <w:rFonts w:ascii="仿宋_GB2312" w:eastAsia="仿宋_GB2312" w:hAnsi="宋体" w:hint="eastAsia"/>
          <w:b/>
          <w:sz w:val="32"/>
          <w:szCs w:val="32"/>
          <w:lang w:val="pt-BR"/>
        </w:rPr>
        <w:t>Na</w:t>
      </w:r>
      <w:r w:rsidRPr="006E3C01">
        <w:rPr>
          <w:rFonts w:ascii="仿宋_GB2312" w:eastAsia="仿宋_GB2312" w:hAnsi="宋体" w:hint="eastAsia"/>
          <w:b/>
          <w:sz w:val="32"/>
          <w:szCs w:val="32"/>
          <w:vertAlign w:val="subscript"/>
          <w:lang w:val="pt-BR"/>
        </w:rPr>
        <w:t>2</w:t>
      </w:r>
      <w:r w:rsidRPr="006E3C01">
        <w:rPr>
          <w:rFonts w:ascii="仿宋_GB2312" w:eastAsia="仿宋_GB2312" w:hAnsi="宋体" w:hint="eastAsia"/>
          <w:b/>
          <w:sz w:val="32"/>
          <w:szCs w:val="32"/>
          <w:lang w:val="pt-BR"/>
        </w:rPr>
        <w:t>CO</w:t>
      </w:r>
      <w:r w:rsidRPr="006E3C01">
        <w:rPr>
          <w:rFonts w:ascii="仿宋_GB2312" w:eastAsia="仿宋_GB2312" w:hAnsi="宋体" w:hint="eastAsia"/>
          <w:b/>
          <w:sz w:val="32"/>
          <w:szCs w:val="32"/>
          <w:vertAlign w:val="subscript"/>
          <w:lang w:val="pt-BR"/>
        </w:rPr>
        <w:t>3</w:t>
      </w:r>
      <w:r w:rsidRPr="006E3C01">
        <w:rPr>
          <w:rFonts w:ascii="仿宋_GB2312" w:eastAsia="仿宋_GB2312" w:hAnsi="宋体" w:hint="eastAsia"/>
          <w:b/>
          <w:sz w:val="32"/>
          <w:szCs w:val="32"/>
        </w:rPr>
        <w:t>：</w:t>
      </w:r>
      <w:r w:rsidR="00054757">
        <w:rPr>
          <w:rFonts w:ascii="仿宋_GB2312" w:eastAsia="仿宋_GB2312" w:hAnsi="宋体" w:hint="eastAsia"/>
          <w:b/>
          <w:sz w:val="32"/>
          <w:szCs w:val="32"/>
          <w:lang w:val="pt-BR"/>
        </w:rPr>
        <w:t xml:space="preserve">106  </w:t>
      </w:r>
      <w:r w:rsidRPr="006E3C01">
        <w:rPr>
          <w:rFonts w:ascii="仿宋_GB2312" w:eastAsia="仿宋_GB2312" w:hAnsi="宋体" w:hint="eastAsia"/>
          <w:b/>
          <w:sz w:val="32"/>
          <w:szCs w:val="32"/>
          <w:lang w:val="pt-BR"/>
        </w:rPr>
        <w:t>NaHCO</w:t>
      </w:r>
      <w:r w:rsidRPr="006E3C01">
        <w:rPr>
          <w:rFonts w:ascii="仿宋_GB2312" w:eastAsia="仿宋_GB2312" w:hAnsi="宋体" w:hint="eastAsia"/>
          <w:b/>
          <w:sz w:val="32"/>
          <w:szCs w:val="32"/>
          <w:vertAlign w:val="subscript"/>
          <w:lang w:val="pt-BR"/>
        </w:rPr>
        <w:t>3</w:t>
      </w:r>
      <w:r w:rsidRPr="006E3C01">
        <w:rPr>
          <w:rFonts w:ascii="仿宋_GB2312" w:eastAsia="仿宋_GB2312" w:hAnsi="宋体" w:hint="eastAsia"/>
          <w:b/>
          <w:sz w:val="32"/>
          <w:szCs w:val="32"/>
        </w:rPr>
        <w:t>：</w:t>
      </w:r>
      <w:r w:rsidR="00054757">
        <w:rPr>
          <w:rFonts w:ascii="仿宋_GB2312" w:eastAsia="仿宋_GB2312" w:hAnsi="宋体" w:hint="eastAsia"/>
          <w:b/>
          <w:sz w:val="32"/>
          <w:szCs w:val="32"/>
          <w:lang w:val="pt-BR"/>
        </w:rPr>
        <w:t xml:space="preserve">84   </w:t>
      </w:r>
      <w:r w:rsidRPr="006E3C01">
        <w:rPr>
          <w:rFonts w:ascii="仿宋_GB2312" w:eastAsia="仿宋_GB2312" w:hAnsi="宋体" w:hint="eastAsia"/>
          <w:b/>
          <w:sz w:val="32"/>
          <w:szCs w:val="32"/>
          <w:lang w:val="pt-BR"/>
        </w:rPr>
        <w:t>Na</w:t>
      </w:r>
      <w:r w:rsidRPr="006E3C01">
        <w:rPr>
          <w:rFonts w:ascii="仿宋_GB2312" w:eastAsia="仿宋_GB2312" w:hAnsi="宋体" w:hint="eastAsia"/>
          <w:b/>
          <w:sz w:val="32"/>
          <w:szCs w:val="32"/>
          <w:vertAlign w:val="subscript"/>
          <w:lang w:val="pt-BR"/>
        </w:rPr>
        <w:t>2</w:t>
      </w:r>
      <w:r w:rsidRPr="006E3C01">
        <w:rPr>
          <w:rFonts w:ascii="仿宋_GB2312" w:eastAsia="仿宋_GB2312" w:hAnsi="宋体" w:hint="eastAsia"/>
          <w:b/>
          <w:sz w:val="32"/>
          <w:szCs w:val="32"/>
          <w:lang w:val="pt-BR"/>
        </w:rPr>
        <w:t>SO</w:t>
      </w:r>
      <w:r w:rsidRPr="006E3C01">
        <w:rPr>
          <w:rFonts w:ascii="仿宋_GB2312" w:eastAsia="仿宋_GB2312" w:hAnsi="宋体" w:hint="eastAsia"/>
          <w:b/>
          <w:sz w:val="32"/>
          <w:szCs w:val="32"/>
          <w:vertAlign w:val="subscript"/>
          <w:lang w:val="pt-BR"/>
        </w:rPr>
        <w:t>4</w:t>
      </w:r>
      <w:r w:rsidRPr="006E3C01">
        <w:rPr>
          <w:rFonts w:ascii="仿宋_GB2312" w:eastAsia="仿宋_GB2312" w:hAnsi="宋体" w:hint="eastAsia"/>
          <w:b/>
          <w:sz w:val="32"/>
          <w:szCs w:val="32"/>
        </w:rPr>
        <w:t>：</w:t>
      </w:r>
      <w:r w:rsidR="00054757">
        <w:rPr>
          <w:rFonts w:ascii="仿宋_GB2312" w:eastAsia="仿宋_GB2312" w:hAnsi="宋体" w:hint="eastAsia"/>
          <w:b/>
          <w:sz w:val="32"/>
          <w:szCs w:val="32"/>
          <w:lang w:val="pt-BR"/>
        </w:rPr>
        <w:t xml:space="preserve">142    </w:t>
      </w:r>
      <w:r w:rsidRPr="006E3C01">
        <w:rPr>
          <w:rFonts w:ascii="仿宋_GB2312" w:eastAsia="仿宋_GB2312" w:hAnsi="宋体" w:hint="eastAsia"/>
          <w:b/>
          <w:sz w:val="32"/>
          <w:szCs w:val="32"/>
          <w:lang w:val="pt-BR"/>
        </w:rPr>
        <w:t>BaSO</w:t>
      </w:r>
      <w:r w:rsidRPr="006E3C01">
        <w:rPr>
          <w:rFonts w:ascii="仿宋_GB2312" w:eastAsia="仿宋_GB2312" w:hAnsi="宋体" w:hint="eastAsia"/>
          <w:b/>
          <w:sz w:val="32"/>
          <w:szCs w:val="32"/>
          <w:vertAlign w:val="subscript"/>
          <w:lang w:val="pt-BR"/>
        </w:rPr>
        <w:t>4</w:t>
      </w:r>
      <w:r w:rsidRPr="006E3C01">
        <w:rPr>
          <w:rFonts w:ascii="仿宋_GB2312" w:eastAsia="仿宋_GB2312" w:hAnsi="宋体" w:hint="eastAsia"/>
          <w:b/>
          <w:sz w:val="32"/>
          <w:szCs w:val="32"/>
        </w:rPr>
        <w:t>：</w:t>
      </w:r>
      <w:r w:rsidRPr="006E3C01">
        <w:rPr>
          <w:rFonts w:ascii="仿宋_GB2312" w:eastAsia="仿宋_GB2312" w:hAnsi="宋体" w:hint="eastAsia"/>
          <w:b/>
          <w:sz w:val="32"/>
          <w:szCs w:val="32"/>
          <w:lang w:val="pt-BR"/>
        </w:rPr>
        <w:t>233      Al (OH)</w:t>
      </w:r>
      <w:r w:rsidRPr="006E3C01">
        <w:rPr>
          <w:rFonts w:ascii="仿宋_GB2312" w:eastAsia="仿宋_GB2312" w:hAnsi="宋体" w:hint="eastAsia"/>
          <w:b/>
          <w:sz w:val="32"/>
          <w:szCs w:val="32"/>
          <w:vertAlign w:val="subscript"/>
          <w:lang w:val="pt-BR"/>
        </w:rPr>
        <w:t>3</w:t>
      </w:r>
      <w:r w:rsidRPr="006E3C01">
        <w:rPr>
          <w:rFonts w:ascii="仿宋_GB2312" w:eastAsia="仿宋_GB2312" w:hAnsi="宋体" w:hint="eastAsia"/>
          <w:b/>
          <w:sz w:val="32"/>
          <w:szCs w:val="32"/>
        </w:rPr>
        <w:t>：</w:t>
      </w:r>
      <w:smartTag w:uri="urn:schemas-microsoft-com:office:smarttags" w:element="chmetcnv">
        <w:smartTagPr>
          <w:attr w:name="UnitName" w:val="C"/>
          <w:attr w:name="SourceValue" w:val="78"/>
          <w:attr w:name="HasSpace" w:val="True"/>
          <w:attr w:name="Negative" w:val="False"/>
          <w:attr w:name="NumberType" w:val="1"/>
          <w:attr w:name="TCSC" w:val="0"/>
        </w:smartTagPr>
        <w:r w:rsidRPr="006E3C01">
          <w:rPr>
            <w:rFonts w:ascii="仿宋_GB2312" w:eastAsia="仿宋_GB2312" w:hAnsi="宋体" w:hint="eastAsia"/>
            <w:b/>
            <w:sz w:val="32"/>
            <w:szCs w:val="32"/>
            <w:lang w:val="pt-BR"/>
          </w:rPr>
          <w:t>78       C</w:t>
        </w:r>
      </w:smartTag>
      <w:r w:rsidRPr="006E3C01">
        <w:rPr>
          <w:rFonts w:ascii="仿宋_GB2312" w:eastAsia="仿宋_GB2312" w:hAnsi="宋体" w:hint="eastAsia"/>
          <w:b/>
          <w:sz w:val="32"/>
          <w:szCs w:val="32"/>
          <w:vertAlign w:val="subscript"/>
          <w:lang w:val="pt-BR"/>
        </w:rPr>
        <w:t>6</w:t>
      </w:r>
      <w:r w:rsidRPr="006E3C01">
        <w:rPr>
          <w:rFonts w:ascii="仿宋_GB2312" w:eastAsia="仿宋_GB2312" w:hAnsi="宋体" w:hint="eastAsia"/>
          <w:b/>
          <w:sz w:val="32"/>
          <w:szCs w:val="32"/>
          <w:lang w:val="pt-BR"/>
        </w:rPr>
        <w:t>H</w:t>
      </w:r>
      <w:r w:rsidRPr="006E3C01">
        <w:rPr>
          <w:rFonts w:ascii="仿宋_GB2312" w:eastAsia="仿宋_GB2312" w:hAnsi="宋体" w:hint="eastAsia"/>
          <w:b/>
          <w:sz w:val="32"/>
          <w:szCs w:val="32"/>
          <w:vertAlign w:val="subscript"/>
          <w:lang w:val="pt-BR"/>
        </w:rPr>
        <w:t>12</w:t>
      </w:r>
      <w:r w:rsidRPr="006E3C01">
        <w:rPr>
          <w:rFonts w:ascii="仿宋_GB2312" w:eastAsia="仿宋_GB2312" w:hAnsi="宋体" w:hint="eastAsia"/>
          <w:b/>
          <w:sz w:val="32"/>
          <w:szCs w:val="32"/>
          <w:lang w:val="pt-BR"/>
        </w:rPr>
        <w:t>O</w:t>
      </w:r>
      <w:r w:rsidRPr="006E3C01">
        <w:rPr>
          <w:rFonts w:ascii="仿宋_GB2312" w:eastAsia="仿宋_GB2312" w:hAnsi="宋体" w:hint="eastAsia"/>
          <w:b/>
          <w:sz w:val="32"/>
          <w:szCs w:val="32"/>
          <w:vertAlign w:val="subscript"/>
          <w:lang w:val="pt-BR"/>
        </w:rPr>
        <w:t>6</w:t>
      </w:r>
      <w:r w:rsidRPr="006E3C01">
        <w:rPr>
          <w:rFonts w:ascii="仿宋_GB2312" w:eastAsia="仿宋_GB2312" w:hAnsi="宋体" w:hint="eastAsia"/>
          <w:b/>
          <w:sz w:val="32"/>
          <w:szCs w:val="32"/>
        </w:rPr>
        <w:t>：</w:t>
      </w:r>
      <w:r w:rsidRPr="006E3C01">
        <w:rPr>
          <w:rFonts w:ascii="仿宋_GB2312" w:eastAsia="仿宋_GB2312" w:hAnsi="宋体" w:hint="eastAsia"/>
          <w:b/>
          <w:sz w:val="32"/>
          <w:szCs w:val="32"/>
          <w:lang w:val="pt-BR"/>
        </w:rPr>
        <w:t>180</w:t>
      </w:r>
    </w:p>
    <w:p w:rsidR="0058149D" w:rsidRPr="006E3C01" w:rsidRDefault="0058149D" w:rsidP="00054757">
      <w:pPr>
        <w:spacing w:line="520" w:lineRule="exact"/>
        <w:rPr>
          <w:rFonts w:ascii="仿宋_GB2312" w:eastAsia="仿宋_GB2312" w:hAnsi="宋体" w:hint="eastAsia"/>
          <w:sz w:val="32"/>
          <w:szCs w:val="32"/>
          <w:lang w:val="pt-BR"/>
        </w:rPr>
      </w:pPr>
      <w:r w:rsidRPr="006E3C01">
        <w:rPr>
          <w:rFonts w:ascii="仿宋_GB2312" w:eastAsia="仿宋_GB2312" w:hAnsi="宋体" w:hint="eastAsia"/>
          <w:sz w:val="32"/>
          <w:szCs w:val="32"/>
          <w:lang w:val="pt-BR"/>
        </w:rPr>
        <w:t>2．</w:t>
      </w:r>
      <w:r w:rsidRPr="006E3C01">
        <w:rPr>
          <w:rFonts w:ascii="仿宋_GB2312" w:eastAsia="仿宋_GB2312" w:hAnsi="宋体" w:hint="eastAsia"/>
          <w:sz w:val="32"/>
          <w:szCs w:val="32"/>
        </w:rPr>
        <w:t>常用换算</w:t>
      </w:r>
    </w:p>
    <w:p w:rsidR="0058149D" w:rsidRPr="006E3C01" w:rsidRDefault="0058149D" w:rsidP="00054757">
      <w:pPr>
        <w:spacing w:line="520" w:lineRule="exact"/>
        <w:ind w:left="321"/>
        <w:rPr>
          <w:rFonts w:ascii="仿宋_GB2312" w:eastAsia="仿宋_GB2312" w:hAnsi="宋体" w:hint="eastAsia"/>
          <w:b/>
          <w:sz w:val="32"/>
          <w:szCs w:val="32"/>
          <w:lang w:val="pt-BR"/>
        </w:rPr>
      </w:pPr>
      <w:r w:rsidRPr="006E3C01">
        <w:rPr>
          <w:rFonts w:ascii="仿宋_GB2312" w:eastAsia="仿宋_GB2312" w:hAnsi="宋体" w:hint="eastAsia"/>
          <w:b/>
          <w:sz w:val="32"/>
          <w:szCs w:val="32"/>
          <w:lang w:val="pt-BR"/>
        </w:rPr>
        <w:t>5.6L——</w:t>
      </w:r>
      <w:r w:rsidR="00054757">
        <w:rPr>
          <w:rFonts w:ascii="仿宋_GB2312" w:eastAsia="仿宋_GB2312" w:hAnsi="宋体" w:hint="eastAsia"/>
          <w:b/>
          <w:sz w:val="32"/>
          <w:szCs w:val="32"/>
          <w:lang w:val="pt-BR"/>
        </w:rPr>
        <w:t xml:space="preserve">0.25 mol   </w:t>
      </w:r>
      <w:r w:rsidRPr="006E3C01">
        <w:rPr>
          <w:rFonts w:ascii="仿宋_GB2312" w:eastAsia="仿宋_GB2312" w:hAnsi="宋体" w:hint="eastAsia"/>
          <w:b/>
          <w:sz w:val="32"/>
          <w:szCs w:val="32"/>
          <w:lang w:val="pt-BR"/>
        </w:rPr>
        <w:t xml:space="preserve"> </w:t>
      </w:r>
      <w:smartTag w:uri="urn:schemas-microsoft-com:office:smarttags" w:element="chmetcnv">
        <w:smartTagPr>
          <w:attr w:name="UnitName" w:val="l"/>
          <w:attr w:name="SourceValue" w:val="2.8"/>
          <w:attr w:name="HasSpace" w:val="False"/>
          <w:attr w:name="Negative" w:val="False"/>
          <w:attr w:name="NumberType" w:val="1"/>
          <w:attr w:name="TCSC" w:val="0"/>
        </w:smartTagPr>
        <w:r w:rsidRPr="006E3C01">
          <w:rPr>
            <w:rFonts w:ascii="仿宋_GB2312" w:eastAsia="仿宋_GB2312" w:hAnsi="宋体" w:hint="eastAsia"/>
            <w:b/>
            <w:sz w:val="32"/>
            <w:szCs w:val="32"/>
            <w:lang w:val="pt-BR"/>
          </w:rPr>
          <w:t>2.8L</w:t>
        </w:r>
      </w:smartTag>
      <w:r w:rsidRPr="006E3C01">
        <w:rPr>
          <w:rFonts w:ascii="仿宋_GB2312" w:eastAsia="仿宋_GB2312" w:hAnsi="宋体" w:hint="eastAsia"/>
          <w:b/>
          <w:sz w:val="32"/>
          <w:szCs w:val="32"/>
          <w:lang w:val="pt-BR"/>
        </w:rPr>
        <w:t>——</w:t>
      </w:r>
      <w:r w:rsidR="00054757">
        <w:rPr>
          <w:rFonts w:ascii="仿宋_GB2312" w:eastAsia="仿宋_GB2312" w:hAnsi="宋体" w:hint="eastAsia"/>
          <w:b/>
          <w:sz w:val="32"/>
          <w:szCs w:val="32"/>
          <w:lang w:val="pt-BR"/>
        </w:rPr>
        <w:t xml:space="preserve">0.125 mol     </w:t>
      </w:r>
      <w:r w:rsidRPr="006E3C01">
        <w:rPr>
          <w:rFonts w:ascii="仿宋_GB2312" w:eastAsia="仿宋_GB2312" w:hAnsi="宋体" w:hint="eastAsia"/>
          <w:b/>
          <w:sz w:val="32"/>
          <w:szCs w:val="32"/>
          <w:lang w:val="pt-BR"/>
        </w:rPr>
        <w:t xml:space="preserve">15.68L——0.7 mol </w:t>
      </w:r>
    </w:p>
    <w:p w:rsidR="0058149D" w:rsidRPr="006E3C01" w:rsidRDefault="0058149D" w:rsidP="00054757">
      <w:pPr>
        <w:spacing w:line="520" w:lineRule="exact"/>
        <w:rPr>
          <w:rFonts w:ascii="仿宋_GB2312" w:eastAsia="仿宋_GB2312" w:hAnsi="宋体" w:hint="eastAsia"/>
          <w:b/>
          <w:sz w:val="32"/>
          <w:szCs w:val="32"/>
          <w:lang w:val="pt-BR"/>
        </w:rPr>
      </w:pPr>
      <w:r w:rsidRPr="006E3C01">
        <w:rPr>
          <w:rFonts w:ascii="仿宋_GB2312" w:eastAsia="仿宋_GB2312" w:hAnsi="宋体" w:hint="eastAsia"/>
          <w:b/>
          <w:sz w:val="32"/>
          <w:szCs w:val="32"/>
          <w:lang w:val="pt-BR"/>
        </w:rPr>
        <w:t xml:space="preserve">20.16L——0.9 mol     </w:t>
      </w:r>
      <w:smartTag w:uri="urn:schemas-microsoft-com:office:smarttags" w:element="chmetcnv">
        <w:smartTagPr>
          <w:attr w:name="UnitName" w:val="l"/>
          <w:attr w:name="SourceValue" w:val="16.8"/>
          <w:attr w:name="HasSpace" w:val="False"/>
          <w:attr w:name="Negative" w:val="False"/>
          <w:attr w:name="NumberType" w:val="1"/>
          <w:attr w:name="TCSC" w:val="0"/>
        </w:smartTagPr>
        <w:r w:rsidRPr="006E3C01">
          <w:rPr>
            <w:rFonts w:ascii="仿宋_GB2312" w:eastAsia="仿宋_GB2312" w:hAnsi="宋体" w:hint="eastAsia"/>
            <w:b/>
            <w:sz w:val="32"/>
            <w:szCs w:val="32"/>
            <w:lang w:val="pt-BR"/>
          </w:rPr>
          <w:t>16.8L</w:t>
        </w:r>
      </w:smartTag>
      <w:r w:rsidRPr="006E3C01">
        <w:rPr>
          <w:rFonts w:ascii="仿宋_GB2312" w:eastAsia="仿宋_GB2312" w:hAnsi="宋体" w:hint="eastAsia"/>
          <w:b/>
          <w:sz w:val="32"/>
          <w:szCs w:val="32"/>
          <w:lang w:val="pt-BR"/>
        </w:rPr>
        <w:t>——0.75 mol</w:t>
      </w:r>
    </w:p>
    <w:p w:rsidR="0058149D" w:rsidRPr="006E3C01" w:rsidRDefault="0058149D" w:rsidP="00054757">
      <w:pPr>
        <w:pStyle w:val="a7"/>
        <w:spacing w:before="0" w:beforeAutospacing="0" w:after="0" w:afterAutospacing="0" w:line="520" w:lineRule="exact"/>
        <w:rPr>
          <w:rFonts w:ascii="仿宋_GB2312" w:eastAsia="仿宋_GB2312"/>
          <w:b/>
          <w:sz w:val="32"/>
          <w:szCs w:val="32"/>
        </w:rPr>
      </w:pPr>
      <w:r w:rsidRPr="006E3C01">
        <w:rPr>
          <w:rFonts w:ascii="仿宋_GB2312" w:eastAsia="仿宋_GB2312"/>
          <w:b/>
          <w:sz w:val="32"/>
          <w:szCs w:val="32"/>
        </w:rPr>
        <w:t>二十三、规律性的知识归纳</w:t>
      </w:r>
    </w:p>
    <w:p w:rsidR="0058149D" w:rsidRPr="006E3C01" w:rsidRDefault="00E47A57" w:rsidP="00054757">
      <w:pPr>
        <w:spacing w:line="520" w:lineRule="exact"/>
        <w:jc w:val="left"/>
        <w:rPr>
          <w:rFonts w:ascii="仿宋_GB2312" w:eastAsia="仿宋_GB2312" w:hAnsi="宋体" w:hint="eastAsia"/>
          <w:sz w:val="32"/>
          <w:szCs w:val="32"/>
        </w:rPr>
      </w:pPr>
      <w:r w:rsidRPr="006E3C01">
        <w:rPr>
          <w:rFonts w:ascii="仿宋_GB2312" w:eastAsia="仿宋_GB2312" w:hAnsi="宋体" w:hint="eastAsia"/>
          <w:noProof/>
          <w:sz w:val="32"/>
          <w:szCs w:val="32"/>
          <w:lang w:val="en-US" w:eastAsia="zh-CN"/>
        </w:rPr>
        <w:drawing>
          <wp:anchor distT="0" distB="0" distL="114300" distR="114300" simplePos="0" relativeHeight="251659776" behindDoc="0" locked="0" layoutInCell="1" allowOverlap="1">
            <wp:simplePos x="0" y="0"/>
            <wp:positionH relativeFrom="column">
              <wp:posOffset>2400300</wp:posOffset>
            </wp:positionH>
            <wp:positionV relativeFrom="paragraph">
              <wp:posOffset>0</wp:posOffset>
            </wp:positionV>
            <wp:extent cx="361950" cy="152400"/>
            <wp:effectExtent l="0" t="0" r="0" b="0"/>
            <wp:wrapNone/>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361950" cy="152400"/>
                    </a:xfrm>
                    <a:prstGeom prst="rect">
                      <a:avLst/>
                    </a:prstGeom>
                    <a:noFill/>
                    <a:ln>
                      <a:noFill/>
                    </a:ln>
                  </pic:spPr>
                </pic:pic>
              </a:graphicData>
            </a:graphic>
            <wp14:sizeRelH relativeFrom="page">
              <wp14:pctWidth>0</wp14:pctWidth>
            </wp14:sizeRelH>
            <wp14:sizeRelV relativeFrom="page">
              <wp14:pctHeight>0</wp14:pctHeight>
            </wp14:sizeRelV>
          </wp:anchor>
        </w:drawing>
      </w:r>
      <w:r w:rsidR="0058149D" w:rsidRPr="006E3C01">
        <w:rPr>
          <w:rFonts w:ascii="仿宋_GB2312" w:eastAsia="仿宋_GB2312" w:hAnsi="宋体" w:hint="eastAsia"/>
          <w:sz w:val="32"/>
          <w:szCs w:val="32"/>
        </w:rPr>
        <w:t>1、能与氢气加成的：苯环结构、C=C 、      、C=O 。</w:t>
      </w:r>
    </w:p>
    <w:p w:rsidR="0058149D" w:rsidRPr="006E3C01" w:rsidRDefault="00E47A57" w:rsidP="006E3C01">
      <w:pPr>
        <w:spacing w:line="520" w:lineRule="exact"/>
        <w:ind w:left="3200" w:firstLineChars="200" w:firstLine="640"/>
        <w:jc w:val="left"/>
        <w:rPr>
          <w:rFonts w:ascii="仿宋_GB2312" w:eastAsia="仿宋_GB2312" w:hAnsi="宋体" w:hint="eastAsia"/>
          <w:sz w:val="32"/>
          <w:szCs w:val="32"/>
        </w:rPr>
      </w:pPr>
      <w:r w:rsidRPr="006E3C01">
        <w:rPr>
          <w:rFonts w:ascii="仿宋_GB2312" w:eastAsia="仿宋_GB2312" w:hAnsi="宋体" w:hint="eastAsia"/>
          <w:noProof/>
          <w:sz w:val="32"/>
          <w:szCs w:val="32"/>
          <w:lang w:val="en-US" w:eastAsia="zh-CN"/>
        </w:rPr>
        <w:drawing>
          <wp:anchor distT="0" distB="0" distL="114300" distR="114300" simplePos="0" relativeHeight="251656704" behindDoc="0" locked="0" layoutInCell="1" allowOverlap="1">
            <wp:simplePos x="0" y="0"/>
            <wp:positionH relativeFrom="column">
              <wp:posOffset>1885950</wp:posOffset>
            </wp:positionH>
            <wp:positionV relativeFrom="paragraph">
              <wp:posOffset>15240</wp:posOffset>
            </wp:positionV>
            <wp:extent cx="638175" cy="381000"/>
            <wp:effectExtent l="0" t="0" r="0" b="0"/>
            <wp:wrapNone/>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638175" cy="381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E3C01">
        <w:rPr>
          <w:rFonts w:ascii="仿宋_GB2312" w:eastAsia="仿宋_GB2312" w:hAnsi="宋体" w:hint="eastAsia"/>
          <w:noProof/>
          <w:sz w:val="32"/>
          <w:szCs w:val="32"/>
          <w:lang w:val="en-US" w:eastAsia="zh-CN"/>
        </w:rPr>
        <w:drawing>
          <wp:anchor distT="0" distB="0" distL="114300" distR="114300" simplePos="0" relativeHeight="251655680" behindDoc="0" locked="0" layoutInCell="1" allowOverlap="1">
            <wp:simplePos x="0" y="0"/>
            <wp:positionH relativeFrom="column">
              <wp:posOffset>923925</wp:posOffset>
            </wp:positionH>
            <wp:positionV relativeFrom="paragraph">
              <wp:posOffset>15240</wp:posOffset>
            </wp:positionV>
            <wp:extent cx="762000" cy="381000"/>
            <wp:effectExtent l="0" t="0" r="0" b="0"/>
            <wp:wrapNone/>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762000" cy="381000"/>
                    </a:xfrm>
                    <a:prstGeom prst="rect">
                      <a:avLst/>
                    </a:prstGeom>
                    <a:noFill/>
                    <a:ln>
                      <a:noFill/>
                    </a:ln>
                  </pic:spPr>
                </pic:pic>
              </a:graphicData>
            </a:graphic>
            <wp14:sizeRelH relativeFrom="page">
              <wp14:pctWidth>0</wp14:pctWidth>
            </wp14:sizeRelH>
            <wp14:sizeRelV relativeFrom="page">
              <wp14:pctHeight>0</wp14:pctHeight>
            </wp14:sizeRelV>
          </wp:anchor>
        </w:drawing>
      </w:r>
      <w:r w:rsidR="0058149D" w:rsidRPr="006E3C01">
        <w:rPr>
          <w:rFonts w:ascii="仿宋_GB2312" w:eastAsia="仿宋_GB2312" w:hAnsi="宋体" w:hint="eastAsia"/>
          <w:sz w:val="32"/>
          <w:szCs w:val="32"/>
        </w:rPr>
        <w:t xml:space="preserve">       </w:t>
      </w:r>
    </w:p>
    <w:p w:rsidR="0058149D" w:rsidRPr="006E3C01" w:rsidRDefault="0058149D" w:rsidP="006E3C01">
      <w:pPr>
        <w:spacing w:line="520" w:lineRule="exact"/>
        <w:ind w:left="3200" w:firstLineChars="200" w:firstLine="640"/>
        <w:jc w:val="left"/>
        <w:rPr>
          <w:rFonts w:ascii="仿宋_GB2312" w:eastAsia="仿宋_GB2312" w:hAnsi="宋体" w:hint="eastAsia"/>
          <w:sz w:val="32"/>
          <w:szCs w:val="32"/>
        </w:rPr>
      </w:pPr>
      <w:r w:rsidRPr="006E3C01">
        <w:rPr>
          <w:rFonts w:ascii="仿宋_GB2312" w:eastAsia="仿宋_GB2312" w:hAnsi="宋体" w:hint="eastAsia"/>
          <w:sz w:val="32"/>
          <w:szCs w:val="32"/>
        </w:rPr>
        <w:t xml:space="preserve">             （          和            中的C=O双键不发生加成）</w:t>
      </w:r>
    </w:p>
    <w:p w:rsidR="0058149D" w:rsidRPr="006E3C01" w:rsidRDefault="00E47A57" w:rsidP="006E3C01">
      <w:pPr>
        <w:spacing w:line="520" w:lineRule="exact"/>
        <w:ind w:firstLineChars="200" w:firstLine="640"/>
        <w:jc w:val="left"/>
        <w:rPr>
          <w:rFonts w:ascii="仿宋_GB2312" w:eastAsia="仿宋_GB2312" w:hAnsi="宋体" w:hint="eastAsia"/>
          <w:sz w:val="32"/>
          <w:szCs w:val="32"/>
        </w:rPr>
      </w:pPr>
      <w:r w:rsidRPr="006E3C01">
        <w:rPr>
          <w:rFonts w:ascii="仿宋_GB2312" w:eastAsia="仿宋_GB2312" w:hAnsi="宋体" w:hint="eastAsia"/>
          <w:noProof/>
          <w:sz w:val="32"/>
          <w:szCs w:val="32"/>
          <w:lang w:val="en-US" w:eastAsia="zh-CN"/>
        </w:rPr>
        <w:drawing>
          <wp:anchor distT="0" distB="0" distL="114300" distR="114300" simplePos="0" relativeHeight="251658752" behindDoc="0" locked="0" layoutInCell="1" allowOverlap="1">
            <wp:simplePos x="0" y="0"/>
            <wp:positionH relativeFrom="column">
              <wp:posOffset>2743200</wp:posOffset>
            </wp:positionH>
            <wp:positionV relativeFrom="paragraph">
              <wp:posOffset>0</wp:posOffset>
            </wp:positionV>
            <wp:extent cx="762000" cy="381000"/>
            <wp:effectExtent l="0" t="0" r="0" b="0"/>
            <wp:wrapNone/>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762000" cy="381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E3C01">
        <w:rPr>
          <w:rFonts w:ascii="仿宋_GB2312" w:eastAsia="仿宋_GB2312" w:hAnsi="宋体" w:hint="eastAsia"/>
          <w:noProof/>
          <w:sz w:val="32"/>
          <w:szCs w:val="32"/>
          <w:lang w:val="en-US" w:eastAsia="zh-CN"/>
        </w:rPr>
        <w:drawing>
          <wp:anchor distT="0" distB="0" distL="114300" distR="114300" simplePos="0" relativeHeight="251657728" behindDoc="0" locked="0" layoutInCell="1" allowOverlap="1">
            <wp:simplePos x="0" y="0"/>
            <wp:positionH relativeFrom="column">
              <wp:posOffset>1943100</wp:posOffset>
            </wp:positionH>
            <wp:positionV relativeFrom="paragraph">
              <wp:posOffset>67310</wp:posOffset>
            </wp:positionV>
            <wp:extent cx="628650" cy="419100"/>
            <wp:effectExtent l="0" t="0" r="0" b="0"/>
            <wp:wrapNone/>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628650" cy="419100"/>
                    </a:xfrm>
                    <a:prstGeom prst="rect">
                      <a:avLst/>
                    </a:prstGeom>
                    <a:noFill/>
                    <a:ln>
                      <a:noFill/>
                    </a:ln>
                  </pic:spPr>
                </pic:pic>
              </a:graphicData>
            </a:graphic>
            <wp14:sizeRelH relativeFrom="page">
              <wp14:pctWidth>0</wp14:pctWidth>
            </wp14:sizeRelH>
            <wp14:sizeRelV relativeFrom="page">
              <wp14:pctHeight>0</wp14:pctHeight>
            </wp14:sizeRelV>
          </wp:anchor>
        </w:drawing>
      </w:r>
      <w:r w:rsidR="0058149D" w:rsidRPr="006E3C01">
        <w:rPr>
          <w:rFonts w:ascii="仿宋_GB2312" w:eastAsia="仿宋_GB2312" w:hAnsi="宋体" w:hint="eastAsia"/>
          <w:sz w:val="32"/>
          <w:szCs w:val="32"/>
          <w:lang w:val="en-US" w:eastAsia="zh-CN"/>
        </w:rPr>
        <w:t xml:space="preserve">        </w:t>
      </w:r>
      <w:r w:rsidR="0058149D" w:rsidRPr="006E3C01">
        <w:rPr>
          <w:rFonts w:ascii="仿宋_GB2312" w:eastAsia="仿宋_GB2312" w:hAnsi="宋体" w:hint="eastAsia"/>
          <w:sz w:val="32"/>
          <w:szCs w:val="32"/>
        </w:rPr>
        <w:t xml:space="preserve">    </w:t>
      </w:r>
    </w:p>
    <w:p w:rsidR="00054757" w:rsidRDefault="00E47A57" w:rsidP="00054757">
      <w:pPr>
        <w:spacing w:line="520" w:lineRule="exact"/>
        <w:jc w:val="left"/>
        <w:rPr>
          <w:rFonts w:ascii="仿宋_GB2312" w:eastAsia="仿宋_GB2312" w:hAnsi="宋体" w:hint="eastAsia"/>
          <w:sz w:val="32"/>
          <w:szCs w:val="32"/>
        </w:rPr>
      </w:pPr>
      <w:r w:rsidRPr="006E3C01">
        <w:rPr>
          <w:rFonts w:ascii="仿宋_GB2312" w:eastAsia="仿宋_GB2312" w:hAnsi="宋体" w:hint="eastAsia"/>
          <w:noProof/>
          <w:sz w:val="32"/>
          <w:szCs w:val="32"/>
          <w:lang w:val="en-US" w:eastAsia="zh-CN"/>
        </w:rPr>
        <w:drawing>
          <wp:anchor distT="0" distB="0" distL="114300" distR="114300" simplePos="0" relativeHeight="251660800" behindDoc="0" locked="0" layoutInCell="1" allowOverlap="1">
            <wp:simplePos x="0" y="0"/>
            <wp:positionH relativeFrom="column">
              <wp:posOffset>2228850</wp:posOffset>
            </wp:positionH>
            <wp:positionV relativeFrom="paragraph">
              <wp:posOffset>66675</wp:posOffset>
            </wp:positionV>
            <wp:extent cx="628650" cy="419100"/>
            <wp:effectExtent l="0" t="0" r="0" b="0"/>
            <wp:wrapNone/>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628650" cy="419100"/>
                    </a:xfrm>
                    <a:prstGeom prst="rect">
                      <a:avLst/>
                    </a:prstGeom>
                    <a:noFill/>
                    <a:ln>
                      <a:noFill/>
                    </a:ln>
                  </pic:spPr>
                </pic:pic>
              </a:graphicData>
            </a:graphic>
            <wp14:sizeRelH relativeFrom="page">
              <wp14:pctWidth>0</wp14:pctWidth>
            </wp14:sizeRelH>
            <wp14:sizeRelV relativeFrom="page">
              <wp14:pctHeight>0</wp14:pctHeight>
            </wp14:sizeRelV>
          </wp:anchor>
        </w:drawing>
      </w:r>
      <w:r w:rsidR="0058149D" w:rsidRPr="006E3C01">
        <w:rPr>
          <w:rFonts w:ascii="仿宋_GB2312" w:eastAsia="仿宋_GB2312" w:hAnsi="宋体" w:hint="eastAsia"/>
          <w:sz w:val="32"/>
          <w:szCs w:val="32"/>
        </w:rPr>
        <w:t xml:space="preserve">2、能与NaOH反应的：—COOH、         、          。  </w:t>
      </w:r>
    </w:p>
    <w:p w:rsidR="0058149D" w:rsidRPr="006E3C01" w:rsidRDefault="0058149D" w:rsidP="00054757">
      <w:pPr>
        <w:spacing w:line="520" w:lineRule="exact"/>
        <w:jc w:val="left"/>
        <w:rPr>
          <w:rFonts w:ascii="仿宋_GB2312" w:eastAsia="仿宋_GB2312" w:hAnsi="宋体" w:hint="eastAsia"/>
          <w:sz w:val="32"/>
          <w:szCs w:val="32"/>
        </w:rPr>
      </w:pPr>
      <w:r w:rsidRPr="006E3C01">
        <w:rPr>
          <w:rFonts w:ascii="仿宋_GB2312" w:eastAsia="仿宋_GB2312" w:hAnsi="宋体" w:hint="eastAsia"/>
          <w:sz w:val="32"/>
          <w:szCs w:val="32"/>
        </w:rPr>
        <w:t>3、能与NaHCO</w:t>
      </w:r>
      <w:r w:rsidRPr="006E3C01">
        <w:rPr>
          <w:rFonts w:ascii="仿宋_GB2312" w:eastAsia="仿宋_GB2312" w:hAnsi="宋体" w:hint="eastAsia"/>
          <w:sz w:val="32"/>
          <w:szCs w:val="32"/>
          <w:vertAlign w:val="subscript"/>
        </w:rPr>
        <w:t>3</w:t>
      </w:r>
      <w:r w:rsidRPr="006E3C01">
        <w:rPr>
          <w:rFonts w:ascii="仿宋_GB2312" w:eastAsia="仿宋_GB2312" w:hAnsi="宋体" w:hint="eastAsia"/>
          <w:sz w:val="32"/>
          <w:szCs w:val="32"/>
        </w:rPr>
        <w:t>反应的：—COOH</w:t>
      </w:r>
    </w:p>
    <w:p w:rsidR="00054757" w:rsidRDefault="0058149D" w:rsidP="00054757">
      <w:pPr>
        <w:spacing w:line="520" w:lineRule="exact"/>
        <w:jc w:val="left"/>
        <w:rPr>
          <w:rFonts w:ascii="仿宋_GB2312" w:eastAsia="仿宋_GB2312" w:hAnsi="宋体" w:hint="eastAsia"/>
          <w:sz w:val="32"/>
          <w:szCs w:val="32"/>
        </w:rPr>
      </w:pPr>
      <w:r w:rsidRPr="006E3C01">
        <w:rPr>
          <w:rFonts w:ascii="仿宋_GB2312" w:eastAsia="仿宋_GB2312" w:hAnsi="宋体" w:hint="eastAsia"/>
          <w:sz w:val="32"/>
          <w:szCs w:val="32"/>
        </w:rPr>
        <w:t>4、能与Na反应的：—COOH、         、</w:t>
      </w:r>
      <w:r w:rsidR="00294238" w:rsidRPr="006E3C01">
        <w:rPr>
          <w:rFonts w:ascii="仿宋_GB2312" w:eastAsia="仿宋_GB2312" w:hAnsi="宋体" w:hint="eastAsia"/>
          <w:sz w:val="32"/>
          <w:szCs w:val="32"/>
        </w:rPr>
        <w:t xml:space="preserve">      </w:t>
      </w:r>
      <w:r w:rsidRPr="006E3C01">
        <w:rPr>
          <w:rFonts w:ascii="仿宋_GB2312" w:eastAsia="仿宋_GB2312" w:hAnsi="宋体" w:hint="eastAsia"/>
          <w:sz w:val="32"/>
          <w:szCs w:val="32"/>
        </w:rPr>
        <w:t>－OH</w:t>
      </w:r>
      <w:r w:rsidR="00294238" w:rsidRPr="006E3C01">
        <w:rPr>
          <w:rFonts w:ascii="仿宋_GB2312" w:eastAsia="仿宋_GB2312" w:hAnsi="宋体" w:hint="eastAsia"/>
          <w:sz w:val="32"/>
          <w:szCs w:val="32"/>
        </w:rPr>
        <w:t xml:space="preserve">     </w:t>
      </w:r>
    </w:p>
    <w:p w:rsidR="0058149D" w:rsidRPr="006E3C01" w:rsidRDefault="0058149D" w:rsidP="00054757">
      <w:pPr>
        <w:spacing w:line="520" w:lineRule="exact"/>
        <w:jc w:val="left"/>
        <w:rPr>
          <w:rFonts w:ascii="仿宋_GB2312" w:eastAsia="仿宋_GB2312" w:hAnsi="宋体" w:hint="eastAsia"/>
          <w:sz w:val="32"/>
          <w:szCs w:val="32"/>
        </w:rPr>
      </w:pPr>
      <w:r w:rsidRPr="006E3C01">
        <w:rPr>
          <w:rFonts w:ascii="仿宋_GB2312" w:eastAsia="仿宋_GB2312" w:hAnsi="宋体" w:hint="eastAsia"/>
          <w:sz w:val="32"/>
          <w:szCs w:val="32"/>
        </w:rPr>
        <w:t>5、能发生加聚反应的物质</w:t>
      </w:r>
      <w:r w:rsidR="00054757">
        <w:rPr>
          <w:rFonts w:ascii="仿宋_GB2312" w:eastAsia="仿宋_GB2312" w:hAnsi="宋体" w:hint="eastAsia"/>
          <w:sz w:val="32"/>
          <w:szCs w:val="32"/>
        </w:rPr>
        <w:t xml:space="preserve">   </w:t>
      </w:r>
      <w:r w:rsidRPr="006E3C01">
        <w:rPr>
          <w:rFonts w:ascii="仿宋_GB2312" w:eastAsia="仿宋_GB2312" w:hAnsi="宋体" w:hint="eastAsia"/>
          <w:sz w:val="32"/>
          <w:szCs w:val="32"/>
        </w:rPr>
        <w:t>烯烃、二烯烃、乙炔、苯乙烯、烯烃和二烯烃的衍生物。</w:t>
      </w:r>
    </w:p>
    <w:p w:rsidR="0058149D" w:rsidRPr="006E3C01" w:rsidRDefault="0058149D" w:rsidP="00054757">
      <w:pPr>
        <w:tabs>
          <w:tab w:val="left" w:pos="3720"/>
        </w:tabs>
        <w:spacing w:line="520" w:lineRule="exact"/>
        <w:rPr>
          <w:rFonts w:ascii="仿宋_GB2312" w:eastAsia="仿宋_GB2312" w:hAnsi="宋体" w:hint="eastAsia"/>
          <w:sz w:val="32"/>
          <w:szCs w:val="32"/>
        </w:rPr>
      </w:pPr>
      <w:r w:rsidRPr="006E3C01">
        <w:rPr>
          <w:rFonts w:ascii="仿宋_GB2312" w:eastAsia="仿宋_GB2312" w:hAnsi="宋体" w:hint="eastAsia"/>
          <w:sz w:val="32"/>
          <w:szCs w:val="32"/>
        </w:rPr>
        <w:t>6、能发生银镜反应的物质</w:t>
      </w:r>
      <w:r w:rsidR="00294238" w:rsidRPr="006E3C01">
        <w:rPr>
          <w:rFonts w:ascii="仿宋_GB2312" w:eastAsia="仿宋_GB2312" w:hAnsi="宋体" w:hint="eastAsia"/>
          <w:sz w:val="32"/>
          <w:szCs w:val="32"/>
        </w:rPr>
        <w:t xml:space="preserve">   </w:t>
      </w:r>
      <w:r w:rsidRPr="006E3C01">
        <w:rPr>
          <w:rFonts w:ascii="仿宋_GB2312" w:eastAsia="仿宋_GB2312" w:hAnsi="宋体" w:hint="eastAsia"/>
          <w:sz w:val="32"/>
          <w:szCs w:val="32"/>
        </w:rPr>
        <w:t>凡是分子中有醛基（－CHO）的物质均能发生银镜反应。（1）所有的醛（R－CHO）；   （2）甲酸、甲酸盐、甲酸某酯；</w:t>
      </w:r>
    </w:p>
    <w:p w:rsidR="0058149D" w:rsidRPr="006E3C01" w:rsidRDefault="0058149D" w:rsidP="00054757">
      <w:pPr>
        <w:tabs>
          <w:tab w:val="left" w:pos="3720"/>
        </w:tabs>
        <w:spacing w:line="520" w:lineRule="exact"/>
        <w:rPr>
          <w:rFonts w:ascii="仿宋_GB2312" w:eastAsia="仿宋_GB2312" w:hAnsi="宋体" w:hint="eastAsia"/>
          <w:sz w:val="32"/>
          <w:szCs w:val="32"/>
        </w:rPr>
      </w:pPr>
      <w:r w:rsidRPr="006E3C01">
        <w:rPr>
          <w:rFonts w:ascii="仿宋_GB2312" w:eastAsia="仿宋_GB2312" w:hAnsi="宋体" w:hint="eastAsia"/>
          <w:sz w:val="32"/>
          <w:szCs w:val="32"/>
        </w:rPr>
        <w:t>注：能和新制Cu(OH)</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反应的——除以上物质外，还有酸性较强的酸（如甲酸、乙酸、丙酸、盐酸、硫酸、氢氟酸等），发生中和反应。</w:t>
      </w:r>
    </w:p>
    <w:p w:rsidR="0058149D" w:rsidRPr="006E3C01" w:rsidRDefault="0058149D" w:rsidP="00054757">
      <w:pPr>
        <w:tabs>
          <w:tab w:val="left" w:pos="3720"/>
        </w:tabs>
        <w:spacing w:line="520" w:lineRule="exact"/>
        <w:rPr>
          <w:rFonts w:ascii="仿宋_GB2312" w:eastAsia="仿宋_GB2312" w:hAnsi="宋体" w:hint="eastAsia"/>
          <w:sz w:val="32"/>
          <w:szCs w:val="32"/>
        </w:rPr>
      </w:pPr>
      <w:r w:rsidRPr="006E3C01">
        <w:rPr>
          <w:rFonts w:ascii="仿宋_GB2312" w:eastAsia="仿宋_GB2312" w:hAnsi="宋体" w:hint="eastAsia"/>
          <w:sz w:val="32"/>
          <w:szCs w:val="32"/>
        </w:rPr>
        <w:t>7、能与溴水反应而使溴水褪色或变色的物质</w:t>
      </w:r>
    </w:p>
    <w:p w:rsidR="0058149D" w:rsidRPr="006E3C01" w:rsidRDefault="0058149D" w:rsidP="00054757">
      <w:pPr>
        <w:tabs>
          <w:tab w:val="left" w:pos="3720"/>
        </w:tabs>
        <w:spacing w:line="520" w:lineRule="exact"/>
        <w:rPr>
          <w:rFonts w:ascii="仿宋_GB2312" w:eastAsia="仿宋_GB2312" w:hAnsi="宋体" w:hint="eastAsia"/>
          <w:sz w:val="32"/>
          <w:szCs w:val="32"/>
        </w:rPr>
      </w:pPr>
      <w:r w:rsidRPr="006E3C01">
        <w:rPr>
          <w:rFonts w:ascii="仿宋_GB2312" w:eastAsia="仿宋_GB2312" w:hAnsi="宋体" w:hint="eastAsia"/>
          <w:sz w:val="32"/>
          <w:szCs w:val="32"/>
        </w:rPr>
        <w:t>（一）有机</w:t>
      </w:r>
    </w:p>
    <w:p w:rsidR="0058149D" w:rsidRPr="006E3C01" w:rsidRDefault="0058149D" w:rsidP="00054757">
      <w:pPr>
        <w:tabs>
          <w:tab w:val="left" w:pos="3720"/>
        </w:tabs>
        <w:spacing w:line="520" w:lineRule="exact"/>
        <w:rPr>
          <w:rFonts w:ascii="仿宋_GB2312" w:eastAsia="仿宋_GB2312" w:hAnsi="宋体" w:hint="eastAsia"/>
          <w:sz w:val="32"/>
          <w:szCs w:val="32"/>
        </w:rPr>
      </w:pPr>
      <w:r w:rsidRPr="006E3C01">
        <w:rPr>
          <w:rFonts w:ascii="仿宋_GB2312" w:eastAsia="仿宋_GB2312" w:hAnsi="宋体" w:hint="eastAsia"/>
          <w:sz w:val="32"/>
          <w:szCs w:val="32"/>
        </w:rPr>
        <w:t>1．不饱和烃（烯烃、炔烃、二烯烃、苯乙烯等）；</w:t>
      </w:r>
    </w:p>
    <w:p w:rsidR="0058149D" w:rsidRPr="006E3C01" w:rsidRDefault="0058149D" w:rsidP="00054757">
      <w:pPr>
        <w:tabs>
          <w:tab w:val="left" w:pos="3720"/>
        </w:tabs>
        <w:spacing w:line="520" w:lineRule="exact"/>
        <w:rPr>
          <w:rFonts w:ascii="仿宋_GB2312" w:eastAsia="仿宋_GB2312" w:hAnsi="宋体" w:hint="eastAsia"/>
          <w:sz w:val="32"/>
          <w:szCs w:val="32"/>
        </w:rPr>
      </w:pPr>
      <w:r w:rsidRPr="006E3C01">
        <w:rPr>
          <w:rFonts w:ascii="仿宋_GB2312" w:eastAsia="仿宋_GB2312" w:hAnsi="宋体" w:hint="eastAsia"/>
          <w:sz w:val="32"/>
          <w:szCs w:val="32"/>
        </w:rPr>
        <w:t>2．不饱和烃的衍生物（烯醇、烯醛、油酸、油酸盐、油酸某酯、油等）</w:t>
      </w:r>
    </w:p>
    <w:p w:rsidR="00294238" w:rsidRPr="006E3C01" w:rsidRDefault="0058149D" w:rsidP="00054757">
      <w:pPr>
        <w:tabs>
          <w:tab w:val="left" w:pos="3720"/>
        </w:tabs>
        <w:spacing w:line="520" w:lineRule="exact"/>
        <w:rPr>
          <w:rFonts w:ascii="仿宋_GB2312" w:eastAsia="仿宋_GB2312" w:hAnsi="宋体" w:hint="eastAsia"/>
          <w:sz w:val="32"/>
          <w:szCs w:val="32"/>
        </w:rPr>
      </w:pPr>
      <w:r w:rsidRPr="006E3C01">
        <w:rPr>
          <w:rFonts w:ascii="仿宋_GB2312" w:eastAsia="仿宋_GB2312" w:hAnsi="宋体" w:hint="eastAsia"/>
          <w:sz w:val="32"/>
          <w:szCs w:val="32"/>
        </w:rPr>
        <w:t>3．石油产品（裂化气、裂解气、裂化汽油等）；</w:t>
      </w:r>
    </w:p>
    <w:p w:rsidR="0058149D" w:rsidRPr="006E3C01" w:rsidRDefault="0058149D" w:rsidP="00054757">
      <w:pPr>
        <w:tabs>
          <w:tab w:val="left" w:pos="3720"/>
        </w:tabs>
        <w:spacing w:line="520" w:lineRule="exact"/>
        <w:rPr>
          <w:rFonts w:ascii="仿宋_GB2312" w:eastAsia="仿宋_GB2312" w:hAnsi="宋体" w:hint="eastAsia"/>
          <w:sz w:val="32"/>
          <w:szCs w:val="32"/>
        </w:rPr>
      </w:pPr>
      <w:r w:rsidRPr="006E3C01">
        <w:rPr>
          <w:rFonts w:ascii="仿宋_GB2312" w:eastAsia="仿宋_GB2312" w:hAnsi="宋体" w:hint="eastAsia"/>
          <w:sz w:val="32"/>
          <w:szCs w:val="32"/>
        </w:rPr>
        <w:t>4．苯酚及其同系物（因为能与溴水取代而生成三溴酚类沉淀）</w:t>
      </w:r>
    </w:p>
    <w:p w:rsidR="0058149D" w:rsidRPr="006E3C01" w:rsidRDefault="0058149D" w:rsidP="00054757">
      <w:pPr>
        <w:tabs>
          <w:tab w:val="left" w:pos="3720"/>
        </w:tabs>
        <w:spacing w:line="520" w:lineRule="exact"/>
        <w:rPr>
          <w:rFonts w:ascii="仿宋_GB2312" w:eastAsia="仿宋_GB2312" w:hAnsi="宋体" w:hint="eastAsia"/>
          <w:sz w:val="32"/>
          <w:szCs w:val="32"/>
        </w:rPr>
      </w:pPr>
      <w:r w:rsidRPr="006E3C01">
        <w:rPr>
          <w:rFonts w:ascii="仿宋_GB2312" w:eastAsia="仿宋_GB2312" w:hAnsi="宋体" w:hint="eastAsia"/>
          <w:sz w:val="32"/>
          <w:szCs w:val="32"/>
        </w:rPr>
        <w:t>5．含醛基的化合物</w:t>
      </w:r>
    </w:p>
    <w:p w:rsidR="0058149D" w:rsidRPr="006E3C01" w:rsidRDefault="0058149D" w:rsidP="00054757">
      <w:pPr>
        <w:tabs>
          <w:tab w:val="left" w:pos="3720"/>
        </w:tabs>
        <w:spacing w:line="520" w:lineRule="exact"/>
        <w:rPr>
          <w:rFonts w:ascii="仿宋_GB2312" w:eastAsia="仿宋_GB2312" w:hAnsi="宋体" w:hint="eastAsia"/>
          <w:sz w:val="32"/>
          <w:szCs w:val="32"/>
        </w:rPr>
      </w:pPr>
      <w:r w:rsidRPr="006E3C01">
        <w:rPr>
          <w:rFonts w:ascii="仿宋_GB2312" w:eastAsia="仿宋_GB2312" w:hAnsi="宋体" w:hint="eastAsia"/>
          <w:sz w:val="32"/>
          <w:szCs w:val="32"/>
        </w:rPr>
        <w:t>6．天然橡胶（聚异戊二烯）   CH</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=CH－C=CH</w:t>
      </w:r>
      <w:r w:rsidRPr="006E3C01">
        <w:rPr>
          <w:rFonts w:ascii="仿宋_GB2312" w:eastAsia="仿宋_GB2312" w:hAnsi="宋体" w:hint="eastAsia"/>
          <w:sz w:val="32"/>
          <w:szCs w:val="32"/>
          <w:vertAlign w:val="subscript"/>
        </w:rPr>
        <w:t>2</w:t>
      </w:r>
    </w:p>
    <w:p w:rsidR="0058149D" w:rsidRPr="006E3C01" w:rsidRDefault="005E1D75" w:rsidP="00054757">
      <w:pPr>
        <w:tabs>
          <w:tab w:val="left" w:pos="3720"/>
        </w:tabs>
        <w:spacing w:line="520" w:lineRule="exact"/>
        <w:rPr>
          <w:rFonts w:ascii="仿宋_GB2312" w:eastAsia="仿宋_GB2312" w:hAnsi="宋体" w:hint="eastAsia"/>
          <w:sz w:val="32"/>
          <w:szCs w:val="32"/>
        </w:rPr>
      </w:pPr>
      <w:r w:rsidRPr="006E3C01">
        <w:rPr>
          <w:rFonts w:ascii="仿宋_GB2312" w:eastAsia="仿宋_GB2312" w:hAnsi="宋体" w:hint="eastAsia"/>
          <w:sz w:val="32"/>
          <w:szCs w:val="32"/>
        </w:rPr>
        <w:t>（二）</w:t>
      </w:r>
      <w:r w:rsidR="00E47A57" w:rsidRPr="006E3C01">
        <w:rPr>
          <w:rFonts w:ascii="仿宋_GB2312" w:eastAsia="仿宋_GB2312" w:hAnsi="宋体" w:hint="eastAsia"/>
          <w:noProof/>
          <w:sz w:val="32"/>
          <w:szCs w:val="32"/>
          <w:lang w:val="en-US" w:eastAsia="zh-CN"/>
        </w:rPr>
        <mc:AlternateContent>
          <mc:Choice Requires="wps">
            <w:drawing>
              <wp:anchor distT="0" distB="0" distL="114300" distR="114300" simplePos="0" relativeHeight="251696640" behindDoc="0" locked="0" layoutInCell="1" allowOverlap="1">
                <wp:simplePos x="0" y="0"/>
                <wp:positionH relativeFrom="column">
                  <wp:posOffset>2771775</wp:posOffset>
                </wp:positionH>
                <wp:positionV relativeFrom="paragraph">
                  <wp:posOffset>24765</wp:posOffset>
                </wp:positionV>
                <wp:extent cx="635" cy="161925"/>
                <wp:effectExtent l="9525" t="5715" r="8890" b="13335"/>
                <wp:wrapNone/>
                <wp:docPr id="25" name="Lin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6192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6C0E040" id="Line 74" o:spid="_x0000_s1026" style="position:absolute;left:0;text-align:left;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8.25pt,1.95pt" to="218.3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"/>
            </w:pict>
          </mc:Fallback>
        </mc:AlternateContent>
      </w:r>
      <w:r w:rsidR="0058149D" w:rsidRPr="006E3C01">
        <w:rPr>
          <w:rFonts w:ascii="仿宋_GB2312" w:eastAsia="仿宋_GB2312" w:hAnsi="宋体" w:hint="eastAsia"/>
          <w:sz w:val="32"/>
          <w:szCs w:val="32"/>
        </w:rPr>
        <w:t xml:space="preserve">无机                              </w:t>
      </w:r>
    </w:p>
    <w:p w:rsidR="0058149D" w:rsidRPr="006E3C01" w:rsidRDefault="0058149D" w:rsidP="00054757">
      <w:pPr>
        <w:tabs>
          <w:tab w:val="left" w:pos="3720"/>
        </w:tabs>
        <w:spacing w:line="520" w:lineRule="exact"/>
        <w:rPr>
          <w:rFonts w:ascii="仿宋_GB2312" w:eastAsia="仿宋_GB2312" w:hAnsi="宋体" w:hint="eastAsia"/>
          <w:sz w:val="32"/>
          <w:szCs w:val="32"/>
        </w:rPr>
      </w:pPr>
      <w:r w:rsidRPr="006E3C01">
        <w:rPr>
          <w:rFonts w:ascii="仿宋_GB2312" w:eastAsia="仿宋_GB2312" w:hAnsi="宋体" w:hint="eastAsia"/>
          <w:sz w:val="32"/>
          <w:szCs w:val="32"/>
        </w:rPr>
        <w:t>1．－2价硫（H</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S及硫化物）；         CH</w:t>
      </w:r>
      <w:r w:rsidRPr="006E3C01">
        <w:rPr>
          <w:rFonts w:ascii="仿宋_GB2312" w:eastAsia="仿宋_GB2312" w:hAnsi="宋体" w:hint="eastAsia"/>
          <w:sz w:val="32"/>
          <w:szCs w:val="32"/>
          <w:vertAlign w:val="subscript"/>
        </w:rPr>
        <w:t>3</w:t>
      </w:r>
    </w:p>
    <w:p w:rsidR="0058149D" w:rsidRPr="006E3C01" w:rsidRDefault="0058149D" w:rsidP="00054757">
      <w:pPr>
        <w:tabs>
          <w:tab w:val="left" w:pos="3720"/>
        </w:tabs>
        <w:spacing w:line="520" w:lineRule="exact"/>
        <w:rPr>
          <w:rFonts w:ascii="仿宋_GB2312" w:eastAsia="仿宋_GB2312" w:hAnsi="宋体" w:hint="eastAsia"/>
          <w:sz w:val="32"/>
          <w:szCs w:val="32"/>
        </w:rPr>
      </w:pPr>
      <w:r w:rsidRPr="006E3C01">
        <w:rPr>
          <w:rFonts w:ascii="仿宋_GB2312" w:eastAsia="仿宋_GB2312" w:hAnsi="宋体" w:hint="eastAsia"/>
          <w:sz w:val="32"/>
          <w:szCs w:val="32"/>
        </w:rPr>
        <w:t>2．＋4价硫（SO</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、H</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SO</w:t>
      </w:r>
      <w:r w:rsidRPr="006E3C01">
        <w:rPr>
          <w:rFonts w:ascii="仿宋_GB2312" w:eastAsia="仿宋_GB2312" w:hAnsi="宋体" w:hint="eastAsia"/>
          <w:sz w:val="32"/>
          <w:szCs w:val="32"/>
          <w:vertAlign w:val="subscript"/>
        </w:rPr>
        <w:t>3</w:t>
      </w:r>
      <w:r w:rsidRPr="006E3C01">
        <w:rPr>
          <w:rFonts w:ascii="仿宋_GB2312" w:eastAsia="仿宋_GB2312" w:hAnsi="宋体" w:hint="eastAsia"/>
          <w:sz w:val="32"/>
          <w:szCs w:val="32"/>
        </w:rPr>
        <w:t>及亚硫酸盐）；</w:t>
      </w:r>
    </w:p>
    <w:p w:rsidR="0058149D" w:rsidRPr="006E3C01" w:rsidRDefault="0058149D" w:rsidP="00054757">
      <w:pPr>
        <w:tabs>
          <w:tab w:val="left" w:pos="3720"/>
        </w:tabs>
        <w:spacing w:line="520" w:lineRule="exact"/>
        <w:rPr>
          <w:rFonts w:ascii="仿宋_GB2312" w:eastAsia="仿宋_GB2312" w:hAnsi="宋体" w:hint="eastAsia"/>
          <w:sz w:val="32"/>
          <w:szCs w:val="32"/>
        </w:rPr>
      </w:pPr>
      <w:r w:rsidRPr="006E3C01">
        <w:rPr>
          <w:rFonts w:ascii="仿宋_GB2312" w:eastAsia="仿宋_GB2312" w:hAnsi="宋体" w:hint="eastAsia"/>
          <w:sz w:val="32"/>
          <w:szCs w:val="32"/>
        </w:rPr>
        <w:t>3．＋2价铁：</w:t>
      </w:r>
      <w:r w:rsidR="00E47A57" w:rsidRPr="006E3C01">
        <w:rPr>
          <w:rFonts w:ascii="仿宋_GB2312" w:eastAsia="仿宋_GB2312" w:hAnsi="宋体" w:hint="eastAsia"/>
          <w:noProof/>
          <w:sz w:val="32"/>
          <w:szCs w:val="32"/>
          <w:lang w:val="en-US" w:eastAsia="zh-CN"/>
        </w:rPr>
        <mc:AlternateContent>
          <mc:Choice Requires="wps">
            <w:drawing>
              <wp:anchor distT="0" distB="0" distL="114300" distR="114300" simplePos="0" relativeHeight="251654656" behindDoc="0" locked="0" layoutInCell="1" allowOverlap="1">
                <wp:simplePos x="0" y="0"/>
                <wp:positionH relativeFrom="column">
                  <wp:posOffset>2743200</wp:posOffset>
                </wp:positionH>
                <wp:positionV relativeFrom="paragraph">
                  <wp:posOffset>99060</wp:posOffset>
                </wp:positionV>
                <wp:extent cx="120650" cy="490220"/>
                <wp:effectExtent l="9525" t="13335" r="12700" b="10795"/>
                <wp:wrapNone/>
                <wp:docPr id="24" name="AutoShape 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0650" cy="490220"/>
                        </a:xfrm>
                        <a:prstGeom prst="rightBrace">
                          <a:avLst>
                            <a:gd name="adj1" fmla="val 33860"/>
                            <a:gd name="adj2" fmla="val 50000"/>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C6424B"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75" o:spid="_x0000_s1026" type="#_x0000_t88" style="position:absolute;left:0;text-align:left;margin-left:3in;margin-top:7.8pt;width:9.5pt;height:38.6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"/>
            </w:pict>
          </mc:Fallback>
        </mc:AlternateContent>
      </w:r>
      <w:r w:rsidRPr="006E3C01">
        <w:rPr>
          <w:rFonts w:ascii="仿宋_GB2312" w:eastAsia="仿宋_GB2312" w:hAnsi="宋体" w:hint="eastAsia"/>
          <w:sz w:val="32"/>
          <w:szCs w:val="32"/>
        </w:rPr>
        <w:t>6FeSO</w:t>
      </w:r>
      <w:r w:rsidRPr="006E3C01">
        <w:rPr>
          <w:rFonts w:ascii="仿宋_GB2312" w:eastAsia="仿宋_GB2312" w:hAnsi="宋体" w:hint="eastAsia"/>
          <w:sz w:val="32"/>
          <w:szCs w:val="32"/>
          <w:vertAlign w:val="subscript"/>
        </w:rPr>
        <w:t>4</w:t>
      </w:r>
      <w:r w:rsidRPr="006E3C01">
        <w:rPr>
          <w:rFonts w:ascii="仿宋_GB2312" w:eastAsia="仿宋_GB2312" w:hAnsi="宋体" w:hint="eastAsia"/>
          <w:sz w:val="32"/>
          <w:szCs w:val="32"/>
        </w:rPr>
        <w:t>＋3Br</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＝2Fe</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(SO</w:t>
      </w:r>
      <w:r w:rsidRPr="006E3C01">
        <w:rPr>
          <w:rFonts w:ascii="仿宋_GB2312" w:eastAsia="仿宋_GB2312" w:hAnsi="宋体" w:hint="eastAsia"/>
          <w:sz w:val="32"/>
          <w:szCs w:val="32"/>
          <w:vertAlign w:val="subscript"/>
        </w:rPr>
        <w:t>4</w:t>
      </w:r>
      <w:r w:rsidRPr="006E3C01">
        <w:rPr>
          <w:rFonts w:ascii="仿宋_GB2312" w:eastAsia="仿宋_GB2312" w:hAnsi="宋体" w:hint="eastAsia"/>
          <w:sz w:val="32"/>
          <w:szCs w:val="32"/>
        </w:rPr>
        <w:t>)</w:t>
      </w:r>
      <w:r w:rsidRPr="006E3C01">
        <w:rPr>
          <w:rFonts w:ascii="仿宋_GB2312" w:eastAsia="仿宋_GB2312" w:hAnsi="宋体" w:hint="eastAsia"/>
          <w:sz w:val="32"/>
          <w:szCs w:val="32"/>
          <w:vertAlign w:val="subscript"/>
        </w:rPr>
        <w:t>3</w:t>
      </w:r>
      <w:r w:rsidRPr="006E3C01">
        <w:rPr>
          <w:rFonts w:ascii="仿宋_GB2312" w:eastAsia="仿宋_GB2312" w:hAnsi="宋体" w:hint="eastAsia"/>
          <w:sz w:val="32"/>
          <w:szCs w:val="32"/>
        </w:rPr>
        <w:t>＋2FeBr</w:t>
      </w:r>
      <w:r w:rsidRPr="006E3C01">
        <w:rPr>
          <w:rFonts w:ascii="仿宋_GB2312" w:eastAsia="仿宋_GB2312" w:hAnsi="宋体" w:hint="eastAsia"/>
          <w:sz w:val="32"/>
          <w:szCs w:val="32"/>
          <w:vertAlign w:val="subscript"/>
        </w:rPr>
        <w:t>3</w:t>
      </w:r>
    </w:p>
    <w:p w:rsidR="0058149D" w:rsidRPr="006E3C01" w:rsidRDefault="0058149D" w:rsidP="006E3C01">
      <w:pPr>
        <w:tabs>
          <w:tab w:val="left" w:pos="3720"/>
        </w:tabs>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6FeCl</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＋3Br</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＝4FeCl</w:t>
      </w:r>
      <w:r w:rsidRPr="006E3C01">
        <w:rPr>
          <w:rFonts w:ascii="仿宋_GB2312" w:eastAsia="仿宋_GB2312" w:hAnsi="宋体" w:hint="eastAsia"/>
          <w:sz w:val="32"/>
          <w:szCs w:val="32"/>
          <w:vertAlign w:val="subscript"/>
        </w:rPr>
        <w:t>3</w:t>
      </w:r>
      <w:r w:rsidRPr="006E3C01">
        <w:rPr>
          <w:rFonts w:ascii="仿宋_GB2312" w:eastAsia="仿宋_GB2312" w:hAnsi="宋体" w:hint="eastAsia"/>
          <w:sz w:val="32"/>
          <w:szCs w:val="32"/>
        </w:rPr>
        <w:t>＋2FeBr</w:t>
      </w:r>
      <w:r w:rsidRPr="006E3C01">
        <w:rPr>
          <w:rFonts w:ascii="仿宋_GB2312" w:eastAsia="仿宋_GB2312" w:hAnsi="宋体" w:hint="eastAsia"/>
          <w:sz w:val="32"/>
          <w:szCs w:val="32"/>
          <w:vertAlign w:val="subscript"/>
        </w:rPr>
        <w:t xml:space="preserve">3                </w:t>
      </w:r>
      <w:r w:rsidRPr="006E3C01">
        <w:rPr>
          <w:rFonts w:ascii="仿宋_GB2312" w:eastAsia="仿宋_GB2312" w:hAnsi="宋体" w:hint="eastAsia"/>
          <w:sz w:val="32"/>
          <w:szCs w:val="32"/>
        </w:rPr>
        <w:t>变色</w:t>
      </w:r>
    </w:p>
    <w:p w:rsidR="0058149D" w:rsidRPr="006E3C01" w:rsidRDefault="0058149D" w:rsidP="006E3C01">
      <w:pPr>
        <w:tabs>
          <w:tab w:val="left" w:pos="3720"/>
        </w:tabs>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2FeI</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＋3Br</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＝2FeBr</w:t>
      </w:r>
      <w:r w:rsidRPr="006E3C01">
        <w:rPr>
          <w:rFonts w:ascii="仿宋_GB2312" w:eastAsia="仿宋_GB2312" w:hAnsi="宋体" w:hint="eastAsia"/>
          <w:sz w:val="32"/>
          <w:szCs w:val="32"/>
          <w:vertAlign w:val="subscript"/>
        </w:rPr>
        <w:t>3</w:t>
      </w:r>
      <w:r w:rsidRPr="006E3C01">
        <w:rPr>
          <w:rFonts w:ascii="仿宋_GB2312" w:eastAsia="仿宋_GB2312" w:hAnsi="宋体" w:hint="eastAsia"/>
          <w:sz w:val="32"/>
          <w:szCs w:val="32"/>
        </w:rPr>
        <w:t>＋2I</w:t>
      </w:r>
      <w:r w:rsidRPr="006E3C01">
        <w:rPr>
          <w:rFonts w:ascii="仿宋_GB2312" w:eastAsia="仿宋_GB2312" w:hAnsi="宋体" w:hint="eastAsia"/>
          <w:sz w:val="32"/>
          <w:szCs w:val="32"/>
          <w:vertAlign w:val="subscript"/>
        </w:rPr>
        <w:t>2</w:t>
      </w:r>
    </w:p>
    <w:p w:rsidR="0058149D" w:rsidRPr="006E3C01" w:rsidRDefault="0058149D" w:rsidP="00054757">
      <w:pPr>
        <w:tabs>
          <w:tab w:val="left" w:pos="3720"/>
        </w:tabs>
        <w:spacing w:line="520" w:lineRule="exact"/>
        <w:rPr>
          <w:rFonts w:ascii="仿宋_GB2312" w:eastAsia="仿宋_GB2312" w:hAnsi="宋体" w:hint="eastAsia"/>
          <w:sz w:val="32"/>
          <w:szCs w:val="32"/>
        </w:rPr>
      </w:pPr>
      <w:r w:rsidRPr="006E3C01">
        <w:rPr>
          <w:rFonts w:ascii="仿宋_GB2312" w:eastAsia="仿宋_GB2312" w:hAnsi="宋体" w:hint="eastAsia"/>
          <w:sz w:val="32"/>
          <w:szCs w:val="32"/>
        </w:rPr>
        <w:t>4．Zn、Mg等单质  如Mg＋Br</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fldChar w:fldCharType="begin"/>
      </w:r>
      <w:r w:rsidRPr="006E3C01">
        <w:rPr>
          <w:rFonts w:ascii="仿宋_GB2312" w:eastAsia="仿宋_GB2312" w:hAnsi="宋体" w:hint="eastAsia"/>
          <w:sz w:val="32"/>
          <w:szCs w:val="32"/>
        </w:rPr>
        <w:instrText xml:space="preserve"> eq \o(\s\up 8(H</w:instrText>
      </w:r>
      <w:r w:rsidRPr="006E3C01">
        <w:rPr>
          <w:rFonts w:ascii="仿宋_GB2312" w:eastAsia="仿宋_GB2312" w:hAnsi="宋体" w:hint="eastAsia"/>
          <w:sz w:val="32"/>
          <w:szCs w:val="32"/>
          <w:vertAlign w:val="subscript"/>
        </w:rPr>
        <w:instrText>2</w:instrText>
      </w:r>
      <w:r w:rsidRPr="006E3C01">
        <w:rPr>
          <w:rFonts w:ascii="仿宋_GB2312" w:eastAsia="仿宋_GB2312" w:hAnsi="宋体" w:hint="eastAsia"/>
          <w:sz w:val="32"/>
          <w:szCs w:val="32"/>
        </w:rPr>
        <w:instrText>O),===)</w:instrText>
      </w:r>
      <w:r w:rsidRPr="006E3C01">
        <w:rPr>
          <w:rFonts w:ascii="仿宋_GB2312" w:eastAsia="仿宋_GB2312" w:hAnsi="宋体" w:hint="eastAsia"/>
          <w:sz w:val="32"/>
          <w:szCs w:val="32"/>
        </w:rPr>
        <w:fldChar w:fldCharType="separate"/>
      </w:r>
      <w:r w:rsidRPr="006E3C01">
        <w:rPr>
          <w:rFonts w:ascii="仿宋_GB2312" w:eastAsia="仿宋_GB2312" w:hAnsi="宋体" w:hint="eastAsia"/>
          <w:sz w:val="32"/>
          <w:szCs w:val="32"/>
        </w:rPr>
        <w:fldChar w:fldCharType="end"/>
      </w:r>
      <w:r w:rsidRPr="006E3C01">
        <w:rPr>
          <w:rFonts w:ascii="仿宋_GB2312" w:eastAsia="仿宋_GB2312" w:hAnsi="宋体" w:hint="eastAsia"/>
          <w:sz w:val="32"/>
          <w:szCs w:val="32"/>
        </w:rPr>
        <w:t>MgBr</w:t>
      </w:r>
      <w:r w:rsidRPr="006E3C01">
        <w:rPr>
          <w:rFonts w:ascii="仿宋_GB2312" w:eastAsia="仿宋_GB2312" w:hAnsi="宋体" w:hint="eastAsia"/>
          <w:sz w:val="32"/>
          <w:szCs w:val="32"/>
          <w:vertAlign w:val="subscript"/>
        </w:rPr>
        <w:t>2</w:t>
      </w:r>
    </w:p>
    <w:p w:rsidR="0058149D" w:rsidRPr="006E3C01" w:rsidRDefault="0058149D" w:rsidP="006E3C01">
      <w:pPr>
        <w:tabs>
          <w:tab w:val="left" w:pos="3720"/>
        </w:tabs>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 xml:space="preserve">     (此外，其中亦有Mg与H</w:t>
      </w:r>
      <w:r w:rsidRPr="006E3C01">
        <w:rPr>
          <w:rFonts w:ascii="仿宋_GB2312" w:eastAsia="仿宋_GB2312" w:hAnsi="宋体" w:hint="eastAsia"/>
          <w:sz w:val="32"/>
          <w:szCs w:val="32"/>
          <w:vertAlign w:val="superscript"/>
        </w:rPr>
        <w:t>+</w:t>
      </w:r>
      <w:r w:rsidRPr="006E3C01">
        <w:rPr>
          <w:rFonts w:ascii="仿宋_GB2312" w:eastAsia="仿宋_GB2312" w:hAnsi="宋体" w:hint="eastAsia"/>
          <w:sz w:val="32"/>
          <w:szCs w:val="32"/>
        </w:rPr>
        <w:t>、Mg与HBrO的反应)</w:t>
      </w:r>
    </w:p>
    <w:p w:rsidR="0058149D" w:rsidRPr="006E3C01" w:rsidRDefault="0058149D" w:rsidP="00054757">
      <w:pPr>
        <w:tabs>
          <w:tab w:val="left" w:pos="3720"/>
        </w:tabs>
        <w:spacing w:line="520" w:lineRule="exact"/>
        <w:rPr>
          <w:rFonts w:ascii="仿宋_GB2312" w:eastAsia="仿宋_GB2312" w:hAnsi="宋体" w:hint="eastAsia"/>
          <w:sz w:val="32"/>
          <w:szCs w:val="32"/>
        </w:rPr>
      </w:pPr>
      <w:r w:rsidRPr="006E3C01">
        <w:rPr>
          <w:rFonts w:ascii="仿宋_GB2312" w:eastAsia="仿宋_GB2312" w:hAnsi="宋体" w:hint="eastAsia"/>
          <w:sz w:val="32"/>
          <w:szCs w:val="32"/>
        </w:rPr>
        <w:t>5．－1价的碘（氢碘酸及碘化物）　变色</w:t>
      </w:r>
    </w:p>
    <w:p w:rsidR="0058149D" w:rsidRPr="006E3C01" w:rsidRDefault="0058149D" w:rsidP="00054757">
      <w:pPr>
        <w:tabs>
          <w:tab w:val="left" w:pos="3720"/>
        </w:tabs>
        <w:spacing w:line="520" w:lineRule="exact"/>
        <w:rPr>
          <w:rFonts w:ascii="仿宋_GB2312" w:eastAsia="仿宋_GB2312" w:hAnsi="宋体" w:hint="eastAsia"/>
          <w:sz w:val="32"/>
          <w:szCs w:val="32"/>
        </w:rPr>
      </w:pPr>
      <w:r w:rsidRPr="006E3C01">
        <w:rPr>
          <w:rFonts w:ascii="仿宋_GB2312" w:eastAsia="仿宋_GB2312" w:hAnsi="宋体" w:hint="eastAsia"/>
          <w:sz w:val="32"/>
          <w:szCs w:val="32"/>
        </w:rPr>
        <w:t>6．NaOH等强碱：Br</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＋2OH</w:t>
      </w:r>
      <w:r w:rsidRPr="006E3C01">
        <w:rPr>
          <w:rFonts w:ascii="仿宋_GB2312" w:eastAsia="MS Mincho" w:hAnsi="MS Mincho" w:cs="MS Mincho" w:hint="eastAsia"/>
          <w:sz w:val="32"/>
          <w:szCs w:val="32"/>
        </w:rPr>
        <w:t>‾</w:t>
      </w:r>
      <w:r w:rsidRPr="006E3C01">
        <w:rPr>
          <w:rFonts w:ascii="仿宋_GB2312" w:eastAsia="仿宋_GB2312" w:hAnsi="宋体" w:hint="eastAsia"/>
          <w:sz w:val="32"/>
          <w:szCs w:val="32"/>
        </w:rPr>
        <w:t>==Br</w:t>
      </w:r>
      <w:r w:rsidRPr="006E3C01">
        <w:rPr>
          <w:rFonts w:ascii="仿宋_GB2312" w:eastAsia="MS Mincho" w:hAnsi="MS Mincho" w:cs="MS Mincho" w:hint="eastAsia"/>
          <w:sz w:val="32"/>
          <w:szCs w:val="32"/>
        </w:rPr>
        <w:t>‾</w:t>
      </w:r>
      <w:r w:rsidRPr="006E3C01">
        <w:rPr>
          <w:rFonts w:ascii="仿宋_GB2312" w:eastAsia="仿宋_GB2312" w:hAnsi="宋体" w:hint="eastAsia"/>
          <w:sz w:val="32"/>
          <w:szCs w:val="32"/>
        </w:rPr>
        <w:t>＋BrO</w:t>
      </w:r>
      <w:r w:rsidRPr="006E3C01">
        <w:rPr>
          <w:rFonts w:ascii="仿宋_GB2312" w:eastAsia="MS Mincho" w:hAnsi="MS Mincho" w:cs="MS Mincho" w:hint="eastAsia"/>
          <w:sz w:val="32"/>
          <w:szCs w:val="32"/>
        </w:rPr>
        <w:t>‾</w:t>
      </w:r>
      <w:r w:rsidRPr="006E3C01">
        <w:rPr>
          <w:rFonts w:ascii="仿宋_GB2312" w:eastAsia="仿宋_GB2312" w:hAnsi="宋体" w:hint="eastAsia"/>
          <w:sz w:val="32"/>
          <w:szCs w:val="32"/>
        </w:rPr>
        <w:t>＋H</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O</w:t>
      </w:r>
    </w:p>
    <w:p w:rsidR="0058149D" w:rsidRPr="006E3C01" w:rsidRDefault="0058149D" w:rsidP="00E162BB">
      <w:pPr>
        <w:tabs>
          <w:tab w:val="left" w:pos="3720"/>
        </w:tabs>
        <w:spacing w:line="520" w:lineRule="exact"/>
        <w:rPr>
          <w:rFonts w:ascii="仿宋_GB2312" w:eastAsia="仿宋_GB2312" w:hAnsi="宋体" w:hint="eastAsia"/>
          <w:sz w:val="32"/>
          <w:szCs w:val="32"/>
        </w:rPr>
      </w:pPr>
      <w:r w:rsidRPr="006E3C01">
        <w:rPr>
          <w:rFonts w:ascii="仿宋_GB2312" w:eastAsia="仿宋_GB2312" w:hAnsi="宋体" w:hint="eastAsia"/>
          <w:sz w:val="32"/>
          <w:szCs w:val="32"/>
        </w:rPr>
        <w:t>7．AgNO</w:t>
      </w:r>
      <w:r w:rsidRPr="006E3C01">
        <w:rPr>
          <w:rFonts w:ascii="仿宋_GB2312" w:eastAsia="仿宋_GB2312" w:hAnsi="宋体" w:hint="eastAsia"/>
          <w:sz w:val="32"/>
          <w:szCs w:val="32"/>
          <w:vertAlign w:val="subscript"/>
        </w:rPr>
        <w:t>3</w:t>
      </w:r>
    </w:p>
    <w:p w:rsidR="0058149D" w:rsidRPr="006E3C01" w:rsidRDefault="0058149D" w:rsidP="006E3C01">
      <w:pPr>
        <w:tabs>
          <w:tab w:val="left" w:pos="3720"/>
        </w:tabs>
        <w:spacing w:line="520" w:lineRule="exact"/>
        <w:ind w:firstLineChars="200" w:firstLine="640"/>
        <w:rPr>
          <w:rFonts w:ascii="仿宋_GB2312" w:eastAsia="仿宋_GB2312" w:hAnsi="宋体" w:hint="eastAsia"/>
          <w:b/>
          <w:sz w:val="32"/>
          <w:szCs w:val="32"/>
        </w:rPr>
      </w:pPr>
      <w:r w:rsidRPr="006E3C01">
        <w:rPr>
          <w:rFonts w:ascii="仿宋_GB2312" w:eastAsia="仿宋_GB2312" w:hAnsi="宋体" w:hint="eastAsia"/>
          <w:b/>
          <w:sz w:val="32"/>
          <w:szCs w:val="32"/>
        </w:rPr>
        <w:t>8、能使酸性高锰酸钾溶液褪色的物质</w:t>
      </w:r>
    </w:p>
    <w:p w:rsidR="0058149D" w:rsidRPr="006E3C01" w:rsidRDefault="0058149D" w:rsidP="00E162BB">
      <w:pPr>
        <w:tabs>
          <w:tab w:val="left" w:pos="3720"/>
        </w:tabs>
        <w:spacing w:line="520" w:lineRule="exact"/>
        <w:ind w:firstLineChars="200" w:firstLine="640"/>
        <w:jc w:val="left"/>
        <w:rPr>
          <w:rFonts w:ascii="仿宋_GB2312" w:eastAsia="仿宋_GB2312" w:hAnsi="宋体" w:hint="eastAsia"/>
          <w:sz w:val="32"/>
          <w:szCs w:val="32"/>
        </w:rPr>
      </w:pPr>
      <w:r w:rsidRPr="006E3C01">
        <w:rPr>
          <w:rFonts w:ascii="仿宋_GB2312" w:eastAsia="仿宋_GB2312" w:hAnsi="宋体" w:hint="eastAsia"/>
          <w:sz w:val="32"/>
          <w:szCs w:val="32"/>
        </w:rPr>
        <w:t>（一）有机</w:t>
      </w:r>
    </w:p>
    <w:p w:rsidR="0058149D" w:rsidRPr="00E162BB" w:rsidRDefault="00E162BB" w:rsidP="00E162BB">
      <w:pPr>
        <w:tabs>
          <w:tab w:val="left" w:pos="3720"/>
        </w:tabs>
        <w:spacing w:line="520" w:lineRule="exact"/>
        <w:jc w:val="left"/>
        <w:rPr>
          <w:rFonts w:ascii="仿宋_GB2312" w:eastAsia="仿宋_GB2312" w:hAnsi="宋体" w:hint="eastAsia"/>
          <w:snapToGrid w:val="0"/>
          <w:sz w:val="32"/>
          <w:szCs w:val="32"/>
        </w:rPr>
      </w:pPr>
      <w:r>
        <w:rPr>
          <w:rFonts w:ascii="仿宋_GB2312" w:eastAsia="仿宋_GB2312" w:hAnsi="宋体" w:hint="eastAsia"/>
          <w:snapToGrid w:val="0"/>
          <w:sz w:val="32"/>
          <w:szCs w:val="32"/>
        </w:rPr>
        <w:t>1.</w:t>
      </w:r>
      <w:r w:rsidR="0058149D" w:rsidRPr="00E162BB">
        <w:rPr>
          <w:rFonts w:ascii="仿宋_GB2312" w:eastAsia="仿宋_GB2312" w:hAnsi="宋体" w:hint="eastAsia"/>
          <w:snapToGrid w:val="0"/>
          <w:sz w:val="32"/>
          <w:szCs w:val="32"/>
        </w:rPr>
        <w:t>不饱和烃（烯烃、炔烃、二烯烃、苯乙烯等）；</w:t>
      </w:r>
    </w:p>
    <w:p w:rsidR="0058149D" w:rsidRPr="006E3C01" w:rsidRDefault="00E162BB" w:rsidP="00E162BB">
      <w:pPr>
        <w:tabs>
          <w:tab w:val="left" w:pos="3720"/>
        </w:tabs>
        <w:spacing w:line="520" w:lineRule="exact"/>
        <w:jc w:val="left"/>
        <w:rPr>
          <w:rFonts w:ascii="仿宋_GB2312" w:eastAsia="仿宋_GB2312" w:hAnsi="宋体" w:hint="eastAsia"/>
          <w:sz w:val="32"/>
          <w:szCs w:val="32"/>
        </w:rPr>
      </w:pPr>
      <w:r>
        <w:rPr>
          <w:rFonts w:ascii="仿宋_GB2312" w:eastAsia="仿宋_GB2312" w:hAnsi="宋体" w:hint="eastAsia"/>
          <w:sz w:val="32"/>
          <w:szCs w:val="32"/>
        </w:rPr>
        <w:t>2.</w:t>
      </w:r>
      <w:r w:rsidR="0058149D" w:rsidRPr="006E3C01">
        <w:rPr>
          <w:rFonts w:ascii="仿宋_GB2312" w:eastAsia="仿宋_GB2312" w:hAnsi="宋体" w:hint="eastAsia"/>
          <w:sz w:val="32"/>
          <w:szCs w:val="32"/>
        </w:rPr>
        <w:t>苯的同系物；</w:t>
      </w:r>
    </w:p>
    <w:p w:rsidR="0058149D" w:rsidRPr="006E3C01" w:rsidRDefault="00E162BB" w:rsidP="00E162BB">
      <w:pPr>
        <w:tabs>
          <w:tab w:val="left" w:pos="3720"/>
        </w:tabs>
        <w:spacing w:line="520" w:lineRule="exact"/>
        <w:jc w:val="left"/>
        <w:rPr>
          <w:rFonts w:ascii="仿宋_GB2312" w:eastAsia="仿宋_GB2312" w:hAnsi="宋体" w:hint="eastAsia"/>
          <w:sz w:val="32"/>
          <w:szCs w:val="32"/>
        </w:rPr>
      </w:pPr>
      <w:r>
        <w:rPr>
          <w:rFonts w:ascii="仿宋_GB2312" w:eastAsia="仿宋_GB2312" w:hAnsi="宋体" w:hint="eastAsia"/>
          <w:sz w:val="32"/>
          <w:szCs w:val="32"/>
        </w:rPr>
        <w:t>3.</w:t>
      </w:r>
      <w:r w:rsidR="0058149D" w:rsidRPr="006E3C01">
        <w:rPr>
          <w:rFonts w:ascii="仿宋_GB2312" w:eastAsia="仿宋_GB2312" w:hAnsi="宋体" w:hint="eastAsia"/>
          <w:sz w:val="32"/>
          <w:szCs w:val="32"/>
        </w:rPr>
        <w:t>不饱和烃的衍生物（烯醇、烯醛、烯酸、卤代烃、油酸、油酸盐、油酸酯等）；</w:t>
      </w:r>
    </w:p>
    <w:p w:rsidR="0058149D" w:rsidRPr="006E3C01" w:rsidRDefault="00E162BB" w:rsidP="00E162BB">
      <w:pPr>
        <w:tabs>
          <w:tab w:val="left" w:pos="3720"/>
        </w:tabs>
        <w:spacing w:line="520" w:lineRule="exact"/>
        <w:jc w:val="left"/>
        <w:rPr>
          <w:rFonts w:ascii="仿宋_GB2312" w:eastAsia="仿宋_GB2312" w:hAnsi="宋体" w:hint="eastAsia"/>
          <w:sz w:val="32"/>
          <w:szCs w:val="32"/>
        </w:rPr>
      </w:pPr>
      <w:r>
        <w:rPr>
          <w:rFonts w:ascii="仿宋_GB2312" w:eastAsia="仿宋_GB2312" w:hAnsi="宋体" w:hint="eastAsia"/>
          <w:sz w:val="32"/>
          <w:szCs w:val="32"/>
        </w:rPr>
        <w:t>4.</w:t>
      </w:r>
      <w:r w:rsidR="0058149D" w:rsidRPr="006E3C01">
        <w:rPr>
          <w:rFonts w:ascii="仿宋_GB2312" w:eastAsia="仿宋_GB2312" w:hAnsi="宋体" w:hint="eastAsia"/>
          <w:sz w:val="32"/>
          <w:szCs w:val="32"/>
        </w:rPr>
        <w:t>含醛基的有机物（醛、甲酸、甲酸盐、甲酸某酯等）；</w:t>
      </w:r>
    </w:p>
    <w:p w:rsidR="0058149D" w:rsidRPr="006E3C01" w:rsidRDefault="00E162BB" w:rsidP="00E162BB">
      <w:pPr>
        <w:tabs>
          <w:tab w:val="left" w:pos="3720"/>
        </w:tabs>
        <w:spacing w:line="520" w:lineRule="exact"/>
        <w:jc w:val="left"/>
        <w:rPr>
          <w:rFonts w:ascii="仿宋_GB2312" w:eastAsia="仿宋_GB2312" w:hAnsi="宋体" w:hint="eastAsia"/>
          <w:sz w:val="32"/>
          <w:szCs w:val="32"/>
        </w:rPr>
      </w:pPr>
      <w:r>
        <w:rPr>
          <w:rFonts w:ascii="仿宋_GB2312" w:eastAsia="仿宋_GB2312" w:hAnsi="宋体" w:hint="eastAsia"/>
          <w:sz w:val="32"/>
          <w:szCs w:val="32"/>
        </w:rPr>
        <w:t>5.</w:t>
      </w:r>
      <w:r w:rsidR="0058149D" w:rsidRPr="006E3C01">
        <w:rPr>
          <w:rFonts w:ascii="仿宋_GB2312" w:eastAsia="仿宋_GB2312" w:hAnsi="宋体" w:hint="eastAsia"/>
          <w:sz w:val="32"/>
          <w:szCs w:val="32"/>
        </w:rPr>
        <w:t>石油产品（裂解气、裂化气、裂化汽油等）；</w:t>
      </w:r>
    </w:p>
    <w:p w:rsidR="0058149D" w:rsidRPr="006E3C01" w:rsidRDefault="00E162BB" w:rsidP="00E162BB">
      <w:pPr>
        <w:tabs>
          <w:tab w:val="left" w:pos="3720"/>
        </w:tabs>
        <w:spacing w:line="520" w:lineRule="exact"/>
        <w:jc w:val="left"/>
        <w:rPr>
          <w:rFonts w:ascii="仿宋_GB2312" w:eastAsia="仿宋_GB2312" w:hAnsi="宋体" w:hint="eastAsia"/>
          <w:sz w:val="32"/>
          <w:szCs w:val="32"/>
        </w:rPr>
      </w:pPr>
      <w:r>
        <w:rPr>
          <w:rFonts w:ascii="仿宋_GB2312" w:eastAsia="仿宋_GB2312" w:hAnsi="宋体" w:hint="eastAsia"/>
          <w:sz w:val="32"/>
          <w:szCs w:val="32"/>
        </w:rPr>
        <w:t>6.</w:t>
      </w:r>
      <w:r w:rsidR="0058149D" w:rsidRPr="006E3C01">
        <w:rPr>
          <w:rFonts w:ascii="仿宋_GB2312" w:eastAsia="仿宋_GB2312" w:hAnsi="宋体" w:hint="eastAsia"/>
          <w:sz w:val="32"/>
          <w:szCs w:val="32"/>
        </w:rPr>
        <w:t>煤产品（煤焦油）；</w:t>
      </w:r>
    </w:p>
    <w:p w:rsidR="0058149D" w:rsidRPr="006E3C01" w:rsidRDefault="00E162BB" w:rsidP="00E162BB">
      <w:pPr>
        <w:tabs>
          <w:tab w:val="left" w:pos="3720"/>
        </w:tabs>
        <w:spacing w:line="520" w:lineRule="exact"/>
        <w:jc w:val="left"/>
        <w:rPr>
          <w:rFonts w:ascii="仿宋_GB2312" w:eastAsia="仿宋_GB2312" w:hAnsi="宋体" w:hint="eastAsia"/>
          <w:sz w:val="32"/>
          <w:szCs w:val="32"/>
        </w:rPr>
      </w:pPr>
      <w:r>
        <w:rPr>
          <w:rFonts w:ascii="仿宋_GB2312" w:eastAsia="仿宋_GB2312" w:hAnsi="宋体" w:hint="eastAsia"/>
          <w:sz w:val="32"/>
          <w:szCs w:val="32"/>
        </w:rPr>
        <w:t>7.</w:t>
      </w:r>
      <w:r w:rsidR="0058149D" w:rsidRPr="006E3C01">
        <w:rPr>
          <w:rFonts w:ascii="仿宋_GB2312" w:eastAsia="仿宋_GB2312" w:hAnsi="宋体" w:hint="eastAsia"/>
          <w:sz w:val="32"/>
          <w:szCs w:val="32"/>
        </w:rPr>
        <w:t>天然橡胶（聚异戊二烯）。</w:t>
      </w:r>
    </w:p>
    <w:p w:rsidR="0058149D" w:rsidRPr="006E3C01" w:rsidRDefault="0058149D" w:rsidP="00E162BB">
      <w:pPr>
        <w:tabs>
          <w:tab w:val="left" w:pos="3720"/>
        </w:tabs>
        <w:spacing w:line="520" w:lineRule="exact"/>
        <w:ind w:firstLineChars="200" w:firstLine="640"/>
        <w:jc w:val="left"/>
        <w:rPr>
          <w:rFonts w:ascii="仿宋_GB2312" w:eastAsia="仿宋_GB2312" w:hAnsi="宋体" w:hint="eastAsia"/>
          <w:sz w:val="32"/>
          <w:szCs w:val="32"/>
        </w:rPr>
      </w:pPr>
      <w:r w:rsidRPr="006E3C01">
        <w:rPr>
          <w:rFonts w:ascii="仿宋_GB2312" w:eastAsia="仿宋_GB2312" w:hAnsi="宋体" w:hint="eastAsia"/>
          <w:sz w:val="32"/>
          <w:szCs w:val="32"/>
        </w:rPr>
        <w:t>（二）无机</w:t>
      </w:r>
    </w:p>
    <w:p w:rsidR="0058149D" w:rsidRPr="006E3C01" w:rsidRDefault="00E162BB" w:rsidP="00E162BB">
      <w:pPr>
        <w:tabs>
          <w:tab w:val="left" w:pos="3720"/>
        </w:tabs>
        <w:spacing w:line="520" w:lineRule="exact"/>
        <w:jc w:val="left"/>
        <w:rPr>
          <w:rFonts w:ascii="仿宋_GB2312" w:eastAsia="仿宋_GB2312" w:hAnsi="宋体" w:hint="eastAsia"/>
          <w:sz w:val="32"/>
          <w:szCs w:val="32"/>
        </w:rPr>
      </w:pPr>
      <w:r>
        <w:rPr>
          <w:rFonts w:ascii="仿宋_GB2312" w:eastAsia="仿宋_GB2312" w:hAnsi="宋体" w:hint="eastAsia"/>
          <w:sz w:val="32"/>
          <w:szCs w:val="32"/>
        </w:rPr>
        <w:t>1.</w:t>
      </w:r>
      <w:r w:rsidR="0058149D" w:rsidRPr="006E3C01">
        <w:rPr>
          <w:rFonts w:ascii="仿宋_GB2312" w:eastAsia="仿宋_GB2312" w:hAnsi="宋体" w:hint="eastAsia"/>
          <w:sz w:val="32"/>
          <w:szCs w:val="32"/>
        </w:rPr>
        <w:t>－2价硫的化合物（H</w:t>
      </w:r>
      <w:r w:rsidR="0058149D" w:rsidRPr="006E3C01">
        <w:rPr>
          <w:rFonts w:ascii="仿宋_GB2312" w:eastAsia="仿宋_GB2312" w:hAnsi="宋体" w:hint="eastAsia"/>
          <w:sz w:val="32"/>
          <w:szCs w:val="32"/>
          <w:vertAlign w:val="subscript"/>
        </w:rPr>
        <w:t>2</w:t>
      </w:r>
      <w:r w:rsidR="0058149D" w:rsidRPr="006E3C01">
        <w:rPr>
          <w:rFonts w:ascii="仿宋_GB2312" w:eastAsia="仿宋_GB2312" w:hAnsi="宋体" w:hint="eastAsia"/>
          <w:sz w:val="32"/>
          <w:szCs w:val="32"/>
        </w:rPr>
        <w:t>S、氢硫酸、硫化物）；</w:t>
      </w:r>
    </w:p>
    <w:p w:rsidR="0058149D" w:rsidRPr="006E3C01" w:rsidRDefault="00E162BB" w:rsidP="00E162BB">
      <w:pPr>
        <w:tabs>
          <w:tab w:val="left" w:pos="3720"/>
        </w:tabs>
        <w:spacing w:line="520" w:lineRule="exact"/>
        <w:jc w:val="left"/>
        <w:rPr>
          <w:rFonts w:ascii="仿宋_GB2312" w:eastAsia="仿宋_GB2312" w:hAnsi="宋体" w:hint="eastAsia"/>
          <w:sz w:val="32"/>
          <w:szCs w:val="32"/>
        </w:rPr>
      </w:pPr>
      <w:r>
        <w:rPr>
          <w:rFonts w:ascii="仿宋_GB2312" w:eastAsia="仿宋_GB2312" w:hAnsi="宋体" w:hint="eastAsia"/>
          <w:sz w:val="32"/>
          <w:szCs w:val="32"/>
        </w:rPr>
        <w:t>2.</w:t>
      </w:r>
      <w:r w:rsidR="0058149D" w:rsidRPr="006E3C01">
        <w:rPr>
          <w:rFonts w:ascii="仿宋_GB2312" w:eastAsia="仿宋_GB2312" w:hAnsi="宋体" w:hint="eastAsia"/>
          <w:sz w:val="32"/>
          <w:szCs w:val="32"/>
        </w:rPr>
        <w:t>＋4价硫的化合物（SO</w:t>
      </w:r>
      <w:r w:rsidR="0058149D" w:rsidRPr="006E3C01">
        <w:rPr>
          <w:rFonts w:ascii="仿宋_GB2312" w:eastAsia="仿宋_GB2312" w:hAnsi="宋体" w:hint="eastAsia"/>
          <w:sz w:val="32"/>
          <w:szCs w:val="32"/>
          <w:vertAlign w:val="subscript"/>
        </w:rPr>
        <w:t>2</w:t>
      </w:r>
      <w:r w:rsidR="0058149D" w:rsidRPr="006E3C01">
        <w:rPr>
          <w:rFonts w:ascii="仿宋_GB2312" w:eastAsia="仿宋_GB2312" w:hAnsi="宋体" w:hint="eastAsia"/>
          <w:sz w:val="32"/>
          <w:szCs w:val="32"/>
        </w:rPr>
        <w:t>、H</w:t>
      </w:r>
      <w:r w:rsidR="0058149D" w:rsidRPr="006E3C01">
        <w:rPr>
          <w:rFonts w:ascii="仿宋_GB2312" w:eastAsia="仿宋_GB2312" w:hAnsi="宋体" w:hint="eastAsia"/>
          <w:sz w:val="32"/>
          <w:szCs w:val="32"/>
          <w:vertAlign w:val="subscript"/>
        </w:rPr>
        <w:t>2</w:t>
      </w:r>
      <w:r w:rsidR="0058149D" w:rsidRPr="006E3C01">
        <w:rPr>
          <w:rFonts w:ascii="仿宋_GB2312" w:eastAsia="仿宋_GB2312" w:hAnsi="宋体" w:hint="eastAsia"/>
          <w:sz w:val="32"/>
          <w:szCs w:val="32"/>
        </w:rPr>
        <w:t>SO</w:t>
      </w:r>
      <w:r w:rsidR="0058149D" w:rsidRPr="006E3C01">
        <w:rPr>
          <w:rFonts w:ascii="仿宋_GB2312" w:eastAsia="仿宋_GB2312" w:hAnsi="宋体" w:hint="eastAsia"/>
          <w:sz w:val="32"/>
          <w:szCs w:val="32"/>
          <w:vertAlign w:val="subscript"/>
        </w:rPr>
        <w:t>3</w:t>
      </w:r>
      <w:r w:rsidR="0058149D" w:rsidRPr="006E3C01">
        <w:rPr>
          <w:rFonts w:ascii="仿宋_GB2312" w:eastAsia="仿宋_GB2312" w:hAnsi="宋体" w:hint="eastAsia"/>
          <w:sz w:val="32"/>
          <w:szCs w:val="32"/>
        </w:rPr>
        <w:t>及亚硫酸盐）；</w:t>
      </w:r>
    </w:p>
    <w:p w:rsidR="0058149D" w:rsidRPr="006E3C01" w:rsidRDefault="00E162BB" w:rsidP="00E162BB">
      <w:pPr>
        <w:tabs>
          <w:tab w:val="left" w:pos="3720"/>
        </w:tabs>
        <w:spacing w:line="520" w:lineRule="exact"/>
        <w:jc w:val="left"/>
        <w:rPr>
          <w:rFonts w:ascii="仿宋_GB2312" w:eastAsia="仿宋_GB2312" w:hAnsi="宋体" w:hint="eastAsia"/>
          <w:sz w:val="32"/>
          <w:szCs w:val="32"/>
        </w:rPr>
      </w:pPr>
      <w:r>
        <w:rPr>
          <w:rFonts w:ascii="仿宋_GB2312" w:eastAsia="仿宋_GB2312" w:hAnsi="宋体" w:hint="eastAsia"/>
          <w:sz w:val="32"/>
          <w:szCs w:val="32"/>
        </w:rPr>
        <w:t>3.</w:t>
      </w:r>
      <w:r w:rsidR="0058149D" w:rsidRPr="006E3C01">
        <w:rPr>
          <w:rFonts w:ascii="仿宋_GB2312" w:eastAsia="仿宋_GB2312" w:hAnsi="宋体" w:hint="eastAsia"/>
          <w:sz w:val="32"/>
          <w:szCs w:val="32"/>
        </w:rPr>
        <w:t>双氧水（H</w:t>
      </w:r>
      <w:r w:rsidR="0058149D" w:rsidRPr="006E3C01">
        <w:rPr>
          <w:rFonts w:ascii="仿宋_GB2312" w:eastAsia="仿宋_GB2312" w:hAnsi="宋体" w:hint="eastAsia"/>
          <w:sz w:val="32"/>
          <w:szCs w:val="32"/>
          <w:vertAlign w:val="subscript"/>
        </w:rPr>
        <w:t>2</w:t>
      </w:r>
      <w:r w:rsidR="0058149D" w:rsidRPr="006E3C01">
        <w:rPr>
          <w:rFonts w:ascii="仿宋_GB2312" w:eastAsia="仿宋_GB2312" w:hAnsi="宋体" w:hint="eastAsia"/>
          <w:sz w:val="32"/>
          <w:szCs w:val="32"/>
        </w:rPr>
        <w:t>O</w:t>
      </w:r>
      <w:r w:rsidR="0058149D" w:rsidRPr="006E3C01">
        <w:rPr>
          <w:rFonts w:ascii="仿宋_GB2312" w:eastAsia="仿宋_GB2312" w:hAnsi="宋体" w:hint="eastAsia"/>
          <w:sz w:val="32"/>
          <w:szCs w:val="32"/>
          <w:vertAlign w:val="subscript"/>
        </w:rPr>
        <w:t>2</w:t>
      </w:r>
      <w:r w:rsidR="0058149D" w:rsidRPr="006E3C01">
        <w:rPr>
          <w:rFonts w:ascii="仿宋_GB2312" w:eastAsia="仿宋_GB2312" w:hAnsi="宋体" w:hint="eastAsia"/>
          <w:sz w:val="32"/>
          <w:szCs w:val="32"/>
        </w:rPr>
        <w:t>，其中氧为－1价）</w:t>
      </w:r>
    </w:p>
    <w:p w:rsidR="0058149D" w:rsidRPr="00E162BB" w:rsidRDefault="0058149D" w:rsidP="00E162BB">
      <w:pPr>
        <w:spacing w:line="520" w:lineRule="exact"/>
        <w:ind w:firstLineChars="200" w:firstLine="640"/>
        <w:rPr>
          <w:rFonts w:ascii="仿宋_GB2312" w:eastAsia="仿宋_GB2312" w:hAnsi="宋体" w:hint="eastAsia"/>
          <w:b/>
          <w:sz w:val="32"/>
          <w:szCs w:val="32"/>
        </w:rPr>
      </w:pPr>
      <w:r w:rsidRPr="00E162BB">
        <w:rPr>
          <w:rFonts w:ascii="仿宋_GB2312" w:eastAsia="仿宋_GB2312" w:hAnsi="宋体" w:hint="eastAsia"/>
          <w:b/>
          <w:sz w:val="32"/>
          <w:szCs w:val="32"/>
        </w:rPr>
        <w:t>9、最简式相同的有机物</w:t>
      </w:r>
    </w:p>
    <w:p w:rsidR="0058149D" w:rsidRPr="006E3C01" w:rsidRDefault="0058149D" w:rsidP="00E162BB">
      <w:pPr>
        <w:tabs>
          <w:tab w:val="left" w:pos="3720"/>
        </w:tabs>
        <w:spacing w:line="520" w:lineRule="exact"/>
        <w:rPr>
          <w:rFonts w:ascii="仿宋_GB2312" w:eastAsia="仿宋_GB2312" w:hAnsi="宋体" w:hint="eastAsia"/>
          <w:sz w:val="32"/>
          <w:szCs w:val="32"/>
        </w:rPr>
      </w:pPr>
      <w:r w:rsidRPr="006E3C01">
        <w:rPr>
          <w:rFonts w:ascii="仿宋_GB2312" w:eastAsia="仿宋_GB2312" w:hAnsi="宋体" w:hint="eastAsia"/>
          <w:sz w:val="32"/>
          <w:szCs w:val="32"/>
        </w:rPr>
        <w:t>1．CH：C</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H</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和C</w:t>
      </w:r>
      <w:r w:rsidRPr="006E3C01">
        <w:rPr>
          <w:rFonts w:ascii="仿宋_GB2312" w:eastAsia="仿宋_GB2312" w:hAnsi="宋体" w:hint="eastAsia"/>
          <w:sz w:val="32"/>
          <w:szCs w:val="32"/>
          <w:vertAlign w:val="subscript"/>
        </w:rPr>
        <w:t>6</w:t>
      </w:r>
      <w:r w:rsidRPr="006E3C01">
        <w:rPr>
          <w:rFonts w:ascii="仿宋_GB2312" w:eastAsia="仿宋_GB2312" w:hAnsi="宋体" w:hint="eastAsia"/>
          <w:sz w:val="32"/>
          <w:szCs w:val="32"/>
        </w:rPr>
        <w:t>H</w:t>
      </w:r>
      <w:r w:rsidRPr="006E3C01">
        <w:rPr>
          <w:rFonts w:ascii="仿宋_GB2312" w:eastAsia="仿宋_GB2312" w:hAnsi="宋体" w:hint="eastAsia"/>
          <w:sz w:val="32"/>
          <w:szCs w:val="32"/>
          <w:vertAlign w:val="subscript"/>
        </w:rPr>
        <w:t>6</w:t>
      </w:r>
    </w:p>
    <w:p w:rsidR="0058149D" w:rsidRPr="006E3C01" w:rsidRDefault="0058149D" w:rsidP="00E162BB">
      <w:pPr>
        <w:tabs>
          <w:tab w:val="left" w:pos="3720"/>
        </w:tabs>
        <w:spacing w:line="520" w:lineRule="exact"/>
        <w:rPr>
          <w:rFonts w:ascii="仿宋_GB2312" w:eastAsia="仿宋_GB2312" w:hAnsi="宋体" w:hint="eastAsia"/>
          <w:sz w:val="32"/>
          <w:szCs w:val="32"/>
        </w:rPr>
      </w:pPr>
      <w:r w:rsidRPr="006E3C01">
        <w:rPr>
          <w:rFonts w:ascii="仿宋_GB2312" w:eastAsia="仿宋_GB2312" w:hAnsi="宋体" w:hint="eastAsia"/>
          <w:sz w:val="32"/>
          <w:szCs w:val="32"/>
        </w:rPr>
        <w:t>2．CH</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：烯烃和环烷烃</w:t>
      </w:r>
    </w:p>
    <w:p w:rsidR="0058149D" w:rsidRPr="006E3C01" w:rsidRDefault="0058149D" w:rsidP="00E162BB">
      <w:pPr>
        <w:tabs>
          <w:tab w:val="left" w:pos="3720"/>
        </w:tabs>
        <w:spacing w:line="520" w:lineRule="exact"/>
        <w:rPr>
          <w:rFonts w:ascii="仿宋_GB2312" w:eastAsia="仿宋_GB2312" w:hAnsi="宋体" w:hint="eastAsia"/>
          <w:sz w:val="32"/>
          <w:szCs w:val="32"/>
        </w:rPr>
      </w:pPr>
      <w:r w:rsidRPr="006E3C01">
        <w:rPr>
          <w:rFonts w:ascii="仿宋_GB2312" w:eastAsia="仿宋_GB2312" w:hAnsi="宋体" w:hint="eastAsia"/>
          <w:sz w:val="32"/>
          <w:szCs w:val="32"/>
        </w:rPr>
        <w:t>3．CH</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O：甲醛、乙酸、甲酸甲酯、葡萄糖</w:t>
      </w:r>
    </w:p>
    <w:p w:rsidR="0058149D" w:rsidRPr="006E3C01" w:rsidRDefault="0058149D" w:rsidP="00E162BB">
      <w:pPr>
        <w:tabs>
          <w:tab w:val="left" w:pos="3720"/>
        </w:tabs>
        <w:spacing w:line="520" w:lineRule="exact"/>
        <w:rPr>
          <w:rFonts w:ascii="仿宋_GB2312" w:eastAsia="仿宋_GB2312" w:hAnsi="宋体" w:hint="eastAsia"/>
          <w:sz w:val="32"/>
          <w:szCs w:val="32"/>
        </w:rPr>
      </w:pPr>
      <w:r w:rsidRPr="006E3C01">
        <w:rPr>
          <w:rFonts w:ascii="仿宋_GB2312" w:eastAsia="仿宋_GB2312" w:hAnsi="宋体" w:hint="eastAsia"/>
          <w:sz w:val="32"/>
          <w:szCs w:val="32"/>
        </w:rPr>
        <w:t>4．C</w:t>
      </w:r>
      <w:r w:rsidRPr="006E3C01">
        <w:rPr>
          <w:rFonts w:ascii="仿宋_GB2312" w:eastAsia="仿宋_GB2312" w:hAnsi="宋体" w:hint="eastAsia"/>
          <w:sz w:val="32"/>
          <w:szCs w:val="32"/>
          <w:vertAlign w:val="subscript"/>
        </w:rPr>
        <w:t>n</w:t>
      </w:r>
      <w:r w:rsidRPr="006E3C01">
        <w:rPr>
          <w:rFonts w:ascii="仿宋_GB2312" w:eastAsia="仿宋_GB2312" w:hAnsi="宋体" w:hint="eastAsia"/>
          <w:sz w:val="32"/>
          <w:szCs w:val="32"/>
        </w:rPr>
        <w:t>H</w:t>
      </w:r>
      <w:r w:rsidRPr="006E3C01">
        <w:rPr>
          <w:rFonts w:ascii="仿宋_GB2312" w:eastAsia="仿宋_GB2312" w:hAnsi="宋体" w:hint="eastAsia"/>
          <w:sz w:val="32"/>
          <w:szCs w:val="32"/>
          <w:vertAlign w:val="subscript"/>
        </w:rPr>
        <w:t>2n</w:t>
      </w:r>
      <w:r w:rsidRPr="006E3C01">
        <w:rPr>
          <w:rFonts w:ascii="仿宋_GB2312" w:eastAsia="仿宋_GB2312" w:hAnsi="宋体" w:hint="eastAsia"/>
          <w:sz w:val="32"/>
          <w:szCs w:val="32"/>
        </w:rPr>
        <w:t>O：饱和一元醛（或饱和一元酮）与二倍于其碳原子数和饱和一元羧酸或酯；举一例：乙醛（C</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H</w:t>
      </w:r>
      <w:r w:rsidRPr="006E3C01">
        <w:rPr>
          <w:rFonts w:ascii="仿宋_GB2312" w:eastAsia="仿宋_GB2312" w:hAnsi="宋体" w:hint="eastAsia"/>
          <w:sz w:val="32"/>
          <w:szCs w:val="32"/>
          <w:vertAlign w:val="subscript"/>
        </w:rPr>
        <w:t>4</w:t>
      </w:r>
      <w:r w:rsidRPr="006E3C01">
        <w:rPr>
          <w:rFonts w:ascii="仿宋_GB2312" w:eastAsia="仿宋_GB2312" w:hAnsi="宋体" w:hint="eastAsia"/>
          <w:sz w:val="32"/>
          <w:szCs w:val="32"/>
        </w:rPr>
        <w:t>O）与丁酸及其异构体（C</w:t>
      </w:r>
      <w:r w:rsidRPr="006E3C01">
        <w:rPr>
          <w:rFonts w:ascii="仿宋_GB2312" w:eastAsia="仿宋_GB2312" w:hAnsi="宋体" w:hint="eastAsia"/>
          <w:sz w:val="32"/>
          <w:szCs w:val="32"/>
          <w:vertAlign w:val="subscript"/>
        </w:rPr>
        <w:t>4</w:t>
      </w:r>
      <w:r w:rsidRPr="006E3C01">
        <w:rPr>
          <w:rFonts w:ascii="仿宋_GB2312" w:eastAsia="仿宋_GB2312" w:hAnsi="宋体" w:hint="eastAsia"/>
          <w:sz w:val="32"/>
          <w:szCs w:val="32"/>
        </w:rPr>
        <w:t>H</w:t>
      </w:r>
      <w:r w:rsidRPr="006E3C01">
        <w:rPr>
          <w:rFonts w:ascii="仿宋_GB2312" w:eastAsia="仿宋_GB2312" w:hAnsi="宋体" w:hint="eastAsia"/>
          <w:sz w:val="32"/>
          <w:szCs w:val="32"/>
          <w:vertAlign w:val="subscript"/>
        </w:rPr>
        <w:t>8</w:t>
      </w:r>
      <w:r w:rsidRPr="006E3C01">
        <w:rPr>
          <w:rFonts w:ascii="仿宋_GB2312" w:eastAsia="仿宋_GB2312" w:hAnsi="宋体" w:hint="eastAsia"/>
          <w:sz w:val="32"/>
          <w:szCs w:val="32"/>
        </w:rPr>
        <w:t>O</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w:t>
      </w:r>
    </w:p>
    <w:p w:rsidR="0058149D" w:rsidRPr="006E3C01" w:rsidRDefault="0058149D" w:rsidP="00E162BB">
      <w:pPr>
        <w:spacing w:line="520" w:lineRule="exact"/>
        <w:ind w:firstLineChars="150" w:firstLine="480"/>
        <w:jc w:val="left"/>
        <w:rPr>
          <w:rFonts w:ascii="仿宋_GB2312" w:eastAsia="仿宋_GB2312" w:hAnsi="宋体" w:hint="eastAsia"/>
          <w:sz w:val="32"/>
          <w:szCs w:val="32"/>
        </w:rPr>
      </w:pPr>
      <w:r w:rsidRPr="00E162BB">
        <w:rPr>
          <w:rFonts w:ascii="仿宋_GB2312" w:eastAsia="仿宋_GB2312" w:hAnsi="宋体" w:hint="eastAsia"/>
          <w:b/>
          <w:sz w:val="32"/>
          <w:szCs w:val="32"/>
        </w:rPr>
        <w:t>10、同分异构体（</w:t>
      </w:r>
      <w:r w:rsidRPr="006E3C01">
        <w:rPr>
          <w:rFonts w:ascii="仿宋_GB2312" w:eastAsia="仿宋_GB2312" w:hAnsi="宋体" w:hint="eastAsia"/>
          <w:b/>
          <w:sz w:val="32"/>
          <w:szCs w:val="32"/>
        </w:rPr>
        <w:t>几种化合物具有相同的分子式，但具有不同的结构式</w:t>
      </w:r>
      <w:r w:rsidRPr="006E3C01">
        <w:rPr>
          <w:rFonts w:ascii="仿宋_GB2312" w:eastAsia="仿宋_GB2312" w:hAnsi="宋体" w:hint="eastAsia"/>
          <w:sz w:val="32"/>
          <w:szCs w:val="32"/>
        </w:rPr>
        <w:t>）</w:t>
      </w:r>
    </w:p>
    <w:p w:rsidR="00E162BB" w:rsidRDefault="0058149D" w:rsidP="006E3C01">
      <w:pPr>
        <w:spacing w:line="520" w:lineRule="exact"/>
        <w:ind w:firstLineChars="200" w:firstLine="640"/>
        <w:jc w:val="left"/>
        <w:rPr>
          <w:rFonts w:ascii="仿宋_GB2312" w:eastAsia="仿宋_GB2312" w:hAnsi="宋体" w:hint="eastAsia"/>
          <w:sz w:val="32"/>
          <w:szCs w:val="32"/>
          <w:vertAlign w:val="subscript"/>
        </w:rPr>
      </w:pPr>
      <w:r w:rsidRPr="006E3C01">
        <w:rPr>
          <w:rFonts w:ascii="仿宋_GB2312" w:eastAsia="仿宋_GB2312" w:hAnsi="宋体" w:hint="eastAsia"/>
          <w:sz w:val="32"/>
          <w:szCs w:val="32"/>
        </w:rPr>
        <w:t>1、醇—醚</w:t>
      </w:r>
      <w:r w:rsidR="00E162BB">
        <w:rPr>
          <w:rFonts w:ascii="仿宋_GB2312" w:eastAsia="仿宋_GB2312" w:hAnsi="宋体" w:hint="eastAsia"/>
          <w:sz w:val="32"/>
          <w:szCs w:val="32"/>
        </w:rPr>
        <w:t xml:space="preserve">    </w:t>
      </w:r>
      <w:r w:rsidRPr="006E3C01">
        <w:rPr>
          <w:rFonts w:ascii="仿宋_GB2312" w:eastAsia="仿宋_GB2312" w:hAnsi="宋体" w:hint="eastAsia"/>
          <w:sz w:val="32"/>
          <w:szCs w:val="32"/>
        </w:rPr>
        <w:t xml:space="preserve"> C</w:t>
      </w:r>
      <w:r w:rsidRPr="006E3C01">
        <w:rPr>
          <w:rFonts w:ascii="仿宋_GB2312" w:eastAsia="仿宋_GB2312" w:hAnsi="宋体" w:hint="eastAsia"/>
          <w:sz w:val="32"/>
          <w:szCs w:val="32"/>
          <w:vertAlign w:val="subscript"/>
        </w:rPr>
        <w:t>n</w:t>
      </w:r>
      <w:r w:rsidRPr="006E3C01">
        <w:rPr>
          <w:rFonts w:ascii="仿宋_GB2312" w:eastAsia="仿宋_GB2312" w:hAnsi="宋体" w:hint="eastAsia"/>
          <w:sz w:val="32"/>
          <w:szCs w:val="32"/>
        </w:rPr>
        <w:t>H</w:t>
      </w:r>
      <w:r w:rsidRPr="006E3C01">
        <w:rPr>
          <w:rFonts w:ascii="仿宋_GB2312" w:eastAsia="仿宋_GB2312" w:hAnsi="宋体" w:hint="eastAsia"/>
          <w:sz w:val="32"/>
          <w:szCs w:val="32"/>
          <w:vertAlign w:val="subscript"/>
        </w:rPr>
        <w:t>2n+2</w:t>
      </w:r>
      <w:r w:rsidRPr="006E3C01">
        <w:rPr>
          <w:rFonts w:ascii="仿宋_GB2312" w:eastAsia="仿宋_GB2312" w:hAnsi="宋体" w:hint="eastAsia"/>
          <w:sz w:val="32"/>
          <w:szCs w:val="32"/>
        </w:rPr>
        <w:t>O</w:t>
      </w:r>
      <w:r w:rsidRPr="006E3C01">
        <w:rPr>
          <w:rFonts w:ascii="仿宋_GB2312" w:eastAsia="仿宋_GB2312" w:hAnsi="宋体" w:hint="eastAsia"/>
          <w:sz w:val="32"/>
          <w:szCs w:val="32"/>
          <w:vertAlign w:val="subscript"/>
        </w:rPr>
        <w:t xml:space="preserve">x      </w:t>
      </w:r>
    </w:p>
    <w:p w:rsidR="0058149D" w:rsidRPr="006E3C01" w:rsidRDefault="0058149D" w:rsidP="006E3C01">
      <w:pPr>
        <w:spacing w:line="520" w:lineRule="exact"/>
        <w:ind w:firstLineChars="200" w:firstLine="640"/>
        <w:jc w:val="left"/>
        <w:rPr>
          <w:rFonts w:ascii="仿宋_GB2312" w:eastAsia="仿宋_GB2312" w:hAnsi="宋体" w:hint="eastAsia"/>
          <w:sz w:val="32"/>
          <w:szCs w:val="32"/>
        </w:rPr>
      </w:pPr>
      <w:r w:rsidRPr="006E3C01">
        <w:rPr>
          <w:rFonts w:ascii="仿宋_GB2312" w:eastAsia="仿宋_GB2312" w:hAnsi="宋体" w:hint="eastAsia"/>
          <w:sz w:val="32"/>
          <w:szCs w:val="32"/>
        </w:rPr>
        <w:t>2、醛—酮—环氧烷（环醚） C</w:t>
      </w:r>
      <w:r w:rsidRPr="006E3C01">
        <w:rPr>
          <w:rFonts w:ascii="仿宋_GB2312" w:eastAsia="仿宋_GB2312" w:hAnsi="宋体" w:hint="eastAsia"/>
          <w:sz w:val="32"/>
          <w:szCs w:val="32"/>
          <w:vertAlign w:val="subscript"/>
        </w:rPr>
        <w:t>n</w:t>
      </w:r>
      <w:r w:rsidRPr="006E3C01">
        <w:rPr>
          <w:rFonts w:ascii="仿宋_GB2312" w:eastAsia="仿宋_GB2312" w:hAnsi="宋体" w:hint="eastAsia"/>
          <w:sz w:val="32"/>
          <w:szCs w:val="32"/>
        </w:rPr>
        <w:t>H</w:t>
      </w:r>
      <w:r w:rsidRPr="006E3C01">
        <w:rPr>
          <w:rFonts w:ascii="仿宋_GB2312" w:eastAsia="仿宋_GB2312" w:hAnsi="宋体" w:hint="eastAsia"/>
          <w:sz w:val="32"/>
          <w:szCs w:val="32"/>
          <w:vertAlign w:val="subscript"/>
        </w:rPr>
        <w:t>2n</w:t>
      </w:r>
      <w:r w:rsidRPr="006E3C01">
        <w:rPr>
          <w:rFonts w:ascii="仿宋_GB2312" w:eastAsia="仿宋_GB2312" w:hAnsi="宋体" w:hint="eastAsia"/>
          <w:sz w:val="32"/>
          <w:szCs w:val="32"/>
        </w:rPr>
        <w:t>O</w:t>
      </w:r>
    </w:p>
    <w:p w:rsidR="00E162BB" w:rsidRDefault="0058149D" w:rsidP="006E3C01">
      <w:pPr>
        <w:spacing w:line="520" w:lineRule="exact"/>
        <w:ind w:firstLineChars="200" w:firstLine="640"/>
        <w:jc w:val="left"/>
        <w:rPr>
          <w:rFonts w:ascii="仿宋_GB2312" w:eastAsia="仿宋_GB2312" w:hAnsi="宋体" w:hint="eastAsia"/>
          <w:sz w:val="32"/>
          <w:szCs w:val="32"/>
          <w:vertAlign w:val="subscript"/>
        </w:rPr>
      </w:pPr>
      <w:r w:rsidRPr="006E3C01">
        <w:rPr>
          <w:rFonts w:ascii="仿宋_GB2312" w:eastAsia="仿宋_GB2312" w:hAnsi="宋体" w:hint="eastAsia"/>
          <w:sz w:val="32"/>
          <w:szCs w:val="32"/>
        </w:rPr>
        <w:t>3、羧酸—酯—羟基醛       C</w:t>
      </w:r>
      <w:r w:rsidRPr="006E3C01">
        <w:rPr>
          <w:rFonts w:ascii="仿宋_GB2312" w:eastAsia="仿宋_GB2312" w:hAnsi="宋体" w:hint="eastAsia"/>
          <w:sz w:val="32"/>
          <w:szCs w:val="32"/>
          <w:vertAlign w:val="subscript"/>
        </w:rPr>
        <w:t>n</w:t>
      </w:r>
      <w:r w:rsidRPr="006E3C01">
        <w:rPr>
          <w:rFonts w:ascii="仿宋_GB2312" w:eastAsia="仿宋_GB2312" w:hAnsi="宋体" w:hint="eastAsia"/>
          <w:sz w:val="32"/>
          <w:szCs w:val="32"/>
        </w:rPr>
        <w:t>H</w:t>
      </w:r>
      <w:r w:rsidRPr="006E3C01">
        <w:rPr>
          <w:rFonts w:ascii="仿宋_GB2312" w:eastAsia="仿宋_GB2312" w:hAnsi="宋体" w:hint="eastAsia"/>
          <w:sz w:val="32"/>
          <w:szCs w:val="32"/>
          <w:vertAlign w:val="subscript"/>
        </w:rPr>
        <w:t>2n</w:t>
      </w:r>
      <w:r w:rsidRPr="006E3C01">
        <w:rPr>
          <w:rFonts w:ascii="仿宋_GB2312" w:eastAsia="仿宋_GB2312" w:hAnsi="宋体" w:hint="eastAsia"/>
          <w:sz w:val="32"/>
          <w:szCs w:val="32"/>
        </w:rPr>
        <w:t>O</w:t>
      </w:r>
      <w:r w:rsidRPr="006E3C01">
        <w:rPr>
          <w:rFonts w:ascii="仿宋_GB2312" w:eastAsia="仿宋_GB2312" w:hAnsi="宋体" w:hint="eastAsia"/>
          <w:sz w:val="32"/>
          <w:szCs w:val="32"/>
          <w:vertAlign w:val="subscript"/>
        </w:rPr>
        <w:t xml:space="preserve">2       </w:t>
      </w:r>
    </w:p>
    <w:p w:rsidR="0058149D" w:rsidRPr="006E3C01" w:rsidRDefault="0058149D" w:rsidP="006E3C01">
      <w:pPr>
        <w:spacing w:line="520" w:lineRule="exact"/>
        <w:ind w:firstLineChars="200" w:firstLine="640"/>
        <w:jc w:val="left"/>
        <w:rPr>
          <w:rFonts w:ascii="仿宋_GB2312" w:eastAsia="仿宋_GB2312" w:hAnsi="宋体" w:hint="eastAsia"/>
          <w:sz w:val="32"/>
          <w:szCs w:val="32"/>
        </w:rPr>
      </w:pPr>
      <w:r w:rsidRPr="006E3C01">
        <w:rPr>
          <w:rFonts w:ascii="仿宋_GB2312" w:eastAsia="仿宋_GB2312" w:hAnsi="宋体" w:hint="eastAsia"/>
          <w:sz w:val="32"/>
          <w:szCs w:val="32"/>
        </w:rPr>
        <w:t xml:space="preserve">4、氨基酸—硝基烷         </w:t>
      </w:r>
    </w:p>
    <w:p w:rsidR="00E162BB" w:rsidRDefault="0058149D" w:rsidP="00E162BB">
      <w:pPr>
        <w:tabs>
          <w:tab w:val="left" w:pos="3720"/>
        </w:tabs>
        <w:spacing w:line="520" w:lineRule="exact"/>
        <w:ind w:firstLineChars="200" w:firstLine="640"/>
        <w:rPr>
          <w:rFonts w:ascii="仿宋_GB2312" w:eastAsia="仿宋_GB2312" w:hAnsi="宋体" w:hint="eastAsia"/>
          <w:sz w:val="32"/>
          <w:szCs w:val="32"/>
          <w:vertAlign w:val="subscript"/>
        </w:rPr>
      </w:pPr>
      <w:r w:rsidRPr="006E3C01">
        <w:rPr>
          <w:rFonts w:ascii="仿宋_GB2312" w:eastAsia="仿宋_GB2312" w:hAnsi="宋体" w:hint="eastAsia"/>
          <w:sz w:val="32"/>
          <w:szCs w:val="32"/>
        </w:rPr>
        <w:t>5、单烯烃—环烷烃         C</w:t>
      </w:r>
      <w:r w:rsidRPr="006E3C01">
        <w:rPr>
          <w:rFonts w:ascii="仿宋_GB2312" w:eastAsia="仿宋_GB2312" w:hAnsi="宋体" w:hint="eastAsia"/>
          <w:sz w:val="32"/>
          <w:szCs w:val="32"/>
          <w:vertAlign w:val="subscript"/>
        </w:rPr>
        <w:t>n</w:t>
      </w:r>
      <w:r w:rsidRPr="006E3C01">
        <w:rPr>
          <w:rFonts w:ascii="仿宋_GB2312" w:eastAsia="仿宋_GB2312" w:hAnsi="宋体" w:hint="eastAsia"/>
          <w:sz w:val="32"/>
          <w:szCs w:val="32"/>
        </w:rPr>
        <w:t>H</w:t>
      </w:r>
      <w:r w:rsidRPr="006E3C01">
        <w:rPr>
          <w:rFonts w:ascii="仿宋_GB2312" w:eastAsia="仿宋_GB2312" w:hAnsi="宋体" w:hint="eastAsia"/>
          <w:sz w:val="32"/>
          <w:szCs w:val="32"/>
          <w:vertAlign w:val="subscript"/>
        </w:rPr>
        <w:t xml:space="preserve">2n         </w:t>
      </w:r>
    </w:p>
    <w:p w:rsidR="0058149D" w:rsidRPr="006E3C01" w:rsidRDefault="0058149D" w:rsidP="00E162BB">
      <w:pPr>
        <w:tabs>
          <w:tab w:val="left" w:pos="3720"/>
        </w:tabs>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vertAlign w:val="subscript"/>
        </w:rPr>
        <w:t xml:space="preserve"> </w:t>
      </w:r>
      <w:r w:rsidRPr="006E3C01">
        <w:rPr>
          <w:rFonts w:ascii="仿宋_GB2312" w:eastAsia="仿宋_GB2312" w:hAnsi="宋体" w:hint="eastAsia"/>
          <w:sz w:val="32"/>
          <w:szCs w:val="32"/>
        </w:rPr>
        <w:t>6、二烯烃—炔烃           C</w:t>
      </w:r>
      <w:r w:rsidRPr="006E3C01">
        <w:rPr>
          <w:rFonts w:ascii="仿宋_GB2312" w:eastAsia="仿宋_GB2312" w:hAnsi="宋体" w:hint="eastAsia"/>
          <w:sz w:val="32"/>
          <w:szCs w:val="32"/>
          <w:vertAlign w:val="subscript"/>
        </w:rPr>
        <w:t>n</w:t>
      </w:r>
      <w:r w:rsidRPr="006E3C01">
        <w:rPr>
          <w:rFonts w:ascii="仿宋_GB2312" w:eastAsia="仿宋_GB2312" w:hAnsi="宋体" w:hint="eastAsia"/>
          <w:sz w:val="32"/>
          <w:szCs w:val="32"/>
        </w:rPr>
        <w:t>H</w:t>
      </w:r>
      <w:r w:rsidRPr="006E3C01">
        <w:rPr>
          <w:rFonts w:ascii="仿宋_GB2312" w:eastAsia="仿宋_GB2312" w:hAnsi="宋体" w:hint="eastAsia"/>
          <w:sz w:val="32"/>
          <w:szCs w:val="32"/>
          <w:vertAlign w:val="subscript"/>
        </w:rPr>
        <w:t>2n-2</w:t>
      </w:r>
    </w:p>
    <w:p w:rsidR="0058149D" w:rsidRPr="00E162BB" w:rsidRDefault="0058149D" w:rsidP="00E162BB">
      <w:pPr>
        <w:tabs>
          <w:tab w:val="left" w:pos="3720"/>
        </w:tabs>
        <w:spacing w:line="520" w:lineRule="exact"/>
        <w:ind w:firstLineChars="200" w:firstLine="640"/>
        <w:rPr>
          <w:rFonts w:ascii="仿宋_GB2312" w:eastAsia="仿宋_GB2312" w:hAnsi="宋体" w:hint="eastAsia"/>
          <w:b/>
          <w:sz w:val="32"/>
          <w:szCs w:val="32"/>
        </w:rPr>
      </w:pPr>
      <w:r w:rsidRPr="00E162BB">
        <w:rPr>
          <w:rFonts w:ascii="仿宋_GB2312" w:eastAsia="仿宋_GB2312" w:hAnsi="宋体" w:hint="eastAsia"/>
          <w:b/>
          <w:sz w:val="32"/>
          <w:szCs w:val="32"/>
        </w:rPr>
        <w:t>11、能发生取代反应的物质及反应条件</w:t>
      </w:r>
    </w:p>
    <w:p w:rsidR="0058149D" w:rsidRPr="006E3C01" w:rsidRDefault="0058149D" w:rsidP="006E3C01">
      <w:pPr>
        <w:tabs>
          <w:tab w:val="left" w:pos="3720"/>
        </w:tabs>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1．烷烃与卤素单质：卤素蒸汽、光照；</w:t>
      </w:r>
    </w:p>
    <w:p w:rsidR="0058149D" w:rsidRPr="006E3C01" w:rsidRDefault="0058149D" w:rsidP="006E3C01">
      <w:pPr>
        <w:tabs>
          <w:tab w:val="left" w:pos="3720"/>
        </w:tabs>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2．苯及苯的同系物与①卤素单质：Fe作催化剂；</w:t>
      </w:r>
    </w:p>
    <w:p w:rsidR="0058149D" w:rsidRPr="006E3C01" w:rsidRDefault="0058149D" w:rsidP="006E3C01">
      <w:pPr>
        <w:tabs>
          <w:tab w:val="left" w:pos="3720"/>
        </w:tabs>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 xml:space="preserve">　　　　　　　　　 ②浓硝酸：50～60℃水浴；浓硫酸作催化剂</w:t>
      </w:r>
    </w:p>
    <w:p w:rsidR="0058149D" w:rsidRPr="006E3C01" w:rsidRDefault="0058149D" w:rsidP="006E3C01">
      <w:pPr>
        <w:tabs>
          <w:tab w:val="left" w:pos="3720"/>
        </w:tabs>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 xml:space="preserve">　　　　　　　　　 ③浓硫酸：70～80℃水浴；</w:t>
      </w:r>
    </w:p>
    <w:p w:rsidR="0058149D" w:rsidRPr="006E3C01" w:rsidRDefault="0058149D" w:rsidP="006E3C01">
      <w:pPr>
        <w:tabs>
          <w:tab w:val="left" w:pos="3720"/>
        </w:tabs>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3．卤代烃水解：NaOH的水溶液；</w:t>
      </w:r>
    </w:p>
    <w:p w:rsidR="0058149D" w:rsidRPr="006E3C01" w:rsidRDefault="0058149D" w:rsidP="006E3C01">
      <w:pPr>
        <w:tabs>
          <w:tab w:val="left" w:pos="3720"/>
        </w:tabs>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4．醇与氢卤酸的反应：新制的氢卤酸(酸性条件)；</w:t>
      </w:r>
    </w:p>
    <w:p w:rsidR="0058149D" w:rsidRPr="006E3C01" w:rsidRDefault="0058149D" w:rsidP="006E3C01">
      <w:pPr>
        <w:tabs>
          <w:tab w:val="left" w:pos="3720"/>
        </w:tabs>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5．酯类的水解：无机酸或碱催化；</w:t>
      </w:r>
    </w:p>
    <w:p w:rsidR="0058149D" w:rsidRPr="006E3C01" w:rsidRDefault="0058149D" w:rsidP="006E3C01">
      <w:pPr>
        <w:spacing w:line="520" w:lineRule="exact"/>
        <w:ind w:firstLineChars="200" w:firstLine="640"/>
        <w:rPr>
          <w:rFonts w:ascii="仿宋_GB2312" w:eastAsia="仿宋_GB2312" w:hAnsi="宋体" w:hint="eastAsia"/>
          <w:b/>
          <w:sz w:val="32"/>
          <w:szCs w:val="32"/>
        </w:rPr>
      </w:pPr>
      <w:r w:rsidRPr="006E3C01">
        <w:rPr>
          <w:rFonts w:ascii="仿宋_GB2312" w:eastAsia="仿宋_GB2312" w:hAnsi="宋体" w:hint="eastAsia"/>
          <w:sz w:val="32"/>
          <w:szCs w:val="32"/>
        </w:rPr>
        <w:t>6．酚与浓溴水 （乙醇与浓硫酸在</w:t>
      </w:r>
      <w:smartTag w:uri="urn:schemas-microsoft-com:office:smarttags" w:element="chmetcnv">
        <w:smartTagPr>
          <w:attr w:name="UnitName" w:val="℃"/>
          <w:attr w:name="SourceValue" w:val="140"/>
          <w:attr w:name="HasSpace" w:val="False"/>
          <w:attr w:name="Negative" w:val="False"/>
          <w:attr w:name="NumberType" w:val="1"/>
          <w:attr w:name="TCSC" w:val="0"/>
        </w:smartTagPr>
        <w:r w:rsidRPr="006E3C01">
          <w:rPr>
            <w:rFonts w:ascii="仿宋_GB2312" w:eastAsia="仿宋_GB2312" w:hAnsi="宋体" w:hint="eastAsia"/>
            <w:sz w:val="32"/>
            <w:szCs w:val="32"/>
          </w:rPr>
          <w:t>140℃</w:t>
        </w:r>
      </w:smartTag>
      <w:r w:rsidRPr="006E3C01">
        <w:rPr>
          <w:rFonts w:ascii="仿宋_GB2312" w:eastAsia="仿宋_GB2312" w:hAnsi="宋体" w:hint="eastAsia"/>
          <w:sz w:val="32"/>
          <w:szCs w:val="32"/>
        </w:rPr>
        <w:t>时的脱水反应，事实上也是取代反应。）</w:t>
      </w:r>
    </w:p>
    <w:p w:rsidR="0058149D" w:rsidRPr="006E3C01" w:rsidRDefault="0058149D" w:rsidP="006E3C01">
      <w:pPr>
        <w:pStyle w:val="a7"/>
        <w:spacing w:before="0" w:beforeAutospacing="0" w:after="0" w:afterAutospacing="0" w:line="520" w:lineRule="exact"/>
        <w:ind w:firstLineChars="200" w:firstLine="640"/>
        <w:rPr>
          <w:rFonts w:ascii="仿宋_GB2312" w:eastAsia="仿宋_GB2312"/>
          <w:b/>
          <w:sz w:val="32"/>
          <w:szCs w:val="32"/>
        </w:rPr>
      </w:pPr>
      <w:r w:rsidRPr="006E3C01">
        <w:rPr>
          <w:rFonts w:ascii="仿宋_GB2312" w:eastAsia="仿宋_GB2312"/>
          <w:b/>
          <w:sz w:val="32"/>
          <w:szCs w:val="32"/>
        </w:rPr>
        <w:t>二十四、实验中水的妙用</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1．水封：在中学化学实验中，液溴需要水封，少量白磷放入盛有冷水的广口瓶中保存，通过水的覆盖，既可隔绝空气防止白磷蒸气逸出，又可使其保持在燃点之下；液溴极易 挥发有剧毒，它在水中溶解度较小，比水重，所以亦可进行水封减少其挥发。</w:t>
      </w:r>
    </w:p>
    <w:p w:rsidR="0058149D" w:rsidRPr="006E3C01" w:rsidRDefault="0058149D" w:rsidP="006E3C01">
      <w:pPr>
        <w:spacing w:line="520" w:lineRule="exact"/>
        <w:ind w:firstLineChars="200" w:firstLine="640"/>
        <w:jc w:val="left"/>
        <w:rPr>
          <w:rFonts w:ascii="仿宋_GB2312" w:eastAsia="仿宋_GB2312" w:hAnsi="宋体" w:hint="eastAsia"/>
          <w:sz w:val="32"/>
          <w:szCs w:val="32"/>
        </w:rPr>
      </w:pPr>
      <w:r w:rsidRPr="006E3C01">
        <w:rPr>
          <w:rFonts w:ascii="仿宋_GB2312" w:eastAsia="仿宋_GB2312" w:hAnsi="宋体" w:hint="eastAsia"/>
          <w:sz w:val="32"/>
          <w:szCs w:val="32"/>
        </w:rPr>
        <w:t>2．水浴：酚醛树脂的制备(沸水浴)；硝基苯的制备(50—</w:t>
      </w:r>
      <w:smartTag w:uri="urn:schemas-microsoft-com:office:smarttags" w:element="chmetcnv">
        <w:smartTagPr>
          <w:attr w:name="UnitName" w:val="℃"/>
          <w:attr w:name="SourceValue" w:val="60"/>
          <w:attr w:name="HasSpace" w:val="False"/>
          <w:attr w:name="Negative" w:val="False"/>
          <w:attr w:name="NumberType" w:val="1"/>
          <w:attr w:name="TCSC" w:val="0"/>
        </w:smartTagPr>
        <w:r w:rsidRPr="006E3C01">
          <w:rPr>
            <w:rFonts w:ascii="仿宋_GB2312" w:eastAsia="仿宋_GB2312" w:hAnsi="宋体" w:hint="eastAsia"/>
            <w:sz w:val="32"/>
            <w:szCs w:val="32"/>
          </w:rPr>
          <w:t>60℃</w:t>
        </w:r>
      </w:smartTag>
      <w:r w:rsidRPr="006E3C01">
        <w:rPr>
          <w:rFonts w:ascii="仿宋_GB2312" w:eastAsia="仿宋_GB2312" w:hAnsi="宋体" w:hint="eastAsia"/>
          <w:sz w:val="32"/>
          <w:szCs w:val="32"/>
        </w:rPr>
        <w:t>)、乙酸乙酯的水解(70～</w:t>
      </w:r>
      <w:smartTag w:uri="urn:schemas-microsoft-com:office:smarttags" w:element="chmetcnv">
        <w:smartTagPr>
          <w:attr w:name="UnitName" w:val="℃"/>
          <w:attr w:name="SourceValue" w:val="80"/>
          <w:attr w:name="HasSpace" w:val="False"/>
          <w:attr w:name="Negative" w:val="False"/>
          <w:attr w:name="NumberType" w:val="1"/>
          <w:attr w:name="TCSC" w:val="0"/>
        </w:smartTagPr>
        <w:r w:rsidRPr="006E3C01">
          <w:rPr>
            <w:rFonts w:ascii="仿宋_GB2312" w:eastAsia="仿宋_GB2312" w:hAnsi="宋体" w:hint="eastAsia"/>
            <w:sz w:val="32"/>
            <w:szCs w:val="32"/>
          </w:rPr>
          <w:t>80℃</w:t>
        </w:r>
      </w:smartTag>
      <w:r w:rsidRPr="006E3C01">
        <w:rPr>
          <w:rFonts w:ascii="仿宋_GB2312" w:eastAsia="仿宋_GB2312" w:hAnsi="宋体" w:hint="eastAsia"/>
          <w:sz w:val="32"/>
          <w:szCs w:val="32"/>
        </w:rPr>
        <w:t>)、蔗糖的水解(70～</w:t>
      </w:r>
      <w:smartTag w:uri="urn:schemas-microsoft-com:office:smarttags" w:element="chmetcnv">
        <w:smartTagPr>
          <w:attr w:name="UnitName" w:val="℃"/>
          <w:attr w:name="SourceValue" w:val="80"/>
          <w:attr w:name="HasSpace" w:val="False"/>
          <w:attr w:name="Negative" w:val="False"/>
          <w:attr w:name="NumberType" w:val="1"/>
          <w:attr w:name="TCSC" w:val="0"/>
        </w:smartTagPr>
        <w:r w:rsidRPr="006E3C01">
          <w:rPr>
            <w:rFonts w:ascii="仿宋_GB2312" w:eastAsia="仿宋_GB2312" w:hAnsi="宋体" w:hint="eastAsia"/>
            <w:sz w:val="32"/>
            <w:szCs w:val="32"/>
          </w:rPr>
          <w:t>80℃</w:t>
        </w:r>
      </w:smartTag>
      <w:r w:rsidRPr="006E3C01">
        <w:rPr>
          <w:rFonts w:ascii="仿宋_GB2312" w:eastAsia="仿宋_GB2312" w:hAnsi="宋体" w:hint="eastAsia"/>
          <w:sz w:val="32"/>
          <w:szCs w:val="32"/>
        </w:rPr>
        <w:t>)、硝酸钾溶解度的测定(室温～</w:t>
      </w:r>
      <w:smartTag w:uri="urn:schemas-microsoft-com:office:smarttags" w:element="chmetcnv">
        <w:smartTagPr>
          <w:attr w:name="UnitName" w:val="℃"/>
          <w:attr w:name="SourceValue" w:val="100"/>
          <w:attr w:name="HasSpace" w:val="False"/>
          <w:attr w:name="Negative" w:val="False"/>
          <w:attr w:name="NumberType" w:val="1"/>
          <w:attr w:name="TCSC" w:val="0"/>
        </w:smartTagPr>
        <w:r w:rsidRPr="006E3C01">
          <w:rPr>
            <w:rFonts w:ascii="仿宋_GB2312" w:eastAsia="仿宋_GB2312" w:hAnsi="宋体" w:hint="eastAsia"/>
            <w:sz w:val="32"/>
            <w:szCs w:val="32"/>
          </w:rPr>
          <w:t>100℃</w:t>
        </w:r>
      </w:smartTag>
      <w:r w:rsidRPr="006E3C01">
        <w:rPr>
          <w:rFonts w:ascii="仿宋_GB2312" w:eastAsia="仿宋_GB2312" w:hAnsi="宋体" w:hint="eastAsia"/>
          <w:sz w:val="32"/>
          <w:szCs w:val="32"/>
        </w:rPr>
        <w:t>)需用温度计来控制温度；银镜反应需用温水浴加热即可。</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3．水集：排水集气法可以收集难溶或不溶于水的气体，中学阶段有0</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 H</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，C</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H</w:t>
      </w:r>
      <w:r w:rsidRPr="006E3C01">
        <w:rPr>
          <w:rFonts w:ascii="仿宋_GB2312" w:eastAsia="仿宋_GB2312" w:hAnsi="宋体" w:hint="eastAsia"/>
          <w:sz w:val="32"/>
          <w:szCs w:val="32"/>
          <w:vertAlign w:val="subscript"/>
        </w:rPr>
        <w:t>4</w:t>
      </w:r>
      <w:r w:rsidRPr="006E3C01">
        <w:rPr>
          <w:rFonts w:ascii="仿宋_GB2312" w:eastAsia="仿宋_GB2312" w:hAnsi="宋体" w:hint="eastAsia"/>
          <w:sz w:val="32"/>
          <w:szCs w:val="32"/>
        </w:rPr>
        <w:t>，C</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H</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，CH</w:t>
      </w:r>
      <w:r w:rsidRPr="006E3C01">
        <w:rPr>
          <w:rFonts w:ascii="仿宋_GB2312" w:eastAsia="仿宋_GB2312" w:hAnsi="宋体" w:hint="eastAsia"/>
          <w:sz w:val="32"/>
          <w:szCs w:val="32"/>
          <w:vertAlign w:val="subscript"/>
        </w:rPr>
        <w:t>4</w:t>
      </w:r>
      <w:r w:rsidRPr="006E3C01">
        <w:rPr>
          <w:rFonts w:ascii="仿宋_GB2312" w:eastAsia="仿宋_GB2312" w:hAnsi="宋体" w:hint="eastAsia"/>
          <w:sz w:val="32"/>
          <w:szCs w:val="32"/>
        </w:rPr>
        <w:t>，NO。有些气体在水中有一定溶解度，但可以在水中加入某物质降低其溶解度，如：用排饱和食盐水法收集氯气。</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4．水洗：用水洗的方法可除去某些难溶气体中的易溶杂质，如除去NO气体中的N0</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杂质。</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5．鉴别：可利用一些物质在水中溶解度或密度的不同进行物质鉴别，如：苯、乙醇　溴乙烷三瓶未有标签的无色液体，用水鉴别时浮在水上的是苯，溶在水中的是乙醇，沉于水下的是溴乙烷。利用溶解性溶解热鉴别，如：氢氧化钠、硝酸铵、氯化钠、碳酸钙，仅用水可资鉴别。</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6．检漏：气体发生装置连好后，应用热胀冷缩原理，可用水检查其是否漏气。</w:t>
      </w:r>
    </w:p>
    <w:p w:rsidR="0058149D" w:rsidRPr="006E3C01" w:rsidRDefault="0058149D" w:rsidP="006E3C01">
      <w:pPr>
        <w:snapToGrid w:val="0"/>
        <w:spacing w:line="520" w:lineRule="exact"/>
        <w:ind w:firstLineChars="200" w:firstLine="640"/>
        <w:rPr>
          <w:rFonts w:ascii="仿宋_GB2312" w:eastAsia="仿宋_GB2312" w:hAnsi="宋体" w:hint="eastAsia"/>
          <w:b/>
          <w:sz w:val="32"/>
          <w:szCs w:val="32"/>
        </w:rPr>
      </w:pPr>
    </w:p>
    <w:p w:rsidR="005E1D75" w:rsidRPr="006E3C01" w:rsidRDefault="005E1D75" w:rsidP="006E3C01">
      <w:pPr>
        <w:snapToGrid w:val="0"/>
        <w:spacing w:line="520" w:lineRule="exact"/>
        <w:ind w:firstLineChars="200" w:firstLine="640"/>
        <w:rPr>
          <w:rFonts w:ascii="仿宋_GB2312" w:eastAsia="仿宋_GB2312" w:hAnsi="宋体" w:hint="eastAsia"/>
          <w:b/>
          <w:sz w:val="32"/>
          <w:szCs w:val="32"/>
        </w:rPr>
      </w:pPr>
    </w:p>
    <w:p w:rsidR="0058149D" w:rsidRPr="006E3C01" w:rsidRDefault="0058149D" w:rsidP="006E3C01">
      <w:pPr>
        <w:pStyle w:val="a7"/>
        <w:spacing w:before="0" w:beforeAutospacing="0" w:after="0" w:afterAutospacing="0" w:line="520" w:lineRule="exact"/>
        <w:ind w:firstLineChars="200" w:firstLine="640"/>
        <w:rPr>
          <w:rFonts w:ascii="仿宋_GB2312" w:eastAsia="仿宋_GB2312"/>
          <w:b/>
          <w:sz w:val="32"/>
          <w:szCs w:val="32"/>
        </w:rPr>
      </w:pPr>
      <w:r w:rsidRPr="006E3C01">
        <w:rPr>
          <w:rFonts w:ascii="仿宋_GB2312" w:eastAsia="仿宋_GB2312"/>
          <w:b/>
          <w:sz w:val="32"/>
          <w:szCs w:val="32"/>
        </w:rPr>
        <w:t>二十五、有机物的官能团：</w:t>
      </w:r>
    </w:p>
    <w:p w:rsidR="0058149D" w:rsidRPr="006E3C01" w:rsidRDefault="00E47A57" w:rsidP="006E3C01">
      <w:pPr>
        <w:snapToGrid w:val="0"/>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noProof/>
          <w:sz w:val="32"/>
          <w:szCs w:val="32"/>
          <w:lang w:val="en-US" w:eastAsia="zh-CN"/>
        </w:rPr>
        <w:drawing>
          <wp:anchor distT="0" distB="0" distL="114300" distR="114300" simplePos="0" relativeHeight="251687424" behindDoc="0" locked="0" layoutInCell="1" allowOverlap="1">
            <wp:simplePos x="0" y="0"/>
            <wp:positionH relativeFrom="column">
              <wp:posOffset>4848225</wp:posOffset>
            </wp:positionH>
            <wp:positionV relativeFrom="paragraph">
              <wp:posOffset>208915</wp:posOffset>
            </wp:positionV>
            <wp:extent cx="762000" cy="381000"/>
            <wp:effectExtent l="0" t="0" r="0" b="0"/>
            <wp:wrapNone/>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762000" cy="381000"/>
                    </a:xfrm>
                    <a:prstGeom prst="rect">
                      <a:avLst/>
                    </a:prstGeom>
                    <a:noFill/>
                    <a:ln>
                      <a:noFill/>
                    </a:ln>
                  </pic:spPr>
                </pic:pic>
              </a:graphicData>
            </a:graphic>
            <wp14:sizeRelH relativeFrom="page">
              <wp14:pctWidth>0</wp14:pctWidth>
            </wp14:sizeRelH>
            <wp14:sizeRelV relativeFrom="page">
              <wp14:pctHeight>0</wp14:pctHeight>
            </wp14:sizeRelV>
          </wp:anchor>
        </w:drawing>
      </w:r>
      <w:r w:rsidR="0058149D" w:rsidRPr="006E3C01">
        <w:rPr>
          <w:rFonts w:ascii="仿宋_GB2312" w:eastAsia="仿宋_GB2312" w:hAnsi="宋体" w:hint="eastAsia"/>
          <w:sz w:val="32"/>
          <w:szCs w:val="32"/>
        </w:rPr>
        <w:t>1．碳碳双键：</w:t>
      </w:r>
      <w:r w:rsidR="0058149D" w:rsidRPr="006E3C01">
        <w:rPr>
          <w:rFonts w:ascii="仿宋_GB2312" w:eastAsia="仿宋_GB2312" w:hAnsi="宋体" w:hint="eastAsia"/>
          <w:sz w:val="32"/>
          <w:szCs w:val="32"/>
        </w:rPr>
        <w:object w:dxaOrig="749" w:dyaOrig="358">
          <v:shape id="_x0000_i1150" type="#_x0000_t75" style="width:37.5pt;height:18pt;mso-position-horizontal-relative:page;mso-position-vertical-relative:page" o:ole="">
            <v:imagedata r:id="rId80" o:title=""/>
          </v:shape>
          <o:OLEObject Type="Embed" ShapeID="_x0000_i1150" DrawAspect="Content" ObjectID="_1620406662" r:id="rId81">
            <o:FieldCodes>\* MERGEFORMAT</o:FieldCodes>
          </o:OLEObject>
        </w:object>
      </w:r>
      <w:r w:rsidR="0058149D" w:rsidRPr="006E3C01">
        <w:rPr>
          <w:rFonts w:ascii="仿宋_GB2312" w:eastAsia="仿宋_GB2312" w:hAnsi="宋体" w:hint="eastAsia"/>
          <w:sz w:val="32"/>
          <w:szCs w:val="32"/>
        </w:rPr>
        <w:t xml:space="preserve">                 2．碳碳叁键：</w:t>
      </w:r>
      <w:r w:rsidR="0058149D" w:rsidRPr="006E3C01">
        <w:rPr>
          <w:rFonts w:ascii="仿宋_GB2312" w:eastAsia="仿宋_GB2312" w:hAnsi="宋体" w:hint="eastAsia"/>
          <w:sz w:val="32"/>
          <w:szCs w:val="32"/>
        </w:rPr>
        <w:object w:dxaOrig="740" w:dyaOrig="329">
          <v:shape id="_x0000_i1151" type="#_x0000_t75" style="width:36.75pt;height:16.5pt;mso-position-horizontal-relative:page;mso-position-vertical-relative:page" o:ole="">
            <v:imagedata r:id="rId82" o:title=""/>
          </v:shape>
          <o:OLEObject Type="Embed" ShapeID="_x0000_i1151" DrawAspect="Content" ObjectID="_1620406663" r:id="rId83">
            <o:FieldCodes>\* MERGEFORMAT</o:FieldCodes>
          </o:OLEObject>
        </w:object>
      </w:r>
      <w:r w:rsidR="0058149D" w:rsidRPr="006E3C01">
        <w:rPr>
          <w:rFonts w:ascii="仿宋_GB2312" w:eastAsia="仿宋_GB2312" w:hAnsi="宋体" w:hint="eastAsia"/>
          <w:sz w:val="32"/>
          <w:szCs w:val="32"/>
        </w:rPr>
        <w:t xml:space="preserve"> </w:t>
      </w:r>
    </w:p>
    <w:p w:rsidR="0058149D" w:rsidRPr="006E3C01" w:rsidRDefault="0058149D" w:rsidP="006E3C01">
      <w:pPr>
        <w:snapToGrid w:val="0"/>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 xml:space="preserve">3．卤（氟、氯、溴、碘）原子：—X     4．（醇、酚）羟基：—OH   </w:t>
      </w:r>
    </w:p>
    <w:p w:rsidR="0058149D" w:rsidRPr="006E3C01" w:rsidRDefault="0058149D" w:rsidP="006E3C01">
      <w:pPr>
        <w:snapToGrid w:val="0"/>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5．醛基：—CHO         6．羧基：—COOH              7．酯类的基团：</w:t>
      </w:r>
    </w:p>
    <w:p w:rsidR="0058149D" w:rsidRPr="006E3C01" w:rsidRDefault="0058149D" w:rsidP="006E3C01">
      <w:pPr>
        <w:pStyle w:val="a7"/>
        <w:spacing w:before="0" w:beforeAutospacing="0" w:after="0" w:afterAutospacing="0" w:line="520" w:lineRule="exact"/>
        <w:ind w:firstLineChars="200" w:firstLine="640"/>
        <w:rPr>
          <w:rFonts w:ascii="仿宋_GB2312" w:eastAsia="仿宋_GB2312"/>
          <w:b/>
          <w:sz w:val="32"/>
          <w:szCs w:val="32"/>
        </w:rPr>
      </w:pPr>
      <w:r w:rsidRPr="006E3C01">
        <w:rPr>
          <w:rFonts w:ascii="仿宋_GB2312" w:eastAsia="仿宋_GB2312"/>
          <w:b/>
          <w:sz w:val="32"/>
          <w:szCs w:val="32"/>
        </w:rPr>
        <w:t xml:space="preserve">二十六、各类有机物的通式、及主要化学性质   </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烷烃C</w:t>
      </w:r>
      <w:r w:rsidRPr="006E3C01">
        <w:rPr>
          <w:rFonts w:ascii="仿宋_GB2312" w:eastAsia="仿宋_GB2312" w:hAnsi="宋体" w:hint="eastAsia"/>
          <w:sz w:val="32"/>
          <w:szCs w:val="32"/>
          <w:vertAlign w:val="subscript"/>
        </w:rPr>
        <w:t>n</w:t>
      </w:r>
      <w:r w:rsidRPr="006E3C01">
        <w:rPr>
          <w:rFonts w:ascii="仿宋_GB2312" w:eastAsia="仿宋_GB2312" w:hAnsi="宋体" w:hint="eastAsia"/>
          <w:sz w:val="32"/>
          <w:szCs w:val="32"/>
        </w:rPr>
        <w:t>H</w:t>
      </w:r>
      <w:r w:rsidRPr="006E3C01">
        <w:rPr>
          <w:rFonts w:ascii="仿宋_GB2312" w:eastAsia="仿宋_GB2312" w:hAnsi="宋体" w:hint="eastAsia"/>
          <w:sz w:val="32"/>
          <w:szCs w:val="32"/>
          <w:vertAlign w:val="subscript"/>
        </w:rPr>
        <w:t xml:space="preserve">2n+2    </w:t>
      </w:r>
      <w:r w:rsidRPr="006E3C01">
        <w:rPr>
          <w:rFonts w:ascii="仿宋_GB2312" w:eastAsia="仿宋_GB2312" w:hAnsi="宋体" w:hint="eastAsia"/>
          <w:sz w:val="32"/>
          <w:szCs w:val="32"/>
        </w:rPr>
        <w:t>仅含C—C键   与卤素等发生取代反应、热分解 、不与高锰酸钾、溴水、强酸强碱反应</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烯烃C</w:t>
      </w:r>
      <w:r w:rsidRPr="006E3C01">
        <w:rPr>
          <w:rFonts w:ascii="仿宋_GB2312" w:eastAsia="仿宋_GB2312" w:hAnsi="宋体" w:hint="eastAsia"/>
          <w:sz w:val="32"/>
          <w:szCs w:val="32"/>
          <w:vertAlign w:val="subscript"/>
        </w:rPr>
        <w:t>n</w:t>
      </w:r>
      <w:r w:rsidRPr="006E3C01">
        <w:rPr>
          <w:rFonts w:ascii="仿宋_GB2312" w:eastAsia="仿宋_GB2312" w:hAnsi="宋体" w:hint="eastAsia"/>
          <w:sz w:val="32"/>
          <w:szCs w:val="32"/>
        </w:rPr>
        <w:t>H</w:t>
      </w:r>
      <w:r w:rsidRPr="006E3C01">
        <w:rPr>
          <w:rFonts w:ascii="仿宋_GB2312" w:eastAsia="仿宋_GB2312" w:hAnsi="宋体" w:hint="eastAsia"/>
          <w:sz w:val="32"/>
          <w:szCs w:val="32"/>
          <w:vertAlign w:val="subscript"/>
        </w:rPr>
        <w:t xml:space="preserve">2n    </w:t>
      </w:r>
      <w:r w:rsidRPr="006E3C01">
        <w:rPr>
          <w:rFonts w:ascii="仿宋_GB2312" w:eastAsia="仿宋_GB2312" w:hAnsi="宋体" w:hint="eastAsia"/>
          <w:sz w:val="32"/>
          <w:szCs w:val="32"/>
        </w:rPr>
        <w:t>含C==C键   与卤素等发生加成反应、与高锰酸钾发生氧化反应、聚合反应、加聚反应</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炔烃C</w:t>
      </w:r>
      <w:r w:rsidRPr="006E3C01">
        <w:rPr>
          <w:rFonts w:ascii="仿宋_GB2312" w:eastAsia="仿宋_GB2312" w:hAnsi="宋体" w:hint="eastAsia"/>
          <w:sz w:val="32"/>
          <w:szCs w:val="32"/>
          <w:vertAlign w:val="subscript"/>
        </w:rPr>
        <w:t>n</w:t>
      </w:r>
      <w:r w:rsidRPr="006E3C01">
        <w:rPr>
          <w:rFonts w:ascii="仿宋_GB2312" w:eastAsia="仿宋_GB2312" w:hAnsi="宋体" w:hint="eastAsia"/>
          <w:sz w:val="32"/>
          <w:szCs w:val="32"/>
        </w:rPr>
        <w:t>H</w:t>
      </w:r>
      <w:r w:rsidRPr="006E3C01">
        <w:rPr>
          <w:rFonts w:ascii="仿宋_GB2312" w:eastAsia="仿宋_GB2312" w:hAnsi="宋体" w:hint="eastAsia"/>
          <w:sz w:val="32"/>
          <w:szCs w:val="32"/>
          <w:vertAlign w:val="subscript"/>
        </w:rPr>
        <w:t>2n-2</w:t>
      </w:r>
      <w:r w:rsidRPr="006E3C01">
        <w:rPr>
          <w:rFonts w:ascii="仿宋_GB2312" w:eastAsia="仿宋_GB2312" w:hAnsi="宋体" w:hint="eastAsia"/>
          <w:sz w:val="32"/>
          <w:szCs w:val="32"/>
        </w:rPr>
        <w:t xml:space="preserve">  含C≡C键  与卤素等发生加成反应、与高锰酸钾发生氧化反应、聚合反应                               苯（芳香烃）C</w:t>
      </w:r>
      <w:r w:rsidRPr="006E3C01">
        <w:rPr>
          <w:rFonts w:ascii="仿宋_GB2312" w:eastAsia="仿宋_GB2312" w:hAnsi="宋体" w:hint="eastAsia"/>
          <w:sz w:val="32"/>
          <w:szCs w:val="32"/>
          <w:vertAlign w:val="subscript"/>
        </w:rPr>
        <w:t>n</w:t>
      </w:r>
      <w:r w:rsidRPr="006E3C01">
        <w:rPr>
          <w:rFonts w:ascii="仿宋_GB2312" w:eastAsia="仿宋_GB2312" w:hAnsi="宋体" w:hint="eastAsia"/>
          <w:sz w:val="32"/>
          <w:szCs w:val="32"/>
        </w:rPr>
        <w:t>H</w:t>
      </w:r>
      <w:r w:rsidRPr="006E3C01">
        <w:rPr>
          <w:rFonts w:ascii="仿宋_GB2312" w:eastAsia="仿宋_GB2312" w:hAnsi="宋体" w:hint="eastAsia"/>
          <w:sz w:val="32"/>
          <w:szCs w:val="32"/>
          <w:vertAlign w:val="subscript"/>
        </w:rPr>
        <w:t>2n-6</w:t>
      </w:r>
      <w:r w:rsidRPr="006E3C01">
        <w:rPr>
          <w:rFonts w:ascii="仿宋_GB2312" w:eastAsia="仿宋_GB2312" w:hAnsi="宋体" w:hint="eastAsia"/>
          <w:sz w:val="32"/>
          <w:szCs w:val="32"/>
        </w:rPr>
        <w:t>与卤素等发生取代反应、与氢气等发生加成反应 （甲苯、乙苯等苯的同系物可以与高锰酸钾发生氧化反应）卤代烃：C</w:t>
      </w:r>
      <w:r w:rsidRPr="006E3C01">
        <w:rPr>
          <w:rFonts w:ascii="仿宋_GB2312" w:eastAsia="仿宋_GB2312" w:hAnsi="宋体" w:hint="eastAsia"/>
          <w:sz w:val="32"/>
          <w:szCs w:val="32"/>
          <w:vertAlign w:val="subscript"/>
        </w:rPr>
        <w:t>n</w:t>
      </w:r>
      <w:r w:rsidRPr="006E3C01">
        <w:rPr>
          <w:rFonts w:ascii="仿宋_GB2312" w:eastAsia="仿宋_GB2312" w:hAnsi="宋体" w:hint="eastAsia"/>
          <w:sz w:val="32"/>
          <w:szCs w:val="32"/>
        </w:rPr>
        <w:t>H</w:t>
      </w:r>
      <w:r w:rsidRPr="006E3C01">
        <w:rPr>
          <w:rFonts w:ascii="仿宋_GB2312" w:eastAsia="仿宋_GB2312" w:hAnsi="宋体" w:hint="eastAsia"/>
          <w:sz w:val="32"/>
          <w:szCs w:val="32"/>
          <w:vertAlign w:val="subscript"/>
        </w:rPr>
        <w:t>2n+1</w:t>
      </w:r>
      <w:r w:rsidRPr="006E3C01">
        <w:rPr>
          <w:rFonts w:ascii="仿宋_GB2312" w:eastAsia="仿宋_GB2312" w:hAnsi="宋体" w:hint="eastAsia"/>
          <w:sz w:val="32"/>
          <w:szCs w:val="32"/>
        </w:rPr>
        <w:t>X    醇：C</w:t>
      </w:r>
      <w:r w:rsidRPr="006E3C01">
        <w:rPr>
          <w:rFonts w:ascii="仿宋_GB2312" w:eastAsia="仿宋_GB2312" w:hAnsi="宋体" w:hint="eastAsia"/>
          <w:sz w:val="32"/>
          <w:szCs w:val="32"/>
          <w:vertAlign w:val="subscript"/>
        </w:rPr>
        <w:t>n</w:t>
      </w:r>
      <w:r w:rsidRPr="006E3C01">
        <w:rPr>
          <w:rFonts w:ascii="仿宋_GB2312" w:eastAsia="仿宋_GB2312" w:hAnsi="宋体" w:hint="eastAsia"/>
          <w:sz w:val="32"/>
          <w:szCs w:val="32"/>
        </w:rPr>
        <w:t>H</w:t>
      </w:r>
      <w:r w:rsidRPr="006E3C01">
        <w:rPr>
          <w:rFonts w:ascii="仿宋_GB2312" w:eastAsia="仿宋_GB2312" w:hAnsi="宋体" w:hint="eastAsia"/>
          <w:sz w:val="32"/>
          <w:szCs w:val="32"/>
          <w:vertAlign w:val="subscript"/>
        </w:rPr>
        <w:t>2n+1</w:t>
      </w:r>
      <w:r w:rsidRPr="006E3C01">
        <w:rPr>
          <w:rFonts w:ascii="仿宋_GB2312" w:eastAsia="仿宋_GB2312" w:hAnsi="宋体" w:hint="eastAsia"/>
          <w:sz w:val="32"/>
          <w:szCs w:val="32"/>
        </w:rPr>
        <w:t>OH或C</w:t>
      </w:r>
      <w:r w:rsidRPr="006E3C01">
        <w:rPr>
          <w:rFonts w:ascii="仿宋_GB2312" w:eastAsia="仿宋_GB2312" w:hAnsi="宋体" w:hint="eastAsia"/>
          <w:sz w:val="32"/>
          <w:szCs w:val="32"/>
          <w:vertAlign w:val="subscript"/>
        </w:rPr>
        <w:t>n</w:t>
      </w:r>
      <w:r w:rsidRPr="006E3C01">
        <w:rPr>
          <w:rFonts w:ascii="仿宋_GB2312" w:eastAsia="仿宋_GB2312" w:hAnsi="宋体" w:hint="eastAsia"/>
          <w:sz w:val="32"/>
          <w:szCs w:val="32"/>
        </w:rPr>
        <w:t>H</w:t>
      </w:r>
      <w:r w:rsidRPr="006E3C01">
        <w:rPr>
          <w:rFonts w:ascii="仿宋_GB2312" w:eastAsia="仿宋_GB2312" w:hAnsi="宋体" w:hint="eastAsia"/>
          <w:sz w:val="32"/>
          <w:szCs w:val="32"/>
          <w:vertAlign w:val="subscript"/>
        </w:rPr>
        <w:t>2n+2</w:t>
      </w:r>
      <w:r w:rsidRPr="006E3C01">
        <w:rPr>
          <w:rFonts w:ascii="仿宋_GB2312" w:eastAsia="仿宋_GB2312" w:hAnsi="宋体" w:hint="eastAsia"/>
          <w:sz w:val="32"/>
          <w:szCs w:val="32"/>
        </w:rPr>
        <w:t>O</w:t>
      </w:r>
      <w:r w:rsidRPr="006E3C01">
        <w:rPr>
          <w:rFonts w:ascii="仿宋_GB2312" w:eastAsia="仿宋_GB2312" w:hAnsi="宋体" w:hint="eastAsia"/>
          <w:sz w:val="32"/>
          <w:szCs w:val="32"/>
          <w:vertAlign w:val="subscript"/>
        </w:rPr>
        <w:t xml:space="preserve">  </w:t>
      </w:r>
      <w:r w:rsidRPr="006E3C01">
        <w:rPr>
          <w:rFonts w:ascii="仿宋_GB2312" w:eastAsia="仿宋_GB2312" w:hAnsi="宋体" w:hint="eastAsia"/>
          <w:sz w:val="32"/>
          <w:szCs w:val="32"/>
        </w:rPr>
        <w:t>苯酚：遇到FeCl</w:t>
      </w:r>
      <w:r w:rsidRPr="006E3C01">
        <w:rPr>
          <w:rFonts w:ascii="仿宋_GB2312" w:eastAsia="仿宋_GB2312" w:hAnsi="宋体" w:hint="eastAsia"/>
          <w:sz w:val="32"/>
          <w:szCs w:val="32"/>
          <w:vertAlign w:val="subscript"/>
        </w:rPr>
        <w:t>3</w:t>
      </w:r>
      <w:r w:rsidRPr="006E3C01">
        <w:rPr>
          <w:rFonts w:ascii="仿宋_GB2312" w:eastAsia="仿宋_GB2312" w:hAnsi="宋体" w:hint="eastAsia"/>
          <w:sz w:val="32"/>
          <w:szCs w:val="32"/>
        </w:rPr>
        <w:t>溶液显紫色                                                                                        醛：C</w:t>
      </w:r>
      <w:r w:rsidRPr="006E3C01">
        <w:rPr>
          <w:rFonts w:ascii="仿宋_GB2312" w:eastAsia="仿宋_GB2312" w:hAnsi="宋体" w:hint="eastAsia"/>
          <w:sz w:val="32"/>
          <w:szCs w:val="32"/>
          <w:vertAlign w:val="subscript"/>
        </w:rPr>
        <w:t>n</w:t>
      </w:r>
      <w:r w:rsidRPr="006E3C01">
        <w:rPr>
          <w:rFonts w:ascii="仿宋_GB2312" w:eastAsia="仿宋_GB2312" w:hAnsi="宋体" w:hint="eastAsia"/>
          <w:sz w:val="32"/>
          <w:szCs w:val="32"/>
        </w:rPr>
        <w:t>H</w:t>
      </w:r>
      <w:r w:rsidRPr="006E3C01">
        <w:rPr>
          <w:rFonts w:ascii="仿宋_GB2312" w:eastAsia="仿宋_GB2312" w:hAnsi="宋体" w:hint="eastAsia"/>
          <w:sz w:val="32"/>
          <w:szCs w:val="32"/>
          <w:vertAlign w:val="subscript"/>
        </w:rPr>
        <w:t>2n</w:t>
      </w:r>
      <w:r w:rsidRPr="006E3C01">
        <w:rPr>
          <w:rFonts w:ascii="仿宋_GB2312" w:eastAsia="仿宋_GB2312" w:hAnsi="宋体" w:hint="eastAsia"/>
          <w:sz w:val="32"/>
          <w:szCs w:val="32"/>
        </w:rPr>
        <w:t>O            羧酸：C</w:t>
      </w:r>
      <w:r w:rsidRPr="006E3C01">
        <w:rPr>
          <w:rFonts w:ascii="仿宋_GB2312" w:eastAsia="仿宋_GB2312" w:hAnsi="宋体" w:hint="eastAsia"/>
          <w:sz w:val="32"/>
          <w:szCs w:val="32"/>
          <w:vertAlign w:val="subscript"/>
        </w:rPr>
        <w:t>n</w:t>
      </w:r>
      <w:r w:rsidRPr="006E3C01">
        <w:rPr>
          <w:rFonts w:ascii="仿宋_GB2312" w:eastAsia="仿宋_GB2312" w:hAnsi="宋体" w:hint="eastAsia"/>
          <w:sz w:val="32"/>
          <w:szCs w:val="32"/>
        </w:rPr>
        <w:t>H</w:t>
      </w:r>
      <w:r w:rsidRPr="006E3C01">
        <w:rPr>
          <w:rFonts w:ascii="仿宋_GB2312" w:eastAsia="仿宋_GB2312" w:hAnsi="宋体" w:hint="eastAsia"/>
          <w:sz w:val="32"/>
          <w:szCs w:val="32"/>
          <w:vertAlign w:val="subscript"/>
        </w:rPr>
        <w:t>2n</w:t>
      </w:r>
      <w:r w:rsidRPr="006E3C01">
        <w:rPr>
          <w:rFonts w:ascii="仿宋_GB2312" w:eastAsia="仿宋_GB2312" w:hAnsi="宋体" w:hint="eastAsia"/>
          <w:sz w:val="32"/>
          <w:szCs w:val="32"/>
        </w:rPr>
        <w:t>O</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 xml:space="preserve">               酯：C</w:t>
      </w:r>
      <w:r w:rsidRPr="006E3C01">
        <w:rPr>
          <w:rFonts w:ascii="仿宋_GB2312" w:eastAsia="仿宋_GB2312" w:hAnsi="宋体" w:hint="eastAsia"/>
          <w:sz w:val="32"/>
          <w:szCs w:val="32"/>
          <w:vertAlign w:val="subscript"/>
        </w:rPr>
        <w:t>n</w:t>
      </w:r>
      <w:r w:rsidRPr="006E3C01">
        <w:rPr>
          <w:rFonts w:ascii="仿宋_GB2312" w:eastAsia="仿宋_GB2312" w:hAnsi="宋体" w:hint="eastAsia"/>
          <w:sz w:val="32"/>
          <w:szCs w:val="32"/>
        </w:rPr>
        <w:t>H</w:t>
      </w:r>
      <w:r w:rsidRPr="006E3C01">
        <w:rPr>
          <w:rFonts w:ascii="仿宋_GB2312" w:eastAsia="仿宋_GB2312" w:hAnsi="宋体" w:hint="eastAsia"/>
          <w:sz w:val="32"/>
          <w:szCs w:val="32"/>
          <w:vertAlign w:val="subscript"/>
        </w:rPr>
        <w:t>2n</w:t>
      </w:r>
      <w:r w:rsidRPr="006E3C01">
        <w:rPr>
          <w:rFonts w:ascii="仿宋_GB2312" w:eastAsia="仿宋_GB2312" w:hAnsi="宋体" w:hint="eastAsia"/>
          <w:sz w:val="32"/>
          <w:szCs w:val="32"/>
        </w:rPr>
        <w:t>O</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 xml:space="preserve">  </w:t>
      </w:r>
    </w:p>
    <w:p w:rsidR="0058149D" w:rsidRPr="006E3C01" w:rsidRDefault="0058149D" w:rsidP="006E3C01">
      <w:pPr>
        <w:pStyle w:val="a7"/>
        <w:spacing w:before="0" w:beforeAutospacing="0" w:after="0" w:afterAutospacing="0" w:line="520" w:lineRule="exact"/>
        <w:ind w:firstLineChars="200" w:firstLine="640"/>
        <w:rPr>
          <w:rFonts w:ascii="仿宋_GB2312" w:eastAsia="仿宋_GB2312"/>
          <w:b/>
          <w:sz w:val="32"/>
          <w:szCs w:val="32"/>
        </w:rPr>
      </w:pPr>
      <w:r w:rsidRPr="006E3C01">
        <w:rPr>
          <w:rFonts w:ascii="仿宋_GB2312" w:eastAsia="仿宋_GB2312"/>
          <w:b/>
          <w:sz w:val="32"/>
          <w:szCs w:val="32"/>
        </w:rPr>
        <w:t>二十七、有机反应类型：</w:t>
      </w:r>
    </w:p>
    <w:p w:rsidR="0058149D" w:rsidRPr="006E3C01" w:rsidRDefault="0058149D" w:rsidP="006E3C01">
      <w:pPr>
        <w:snapToGrid w:val="0"/>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取代反应：有机物分子里的某些原子或原子团被其他原子或原子团所代替的反应。</w:t>
      </w:r>
    </w:p>
    <w:p w:rsidR="0058149D" w:rsidRPr="006E3C01" w:rsidRDefault="0058149D" w:rsidP="006E3C01">
      <w:pPr>
        <w:snapToGrid w:val="0"/>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加成反应：有机物分子里不饱和的碳原子跟其他原子或原子团直接结合的反应。</w:t>
      </w:r>
    </w:p>
    <w:p w:rsidR="0058149D" w:rsidRPr="006E3C01" w:rsidRDefault="0058149D" w:rsidP="006E3C01">
      <w:pPr>
        <w:snapToGrid w:val="0"/>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聚合反应：一种单体通过不饱和键相互加成而形成高分子化合物的反应。</w:t>
      </w:r>
    </w:p>
    <w:p w:rsidR="0058149D" w:rsidRPr="006E3C01" w:rsidRDefault="0058149D" w:rsidP="006E3C01">
      <w:pPr>
        <w:snapToGrid w:val="0"/>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加聚反应：一种或多种单体通过不饱和键相互加成而形成高分子化合物的反应。</w:t>
      </w:r>
    </w:p>
    <w:p w:rsidR="0058149D" w:rsidRPr="006E3C01" w:rsidRDefault="0058149D" w:rsidP="006E3C01">
      <w:pPr>
        <w:snapToGrid w:val="0"/>
        <w:spacing w:line="520" w:lineRule="exact"/>
        <w:ind w:leftChars="100" w:left="210"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消去反应：从一个分子脱去一个小分子(如水.卤化氢),因而生成不饱和化合物的反应。                                                                           氧化反应：有机物得氧或去氢的反应。</w:t>
      </w:r>
    </w:p>
    <w:p w:rsidR="0058149D" w:rsidRPr="006E3C01" w:rsidRDefault="0058149D" w:rsidP="006E3C01">
      <w:pPr>
        <w:snapToGrid w:val="0"/>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还原反应：有机物加氢或去氧的反应。</w:t>
      </w:r>
    </w:p>
    <w:p w:rsidR="0058149D" w:rsidRPr="006E3C01" w:rsidRDefault="0058149D" w:rsidP="006E3C01">
      <w:pPr>
        <w:snapToGrid w:val="0"/>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酯化反应：醇和酸起作用生成酯和水的反应。</w:t>
      </w:r>
    </w:p>
    <w:p w:rsidR="0058149D" w:rsidRPr="006E3C01" w:rsidRDefault="0058149D" w:rsidP="006E3C01">
      <w:pPr>
        <w:snapToGrid w:val="0"/>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水解反应：化合物和水反应生成两种或多种物质的反应(有卤代烃、酯、糖等)</w:t>
      </w:r>
    </w:p>
    <w:p w:rsidR="005E1D75" w:rsidRPr="006E3C01" w:rsidRDefault="0058149D" w:rsidP="006E3C01">
      <w:pPr>
        <w:pStyle w:val="a7"/>
        <w:spacing w:before="0" w:beforeAutospacing="0" w:after="0" w:afterAutospacing="0" w:line="520" w:lineRule="exact"/>
        <w:ind w:firstLineChars="200" w:firstLine="640"/>
        <w:rPr>
          <w:rFonts w:ascii="仿宋_GB2312" w:eastAsia="仿宋_GB2312"/>
          <w:b/>
          <w:sz w:val="32"/>
          <w:szCs w:val="32"/>
        </w:rPr>
      </w:pPr>
      <w:r w:rsidRPr="006E3C01">
        <w:rPr>
          <w:rFonts w:ascii="仿宋_GB2312" w:eastAsia="仿宋_GB2312"/>
          <w:b/>
          <w:sz w:val="32"/>
          <w:szCs w:val="32"/>
        </w:rPr>
        <w:t>二十八、有机物燃烧通式</w:t>
      </w:r>
    </w:p>
    <w:p w:rsidR="005E1D75" w:rsidRPr="006E3C01" w:rsidRDefault="0058149D" w:rsidP="006E3C01">
      <w:pPr>
        <w:spacing w:line="520" w:lineRule="exact"/>
        <w:ind w:leftChars="100" w:left="210" w:rightChars="-771" w:right="-1619" w:firstLineChars="200" w:firstLine="640"/>
        <w:jc w:val="left"/>
        <w:rPr>
          <w:rFonts w:ascii="仿宋_GB2312" w:eastAsia="仿宋_GB2312" w:hAnsi="宋体" w:hint="eastAsia"/>
          <w:sz w:val="32"/>
          <w:szCs w:val="32"/>
        </w:rPr>
      </w:pPr>
      <w:r w:rsidRPr="006E3C01">
        <w:rPr>
          <w:rFonts w:ascii="仿宋_GB2312" w:eastAsia="仿宋_GB2312" w:hAnsi="宋体" w:hint="eastAsia"/>
          <w:sz w:val="32"/>
          <w:szCs w:val="32"/>
        </w:rPr>
        <w:t>烃： C</w:t>
      </w:r>
      <w:r w:rsidRPr="006E3C01">
        <w:rPr>
          <w:rFonts w:ascii="仿宋_GB2312" w:eastAsia="仿宋_GB2312" w:hAnsi="宋体" w:hint="eastAsia"/>
          <w:i/>
          <w:sz w:val="32"/>
          <w:szCs w:val="32"/>
          <w:vertAlign w:val="subscript"/>
        </w:rPr>
        <w:t>x</w:t>
      </w:r>
      <w:r w:rsidRPr="006E3C01">
        <w:rPr>
          <w:rFonts w:ascii="仿宋_GB2312" w:eastAsia="仿宋_GB2312" w:hAnsi="宋体" w:hint="eastAsia"/>
          <w:sz w:val="32"/>
          <w:szCs w:val="32"/>
        </w:rPr>
        <w:t>H</w:t>
      </w:r>
      <w:r w:rsidRPr="006E3C01">
        <w:rPr>
          <w:rFonts w:ascii="仿宋_GB2312" w:eastAsia="仿宋_GB2312" w:hAnsi="宋体" w:hint="eastAsia"/>
          <w:i/>
          <w:sz w:val="32"/>
          <w:szCs w:val="32"/>
          <w:vertAlign w:val="subscript"/>
        </w:rPr>
        <w:t>y</w:t>
      </w:r>
      <w:r w:rsidRPr="006E3C01">
        <w:rPr>
          <w:rFonts w:ascii="仿宋_GB2312" w:eastAsia="仿宋_GB2312" w:hAnsi="宋体" w:hint="eastAsia"/>
          <w:sz w:val="32"/>
          <w:szCs w:val="32"/>
        </w:rPr>
        <w:t>＋(</w:t>
      </w:r>
      <w:r w:rsidRPr="006E3C01">
        <w:rPr>
          <w:rFonts w:ascii="仿宋_GB2312" w:eastAsia="仿宋_GB2312" w:hAnsi="宋体" w:hint="eastAsia"/>
          <w:i/>
          <w:sz w:val="32"/>
          <w:szCs w:val="32"/>
        </w:rPr>
        <w:t>x</w:t>
      </w:r>
      <w:r w:rsidRPr="006E3C01">
        <w:rPr>
          <w:rFonts w:ascii="仿宋_GB2312" w:eastAsia="仿宋_GB2312" w:hAnsi="宋体" w:hint="eastAsia"/>
          <w:sz w:val="32"/>
          <w:szCs w:val="32"/>
        </w:rPr>
        <w:t>＋</w:t>
      </w:r>
      <w:r w:rsidRPr="006E3C01">
        <w:rPr>
          <w:rFonts w:ascii="仿宋_GB2312" w:eastAsia="仿宋_GB2312" w:hAnsi="宋体" w:hint="eastAsia"/>
          <w:position w:val="-20"/>
          <w:sz w:val="32"/>
          <w:szCs w:val="32"/>
        </w:rPr>
        <w:object w:dxaOrig="241" w:dyaOrig="542">
          <v:shape id="_x0000_i1152" type="#_x0000_t75" style="width:12pt;height:27pt;mso-position-horizontal-relative:page;mso-position-vertical-relative:page" o:ole="" fillcolor="window">
            <v:imagedata r:id="rId84" o:title=""/>
          </v:shape>
          <o:OLEObject Type="Embed" ProgID="Equation.3" ShapeID="_x0000_i1152" DrawAspect="Content" ObjectID="_1620406664" r:id="rId85">
            <o:FieldCodes>\* MERGEFORMAT</o:FieldCodes>
          </o:OLEObject>
        </w:object>
      </w:r>
      <w:r w:rsidRPr="006E3C01">
        <w:rPr>
          <w:rFonts w:ascii="仿宋_GB2312" w:eastAsia="仿宋_GB2312" w:hAnsi="宋体" w:hint="eastAsia"/>
          <w:sz w:val="32"/>
          <w:szCs w:val="32"/>
        </w:rPr>
        <w:t>)O</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 xml:space="preserve"> </w:t>
      </w:r>
      <w:r w:rsidRPr="006E3C01">
        <w:rPr>
          <w:rFonts w:ascii="仿宋_GB2312" w:eastAsia="仿宋_GB2312" w:hAnsi="宋体" w:hint="eastAsia"/>
          <w:sz w:val="32"/>
          <w:szCs w:val="32"/>
        </w:rPr>
        <w:sym w:font="Symbol" w:char="F0AE"/>
      </w:r>
      <w:r w:rsidRPr="006E3C01">
        <w:rPr>
          <w:rFonts w:ascii="仿宋_GB2312" w:eastAsia="仿宋_GB2312" w:hAnsi="宋体" w:hint="eastAsia"/>
          <w:sz w:val="32"/>
          <w:szCs w:val="32"/>
        </w:rPr>
        <w:t xml:space="preserve"> </w:t>
      </w:r>
      <w:r w:rsidRPr="006E3C01">
        <w:rPr>
          <w:rFonts w:ascii="仿宋_GB2312" w:eastAsia="仿宋_GB2312" w:hAnsi="宋体" w:hint="eastAsia"/>
          <w:i/>
          <w:sz w:val="32"/>
          <w:szCs w:val="32"/>
        </w:rPr>
        <w:t>x</w:t>
      </w:r>
      <w:r w:rsidRPr="006E3C01">
        <w:rPr>
          <w:rFonts w:ascii="仿宋_GB2312" w:eastAsia="仿宋_GB2312" w:hAnsi="宋体" w:hint="eastAsia"/>
          <w:sz w:val="32"/>
          <w:szCs w:val="32"/>
        </w:rPr>
        <w:t>CO</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w:t>
      </w:r>
      <w:r w:rsidRPr="006E3C01">
        <w:rPr>
          <w:rFonts w:ascii="仿宋_GB2312" w:eastAsia="仿宋_GB2312" w:hAnsi="宋体" w:hint="eastAsia"/>
          <w:position w:val="-20"/>
          <w:sz w:val="32"/>
          <w:szCs w:val="32"/>
        </w:rPr>
        <w:object w:dxaOrig="241" w:dyaOrig="542">
          <v:shape id="_x0000_i1153" type="#_x0000_t75" style="width:12pt;height:27pt;mso-position-horizontal-relative:page;mso-position-vertical-relative:page" o:ole="" fillcolor="window">
            <v:imagedata r:id="rId86" o:title=""/>
          </v:shape>
          <o:OLEObject Type="Embed" ProgID="Equation.3" ShapeID="_x0000_i1153" DrawAspect="Content" ObjectID="_1620406665" r:id="rId87">
            <o:FieldCodes>\* MERGEFORMAT</o:FieldCodes>
          </o:OLEObject>
        </w:object>
      </w:r>
      <w:r w:rsidRPr="006E3C01">
        <w:rPr>
          <w:rFonts w:ascii="仿宋_GB2312" w:eastAsia="仿宋_GB2312" w:hAnsi="宋体" w:hint="eastAsia"/>
          <w:sz w:val="32"/>
          <w:szCs w:val="32"/>
        </w:rPr>
        <w:t>H</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 xml:space="preserve">O                                                   </w:t>
      </w:r>
    </w:p>
    <w:p w:rsidR="0058149D" w:rsidRPr="006E3C01" w:rsidRDefault="0058149D" w:rsidP="006E3C01">
      <w:pPr>
        <w:spacing w:line="520" w:lineRule="exact"/>
        <w:ind w:left="1587" w:rightChars="-771" w:right="-1619" w:firstLineChars="200" w:firstLine="640"/>
        <w:jc w:val="left"/>
        <w:rPr>
          <w:rFonts w:ascii="仿宋_GB2312" w:eastAsia="仿宋_GB2312" w:hAnsi="宋体" w:hint="eastAsia"/>
          <w:sz w:val="32"/>
          <w:szCs w:val="32"/>
        </w:rPr>
      </w:pPr>
      <w:r w:rsidRPr="006E3C01">
        <w:rPr>
          <w:rFonts w:ascii="仿宋_GB2312" w:eastAsia="仿宋_GB2312" w:hAnsi="宋体" w:hint="eastAsia"/>
          <w:sz w:val="32"/>
          <w:szCs w:val="32"/>
        </w:rPr>
        <w:t xml:space="preserve">  烃的含氧衍生物： C</w:t>
      </w:r>
      <w:r w:rsidRPr="006E3C01">
        <w:rPr>
          <w:rFonts w:ascii="仿宋_GB2312" w:eastAsia="仿宋_GB2312" w:hAnsi="宋体" w:hint="eastAsia"/>
          <w:i/>
          <w:sz w:val="32"/>
          <w:szCs w:val="32"/>
          <w:vertAlign w:val="subscript"/>
        </w:rPr>
        <w:t>x</w:t>
      </w:r>
      <w:r w:rsidRPr="006E3C01">
        <w:rPr>
          <w:rFonts w:ascii="仿宋_GB2312" w:eastAsia="仿宋_GB2312" w:hAnsi="宋体" w:hint="eastAsia"/>
          <w:sz w:val="32"/>
          <w:szCs w:val="32"/>
        </w:rPr>
        <w:t>H</w:t>
      </w:r>
      <w:r w:rsidRPr="006E3C01">
        <w:rPr>
          <w:rFonts w:ascii="仿宋_GB2312" w:eastAsia="仿宋_GB2312" w:hAnsi="宋体" w:hint="eastAsia"/>
          <w:i/>
          <w:sz w:val="32"/>
          <w:szCs w:val="32"/>
          <w:vertAlign w:val="subscript"/>
        </w:rPr>
        <w:t>y</w:t>
      </w:r>
      <w:r w:rsidRPr="006E3C01">
        <w:rPr>
          <w:rFonts w:ascii="仿宋_GB2312" w:eastAsia="仿宋_GB2312" w:hAnsi="宋体" w:hint="eastAsia"/>
          <w:sz w:val="32"/>
          <w:szCs w:val="32"/>
        </w:rPr>
        <w:t>O</w:t>
      </w:r>
      <w:r w:rsidRPr="006E3C01">
        <w:rPr>
          <w:rFonts w:ascii="仿宋_GB2312" w:eastAsia="仿宋_GB2312" w:hAnsi="宋体" w:hint="eastAsia"/>
          <w:sz w:val="32"/>
          <w:szCs w:val="32"/>
          <w:vertAlign w:val="subscript"/>
        </w:rPr>
        <w:t>z</w:t>
      </w:r>
      <w:r w:rsidRPr="006E3C01">
        <w:rPr>
          <w:rFonts w:ascii="仿宋_GB2312" w:eastAsia="仿宋_GB2312" w:hAnsi="宋体" w:hint="eastAsia"/>
          <w:sz w:val="32"/>
          <w:szCs w:val="32"/>
        </w:rPr>
        <w:t>＋(</w:t>
      </w:r>
      <w:r w:rsidRPr="006E3C01">
        <w:rPr>
          <w:rFonts w:ascii="仿宋_GB2312" w:eastAsia="仿宋_GB2312" w:hAnsi="宋体" w:hint="eastAsia"/>
          <w:i/>
          <w:sz w:val="32"/>
          <w:szCs w:val="32"/>
        </w:rPr>
        <w:t>x</w:t>
      </w:r>
      <w:r w:rsidRPr="006E3C01">
        <w:rPr>
          <w:rFonts w:ascii="仿宋_GB2312" w:eastAsia="仿宋_GB2312" w:hAnsi="宋体" w:hint="eastAsia"/>
          <w:sz w:val="32"/>
          <w:szCs w:val="32"/>
        </w:rPr>
        <w:t>＋</w:t>
      </w:r>
      <w:r w:rsidRPr="006E3C01">
        <w:rPr>
          <w:rFonts w:ascii="仿宋_GB2312" w:eastAsia="仿宋_GB2312" w:hAnsi="宋体" w:hint="eastAsia"/>
          <w:position w:val="-20"/>
          <w:sz w:val="32"/>
          <w:szCs w:val="32"/>
        </w:rPr>
        <w:object w:dxaOrig="241" w:dyaOrig="542">
          <v:shape id="_x0000_i1154" type="#_x0000_t75" style="width:12pt;height:27pt;mso-position-horizontal-relative:page;mso-position-vertical-relative:page" o:ole="" fillcolor="window">
            <v:imagedata r:id="rId84" o:title=""/>
          </v:shape>
          <o:OLEObject Type="Embed" ProgID="Equation.3" ShapeID="_x0000_i1154" DrawAspect="Content" ObjectID="_1620406666" r:id="rId88">
            <o:FieldCodes>\* MERGEFORMAT</o:FieldCodes>
          </o:OLEObject>
        </w:object>
      </w:r>
      <w:r w:rsidRPr="006E3C01">
        <w:rPr>
          <w:rFonts w:ascii="仿宋_GB2312" w:eastAsia="仿宋_GB2312" w:hAnsi="宋体" w:hint="eastAsia"/>
          <w:sz w:val="32"/>
          <w:szCs w:val="32"/>
        </w:rPr>
        <w:t>－</w:t>
      </w:r>
      <w:r w:rsidRPr="006E3C01">
        <w:rPr>
          <w:rFonts w:ascii="仿宋_GB2312" w:eastAsia="仿宋_GB2312" w:hAnsi="宋体" w:hint="eastAsia"/>
          <w:position w:val="-24"/>
          <w:sz w:val="32"/>
          <w:szCs w:val="32"/>
        </w:rPr>
        <w:object w:dxaOrig="241" w:dyaOrig="622">
          <v:shape id="_x0000_i1155" type="#_x0000_t75" style="width:12pt;height:30.75pt;mso-position-horizontal-relative:page;mso-position-vertical-relative:page" o:ole="" fillcolor="window">
            <v:imagedata r:id="rId89" o:title=""/>
          </v:shape>
          <o:OLEObject Type="Embed" ProgID="Equation.3" ShapeID="_x0000_i1155" DrawAspect="Content" ObjectID="_1620406667" r:id="rId90">
            <o:FieldCodes>\* MERGEFORMAT</o:FieldCodes>
          </o:OLEObject>
        </w:object>
      </w:r>
      <w:r w:rsidRPr="006E3C01">
        <w:rPr>
          <w:rFonts w:ascii="仿宋_GB2312" w:eastAsia="仿宋_GB2312" w:hAnsi="宋体" w:hint="eastAsia"/>
          <w:sz w:val="32"/>
          <w:szCs w:val="32"/>
        </w:rPr>
        <w:t>)O</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 xml:space="preserve"> </w:t>
      </w:r>
      <w:r w:rsidRPr="006E3C01">
        <w:rPr>
          <w:rFonts w:ascii="仿宋_GB2312" w:eastAsia="仿宋_GB2312" w:hAnsi="宋体" w:hint="eastAsia"/>
          <w:sz w:val="32"/>
          <w:szCs w:val="32"/>
        </w:rPr>
        <w:sym w:font="Symbol" w:char="F0AE"/>
      </w:r>
      <w:r w:rsidRPr="006E3C01">
        <w:rPr>
          <w:rFonts w:ascii="仿宋_GB2312" w:eastAsia="仿宋_GB2312" w:hAnsi="宋体" w:hint="eastAsia"/>
          <w:sz w:val="32"/>
          <w:szCs w:val="32"/>
        </w:rPr>
        <w:t xml:space="preserve"> </w:t>
      </w:r>
      <w:r w:rsidRPr="006E3C01">
        <w:rPr>
          <w:rFonts w:ascii="仿宋_GB2312" w:eastAsia="仿宋_GB2312" w:hAnsi="宋体" w:hint="eastAsia"/>
          <w:i/>
          <w:sz w:val="32"/>
          <w:szCs w:val="32"/>
        </w:rPr>
        <w:t>x</w:t>
      </w:r>
      <w:r w:rsidRPr="006E3C01">
        <w:rPr>
          <w:rFonts w:ascii="仿宋_GB2312" w:eastAsia="仿宋_GB2312" w:hAnsi="宋体" w:hint="eastAsia"/>
          <w:sz w:val="32"/>
          <w:szCs w:val="32"/>
        </w:rPr>
        <w:t>CO</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w:t>
      </w:r>
      <w:r w:rsidRPr="006E3C01">
        <w:rPr>
          <w:rFonts w:ascii="仿宋_GB2312" w:eastAsia="仿宋_GB2312" w:hAnsi="宋体" w:hint="eastAsia"/>
          <w:position w:val="-20"/>
          <w:sz w:val="32"/>
          <w:szCs w:val="32"/>
        </w:rPr>
        <w:object w:dxaOrig="241" w:dyaOrig="542">
          <v:shape id="_x0000_i1156" type="#_x0000_t75" style="width:12pt;height:27pt;mso-position-horizontal-relative:page;mso-position-vertical-relative:page" o:ole="" fillcolor="window">
            <v:imagedata r:id="rId86" o:title=""/>
          </v:shape>
          <o:OLEObject Type="Embed" ProgID="Equation.3" ShapeID="_x0000_i1156" DrawAspect="Content" ObjectID="_1620406668" r:id="rId91">
            <o:FieldCodes>\* MERGEFORMAT</o:FieldCodes>
          </o:OLEObject>
        </w:object>
      </w:r>
      <w:r w:rsidRPr="006E3C01">
        <w:rPr>
          <w:rFonts w:ascii="仿宋_GB2312" w:eastAsia="仿宋_GB2312" w:hAnsi="宋体" w:hint="eastAsia"/>
          <w:sz w:val="32"/>
          <w:szCs w:val="32"/>
        </w:rPr>
        <w:t>H</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O</w:t>
      </w:r>
    </w:p>
    <w:p w:rsidR="0058149D" w:rsidRPr="006E3C01" w:rsidRDefault="0058149D" w:rsidP="006E3C01">
      <w:pPr>
        <w:pStyle w:val="a7"/>
        <w:spacing w:before="0" w:beforeAutospacing="0" w:after="0" w:afterAutospacing="0" w:line="520" w:lineRule="exact"/>
        <w:ind w:firstLineChars="200" w:firstLine="640"/>
        <w:rPr>
          <w:rFonts w:ascii="仿宋_GB2312" w:eastAsia="仿宋_GB2312"/>
          <w:b/>
          <w:sz w:val="32"/>
          <w:szCs w:val="32"/>
        </w:rPr>
      </w:pPr>
      <w:r w:rsidRPr="006E3C01">
        <w:rPr>
          <w:rFonts w:ascii="仿宋_GB2312" w:eastAsia="仿宋_GB2312"/>
          <w:b/>
          <w:sz w:val="32"/>
          <w:szCs w:val="32"/>
        </w:rPr>
        <w:t>二十九、有机合成路线：</w:t>
      </w:r>
    </w:p>
    <w:p w:rsidR="0058149D" w:rsidRPr="006E3C01" w:rsidRDefault="00E47A57" w:rsidP="006E3C01">
      <w:pPr>
        <w:spacing w:line="520" w:lineRule="exact"/>
        <w:ind w:rightChars="-771" w:right="-1619" w:firstLineChars="200" w:firstLine="640"/>
        <w:rPr>
          <w:rFonts w:ascii="仿宋_GB2312" w:eastAsia="仿宋_GB2312" w:hAnsi="宋体" w:hint="eastAsia"/>
          <w:b/>
          <w:sz w:val="32"/>
          <w:szCs w:val="32"/>
        </w:rPr>
      </w:pPr>
      <w:r w:rsidRPr="006E3C01">
        <w:rPr>
          <w:rFonts w:ascii="仿宋_GB2312" w:eastAsia="仿宋_GB2312" w:hAnsi="宋体" w:hint="eastAsia"/>
          <w:noProof/>
          <w:sz w:val="32"/>
          <w:szCs w:val="32"/>
        </w:rPr>
        <w:drawing>
          <wp:inline distT="0" distB="0" distL="0" distR="0">
            <wp:extent cx="5029200" cy="942975"/>
            <wp:effectExtent l="0" t="0" r="0" b="0"/>
            <wp:docPr id="133" name="图片 133" descr="合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合成"/>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5029200" cy="942975"/>
                    </a:xfrm>
                    <a:prstGeom prst="rect">
                      <a:avLst/>
                    </a:prstGeom>
                    <a:noFill/>
                    <a:ln>
                      <a:noFill/>
                    </a:ln>
                  </pic:spPr>
                </pic:pic>
              </a:graphicData>
            </a:graphic>
          </wp:inline>
        </w:drawing>
      </w:r>
    </w:p>
    <w:p w:rsidR="0058149D" w:rsidRPr="006E3C01" w:rsidRDefault="0058149D" w:rsidP="006E3C01">
      <w:pPr>
        <w:spacing w:line="520" w:lineRule="exact"/>
        <w:ind w:left="1593" w:rightChars="-771" w:right="-1619" w:firstLineChars="200" w:firstLine="640"/>
        <w:jc w:val="left"/>
        <w:rPr>
          <w:rFonts w:ascii="仿宋_GB2312" w:eastAsia="仿宋_GB2312" w:hAnsi="宋体" w:hint="eastAsia"/>
          <w:b/>
          <w:sz w:val="32"/>
          <w:szCs w:val="32"/>
        </w:rPr>
      </w:pPr>
      <w:r w:rsidRPr="006E3C01">
        <w:rPr>
          <w:rFonts w:ascii="仿宋_GB2312" w:eastAsia="仿宋_GB2312" w:hAnsi="宋体" w:hint="eastAsia"/>
          <w:b/>
          <w:sz w:val="32"/>
          <w:szCs w:val="32"/>
        </w:rPr>
        <w:t>补充：</w:t>
      </w:r>
    </w:p>
    <w:p w:rsidR="0058149D" w:rsidRPr="006E3C01" w:rsidRDefault="0058149D" w:rsidP="006E3C01">
      <w:pPr>
        <w:spacing w:line="520" w:lineRule="exact"/>
        <w:ind w:firstLineChars="200" w:firstLine="640"/>
        <w:rPr>
          <w:rFonts w:ascii="仿宋_GB2312" w:eastAsia="仿宋_GB2312" w:hAnsi="宋体" w:hint="eastAsia"/>
          <w:position w:val="-12"/>
          <w:sz w:val="32"/>
          <w:szCs w:val="32"/>
        </w:rPr>
      </w:pPr>
      <w:r w:rsidRPr="006E3C01">
        <w:rPr>
          <w:rFonts w:ascii="仿宋_GB2312" w:eastAsia="仿宋_GB2312" w:hAnsi="宋体" w:hint="eastAsia"/>
          <w:position w:val="-12"/>
          <w:sz w:val="32"/>
          <w:szCs w:val="32"/>
        </w:rPr>
        <w:t>1、</w:t>
      </w:r>
    </w:p>
    <w:p w:rsidR="0058149D" w:rsidRPr="006E3C01" w:rsidRDefault="0058149D" w:rsidP="006E3C01">
      <w:pPr>
        <w:spacing w:line="520" w:lineRule="exact"/>
        <w:ind w:firstLineChars="200" w:firstLine="640"/>
        <w:rPr>
          <w:rFonts w:ascii="仿宋_GB2312" w:eastAsia="仿宋_GB2312" w:hAnsi="宋体" w:hint="eastAsia"/>
          <w:position w:val="-12"/>
          <w:sz w:val="32"/>
          <w:szCs w:val="32"/>
        </w:rPr>
      </w:pPr>
      <w:r w:rsidRPr="006E3C01">
        <w:rPr>
          <w:rFonts w:ascii="仿宋_GB2312" w:eastAsia="仿宋_GB2312" w:hAnsi="宋体" w:hint="eastAsia"/>
          <w:sz w:val="32"/>
          <w:szCs w:val="32"/>
        </w:rPr>
        <w:object w:dxaOrig="3732" w:dyaOrig="850">
          <v:shape id="_x0000_i1158" type="#_x0000_t75" style="width:186.75pt;height:42.75pt;mso-position-horizontal-relative:page;mso-position-vertical-relative:page" o:ole="">
            <v:imagedata r:id="rId93" o:title=""/>
          </v:shape>
          <o:OLEObject Type="Embed" ShapeID="_x0000_i1158" DrawAspect="Content" ObjectID="_1620406669" r:id="rId94">
            <o:FieldCodes>\* MERGEFORMAT</o:FieldCodes>
          </o:OLEObject>
        </w:object>
      </w:r>
      <w:r w:rsidRPr="006E3C01">
        <w:rPr>
          <w:rFonts w:ascii="仿宋_GB2312" w:eastAsia="仿宋_GB2312" w:hAnsi="宋体" w:hint="eastAsia"/>
          <w:position w:val="-12"/>
          <w:sz w:val="32"/>
          <w:szCs w:val="32"/>
        </w:rPr>
        <w:t xml:space="preserve">                           </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2、</w:t>
      </w:r>
    </w:p>
    <w:p w:rsidR="0058149D" w:rsidRPr="006E3C01" w:rsidRDefault="0058149D" w:rsidP="006E3C01">
      <w:pPr>
        <w:spacing w:line="520" w:lineRule="exact"/>
        <w:ind w:firstLineChars="200" w:firstLine="640"/>
        <w:rPr>
          <w:rFonts w:ascii="仿宋_GB2312" w:eastAsia="仿宋_GB2312" w:hAnsi="宋体" w:hint="eastAsia"/>
          <w:position w:val="-12"/>
          <w:sz w:val="32"/>
          <w:szCs w:val="32"/>
        </w:rPr>
      </w:pPr>
      <w:r w:rsidRPr="006E3C01">
        <w:rPr>
          <w:rFonts w:ascii="仿宋_GB2312" w:eastAsia="仿宋_GB2312" w:hAnsi="宋体" w:hint="eastAsia"/>
          <w:sz w:val="32"/>
          <w:szCs w:val="32"/>
        </w:rPr>
        <w:object w:dxaOrig="4387" w:dyaOrig="905">
          <v:shape id="_x0000_i1159" type="#_x0000_t75" style="width:219pt;height:45pt;mso-position-horizontal-relative:page;mso-position-vertical-relative:page" o:ole="">
            <v:imagedata r:id="rId95" o:title=""/>
          </v:shape>
          <o:OLEObject Type="Embed" ShapeID="_x0000_i1159" DrawAspect="Content" ObjectID="_1620406670" r:id="rId96">
            <o:FieldCodes>\* MERGEFORMAT</o:FieldCodes>
          </o:OLEObject>
        </w:objec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3、</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object w:dxaOrig="3193" w:dyaOrig="800">
          <v:shape id="_x0000_i1160" type="#_x0000_t75" style="width:159.75pt;height:39.75pt;mso-position-horizontal-relative:page;mso-position-vertical-relative:page" o:ole="">
            <v:imagedata r:id="rId97" o:title=""/>
          </v:shape>
          <o:OLEObject Type="Embed" ShapeID="_x0000_i1160" DrawAspect="Content" ObjectID="_1620406671" r:id="rId98">
            <o:FieldCodes>\* MERGEFORMAT</o:FieldCodes>
          </o:OLEObject>
        </w:object>
      </w:r>
      <w:r w:rsidRPr="006E3C01">
        <w:rPr>
          <w:rFonts w:ascii="仿宋_GB2312" w:eastAsia="仿宋_GB2312" w:hAnsi="宋体" w:hint="eastAsia"/>
          <w:sz w:val="32"/>
          <w:szCs w:val="32"/>
        </w:rPr>
        <w:t xml:space="preserve">                              </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4、</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object w:dxaOrig="3496" w:dyaOrig="551">
          <v:shape id="_x0000_i1161" type="#_x0000_t75" style="width:174.75pt;height:27.75pt;mso-position-horizontal-relative:page;mso-position-vertical-relative:page" o:ole="">
            <v:imagedata r:id="rId99" o:title=""/>
          </v:shape>
          <o:OLEObject Type="Embed" ShapeID="_x0000_i1161" DrawAspect="Content" ObjectID="_1620406672" r:id="rId100">
            <o:FieldCodes>\* MERGEFORMAT</o:FieldCodes>
          </o:OLEObject>
        </w:objec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5、</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object w:dxaOrig="5518" w:dyaOrig="890">
          <v:shape id="_x0000_i1162" type="#_x0000_t75" style="width:276pt;height:44.25pt;mso-position-horizontal-relative:page;mso-position-vertical-relative:page" o:ole="">
            <v:imagedata r:id="rId101" o:title=""/>
          </v:shape>
          <o:OLEObject Type="Embed" ShapeID="_x0000_i1162" DrawAspect="Content" ObjectID="_1620406673" r:id="rId102">
            <o:FieldCodes>\* MERGEFORMAT</o:FieldCodes>
          </o:OLEObject>
        </w:object>
      </w:r>
      <w:r w:rsidRPr="006E3C01">
        <w:rPr>
          <w:rFonts w:ascii="仿宋_GB2312" w:eastAsia="仿宋_GB2312" w:hAnsi="宋体" w:hint="eastAsia"/>
          <w:sz w:val="32"/>
          <w:szCs w:val="32"/>
        </w:rPr>
        <w:t xml:space="preserve">               </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6、</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object w:dxaOrig="5316" w:dyaOrig="2127">
          <v:shape id="_x0000_i1163" type="#_x0000_t75" style="width:265.5pt;height:106.5pt;mso-position-horizontal-relative:page;mso-position-vertical-relative:page" o:ole="">
            <v:imagedata r:id="rId103" o:title=""/>
          </v:shape>
          <o:OLEObject Type="Embed" ShapeID="_x0000_i1163" DrawAspect="Content" ObjectID="_1620406674" r:id="rId104">
            <o:FieldCodes>\* MERGEFORMAT</o:FieldCodes>
          </o:OLEObject>
        </w:objec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7、</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object w:dxaOrig="3208" w:dyaOrig="875">
          <v:shape id="_x0000_i1164" type="#_x0000_t75" style="width:160.5pt;height:43.5pt;mso-position-horizontal-relative:page;mso-position-vertical-relative:page" o:ole="">
            <v:imagedata r:id="rId105" o:title=""/>
          </v:shape>
          <o:OLEObject Type="Embed" ShapeID="_x0000_i1164" DrawAspect="Content" ObjectID="_1620406675" r:id="rId106">
            <o:FieldCodes>\* MERGEFORMAT</o:FieldCodes>
          </o:OLEObject>
        </w:object>
      </w:r>
      <w:r w:rsidRPr="006E3C01">
        <w:rPr>
          <w:rFonts w:ascii="仿宋_GB2312" w:eastAsia="仿宋_GB2312" w:hAnsi="宋体" w:hint="eastAsia"/>
          <w:sz w:val="32"/>
          <w:szCs w:val="32"/>
        </w:rPr>
        <w:t xml:space="preserve">                           </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8、</w:t>
      </w:r>
      <w:r w:rsidRPr="006E3C01">
        <w:rPr>
          <w:rFonts w:ascii="仿宋_GB2312" w:eastAsia="仿宋_GB2312" w:hAnsi="宋体" w:hint="eastAsia"/>
          <w:sz w:val="32"/>
          <w:szCs w:val="32"/>
        </w:rPr>
        <w:object w:dxaOrig="4795" w:dyaOrig="683">
          <v:shape id="_x0000_i1165" type="#_x0000_t75" style="width:240pt;height:34.5pt;mso-position-horizontal-relative:page;mso-position-vertical-relative:page" o:ole="">
            <v:imagedata r:id="rId107" o:title=""/>
          </v:shape>
          <o:OLEObject Type="Embed" ShapeID="_x0000_i1165" DrawAspect="Content" ObjectID="_1620406676" r:id="rId108">
            <o:FieldCodes>\* MERGEFORMAT</o:FieldCodes>
          </o:OLEObject>
        </w:object>
      </w:r>
    </w:p>
    <w:p w:rsidR="0058149D" w:rsidRPr="006E3C01" w:rsidRDefault="0058149D" w:rsidP="006E3C01">
      <w:pPr>
        <w:tabs>
          <w:tab w:val="left" w:pos="6300"/>
          <w:tab w:val="left" w:pos="7560"/>
        </w:tabs>
        <w:spacing w:line="520" w:lineRule="exact"/>
        <w:ind w:rightChars="858" w:right="1802"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9、</w:t>
      </w:r>
    </w:p>
    <w:p w:rsidR="0058149D" w:rsidRPr="006E3C01" w:rsidRDefault="0058149D" w:rsidP="006E3C01">
      <w:pPr>
        <w:tabs>
          <w:tab w:val="left" w:pos="6300"/>
          <w:tab w:val="left" w:pos="7560"/>
        </w:tabs>
        <w:spacing w:line="520" w:lineRule="exact"/>
        <w:ind w:rightChars="858" w:right="1802"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object w:dxaOrig="5283" w:dyaOrig="1191">
          <v:shape id="_x0000_i1166" type="#_x0000_t75" style="width:264pt;height:59.25pt;mso-position-horizontal-relative:page;mso-position-vertical-relative:page" o:ole="">
            <v:imagedata r:id="rId109" o:title=""/>
          </v:shape>
          <o:OLEObject Type="Embed" ShapeID="_x0000_i1166" DrawAspect="Content" ObjectID="_1620406677" r:id="rId110">
            <o:FieldCodes>\* MERGEFORMAT</o:FieldCodes>
          </o:OLEObject>
        </w:object>
      </w:r>
      <w:r w:rsidRPr="006E3C01">
        <w:rPr>
          <w:rFonts w:ascii="仿宋_GB2312" w:eastAsia="仿宋_GB2312" w:hAnsi="宋体" w:hint="eastAsia"/>
          <w:sz w:val="32"/>
          <w:szCs w:val="32"/>
        </w:rPr>
        <w:t xml:space="preserve">                       10、</w:t>
      </w:r>
    </w:p>
    <w:p w:rsidR="0058149D" w:rsidRPr="006E3C01" w:rsidRDefault="0058149D" w:rsidP="006E3C01">
      <w:pPr>
        <w:tabs>
          <w:tab w:val="left" w:pos="6300"/>
          <w:tab w:val="left" w:pos="7560"/>
        </w:tabs>
        <w:spacing w:line="520" w:lineRule="exact"/>
        <w:ind w:rightChars="858" w:right="1802"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object w:dxaOrig="2314" w:dyaOrig="1071">
          <v:shape id="_x0000_i1167" type="#_x0000_t75" style="width:115.5pt;height:53.25pt;mso-position-horizontal-relative:page;mso-position-vertical-relative:page" o:ole="">
            <v:imagedata r:id="rId111" o:title=""/>
          </v:shape>
          <o:OLEObject Type="Embed" ShapeID="_x0000_i1167" DrawAspect="Content" ObjectID="_1620406678" r:id="rId112">
            <o:FieldCodes>\* MERGEFORMAT</o:FieldCodes>
          </o:OLEObject>
        </w:objec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11、</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object w:dxaOrig="3224" w:dyaOrig="1059">
          <v:shape id="_x0000_i1168" type="#_x0000_t75" style="width:161.25pt;height:53.25pt;mso-position-horizontal-relative:page;mso-position-vertical-relative:page" o:ole="">
            <v:imagedata r:id="rId113" o:title=""/>
          </v:shape>
          <o:OLEObject Type="Embed" ShapeID="_x0000_i1168" DrawAspect="Content" ObjectID="_1620406679" r:id="rId114">
            <o:FieldCodes>\* MERGEFORMAT</o:FieldCodes>
          </o:OLEObject>
        </w:object>
      </w:r>
      <w:r w:rsidRPr="006E3C01">
        <w:rPr>
          <w:rFonts w:ascii="仿宋_GB2312" w:eastAsia="仿宋_GB2312" w:hAnsi="宋体" w:hint="eastAsia"/>
          <w:sz w:val="32"/>
          <w:szCs w:val="32"/>
        </w:rPr>
        <w:t xml:space="preserve">                             </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12、</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object w:dxaOrig="3817" w:dyaOrig="1207">
          <v:shape id="_x0000_i1169" type="#_x0000_t75" style="width:190.5pt;height:60pt;mso-position-horizontal-relative:page;mso-position-vertical-relative:page" o:ole="">
            <v:imagedata r:id="rId115" o:title=""/>
          </v:shape>
          <o:OLEObject Type="Embed" ShapeID="_x0000_i1169" DrawAspect="Content" ObjectID="_1620406680" r:id="rId116">
            <o:FieldCodes>\* MERGEFORMAT</o:FieldCodes>
          </o:OLEObject>
        </w:objec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13、</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object w:dxaOrig="4841" w:dyaOrig="508">
          <v:shape id="_x0000_i1170" type="#_x0000_t75" style="width:242.25pt;height:25.5pt;mso-position-horizontal-relative:page;mso-position-vertical-relative:page" o:ole="">
            <v:imagedata r:id="rId117" o:title=""/>
          </v:shape>
          <o:OLEObject Type="Embed" ShapeID="_x0000_i1170" DrawAspect="Content" ObjectID="_1620406681" r:id="rId118">
            <o:FieldCodes>\* MERGEFORMAT</o:FieldCodes>
          </o:OLEObject>
        </w:object>
      </w:r>
      <w:r w:rsidRPr="006E3C01">
        <w:rPr>
          <w:rFonts w:ascii="仿宋_GB2312" w:eastAsia="仿宋_GB2312" w:hAnsi="宋体" w:hint="eastAsia"/>
          <w:sz w:val="32"/>
          <w:szCs w:val="32"/>
        </w:rPr>
        <w:t xml:space="preserve">                     </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14、</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object w:dxaOrig="2997" w:dyaOrig="615">
          <v:shape id="_x0000_i1171" type="#_x0000_t75" style="width:150pt;height:30.75pt;mso-position-horizontal-relative:page;mso-position-vertical-relative:page" o:ole="">
            <v:imagedata r:id="rId119" o:title=""/>
          </v:shape>
          <o:OLEObject Type="Embed" ShapeID="_x0000_i1171" DrawAspect="Content" ObjectID="_1620406682" r:id="rId120">
            <o:FieldCodes>\* MERGEFORMAT</o:FieldCodes>
          </o:OLEObject>
        </w:object>
      </w:r>
    </w:p>
    <w:p w:rsidR="0058149D" w:rsidRPr="006E3C01" w:rsidRDefault="0058149D" w:rsidP="006E3C01">
      <w:pPr>
        <w:spacing w:line="520" w:lineRule="exact"/>
        <w:ind w:firstLineChars="200" w:firstLine="640"/>
        <w:rPr>
          <w:rFonts w:ascii="仿宋_GB2312" w:eastAsia="仿宋_GB2312" w:hAnsi="宋体" w:hint="eastAsia"/>
          <w:sz w:val="32"/>
          <w:szCs w:val="32"/>
        </w:rPr>
      </w:pP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15、</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object w:dxaOrig="4737" w:dyaOrig="808">
          <v:shape id="_x0000_i1172" type="#_x0000_t75" style="width:237pt;height:40.5pt;mso-position-horizontal-relative:page;mso-position-vertical-relative:page" o:ole="">
            <v:imagedata r:id="rId121" o:title=""/>
          </v:shape>
          <o:OLEObject Type="Embed" ShapeID="_x0000_i1172" DrawAspect="Content" ObjectID="_1620406683" r:id="rId122">
            <o:FieldCodes>\* MERGEFORMAT</o:FieldCodes>
          </o:OLEObject>
        </w:object>
      </w:r>
      <w:r w:rsidRPr="006E3C01">
        <w:rPr>
          <w:rFonts w:ascii="仿宋_GB2312" w:eastAsia="仿宋_GB2312" w:hAnsi="宋体" w:hint="eastAsia"/>
          <w:sz w:val="32"/>
          <w:szCs w:val="32"/>
        </w:rPr>
        <w:t xml:space="preserve">                    </w:t>
      </w:r>
    </w:p>
    <w:p w:rsidR="0058149D" w:rsidRPr="006E3C01" w:rsidRDefault="0058149D" w:rsidP="006E3C01">
      <w:pPr>
        <w:spacing w:line="520" w:lineRule="exact"/>
        <w:ind w:firstLineChars="200" w:firstLine="640"/>
        <w:rPr>
          <w:rFonts w:ascii="仿宋_GB2312" w:eastAsia="仿宋_GB2312" w:hAnsi="宋体" w:hint="eastAsia"/>
          <w:sz w:val="32"/>
          <w:szCs w:val="32"/>
        </w:rPr>
      </w:pP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16、</w:t>
      </w:r>
    </w:p>
    <w:p w:rsidR="0058149D" w:rsidRPr="006E3C01" w:rsidRDefault="0058149D" w:rsidP="006E3C01">
      <w:pPr>
        <w:spacing w:line="520" w:lineRule="exact"/>
        <w:ind w:firstLineChars="200" w:firstLine="640"/>
        <w:rPr>
          <w:rFonts w:ascii="仿宋_GB2312" w:eastAsia="仿宋_GB2312" w:hAnsi="宋体" w:hint="eastAsia"/>
          <w:b/>
          <w:sz w:val="32"/>
          <w:szCs w:val="32"/>
        </w:rPr>
      </w:pPr>
      <w:r w:rsidRPr="006E3C01">
        <w:rPr>
          <w:rFonts w:ascii="仿宋_GB2312" w:eastAsia="仿宋_GB2312" w:hAnsi="宋体" w:hint="eastAsia"/>
          <w:sz w:val="32"/>
          <w:szCs w:val="32"/>
        </w:rPr>
        <w:object w:dxaOrig="5254" w:dyaOrig="674">
          <v:shape id="_x0000_i1173" type="#_x0000_t75" style="width:262.5pt;height:33.75pt;mso-position-horizontal-relative:page;mso-position-vertical-relative:page" o:ole="">
            <v:imagedata r:id="rId123" o:title=""/>
          </v:shape>
          <o:OLEObject Type="Embed" ShapeID="_x0000_i1173" DrawAspect="Content" ObjectID="_1620406684" r:id="rId124">
            <o:FieldCodes>\* MERGEFORMAT</o:FieldCodes>
          </o:OLEObject>
        </w:object>
      </w:r>
    </w:p>
    <w:p w:rsidR="0058149D" w:rsidRPr="006E3C01" w:rsidRDefault="0058149D" w:rsidP="006E3C01">
      <w:pPr>
        <w:spacing w:line="520" w:lineRule="exact"/>
        <w:ind w:left="1593" w:rightChars="-771" w:right="-1619" w:firstLineChars="200" w:firstLine="640"/>
        <w:jc w:val="left"/>
        <w:rPr>
          <w:rFonts w:ascii="仿宋_GB2312" w:eastAsia="仿宋_GB2312" w:hAnsi="宋体" w:hint="eastAsia"/>
          <w:b/>
          <w:sz w:val="32"/>
          <w:szCs w:val="32"/>
        </w:rPr>
      </w:pPr>
      <w:r w:rsidRPr="006E3C01">
        <w:rPr>
          <w:rFonts w:ascii="仿宋_GB2312" w:eastAsia="仿宋_GB2312" w:hAnsi="宋体" w:hint="eastAsia"/>
          <w:b/>
          <w:sz w:val="32"/>
          <w:szCs w:val="32"/>
        </w:rPr>
        <w:t>三十、化学计算</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（一）有关化学式的计算</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 xml:space="preserve">      1．通过化学式，根据组成物质的各元素的原子量，直接计算分子量。</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 xml:space="preserve">      2．已知标准状况下气体的密度，求气体的式量：M=22.4ρ。</w:t>
      </w:r>
    </w:p>
    <w:p w:rsidR="0058149D" w:rsidRPr="006E3C01" w:rsidRDefault="0058149D" w:rsidP="006E3C01">
      <w:pPr>
        <w:spacing w:line="520" w:lineRule="exact"/>
        <w:ind w:leftChars="202" w:left="424" w:firstLineChars="200" w:firstLine="640"/>
        <w:rPr>
          <w:rFonts w:ascii="仿宋_GB2312" w:eastAsia="仿宋_GB2312" w:hAnsi="宋体" w:hint="eastAsia"/>
          <w:b/>
          <w:sz w:val="32"/>
          <w:szCs w:val="32"/>
        </w:rPr>
      </w:pPr>
      <w:r w:rsidRPr="006E3C01">
        <w:rPr>
          <w:rFonts w:ascii="仿宋_GB2312" w:eastAsia="仿宋_GB2312" w:hAnsi="宋体" w:hint="eastAsia"/>
          <w:sz w:val="32"/>
          <w:szCs w:val="32"/>
        </w:rPr>
        <w:t>3．根据相对密度求式量：M=M</w:t>
      </w:r>
      <w:r w:rsidRPr="006E3C01">
        <w:rPr>
          <w:rFonts w:ascii="宋体" w:eastAsia="仿宋_GB2312" w:hAnsi="宋体" w:hint="eastAsia"/>
          <w:sz w:val="32"/>
          <w:szCs w:val="32"/>
        </w:rPr>
        <w:t>ˊ</w:t>
      </w:r>
      <w:r w:rsidRPr="006E3C01">
        <w:rPr>
          <w:rFonts w:ascii="仿宋_GB2312" w:eastAsia="仿宋_GB2312" w:hAnsi="宋体" w:hint="eastAsia"/>
          <w:sz w:val="32"/>
          <w:szCs w:val="32"/>
        </w:rPr>
        <w:t>D。</w:t>
      </w:r>
      <w:r w:rsidRPr="006E3C01">
        <w:rPr>
          <w:rFonts w:ascii="仿宋_GB2312" w:eastAsia="仿宋_GB2312" w:hAnsi="宋体" w:hint="eastAsia"/>
          <w:position w:val="-30"/>
          <w:sz w:val="32"/>
          <w:szCs w:val="32"/>
        </w:rPr>
        <w:object w:dxaOrig="1002" w:dyaOrig="721">
          <v:shape id="_x0000_i1174" type="#_x0000_t75" style="width:50.25pt;height:36pt;mso-position-horizontal-relative:page;mso-position-vertical-relative:page" o:ole="" fillcolor="window">
            <v:imagedata r:id="rId125" o:title=""/>
          </v:shape>
          <o:OLEObject Type="Embed" ProgID="Equation.3" ShapeID="_x0000_i1174" DrawAspect="Content" ObjectID="_1620406685" r:id="rId126">
            <o:FieldCodes>\* MERGEFORMAT</o:FieldCodes>
          </o:OLEObject>
        </w:object>
      </w:r>
      <w:r w:rsidRPr="006E3C01">
        <w:rPr>
          <w:rFonts w:ascii="仿宋_GB2312" w:eastAsia="仿宋_GB2312" w:hAnsi="宋体" w:hint="eastAsia"/>
          <w:sz w:val="32"/>
          <w:szCs w:val="32"/>
        </w:rPr>
        <w:t xml:space="preserve">    </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ab/>
        <w:t xml:space="preserve">  4．混合物的平均分子量：</w:t>
      </w:r>
      <w:r w:rsidR="00294238" w:rsidRPr="006E3C01">
        <w:rPr>
          <w:rFonts w:ascii="仿宋_GB2312" w:eastAsia="仿宋_GB2312" w:hAnsi="宋体" w:hint="eastAsia"/>
          <w:sz w:val="32"/>
          <w:szCs w:val="32"/>
        </w:rPr>
        <w:t xml:space="preserve">   </w:t>
      </w:r>
      <w:r w:rsidRPr="006E3C01">
        <w:rPr>
          <w:rFonts w:ascii="仿宋_GB2312" w:eastAsia="仿宋_GB2312" w:hAnsi="宋体" w:hint="eastAsia"/>
          <w:sz w:val="32"/>
          <w:szCs w:val="32"/>
        </w:rPr>
        <w:t xml:space="preserve"> </w:t>
      </w:r>
      <w:r w:rsidRPr="006E3C01">
        <w:rPr>
          <w:rFonts w:ascii="仿宋_GB2312" w:eastAsia="仿宋_GB2312" w:hAnsi="宋体" w:hint="eastAsia"/>
          <w:position w:val="-20"/>
          <w:sz w:val="32"/>
          <w:szCs w:val="32"/>
        </w:rPr>
        <w:object w:dxaOrig="3739" w:dyaOrig="480">
          <v:shape id="_x0000_i1175" type="#_x0000_t75" style="width:186.75pt;height:24pt;mso-position-horizontal-relative:page;mso-position-vertical-relative:page" o:ole="" fillcolor="window">
            <v:imagedata r:id="rId127" o:title=""/>
          </v:shape>
          <o:OLEObject Type="Embed" ProgID="Equation.3" ShapeID="_x0000_i1175" DrawAspect="Content" ObjectID="_1620406686" r:id="rId128">
            <o:FieldCodes>\* MERGEFORMAT</o:FieldCodes>
          </o:OLEObject>
        </w:object>
      </w:r>
      <w:r w:rsidRPr="006E3C01">
        <w:rPr>
          <w:rFonts w:ascii="仿宋_GB2312" w:eastAsia="仿宋_GB2312" w:hAnsi="宋体" w:hint="eastAsia"/>
          <w:sz w:val="32"/>
          <w:szCs w:val="32"/>
        </w:rPr>
        <w:t xml:space="preserve">        </w:t>
      </w:r>
    </w:p>
    <w:p w:rsidR="0058149D" w:rsidRPr="006E3C01" w:rsidRDefault="0058149D" w:rsidP="006E3C01">
      <w:pPr>
        <w:spacing w:line="520" w:lineRule="exact"/>
        <w:ind w:leftChars="202" w:left="424"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5．相对原子质量</w:t>
      </w:r>
    </w:p>
    <w:p w:rsidR="0058149D" w:rsidRPr="006E3C01" w:rsidRDefault="0058149D" w:rsidP="006E3C01">
      <w:pPr>
        <w:numPr>
          <w:ilvl w:val="0"/>
          <w:numId w:val="7"/>
        </w:num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原子的相对原子质量=</w:t>
      </w:r>
      <w:r w:rsidRPr="006E3C01">
        <w:rPr>
          <w:rFonts w:ascii="仿宋_GB2312" w:eastAsia="仿宋_GB2312" w:hAnsi="宋体" w:hint="eastAsia"/>
          <w:position w:val="-54"/>
          <w:sz w:val="32"/>
          <w:szCs w:val="32"/>
        </w:rPr>
        <w:object w:dxaOrig="2560" w:dyaOrig="940">
          <v:shape id="_x0000_i1176" type="#_x0000_t75" style="width:128.25pt;height:47.25pt;mso-position-horizontal-relative:page;mso-position-vertical-relative:page" o:ole="" fillcolor="window">
            <v:imagedata r:id="rId129" o:title=""/>
          </v:shape>
          <o:OLEObject Type="Embed" ProgID="Equation.3" ShapeID="_x0000_i1176" DrawAspect="Content" ObjectID="_1620406687" r:id="rId130">
            <o:FieldCodes>\* MERGEFORMAT</o:FieldCodes>
          </o:OLEObject>
        </w:objec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A</w:t>
      </w:r>
      <w:r w:rsidRPr="006E3C01">
        <w:rPr>
          <w:rFonts w:ascii="仿宋_GB2312" w:eastAsia="仿宋_GB2312" w:hAnsi="宋体" w:hint="eastAsia"/>
          <w:sz w:val="32"/>
          <w:szCs w:val="32"/>
          <w:vertAlign w:val="subscript"/>
        </w:rPr>
        <w:t>1</w:t>
      </w:r>
      <w:r w:rsidRPr="006E3C01">
        <w:rPr>
          <w:rFonts w:ascii="仿宋_GB2312" w:eastAsia="仿宋_GB2312" w:hAnsi="宋体" w:hint="eastAsia"/>
          <w:sz w:val="32"/>
          <w:szCs w:val="32"/>
        </w:rPr>
        <w:t>、A</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表示同位素相对原子质量，a</w:t>
      </w:r>
      <w:r w:rsidRPr="006E3C01">
        <w:rPr>
          <w:rFonts w:ascii="仿宋_GB2312" w:eastAsia="仿宋_GB2312" w:hAnsi="宋体" w:hint="eastAsia"/>
          <w:sz w:val="32"/>
          <w:szCs w:val="32"/>
          <w:vertAlign w:val="subscript"/>
        </w:rPr>
        <w:t>1</w:t>
      </w:r>
      <w:r w:rsidRPr="006E3C01">
        <w:rPr>
          <w:rFonts w:ascii="仿宋_GB2312" w:eastAsia="仿宋_GB2312" w:hAnsi="宋体" w:hint="eastAsia"/>
          <w:sz w:val="32"/>
          <w:szCs w:val="32"/>
        </w:rPr>
        <w:t>%、a</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%表示原子的摩尔分数</w:t>
      </w:r>
    </w:p>
    <w:p w:rsidR="0058149D" w:rsidRPr="006E3C01" w:rsidRDefault="0058149D" w:rsidP="006E3C01">
      <w:pPr>
        <w:numPr>
          <w:ilvl w:val="0"/>
          <w:numId w:val="7"/>
        </w:num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元素近似相对原子质量：</w:t>
      </w:r>
      <w:r w:rsidRPr="006E3C01">
        <w:rPr>
          <w:rFonts w:ascii="仿宋_GB2312" w:eastAsia="仿宋_GB2312" w:hAnsi="宋体" w:hint="eastAsia"/>
          <w:position w:val="-10"/>
          <w:sz w:val="32"/>
          <w:szCs w:val="32"/>
        </w:rPr>
        <w:object w:dxaOrig="2700" w:dyaOrig="380">
          <v:shape id="_x0000_i1177" type="#_x0000_t75" style="width:135pt;height:18.75pt;mso-position-horizontal-relative:page;mso-position-vertical-relative:page" o:ole="" fillcolor="window">
            <v:imagedata r:id="rId131" o:title=""/>
          </v:shape>
          <o:OLEObject Type="Embed" ProgID="Equation.3" ShapeID="_x0000_i1177" DrawAspect="Content" ObjectID="_1620406688" r:id="rId132">
            <o:FieldCodes>\* MERGEFORMAT</o:FieldCodes>
          </o:OLEObject>
        </w:objec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 xml:space="preserve"> (二) 溶液计算</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1、</w:t>
      </w:r>
      <w:r w:rsidRPr="006E3C01">
        <w:rPr>
          <w:rFonts w:ascii="仿宋_GB2312" w:eastAsia="仿宋_GB2312" w:hAnsi="宋体" w:hint="eastAsia"/>
          <w:position w:val="-30"/>
          <w:sz w:val="32"/>
          <w:szCs w:val="32"/>
        </w:rPr>
        <w:object w:dxaOrig="2085" w:dyaOrig="681">
          <v:shape id="_x0000_i1178" type="#_x0000_t75" style="width:104.25pt;height:33.75pt;mso-position-horizontal-relative:page;mso-position-vertical-relative:page" o:ole="">
            <v:imagedata r:id="rId133" o:title=""/>
          </v:shape>
          <o:OLEObject Type="Embed" ProgID="Equation.3" ShapeID="_x0000_i1178" DrawAspect="Content" ObjectID="_1620406689" r:id="rId134">
            <o:FieldCodes>\* MERGEFORMAT</o:FieldCodes>
          </o:OLEObject>
        </w:object>
      </w:r>
      <w:r w:rsidR="00294238" w:rsidRPr="006E3C01">
        <w:rPr>
          <w:rFonts w:ascii="仿宋_GB2312" w:eastAsia="仿宋_GB2312" w:hAnsi="宋体" w:hint="eastAsia"/>
          <w:sz w:val="32"/>
          <w:szCs w:val="32"/>
        </w:rPr>
        <w:t xml:space="preserve">      </w:t>
      </w:r>
      <w:r w:rsidRPr="006E3C01">
        <w:rPr>
          <w:rFonts w:ascii="仿宋_GB2312" w:eastAsia="仿宋_GB2312" w:hAnsi="宋体" w:hint="eastAsia"/>
          <w:position w:val="-24"/>
          <w:sz w:val="32"/>
          <w:szCs w:val="32"/>
        </w:rPr>
        <w:object w:dxaOrig="1303" w:dyaOrig="621">
          <v:shape id="_x0000_i1179" type="#_x0000_t75" style="width:65.25pt;height:30.75pt;mso-position-horizontal-relative:page;mso-position-vertical-relative:page" o:ole="">
            <v:imagedata r:id="rId135" o:title=""/>
          </v:shape>
          <o:OLEObject Type="Embed" ShapeID="_x0000_i1179" DrawAspect="Content" ObjectID="_1620406690" r:id="rId136">
            <o:FieldCodes>\* MERGEFORMAT</o:FieldCodes>
          </o:OLEObject>
        </w:object>
      </w:r>
      <w:r w:rsidR="00294238" w:rsidRPr="006E3C01">
        <w:rPr>
          <w:rFonts w:ascii="仿宋_GB2312" w:eastAsia="仿宋_GB2312" w:hAnsi="宋体" w:hint="eastAsia"/>
          <w:sz w:val="32"/>
          <w:szCs w:val="32"/>
        </w:rPr>
        <w:t xml:space="preserve">    </w:t>
      </w:r>
      <w:r w:rsidRPr="006E3C01">
        <w:rPr>
          <w:rFonts w:ascii="仿宋_GB2312" w:eastAsia="仿宋_GB2312" w:hAnsi="宋体" w:hint="eastAsia"/>
          <w:sz w:val="32"/>
          <w:szCs w:val="32"/>
        </w:rPr>
        <w:t>2、稀释过程中溶质不变：C</w:t>
      </w:r>
      <w:r w:rsidRPr="006E3C01">
        <w:rPr>
          <w:rFonts w:ascii="仿宋_GB2312" w:eastAsia="仿宋_GB2312" w:hAnsi="宋体" w:hint="eastAsia"/>
          <w:sz w:val="32"/>
          <w:szCs w:val="32"/>
          <w:vertAlign w:val="subscript"/>
        </w:rPr>
        <w:t>1</w:t>
      </w:r>
      <w:r w:rsidRPr="006E3C01">
        <w:rPr>
          <w:rFonts w:ascii="仿宋_GB2312" w:eastAsia="仿宋_GB2312" w:hAnsi="宋体" w:hint="eastAsia"/>
          <w:sz w:val="32"/>
          <w:szCs w:val="32"/>
        </w:rPr>
        <w:t>V</w:t>
      </w:r>
      <w:r w:rsidRPr="006E3C01">
        <w:rPr>
          <w:rFonts w:ascii="仿宋_GB2312" w:eastAsia="仿宋_GB2312" w:hAnsi="宋体" w:hint="eastAsia"/>
          <w:sz w:val="32"/>
          <w:szCs w:val="32"/>
          <w:vertAlign w:val="subscript"/>
        </w:rPr>
        <w:t>1</w:t>
      </w:r>
      <w:r w:rsidRPr="006E3C01">
        <w:rPr>
          <w:rFonts w:ascii="仿宋_GB2312" w:eastAsia="仿宋_GB2312" w:hAnsi="宋体" w:hint="eastAsia"/>
          <w:sz w:val="32"/>
          <w:szCs w:val="32"/>
        </w:rPr>
        <w:t>=C</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V</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3、同溶质的稀溶液相互混合：C</w:t>
      </w:r>
      <w:r w:rsidRPr="006E3C01">
        <w:rPr>
          <w:rFonts w:ascii="仿宋_GB2312" w:eastAsia="仿宋_GB2312" w:hAnsi="宋体" w:hint="eastAsia"/>
          <w:sz w:val="32"/>
          <w:szCs w:val="32"/>
          <w:vertAlign w:val="subscript"/>
        </w:rPr>
        <w:t>混</w:t>
      </w:r>
      <w:r w:rsidRPr="006E3C01">
        <w:rPr>
          <w:rFonts w:ascii="仿宋_GB2312" w:eastAsia="仿宋_GB2312" w:hAnsi="宋体" w:hint="eastAsia"/>
          <w:sz w:val="32"/>
          <w:szCs w:val="32"/>
        </w:rPr>
        <w:t>=</w:t>
      </w:r>
      <w:r w:rsidRPr="006E3C01">
        <w:rPr>
          <w:rFonts w:ascii="仿宋_GB2312" w:eastAsia="仿宋_GB2312" w:hAnsi="宋体" w:hint="eastAsia"/>
          <w:position w:val="-22"/>
          <w:sz w:val="32"/>
          <w:szCs w:val="32"/>
        </w:rPr>
        <w:object w:dxaOrig="922" w:dyaOrig="501">
          <v:shape id="_x0000_i1180" type="#_x0000_t75" style="width:45.75pt;height:24.75pt;mso-position-horizontal-relative:page;mso-position-vertical-relative:page" o:ole="" fillcolor="window">
            <v:imagedata r:id="rId137" o:title=""/>
          </v:shape>
          <o:OLEObject Type="Embed" ProgID="Equation.3" ShapeID="_x0000_i1180" DrawAspect="Content" ObjectID="_1620406691" r:id="rId138">
            <o:FieldCodes>\* MERGEFORMAT</o:FieldCodes>
          </o:OLEObject>
        </w:object>
      </w:r>
      <w:r w:rsidRPr="006E3C01">
        <w:rPr>
          <w:rFonts w:ascii="仿宋_GB2312" w:eastAsia="仿宋_GB2312" w:hAnsi="宋体" w:hint="eastAsia"/>
          <w:sz w:val="32"/>
          <w:szCs w:val="32"/>
        </w:rPr>
        <w:t xml:space="preserve"> (忽略混合时溶液体积变化不计)</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4、溶质的质量分数。</w:t>
      </w:r>
      <w:r w:rsidR="00294238" w:rsidRPr="006E3C01">
        <w:rPr>
          <w:rFonts w:ascii="仿宋_GB2312" w:eastAsia="仿宋_GB2312" w:hAnsi="宋体" w:hint="eastAsia"/>
          <w:sz w:val="32"/>
          <w:szCs w:val="32"/>
        </w:rPr>
        <w:t xml:space="preserve"> </w:t>
      </w:r>
      <w:r w:rsidRPr="006E3C01">
        <w:rPr>
          <w:rFonts w:ascii="仿宋_GB2312" w:eastAsia="仿宋_GB2312" w:hAnsi="宋体" w:hint="eastAsia"/>
          <w:sz w:val="32"/>
          <w:szCs w:val="32"/>
        </w:rPr>
        <w:t>①</w:t>
      </w:r>
      <w:r w:rsidRPr="006E3C01">
        <w:rPr>
          <w:rFonts w:ascii="仿宋_GB2312" w:eastAsia="仿宋_GB2312" w:hAnsi="宋体" w:hint="eastAsia"/>
          <w:position w:val="-24"/>
          <w:sz w:val="32"/>
          <w:szCs w:val="32"/>
        </w:rPr>
        <w:object w:dxaOrig="2659" w:dyaOrig="540">
          <v:shape id="_x0000_i1181" type="#_x0000_t75" style="width:132.75pt;height:27pt;mso-position-horizontal-relative:page;mso-position-vertical-relative:page" o:ole="" fillcolor="window">
            <v:imagedata r:id="rId139" o:title=""/>
          </v:shape>
          <o:OLEObject Type="Embed" ProgID="Equation.3" ShapeID="_x0000_i1181" DrawAspect="Content" ObjectID="_1620406692" r:id="rId140">
            <o:FieldCodes>\* MERGEFORMAT</o:FieldCodes>
          </o:OLEObject>
        </w:objec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②</w:t>
      </w:r>
      <w:r w:rsidRPr="006E3C01">
        <w:rPr>
          <w:rFonts w:ascii="仿宋_GB2312" w:eastAsia="仿宋_GB2312" w:hAnsi="宋体" w:hint="eastAsia"/>
          <w:position w:val="-18"/>
          <w:sz w:val="32"/>
          <w:szCs w:val="32"/>
        </w:rPr>
        <w:object w:dxaOrig="1503" w:dyaOrig="461">
          <v:shape id="_x0000_i1182" type="#_x0000_t75" style="width:75pt;height:23.25pt;mso-position-horizontal-relative:page;mso-position-vertical-relative:page" o:ole="" fillcolor="window">
            <v:imagedata r:id="rId141" o:title=""/>
          </v:shape>
          <o:OLEObject Type="Embed" ProgID="Equation.3" ShapeID="_x0000_i1182" DrawAspect="Content" ObjectID="_1620406693" r:id="rId142">
            <o:FieldCodes>\* MERGEFORMAT</o:FieldCodes>
          </o:OLEObject>
        </w:object>
      </w:r>
      <w:r w:rsidRPr="006E3C01">
        <w:rPr>
          <w:rFonts w:ascii="仿宋_GB2312" w:eastAsia="仿宋_GB2312" w:hAnsi="宋体" w:hint="eastAsia"/>
          <w:sz w:val="32"/>
          <w:szCs w:val="32"/>
        </w:rPr>
        <w:t>（饱和溶液，S代表溶质该条件下的溶解度）</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③混合：m</w:t>
      </w:r>
      <w:smartTag w:uri="urn:schemas-microsoft-com:office:smarttags" w:element="chmetcnv">
        <w:smartTagPr>
          <w:attr w:name="UnitName" w:val="a"/>
          <w:attr w:name="SourceValue" w:val="1"/>
          <w:attr w:name="HasSpace" w:val="False"/>
          <w:attr w:name="Negative" w:val="False"/>
          <w:attr w:name="NumberType" w:val="1"/>
          <w:attr w:name="TCSC" w:val="0"/>
        </w:smartTagPr>
        <w:r w:rsidRPr="006E3C01">
          <w:rPr>
            <w:rFonts w:ascii="仿宋_GB2312" w:eastAsia="仿宋_GB2312" w:hAnsi="宋体" w:hint="eastAsia"/>
            <w:sz w:val="32"/>
            <w:szCs w:val="32"/>
            <w:vertAlign w:val="subscript"/>
          </w:rPr>
          <w:t>1</w:t>
        </w:r>
        <w:r w:rsidRPr="006E3C01">
          <w:rPr>
            <w:rFonts w:ascii="仿宋_GB2312" w:eastAsia="仿宋_GB2312" w:hAnsi="宋体" w:hint="eastAsia"/>
            <w:sz w:val="32"/>
            <w:szCs w:val="32"/>
          </w:rPr>
          <w:t>a</w:t>
        </w:r>
      </w:smartTag>
      <w:r w:rsidRPr="006E3C01">
        <w:rPr>
          <w:rFonts w:ascii="仿宋_GB2312" w:eastAsia="仿宋_GB2312" w:hAnsi="宋体" w:hint="eastAsia"/>
          <w:sz w:val="32"/>
          <w:szCs w:val="32"/>
          <w:vertAlign w:val="subscript"/>
        </w:rPr>
        <w:t>1</w:t>
      </w:r>
      <w:r w:rsidRPr="006E3C01">
        <w:rPr>
          <w:rFonts w:ascii="仿宋_GB2312" w:eastAsia="仿宋_GB2312" w:hAnsi="宋体" w:hint="eastAsia"/>
          <w:sz w:val="32"/>
          <w:szCs w:val="32"/>
        </w:rPr>
        <w:t>%+m</w:t>
      </w:r>
      <w:smartTag w:uri="urn:schemas-microsoft-com:office:smarttags" w:element="chmetcnv">
        <w:smartTagPr>
          <w:attr w:name="UnitName" w:val="a"/>
          <w:attr w:name="SourceValue" w:val="2"/>
          <w:attr w:name="HasSpace" w:val="False"/>
          <w:attr w:name="Negative" w:val="False"/>
          <w:attr w:name="NumberType" w:val="1"/>
          <w:attr w:name="TCSC" w:val="0"/>
        </w:smartTagP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a</w:t>
        </w:r>
      </w:smartTag>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%=(m</w:t>
      </w:r>
      <w:r w:rsidRPr="006E3C01">
        <w:rPr>
          <w:rFonts w:ascii="仿宋_GB2312" w:eastAsia="仿宋_GB2312" w:hAnsi="宋体" w:hint="eastAsia"/>
          <w:sz w:val="32"/>
          <w:szCs w:val="32"/>
          <w:vertAlign w:val="subscript"/>
        </w:rPr>
        <w:t>1</w:t>
      </w:r>
      <w:r w:rsidRPr="006E3C01">
        <w:rPr>
          <w:rFonts w:ascii="仿宋_GB2312" w:eastAsia="仿宋_GB2312" w:hAnsi="宋体" w:hint="eastAsia"/>
          <w:sz w:val="32"/>
          <w:szCs w:val="32"/>
        </w:rPr>
        <w:t>+m</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)a%</w:t>
      </w:r>
      <w:r w:rsidRPr="006E3C01">
        <w:rPr>
          <w:rFonts w:ascii="仿宋_GB2312" w:eastAsia="仿宋_GB2312" w:hAnsi="宋体" w:hint="eastAsia"/>
          <w:sz w:val="32"/>
          <w:szCs w:val="32"/>
          <w:vertAlign w:val="subscript"/>
        </w:rPr>
        <w:t>混</w:t>
      </w:r>
      <w:r w:rsidR="00294238" w:rsidRPr="006E3C01">
        <w:rPr>
          <w:rFonts w:ascii="仿宋_GB2312" w:eastAsia="仿宋_GB2312" w:hAnsi="宋体" w:hint="eastAsia"/>
          <w:sz w:val="32"/>
          <w:szCs w:val="32"/>
        </w:rPr>
        <w:t xml:space="preserve">    </w:t>
      </w:r>
      <w:r w:rsidRPr="006E3C01">
        <w:rPr>
          <w:rFonts w:ascii="仿宋_GB2312" w:eastAsia="仿宋_GB2312" w:hAnsi="宋体" w:hint="eastAsia"/>
          <w:sz w:val="32"/>
          <w:szCs w:val="32"/>
        </w:rPr>
        <w:t>④稀释：m</w:t>
      </w:r>
      <w:smartTag w:uri="urn:schemas-microsoft-com:office:smarttags" w:element="chmetcnv">
        <w:smartTagPr>
          <w:attr w:name="UnitName" w:val="a"/>
          <w:attr w:name="SourceValue" w:val="1"/>
          <w:attr w:name="HasSpace" w:val="False"/>
          <w:attr w:name="Negative" w:val="False"/>
          <w:attr w:name="NumberType" w:val="1"/>
          <w:attr w:name="TCSC" w:val="0"/>
        </w:smartTagPr>
        <w:r w:rsidRPr="006E3C01">
          <w:rPr>
            <w:rFonts w:ascii="仿宋_GB2312" w:eastAsia="仿宋_GB2312" w:hAnsi="宋体" w:hint="eastAsia"/>
            <w:sz w:val="32"/>
            <w:szCs w:val="32"/>
            <w:vertAlign w:val="subscript"/>
          </w:rPr>
          <w:t>1</w:t>
        </w:r>
        <w:r w:rsidRPr="006E3C01">
          <w:rPr>
            <w:rFonts w:ascii="仿宋_GB2312" w:eastAsia="仿宋_GB2312" w:hAnsi="宋体" w:hint="eastAsia"/>
            <w:sz w:val="32"/>
            <w:szCs w:val="32"/>
          </w:rPr>
          <w:t>a</w:t>
        </w:r>
      </w:smartTag>
      <w:r w:rsidRPr="006E3C01">
        <w:rPr>
          <w:rFonts w:ascii="仿宋_GB2312" w:eastAsia="仿宋_GB2312" w:hAnsi="宋体" w:hint="eastAsia"/>
          <w:sz w:val="32"/>
          <w:szCs w:val="32"/>
          <w:vertAlign w:val="subscript"/>
        </w:rPr>
        <w:t>1</w:t>
      </w:r>
      <w:r w:rsidRPr="006E3C01">
        <w:rPr>
          <w:rFonts w:ascii="仿宋_GB2312" w:eastAsia="仿宋_GB2312" w:hAnsi="宋体" w:hint="eastAsia"/>
          <w:sz w:val="32"/>
          <w:szCs w:val="32"/>
        </w:rPr>
        <w:t>%=m</w:t>
      </w:r>
      <w:smartTag w:uri="urn:schemas-microsoft-com:office:smarttags" w:element="chmetcnv">
        <w:smartTagPr>
          <w:attr w:name="UnitName" w:val="a"/>
          <w:attr w:name="SourceValue" w:val="2"/>
          <w:attr w:name="HasSpace" w:val="False"/>
          <w:attr w:name="Negative" w:val="False"/>
          <w:attr w:name="NumberType" w:val="1"/>
          <w:attr w:name="TCSC" w:val="0"/>
        </w:smartTagP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a</w:t>
        </w:r>
      </w:smartTag>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w:t>
      </w:r>
    </w:p>
    <w:p w:rsidR="0058149D" w:rsidRPr="006E3C01" w:rsidRDefault="0058149D" w:rsidP="006E3C01">
      <w:pPr>
        <w:spacing w:line="520" w:lineRule="exact"/>
        <w:ind w:left="382"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5、有关pH值的计算：酸算H</w:t>
      </w:r>
      <w:r w:rsidRPr="006E3C01">
        <w:rPr>
          <w:rFonts w:ascii="仿宋_GB2312" w:eastAsia="仿宋_GB2312" w:hAnsi="宋体" w:hint="eastAsia"/>
          <w:sz w:val="32"/>
          <w:szCs w:val="32"/>
          <w:vertAlign w:val="superscript"/>
        </w:rPr>
        <w:t>+</w:t>
      </w:r>
      <w:r w:rsidRPr="006E3C01">
        <w:rPr>
          <w:rFonts w:ascii="仿宋_GB2312" w:eastAsia="仿宋_GB2312" w:hAnsi="宋体" w:hint="eastAsia"/>
          <w:sz w:val="32"/>
          <w:szCs w:val="32"/>
        </w:rPr>
        <w:t>，碱算OH</w:t>
      </w:r>
      <w:r w:rsidRPr="006E3C01">
        <w:rPr>
          <w:rFonts w:ascii="仿宋_GB2312" w:eastAsia="仿宋_GB2312" w:hAnsi="宋体" w:hint="eastAsia"/>
          <w:sz w:val="32"/>
          <w:szCs w:val="32"/>
          <w:vertAlign w:val="superscript"/>
        </w:rPr>
        <w:t>—</w:t>
      </w:r>
    </w:p>
    <w:p w:rsidR="0058149D" w:rsidRPr="006E3C01" w:rsidRDefault="0058149D" w:rsidP="006E3C01">
      <w:pPr>
        <w:spacing w:line="520" w:lineRule="exact"/>
        <w:ind w:firstLineChars="200" w:firstLine="640"/>
        <w:rPr>
          <w:rFonts w:ascii="仿宋_GB2312" w:eastAsia="仿宋_GB2312" w:hAnsi="宋体" w:hint="eastAsia"/>
          <w:sz w:val="32"/>
          <w:szCs w:val="32"/>
          <w:vertAlign w:val="superscript"/>
        </w:rPr>
      </w:pPr>
      <w:r w:rsidRPr="006E3C01">
        <w:rPr>
          <w:rFonts w:ascii="仿宋_GB2312" w:eastAsia="仿宋_GB2312" w:hAnsi="宋体" w:hint="eastAsia"/>
          <w:sz w:val="32"/>
          <w:szCs w:val="32"/>
        </w:rPr>
        <w:t xml:space="preserve">Ⅰ. pH= </w:t>
      </w:r>
      <w:r w:rsidRPr="006E3C01">
        <w:rPr>
          <w:rFonts w:ascii="仿宋_GB2312" w:eastAsia="仿宋_GB2312" w:hAnsi="宋体" w:hint="eastAsia"/>
          <w:b/>
          <w:sz w:val="32"/>
          <w:szCs w:val="32"/>
        </w:rPr>
        <w:t>—</w:t>
      </w:r>
      <w:r w:rsidRPr="006E3C01">
        <w:rPr>
          <w:rFonts w:ascii="仿宋_GB2312" w:eastAsia="仿宋_GB2312" w:hAnsi="宋体" w:hint="eastAsia"/>
          <w:sz w:val="32"/>
          <w:szCs w:val="32"/>
        </w:rPr>
        <w:t>lg[H</w:t>
      </w:r>
      <w:r w:rsidRPr="006E3C01">
        <w:rPr>
          <w:rFonts w:ascii="仿宋_GB2312" w:eastAsia="仿宋_GB2312" w:hAnsi="宋体" w:hint="eastAsia"/>
          <w:sz w:val="32"/>
          <w:szCs w:val="32"/>
          <w:vertAlign w:val="superscript"/>
        </w:rPr>
        <w:t>+</w:t>
      </w:r>
      <w:r w:rsidRPr="006E3C01">
        <w:rPr>
          <w:rFonts w:ascii="仿宋_GB2312" w:eastAsia="仿宋_GB2312" w:hAnsi="宋体" w:hint="eastAsia"/>
          <w:sz w:val="32"/>
          <w:szCs w:val="32"/>
        </w:rPr>
        <w:t>]       C(H</w:t>
      </w:r>
      <w:r w:rsidRPr="006E3C01">
        <w:rPr>
          <w:rFonts w:ascii="仿宋_GB2312" w:eastAsia="仿宋_GB2312" w:hAnsi="宋体" w:hint="eastAsia"/>
          <w:sz w:val="32"/>
          <w:szCs w:val="32"/>
          <w:vertAlign w:val="superscript"/>
        </w:rPr>
        <w:t>+</w:t>
      </w:r>
      <w:r w:rsidRPr="006E3C01">
        <w:rPr>
          <w:rFonts w:ascii="仿宋_GB2312" w:eastAsia="仿宋_GB2312" w:hAnsi="宋体" w:hint="eastAsia"/>
          <w:sz w:val="32"/>
          <w:szCs w:val="32"/>
        </w:rPr>
        <w:t>)=10</w:t>
      </w:r>
      <w:r w:rsidRPr="006E3C01">
        <w:rPr>
          <w:rFonts w:ascii="仿宋_GB2312" w:eastAsia="仿宋_GB2312" w:hAnsi="宋体" w:hint="eastAsia"/>
          <w:sz w:val="32"/>
          <w:szCs w:val="32"/>
          <w:vertAlign w:val="superscript"/>
        </w:rPr>
        <w:t>-pH</w:t>
      </w:r>
    </w:p>
    <w:p w:rsidR="0058149D" w:rsidRPr="006E3C01" w:rsidRDefault="0058149D" w:rsidP="006E3C01">
      <w:pPr>
        <w:spacing w:line="520" w:lineRule="exact"/>
        <w:ind w:left="425"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Ⅱ. K</w:t>
      </w:r>
      <w:r w:rsidRPr="006E3C01">
        <w:rPr>
          <w:rFonts w:ascii="仿宋_GB2312" w:eastAsia="仿宋_GB2312" w:hAnsi="宋体" w:hint="eastAsia"/>
          <w:sz w:val="32"/>
          <w:szCs w:val="32"/>
          <w:vertAlign w:val="subscript"/>
        </w:rPr>
        <w:t>W</w:t>
      </w:r>
      <w:r w:rsidRPr="006E3C01">
        <w:rPr>
          <w:rFonts w:ascii="仿宋_GB2312" w:eastAsia="仿宋_GB2312" w:hAnsi="宋体" w:hint="eastAsia"/>
          <w:sz w:val="32"/>
          <w:szCs w:val="32"/>
        </w:rPr>
        <w:t>=[H</w:t>
      </w:r>
      <w:r w:rsidRPr="006E3C01">
        <w:rPr>
          <w:rFonts w:ascii="仿宋_GB2312" w:eastAsia="仿宋_GB2312" w:hAnsi="宋体" w:hint="eastAsia"/>
          <w:sz w:val="32"/>
          <w:szCs w:val="32"/>
          <w:vertAlign w:val="superscript"/>
        </w:rPr>
        <w:t>+</w:t>
      </w:r>
      <w:r w:rsidRPr="006E3C01">
        <w:rPr>
          <w:rFonts w:ascii="仿宋_GB2312" w:eastAsia="仿宋_GB2312" w:hAnsi="宋体" w:hint="eastAsia"/>
          <w:sz w:val="32"/>
          <w:szCs w:val="32"/>
        </w:rPr>
        <w:t>][OH</w:t>
      </w:r>
      <w:r w:rsidRPr="006E3C01">
        <w:rPr>
          <w:rFonts w:ascii="仿宋_GB2312" w:eastAsia="仿宋_GB2312" w:hAnsi="宋体" w:hint="eastAsia"/>
          <w:b/>
          <w:sz w:val="32"/>
          <w:szCs w:val="32"/>
          <w:vertAlign w:val="superscript"/>
        </w:rPr>
        <w:t>—</w:t>
      </w:r>
      <w:r w:rsidRPr="006E3C01">
        <w:rPr>
          <w:rFonts w:ascii="仿宋_GB2312" w:eastAsia="仿宋_GB2312" w:hAnsi="宋体" w:hint="eastAsia"/>
          <w:sz w:val="32"/>
          <w:szCs w:val="32"/>
        </w:rPr>
        <w:t>]=10</w:t>
      </w:r>
      <w:r w:rsidRPr="006E3C01">
        <w:rPr>
          <w:rFonts w:ascii="仿宋_GB2312" w:eastAsia="仿宋_GB2312" w:hAnsi="宋体" w:hint="eastAsia"/>
          <w:sz w:val="32"/>
          <w:szCs w:val="32"/>
          <w:vertAlign w:val="superscript"/>
        </w:rPr>
        <w:t>-14</w:t>
      </w:r>
      <w:r w:rsidRPr="006E3C01">
        <w:rPr>
          <w:rFonts w:ascii="仿宋_GB2312" w:eastAsia="仿宋_GB2312" w:hAnsi="宋体" w:hint="eastAsia"/>
          <w:sz w:val="32"/>
          <w:szCs w:val="32"/>
        </w:rPr>
        <w:t>（</w:t>
      </w:r>
      <w:smartTag w:uri="urn:schemas-microsoft-com:office:smarttags" w:element="chmetcnv">
        <w:smartTagPr>
          <w:attr w:name="UnitName" w:val="℃"/>
          <w:attr w:name="SourceValue" w:val="25"/>
          <w:attr w:name="HasSpace" w:val="False"/>
          <w:attr w:name="Negative" w:val="False"/>
          <w:attr w:name="NumberType" w:val="1"/>
          <w:attr w:name="TCSC" w:val="0"/>
        </w:smartTagPr>
        <w:r w:rsidRPr="006E3C01">
          <w:rPr>
            <w:rFonts w:ascii="仿宋_GB2312" w:eastAsia="仿宋_GB2312" w:hAnsi="宋体" w:hint="eastAsia"/>
            <w:sz w:val="32"/>
            <w:szCs w:val="32"/>
          </w:rPr>
          <w:t>25℃</w:t>
        </w:r>
      </w:smartTag>
      <w:r w:rsidRPr="006E3C01">
        <w:rPr>
          <w:rFonts w:ascii="仿宋_GB2312" w:eastAsia="仿宋_GB2312" w:hAnsi="宋体" w:hint="eastAsia"/>
          <w:sz w:val="32"/>
          <w:szCs w:val="32"/>
        </w:rPr>
        <w:t>时）</w:t>
      </w:r>
    </w:p>
    <w:p w:rsidR="0058149D" w:rsidRPr="006E3C01" w:rsidRDefault="0058149D" w:rsidP="006E3C01">
      <w:pPr>
        <w:snapToGrid w:val="0"/>
        <w:spacing w:line="520" w:lineRule="exact"/>
        <w:ind w:firstLineChars="200" w:firstLine="640"/>
        <w:rPr>
          <w:rFonts w:ascii="仿宋_GB2312" w:eastAsia="仿宋_GB2312" w:hAnsi="宋体" w:hint="eastAsia"/>
          <w:b/>
          <w:sz w:val="32"/>
          <w:szCs w:val="32"/>
        </w:rPr>
      </w:pPr>
      <w:r w:rsidRPr="006E3C01">
        <w:rPr>
          <w:rFonts w:ascii="仿宋_GB2312" w:eastAsia="仿宋_GB2312" w:hAnsi="宋体" w:hint="eastAsia"/>
          <w:sz w:val="32"/>
          <w:szCs w:val="32"/>
        </w:rPr>
        <w:t xml:space="preserve">               </w:t>
      </w:r>
      <w:r w:rsidRPr="006E3C01">
        <w:rPr>
          <w:rFonts w:ascii="仿宋_GB2312" w:eastAsia="仿宋_GB2312" w:hAnsi="宋体" w:hint="eastAsia"/>
          <w:b/>
          <w:sz w:val="32"/>
          <w:szCs w:val="32"/>
        </w:rPr>
        <w:t xml:space="preserve">×M </w:t>
      </w:r>
      <w:r w:rsidRPr="006E3C01">
        <w:rPr>
          <w:rFonts w:ascii="仿宋_GB2312" w:eastAsia="仿宋_GB2312" w:hAnsi="宋体" w:hint="eastAsia"/>
          <w:sz w:val="32"/>
          <w:szCs w:val="32"/>
        </w:rPr>
        <w:t xml:space="preserve">                      </w:t>
      </w:r>
      <w:r w:rsidRPr="006E3C01">
        <w:rPr>
          <w:rFonts w:ascii="仿宋_GB2312" w:eastAsia="仿宋_GB2312" w:hAnsi="宋体" w:hint="eastAsia"/>
          <w:b/>
          <w:sz w:val="32"/>
          <w:szCs w:val="32"/>
        </w:rPr>
        <w:t>×NA</w:t>
      </w:r>
    </w:p>
    <w:p w:rsidR="0058149D" w:rsidRPr="006E3C01" w:rsidRDefault="00E47A57" w:rsidP="006E3C01">
      <w:pPr>
        <w:snapToGrid w:val="0"/>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noProof/>
          <w:sz w:val="32"/>
          <w:szCs w:val="32"/>
        </w:rPr>
        <mc:AlternateContent>
          <mc:Choice Requires="wps">
            <w:drawing>
              <wp:anchor distT="0" distB="0" distL="114300" distR="114300" simplePos="0" relativeHeight="251661824" behindDoc="1" locked="0" layoutInCell="0" allowOverlap="1">
                <wp:simplePos x="0" y="0"/>
                <wp:positionH relativeFrom="column">
                  <wp:posOffset>228600</wp:posOffset>
                </wp:positionH>
                <wp:positionV relativeFrom="paragraph">
                  <wp:posOffset>0</wp:posOffset>
                </wp:positionV>
                <wp:extent cx="571500" cy="396240"/>
                <wp:effectExtent l="9525" t="9525" r="9525" b="13335"/>
                <wp:wrapNone/>
                <wp:docPr id="23" name="Rectangle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3962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56E0F1" id="Rectangle 77" o:spid="_x0000_s1026" style="position:absolute;left:0;text-align:left;margin-left:18pt;margin-top:0;width:45pt;height:31.2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" o:allowincell="f"/>
            </w:pict>
          </mc:Fallback>
        </mc:AlternateContent>
      </w:r>
      <w:r w:rsidRPr="006E3C01">
        <w:rPr>
          <w:rFonts w:ascii="仿宋_GB2312" w:eastAsia="仿宋_GB2312" w:hAnsi="宋体" w:hint="eastAsia"/>
          <w:noProof/>
          <w:sz w:val="32"/>
          <w:szCs w:val="32"/>
        </w:rPr>
        <mc:AlternateContent>
          <mc:Choice Requires="wps">
            <w:drawing>
              <wp:anchor distT="0" distB="0" distL="114300" distR="114300" simplePos="0" relativeHeight="251663872" behindDoc="1" locked="0" layoutInCell="0" allowOverlap="1">
                <wp:simplePos x="0" y="0"/>
                <wp:positionH relativeFrom="column">
                  <wp:posOffset>3886200</wp:posOffset>
                </wp:positionH>
                <wp:positionV relativeFrom="paragraph">
                  <wp:posOffset>0</wp:posOffset>
                </wp:positionV>
                <wp:extent cx="571500" cy="396240"/>
                <wp:effectExtent l="9525" t="9525" r="9525" b="13335"/>
                <wp:wrapNone/>
                <wp:docPr id="22" name="Rectangl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3962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1AF71F" id="Rectangle 78" o:spid="_x0000_s1026" style="position:absolute;left:0;text-align:left;margin-left:306pt;margin-top:0;width:45pt;height:31.2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" o:allowincell="f"/>
            </w:pict>
          </mc:Fallback>
        </mc:AlternateContent>
      </w:r>
      <w:r w:rsidRPr="006E3C01">
        <w:rPr>
          <w:rFonts w:ascii="仿宋_GB2312" w:eastAsia="仿宋_GB2312" w:hAnsi="宋体" w:hint="eastAsia"/>
          <w:noProof/>
          <w:sz w:val="32"/>
          <w:szCs w:val="32"/>
        </w:rPr>
        <mc:AlternateContent>
          <mc:Choice Requires="wps">
            <w:drawing>
              <wp:anchor distT="0" distB="0" distL="114300" distR="114300" simplePos="0" relativeHeight="251662848" behindDoc="1" locked="0" layoutInCell="0" allowOverlap="1">
                <wp:simplePos x="0" y="0"/>
                <wp:positionH relativeFrom="column">
                  <wp:posOffset>1828800</wp:posOffset>
                </wp:positionH>
                <wp:positionV relativeFrom="paragraph">
                  <wp:posOffset>0</wp:posOffset>
                </wp:positionV>
                <wp:extent cx="914400" cy="396240"/>
                <wp:effectExtent l="9525" t="9525" r="9525" b="13335"/>
                <wp:wrapNone/>
                <wp:docPr id="21"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962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2C613A" id="Rectangle 79" o:spid="_x0000_s1026" style="position:absolute;left:0;text-align:left;margin-left:2in;margin-top:0;width:1in;height:31.2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" o:allowincell="f"/>
            </w:pict>
          </mc:Fallback>
        </mc:AlternateContent>
      </w:r>
      <w:r w:rsidRPr="006E3C01">
        <w:rPr>
          <w:rFonts w:ascii="仿宋_GB2312" w:eastAsia="仿宋_GB2312" w:hAnsi="宋体" w:hint="eastAsia"/>
          <w:noProof/>
          <w:sz w:val="32"/>
          <w:szCs w:val="32"/>
        </w:rPr>
        <mc:AlternateContent>
          <mc:Choice Requires="wps">
            <w:drawing>
              <wp:anchor distT="0" distB="0" distL="114300" distR="114300" simplePos="0" relativeHeight="251667968" behindDoc="0" locked="0" layoutInCell="0" allowOverlap="1">
                <wp:simplePos x="0" y="0"/>
                <wp:positionH relativeFrom="column">
                  <wp:posOffset>800100</wp:posOffset>
                </wp:positionH>
                <wp:positionV relativeFrom="paragraph">
                  <wp:posOffset>0</wp:posOffset>
                </wp:positionV>
                <wp:extent cx="914400" cy="635"/>
                <wp:effectExtent l="19050" t="57150" r="9525" b="56515"/>
                <wp:wrapNone/>
                <wp:docPr id="20" name="Lin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144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944318" id="Line 80" o:spid="_x0000_s1026" style="position:absolute;left:0;text-align:left;flip:x;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pt,0" to="13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" o:allowincell="f">
                <v:stroke endarrow="block"/>
              </v:line>
            </w:pict>
          </mc:Fallback>
        </mc:AlternateContent>
      </w:r>
      <w:r w:rsidRPr="006E3C01">
        <w:rPr>
          <w:rFonts w:ascii="仿宋_GB2312" w:eastAsia="仿宋_GB2312" w:hAnsi="宋体" w:hint="eastAsia"/>
          <w:noProof/>
          <w:sz w:val="32"/>
          <w:szCs w:val="32"/>
        </w:rPr>
        <mc:AlternateContent>
          <mc:Choice Requires="wps">
            <w:drawing>
              <wp:anchor distT="0" distB="0" distL="114300" distR="114300" simplePos="0" relativeHeight="251665920" behindDoc="0" locked="0" layoutInCell="0" allowOverlap="1">
                <wp:simplePos x="0" y="0"/>
                <wp:positionH relativeFrom="column">
                  <wp:posOffset>2857500</wp:posOffset>
                </wp:positionH>
                <wp:positionV relativeFrom="paragraph">
                  <wp:posOffset>0</wp:posOffset>
                </wp:positionV>
                <wp:extent cx="914400" cy="635"/>
                <wp:effectExtent l="9525" t="57150" r="19050" b="56515"/>
                <wp:wrapNone/>
                <wp:docPr id="19" name="Lin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D4B644" id="Line 81" o:spid="_x0000_s1026" style="position:absolute;left:0;text-align:lef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0" to="297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" o:allowincell="f">
                <v:stroke endarrow="block"/>
              </v:line>
            </w:pict>
          </mc:Fallback>
        </mc:AlternateContent>
      </w:r>
      <w:r w:rsidR="0058149D" w:rsidRPr="006E3C01">
        <w:rPr>
          <w:rFonts w:ascii="仿宋_GB2312" w:eastAsia="仿宋_GB2312" w:hAnsi="宋体" w:hint="eastAsia"/>
          <w:sz w:val="32"/>
          <w:szCs w:val="32"/>
        </w:rPr>
        <w:t xml:space="preserve">    质 量                 物质的量                  微 粒</w:t>
      </w:r>
    </w:p>
    <w:p w:rsidR="0058149D" w:rsidRPr="006E3C01" w:rsidRDefault="00E47A57" w:rsidP="006E3C01">
      <w:pPr>
        <w:snapToGrid w:val="0"/>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noProof/>
          <w:sz w:val="32"/>
          <w:szCs w:val="32"/>
        </w:rPr>
        <mc:AlternateContent>
          <mc:Choice Requires="wps">
            <w:drawing>
              <wp:anchor distT="0" distB="0" distL="114300" distR="114300" simplePos="0" relativeHeight="251664896" behindDoc="0" locked="0" layoutInCell="0" allowOverlap="1">
                <wp:simplePos x="0" y="0"/>
                <wp:positionH relativeFrom="column">
                  <wp:posOffset>800100</wp:posOffset>
                </wp:positionH>
                <wp:positionV relativeFrom="paragraph">
                  <wp:posOffset>0</wp:posOffset>
                </wp:positionV>
                <wp:extent cx="914400" cy="635"/>
                <wp:effectExtent l="9525" t="57150" r="19050" b="56515"/>
                <wp:wrapNone/>
                <wp:docPr id="18" name="Lin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BE355B" id="Line 82" o:spid="_x0000_s1026" style="position:absolute;left:0;text-align:lef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pt,0" to="13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" o:allowincell="f">
                <v:stroke endarrow="block"/>
              </v:line>
            </w:pict>
          </mc:Fallback>
        </mc:AlternateContent>
      </w:r>
      <w:r w:rsidRPr="006E3C01">
        <w:rPr>
          <w:rFonts w:ascii="仿宋_GB2312" w:eastAsia="仿宋_GB2312" w:hAnsi="宋体" w:hint="eastAsia"/>
          <w:noProof/>
          <w:sz w:val="32"/>
          <w:szCs w:val="32"/>
        </w:rPr>
        <mc:AlternateContent>
          <mc:Choice Requires="wps">
            <w:drawing>
              <wp:anchor distT="0" distB="0" distL="114300" distR="114300" simplePos="0" relativeHeight="251666944" behindDoc="0" locked="0" layoutInCell="0" allowOverlap="1">
                <wp:simplePos x="0" y="0"/>
                <wp:positionH relativeFrom="column">
                  <wp:posOffset>2857500</wp:posOffset>
                </wp:positionH>
                <wp:positionV relativeFrom="paragraph">
                  <wp:posOffset>0</wp:posOffset>
                </wp:positionV>
                <wp:extent cx="914400" cy="635"/>
                <wp:effectExtent l="19050" t="57150" r="9525" b="56515"/>
                <wp:wrapNone/>
                <wp:docPr id="17" name="Lin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144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43678B" id="Line 83" o:spid="_x0000_s1026" style="position:absolute;left:0;text-align:left;flip:x;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0" to="297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" o:allowincell="f">
                <v:stroke endarrow="block"/>
              </v:line>
            </w:pict>
          </mc:Fallback>
        </mc:AlternateContent>
      </w:r>
      <w:r w:rsidR="0058149D" w:rsidRPr="006E3C01">
        <w:rPr>
          <w:rFonts w:ascii="仿宋_GB2312" w:eastAsia="仿宋_GB2312" w:hAnsi="宋体" w:hint="eastAsia"/>
          <w:sz w:val="32"/>
          <w:szCs w:val="32"/>
        </w:rPr>
        <w:t xml:space="preserve">      m       </w:t>
      </w:r>
      <w:r w:rsidR="0058149D" w:rsidRPr="006E3C01">
        <w:rPr>
          <w:rFonts w:ascii="仿宋_GB2312" w:eastAsia="仿宋_GB2312" w:hAnsi="宋体" w:hint="eastAsia"/>
          <w:b/>
          <w:sz w:val="32"/>
          <w:szCs w:val="32"/>
        </w:rPr>
        <w:t xml:space="preserve"> ÷M </w:t>
      </w:r>
      <w:r w:rsidR="0058149D" w:rsidRPr="006E3C01">
        <w:rPr>
          <w:rFonts w:ascii="仿宋_GB2312" w:eastAsia="仿宋_GB2312" w:hAnsi="宋体" w:hint="eastAsia"/>
          <w:sz w:val="32"/>
          <w:szCs w:val="32"/>
        </w:rPr>
        <w:t xml:space="preserve">          n           </w:t>
      </w:r>
      <w:r w:rsidR="0058149D" w:rsidRPr="006E3C01">
        <w:rPr>
          <w:rFonts w:ascii="仿宋_GB2312" w:eastAsia="仿宋_GB2312" w:hAnsi="宋体" w:hint="eastAsia"/>
          <w:b/>
          <w:sz w:val="32"/>
          <w:szCs w:val="32"/>
        </w:rPr>
        <w:t>÷NA</w:t>
      </w:r>
      <w:r w:rsidR="0058149D" w:rsidRPr="006E3C01">
        <w:rPr>
          <w:rFonts w:ascii="仿宋_GB2312" w:eastAsia="仿宋_GB2312" w:hAnsi="宋体" w:hint="eastAsia"/>
          <w:sz w:val="32"/>
          <w:szCs w:val="32"/>
        </w:rPr>
        <w:t xml:space="preserve">        N</w:t>
      </w:r>
    </w:p>
    <w:p w:rsidR="0058149D" w:rsidRPr="006E3C01" w:rsidRDefault="00E47A57" w:rsidP="006E3C01">
      <w:pPr>
        <w:snapToGrid w:val="0"/>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noProof/>
          <w:sz w:val="32"/>
          <w:szCs w:val="32"/>
        </w:rPr>
        <mc:AlternateContent>
          <mc:Choice Requires="wps">
            <w:drawing>
              <wp:anchor distT="0" distB="0" distL="114300" distR="114300" simplePos="0" relativeHeight="251670016" behindDoc="0" locked="0" layoutInCell="0" allowOverlap="1">
                <wp:simplePos x="0" y="0"/>
                <wp:positionH relativeFrom="column">
                  <wp:posOffset>2171700</wp:posOffset>
                </wp:positionH>
                <wp:positionV relativeFrom="paragraph">
                  <wp:posOffset>0</wp:posOffset>
                </wp:positionV>
                <wp:extent cx="635" cy="892175"/>
                <wp:effectExtent l="57150" t="9525" r="56515" b="22225"/>
                <wp:wrapNone/>
                <wp:docPr id="16" name="Line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8921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1D6725" id="Line 84" o:spid="_x0000_s1026" style="position:absolute;left:0;text-align:lef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0" to="171.05pt,7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" o:allowincell="f">
                <v:stroke endarrow="block"/>
              </v:line>
            </w:pict>
          </mc:Fallback>
        </mc:AlternateContent>
      </w:r>
      <w:r w:rsidRPr="006E3C01">
        <w:rPr>
          <w:rFonts w:ascii="仿宋_GB2312" w:eastAsia="仿宋_GB2312" w:hAnsi="宋体" w:hint="eastAsia"/>
          <w:noProof/>
          <w:sz w:val="32"/>
          <w:szCs w:val="32"/>
        </w:rPr>
        <mc:AlternateContent>
          <mc:Choice Requires="wps">
            <w:drawing>
              <wp:anchor distT="0" distB="0" distL="114300" distR="114300" simplePos="0" relativeHeight="251672064" behindDoc="0" locked="0" layoutInCell="0" allowOverlap="1">
                <wp:simplePos x="0" y="0"/>
                <wp:positionH relativeFrom="column">
                  <wp:posOffset>457200</wp:posOffset>
                </wp:positionH>
                <wp:positionV relativeFrom="paragraph">
                  <wp:posOffset>0</wp:posOffset>
                </wp:positionV>
                <wp:extent cx="1371600" cy="990600"/>
                <wp:effectExtent l="47625" t="57150" r="47625" b="57150"/>
                <wp:wrapNone/>
                <wp:docPr id="15" name="Line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99060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8CEFFA" id="Line 85" o:spid="_x0000_s1026" style="position:absolute;left:0;text-align:lef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0" to="2in,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" o:allowincell="f">
                <v:stroke startarrow="block" endarrow="block"/>
              </v:line>
            </w:pict>
          </mc:Fallback>
        </mc:AlternateContent>
      </w:r>
      <w:r w:rsidRPr="006E3C01">
        <w:rPr>
          <w:rFonts w:ascii="仿宋_GB2312" w:eastAsia="仿宋_GB2312" w:hAnsi="宋体" w:hint="eastAsia"/>
          <w:noProof/>
          <w:sz w:val="32"/>
          <w:szCs w:val="32"/>
        </w:rPr>
        <mc:AlternateContent>
          <mc:Choice Requires="wps">
            <w:drawing>
              <wp:anchor distT="0" distB="0" distL="114300" distR="114300" simplePos="0" relativeHeight="251671040" behindDoc="0" locked="0" layoutInCell="0" allowOverlap="1">
                <wp:simplePos x="0" y="0"/>
                <wp:positionH relativeFrom="column">
                  <wp:posOffset>2400300</wp:posOffset>
                </wp:positionH>
                <wp:positionV relativeFrom="paragraph">
                  <wp:posOffset>0</wp:posOffset>
                </wp:positionV>
                <wp:extent cx="635" cy="892175"/>
                <wp:effectExtent l="57150" t="19050" r="56515" b="12700"/>
                <wp:wrapNone/>
                <wp:docPr id="14" name="Lin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8921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4B54A8" id="Line 86" o:spid="_x0000_s1026" style="position:absolute;left:0;text-align:left;flip:y;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0" to="189.05pt,7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" o:allowincell="f">
                <v:stroke endarrow="block"/>
              </v:line>
            </w:pict>
          </mc:Fallback>
        </mc:AlternateContent>
      </w:r>
      <w:r w:rsidR="0058149D" w:rsidRPr="006E3C01">
        <w:rPr>
          <w:rFonts w:ascii="宋体" w:eastAsia="仿宋_GB2312" w:hAnsi="宋体" w:hint="eastAsia"/>
          <w:sz w:val="32"/>
          <w:szCs w:val="32"/>
        </w:rPr>
        <w:t> </w:t>
      </w:r>
    </w:p>
    <w:p w:rsidR="0058149D" w:rsidRPr="006E3C01" w:rsidRDefault="0058149D" w:rsidP="006E3C01">
      <w:pPr>
        <w:snapToGrid w:val="0"/>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 xml:space="preserve">                        </w:t>
      </w:r>
      <w:r w:rsidRPr="006E3C01">
        <w:rPr>
          <w:rFonts w:ascii="仿宋_GB2312" w:eastAsia="仿宋_GB2312" w:hAnsi="宋体" w:hint="eastAsia"/>
          <w:b/>
          <w:sz w:val="32"/>
          <w:szCs w:val="32"/>
        </w:rPr>
        <w:t>×        ÷</w:t>
      </w:r>
    </w:p>
    <w:p w:rsidR="0058149D" w:rsidRPr="006E3C01" w:rsidRDefault="0058149D" w:rsidP="006E3C01">
      <w:pPr>
        <w:snapToGrid w:val="0"/>
        <w:spacing w:line="520" w:lineRule="exact"/>
        <w:ind w:firstLineChars="200" w:firstLine="640"/>
        <w:rPr>
          <w:rFonts w:ascii="仿宋_GB2312" w:eastAsia="仿宋_GB2312" w:hAnsi="宋体" w:hint="eastAsia"/>
          <w:b/>
          <w:sz w:val="32"/>
          <w:szCs w:val="32"/>
        </w:rPr>
      </w:pPr>
      <w:r w:rsidRPr="006E3C01">
        <w:rPr>
          <w:rFonts w:ascii="仿宋_GB2312" w:eastAsia="仿宋_GB2312" w:hAnsi="宋体" w:hint="eastAsia"/>
          <w:sz w:val="32"/>
          <w:szCs w:val="32"/>
        </w:rPr>
        <w:t xml:space="preserve">                    </w:t>
      </w:r>
      <w:r w:rsidRPr="006E3C01">
        <w:rPr>
          <w:rFonts w:ascii="仿宋_GB2312" w:eastAsia="仿宋_GB2312" w:hAnsi="宋体" w:hint="eastAsia"/>
          <w:b/>
          <w:sz w:val="32"/>
          <w:szCs w:val="32"/>
        </w:rPr>
        <w:t xml:space="preserve"> </w:t>
      </w:r>
      <w:smartTag w:uri="urn:schemas-microsoft-com:office:smarttags" w:element="chmetcnv">
        <w:smartTagPr>
          <w:attr w:name="UnitName" w:val="l"/>
          <w:attr w:name="SourceValue" w:val="22.4"/>
          <w:attr w:name="HasSpace" w:val="True"/>
          <w:attr w:name="Negative" w:val="False"/>
          <w:attr w:name="NumberType" w:val="1"/>
          <w:attr w:name="TCSC" w:val="0"/>
        </w:smartTagPr>
        <w:r w:rsidRPr="006E3C01">
          <w:rPr>
            <w:rFonts w:ascii="仿宋_GB2312" w:eastAsia="仿宋_GB2312" w:hAnsi="宋体" w:hint="eastAsia"/>
            <w:b/>
            <w:sz w:val="32"/>
            <w:szCs w:val="32"/>
          </w:rPr>
          <w:t>22.4 L</w:t>
        </w:r>
      </w:smartTag>
      <w:r w:rsidRPr="006E3C01">
        <w:rPr>
          <w:rFonts w:ascii="仿宋_GB2312" w:eastAsia="仿宋_GB2312" w:hAnsi="宋体" w:hint="eastAsia"/>
          <w:b/>
          <w:sz w:val="32"/>
          <w:szCs w:val="32"/>
        </w:rPr>
        <w:t xml:space="preserve">/ mol        </w:t>
      </w:r>
      <w:smartTag w:uri="urn:schemas-microsoft-com:office:smarttags" w:element="chmetcnv">
        <w:smartTagPr>
          <w:attr w:name="UnitName" w:val="l"/>
          <w:attr w:name="SourceValue" w:val="22.4"/>
          <w:attr w:name="HasSpace" w:val="True"/>
          <w:attr w:name="Negative" w:val="False"/>
          <w:attr w:name="NumberType" w:val="1"/>
          <w:attr w:name="TCSC" w:val="0"/>
        </w:smartTagPr>
        <w:r w:rsidRPr="006E3C01">
          <w:rPr>
            <w:rFonts w:ascii="仿宋_GB2312" w:eastAsia="仿宋_GB2312" w:hAnsi="宋体" w:hint="eastAsia"/>
            <w:b/>
            <w:sz w:val="32"/>
            <w:szCs w:val="32"/>
          </w:rPr>
          <w:t>22.4 L</w:t>
        </w:r>
      </w:smartTag>
      <w:r w:rsidRPr="006E3C01">
        <w:rPr>
          <w:rFonts w:ascii="仿宋_GB2312" w:eastAsia="仿宋_GB2312" w:hAnsi="宋体" w:hint="eastAsia"/>
          <w:b/>
          <w:sz w:val="32"/>
          <w:szCs w:val="32"/>
        </w:rPr>
        <w:t>/ mol</w:t>
      </w:r>
    </w:p>
    <w:p w:rsidR="0058149D" w:rsidRPr="006E3C01" w:rsidRDefault="0058149D" w:rsidP="006E3C01">
      <w:pPr>
        <w:snapToGrid w:val="0"/>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 xml:space="preserve">               </w:t>
      </w:r>
    </w:p>
    <w:p w:rsidR="0058149D" w:rsidRPr="006E3C01" w:rsidRDefault="00E47A57" w:rsidP="006E3C01">
      <w:pPr>
        <w:snapToGrid w:val="0"/>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noProof/>
          <w:sz w:val="32"/>
          <w:szCs w:val="32"/>
        </w:rPr>
        <mc:AlternateContent>
          <mc:Choice Requires="wps">
            <w:drawing>
              <wp:anchor distT="0" distB="0" distL="114300" distR="114300" simplePos="0" relativeHeight="251668992" behindDoc="1" locked="0" layoutInCell="0" allowOverlap="1">
                <wp:simplePos x="0" y="0"/>
                <wp:positionH relativeFrom="column">
                  <wp:posOffset>1828800</wp:posOffset>
                </wp:positionH>
                <wp:positionV relativeFrom="paragraph">
                  <wp:posOffset>99060</wp:posOffset>
                </wp:positionV>
                <wp:extent cx="1028700" cy="570865"/>
                <wp:effectExtent l="9525" t="13335" r="9525" b="6350"/>
                <wp:wrapNone/>
                <wp:docPr id="13" name="Rectangle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57086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3D6D50" id="Rectangle 87" o:spid="_x0000_s1026" style="position:absolute;left:0;text-align:left;margin-left:2in;margin-top:7.8pt;width:81pt;height:44.9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" o:allowincell="f"/>
            </w:pict>
          </mc:Fallback>
        </mc:AlternateContent>
      </w:r>
      <w:r w:rsidR="0058149D" w:rsidRPr="006E3C01">
        <w:rPr>
          <w:rFonts w:ascii="仿宋_GB2312" w:eastAsia="仿宋_GB2312" w:hAnsi="宋体" w:hint="eastAsia"/>
          <w:sz w:val="32"/>
          <w:szCs w:val="32"/>
        </w:rPr>
        <w:t xml:space="preserve">                                </w:t>
      </w:r>
    </w:p>
    <w:p w:rsidR="0058149D" w:rsidRPr="006E3C01" w:rsidRDefault="0058149D" w:rsidP="006E3C01">
      <w:pPr>
        <w:snapToGrid w:val="0"/>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 xml:space="preserve">                         气体的体积</w:t>
      </w:r>
    </w:p>
    <w:p w:rsidR="0058149D" w:rsidRPr="006E3C01" w:rsidRDefault="0058149D" w:rsidP="006E3C01">
      <w:pPr>
        <w:snapToGrid w:val="0"/>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 xml:space="preserve">                         （标准状况下）</w:t>
      </w:r>
    </w:p>
    <w:p w:rsidR="0058149D" w:rsidRPr="006E3C01" w:rsidRDefault="0058149D" w:rsidP="006E3C01">
      <w:pPr>
        <w:tabs>
          <w:tab w:val="center" w:pos="4819"/>
        </w:tabs>
        <w:snapToGrid w:val="0"/>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 xml:space="preserve">6、图中的公式：1．  </w:t>
      </w:r>
      <w:r w:rsidRPr="006E3C01">
        <w:rPr>
          <w:rFonts w:ascii="仿宋_GB2312" w:eastAsia="仿宋_GB2312" w:hAnsi="宋体" w:hint="eastAsia"/>
          <w:position w:val="-30"/>
          <w:sz w:val="32"/>
          <w:szCs w:val="32"/>
        </w:rPr>
        <w:object w:dxaOrig="782" w:dyaOrig="681">
          <v:shape id="_x0000_i1183" type="#_x0000_t75" style="width:39pt;height:33.75pt;mso-position-horizontal-relative:page;mso-position-vertical-relative:page" o:ole="">
            <v:imagedata r:id="rId143" o:title=""/>
          </v:shape>
          <o:OLEObject Type="Embed" ShapeID="_x0000_i1183" DrawAspect="Content" ObjectID="_1620406694" r:id="rId144">
            <o:FieldCodes>\* MERGEFORMAT</o:FieldCodes>
          </o:OLEObject>
        </w:object>
      </w:r>
      <w:r w:rsidRPr="006E3C01">
        <w:rPr>
          <w:rFonts w:ascii="仿宋_GB2312" w:eastAsia="仿宋_GB2312" w:hAnsi="宋体" w:hint="eastAsia"/>
          <w:sz w:val="32"/>
          <w:szCs w:val="32"/>
        </w:rPr>
        <w:t xml:space="preserve">      2． </w:t>
      </w:r>
      <w:r w:rsidRPr="006E3C01">
        <w:rPr>
          <w:rFonts w:ascii="仿宋_GB2312" w:eastAsia="仿宋_GB2312" w:hAnsi="宋体" w:hint="eastAsia"/>
          <w:position w:val="-24"/>
          <w:sz w:val="32"/>
          <w:szCs w:val="32"/>
        </w:rPr>
        <w:object w:dxaOrig="723" w:dyaOrig="622">
          <v:shape id="_x0000_i1184" type="#_x0000_t75" style="width:36pt;height:30.75pt;mso-position-horizontal-relative:page;mso-position-vertical-relative:page" o:ole="">
            <v:imagedata r:id="rId145" o:title=""/>
          </v:shape>
          <o:OLEObject Type="Embed" ShapeID="_x0000_i1184" DrawAspect="Content" ObjectID="_1620406695" r:id="rId146">
            <o:FieldCodes>\* MERGEFORMAT</o:FieldCodes>
          </o:OLEObject>
        </w:object>
      </w:r>
      <w:r w:rsidRPr="006E3C01">
        <w:rPr>
          <w:rFonts w:ascii="仿宋_GB2312" w:eastAsia="仿宋_GB2312" w:hAnsi="宋体" w:hint="eastAsia"/>
          <w:sz w:val="32"/>
          <w:szCs w:val="32"/>
        </w:rPr>
        <w:t xml:space="preserve">     3． </w:t>
      </w:r>
      <w:r w:rsidRPr="006E3C01">
        <w:rPr>
          <w:rFonts w:ascii="仿宋_GB2312" w:eastAsia="仿宋_GB2312" w:hAnsi="宋体" w:hint="eastAsia"/>
          <w:position w:val="-30"/>
          <w:sz w:val="32"/>
          <w:szCs w:val="32"/>
        </w:rPr>
        <w:object w:dxaOrig="723" w:dyaOrig="683">
          <v:shape id="_x0000_i1185" type="#_x0000_t75" style="width:36pt;height:33.75pt;mso-position-horizontal-relative:page;mso-position-vertical-relative:page" o:ole="">
            <v:imagedata r:id="rId147" o:title=""/>
          </v:shape>
          <o:OLEObject Type="Embed" ShapeID="_x0000_i1185" DrawAspect="Content" ObjectID="_1620406696" r:id="rId148">
            <o:FieldCodes>\* MERGEFORMAT</o:FieldCodes>
          </o:OLEObject>
        </w:object>
      </w:r>
      <w:r w:rsidRPr="006E3C01">
        <w:rPr>
          <w:rFonts w:ascii="仿宋_GB2312" w:eastAsia="仿宋_GB2312" w:hAnsi="宋体" w:hint="eastAsia"/>
          <w:sz w:val="32"/>
          <w:szCs w:val="32"/>
        </w:rPr>
        <w:t xml:space="preserve">    4．  </w:t>
      </w:r>
      <w:r w:rsidRPr="006E3C01">
        <w:rPr>
          <w:rFonts w:ascii="仿宋_GB2312" w:eastAsia="仿宋_GB2312" w:hAnsi="宋体" w:hint="eastAsia"/>
          <w:position w:val="-24"/>
          <w:sz w:val="32"/>
          <w:szCs w:val="32"/>
        </w:rPr>
        <w:object w:dxaOrig="643" w:dyaOrig="622">
          <v:shape id="_x0000_i1186" type="#_x0000_t75" style="width:32.25pt;height:30.75pt;mso-position-horizontal-relative:page;mso-position-vertical-relative:page" o:ole="">
            <v:imagedata r:id="rId149" o:title=""/>
          </v:shape>
          <o:OLEObject Type="Embed" ShapeID="_x0000_i1186" DrawAspect="Content" ObjectID="_1620406697" r:id="rId150">
            <o:FieldCodes>\* MERGEFORMAT</o:FieldCodes>
          </o:OLEObject>
        </w:object>
      </w:r>
    </w:p>
    <w:p w:rsidR="0058149D" w:rsidRPr="006E3C01" w:rsidRDefault="0058149D" w:rsidP="006E3C01">
      <w:pPr>
        <w:spacing w:line="520" w:lineRule="exact"/>
        <w:ind w:left="1593" w:rightChars="-771" w:right="-1619" w:firstLineChars="200" w:firstLine="640"/>
        <w:jc w:val="left"/>
        <w:rPr>
          <w:rFonts w:ascii="仿宋_GB2312" w:eastAsia="仿宋_GB2312" w:hAnsi="宋体" w:hint="eastAsia"/>
          <w:b/>
          <w:sz w:val="32"/>
          <w:szCs w:val="32"/>
        </w:rPr>
      </w:pPr>
      <w:r w:rsidRPr="006E3C01">
        <w:rPr>
          <w:rFonts w:ascii="仿宋_GB2312" w:eastAsia="仿宋_GB2312" w:hAnsi="宋体" w:hint="eastAsia"/>
          <w:b/>
          <w:sz w:val="32"/>
          <w:szCs w:val="32"/>
        </w:rPr>
        <w:t>三十一、阿伏加德罗定律</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1．内容：在同温同压下，同体积的气体含有相等的分子数。即“三同”定“一等”。</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2．推论</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（1）同温同压下，V</w:t>
      </w:r>
      <w:r w:rsidRPr="006E3C01">
        <w:rPr>
          <w:rFonts w:ascii="仿宋_GB2312" w:eastAsia="仿宋_GB2312" w:hAnsi="宋体" w:hint="eastAsia"/>
          <w:sz w:val="32"/>
          <w:szCs w:val="32"/>
          <w:vertAlign w:val="subscript"/>
        </w:rPr>
        <w:t>1</w:t>
      </w:r>
      <w:r w:rsidRPr="006E3C01">
        <w:rPr>
          <w:rFonts w:ascii="仿宋_GB2312" w:eastAsia="仿宋_GB2312" w:hAnsi="宋体" w:hint="eastAsia"/>
          <w:sz w:val="32"/>
          <w:szCs w:val="32"/>
        </w:rPr>
        <w:t>/V</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=n</w:t>
      </w:r>
      <w:r w:rsidRPr="006E3C01">
        <w:rPr>
          <w:rFonts w:ascii="仿宋_GB2312" w:eastAsia="仿宋_GB2312" w:hAnsi="宋体" w:hint="eastAsia"/>
          <w:sz w:val="32"/>
          <w:szCs w:val="32"/>
          <w:vertAlign w:val="subscript"/>
        </w:rPr>
        <w:t>1</w:t>
      </w:r>
      <w:r w:rsidRPr="006E3C01">
        <w:rPr>
          <w:rFonts w:ascii="仿宋_GB2312" w:eastAsia="仿宋_GB2312" w:hAnsi="宋体" w:hint="eastAsia"/>
          <w:sz w:val="32"/>
          <w:szCs w:val="32"/>
        </w:rPr>
        <w:t>/n</w:t>
      </w:r>
      <w:r w:rsidRPr="006E3C01">
        <w:rPr>
          <w:rFonts w:ascii="仿宋_GB2312" w:eastAsia="仿宋_GB2312" w:hAnsi="宋体" w:hint="eastAsia"/>
          <w:sz w:val="32"/>
          <w:szCs w:val="32"/>
          <w:vertAlign w:val="subscript"/>
        </w:rPr>
        <w:t xml:space="preserve">2             </w:t>
      </w:r>
      <w:r w:rsidRPr="006E3C01">
        <w:rPr>
          <w:rFonts w:ascii="仿宋_GB2312" w:eastAsia="仿宋_GB2312" w:hAnsi="宋体" w:hint="eastAsia"/>
          <w:sz w:val="32"/>
          <w:szCs w:val="32"/>
        </w:rPr>
        <w:t>（2）同温同体积时，p</w:t>
      </w:r>
      <w:r w:rsidRPr="006E3C01">
        <w:rPr>
          <w:rFonts w:ascii="仿宋_GB2312" w:eastAsia="仿宋_GB2312" w:hAnsi="宋体" w:hint="eastAsia"/>
          <w:sz w:val="32"/>
          <w:szCs w:val="32"/>
          <w:vertAlign w:val="subscript"/>
        </w:rPr>
        <w:t>1</w:t>
      </w:r>
      <w:r w:rsidRPr="006E3C01">
        <w:rPr>
          <w:rFonts w:ascii="仿宋_GB2312" w:eastAsia="仿宋_GB2312" w:hAnsi="宋体" w:hint="eastAsia"/>
          <w:sz w:val="32"/>
          <w:szCs w:val="32"/>
        </w:rPr>
        <w:t>/p</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=n</w:t>
      </w:r>
      <w:r w:rsidRPr="006E3C01">
        <w:rPr>
          <w:rFonts w:ascii="仿宋_GB2312" w:eastAsia="仿宋_GB2312" w:hAnsi="宋体" w:hint="eastAsia"/>
          <w:sz w:val="32"/>
          <w:szCs w:val="32"/>
          <w:vertAlign w:val="subscript"/>
        </w:rPr>
        <w:t>1</w:t>
      </w:r>
      <w:r w:rsidRPr="006E3C01">
        <w:rPr>
          <w:rFonts w:ascii="仿宋_GB2312" w:eastAsia="仿宋_GB2312" w:hAnsi="宋体" w:hint="eastAsia"/>
          <w:sz w:val="32"/>
          <w:szCs w:val="32"/>
        </w:rPr>
        <w:t>/n</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=N</w:t>
      </w:r>
      <w:r w:rsidRPr="006E3C01">
        <w:rPr>
          <w:rFonts w:ascii="仿宋_GB2312" w:eastAsia="仿宋_GB2312" w:hAnsi="宋体" w:hint="eastAsia"/>
          <w:sz w:val="32"/>
          <w:szCs w:val="32"/>
          <w:vertAlign w:val="subscript"/>
        </w:rPr>
        <w:t>1</w:t>
      </w:r>
      <w:r w:rsidRPr="006E3C01">
        <w:rPr>
          <w:rFonts w:ascii="仿宋_GB2312" w:eastAsia="仿宋_GB2312" w:hAnsi="宋体" w:hint="eastAsia"/>
          <w:sz w:val="32"/>
          <w:szCs w:val="32"/>
        </w:rPr>
        <w:t>/N</w:t>
      </w:r>
      <w:r w:rsidRPr="006E3C01">
        <w:rPr>
          <w:rFonts w:ascii="仿宋_GB2312" w:eastAsia="仿宋_GB2312" w:hAnsi="宋体" w:hint="eastAsia"/>
          <w:sz w:val="32"/>
          <w:szCs w:val="32"/>
          <w:vertAlign w:val="subscript"/>
        </w:rPr>
        <w:t>2</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（3）同温同压等质量时，V</w:t>
      </w:r>
      <w:r w:rsidRPr="006E3C01">
        <w:rPr>
          <w:rFonts w:ascii="仿宋_GB2312" w:eastAsia="仿宋_GB2312" w:hAnsi="宋体" w:hint="eastAsia"/>
          <w:sz w:val="32"/>
          <w:szCs w:val="32"/>
          <w:vertAlign w:val="subscript"/>
        </w:rPr>
        <w:t>1</w:t>
      </w:r>
      <w:r w:rsidRPr="006E3C01">
        <w:rPr>
          <w:rFonts w:ascii="仿宋_GB2312" w:eastAsia="仿宋_GB2312" w:hAnsi="宋体" w:hint="eastAsia"/>
          <w:sz w:val="32"/>
          <w:szCs w:val="32"/>
        </w:rPr>
        <w:t>/V</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=M</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/M</w:t>
      </w:r>
      <w:r w:rsidRPr="006E3C01">
        <w:rPr>
          <w:rFonts w:ascii="仿宋_GB2312" w:eastAsia="仿宋_GB2312" w:hAnsi="宋体" w:hint="eastAsia"/>
          <w:sz w:val="32"/>
          <w:szCs w:val="32"/>
          <w:vertAlign w:val="subscript"/>
        </w:rPr>
        <w:t xml:space="preserve">1  </w:t>
      </w:r>
      <w:r w:rsidRPr="006E3C01">
        <w:rPr>
          <w:rFonts w:ascii="仿宋_GB2312" w:eastAsia="仿宋_GB2312" w:hAnsi="宋体" w:hint="eastAsia"/>
          <w:sz w:val="32"/>
          <w:szCs w:val="32"/>
        </w:rPr>
        <w:t>（4）同温同压同体积时，M</w:t>
      </w:r>
      <w:r w:rsidRPr="006E3C01">
        <w:rPr>
          <w:rFonts w:ascii="仿宋_GB2312" w:eastAsia="仿宋_GB2312" w:hAnsi="宋体" w:hint="eastAsia"/>
          <w:sz w:val="32"/>
          <w:szCs w:val="32"/>
          <w:vertAlign w:val="subscript"/>
        </w:rPr>
        <w:t>1</w:t>
      </w:r>
      <w:r w:rsidRPr="006E3C01">
        <w:rPr>
          <w:rFonts w:ascii="仿宋_GB2312" w:eastAsia="仿宋_GB2312" w:hAnsi="宋体" w:hint="eastAsia"/>
          <w:sz w:val="32"/>
          <w:szCs w:val="32"/>
        </w:rPr>
        <w:t>/M</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=ρ</w:t>
      </w:r>
      <w:r w:rsidRPr="006E3C01">
        <w:rPr>
          <w:rFonts w:ascii="仿宋_GB2312" w:eastAsia="仿宋_GB2312" w:hAnsi="宋体" w:hint="eastAsia"/>
          <w:sz w:val="32"/>
          <w:szCs w:val="32"/>
          <w:vertAlign w:val="subscript"/>
        </w:rPr>
        <w:t>1</w:t>
      </w:r>
      <w:r w:rsidRPr="006E3C01">
        <w:rPr>
          <w:rFonts w:ascii="仿宋_GB2312" w:eastAsia="仿宋_GB2312" w:hAnsi="宋体" w:hint="eastAsia"/>
          <w:sz w:val="32"/>
          <w:szCs w:val="32"/>
        </w:rPr>
        <w:t>/ρ</w:t>
      </w:r>
      <w:r w:rsidRPr="006E3C01">
        <w:rPr>
          <w:rFonts w:ascii="仿宋_GB2312" w:eastAsia="仿宋_GB2312" w:hAnsi="宋体" w:hint="eastAsia"/>
          <w:sz w:val="32"/>
          <w:szCs w:val="32"/>
          <w:vertAlign w:val="subscript"/>
        </w:rPr>
        <w:t>2</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b/>
          <w:sz w:val="32"/>
          <w:szCs w:val="32"/>
        </w:rPr>
        <w:t>注意：</w:t>
      </w:r>
      <w:r w:rsidRPr="006E3C01">
        <w:rPr>
          <w:rFonts w:ascii="仿宋_GB2312" w:eastAsia="仿宋_GB2312" w:hAnsi="宋体" w:hint="eastAsia"/>
          <w:sz w:val="32"/>
          <w:szCs w:val="32"/>
        </w:rPr>
        <w:t>（1）阿伏加德罗定律也适用于混合气体。</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（2）考查气体摩尔体积时，常用在标准状况下非气态的物质来迷惑考生，如H</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O、SO</w:t>
      </w:r>
      <w:r w:rsidRPr="006E3C01">
        <w:rPr>
          <w:rFonts w:ascii="仿宋_GB2312" w:eastAsia="仿宋_GB2312" w:hAnsi="宋体" w:hint="eastAsia"/>
          <w:sz w:val="32"/>
          <w:szCs w:val="32"/>
          <w:vertAlign w:val="subscript"/>
        </w:rPr>
        <w:t>3</w:t>
      </w:r>
      <w:r w:rsidRPr="006E3C01">
        <w:rPr>
          <w:rFonts w:ascii="仿宋_GB2312" w:eastAsia="仿宋_GB2312" w:hAnsi="宋体" w:hint="eastAsia"/>
          <w:sz w:val="32"/>
          <w:szCs w:val="32"/>
        </w:rPr>
        <w:t>、已烷、辛烷、CHCl</w:t>
      </w:r>
      <w:r w:rsidRPr="006E3C01">
        <w:rPr>
          <w:rFonts w:ascii="仿宋_GB2312" w:eastAsia="仿宋_GB2312" w:hAnsi="宋体" w:hint="eastAsia"/>
          <w:sz w:val="32"/>
          <w:szCs w:val="32"/>
          <w:vertAlign w:val="subscript"/>
        </w:rPr>
        <w:t>3</w:t>
      </w:r>
      <w:r w:rsidRPr="006E3C01">
        <w:rPr>
          <w:rFonts w:ascii="仿宋_GB2312" w:eastAsia="仿宋_GB2312" w:hAnsi="宋体" w:hint="eastAsia"/>
          <w:sz w:val="32"/>
          <w:szCs w:val="32"/>
        </w:rPr>
        <w:t>、乙醇等。</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（3）物质结构和晶体结构：考查一定物质的量的物质中含有多少微粒（分子、原子、电子、质子、中子等）时常涉及稀有气体He、Ne等单原子分子，Cl</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、N</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、O</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、H</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双原子分子。胶体粒子及晶体结构：P</w:t>
      </w:r>
      <w:r w:rsidRPr="006E3C01">
        <w:rPr>
          <w:rFonts w:ascii="仿宋_GB2312" w:eastAsia="仿宋_GB2312" w:hAnsi="宋体" w:hint="eastAsia"/>
          <w:sz w:val="32"/>
          <w:szCs w:val="32"/>
          <w:vertAlign w:val="subscript"/>
        </w:rPr>
        <w:t>4</w:t>
      </w:r>
      <w:r w:rsidRPr="006E3C01">
        <w:rPr>
          <w:rFonts w:ascii="仿宋_GB2312" w:eastAsia="仿宋_GB2312" w:hAnsi="宋体" w:hint="eastAsia"/>
          <w:sz w:val="32"/>
          <w:szCs w:val="32"/>
        </w:rPr>
        <w:t>、金刚石、石墨、二氧化硅等结构。</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（4）要用到22.4L·mol</w:t>
      </w:r>
      <w:r w:rsidRPr="006E3C01">
        <w:rPr>
          <w:rFonts w:ascii="仿宋_GB2312" w:eastAsia="仿宋_GB2312" w:hAnsi="宋体" w:hint="eastAsia"/>
          <w:sz w:val="32"/>
          <w:szCs w:val="32"/>
          <w:vertAlign w:val="superscript"/>
        </w:rPr>
        <w:t>－1</w:t>
      </w:r>
      <w:r w:rsidRPr="006E3C01">
        <w:rPr>
          <w:rFonts w:ascii="仿宋_GB2312" w:eastAsia="仿宋_GB2312" w:hAnsi="宋体" w:hint="eastAsia"/>
          <w:sz w:val="32"/>
          <w:szCs w:val="32"/>
        </w:rPr>
        <w:t>时，必须注意气体是否处于标准状况下，否则不能用此概念；</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（5）某些原子或原子团在水溶液中能发生水解反应，使其数目减少；</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（6）注意常见的的可逆反应：如NO</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中存在着NO</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与N</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O</w:t>
      </w:r>
      <w:r w:rsidRPr="006E3C01">
        <w:rPr>
          <w:rFonts w:ascii="仿宋_GB2312" w:eastAsia="仿宋_GB2312" w:hAnsi="宋体" w:hint="eastAsia"/>
          <w:sz w:val="32"/>
          <w:szCs w:val="32"/>
          <w:vertAlign w:val="subscript"/>
        </w:rPr>
        <w:t>4</w:t>
      </w:r>
      <w:r w:rsidRPr="006E3C01">
        <w:rPr>
          <w:rFonts w:ascii="仿宋_GB2312" w:eastAsia="仿宋_GB2312" w:hAnsi="宋体" w:hint="eastAsia"/>
          <w:sz w:val="32"/>
          <w:szCs w:val="32"/>
        </w:rPr>
        <w:t>的平衡；</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（7）不要把原子序数当成相对原子质量，也不能把相对原子质量当相对分子质量。</w:t>
      </w:r>
    </w:p>
    <w:p w:rsidR="0058149D" w:rsidRPr="006E3C01" w:rsidRDefault="0058149D" w:rsidP="006E3C01">
      <w:pPr>
        <w:spacing w:line="520" w:lineRule="exact"/>
        <w:ind w:firstLineChars="200" w:firstLine="640"/>
        <w:rPr>
          <w:rFonts w:ascii="仿宋_GB2312" w:eastAsia="仿宋_GB2312" w:hAnsi="宋体" w:hint="eastAsia"/>
          <w:b/>
          <w:sz w:val="32"/>
          <w:szCs w:val="32"/>
        </w:rPr>
      </w:pPr>
      <w:r w:rsidRPr="006E3C01">
        <w:rPr>
          <w:rFonts w:ascii="仿宋_GB2312" w:eastAsia="仿宋_GB2312" w:hAnsi="宋体" w:hint="eastAsia"/>
          <w:sz w:val="32"/>
          <w:szCs w:val="32"/>
        </w:rPr>
        <w:t>（8）较复杂的化学反应中，电子转移数的求算一定要细心。如Na</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O</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+H</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O；Cl</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+NaOH；电解AgNO</w:t>
      </w:r>
      <w:r w:rsidRPr="006E3C01">
        <w:rPr>
          <w:rFonts w:ascii="仿宋_GB2312" w:eastAsia="仿宋_GB2312" w:hAnsi="宋体" w:hint="eastAsia"/>
          <w:sz w:val="32"/>
          <w:szCs w:val="32"/>
          <w:vertAlign w:val="subscript"/>
        </w:rPr>
        <w:t>3</w:t>
      </w:r>
      <w:r w:rsidRPr="006E3C01">
        <w:rPr>
          <w:rFonts w:ascii="仿宋_GB2312" w:eastAsia="仿宋_GB2312" w:hAnsi="宋体" w:hint="eastAsia"/>
          <w:sz w:val="32"/>
          <w:szCs w:val="32"/>
        </w:rPr>
        <w:t>溶液等。</w:t>
      </w:r>
    </w:p>
    <w:p w:rsidR="0058149D" w:rsidRPr="006E3C01" w:rsidRDefault="0058149D" w:rsidP="006E3C01">
      <w:pPr>
        <w:spacing w:line="520" w:lineRule="exact"/>
        <w:ind w:firstLineChars="200" w:firstLine="640"/>
        <w:rPr>
          <w:rFonts w:ascii="仿宋_GB2312" w:eastAsia="仿宋_GB2312" w:hAnsi="宋体" w:hint="eastAsia"/>
          <w:b/>
          <w:sz w:val="32"/>
          <w:szCs w:val="32"/>
        </w:rPr>
      </w:pPr>
      <w:r w:rsidRPr="006E3C01">
        <w:rPr>
          <w:rFonts w:ascii="仿宋_GB2312" w:eastAsia="仿宋_GB2312" w:hAnsi="宋体" w:hint="eastAsia"/>
          <w:b/>
          <w:sz w:val="32"/>
          <w:szCs w:val="32"/>
        </w:rPr>
        <w:t>三十二、氧化还原反应</w:t>
      </w:r>
    </w:p>
    <w:p w:rsidR="0058149D" w:rsidRPr="006E3C01" w:rsidRDefault="0058149D" w:rsidP="006E3C01">
      <w:pPr>
        <w:spacing w:line="520" w:lineRule="exact"/>
        <w:ind w:firstLineChars="200" w:firstLine="640"/>
        <w:rPr>
          <w:rFonts w:ascii="仿宋_GB2312" w:eastAsia="仿宋_GB2312" w:hAnsi="宋体" w:hint="eastAsia"/>
          <w:b/>
          <w:sz w:val="32"/>
          <w:szCs w:val="32"/>
        </w:rPr>
      </w:pPr>
      <w:r w:rsidRPr="006E3C01">
        <w:rPr>
          <w:rFonts w:ascii="仿宋_GB2312" w:eastAsia="仿宋_GB2312" w:hAnsi="宋体" w:hint="eastAsia"/>
          <w:b/>
          <w:sz w:val="32"/>
          <w:szCs w:val="32"/>
        </w:rPr>
        <w:t xml:space="preserve">       升失氧还还、降得还氧氧</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 xml:space="preserve">      （氧化剂/还原剂，氧化产物/还原产物，氧化反应/还原反应）</w:t>
      </w:r>
    </w:p>
    <w:p w:rsidR="0058149D" w:rsidRPr="006E3C01" w:rsidRDefault="00E47A57"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noProof/>
          <w:sz w:val="32"/>
          <w:szCs w:val="32"/>
          <w:lang w:val="en-US" w:eastAsia="zh-CN"/>
        </w:rPr>
        <mc:AlternateContent>
          <mc:Choice Requires="wps">
            <w:drawing>
              <wp:anchor distT="0" distB="0" distL="114300" distR="114300" simplePos="0" relativeHeight="251673088" behindDoc="0" locked="0" layoutInCell="1" allowOverlap="1">
                <wp:simplePos x="0" y="0"/>
                <wp:positionH relativeFrom="column">
                  <wp:posOffset>1120140</wp:posOffset>
                </wp:positionH>
                <wp:positionV relativeFrom="paragraph">
                  <wp:posOffset>240665</wp:posOffset>
                </wp:positionV>
                <wp:extent cx="635" cy="144780"/>
                <wp:effectExtent l="5715" t="12065" r="12700" b="5080"/>
                <wp:wrapNone/>
                <wp:docPr id="12" name="Line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35" cy="1447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942386" id="Line 88" o:spid="_x0000_s1026" style="position:absolute;left:0;text-align:left;flip:x y;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8.2pt,18.95pt" to="88.25pt,3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"/>
            </w:pict>
          </mc:Fallback>
        </mc:AlternateContent>
      </w:r>
      <w:r w:rsidRPr="006E3C01">
        <w:rPr>
          <w:rFonts w:ascii="仿宋_GB2312" w:eastAsia="仿宋_GB2312" w:hAnsi="宋体" w:hint="eastAsia"/>
          <w:noProof/>
          <w:sz w:val="32"/>
          <w:szCs w:val="32"/>
          <w:lang w:val="en-US" w:eastAsia="zh-CN"/>
        </w:rPr>
        <mc:AlternateContent>
          <mc:Choice Requires="wps">
            <w:drawing>
              <wp:anchor distT="0" distB="0" distL="114300" distR="114300" simplePos="0" relativeHeight="251677184" behindDoc="0" locked="0" layoutInCell="0" allowOverlap="1">
                <wp:simplePos x="0" y="0"/>
                <wp:positionH relativeFrom="column">
                  <wp:posOffset>1123950</wp:posOffset>
                </wp:positionH>
                <wp:positionV relativeFrom="paragraph">
                  <wp:posOffset>238760</wp:posOffset>
                </wp:positionV>
                <wp:extent cx="1257300" cy="635"/>
                <wp:effectExtent l="9525" t="10160" r="9525" b="8255"/>
                <wp:wrapNone/>
                <wp:docPr id="11" name="Lin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73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F7AA0D" id="Line 89" o:spid="_x0000_s1026" style="position:absolute;left:0;text-align:lef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8.5pt,18.8pt" to="187.5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" o:allowincell="f"/>
            </w:pict>
          </mc:Fallback>
        </mc:AlternateContent>
      </w:r>
      <w:r w:rsidRPr="006E3C01">
        <w:rPr>
          <w:rFonts w:ascii="仿宋_GB2312" w:eastAsia="仿宋_GB2312" w:hAnsi="宋体" w:hint="eastAsia"/>
          <w:noProof/>
          <w:sz w:val="32"/>
          <w:szCs w:val="32"/>
          <w:lang w:val="en-US" w:eastAsia="zh-CN"/>
        </w:rPr>
        <mc:AlternateContent>
          <mc:Choice Requires="wps">
            <w:drawing>
              <wp:anchor distT="0" distB="0" distL="114300" distR="114300" simplePos="0" relativeHeight="251674112" behindDoc="0" locked="0" layoutInCell="0" allowOverlap="1">
                <wp:simplePos x="0" y="0"/>
                <wp:positionH relativeFrom="column">
                  <wp:posOffset>2381250</wp:posOffset>
                </wp:positionH>
                <wp:positionV relativeFrom="paragraph">
                  <wp:posOffset>229235</wp:posOffset>
                </wp:positionV>
                <wp:extent cx="635" cy="167640"/>
                <wp:effectExtent l="76200" t="10160" r="75565" b="22225"/>
                <wp:wrapNone/>
                <wp:docPr id="10" name="Line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35" cy="167640"/>
                        </a:xfrm>
                        <a:prstGeom prst="line">
                          <a:avLst/>
                        </a:prstGeom>
                        <a:noFill/>
                        <a:ln w="9525">
                          <a:solidFill>
                            <a:srgbClr val="000000"/>
                          </a:solidFill>
                          <a:round/>
                          <a:headEnd type="arrow"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587340" id="Line 90" o:spid="_x0000_s1026" style="position:absolute;left:0;text-align:left;flip:x y;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7.5pt,18.05pt" to="187.55pt,3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" o:allowincell="f">
                <v:stroke startarrow="open"/>
              </v:line>
            </w:pict>
          </mc:Fallback>
        </mc:AlternateContent>
      </w:r>
      <w:r w:rsidR="0058149D" w:rsidRPr="006E3C01">
        <w:rPr>
          <w:rFonts w:ascii="仿宋_GB2312" w:eastAsia="仿宋_GB2312" w:hAnsi="宋体" w:hint="eastAsia"/>
          <w:sz w:val="32"/>
          <w:szCs w:val="32"/>
        </w:rPr>
        <w:t>化合价升高（失ne</w:t>
      </w:r>
      <w:r w:rsidR="0058149D" w:rsidRPr="006E3C01">
        <w:rPr>
          <w:rFonts w:ascii="仿宋_GB2312" w:eastAsia="仿宋_GB2312" w:hAnsi="宋体" w:hint="eastAsia"/>
          <w:sz w:val="32"/>
          <w:szCs w:val="32"/>
          <w:vertAlign w:val="superscript"/>
        </w:rPr>
        <w:t>—</w:t>
      </w:r>
      <w:r w:rsidR="0058149D" w:rsidRPr="006E3C01">
        <w:rPr>
          <w:rFonts w:ascii="仿宋_GB2312" w:eastAsia="仿宋_GB2312" w:hAnsi="宋体" w:hint="eastAsia"/>
          <w:sz w:val="32"/>
          <w:szCs w:val="32"/>
        </w:rPr>
        <w:t>）被氧化</w:t>
      </w:r>
    </w:p>
    <w:p w:rsidR="0058149D" w:rsidRPr="006E3C01" w:rsidRDefault="00E47A57"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noProof/>
          <w:sz w:val="32"/>
          <w:szCs w:val="32"/>
          <w:lang w:val="en-US" w:eastAsia="zh-CN"/>
        </w:rPr>
        <mc:AlternateContent>
          <mc:Choice Requires="wps">
            <w:drawing>
              <wp:anchor distT="0" distB="0" distL="114300" distR="114300" simplePos="0" relativeHeight="251675136" behindDoc="0" locked="0" layoutInCell="0" allowOverlap="1">
                <wp:simplePos x="0" y="0"/>
                <wp:positionH relativeFrom="column">
                  <wp:posOffset>685800</wp:posOffset>
                </wp:positionH>
                <wp:positionV relativeFrom="paragraph">
                  <wp:posOffset>212090</wp:posOffset>
                </wp:positionV>
                <wp:extent cx="635" cy="167640"/>
                <wp:effectExtent l="9525" t="12065" r="8890" b="10795"/>
                <wp:wrapNone/>
                <wp:docPr id="9" name="Lin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35" cy="1676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D9AD23" id="Line 91" o:spid="_x0000_s1026" style="position:absolute;left:0;text-align:left;flip:x y;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16.7pt" to="54.05pt,2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" o:allowincell="f"/>
            </w:pict>
          </mc:Fallback>
        </mc:AlternateContent>
      </w:r>
      <w:r w:rsidRPr="006E3C01">
        <w:rPr>
          <w:rFonts w:ascii="仿宋_GB2312" w:eastAsia="仿宋_GB2312" w:hAnsi="宋体" w:hint="eastAsia"/>
          <w:noProof/>
          <w:sz w:val="32"/>
          <w:szCs w:val="32"/>
          <w:lang w:val="en-US" w:eastAsia="zh-CN"/>
        </w:rPr>
        <mc:AlternateContent>
          <mc:Choice Requires="wps">
            <w:drawing>
              <wp:anchor distT="0" distB="0" distL="114300" distR="114300" simplePos="0" relativeHeight="251676160" behindDoc="0" locked="0" layoutInCell="0" allowOverlap="1">
                <wp:simplePos x="0" y="0"/>
                <wp:positionH relativeFrom="column">
                  <wp:posOffset>1819275</wp:posOffset>
                </wp:positionH>
                <wp:positionV relativeFrom="paragraph">
                  <wp:posOffset>210185</wp:posOffset>
                </wp:positionV>
                <wp:extent cx="635" cy="167640"/>
                <wp:effectExtent l="76200" t="19685" r="75565" b="12700"/>
                <wp:wrapNone/>
                <wp:docPr id="8" name="Lin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35" cy="16764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5BF8DE" id="Line 92" o:spid="_x0000_s1026" style="position:absolute;left:0;text-align:left;flip:x y;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3.25pt,16.55pt" to="143.3pt,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" o:allowincell="f">
                <v:stroke endarrow="open"/>
              </v:line>
            </w:pict>
          </mc:Fallback>
        </mc:AlternateContent>
      </w:r>
      <w:r w:rsidR="0058149D" w:rsidRPr="006E3C01">
        <w:rPr>
          <w:rFonts w:ascii="仿宋_GB2312" w:eastAsia="仿宋_GB2312" w:hAnsi="宋体" w:hint="eastAsia"/>
          <w:sz w:val="32"/>
          <w:szCs w:val="32"/>
        </w:rPr>
        <w:t>氧化剂 ＋还原剂＝ 还原产物＋氧化产物</w:t>
      </w:r>
    </w:p>
    <w:p w:rsidR="0058149D" w:rsidRPr="006E3C01" w:rsidRDefault="00E47A57"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noProof/>
          <w:sz w:val="32"/>
          <w:szCs w:val="32"/>
          <w:lang w:val="en-US" w:eastAsia="zh-CN"/>
        </w:rPr>
        <mc:AlternateContent>
          <mc:Choice Requires="wps">
            <w:drawing>
              <wp:anchor distT="0" distB="0" distL="114300" distR="114300" simplePos="0" relativeHeight="251678208" behindDoc="0" locked="0" layoutInCell="1" allowOverlap="1">
                <wp:simplePos x="0" y="0"/>
                <wp:positionH relativeFrom="column">
                  <wp:posOffset>684530</wp:posOffset>
                </wp:positionH>
                <wp:positionV relativeFrom="paragraph">
                  <wp:posOffset>74930</wp:posOffset>
                </wp:positionV>
                <wp:extent cx="1143000" cy="635"/>
                <wp:effectExtent l="8255" t="8255" r="10795" b="10160"/>
                <wp:wrapNone/>
                <wp:docPr id="7" name="Lin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2B4711" id="Line 93" o:spid="_x0000_s1026" style="position:absolute;left:0;text-align:lef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9pt,5.9pt" to="143.9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"/>
            </w:pict>
          </mc:Fallback>
        </mc:AlternateContent>
      </w:r>
      <w:r w:rsidR="0058149D" w:rsidRPr="006E3C01">
        <w:rPr>
          <w:rFonts w:ascii="仿宋_GB2312" w:eastAsia="仿宋_GB2312" w:hAnsi="宋体" w:hint="eastAsia"/>
          <w:sz w:val="32"/>
          <w:szCs w:val="32"/>
        </w:rPr>
        <w:t>化合价降低（得ne</w:t>
      </w:r>
      <w:r w:rsidR="0058149D" w:rsidRPr="006E3C01">
        <w:rPr>
          <w:rFonts w:ascii="仿宋_GB2312" w:eastAsia="仿宋_GB2312" w:hAnsi="宋体" w:hint="eastAsia"/>
          <w:sz w:val="32"/>
          <w:szCs w:val="32"/>
          <w:vertAlign w:val="superscript"/>
        </w:rPr>
        <w:t>—</w:t>
      </w:r>
      <w:r w:rsidR="0058149D" w:rsidRPr="006E3C01">
        <w:rPr>
          <w:rFonts w:ascii="仿宋_GB2312" w:eastAsia="仿宋_GB2312" w:hAnsi="宋体" w:hint="eastAsia"/>
          <w:sz w:val="32"/>
          <w:szCs w:val="32"/>
        </w:rPr>
        <w:t>）被还原</w:t>
      </w:r>
    </w:p>
    <w:p w:rsidR="0058149D" w:rsidRPr="006E3C01" w:rsidRDefault="0058149D" w:rsidP="006E3C01">
      <w:pPr>
        <w:spacing w:line="520" w:lineRule="exact"/>
        <w:ind w:firstLineChars="200" w:firstLine="640"/>
        <w:rPr>
          <w:rFonts w:ascii="仿宋_GB2312" w:eastAsia="仿宋_GB2312" w:hAnsi="宋体" w:hint="eastAsia"/>
          <w:b/>
          <w:sz w:val="32"/>
          <w:szCs w:val="32"/>
        </w:rPr>
      </w:pPr>
      <w:r w:rsidRPr="006E3C01">
        <w:rPr>
          <w:rFonts w:ascii="仿宋_GB2312" w:eastAsia="仿宋_GB2312" w:hAnsi="宋体" w:hint="eastAsia"/>
          <w:sz w:val="32"/>
          <w:szCs w:val="32"/>
        </w:rPr>
        <w:t>（较强）（较强）  （较弱）  （较弱）</w:t>
      </w:r>
    </w:p>
    <w:p w:rsidR="0058149D" w:rsidRPr="006E3C01" w:rsidRDefault="0058149D" w:rsidP="006E3C01">
      <w:pPr>
        <w:widowControl/>
        <w:spacing w:line="520" w:lineRule="exact"/>
        <w:ind w:firstLineChars="200" w:firstLine="640"/>
        <w:jc w:val="left"/>
        <w:rPr>
          <w:rFonts w:ascii="仿宋_GB2312" w:eastAsia="仿宋_GB2312" w:hAnsi="宋体" w:hint="eastAsia"/>
          <w:sz w:val="32"/>
          <w:szCs w:val="32"/>
        </w:rPr>
      </w:pPr>
    </w:p>
    <w:p w:rsidR="0058149D" w:rsidRPr="006E3C01" w:rsidRDefault="0058149D" w:rsidP="006E3C01">
      <w:pPr>
        <w:widowControl/>
        <w:spacing w:line="520" w:lineRule="exact"/>
        <w:ind w:firstLineChars="200" w:firstLine="640"/>
        <w:jc w:val="left"/>
        <w:rPr>
          <w:rFonts w:ascii="仿宋_GB2312" w:eastAsia="仿宋_GB2312" w:hAnsi="宋体" w:hint="eastAsia"/>
          <w:sz w:val="32"/>
          <w:szCs w:val="32"/>
        </w:rPr>
      </w:pPr>
      <w:r w:rsidRPr="006E3C01">
        <w:rPr>
          <w:rFonts w:ascii="仿宋_GB2312" w:eastAsia="仿宋_GB2312" w:hAnsi="宋体" w:hint="eastAsia"/>
          <w:sz w:val="32"/>
          <w:szCs w:val="32"/>
        </w:rPr>
        <w:t>氧化性：氧化剂＞氧化产物</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还原性：还原剂＞还原产物</w:t>
      </w:r>
    </w:p>
    <w:p w:rsidR="0058149D" w:rsidRPr="006E3C01" w:rsidRDefault="0058149D" w:rsidP="006E3C01">
      <w:pPr>
        <w:spacing w:line="520" w:lineRule="exact"/>
        <w:ind w:firstLineChars="200" w:firstLine="640"/>
        <w:rPr>
          <w:rFonts w:ascii="仿宋_GB2312" w:eastAsia="仿宋_GB2312" w:hAnsi="宋体" w:hint="eastAsia"/>
          <w:b/>
          <w:sz w:val="32"/>
          <w:szCs w:val="32"/>
        </w:rPr>
      </w:pPr>
      <w:r w:rsidRPr="006E3C01">
        <w:rPr>
          <w:rFonts w:ascii="仿宋_GB2312" w:eastAsia="仿宋_GB2312" w:hAnsi="宋体" w:hint="eastAsia"/>
          <w:sz w:val="32"/>
          <w:szCs w:val="32"/>
        </w:rPr>
        <w:t xml:space="preserve"> </w:t>
      </w:r>
      <w:r w:rsidRPr="006E3C01">
        <w:rPr>
          <w:rFonts w:ascii="仿宋_GB2312" w:eastAsia="仿宋_GB2312" w:hAnsi="宋体" w:hint="eastAsia"/>
          <w:b/>
          <w:sz w:val="32"/>
          <w:szCs w:val="32"/>
        </w:rPr>
        <w:t>三十三、盐类水解</w:t>
      </w:r>
    </w:p>
    <w:p w:rsidR="0058149D" w:rsidRPr="006E3C01" w:rsidRDefault="0058149D" w:rsidP="006E3C01">
      <w:pPr>
        <w:spacing w:line="520" w:lineRule="exact"/>
        <w:ind w:firstLineChars="200" w:firstLine="640"/>
        <w:rPr>
          <w:rFonts w:ascii="仿宋_GB2312" w:eastAsia="仿宋_GB2312" w:hAnsi="宋体" w:hint="eastAsia"/>
          <w:b/>
          <w:sz w:val="32"/>
          <w:szCs w:val="32"/>
        </w:rPr>
      </w:pPr>
      <w:r w:rsidRPr="006E3C01">
        <w:rPr>
          <w:rFonts w:ascii="仿宋_GB2312" w:eastAsia="仿宋_GB2312" w:hAnsi="宋体" w:hint="eastAsia"/>
          <w:b/>
          <w:sz w:val="32"/>
          <w:szCs w:val="32"/>
        </w:rPr>
        <w:t>盐类水解，水被弱解；有弱才水解，无弱不水解；越弱越水解，都弱双水解；谁强呈谁性，同强呈中性。</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电解质溶液中的守恒关系</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b/>
          <w:sz w:val="32"/>
          <w:szCs w:val="32"/>
        </w:rPr>
        <w:t>电荷守恒：</w:t>
      </w:r>
      <w:r w:rsidRPr="006E3C01">
        <w:rPr>
          <w:rFonts w:ascii="仿宋_GB2312" w:eastAsia="仿宋_GB2312" w:hAnsi="宋体" w:hint="eastAsia"/>
          <w:sz w:val="32"/>
          <w:szCs w:val="32"/>
        </w:rPr>
        <w:t>电解质溶液中所有阳离子所带有的正电荷数与所有的阴离子所带的负电荷数相等。如NaHCO</w:t>
      </w:r>
      <w:r w:rsidRPr="006E3C01">
        <w:rPr>
          <w:rFonts w:ascii="仿宋_GB2312" w:eastAsia="仿宋_GB2312" w:hAnsi="宋体" w:hint="eastAsia"/>
          <w:sz w:val="32"/>
          <w:szCs w:val="32"/>
          <w:vertAlign w:val="subscript"/>
        </w:rPr>
        <w:t>3</w:t>
      </w:r>
      <w:r w:rsidRPr="006E3C01">
        <w:rPr>
          <w:rFonts w:ascii="仿宋_GB2312" w:eastAsia="仿宋_GB2312" w:hAnsi="宋体" w:hint="eastAsia"/>
          <w:sz w:val="32"/>
          <w:szCs w:val="32"/>
        </w:rPr>
        <w:t>溶液中：n(Na</w:t>
      </w:r>
      <w:r w:rsidRPr="006E3C01">
        <w:rPr>
          <w:rFonts w:ascii="仿宋_GB2312" w:eastAsia="仿宋_GB2312" w:hAnsi="宋体" w:hint="eastAsia"/>
          <w:sz w:val="32"/>
          <w:szCs w:val="32"/>
          <w:vertAlign w:val="superscript"/>
        </w:rPr>
        <w:t>＋</w:t>
      </w:r>
      <w:r w:rsidRPr="006E3C01">
        <w:rPr>
          <w:rFonts w:ascii="仿宋_GB2312" w:eastAsia="仿宋_GB2312" w:hAnsi="宋体" w:hint="eastAsia"/>
          <w:sz w:val="32"/>
          <w:szCs w:val="32"/>
        </w:rPr>
        <w:t>)＋n(H</w:t>
      </w:r>
      <w:r w:rsidRPr="006E3C01">
        <w:rPr>
          <w:rFonts w:ascii="仿宋_GB2312" w:eastAsia="仿宋_GB2312" w:hAnsi="宋体" w:hint="eastAsia"/>
          <w:sz w:val="32"/>
          <w:szCs w:val="32"/>
          <w:vertAlign w:val="superscript"/>
        </w:rPr>
        <w:t>+</w:t>
      </w:r>
      <w:r w:rsidRPr="006E3C01">
        <w:rPr>
          <w:rFonts w:ascii="仿宋_GB2312" w:eastAsia="仿宋_GB2312" w:hAnsi="宋体" w:hint="eastAsia"/>
          <w:sz w:val="32"/>
          <w:szCs w:val="32"/>
        </w:rPr>
        <w:t>)＝n(HCO</w:t>
      </w:r>
      <w:r w:rsidRPr="006E3C01">
        <w:rPr>
          <w:rFonts w:ascii="仿宋_GB2312" w:eastAsia="仿宋_GB2312" w:hAnsi="宋体" w:hint="eastAsia"/>
          <w:sz w:val="32"/>
          <w:szCs w:val="32"/>
          <w:vertAlign w:val="subscript"/>
        </w:rPr>
        <w:t>3</w:t>
      </w:r>
      <w:r w:rsidRPr="006E3C01">
        <w:rPr>
          <w:rFonts w:ascii="仿宋_GB2312" w:eastAsia="仿宋_GB2312" w:hAnsi="宋体" w:hint="eastAsia"/>
          <w:sz w:val="32"/>
          <w:szCs w:val="32"/>
          <w:vertAlign w:val="superscript"/>
        </w:rPr>
        <w:t>-</w:t>
      </w:r>
      <w:r w:rsidRPr="006E3C01">
        <w:rPr>
          <w:rFonts w:ascii="仿宋_GB2312" w:eastAsia="仿宋_GB2312" w:hAnsi="宋体" w:hint="eastAsia"/>
          <w:sz w:val="32"/>
          <w:szCs w:val="32"/>
        </w:rPr>
        <w:t>)＋2n(CO</w:t>
      </w:r>
      <w:r w:rsidRPr="006E3C01">
        <w:rPr>
          <w:rFonts w:ascii="仿宋_GB2312" w:eastAsia="仿宋_GB2312" w:hAnsi="宋体" w:hint="eastAsia"/>
          <w:sz w:val="32"/>
          <w:szCs w:val="32"/>
          <w:vertAlign w:val="subscript"/>
        </w:rPr>
        <w:t>3</w:t>
      </w:r>
      <w:r w:rsidRPr="006E3C01">
        <w:rPr>
          <w:rFonts w:ascii="仿宋_GB2312" w:eastAsia="仿宋_GB2312" w:hAnsi="宋体" w:hint="eastAsia"/>
          <w:sz w:val="32"/>
          <w:szCs w:val="32"/>
          <w:vertAlign w:val="superscript"/>
        </w:rPr>
        <w:t>2-</w:t>
      </w:r>
      <w:r w:rsidRPr="006E3C01">
        <w:rPr>
          <w:rFonts w:ascii="仿宋_GB2312" w:eastAsia="仿宋_GB2312" w:hAnsi="宋体" w:hint="eastAsia"/>
          <w:sz w:val="32"/>
          <w:szCs w:val="32"/>
        </w:rPr>
        <w:t>)＋n(OH</w:t>
      </w:r>
      <w:r w:rsidRPr="006E3C01">
        <w:rPr>
          <w:rFonts w:ascii="仿宋_GB2312" w:eastAsia="仿宋_GB2312" w:hAnsi="宋体" w:hint="eastAsia"/>
          <w:sz w:val="32"/>
          <w:szCs w:val="32"/>
          <w:vertAlign w:val="superscript"/>
        </w:rPr>
        <w:t>-</w:t>
      </w:r>
      <w:r w:rsidRPr="006E3C01">
        <w:rPr>
          <w:rFonts w:ascii="仿宋_GB2312" w:eastAsia="仿宋_GB2312" w:hAnsi="宋体" w:hint="eastAsia"/>
          <w:sz w:val="32"/>
          <w:szCs w:val="32"/>
        </w:rPr>
        <w:t>)推出：[Na</w:t>
      </w:r>
      <w:r w:rsidRPr="006E3C01">
        <w:rPr>
          <w:rFonts w:ascii="仿宋_GB2312" w:eastAsia="仿宋_GB2312" w:hAnsi="宋体" w:hint="eastAsia"/>
          <w:sz w:val="32"/>
          <w:szCs w:val="32"/>
          <w:vertAlign w:val="superscript"/>
        </w:rPr>
        <w:t>＋</w:t>
      </w:r>
      <w:r w:rsidRPr="006E3C01">
        <w:rPr>
          <w:rFonts w:ascii="仿宋_GB2312" w:eastAsia="仿宋_GB2312" w:hAnsi="宋体" w:hint="eastAsia"/>
          <w:sz w:val="32"/>
          <w:szCs w:val="32"/>
        </w:rPr>
        <w:t>]＋[H</w:t>
      </w:r>
      <w:r w:rsidRPr="006E3C01">
        <w:rPr>
          <w:rFonts w:ascii="仿宋_GB2312" w:eastAsia="仿宋_GB2312" w:hAnsi="宋体" w:hint="eastAsia"/>
          <w:sz w:val="32"/>
          <w:szCs w:val="32"/>
          <w:vertAlign w:val="superscript"/>
        </w:rPr>
        <w:t>＋</w:t>
      </w:r>
      <w:r w:rsidRPr="006E3C01">
        <w:rPr>
          <w:rFonts w:ascii="仿宋_GB2312" w:eastAsia="仿宋_GB2312" w:hAnsi="宋体" w:hint="eastAsia"/>
          <w:sz w:val="32"/>
          <w:szCs w:val="32"/>
        </w:rPr>
        <w:t>]＝[HCO</w:t>
      </w:r>
      <w:r w:rsidRPr="006E3C01">
        <w:rPr>
          <w:rFonts w:ascii="仿宋_GB2312" w:eastAsia="仿宋_GB2312" w:hAnsi="宋体" w:hint="eastAsia"/>
          <w:sz w:val="32"/>
          <w:szCs w:val="32"/>
          <w:vertAlign w:val="subscript"/>
        </w:rPr>
        <w:t>3</w:t>
      </w:r>
      <w:r w:rsidRPr="006E3C01">
        <w:rPr>
          <w:rFonts w:ascii="仿宋_GB2312" w:eastAsia="仿宋_GB2312" w:hAnsi="宋体" w:hint="eastAsia"/>
          <w:sz w:val="32"/>
          <w:szCs w:val="32"/>
          <w:vertAlign w:val="superscript"/>
        </w:rPr>
        <w:t>-</w:t>
      </w:r>
      <w:r w:rsidRPr="006E3C01">
        <w:rPr>
          <w:rFonts w:ascii="仿宋_GB2312" w:eastAsia="仿宋_GB2312" w:hAnsi="宋体" w:hint="eastAsia"/>
          <w:sz w:val="32"/>
          <w:szCs w:val="32"/>
        </w:rPr>
        <w:t>]＋2[CO</w:t>
      </w:r>
      <w:r w:rsidRPr="006E3C01">
        <w:rPr>
          <w:rFonts w:ascii="仿宋_GB2312" w:eastAsia="仿宋_GB2312" w:hAnsi="宋体" w:hint="eastAsia"/>
          <w:sz w:val="32"/>
          <w:szCs w:val="32"/>
          <w:vertAlign w:val="subscript"/>
        </w:rPr>
        <w:t>3</w:t>
      </w:r>
      <w:r w:rsidRPr="006E3C01">
        <w:rPr>
          <w:rFonts w:ascii="仿宋_GB2312" w:eastAsia="仿宋_GB2312" w:hAnsi="宋体" w:hint="eastAsia"/>
          <w:sz w:val="32"/>
          <w:szCs w:val="32"/>
          <w:vertAlign w:val="superscript"/>
        </w:rPr>
        <w:t>2-</w:t>
      </w:r>
      <w:r w:rsidRPr="006E3C01">
        <w:rPr>
          <w:rFonts w:ascii="仿宋_GB2312" w:eastAsia="仿宋_GB2312" w:hAnsi="宋体" w:hint="eastAsia"/>
          <w:sz w:val="32"/>
          <w:szCs w:val="32"/>
        </w:rPr>
        <w:t>]＋[OH</w:t>
      </w:r>
      <w:r w:rsidRPr="006E3C01">
        <w:rPr>
          <w:rFonts w:ascii="仿宋_GB2312" w:eastAsia="仿宋_GB2312" w:hAnsi="宋体" w:hint="eastAsia"/>
          <w:sz w:val="32"/>
          <w:szCs w:val="32"/>
          <w:vertAlign w:val="superscript"/>
        </w:rPr>
        <w:t>-</w:t>
      </w:r>
      <w:r w:rsidRPr="006E3C01">
        <w:rPr>
          <w:rFonts w:ascii="仿宋_GB2312" w:eastAsia="仿宋_GB2312" w:hAnsi="宋体" w:hint="eastAsia"/>
          <w:sz w:val="32"/>
          <w:szCs w:val="32"/>
        </w:rPr>
        <w:t>]</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b/>
          <w:sz w:val="32"/>
          <w:szCs w:val="32"/>
        </w:rPr>
        <w:t>物料守恒：</w:t>
      </w:r>
      <w:r w:rsidRPr="006E3C01">
        <w:rPr>
          <w:rFonts w:ascii="仿宋_GB2312" w:eastAsia="仿宋_GB2312" w:hAnsi="宋体" w:hint="eastAsia"/>
          <w:sz w:val="32"/>
          <w:szCs w:val="32"/>
        </w:rPr>
        <w:t>电解质溶液中由于电离或水解因素，离子会发生变化变成其它离子或分子等，但离子或分子中某种特定元素的原子的总数是不会改变的。如NaHCO</w:t>
      </w:r>
      <w:r w:rsidRPr="006E3C01">
        <w:rPr>
          <w:rFonts w:ascii="仿宋_GB2312" w:eastAsia="仿宋_GB2312" w:hAnsi="宋体" w:hint="eastAsia"/>
          <w:sz w:val="32"/>
          <w:szCs w:val="32"/>
          <w:vertAlign w:val="subscript"/>
        </w:rPr>
        <w:t>3</w:t>
      </w:r>
      <w:r w:rsidRPr="006E3C01">
        <w:rPr>
          <w:rFonts w:ascii="仿宋_GB2312" w:eastAsia="仿宋_GB2312" w:hAnsi="宋体" w:hint="eastAsia"/>
          <w:sz w:val="32"/>
          <w:szCs w:val="32"/>
        </w:rPr>
        <w:t>溶液中：n(Na</w:t>
      </w:r>
      <w:r w:rsidRPr="006E3C01">
        <w:rPr>
          <w:rFonts w:ascii="仿宋_GB2312" w:eastAsia="仿宋_GB2312" w:hAnsi="宋体" w:hint="eastAsia"/>
          <w:sz w:val="32"/>
          <w:szCs w:val="32"/>
          <w:vertAlign w:val="superscript"/>
        </w:rPr>
        <w:t>＋</w:t>
      </w:r>
      <w:r w:rsidRPr="006E3C01">
        <w:rPr>
          <w:rFonts w:ascii="仿宋_GB2312" w:eastAsia="仿宋_GB2312" w:hAnsi="宋体" w:hint="eastAsia"/>
          <w:sz w:val="32"/>
          <w:szCs w:val="32"/>
        </w:rPr>
        <w:t>)：n(c)＝1:1，推出：</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 xml:space="preserve">    C (Na</w:t>
      </w:r>
      <w:r w:rsidRPr="006E3C01">
        <w:rPr>
          <w:rFonts w:ascii="仿宋_GB2312" w:eastAsia="仿宋_GB2312" w:hAnsi="宋体" w:hint="eastAsia"/>
          <w:sz w:val="32"/>
          <w:szCs w:val="32"/>
          <w:vertAlign w:val="superscript"/>
        </w:rPr>
        <w:t>＋</w:t>
      </w:r>
      <w:r w:rsidRPr="006E3C01">
        <w:rPr>
          <w:rFonts w:ascii="仿宋_GB2312" w:eastAsia="仿宋_GB2312" w:hAnsi="宋体" w:hint="eastAsia"/>
          <w:sz w:val="32"/>
          <w:szCs w:val="32"/>
        </w:rPr>
        <w:t>)＝c (HCO</w:t>
      </w:r>
      <w:r w:rsidRPr="006E3C01">
        <w:rPr>
          <w:rFonts w:ascii="仿宋_GB2312" w:eastAsia="仿宋_GB2312" w:hAnsi="宋体" w:hint="eastAsia"/>
          <w:sz w:val="32"/>
          <w:szCs w:val="32"/>
          <w:vertAlign w:val="subscript"/>
        </w:rPr>
        <w:t>3</w:t>
      </w:r>
      <w:r w:rsidRPr="006E3C01">
        <w:rPr>
          <w:rFonts w:ascii="仿宋_GB2312" w:eastAsia="仿宋_GB2312" w:hAnsi="宋体" w:hint="eastAsia"/>
          <w:sz w:val="32"/>
          <w:szCs w:val="32"/>
          <w:vertAlign w:val="superscript"/>
        </w:rPr>
        <w:t>-</w:t>
      </w:r>
      <w:r w:rsidRPr="006E3C01">
        <w:rPr>
          <w:rFonts w:ascii="仿宋_GB2312" w:eastAsia="仿宋_GB2312" w:hAnsi="宋体" w:hint="eastAsia"/>
          <w:sz w:val="32"/>
          <w:szCs w:val="32"/>
        </w:rPr>
        <w:t>)＋c (CO</w:t>
      </w:r>
      <w:r w:rsidRPr="006E3C01">
        <w:rPr>
          <w:rFonts w:ascii="仿宋_GB2312" w:eastAsia="仿宋_GB2312" w:hAnsi="宋体" w:hint="eastAsia"/>
          <w:sz w:val="32"/>
          <w:szCs w:val="32"/>
          <w:vertAlign w:val="subscript"/>
        </w:rPr>
        <w:t>3</w:t>
      </w:r>
      <w:r w:rsidRPr="006E3C01">
        <w:rPr>
          <w:rFonts w:ascii="仿宋_GB2312" w:eastAsia="仿宋_GB2312" w:hAnsi="宋体" w:hint="eastAsia"/>
          <w:sz w:val="32"/>
          <w:szCs w:val="32"/>
          <w:vertAlign w:val="superscript"/>
        </w:rPr>
        <w:t>2-</w:t>
      </w:r>
      <w:r w:rsidRPr="006E3C01">
        <w:rPr>
          <w:rFonts w:ascii="仿宋_GB2312" w:eastAsia="仿宋_GB2312" w:hAnsi="宋体" w:hint="eastAsia"/>
          <w:sz w:val="32"/>
          <w:szCs w:val="32"/>
        </w:rPr>
        <w:t>)＋c (H</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CO</w:t>
      </w:r>
      <w:r w:rsidRPr="006E3C01">
        <w:rPr>
          <w:rFonts w:ascii="仿宋_GB2312" w:eastAsia="仿宋_GB2312" w:hAnsi="宋体" w:hint="eastAsia"/>
          <w:sz w:val="32"/>
          <w:szCs w:val="32"/>
          <w:vertAlign w:val="subscript"/>
        </w:rPr>
        <w:t>3</w:t>
      </w:r>
      <w:r w:rsidRPr="006E3C01">
        <w:rPr>
          <w:rFonts w:ascii="仿宋_GB2312" w:eastAsia="仿宋_GB2312" w:hAnsi="宋体" w:hint="eastAsia"/>
          <w:sz w:val="32"/>
          <w:szCs w:val="32"/>
        </w:rPr>
        <w:t>)</w:t>
      </w:r>
    </w:p>
    <w:p w:rsidR="0058149D" w:rsidRPr="006E3C01" w:rsidRDefault="0058149D" w:rsidP="006E3C01">
      <w:pPr>
        <w:spacing w:line="520" w:lineRule="exact"/>
        <w:ind w:firstLineChars="200" w:firstLine="640"/>
        <w:rPr>
          <w:rFonts w:ascii="仿宋_GB2312" w:eastAsia="仿宋_GB2312" w:hAnsi="宋体" w:hint="eastAsia"/>
          <w:b/>
          <w:sz w:val="32"/>
          <w:szCs w:val="32"/>
        </w:rPr>
      </w:pPr>
      <w:r w:rsidRPr="006E3C01">
        <w:rPr>
          <w:rFonts w:ascii="仿宋_GB2312" w:eastAsia="仿宋_GB2312" w:hAnsi="宋体" w:hint="eastAsia"/>
          <w:sz w:val="32"/>
          <w:szCs w:val="32"/>
        </w:rPr>
        <w:t>质子守恒：(不一定掌握)电解质溶液中分子或离子得到或失去质子（H</w:t>
      </w:r>
      <w:r w:rsidRPr="006E3C01">
        <w:rPr>
          <w:rFonts w:ascii="仿宋_GB2312" w:eastAsia="仿宋_GB2312" w:hAnsi="宋体" w:hint="eastAsia"/>
          <w:sz w:val="32"/>
          <w:szCs w:val="32"/>
          <w:vertAlign w:val="superscript"/>
        </w:rPr>
        <w:t>＋</w:t>
      </w:r>
      <w:r w:rsidRPr="006E3C01">
        <w:rPr>
          <w:rFonts w:ascii="仿宋_GB2312" w:eastAsia="仿宋_GB2312" w:hAnsi="宋体" w:hint="eastAsia"/>
          <w:sz w:val="32"/>
          <w:szCs w:val="32"/>
        </w:rPr>
        <w:t>）的物质的量应相等。例如：在NH</w:t>
      </w:r>
      <w:r w:rsidRPr="006E3C01">
        <w:rPr>
          <w:rFonts w:ascii="仿宋_GB2312" w:eastAsia="仿宋_GB2312" w:hAnsi="宋体" w:hint="eastAsia"/>
          <w:sz w:val="32"/>
          <w:szCs w:val="32"/>
          <w:vertAlign w:val="subscript"/>
        </w:rPr>
        <w:t>4</w:t>
      </w:r>
      <w:r w:rsidRPr="006E3C01">
        <w:rPr>
          <w:rFonts w:ascii="仿宋_GB2312" w:eastAsia="仿宋_GB2312" w:hAnsi="宋体" w:hint="eastAsia"/>
          <w:sz w:val="32"/>
          <w:szCs w:val="32"/>
        </w:rPr>
        <w:t>HCO</w:t>
      </w:r>
      <w:r w:rsidRPr="006E3C01">
        <w:rPr>
          <w:rFonts w:ascii="仿宋_GB2312" w:eastAsia="仿宋_GB2312" w:hAnsi="宋体" w:hint="eastAsia"/>
          <w:sz w:val="32"/>
          <w:szCs w:val="32"/>
          <w:vertAlign w:val="subscript"/>
        </w:rPr>
        <w:t>3</w:t>
      </w:r>
      <w:r w:rsidRPr="006E3C01">
        <w:rPr>
          <w:rFonts w:ascii="仿宋_GB2312" w:eastAsia="仿宋_GB2312" w:hAnsi="宋体" w:hint="eastAsia"/>
          <w:sz w:val="32"/>
          <w:szCs w:val="32"/>
        </w:rPr>
        <w:t>溶液中H</w:t>
      </w:r>
      <w:r w:rsidRPr="006E3C01">
        <w:rPr>
          <w:rFonts w:ascii="仿宋_GB2312" w:eastAsia="仿宋_GB2312" w:hAnsi="宋体" w:hint="eastAsia"/>
          <w:sz w:val="32"/>
          <w:szCs w:val="32"/>
          <w:vertAlign w:val="subscript"/>
        </w:rPr>
        <w:t>3</w:t>
      </w:r>
      <w:r w:rsidRPr="006E3C01">
        <w:rPr>
          <w:rFonts w:ascii="仿宋_GB2312" w:eastAsia="仿宋_GB2312" w:hAnsi="宋体" w:hint="eastAsia"/>
          <w:sz w:val="32"/>
          <w:szCs w:val="32"/>
        </w:rPr>
        <w:t>O</w:t>
      </w:r>
      <w:r w:rsidRPr="006E3C01">
        <w:rPr>
          <w:rFonts w:ascii="仿宋_GB2312" w:eastAsia="仿宋_GB2312" w:hAnsi="宋体" w:hint="eastAsia"/>
          <w:sz w:val="32"/>
          <w:szCs w:val="32"/>
          <w:vertAlign w:val="superscript"/>
        </w:rPr>
        <w:t>+</w:t>
      </w:r>
      <w:r w:rsidRPr="006E3C01">
        <w:rPr>
          <w:rFonts w:ascii="仿宋_GB2312" w:eastAsia="仿宋_GB2312" w:hAnsi="宋体" w:hint="eastAsia"/>
          <w:sz w:val="32"/>
          <w:szCs w:val="32"/>
        </w:rPr>
        <w:t>、H</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CO</w:t>
      </w:r>
      <w:r w:rsidRPr="006E3C01">
        <w:rPr>
          <w:rFonts w:ascii="仿宋_GB2312" w:eastAsia="仿宋_GB2312" w:hAnsi="宋体" w:hint="eastAsia"/>
          <w:sz w:val="32"/>
          <w:szCs w:val="32"/>
          <w:vertAlign w:val="subscript"/>
        </w:rPr>
        <w:t>3</w:t>
      </w:r>
      <w:r w:rsidRPr="006E3C01">
        <w:rPr>
          <w:rFonts w:ascii="仿宋_GB2312" w:eastAsia="仿宋_GB2312" w:hAnsi="宋体" w:hint="eastAsia"/>
          <w:sz w:val="32"/>
          <w:szCs w:val="32"/>
        </w:rPr>
        <w:t>为得到质子后的产物；NH</w:t>
      </w:r>
      <w:r w:rsidRPr="006E3C01">
        <w:rPr>
          <w:rFonts w:ascii="仿宋_GB2312" w:eastAsia="仿宋_GB2312" w:hAnsi="宋体" w:hint="eastAsia"/>
          <w:sz w:val="32"/>
          <w:szCs w:val="32"/>
          <w:vertAlign w:val="subscript"/>
        </w:rPr>
        <w:t>3</w:t>
      </w:r>
      <w:r w:rsidRPr="006E3C01">
        <w:rPr>
          <w:rFonts w:ascii="仿宋_GB2312" w:eastAsia="仿宋_GB2312" w:hAnsi="宋体" w:hint="eastAsia"/>
          <w:sz w:val="32"/>
          <w:szCs w:val="32"/>
        </w:rPr>
        <w:t>、OH</w:t>
      </w:r>
      <w:r w:rsidRPr="006E3C01">
        <w:rPr>
          <w:rFonts w:ascii="仿宋_GB2312" w:eastAsia="仿宋_GB2312" w:hAnsi="宋体" w:hint="eastAsia"/>
          <w:sz w:val="32"/>
          <w:szCs w:val="32"/>
          <w:vertAlign w:val="superscript"/>
        </w:rPr>
        <w:t>-</w:t>
      </w:r>
      <w:r w:rsidRPr="006E3C01">
        <w:rPr>
          <w:rFonts w:ascii="仿宋_GB2312" w:eastAsia="仿宋_GB2312" w:hAnsi="宋体" w:hint="eastAsia"/>
          <w:sz w:val="32"/>
          <w:szCs w:val="32"/>
        </w:rPr>
        <w:t>、CO</w:t>
      </w:r>
      <w:r w:rsidRPr="006E3C01">
        <w:rPr>
          <w:rFonts w:ascii="仿宋_GB2312" w:eastAsia="仿宋_GB2312" w:hAnsi="宋体" w:hint="eastAsia"/>
          <w:sz w:val="32"/>
          <w:szCs w:val="32"/>
          <w:vertAlign w:val="subscript"/>
        </w:rPr>
        <w:t>3</w:t>
      </w:r>
      <w:r w:rsidRPr="006E3C01">
        <w:rPr>
          <w:rFonts w:ascii="仿宋_GB2312" w:eastAsia="仿宋_GB2312" w:hAnsi="宋体" w:hint="eastAsia"/>
          <w:sz w:val="32"/>
          <w:szCs w:val="32"/>
          <w:vertAlign w:val="superscript"/>
        </w:rPr>
        <w:t>2-</w:t>
      </w:r>
      <w:r w:rsidRPr="006E3C01">
        <w:rPr>
          <w:rFonts w:ascii="仿宋_GB2312" w:eastAsia="仿宋_GB2312" w:hAnsi="宋体" w:hint="eastAsia"/>
          <w:sz w:val="32"/>
          <w:szCs w:val="32"/>
        </w:rPr>
        <w:t>为失去质子后的产物，故有以下关系：c (H</w:t>
      </w:r>
      <w:r w:rsidRPr="006E3C01">
        <w:rPr>
          <w:rFonts w:ascii="仿宋_GB2312" w:eastAsia="仿宋_GB2312" w:hAnsi="宋体" w:hint="eastAsia"/>
          <w:sz w:val="32"/>
          <w:szCs w:val="32"/>
          <w:vertAlign w:val="subscript"/>
        </w:rPr>
        <w:t>3</w:t>
      </w:r>
      <w:r w:rsidRPr="006E3C01">
        <w:rPr>
          <w:rFonts w:ascii="仿宋_GB2312" w:eastAsia="仿宋_GB2312" w:hAnsi="宋体" w:hint="eastAsia"/>
          <w:sz w:val="32"/>
          <w:szCs w:val="32"/>
        </w:rPr>
        <w:t>O</w:t>
      </w:r>
      <w:r w:rsidRPr="006E3C01">
        <w:rPr>
          <w:rFonts w:ascii="仿宋_GB2312" w:eastAsia="仿宋_GB2312" w:hAnsi="宋体" w:hint="eastAsia"/>
          <w:sz w:val="32"/>
          <w:szCs w:val="32"/>
          <w:vertAlign w:val="superscript"/>
        </w:rPr>
        <w:t>+</w:t>
      </w:r>
      <w:r w:rsidRPr="006E3C01">
        <w:rPr>
          <w:rFonts w:ascii="仿宋_GB2312" w:eastAsia="仿宋_GB2312" w:hAnsi="宋体" w:hint="eastAsia"/>
          <w:sz w:val="32"/>
          <w:szCs w:val="32"/>
        </w:rPr>
        <w:t>)+c (H</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CO</w:t>
      </w:r>
      <w:r w:rsidRPr="006E3C01">
        <w:rPr>
          <w:rFonts w:ascii="仿宋_GB2312" w:eastAsia="仿宋_GB2312" w:hAnsi="宋体" w:hint="eastAsia"/>
          <w:sz w:val="32"/>
          <w:szCs w:val="32"/>
          <w:vertAlign w:val="subscript"/>
        </w:rPr>
        <w:t>3</w:t>
      </w:r>
      <w:r w:rsidRPr="006E3C01">
        <w:rPr>
          <w:rFonts w:ascii="仿宋_GB2312" w:eastAsia="仿宋_GB2312" w:hAnsi="宋体" w:hint="eastAsia"/>
          <w:sz w:val="32"/>
          <w:szCs w:val="32"/>
        </w:rPr>
        <w:t>)=c (NH</w:t>
      </w:r>
      <w:r w:rsidRPr="006E3C01">
        <w:rPr>
          <w:rFonts w:ascii="仿宋_GB2312" w:eastAsia="仿宋_GB2312" w:hAnsi="宋体" w:hint="eastAsia"/>
          <w:sz w:val="32"/>
          <w:szCs w:val="32"/>
          <w:vertAlign w:val="subscript"/>
        </w:rPr>
        <w:t>3</w:t>
      </w:r>
      <w:r w:rsidRPr="006E3C01">
        <w:rPr>
          <w:rFonts w:ascii="仿宋_GB2312" w:eastAsia="仿宋_GB2312" w:hAnsi="宋体" w:hint="eastAsia"/>
          <w:sz w:val="32"/>
          <w:szCs w:val="32"/>
        </w:rPr>
        <w:t>)+c (OH</w:t>
      </w:r>
      <w:r w:rsidRPr="006E3C01">
        <w:rPr>
          <w:rFonts w:ascii="仿宋_GB2312" w:eastAsia="仿宋_GB2312" w:hAnsi="宋体" w:hint="eastAsia"/>
          <w:sz w:val="32"/>
          <w:szCs w:val="32"/>
          <w:vertAlign w:val="superscript"/>
        </w:rPr>
        <w:t>-</w:t>
      </w:r>
      <w:r w:rsidRPr="006E3C01">
        <w:rPr>
          <w:rFonts w:ascii="仿宋_GB2312" w:eastAsia="仿宋_GB2312" w:hAnsi="宋体" w:hint="eastAsia"/>
          <w:sz w:val="32"/>
          <w:szCs w:val="32"/>
        </w:rPr>
        <w:t>)+c (CO</w:t>
      </w:r>
      <w:r w:rsidRPr="006E3C01">
        <w:rPr>
          <w:rFonts w:ascii="仿宋_GB2312" w:eastAsia="仿宋_GB2312" w:hAnsi="宋体" w:hint="eastAsia"/>
          <w:sz w:val="32"/>
          <w:szCs w:val="32"/>
          <w:vertAlign w:val="subscript"/>
        </w:rPr>
        <w:t>3</w:t>
      </w:r>
      <w:r w:rsidRPr="006E3C01">
        <w:rPr>
          <w:rFonts w:ascii="仿宋_GB2312" w:eastAsia="仿宋_GB2312" w:hAnsi="宋体" w:hint="eastAsia"/>
          <w:sz w:val="32"/>
          <w:szCs w:val="32"/>
          <w:vertAlign w:val="superscript"/>
        </w:rPr>
        <w:t>2-</w:t>
      </w:r>
      <w:r w:rsidRPr="006E3C01">
        <w:rPr>
          <w:rFonts w:ascii="仿宋_GB2312" w:eastAsia="仿宋_GB2312" w:hAnsi="宋体" w:hint="eastAsia"/>
          <w:sz w:val="32"/>
          <w:szCs w:val="32"/>
        </w:rPr>
        <w:t>)。</w:t>
      </w:r>
    </w:p>
    <w:p w:rsidR="0058149D" w:rsidRPr="006E3C01" w:rsidRDefault="0058149D" w:rsidP="006E3C01">
      <w:pPr>
        <w:spacing w:line="520" w:lineRule="exact"/>
        <w:ind w:firstLineChars="200" w:firstLine="640"/>
        <w:rPr>
          <w:rFonts w:ascii="仿宋_GB2312" w:eastAsia="仿宋_GB2312" w:hAnsi="宋体" w:hint="eastAsia"/>
          <w:b/>
          <w:sz w:val="32"/>
          <w:szCs w:val="32"/>
        </w:rPr>
      </w:pPr>
      <w:r w:rsidRPr="006E3C01">
        <w:rPr>
          <w:rFonts w:ascii="仿宋_GB2312" w:eastAsia="仿宋_GB2312" w:hAnsi="宋体" w:hint="eastAsia"/>
          <w:b/>
          <w:sz w:val="32"/>
          <w:szCs w:val="32"/>
        </w:rPr>
        <w:t>三十四、热化学方程式正误判断——“三查”</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1．检查是否标明聚集状态：固（s）、液（l）、气（g）</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2．检查△H的“+”“－”是否与吸热、放热一致。(注意△H的“+”与“－”，放热反应为“－”，吸热反应为“+”)</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3．检查△H的数值是否与反应物或生成物的物质的量相匹配（成比例）</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注意：要注明反应温度和压强，若反应在298K和1.013×10</w:t>
      </w:r>
      <w:r w:rsidRPr="006E3C01">
        <w:rPr>
          <w:rFonts w:ascii="仿宋_GB2312" w:eastAsia="仿宋_GB2312" w:hAnsi="宋体" w:hint="eastAsia"/>
          <w:sz w:val="32"/>
          <w:szCs w:val="32"/>
          <w:vertAlign w:val="superscript"/>
        </w:rPr>
        <w:t>5</w:t>
      </w:r>
      <w:r w:rsidRPr="006E3C01">
        <w:rPr>
          <w:rFonts w:ascii="仿宋_GB2312" w:eastAsia="仿宋_GB2312" w:hAnsi="宋体" w:hint="eastAsia"/>
          <w:sz w:val="32"/>
          <w:szCs w:val="32"/>
        </w:rPr>
        <w:t>Pa条件下进行，可不予注明；</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要注明反应物和生成物的聚集状态，常用s、l、g分别表示固体、液体和气体；</w:t>
      </w:r>
    </w:p>
    <w:p w:rsidR="0058149D" w:rsidRPr="006E3C01" w:rsidRDefault="0058149D" w:rsidP="006E3C01">
      <w:pPr>
        <w:spacing w:line="520" w:lineRule="exact"/>
        <w:ind w:leftChars="200" w:left="420"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△H与化学计量系数有关，注意不要弄错。方程式与△H应用分号隔开，一定要写明“+”、“-”数值和单位。计量系数以“mol”为单位，可以是小数或分数。</w:t>
      </w:r>
    </w:p>
    <w:p w:rsidR="0058149D" w:rsidRPr="006E3C01" w:rsidRDefault="0058149D" w:rsidP="006E3C01">
      <w:pPr>
        <w:spacing w:line="520" w:lineRule="exact"/>
        <w:ind w:firstLineChars="200" w:firstLine="640"/>
        <w:rPr>
          <w:rFonts w:ascii="仿宋_GB2312" w:eastAsia="仿宋_GB2312" w:hAnsi="宋体" w:hint="eastAsia"/>
          <w:b/>
          <w:sz w:val="32"/>
          <w:szCs w:val="32"/>
        </w:rPr>
      </w:pPr>
      <w:r w:rsidRPr="006E3C01">
        <w:rPr>
          <w:rFonts w:ascii="仿宋_GB2312" w:eastAsia="仿宋_GB2312" w:hAnsi="宋体" w:hint="eastAsia"/>
          <w:sz w:val="32"/>
          <w:szCs w:val="32"/>
        </w:rPr>
        <w:t>一定要区别比较“反应热”、“中和热”、“燃烧热”等概念的异同。</w:t>
      </w:r>
    </w:p>
    <w:p w:rsidR="0058149D" w:rsidRPr="006E3C01" w:rsidRDefault="0058149D" w:rsidP="006E3C01">
      <w:pPr>
        <w:spacing w:line="520" w:lineRule="exact"/>
        <w:ind w:firstLineChars="200" w:firstLine="640"/>
        <w:rPr>
          <w:rFonts w:ascii="仿宋_GB2312" w:eastAsia="仿宋_GB2312" w:hAnsi="宋体" w:hint="eastAsia"/>
          <w:b/>
          <w:sz w:val="32"/>
          <w:szCs w:val="32"/>
        </w:rPr>
      </w:pPr>
      <w:r w:rsidRPr="006E3C01">
        <w:rPr>
          <w:rFonts w:ascii="仿宋_GB2312" w:eastAsia="仿宋_GB2312" w:hAnsi="宋体" w:hint="eastAsia"/>
          <w:b/>
          <w:sz w:val="32"/>
          <w:szCs w:val="32"/>
        </w:rPr>
        <w:t>三十五、浓硫酸“五性”</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酸性、强氧化性、吸水性、脱水性、难挥发性</w:t>
      </w:r>
    </w:p>
    <w:p w:rsidR="0058149D" w:rsidRPr="006E3C01" w:rsidRDefault="00E47A57"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noProof/>
          <w:sz w:val="32"/>
          <w:szCs w:val="32"/>
          <w:lang w:val="en-US" w:eastAsia="zh-CN"/>
        </w:rPr>
        <mc:AlternateContent>
          <mc:Choice Requires="wps">
            <w:drawing>
              <wp:anchor distT="0" distB="0" distL="114300" distR="114300" simplePos="0" relativeHeight="251684352" behindDoc="0" locked="0" layoutInCell="1" allowOverlap="1">
                <wp:simplePos x="0" y="0"/>
                <wp:positionH relativeFrom="column">
                  <wp:posOffset>457200</wp:posOffset>
                </wp:positionH>
                <wp:positionV relativeFrom="paragraph">
                  <wp:posOffset>50800</wp:posOffset>
                </wp:positionV>
                <wp:extent cx="65405" cy="541020"/>
                <wp:effectExtent l="9525" t="12700" r="10795" b="8255"/>
                <wp:wrapNone/>
                <wp:docPr id="6" name="AutoShape 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405" cy="541020"/>
                        </a:xfrm>
                        <a:prstGeom prst="leftBrace">
                          <a:avLst>
                            <a:gd name="adj1" fmla="val 68932"/>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F6915F" id="AutoShape 94" o:spid="_x0000_s1026" type="#_x0000_t87" style="position:absolute;left:0;text-align:left;margin-left:36pt;margin-top:4pt;width:5.15pt;height:42.6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"/>
            </w:pict>
          </mc:Fallback>
        </mc:AlternateContent>
      </w:r>
      <w:r w:rsidR="0058149D" w:rsidRPr="006E3C01">
        <w:rPr>
          <w:rFonts w:ascii="仿宋_GB2312" w:eastAsia="仿宋_GB2312" w:hAnsi="宋体" w:hint="eastAsia"/>
          <w:sz w:val="32"/>
          <w:szCs w:val="32"/>
        </w:rPr>
        <w:t>化合价不变只显酸性</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化合价半变既显酸性又显强氧化性</w:t>
      </w:r>
    </w:p>
    <w:p w:rsidR="0058149D" w:rsidRPr="006E3C01" w:rsidRDefault="0058149D" w:rsidP="006E3C01">
      <w:pPr>
        <w:spacing w:line="520" w:lineRule="exact"/>
        <w:ind w:firstLineChars="200" w:firstLine="640"/>
        <w:rPr>
          <w:rFonts w:ascii="仿宋_GB2312" w:eastAsia="仿宋_GB2312" w:hAnsi="宋体" w:hint="eastAsia"/>
          <w:b/>
          <w:sz w:val="32"/>
          <w:szCs w:val="32"/>
        </w:rPr>
      </w:pPr>
      <w:r w:rsidRPr="006E3C01">
        <w:rPr>
          <w:rFonts w:ascii="仿宋_GB2312" w:eastAsia="仿宋_GB2312" w:hAnsi="宋体" w:hint="eastAsia"/>
          <w:sz w:val="32"/>
          <w:szCs w:val="32"/>
        </w:rPr>
        <w:t>化合价全变只显强氧化性</w:t>
      </w:r>
    </w:p>
    <w:p w:rsidR="0058149D" w:rsidRPr="006E3C01" w:rsidRDefault="0058149D" w:rsidP="006E3C01">
      <w:pPr>
        <w:spacing w:line="520" w:lineRule="exact"/>
        <w:ind w:firstLineChars="200" w:firstLine="640"/>
        <w:rPr>
          <w:rFonts w:ascii="仿宋_GB2312" w:eastAsia="仿宋_GB2312" w:hAnsi="宋体" w:hint="eastAsia"/>
          <w:b/>
          <w:sz w:val="32"/>
          <w:szCs w:val="32"/>
        </w:rPr>
      </w:pPr>
      <w:r w:rsidRPr="006E3C01">
        <w:rPr>
          <w:rFonts w:ascii="仿宋_GB2312" w:eastAsia="仿宋_GB2312" w:hAnsi="宋体" w:hint="eastAsia"/>
          <w:b/>
          <w:sz w:val="32"/>
          <w:szCs w:val="32"/>
        </w:rPr>
        <w:t>三十六、浓硝酸“四性”</w:t>
      </w:r>
    </w:p>
    <w:p w:rsidR="0058149D" w:rsidRPr="006E3C01" w:rsidRDefault="0058149D" w:rsidP="006E3C01">
      <w:pPr>
        <w:spacing w:line="520" w:lineRule="exact"/>
        <w:ind w:firstLineChars="200" w:firstLine="640"/>
        <w:rPr>
          <w:rFonts w:ascii="仿宋_GB2312" w:eastAsia="仿宋_GB2312" w:hAnsi="宋体" w:hint="eastAsia"/>
          <w:b/>
          <w:sz w:val="32"/>
          <w:szCs w:val="32"/>
        </w:rPr>
      </w:pPr>
      <w:r w:rsidRPr="006E3C01">
        <w:rPr>
          <w:rFonts w:ascii="仿宋_GB2312" w:eastAsia="仿宋_GB2312" w:hAnsi="宋体" w:hint="eastAsia"/>
          <w:sz w:val="32"/>
          <w:szCs w:val="32"/>
        </w:rPr>
        <w:t>酸性、强氧化性、不稳定性、挥发性</w:t>
      </w:r>
    </w:p>
    <w:p w:rsidR="0058149D" w:rsidRPr="006E3C01" w:rsidRDefault="00E47A57"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b/>
          <w:noProof/>
          <w:sz w:val="32"/>
          <w:szCs w:val="32"/>
          <w:lang w:val="en-US" w:eastAsia="zh-CN"/>
        </w:rPr>
        <mc:AlternateContent>
          <mc:Choice Requires="wps">
            <w:drawing>
              <wp:anchor distT="0" distB="0" distL="114300" distR="114300" simplePos="0" relativeHeight="251683328" behindDoc="0" locked="0" layoutInCell="1" allowOverlap="1">
                <wp:simplePos x="0" y="0"/>
                <wp:positionH relativeFrom="column">
                  <wp:posOffset>914400</wp:posOffset>
                </wp:positionH>
                <wp:positionV relativeFrom="paragraph">
                  <wp:posOffset>40640</wp:posOffset>
                </wp:positionV>
                <wp:extent cx="65405" cy="541020"/>
                <wp:effectExtent l="9525" t="12065" r="10795" b="8890"/>
                <wp:wrapNone/>
                <wp:docPr id="5" name="AutoShape 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405" cy="541020"/>
                        </a:xfrm>
                        <a:prstGeom prst="leftBrace">
                          <a:avLst>
                            <a:gd name="adj1" fmla="val 68932"/>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718757" id="AutoShape 95" o:spid="_x0000_s1026" type="#_x0000_t87" style="position:absolute;left:0;text-align:left;margin-left:1in;margin-top:3.2pt;width:5.15pt;height:42.6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"/>
            </w:pict>
          </mc:Fallback>
        </mc:AlternateContent>
      </w:r>
      <w:r w:rsidR="0058149D" w:rsidRPr="006E3C01">
        <w:rPr>
          <w:rFonts w:ascii="仿宋_GB2312" w:eastAsia="仿宋_GB2312" w:hAnsi="宋体" w:hint="eastAsia"/>
          <w:b/>
          <w:sz w:val="32"/>
          <w:szCs w:val="32"/>
        </w:rPr>
        <w:t xml:space="preserve">        </w:t>
      </w:r>
      <w:r w:rsidR="0058149D" w:rsidRPr="006E3C01">
        <w:rPr>
          <w:rFonts w:ascii="仿宋_GB2312" w:eastAsia="仿宋_GB2312" w:hAnsi="宋体" w:hint="eastAsia"/>
          <w:sz w:val="32"/>
          <w:szCs w:val="32"/>
        </w:rPr>
        <w:t>化合价不变只显酸性</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化合价半变既显酸性又显强氧化性</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化合价全变只显强氧化性</w:t>
      </w:r>
    </w:p>
    <w:p w:rsidR="0058149D" w:rsidRPr="006E3C01" w:rsidRDefault="00E47A57" w:rsidP="006E3C01">
      <w:pPr>
        <w:spacing w:line="520" w:lineRule="exact"/>
        <w:ind w:firstLineChars="200" w:firstLine="640"/>
        <w:rPr>
          <w:rFonts w:ascii="仿宋_GB2312" w:eastAsia="仿宋_GB2312" w:hAnsi="宋体" w:hint="eastAsia"/>
          <w:b/>
          <w:sz w:val="32"/>
          <w:szCs w:val="32"/>
        </w:rPr>
      </w:pPr>
      <w:r w:rsidRPr="006E3C01">
        <w:rPr>
          <w:rFonts w:ascii="仿宋_GB2312" w:eastAsia="仿宋_GB2312" w:hAnsi="宋体" w:hint="eastAsia"/>
          <w:b/>
          <w:noProof/>
          <w:sz w:val="32"/>
          <w:szCs w:val="32"/>
        </w:rPr>
        <mc:AlternateContent>
          <mc:Choice Requires="wps">
            <w:drawing>
              <wp:anchor distT="0" distB="0" distL="114300" distR="114300" simplePos="0" relativeHeight="251688448" behindDoc="0" locked="0" layoutInCell="1" allowOverlap="1">
                <wp:simplePos x="0" y="0"/>
                <wp:positionH relativeFrom="column">
                  <wp:posOffset>133350</wp:posOffset>
                </wp:positionH>
                <wp:positionV relativeFrom="paragraph">
                  <wp:posOffset>177165</wp:posOffset>
                </wp:positionV>
                <wp:extent cx="66040" cy="699135"/>
                <wp:effectExtent l="9525" t="5715" r="10160" b="9525"/>
                <wp:wrapNone/>
                <wp:docPr id="4" name="AutoShape 9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6040" cy="699135"/>
                        </a:xfrm>
                        <a:prstGeom prst="leftBrace">
                          <a:avLst>
                            <a:gd name="adj1" fmla="val 88221"/>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EE661E" id="AutoShape 96" o:spid="_x0000_s1026" type="#_x0000_t87" style="position:absolute;left:0;text-align:left;margin-left:10.5pt;margin-top:13.95pt;width:5.2pt;height:55.05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"/>
            </w:pict>
          </mc:Fallback>
        </mc:AlternateContent>
      </w:r>
      <w:r w:rsidR="0058149D" w:rsidRPr="006E3C01">
        <w:rPr>
          <w:rFonts w:ascii="仿宋_GB2312" w:eastAsia="仿宋_GB2312" w:hAnsi="宋体" w:hint="eastAsia"/>
          <w:b/>
          <w:sz w:val="32"/>
          <w:szCs w:val="32"/>
        </w:rPr>
        <w:t>三十七、烷烃系统命名法的步骤</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 xml:space="preserve">    ①选主链，称某烷</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 xml:space="preserve">     ②编号位，定支链</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 xml:space="preserve">    ③取代基，写在前，注位置，短线连</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④不同基，简到繁，相同基，合并算</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烷烃的系统命名法使用时应遵循两个基本原则：①最简化原则，②明确化原则，主要表现在一长一近一多一小，即“一长”是主链要长，“一近”是编号起点离支链要近，“一多”是支链数目要多，“一小”是支链位置号码之和要小，这些原则在命名时或判断命名的正误时均有重要的指导意义。</w:t>
      </w:r>
    </w:p>
    <w:p w:rsidR="0058149D" w:rsidRPr="006E3C01" w:rsidRDefault="0058149D" w:rsidP="006E3C01">
      <w:pPr>
        <w:spacing w:line="520" w:lineRule="exact"/>
        <w:ind w:firstLineChars="200" w:firstLine="640"/>
        <w:rPr>
          <w:rFonts w:ascii="仿宋_GB2312" w:eastAsia="仿宋_GB2312" w:hAnsi="宋体" w:hint="eastAsia"/>
          <w:b/>
          <w:sz w:val="32"/>
          <w:szCs w:val="32"/>
        </w:rPr>
      </w:pPr>
      <w:r w:rsidRPr="006E3C01">
        <w:rPr>
          <w:rFonts w:ascii="仿宋_GB2312" w:eastAsia="仿宋_GB2312" w:hAnsi="宋体" w:hint="eastAsia"/>
          <w:b/>
          <w:sz w:val="32"/>
          <w:szCs w:val="32"/>
        </w:rPr>
        <w:t>三十八、酯化反应的反应机理（酸提供羟基，醇提供氢原子）</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b/>
          <w:sz w:val="32"/>
          <w:szCs w:val="32"/>
        </w:rPr>
        <w:t xml:space="preserve">     </w:t>
      </w:r>
      <w:r w:rsidRPr="006E3C01">
        <w:rPr>
          <w:rFonts w:ascii="仿宋_GB2312" w:eastAsia="仿宋_GB2312" w:hAnsi="宋体" w:hint="eastAsia"/>
          <w:sz w:val="32"/>
          <w:szCs w:val="32"/>
        </w:rPr>
        <w:t>所以羧酸分子里的羟基与醇分子中羟基上的氢原了结合成水，其余部分互相结合成酯。</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 xml:space="preserve">                    </w:t>
      </w:r>
      <w:r w:rsidRPr="006E3C01">
        <w:rPr>
          <w:rFonts w:ascii="仿宋_GB2312" w:eastAsia="仿宋_GB2312" w:hAnsi="宋体" w:hint="eastAsia"/>
          <w:sz w:val="32"/>
          <w:szCs w:val="32"/>
          <w:vertAlign w:val="subscript"/>
        </w:rPr>
        <w:t xml:space="preserve"> </w:t>
      </w:r>
      <w:r w:rsidRPr="006E3C01">
        <w:rPr>
          <w:rFonts w:ascii="仿宋_GB2312" w:eastAsia="仿宋_GB2312" w:hAnsi="宋体" w:hint="eastAsia"/>
          <w:sz w:val="32"/>
          <w:szCs w:val="32"/>
        </w:rPr>
        <w:t>浓硫酸</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CH</w:t>
      </w:r>
      <w:r w:rsidRPr="006E3C01">
        <w:rPr>
          <w:rFonts w:ascii="仿宋_GB2312" w:eastAsia="仿宋_GB2312" w:hAnsi="宋体" w:hint="eastAsia"/>
          <w:sz w:val="32"/>
          <w:szCs w:val="32"/>
          <w:vertAlign w:val="subscript"/>
        </w:rPr>
        <w:t>3</w:t>
      </w:r>
      <w:r w:rsidRPr="006E3C01">
        <w:rPr>
          <w:rFonts w:ascii="仿宋_GB2312" w:eastAsia="仿宋_GB2312" w:hAnsi="宋体" w:hint="eastAsia"/>
          <w:sz w:val="32"/>
          <w:szCs w:val="32"/>
        </w:rPr>
        <w:t>COOH+H</w:t>
      </w:r>
      <w:r w:rsidRPr="006E3C01">
        <w:rPr>
          <w:rFonts w:ascii="仿宋_GB2312" w:eastAsia="仿宋_GB2312" w:hAnsi="宋体" w:hint="eastAsia"/>
          <w:sz w:val="32"/>
          <w:szCs w:val="32"/>
          <w:vertAlign w:val="superscript"/>
        </w:rPr>
        <w:t>18</w:t>
      </w:r>
      <w:r w:rsidRPr="006E3C01">
        <w:rPr>
          <w:rFonts w:ascii="仿宋_GB2312" w:eastAsia="仿宋_GB2312" w:hAnsi="宋体" w:hint="eastAsia"/>
          <w:sz w:val="32"/>
          <w:szCs w:val="32"/>
        </w:rPr>
        <w:t>OC</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H</w:t>
      </w:r>
      <w:r w:rsidRPr="006E3C01">
        <w:rPr>
          <w:rFonts w:ascii="仿宋_GB2312" w:eastAsia="仿宋_GB2312" w:hAnsi="宋体" w:hint="eastAsia"/>
          <w:sz w:val="32"/>
          <w:szCs w:val="32"/>
          <w:vertAlign w:val="subscript"/>
        </w:rPr>
        <w:t xml:space="preserve">5 </w:t>
      </w:r>
      <w:r w:rsidRPr="006E3C01">
        <w:rPr>
          <w:rFonts w:ascii="仿宋_GB2312" w:eastAsia="仿宋_GB2312" w:hAnsi="宋体" w:hint="eastAsia"/>
          <w:sz w:val="32"/>
          <w:szCs w:val="32"/>
        </w:rPr>
        <w:object w:dxaOrig="615" w:dyaOrig="150">
          <v:shape id="_x0000_i1187" type="#_x0000_t75" style="width:50.25pt;height:7.5pt;mso-position-horizontal-relative:page;mso-position-vertical-relative:page" o:ole="">
            <v:imagedata r:id="rId151" o:title=""/>
          </v:shape>
          <o:OLEObject Type="Embed" ShapeID="_x0000_i1187" DrawAspect="Content" ObjectID="_1620406698" r:id="rId152">
            <o:FieldCodes>\* MERGEFORMAT</o:FieldCodes>
          </o:OLEObject>
        </w:object>
      </w:r>
      <w:r w:rsidRPr="006E3C01">
        <w:rPr>
          <w:rFonts w:ascii="仿宋_GB2312" w:eastAsia="仿宋_GB2312" w:hAnsi="宋体" w:hint="eastAsia"/>
          <w:sz w:val="32"/>
          <w:szCs w:val="32"/>
        </w:rPr>
        <w:t>CH</w:t>
      </w:r>
      <w:r w:rsidRPr="006E3C01">
        <w:rPr>
          <w:rFonts w:ascii="仿宋_GB2312" w:eastAsia="仿宋_GB2312" w:hAnsi="宋体" w:hint="eastAsia"/>
          <w:sz w:val="32"/>
          <w:szCs w:val="32"/>
          <w:vertAlign w:val="subscript"/>
        </w:rPr>
        <w:t>3</w:t>
      </w:r>
      <w:r w:rsidRPr="006E3C01">
        <w:rPr>
          <w:rFonts w:ascii="仿宋_GB2312" w:eastAsia="仿宋_GB2312" w:hAnsi="宋体" w:hint="eastAsia"/>
          <w:sz w:val="32"/>
          <w:szCs w:val="32"/>
        </w:rPr>
        <w:t>CO</w:t>
      </w:r>
      <w:r w:rsidRPr="006E3C01">
        <w:rPr>
          <w:rFonts w:ascii="仿宋_GB2312" w:eastAsia="仿宋_GB2312" w:hAnsi="宋体" w:hint="eastAsia"/>
          <w:sz w:val="32"/>
          <w:szCs w:val="32"/>
          <w:vertAlign w:val="superscript"/>
        </w:rPr>
        <w:t>18</w:t>
      </w:r>
      <w:r w:rsidRPr="006E3C01">
        <w:rPr>
          <w:rFonts w:ascii="仿宋_GB2312" w:eastAsia="仿宋_GB2312" w:hAnsi="宋体" w:hint="eastAsia"/>
          <w:sz w:val="32"/>
          <w:szCs w:val="32"/>
        </w:rPr>
        <w:t>OC</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H</w:t>
      </w:r>
      <w:r w:rsidRPr="006E3C01">
        <w:rPr>
          <w:rFonts w:ascii="仿宋_GB2312" w:eastAsia="仿宋_GB2312" w:hAnsi="宋体" w:hint="eastAsia"/>
          <w:sz w:val="32"/>
          <w:szCs w:val="32"/>
          <w:vertAlign w:val="subscript"/>
        </w:rPr>
        <w:t>5</w:t>
      </w:r>
      <w:r w:rsidRPr="006E3C01">
        <w:rPr>
          <w:rFonts w:ascii="仿宋_GB2312" w:eastAsia="仿宋_GB2312" w:hAnsi="宋体" w:hint="eastAsia"/>
          <w:sz w:val="32"/>
          <w:szCs w:val="32"/>
        </w:rPr>
        <w:t>+H</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O</w:t>
      </w:r>
    </w:p>
    <w:p w:rsidR="0058149D" w:rsidRPr="006E3C01" w:rsidRDefault="0058149D" w:rsidP="006E3C01">
      <w:pPr>
        <w:spacing w:line="520" w:lineRule="exact"/>
        <w:ind w:firstLineChars="200" w:firstLine="640"/>
        <w:rPr>
          <w:rFonts w:ascii="仿宋_GB2312" w:eastAsia="仿宋_GB2312" w:hAnsi="宋体" w:hint="eastAsia"/>
          <w:b/>
          <w:sz w:val="32"/>
          <w:szCs w:val="32"/>
        </w:rPr>
      </w:pPr>
      <w:r w:rsidRPr="006E3C01">
        <w:rPr>
          <w:rFonts w:ascii="仿宋_GB2312" w:eastAsia="仿宋_GB2312" w:hAnsi="宋体" w:hint="eastAsia"/>
          <w:b/>
          <w:sz w:val="32"/>
          <w:szCs w:val="32"/>
        </w:rPr>
        <w:t>三十九、氧化还原反应配平</w:t>
      </w:r>
    </w:p>
    <w:p w:rsidR="0058149D" w:rsidRPr="006E3C01" w:rsidRDefault="0058149D" w:rsidP="006E3C01">
      <w:pPr>
        <w:spacing w:line="520" w:lineRule="exact"/>
        <w:ind w:firstLineChars="200" w:firstLine="640"/>
        <w:rPr>
          <w:rFonts w:ascii="仿宋_GB2312" w:eastAsia="仿宋_GB2312" w:hAnsi="宋体" w:hint="eastAsia"/>
          <w:b/>
          <w:sz w:val="32"/>
          <w:szCs w:val="32"/>
        </w:rPr>
      </w:pPr>
      <w:r w:rsidRPr="006E3C01">
        <w:rPr>
          <w:rFonts w:ascii="仿宋_GB2312" w:eastAsia="仿宋_GB2312" w:hAnsi="宋体" w:hint="eastAsia"/>
          <w:b/>
          <w:sz w:val="32"/>
          <w:szCs w:val="32"/>
        </w:rPr>
        <w:t xml:space="preserve">  </w:t>
      </w:r>
      <w:r w:rsidRPr="006E3C01">
        <w:rPr>
          <w:rFonts w:ascii="仿宋_GB2312" w:eastAsia="仿宋_GB2312" w:hAnsi="宋体" w:hint="eastAsia"/>
          <w:sz w:val="32"/>
          <w:szCs w:val="32"/>
        </w:rPr>
        <w:t xml:space="preserve"> </w:t>
      </w:r>
      <w:r w:rsidRPr="006E3C01">
        <w:rPr>
          <w:rFonts w:ascii="仿宋_GB2312" w:eastAsia="仿宋_GB2312" w:hAnsi="宋体" w:hint="eastAsia"/>
          <w:b/>
          <w:sz w:val="32"/>
          <w:szCs w:val="32"/>
        </w:rPr>
        <w:t>标价态、列变化、求总数、定系数、后检查</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b/>
          <w:sz w:val="32"/>
          <w:szCs w:val="32"/>
        </w:rPr>
        <w:t>一标</w:t>
      </w:r>
      <w:r w:rsidRPr="006E3C01">
        <w:rPr>
          <w:rFonts w:ascii="仿宋_GB2312" w:eastAsia="仿宋_GB2312" w:hAnsi="宋体" w:hint="eastAsia"/>
          <w:sz w:val="32"/>
          <w:szCs w:val="32"/>
        </w:rPr>
        <w:t>出有变的元素化合价；</w:t>
      </w:r>
    </w:p>
    <w:p w:rsidR="0058149D" w:rsidRPr="006E3C01" w:rsidRDefault="0058149D" w:rsidP="006E3C01">
      <w:pPr>
        <w:spacing w:line="520" w:lineRule="exact"/>
        <w:ind w:firstLineChars="200" w:firstLine="640"/>
        <w:rPr>
          <w:rFonts w:ascii="仿宋_GB2312" w:eastAsia="仿宋_GB2312" w:hAnsi="宋体" w:hint="eastAsia"/>
          <w:b/>
          <w:sz w:val="32"/>
          <w:szCs w:val="32"/>
        </w:rPr>
      </w:pPr>
      <w:r w:rsidRPr="006E3C01">
        <w:rPr>
          <w:rFonts w:ascii="仿宋_GB2312" w:eastAsia="仿宋_GB2312" w:hAnsi="宋体" w:hint="eastAsia"/>
          <w:b/>
          <w:sz w:val="32"/>
          <w:szCs w:val="32"/>
        </w:rPr>
        <w:t>二列</w:t>
      </w:r>
      <w:r w:rsidRPr="006E3C01">
        <w:rPr>
          <w:rFonts w:ascii="仿宋_GB2312" w:eastAsia="仿宋_GB2312" w:hAnsi="宋体" w:hint="eastAsia"/>
          <w:sz w:val="32"/>
          <w:szCs w:val="32"/>
        </w:rPr>
        <w:t>出化合价升降变化</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b/>
          <w:sz w:val="32"/>
          <w:szCs w:val="32"/>
        </w:rPr>
        <w:t>三找</w:t>
      </w:r>
      <w:r w:rsidRPr="006E3C01">
        <w:rPr>
          <w:rFonts w:ascii="仿宋_GB2312" w:eastAsia="仿宋_GB2312" w:hAnsi="宋体" w:hint="eastAsia"/>
          <w:sz w:val="32"/>
          <w:szCs w:val="32"/>
        </w:rPr>
        <w:t>出化合价升降的最小公倍数，使化合价升高和降低的数目相等；</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b/>
          <w:sz w:val="32"/>
          <w:szCs w:val="32"/>
        </w:rPr>
        <w:t>四定</w:t>
      </w:r>
      <w:r w:rsidRPr="006E3C01">
        <w:rPr>
          <w:rFonts w:ascii="仿宋_GB2312" w:eastAsia="仿宋_GB2312" w:hAnsi="宋体" w:hint="eastAsia"/>
          <w:sz w:val="32"/>
          <w:szCs w:val="32"/>
        </w:rPr>
        <w:t>出氧化剂、还原剂、氧化产物、还原产物的系数；</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b/>
          <w:sz w:val="32"/>
          <w:szCs w:val="32"/>
        </w:rPr>
        <w:t>五平</w:t>
      </w:r>
      <w:r w:rsidRPr="006E3C01">
        <w:rPr>
          <w:rFonts w:ascii="仿宋_GB2312" w:eastAsia="仿宋_GB2312" w:hAnsi="宋体" w:hint="eastAsia"/>
          <w:sz w:val="32"/>
          <w:szCs w:val="32"/>
        </w:rPr>
        <w:t>：观察配平其它物质的系数；</w:t>
      </w:r>
    </w:p>
    <w:p w:rsidR="0058149D" w:rsidRPr="006E3C01" w:rsidRDefault="0058149D" w:rsidP="006E3C01">
      <w:pPr>
        <w:spacing w:line="520" w:lineRule="exact"/>
        <w:ind w:firstLineChars="200" w:firstLine="640"/>
        <w:rPr>
          <w:rFonts w:ascii="仿宋_GB2312" w:eastAsia="仿宋_GB2312" w:hAnsi="宋体" w:hint="eastAsia"/>
          <w:b/>
          <w:sz w:val="32"/>
          <w:szCs w:val="32"/>
        </w:rPr>
      </w:pPr>
      <w:r w:rsidRPr="006E3C01">
        <w:rPr>
          <w:rFonts w:ascii="仿宋_GB2312" w:eastAsia="仿宋_GB2312" w:hAnsi="宋体" w:hint="eastAsia"/>
          <w:b/>
          <w:sz w:val="32"/>
          <w:szCs w:val="32"/>
        </w:rPr>
        <w:t>六查</w:t>
      </w:r>
      <w:r w:rsidRPr="006E3C01">
        <w:rPr>
          <w:rFonts w:ascii="仿宋_GB2312" w:eastAsia="仿宋_GB2312" w:hAnsi="宋体" w:hint="eastAsia"/>
          <w:sz w:val="32"/>
          <w:szCs w:val="32"/>
        </w:rPr>
        <w:t>：检查是否原子守恒、电荷守恒（通常通过检查氧元素的原子数），画上等号。</w:t>
      </w:r>
    </w:p>
    <w:p w:rsidR="0058149D" w:rsidRPr="006E3C01" w:rsidRDefault="0058149D" w:rsidP="006E3C01">
      <w:pPr>
        <w:spacing w:line="520" w:lineRule="exact"/>
        <w:ind w:firstLineChars="200" w:firstLine="640"/>
        <w:rPr>
          <w:rFonts w:ascii="仿宋_GB2312" w:eastAsia="仿宋_GB2312" w:hAnsi="宋体" w:hint="eastAsia"/>
          <w:b/>
          <w:sz w:val="32"/>
          <w:szCs w:val="32"/>
        </w:rPr>
      </w:pPr>
      <w:r w:rsidRPr="006E3C01">
        <w:rPr>
          <w:rFonts w:ascii="仿宋_GB2312" w:eastAsia="仿宋_GB2312" w:hAnsi="宋体" w:hint="eastAsia"/>
          <w:b/>
          <w:sz w:val="32"/>
          <w:szCs w:val="32"/>
        </w:rPr>
        <w:t>四十、"五同的区别"</w:t>
      </w:r>
    </w:p>
    <w:p w:rsidR="0058149D" w:rsidRPr="006E3C01" w:rsidRDefault="0058149D" w:rsidP="006E3C01">
      <w:pPr>
        <w:spacing w:line="520" w:lineRule="exact"/>
        <w:ind w:firstLineChars="200" w:firstLine="640"/>
        <w:rPr>
          <w:rFonts w:ascii="仿宋_GB2312" w:eastAsia="仿宋_GB2312" w:hAnsi="宋体" w:hint="eastAsia"/>
          <w:b/>
          <w:sz w:val="32"/>
          <w:szCs w:val="32"/>
        </w:rPr>
      </w:pPr>
      <w:r w:rsidRPr="006E3C01">
        <w:rPr>
          <w:rFonts w:ascii="仿宋_GB2312" w:eastAsia="仿宋_GB2312" w:hAnsi="宋体" w:hint="eastAsia"/>
          <w:b/>
          <w:sz w:val="32"/>
          <w:szCs w:val="32"/>
        </w:rPr>
        <w:t xml:space="preserve">     </w:t>
      </w:r>
      <w:r w:rsidR="00E47A57" w:rsidRPr="006E3C01">
        <w:rPr>
          <w:rFonts w:ascii="仿宋_GB2312" w:eastAsia="仿宋_GB2312" w:hAnsi="宋体" w:hint="eastAsia"/>
          <w:b/>
          <w:noProof/>
          <w:sz w:val="32"/>
          <w:szCs w:val="32"/>
          <w:lang w:val="en-US" w:eastAsia="zh-CN"/>
        </w:rPr>
        <mc:AlternateContent>
          <mc:Choice Requires="wps">
            <w:drawing>
              <wp:anchor distT="0" distB="0" distL="114300" distR="114300" simplePos="0" relativeHeight="251689472" behindDoc="0" locked="0" layoutInCell="1" allowOverlap="1">
                <wp:simplePos x="0" y="0"/>
                <wp:positionH relativeFrom="column">
                  <wp:posOffset>228600</wp:posOffset>
                </wp:positionH>
                <wp:positionV relativeFrom="paragraph">
                  <wp:posOffset>137160</wp:posOffset>
                </wp:positionV>
                <wp:extent cx="66040" cy="699135"/>
                <wp:effectExtent l="9525" t="13335" r="10160" b="11430"/>
                <wp:wrapNone/>
                <wp:docPr id="3" name="AutoShape 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6040" cy="699135"/>
                        </a:xfrm>
                        <a:prstGeom prst="leftBrace">
                          <a:avLst>
                            <a:gd name="adj1" fmla="val 88221"/>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0576AF" id="AutoShape 97" o:spid="_x0000_s1026" type="#_x0000_t87" style="position:absolute;left:0;text-align:left;margin-left:18pt;margin-top:10.8pt;width:5.2pt;height:55.05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"/>
            </w:pict>
          </mc:Fallback>
        </mc:AlternateContent>
      </w:r>
      <w:r w:rsidRPr="006E3C01">
        <w:rPr>
          <w:rFonts w:ascii="仿宋_GB2312" w:eastAsia="仿宋_GB2312" w:hAnsi="宋体" w:hint="eastAsia"/>
          <w:b/>
          <w:sz w:val="32"/>
          <w:szCs w:val="32"/>
        </w:rPr>
        <w:t>同位素(相同的中子数，不同的质子数，是微观微粒)</w:t>
      </w:r>
    </w:p>
    <w:p w:rsidR="0058149D" w:rsidRPr="006E3C01" w:rsidRDefault="0058149D" w:rsidP="006E3C01">
      <w:pPr>
        <w:spacing w:line="520" w:lineRule="exact"/>
        <w:ind w:firstLineChars="200" w:firstLine="640"/>
        <w:rPr>
          <w:rFonts w:ascii="仿宋_GB2312" w:eastAsia="仿宋_GB2312" w:hAnsi="宋体" w:hint="eastAsia"/>
          <w:b/>
          <w:sz w:val="32"/>
          <w:szCs w:val="32"/>
        </w:rPr>
      </w:pPr>
      <w:r w:rsidRPr="006E3C01">
        <w:rPr>
          <w:rFonts w:ascii="仿宋_GB2312" w:eastAsia="仿宋_GB2312" w:hAnsi="宋体" w:hint="eastAsia"/>
          <w:b/>
          <w:sz w:val="32"/>
          <w:szCs w:val="32"/>
        </w:rPr>
        <w:t>同素异形体（同一种元素不同的单质，是宏观物质）</w:t>
      </w:r>
    </w:p>
    <w:p w:rsidR="0058149D" w:rsidRPr="006E3C01" w:rsidRDefault="0058149D" w:rsidP="006E3C01">
      <w:pPr>
        <w:spacing w:line="520" w:lineRule="exact"/>
        <w:ind w:firstLineChars="200" w:firstLine="640"/>
        <w:rPr>
          <w:rFonts w:ascii="仿宋_GB2312" w:eastAsia="仿宋_GB2312" w:hAnsi="宋体" w:hint="eastAsia"/>
          <w:b/>
          <w:sz w:val="32"/>
          <w:szCs w:val="32"/>
        </w:rPr>
      </w:pPr>
      <w:r w:rsidRPr="006E3C01">
        <w:rPr>
          <w:rFonts w:ascii="仿宋_GB2312" w:eastAsia="仿宋_GB2312" w:hAnsi="宋体" w:hint="eastAsia"/>
          <w:b/>
          <w:sz w:val="32"/>
          <w:szCs w:val="32"/>
        </w:rPr>
        <w:t>同分异构体（相同的分子式，不同的结构）</w:t>
      </w:r>
    </w:p>
    <w:p w:rsidR="0058149D" w:rsidRPr="006E3C01" w:rsidRDefault="0058149D" w:rsidP="006E3C01">
      <w:pPr>
        <w:spacing w:line="520" w:lineRule="exact"/>
        <w:ind w:firstLineChars="200" w:firstLine="640"/>
        <w:rPr>
          <w:rFonts w:ascii="仿宋_GB2312" w:eastAsia="仿宋_GB2312" w:hAnsi="宋体" w:hint="eastAsia"/>
          <w:b/>
          <w:sz w:val="32"/>
          <w:szCs w:val="32"/>
        </w:rPr>
      </w:pPr>
      <w:r w:rsidRPr="006E3C01">
        <w:rPr>
          <w:rFonts w:ascii="仿宋_GB2312" w:eastAsia="仿宋_GB2312" w:hAnsi="宋体" w:hint="eastAsia"/>
          <w:b/>
          <w:sz w:val="32"/>
          <w:szCs w:val="32"/>
        </w:rPr>
        <w:t>同系物（组成的元素相同，同一类的有机物，相差一个或若干个的CH</w:t>
      </w:r>
      <w:r w:rsidRPr="006E3C01">
        <w:rPr>
          <w:rFonts w:ascii="仿宋_GB2312" w:eastAsia="仿宋_GB2312" w:hAnsi="宋体" w:hint="eastAsia"/>
          <w:b/>
          <w:sz w:val="32"/>
          <w:szCs w:val="32"/>
          <w:vertAlign w:val="subscript"/>
        </w:rPr>
        <w:t>2</w:t>
      </w:r>
      <w:r w:rsidRPr="006E3C01">
        <w:rPr>
          <w:rFonts w:ascii="仿宋_GB2312" w:eastAsia="仿宋_GB2312" w:hAnsi="宋体" w:hint="eastAsia"/>
          <w:b/>
          <w:sz w:val="32"/>
          <w:szCs w:val="32"/>
        </w:rPr>
        <w:t>）</w:t>
      </w:r>
    </w:p>
    <w:p w:rsidR="0058149D" w:rsidRPr="006E3C01" w:rsidRDefault="0058149D" w:rsidP="006E3C01">
      <w:pPr>
        <w:spacing w:line="520" w:lineRule="exact"/>
        <w:ind w:firstLineChars="200" w:firstLine="640"/>
        <w:rPr>
          <w:rFonts w:ascii="仿宋_GB2312" w:eastAsia="仿宋_GB2312" w:hAnsi="宋体" w:hint="eastAsia"/>
          <w:b/>
          <w:sz w:val="32"/>
          <w:szCs w:val="32"/>
        </w:rPr>
      </w:pPr>
      <w:r w:rsidRPr="006E3C01">
        <w:rPr>
          <w:rFonts w:ascii="仿宋_GB2312" w:eastAsia="仿宋_GB2312" w:hAnsi="宋体" w:hint="eastAsia"/>
          <w:b/>
          <w:sz w:val="32"/>
          <w:szCs w:val="32"/>
        </w:rPr>
        <w:t>同一种的物质（氯仿和三氯甲烷，异丁烷和2-甲基丙烷等）</w:t>
      </w:r>
    </w:p>
    <w:p w:rsidR="0058149D" w:rsidRPr="006E3C01" w:rsidRDefault="0058149D" w:rsidP="006E3C01">
      <w:pPr>
        <w:spacing w:line="520" w:lineRule="exact"/>
        <w:ind w:firstLineChars="200" w:firstLine="640"/>
        <w:rPr>
          <w:rFonts w:ascii="仿宋_GB2312" w:eastAsia="仿宋_GB2312" w:hAnsi="宋体" w:hint="eastAsia"/>
          <w:b/>
          <w:sz w:val="32"/>
          <w:szCs w:val="32"/>
        </w:rPr>
      </w:pPr>
      <w:r w:rsidRPr="006E3C01">
        <w:rPr>
          <w:rFonts w:ascii="仿宋_GB2312" w:eastAsia="仿宋_GB2312" w:hAnsi="宋体" w:hint="eastAsia"/>
          <w:b/>
          <w:sz w:val="32"/>
          <w:szCs w:val="32"/>
        </w:rPr>
        <w:t>四十一、化学平衡图象题的解题步骤一般是：</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b/>
          <w:sz w:val="32"/>
          <w:szCs w:val="32"/>
        </w:rPr>
        <w:t>看图像</w:t>
      </w:r>
      <w:r w:rsidRPr="006E3C01">
        <w:rPr>
          <w:rFonts w:ascii="仿宋_GB2312" w:eastAsia="仿宋_GB2312" w:hAnsi="宋体" w:hint="eastAsia"/>
          <w:sz w:val="32"/>
          <w:szCs w:val="32"/>
        </w:rPr>
        <w:t>：一看面（即横纵坐标的意义）；   二看线（即看线的走向和变化趋势）；</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三看点（即曲线的起点、折点、交点、终点），先出现拐点的则先达到平衡，说明该曲线表示的温度较高或压强较大，</w:t>
      </w:r>
      <w:r w:rsidRPr="006E3C01">
        <w:rPr>
          <w:rFonts w:ascii="仿宋_GB2312" w:eastAsia="仿宋_GB2312" w:hAnsi="宋体" w:hint="eastAsia"/>
          <w:b/>
          <w:sz w:val="32"/>
          <w:szCs w:val="32"/>
        </w:rPr>
        <w:t>“先拐先平”。</w:t>
      </w:r>
      <w:r w:rsidRPr="006E3C01">
        <w:rPr>
          <w:rFonts w:ascii="仿宋_GB2312" w:eastAsia="仿宋_GB2312" w:hAnsi="宋体" w:hint="eastAsia"/>
          <w:sz w:val="32"/>
          <w:szCs w:val="32"/>
        </w:rPr>
        <w:t xml:space="preserve">     四看辅助线（如等温线、等压线、平衡线等）；五看量的变化（如温度变化、浓度变化等），</w:t>
      </w:r>
      <w:r w:rsidRPr="006E3C01">
        <w:rPr>
          <w:rFonts w:ascii="仿宋_GB2312" w:eastAsia="仿宋_GB2312" w:hAnsi="宋体" w:hint="eastAsia"/>
          <w:b/>
          <w:sz w:val="32"/>
          <w:szCs w:val="32"/>
        </w:rPr>
        <w:t>“定一议二”。</w:t>
      </w:r>
    </w:p>
    <w:p w:rsidR="0058149D" w:rsidRPr="006E3C01" w:rsidRDefault="0058149D" w:rsidP="006E3C01">
      <w:pPr>
        <w:spacing w:line="520" w:lineRule="exact"/>
        <w:ind w:firstLineChars="200" w:firstLine="640"/>
        <w:rPr>
          <w:rFonts w:ascii="仿宋_GB2312" w:eastAsia="仿宋_GB2312" w:hAnsi="宋体" w:hint="eastAsia"/>
          <w:b/>
          <w:sz w:val="32"/>
          <w:szCs w:val="32"/>
        </w:rPr>
      </w:pPr>
      <w:r w:rsidRPr="006E3C01">
        <w:rPr>
          <w:rFonts w:ascii="仿宋_GB2312" w:eastAsia="仿宋_GB2312" w:hAnsi="宋体" w:hint="eastAsia"/>
          <w:b/>
          <w:sz w:val="32"/>
          <w:szCs w:val="32"/>
        </w:rPr>
        <w:t>四十二、中学常见物质电子式分类书写</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lang w:val="en-US" w:eastAsia="zh-CN"/>
        </w:rPr>
        <w:object w:dxaOrig="4640" w:dyaOrig="400">
          <v:group id="_x0000_s1122" style="position:absolute;left:0;text-align:left;margin-left:99pt;margin-top:0;width:38.9pt;height:20.75pt;z-index:251679232" coordsize="778,415">
            <v:group id="_x0000_s1123" style="position:absolute;width:588;height:415" coordsize="588,415">
              <v:group id="_x0000_s1124" style="position:absolute;left:89;width:425;height:415" coordsize="425,415">
                <v:shape id="_x0000_s1125" type="#_x0000_t75" style="position:absolute;top:113;width:74;height:168" o:preferrelative="f">
                  <v:imagedata r:id="rId153" o:title=""/>
                </v:shape>
                <v:group id="_x0000_s1126" style="position:absolute;left:80;width:345;height:415" coordsize="345,415">
                  <v:group id="_x0000_s1127" style="position:absolute;left:48;width:291;height:281" coordsize="291,281">
                    <o:lock v:ext="edit" aspectratio="t"/>
                    <v:shape id="_x0000_s1128" type="#_x0000_t75" style="position:absolute;left:217;top:113;width:74;height:168" o:preferrelative="f">
                      <v:imagedata r:id="rId153" o:title=""/>
                    </v:shape>
                    <v:shape id="_x0000_s1129" type="#_x0000_t75" style="position:absolute;width:165;height:100" o:preferrelative="f">
                      <v:imagedata r:id="rId154" o:title="" chromakey="white"/>
                    </v:shape>
                  </v:group>
                  <v:group id="_x0000_s1130" style="position:absolute;top:65;width:345;height:350" coordsize="345,350">
                    <v:shape id="_x0000_s1131" type="#_x0000_t75" style="position:absolute;left:33;top:250;width:165;height:100" o:preferrelative="f">
                      <v:imagedata r:id="rId154" o:title="" chromakey="white"/>
                    </v:shape>
                    <v:shape id="_x0000_s1132" type="#_x0000_t202" style="position:absolute;width:345;height:261" filled="f" stroked="f">
                      <v:textbox inset="0,0,0,0">
                        <w:txbxContent>
                          <w:p w:rsidR="006E3C01" w:rsidRDefault="006E3C01">
                            <w:pPr>
                              <w:rPr>
                                <w:rFonts w:hint="eastAsia"/>
                                <w:sz w:val="24"/>
                              </w:rPr>
                            </w:pPr>
                            <w:r>
                              <w:rPr>
                                <w:rFonts w:hint="eastAsia"/>
                                <w:sz w:val="24"/>
                              </w:rPr>
                              <w:t>Cl</w:t>
                            </w:r>
                          </w:p>
                        </w:txbxContent>
                      </v:textbox>
                    </v:shape>
                  </v:group>
                </v:group>
              </v:group>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_x0000_s1133" type="#_x0000_t85" style="position:absolute;top:9;width:67;height:391" adj="0"/>
              <v:shape id="_x0000_s1134" type="#_x0000_t85" style="position:absolute;left:521;top:9;width:67;height:391;flip:x" adj="0"/>
            </v:group>
            <v:line id="_x0000_s1135" style="position:absolute;flip:x" from="636,47" to="778,48"/>
          </v:group>
          <o:OLEObject Type="Embed" ProgID="PBrush" ShapeID="_x0000_s1125" DrawAspect="Content" ObjectID="_1620406719" r:id="rId155">
            <o:FieldCodes>\* MERGEFORMAT</o:FieldCodes>
          </o:OLEObject>
          <o:OLEObject Type="Embed" ProgID="PBrush" ShapeID="_x0000_s1128" DrawAspect="Content" ObjectID="_1620406720" r:id="rId156">
            <o:FieldCodes>\* MERGEFORMAT</o:FieldCodes>
          </o:OLEObject>
          <o:OLEObject Type="Embed" ProgID="PBrush" ShapeID="_x0000_s1129" DrawAspect="Content" ObjectID="_1620406721" r:id="rId157">
            <o:FieldCodes>\* MERGEFORMAT</o:FieldCodes>
          </o:OLEObject>
          <o:OLEObject Type="Embed" ProgID="PBrush" ShapeID="_x0000_s1131" DrawAspect="Content" ObjectID="_1620406722" r:id="rId158">
            <o:FieldCodes>\* MERGEFORMAT</o:FieldCodes>
          </o:OLEObject>
        </w:object>
      </w:r>
      <w:r w:rsidRPr="006E3C01">
        <w:rPr>
          <w:rFonts w:ascii="仿宋_GB2312" w:eastAsia="仿宋_GB2312" w:hAnsi="宋体" w:hint="eastAsia"/>
          <w:sz w:val="32"/>
          <w:szCs w:val="32"/>
        </w:rPr>
        <w:t>1．Cl</w:t>
      </w:r>
      <w:r w:rsidRPr="006E3C01">
        <w:rPr>
          <w:rFonts w:ascii="仿宋_GB2312" w:eastAsia="仿宋_GB2312" w:hAnsi="宋体" w:hint="eastAsia"/>
          <w:sz w:val="32"/>
          <w:szCs w:val="32"/>
          <w:vertAlign w:val="superscript"/>
        </w:rPr>
        <w:t>-</w:t>
      </w:r>
      <w:r w:rsidRPr="006E3C01">
        <w:rPr>
          <w:rFonts w:ascii="仿宋_GB2312" w:eastAsia="仿宋_GB2312" w:hAnsi="宋体" w:hint="eastAsia"/>
          <w:sz w:val="32"/>
          <w:szCs w:val="32"/>
        </w:rPr>
        <w:t xml:space="preserve">的电子式为：      </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lang w:val="en-US" w:eastAsia="zh-CN"/>
        </w:rPr>
        <w:object w:dxaOrig="4640" w:dyaOrig="400">
          <v:group id="_x0000_s1136" style="position:absolute;left:0;text-align:left;margin-left:63pt;margin-top:7.8pt;width:269.4pt;height:21.5pt;z-index:251680256" coordsize="5388,430">
            <v:group id="_x0000_s1137" style="position:absolute;left:4262;top:16;width:1126;height:406" coordsize="1126,406">
              <v:line id="_x0000_s1138" style="position:absolute" from="984,23" to="1126,24"/>
              <v:group id="_x0000_s1139" style="position:absolute;width:918;height:406" coordsize="918,406">
                <v:shape id="_x0000_s1140" type="#_x0000_t85" style="position:absolute;width:67;height:391" adj="0"/>
                <v:shape id="_x0000_s1141" type="#_x0000_t85" style="position:absolute;left:851;width:67;height:391;flip:x" adj="0"/>
                <v:group id="_x0000_s1142" style="position:absolute;left:149;top:6;width:711;height:400" coordsize="711,400">
                  <v:group id="_x0000_s1143" style="position:absolute;width:425;height:400" coordsize="425,400">
                    <v:group id="_x0000_s1144" style="position:absolute;width:389;height:281" coordsize="389,281">
                      <o:lock v:ext="edit" aspectratio="t"/>
                      <v:shape id="_x0000_s1145" type="#_x0000_t75" style="position:absolute;top:113;width:74;height:168" o:preferrelative="f">
                        <v:imagedata r:id="rId153" o:title=""/>
                      </v:shape>
                      <v:group id="_x0000_s1146" style="position:absolute;left:98;width:291;height:281" coordsize="291,281">
                        <o:lock v:ext="edit" aspectratio="t"/>
                        <v:shape id="_x0000_s1147" type="#_x0000_t75" style="position:absolute;left:217;top:113;width:74;height:168" o:preferrelative="f">
                          <v:imagedata r:id="rId153" o:title=""/>
                        </v:shape>
                        <v:shape id="_x0000_s1148" type="#_x0000_t75" style="position:absolute;width:165;height:100" o:preferrelative="f">
                          <v:imagedata r:id="rId154" o:title="" chromakey="white"/>
                        </v:shape>
                      </v:group>
                    </v:group>
                    <v:shape id="_x0000_s1149" type="#_x0000_t202" style="position:absolute;left:80;top:50;width:345;height:261" filled="f" stroked="f">
                      <v:textbox inset="0,0,0,0">
                        <w:txbxContent>
                          <w:p w:rsidR="006E3C01" w:rsidRDefault="006E3C01">
                            <w:pPr>
                              <w:rPr>
                                <w:rFonts w:hint="eastAsia"/>
                                <w:sz w:val="24"/>
                              </w:rPr>
                            </w:pPr>
                            <w:r>
                              <w:rPr>
                                <w:rFonts w:hint="eastAsia"/>
                                <w:sz w:val="24"/>
                              </w:rPr>
                              <w:t>O</w:t>
                            </w:r>
                          </w:p>
                        </w:txbxContent>
                      </v:textbox>
                    </v:shape>
                    <v:shape id="_x0000_s1150" type="#_x0000_t75" style="position:absolute;left:98;top:300;width:165;height:100" o:preferrelative="f">
                      <v:imagedata r:id="rId154" o:title="" chromakey="white"/>
                    </v:shape>
                  </v:group>
                  <v:shape id="_x0000_s1151" type="#_x0000_t202" style="position:absolute;left:425;top:65;width:286;height:261" filled="f" stroked="f">
                    <v:textbox inset="0,0,0,0">
                      <w:txbxContent>
                        <w:p w:rsidR="006E3C01" w:rsidRDefault="006E3C01">
                          <w:pPr>
                            <w:rPr>
                              <w:rFonts w:hint="eastAsia"/>
                              <w:sz w:val="24"/>
                            </w:rPr>
                          </w:pPr>
                          <w:r>
                            <w:rPr>
                              <w:rFonts w:hint="eastAsia"/>
                              <w:sz w:val="24"/>
                            </w:rPr>
                            <w:t>H</w:t>
                          </w:r>
                        </w:p>
                      </w:txbxContent>
                    </v:textbox>
                  </v:shape>
                </v:group>
              </v:group>
            </v:group>
            <v:group id="_x0000_s1152" style="position:absolute;width:749;height:430" coordsize="749,430">
              <v:group id="_x0000_s1153" style="position:absolute;left:118;width:631;height:430" coordsize="631,430">
                <v:group id="_x0000_s1154" style="position:absolute;left:18;width:291;height:281" coordsize="291,281">
                  <o:lock v:ext="edit" aspectratio="t"/>
                  <v:shape id="_x0000_s1155" type="#_x0000_t75" style="position:absolute;left:217;top:113;width:74;height:168" o:preferrelative="f">
                    <v:imagedata r:id="rId153" o:title=""/>
                  </v:shape>
                  <v:shape id="_x0000_s1156" type="#_x0000_t75" style="position:absolute;width:165;height:100" o:preferrelative="f">
                    <v:imagedata r:id="rId154" o:title="" chromakey="white"/>
                  </v:shape>
                </v:group>
                <v:group id="_x0000_s1157" style="position:absolute;top:80;width:631;height:350" coordsize="631,350">
                  <v:shape id="_x0000_s1158" type="#_x0000_t202" style="position:absolute;width:345;height:261" filled="f" stroked="f">
                    <v:textbox inset="0,0,0,0">
                      <w:txbxContent>
                        <w:p w:rsidR="006E3C01" w:rsidRDefault="006E3C01">
                          <w:pPr>
                            <w:rPr>
                              <w:sz w:val="24"/>
                            </w:rPr>
                          </w:pPr>
                          <w:r>
                            <w:rPr>
                              <w:sz w:val="24"/>
                            </w:rPr>
                            <w:t>O</w:t>
                          </w:r>
                        </w:p>
                      </w:txbxContent>
                    </v:textbox>
                  </v:shape>
                  <v:shape id="_x0000_s1159" type="#_x0000_t75" style="position:absolute;left:18;top:250;width:165;height:100" o:preferrelative="f">
                    <v:imagedata r:id="rId154" o:title="" chromakey="white"/>
                  </v:shape>
                  <v:shape id="_x0000_s1160" type="#_x0000_t202" style="position:absolute;left:345;top:15;width:286;height:261" filled="f" stroked="f">
                    <v:textbox inset="0,0,0,0">
                      <w:txbxContent>
                        <w:p w:rsidR="006E3C01" w:rsidRDefault="006E3C01">
                          <w:pPr>
                            <w:rPr>
                              <w:sz w:val="24"/>
                            </w:rPr>
                          </w:pPr>
                          <w:r>
                            <w:rPr>
                              <w:sz w:val="24"/>
                            </w:rPr>
                            <w:t>H</w:t>
                          </w:r>
                        </w:p>
                      </w:txbxContent>
                    </v:textbox>
                  </v:shape>
                </v:group>
              </v:group>
              <v:shape id="_x0000_s1161" type="#_x0000_t75" style="position:absolute;top:153;width:103;height:116" o:preferrelative="f">
                <v:imagedata r:id="rId159" o:title=""/>
              </v:shape>
            </v:group>
          </v:group>
          <o:OLEObject Type="Embed" ProgID="PBrush" ShapeID="_x0000_s1145" DrawAspect="Content" ObjectID="_1620406723" r:id="rId160">
            <o:FieldCodes>\* MERGEFORMAT</o:FieldCodes>
          </o:OLEObject>
          <o:OLEObject Type="Embed" ProgID="PBrush" ShapeID="_x0000_s1147" DrawAspect="Content" ObjectID="_1620406724" r:id="rId161">
            <o:FieldCodes>\* MERGEFORMAT</o:FieldCodes>
          </o:OLEObject>
          <o:OLEObject Type="Embed" ProgID="PBrush" ShapeID="_x0000_s1148" DrawAspect="Content" ObjectID="_1620406725" r:id="rId162">
            <o:FieldCodes>\* MERGEFORMAT</o:FieldCodes>
          </o:OLEObject>
          <o:OLEObject Type="Embed" ProgID="PBrush" ShapeID="_x0000_s1150" DrawAspect="Content" ObjectID="_1620406726" r:id="rId163">
            <o:FieldCodes>\* MERGEFORMAT</o:FieldCodes>
          </o:OLEObject>
          <o:OLEObject Type="Embed" ProgID="PBrush" ShapeID="_x0000_s1155" DrawAspect="Content" ObjectID="_1620406727" r:id="rId164">
            <o:FieldCodes>\* MERGEFORMAT</o:FieldCodes>
          </o:OLEObject>
          <o:OLEObject Type="Embed" ProgID="PBrush" ShapeID="_x0000_s1156" DrawAspect="Content" ObjectID="_1620406728" r:id="rId165">
            <o:FieldCodes>\* MERGEFORMAT</o:FieldCodes>
          </o:OLEObject>
          <o:OLEObject Type="Embed" ProgID="PBrush" ShapeID="_x0000_s1159" DrawAspect="Content" ObjectID="_1620406729" r:id="rId166">
            <o:FieldCodes>\* MERGEFORMAT</o:FieldCodes>
          </o:OLEObject>
          <o:OLEObject Type="Embed" ProgID="PBrush" ShapeID="_x0000_s1161" DrawAspect="Content" ObjectID="_1620406730" r:id="rId167">
            <o:FieldCodes>\* MERGEFORMAT</o:FieldCodes>
          </o:OLEObject>
        </w:objec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2．-OH：                    OH</w:t>
      </w:r>
      <w:r w:rsidRPr="006E3C01">
        <w:rPr>
          <w:rFonts w:ascii="仿宋_GB2312" w:eastAsia="仿宋_GB2312" w:hAnsi="宋体" w:hint="eastAsia"/>
          <w:sz w:val="32"/>
          <w:szCs w:val="32"/>
          <w:vertAlign w:val="superscript"/>
        </w:rPr>
        <w:t>-</w:t>
      </w:r>
      <w:r w:rsidRPr="006E3C01">
        <w:rPr>
          <w:rFonts w:ascii="仿宋_GB2312" w:eastAsia="仿宋_GB2312" w:hAnsi="宋体" w:hint="eastAsia"/>
          <w:sz w:val="32"/>
          <w:szCs w:val="32"/>
        </w:rPr>
        <w:t>电子式：</w:t>
      </w:r>
    </w:p>
    <w:p w:rsidR="0058149D" w:rsidRPr="006E3C01" w:rsidRDefault="0058149D" w:rsidP="006E3C01">
      <w:pPr>
        <w:spacing w:line="520" w:lineRule="exact"/>
        <w:ind w:firstLineChars="200" w:firstLine="640"/>
        <w:rPr>
          <w:rFonts w:ascii="仿宋_GB2312" w:eastAsia="仿宋_GB2312" w:hAnsi="宋体" w:hint="eastAsia"/>
          <w:sz w:val="32"/>
          <w:szCs w:val="32"/>
        </w:rPr>
      </w:pP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lang w:val="en-US" w:eastAsia="zh-CN"/>
        </w:rPr>
        <w:object w:dxaOrig="4640" w:dyaOrig="400">
          <v:group id="_x0000_s1162" style="position:absolute;left:0;text-align:left;margin-left:54pt;margin-top:0;width:252.7pt;height:26pt;z-index:251681280" coordsize="5054,520">
            <v:group id="_x0000_s1163" style="position:absolute;left:2911;top:67;width:2143;height:430" coordsize="2143,430">
              <v:group id="_x0000_s1164" style="position:absolute;left:1365;top:15;width:778;height:415" coordsize="778,415">
                <v:group id="_x0000_s1165" style="position:absolute;width:588;height:415" coordsize="588,415">
                  <v:group id="_x0000_s1166" style="position:absolute;left:89;width:425;height:415" coordsize="425,415">
                    <v:shape id="_x0000_s1167" type="#_x0000_t75" style="position:absolute;top:113;width:74;height:168" o:preferrelative="f">
                      <v:imagedata r:id="rId153" o:title=""/>
                    </v:shape>
                    <v:group id="_x0000_s1168" style="position:absolute;left:80;width:345;height:415" coordsize="345,415">
                      <v:group id="_x0000_s1169" style="position:absolute;left:48;width:291;height:281" coordsize="291,281">
                        <o:lock v:ext="edit" aspectratio="t"/>
                        <v:shape id="_x0000_s1170" type="#_x0000_t75" style="position:absolute;left:217;top:113;width:74;height:168" o:preferrelative="f">
                          <v:imagedata r:id="rId153" o:title=""/>
                        </v:shape>
                        <v:shape id="_x0000_s1171" type="#_x0000_t75" style="position:absolute;width:165;height:100" o:preferrelative="f">
                          <v:imagedata r:id="rId154" o:title="" chromakey="white"/>
                        </v:shape>
                      </v:group>
                      <v:group id="_x0000_s1172" style="position:absolute;top:65;width:345;height:350" coordsize="345,350">
                        <v:shape id="_x0000_s1173" type="#_x0000_t75" style="position:absolute;left:33;top:250;width:165;height:100" o:preferrelative="f">
                          <v:imagedata r:id="rId154" o:title="" chromakey="white"/>
                        </v:shape>
                        <v:shape id="_x0000_s1174" type="#_x0000_t202" style="position:absolute;width:345;height:261" filled="f" stroked="f">
                          <v:textbox inset="0,0,0,0">
                            <w:txbxContent>
                              <w:p w:rsidR="006E3C01" w:rsidRDefault="006E3C01">
                                <w:pPr>
                                  <w:rPr>
                                    <w:rFonts w:hint="eastAsia"/>
                                    <w:sz w:val="24"/>
                                  </w:rPr>
                                </w:pPr>
                                <w:r>
                                  <w:rPr>
                                    <w:rFonts w:hint="eastAsia"/>
                                    <w:sz w:val="24"/>
                                  </w:rPr>
                                  <w:t>Cl</w:t>
                                </w:r>
                              </w:p>
                            </w:txbxContent>
                          </v:textbox>
                        </v:shape>
                      </v:group>
                    </v:group>
                  </v:group>
                  <v:shape id="_x0000_s1175" type="#_x0000_t85" style="position:absolute;top:9;width:67;height:391" adj="0"/>
                  <v:shape id="_x0000_s1176" type="#_x0000_t85" style="position:absolute;left:521;top:9;width:67;height:391;flip:x" adj="0"/>
                </v:group>
                <v:line id="_x0000_s1177" style="position:absolute;flip:x" from="636,47" to="778,48"/>
              </v:group>
              <v:shape id="_x0000_s1178" type="#_x0000_t202" style="position:absolute;left:799;top:35;width:645;height:302" filled="f" stroked="f">
                <v:textbox inset="0,0,0,0">
                  <w:txbxContent>
                    <w:p w:rsidR="006E3C01" w:rsidRDefault="006E3C01">
                      <w:pPr>
                        <w:rPr>
                          <w:rFonts w:hint="eastAsia"/>
                          <w:sz w:val="24"/>
                          <w:vertAlign w:val="superscript"/>
                        </w:rPr>
                      </w:pPr>
                      <w:r>
                        <w:rPr>
                          <w:rFonts w:hint="eastAsia"/>
                          <w:sz w:val="24"/>
                        </w:rPr>
                        <w:t>Mg</w:t>
                      </w:r>
                      <w:r>
                        <w:rPr>
                          <w:rFonts w:hint="eastAsia"/>
                          <w:sz w:val="24"/>
                          <w:vertAlign w:val="superscript"/>
                        </w:rPr>
                        <w:t>2+</w:t>
                      </w:r>
                    </w:p>
                  </w:txbxContent>
                </v:textbox>
              </v:shape>
              <v:group id="_x0000_s1179" style="position:absolute;width:778;height:415" coordsize="778,415">
                <v:group id="_x0000_s1180" style="position:absolute;width:588;height:415" coordsize="588,415">
                  <v:group id="_x0000_s1181" style="position:absolute;left:89;width:425;height:415" coordsize="425,415">
                    <v:shape id="_x0000_s1182" type="#_x0000_t75" style="position:absolute;top:113;width:74;height:168" o:preferrelative="f">
                      <v:imagedata r:id="rId153" o:title=""/>
                    </v:shape>
                    <v:group id="_x0000_s1183" style="position:absolute;left:80;width:345;height:415" coordsize="345,415">
                      <v:group id="_x0000_s1184" style="position:absolute;left:48;width:291;height:281" coordsize="291,281">
                        <o:lock v:ext="edit" aspectratio="t"/>
                        <v:shape id="_x0000_s1185" type="#_x0000_t75" style="position:absolute;left:217;top:113;width:74;height:168" o:preferrelative="f">
                          <v:imagedata r:id="rId153" o:title=""/>
                        </v:shape>
                        <v:shape id="_x0000_s1186" type="#_x0000_t75" style="position:absolute;width:165;height:100" o:preferrelative="f">
                          <v:imagedata r:id="rId154" o:title="" chromakey="white"/>
                        </v:shape>
                      </v:group>
                      <v:group id="_x0000_s1187" style="position:absolute;top:65;width:345;height:350" coordsize="345,350">
                        <v:shape id="_x0000_s1188" type="#_x0000_t75" style="position:absolute;left:33;top:250;width:165;height:100" o:preferrelative="f">
                          <v:imagedata r:id="rId154" o:title="" chromakey="white"/>
                        </v:shape>
                        <v:shape id="_x0000_s1189" type="#_x0000_t202" style="position:absolute;width:345;height:261" filled="f" stroked="f">
                          <v:textbox inset="0,0,0,0">
                            <w:txbxContent>
                              <w:p w:rsidR="006E3C01" w:rsidRDefault="006E3C01">
                                <w:pPr>
                                  <w:rPr>
                                    <w:rFonts w:hint="eastAsia"/>
                                    <w:sz w:val="24"/>
                                  </w:rPr>
                                </w:pPr>
                                <w:r>
                                  <w:rPr>
                                    <w:rFonts w:hint="eastAsia"/>
                                    <w:sz w:val="24"/>
                                  </w:rPr>
                                  <w:t>Cl</w:t>
                                </w:r>
                              </w:p>
                            </w:txbxContent>
                          </v:textbox>
                        </v:shape>
                      </v:group>
                    </v:group>
                  </v:group>
                  <v:shape id="_x0000_s1190" type="#_x0000_t85" style="position:absolute;top:9;width:67;height:391" adj="0"/>
                  <v:shape id="_x0000_s1191" type="#_x0000_t85" style="position:absolute;left:521;top:9;width:67;height:391;flip:x" adj="0"/>
                </v:group>
                <v:line id="_x0000_s1192" style="position:absolute;flip:x" from="636,47" to="778,48"/>
              </v:group>
            </v:group>
            <v:group id="_x0000_s1193" style="position:absolute;width:1639;height:520" coordsize="1639,520">
              <v:group id="_x0000_s1194" style="position:absolute;left:446;width:875;height:520" coordsize="875,520">
                <v:group id="_x0000_s1195" style="position:absolute;top:114;width:558;height:406" coordsize="558,406">
                  <v:shape id="_x0000_s1196" type="#_x0000_t85" style="position:absolute;width:67;height:391" adj="0"/>
                  <v:shape id="_x0000_s1197" type="#_x0000_t85" style="position:absolute;left:491;width:67;height:391;flip:x" adj="0"/>
                  <v:group id="_x0000_s1198" style="position:absolute;left:119;top:21;width:314;height:385" coordsize="314,385">
                    <v:group id="_x0000_s1199" style="position:absolute;width:314;height:311" coordsize="314,311">
                      <v:group id="_x0000_s1200" style="position:absolute;top:50;width:314;height:261" coordsize="314,261">
                        <v:group id="_x0000_s1201" style="position:absolute;width:310;height:261" coordsize="310,261">
                          <v:shape id="_x0000_s1202" type="#_x0000_t202" style="position:absolute;left:65;width:245;height:261" filled="f" stroked="f">
                            <v:textbox inset="0,0,0,0">
                              <w:txbxContent>
                                <w:p w:rsidR="006E3C01" w:rsidRDefault="006E3C01">
                                  <w:pPr>
                                    <w:rPr>
                                      <w:rFonts w:hint="eastAsia"/>
                                      <w:sz w:val="24"/>
                                    </w:rPr>
                                  </w:pPr>
                                  <w:r>
                                    <w:rPr>
                                      <w:rFonts w:hint="eastAsia"/>
                                      <w:sz w:val="24"/>
                                    </w:rPr>
                                    <w:t>S</w:t>
                                  </w:r>
                                </w:p>
                              </w:txbxContent>
                            </v:textbox>
                          </v:shape>
                          <v:shape id="_x0000_s1203" type="#_x0000_t75" style="position:absolute;top:48;width:74;height:168" o:preferrelative="f">
                            <v:imagedata r:id="rId153" o:title=""/>
                          </v:shape>
                        </v:group>
                        <v:shape id="_x0000_s1204" type="#_x0000_t75" style="position:absolute;left:240;top:48;width:74;height:168" o:preferrelative="f">
                          <v:imagedata r:id="rId153" o:title=""/>
                        </v:shape>
                      </v:group>
                      <v:shape id="_x0000_s1205" type="#_x0000_t75" style="position:absolute;left:68;width:165;height:100" o:preferrelative="f">
                        <v:imagedata r:id="rId154" o:title="" chromakey="white"/>
                      </v:shape>
                    </v:group>
                    <v:shape id="_x0000_s1206" type="#_x0000_t75" style="position:absolute;left:68;top:285;width:165;height:100" o:preferrelative="f">
                      <v:imagedata r:id="rId154" o:title="" chromakey="white"/>
                    </v:shape>
                  </v:group>
                </v:group>
                <v:shape id="_x0000_s1207" type="#_x0000_t202" style="position:absolute;left:436;width:439;height:244" filled="f" stroked="f">
                  <v:textbox inset="0,0,0,0">
                    <w:txbxContent>
                      <w:p w:rsidR="006E3C01" w:rsidRDefault="006E3C01">
                        <w:pPr>
                          <w:jc w:val="center"/>
                          <w:rPr>
                            <w:rFonts w:hint="eastAsia"/>
                            <w:sz w:val="18"/>
                          </w:rPr>
                        </w:pPr>
                        <w:r>
                          <w:rPr>
                            <w:rFonts w:hint="eastAsia"/>
                          </w:rPr>
                          <w:t xml:space="preserve"> </w:t>
                        </w:r>
                        <w:r>
                          <w:rPr>
                            <w:rFonts w:hint="eastAsia"/>
                            <w:sz w:val="18"/>
                          </w:rPr>
                          <w:t>2</w:t>
                        </w:r>
                        <w:r>
                          <w:rPr>
                            <w:b/>
                            <w:sz w:val="18"/>
                          </w:rPr>
                          <w:t>–</w:t>
                        </w:r>
                      </w:p>
                    </w:txbxContent>
                  </v:textbox>
                </v:shape>
              </v:group>
              <v:shape id="_x0000_s1208" type="#_x0000_t202" style="position:absolute;top:155;width:499;height:302" filled="f" stroked="f">
                <v:textbox inset="0,0,0,0">
                  <w:txbxContent>
                    <w:p w:rsidR="006E3C01" w:rsidRDefault="006E3C01">
                      <w:pPr>
                        <w:rPr>
                          <w:rFonts w:hint="eastAsia"/>
                          <w:sz w:val="24"/>
                          <w:vertAlign w:val="superscript"/>
                        </w:rPr>
                      </w:pPr>
                      <w:r>
                        <w:rPr>
                          <w:rFonts w:hint="eastAsia"/>
                          <w:sz w:val="24"/>
                        </w:rPr>
                        <w:t>Na</w:t>
                      </w:r>
                      <w:r>
                        <w:rPr>
                          <w:rFonts w:hint="eastAsia"/>
                          <w:sz w:val="24"/>
                          <w:vertAlign w:val="superscript"/>
                        </w:rPr>
                        <w:t>+</w:t>
                      </w:r>
                    </w:p>
                  </w:txbxContent>
                </v:textbox>
              </v:shape>
              <v:shape id="_x0000_s1209" type="#_x0000_t202" style="position:absolute;left:1140;top:170;width:499;height:302" filled="f" stroked="f">
                <v:textbox inset="0,0,0,0">
                  <w:txbxContent>
                    <w:p w:rsidR="006E3C01" w:rsidRDefault="006E3C01">
                      <w:pPr>
                        <w:rPr>
                          <w:rFonts w:hint="eastAsia"/>
                          <w:sz w:val="24"/>
                          <w:vertAlign w:val="superscript"/>
                        </w:rPr>
                      </w:pPr>
                      <w:r>
                        <w:rPr>
                          <w:rFonts w:hint="eastAsia"/>
                          <w:sz w:val="24"/>
                        </w:rPr>
                        <w:t>Na</w:t>
                      </w:r>
                      <w:r>
                        <w:rPr>
                          <w:rFonts w:hint="eastAsia"/>
                          <w:sz w:val="24"/>
                          <w:vertAlign w:val="superscript"/>
                        </w:rPr>
                        <w:t>+</w:t>
                      </w:r>
                    </w:p>
                  </w:txbxContent>
                </v:textbox>
              </v:shape>
            </v:group>
          </v:group>
          <o:OLEObject Type="Embed" ProgID="PBrush" ShapeID="_x0000_s1167" DrawAspect="Content" ObjectID="_1620406731" r:id="rId168">
            <o:FieldCodes>\* MERGEFORMAT</o:FieldCodes>
          </o:OLEObject>
          <o:OLEObject Type="Embed" ProgID="PBrush" ShapeID="_x0000_s1170" DrawAspect="Content" ObjectID="_1620406732" r:id="rId169">
            <o:FieldCodes>\* MERGEFORMAT</o:FieldCodes>
          </o:OLEObject>
          <o:OLEObject Type="Embed" ProgID="PBrush" ShapeID="_x0000_s1171" DrawAspect="Content" ObjectID="_1620406733" r:id="rId170">
            <o:FieldCodes>\* MERGEFORMAT</o:FieldCodes>
          </o:OLEObject>
          <o:OLEObject Type="Embed" ProgID="PBrush" ShapeID="_x0000_s1173" DrawAspect="Content" ObjectID="_1620406734" r:id="rId171">
            <o:FieldCodes>\* MERGEFORMAT</o:FieldCodes>
          </o:OLEObject>
          <o:OLEObject Type="Embed" ProgID="PBrush" ShapeID="_x0000_s1182" DrawAspect="Content" ObjectID="_1620406735" r:id="rId172">
            <o:FieldCodes>\* MERGEFORMAT</o:FieldCodes>
          </o:OLEObject>
          <o:OLEObject Type="Embed" ProgID="PBrush" ShapeID="_x0000_s1185" DrawAspect="Content" ObjectID="_1620406736" r:id="rId173">
            <o:FieldCodes>\* MERGEFORMAT</o:FieldCodes>
          </o:OLEObject>
          <o:OLEObject Type="Embed" ProgID="PBrush" ShapeID="_x0000_s1186" DrawAspect="Content" ObjectID="_1620406737" r:id="rId174">
            <o:FieldCodes>\* MERGEFORMAT</o:FieldCodes>
          </o:OLEObject>
          <o:OLEObject Type="Embed" ProgID="PBrush" ShapeID="_x0000_s1188" DrawAspect="Content" ObjectID="_1620406738" r:id="rId175">
            <o:FieldCodes>\* MERGEFORMAT</o:FieldCodes>
          </o:OLEObject>
          <o:OLEObject Type="Embed" ProgID="PBrush" ShapeID="_x0000_s1203" DrawAspect="Content" ObjectID="_1620406739" r:id="rId176">
            <o:FieldCodes>\* MERGEFORMAT</o:FieldCodes>
          </o:OLEObject>
          <o:OLEObject Type="Embed" ProgID="PBrush" ShapeID="_x0000_s1204" DrawAspect="Content" ObjectID="_1620406740" r:id="rId177">
            <o:FieldCodes>\* MERGEFORMAT</o:FieldCodes>
          </o:OLEObject>
          <o:OLEObject Type="Embed" ProgID="PBrush" ShapeID="_x0000_s1205" DrawAspect="Content" ObjectID="_1620406741" r:id="rId178">
            <o:FieldCodes>\* MERGEFORMAT</o:FieldCodes>
          </o:OLEObject>
          <o:OLEObject Type="Embed" ProgID="PBrush" ShapeID="_x0000_s1206" DrawAspect="Content" ObjectID="_1620406742" r:id="rId179">
            <o:FieldCodes>\* MERGEFORMAT</o:FieldCodes>
          </o:OLEObject>
        </w:object>
      </w:r>
      <w:r w:rsidRPr="006E3C01">
        <w:rPr>
          <w:rFonts w:ascii="仿宋_GB2312" w:eastAsia="仿宋_GB2312" w:hAnsi="宋体" w:hint="eastAsia"/>
          <w:sz w:val="32"/>
          <w:szCs w:val="32"/>
        </w:rPr>
        <w:t>3．Na</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S                  MgCl</w:t>
      </w:r>
      <w:r w:rsidRPr="006E3C01">
        <w:rPr>
          <w:rFonts w:ascii="仿宋_GB2312" w:eastAsia="仿宋_GB2312" w:hAnsi="宋体" w:hint="eastAsia"/>
          <w:sz w:val="32"/>
          <w:szCs w:val="32"/>
          <w:vertAlign w:val="subscript"/>
        </w:rPr>
        <w:t>2</w:t>
      </w:r>
    </w:p>
    <w:p w:rsidR="0058149D" w:rsidRPr="006E3C01" w:rsidRDefault="0058149D" w:rsidP="006E3C01">
      <w:pPr>
        <w:spacing w:line="520" w:lineRule="exact"/>
        <w:ind w:firstLineChars="200" w:firstLine="640"/>
        <w:rPr>
          <w:rFonts w:ascii="仿宋_GB2312" w:eastAsia="仿宋_GB2312" w:hAnsi="宋体" w:hint="eastAsia"/>
          <w:sz w:val="32"/>
          <w:szCs w:val="32"/>
        </w:rPr>
      </w:pP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lang w:val="en-US" w:eastAsia="zh-CN"/>
        </w:rPr>
        <w:object w:dxaOrig="4640" w:dyaOrig="400">
          <v:group id="_x0000_s1210" style="position:absolute;left:0;text-align:left;margin-left:36pt;margin-top:8.7pt;width:275.25pt;height:25.25pt;z-index:251685376" coordsize="5505,505">
            <v:group id="_x0000_s1211" style="position:absolute;left:3161;width:2344;height:505" coordsize="2344,505">
              <v:shape id="_x0000_s1212" type="#_x0000_t202" style="position:absolute;top:170;width:499;height:302" filled="f" stroked="f">
                <v:textbox inset="0,0,0,0">
                  <w:txbxContent>
                    <w:p w:rsidR="006E3C01" w:rsidRDefault="006E3C01">
                      <w:pPr>
                        <w:rPr>
                          <w:rFonts w:hint="eastAsia"/>
                          <w:sz w:val="24"/>
                          <w:vertAlign w:val="superscript"/>
                        </w:rPr>
                      </w:pPr>
                      <w:r>
                        <w:rPr>
                          <w:rFonts w:hint="eastAsia"/>
                          <w:sz w:val="24"/>
                        </w:rPr>
                        <w:t>Na</w:t>
                      </w:r>
                      <w:r>
                        <w:rPr>
                          <w:rFonts w:hint="eastAsia"/>
                          <w:sz w:val="24"/>
                          <w:vertAlign w:val="superscript"/>
                        </w:rPr>
                        <w:t>+</w:t>
                      </w:r>
                    </w:p>
                  </w:txbxContent>
                </v:textbox>
              </v:shape>
              <v:shape id="_x0000_s1213" type="#_x0000_t202" style="position:absolute;left:1845;top:185;width:499;height:302" filled="f" stroked="f">
                <v:textbox inset="0,0,0,0">
                  <w:txbxContent>
                    <w:p w:rsidR="006E3C01" w:rsidRDefault="006E3C01">
                      <w:pPr>
                        <w:rPr>
                          <w:rFonts w:hint="eastAsia"/>
                          <w:sz w:val="24"/>
                          <w:vertAlign w:val="superscript"/>
                        </w:rPr>
                      </w:pPr>
                      <w:r>
                        <w:rPr>
                          <w:rFonts w:hint="eastAsia"/>
                          <w:sz w:val="24"/>
                        </w:rPr>
                        <w:t>Na</w:t>
                      </w:r>
                      <w:r>
                        <w:rPr>
                          <w:rFonts w:hint="eastAsia"/>
                          <w:sz w:val="24"/>
                          <w:vertAlign w:val="superscript"/>
                        </w:rPr>
                        <w:t>+</w:t>
                      </w:r>
                    </w:p>
                  </w:txbxContent>
                </v:textbox>
              </v:shape>
              <v:group id="_x0000_s1214" style="position:absolute;left:566;top:105;width:948;height:400" coordsize="948,400">
                <v:shape id="_x0000_s1215" type="#_x0000_t85" style="position:absolute;top:9;width:67;height:391" adj="0"/>
                <v:shape id="_x0000_s1216" type="#_x0000_t85" style="position:absolute;left:881;top:9;width:67;height:391;flip:x" adj="0"/>
                <v:group id="_x0000_s1217" style="position:absolute;left:119;width:755;height:400" coordsize="755,400">
                  <v:group id="_x0000_s1218" style="position:absolute;width:425;height:385" coordsize="425,385">
                    <v:shape id="_x0000_s1219" type="#_x0000_t75" style="position:absolute;top:98;width:74;height:168" o:preferrelative="f">
                      <v:imagedata r:id="rId153" o:title=""/>
                    </v:shape>
                    <v:group id="_x0000_s1220" style="position:absolute;left:98;width:291;height:281" coordsize="291,281">
                      <o:lock v:ext="edit" aspectratio="t"/>
                      <v:shape id="_x0000_s1221" type="#_x0000_t75" style="position:absolute;left:217;top:113;width:74;height:168" o:preferrelative="f">
                        <v:imagedata r:id="rId153" o:title=""/>
                      </v:shape>
                      <v:shape id="_x0000_s1222" type="#_x0000_t75" style="position:absolute;width:165;height:100" o:preferrelative="f">
                        <v:imagedata r:id="rId154" o:title="" chromakey="white"/>
                      </v:shape>
                    </v:group>
                    <v:shape id="_x0000_s1223" type="#_x0000_t75" style="position:absolute;left:98;top:285;width:165;height:100" o:preferrelative="f">
                      <v:imagedata r:id="rId154" o:title="" chromakey="white"/>
                    </v:shape>
                    <v:shape id="_x0000_s1224" type="#_x0000_t202" style="position:absolute;left:80;top:50;width:345;height:261" filled="f" stroked="f">
                      <v:textbox inset="0,0,0,0">
                        <w:txbxContent>
                          <w:p w:rsidR="006E3C01" w:rsidRDefault="006E3C01">
                            <w:pPr>
                              <w:rPr>
                                <w:rFonts w:hint="eastAsia"/>
                                <w:sz w:val="24"/>
                              </w:rPr>
                            </w:pPr>
                            <w:r>
                              <w:rPr>
                                <w:rFonts w:hint="eastAsia"/>
                                <w:sz w:val="24"/>
                              </w:rPr>
                              <w:t>O</w:t>
                            </w:r>
                          </w:p>
                        </w:txbxContent>
                      </v:textbox>
                    </v:shape>
                  </v:group>
                  <v:group id="_x0000_s1225" style="position:absolute;left:410;top:15;width:345;height:385" coordsize="345,385">
                    <v:group id="_x0000_s1226" style="position:absolute;left:3;width:291;height:385" coordsize="291,385">
                      <o:lock v:ext="edit" aspectratio="t"/>
                      <v:shape id="_x0000_s1227" type="#_x0000_t75" style="position:absolute;left:217;top:113;width:74;height:168" o:preferrelative="f">
                        <v:imagedata r:id="rId153" o:title=""/>
                      </v:shape>
                      <v:shape id="_x0000_s1228" type="#_x0000_t75" style="position:absolute;width:165;height:100" o:preferrelative="f">
                        <v:imagedata r:id="rId154" o:title="" chromakey="white"/>
                      </v:shape>
                      <v:shape id="_x0000_s1229" type="#_x0000_t75" style="position:absolute;top:285;width:165;height:100" o:preferrelative="f">
                        <v:imagedata r:id="rId154" o:title="" chromakey="white"/>
                      </v:shape>
                    </v:group>
                    <v:shape id="_x0000_s1230" type="#_x0000_t202" style="position:absolute;top:50;width:345;height:261" filled="f" stroked="f">
                      <v:textbox inset="0,0,0,0">
                        <w:txbxContent>
                          <w:p w:rsidR="006E3C01" w:rsidRDefault="006E3C01">
                            <w:pPr>
                              <w:rPr>
                                <w:rFonts w:hint="eastAsia"/>
                                <w:sz w:val="24"/>
                              </w:rPr>
                            </w:pPr>
                            <w:r>
                              <w:rPr>
                                <w:rFonts w:hint="eastAsia"/>
                                <w:sz w:val="24"/>
                              </w:rPr>
                              <w:t>O</w:t>
                            </w:r>
                          </w:p>
                        </w:txbxContent>
                      </v:textbox>
                    </v:shape>
                  </v:group>
                </v:group>
              </v:group>
              <v:shape id="_x0000_s1231" type="#_x0000_t202" style="position:absolute;left:1407;width:439;height:244" filled="f" stroked="f">
                <v:textbox inset="0,0,0,0">
                  <w:txbxContent>
                    <w:p w:rsidR="006E3C01" w:rsidRDefault="006E3C01">
                      <w:pPr>
                        <w:jc w:val="center"/>
                        <w:rPr>
                          <w:rFonts w:hint="eastAsia"/>
                          <w:sz w:val="18"/>
                        </w:rPr>
                      </w:pPr>
                      <w:r>
                        <w:rPr>
                          <w:rFonts w:hint="eastAsia"/>
                        </w:rPr>
                        <w:t xml:space="preserve"> </w:t>
                      </w:r>
                      <w:r>
                        <w:rPr>
                          <w:rFonts w:hint="eastAsia"/>
                          <w:sz w:val="18"/>
                        </w:rPr>
                        <w:t>2</w:t>
                      </w:r>
                      <w:r>
                        <w:rPr>
                          <w:b/>
                          <w:sz w:val="18"/>
                        </w:rPr>
                        <w:t>–</w:t>
                      </w:r>
                    </w:p>
                  </w:txbxContent>
                </v:textbox>
              </v:shape>
            </v:group>
            <v:group id="_x0000_s1232" style="position:absolute;top:51;width:2132;height:445" coordsize="2132,445">
              <v:shape id="_x0000_s1233" type="#_x0000_t202" style="position:absolute;left:1693;width:439;height:256" filled="f" stroked="f">
                <v:textbox inset="0,0,0,0">
                  <w:txbxContent>
                    <w:p w:rsidR="006E3C01" w:rsidRDefault="006E3C01">
                      <w:pPr>
                        <w:jc w:val="center"/>
                        <w:rPr>
                          <w:rFonts w:hint="eastAsia"/>
                          <w:sz w:val="18"/>
                        </w:rPr>
                      </w:pPr>
                      <w:r>
                        <w:rPr>
                          <w:rFonts w:hint="eastAsia"/>
                        </w:rPr>
                        <w:t xml:space="preserve"> </w:t>
                      </w:r>
                      <w:r>
                        <w:rPr>
                          <w:rFonts w:hint="eastAsia"/>
                          <w:sz w:val="18"/>
                        </w:rPr>
                        <w:t>2</w:t>
                      </w:r>
                      <w:r>
                        <w:rPr>
                          <w:b/>
                          <w:sz w:val="18"/>
                        </w:rPr>
                        <w:t>–</w:t>
                      </w:r>
                    </w:p>
                  </w:txbxContent>
                </v:textbox>
              </v:shape>
              <v:shape id="_x0000_s1234" type="#_x0000_t202" style="position:absolute;top:125;width:499;height:302" filled="f" stroked="f">
                <v:textbox inset="0,0,0,0">
                  <w:txbxContent>
                    <w:p w:rsidR="006E3C01" w:rsidRDefault="006E3C01">
                      <w:pPr>
                        <w:rPr>
                          <w:rFonts w:hint="eastAsia"/>
                          <w:sz w:val="24"/>
                          <w:vertAlign w:val="superscript"/>
                        </w:rPr>
                      </w:pPr>
                      <w:r>
                        <w:rPr>
                          <w:rFonts w:hint="eastAsia"/>
                          <w:sz w:val="24"/>
                        </w:rPr>
                        <w:t>Ca</w:t>
                      </w:r>
                      <w:r>
                        <w:rPr>
                          <w:rFonts w:hint="eastAsia"/>
                          <w:sz w:val="24"/>
                          <w:vertAlign w:val="superscript"/>
                        </w:rPr>
                        <w:t>2+</w:t>
                      </w:r>
                    </w:p>
                  </w:txbxContent>
                </v:textbox>
              </v:shape>
              <v:shape id="_x0000_s1235" type="#_x0000_t85" style="position:absolute;left:581;top:54;width:67;height:391" adj="0"/>
              <v:shape id="_x0000_s1236" type="#_x0000_t85" style="position:absolute;left:1627;top:54;width:67;height:391;flip:x" adj="0"/>
              <v:group id="_x0000_s1237" style="position:absolute;left:1275;top:125;width:345;height:261" coordsize="345,261">
                <v:shape id="_x0000_s1238" type="#_x0000_t75" style="position:absolute;left:190;top:48;width:74;height:168" o:preferrelative="f">
                  <v:imagedata r:id="rId153" o:title=""/>
                </v:shape>
                <v:shape id="_x0000_s1239" type="#_x0000_t202" style="position:absolute;width:345;height:261" filled="f" stroked="f">
                  <v:textbox inset="0,0,0,0">
                    <w:txbxContent>
                      <w:p w:rsidR="006E3C01" w:rsidRDefault="006E3C01">
                        <w:pPr>
                          <w:rPr>
                            <w:rFonts w:hint="eastAsia"/>
                            <w:sz w:val="24"/>
                          </w:rPr>
                        </w:pPr>
                        <w:r>
                          <w:rPr>
                            <w:rFonts w:hint="eastAsia"/>
                            <w:sz w:val="24"/>
                          </w:rPr>
                          <w:t>C</w:t>
                        </w:r>
                      </w:p>
                    </w:txbxContent>
                  </v:textbox>
                </v:shape>
              </v:group>
              <v:shape id="_x0000_s1240" type="#_x0000_t75" style="position:absolute;left:745;top:158;width:74;height:168" o:preferrelative="f">
                <v:imagedata r:id="rId153" o:title=""/>
              </v:shape>
              <v:group id="_x0000_s1241" style="position:absolute;left:840;top:98;width:399;height:273" coordsize="399,273">
                <v:shape id="_x0000_s1242" type="#_x0000_t202" style="position:absolute;top:12;width:345;height:261" filled="f" stroked="f">
                  <v:textbox inset="0,0,0,0">
                    <w:txbxContent>
                      <w:p w:rsidR="006E3C01" w:rsidRDefault="006E3C01">
                        <w:pPr>
                          <w:rPr>
                            <w:rFonts w:hint="eastAsia"/>
                            <w:sz w:val="24"/>
                          </w:rPr>
                        </w:pPr>
                        <w:r>
                          <w:rPr>
                            <w:rFonts w:hint="eastAsia"/>
                            <w:sz w:val="24"/>
                          </w:rPr>
                          <w:t>C</w:t>
                        </w:r>
                      </w:p>
                    </w:txbxContent>
                  </v:textbox>
                </v:shape>
                <v:group id="_x0000_s1243" style="position:absolute;left:213;width:186;height:258" coordsize="186,258">
                  <o:lock v:ext="edit" aspectratio="t"/>
                  <v:group id="_x0000_s1244" style="position:absolute;width:96;height:258" coordsize="96,258">
                    <o:lock v:ext="edit" aspectratio="t"/>
                    <v:shape id="_x0000_s1245" type="#_x0000_t75" style="position:absolute;left:22;top:90;width:74;height:168" o:preferrelative="f">
                      <v:imagedata r:id="rId153" o:title=""/>
                    </v:shape>
                    <v:shape id="_x0000_s1246" type="#_x0000_t75" style="position:absolute;width:88;height:100" o:preferrelative="f">
                      <v:imagedata r:id="rId159" o:title=""/>
                    </v:shape>
                  </v:group>
                  <v:group id="_x0000_s1247" style="position:absolute;left:90;width:96;height:258" coordsize="96,258">
                    <o:lock v:ext="edit" aspectratio="t"/>
                    <v:shape id="_x0000_s1248" type="#_x0000_t75" style="position:absolute;left:22;top:90;width:74;height:168" o:preferrelative="f">
                      <v:imagedata r:id="rId153" o:title=""/>
                    </v:shape>
                    <v:shape id="_x0000_s1249" type="#_x0000_t75" style="position:absolute;width:88;height:100" o:preferrelative="f">
                      <v:imagedata r:id="rId159" o:title=""/>
                    </v:shape>
                  </v:group>
                </v:group>
              </v:group>
            </v:group>
          </v:group>
          <o:OLEObject Type="Embed" ProgID="PBrush" ShapeID="_x0000_s1219" DrawAspect="Content" ObjectID="_1620406743" r:id="rId180">
            <o:FieldCodes>\* MERGEFORMAT</o:FieldCodes>
          </o:OLEObject>
          <o:OLEObject Type="Embed" ProgID="PBrush" ShapeID="_x0000_s1221" DrawAspect="Content" ObjectID="_1620406744" r:id="rId181">
            <o:FieldCodes>\* MERGEFORMAT</o:FieldCodes>
          </o:OLEObject>
          <o:OLEObject Type="Embed" ProgID="PBrush" ShapeID="_x0000_s1222" DrawAspect="Content" ObjectID="_1620406745" r:id="rId182">
            <o:FieldCodes>\* MERGEFORMAT</o:FieldCodes>
          </o:OLEObject>
          <o:OLEObject Type="Embed" ProgID="PBrush" ShapeID="_x0000_s1223" DrawAspect="Content" ObjectID="_1620406746" r:id="rId183">
            <o:FieldCodes>\* MERGEFORMAT</o:FieldCodes>
          </o:OLEObject>
          <o:OLEObject Type="Embed" ProgID="PBrush" ShapeID="_x0000_s1227" DrawAspect="Content" ObjectID="_1620406747" r:id="rId184">
            <o:FieldCodes>\* MERGEFORMAT</o:FieldCodes>
          </o:OLEObject>
          <o:OLEObject Type="Embed" ProgID="PBrush" ShapeID="_x0000_s1228" DrawAspect="Content" ObjectID="_1620406748" r:id="rId185">
            <o:FieldCodes>\* MERGEFORMAT</o:FieldCodes>
          </o:OLEObject>
          <o:OLEObject Type="Embed" ProgID="PBrush" ShapeID="_x0000_s1229" DrawAspect="Content" ObjectID="_1620406749" r:id="rId186">
            <o:FieldCodes>\* MERGEFORMAT</o:FieldCodes>
          </o:OLEObject>
          <o:OLEObject Type="Embed" ProgID="PBrush" ShapeID="_x0000_s1238" DrawAspect="Content" ObjectID="_1620406750" r:id="rId187">
            <o:FieldCodes>\* MERGEFORMAT</o:FieldCodes>
          </o:OLEObject>
          <o:OLEObject Type="Embed" ProgID="PBrush" ShapeID="_x0000_s1240" DrawAspect="Content" ObjectID="_1620406751" r:id="rId188">
            <o:FieldCodes>\* MERGEFORMAT</o:FieldCodes>
          </o:OLEObject>
          <o:OLEObject Type="Embed" ProgID="PBrush" ShapeID="_x0000_s1245" DrawAspect="Content" ObjectID="_1620406752" r:id="rId189">
            <o:FieldCodes>\* MERGEFORMAT</o:FieldCodes>
          </o:OLEObject>
          <o:OLEObject Type="Embed" ProgID="PBrush" ShapeID="_x0000_s1246" DrawAspect="Content" ObjectID="_1620406753" r:id="rId190">
            <o:FieldCodes>\* MERGEFORMAT</o:FieldCodes>
          </o:OLEObject>
          <o:OLEObject Type="Embed" ProgID="PBrush" ShapeID="_x0000_s1248" DrawAspect="Content" ObjectID="_1620406754" r:id="rId191">
            <o:FieldCodes>\* MERGEFORMAT</o:FieldCodes>
          </o:OLEObject>
          <o:OLEObject Type="Embed" ProgID="PBrush" ShapeID="_x0000_s1249" DrawAspect="Content" ObjectID="_1620406755" r:id="rId192">
            <o:FieldCodes>\* MERGEFORMAT</o:FieldCodes>
          </o:OLEObject>
        </w:objec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CaC</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                    Na</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O</w:t>
      </w:r>
      <w:r w:rsidRPr="006E3C01">
        <w:rPr>
          <w:rFonts w:ascii="仿宋_GB2312" w:eastAsia="仿宋_GB2312" w:hAnsi="宋体" w:hint="eastAsia"/>
          <w:sz w:val="32"/>
          <w:szCs w:val="32"/>
          <w:vertAlign w:val="subscript"/>
        </w:rPr>
        <w:t>2</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lang w:val="en-US" w:eastAsia="zh-CN"/>
        </w:rPr>
        <w:object w:dxaOrig="4640" w:dyaOrig="400">
          <v:group id="_x0000_s1250" style="position:absolute;left:0;text-align:left;margin-left:78.75pt;margin-top:12.3pt;width:292.6pt;height:81.3pt;z-index:251682304" coordsize="5852,1626">
            <v:group id="_x0000_s1251" style="position:absolute;left:3465;width:2387;height:1626" coordsize="2387,1626">
              <v:group id="_x0000_s1252" style="position:absolute;width:1247;height:891" coordsize="1247,891">
                <v:group id="_x0000_s1253" style="position:absolute;left:1134;top:196;width:113;height:125" coordsize="270,330">
                  <v:line id="_x0000_s1254" style="position:absolute" from="135,0" to="135,330"/>
                  <v:line id="_x0000_s1255" style="position:absolute" from="0,165" to="270,165"/>
                </v:group>
                <v:group id="_x0000_s1256" style="position:absolute;width:1053;height:891" coordsize="1053,891">
                  <v:shape id="_x0000_s1257" type="#_x0000_t85" style="position:absolute;top:259;width:67;height:391" adj="0"/>
                  <v:shape id="_x0000_s1258" type="#_x0000_t85" style="position:absolute;left:986;top:259;width:67;height:391;flip:x" adj="0"/>
                  <v:group id="_x0000_s1259" style="position:absolute;left:79;width:916;height:891" coordsize="916,891">
                    <v:shape id="_x0000_s1260" type="#_x0000_t202" style="position:absolute;left:630;top:330;width:286;height:261" filled="f" stroked="f">
                      <v:textbox inset="0,0,0,0">
                        <w:txbxContent>
                          <w:p w:rsidR="006E3C01" w:rsidRDefault="006E3C01">
                            <w:pPr>
                              <w:rPr>
                                <w:rFonts w:hint="eastAsia"/>
                                <w:sz w:val="24"/>
                              </w:rPr>
                            </w:pPr>
                            <w:r>
                              <w:rPr>
                                <w:rFonts w:hint="eastAsia"/>
                                <w:sz w:val="24"/>
                              </w:rPr>
                              <w:t>H</w:t>
                            </w:r>
                          </w:p>
                        </w:txbxContent>
                      </v:textbox>
                    </v:shape>
                    <v:shape id="_x0000_s1261" type="#_x0000_t202" style="position:absolute;left:330;top:630;width:286;height:261" filled="f" stroked="f">
                      <v:textbox inset="0,0,0,0">
                        <w:txbxContent>
                          <w:p w:rsidR="006E3C01" w:rsidRDefault="006E3C01">
                            <w:pPr>
                              <w:rPr>
                                <w:rFonts w:hint="eastAsia"/>
                                <w:sz w:val="24"/>
                              </w:rPr>
                            </w:pPr>
                            <w:r>
                              <w:rPr>
                                <w:rFonts w:hint="eastAsia"/>
                                <w:sz w:val="24"/>
                              </w:rPr>
                              <w:t>H</w:t>
                            </w:r>
                          </w:p>
                        </w:txbxContent>
                      </v:textbox>
                    </v:shape>
                    <v:group id="_x0000_s1262" style="position:absolute;width:660;height:665" coordsize="660,665">
                      <v:group id="_x0000_s1263" style="position:absolute;left:235;top:265;width:389;height:281" coordsize="389,281">
                        <o:lock v:ext="edit" aspectratio="t"/>
                        <v:shape id="_x0000_s1264" type="#_x0000_t75" style="position:absolute;top:113;width:74;height:168" o:preferrelative="f">
                          <v:imagedata r:id="rId153" o:title=""/>
                        </v:shape>
                        <v:group id="_x0000_s1265" style="position:absolute;left:98;width:291;height:281" coordsize="291,281">
                          <o:lock v:ext="edit" aspectratio="t"/>
                          <v:shape id="_x0000_s1266" type="#_x0000_t75" style="position:absolute;left:217;top:113;width:74;height:168" o:preferrelative="f">
                            <v:imagedata r:id="rId153" o:title=""/>
                          </v:shape>
                          <v:shape id="_x0000_s1267" type="#_x0000_t75" style="position:absolute;width:165;height:100" o:preferrelative="f">
                            <v:imagedata r:id="rId154" o:title="" chromakey="white"/>
                          </v:shape>
                        </v:group>
                      </v:group>
                      <v:group id="_x0000_s1268" style="position:absolute;width:660;height:665" coordsize="660,665">
                        <v:shape id="_x0000_s1269" type="#_x0000_t202" style="position:absolute;left:315;top:315;width:345;height:261" filled="f" stroked="f">
                          <v:textbox inset="0,0,0,0">
                            <w:txbxContent>
                              <w:p w:rsidR="006E3C01" w:rsidRDefault="006E3C01">
                                <w:pPr>
                                  <w:rPr>
                                    <w:rFonts w:hint="eastAsia"/>
                                    <w:sz w:val="24"/>
                                  </w:rPr>
                                </w:pPr>
                                <w:r>
                                  <w:rPr>
                                    <w:rFonts w:hint="eastAsia"/>
                                    <w:sz w:val="24"/>
                                  </w:rPr>
                                  <w:t>N</w:t>
                                </w:r>
                              </w:p>
                            </w:txbxContent>
                          </v:textbox>
                        </v:shape>
                        <v:group id="_x0000_s1270" style="position:absolute;width:631;height:665" coordsize="631,665">
                          <v:shape id="_x0000_s1271" type="#_x0000_t75" style="position:absolute;left:333;top:565;width:165;height:100" o:preferrelative="f">
                            <v:imagedata r:id="rId154" o:title="" chromakey="white"/>
                          </v:shape>
                          <v:shape id="_x0000_s1272" type="#_x0000_t202" style="position:absolute;left:345;width:286;height:261" filled="f" stroked="f">
                            <v:textbox inset="0,0,0,0">
                              <w:txbxContent>
                                <w:p w:rsidR="006E3C01" w:rsidRDefault="006E3C01">
                                  <w:pPr>
                                    <w:rPr>
                                      <w:rFonts w:hint="eastAsia"/>
                                      <w:sz w:val="24"/>
                                    </w:rPr>
                                  </w:pPr>
                                  <w:r>
                                    <w:rPr>
                                      <w:rFonts w:hint="eastAsia"/>
                                      <w:sz w:val="24"/>
                                    </w:rPr>
                                    <w:t>H</w:t>
                                  </w:r>
                                </w:p>
                              </w:txbxContent>
                            </v:textbox>
                          </v:shape>
                          <v:shape id="_x0000_s1273" type="#_x0000_t202" style="position:absolute;top:315;width:286;height:261" filled="f" stroked="f">
                            <v:textbox inset="0,0,0,0">
                              <w:txbxContent>
                                <w:p w:rsidR="006E3C01" w:rsidRDefault="006E3C01">
                                  <w:pPr>
                                    <w:rPr>
                                      <w:rFonts w:hint="eastAsia"/>
                                      <w:sz w:val="24"/>
                                    </w:rPr>
                                  </w:pPr>
                                  <w:r>
                                    <w:rPr>
                                      <w:rFonts w:hint="eastAsia"/>
                                      <w:sz w:val="24"/>
                                    </w:rPr>
                                    <w:t>H</w:t>
                                  </w:r>
                                </w:p>
                              </w:txbxContent>
                            </v:textbox>
                          </v:shape>
                        </v:group>
                      </v:group>
                    </v:group>
                  </v:group>
                </v:group>
              </v:group>
              <v:group id="_x0000_s1274" style="position:absolute;left:1350;top:259;width:558;height:406" coordsize="558,406">
                <v:shape id="_x0000_s1275" type="#_x0000_t85" style="position:absolute;width:67;height:391" adj="0"/>
                <v:shape id="_x0000_s1276" type="#_x0000_t85" style="position:absolute;left:491;width:67;height:391;flip:x" adj="0"/>
                <v:group id="_x0000_s1277" style="position:absolute;left:119;top:21;width:314;height:385" coordsize="314,385">
                  <v:group id="_x0000_s1278" style="position:absolute;width:314;height:311" coordsize="314,311">
                    <v:group id="_x0000_s1279" style="position:absolute;top:50;width:314;height:261" coordsize="314,261">
                      <v:group id="_x0000_s1280" style="position:absolute;width:310;height:261" coordsize="310,261">
                        <v:shape id="_x0000_s1281" type="#_x0000_t202" style="position:absolute;left:65;width:245;height:261" filled="f" stroked="f">
                          <v:textbox inset="0,0,0,0">
                            <w:txbxContent>
                              <w:p w:rsidR="006E3C01" w:rsidRDefault="006E3C01">
                                <w:pPr>
                                  <w:rPr>
                                    <w:rFonts w:hint="eastAsia"/>
                                    <w:sz w:val="24"/>
                                  </w:rPr>
                                </w:pPr>
                                <w:r>
                                  <w:rPr>
                                    <w:rFonts w:hint="eastAsia"/>
                                    <w:sz w:val="24"/>
                                  </w:rPr>
                                  <w:t>S</w:t>
                                </w:r>
                              </w:p>
                            </w:txbxContent>
                          </v:textbox>
                        </v:shape>
                        <v:shape id="_x0000_s1282" type="#_x0000_t75" style="position:absolute;top:48;width:74;height:168" o:preferrelative="f">
                          <v:imagedata r:id="rId153" o:title=""/>
                        </v:shape>
                      </v:group>
                      <v:shape id="_x0000_s1283" type="#_x0000_t75" style="position:absolute;left:240;top:48;width:74;height:168" o:preferrelative="f">
                        <v:imagedata r:id="rId153" o:title=""/>
                      </v:shape>
                    </v:group>
                    <v:shape id="_x0000_s1284" type="#_x0000_t75" style="position:absolute;left:68;width:165;height:100" o:preferrelative="f">
                      <v:imagedata r:id="rId154" o:title="" chromakey="white"/>
                    </v:shape>
                  </v:group>
                  <v:shape id="_x0000_s1285" type="#_x0000_t75" style="position:absolute;left:68;top:285;width:165;height:100" o:preferrelative="f">
                    <v:imagedata r:id="rId154" o:title="" chromakey="white"/>
                  </v:shape>
                </v:group>
              </v:group>
              <v:shape id="_x0000_s1286" type="#_x0000_t202" style="position:absolute;left:1801;top:190;width:439;height:244" filled="f" stroked="f">
                <v:textbox inset="0,0,0,0">
                  <w:txbxContent>
                    <w:p w:rsidR="006E3C01" w:rsidRDefault="006E3C01">
                      <w:pPr>
                        <w:jc w:val="center"/>
                        <w:rPr>
                          <w:rFonts w:hint="eastAsia"/>
                          <w:sz w:val="18"/>
                        </w:rPr>
                      </w:pPr>
                      <w:r>
                        <w:rPr>
                          <w:rFonts w:hint="eastAsia"/>
                        </w:rPr>
                        <w:t xml:space="preserve"> </w:t>
                      </w:r>
                      <w:r>
                        <w:rPr>
                          <w:rFonts w:hint="eastAsia"/>
                          <w:sz w:val="18"/>
                        </w:rPr>
                        <w:t>2</w:t>
                      </w:r>
                      <w:r>
                        <w:rPr>
                          <w:b/>
                          <w:sz w:val="18"/>
                        </w:rPr>
                        <w:t>–</w:t>
                      </w:r>
                    </w:p>
                  </w:txbxContent>
                </v:textbox>
              </v:shape>
              <v:group id="_x0000_s1287" style="position:absolute;left:1140;top:735;width:1247;height:891" coordsize="1247,891">
                <v:group id="_x0000_s1288" style="position:absolute;left:1134;top:196;width:113;height:125" coordsize="270,330">
                  <v:line id="_x0000_s1289" style="position:absolute" from="135,0" to="135,330"/>
                  <v:line id="_x0000_s1290" style="position:absolute" from="0,165" to="270,165"/>
                </v:group>
                <v:group id="_x0000_s1291" style="position:absolute;width:1053;height:891" coordsize="1053,891">
                  <v:shape id="_x0000_s1292" type="#_x0000_t85" style="position:absolute;top:259;width:67;height:391" adj="0"/>
                  <v:shape id="_x0000_s1293" type="#_x0000_t85" style="position:absolute;left:986;top:259;width:67;height:391;flip:x" adj="0"/>
                  <v:group id="_x0000_s1294" style="position:absolute;left:79;width:916;height:891" coordsize="916,891">
                    <v:shape id="_x0000_s1295" type="#_x0000_t202" style="position:absolute;left:630;top:330;width:286;height:261" filled="f" stroked="f">
                      <v:textbox inset="0,0,0,0">
                        <w:txbxContent>
                          <w:p w:rsidR="006E3C01" w:rsidRDefault="006E3C01">
                            <w:pPr>
                              <w:rPr>
                                <w:rFonts w:hint="eastAsia"/>
                                <w:sz w:val="24"/>
                              </w:rPr>
                            </w:pPr>
                            <w:r>
                              <w:rPr>
                                <w:rFonts w:hint="eastAsia"/>
                                <w:sz w:val="24"/>
                              </w:rPr>
                              <w:t>H</w:t>
                            </w:r>
                          </w:p>
                        </w:txbxContent>
                      </v:textbox>
                    </v:shape>
                    <v:shape id="_x0000_s1296" type="#_x0000_t202" style="position:absolute;left:330;top:630;width:286;height:261" filled="f" stroked="f">
                      <v:textbox inset="0,0,0,0">
                        <w:txbxContent>
                          <w:p w:rsidR="006E3C01" w:rsidRDefault="006E3C01">
                            <w:pPr>
                              <w:rPr>
                                <w:rFonts w:hint="eastAsia"/>
                                <w:sz w:val="24"/>
                              </w:rPr>
                            </w:pPr>
                            <w:r>
                              <w:rPr>
                                <w:rFonts w:hint="eastAsia"/>
                                <w:sz w:val="24"/>
                              </w:rPr>
                              <w:t>H</w:t>
                            </w:r>
                          </w:p>
                        </w:txbxContent>
                      </v:textbox>
                    </v:shape>
                    <v:group id="_x0000_s1297" style="position:absolute;width:660;height:665" coordsize="660,665">
                      <v:group id="_x0000_s1298" style="position:absolute;left:235;top:265;width:389;height:281" coordsize="389,281">
                        <o:lock v:ext="edit" aspectratio="t"/>
                        <v:shape id="_x0000_s1299" type="#_x0000_t75" style="position:absolute;top:113;width:74;height:168" o:preferrelative="f">
                          <v:imagedata r:id="rId153" o:title=""/>
                        </v:shape>
                        <v:group id="_x0000_s1300" style="position:absolute;left:98;width:291;height:281" coordsize="291,281">
                          <o:lock v:ext="edit" aspectratio="t"/>
                          <v:shape id="_x0000_s1301" type="#_x0000_t75" style="position:absolute;left:217;top:113;width:74;height:168" o:preferrelative="f">
                            <v:imagedata r:id="rId153" o:title=""/>
                          </v:shape>
                          <v:shape id="_x0000_s1302" type="#_x0000_t75" style="position:absolute;width:165;height:100" o:preferrelative="f">
                            <v:imagedata r:id="rId154" o:title="" chromakey="white"/>
                          </v:shape>
                        </v:group>
                      </v:group>
                      <v:group id="_x0000_s1303" style="position:absolute;width:660;height:665" coordsize="660,665">
                        <v:shape id="_x0000_s1304" type="#_x0000_t202" style="position:absolute;left:315;top:315;width:345;height:261" filled="f" stroked="f">
                          <v:textbox inset="0,0,0,0">
                            <w:txbxContent>
                              <w:p w:rsidR="006E3C01" w:rsidRDefault="006E3C01">
                                <w:pPr>
                                  <w:rPr>
                                    <w:rFonts w:hint="eastAsia"/>
                                    <w:sz w:val="24"/>
                                  </w:rPr>
                                </w:pPr>
                                <w:r>
                                  <w:rPr>
                                    <w:rFonts w:hint="eastAsia"/>
                                    <w:sz w:val="24"/>
                                  </w:rPr>
                                  <w:t>N</w:t>
                                </w:r>
                              </w:p>
                            </w:txbxContent>
                          </v:textbox>
                        </v:shape>
                        <v:group id="_x0000_s1305" style="position:absolute;width:631;height:665" coordsize="631,665">
                          <v:shape id="_x0000_s1306" type="#_x0000_t75" style="position:absolute;left:333;top:565;width:165;height:100" o:preferrelative="f">
                            <v:imagedata r:id="rId154" o:title="" chromakey="white"/>
                          </v:shape>
                          <v:shape id="_x0000_s1307" type="#_x0000_t202" style="position:absolute;left:345;width:286;height:261" filled="f" stroked="f">
                            <v:textbox inset="0,0,0,0">
                              <w:txbxContent>
                                <w:p w:rsidR="006E3C01" w:rsidRDefault="006E3C01">
                                  <w:pPr>
                                    <w:rPr>
                                      <w:rFonts w:hint="eastAsia"/>
                                      <w:sz w:val="24"/>
                                    </w:rPr>
                                  </w:pPr>
                                  <w:r>
                                    <w:rPr>
                                      <w:rFonts w:hint="eastAsia"/>
                                      <w:sz w:val="24"/>
                                    </w:rPr>
                                    <w:t>H</w:t>
                                  </w:r>
                                </w:p>
                              </w:txbxContent>
                            </v:textbox>
                          </v:shape>
                          <v:shape id="_x0000_s1308" type="#_x0000_t202" style="position:absolute;top:315;width:286;height:261" filled="f" stroked="f">
                            <v:textbox inset="0,0,0,0">
                              <w:txbxContent>
                                <w:p w:rsidR="006E3C01" w:rsidRDefault="006E3C01">
                                  <w:pPr>
                                    <w:rPr>
                                      <w:rFonts w:hint="eastAsia"/>
                                      <w:sz w:val="24"/>
                                    </w:rPr>
                                  </w:pPr>
                                  <w:r>
                                    <w:rPr>
                                      <w:rFonts w:hint="eastAsia"/>
                                      <w:sz w:val="24"/>
                                    </w:rPr>
                                    <w:t>H</w:t>
                                  </w:r>
                                </w:p>
                              </w:txbxContent>
                            </v:textbox>
                          </v:shape>
                        </v:group>
                      </v:group>
                    </v:group>
                  </v:group>
                </v:group>
              </v:group>
            </v:group>
            <v:group id="_x0000_s1309" style="position:absolute;top:303;width:2098;height:891" coordsize="2098,891">
              <v:group id="_x0000_s1310" style="position:absolute;left:1320;top:250;width:778;height:415" coordsize="778,415">
                <v:group id="_x0000_s1311" style="position:absolute;width:588;height:415" coordsize="588,415">
                  <v:group id="_x0000_s1312" style="position:absolute;left:89;width:425;height:415" coordsize="425,415">
                    <v:shape id="_x0000_s1313" type="#_x0000_t75" style="position:absolute;top:113;width:74;height:168" o:preferrelative="f">
                      <v:imagedata r:id="rId153" o:title=""/>
                    </v:shape>
                    <v:group id="_x0000_s1314" style="position:absolute;left:80;width:345;height:415" coordsize="345,415">
                      <v:group id="_x0000_s1315" style="position:absolute;left:48;width:291;height:281" coordsize="291,281">
                        <o:lock v:ext="edit" aspectratio="t"/>
                        <v:shape id="_x0000_s1316" type="#_x0000_t75" style="position:absolute;left:217;top:113;width:74;height:168" o:preferrelative="f">
                          <v:imagedata r:id="rId153" o:title=""/>
                        </v:shape>
                        <v:shape id="_x0000_s1317" type="#_x0000_t75" style="position:absolute;width:165;height:100" o:preferrelative="f">
                          <v:imagedata r:id="rId154" o:title="" chromakey="white"/>
                        </v:shape>
                      </v:group>
                      <v:group id="_x0000_s1318" style="position:absolute;top:65;width:345;height:350" coordsize="345,350">
                        <v:shape id="_x0000_s1319" type="#_x0000_t75" style="position:absolute;left:33;top:250;width:165;height:100" o:preferrelative="f">
                          <v:imagedata r:id="rId154" o:title="" chromakey="white"/>
                        </v:shape>
                        <v:shape id="_x0000_s1320" type="#_x0000_t202" style="position:absolute;width:345;height:261" filled="f" stroked="f">
                          <v:textbox inset="0,0,0,0">
                            <w:txbxContent>
                              <w:p w:rsidR="006E3C01" w:rsidRDefault="006E3C01">
                                <w:pPr>
                                  <w:rPr>
                                    <w:rFonts w:hint="eastAsia"/>
                                    <w:sz w:val="24"/>
                                  </w:rPr>
                                </w:pPr>
                                <w:r>
                                  <w:rPr>
                                    <w:rFonts w:hint="eastAsia"/>
                                    <w:sz w:val="24"/>
                                  </w:rPr>
                                  <w:t>Cl</w:t>
                                </w:r>
                              </w:p>
                            </w:txbxContent>
                          </v:textbox>
                        </v:shape>
                      </v:group>
                    </v:group>
                  </v:group>
                  <v:shape id="_x0000_s1321" type="#_x0000_t85" style="position:absolute;top:9;width:67;height:391" adj="0"/>
                  <v:shape id="_x0000_s1322" type="#_x0000_t85" style="position:absolute;left:521;top:9;width:67;height:391;flip:x" adj="0"/>
                </v:group>
                <v:line id="_x0000_s1323" style="position:absolute;flip:x" from="636,47" to="778,48"/>
              </v:group>
              <v:group id="_x0000_s1324" style="position:absolute;width:1247;height:891" coordsize="1247,891">
                <v:group id="_x0000_s1325" style="position:absolute;left:1134;top:196;width:113;height:125" coordsize="270,330">
                  <v:line id="_x0000_s1326" style="position:absolute" from="135,0" to="135,330"/>
                  <v:line id="_x0000_s1327" style="position:absolute" from="0,165" to="270,165"/>
                </v:group>
                <v:group id="_x0000_s1328" style="position:absolute;width:1053;height:891" coordsize="1053,891">
                  <v:shape id="_x0000_s1329" type="#_x0000_t85" style="position:absolute;top:259;width:67;height:391" adj="0"/>
                  <v:shape id="_x0000_s1330" type="#_x0000_t85" style="position:absolute;left:986;top:259;width:67;height:391;flip:x" adj="0"/>
                  <v:group id="_x0000_s1331" style="position:absolute;left:79;width:916;height:891" coordsize="916,891">
                    <v:shape id="_x0000_s1332" type="#_x0000_t202" style="position:absolute;left:630;top:330;width:286;height:261" filled="f" stroked="f">
                      <v:textbox inset="0,0,0,0">
                        <w:txbxContent>
                          <w:p w:rsidR="006E3C01" w:rsidRDefault="006E3C01">
                            <w:pPr>
                              <w:rPr>
                                <w:rFonts w:hint="eastAsia"/>
                                <w:sz w:val="24"/>
                              </w:rPr>
                            </w:pPr>
                            <w:r>
                              <w:rPr>
                                <w:rFonts w:hint="eastAsia"/>
                                <w:sz w:val="24"/>
                              </w:rPr>
                              <w:t>H</w:t>
                            </w:r>
                          </w:p>
                        </w:txbxContent>
                      </v:textbox>
                    </v:shape>
                    <v:shape id="_x0000_s1333" type="#_x0000_t202" style="position:absolute;left:330;top:630;width:286;height:261" filled="f" stroked="f">
                      <v:textbox inset="0,0,0,0">
                        <w:txbxContent>
                          <w:p w:rsidR="006E3C01" w:rsidRDefault="006E3C01">
                            <w:pPr>
                              <w:rPr>
                                <w:rFonts w:hint="eastAsia"/>
                                <w:sz w:val="24"/>
                              </w:rPr>
                            </w:pPr>
                            <w:r>
                              <w:rPr>
                                <w:rFonts w:hint="eastAsia"/>
                                <w:sz w:val="24"/>
                              </w:rPr>
                              <w:t>H</w:t>
                            </w:r>
                          </w:p>
                        </w:txbxContent>
                      </v:textbox>
                    </v:shape>
                    <v:group id="_x0000_s1334" style="position:absolute;width:660;height:665" coordsize="660,665">
                      <v:group id="_x0000_s1335" style="position:absolute;left:235;top:265;width:389;height:281" coordsize="389,281">
                        <o:lock v:ext="edit" aspectratio="t"/>
                        <v:shape id="_x0000_s1336" type="#_x0000_t75" style="position:absolute;top:113;width:74;height:168" o:preferrelative="f">
                          <v:imagedata r:id="rId153" o:title=""/>
                        </v:shape>
                        <v:group id="_x0000_s1337" style="position:absolute;left:98;width:291;height:281" coordsize="291,281">
                          <o:lock v:ext="edit" aspectratio="t"/>
                          <v:shape id="_x0000_s1338" type="#_x0000_t75" style="position:absolute;left:217;top:113;width:74;height:168" o:preferrelative="f">
                            <v:imagedata r:id="rId153" o:title=""/>
                          </v:shape>
                          <v:shape id="_x0000_s1339" type="#_x0000_t75" style="position:absolute;width:165;height:100" o:preferrelative="f">
                            <v:imagedata r:id="rId154" o:title="" chromakey="white"/>
                          </v:shape>
                        </v:group>
                      </v:group>
                      <v:group id="_x0000_s1340" style="position:absolute;width:660;height:665" coordsize="660,665">
                        <v:shape id="_x0000_s1341" type="#_x0000_t202" style="position:absolute;left:315;top:315;width:345;height:261" filled="f" stroked="f">
                          <v:textbox inset="0,0,0,0">
                            <w:txbxContent>
                              <w:p w:rsidR="006E3C01" w:rsidRDefault="006E3C01">
                                <w:pPr>
                                  <w:rPr>
                                    <w:rFonts w:hint="eastAsia"/>
                                    <w:sz w:val="24"/>
                                  </w:rPr>
                                </w:pPr>
                                <w:r>
                                  <w:rPr>
                                    <w:rFonts w:hint="eastAsia"/>
                                    <w:sz w:val="24"/>
                                  </w:rPr>
                                  <w:t>N</w:t>
                                </w:r>
                              </w:p>
                            </w:txbxContent>
                          </v:textbox>
                        </v:shape>
                        <v:group id="_x0000_s1342" style="position:absolute;width:631;height:665" coordsize="631,665">
                          <v:shape id="_x0000_s1343" type="#_x0000_t75" style="position:absolute;left:333;top:565;width:165;height:100" o:preferrelative="f">
                            <v:imagedata r:id="rId154" o:title="" chromakey="white"/>
                          </v:shape>
                          <v:shape id="_x0000_s1344" type="#_x0000_t202" style="position:absolute;left:345;width:286;height:261" filled="f" stroked="f">
                            <v:textbox inset="0,0,0,0">
                              <w:txbxContent>
                                <w:p w:rsidR="006E3C01" w:rsidRDefault="006E3C01">
                                  <w:pPr>
                                    <w:rPr>
                                      <w:rFonts w:hint="eastAsia"/>
                                      <w:sz w:val="24"/>
                                    </w:rPr>
                                  </w:pPr>
                                  <w:r>
                                    <w:rPr>
                                      <w:rFonts w:hint="eastAsia"/>
                                      <w:sz w:val="24"/>
                                    </w:rPr>
                                    <w:t>H</w:t>
                                  </w:r>
                                </w:p>
                              </w:txbxContent>
                            </v:textbox>
                          </v:shape>
                          <v:shape id="_x0000_s1345" type="#_x0000_t202" style="position:absolute;top:315;width:286;height:261" filled="f" stroked="f">
                            <v:textbox inset="0,0,0,0">
                              <w:txbxContent>
                                <w:p w:rsidR="006E3C01" w:rsidRDefault="006E3C01">
                                  <w:pPr>
                                    <w:rPr>
                                      <w:rFonts w:hint="eastAsia"/>
                                      <w:sz w:val="24"/>
                                    </w:rPr>
                                  </w:pPr>
                                  <w:r>
                                    <w:rPr>
                                      <w:rFonts w:hint="eastAsia"/>
                                      <w:sz w:val="24"/>
                                    </w:rPr>
                                    <w:t>H</w:t>
                                  </w:r>
                                </w:p>
                              </w:txbxContent>
                            </v:textbox>
                          </v:shape>
                        </v:group>
                      </v:group>
                    </v:group>
                  </v:group>
                </v:group>
              </v:group>
            </v:group>
          </v:group>
          <o:OLEObject Type="Embed" ProgID="PBrush" ShapeID="_x0000_s1264" DrawAspect="Content" ObjectID="_1620406756" r:id="rId193">
            <o:FieldCodes>\* MERGEFORMAT</o:FieldCodes>
          </o:OLEObject>
          <o:OLEObject Type="Embed" ProgID="PBrush" ShapeID="_x0000_s1266" DrawAspect="Content" ObjectID="_1620406757" r:id="rId194">
            <o:FieldCodes>\* MERGEFORMAT</o:FieldCodes>
          </o:OLEObject>
          <o:OLEObject Type="Embed" ProgID="PBrush" ShapeID="_x0000_s1267" DrawAspect="Content" ObjectID="_1620406758" r:id="rId195">
            <o:FieldCodes>\* MERGEFORMAT</o:FieldCodes>
          </o:OLEObject>
          <o:OLEObject Type="Embed" ProgID="PBrush" ShapeID="_x0000_s1271" DrawAspect="Content" ObjectID="_1620406759" r:id="rId196">
            <o:FieldCodes>\* MERGEFORMAT</o:FieldCodes>
          </o:OLEObject>
          <o:OLEObject Type="Embed" ProgID="PBrush" ShapeID="_x0000_s1282" DrawAspect="Content" ObjectID="_1620406760" r:id="rId197">
            <o:FieldCodes>\* MERGEFORMAT</o:FieldCodes>
          </o:OLEObject>
          <o:OLEObject Type="Embed" ProgID="PBrush" ShapeID="_x0000_s1283" DrawAspect="Content" ObjectID="_1620406761" r:id="rId198">
            <o:FieldCodes>\* MERGEFORMAT</o:FieldCodes>
          </o:OLEObject>
          <o:OLEObject Type="Embed" ProgID="PBrush" ShapeID="_x0000_s1284" DrawAspect="Content" ObjectID="_1620406762" r:id="rId199">
            <o:FieldCodes>\* MERGEFORMAT</o:FieldCodes>
          </o:OLEObject>
          <o:OLEObject Type="Embed" ProgID="PBrush" ShapeID="_x0000_s1285" DrawAspect="Content" ObjectID="_1620406763" r:id="rId200">
            <o:FieldCodes>\* MERGEFORMAT</o:FieldCodes>
          </o:OLEObject>
          <o:OLEObject Type="Embed" ProgID="PBrush" ShapeID="_x0000_s1299" DrawAspect="Content" ObjectID="_1620406764" r:id="rId201">
            <o:FieldCodes>\* MERGEFORMAT</o:FieldCodes>
          </o:OLEObject>
          <o:OLEObject Type="Embed" ProgID="PBrush" ShapeID="_x0000_s1301" DrawAspect="Content" ObjectID="_1620406765" r:id="rId202">
            <o:FieldCodes>\* MERGEFORMAT</o:FieldCodes>
          </o:OLEObject>
          <o:OLEObject Type="Embed" ProgID="PBrush" ShapeID="_x0000_s1302" DrawAspect="Content" ObjectID="_1620406766" r:id="rId203">
            <o:FieldCodes>\* MERGEFORMAT</o:FieldCodes>
          </o:OLEObject>
          <o:OLEObject Type="Embed" ProgID="PBrush" ShapeID="_x0000_s1306" DrawAspect="Content" ObjectID="_1620406767" r:id="rId204">
            <o:FieldCodes>\* MERGEFORMAT</o:FieldCodes>
          </o:OLEObject>
          <o:OLEObject Type="Embed" ProgID="PBrush" ShapeID="_x0000_s1313" DrawAspect="Content" ObjectID="_1620406768" r:id="rId205">
            <o:FieldCodes>\* MERGEFORMAT</o:FieldCodes>
          </o:OLEObject>
          <o:OLEObject Type="Embed" ProgID="PBrush" ShapeID="_x0000_s1316" DrawAspect="Content" ObjectID="_1620406769" r:id="rId206">
            <o:FieldCodes>\* MERGEFORMAT</o:FieldCodes>
          </o:OLEObject>
          <o:OLEObject Type="Embed" ProgID="PBrush" ShapeID="_x0000_s1317" DrawAspect="Content" ObjectID="_1620406770" r:id="rId207">
            <o:FieldCodes>\* MERGEFORMAT</o:FieldCodes>
          </o:OLEObject>
          <o:OLEObject Type="Embed" ProgID="PBrush" ShapeID="_x0000_s1319" DrawAspect="Content" ObjectID="_1620406771" r:id="rId208">
            <o:FieldCodes>\* MERGEFORMAT</o:FieldCodes>
          </o:OLEObject>
          <o:OLEObject Type="Embed" ProgID="PBrush" ShapeID="_x0000_s1336" DrawAspect="Content" ObjectID="_1620406772" r:id="rId209">
            <o:FieldCodes>\* MERGEFORMAT</o:FieldCodes>
          </o:OLEObject>
          <o:OLEObject Type="Embed" ProgID="PBrush" ShapeID="_x0000_s1338" DrawAspect="Content" ObjectID="_1620406773" r:id="rId210">
            <o:FieldCodes>\* MERGEFORMAT</o:FieldCodes>
          </o:OLEObject>
          <o:OLEObject Type="Embed" ProgID="PBrush" ShapeID="_x0000_s1339" DrawAspect="Content" ObjectID="_1620406774" r:id="rId211">
            <o:FieldCodes>\* MERGEFORMAT</o:FieldCodes>
          </o:OLEObject>
          <o:OLEObject Type="Embed" ProgID="PBrush" ShapeID="_x0000_s1343" DrawAspect="Content" ObjectID="_1620406775" r:id="rId212">
            <o:FieldCodes>\* MERGEFORMAT</o:FieldCodes>
          </o:OLEObject>
        </w:object>
      </w:r>
    </w:p>
    <w:p w:rsidR="0058149D" w:rsidRPr="006E3C01" w:rsidRDefault="0058149D" w:rsidP="006E3C01">
      <w:pPr>
        <w:spacing w:line="520" w:lineRule="exact"/>
        <w:ind w:firstLineChars="200" w:firstLine="640"/>
        <w:rPr>
          <w:rFonts w:ascii="仿宋_GB2312" w:eastAsia="仿宋_GB2312" w:hAnsi="宋体" w:hint="eastAsia"/>
          <w:sz w:val="32"/>
          <w:szCs w:val="32"/>
        </w:rPr>
      </w:pP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4． NH</w:t>
      </w:r>
      <w:r w:rsidRPr="006E3C01">
        <w:rPr>
          <w:rFonts w:ascii="仿宋_GB2312" w:eastAsia="仿宋_GB2312" w:hAnsi="宋体" w:hint="eastAsia"/>
          <w:sz w:val="32"/>
          <w:szCs w:val="32"/>
          <w:vertAlign w:val="subscript"/>
        </w:rPr>
        <w:t>4</w:t>
      </w:r>
      <w:r w:rsidRPr="006E3C01">
        <w:rPr>
          <w:rFonts w:ascii="仿宋_GB2312" w:eastAsia="仿宋_GB2312" w:hAnsi="宋体" w:hint="eastAsia"/>
          <w:sz w:val="32"/>
          <w:szCs w:val="32"/>
        </w:rPr>
        <w:t>Cl                         (NH</w:t>
      </w:r>
      <w:r w:rsidRPr="006E3C01">
        <w:rPr>
          <w:rFonts w:ascii="仿宋_GB2312" w:eastAsia="仿宋_GB2312" w:hAnsi="宋体" w:hint="eastAsia"/>
          <w:sz w:val="32"/>
          <w:szCs w:val="32"/>
          <w:vertAlign w:val="subscript"/>
        </w:rPr>
        <w:t>4</w:t>
      </w:r>
      <w:r w:rsidRPr="006E3C01">
        <w:rPr>
          <w:rFonts w:ascii="仿宋_GB2312" w:eastAsia="仿宋_GB2312" w:hAnsi="宋体" w:hint="eastAsia"/>
          <w:sz w:val="32"/>
          <w:szCs w:val="32"/>
        </w:rPr>
        <w:t>)</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S</w:t>
      </w:r>
    </w:p>
    <w:p w:rsidR="0058149D" w:rsidRPr="006E3C01" w:rsidRDefault="0058149D" w:rsidP="006E3C01">
      <w:pPr>
        <w:spacing w:line="520" w:lineRule="exact"/>
        <w:ind w:firstLineChars="200" w:firstLine="640"/>
        <w:rPr>
          <w:rFonts w:ascii="仿宋_GB2312" w:eastAsia="仿宋_GB2312" w:hAnsi="宋体" w:hint="eastAsia"/>
          <w:sz w:val="32"/>
          <w:szCs w:val="32"/>
        </w:rPr>
      </w:pPr>
    </w:p>
    <w:p w:rsidR="0058149D" w:rsidRPr="006E3C01" w:rsidRDefault="0058149D" w:rsidP="006E3C01">
      <w:pPr>
        <w:spacing w:line="520" w:lineRule="exact"/>
        <w:ind w:firstLineChars="200" w:firstLine="640"/>
        <w:rPr>
          <w:rFonts w:ascii="仿宋_GB2312" w:eastAsia="仿宋_GB2312" w:hAnsi="宋体" w:hint="eastAsia"/>
          <w:sz w:val="32"/>
          <w:szCs w:val="32"/>
        </w:rPr>
      </w:pPr>
    </w:p>
    <w:p w:rsidR="0058149D" w:rsidRPr="006E3C01" w:rsidRDefault="0058149D" w:rsidP="006E3C01">
      <w:pPr>
        <w:spacing w:line="520" w:lineRule="exact"/>
        <w:ind w:firstLineChars="200" w:firstLine="640"/>
        <w:rPr>
          <w:rFonts w:ascii="仿宋_GB2312" w:eastAsia="仿宋_GB2312" w:hAnsi="宋体" w:hint="eastAsia"/>
          <w:sz w:val="32"/>
          <w:szCs w:val="32"/>
        </w:rPr>
      </w:pP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lang w:val="en-US" w:eastAsia="zh-CN"/>
        </w:rPr>
        <w:object w:dxaOrig="4640" w:dyaOrig="400">
          <v:group id="_x0000_s1346" style="position:absolute;left:0;text-align:left;margin-left:15pt;margin-top:6.75pt;width:473.55pt;height:29.55pt;z-index:251686400" coordsize="9471,591">
            <v:shape id="_x0000_s1347" type="#_x0000_t202" style="position:absolute;top:164;width:530;height:302" filled="f" stroked="f">
              <v:textbox inset="0,0,0,0">
                <w:txbxContent>
                  <w:p w:rsidR="006E3C01" w:rsidRDefault="006E3C01">
                    <w:pPr>
                      <w:rPr>
                        <w:rFonts w:hint="eastAsia"/>
                        <w:sz w:val="24"/>
                      </w:rPr>
                    </w:pPr>
                    <w:r>
                      <w:rPr>
                        <w:rFonts w:hint="eastAsia"/>
                        <w:sz w:val="24"/>
                      </w:rPr>
                      <w:t>CO</w:t>
                    </w:r>
                    <w:r>
                      <w:rPr>
                        <w:rFonts w:hint="eastAsia"/>
                        <w:sz w:val="24"/>
                        <w:vertAlign w:val="subscript"/>
                      </w:rPr>
                      <w:t>2</w:t>
                    </w:r>
                  </w:p>
                </w:txbxContent>
              </v:textbox>
            </v:shape>
            <v:group id="_x0000_s1348" style="position:absolute;left:2055;top:179;width:1232;height:288" coordsize="1232,288">
              <v:shape id="_x0000_s1349" type="#_x0000_t202" style="position:absolute;width:245;height:288" filled="f" stroked="f">
                <v:textbox inset="0,0,0,0">
                  <w:txbxContent>
                    <w:p w:rsidR="006E3C01" w:rsidRDefault="006E3C01">
                      <w:pPr>
                        <w:rPr>
                          <w:rFonts w:hint="eastAsia"/>
                          <w:sz w:val="24"/>
                        </w:rPr>
                      </w:pPr>
                      <w:r>
                        <w:rPr>
                          <w:rFonts w:hint="eastAsia"/>
                          <w:sz w:val="24"/>
                        </w:rPr>
                        <w:t>O</w:t>
                      </w:r>
                    </w:p>
                  </w:txbxContent>
                </v:textbox>
              </v:shape>
              <v:shape id="_x0000_s1350" type="#_x0000_t202" style="position:absolute;left:975;width:257;height:288" filled="f" stroked="f">
                <v:textbox inset="0,0,0,0">
                  <w:txbxContent>
                    <w:p w:rsidR="006E3C01" w:rsidRDefault="006E3C01">
                      <w:pPr>
                        <w:rPr>
                          <w:rFonts w:hint="eastAsia"/>
                          <w:sz w:val="24"/>
                        </w:rPr>
                      </w:pPr>
                      <w:r>
                        <w:rPr>
                          <w:rFonts w:hint="eastAsia"/>
                          <w:sz w:val="24"/>
                        </w:rPr>
                        <w:t>O</w:t>
                      </w:r>
                    </w:p>
                  </w:txbxContent>
                </v:textbox>
              </v:shape>
              <v:group id="_x0000_s1351" style="position:absolute;left:215;width:734;height:288" coordsize="734,288">
                <v:shape id="_x0000_s1352" type="#_x0000_t202" style="position:absolute;left:280;width:245;height:288" filled="f" stroked="f">
                  <v:textbox inset="0,0,0,0">
                    <w:txbxContent>
                      <w:p w:rsidR="006E3C01" w:rsidRDefault="006E3C01">
                        <w:pPr>
                          <w:rPr>
                            <w:rFonts w:hint="eastAsia"/>
                            <w:sz w:val="24"/>
                          </w:rPr>
                        </w:pPr>
                        <w:r>
                          <w:rPr>
                            <w:rFonts w:hint="eastAsia"/>
                            <w:sz w:val="24"/>
                          </w:rPr>
                          <w:t>C</w:t>
                        </w:r>
                      </w:p>
                    </w:txbxContent>
                  </v:textbox>
                </v:shape>
                <v:group id="_x0000_s1353" style="position:absolute;top:118;width:239;height:48" coordsize="239,48">
                  <v:line id="_x0000_s1354" style="position:absolute" from="0,48" to="238,48"/>
                  <v:line id="_x0000_s1355" style="position:absolute" from="1,0" to="239,0"/>
                </v:group>
                <v:group id="_x0000_s1356" style="position:absolute;left:495;top:118;width:239;height:48" coordsize="239,48">
                  <v:line id="_x0000_s1357" style="position:absolute" from="0,48" to="238,48"/>
                  <v:line id="_x0000_s1358" style="position:absolute" from="1,0" to="239,0"/>
                </v:group>
              </v:group>
            </v:group>
            <v:group id="_x0000_s1359" style="position:absolute;left:558;width:1399;height:576" coordsize="957,576">
              <v:line id="_x0000_s1360" style="position:absolute;flip:y" from="0,311" to="957,311" strokeweight="1pt">
                <v:stroke endarrow="classic"/>
              </v:line>
              <v:shape id="_x0000_s1361" type="#_x0000_t202" style="position:absolute;left:49;width:744;height:272" filled="f" stroked="f">
                <v:textbox inset="0,0,0,0">
                  <w:txbxContent>
                    <w:p w:rsidR="006E3C01" w:rsidRDefault="006E3C01">
                      <w:pPr>
                        <w:jc w:val="center"/>
                        <w:rPr>
                          <w:rFonts w:hint="eastAsia"/>
                        </w:rPr>
                      </w:pPr>
                      <w:r>
                        <w:rPr>
                          <w:rFonts w:ascii="宋体" w:hAnsi="宋体" w:hint="eastAsia"/>
                        </w:rPr>
                        <w:t>写结构式</w:t>
                      </w:r>
                    </w:p>
                  </w:txbxContent>
                </v:textbox>
              </v:shape>
              <v:shape id="_x0000_s1362" type="#_x0000_t202" style="position:absolute;left:121;top:291;width:689;height:285" filled="f" stroked="f">
                <v:textbox inset="0,0,0,0">
                  <w:txbxContent>
                    <w:p w:rsidR="006E3C01" w:rsidRDefault="006E3C01">
                      <w:pPr>
                        <w:pStyle w:val="a4"/>
                        <w:pBdr>
                          <w:bottom w:val="none" w:sz="0" w:space="0" w:color="auto"/>
                        </w:pBdr>
                        <w:tabs>
                          <w:tab w:val="clear" w:pos="4153"/>
                          <w:tab w:val="clear" w:pos="8306"/>
                        </w:tabs>
                        <w:snapToGrid/>
                        <w:rPr>
                          <w:rFonts w:ascii="宋体" w:hAnsi="宋体" w:hint="eastAsia"/>
                          <w:sz w:val="16"/>
                        </w:rPr>
                      </w:pPr>
                    </w:p>
                  </w:txbxContent>
                </v:textbox>
              </v:shape>
            </v:group>
            <v:group id="_x0000_s1363" style="position:absolute;left:6873;top:15;width:1374;height:576" coordsize="957,576">
              <v:line id="_x0000_s1364" style="position:absolute;flip:y" from="0,311" to="957,311" strokeweight="1pt">
                <v:stroke endarrow="classic"/>
              </v:line>
              <v:shape id="_x0000_s1365" type="#_x0000_t202" style="position:absolute;left:49;width:744;height:272" filled="f" stroked="f">
                <v:textbox inset="0,0,0,0">
                  <w:txbxContent>
                    <w:p w:rsidR="006E3C01" w:rsidRDefault="006E3C01">
                      <w:pPr>
                        <w:jc w:val="center"/>
                        <w:rPr>
                          <w:rFonts w:hint="eastAsia"/>
                        </w:rPr>
                      </w:pPr>
                      <w:r>
                        <w:rPr>
                          <w:rFonts w:ascii="宋体" w:hAnsi="宋体" w:hint="eastAsia"/>
                        </w:rPr>
                        <w:t>补孤电子对</w:t>
                      </w:r>
                    </w:p>
                  </w:txbxContent>
                </v:textbox>
              </v:shape>
              <v:shape id="_x0000_s1366" type="#_x0000_t202" style="position:absolute;left:121;top:291;width:689;height:285" filled="f" stroked="f">
                <v:textbox inset="0,0,0,0">
                  <w:txbxContent>
                    <w:p w:rsidR="006E3C01" w:rsidRDefault="006E3C01">
                      <w:pPr>
                        <w:pStyle w:val="a4"/>
                        <w:pBdr>
                          <w:bottom w:val="none" w:sz="0" w:space="0" w:color="auto"/>
                        </w:pBdr>
                        <w:tabs>
                          <w:tab w:val="clear" w:pos="4153"/>
                          <w:tab w:val="clear" w:pos="8306"/>
                        </w:tabs>
                        <w:snapToGrid/>
                        <w:rPr>
                          <w:rFonts w:ascii="宋体" w:hAnsi="宋体" w:hint="eastAsia"/>
                          <w:sz w:val="16"/>
                        </w:rPr>
                      </w:pPr>
                    </w:p>
                  </w:txbxContent>
                </v:textbox>
              </v:shape>
            </v:group>
            <v:group id="_x0000_s1367" style="position:absolute;left:3288;top:15;width:2511;height:576" coordsize="957,576">
              <v:line id="_x0000_s1368" style="position:absolute;flip:y" from="0,311" to="957,311" strokeweight="1pt">
                <v:stroke endarrow="classic"/>
              </v:line>
              <v:shape id="_x0000_s1369" type="#_x0000_t202" style="position:absolute;left:49;width:744;height:272" filled="f" stroked="f">
                <v:textbox inset="0,0,0,0">
                  <w:txbxContent>
                    <w:p w:rsidR="006E3C01" w:rsidRDefault="006E3C01">
                      <w:pPr>
                        <w:jc w:val="center"/>
                        <w:rPr>
                          <w:rFonts w:hint="eastAsia"/>
                        </w:rPr>
                      </w:pPr>
                      <w:r>
                        <w:rPr>
                          <w:rFonts w:ascii="宋体" w:hAnsi="宋体" w:hint="eastAsia"/>
                        </w:rPr>
                        <w:t>共用电子对代共价键</w:t>
                      </w:r>
                    </w:p>
                  </w:txbxContent>
                </v:textbox>
              </v:shape>
              <v:shape id="_x0000_s1370" type="#_x0000_t202" style="position:absolute;left:121;top:291;width:689;height:285" filled="f" stroked="f">
                <v:textbox inset="0,0,0,0">
                  <w:txbxContent>
                    <w:p w:rsidR="006E3C01" w:rsidRDefault="006E3C01">
                      <w:pPr>
                        <w:pStyle w:val="a4"/>
                        <w:pBdr>
                          <w:bottom w:val="none" w:sz="0" w:space="0" w:color="auto"/>
                        </w:pBdr>
                        <w:tabs>
                          <w:tab w:val="clear" w:pos="4153"/>
                          <w:tab w:val="clear" w:pos="8306"/>
                        </w:tabs>
                        <w:snapToGrid/>
                        <w:rPr>
                          <w:rFonts w:ascii="宋体" w:hAnsi="宋体" w:hint="eastAsia"/>
                          <w:sz w:val="16"/>
                        </w:rPr>
                      </w:pPr>
                    </w:p>
                  </w:txbxContent>
                </v:textbox>
              </v:shape>
            </v:group>
            <v:group id="_x0000_s1371" style="position:absolute;left:5850;top:194;width:1065;height:261" coordsize="1065,261">
              <v:shape id="_x0000_s1372" type="#_x0000_t202" style="position:absolute;width:270;height:261" filled="f" stroked="f">
                <v:textbox inset="0,0,0,0">
                  <w:txbxContent>
                    <w:p w:rsidR="006E3C01" w:rsidRDefault="006E3C01">
                      <w:pPr>
                        <w:rPr>
                          <w:rFonts w:hint="eastAsia"/>
                          <w:sz w:val="24"/>
                        </w:rPr>
                      </w:pPr>
                      <w:r>
                        <w:rPr>
                          <w:rFonts w:hint="eastAsia"/>
                          <w:sz w:val="24"/>
                        </w:rPr>
                        <w:t>O</w:t>
                      </w:r>
                    </w:p>
                  </w:txbxContent>
                </v:textbox>
              </v:shape>
              <v:shape id="_x0000_s1373" type="#_x0000_t202" style="position:absolute;left:795;width:270;height:261" filled="f" stroked="f">
                <v:textbox inset="0,0,0,0">
                  <w:txbxContent>
                    <w:p w:rsidR="006E3C01" w:rsidRDefault="006E3C01">
                      <w:pPr>
                        <w:rPr>
                          <w:rFonts w:hint="eastAsia"/>
                          <w:sz w:val="24"/>
                        </w:rPr>
                      </w:pPr>
                      <w:r>
                        <w:rPr>
                          <w:rFonts w:hint="eastAsia"/>
                          <w:sz w:val="24"/>
                        </w:rPr>
                        <w:t>OO</w:t>
                      </w:r>
                    </w:p>
                  </w:txbxContent>
                </v:textbox>
              </v:shape>
              <v:group id="_x0000_s1374" style="position:absolute;left:220;width:566;height:261" coordsize="566,261">
                <v:group id="_x0000_s1375" style="position:absolute;left:390;top:33;width:176;height:196" coordsize="176,196">
                  <o:lock v:ext="edit" aspectratio="t"/>
                  <v:shape id="_x0000_s1376" type="#_x0000_t75" style="position:absolute;width:86;height:196" o:preferrelative="f">
                    <v:imagedata r:id="rId153" o:title=""/>
                  </v:shape>
                  <v:shape id="_x0000_s1377" type="#_x0000_t75" style="position:absolute;left:90;width:86;height:196" o:preferrelative="f">
                    <v:imagedata r:id="rId153" o:title=""/>
                  </v:shape>
                </v:group>
                <v:group id="_x0000_s1378" style="position:absolute;width:442;height:261" coordsize="442,261">
                  <v:shape id="_x0000_s1379" type="#_x0000_t75" style="position:absolute;top:33;width:86;height:196" o:preferrelative="f">
                    <v:imagedata r:id="rId153" o:title=""/>
                  </v:shape>
                  <v:group id="_x0000_s1380" style="position:absolute;left:90;width:352;height:261" coordsize="352,261">
                    <v:shape id="_x0000_s1381" type="#_x0000_t202" style="position:absolute;left:95;width:257;height:261" filled="f" stroked="f">
                      <v:textbox inset="0,0,0,0">
                        <w:txbxContent>
                          <w:p w:rsidR="006E3C01" w:rsidRDefault="006E3C01">
                            <w:pPr>
                              <w:rPr>
                                <w:rFonts w:hint="eastAsia"/>
                                <w:sz w:val="24"/>
                              </w:rPr>
                            </w:pPr>
                            <w:r>
                              <w:rPr>
                                <w:rFonts w:hint="eastAsia"/>
                                <w:sz w:val="24"/>
                              </w:rPr>
                              <w:t>C</w:t>
                            </w:r>
                          </w:p>
                        </w:txbxContent>
                      </v:textbox>
                    </v:shape>
                    <v:shape id="_x0000_s1382" type="#_x0000_t75" style="position:absolute;top:33;width:86;height:195" o:preferrelative="f">
                      <v:imagedata r:id="rId153" o:title=""/>
                    </v:shape>
                  </v:group>
                </v:group>
              </v:group>
            </v:group>
            <v:group id="_x0000_s1383" style="position:absolute;left:8305;top:129;width:1166;height:311" coordsize="1166,311">
              <v:shape id="_x0000_s1384" type="#_x0000_t75" style="position:absolute;left:863;width:192;height:116" o:preferrelative="f">
                <v:imagedata r:id="rId154" o:title="" chromakey="white"/>
              </v:shape>
              <v:group id="_x0000_s1385" style="position:absolute;width:1145;height:311" coordsize="1145,311">
                <v:group id="_x0000_s1386" style="position:absolute;left:80;top:50;width:1065;height:261" coordsize="1065,261">
                  <v:shape id="_x0000_s1387" type="#_x0000_t202" style="position:absolute;width:270;height:261" filled="f" stroked="f">
                    <v:textbox inset="0,0,0,0">
                      <w:txbxContent>
                        <w:p w:rsidR="006E3C01" w:rsidRDefault="006E3C01">
                          <w:pPr>
                            <w:rPr>
                              <w:rFonts w:hint="eastAsia"/>
                              <w:sz w:val="24"/>
                            </w:rPr>
                          </w:pPr>
                          <w:r>
                            <w:rPr>
                              <w:rFonts w:hint="eastAsia"/>
                              <w:sz w:val="24"/>
                            </w:rPr>
                            <w:t>O</w:t>
                          </w:r>
                        </w:p>
                      </w:txbxContent>
                    </v:textbox>
                  </v:shape>
                  <v:shape id="_x0000_s1388" type="#_x0000_t202" style="position:absolute;left:795;width:270;height:261" filled="f" stroked="f">
                    <v:textbox inset="0,0,0,0">
                      <w:txbxContent>
                        <w:p w:rsidR="006E3C01" w:rsidRDefault="006E3C01">
                          <w:pPr>
                            <w:rPr>
                              <w:rFonts w:hint="eastAsia"/>
                              <w:sz w:val="24"/>
                            </w:rPr>
                          </w:pPr>
                          <w:r>
                            <w:rPr>
                              <w:rFonts w:hint="eastAsia"/>
                              <w:sz w:val="24"/>
                            </w:rPr>
                            <w:t>OO</w:t>
                          </w:r>
                        </w:p>
                      </w:txbxContent>
                    </v:textbox>
                  </v:shape>
                  <v:group id="_x0000_s1389" style="position:absolute;left:220;width:566;height:261" coordsize="566,261">
                    <v:group id="_x0000_s1390" style="position:absolute;left:390;top:33;width:176;height:196" coordsize="176,196">
                      <o:lock v:ext="edit" aspectratio="t"/>
                      <v:shape id="_x0000_s1391" type="#_x0000_t75" style="position:absolute;width:86;height:196" o:preferrelative="f">
                        <v:imagedata r:id="rId153" o:title=""/>
                      </v:shape>
                      <v:shape id="_x0000_s1392" type="#_x0000_t75" style="position:absolute;left:90;width:86;height:196" o:preferrelative="f">
                        <v:imagedata r:id="rId153" o:title=""/>
                      </v:shape>
                    </v:group>
                    <v:group id="_x0000_s1393" style="position:absolute;width:442;height:261" coordsize="442,261">
                      <v:shape id="_x0000_s1394" type="#_x0000_t75" style="position:absolute;top:33;width:86;height:196" o:preferrelative="f">
                        <v:imagedata r:id="rId153" o:title=""/>
                      </v:shape>
                      <v:group id="_x0000_s1395" style="position:absolute;left:90;width:352;height:261" coordsize="352,261">
                        <v:shape id="_x0000_s1396" type="#_x0000_t202" style="position:absolute;left:95;width:257;height:261" filled="f" stroked="f">
                          <v:textbox inset="0,0,0,0">
                            <w:txbxContent>
                              <w:p w:rsidR="006E3C01" w:rsidRDefault="006E3C01">
                                <w:pPr>
                                  <w:rPr>
                                    <w:rFonts w:hint="eastAsia"/>
                                    <w:sz w:val="24"/>
                                  </w:rPr>
                                </w:pPr>
                                <w:r>
                                  <w:rPr>
                                    <w:rFonts w:hint="eastAsia"/>
                                    <w:sz w:val="24"/>
                                  </w:rPr>
                                  <w:t>C</w:t>
                                </w:r>
                              </w:p>
                            </w:txbxContent>
                          </v:textbox>
                        </v:shape>
                        <v:shape id="_x0000_s1397" type="#_x0000_t75" style="position:absolute;top:33;width:86;height:195" o:preferrelative="f">
                          <v:imagedata r:id="rId153" o:title=""/>
                        </v:shape>
                      </v:group>
                    </v:group>
                  </v:group>
                </v:group>
                <v:shape id="_x0000_s1398" type="#_x0000_t75" style="position:absolute;left:68;width:192;height:116" o:preferrelative="f">
                  <v:imagedata r:id="rId154" o:title="" chromakey="white"/>
                </v:shape>
                <v:shape id="_x0000_s1399" type="#_x0000_t75" style="position:absolute;top:98;width:86;height:196" o:preferrelative="f">
                  <v:imagedata r:id="rId153" o:title=""/>
                </v:shape>
              </v:group>
              <v:shape id="_x0000_s1400" type="#_x0000_t75" style="position:absolute;left:1080;top:83;width:86;height:196" o:preferrelative="f">
                <v:imagedata r:id="rId153" o:title=""/>
              </v:shape>
            </v:group>
          </v:group>
          <o:OLEObject Type="Embed" ProgID="PBrush" ShapeID="_x0000_s1376" DrawAspect="Content" ObjectID="_1620406776" r:id="rId213">
            <o:FieldCodes>\* MERGEFORMAT</o:FieldCodes>
          </o:OLEObject>
          <o:OLEObject Type="Embed" ProgID="PBrush" ShapeID="_x0000_s1377" DrawAspect="Content" ObjectID="_1620406777" r:id="rId214">
            <o:FieldCodes>\* MERGEFORMAT</o:FieldCodes>
          </o:OLEObject>
          <o:OLEObject Type="Embed" ProgID="PBrush" ShapeID="_x0000_s1379" DrawAspect="Content" ObjectID="_1620406778" r:id="rId215">
            <o:FieldCodes>\* MERGEFORMAT</o:FieldCodes>
          </o:OLEObject>
          <o:OLEObject Type="Embed" ProgID="PBrush" ShapeID="_x0000_s1382" DrawAspect="Content" ObjectID="_1620406779" r:id="rId216">
            <o:FieldCodes>\* MERGEFORMAT</o:FieldCodes>
          </o:OLEObject>
          <o:OLEObject Type="Embed" ProgID="PBrush" ShapeID="_x0000_s1384" DrawAspect="Content" ObjectID="_1620406780" r:id="rId217">
            <o:FieldCodes>\* MERGEFORMAT</o:FieldCodes>
          </o:OLEObject>
          <o:OLEObject Type="Embed" ProgID="PBrush" ShapeID="_x0000_s1391" DrawAspect="Content" ObjectID="_1620406781" r:id="rId218">
            <o:FieldCodes>\* MERGEFORMAT</o:FieldCodes>
          </o:OLEObject>
          <o:OLEObject Type="Embed" ProgID="PBrush" ShapeID="_x0000_s1392" DrawAspect="Content" ObjectID="_1620406782" r:id="rId219">
            <o:FieldCodes>\* MERGEFORMAT</o:FieldCodes>
          </o:OLEObject>
          <o:OLEObject Type="Embed" ProgID="PBrush" ShapeID="_x0000_s1394" DrawAspect="Content" ObjectID="_1620406783" r:id="rId220">
            <o:FieldCodes>\* MERGEFORMAT</o:FieldCodes>
          </o:OLEObject>
          <o:OLEObject Type="Embed" ProgID="PBrush" ShapeID="_x0000_s1397" DrawAspect="Content" ObjectID="_1620406784" r:id="rId221">
            <o:FieldCodes>\* MERGEFORMAT</o:FieldCodes>
          </o:OLEObject>
          <o:OLEObject Type="Embed" ProgID="PBrush" ShapeID="_x0000_s1398" DrawAspect="Content" ObjectID="_1620406785" r:id="rId222">
            <o:FieldCodes>\* MERGEFORMAT</o:FieldCodes>
          </o:OLEObject>
          <o:OLEObject Type="Embed" ProgID="PBrush" ShapeID="_x0000_s1399" DrawAspect="Content" ObjectID="_1620406786" r:id="rId223">
            <o:FieldCodes>\* MERGEFORMAT</o:FieldCodes>
          </o:OLEObject>
          <o:OLEObject Type="Embed" ProgID="PBrush" ShapeID="_x0000_s1400" DrawAspect="Content" ObjectID="_1620406787" r:id="rId224">
            <o:FieldCodes>\* MERGEFORMAT</o:FieldCodes>
          </o:OLEObject>
        </w:objec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5．</w:t>
      </w:r>
    </w:p>
    <w:p w:rsidR="0058149D" w:rsidRPr="006E3C01" w:rsidRDefault="0058149D" w:rsidP="006E3C01">
      <w:pPr>
        <w:tabs>
          <w:tab w:val="left" w:pos="322"/>
          <w:tab w:val="left" w:pos="2195"/>
          <w:tab w:val="left" w:pos="3951"/>
          <w:tab w:val="left" w:pos="5837"/>
        </w:tabs>
        <w:spacing w:line="520" w:lineRule="exact"/>
        <w:ind w:left="256" w:firstLineChars="200" w:firstLine="640"/>
        <w:jc w:val="left"/>
        <w:rPr>
          <w:rFonts w:ascii="仿宋_GB2312" w:eastAsia="仿宋_GB2312" w:hAnsi="宋体" w:hint="eastAsia"/>
          <w:sz w:val="32"/>
          <w:szCs w:val="32"/>
        </w:rPr>
      </w:pPr>
      <w:r w:rsidRPr="006E3C01">
        <w:rPr>
          <w:rFonts w:ascii="仿宋_GB2312" w:eastAsia="仿宋_GB2312" w:hAnsi="宋体" w:hint="eastAsia"/>
          <w:kern w:val="0"/>
          <w:sz w:val="32"/>
          <w:szCs w:val="32"/>
          <w:lang w:val="en-US" w:eastAsia="zh-CN"/>
        </w:rPr>
        <w:object w:dxaOrig="4640" w:dyaOrig="400">
          <v:group id="_x0000_s1401" style="position:absolute;left:0;text-align:left;margin-left:210.8pt;margin-top:20.6pt;width:34.15pt;height:32pt;z-index:251691520" coordsize="439,462">
            <v:shape id="_x0000_s1402" type="#_x0000_t202" style="position:absolute;top:101;width:439;height:312" filled="f" stroked="f">
              <v:textbox inset="0,0,0,0">
                <w:txbxContent>
                  <w:p w:rsidR="006E3C01" w:rsidRDefault="006E3C01">
                    <w:pPr>
                      <w:jc w:val="center"/>
                      <w:rPr>
                        <w:rFonts w:hint="eastAsia"/>
                      </w:rPr>
                    </w:pPr>
                    <w:r>
                      <w:rPr>
                        <w:rFonts w:hint="eastAsia"/>
                      </w:rPr>
                      <w:t>Cl</w:t>
                    </w:r>
                  </w:p>
                </w:txbxContent>
              </v:textbox>
            </v:shape>
            <v:shape id="_x0000_s1403" type="#_x0000_t75" style="position:absolute;left:93;width:225;height:135" o:preferrelative="f">
              <v:imagedata r:id="rId154" o:title="" chromakey="white"/>
            </v:shape>
            <v:shape id="_x0000_s1404" type="#_x0000_t75" style="position:absolute;left:20;top:110;width:105;height:240" o:preferrelative="f">
              <v:imagedata r:id="rId153" o:title=""/>
            </v:shape>
            <v:shape id="_x0000_s1405" type="#_x0000_t75" style="position:absolute;left:299;top:162;width:120;height:135" o:preferrelative="f">
              <v:imagedata r:id="rId159" o:title=""/>
            </v:shape>
            <v:shape id="_x0000_s1406" type="#_x0000_t75" style="position:absolute;left:102;top:327;width:225;height:135" o:preferrelative="f">
              <v:imagedata r:id="rId154" o:title="" chromakey="white"/>
            </v:shape>
          </v:group>
          <o:OLEObject Type="Embed" ProgID="PBrush" ShapeID="_x0000_s1403" DrawAspect="Content" ObjectID="_1620406788" r:id="rId225">
            <o:FieldCodes>\* MERGEFORMAT</o:FieldCodes>
          </o:OLEObject>
          <o:OLEObject Type="Embed" ProgID="PBrush" ShapeID="_x0000_s1404" DrawAspect="Content" ObjectID="_1620406789" r:id="rId226">
            <o:FieldCodes>\* MERGEFORMAT</o:FieldCodes>
          </o:OLEObject>
          <o:OLEObject Type="Embed" ProgID="PBrush" ShapeID="_x0000_s1405" DrawAspect="Content" ObjectID="_1620406790" r:id="rId227">
            <o:FieldCodes>\* MERGEFORMAT</o:FieldCodes>
          </o:OLEObject>
          <o:OLEObject Type="Embed" ProgID="PBrush" ShapeID="_x0000_s1406" DrawAspect="Content" ObjectID="_1620406791" r:id="rId228">
            <o:FieldCodes>\* MERGEFORMAT</o:FieldCodes>
          </o:OLEObject>
        </w:object>
      </w:r>
      <w:r w:rsidR="00E47A57" w:rsidRPr="006E3C01">
        <w:rPr>
          <w:rFonts w:ascii="仿宋_GB2312" w:eastAsia="仿宋_GB2312" w:hAnsi="宋体" w:hint="eastAsia"/>
          <w:noProof/>
          <w:sz w:val="32"/>
          <w:szCs w:val="32"/>
        </w:rPr>
        <mc:AlternateContent>
          <mc:Choice Requires="wps">
            <w:drawing>
              <wp:anchor distT="0" distB="0" distL="114300" distR="114300" simplePos="0" relativeHeight="251701760" behindDoc="0" locked="0" layoutInCell="1" allowOverlap="1">
                <wp:simplePos x="0" y="0"/>
                <wp:positionH relativeFrom="column">
                  <wp:posOffset>1781810</wp:posOffset>
                </wp:positionH>
                <wp:positionV relativeFrom="paragraph">
                  <wp:posOffset>292100</wp:posOffset>
                </wp:positionV>
                <wp:extent cx="12700" cy="376555"/>
                <wp:effectExtent l="8890" t="7620" r="5080" b="227330"/>
                <wp:wrapNone/>
                <wp:docPr id="2" name="AutoShape 3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flipH="1" flipV="1">
                          <a:off x="0" y="0"/>
                          <a:ext cx="12700" cy="376555"/>
                        </a:xfrm>
                        <a:prstGeom prst="curvedConnector3">
                          <a:avLst>
                            <a:gd name="adj1" fmla="val -1714287"/>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80A957C"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AutoShape 383" o:spid="_x0000_s1026" type="#_x0000_t38" style="position:absolute;left:0;text-align:left;margin-left:140.3pt;margin-top:23pt;width:1pt;height:29.65pt;rotation:90;flip:x y;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" adj="-370286"/>
            </w:pict>
          </mc:Fallback>
        </mc:AlternateContent>
      </w:r>
      <w:r w:rsidRPr="006E3C01">
        <w:rPr>
          <w:rFonts w:ascii="仿宋_GB2312" w:eastAsia="仿宋_GB2312" w:hAnsi="宋体" w:hint="eastAsia"/>
          <w:sz w:val="32"/>
          <w:szCs w:val="32"/>
        </w:rPr>
        <w:t xml:space="preserve">                         结构式                                                     电子式</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kern w:val="0"/>
          <w:sz w:val="32"/>
          <w:szCs w:val="32"/>
          <w:lang w:val="en-US" w:eastAsia="zh-CN"/>
        </w:rPr>
        <w:object w:dxaOrig="4640" w:dyaOrig="400">
          <v:group id="_x0000_s1408" style="position:absolute;left:0;text-align:left;margin-left:108pt;margin-top:.2pt;width:21.95pt;height:23.1pt;z-index:251690496" coordsize="439,462">
            <v:shape id="_x0000_s1409" type="#_x0000_t202" style="position:absolute;top:101;width:439;height:312" filled="f" stroked="f">
              <v:textbox inset="0,0,0,0">
                <w:txbxContent>
                  <w:p w:rsidR="006E3C01" w:rsidRDefault="006E3C01">
                    <w:pPr>
                      <w:jc w:val="center"/>
                      <w:rPr>
                        <w:rFonts w:hint="eastAsia"/>
                      </w:rPr>
                    </w:pPr>
                    <w:r>
                      <w:rPr>
                        <w:rFonts w:hint="eastAsia"/>
                      </w:rPr>
                      <w:t>Cl</w:t>
                    </w:r>
                  </w:p>
                </w:txbxContent>
              </v:textbox>
            </v:shape>
            <v:shape id="_x0000_s1410" type="#_x0000_t75" style="position:absolute;left:93;width:225;height:135" o:preferrelative="f">
              <v:imagedata r:id="rId154" o:title="" chromakey="white"/>
            </v:shape>
            <v:shape id="_x0000_s1411" type="#_x0000_t75" style="position:absolute;left:20;top:110;width:105;height:240" o:preferrelative="f">
              <v:imagedata r:id="rId153" o:title=""/>
            </v:shape>
            <v:shape id="_x0000_s1412" type="#_x0000_t75" style="position:absolute;left:299;top:162;width:120;height:135" o:preferrelative="f">
              <v:imagedata r:id="rId159" o:title=""/>
            </v:shape>
            <v:shape id="_x0000_s1413" type="#_x0000_t75" style="position:absolute;left:102;top:327;width:225;height:135" o:preferrelative="f">
              <v:imagedata r:id="rId154" o:title="" chromakey="white"/>
            </v:shape>
          </v:group>
          <o:OLEObject Type="Embed" ProgID="PBrush" ShapeID="_x0000_s1410" DrawAspect="Content" ObjectID="_1620406792" r:id="rId229">
            <o:FieldCodes>\* MERGEFORMAT</o:FieldCodes>
          </o:OLEObject>
          <o:OLEObject Type="Embed" ProgID="PBrush" ShapeID="_x0000_s1411" DrawAspect="Content" ObjectID="_1620406793" r:id="rId230">
            <o:FieldCodes>\* MERGEFORMAT</o:FieldCodes>
          </o:OLEObject>
          <o:OLEObject Type="Embed" ProgID="PBrush" ShapeID="_x0000_s1412" DrawAspect="Content" ObjectID="_1620406794" r:id="rId231">
            <o:FieldCodes>\* MERGEFORMAT</o:FieldCodes>
          </o:OLEObject>
          <o:OLEObject Type="Embed" ProgID="PBrush" ShapeID="_x0000_s1413" DrawAspect="Content" ObjectID="_1620406795" r:id="rId232">
            <o:FieldCodes>\* MERGEFORMAT</o:FieldCodes>
          </o:OLEObject>
        </w:object>
      </w:r>
      <w:r w:rsidRPr="006E3C01">
        <w:rPr>
          <w:rFonts w:ascii="仿宋_GB2312" w:eastAsia="仿宋_GB2312" w:hAnsi="宋体" w:hint="eastAsia"/>
          <w:kern w:val="0"/>
          <w:sz w:val="32"/>
          <w:szCs w:val="32"/>
          <w:lang w:val="en-US" w:eastAsia="zh-CN"/>
        </w:rPr>
        <w:object w:dxaOrig="4640" w:dyaOrig="400">
          <v:shape id="_x0000_s1414" type="#_x0000_t75" style="position:absolute;left:0;text-align:left;margin-left:180pt;margin-top:8pt;width:5.35pt;height:6pt;z-index:251694592">
            <v:imagedata r:id="rId233" o:title=""/>
          </v:shape>
          <o:OLEObject Type="Embed" ProgID="PBrush" ShapeID="_x0000_s1414" DrawAspect="Content" ObjectID="_1620406796" r:id="rId234">
            <o:FieldCodes>\* MERGEFORMAT</o:FieldCodes>
          </o:OLEObject>
        </w:object>
      </w:r>
      <w:r w:rsidRPr="006E3C01">
        <w:rPr>
          <w:rFonts w:ascii="仿宋_GB2312" w:eastAsia="仿宋_GB2312" w:hAnsi="宋体" w:hint="eastAsia"/>
          <w:kern w:val="0"/>
          <w:sz w:val="32"/>
          <w:szCs w:val="32"/>
          <w:lang w:val="en-US" w:eastAsia="zh-CN"/>
        </w:rPr>
        <w:object w:dxaOrig="4640" w:dyaOrig="400">
          <v:shape id="_x0000_s1415" type="#_x0000_t75" style="position:absolute;left:0;text-align:left;margin-left:153pt;margin-top:8pt;width:5.35pt;height:6pt;z-index:251695616">
            <v:imagedata r:id="rId233" o:title=""/>
          </v:shape>
          <o:OLEObject Type="Embed" ProgID="PBrush" ShapeID="_x0000_s1415" DrawAspect="Content" ObjectID="_1620406797" r:id="rId235">
            <o:FieldCodes>\* MERGEFORMAT</o:FieldCodes>
          </o:OLEObject>
        </w:object>
      </w:r>
      <w:r w:rsidRPr="006E3C01">
        <w:rPr>
          <w:rFonts w:ascii="仿宋_GB2312" w:eastAsia="仿宋_GB2312" w:hAnsi="宋体" w:hint="eastAsia"/>
          <w:kern w:val="0"/>
          <w:sz w:val="32"/>
          <w:szCs w:val="32"/>
          <w:lang w:val="en-US" w:eastAsia="zh-CN"/>
        </w:rPr>
        <w:object w:dxaOrig="4640" w:dyaOrig="400">
          <v:group id="_x0000_s1416" style="position:absolute;left:0;text-align:left;margin-left:333pt;margin-top:.2pt;width:33.45pt;height:20.5pt;z-index:251693568" coordsize="669,410">
            <v:shape id="_x0000_s1417" type="#_x0000_t202" style="position:absolute;top:68;width:439;height:312" filled="f" stroked="f">
              <v:textbox inset="0,0,0,0">
                <w:txbxContent>
                  <w:p w:rsidR="006E3C01" w:rsidRDefault="006E3C01">
                    <w:pPr>
                      <w:jc w:val="center"/>
                      <w:rPr>
                        <w:rFonts w:hint="eastAsia"/>
                      </w:rPr>
                    </w:pPr>
                    <w:r>
                      <w:rPr>
                        <w:rFonts w:hint="eastAsia"/>
                      </w:rPr>
                      <w:t xml:space="preserve"> Cl</w:t>
                    </w:r>
                  </w:p>
                </w:txbxContent>
              </v:textbox>
            </v:shape>
            <v:shape id="_x0000_s1418" type="#_x0000_t75" style="position:absolute;left:161;top:275;width:225;height:135" o:preferrelative="f">
              <v:imagedata r:id="rId154" o:title="" chromakey="white"/>
            </v:shape>
            <v:shape id="_x0000_s1419" type="#_x0000_t75" style="position:absolute;left:161;width:225;height:135" o:preferrelative="f">
              <v:imagedata r:id="rId154" o:title="" chromakey="white"/>
            </v:shape>
            <v:group id="_x0000_s1420" style="position:absolute;left:71;top:70;width:120;height:240" coordsize="120,240">
              <o:lock v:ext="edit" aspectratio="t"/>
              <v:shape id="_x0000_s1421" type="#_x0000_t75" style="position:absolute;width:120;height:135" o:preferrelative="f">
                <v:imagedata r:id="rId159" o:title=""/>
              </v:shape>
              <v:shape id="_x0000_s1422" type="#_x0000_t75" style="position:absolute;top:105;width:120;height:135" o:preferrelative="f">
                <v:imagedata r:id="rId159" o:title=""/>
              </v:shape>
            </v:group>
            <v:group id="_x0000_s1423" style="position:absolute;left:355;top:86;width:120;height:240" coordsize="120,240">
              <o:lock v:ext="edit" aspectratio="t"/>
              <v:shape id="_x0000_s1424" type="#_x0000_t75" style="position:absolute;width:120;height:135" o:preferrelative="f">
                <v:imagedata r:id="rId159" o:title=""/>
              </v:shape>
              <v:shape id="_x0000_s1425" type="#_x0000_t75" style="position:absolute;top:105;width:120;height:135" o:preferrelative="f">
                <v:imagedata r:id="rId159" o:title=""/>
              </v:shape>
            </v:group>
            <v:shape id="_x0000_s1426" type="#_x0000_t85" style="position:absolute;left:7;top:18;width:78;height:351" adj="0"/>
            <v:shape id="_x0000_s1427" type="#_x0000_t85" style="position:absolute;left:439;top:19;width:78;height:351;flip:x" adj="0"/>
            <v:line id="_x0000_s1428" style="position:absolute;rotation:11727306fd" from="552,27" to="669,28"/>
          </v:group>
          <o:OLEObject Type="Embed" ProgID="PBrush" ShapeID="_x0000_s1418" DrawAspect="Content" ObjectID="_1620406798" r:id="rId236">
            <o:FieldCodes>\* MERGEFORMAT</o:FieldCodes>
          </o:OLEObject>
          <o:OLEObject Type="Embed" ProgID="PBrush" ShapeID="_x0000_s1419" DrawAspect="Content" ObjectID="_1620406799" r:id="rId237">
            <o:FieldCodes>\* MERGEFORMAT</o:FieldCodes>
          </o:OLEObject>
          <o:OLEObject Type="Embed" ProgID="PBrush" ShapeID="_x0000_s1421" DrawAspect="Content" ObjectID="_1620406800" r:id="rId238">
            <o:FieldCodes>\* MERGEFORMAT</o:FieldCodes>
          </o:OLEObject>
          <o:OLEObject Type="Embed" ProgID="PBrush" ShapeID="_x0000_s1422" DrawAspect="Content" ObjectID="_1620406801" r:id="rId239">
            <o:FieldCodes>\* MERGEFORMAT</o:FieldCodes>
          </o:OLEObject>
          <o:OLEObject Type="Embed" ProgID="PBrush" ShapeID="_x0000_s1424" DrawAspect="Content" ObjectID="_1620406802" r:id="rId240">
            <o:FieldCodes>\* MERGEFORMAT</o:FieldCodes>
          </o:OLEObject>
          <o:OLEObject Type="Embed" ProgID="PBrush" ShapeID="_x0000_s1425" DrawAspect="Content" ObjectID="_1620406803" r:id="rId241">
            <o:FieldCodes>\* MERGEFORMAT</o:FieldCodes>
          </o:OLEObject>
        </w:object>
      </w:r>
      <w:r w:rsidRPr="006E3C01">
        <w:rPr>
          <w:rFonts w:ascii="仿宋_GB2312" w:eastAsia="仿宋_GB2312" w:hAnsi="宋体" w:hint="eastAsia"/>
          <w:kern w:val="0"/>
          <w:sz w:val="32"/>
          <w:szCs w:val="32"/>
          <w:lang w:val="en-US" w:eastAsia="zh-CN"/>
        </w:rPr>
        <w:object w:dxaOrig="4640" w:dyaOrig="400">
          <v:group id="_x0000_s1429" style="position:absolute;left:0;text-align:left;margin-left:270pt;margin-top:.2pt;width:33.45pt;height:20.5pt;z-index:251692544" coordsize="669,410">
            <v:shape id="_x0000_s1430" type="#_x0000_t202" style="position:absolute;top:68;width:439;height:312" filled="f" stroked="f">
              <v:textbox inset="0,0,0,0">
                <w:txbxContent>
                  <w:p w:rsidR="006E3C01" w:rsidRDefault="006E3C01">
                    <w:pPr>
                      <w:jc w:val="center"/>
                      <w:rPr>
                        <w:rFonts w:hint="eastAsia"/>
                      </w:rPr>
                    </w:pPr>
                    <w:r>
                      <w:rPr>
                        <w:rFonts w:hint="eastAsia"/>
                      </w:rPr>
                      <w:t xml:space="preserve"> Cl</w:t>
                    </w:r>
                  </w:p>
                </w:txbxContent>
              </v:textbox>
            </v:shape>
            <v:shape id="_x0000_s1431" type="#_x0000_t75" style="position:absolute;left:161;top:275;width:225;height:135" o:preferrelative="f">
              <v:imagedata r:id="rId154" o:title="" chromakey="white"/>
            </v:shape>
            <v:shape id="_x0000_s1432" type="#_x0000_t75" style="position:absolute;left:161;width:225;height:135" o:preferrelative="f">
              <v:imagedata r:id="rId154" o:title="" chromakey="white"/>
            </v:shape>
            <v:group id="_x0000_s1433" style="position:absolute;left:71;top:70;width:120;height:240" coordsize="120,240">
              <o:lock v:ext="edit" aspectratio="t"/>
              <v:shape id="_x0000_s1434" type="#_x0000_t75" style="position:absolute;width:120;height:135" o:preferrelative="f">
                <v:imagedata r:id="rId159" o:title=""/>
              </v:shape>
              <v:shape id="_x0000_s1435" type="#_x0000_t75" style="position:absolute;top:105;width:120;height:135" o:preferrelative="f">
                <v:imagedata r:id="rId159" o:title=""/>
              </v:shape>
            </v:group>
            <v:group id="_x0000_s1436" style="position:absolute;left:355;top:86;width:120;height:240" coordsize="120,240">
              <o:lock v:ext="edit" aspectratio="t"/>
              <v:shape id="_x0000_s1437" type="#_x0000_t75" style="position:absolute;width:120;height:135" o:preferrelative="f">
                <v:imagedata r:id="rId159" o:title=""/>
              </v:shape>
              <v:shape id="_x0000_s1438" type="#_x0000_t75" style="position:absolute;top:105;width:120;height:135" o:preferrelative="f">
                <v:imagedata r:id="rId159" o:title=""/>
              </v:shape>
            </v:group>
            <v:shape id="_x0000_s1439" type="#_x0000_t85" style="position:absolute;left:7;top:18;width:78;height:351" adj="0"/>
            <v:shape id="_x0000_s1440" type="#_x0000_t85" style="position:absolute;left:439;top:19;width:78;height:351;flip:x" adj="0"/>
            <v:line id="_x0000_s1441" style="position:absolute;rotation:11727306fd" from="552,27" to="669,28"/>
          </v:group>
          <o:OLEObject Type="Embed" ProgID="PBrush" ShapeID="_x0000_s1431" DrawAspect="Content" ObjectID="_1620406804" r:id="rId242">
            <o:FieldCodes>\* MERGEFORMAT</o:FieldCodes>
          </o:OLEObject>
          <o:OLEObject Type="Embed" ProgID="PBrush" ShapeID="_x0000_s1432" DrawAspect="Content" ObjectID="_1620406805" r:id="rId243">
            <o:FieldCodes>\* MERGEFORMAT</o:FieldCodes>
          </o:OLEObject>
          <o:OLEObject Type="Embed" ProgID="PBrush" ShapeID="_x0000_s1434" DrawAspect="Content" ObjectID="_1620406806" r:id="rId244">
            <o:FieldCodes>\* MERGEFORMAT</o:FieldCodes>
          </o:OLEObject>
          <o:OLEObject Type="Embed" ProgID="PBrush" ShapeID="_x0000_s1435" DrawAspect="Content" ObjectID="_1620406807" r:id="rId245">
            <o:FieldCodes>\* MERGEFORMAT</o:FieldCodes>
          </o:OLEObject>
          <o:OLEObject Type="Embed" ProgID="PBrush" ShapeID="_x0000_s1437" DrawAspect="Content" ObjectID="_1620406808" r:id="rId246">
            <o:FieldCodes>\* MERGEFORMAT</o:FieldCodes>
          </o:OLEObject>
          <o:OLEObject Type="Embed" ProgID="PBrush" ShapeID="_x0000_s1438" DrawAspect="Content" ObjectID="_1620406809" r:id="rId247">
            <o:FieldCodes>\* MERGEFORMAT</o:FieldCodes>
          </o:OLEObject>
        </w:object>
      </w:r>
      <w:r w:rsidRPr="006E3C01">
        <w:rPr>
          <w:rFonts w:ascii="仿宋_GB2312" w:eastAsia="仿宋_GB2312" w:hAnsi="宋体" w:hint="eastAsia"/>
          <w:sz w:val="32"/>
          <w:szCs w:val="32"/>
        </w:rPr>
        <w:t>6．MgCl</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 xml:space="preserve">形成过程：       +    Mg     +      </w:t>
      </w:r>
      <w:r w:rsidRPr="006E3C01">
        <w:rPr>
          <w:rFonts w:ascii="仿宋_GB2312" w:eastAsia="仿宋_GB2312" w:hAnsi="宋体" w:hint="eastAsia"/>
          <w:sz w:val="32"/>
          <w:szCs w:val="32"/>
        </w:rPr>
        <w:object w:dxaOrig="615" w:dyaOrig="255">
          <v:shape id="_x0000_i1188" type="#_x0000_t75" style="width:30.75pt;height:12.75pt;mso-position-horizontal-relative:page;mso-position-vertical-relative:page" o:ole="">
            <v:imagedata r:id="rId248" o:title=""/>
          </v:shape>
          <o:OLEObject Type="Embed" ProgID="PBrush" ShapeID="_x0000_i1188" DrawAspect="Content" ObjectID="_1620406699" r:id="rId249">
            <o:FieldCodes>\* MERGEFORMAT</o:FieldCodes>
          </o:OLEObject>
        </w:object>
      </w:r>
      <w:r w:rsidRPr="006E3C01">
        <w:rPr>
          <w:rFonts w:ascii="仿宋_GB2312" w:eastAsia="仿宋_GB2312" w:hAnsi="宋体" w:hint="eastAsia"/>
          <w:sz w:val="32"/>
          <w:szCs w:val="32"/>
        </w:rPr>
        <w:t xml:space="preserve">       Mg</w:t>
      </w:r>
      <w:r w:rsidRPr="006E3C01">
        <w:rPr>
          <w:rFonts w:ascii="仿宋_GB2312" w:eastAsia="仿宋_GB2312" w:hAnsi="宋体" w:hint="eastAsia"/>
          <w:sz w:val="32"/>
          <w:szCs w:val="32"/>
          <w:vertAlign w:val="superscript"/>
        </w:rPr>
        <w:t>2+</w:t>
      </w:r>
      <w:r w:rsidRPr="006E3C01">
        <w:rPr>
          <w:rFonts w:ascii="仿宋_GB2312" w:eastAsia="仿宋_GB2312" w:hAnsi="宋体" w:hint="eastAsia"/>
          <w:sz w:val="32"/>
          <w:szCs w:val="32"/>
        </w:rPr>
        <w:t xml:space="preserve">              </w:t>
      </w:r>
    </w:p>
    <w:p w:rsidR="0058149D" w:rsidRPr="006E3C01" w:rsidRDefault="00E47A57" w:rsidP="006E3C01">
      <w:pPr>
        <w:adjustRightInd w:val="0"/>
        <w:snapToGrid w:val="0"/>
        <w:spacing w:line="520" w:lineRule="exact"/>
        <w:ind w:firstLineChars="200" w:firstLine="640"/>
        <w:rPr>
          <w:rFonts w:ascii="仿宋_GB2312" w:eastAsia="仿宋_GB2312" w:hAnsi="宋体" w:hint="eastAsia"/>
          <w:b/>
          <w:sz w:val="32"/>
          <w:szCs w:val="32"/>
        </w:rPr>
      </w:pPr>
      <w:r w:rsidRPr="006E3C01">
        <w:rPr>
          <w:rFonts w:ascii="仿宋_GB2312" w:eastAsia="仿宋_GB2312" w:hAnsi="宋体" w:hint="eastAsia"/>
          <w:noProof/>
          <w:sz w:val="32"/>
          <w:szCs w:val="32"/>
        </w:rPr>
        <mc:AlternateContent>
          <mc:Choice Requires="wps">
            <w:drawing>
              <wp:anchor distT="0" distB="0" distL="114300" distR="114300" simplePos="0" relativeHeight="251702784" behindDoc="0" locked="0" layoutInCell="1" allowOverlap="1">
                <wp:simplePos x="0" y="0"/>
                <wp:positionH relativeFrom="column">
                  <wp:posOffset>2333625</wp:posOffset>
                </wp:positionH>
                <wp:positionV relativeFrom="paragraph">
                  <wp:posOffset>49530</wp:posOffset>
                </wp:positionV>
                <wp:extent cx="688340" cy="6985"/>
                <wp:effectExtent l="9525" t="11430" r="6985" b="248285"/>
                <wp:wrapNone/>
                <wp:docPr id="1" name="AutoShape 4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8340" cy="6985"/>
                        </a:xfrm>
                        <a:prstGeom prst="curvedConnector4">
                          <a:avLst>
                            <a:gd name="adj1" fmla="val 8394"/>
                            <a:gd name="adj2" fmla="val 351811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1A7B2C4"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AutoShape 418" o:spid="_x0000_s1026" type="#_x0000_t39" style="position:absolute;left:0;text-align:left;margin-left:183.75pt;margin-top:3.9pt;width:54.2pt;height:.55pt;z-index:25170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" adj="1813,759912"/>
            </w:pict>
          </mc:Fallback>
        </mc:AlternateContent>
      </w:r>
    </w:p>
    <w:p w:rsidR="0058149D" w:rsidRPr="006E3C01" w:rsidRDefault="0058149D" w:rsidP="006E3C01">
      <w:pPr>
        <w:spacing w:line="520" w:lineRule="exact"/>
        <w:ind w:firstLineChars="200" w:firstLine="640"/>
        <w:rPr>
          <w:rFonts w:ascii="仿宋_GB2312" w:eastAsia="仿宋_GB2312" w:hAnsi="宋体" w:hint="eastAsia"/>
          <w:b/>
          <w:sz w:val="32"/>
          <w:szCs w:val="32"/>
        </w:rPr>
      </w:pPr>
      <w:r w:rsidRPr="006E3C01">
        <w:rPr>
          <w:rFonts w:ascii="仿宋_GB2312" w:eastAsia="仿宋_GB2312" w:hAnsi="宋体" w:hint="eastAsia"/>
          <w:b/>
          <w:sz w:val="32"/>
          <w:szCs w:val="32"/>
        </w:rPr>
        <w:t>四十三、原电池：</w:t>
      </w:r>
    </w:p>
    <w:p w:rsidR="0058149D" w:rsidRPr="006E3C01" w:rsidRDefault="0058149D" w:rsidP="006E3C01">
      <w:pPr>
        <w:numPr>
          <w:ilvl w:val="0"/>
          <w:numId w:val="8"/>
        </w:numPr>
        <w:adjustRightInd w:val="0"/>
        <w:snapToGrid w:val="0"/>
        <w:spacing w:line="520" w:lineRule="exact"/>
        <w:ind w:firstLineChars="200" w:firstLine="640"/>
        <w:textAlignment w:val="baseline"/>
        <w:rPr>
          <w:rFonts w:ascii="仿宋_GB2312" w:eastAsia="仿宋_GB2312" w:hAnsi="宋体" w:hint="eastAsia"/>
          <w:sz w:val="32"/>
          <w:szCs w:val="32"/>
        </w:rPr>
      </w:pPr>
      <w:r w:rsidRPr="006E3C01">
        <w:rPr>
          <w:rFonts w:ascii="仿宋_GB2312" w:eastAsia="仿宋_GB2312" w:hAnsi="宋体" w:hint="eastAsia"/>
          <w:sz w:val="32"/>
          <w:szCs w:val="32"/>
        </w:rPr>
        <w:t>原电池形成三条件： “三看”。先看电极：两极为导体且活泼性不同；</w:t>
      </w:r>
    </w:p>
    <w:p w:rsidR="0058149D" w:rsidRPr="006E3C01" w:rsidRDefault="0058149D" w:rsidP="006E3C01">
      <w:pPr>
        <w:pStyle w:val="a5"/>
        <w:spacing w:before="0" w:beforeAutospacing="0" w:after="0" w:afterAutospacing="0" w:line="520" w:lineRule="exact"/>
        <w:ind w:firstLineChars="200" w:firstLine="640"/>
        <w:textAlignment w:val="baseline"/>
        <w:rPr>
          <w:rFonts w:ascii="仿宋_GB2312" w:eastAsia="仿宋_GB2312"/>
          <w:sz w:val="32"/>
          <w:szCs w:val="32"/>
        </w:rPr>
      </w:pPr>
      <w:r w:rsidRPr="006E3C01">
        <w:rPr>
          <w:rFonts w:ascii="仿宋_GB2312" w:eastAsia="仿宋_GB2312"/>
          <w:sz w:val="32"/>
          <w:szCs w:val="32"/>
        </w:rPr>
        <w:t xml:space="preserve">    再看溶液：两极插入电解质溶液中；三看回路：形成闭合回路或两极接触。</w:t>
      </w:r>
    </w:p>
    <w:p w:rsidR="0058149D" w:rsidRPr="006E3C01" w:rsidRDefault="0058149D" w:rsidP="006E3C01">
      <w:pPr>
        <w:pStyle w:val="a5"/>
        <w:numPr>
          <w:ilvl w:val="0"/>
          <w:numId w:val="8"/>
        </w:numPr>
        <w:spacing w:before="0" w:beforeAutospacing="0" w:after="0" w:afterAutospacing="0" w:line="520" w:lineRule="exact"/>
        <w:ind w:firstLineChars="200" w:firstLine="640"/>
        <w:textAlignment w:val="baseline"/>
        <w:rPr>
          <w:rFonts w:ascii="仿宋_GB2312" w:eastAsia="仿宋_GB2312"/>
          <w:sz w:val="32"/>
          <w:szCs w:val="32"/>
        </w:rPr>
      </w:pPr>
      <w:r w:rsidRPr="006E3C01">
        <w:rPr>
          <w:rFonts w:ascii="仿宋_GB2312" w:eastAsia="仿宋_GB2312"/>
          <w:sz w:val="32"/>
          <w:szCs w:val="32"/>
        </w:rPr>
        <w:t>原理三要点：（1）</w:t>
      </w:r>
      <w:r w:rsidRPr="006E3C01">
        <w:rPr>
          <w:rFonts w:eastAsia="仿宋_GB2312"/>
          <w:sz w:val="32"/>
          <w:szCs w:val="32"/>
        </w:rPr>
        <w:t> </w:t>
      </w:r>
      <w:r w:rsidRPr="006E3C01">
        <w:rPr>
          <w:rFonts w:ascii="仿宋_GB2312" w:eastAsia="仿宋_GB2312"/>
          <w:sz w:val="32"/>
          <w:szCs w:val="32"/>
        </w:rPr>
        <w:t>相对活泼金属作负极，失去电子，发生氧化反应.（2） 相对不活泼金属（或碳）作正极，得到电子，发生还原反应（3）</w:t>
      </w:r>
      <w:r w:rsidRPr="006E3C01">
        <w:rPr>
          <w:rFonts w:eastAsia="仿宋_GB2312"/>
          <w:sz w:val="32"/>
          <w:szCs w:val="32"/>
        </w:rPr>
        <w:t> </w:t>
      </w:r>
      <w:r w:rsidRPr="006E3C01">
        <w:rPr>
          <w:rFonts w:ascii="仿宋_GB2312" w:eastAsia="仿宋_GB2312"/>
          <w:sz w:val="32"/>
          <w:szCs w:val="32"/>
        </w:rPr>
        <w:t>导线中（接触）有电流通过，使</w:t>
      </w:r>
      <w:r w:rsidRPr="006E3C01">
        <w:rPr>
          <w:rFonts w:ascii="仿宋_GB2312" w:eastAsia="仿宋_GB2312"/>
          <w:sz w:val="32"/>
          <w:szCs w:val="32"/>
          <w:u w:val="single"/>
        </w:rPr>
        <w:t>化学</w:t>
      </w:r>
      <w:r w:rsidRPr="006E3C01">
        <w:rPr>
          <w:rFonts w:ascii="仿宋_GB2312" w:eastAsia="仿宋_GB2312"/>
          <w:sz w:val="32"/>
          <w:szCs w:val="32"/>
        </w:rPr>
        <w:t>能转变为电能</w:t>
      </w:r>
    </w:p>
    <w:p w:rsidR="0058149D" w:rsidRPr="006E3C01" w:rsidRDefault="0058149D" w:rsidP="006E3C01">
      <w:pPr>
        <w:numPr>
          <w:ilvl w:val="0"/>
          <w:numId w:val="8"/>
        </w:numPr>
        <w:adjustRightInd w:val="0"/>
        <w:snapToGrid w:val="0"/>
        <w:spacing w:line="520" w:lineRule="exact"/>
        <w:ind w:firstLineChars="200" w:firstLine="640"/>
        <w:jc w:val="left"/>
        <w:textAlignment w:val="baseline"/>
        <w:rPr>
          <w:rFonts w:ascii="仿宋_GB2312" w:eastAsia="仿宋_GB2312" w:hAnsi="宋体" w:hint="eastAsia"/>
          <w:sz w:val="32"/>
          <w:szCs w:val="32"/>
        </w:rPr>
      </w:pPr>
      <w:r w:rsidRPr="006E3C01">
        <w:rPr>
          <w:rFonts w:ascii="仿宋_GB2312" w:eastAsia="仿宋_GB2312" w:hAnsi="宋体" w:hint="eastAsia"/>
          <w:sz w:val="32"/>
          <w:szCs w:val="32"/>
        </w:rPr>
        <w:t>原电池：把化学能转变为电能的装置</w:t>
      </w:r>
    </w:p>
    <w:p w:rsidR="0058149D" w:rsidRPr="006E3C01" w:rsidRDefault="0058149D" w:rsidP="006E3C01">
      <w:pPr>
        <w:adjustRightInd w:val="0"/>
        <w:snapToGrid w:val="0"/>
        <w:spacing w:line="520" w:lineRule="exact"/>
        <w:ind w:firstLineChars="200" w:firstLine="640"/>
        <w:jc w:val="left"/>
        <w:rPr>
          <w:rFonts w:ascii="仿宋_GB2312" w:eastAsia="仿宋_GB2312" w:hAnsi="宋体" w:hint="eastAsia"/>
          <w:sz w:val="32"/>
          <w:szCs w:val="32"/>
        </w:rPr>
      </w:pPr>
      <w:r w:rsidRPr="006E3C01">
        <w:rPr>
          <w:rFonts w:ascii="仿宋_GB2312" w:eastAsia="仿宋_GB2312" w:hAnsi="宋体" w:hint="eastAsia"/>
          <w:sz w:val="32"/>
          <w:szCs w:val="32"/>
        </w:rPr>
        <w:t>4．原电池与电解池的比较</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86"/>
        <w:gridCol w:w="2135"/>
        <w:gridCol w:w="2095"/>
        <w:gridCol w:w="1395"/>
        <w:gridCol w:w="1575"/>
        <w:gridCol w:w="15"/>
      </w:tblGrid>
      <w:tr w:rsidR="0058149D" w:rsidRPr="006E3C01">
        <w:trPr>
          <w:cantSplit/>
        </w:trPr>
        <w:tc>
          <w:tcPr>
            <w:tcW w:w="2286" w:type="dxa"/>
            <w:vAlign w:val="center"/>
          </w:tcPr>
          <w:p w:rsidR="0058149D" w:rsidRPr="006E3C01" w:rsidRDefault="0058149D" w:rsidP="006E3C01">
            <w:pPr>
              <w:pStyle w:val="a5"/>
              <w:spacing w:before="0" w:beforeAutospacing="0" w:after="0" w:afterAutospacing="0" w:line="520" w:lineRule="exact"/>
              <w:ind w:firstLineChars="200" w:firstLine="640"/>
              <w:jc w:val="center"/>
              <w:rPr>
                <w:rFonts w:ascii="仿宋_GB2312" w:eastAsia="仿宋_GB2312"/>
                <w:sz w:val="32"/>
                <w:szCs w:val="32"/>
              </w:rPr>
            </w:pPr>
          </w:p>
        </w:tc>
        <w:tc>
          <w:tcPr>
            <w:tcW w:w="4230" w:type="dxa"/>
            <w:gridSpan w:val="2"/>
          </w:tcPr>
          <w:p w:rsidR="0058149D" w:rsidRPr="006E3C01" w:rsidRDefault="0058149D" w:rsidP="006E3C01">
            <w:pPr>
              <w:pStyle w:val="a5"/>
              <w:spacing w:before="0" w:beforeAutospacing="0" w:after="0" w:afterAutospacing="0" w:line="520" w:lineRule="exact"/>
              <w:ind w:firstLineChars="200" w:firstLine="640"/>
              <w:jc w:val="center"/>
              <w:rPr>
                <w:rFonts w:ascii="仿宋_GB2312" w:eastAsia="仿宋_GB2312"/>
                <w:sz w:val="32"/>
                <w:szCs w:val="32"/>
              </w:rPr>
            </w:pPr>
            <w:r w:rsidRPr="006E3C01">
              <w:rPr>
                <w:rFonts w:ascii="仿宋_GB2312" w:eastAsia="仿宋_GB2312"/>
                <w:sz w:val="32"/>
                <w:szCs w:val="32"/>
              </w:rPr>
              <w:t>原电池</w:t>
            </w:r>
          </w:p>
        </w:tc>
        <w:tc>
          <w:tcPr>
            <w:tcW w:w="2985" w:type="dxa"/>
            <w:gridSpan w:val="3"/>
          </w:tcPr>
          <w:p w:rsidR="0058149D" w:rsidRPr="006E3C01" w:rsidRDefault="0058149D" w:rsidP="006E3C01">
            <w:pPr>
              <w:pStyle w:val="a5"/>
              <w:spacing w:before="0" w:beforeAutospacing="0" w:after="0" w:afterAutospacing="0" w:line="520" w:lineRule="exact"/>
              <w:ind w:firstLineChars="200" w:firstLine="640"/>
              <w:jc w:val="center"/>
              <w:rPr>
                <w:rFonts w:ascii="仿宋_GB2312" w:eastAsia="仿宋_GB2312"/>
                <w:sz w:val="32"/>
                <w:szCs w:val="32"/>
              </w:rPr>
            </w:pPr>
            <w:r w:rsidRPr="006E3C01">
              <w:rPr>
                <w:rFonts w:ascii="仿宋_GB2312" w:eastAsia="仿宋_GB2312"/>
                <w:sz w:val="32"/>
                <w:szCs w:val="32"/>
              </w:rPr>
              <w:t>电解池</w:t>
            </w:r>
          </w:p>
        </w:tc>
      </w:tr>
      <w:tr w:rsidR="0058149D" w:rsidRPr="006E3C01">
        <w:trPr>
          <w:cantSplit/>
        </w:trPr>
        <w:tc>
          <w:tcPr>
            <w:tcW w:w="2286" w:type="dxa"/>
            <w:vAlign w:val="center"/>
          </w:tcPr>
          <w:p w:rsidR="0058149D" w:rsidRPr="006E3C01" w:rsidRDefault="0058149D" w:rsidP="006E3C01">
            <w:pPr>
              <w:pStyle w:val="a5"/>
              <w:spacing w:before="0" w:beforeAutospacing="0" w:after="0" w:afterAutospacing="0" w:line="520" w:lineRule="exact"/>
              <w:ind w:firstLineChars="200" w:firstLine="640"/>
              <w:jc w:val="center"/>
              <w:rPr>
                <w:rFonts w:ascii="仿宋_GB2312" w:eastAsia="仿宋_GB2312"/>
                <w:sz w:val="32"/>
                <w:szCs w:val="32"/>
              </w:rPr>
            </w:pPr>
            <w:r w:rsidRPr="006E3C01">
              <w:rPr>
                <w:rFonts w:ascii="仿宋_GB2312" w:eastAsia="仿宋_GB2312"/>
                <w:sz w:val="32"/>
                <w:szCs w:val="32"/>
              </w:rPr>
              <w:t>（1）定义</w:t>
            </w:r>
          </w:p>
        </w:tc>
        <w:tc>
          <w:tcPr>
            <w:tcW w:w="4230" w:type="dxa"/>
            <w:gridSpan w:val="2"/>
          </w:tcPr>
          <w:p w:rsidR="0058149D" w:rsidRPr="006E3C01" w:rsidRDefault="0058149D" w:rsidP="006E3C01">
            <w:pPr>
              <w:pStyle w:val="a5"/>
              <w:spacing w:before="0" w:beforeAutospacing="0" w:after="0" w:afterAutospacing="0" w:line="520" w:lineRule="exact"/>
              <w:ind w:firstLineChars="200" w:firstLine="640"/>
              <w:jc w:val="center"/>
              <w:rPr>
                <w:rFonts w:ascii="仿宋_GB2312" w:eastAsia="仿宋_GB2312"/>
                <w:sz w:val="32"/>
                <w:szCs w:val="32"/>
              </w:rPr>
            </w:pPr>
            <w:r w:rsidRPr="006E3C01">
              <w:rPr>
                <w:rFonts w:ascii="仿宋_GB2312" w:eastAsia="仿宋_GB2312"/>
                <w:sz w:val="32"/>
                <w:szCs w:val="32"/>
              </w:rPr>
              <w:t>化学能转变成电能的装置</w:t>
            </w:r>
          </w:p>
        </w:tc>
        <w:tc>
          <w:tcPr>
            <w:tcW w:w="2985" w:type="dxa"/>
            <w:gridSpan w:val="3"/>
          </w:tcPr>
          <w:p w:rsidR="0058149D" w:rsidRPr="006E3C01" w:rsidRDefault="0058149D" w:rsidP="006E3C01">
            <w:pPr>
              <w:pStyle w:val="a5"/>
              <w:spacing w:before="0" w:beforeAutospacing="0" w:after="0" w:afterAutospacing="0" w:line="520" w:lineRule="exact"/>
              <w:ind w:firstLineChars="200" w:firstLine="640"/>
              <w:jc w:val="center"/>
              <w:rPr>
                <w:rFonts w:ascii="仿宋_GB2312" w:eastAsia="仿宋_GB2312"/>
                <w:sz w:val="32"/>
                <w:szCs w:val="32"/>
              </w:rPr>
            </w:pPr>
            <w:r w:rsidRPr="006E3C01">
              <w:rPr>
                <w:rFonts w:ascii="仿宋_GB2312" w:eastAsia="仿宋_GB2312"/>
                <w:sz w:val="32"/>
                <w:szCs w:val="32"/>
              </w:rPr>
              <w:t>电能转变成化学能的装置</w:t>
            </w:r>
          </w:p>
        </w:tc>
      </w:tr>
      <w:tr w:rsidR="0058149D" w:rsidRPr="006E3C01">
        <w:trPr>
          <w:cantSplit/>
        </w:trPr>
        <w:tc>
          <w:tcPr>
            <w:tcW w:w="2286" w:type="dxa"/>
            <w:vAlign w:val="center"/>
          </w:tcPr>
          <w:p w:rsidR="0058149D" w:rsidRPr="006E3C01" w:rsidRDefault="0058149D" w:rsidP="006E3C01">
            <w:pPr>
              <w:pStyle w:val="a5"/>
              <w:spacing w:before="0" w:beforeAutospacing="0" w:after="0" w:afterAutospacing="0" w:line="520" w:lineRule="exact"/>
              <w:ind w:firstLineChars="200" w:firstLine="640"/>
              <w:jc w:val="center"/>
              <w:rPr>
                <w:rFonts w:ascii="仿宋_GB2312" w:eastAsia="仿宋_GB2312"/>
                <w:sz w:val="32"/>
                <w:szCs w:val="32"/>
              </w:rPr>
            </w:pPr>
            <w:r w:rsidRPr="006E3C01">
              <w:rPr>
                <w:rFonts w:ascii="仿宋_GB2312" w:eastAsia="仿宋_GB2312"/>
                <w:sz w:val="32"/>
                <w:szCs w:val="32"/>
              </w:rPr>
              <w:t>（2）形成条件</w:t>
            </w:r>
          </w:p>
        </w:tc>
        <w:tc>
          <w:tcPr>
            <w:tcW w:w="4230" w:type="dxa"/>
            <w:gridSpan w:val="2"/>
          </w:tcPr>
          <w:p w:rsidR="0058149D" w:rsidRPr="006E3C01" w:rsidRDefault="0058149D" w:rsidP="006E3C01">
            <w:pPr>
              <w:pStyle w:val="a5"/>
              <w:spacing w:before="0" w:beforeAutospacing="0" w:after="0" w:afterAutospacing="0" w:line="520" w:lineRule="exact"/>
              <w:ind w:firstLineChars="200" w:firstLine="640"/>
              <w:rPr>
                <w:rFonts w:ascii="仿宋_GB2312" w:eastAsia="仿宋_GB2312"/>
                <w:sz w:val="32"/>
                <w:szCs w:val="32"/>
              </w:rPr>
            </w:pPr>
            <w:r w:rsidRPr="006E3C01">
              <w:rPr>
                <w:rFonts w:ascii="仿宋_GB2312" w:eastAsia="仿宋_GB2312"/>
                <w:sz w:val="32"/>
                <w:szCs w:val="32"/>
              </w:rPr>
              <w:t>合适的电极、合适的电解质溶液、形成回路</w:t>
            </w:r>
          </w:p>
        </w:tc>
        <w:tc>
          <w:tcPr>
            <w:tcW w:w="2985" w:type="dxa"/>
            <w:gridSpan w:val="3"/>
          </w:tcPr>
          <w:p w:rsidR="0058149D" w:rsidRPr="006E3C01" w:rsidRDefault="0058149D" w:rsidP="006E3C01">
            <w:pPr>
              <w:spacing w:line="520" w:lineRule="exact"/>
              <w:ind w:firstLineChars="200" w:firstLine="640"/>
              <w:jc w:val="left"/>
              <w:rPr>
                <w:rFonts w:ascii="仿宋_GB2312" w:eastAsia="仿宋_GB2312" w:hAnsi="宋体" w:hint="eastAsia"/>
                <w:sz w:val="32"/>
                <w:szCs w:val="32"/>
              </w:rPr>
            </w:pPr>
            <w:r w:rsidRPr="006E3C01">
              <w:rPr>
                <w:rFonts w:ascii="仿宋_GB2312" w:eastAsia="仿宋_GB2312" w:hAnsi="宋体" w:hint="eastAsia"/>
                <w:sz w:val="32"/>
                <w:szCs w:val="32"/>
              </w:rPr>
              <w:t>电极、电解质溶液（或熔融的电解质）、外接电源、形成回路</w:t>
            </w:r>
          </w:p>
        </w:tc>
      </w:tr>
      <w:tr w:rsidR="0058149D" w:rsidRPr="006E3C01">
        <w:trPr>
          <w:gridAfter w:val="1"/>
          <w:wAfter w:w="15" w:type="dxa"/>
        </w:trPr>
        <w:tc>
          <w:tcPr>
            <w:tcW w:w="2286" w:type="dxa"/>
            <w:vAlign w:val="center"/>
          </w:tcPr>
          <w:p w:rsidR="0058149D" w:rsidRPr="006E3C01" w:rsidRDefault="0058149D" w:rsidP="006E3C01">
            <w:pPr>
              <w:pStyle w:val="a5"/>
              <w:spacing w:before="0" w:beforeAutospacing="0" w:after="0" w:afterAutospacing="0" w:line="520" w:lineRule="exact"/>
              <w:ind w:firstLineChars="200" w:firstLine="640"/>
              <w:jc w:val="center"/>
              <w:rPr>
                <w:rFonts w:ascii="仿宋_GB2312" w:eastAsia="仿宋_GB2312"/>
                <w:sz w:val="32"/>
                <w:szCs w:val="32"/>
              </w:rPr>
            </w:pPr>
            <w:r w:rsidRPr="006E3C01">
              <w:rPr>
                <w:rFonts w:ascii="仿宋_GB2312" w:eastAsia="仿宋_GB2312"/>
                <w:sz w:val="32"/>
                <w:szCs w:val="32"/>
              </w:rPr>
              <w:t>（3）电极名称</w:t>
            </w:r>
          </w:p>
        </w:tc>
        <w:tc>
          <w:tcPr>
            <w:tcW w:w="2135" w:type="dxa"/>
          </w:tcPr>
          <w:p w:rsidR="0058149D" w:rsidRPr="006E3C01" w:rsidRDefault="0058149D" w:rsidP="006E3C01">
            <w:pPr>
              <w:pStyle w:val="a5"/>
              <w:spacing w:before="0" w:beforeAutospacing="0" w:after="0" w:afterAutospacing="0" w:line="520" w:lineRule="exact"/>
              <w:ind w:firstLineChars="200" w:firstLine="640"/>
              <w:jc w:val="center"/>
              <w:rPr>
                <w:rFonts w:ascii="仿宋_GB2312" w:eastAsia="仿宋_GB2312"/>
                <w:sz w:val="32"/>
                <w:szCs w:val="32"/>
              </w:rPr>
            </w:pPr>
            <w:r w:rsidRPr="006E3C01">
              <w:rPr>
                <w:rFonts w:ascii="仿宋_GB2312" w:eastAsia="仿宋_GB2312"/>
                <w:sz w:val="32"/>
                <w:szCs w:val="32"/>
              </w:rPr>
              <w:t>负极</w:t>
            </w:r>
          </w:p>
        </w:tc>
        <w:tc>
          <w:tcPr>
            <w:tcW w:w="2095" w:type="dxa"/>
          </w:tcPr>
          <w:p w:rsidR="0058149D" w:rsidRPr="006E3C01" w:rsidRDefault="0058149D" w:rsidP="006E3C01">
            <w:pPr>
              <w:pStyle w:val="a5"/>
              <w:spacing w:before="0" w:beforeAutospacing="0" w:after="0" w:afterAutospacing="0" w:line="520" w:lineRule="exact"/>
              <w:ind w:firstLineChars="200" w:firstLine="640"/>
              <w:jc w:val="center"/>
              <w:rPr>
                <w:rFonts w:ascii="仿宋_GB2312" w:eastAsia="仿宋_GB2312"/>
                <w:sz w:val="32"/>
                <w:szCs w:val="32"/>
              </w:rPr>
            </w:pPr>
            <w:r w:rsidRPr="006E3C01">
              <w:rPr>
                <w:rFonts w:ascii="仿宋_GB2312" w:eastAsia="仿宋_GB2312"/>
                <w:sz w:val="32"/>
                <w:szCs w:val="32"/>
              </w:rPr>
              <w:t>正极</w:t>
            </w:r>
          </w:p>
        </w:tc>
        <w:tc>
          <w:tcPr>
            <w:tcW w:w="1395" w:type="dxa"/>
          </w:tcPr>
          <w:p w:rsidR="0058149D" w:rsidRPr="006E3C01" w:rsidRDefault="0058149D" w:rsidP="006E3C01">
            <w:pPr>
              <w:pStyle w:val="a5"/>
              <w:spacing w:before="0" w:beforeAutospacing="0" w:after="0" w:afterAutospacing="0" w:line="520" w:lineRule="exact"/>
              <w:ind w:firstLineChars="200" w:firstLine="640"/>
              <w:jc w:val="center"/>
              <w:rPr>
                <w:rFonts w:ascii="仿宋_GB2312" w:eastAsia="仿宋_GB2312"/>
                <w:sz w:val="32"/>
                <w:szCs w:val="32"/>
              </w:rPr>
            </w:pPr>
            <w:r w:rsidRPr="006E3C01">
              <w:rPr>
                <w:rFonts w:ascii="仿宋_GB2312" w:eastAsia="仿宋_GB2312"/>
                <w:sz w:val="32"/>
                <w:szCs w:val="32"/>
              </w:rPr>
              <w:t>阳极</w:t>
            </w:r>
          </w:p>
        </w:tc>
        <w:tc>
          <w:tcPr>
            <w:tcW w:w="1575" w:type="dxa"/>
          </w:tcPr>
          <w:p w:rsidR="0058149D" w:rsidRPr="006E3C01" w:rsidRDefault="0058149D" w:rsidP="006E3C01">
            <w:pPr>
              <w:pStyle w:val="a5"/>
              <w:spacing w:before="0" w:beforeAutospacing="0" w:after="0" w:afterAutospacing="0" w:line="520" w:lineRule="exact"/>
              <w:ind w:firstLineChars="200" w:firstLine="640"/>
              <w:jc w:val="center"/>
              <w:rPr>
                <w:rFonts w:ascii="仿宋_GB2312" w:eastAsia="仿宋_GB2312"/>
                <w:sz w:val="32"/>
                <w:szCs w:val="32"/>
              </w:rPr>
            </w:pPr>
            <w:r w:rsidRPr="006E3C01">
              <w:rPr>
                <w:rFonts w:ascii="仿宋_GB2312" w:eastAsia="仿宋_GB2312"/>
                <w:sz w:val="32"/>
                <w:szCs w:val="32"/>
              </w:rPr>
              <w:t>阴极</w:t>
            </w:r>
          </w:p>
        </w:tc>
      </w:tr>
      <w:tr w:rsidR="0058149D" w:rsidRPr="006E3C01">
        <w:trPr>
          <w:gridAfter w:val="1"/>
          <w:wAfter w:w="15" w:type="dxa"/>
        </w:trPr>
        <w:tc>
          <w:tcPr>
            <w:tcW w:w="2286" w:type="dxa"/>
            <w:vAlign w:val="center"/>
          </w:tcPr>
          <w:p w:rsidR="0058149D" w:rsidRPr="006E3C01" w:rsidRDefault="0058149D" w:rsidP="006E3C01">
            <w:pPr>
              <w:pStyle w:val="a5"/>
              <w:spacing w:before="0" w:beforeAutospacing="0" w:after="0" w:afterAutospacing="0" w:line="520" w:lineRule="exact"/>
              <w:ind w:firstLineChars="200" w:firstLine="640"/>
              <w:jc w:val="center"/>
              <w:rPr>
                <w:rFonts w:ascii="仿宋_GB2312" w:eastAsia="仿宋_GB2312"/>
                <w:sz w:val="32"/>
                <w:szCs w:val="32"/>
              </w:rPr>
            </w:pPr>
            <w:r w:rsidRPr="006E3C01">
              <w:rPr>
                <w:rFonts w:ascii="仿宋_GB2312" w:eastAsia="仿宋_GB2312"/>
                <w:sz w:val="32"/>
                <w:szCs w:val="32"/>
              </w:rPr>
              <w:t>（4）反应类型</w:t>
            </w:r>
          </w:p>
        </w:tc>
        <w:tc>
          <w:tcPr>
            <w:tcW w:w="2135" w:type="dxa"/>
          </w:tcPr>
          <w:p w:rsidR="0058149D" w:rsidRPr="006E3C01" w:rsidRDefault="0058149D" w:rsidP="006E3C01">
            <w:pPr>
              <w:pStyle w:val="a5"/>
              <w:spacing w:before="0" w:beforeAutospacing="0" w:after="0" w:afterAutospacing="0" w:line="520" w:lineRule="exact"/>
              <w:ind w:firstLineChars="200" w:firstLine="640"/>
              <w:jc w:val="center"/>
              <w:rPr>
                <w:rFonts w:ascii="仿宋_GB2312" w:eastAsia="仿宋_GB2312"/>
                <w:sz w:val="32"/>
                <w:szCs w:val="32"/>
              </w:rPr>
            </w:pPr>
            <w:r w:rsidRPr="006E3C01">
              <w:rPr>
                <w:rFonts w:ascii="仿宋_GB2312" w:eastAsia="仿宋_GB2312"/>
                <w:sz w:val="32"/>
                <w:szCs w:val="32"/>
              </w:rPr>
              <w:t>氧化</w:t>
            </w:r>
          </w:p>
        </w:tc>
        <w:tc>
          <w:tcPr>
            <w:tcW w:w="2095" w:type="dxa"/>
          </w:tcPr>
          <w:p w:rsidR="0058149D" w:rsidRPr="006E3C01" w:rsidRDefault="0058149D" w:rsidP="006E3C01">
            <w:pPr>
              <w:pStyle w:val="a5"/>
              <w:spacing w:before="0" w:beforeAutospacing="0" w:after="0" w:afterAutospacing="0" w:line="520" w:lineRule="exact"/>
              <w:ind w:firstLineChars="200" w:firstLine="640"/>
              <w:jc w:val="center"/>
              <w:rPr>
                <w:rFonts w:ascii="仿宋_GB2312" w:eastAsia="仿宋_GB2312"/>
                <w:sz w:val="32"/>
                <w:szCs w:val="32"/>
              </w:rPr>
            </w:pPr>
            <w:r w:rsidRPr="006E3C01">
              <w:rPr>
                <w:rFonts w:ascii="仿宋_GB2312" w:eastAsia="仿宋_GB2312"/>
                <w:sz w:val="32"/>
                <w:szCs w:val="32"/>
              </w:rPr>
              <w:t>还原</w:t>
            </w:r>
          </w:p>
        </w:tc>
        <w:tc>
          <w:tcPr>
            <w:tcW w:w="1395" w:type="dxa"/>
          </w:tcPr>
          <w:p w:rsidR="0058149D" w:rsidRPr="006E3C01" w:rsidRDefault="0058149D" w:rsidP="006E3C01">
            <w:pPr>
              <w:pStyle w:val="a5"/>
              <w:spacing w:before="0" w:beforeAutospacing="0" w:after="0" w:afterAutospacing="0" w:line="520" w:lineRule="exact"/>
              <w:ind w:firstLineChars="200" w:firstLine="640"/>
              <w:jc w:val="center"/>
              <w:rPr>
                <w:rFonts w:ascii="仿宋_GB2312" w:eastAsia="仿宋_GB2312"/>
                <w:sz w:val="32"/>
                <w:szCs w:val="32"/>
              </w:rPr>
            </w:pPr>
            <w:r w:rsidRPr="006E3C01">
              <w:rPr>
                <w:rFonts w:ascii="仿宋_GB2312" w:eastAsia="仿宋_GB2312"/>
                <w:sz w:val="32"/>
                <w:szCs w:val="32"/>
              </w:rPr>
              <w:t>氧化</w:t>
            </w:r>
          </w:p>
        </w:tc>
        <w:tc>
          <w:tcPr>
            <w:tcW w:w="1575" w:type="dxa"/>
          </w:tcPr>
          <w:p w:rsidR="0058149D" w:rsidRPr="006E3C01" w:rsidRDefault="0058149D" w:rsidP="006E3C01">
            <w:pPr>
              <w:spacing w:line="520" w:lineRule="exact"/>
              <w:ind w:firstLineChars="200" w:firstLine="640"/>
              <w:jc w:val="center"/>
              <w:rPr>
                <w:rFonts w:ascii="仿宋_GB2312" w:eastAsia="仿宋_GB2312" w:hAnsi="宋体" w:hint="eastAsia"/>
                <w:sz w:val="32"/>
                <w:szCs w:val="32"/>
              </w:rPr>
            </w:pPr>
            <w:r w:rsidRPr="006E3C01">
              <w:rPr>
                <w:rFonts w:ascii="仿宋_GB2312" w:eastAsia="仿宋_GB2312" w:hAnsi="宋体" w:hint="eastAsia"/>
                <w:sz w:val="32"/>
                <w:szCs w:val="32"/>
              </w:rPr>
              <w:t>还原</w:t>
            </w:r>
          </w:p>
        </w:tc>
      </w:tr>
      <w:tr w:rsidR="0058149D" w:rsidRPr="006E3C01">
        <w:trPr>
          <w:gridAfter w:val="1"/>
          <w:wAfter w:w="15" w:type="dxa"/>
          <w:cantSplit/>
        </w:trPr>
        <w:tc>
          <w:tcPr>
            <w:tcW w:w="2286" w:type="dxa"/>
            <w:vAlign w:val="center"/>
          </w:tcPr>
          <w:p w:rsidR="0058149D" w:rsidRPr="006E3C01" w:rsidRDefault="0058149D" w:rsidP="006E3C01">
            <w:pPr>
              <w:pStyle w:val="a5"/>
              <w:spacing w:before="0" w:beforeAutospacing="0" w:after="0" w:afterAutospacing="0" w:line="520" w:lineRule="exact"/>
              <w:ind w:firstLineChars="200" w:firstLine="640"/>
              <w:jc w:val="center"/>
              <w:rPr>
                <w:rFonts w:ascii="仿宋_GB2312" w:eastAsia="仿宋_GB2312"/>
                <w:sz w:val="32"/>
                <w:szCs w:val="32"/>
              </w:rPr>
            </w:pPr>
            <w:r w:rsidRPr="006E3C01">
              <w:rPr>
                <w:rFonts w:ascii="仿宋_GB2312" w:eastAsia="仿宋_GB2312"/>
                <w:sz w:val="32"/>
                <w:szCs w:val="32"/>
              </w:rPr>
              <w:t>（5）外电路电子流向</w:t>
            </w:r>
          </w:p>
        </w:tc>
        <w:tc>
          <w:tcPr>
            <w:tcW w:w="4230" w:type="dxa"/>
            <w:gridSpan w:val="2"/>
          </w:tcPr>
          <w:p w:rsidR="0058149D" w:rsidRPr="006E3C01" w:rsidRDefault="0058149D" w:rsidP="006E3C01">
            <w:pPr>
              <w:pStyle w:val="a5"/>
              <w:spacing w:before="0" w:beforeAutospacing="0" w:after="0" w:afterAutospacing="0" w:line="520" w:lineRule="exact"/>
              <w:ind w:firstLineChars="200" w:firstLine="640"/>
              <w:jc w:val="center"/>
              <w:rPr>
                <w:rFonts w:ascii="仿宋_GB2312" w:eastAsia="仿宋_GB2312"/>
                <w:sz w:val="32"/>
                <w:szCs w:val="32"/>
              </w:rPr>
            </w:pPr>
            <w:r w:rsidRPr="006E3C01">
              <w:rPr>
                <w:rFonts w:ascii="仿宋_GB2312" w:eastAsia="仿宋_GB2312"/>
                <w:sz w:val="32"/>
                <w:szCs w:val="32"/>
              </w:rPr>
              <w:t>负极流出、正极流入</w:t>
            </w:r>
          </w:p>
        </w:tc>
        <w:tc>
          <w:tcPr>
            <w:tcW w:w="2970" w:type="dxa"/>
            <w:gridSpan w:val="2"/>
          </w:tcPr>
          <w:p w:rsidR="0058149D" w:rsidRPr="006E3C01" w:rsidRDefault="0058149D" w:rsidP="006E3C01">
            <w:pPr>
              <w:spacing w:line="520" w:lineRule="exact"/>
              <w:ind w:firstLineChars="200" w:firstLine="640"/>
              <w:jc w:val="center"/>
              <w:rPr>
                <w:rFonts w:ascii="仿宋_GB2312" w:eastAsia="仿宋_GB2312" w:hAnsi="宋体" w:hint="eastAsia"/>
                <w:sz w:val="32"/>
                <w:szCs w:val="32"/>
              </w:rPr>
            </w:pPr>
            <w:r w:rsidRPr="006E3C01">
              <w:rPr>
                <w:rFonts w:ascii="仿宋_GB2312" w:eastAsia="仿宋_GB2312" w:hAnsi="宋体" w:hint="eastAsia"/>
                <w:sz w:val="32"/>
                <w:szCs w:val="32"/>
              </w:rPr>
              <w:t>阳极流出、阴极流入</w:t>
            </w:r>
          </w:p>
        </w:tc>
      </w:tr>
    </w:tbl>
    <w:p w:rsidR="0058149D" w:rsidRPr="006E3C01" w:rsidRDefault="0058149D" w:rsidP="006E3C01">
      <w:pPr>
        <w:spacing w:line="520" w:lineRule="exact"/>
        <w:ind w:firstLineChars="200" w:firstLine="640"/>
        <w:rPr>
          <w:rFonts w:ascii="仿宋_GB2312" w:eastAsia="仿宋_GB2312" w:hAnsi="宋体" w:hint="eastAsia"/>
          <w:b/>
          <w:sz w:val="32"/>
          <w:szCs w:val="32"/>
        </w:rPr>
      </w:pPr>
      <w:r w:rsidRPr="006E3C01">
        <w:rPr>
          <w:rFonts w:ascii="仿宋_GB2312" w:eastAsia="仿宋_GB2312" w:hAnsi="宋体" w:hint="eastAsia"/>
          <w:b/>
          <w:sz w:val="32"/>
          <w:szCs w:val="32"/>
        </w:rPr>
        <w:t>四十四、等效平衡问题及解题思路</w:t>
      </w:r>
    </w:p>
    <w:p w:rsidR="0058149D" w:rsidRPr="006E3C01" w:rsidRDefault="0058149D" w:rsidP="006E3C01">
      <w:pPr>
        <w:spacing w:line="520" w:lineRule="exact"/>
        <w:ind w:firstLineChars="200" w:firstLine="680"/>
        <w:textAlignment w:val="baseline"/>
        <w:rPr>
          <w:rFonts w:ascii="仿宋_GB2312" w:eastAsia="仿宋_GB2312" w:hAnsi="宋体" w:hint="eastAsia"/>
          <w:spacing w:val="10"/>
          <w:sz w:val="32"/>
          <w:szCs w:val="32"/>
        </w:rPr>
      </w:pPr>
      <w:r w:rsidRPr="006E3C01">
        <w:rPr>
          <w:rFonts w:ascii="仿宋_GB2312" w:eastAsia="仿宋_GB2312" w:hAnsi="宋体" w:hint="eastAsia"/>
          <w:b/>
          <w:spacing w:val="10"/>
          <w:sz w:val="32"/>
          <w:szCs w:val="32"/>
        </w:rPr>
        <w:t>1、等效平衡的含义</w:t>
      </w:r>
      <w:r w:rsidRPr="006E3C01">
        <w:rPr>
          <w:rFonts w:ascii="仿宋_GB2312" w:eastAsia="仿宋_GB2312" w:hAnsi="宋体" w:hint="eastAsia"/>
          <w:spacing w:val="10"/>
          <w:sz w:val="32"/>
          <w:szCs w:val="32"/>
        </w:rPr>
        <w:t>在一定条件（定温、定容或定温、定压）下，只是起始加入情况</w:t>
      </w:r>
      <w:r w:rsidRPr="006E3C01">
        <w:rPr>
          <w:rFonts w:ascii="仿宋_GB2312" w:eastAsia="仿宋_GB2312" w:hAnsi="宋体" w:hint="eastAsia"/>
          <w:spacing w:val="10"/>
          <w:sz w:val="32"/>
          <w:szCs w:val="32"/>
          <w:em w:val="dot"/>
        </w:rPr>
        <w:t>不同</w:t>
      </w:r>
      <w:r w:rsidRPr="006E3C01">
        <w:rPr>
          <w:rFonts w:ascii="仿宋_GB2312" w:eastAsia="仿宋_GB2312" w:hAnsi="宋体" w:hint="eastAsia"/>
          <w:spacing w:val="10"/>
          <w:sz w:val="32"/>
          <w:szCs w:val="32"/>
        </w:rPr>
        <w:t>的同一可逆反应达到平衡后，任何相同组分的分数（体积、物质的量）均</w:t>
      </w:r>
      <w:r w:rsidRPr="006E3C01">
        <w:rPr>
          <w:rFonts w:ascii="仿宋_GB2312" w:eastAsia="仿宋_GB2312" w:hAnsi="宋体" w:hint="eastAsia"/>
          <w:spacing w:val="10"/>
          <w:sz w:val="32"/>
          <w:szCs w:val="32"/>
          <w:em w:val="dot"/>
        </w:rPr>
        <w:t>相同</w:t>
      </w:r>
      <w:r w:rsidRPr="006E3C01">
        <w:rPr>
          <w:rFonts w:ascii="仿宋_GB2312" w:eastAsia="仿宋_GB2312" w:hAnsi="宋体" w:hint="eastAsia"/>
          <w:spacing w:val="10"/>
          <w:sz w:val="32"/>
          <w:szCs w:val="32"/>
        </w:rPr>
        <w:t>，这样的化学平衡互称等效平衡。</w:t>
      </w:r>
    </w:p>
    <w:p w:rsidR="0058149D" w:rsidRPr="006E3C01" w:rsidRDefault="0058149D" w:rsidP="006E3C01">
      <w:pPr>
        <w:spacing w:line="520" w:lineRule="exact"/>
        <w:ind w:firstLineChars="200" w:firstLine="680"/>
        <w:rPr>
          <w:rFonts w:ascii="仿宋_GB2312" w:eastAsia="仿宋_GB2312" w:hAnsi="宋体" w:hint="eastAsia"/>
          <w:b/>
          <w:spacing w:val="10"/>
          <w:sz w:val="32"/>
          <w:szCs w:val="32"/>
        </w:rPr>
      </w:pPr>
      <w:r w:rsidRPr="006E3C01">
        <w:rPr>
          <w:rFonts w:ascii="仿宋_GB2312" w:eastAsia="仿宋_GB2312" w:hAnsi="宋体" w:hint="eastAsia"/>
          <w:b/>
          <w:spacing w:val="10"/>
          <w:sz w:val="32"/>
          <w:szCs w:val="32"/>
        </w:rPr>
        <w:t>2、等效平衡的分类</w:t>
      </w:r>
    </w:p>
    <w:p w:rsidR="0058149D" w:rsidRPr="006E3C01" w:rsidRDefault="0058149D" w:rsidP="006E3C01">
      <w:pPr>
        <w:spacing w:line="520" w:lineRule="exact"/>
        <w:ind w:firstLineChars="200" w:firstLine="680"/>
        <w:rPr>
          <w:rFonts w:ascii="仿宋_GB2312" w:eastAsia="仿宋_GB2312" w:hAnsi="宋体" w:hint="eastAsia"/>
          <w:b/>
          <w:spacing w:val="10"/>
          <w:sz w:val="32"/>
          <w:szCs w:val="32"/>
        </w:rPr>
      </w:pPr>
      <w:r w:rsidRPr="006E3C01">
        <w:rPr>
          <w:rFonts w:ascii="仿宋_GB2312" w:eastAsia="仿宋_GB2312" w:hAnsi="宋体" w:hint="eastAsia"/>
          <w:b/>
          <w:spacing w:val="10"/>
          <w:sz w:val="32"/>
          <w:szCs w:val="32"/>
        </w:rPr>
        <w:t>（1）定温（T）、定容（V）条件下的等效平衡</w:t>
      </w:r>
    </w:p>
    <w:p w:rsidR="0058149D" w:rsidRPr="006E3C01" w:rsidRDefault="0058149D" w:rsidP="006E3C01">
      <w:pPr>
        <w:spacing w:line="520" w:lineRule="exact"/>
        <w:ind w:firstLineChars="200" w:firstLine="680"/>
        <w:rPr>
          <w:rFonts w:ascii="仿宋_GB2312" w:eastAsia="仿宋_GB2312" w:hAnsi="宋体" w:hint="eastAsia"/>
          <w:spacing w:val="10"/>
          <w:sz w:val="32"/>
          <w:szCs w:val="32"/>
        </w:rPr>
      </w:pPr>
      <w:r w:rsidRPr="006E3C01">
        <w:rPr>
          <w:rFonts w:ascii="仿宋_GB2312" w:eastAsia="仿宋_GB2312" w:hAnsi="宋体" w:hint="eastAsia"/>
          <w:b/>
          <w:spacing w:val="10"/>
          <w:sz w:val="32"/>
          <w:szCs w:val="32"/>
        </w:rPr>
        <w:t>Ⅰ类</w:t>
      </w:r>
      <w:r w:rsidRPr="006E3C01">
        <w:rPr>
          <w:rFonts w:ascii="仿宋_GB2312" w:eastAsia="仿宋_GB2312" w:hAnsi="宋体" w:hint="eastAsia"/>
          <w:spacing w:val="10"/>
          <w:sz w:val="32"/>
          <w:szCs w:val="32"/>
        </w:rPr>
        <w:t>：对于一般可逆反应，在定T、V条件下，只改变起始加入情况，只要通过可逆反应的化学计量数比换算成平衡式左右两边同一边物质的物质的量与原平衡相同，则二平衡等效。</w:t>
      </w:r>
    </w:p>
    <w:p w:rsidR="0058149D" w:rsidRPr="006E3C01" w:rsidRDefault="0058149D" w:rsidP="006E3C01">
      <w:pPr>
        <w:spacing w:line="520" w:lineRule="exact"/>
        <w:ind w:firstLineChars="200" w:firstLine="680"/>
        <w:rPr>
          <w:rFonts w:ascii="仿宋_GB2312" w:eastAsia="仿宋_GB2312" w:hAnsi="宋体" w:hint="eastAsia"/>
          <w:spacing w:val="10"/>
          <w:sz w:val="32"/>
          <w:szCs w:val="32"/>
        </w:rPr>
      </w:pPr>
      <w:r w:rsidRPr="006E3C01">
        <w:rPr>
          <w:rFonts w:ascii="仿宋_GB2312" w:eastAsia="仿宋_GB2312" w:hAnsi="宋体" w:hint="eastAsia"/>
          <w:b/>
          <w:spacing w:val="10"/>
          <w:sz w:val="32"/>
          <w:szCs w:val="32"/>
        </w:rPr>
        <w:t>Ⅱ类</w:t>
      </w:r>
      <w:r w:rsidRPr="006E3C01">
        <w:rPr>
          <w:rFonts w:ascii="仿宋_GB2312" w:eastAsia="仿宋_GB2312" w:hAnsi="宋体" w:hint="eastAsia"/>
          <w:spacing w:val="10"/>
          <w:sz w:val="32"/>
          <w:szCs w:val="32"/>
        </w:rPr>
        <w:t>：在定T、V情况下，对于反应前后气体分子数不变的可逆反应，只要反应物（或生成物）的物质的量的比例与原平衡相同，则二平衡等效。</w:t>
      </w:r>
    </w:p>
    <w:p w:rsidR="0058149D" w:rsidRPr="006E3C01" w:rsidRDefault="0058149D" w:rsidP="006E3C01">
      <w:pPr>
        <w:spacing w:line="520" w:lineRule="exact"/>
        <w:ind w:firstLineChars="200" w:firstLine="680"/>
        <w:rPr>
          <w:rFonts w:ascii="仿宋_GB2312" w:eastAsia="仿宋_GB2312" w:hAnsi="宋体" w:hint="eastAsia"/>
          <w:b/>
          <w:spacing w:val="10"/>
          <w:sz w:val="32"/>
          <w:szCs w:val="32"/>
        </w:rPr>
      </w:pPr>
      <w:r w:rsidRPr="006E3C01">
        <w:rPr>
          <w:rFonts w:ascii="仿宋_GB2312" w:eastAsia="仿宋_GB2312" w:hAnsi="宋体" w:hint="eastAsia"/>
          <w:b/>
          <w:spacing w:val="10"/>
          <w:sz w:val="32"/>
          <w:szCs w:val="32"/>
        </w:rPr>
        <w:t xml:space="preserve">（2）定T、P下的等效平衡（例4： </w:t>
      </w:r>
      <w:r w:rsidRPr="006E3C01">
        <w:rPr>
          <w:rFonts w:ascii="仿宋_GB2312" w:eastAsia="仿宋_GB2312" w:hAnsi="宋体" w:hint="eastAsia"/>
          <w:spacing w:val="10"/>
          <w:sz w:val="32"/>
          <w:szCs w:val="32"/>
        </w:rPr>
        <w:t>与例3的相似。如将反应换成合成氨反应</w:t>
      </w:r>
      <w:r w:rsidRPr="006E3C01">
        <w:rPr>
          <w:rFonts w:ascii="仿宋_GB2312" w:eastAsia="仿宋_GB2312" w:hAnsi="宋体" w:hint="eastAsia"/>
          <w:b/>
          <w:spacing w:val="10"/>
          <w:sz w:val="32"/>
          <w:szCs w:val="32"/>
        </w:rPr>
        <w:t>）</w:t>
      </w:r>
    </w:p>
    <w:p w:rsidR="0058149D" w:rsidRPr="006E3C01" w:rsidRDefault="0058149D" w:rsidP="006E3C01">
      <w:pPr>
        <w:spacing w:line="520" w:lineRule="exact"/>
        <w:ind w:firstLineChars="200" w:firstLine="680"/>
        <w:rPr>
          <w:rFonts w:ascii="仿宋_GB2312" w:eastAsia="仿宋_GB2312" w:hAnsi="宋体" w:hint="eastAsia"/>
          <w:spacing w:val="10"/>
          <w:sz w:val="32"/>
          <w:szCs w:val="32"/>
        </w:rPr>
      </w:pPr>
      <w:r w:rsidRPr="006E3C01">
        <w:rPr>
          <w:rFonts w:ascii="仿宋_GB2312" w:eastAsia="仿宋_GB2312" w:hAnsi="宋体" w:hint="eastAsia"/>
          <w:b/>
          <w:spacing w:val="10"/>
          <w:sz w:val="32"/>
          <w:szCs w:val="32"/>
        </w:rPr>
        <w:t>Ⅲ</w:t>
      </w:r>
      <w:r w:rsidRPr="006E3C01">
        <w:rPr>
          <w:rFonts w:ascii="仿宋_GB2312" w:eastAsia="仿宋_GB2312" w:hAnsi="宋体" w:hint="eastAsia"/>
          <w:spacing w:val="10"/>
          <w:sz w:val="32"/>
          <w:szCs w:val="32"/>
        </w:rPr>
        <w:t>类：在T、P相同的条件下，改变起始加入情况，只要按化学计量数换算成平衡式左右两边同一边物质的物质的量之比与原平衡相同，则达到平衡后与原平衡等效。</w:t>
      </w:r>
    </w:p>
    <w:p w:rsidR="0058149D" w:rsidRPr="006E3C01" w:rsidRDefault="0058149D" w:rsidP="006E3C01">
      <w:pPr>
        <w:spacing w:line="520" w:lineRule="exact"/>
        <w:ind w:firstLineChars="200" w:firstLine="640"/>
        <w:rPr>
          <w:rFonts w:ascii="仿宋_GB2312" w:eastAsia="仿宋_GB2312" w:hAnsi="宋体" w:hint="eastAsia"/>
          <w:b/>
          <w:sz w:val="32"/>
          <w:szCs w:val="32"/>
        </w:rPr>
      </w:pPr>
      <w:r w:rsidRPr="006E3C01">
        <w:rPr>
          <w:rFonts w:ascii="仿宋_GB2312" w:eastAsia="仿宋_GB2312" w:hAnsi="宋体" w:hint="eastAsia"/>
          <w:b/>
          <w:sz w:val="32"/>
          <w:szCs w:val="32"/>
        </w:rPr>
        <w:t>四十五、元素的一些特殊性质</w:t>
      </w:r>
    </w:p>
    <w:p w:rsidR="0058149D" w:rsidRPr="006E3C01" w:rsidRDefault="0058149D" w:rsidP="006E3C01">
      <w:pPr>
        <w:pStyle w:val="a5"/>
        <w:numPr>
          <w:ilvl w:val="0"/>
          <w:numId w:val="9"/>
        </w:numPr>
        <w:spacing w:before="0" w:beforeAutospacing="0" w:after="0" w:afterAutospacing="0" w:line="520" w:lineRule="exact"/>
        <w:ind w:firstLineChars="200" w:firstLine="640"/>
        <w:rPr>
          <w:rFonts w:ascii="仿宋_GB2312" w:eastAsia="仿宋_GB2312"/>
          <w:sz w:val="32"/>
          <w:szCs w:val="32"/>
        </w:rPr>
      </w:pPr>
      <w:r w:rsidRPr="006E3C01">
        <w:rPr>
          <w:rFonts w:ascii="仿宋_GB2312" w:eastAsia="仿宋_GB2312"/>
          <w:sz w:val="32"/>
          <w:szCs w:val="32"/>
        </w:rPr>
        <w:t>周期表中特殊位置的元素</w:t>
      </w:r>
    </w:p>
    <w:p w:rsidR="0058149D" w:rsidRPr="006E3C01" w:rsidRDefault="0058149D" w:rsidP="00E162BB">
      <w:pPr>
        <w:pStyle w:val="a5"/>
        <w:spacing w:before="0" w:beforeAutospacing="0" w:after="0" w:afterAutospacing="0" w:line="520" w:lineRule="exact"/>
        <w:ind w:firstLineChars="200" w:firstLine="640"/>
        <w:rPr>
          <w:rFonts w:ascii="仿宋_GB2312" w:eastAsia="仿宋_GB2312"/>
          <w:sz w:val="32"/>
          <w:szCs w:val="32"/>
        </w:rPr>
      </w:pPr>
      <w:r w:rsidRPr="006E3C01">
        <w:rPr>
          <w:rFonts w:ascii="仿宋_GB2312" w:eastAsia="仿宋_GB2312"/>
          <w:sz w:val="32"/>
          <w:szCs w:val="32"/>
        </w:rPr>
        <w:t>①族序数等于周期数的元素：H、Be、Al、Ge。   ②族序数等于周期数2倍的元素：C、S。③族序数等于周期数3倍的元素：O。            ④周期数是族序数2倍的元素：Li、Ca。⑤周期数是族序数3倍的元素：Na、Ba。</w:t>
      </w:r>
      <w:r w:rsidR="00E162BB">
        <w:rPr>
          <w:rFonts w:ascii="仿宋_GB2312" w:eastAsia="仿宋_GB2312"/>
          <w:sz w:val="32"/>
          <w:szCs w:val="32"/>
        </w:rPr>
        <w:t xml:space="preserve"> </w:t>
      </w:r>
      <w:r w:rsidRPr="006E3C01">
        <w:rPr>
          <w:rFonts w:ascii="仿宋_GB2312" w:eastAsia="仿宋_GB2312"/>
          <w:sz w:val="32"/>
          <w:szCs w:val="32"/>
        </w:rPr>
        <w:t>⑥最高正价与最低负价代数和为零的短周期元素：C。</w:t>
      </w:r>
    </w:p>
    <w:p w:rsidR="0058149D" w:rsidRPr="006E3C01" w:rsidRDefault="0058149D" w:rsidP="00E162BB">
      <w:pPr>
        <w:pStyle w:val="a5"/>
        <w:spacing w:before="0" w:beforeAutospacing="0" w:after="0" w:afterAutospacing="0" w:line="520" w:lineRule="exact"/>
        <w:rPr>
          <w:rFonts w:ascii="仿宋_GB2312" w:eastAsia="仿宋_GB2312"/>
          <w:sz w:val="32"/>
          <w:szCs w:val="32"/>
        </w:rPr>
      </w:pPr>
      <w:r w:rsidRPr="006E3C01">
        <w:rPr>
          <w:rFonts w:ascii="仿宋_GB2312" w:eastAsia="仿宋_GB2312"/>
          <w:sz w:val="32"/>
          <w:szCs w:val="32"/>
        </w:rPr>
        <w:t>⑦最高正价是最低负价绝对值3倍的短周期元素：S。</w:t>
      </w:r>
      <w:r w:rsidR="00E162BB">
        <w:rPr>
          <w:rFonts w:ascii="仿宋_GB2312" w:eastAsia="仿宋_GB2312"/>
          <w:sz w:val="32"/>
          <w:szCs w:val="32"/>
        </w:rPr>
        <w:t xml:space="preserve">  </w:t>
      </w:r>
      <w:r w:rsidRPr="006E3C01">
        <w:rPr>
          <w:rFonts w:ascii="仿宋_GB2312" w:eastAsia="仿宋_GB2312"/>
          <w:sz w:val="32"/>
          <w:szCs w:val="32"/>
        </w:rPr>
        <w:t>⑧除H外，原子半径最小的元素：F。⑨短周期中离子半径最大的元素：P。</w:t>
      </w:r>
    </w:p>
    <w:p w:rsidR="0058149D" w:rsidRPr="006E3C01" w:rsidRDefault="0058149D" w:rsidP="006E3C01">
      <w:pPr>
        <w:pStyle w:val="a5"/>
        <w:spacing w:before="0" w:beforeAutospacing="0" w:after="0" w:afterAutospacing="0" w:line="520" w:lineRule="exact"/>
        <w:ind w:firstLineChars="200" w:firstLine="640"/>
        <w:rPr>
          <w:rFonts w:ascii="仿宋_GB2312" w:eastAsia="仿宋_GB2312"/>
          <w:sz w:val="32"/>
          <w:szCs w:val="32"/>
        </w:rPr>
      </w:pPr>
      <w:r w:rsidRPr="006E3C01">
        <w:rPr>
          <w:rFonts w:ascii="仿宋_GB2312" w:eastAsia="仿宋_GB2312"/>
          <w:sz w:val="32"/>
          <w:szCs w:val="32"/>
        </w:rPr>
        <w:t>2．常见元素及其化合物的特性</w:t>
      </w:r>
    </w:p>
    <w:p w:rsidR="0058149D" w:rsidRPr="006E3C01" w:rsidRDefault="0058149D" w:rsidP="006E3C01">
      <w:pPr>
        <w:pStyle w:val="a5"/>
        <w:spacing w:before="0" w:beforeAutospacing="0" w:after="0" w:afterAutospacing="0" w:line="520" w:lineRule="exact"/>
        <w:ind w:leftChars="200" w:left="420" w:firstLineChars="200" w:firstLine="640"/>
        <w:rPr>
          <w:rFonts w:ascii="仿宋_GB2312" w:eastAsia="仿宋_GB2312"/>
          <w:sz w:val="32"/>
          <w:szCs w:val="32"/>
        </w:rPr>
      </w:pPr>
      <w:r w:rsidRPr="006E3C01">
        <w:rPr>
          <w:rFonts w:ascii="仿宋_GB2312" w:eastAsia="仿宋_GB2312"/>
          <w:sz w:val="32"/>
          <w:szCs w:val="32"/>
        </w:rPr>
        <w:t>①形成化合物种类最多的元素、单质是自然界中硬度最大的物质的元素或气态氢化物中氢的质量分数最大的元素：C。②空气中含量最多的元素或气态氢化物的水溶液呈碱性的元素：N。③地壳中含量最多的元素、气态氢化物沸点最高的元素或氢化物在通常情况下呈液态的元素：O。④最轻的单质的元素：H ；最轻的金属单质的元素：Li 。⑤单质在常温下呈液态的非金属元素：Br ；金属元素：Hg 。⑥最高价氧化物及其对应水化物既能与强酸反应，又能与强碱反应的元素：Be、Al、Zn。⑦元素的气态氢化物和它的最高价氧化物对应水化物能起化合反应的元素：N；能起氧化还原反应的元素：S。⑧元素的气态氢化物能和它的氧化物在常温下反应生成该元素单质的元素：S。⑨元素的单质在常温下能与水反应放出气体的短周期元素：Li、Na、F。⑩常见的能形成同素异形体的元素：C、P、O、S。</w:t>
      </w:r>
    </w:p>
    <w:p w:rsidR="0058149D" w:rsidRPr="006E3C01" w:rsidRDefault="0058149D" w:rsidP="006E3C01">
      <w:pPr>
        <w:spacing w:line="520" w:lineRule="exact"/>
        <w:ind w:firstLineChars="200" w:firstLine="640"/>
        <w:rPr>
          <w:rFonts w:ascii="仿宋_GB2312" w:eastAsia="仿宋_GB2312" w:hAnsi="宋体" w:hint="eastAsia"/>
          <w:b/>
          <w:sz w:val="32"/>
          <w:szCs w:val="32"/>
        </w:rPr>
      </w:pPr>
      <w:r w:rsidRPr="006E3C01">
        <w:rPr>
          <w:rFonts w:ascii="仿宋_GB2312" w:eastAsia="仿宋_GB2312" w:hAnsi="宋体" w:hint="eastAsia"/>
          <w:b/>
          <w:sz w:val="32"/>
          <w:szCs w:val="32"/>
        </w:rPr>
        <w:t xml:space="preserve">一.中学化学实验操作中的七原则   </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 xml:space="preserve"> 掌握下列七个有关操作顺序的原则，就可以正确解答“实验程序判断题”。      </w:t>
      </w:r>
    </w:p>
    <w:p w:rsidR="0058149D" w:rsidRPr="006E3C01" w:rsidRDefault="0058149D" w:rsidP="006E3C01">
      <w:pPr>
        <w:spacing w:line="520" w:lineRule="exact"/>
        <w:ind w:left="320"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1.“从下往上”原则。以Cl2实验室制法为例，装配发生装置顺序是：放好铁架台→摆好酒精灯→根据酒精灯位置固定好铁圈→石棉网→固定好圆底烧瓶。</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2.</w:t>
      </w:r>
      <w:r w:rsidR="00294238" w:rsidRPr="006E3C01">
        <w:rPr>
          <w:rFonts w:ascii="仿宋_GB2312" w:eastAsia="仿宋_GB2312" w:hAnsi="宋体" w:hint="eastAsia"/>
          <w:sz w:val="32"/>
          <w:szCs w:val="32"/>
        </w:rPr>
        <w:t>“从左到右”原则。装配复杂装置</w:t>
      </w:r>
      <w:r w:rsidRPr="006E3C01">
        <w:rPr>
          <w:rFonts w:ascii="仿宋_GB2312" w:eastAsia="仿宋_GB2312" w:hAnsi="宋体" w:hint="eastAsia"/>
          <w:sz w:val="32"/>
          <w:szCs w:val="32"/>
        </w:rPr>
        <w:t>遵循从左到右顺序。如上装置装配顺序为：发生装置→集气瓶→烧杯。</w:t>
      </w:r>
    </w:p>
    <w:p w:rsidR="0058149D" w:rsidRPr="006E3C01" w:rsidRDefault="0058149D" w:rsidP="006E3C01">
      <w:pPr>
        <w:spacing w:line="520" w:lineRule="exact"/>
        <w:ind w:left="320"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3.先“塞”后“定”原则。带导管的塞子在烧瓶固定前塞好，以免烧瓶固定后因不宜用力而塞不紧或因用力过猛而损坏仪器。</w:t>
      </w:r>
    </w:p>
    <w:p w:rsidR="0058149D" w:rsidRPr="006E3C01" w:rsidRDefault="0058149D" w:rsidP="006E3C01">
      <w:pPr>
        <w:spacing w:line="520" w:lineRule="exact"/>
        <w:ind w:left="320"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4.“固体先放”原则。上例中，烧瓶内试剂MnO2应在烧瓶固定前装入，以免固体放入时损坏烧瓶。总之固体试剂应在固定前加入相应容器中。</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5.“液体后加”原则。液体药品在烧瓶固定</w:t>
      </w:r>
      <w:r w:rsidR="00294238" w:rsidRPr="006E3C01">
        <w:rPr>
          <w:rFonts w:ascii="仿宋_GB2312" w:eastAsia="仿宋_GB2312" w:hAnsi="宋体" w:hint="eastAsia"/>
          <w:sz w:val="32"/>
          <w:szCs w:val="32"/>
        </w:rPr>
        <w:t>后加入。如上例</w:t>
      </w:r>
      <w:r w:rsidRPr="006E3C01">
        <w:rPr>
          <w:rFonts w:ascii="仿宋_GB2312" w:eastAsia="仿宋_GB2312" w:hAnsi="宋体" w:hint="eastAsia"/>
          <w:sz w:val="32"/>
          <w:szCs w:val="32"/>
        </w:rPr>
        <w:t>浓盐酸应在烧瓶固定后在分液漏斗中缓慢加入。</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6.先验气密性(装入药口前进行)原则。</w:t>
      </w:r>
      <w:r w:rsidR="00294238" w:rsidRPr="006E3C01">
        <w:rPr>
          <w:rFonts w:ascii="仿宋_GB2312" w:eastAsia="仿宋_GB2312" w:hAnsi="宋体" w:hint="eastAsia"/>
          <w:sz w:val="32"/>
          <w:szCs w:val="32"/>
        </w:rPr>
        <w:t xml:space="preserve">    </w:t>
      </w:r>
      <w:r w:rsidRPr="006E3C01">
        <w:rPr>
          <w:rFonts w:ascii="仿宋_GB2312" w:eastAsia="仿宋_GB2312" w:hAnsi="宋体" w:hint="eastAsia"/>
          <w:sz w:val="32"/>
          <w:szCs w:val="32"/>
        </w:rPr>
        <w:t>7.后点酒精灯(所有装置装完后再点酒精灯)原则。</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b/>
          <w:sz w:val="32"/>
          <w:szCs w:val="32"/>
        </w:rPr>
        <w:t xml:space="preserve">二.中学化学实验中温度计的使用分哪三种情况以及哪些实验需要温度计    </w:t>
      </w:r>
      <w:r w:rsidRPr="006E3C01">
        <w:rPr>
          <w:rFonts w:ascii="仿宋_GB2312" w:eastAsia="仿宋_GB2312" w:hAnsi="宋体" w:hint="eastAsia"/>
          <w:sz w:val="32"/>
          <w:szCs w:val="32"/>
        </w:rPr>
        <w:t xml:space="preserve">  </w:t>
      </w:r>
    </w:p>
    <w:p w:rsidR="0058149D" w:rsidRPr="006E3C01" w:rsidRDefault="0058149D" w:rsidP="006E3C01">
      <w:pPr>
        <w:spacing w:line="520" w:lineRule="exact"/>
        <w:ind w:left="320"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 xml:space="preserve"> 1.测反应混合物的温度：这种类型的实验需要测出反应混合物的准确温度，因此，应将温度计插入混合物中间。   ①测物质溶解度。②实验室制乙烯。   </w:t>
      </w:r>
    </w:p>
    <w:p w:rsidR="0058149D" w:rsidRPr="006E3C01" w:rsidRDefault="0058149D" w:rsidP="006E3C01">
      <w:pPr>
        <w:spacing w:line="520" w:lineRule="exact"/>
        <w:ind w:left="320"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 xml:space="preserve"> 2.测蒸气的温度：这种类型的实验，多用于测量物质的沸点，由于液体在沸腾时，液体和蒸气的温度相同，所以只要测蒸气的温度。①实验室蒸馏石油。②测定乙醇的沸点。   </w:t>
      </w:r>
    </w:p>
    <w:p w:rsidR="0058149D" w:rsidRPr="006E3C01" w:rsidRDefault="0058149D" w:rsidP="006E3C01">
      <w:pPr>
        <w:spacing w:line="520" w:lineRule="exact"/>
        <w:ind w:left="320"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 xml:space="preserve"> 3.测水浴温度：这种类型的实验，往往只要使反应物的温度保持相对稳定，所以利用水浴加热，温度计则插入水浴中。①温度对反应速率影响的反应。②苯的硝化反应。   </w:t>
      </w:r>
    </w:p>
    <w:p w:rsidR="0058149D" w:rsidRPr="006E3C01" w:rsidRDefault="0058149D" w:rsidP="006E3C01">
      <w:pPr>
        <w:spacing w:line="520" w:lineRule="exact"/>
        <w:ind w:firstLineChars="200" w:firstLine="640"/>
        <w:rPr>
          <w:rFonts w:ascii="仿宋_GB2312" w:eastAsia="仿宋_GB2312" w:hAnsi="宋体" w:hint="eastAsia"/>
          <w:b/>
          <w:sz w:val="32"/>
          <w:szCs w:val="32"/>
        </w:rPr>
      </w:pPr>
      <w:r w:rsidRPr="006E3C01">
        <w:rPr>
          <w:rFonts w:ascii="仿宋_GB2312" w:eastAsia="仿宋_GB2312" w:hAnsi="宋体" w:hint="eastAsia"/>
          <w:b/>
          <w:sz w:val="32"/>
          <w:szCs w:val="32"/>
        </w:rPr>
        <w:t xml:space="preserve">三.常见的需要塞入棉花的实验有哪些需要塞入少量棉花的实验：   </w:t>
      </w:r>
    </w:p>
    <w:p w:rsidR="00294238"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加热KMnO</w:t>
      </w:r>
      <w:r w:rsidRPr="006E3C01">
        <w:rPr>
          <w:rFonts w:ascii="仿宋_GB2312" w:eastAsia="仿宋_GB2312" w:hAnsi="宋体" w:hint="eastAsia"/>
          <w:sz w:val="32"/>
          <w:szCs w:val="32"/>
          <w:vertAlign w:val="subscript"/>
        </w:rPr>
        <w:t>4</w:t>
      </w:r>
      <w:r w:rsidRPr="006E3C01">
        <w:rPr>
          <w:rFonts w:ascii="仿宋_GB2312" w:eastAsia="仿宋_GB2312" w:hAnsi="宋体" w:hint="eastAsia"/>
          <w:sz w:val="32"/>
          <w:szCs w:val="32"/>
        </w:rPr>
        <w:t>制氧气      制乙炔和收集NH</w:t>
      </w:r>
      <w:r w:rsidRPr="006E3C01">
        <w:rPr>
          <w:rFonts w:ascii="仿宋_GB2312" w:eastAsia="仿宋_GB2312" w:hAnsi="宋体" w:hint="eastAsia"/>
          <w:sz w:val="32"/>
          <w:szCs w:val="32"/>
          <w:vertAlign w:val="subscript"/>
        </w:rPr>
        <w:t xml:space="preserve">3 </w:t>
      </w:r>
      <w:r w:rsidRPr="006E3C01">
        <w:rPr>
          <w:rFonts w:ascii="仿宋_GB2312" w:eastAsia="仿宋_GB2312" w:hAnsi="宋体" w:hint="eastAsia"/>
          <w:sz w:val="32"/>
          <w:szCs w:val="32"/>
        </w:rPr>
        <w:t xml:space="preserve">  </w:t>
      </w:r>
      <w:r w:rsidR="00294238" w:rsidRPr="006E3C01">
        <w:rPr>
          <w:rFonts w:ascii="仿宋_GB2312" w:eastAsia="仿宋_GB2312" w:hAnsi="宋体" w:hint="eastAsia"/>
          <w:sz w:val="32"/>
          <w:szCs w:val="32"/>
        </w:rPr>
        <w:t xml:space="preserve"> </w:t>
      </w:r>
      <w:r w:rsidRPr="006E3C01">
        <w:rPr>
          <w:rFonts w:ascii="仿宋_GB2312" w:eastAsia="仿宋_GB2312" w:hAnsi="宋体" w:hint="eastAsia"/>
          <w:sz w:val="32"/>
          <w:szCs w:val="32"/>
        </w:rPr>
        <w:t>其作用分别是：防止KMnO</w:t>
      </w:r>
      <w:r w:rsidRPr="006E3C01">
        <w:rPr>
          <w:rFonts w:ascii="仿宋_GB2312" w:eastAsia="仿宋_GB2312" w:hAnsi="宋体" w:hint="eastAsia"/>
          <w:sz w:val="32"/>
          <w:szCs w:val="32"/>
          <w:vertAlign w:val="subscript"/>
        </w:rPr>
        <w:t>4</w:t>
      </w:r>
      <w:r w:rsidRPr="006E3C01">
        <w:rPr>
          <w:rFonts w:ascii="仿宋_GB2312" w:eastAsia="仿宋_GB2312" w:hAnsi="宋体" w:hint="eastAsia"/>
          <w:sz w:val="32"/>
          <w:szCs w:val="32"/>
        </w:rPr>
        <w:t>粉末进入导管；</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防止实验中产生的泡沫涌入导管；防止氨气与空气对流，以缩短收集NH</w:t>
      </w:r>
      <w:r w:rsidRPr="006E3C01">
        <w:rPr>
          <w:rFonts w:ascii="仿宋_GB2312" w:eastAsia="仿宋_GB2312" w:hAnsi="宋体" w:hint="eastAsia"/>
          <w:sz w:val="32"/>
          <w:szCs w:val="32"/>
          <w:vertAlign w:val="subscript"/>
        </w:rPr>
        <w:t>3</w:t>
      </w:r>
      <w:r w:rsidRPr="006E3C01">
        <w:rPr>
          <w:rFonts w:ascii="仿宋_GB2312" w:eastAsia="仿宋_GB2312" w:hAnsi="宋体" w:hint="eastAsia"/>
          <w:sz w:val="32"/>
          <w:szCs w:val="32"/>
        </w:rPr>
        <w:t xml:space="preserve">的时间。   </w:t>
      </w:r>
    </w:p>
    <w:p w:rsidR="0058149D" w:rsidRPr="006E3C01" w:rsidRDefault="0058149D" w:rsidP="006E3C01">
      <w:pPr>
        <w:spacing w:line="520" w:lineRule="exact"/>
        <w:ind w:firstLineChars="200" w:firstLine="640"/>
        <w:rPr>
          <w:rFonts w:ascii="仿宋_GB2312" w:eastAsia="仿宋_GB2312" w:hAnsi="宋体" w:hint="eastAsia"/>
          <w:b/>
          <w:sz w:val="32"/>
          <w:szCs w:val="32"/>
        </w:rPr>
      </w:pPr>
      <w:r w:rsidRPr="006E3C01">
        <w:rPr>
          <w:rFonts w:ascii="仿宋_GB2312" w:eastAsia="仿宋_GB2312" w:hAnsi="宋体" w:hint="eastAsia"/>
          <w:b/>
          <w:sz w:val="32"/>
          <w:szCs w:val="32"/>
        </w:rPr>
        <w:t xml:space="preserve">四.常见物质分离提纯的10种方法   </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1.结晶和重结晶：利用物质在溶液中溶解度随温度变化较大，如NaCl，KNO</w:t>
      </w:r>
      <w:r w:rsidRPr="006E3C01">
        <w:rPr>
          <w:rFonts w:ascii="仿宋_GB2312" w:eastAsia="仿宋_GB2312" w:hAnsi="宋体" w:hint="eastAsia"/>
          <w:sz w:val="32"/>
          <w:szCs w:val="32"/>
          <w:vertAlign w:val="subscript"/>
        </w:rPr>
        <w:t>3</w:t>
      </w:r>
      <w:r w:rsidRPr="006E3C01">
        <w:rPr>
          <w:rFonts w:ascii="仿宋_GB2312" w:eastAsia="仿宋_GB2312" w:hAnsi="宋体" w:hint="eastAsia"/>
          <w:sz w:val="32"/>
          <w:szCs w:val="32"/>
        </w:rPr>
        <w:t xml:space="preserve">。   </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 xml:space="preserve">2.蒸馏冷却法：在沸点上差值大。乙醇中(水)：加入新制的CaO吸收大部分水再蒸馏。      </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3.过滤法：溶与不溶。         4.升华法：SiO</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(I</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 xml:space="preserve">)。   </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5.萃取法：如用CCl</w:t>
      </w:r>
      <w:r w:rsidRPr="006E3C01">
        <w:rPr>
          <w:rFonts w:ascii="仿宋_GB2312" w:eastAsia="仿宋_GB2312" w:hAnsi="宋体" w:hint="eastAsia"/>
          <w:sz w:val="32"/>
          <w:szCs w:val="32"/>
          <w:vertAlign w:val="subscript"/>
        </w:rPr>
        <w:t>4</w:t>
      </w:r>
      <w:r w:rsidRPr="006E3C01">
        <w:rPr>
          <w:rFonts w:ascii="仿宋_GB2312" w:eastAsia="仿宋_GB2312" w:hAnsi="宋体" w:hint="eastAsia"/>
          <w:sz w:val="32"/>
          <w:szCs w:val="32"/>
        </w:rPr>
        <w:t>来萃取I</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水中的I</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 xml:space="preserve">。   </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 xml:space="preserve">6.溶解法：Fe粉(A1粉)：溶解在过量的NaOH溶液里过滤分离。   </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7.增加法：把杂质转化成所需要的物质：CO</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(CO)：通过热的CuO；CO</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(SO</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)：通过NaHCO</w:t>
      </w:r>
      <w:r w:rsidRPr="006E3C01">
        <w:rPr>
          <w:rFonts w:ascii="仿宋_GB2312" w:eastAsia="仿宋_GB2312" w:hAnsi="宋体" w:hint="eastAsia"/>
          <w:sz w:val="32"/>
          <w:szCs w:val="32"/>
          <w:vertAlign w:val="subscript"/>
        </w:rPr>
        <w:t>3</w:t>
      </w:r>
      <w:r w:rsidRPr="006E3C01">
        <w:rPr>
          <w:rFonts w:ascii="仿宋_GB2312" w:eastAsia="仿宋_GB2312" w:hAnsi="宋体" w:hint="eastAsia"/>
          <w:sz w:val="32"/>
          <w:szCs w:val="32"/>
        </w:rPr>
        <w:t xml:space="preserve">溶液。      </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8.</w:t>
      </w:r>
      <w:r w:rsidR="00294238" w:rsidRPr="006E3C01">
        <w:rPr>
          <w:rFonts w:ascii="仿宋_GB2312" w:eastAsia="仿宋_GB2312" w:hAnsi="宋体" w:hint="eastAsia"/>
          <w:sz w:val="32"/>
          <w:szCs w:val="32"/>
        </w:rPr>
        <w:t>吸收法：</w:t>
      </w:r>
      <w:r w:rsidRPr="006E3C01">
        <w:rPr>
          <w:rFonts w:ascii="仿宋_GB2312" w:eastAsia="仿宋_GB2312" w:hAnsi="宋体" w:hint="eastAsia"/>
          <w:sz w:val="32"/>
          <w:szCs w:val="32"/>
        </w:rPr>
        <w:t>除去混合气体中的气体杂质，气体杂质必须被药品吸收：N</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(O</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)：将混合气体通过铜网吸收O</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 xml:space="preserve">。   </w:t>
      </w:r>
    </w:p>
    <w:p w:rsidR="0058149D" w:rsidRPr="006E3C01" w:rsidRDefault="0058149D" w:rsidP="006E3C01">
      <w:pPr>
        <w:spacing w:line="520" w:lineRule="exact"/>
        <w:ind w:leftChars="50" w:left="105"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9.转化法：两种物质难以直接分离，加药品变得容易分离，然后再还原回去：Al(OH)</w:t>
      </w:r>
      <w:r w:rsidRPr="006E3C01">
        <w:rPr>
          <w:rFonts w:ascii="仿宋_GB2312" w:eastAsia="仿宋_GB2312" w:hAnsi="宋体" w:hint="eastAsia"/>
          <w:sz w:val="32"/>
          <w:szCs w:val="32"/>
          <w:vertAlign w:val="subscript"/>
        </w:rPr>
        <w:t>3</w:t>
      </w:r>
      <w:r w:rsidRPr="006E3C01">
        <w:rPr>
          <w:rFonts w:ascii="仿宋_GB2312" w:eastAsia="仿宋_GB2312" w:hAnsi="宋体" w:hint="eastAsia"/>
          <w:sz w:val="32"/>
          <w:szCs w:val="32"/>
        </w:rPr>
        <w:t>，Fe(OH)</w:t>
      </w:r>
      <w:r w:rsidRPr="006E3C01">
        <w:rPr>
          <w:rFonts w:ascii="仿宋_GB2312" w:eastAsia="仿宋_GB2312" w:hAnsi="宋体" w:hint="eastAsia"/>
          <w:sz w:val="32"/>
          <w:szCs w:val="32"/>
          <w:vertAlign w:val="subscript"/>
        </w:rPr>
        <w:t>3</w:t>
      </w:r>
      <w:r w:rsidRPr="006E3C01">
        <w:rPr>
          <w:rFonts w:ascii="仿宋_GB2312" w:eastAsia="仿宋_GB2312" w:hAnsi="宋体" w:hint="eastAsia"/>
          <w:sz w:val="32"/>
          <w:szCs w:val="32"/>
        </w:rPr>
        <w:t>：先加NaOH溶液把Al(OH)</w:t>
      </w:r>
      <w:r w:rsidRPr="006E3C01">
        <w:rPr>
          <w:rFonts w:ascii="仿宋_GB2312" w:eastAsia="仿宋_GB2312" w:hAnsi="宋体" w:hint="eastAsia"/>
          <w:sz w:val="32"/>
          <w:szCs w:val="32"/>
          <w:vertAlign w:val="subscript"/>
        </w:rPr>
        <w:t>3</w:t>
      </w:r>
      <w:r w:rsidRPr="006E3C01">
        <w:rPr>
          <w:rFonts w:ascii="仿宋_GB2312" w:eastAsia="仿宋_GB2312" w:hAnsi="宋体" w:hint="eastAsia"/>
          <w:sz w:val="32"/>
          <w:szCs w:val="32"/>
        </w:rPr>
        <w:t>溶解，过滤，除去Fe(OH)</w:t>
      </w:r>
      <w:r w:rsidRPr="006E3C01">
        <w:rPr>
          <w:rFonts w:ascii="仿宋_GB2312" w:eastAsia="仿宋_GB2312" w:hAnsi="宋体" w:hint="eastAsia"/>
          <w:sz w:val="32"/>
          <w:szCs w:val="32"/>
          <w:vertAlign w:val="subscript"/>
        </w:rPr>
        <w:t>3</w:t>
      </w:r>
      <w:r w:rsidRPr="006E3C01">
        <w:rPr>
          <w:rFonts w:ascii="仿宋_GB2312" w:eastAsia="仿宋_GB2312" w:hAnsi="宋体" w:hint="eastAsia"/>
          <w:sz w:val="32"/>
          <w:szCs w:val="32"/>
        </w:rPr>
        <w:t>，再加酸让NaAlO</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转化成A1(OH)</w:t>
      </w:r>
      <w:r w:rsidRPr="006E3C01">
        <w:rPr>
          <w:rFonts w:ascii="仿宋_GB2312" w:eastAsia="仿宋_GB2312" w:hAnsi="宋体" w:hint="eastAsia"/>
          <w:sz w:val="32"/>
          <w:szCs w:val="32"/>
          <w:vertAlign w:val="subscript"/>
        </w:rPr>
        <w:t>3</w:t>
      </w:r>
      <w:r w:rsidRPr="006E3C01">
        <w:rPr>
          <w:rFonts w:ascii="仿宋_GB2312" w:eastAsia="仿宋_GB2312" w:hAnsi="宋体" w:hint="eastAsia"/>
          <w:sz w:val="32"/>
          <w:szCs w:val="32"/>
        </w:rPr>
        <w:t xml:space="preserve">。   </w:t>
      </w:r>
    </w:p>
    <w:p w:rsidR="0058149D" w:rsidRPr="00E162BB" w:rsidRDefault="0058149D" w:rsidP="00E162BB">
      <w:pPr>
        <w:spacing w:line="520" w:lineRule="exact"/>
        <w:ind w:firstLineChars="200" w:firstLine="640"/>
        <w:rPr>
          <w:rFonts w:ascii="仿宋_GB2312" w:eastAsia="仿宋_GB2312" w:hAnsi="宋体" w:hint="eastAsia"/>
          <w:b/>
          <w:sz w:val="32"/>
          <w:szCs w:val="32"/>
        </w:rPr>
      </w:pPr>
      <w:r w:rsidRPr="00E162BB">
        <w:rPr>
          <w:rFonts w:ascii="仿宋_GB2312" w:eastAsia="仿宋_GB2312" w:hAnsi="宋体" w:hint="eastAsia"/>
          <w:b/>
          <w:sz w:val="32"/>
          <w:szCs w:val="32"/>
        </w:rPr>
        <w:t xml:space="preserve">五.常用的去除杂质的方法10种   </w:t>
      </w:r>
    </w:p>
    <w:p w:rsidR="0058149D" w:rsidRPr="006E3C01" w:rsidRDefault="0058149D" w:rsidP="006E3C01">
      <w:pPr>
        <w:spacing w:line="520" w:lineRule="exact"/>
        <w:ind w:leftChars="50" w:left="105"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1.杂质转化法:欲除去苯中的苯酚，可加入氢氧化钠，使苯酚转化为酚钠，利用酚钠易溶于水，使之与苯分开。欲除去Na</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CO</w:t>
      </w:r>
      <w:r w:rsidRPr="006E3C01">
        <w:rPr>
          <w:rFonts w:ascii="仿宋_GB2312" w:eastAsia="仿宋_GB2312" w:hAnsi="宋体" w:hint="eastAsia"/>
          <w:sz w:val="32"/>
          <w:szCs w:val="32"/>
          <w:vertAlign w:val="subscript"/>
        </w:rPr>
        <w:t>3</w:t>
      </w:r>
      <w:r w:rsidRPr="006E3C01">
        <w:rPr>
          <w:rFonts w:ascii="仿宋_GB2312" w:eastAsia="仿宋_GB2312" w:hAnsi="宋体" w:hint="eastAsia"/>
          <w:sz w:val="32"/>
          <w:szCs w:val="32"/>
        </w:rPr>
        <w:t>中的NaHCO</w:t>
      </w:r>
      <w:r w:rsidRPr="006E3C01">
        <w:rPr>
          <w:rFonts w:ascii="仿宋_GB2312" w:eastAsia="仿宋_GB2312" w:hAnsi="宋体" w:hint="eastAsia"/>
          <w:sz w:val="32"/>
          <w:szCs w:val="32"/>
          <w:vertAlign w:val="subscript"/>
        </w:rPr>
        <w:t>3</w:t>
      </w:r>
      <w:r w:rsidRPr="006E3C01">
        <w:rPr>
          <w:rFonts w:ascii="仿宋_GB2312" w:eastAsia="仿宋_GB2312" w:hAnsi="宋体" w:hint="eastAsia"/>
          <w:sz w:val="32"/>
          <w:szCs w:val="32"/>
        </w:rPr>
        <w:t xml:space="preserve">可用加热的方法。   </w:t>
      </w:r>
    </w:p>
    <w:p w:rsidR="0058149D" w:rsidRPr="006E3C01" w:rsidRDefault="0058149D" w:rsidP="006E3C01">
      <w:pPr>
        <w:spacing w:line="520" w:lineRule="exact"/>
        <w:ind w:leftChars="50" w:left="105"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 xml:space="preserve">2.吸收洗涤法:欲除去二氧化碳中混有的少量氯化氢和水，可使混合气体先通过饱和碳酸氢钠的溶液后，再通过浓硫酸。   </w:t>
      </w:r>
    </w:p>
    <w:p w:rsidR="0058149D" w:rsidRPr="006E3C01" w:rsidRDefault="0058149D" w:rsidP="006E3C01">
      <w:pPr>
        <w:spacing w:line="520" w:lineRule="exact"/>
        <w:ind w:leftChars="50" w:left="105"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 xml:space="preserve">3.沉淀过滤法:欲除去硫酸亚铁溶液中混有的少量硫酸铜，加入过量铁粉，待充分反应后，过滤除去不溶物，达到目的。   </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4.加热升华法:</w:t>
      </w:r>
      <w:r w:rsidR="00B1002E" w:rsidRPr="006E3C01">
        <w:rPr>
          <w:rFonts w:ascii="仿宋_GB2312" w:eastAsia="仿宋_GB2312" w:hAnsi="宋体" w:hint="eastAsia"/>
          <w:sz w:val="32"/>
          <w:szCs w:val="32"/>
        </w:rPr>
        <w:t>欲除去碘中的沙子，可</w:t>
      </w:r>
      <w:r w:rsidRPr="006E3C01">
        <w:rPr>
          <w:rFonts w:ascii="仿宋_GB2312" w:eastAsia="仿宋_GB2312" w:hAnsi="宋体" w:hint="eastAsia"/>
          <w:sz w:val="32"/>
          <w:szCs w:val="32"/>
        </w:rPr>
        <w:t>用此法。</w:t>
      </w:r>
      <w:r w:rsidR="00294238" w:rsidRPr="006E3C01">
        <w:rPr>
          <w:rFonts w:ascii="仿宋_GB2312" w:eastAsia="仿宋_GB2312" w:hAnsi="宋体" w:hint="eastAsia"/>
          <w:sz w:val="32"/>
          <w:szCs w:val="32"/>
        </w:rPr>
        <w:t xml:space="preserve">  </w:t>
      </w:r>
      <w:r w:rsidRPr="006E3C01">
        <w:rPr>
          <w:rFonts w:ascii="仿宋_GB2312" w:eastAsia="仿宋_GB2312" w:hAnsi="宋体" w:hint="eastAsia"/>
          <w:sz w:val="32"/>
          <w:szCs w:val="32"/>
        </w:rPr>
        <w:t>5.溶剂萃取法:</w:t>
      </w:r>
      <w:r w:rsidR="00B1002E" w:rsidRPr="006E3C01">
        <w:rPr>
          <w:rFonts w:ascii="仿宋_GB2312" w:eastAsia="仿宋_GB2312" w:hAnsi="宋体" w:hint="eastAsia"/>
          <w:sz w:val="32"/>
          <w:szCs w:val="32"/>
        </w:rPr>
        <w:t>欲除去水中含有的少量溴，可</w:t>
      </w:r>
      <w:r w:rsidRPr="006E3C01">
        <w:rPr>
          <w:rFonts w:ascii="仿宋_GB2312" w:eastAsia="仿宋_GB2312" w:hAnsi="宋体" w:hint="eastAsia"/>
          <w:sz w:val="32"/>
          <w:szCs w:val="32"/>
        </w:rPr>
        <w:t xml:space="preserve">用此法。   </w:t>
      </w:r>
    </w:p>
    <w:p w:rsidR="0058149D" w:rsidRPr="006E3C01" w:rsidRDefault="0058149D" w:rsidP="006E3C01">
      <w:pPr>
        <w:spacing w:line="520" w:lineRule="exact"/>
        <w:ind w:leftChars="50" w:left="105"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 xml:space="preserve">6.溶液结晶法(结晶和重结晶):欲除去硝酸钠溶液中少量的氯化钠，可利用二者的溶解度不同，降低溶液温度，使硝酸钠结晶析出，得到硝酸钠纯晶。   </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 xml:space="preserve">7.分馏蒸馏法:欲除去乙醚中少量的酒精，可采用多次蒸馏的方法。   </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 xml:space="preserve">8.分液法:欲将密度不同且又互不相溶的液体混合物分离，可采用此法，如将苯和水分离。   </w:t>
      </w:r>
    </w:p>
    <w:p w:rsidR="00294238"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 xml:space="preserve">9.渗析法:欲除去胶体中的离子，可采用此法。如除去氢氧化铁胶体中的氯离子。    </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 xml:space="preserve">10.综合法:欲除去某物质中的杂质，可采用以上各种方法或多种方法综合运用。  </w:t>
      </w:r>
    </w:p>
    <w:p w:rsidR="0058149D" w:rsidRPr="006E3C01" w:rsidRDefault="0058149D" w:rsidP="006E3C01">
      <w:pPr>
        <w:spacing w:line="520" w:lineRule="exact"/>
        <w:ind w:firstLineChars="200" w:firstLine="640"/>
        <w:rPr>
          <w:rFonts w:ascii="仿宋_GB2312" w:eastAsia="仿宋_GB2312" w:hAnsi="宋体" w:hint="eastAsia"/>
          <w:b/>
          <w:sz w:val="32"/>
          <w:szCs w:val="32"/>
        </w:rPr>
      </w:pPr>
      <w:r w:rsidRPr="006E3C01">
        <w:rPr>
          <w:rFonts w:ascii="仿宋_GB2312" w:eastAsia="仿宋_GB2312" w:hAnsi="宋体" w:hint="eastAsia"/>
          <w:b/>
          <w:sz w:val="32"/>
          <w:szCs w:val="32"/>
        </w:rPr>
        <w:t xml:space="preserve">六.化学实验基本操作中的“不”15例  </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 xml:space="preserve"> 1.实验室里的药品，不能用手接触；不要鼻子凑到容器口去闻气体的气味，更不能尝结晶的味道。  </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 xml:space="preserve"> 2.做完实验，用剩的药品不得抛弃，也不要放回原瓶（活泼金属钠、钾等例外）。  </w:t>
      </w:r>
    </w:p>
    <w:p w:rsidR="0058149D" w:rsidRPr="006E3C01" w:rsidRDefault="0058149D" w:rsidP="006E3C01">
      <w:pPr>
        <w:spacing w:line="520" w:lineRule="exact"/>
        <w:ind w:left="480"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 xml:space="preserve"> 3.取用液体药品时，把瓶塞打开不要正放在桌面上；瓶上的标签应向着手心，不应向下；放回原处时标签不应向里。  </w:t>
      </w:r>
    </w:p>
    <w:p w:rsidR="0058149D" w:rsidRPr="006E3C01" w:rsidRDefault="0058149D" w:rsidP="006E3C01">
      <w:pPr>
        <w:spacing w:line="520" w:lineRule="exact"/>
        <w:ind w:left="480"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 xml:space="preserve"> 4.如果皮肤上不慎洒上浓H</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SO</w:t>
      </w:r>
      <w:r w:rsidRPr="006E3C01">
        <w:rPr>
          <w:rFonts w:ascii="仿宋_GB2312" w:eastAsia="仿宋_GB2312" w:hAnsi="宋体" w:hint="eastAsia"/>
          <w:sz w:val="32"/>
          <w:szCs w:val="32"/>
          <w:vertAlign w:val="subscript"/>
        </w:rPr>
        <w:t>4</w:t>
      </w:r>
      <w:r w:rsidRPr="006E3C01">
        <w:rPr>
          <w:rFonts w:ascii="仿宋_GB2312" w:eastAsia="仿宋_GB2312" w:hAnsi="宋体" w:hint="eastAsia"/>
          <w:sz w:val="32"/>
          <w:szCs w:val="32"/>
        </w:rPr>
        <w:t xml:space="preserve">，不得先用水洗，应根据情况迅速用布擦去，再用水冲洗；若眼睛里溅进了酸或碱，切不可用手揉眼，应及时想办法处理。  </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 xml:space="preserve"> 5.称量药品时，不能把称量物直接放在托盘上；也不能把称量物放在右盘上；加法码时不要用手去拿。  </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 xml:space="preserve"> 6.用滴管添加液体时，不要把滴管伸入量筒(试管)或接触筒壁(试管壁)。  </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 xml:space="preserve"> 7.向酒精灯里添加酒精时，不得超过酒精灯容积的2/3，也不得少于容积的1/3。  </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 xml:space="preserve"> 8.不得用燃着的酒精灯去对点另一只酒精灯；熄灭时不得用嘴去吹。  </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 xml:space="preserve"> 9.给物质加热时不得用酒精灯的内焰和焰心。  </w:t>
      </w:r>
    </w:p>
    <w:p w:rsidR="0058149D" w:rsidRPr="006E3C01" w:rsidRDefault="0058149D" w:rsidP="006E3C01">
      <w:pPr>
        <w:spacing w:line="520" w:lineRule="exact"/>
        <w:ind w:left="480"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 xml:space="preserve"> 10.给试管加热时，不要把拇指按在短柄上；切不可使试管口对着自己或旁人；液体的体积一般不要超过试管容积的1/3。  </w:t>
      </w:r>
    </w:p>
    <w:p w:rsidR="00B1002E"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 xml:space="preserve"> 11.给烧瓶加热时不要忘了垫上石棉网。</w:t>
      </w:r>
      <w:r w:rsidR="00B1002E" w:rsidRPr="006E3C01">
        <w:rPr>
          <w:rFonts w:ascii="仿宋_GB2312" w:eastAsia="仿宋_GB2312" w:hAnsi="宋体" w:hint="eastAsia"/>
          <w:sz w:val="32"/>
          <w:szCs w:val="32"/>
        </w:rPr>
        <w:t xml:space="preserve"> </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 xml:space="preserve">12.用坩埚或蒸发皿加热完后，不要直接用手拿回，应用坩埚钳夹取。  </w:t>
      </w:r>
    </w:p>
    <w:p w:rsidR="0058149D" w:rsidRPr="006E3C01" w:rsidRDefault="0058149D" w:rsidP="006E3C01">
      <w:pPr>
        <w:spacing w:line="520" w:lineRule="exact"/>
        <w:ind w:left="640"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 xml:space="preserve"> 13.使用玻璃容器加热时，不要使玻璃容器的底部跟灯芯接触，以免容器破裂。烧得很热的玻璃容器，不要用冷水冲洗或放在桌面上，以免破裂。  </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 xml:space="preserve"> 14.过滤液体时，漏斗里的液体的液面不要高于滤纸的边缘，以免杂质进入滤液。  </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 xml:space="preserve">15.在烧瓶口塞橡皮塞时，切不可把烧瓶放在桌上再使劲塞进塞子，以免压破烧瓶。  </w:t>
      </w:r>
    </w:p>
    <w:p w:rsidR="0058149D" w:rsidRPr="006E3C01" w:rsidRDefault="0058149D" w:rsidP="006E3C01">
      <w:pPr>
        <w:spacing w:line="520" w:lineRule="exact"/>
        <w:ind w:firstLineChars="200" w:firstLine="640"/>
        <w:rPr>
          <w:rFonts w:ascii="仿宋_GB2312" w:eastAsia="仿宋_GB2312" w:hAnsi="宋体" w:hint="eastAsia"/>
          <w:b/>
          <w:sz w:val="32"/>
          <w:szCs w:val="32"/>
        </w:rPr>
      </w:pPr>
      <w:r w:rsidRPr="006E3C01">
        <w:rPr>
          <w:rFonts w:ascii="仿宋_GB2312" w:eastAsia="仿宋_GB2312" w:hAnsi="宋体" w:hint="eastAsia"/>
          <w:b/>
          <w:sz w:val="32"/>
          <w:szCs w:val="32"/>
        </w:rPr>
        <w:t xml:space="preserve">七.化学实验中的先与后22例  </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 xml:space="preserve"> 1.加热试管时，应先均匀加热后局部加热。  </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 xml:space="preserve"> 2.用排水法收集气体时，先拿出导管后撤酒精灯。  </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 xml:space="preserve"> 3.制取气体时，先检验气密性后装药品。  </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 xml:space="preserve"> 4.收集气体时，先排净装置中的空气后再收集。  </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 xml:space="preserve"> 5.稀释浓硫酸时，烧杯中先装一定量蒸馏水后再沿器壁缓慢注入浓硫酸。  </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 xml:space="preserve"> 6.点燃H</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、CH</w:t>
      </w:r>
      <w:r w:rsidRPr="006E3C01">
        <w:rPr>
          <w:rFonts w:ascii="仿宋_GB2312" w:eastAsia="仿宋_GB2312" w:hAnsi="宋体" w:hint="eastAsia"/>
          <w:sz w:val="32"/>
          <w:szCs w:val="32"/>
          <w:vertAlign w:val="subscript"/>
        </w:rPr>
        <w:t>4</w:t>
      </w:r>
      <w:r w:rsidRPr="006E3C01">
        <w:rPr>
          <w:rFonts w:ascii="仿宋_GB2312" w:eastAsia="仿宋_GB2312" w:hAnsi="宋体" w:hint="eastAsia"/>
          <w:sz w:val="32"/>
          <w:szCs w:val="32"/>
        </w:rPr>
        <w:t>、C</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H</w:t>
      </w:r>
      <w:r w:rsidRPr="006E3C01">
        <w:rPr>
          <w:rFonts w:ascii="仿宋_GB2312" w:eastAsia="仿宋_GB2312" w:hAnsi="宋体" w:hint="eastAsia"/>
          <w:sz w:val="32"/>
          <w:szCs w:val="32"/>
          <w:vertAlign w:val="subscript"/>
        </w:rPr>
        <w:t>4</w:t>
      </w:r>
      <w:r w:rsidRPr="006E3C01">
        <w:rPr>
          <w:rFonts w:ascii="仿宋_GB2312" w:eastAsia="仿宋_GB2312" w:hAnsi="宋体" w:hint="eastAsia"/>
          <w:sz w:val="32"/>
          <w:szCs w:val="32"/>
        </w:rPr>
        <w:t>、C</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H</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 xml:space="preserve">等可燃气体时，先检验纯度再点燃。  </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 xml:space="preserve"> 7.检验卤化烃分子的卤元素时，在水解后的溶液中先加稀HNO</w:t>
      </w:r>
      <w:r w:rsidRPr="006E3C01">
        <w:rPr>
          <w:rFonts w:ascii="仿宋_GB2312" w:eastAsia="仿宋_GB2312" w:hAnsi="宋体" w:hint="eastAsia"/>
          <w:sz w:val="32"/>
          <w:szCs w:val="32"/>
          <w:vertAlign w:val="subscript"/>
        </w:rPr>
        <w:t>3</w:t>
      </w:r>
      <w:r w:rsidRPr="006E3C01">
        <w:rPr>
          <w:rFonts w:ascii="仿宋_GB2312" w:eastAsia="仿宋_GB2312" w:hAnsi="宋体" w:hint="eastAsia"/>
          <w:sz w:val="32"/>
          <w:szCs w:val="32"/>
        </w:rPr>
        <w:t>再加AgNO</w:t>
      </w:r>
      <w:r w:rsidRPr="006E3C01">
        <w:rPr>
          <w:rFonts w:ascii="仿宋_GB2312" w:eastAsia="仿宋_GB2312" w:hAnsi="宋体" w:hint="eastAsia"/>
          <w:sz w:val="32"/>
          <w:szCs w:val="32"/>
          <w:vertAlign w:val="subscript"/>
        </w:rPr>
        <w:t>3</w:t>
      </w:r>
      <w:r w:rsidRPr="006E3C01">
        <w:rPr>
          <w:rFonts w:ascii="仿宋_GB2312" w:eastAsia="仿宋_GB2312" w:hAnsi="宋体" w:hint="eastAsia"/>
          <w:sz w:val="32"/>
          <w:szCs w:val="32"/>
        </w:rPr>
        <w:t xml:space="preserve">溶液。  </w:t>
      </w:r>
    </w:p>
    <w:p w:rsidR="0058149D" w:rsidRPr="006E3C01" w:rsidRDefault="0058149D" w:rsidP="006E3C01">
      <w:pPr>
        <w:spacing w:line="520" w:lineRule="exact"/>
        <w:ind w:leftChars="50" w:left="105"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 xml:space="preserve"> 8.检验NH3(用红色石蕊试纸)、Cl</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(用淀粉KI试纸)、H</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S[用Pb(Ac)</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 xml:space="preserve">试纸]等气体时，先用蒸馏水润湿试纸后再与气体接触。  </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 xml:space="preserve"> 9.做固体药品之间的反应实验时，先单独研碎后再混合。  </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 xml:space="preserve"> 10.配制FeCl</w:t>
      </w:r>
      <w:r w:rsidRPr="006E3C01">
        <w:rPr>
          <w:rFonts w:ascii="仿宋_GB2312" w:eastAsia="仿宋_GB2312" w:hAnsi="宋体" w:hint="eastAsia"/>
          <w:sz w:val="32"/>
          <w:szCs w:val="32"/>
          <w:vertAlign w:val="subscript"/>
        </w:rPr>
        <w:t>3</w:t>
      </w:r>
      <w:r w:rsidRPr="006E3C01">
        <w:rPr>
          <w:rFonts w:ascii="仿宋_GB2312" w:eastAsia="仿宋_GB2312" w:hAnsi="宋体" w:hint="eastAsia"/>
          <w:sz w:val="32"/>
          <w:szCs w:val="32"/>
        </w:rPr>
        <w:t>，SnCl</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 xml:space="preserve">等易水解的盐溶液时，先溶于少量浓盐酸中，再稀释。  </w:t>
      </w:r>
    </w:p>
    <w:p w:rsidR="0058149D" w:rsidRPr="006E3C01" w:rsidRDefault="0058149D" w:rsidP="00E162BB">
      <w:pPr>
        <w:spacing w:line="520" w:lineRule="exact"/>
        <w:ind w:leftChars="229" w:left="481" w:firstLineChars="100" w:firstLine="320"/>
        <w:rPr>
          <w:rFonts w:ascii="仿宋_GB2312" w:eastAsia="仿宋_GB2312" w:hAnsi="宋体" w:hint="eastAsia"/>
          <w:sz w:val="32"/>
          <w:szCs w:val="32"/>
        </w:rPr>
      </w:pPr>
      <w:r w:rsidRPr="006E3C01">
        <w:rPr>
          <w:rFonts w:ascii="仿宋_GB2312" w:eastAsia="仿宋_GB2312" w:hAnsi="宋体" w:hint="eastAsia"/>
          <w:sz w:val="32"/>
          <w:szCs w:val="32"/>
        </w:rPr>
        <w:t xml:space="preserve">11.中和滴定实验时，用蒸馏水洗过的滴定管先用标准液润洗后再装标准掖；先用待测液润洗后再移取液体；滴定管读数时先等一二分钟后再读数；观察锥形瓶中溶液颜色的改变时，先等半分钟颜色不变后即为滴定终点。  </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 xml:space="preserve"> 12.焰色反应实验时，每做一次，铂丝应先沾上稀盐酸放在火焰上灼烧到无色时，再做下一次实验。  </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 xml:space="preserve"> 13.用H</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还原CuO时，先通H</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流，后加热CuO，反应完毕后先撤酒精灯，冷却后再停止通H</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 xml:space="preserve">。  </w:t>
      </w:r>
    </w:p>
    <w:p w:rsidR="0058149D" w:rsidRPr="006E3C01" w:rsidRDefault="0058149D" w:rsidP="00E162BB">
      <w:pPr>
        <w:spacing w:line="520" w:lineRule="exact"/>
        <w:ind w:left="640"/>
        <w:rPr>
          <w:rFonts w:ascii="仿宋_GB2312" w:eastAsia="仿宋_GB2312" w:hAnsi="宋体" w:hint="eastAsia"/>
          <w:sz w:val="32"/>
          <w:szCs w:val="32"/>
        </w:rPr>
      </w:pPr>
      <w:r w:rsidRPr="006E3C01">
        <w:rPr>
          <w:rFonts w:ascii="仿宋_GB2312" w:eastAsia="仿宋_GB2312" w:hAnsi="宋体" w:hint="eastAsia"/>
          <w:sz w:val="32"/>
          <w:szCs w:val="32"/>
        </w:rPr>
        <w:t>14.配制物质的量浓度溶液时，先用烧杯加蒸馏水至容量瓶刻度线</w:t>
      </w:r>
      <w:smartTag w:uri="urn:schemas-microsoft-com:office:smarttags" w:element="chmetcnv">
        <w:smartTagPr>
          <w:attr w:name="UnitName" w:val="cm"/>
          <w:attr w:name="SourceValue" w:val="1"/>
          <w:attr w:name="HasSpace" w:val="False"/>
          <w:attr w:name="Negative" w:val="False"/>
          <w:attr w:name="NumberType" w:val="1"/>
          <w:attr w:name="TCSC" w:val="0"/>
        </w:smartTagPr>
        <w:r w:rsidRPr="006E3C01">
          <w:rPr>
            <w:rFonts w:ascii="仿宋_GB2312" w:eastAsia="仿宋_GB2312" w:hAnsi="宋体" w:hint="eastAsia"/>
            <w:sz w:val="32"/>
            <w:szCs w:val="32"/>
          </w:rPr>
          <w:t>1cm</w:t>
        </w:r>
      </w:smartTag>
      <w:r w:rsidRPr="006E3C01">
        <w:rPr>
          <w:rFonts w:ascii="仿宋_GB2312" w:eastAsia="仿宋_GB2312" w:hAnsi="宋体" w:hint="eastAsia"/>
          <w:sz w:val="32"/>
          <w:szCs w:val="32"/>
        </w:rPr>
        <w:t>～</w:t>
      </w:r>
      <w:smartTag w:uri="urn:schemas-microsoft-com:office:smarttags" w:element="chmetcnv">
        <w:smartTagPr>
          <w:attr w:name="UnitName" w:val="cm"/>
          <w:attr w:name="SourceValue" w:val="2"/>
          <w:attr w:name="HasSpace" w:val="False"/>
          <w:attr w:name="Negative" w:val="False"/>
          <w:attr w:name="NumberType" w:val="1"/>
          <w:attr w:name="TCSC" w:val="0"/>
        </w:smartTagPr>
        <w:r w:rsidRPr="006E3C01">
          <w:rPr>
            <w:rFonts w:ascii="仿宋_GB2312" w:eastAsia="仿宋_GB2312" w:hAnsi="宋体" w:hint="eastAsia"/>
            <w:sz w:val="32"/>
            <w:szCs w:val="32"/>
          </w:rPr>
          <w:t>2cm</w:t>
        </w:r>
      </w:smartTag>
      <w:r w:rsidRPr="006E3C01">
        <w:rPr>
          <w:rFonts w:ascii="仿宋_GB2312" w:eastAsia="仿宋_GB2312" w:hAnsi="宋体" w:hint="eastAsia"/>
          <w:sz w:val="32"/>
          <w:szCs w:val="32"/>
        </w:rPr>
        <w:t xml:space="preserve">后，再改用胶头滴管加水至刻度线。  </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 xml:space="preserve"> 15.安装发生装置时，遵循的原则是：自下而上，先左后右或先下后上，先左后右。  </w:t>
      </w:r>
    </w:p>
    <w:p w:rsidR="0058149D" w:rsidRPr="006E3C01" w:rsidRDefault="0058149D" w:rsidP="00E162BB">
      <w:pPr>
        <w:spacing w:line="520" w:lineRule="exact"/>
        <w:ind w:left="640"/>
        <w:rPr>
          <w:rFonts w:ascii="仿宋_GB2312" w:eastAsia="仿宋_GB2312" w:hAnsi="宋体" w:hint="eastAsia"/>
          <w:sz w:val="32"/>
          <w:szCs w:val="32"/>
        </w:rPr>
      </w:pPr>
      <w:r w:rsidRPr="006E3C01">
        <w:rPr>
          <w:rFonts w:ascii="仿宋_GB2312" w:eastAsia="仿宋_GB2312" w:hAnsi="宋体" w:hint="eastAsia"/>
          <w:sz w:val="32"/>
          <w:szCs w:val="32"/>
        </w:rPr>
        <w:t>16.浓H</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SO</w:t>
      </w:r>
      <w:r w:rsidRPr="006E3C01">
        <w:rPr>
          <w:rFonts w:ascii="仿宋_GB2312" w:eastAsia="仿宋_GB2312" w:hAnsi="宋体" w:hint="eastAsia"/>
          <w:sz w:val="32"/>
          <w:szCs w:val="32"/>
          <w:vertAlign w:val="subscript"/>
        </w:rPr>
        <w:t>4</w:t>
      </w:r>
      <w:r w:rsidRPr="006E3C01">
        <w:rPr>
          <w:rFonts w:ascii="仿宋_GB2312" w:eastAsia="仿宋_GB2312" w:hAnsi="宋体" w:hint="eastAsia"/>
          <w:sz w:val="32"/>
          <w:szCs w:val="32"/>
        </w:rPr>
        <w:t>不慎洒到皮肤上，先迅速用布擦干，再用水冲洗，最后再涂上3％一5%的 NaHCO</w:t>
      </w:r>
      <w:r w:rsidRPr="006E3C01">
        <w:rPr>
          <w:rFonts w:ascii="仿宋_GB2312" w:eastAsia="仿宋_GB2312" w:hAnsi="宋体" w:hint="eastAsia"/>
          <w:sz w:val="32"/>
          <w:szCs w:val="32"/>
          <w:vertAlign w:val="subscript"/>
        </w:rPr>
        <w:t>3</w:t>
      </w:r>
      <w:r w:rsidRPr="006E3C01">
        <w:rPr>
          <w:rFonts w:ascii="仿宋_GB2312" w:eastAsia="仿宋_GB2312" w:hAnsi="宋体" w:hint="eastAsia"/>
          <w:sz w:val="32"/>
          <w:szCs w:val="32"/>
        </w:rPr>
        <w:t>溶液。沾上其他酸时，先水洗，后涂 NaHCO</w:t>
      </w:r>
      <w:r w:rsidRPr="006E3C01">
        <w:rPr>
          <w:rFonts w:ascii="仿宋_GB2312" w:eastAsia="仿宋_GB2312" w:hAnsi="宋体" w:hint="eastAsia"/>
          <w:sz w:val="32"/>
          <w:szCs w:val="32"/>
          <w:vertAlign w:val="subscript"/>
        </w:rPr>
        <w:t>3</w:t>
      </w:r>
      <w:r w:rsidRPr="006E3C01">
        <w:rPr>
          <w:rFonts w:ascii="仿宋_GB2312" w:eastAsia="仿宋_GB2312" w:hAnsi="宋体" w:hint="eastAsia"/>
          <w:sz w:val="32"/>
          <w:szCs w:val="32"/>
        </w:rPr>
        <w:t xml:space="preserve">溶液。  </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 xml:space="preserve"> 17.碱液沾到皮肤上，先水洗后涂硼酸溶液。  </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 xml:space="preserve"> 18.酸(或碱)流到桌子上，先加 NaHCO</w:t>
      </w:r>
      <w:r w:rsidRPr="006E3C01">
        <w:rPr>
          <w:rFonts w:ascii="仿宋_GB2312" w:eastAsia="仿宋_GB2312" w:hAnsi="宋体" w:hint="eastAsia"/>
          <w:sz w:val="32"/>
          <w:szCs w:val="32"/>
          <w:vertAlign w:val="subscript"/>
        </w:rPr>
        <w:t>3</w:t>
      </w:r>
      <w:r w:rsidRPr="006E3C01">
        <w:rPr>
          <w:rFonts w:ascii="仿宋_GB2312" w:eastAsia="仿宋_GB2312" w:hAnsi="宋体" w:hint="eastAsia"/>
          <w:sz w:val="32"/>
          <w:szCs w:val="32"/>
        </w:rPr>
        <w:t xml:space="preserve">溶液(或醋酸)中和，再水洗，最后用布擦。  </w:t>
      </w:r>
    </w:p>
    <w:p w:rsidR="0058149D" w:rsidRPr="006E3C01" w:rsidRDefault="0058149D" w:rsidP="00E162BB">
      <w:pPr>
        <w:spacing w:line="520" w:lineRule="exact"/>
        <w:ind w:left="640"/>
        <w:rPr>
          <w:rFonts w:ascii="仿宋_GB2312" w:eastAsia="仿宋_GB2312" w:hAnsi="宋体" w:hint="eastAsia"/>
          <w:sz w:val="32"/>
          <w:szCs w:val="32"/>
        </w:rPr>
      </w:pPr>
      <w:r w:rsidRPr="006E3C01">
        <w:rPr>
          <w:rFonts w:ascii="仿宋_GB2312" w:eastAsia="仿宋_GB2312" w:hAnsi="宋体" w:hint="eastAsia"/>
          <w:sz w:val="32"/>
          <w:szCs w:val="32"/>
        </w:rPr>
        <w:t>19.检验蔗糖、淀粉、纤维素是否水解时，先在水解后的溶液中加NaOH溶液中和H</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SO</w:t>
      </w:r>
      <w:r w:rsidRPr="006E3C01">
        <w:rPr>
          <w:rFonts w:ascii="仿宋_GB2312" w:eastAsia="仿宋_GB2312" w:hAnsi="宋体" w:hint="eastAsia"/>
          <w:sz w:val="32"/>
          <w:szCs w:val="32"/>
          <w:vertAlign w:val="subscript"/>
        </w:rPr>
        <w:t>4</w:t>
      </w:r>
      <w:r w:rsidRPr="006E3C01">
        <w:rPr>
          <w:rFonts w:ascii="仿宋_GB2312" w:eastAsia="仿宋_GB2312" w:hAnsi="宋体" w:hint="eastAsia"/>
          <w:sz w:val="32"/>
          <w:szCs w:val="32"/>
        </w:rPr>
        <w:t>，再加银氨溶液或Cu(OH)</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 xml:space="preserve">悬浊液。  </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 xml:space="preserve"> 20.用pH</w:t>
      </w:r>
      <w:r w:rsidR="00B1002E" w:rsidRPr="006E3C01">
        <w:rPr>
          <w:rFonts w:ascii="仿宋_GB2312" w:eastAsia="仿宋_GB2312" w:hAnsi="宋体" w:hint="eastAsia"/>
          <w:sz w:val="32"/>
          <w:szCs w:val="32"/>
        </w:rPr>
        <w:t>试纸时，先用玻璃棒沾取待测溶液涂到试纸上，再把试纸</w:t>
      </w:r>
      <w:r w:rsidRPr="006E3C01">
        <w:rPr>
          <w:rFonts w:ascii="仿宋_GB2312" w:eastAsia="仿宋_GB2312" w:hAnsi="宋体" w:hint="eastAsia"/>
          <w:sz w:val="32"/>
          <w:szCs w:val="32"/>
        </w:rPr>
        <w:t xml:space="preserve">的颜色跟标准比色卡对比，定出pH。  </w:t>
      </w:r>
    </w:p>
    <w:p w:rsidR="0058149D" w:rsidRPr="006E3C01" w:rsidRDefault="0058149D" w:rsidP="00E162BB">
      <w:pPr>
        <w:spacing w:line="520" w:lineRule="exact"/>
        <w:ind w:left="480"/>
        <w:rPr>
          <w:rFonts w:ascii="仿宋_GB2312" w:eastAsia="仿宋_GB2312" w:hAnsi="宋体" w:hint="eastAsia"/>
          <w:sz w:val="32"/>
          <w:szCs w:val="32"/>
        </w:rPr>
      </w:pPr>
      <w:r w:rsidRPr="006E3C01">
        <w:rPr>
          <w:rFonts w:ascii="仿宋_GB2312" w:eastAsia="仿宋_GB2312" w:hAnsi="宋体" w:hint="eastAsia"/>
          <w:sz w:val="32"/>
          <w:szCs w:val="32"/>
        </w:rPr>
        <w:t>21.配制和保存Fe</w:t>
      </w:r>
      <w:r w:rsidRPr="006E3C01">
        <w:rPr>
          <w:rFonts w:ascii="仿宋_GB2312" w:eastAsia="仿宋_GB2312" w:hAnsi="宋体" w:hint="eastAsia"/>
          <w:sz w:val="32"/>
          <w:szCs w:val="32"/>
          <w:vertAlign w:val="superscript"/>
        </w:rPr>
        <w:t>2+</w:t>
      </w:r>
      <w:r w:rsidRPr="006E3C01">
        <w:rPr>
          <w:rFonts w:ascii="仿宋_GB2312" w:eastAsia="仿宋_GB2312" w:hAnsi="宋体" w:hint="eastAsia"/>
          <w:sz w:val="32"/>
          <w:szCs w:val="32"/>
        </w:rPr>
        <w:t>，Sn</w:t>
      </w:r>
      <w:r w:rsidRPr="006E3C01">
        <w:rPr>
          <w:rFonts w:ascii="仿宋_GB2312" w:eastAsia="仿宋_GB2312" w:hAnsi="宋体" w:hint="eastAsia"/>
          <w:sz w:val="32"/>
          <w:szCs w:val="32"/>
          <w:vertAlign w:val="superscript"/>
        </w:rPr>
        <w:t>2+</w:t>
      </w:r>
      <w:r w:rsidRPr="006E3C01">
        <w:rPr>
          <w:rFonts w:ascii="仿宋_GB2312" w:eastAsia="仿宋_GB2312" w:hAnsi="宋体" w:hint="eastAsia"/>
          <w:sz w:val="32"/>
          <w:szCs w:val="32"/>
        </w:rPr>
        <w:t>等易水解、易被空气氧化的盐溶液时；先把蒸馏水煮沸赶走O</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 xml:space="preserve">，再溶解，并加入少量的相应金属粉末和相应酸。  </w:t>
      </w:r>
    </w:p>
    <w:p w:rsidR="0058149D" w:rsidRPr="006E3C01" w:rsidRDefault="0058149D" w:rsidP="00E162BB">
      <w:pPr>
        <w:spacing w:line="520" w:lineRule="exact"/>
        <w:ind w:left="480"/>
        <w:rPr>
          <w:rFonts w:ascii="仿宋_GB2312" w:eastAsia="仿宋_GB2312" w:hAnsi="宋体" w:hint="eastAsia"/>
          <w:sz w:val="32"/>
          <w:szCs w:val="32"/>
        </w:rPr>
      </w:pPr>
      <w:r w:rsidRPr="006E3C01">
        <w:rPr>
          <w:rFonts w:ascii="仿宋_GB2312" w:eastAsia="仿宋_GB2312" w:hAnsi="宋体" w:hint="eastAsia"/>
          <w:sz w:val="32"/>
          <w:szCs w:val="32"/>
        </w:rPr>
        <w:t xml:space="preserve">22.称量药品时，先在盘上各放二张大小，重量相等的纸(腐蚀药品放在烧杯等玻璃器皿)，再放药品。加热后的药品，先冷却，后称量。  </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b/>
          <w:sz w:val="32"/>
          <w:szCs w:val="32"/>
        </w:rPr>
        <w:t xml:space="preserve">八.实验中导管和漏斗的位置的放置方法 </w:t>
      </w:r>
      <w:r w:rsidRPr="006E3C01">
        <w:rPr>
          <w:rFonts w:ascii="仿宋_GB2312" w:eastAsia="仿宋_GB2312" w:hAnsi="宋体" w:hint="eastAsia"/>
          <w:sz w:val="32"/>
          <w:szCs w:val="32"/>
        </w:rPr>
        <w:t xml:space="preserve"> </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 xml:space="preserve"> 在许多化学实验中都要用到导管和漏斗，因此，它们在实验装置中的位置正确与否均直接影响到实验的效果，而且在不同的实验中具体要求也不尽相同。下面拟结合实验和化学课本中的实验图，作一简要的分析和归纳。  </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 xml:space="preserve"> 1.气体发生装置中的导管；在容器内的部分都只能露出橡皮塞少许或与其平行，不然将不利于排气。  </w:t>
      </w:r>
    </w:p>
    <w:p w:rsidR="0058149D" w:rsidRPr="006E3C01" w:rsidRDefault="0058149D" w:rsidP="00E162BB">
      <w:pPr>
        <w:spacing w:line="520" w:lineRule="exact"/>
        <w:ind w:left="480"/>
        <w:rPr>
          <w:rFonts w:ascii="仿宋_GB2312" w:eastAsia="仿宋_GB2312" w:hAnsi="宋体" w:hint="eastAsia"/>
          <w:sz w:val="32"/>
          <w:szCs w:val="32"/>
        </w:rPr>
      </w:pPr>
      <w:r w:rsidRPr="006E3C01">
        <w:rPr>
          <w:rFonts w:ascii="仿宋_GB2312" w:eastAsia="仿宋_GB2312" w:hAnsi="宋体" w:hint="eastAsia"/>
          <w:sz w:val="32"/>
          <w:szCs w:val="32"/>
        </w:rPr>
        <w:t xml:space="preserve">2.用排空气法(包括向上和向下)收集气体时，导管都必领伸到集气瓶或试管的底部附近。这样利于排尽集气瓶或试管内的空气，而收集到较纯净的气体。  </w:t>
      </w:r>
    </w:p>
    <w:p w:rsidR="0058149D" w:rsidRPr="006E3C01" w:rsidRDefault="0058149D" w:rsidP="00E162BB">
      <w:pPr>
        <w:spacing w:line="520" w:lineRule="exact"/>
        <w:ind w:left="480"/>
        <w:rPr>
          <w:rFonts w:ascii="仿宋_GB2312" w:eastAsia="仿宋_GB2312" w:hAnsi="宋体" w:hint="eastAsia"/>
          <w:sz w:val="32"/>
          <w:szCs w:val="32"/>
        </w:rPr>
      </w:pPr>
      <w:r w:rsidRPr="006E3C01">
        <w:rPr>
          <w:rFonts w:ascii="仿宋_GB2312" w:eastAsia="仿宋_GB2312" w:hAnsi="宋体" w:hint="eastAsia"/>
          <w:sz w:val="32"/>
          <w:szCs w:val="32"/>
        </w:rPr>
        <w:t xml:space="preserve">3.用排水法收集气体时，导管只需要伸到集气瓶或试管的口部。原因是“导管伸入集气瓶和试管的多少都不影响气体的收集”，但两者比较，前者操作方便。  </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4.进行气体与溶液反应的</w:t>
      </w:r>
      <w:r w:rsidR="00B1002E" w:rsidRPr="006E3C01">
        <w:rPr>
          <w:rFonts w:ascii="仿宋_GB2312" w:eastAsia="仿宋_GB2312" w:hAnsi="宋体" w:hint="eastAsia"/>
          <w:sz w:val="32"/>
          <w:szCs w:val="32"/>
        </w:rPr>
        <w:t>实验时，导管应伸到所盛溶液容器的中下部。这样利于两者接触，充分</w:t>
      </w:r>
      <w:r w:rsidRPr="006E3C01">
        <w:rPr>
          <w:rFonts w:ascii="仿宋_GB2312" w:eastAsia="仿宋_GB2312" w:hAnsi="宋体" w:hint="eastAsia"/>
          <w:sz w:val="32"/>
          <w:szCs w:val="32"/>
        </w:rPr>
        <w:t xml:space="preserve">反应。  </w:t>
      </w:r>
    </w:p>
    <w:p w:rsidR="0058149D" w:rsidRPr="006E3C01" w:rsidRDefault="0058149D" w:rsidP="00E162BB">
      <w:pPr>
        <w:spacing w:line="520" w:lineRule="exact"/>
        <w:ind w:left="480"/>
        <w:rPr>
          <w:rFonts w:ascii="仿宋_GB2312" w:eastAsia="仿宋_GB2312" w:hAnsi="宋体" w:hint="eastAsia"/>
          <w:sz w:val="32"/>
          <w:szCs w:val="32"/>
        </w:rPr>
      </w:pPr>
      <w:r w:rsidRPr="006E3C01">
        <w:rPr>
          <w:rFonts w:ascii="仿宋_GB2312" w:eastAsia="仿宋_GB2312" w:hAnsi="宋体" w:hint="eastAsia"/>
          <w:sz w:val="32"/>
          <w:szCs w:val="32"/>
        </w:rPr>
        <w:t>5.点燃H</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、CH</w:t>
      </w:r>
      <w:r w:rsidRPr="006E3C01">
        <w:rPr>
          <w:rFonts w:ascii="仿宋_GB2312" w:eastAsia="仿宋_GB2312" w:hAnsi="宋体" w:hint="eastAsia"/>
          <w:sz w:val="32"/>
          <w:szCs w:val="32"/>
          <w:vertAlign w:val="subscript"/>
        </w:rPr>
        <w:t>4</w:t>
      </w:r>
      <w:r w:rsidRPr="006E3C01">
        <w:rPr>
          <w:rFonts w:ascii="仿宋_GB2312" w:eastAsia="仿宋_GB2312" w:hAnsi="宋体" w:hint="eastAsia"/>
          <w:sz w:val="32"/>
          <w:szCs w:val="32"/>
        </w:rPr>
        <w:t xml:space="preserve">等并证明有水生成时，不仅要用大而冷的烧杯，而且导管以伸入烧杯的1/3为宜。若导管伸入烧杯过多，产生的雾滴则会很快气化，结果观察不到水滴。  </w:t>
      </w:r>
    </w:p>
    <w:p w:rsidR="0058149D" w:rsidRPr="006E3C01" w:rsidRDefault="0058149D" w:rsidP="00E162BB">
      <w:pPr>
        <w:spacing w:line="520" w:lineRule="exact"/>
        <w:ind w:left="480"/>
        <w:rPr>
          <w:rFonts w:ascii="仿宋_GB2312" w:eastAsia="仿宋_GB2312" w:hAnsi="宋体" w:hint="eastAsia"/>
          <w:sz w:val="32"/>
          <w:szCs w:val="32"/>
        </w:rPr>
      </w:pPr>
      <w:r w:rsidRPr="006E3C01">
        <w:rPr>
          <w:rFonts w:ascii="仿宋_GB2312" w:eastAsia="仿宋_GB2312" w:hAnsi="宋体" w:hint="eastAsia"/>
          <w:sz w:val="32"/>
          <w:szCs w:val="32"/>
        </w:rPr>
        <w:t xml:space="preserve">6.进行一种气体在另一种气体中燃烧的实验时，被点燃的气体的导管应放在盛有另一种气体的集气瓶的中央。不然，若与瓶壁相碰或离得太近，燃烧产生的高温会使集气瓶炸裂。  </w:t>
      </w:r>
    </w:p>
    <w:p w:rsidR="0058149D" w:rsidRPr="006E3C01" w:rsidRDefault="0058149D" w:rsidP="00E162BB">
      <w:pPr>
        <w:spacing w:line="520" w:lineRule="exact"/>
        <w:ind w:left="480"/>
        <w:rPr>
          <w:rFonts w:ascii="仿宋_GB2312" w:eastAsia="仿宋_GB2312" w:hAnsi="宋体" w:hint="eastAsia"/>
          <w:sz w:val="32"/>
          <w:szCs w:val="32"/>
        </w:rPr>
      </w:pPr>
      <w:r w:rsidRPr="006E3C01">
        <w:rPr>
          <w:rFonts w:ascii="仿宋_GB2312" w:eastAsia="仿宋_GB2312" w:hAnsi="宋体" w:hint="eastAsia"/>
          <w:sz w:val="32"/>
          <w:szCs w:val="32"/>
        </w:rPr>
        <w:t xml:space="preserve">7.用加热方法制得的物质蒸气，在试管中冷凝并收集时，导管口都必须与试管中液体的液面始终保持一定的距离，以防止液体经导管倒吸到反应器中。  </w:t>
      </w:r>
    </w:p>
    <w:p w:rsidR="0058149D" w:rsidRPr="006E3C01" w:rsidRDefault="0058149D" w:rsidP="00E162BB">
      <w:pPr>
        <w:spacing w:line="520" w:lineRule="exact"/>
        <w:ind w:left="480"/>
        <w:rPr>
          <w:rFonts w:ascii="仿宋_GB2312" w:eastAsia="仿宋_GB2312" w:hAnsi="宋体" w:hint="eastAsia"/>
          <w:sz w:val="32"/>
          <w:szCs w:val="32"/>
        </w:rPr>
      </w:pPr>
      <w:r w:rsidRPr="006E3C01">
        <w:rPr>
          <w:rFonts w:ascii="仿宋_GB2312" w:eastAsia="仿宋_GB2312" w:hAnsi="宋体" w:hint="eastAsia"/>
          <w:sz w:val="32"/>
          <w:szCs w:val="32"/>
        </w:rPr>
        <w:t xml:space="preserve"> 8.若需将HCl、NH</w:t>
      </w:r>
      <w:r w:rsidRPr="006E3C01">
        <w:rPr>
          <w:rFonts w:ascii="仿宋_GB2312" w:eastAsia="仿宋_GB2312" w:hAnsi="宋体" w:hint="eastAsia"/>
          <w:sz w:val="32"/>
          <w:szCs w:val="32"/>
          <w:vertAlign w:val="subscript"/>
        </w:rPr>
        <w:t>3</w:t>
      </w:r>
      <w:r w:rsidRPr="006E3C01">
        <w:rPr>
          <w:rFonts w:ascii="仿宋_GB2312" w:eastAsia="仿宋_GB2312" w:hAnsi="宋体" w:hint="eastAsia"/>
          <w:sz w:val="32"/>
          <w:szCs w:val="32"/>
        </w:rPr>
        <w:t xml:space="preserve">等易溶于水的气体直接通入水中溶解，都必须在导管上倒接一漏斗并使漏斗边沿稍许浸入水面，以避免水被吸入反应器而导致实验失败。  </w:t>
      </w:r>
    </w:p>
    <w:p w:rsidR="0058149D" w:rsidRPr="006E3C01" w:rsidRDefault="0058149D" w:rsidP="00E162BB">
      <w:pPr>
        <w:spacing w:line="520" w:lineRule="exact"/>
        <w:ind w:left="480"/>
        <w:rPr>
          <w:rFonts w:ascii="仿宋_GB2312" w:eastAsia="仿宋_GB2312" w:hAnsi="宋体" w:hint="eastAsia"/>
          <w:sz w:val="32"/>
          <w:szCs w:val="32"/>
        </w:rPr>
      </w:pPr>
      <w:r w:rsidRPr="006E3C01">
        <w:rPr>
          <w:rFonts w:ascii="仿宋_GB2312" w:eastAsia="仿宋_GB2312" w:hAnsi="宋体" w:hint="eastAsia"/>
          <w:sz w:val="32"/>
          <w:szCs w:val="32"/>
        </w:rPr>
        <w:t xml:space="preserve">9.洗气瓶中供进气的导管务必插到所盛溶液的中下部，以利杂质气体与溶液充分反应而除尽。供出气的导管则又务必与塞子齐平或稍长一点，以利排气。  </w:t>
      </w:r>
    </w:p>
    <w:p w:rsidR="0058149D" w:rsidRPr="006E3C01" w:rsidRDefault="0058149D" w:rsidP="00E162BB">
      <w:pPr>
        <w:spacing w:line="520" w:lineRule="exact"/>
        <w:ind w:left="480"/>
        <w:rPr>
          <w:rFonts w:ascii="仿宋_GB2312" w:eastAsia="仿宋_GB2312" w:hAnsi="宋体" w:hint="eastAsia"/>
          <w:sz w:val="32"/>
          <w:szCs w:val="32"/>
        </w:rPr>
      </w:pPr>
      <w:r w:rsidRPr="006E3C01">
        <w:rPr>
          <w:rFonts w:ascii="仿宋_GB2312" w:eastAsia="仿宋_GB2312" w:hAnsi="宋体" w:hint="eastAsia"/>
          <w:sz w:val="32"/>
          <w:szCs w:val="32"/>
        </w:rPr>
        <w:t>1</w:t>
      </w:r>
      <w:r w:rsidR="00B1002E" w:rsidRPr="006E3C01">
        <w:rPr>
          <w:rFonts w:ascii="仿宋_GB2312" w:eastAsia="仿宋_GB2312" w:hAnsi="宋体" w:hint="eastAsia"/>
          <w:sz w:val="32"/>
          <w:szCs w:val="32"/>
        </w:rPr>
        <w:t>0</w:t>
      </w:r>
      <w:r w:rsidRPr="006E3C01">
        <w:rPr>
          <w:rFonts w:ascii="仿宋_GB2312" w:eastAsia="仿宋_GB2312" w:hAnsi="宋体" w:hint="eastAsia"/>
          <w:sz w:val="32"/>
          <w:szCs w:val="32"/>
        </w:rPr>
        <w:t>.制H</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、CO</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、H</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S和C</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H</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 xml:space="preserve">等气体时，为方便添加酸液或水，可在容器的塞子上装一长颈漏斗，且务必使漏斗颈插到液面以下，以免漏气。  </w:t>
      </w:r>
    </w:p>
    <w:p w:rsidR="0058149D" w:rsidRPr="006E3C01" w:rsidRDefault="0058149D" w:rsidP="00E162BB">
      <w:pPr>
        <w:spacing w:line="520" w:lineRule="exact"/>
        <w:ind w:left="480"/>
        <w:rPr>
          <w:rFonts w:ascii="仿宋_GB2312" w:eastAsia="仿宋_GB2312" w:hAnsi="宋体" w:hint="eastAsia"/>
          <w:sz w:val="32"/>
          <w:szCs w:val="32"/>
        </w:rPr>
      </w:pPr>
      <w:r w:rsidRPr="006E3C01">
        <w:rPr>
          <w:rFonts w:ascii="仿宋_GB2312" w:eastAsia="仿宋_GB2312" w:hAnsi="宋体" w:hint="eastAsia"/>
          <w:sz w:val="32"/>
          <w:szCs w:val="32"/>
        </w:rPr>
        <w:t>1</w:t>
      </w:r>
      <w:r w:rsidR="00B1002E" w:rsidRPr="006E3C01">
        <w:rPr>
          <w:rFonts w:ascii="仿宋_GB2312" w:eastAsia="仿宋_GB2312" w:hAnsi="宋体" w:hint="eastAsia"/>
          <w:sz w:val="32"/>
          <w:szCs w:val="32"/>
        </w:rPr>
        <w:t>1</w:t>
      </w:r>
      <w:r w:rsidRPr="006E3C01">
        <w:rPr>
          <w:rFonts w:ascii="仿宋_GB2312" w:eastAsia="仿宋_GB2312" w:hAnsi="宋体" w:hint="eastAsia"/>
          <w:sz w:val="32"/>
          <w:szCs w:val="32"/>
        </w:rPr>
        <w:t>.制Cl</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、HCl、C</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H</w:t>
      </w:r>
      <w:r w:rsidRPr="006E3C01">
        <w:rPr>
          <w:rFonts w:ascii="仿宋_GB2312" w:eastAsia="仿宋_GB2312" w:hAnsi="宋体" w:hint="eastAsia"/>
          <w:sz w:val="32"/>
          <w:szCs w:val="32"/>
          <w:vertAlign w:val="subscript"/>
        </w:rPr>
        <w:t>4</w:t>
      </w:r>
      <w:r w:rsidRPr="006E3C01">
        <w:rPr>
          <w:rFonts w:ascii="仿宋_GB2312" w:eastAsia="仿宋_GB2312" w:hAnsi="宋体" w:hint="eastAsia"/>
          <w:sz w:val="32"/>
          <w:szCs w:val="32"/>
        </w:rPr>
        <w:t xml:space="preserve">气体时，为方便添加酸液，也可以在反应器的塞子上装一漏斗。但由于这些反应都需要加热，所以漏斗颈都必须置于反应液之上，因而都选用分液漏斗。  </w:t>
      </w:r>
    </w:p>
    <w:p w:rsidR="0058149D" w:rsidRPr="006E3C01" w:rsidRDefault="0058149D" w:rsidP="006E3C01">
      <w:pPr>
        <w:spacing w:line="520" w:lineRule="exact"/>
        <w:ind w:firstLineChars="200" w:firstLine="640"/>
        <w:rPr>
          <w:rFonts w:ascii="仿宋_GB2312" w:eastAsia="仿宋_GB2312" w:hAnsi="宋体" w:hint="eastAsia"/>
          <w:b/>
          <w:sz w:val="32"/>
          <w:szCs w:val="32"/>
        </w:rPr>
      </w:pPr>
      <w:r w:rsidRPr="006E3C01">
        <w:rPr>
          <w:rFonts w:ascii="仿宋_GB2312" w:eastAsia="仿宋_GB2312" w:hAnsi="宋体" w:hint="eastAsia"/>
          <w:b/>
          <w:sz w:val="32"/>
          <w:szCs w:val="32"/>
        </w:rPr>
        <w:t xml:space="preserve">九.特殊试剂的存放和取用10例  </w:t>
      </w:r>
    </w:p>
    <w:p w:rsidR="0058149D" w:rsidRPr="006E3C01" w:rsidRDefault="0058149D" w:rsidP="006E3C01">
      <w:pPr>
        <w:spacing w:line="520" w:lineRule="exact"/>
        <w:ind w:leftChars="50" w:left="105"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 xml:space="preserve">1.Na、K：隔绝空气；防氧化，保存在煤油中(或液态烷烃中)，(Li用石蜡密封保存)。用镊子取，玻片上切，滤纸吸煤油，剩余部分随即放人煤油中。  </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 xml:space="preserve"> 2.白磷：保存在水中，防氧化，放冷暗处。镊子取，并立即放入水中用长柄小刀切取，滤纸吸干水分。  </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 xml:space="preserve"> 3.液Br</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 xml:space="preserve">：有毒易挥发，盛于磨口的细口瓶中，并用水封。瓶盖严密。  </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 xml:space="preserve"> 4.I</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 xml:space="preserve">：易升华，且具有强烈刺激性气味，应保存在用蜡封好的瓶中，放置低温处。  </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 xml:space="preserve"> 5.浓HNO</w:t>
      </w:r>
      <w:r w:rsidRPr="006E3C01">
        <w:rPr>
          <w:rFonts w:ascii="仿宋_GB2312" w:eastAsia="仿宋_GB2312" w:hAnsi="宋体" w:hint="eastAsia"/>
          <w:sz w:val="32"/>
          <w:szCs w:val="32"/>
          <w:vertAlign w:val="subscript"/>
        </w:rPr>
        <w:t>3</w:t>
      </w:r>
      <w:r w:rsidRPr="006E3C01">
        <w:rPr>
          <w:rFonts w:ascii="仿宋_GB2312" w:eastAsia="仿宋_GB2312" w:hAnsi="宋体" w:hint="eastAsia"/>
          <w:sz w:val="32"/>
          <w:szCs w:val="32"/>
        </w:rPr>
        <w:t>，AgNO</w:t>
      </w:r>
      <w:r w:rsidRPr="006E3C01">
        <w:rPr>
          <w:rFonts w:ascii="仿宋_GB2312" w:eastAsia="仿宋_GB2312" w:hAnsi="宋体" w:hint="eastAsia"/>
          <w:sz w:val="32"/>
          <w:szCs w:val="32"/>
          <w:vertAlign w:val="subscript"/>
        </w:rPr>
        <w:t>3</w:t>
      </w:r>
      <w:r w:rsidRPr="006E3C01">
        <w:rPr>
          <w:rFonts w:ascii="仿宋_GB2312" w:eastAsia="仿宋_GB2312" w:hAnsi="宋体" w:hint="eastAsia"/>
          <w:sz w:val="32"/>
          <w:szCs w:val="32"/>
        </w:rPr>
        <w:t xml:space="preserve">：见光易分解，应保存在棕色瓶中，放在低温避光处。  </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 xml:space="preserve"> 6.固体烧碱：易潮解，应用易于密封的干燥大口瓶保存。瓶口用橡胶塞塞严或用塑料盖盖紧。  </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 xml:space="preserve"> 7.NH</w:t>
      </w:r>
      <w:r w:rsidRPr="006E3C01">
        <w:rPr>
          <w:rFonts w:ascii="仿宋_GB2312" w:eastAsia="仿宋_GB2312" w:hAnsi="宋体" w:hint="eastAsia"/>
          <w:sz w:val="32"/>
          <w:szCs w:val="32"/>
          <w:vertAlign w:val="subscript"/>
        </w:rPr>
        <w:t>3</w:t>
      </w:r>
      <w:r w:rsidRPr="006E3C01">
        <w:rPr>
          <w:rFonts w:ascii="仿宋_GB2312" w:hAnsi="宋体" w:hint="eastAsia"/>
          <w:sz w:val="32"/>
          <w:szCs w:val="32"/>
        </w:rPr>
        <w:t>•</w:t>
      </w:r>
      <w:r w:rsidRPr="006E3C01">
        <w:rPr>
          <w:rFonts w:ascii="仿宋_GB2312" w:eastAsia="仿宋_GB2312" w:hAnsi="宋体" w:hint="eastAsia"/>
          <w:sz w:val="32"/>
          <w:szCs w:val="32"/>
        </w:rPr>
        <w:t>H</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 xml:space="preserve">O：易挥发，应密封放低温处。  </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 xml:space="preserve"> 8.C</w:t>
      </w:r>
      <w:r w:rsidRPr="006E3C01">
        <w:rPr>
          <w:rFonts w:ascii="仿宋_GB2312" w:eastAsia="仿宋_GB2312" w:hAnsi="宋体" w:hint="eastAsia"/>
          <w:sz w:val="32"/>
          <w:szCs w:val="32"/>
          <w:vertAlign w:val="subscript"/>
        </w:rPr>
        <w:t>6</w:t>
      </w:r>
      <w:r w:rsidRPr="006E3C01">
        <w:rPr>
          <w:rFonts w:ascii="仿宋_GB2312" w:eastAsia="仿宋_GB2312" w:hAnsi="宋体" w:hint="eastAsia"/>
          <w:sz w:val="32"/>
          <w:szCs w:val="32"/>
        </w:rPr>
        <w:t>H</w:t>
      </w:r>
      <w:r w:rsidRPr="006E3C01">
        <w:rPr>
          <w:rFonts w:ascii="仿宋_GB2312" w:eastAsia="仿宋_GB2312" w:hAnsi="宋体" w:hint="eastAsia"/>
          <w:sz w:val="32"/>
          <w:szCs w:val="32"/>
          <w:vertAlign w:val="subscript"/>
        </w:rPr>
        <w:t>6</w:t>
      </w:r>
      <w:r w:rsidRPr="006E3C01">
        <w:rPr>
          <w:rFonts w:ascii="仿宋_GB2312" w:eastAsia="仿宋_GB2312" w:hAnsi="宋体" w:hint="eastAsia"/>
          <w:sz w:val="32"/>
          <w:szCs w:val="32"/>
        </w:rPr>
        <w:t>、、C</w:t>
      </w:r>
      <w:r w:rsidRPr="006E3C01">
        <w:rPr>
          <w:rFonts w:ascii="仿宋_GB2312" w:eastAsia="仿宋_GB2312" w:hAnsi="宋体" w:hint="eastAsia"/>
          <w:sz w:val="32"/>
          <w:szCs w:val="32"/>
          <w:vertAlign w:val="subscript"/>
        </w:rPr>
        <w:t>6</w:t>
      </w:r>
      <w:r w:rsidRPr="006E3C01">
        <w:rPr>
          <w:rFonts w:ascii="仿宋_GB2312" w:eastAsia="仿宋_GB2312" w:hAnsi="宋体" w:hint="eastAsia"/>
          <w:sz w:val="32"/>
          <w:szCs w:val="32"/>
        </w:rPr>
        <w:t>H</w:t>
      </w:r>
      <w:r w:rsidRPr="006E3C01">
        <w:rPr>
          <w:rFonts w:ascii="仿宋_GB2312" w:eastAsia="仿宋_GB2312" w:hAnsi="宋体" w:hint="eastAsia"/>
          <w:sz w:val="32"/>
          <w:szCs w:val="32"/>
          <w:vertAlign w:val="subscript"/>
        </w:rPr>
        <w:t>5</w:t>
      </w:r>
      <w:r w:rsidRPr="006E3C01">
        <w:rPr>
          <w:rFonts w:ascii="仿宋_GB2312" w:eastAsia="仿宋_GB2312" w:hAnsi="宋体" w:hint="eastAsia"/>
          <w:sz w:val="32"/>
          <w:szCs w:val="32"/>
        </w:rPr>
        <w:t>—CH</w:t>
      </w:r>
      <w:r w:rsidRPr="006E3C01">
        <w:rPr>
          <w:rFonts w:ascii="仿宋_GB2312" w:eastAsia="仿宋_GB2312" w:hAnsi="宋体" w:hint="eastAsia"/>
          <w:sz w:val="32"/>
          <w:szCs w:val="32"/>
          <w:vertAlign w:val="subscript"/>
        </w:rPr>
        <w:t>3</w:t>
      </w:r>
      <w:r w:rsidRPr="006E3C01">
        <w:rPr>
          <w:rFonts w:ascii="仿宋_GB2312" w:eastAsia="仿宋_GB2312" w:hAnsi="宋体" w:hint="eastAsia"/>
          <w:sz w:val="32"/>
          <w:szCs w:val="32"/>
        </w:rPr>
        <w:t>、CH</w:t>
      </w:r>
      <w:r w:rsidRPr="006E3C01">
        <w:rPr>
          <w:rFonts w:ascii="仿宋_GB2312" w:eastAsia="仿宋_GB2312" w:hAnsi="宋体" w:hint="eastAsia"/>
          <w:sz w:val="32"/>
          <w:szCs w:val="32"/>
          <w:vertAlign w:val="subscript"/>
        </w:rPr>
        <w:t>3</w:t>
      </w:r>
      <w:r w:rsidRPr="006E3C01">
        <w:rPr>
          <w:rFonts w:ascii="仿宋_GB2312" w:eastAsia="仿宋_GB2312" w:hAnsi="宋体" w:hint="eastAsia"/>
          <w:sz w:val="32"/>
          <w:szCs w:val="32"/>
        </w:rPr>
        <w:t>CH</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OH、CH</w:t>
      </w:r>
      <w:r w:rsidRPr="006E3C01">
        <w:rPr>
          <w:rFonts w:ascii="仿宋_GB2312" w:eastAsia="仿宋_GB2312" w:hAnsi="宋体" w:hint="eastAsia"/>
          <w:sz w:val="32"/>
          <w:szCs w:val="32"/>
          <w:vertAlign w:val="subscript"/>
        </w:rPr>
        <w:t>3</w:t>
      </w:r>
      <w:r w:rsidRPr="006E3C01">
        <w:rPr>
          <w:rFonts w:ascii="仿宋_GB2312" w:eastAsia="仿宋_GB2312" w:hAnsi="宋体" w:hint="eastAsia"/>
          <w:sz w:val="32"/>
          <w:szCs w:val="32"/>
        </w:rPr>
        <w:t>CH</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OCH</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CH</w:t>
      </w:r>
      <w:r w:rsidRPr="006E3C01">
        <w:rPr>
          <w:rFonts w:ascii="仿宋_GB2312" w:eastAsia="仿宋_GB2312" w:hAnsi="宋体" w:hint="eastAsia"/>
          <w:sz w:val="32"/>
          <w:szCs w:val="32"/>
          <w:vertAlign w:val="subscript"/>
        </w:rPr>
        <w:t>3</w:t>
      </w:r>
      <w:r w:rsidRPr="006E3C01">
        <w:rPr>
          <w:rFonts w:ascii="仿宋_GB2312" w:eastAsia="仿宋_GB2312" w:hAnsi="宋体" w:hint="eastAsia"/>
          <w:sz w:val="32"/>
          <w:szCs w:val="32"/>
        </w:rPr>
        <w:t xml:space="preserve">：易挥发、易燃，应密封存放低温处，并远离火源。  </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 xml:space="preserve"> 9.Fe</w:t>
      </w:r>
      <w:r w:rsidRPr="006E3C01">
        <w:rPr>
          <w:rFonts w:ascii="仿宋_GB2312" w:eastAsia="仿宋_GB2312" w:hAnsi="宋体" w:hint="eastAsia"/>
          <w:sz w:val="32"/>
          <w:szCs w:val="32"/>
          <w:vertAlign w:val="superscript"/>
        </w:rPr>
        <w:t>2+</w:t>
      </w:r>
      <w:r w:rsidRPr="006E3C01">
        <w:rPr>
          <w:rFonts w:ascii="仿宋_GB2312" w:eastAsia="仿宋_GB2312" w:hAnsi="宋体" w:hint="eastAsia"/>
          <w:sz w:val="32"/>
          <w:szCs w:val="32"/>
        </w:rPr>
        <w:t>盐溶液、H</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SO</w:t>
      </w:r>
      <w:r w:rsidRPr="006E3C01">
        <w:rPr>
          <w:rFonts w:ascii="仿宋_GB2312" w:eastAsia="仿宋_GB2312" w:hAnsi="宋体" w:hint="eastAsia"/>
          <w:sz w:val="32"/>
          <w:szCs w:val="32"/>
          <w:vertAlign w:val="subscript"/>
        </w:rPr>
        <w:t>3</w:t>
      </w:r>
      <w:r w:rsidRPr="006E3C01">
        <w:rPr>
          <w:rFonts w:ascii="仿宋_GB2312" w:eastAsia="仿宋_GB2312" w:hAnsi="宋体" w:hint="eastAsia"/>
          <w:sz w:val="32"/>
          <w:szCs w:val="32"/>
        </w:rPr>
        <w:t xml:space="preserve">及其盐溶液、氢硫酸及其盐溶液：因易被空气氧化，不宜长期放置，应现用现配。  </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 xml:space="preserve"> 10.卤水、石灰水、银氨溶液、Cu(OH)</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 xml:space="preserve">悬浊液等，都要随配随用，不能长时间放置。  </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b/>
          <w:sz w:val="32"/>
          <w:szCs w:val="32"/>
        </w:rPr>
        <w:t xml:space="preserve">十.中学化学中与“0”有关的实验问题4例  </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 xml:space="preserve"> 1.滴定管最上面的刻度是0。     2.量筒最下面的刻度是0。  </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 xml:space="preserve"> 3.温度计中间刻度是0。</w:t>
      </w:r>
      <w:r w:rsidR="00E162BB">
        <w:rPr>
          <w:rFonts w:ascii="仿宋_GB2312" w:eastAsia="仿宋_GB2312" w:hAnsi="宋体" w:hint="eastAsia"/>
          <w:sz w:val="32"/>
          <w:szCs w:val="32"/>
        </w:rPr>
        <w:t xml:space="preserve">      </w:t>
      </w:r>
      <w:r w:rsidRPr="006E3C01">
        <w:rPr>
          <w:rFonts w:ascii="仿宋_GB2312" w:eastAsia="仿宋_GB2312" w:hAnsi="宋体" w:hint="eastAsia"/>
          <w:sz w:val="32"/>
          <w:szCs w:val="32"/>
        </w:rPr>
        <w:t xml:space="preserve">4.托盘天平的标尺中央数值是0。  </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b/>
          <w:sz w:val="32"/>
          <w:szCs w:val="32"/>
        </w:rPr>
        <w:t>十一.能够做喷泉实验的气体</w:t>
      </w:r>
      <w:r w:rsidRPr="006E3C01">
        <w:rPr>
          <w:rFonts w:ascii="仿宋_GB2312" w:eastAsia="仿宋_GB2312" w:hAnsi="宋体" w:hint="eastAsia"/>
          <w:sz w:val="32"/>
          <w:szCs w:val="32"/>
        </w:rPr>
        <w:t xml:space="preserve">  </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 xml:space="preserve"> NH</w:t>
      </w:r>
      <w:r w:rsidRPr="006E3C01">
        <w:rPr>
          <w:rFonts w:ascii="仿宋_GB2312" w:eastAsia="仿宋_GB2312" w:hAnsi="宋体" w:hint="eastAsia"/>
          <w:sz w:val="32"/>
          <w:szCs w:val="32"/>
          <w:vertAlign w:val="subscript"/>
        </w:rPr>
        <w:t>3</w:t>
      </w:r>
      <w:r w:rsidRPr="006E3C01">
        <w:rPr>
          <w:rFonts w:ascii="仿宋_GB2312" w:eastAsia="仿宋_GB2312" w:hAnsi="宋体" w:hint="eastAsia"/>
          <w:sz w:val="32"/>
          <w:szCs w:val="32"/>
        </w:rPr>
        <w:t>、HCl、HBr、HI等极易溶于水的气体均可做喷泉实验。其它气体若能极易溶于某液体中时(如CO</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 xml:space="preserve">易溶于烧碱溶液中)，亦可做喷泉实验。  </w:t>
      </w:r>
    </w:p>
    <w:p w:rsidR="0058149D" w:rsidRPr="006E3C01" w:rsidRDefault="0058149D" w:rsidP="006E3C01">
      <w:pPr>
        <w:spacing w:line="520" w:lineRule="exact"/>
        <w:ind w:firstLineChars="200" w:firstLine="640"/>
        <w:rPr>
          <w:rFonts w:ascii="仿宋_GB2312" w:eastAsia="仿宋_GB2312" w:hAnsi="宋体" w:hint="eastAsia"/>
          <w:b/>
          <w:sz w:val="32"/>
          <w:szCs w:val="32"/>
        </w:rPr>
      </w:pPr>
      <w:r w:rsidRPr="006E3C01">
        <w:rPr>
          <w:rFonts w:ascii="仿宋_GB2312" w:eastAsia="仿宋_GB2312" w:hAnsi="宋体" w:hint="eastAsia"/>
          <w:b/>
          <w:sz w:val="32"/>
          <w:szCs w:val="32"/>
        </w:rPr>
        <w:t xml:space="preserve">十二.主要实验操作和实验现象的具体实验80例  </w:t>
      </w:r>
    </w:p>
    <w:p w:rsidR="0058149D" w:rsidRPr="006E3C01" w:rsidRDefault="0058149D" w:rsidP="00E162BB">
      <w:pPr>
        <w:spacing w:line="520" w:lineRule="exact"/>
        <w:rPr>
          <w:rFonts w:ascii="仿宋_GB2312" w:eastAsia="仿宋_GB2312" w:hAnsi="宋体" w:hint="eastAsia"/>
          <w:sz w:val="32"/>
          <w:szCs w:val="32"/>
        </w:rPr>
      </w:pPr>
      <w:r w:rsidRPr="006E3C01">
        <w:rPr>
          <w:rFonts w:ascii="仿宋_GB2312" w:eastAsia="仿宋_GB2312" w:hAnsi="宋体" w:hint="eastAsia"/>
          <w:sz w:val="32"/>
          <w:szCs w:val="32"/>
        </w:rPr>
        <w:t xml:space="preserve">1．镁条在空气中燃烧：发出耀眼强光，放出大量的热，生成白烟同时生成一种白色物质。  </w:t>
      </w:r>
    </w:p>
    <w:p w:rsidR="0058149D" w:rsidRPr="006E3C01" w:rsidRDefault="0058149D" w:rsidP="00E162BB">
      <w:pPr>
        <w:spacing w:line="520" w:lineRule="exact"/>
        <w:rPr>
          <w:rFonts w:ascii="仿宋_GB2312" w:eastAsia="仿宋_GB2312" w:hAnsi="宋体" w:hint="eastAsia"/>
          <w:sz w:val="32"/>
          <w:szCs w:val="32"/>
        </w:rPr>
      </w:pPr>
      <w:r w:rsidRPr="006E3C01">
        <w:rPr>
          <w:rFonts w:ascii="仿宋_GB2312" w:eastAsia="仿宋_GB2312" w:hAnsi="宋体" w:hint="eastAsia"/>
          <w:sz w:val="32"/>
          <w:szCs w:val="32"/>
        </w:rPr>
        <w:t xml:space="preserve">2．木炭在氧气中燃烧：发出白光，放出热量。  </w:t>
      </w:r>
    </w:p>
    <w:p w:rsidR="0058149D" w:rsidRPr="006E3C01" w:rsidRDefault="0058149D" w:rsidP="00E162BB">
      <w:pPr>
        <w:spacing w:line="520" w:lineRule="exact"/>
        <w:rPr>
          <w:rFonts w:ascii="仿宋_GB2312" w:eastAsia="仿宋_GB2312" w:hAnsi="宋体" w:hint="eastAsia"/>
          <w:sz w:val="32"/>
          <w:szCs w:val="32"/>
        </w:rPr>
      </w:pPr>
      <w:r w:rsidRPr="006E3C01">
        <w:rPr>
          <w:rFonts w:ascii="仿宋_GB2312" w:eastAsia="仿宋_GB2312" w:hAnsi="宋体" w:hint="eastAsia"/>
          <w:sz w:val="32"/>
          <w:szCs w:val="32"/>
        </w:rPr>
        <w:t xml:space="preserve">3．硫在氧气中燃烧：发出明亮的蓝紫色火焰，放出热量，生成一种有刺激性气味的气体。  </w:t>
      </w:r>
    </w:p>
    <w:p w:rsidR="0058149D" w:rsidRPr="006E3C01" w:rsidRDefault="0058149D" w:rsidP="00E162BB">
      <w:pPr>
        <w:spacing w:line="520" w:lineRule="exact"/>
        <w:rPr>
          <w:rFonts w:ascii="仿宋_GB2312" w:eastAsia="仿宋_GB2312" w:hAnsi="宋体" w:hint="eastAsia"/>
          <w:sz w:val="32"/>
          <w:szCs w:val="32"/>
        </w:rPr>
      </w:pPr>
      <w:r w:rsidRPr="006E3C01">
        <w:rPr>
          <w:rFonts w:ascii="仿宋_GB2312" w:eastAsia="仿宋_GB2312" w:hAnsi="宋体" w:hint="eastAsia"/>
          <w:sz w:val="32"/>
          <w:szCs w:val="32"/>
        </w:rPr>
        <w:t xml:space="preserve">4．铁丝在氧气中燃烧：剧烈燃烧，火星四射，放出热量，生成黑色固体物质。  </w:t>
      </w:r>
    </w:p>
    <w:p w:rsidR="0058149D" w:rsidRPr="006E3C01" w:rsidRDefault="0058149D" w:rsidP="00E162BB">
      <w:pPr>
        <w:spacing w:line="520" w:lineRule="exact"/>
        <w:rPr>
          <w:rFonts w:ascii="仿宋_GB2312" w:eastAsia="仿宋_GB2312" w:hAnsi="宋体" w:hint="eastAsia"/>
          <w:sz w:val="32"/>
          <w:szCs w:val="32"/>
        </w:rPr>
      </w:pPr>
      <w:r w:rsidRPr="006E3C01">
        <w:rPr>
          <w:rFonts w:ascii="仿宋_GB2312" w:eastAsia="仿宋_GB2312" w:hAnsi="宋体" w:hint="eastAsia"/>
          <w:sz w:val="32"/>
          <w:szCs w:val="32"/>
        </w:rPr>
        <w:t xml:space="preserve">5．加热试管中碳酸氢铵：有刺激性气味气体生成，试管上有液滴生成。  </w:t>
      </w:r>
    </w:p>
    <w:p w:rsidR="00E162BB" w:rsidRDefault="0058149D" w:rsidP="00E162BB">
      <w:pPr>
        <w:spacing w:line="520" w:lineRule="exact"/>
        <w:rPr>
          <w:rFonts w:ascii="仿宋_GB2312" w:eastAsia="仿宋_GB2312" w:hAnsi="宋体" w:hint="eastAsia"/>
          <w:sz w:val="32"/>
          <w:szCs w:val="32"/>
        </w:rPr>
      </w:pPr>
      <w:r w:rsidRPr="006E3C01">
        <w:rPr>
          <w:rFonts w:ascii="仿宋_GB2312" w:eastAsia="仿宋_GB2312" w:hAnsi="宋体" w:hint="eastAsia"/>
          <w:sz w:val="32"/>
          <w:szCs w:val="32"/>
        </w:rPr>
        <w:t xml:space="preserve">6．氢气在空气中燃烧：火焰呈现淡蓝色。   </w:t>
      </w:r>
    </w:p>
    <w:p w:rsidR="00E162BB" w:rsidRDefault="0058149D" w:rsidP="00E162BB">
      <w:pPr>
        <w:spacing w:line="520" w:lineRule="exact"/>
        <w:rPr>
          <w:rFonts w:ascii="仿宋_GB2312" w:eastAsia="仿宋_GB2312" w:hAnsi="宋体" w:hint="eastAsia"/>
          <w:sz w:val="32"/>
          <w:szCs w:val="32"/>
        </w:rPr>
      </w:pPr>
      <w:r w:rsidRPr="006E3C01">
        <w:rPr>
          <w:rFonts w:ascii="仿宋_GB2312" w:eastAsia="仿宋_GB2312" w:hAnsi="宋体" w:hint="eastAsia"/>
          <w:sz w:val="32"/>
          <w:szCs w:val="32"/>
        </w:rPr>
        <w:t xml:space="preserve">7．氢气在氯气中燃烧：发出苍白色火焰，产生大量的热。  </w:t>
      </w:r>
    </w:p>
    <w:p w:rsidR="0058149D" w:rsidRPr="006E3C01" w:rsidRDefault="0058149D" w:rsidP="00E162BB">
      <w:pPr>
        <w:spacing w:line="520" w:lineRule="exact"/>
        <w:rPr>
          <w:rFonts w:ascii="仿宋_GB2312" w:eastAsia="仿宋_GB2312" w:hAnsi="宋体" w:hint="eastAsia"/>
          <w:sz w:val="32"/>
          <w:szCs w:val="32"/>
        </w:rPr>
      </w:pPr>
      <w:r w:rsidRPr="006E3C01">
        <w:rPr>
          <w:rFonts w:ascii="仿宋_GB2312" w:eastAsia="仿宋_GB2312" w:hAnsi="宋体" w:hint="eastAsia"/>
          <w:sz w:val="32"/>
          <w:szCs w:val="32"/>
        </w:rPr>
        <w:t xml:space="preserve">8．在试管中用氢气还原氧化铜：黑色氧化铜变为红色物质，试管口有液滴生成。  </w:t>
      </w:r>
    </w:p>
    <w:p w:rsidR="0058149D" w:rsidRPr="006E3C01" w:rsidRDefault="0058149D" w:rsidP="00E162BB">
      <w:pPr>
        <w:spacing w:line="520" w:lineRule="exact"/>
        <w:rPr>
          <w:rFonts w:ascii="仿宋_GB2312" w:eastAsia="仿宋_GB2312" w:hAnsi="宋体" w:hint="eastAsia"/>
          <w:sz w:val="32"/>
          <w:szCs w:val="32"/>
        </w:rPr>
      </w:pPr>
      <w:r w:rsidRPr="006E3C01">
        <w:rPr>
          <w:rFonts w:ascii="仿宋_GB2312" w:eastAsia="仿宋_GB2312" w:hAnsi="宋体" w:hint="eastAsia"/>
          <w:sz w:val="32"/>
          <w:szCs w:val="32"/>
        </w:rPr>
        <w:t xml:space="preserve">9．用木炭粉还原氧化铜粉末，使生成气体通入澄清石灰水，黑色氧化铜变为有光泽的金属颗粒，石灰水变浑浊。  </w:t>
      </w:r>
    </w:p>
    <w:p w:rsidR="0058149D" w:rsidRPr="006E3C01" w:rsidRDefault="0058149D" w:rsidP="00E162BB">
      <w:pPr>
        <w:spacing w:line="520" w:lineRule="exact"/>
        <w:rPr>
          <w:rFonts w:ascii="仿宋_GB2312" w:eastAsia="仿宋_GB2312" w:hAnsi="宋体" w:hint="eastAsia"/>
          <w:sz w:val="32"/>
          <w:szCs w:val="32"/>
        </w:rPr>
      </w:pPr>
      <w:r w:rsidRPr="006E3C01">
        <w:rPr>
          <w:rFonts w:ascii="仿宋_GB2312" w:eastAsia="仿宋_GB2312" w:hAnsi="宋体" w:hint="eastAsia"/>
          <w:sz w:val="32"/>
          <w:szCs w:val="32"/>
        </w:rPr>
        <w:t xml:space="preserve">10．一氧化碳在空气中燃烧：发出蓝色的火焰，放出热量。  </w:t>
      </w:r>
    </w:p>
    <w:p w:rsidR="0058149D" w:rsidRPr="006E3C01" w:rsidRDefault="0058149D" w:rsidP="00E162BB">
      <w:pPr>
        <w:spacing w:line="520" w:lineRule="exact"/>
        <w:rPr>
          <w:rFonts w:ascii="仿宋_GB2312" w:eastAsia="仿宋_GB2312" w:hAnsi="宋体" w:hint="eastAsia"/>
          <w:sz w:val="32"/>
          <w:szCs w:val="32"/>
        </w:rPr>
      </w:pPr>
      <w:r w:rsidRPr="006E3C01">
        <w:rPr>
          <w:rFonts w:ascii="仿宋_GB2312" w:eastAsia="仿宋_GB2312" w:hAnsi="宋体" w:hint="eastAsia"/>
          <w:sz w:val="32"/>
          <w:szCs w:val="32"/>
        </w:rPr>
        <w:t xml:space="preserve">11. 向盛有少量碳酸钾固体的试管中滴加盐酸：有气体生成。  </w:t>
      </w:r>
    </w:p>
    <w:p w:rsidR="0058149D" w:rsidRPr="006E3C01" w:rsidRDefault="0058149D" w:rsidP="00E162BB">
      <w:pPr>
        <w:spacing w:line="520" w:lineRule="exact"/>
        <w:rPr>
          <w:rFonts w:ascii="仿宋_GB2312" w:eastAsia="仿宋_GB2312" w:hAnsi="宋体" w:hint="eastAsia"/>
          <w:sz w:val="32"/>
          <w:szCs w:val="32"/>
        </w:rPr>
      </w:pPr>
      <w:r w:rsidRPr="006E3C01">
        <w:rPr>
          <w:rFonts w:ascii="仿宋_GB2312" w:eastAsia="仿宋_GB2312" w:hAnsi="宋体" w:hint="eastAsia"/>
          <w:sz w:val="32"/>
          <w:szCs w:val="32"/>
        </w:rPr>
        <w:t xml:space="preserve">12．加热试管中的硫酸铜晶体：蓝色晶体逐渐变为白色粉末，且试管口有液滴生成。  </w:t>
      </w:r>
    </w:p>
    <w:p w:rsidR="0058149D" w:rsidRPr="006E3C01" w:rsidRDefault="0058149D" w:rsidP="00E162BB">
      <w:pPr>
        <w:spacing w:line="520" w:lineRule="exact"/>
        <w:rPr>
          <w:rFonts w:ascii="仿宋_GB2312" w:eastAsia="仿宋_GB2312" w:hAnsi="宋体" w:hint="eastAsia"/>
          <w:sz w:val="32"/>
          <w:szCs w:val="32"/>
        </w:rPr>
      </w:pPr>
      <w:r w:rsidRPr="006E3C01">
        <w:rPr>
          <w:rFonts w:ascii="仿宋_GB2312" w:eastAsia="仿宋_GB2312" w:hAnsi="宋体" w:hint="eastAsia"/>
          <w:sz w:val="32"/>
          <w:szCs w:val="32"/>
        </w:rPr>
        <w:t xml:space="preserve">13．钠在氯气中燃烧：剧烈燃烧，生成白色固体。  </w:t>
      </w:r>
    </w:p>
    <w:p w:rsidR="0058149D" w:rsidRPr="006E3C01" w:rsidRDefault="0058149D" w:rsidP="00E162BB">
      <w:pPr>
        <w:spacing w:line="520" w:lineRule="exact"/>
        <w:rPr>
          <w:rFonts w:ascii="仿宋_GB2312" w:eastAsia="仿宋_GB2312" w:hAnsi="宋体" w:hint="eastAsia"/>
          <w:sz w:val="32"/>
          <w:szCs w:val="32"/>
        </w:rPr>
      </w:pPr>
      <w:r w:rsidRPr="006E3C01">
        <w:rPr>
          <w:rFonts w:ascii="仿宋_GB2312" w:eastAsia="仿宋_GB2312" w:hAnsi="宋体" w:hint="eastAsia"/>
          <w:sz w:val="32"/>
          <w:szCs w:val="32"/>
        </w:rPr>
        <w:t xml:space="preserve">14．点燃纯净的氯气，用干冷烧杯罩在火焰上：发出淡蓝色火焰，烧杯内壁有液滴生成。  </w:t>
      </w:r>
    </w:p>
    <w:p w:rsidR="0058149D" w:rsidRPr="006E3C01" w:rsidRDefault="0058149D" w:rsidP="00E162BB">
      <w:pPr>
        <w:spacing w:line="520" w:lineRule="exact"/>
        <w:rPr>
          <w:rFonts w:ascii="仿宋_GB2312" w:eastAsia="仿宋_GB2312" w:hAnsi="宋体" w:hint="eastAsia"/>
          <w:sz w:val="32"/>
          <w:szCs w:val="32"/>
        </w:rPr>
      </w:pPr>
      <w:r w:rsidRPr="006E3C01">
        <w:rPr>
          <w:rFonts w:ascii="仿宋_GB2312" w:eastAsia="仿宋_GB2312" w:hAnsi="宋体" w:hint="eastAsia"/>
          <w:sz w:val="32"/>
          <w:szCs w:val="32"/>
        </w:rPr>
        <w:t>15．向含有C1</w:t>
      </w:r>
      <w:r w:rsidRPr="006E3C01">
        <w:rPr>
          <w:rFonts w:ascii="仿宋_GB2312" w:eastAsia="仿宋_GB2312" w:hAnsi="宋体" w:hint="eastAsia"/>
          <w:sz w:val="32"/>
          <w:szCs w:val="32"/>
          <w:vertAlign w:val="superscript"/>
        </w:rPr>
        <w:t>-</w:t>
      </w:r>
      <w:r w:rsidRPr="006E3C01">
        <w:rPr>
          <w:rFonts w:ascii="仿宋_GB2312" w:eastAsia="仿宋_GB2312" w:hAnsi="宋体" w:hint="eastAsia"/>
          <w:sz w:val="32"/>
          <w:szCs w:val="32"/>
        </w:rPr>
        <w:t xml:space="preserve">的溶液中滴加用硝酸酸化的硝酸银溶液，有白色沉淀生成。  </w:t>
      </w:r>
    </w:p>
    <w:p w:rsidR="0058149D" w:rsidRPr="006E3C01" w:rsidRDefault="0058149D" w:rsidP="00E162BB">
      <w:pPr>
        <w:spacing w:line="520" w:lineRule="exact"/>
        <w:rPr>
          <w:rFonts w:ascii="仿宋_GB2312" w:eastAsia="仿宋_GB2312" w:hAnsi="宋体" w:hint="eastAsia"/>
          <w:sz w:val="32"/>
          <w:szCs w:val="32"/>
        </w:rPr>
      </w:pPr>
      <w:r w:rsidRPr="006E3C01">
        <w:rPr>
          <w:rFonts w:ascii="仿宋_GB2312" w:eastAsia="仿宋_GB2312" w:hAnsi="宋体" w:hint="eastAsia"/>
          <w:sz w:val="32"/>
          <w:szCs w:val="32"/>
        </w:rPr>
        <w:t>16．向含有SO</w:t>
      </w:r>
      <w:r w:rsidRPr="006E3C01">
        <w:rPr>
          <w:rFonts w:ascii="仿宋_GB2312" w:eastAsia="仿宋_GB2312" w:hAnsi="宋体" w:hint="eastAsia"/>
          <w:sz w:val="32"/>
          <w:szCs w:val="32"/>
          <w:vertAlign w:val="subscript"/>
        </w:rPr>
        <w:t>4</w:t>
      </w:r>
      <w:r w:rsidRPr="006E3C01">
        <w:rPr>
          <w:rFonts w:ascii="仿宋_GB2312" w:eastAsia="仿宋_GB2312" w:hAnsi="宋体" w:hint="eastAsia"/>
          <w:sz w:val="32"/>
          <w:szCs w:val="32"/>
          <w:vertAlign w:val="superscript"/>
        </w:rPr>
        <w:t>2-</w:t>
      </w:r>
      <w:r w:rsidRPr="006E3C01">
        <w:rPr>
          <w:rFonts w:ascii="仿宋_GB2312" w:eastAsia="仿宋_GB2312" w:hAnsi="宋体" w:hint="eastAsia"/>
          <w:sz w:val="32"/>
          <w:szCs w:val="32"/>
        </w:rPr>
        <w:t xml:space="preserve">的溶液中滴加用硝酸酸化的氯化钡溶液，有白色沉淀生成。  </w:t>
      </w:r>
    </w:p>
    <w:p w:rsidR="0058149D" w:rsidRPr="006E3C01" w:rsidRDefault="0058149D" w:rsidP="00E162BB">
      <w:pPr>
        <w:spacing w:line="520" w:lineRule="exact"/>
        <w:rPr>
          <w:rFonts w:ascii="仿宋_GB2312" w:eastAsia="仿宋_GB2312" w:hAnsi="宋体" w:hint="eastAsia"/>
          <w:sz w:val="32"/>
          <w:szCs w:val="32"/>
        </w:rPr>
      </w:pPr>
      <w:r w:rsidRPr="006E3C01">
        <w:rPr>
          <w:rFonts w:ascii="仿宋_GB2312" w:eastAsia="仿宋_GB2312" w:hAnsi="宋体" w:hint="eastAsia"/>
          <w:sz w:val="32"/>
          <w:szCs w:val="32"/>
        </w:rPr>
        <w:t xml:space="preserve"> 17．一带锈铁钉投入盛稀硫酸的试管中并加热：铁锈逐渐溶解，溶液呈浅黄色，并有气体生成。  </w:t>
      </w:r>
    </w:p>
    <w:p w:rsidR="0058149D" w:rsidRPr="006E3C01" w:rsidRDefault="0058149D" w:rsidP="00E162BB">
      <w:pPr>
        <w:spacing w:line="520" w:lineRule="exact"/>
        <w:rPr>
          <w:rFonts w:ascii="仿宋_GB2312" w:eastAsia="仿宋_GB2312" w:hAnsi="宋体" w:hint="eastAsia"/>
          <w:sz w:val="32"/>
          <w:szCs w:val="32"/>
        </w:rPr>
      </w:pPr>
      <w:r w:rsidRPr="006E3C01">
        <w:rPr>
          <w:rFonts w:ascii="仿宋_GB2312" w:eastAsia="仿宋_GB2312" w:hAnsi="宋体" w:hint="eastAsia"/>
          <w:sz w:val="32"/>
          <w:szCs w:val="32"/>
        </w:rPr>
        <w:t xml:space="preserve">18．在硫酸铜溶液中滴加氢氧化钠溶液：有蓝色絮状沉淀生成。  </w:t>
      </w:r>
    </w:p>
    <w:p w:rsidR="0058149D" w:rsidRPr="006E3C01" w:rsidRDefault="0058149D" w:rsidP="00E162BB">
      <w:pPr>
        <w:spacing w:line="520" w:lineRule="exact"/>
        <w:rPr>
          <w:rFonts w:ascii="仿宋_GB2312" w:eastAsia="仿宋_GB2312" w:hAnsi="宋体" w:hint="eastAsia"/>
          <w:sz w:val="32"/>
          <w:szCs w:val="32"/>
        </w:rPr>
      </w:pPr>
      <w:r w:rsidRPr="006E3C01">
        <w:rPr>
          <w:rFonts w:ascii="仿宋_GB2312" w:eastAsia="仿宋_GB2312" w:hAnsi="宋体" w:hint="eastAsia"/>
          <w:sz w:val="32"/>
          <w:szCs w:val="32"/>
        </w:rPr>
        <w:t>19．将Cl</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 xml:space="preserve">通入无色KI溶液中，溶液中有褐色的物质产生。  </w:t>
      </w:r>
    </w:p>
    <w:p w:rsidR="0058149D" w:rsidRPr="006E3C01" w:rsidRDefault="0058149D" w:rsidP="00E162BB">
      <w:pPr>
        <w:spacing w:line="520" w:lineRule="exact"/>
        <w:rPr>
          <w:rFonts w:ascii="仿宋_GB2312" w:eastAsia="仿宋_GB2312" w:hAnsi="宋体" w:hint="eastAsia"/>
          <w:sz w:val="32"/>
          <w:szCs w:val="32"/>
        </w:rPr>
      </w:pPr>
      <w:r w:rsidRPr="006E3C01">
        <w:rPr>
          <w:rFonts w:ascii="仿宋_GB2312" w:eastAsia="仿宋_GB2312" w:hAnsi="宋体" w:hint="eastAsia"/>
          <w:sz w:val="32"/>
          <w:szCs w:val="32"/>
        </w:rPr>
        <w:t xml:space="preserve">20．在三氯化铁溶液中滴加氢氧化钠溶液：有红褐色沉淀生成。  </w:t>
      </w:r>
    </w:p>
    <w:p w:rsidR="0058149D" w:rsidRPr="006E3C01" w:rsidRDefault="0058149D" w:rsidP="00E162BB">
      <w:pPr>
        <w:spacing w:line="520" w:lineRule="exact"/>
        <w:rPr>
          <w:rFonts w:ascii="仿宋_GB2312" w:eastAsia="仿宋_GB2312" w:hAnsi="宋体" w:hint="eastAsia"/>
          <w:sz w:val="32"/>
          <w:szCs w:val="32"/>
        </w:rPr>
      </w:pPr>
      <w:r w:rsidRPr="006E3C01">
        <w:rPr>
          <w:rFonts w:ascii="仿宋_GB2312" w:eastAsia="仿宋_GB2312" w:hAnsi="宋体" w:hint="eastAsia"/>
          <w:sz w:val="32"/>
          <w:szCs w:val="32"/>
        </w:rPr>
        <w:t xml:space="preserve">21．盛有生石灰的试管里加少量水：反应剧烈，发出大量热。  </w:t>
      </w:r>
    </w:p>
    <w:p w:rsidR="0058149D" w:rsidRPr="006E3C01" w:rsidRDefault="0058149D" w:rsidP="00E162BB">
      <w:pPr>
        <w:spacing w:line="520" w:lineRule="exact"/>
        <w:rPr>
          <w:rFonts w:ascii="仿宋_GB2312" w:eastAsia="仿宋_GB2312" w:hAnsi="宋体" w:hint="eastAsia"/>
          <w:sz w:val="32"/>
          <w:szCs w:val="32"/>
        </w:rPr>
      </w:pPr>
      <w:r w:rsidRPr="006E3C01">
        <w:rPr>
          <w:rFonts w:ascii="仿宋_GB2312" w:eastAsia="仿宋_GB2312" w:hAnsi="宋体" w:hint="eastAsia"/>
          <w:sz w:val="32"/>
          <w:szCs w:val="32"/>
        </w:rPr>
        <w:t xml:space="preserve">22．将一洁净铁钉浸入硫酸铜溶液中：铁钉表面有红色物质附着，溶液颜色逐渐变浅。  </w:t>
      </w:r>
    </w:p>
    <w:p w:rsidR="0058149D" w:rsidRPr="006E3C01" w:rsidRDefault="0058149D" w:rsidP="00E162BB">
      <w:pPr>
        <w:spacing w:line="520" w:lineRule="exact"/>
        <w:rPr>
          <w:rFonts w:ascii="仿宋_GB2312" w:eastAsia="仿宋_GB2312" w:hAnsi="宋体" w:hint="eastAsia"/>
          <w:sz w:val="32"/>
          <w:szCs w:val="32"/>
        </w:rPr>
      </w:pPr>
      <w:r w:rsidRPr="006E3C01">
        <w:rPr>
          <w:rFonts w:ascii="仿宋_GB2312" w:eastAsia="仿宋_GB2312" w:hAnsi="宋体" w:hint="eastAsia"/>
          <w:sz w:val="32"/>
          <w:szCs w:val="32"/>
        </w:rPr>
        <w:t xml:space="preserve">23．将铜片插入硝酸汞溶液中：铜片表面有银白色物质附着。  </w:t>
      </w:r>
    </w:p>
    <w:p w:rsidR="0058149D" w:rsidRPr="006E3C01" w:rsidRDefault="0058149D" w:rsidP="00E162BB">
      <w:pPr>
        <w:spacing w:line="520" w:lineRule="exact"/>
        <w:rPr>
          <w:rFonts w:ascii="仿宋_GB2312" w:eastAsia="仿宋_GB2312" w:hAnsi="宋体" w:hint="eastAsia"/>
          <w:sz w:val="32"/>
          <w:szCs w:val="32"/>
        </w:rPr>
      </w:pPr>
      <w:r w:rsidRPr="006E3C01">
        <w:rPr>
          <w:rFonts w:ascii="仿宋_GB2312" w:eastAsia="仿宋_GB2312" w:hAnsi="宋体" w:hint="eastAsia"/>
          <w:sz w:val="32"/>
          <w:szCs w:val="32"/>
        </w:rPr>
        <w:t xml:space="preserve">24．向盛有石灰水的试管里，注入浓的碳酸钠溶液：有白色沉淀生成。  </w:t>
      </w:r>
    </w:p>
    <w:p w:rsidR="0058149D" w:rsidRPr="006E3C01" w:rsidRDefault="0058149D" w:rsidP="00E162BB">
      <w:pPr>
        <w:spacing w:line="520" w:lineRule="exact"/>
        <w:rPr>
          <w:rFonts w:ascii="仿宋_GB2312" w:eastAsia="仿宋_GB2312" w:hAnsi="宋体" w:hint="eastAsia"/>
          <w:sz w:val="32"/>
          <w:szCs w:val="32"/>
        </w:rPr>
      </w:pPr>
      <w:r w:rsidRPr="006E3C01">
        <w:rPr>
          <w:rFonts w:ascii="仿宋_GB2312" w:eastAsia="仿宋_GB2312" w:hAnsi="宋体" w:hint="eastAsia"/>
          <w:sz w:val="32"/>
          <w:szCs w:val="32"/>
        </w:rPr>
        <w:t xml:space="preserve">25．细铜丝在氯气中燃烧后加入水：有棕色的烟生成，加水后生成绿色的溶液。  </w:t>
      </w:r>
    </w:p>
    <w:p w:rsidR="0058149D" w:rsidRPr="006E3C01" w:rsidRDefault="0058149D" w:rsidP="00E162BB">
      <w:pPr>
        <w:spacing w:line="520" w:lineRule="exact"/>
        <w:rPr>
          <w:rFonts w:ascii="仿宋_GB2312" w:eastAsia="仿宋_GB2312" w:hAnsi="宋体" w:hint="eastAsia"/>
          <w:sz w:val="32"/>
          <w:szCs w:val="32"/>
        </w:rPr>
      </w:pPr>
      <w:r w:rsidRPr="006E3C01">
        <w:rPr>
          <w:rFonts w:ascii="仿宋_GB2312" w:eastAsia="仿宋_GB2312" w:hAnsi="宋体" w:hint="eastAsia"/>
          <w:sz w:val="32"/>
          <w:szCs w:val="32"/>
        </w:rPr>
        <w:t xml:space="preserve">26．强光照射氢气、氯气的混合气体：迅速反应发生爆炸。  </w:t>
      </w:r>
    </w:p>
    <w:p w:rsidR="00E162BB" w:rsidRDefault="0058149D" w:rsidP="00E162BB">
      <w:pPr>
        <w:spacing w:line="520" w:lineRule="exact"/>
        <w:rPr>
          <w:rFonts w:ascii="仿宋_GB2312" w:eastAsia="仿宋_GB2312" w:hAnsi="宋体" w:hint="eastAsia"/>
          <w:sz w:val="32"/>
          <w:szCs w:val="32"/>
        </w:rPr>
      </w:pPr>
      <w:r w:rsidRPr="006E3C01">
        <w:rPr>
          <w:rFonts w:ascii="仿宋_GB2312" w:eastAsia="仿宋_GB2312" w:hAnsi="宋体" w:hint="eastAsia"/>
          <w:sz w:val="32"/>
          <w:szCs w:val="32"/>
        </w:rPr>
        <w:t xml:space="preserve">27. 红磷在氯气中燃烧：有白色烟雾生成。   </w:t>
      </w:r>
    </w:p>
    <w:p w:rsidR="0058149D" w:rsidRPr="006E3C01" w:rsidRDefault="0058149D" w:rsidP="00E162BB">
      <w:pPr>
        <w:spacing w:line="520" w:lineRule="exact"/>
        <w:rPr>
          <w:rFonts w:ascii="仿宋_GB2312" w:eastAsia="仿宋_GB2312" w:hAnsi="宋体" w:hint="eastAsia"/>
          <w:sz w:val="32"/>
          <w:szCs w:val="32"/>
        </w:rPr>
      </w:pPr>
      <w:r w:rsidRPr="006E3C01">
        <w:rPr>
          <w:rFonts w:ascii="仿宋_GB2312" w:eastAsia="仿宋_GB2312" w:hAnsi="宋体" w:hint="eastAsia"/>
          <w:sz w:val="32"/>
          <w:szCs w:val="32"/>
        </w:rPr>
        <w:t xml:space="preserve">28．氯气遇到湿的有色布条：有色布条的颜色退去。  </w:t>
      </w:r>
    </w:p>
    <w:p w:rsidR="0058149D" w:rsidRPr="006E3C01" w:rsidRDefault="0058149D" w:rsidP="00E162BB">
      <w:pPr>
        <w:spacing w:line="520" w:lineRule="exact"/>
        <w:rPr>
          <w:rFonts w:ascii="仿宋_GB2312" w:eastAsia="仿宋_GB2312" w:hAnsi="宋体" w:hint="eastAsia"/>
          <w:sz w:val="32"/>
          <w:szCs w:val="32"/>
        </w:rPr>
      </w:pPr>
      <w:r w:rsidRPr="006E3C01">
        <w:rPr>
          <w:rFonts w:ascii="仿宋_GB2312" w:eastAsia="仿宋_GB2312" w:hAnsi="宋体" w:hint="eastAsia"/>
          <w:sz w:val="32"/>
          <w:szCs w:val="32"/>
        </w:rPr>
        <w:t xml:space="preserve">29．加热浓盐酸与二氧化锰的混合物：有黄绿色刺激性气味气体生成。  </w:t>
      </w:r>
    </w:p>
    <w:p w:rsidR="0058149D" w:rsidRPr="006E3C01" w:rsidRDefault="0058149D" w:rsidP="00E162BB">
      <w:pPr>
        <w:spacing w:line="520" w:lineRule="exact"/>
        <w:rPr>
          <w:rFonts w:ascii="仿宋_GB2312" w:eastAsia="仿宋_GB2312" w:hAnsi="宋体" w:hint="eastAsia"/>
          <w:sz w:val="32"/>
          <w:szCs w:val="32"/>
        </w:rPr>
      </w:pPr>
      <w:r w:rsidRPr="006E3C01">
        <w:rPr>
          <w:rFonts w:ascii="仿宋_GB2312" w:eastAsia="仿宋_GB2312" w:hAnsi="宋体" w:hint="eastAsia"/>
          <w:sz w:val="32"/>
          <w:szCs w:val="32"/>
        </w:rPr>
        <w:t xml:space="preserve">30．给氯化钠(固)与硫酸(浓)的混合物加热：有雾生成且有刺激性的气味生成。  </w:t>
      </w:r>
    </w:p>
    <w:p w:rsidR="0058149D" w:rsidRPr="006E3C01" w:rsidRDefault="0058149D" w:rsidP="00E162BB">
      <w:pPr>
        <w:spacing w:line="520" w:lineRule="exact"/>
        <w:rPr>
          <w:rFonts w:ascii="仿宋_GB2312" w:eastAsia="仿宋_GB2312" w:hAnsi="宋体" w:hint="eastAsia"/>
          <w:sz w:val="32"/>
          <w:szCs w:val="32"/>
        </w:rPr>
      </w:pPr>
      <w:r w:rsidRPr="006E3C01">
        <w:rPr>
          <w:rFonts w:ascii="仿宋_GB2312" w:eastAsia="仿宋_GB2312" w:hAnsi="宋体" w:hint="eastAsia"/>
          <w:sz w:val="32"/>
          <w:szCs w:val="32"/>
        </w:rPr>
        <w:t xml:space="preserve">31. 在溴化钠溶液中滴加硝酸银溶液后再加稀硝酸：有浅黄色沉淀生成。  </w:t>
      </w:r>
    </w:p>
    <w:p w:rsidR="0058149D" w:rsidRPr="006E3C01" w:rsidRDefault="0058149D" w:rsidP="00E162BB">
      <w:pPr>
        <w:spacing w:line="520" w:lineRule="exact"/>
        <w:rPr>
          <w:rFonts w:ascii="仿宋_GB2312" w:eastAsia="仿宋_GB2312" w:hAnsi="宋体" w:hint="eastAsia"/>
          <w:sz w:val="32"/>
          <w:szCs w:val="32"/>
        </w:rPr>
      </w:pPr>
      <w:r w:rsidRPr="006E3C01">
        <w:rPr>
          <w:rFonts w:ascii="仿宋_GB2312" w:eastAsia="仿宋_GB2312" w:hAnsi="宋体" w:hint="eastAsia"/>
          <w:sz w:val="32"/>
          <w:szCs w:val="32"/>
        </w:rPr>
        <w:t xml:space="preserve">32．在碘化钾溶液中滴加硝酸银溶液后再加稀硝酸：有黄色沉淀生成。  </w:t>
      </w:r>
    </w:p>
    <w:p w:rsidR="00E162BB" w:rsidRDefault="0058149D" w:rsidP="00E162BB">
      <w:pPr>
        <w:spacing w:line="520" w:lineRule="exact"/>
        <w:rPr>
          <w:rFonts w:ascii="仿宋_GB2312" w:eastAsia="仿宋_GB2312" w:hAnsi="宋体" w:hint="eastAsia"/>
          <w:sz w:val="32"/>
          <w:szCs w:val="32"/>
        </w:rPr>
      </w:pPr>
      <w:r w:rsidRPr="006E3C01">
        <w:rPr>
          <w:rFonts w:ascii="仿宋_GB2312" w:eastAsia="仿宋_GB2312" w:hAnsi="宋体" w:hint="eastAsia"/>
          <w:sz w:val="32"/>
          <w:szCs w:val="32"/>
        </w:rPr>
        <w:t>33．I</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 xml:space="preserve">遇淀粉，生成蓝色溶液。  </w:t>
      </w:r>
      <w:r w:rsidR="001B2C46" w:rsidRPr="006E3C01">
        <w:rPr>
          <w:rFonts w:ascii="仿宋_GB2312" w:eastAsia="仿宋_GB2312" w:hAnsi="宋体" w:hint="eastAsia"/>
          <w:sz w:val="32"/>
          <w:szCs w:val="32"/>
        </w:rPr>
        <w:t xml:space="preserve"> </w:t>
      </w:r>
    </w:p>
    <w:p w:rsidR="0058149D" w:rsidRPr="006E3C01" w:rsidRDefault="0058149D" w:rsidP="00E162BB">
      <w:pPr>
        <w:spacing w:line="520" w:lineRule="exact"/>
        <w:rPr>
          <w:rFonts w:ascii="仿宋_GB2312" w:eastAsia="仿宋_GB2312" w:hAnsi="宋体" w:hint="eastAsia"/>
          <w:sz w:val="32"/>
          <w:szCs w:val="32"/>
        </w:rPr>
      </w:pPr>
      <w:r w:rsidRPr="006E3C01">
        <w:rPr>
          <w:rFonts w:ascii="仿宋_GB2312" w:eastAsia="仿宋_GB2312" w:hAnsi="宋体" w:hint="eastAsia"/>
          <w:sz w:val="32"/>
          <w:szCs w:val="32"/>
        </w:rPr>
        <w:t xml:space="preserve">34．细铜丝在硫蒸气中燃烧：细铜丝发红后生成黑色物质。  </w:t>
      </w:r>
    </w:p>
    <w:p w:rsidR="0058149D" w:rsidRPr="006E3C01" w:rsidRDefault="0058149D" w:rsidP="00E162BB">
      <w:pPr>
        <w:spacing w:line="520" w:lineRule="exact"/>
        <w:rPr>
          <w:rFonts w:ascii="仿宋_GB2312" w:eastAsia="仿宋_GB2312" w:hAnsi="宋体" w:hint="eastAsia"/>
          <w:sz w:val="32"/>
          <w:szCs w:val="32"/>
        </w:rPr>
      </w:pPr>
      <w:r w:rsidRPr="006E3C01">
        <w:rPr>
          <w:rFonts w:ascii="仿宋_GB2312" w:eastAsia="仿宋_GB2312" w:hAnsi="宋体" w:hint="eastAsia"/>
          <w:sz w:val="32"/>
          <w:szCs w:val="32"/>
        </w:rPr>
        <w:t xml:space="preserve">35．铁粉与硫粉混合后加热到红热：反应继续进行，放出大量热，生成黑色物质。  </w:t>
      </w:r>
    </w:p>
    <w:p w:rsidR="0058149D" w:rsidRPr="006E3C01" w:rsidRDefault="0058149D" w:rsidP="00E162BB">
      <w:pPr>
        <w:spacing w:line="520" w:lineRule="exact"/>
        <w:rPr>
          <w:rFonts w:ascii="仿宋_GB2312" w:eastAsia="仿宋_GB2312" w:hAnsi="宋体" w:hint="eastAsia"/>
          <w:sz w:val="32"/>
          <w:szCs w:val="32"/>
        </w:rPr>
      </w:pPr>
      <w:r w:rsidRPr="006E3C01">
        <w:rPr>
          <w:rFonts w:ascii="仿宋_GB2312" w:eastAsia="仿宋_GB2312" w:hAnsi="宋体" w:hint="eastAsia"/>
          <w:sz w:val="32"/>
          <w:szCs w:val="32"/>
        </w:rPr>
        <w:t xml:space="preserve">36．硫化氢气体不完全燃烧(在火焰上罩上蒸发皿)：火焰呈淡蓝色(蒸发皿底部有黄色的粉末)。  </w:t>
      </w:r>
    </w:p>
    <w:p w:rsidR="0058149D" w:rsidRPr="006E3C01" w:rsidRDefault="0058149D" w:rsidP="00E162BB">
      <w:pPr>
        <w:spacing w:line="520" w:lineRule="exact"/>
        <w:rPr>
          <w:rFonts w:ascii="仿宋_GB2312" w:eastAsia="仿宋_GB2312" w:hAnsi="宋体" w:hint="eastAsia"/>
          <w:sz w:val="32"/>
          <w:szCs w:val="32"/>
        </w:rPr>
      </w:pPr>
      <w:r w:rsidRPr="006E3C01">
        <w:rPr>
          <w:rFonts w:ascii="仿宋_GB2312" w:eastAsia="仿宋_GB2312" w:hAnsi="宋体" w:hint="eastAsia"/>
          <w:sz w:val="32"/>
          <w:szCs w:val="32"/>
        </w:rPr>
        <w:t xml:space="preserve">37．硫化氢气体完全燃烧(在火焰上罩上干冷烧杯)：火焰呈淡蓝色，生成有刺激性气味的气体(烧杯内壁有液滴生成)。  </w:t>
      </w:r>
    </w:p>
    <w:p w:rsidR="0058149D" w:rsidRPr="006E3C01" w:rsidRDefault="0058149D" w:rsidP="00E162BB">
      <w:pPr>
        <w:spacing w:line="520" w:lineRule="exact"/>
        <w:rPr>
          <w:rFonts w:ascii="仿宋_GB2312" w:eastAsia="仿宋_GB2312" w:hAnsi="宋体" w:hint="eastAsia"/>
          <w:sz w:val="32"/>
          <w:szCs w:val="32"/>
        </w:rPr>
      </w:pPr>
      <w:r w:rsidRPr="006E3C01">
        <w:rPr>
          <w:rFonts w:ascii="仿宋_GB2312" w:eastAsia="仿宋_GB2312" w:hAnsi="宋体" w:hint="eastAsia"/>
          <w:sz w:val="32"/>
          <w:szCs w:val="32"/>
        </w:rPr>
        <w:t xml:space="preserve">38．在集气瓶中混合硫化氢和二氧化硫：瓶内壁有黄色粉末生成。  </w:t>
      </w:r>
    </w:p>
    <w:p w:rsidR="0058149D" w:rsidRPr="006E3C01" w:rsidRDefault="0058149D" w:rsidP="00E162BB">
      <w:pPr>
        <w:spacing w:line="520" w:lineRule="exact"/>
        <w:rPr>
          <w:rFonts w:ascii="仿宋_GB2312" w:eastAsia="仿宋_GB2312" w:hAnsi="宋体" w:hint="eastAsia"/>
          <w:sz w:val="32"/>
          <w:szCs w:val="32"/>
        </w:rPr>
      </w:pPr>
      <w:r w:rsidRPr="006E3C01">
        <w:rPr>
          <w:rFonts w:ascii="仿宋_GB2312" w:eastAsia="仿宋_GB2312" w:hAnsi="宋体" w:hint="eastAsia"/>
          <w:sz w:val="32"/>
          <w:szCs w:val="32"/>
        </w:rPr>
        <w:t xml:space="preserve">39．二氧化硫气体通入品红溶液后再加热：红色退去，加热后又恢复原来颜色。  </w:t>
      </w:r>
    </w:p>
    <w:p w:rsidR="00E162BB" w:rsidRDefault="0058149D" w:rsidP="00E162BB">
      <w:pPr>
        <w:spacing w:line="520" w:lineRule="exact"/>
        <w:rPr>
          <w:rFonts w:ascii="仿宋_GB2312" w:eastAsia="仿宋_GB2312" w:hAnsi="宋体" w:hint="eastAsia"/>
          <w:sz w:val="32"/>
          <w:szCs w:val="32"/>
        </w:rPr>
      </w:pPr>
      <w:r w:rsidRPr="006E3C01">
        <w:rPr>
          <w:rFonts w:ascii="仿宋_GB2312" w:eastAsia="仿宋_GB2312" w:hAnsi="宋体" w:hint="eastAsia"/>
          <w:sz w:val="32"/>
          <w:szCs w:val="32"/>
        </w:rPr>
        <w:t xml:space="preserve">40．过量的铜投入盛有浓硫酸的试管，并加热，反应毕，待溶液冷却后加水：有刺激性气味的气体生成，加水后溶液呈天蓝色。   </w:t>
      </w:r>
    </w:p>
    <w:p w:rsidR="0058149D" w:rsidRPr="006E3C01" w:rsidRDefault="0058149D" w:rsidP="00E162BB">
      <w:pPr>
        <w:spacing w:line="520" w:lineRule="exact"/>
        <w:rPr>
          <w:rFonts w:ascii="仿宋_GB2312" w:eastAsia="仿宋_GB2312" w:hAnsi="宋体" w:hint="eastAsia"/>
          <w:sz w:val="32"/>
          <w:szCs w:val="32"/>
        </w:rPr>
      </w:pPr>
      <w:r w:rsidRPr="006E3C01">
        <w:rPr>
          <w:rFonts w:ascii="仿宋_GB2312" w:eastAsia="仿宋_GB2312" w:hAnsi="宋体" w:hint="eastAsia"/>
          <w:sz w:val="32"/>
          <w:szCs w:val="32"/>
        </w:rPr>
        <w:t xml:space="preserve">41．加热盛有浓硫酸和木炭的试管：有气体生成，且气体有刺激性的气味。  </w:t>
      </w:r>
    </w:p>
    <w:p w:rsidR="0058149D" w:rsidRPr="006E3C01" w:rsidRDefault="0058149D" w:rsidP="00E162BB">
      <w:pPr>
        <w:spacing w:line="520" w:lineRule="exact"/>
        <w:rPr>
          <w:rFonts w:ascii="仿宋_GB2312" w:eastAsia="仿宋_GB2312" w:hAnsi="宋体" w:hint="eastAsia"/>
          <w:sz w:val="32"/>
          <w:szCs w:val="32"/>
        </w:rPr>
      </w:pPr>
      <w:r w:rsidRPr="006E3C01">
        <w:rPr>
          <w:rFonts w:ascii="仿宋_GB2312" w:eastAsia="仿宋_GB2312" w:hAnsi="宋体" w:hint="eastAsia"/>
          <w:sz w:val="32"/>
          <w:szCs w:val="32"/>
        </w:rPr>
        <w:t xml:space="preserve">42．钠在空气中燃烧：火焰呈黄色，生成淡黄色物质。  </w:t>
      </w:r>
    </w:p>
    <w:p w:rsidR="0058149D" w:rsidRPr="006E3C01" w:rsidRDefault="0058149D" w:rsidP="00E162BB">
      <w:pPr>
        <w:spacing w:line="520" w:lineRule="exact"/>
        <w:rPr>
          <w:rFonts w:ascii="仿宋_GB2312" w:eastAsia="仿宋_GB2312" w:hAnsi="宋体" w:hint="eastAsia"/>
          <w:sz w:val="32"/>
          <w:szCs w:val="32"/>
        </w:rPr>
      </w:pPr>
      <w:r w:rsidRPr="006E3C01">
        <w:rPr>
          <w:rFonts w:ascii="仿宋_GB2312" w:eastAsia="仿宋_GB2312" w:hAnsi="宋体" w:hint="eastAsia"/>
          <w:sz w:val="32"/>
          <w:szCs w:val="32"/>
        </w:rPr>
        <w:t xml:space="preserve">43．钠投入水中：反应激烈，钠浮于水面，放出大量的热使钠溶成小球在水面上游动，有“嗤嗤”声。  </w:t>
      </w:r>
    </w:p>
    <w:p w:rsidR="0058149D" w:rsidRPr="006E3C01" w:rsidRDefault="0058149D" w:rsidP="00E162BB">
      <w:pPr>
        <w:spacing w:line="520" w:lineRule="exact"/>
        <w:jc w:val="left"/>
        <w:rPr>
          <w:rFonts w:ascii="仿宋_GB2312" w:eastAsia="仿宋_GB2312" w:hAnsi="宋体" w:hint="eastAsia"/>
          <w:sz w:val="32"/>
          <w:szCs w:val="32"/>
        </w:rPr>
      </w:pPr>
      <w:r w:rsidRPr="006E3C01">
        <w:rPr>
          <w:rFonts w:ascii="仿宋_GB2312" w:eastAsia="仿宋_GB2312" w:hAnsi="宋体" w:hint="eastAsia"/>
          <w:sz w:val="32"/>
          <w:szCs w:val="32"/>
        </w:rPr>
        <w:t xml:space="preserve"> 44．把水滴入盛有过氧化钠固体的试管里，将带火星木条伸入试管口：木条复燃。  </w:t>
      </w:r>
    </w:p>
    <w:p w:rsidR="0058149D" w:rsidRPr="006E3C01" w:rsidRDefault="0058149D" w:rsidP="00E162BB">
      <w:pPr>
        <w:spacing w:line="520" w:lineRule="exact"/>
        <w:jc w:val="left"/>
        <w:rPr>
          <w:rFonts w:ascii="仿宋_GB2312" w:eastAsia="仿宋_GB2312" w:hAnsi="宋体" w:hint="eastAsia"/>
          <w:sz w:val="32"/>
          <w:szCs w:val="32"/>
        </w:rPr>
      </w:pPr>
      <w:r w:rsidRPr="006E3C01">
        <w:rPr>
          <w:rFonts w:ascii="仿宋_GB2312" w:eastAsia="仿宋_GB2312" w:hAnsi="宋体" w:hint="eastAsia"/>
          <w:sz w:val="32"/>
          <w:szCs w:val="32"/>
        </w:rPr>
        <w:t xml:space="preserve"> 45. 加热碳酸氢钠固体，使生成气体通入澄清石灰水：澄清石灰水变浑浊。  </w:t>
      </w:r>
    </w:p>
    <w:p w:rsidR="0058149D" w:rsidRPr="006E3C01" w:rsidRDefault="0058149D" w:rsidP="00E162BB">
      <w:pPr>
        <w:spacing w:line="520" w:lineRule="exact"/>
        <w:jc w:val="left"/>
        <w:rPr>
          <w:rFonts w:ascii="仿宋_GB2312" w:eastAsia="仿宋_GB2312" w:hAnsi="宋体" w:hint="eastAsia"/>
          <w:sz w:val="32"/>
          <w:szCs w:val="32"/>
        </w:rPr>
      </w:pPr>
      <w:r w:rsidRPr="006E3C01">
        <w:rPr>
          <w:rFonts w:ascii="仿宋_GB2312" w:eastAsia="仿宋_GB2312" w:hAnsi="宋体" w:hint="eastAsia"/>
          <w:sz w:val="32"/>
          <w:szCs w:val="32"/>
        </w:rPr>
        <w:t xml:space="preserve"> 46．氨气与氯化氢相遇：有大量的白烟产生。  </w:t>
      </w:r>
    </w:p>
    <w:p w:rsidR="0058149D" w:rsidRPr="006E3C01" w:rsidRDefault="0058149D" w:rsidP="00E162BB">
      <w:pPr>
        <w:spacing w:line="520" w:lineRule="exact"/>
        <w:jc w:val="left"/>
        <w:rPr>
          <w:rFonts w:ascii="仿宋_GB2312" w:eastAsia="仿宋_GB2312" w:hAnsi="宋体" w:hint="eastAsia"/>
          <w:sz w:val="32"/>
          <w:szCs w:val="32"/>
        </w:rPr>
      </w:pPr>
      <w:r w:rsidRPr="006E3C01">
        <w:rPr>
          <w:rFonts w:ascii="仿宋_GB2312" w:eastAsia="仿宋_GB2312" w:hAnsi="宋体" w:hint="eastAsia"/>
          <w:sz w:val="32"/>
          <w:szCs w:val="32"/>
        </w:rPr>
        <w:t xml:space="preserve"> 47. 加热氯化铵与氢氧化钙的混合物：有刺激性气味的气体产生。  </w:t>
      </w:r>
    </w:p>
    <w:p w:rsidR="0058149D" w:rsidRPr="006E3C01" w:rsidRDefault="0058149D" w:rsidP="00E162BB">
      <w:pPr>
        <w:spacing w:line="520" w:lineRule="exact"/>
        <w:jc w:val="left"/>
        <w:rPr>
          <w:rFonts w:ascii="仿宋_GB2312" w:eastAsia="仿宋_GB2312" w:hAnsi="宋体" w:hint="eastAsia"/>
          <w:sz w:val="32"/>
          <w:szCs w:val="32"/>
        </w:rPr>
      </w:pPr>
      <w:r w:rsidRPr="006E3C01">
        <w:rPr>
          <w:rFonts w:ascii="仿宋_GB2312" w:eastAsia="仿宋_GB2312" w:hAnsi="宋体" w:hint="eastAsia"/>
          <w:sz w:val="32"/>
          <w:szCs w:val="32"/>
        </w:rPr>
        <w:t xml:space="preserve"> 48. 加热盛有固体氯化铵的试管：在试管口有白色晶体产生。  </w:t>
      </w:r>
    </w:p>
    <w:p w:rsidR="0058149D" w:rsidRPr="006E3C01" w:rsidRDefault="0058149D" w:rsidP="00E162BB">
      <w:pPr>
        <w:spacing w:line="520" w:lineRule="exact"/>
        <w:jc w:val="left"/>
        <w:rPr>
          <w:rFonts w:ascii="仿宋_GB2312" w:eastAsia="仿宋_GB2312" w:hAnsi="宋体" w:hint="eastAsia"/>
          <w:sz w:val="32"/>
          <w:szCs w:val="32"/>
        </w:rPr>
      </w:pPr>
      <w:r w:rsidRPr="006E3C01">
        <w:rPr>
          <w:rFonts w:ascii="仿宋_GB2312" w:eastAsia="仿宋_GB2312" w:hAnsi="宋体" w:hint="eastAsia"/>
          <w:sz w:val="32"/>
          <w:szCs w:val="32"/>
        </w:rPr>
        <w:t xml:space="preserve"> 49．无色试剂瓶内的浓硝酸受到阳光照射：瓶中空间部分显棕色，硝酸呈黄色。  </w:t>
      </w:r>
    </w:p>
    <w:p w:rsidR="0058149D" w:rsidRPr="006E3C01" w:rsidRDefault="0058149D" w:rsidP="00E162BB">
      <w:pPr>
        <w:spacing w:line="520" w:lineRule="exact"/>
        <w:jc w:val="left"/>
        <w:rPr>
          <w:rFonts w:ascii="仿宋_GB2312" w:eastAsia="仿宋_GB2312" w:hAnsi="宋体" w:hint="eastAsia"/>
          <w:sz w:val="32"/>
          <w:szCs w:val="32"/>
        </w:rPr>
      </w:pPr>
      <w:r w:rsidRPr="006E3C01">
        <w:rPr>
          <w:rFonts w:ascii="仿宋_GB2312" w:eastAsia="仿宋_GB2312" w:hAnsi="宋体" w:hint="eastAsia"/>
          <w:sz w:val="32"/>
          <w:szCs w:val="32"/>
        </w:rPr>
        <w:t xml:space="preserve"> 50．铜片与浓硝酸反应：反应激烈，有红棕色气体产生。  </w:t>
      </w:r>
    </w:p>
    <w:p w:rsidR="0058149D" w:rsidRPr="006E3C01" w:rsidRDefault="0058149D" w:rsidP="00E162BB">
      <w:pPr>
        <w:spacing w:line="520" w:lineRule="exact"/>
        <w:jc w:val="left"/>
        <w:rPr>
          <w:rFonts w:ascii="仿宋_GB2312" w:eastAsia="仿宋_GB2312" w:hAnsi="宋体" w:hint="eastAsia"/>
          <w:sz w:val="32"/>
          <w:szCs w:val="32"/>
        </w:rPr>
      </w:pPr>
      <w:r w:rsidRPr="006E3C01">
        <w:rPr>
          <w:rFonts w:ascii="仿宋_GB2312" w:eastAsia="仿宋_GB2312" w:hAnsi="宋体" w:hint="eastAsia"/>
          <w:sz w:val="32"/>
          <w:szCs w:val="32"/>
        </w:rPr>
        <w:t xml:space="preserve"> 51．铜片与稀硝酸反应：试管下端产生无色气体，气体上升逐渐变成红棕色。  </w:t>
      </w:r>
    </w:p>
    <w:p w:rsidR="0058149D" w:rsidRPr="006E3C01" w:rsidRDefault="0058149D" w:rsidP="00E162BB">
      <w:pPr>
        <w:spacing w:line="520" w:lineRule="exact"/>
        <w:jc w:val="left"/>
        <w:rPr>
          <w:rFonts w:ascii="仿宋_GB2312" w:eastAsia="仿宋_GB2312" w:hAnsi="宋体" w:hint="eastAsia"/>
          <w:sz w:val="32"/>
          <w:szCs w:val="32"/>
        </w:rPr>
      </w:pPr>
      <w:r w:rsidRPr="006E3C01">
        <w:rPr>
          <w:rFonts w:ascii="仿宋_GB2312" w:eastAsia="仿宋_GB2312" w:hAnsi="宋体" w:hint="eastAsia"/>
          <w:sz w:val="32"/>
          <w:szCs w:val="32"/>
        </w:rPr>
        <w:t xml:space="preserve"> 52. 在硅酸钠溶液中加入稀盐酸，有白色胶状沉淀产生。  </w:t>
      </w:r>
    </w:p>
    <w:p w:rsidR="0058149D" w:rsidRPr="006E3C01" w:rsidRDefault="0058149D" w:rsidP="00E162BB">
      <w:pPr>
        <w:spacing w:line="520" w:lineRule="exact"/>
        <w:jc w:val="left"/>
        <w:rPr>
          <w:rFonts w:ascii="仿宋_GB2312" w:eastAsia="仿宋_GB2312" w:hAnsi="宋体" w:hint="eastAsia"/>
          <w:sz w:val="32"/>
          <w:szCs w:val="32"/>
        </w:rPr>
      </w:pPr>
      <w:r w:rsidRPr="006E3C01">
        <w:rPr>
          <w:rFonts w:ascii="仿宋_GB2312" w:eastAsia="仿宋_GB2312" w:hAnsi="宋体" w:hint="eastAsia"/>
          <w:sz w:val="32"/>
          <w:szCs w:val="32"/>
        </w:rPr>
        <w:t xml:space="preserve"> 53．在氢氧化铁胶体中加硫酸镁溶液：胶体变浑浊。   54．加热氢氧化铁胶体：胶体变浑浊。  </w:t>
      </w:r>
    </w:p>
    <w:p w:rsidR="0058149D" w:rsidRPr="006E3C01" w:rsidRDefault="0058149D" w:rsidP="00E162BB">
      <w:pPr>
        <w:spacing w:line="520" w:lineRule="exact"/>
        <w:jc w:val="left"/>
        <w:rPr>
          <w:rFonts w:ascii="仿宋_GB2312" w:eastAsia="仿宋_GB2312" w:hAnsi="宋体" w:hint="eastAsia"/>
          <w:sz w:val="32"/>
          <w:szCs w:val="32"/>
        </w:rPr>
      </w:pPr>
      <w:r w:rsidRPr="006E3C01">
        <w:rPr>
          <w:rFonts w:ascii="仿宋_GB2312" w:eastAsia="仿宋_GB2312" w:hAnsi="宋体" w:hint="eastAsia"/>
          <w:sz w:val="32"/>
          <w:szCs w:val="32"/>
        </w:rPr>
        <w:t xml:space="preserve"> 55．将点燃的镁条伸入盛有二氧化碳的集气瓶中：剧烈燃烧，有黑色物质附着于集气瓶内壁。  </w:t>
      </w:r>
    </w:p>
    <w:p w:rsidR="0058149D" w:rsidRPr="006E3C01" w:rsidRDefault="0058149D" w:rsidP="00E162BB">
      <w:pPr>
        <w:spacing w:line="520" w:lineRule="exact"/>
        <w:jc w:val="left"/>
        <w:rPr>
          <w:rFonts w:ascii="仿宋_GB2312" w:eastAsia="仿宋_GB2312" w:hAnsi="宋体" w:hint="eastAsia"/>
          <w:sz w:val="32"/>
          <w:szCs w:val="32"/>
        </w:rPr>
      </w:pPr>
      <w:r w:rsidRPr="006E3C01">
        <w:rPr>
          <w:rFonts w:ascii="仿宋_GB2312" w:eastAsia="仿宋_GB2312" w:hAnsi="宋体" w:hint="eastAsia"/>
          <w:sz w:val="32"/>
          <w:szCs w:val="32"/>
        </w:rPr>
        <w:t xml:space="preserve"> 56．向硫酸铝溶液中滴加氨水：生成蓬松的白色絮状物质。  </w:t>
      </w:r>
    </w:p>
    <w:p w:rsidR="0058149D" w:rsidRPr="006E3C01" w:rsidRDefault="0058149D" w:rsidP="00E162BB">
      <w:pPr>
        <w:spacing w:line="520" w:lineRule="exact"/>
        <w:ind w:firstLineChars="50" w:firstLine="160"/>
        <w:jc w:val="left"/>
        <w:rPr>
          <w:rFonts w:ascii="仿宋_GB2312" w:eastAsia="仿宋_GB2312" w:hAnsi="宋体" w:hint="eastAsia"/>
          <w:sz w:val="32"/>
          <w:szCs w:val="32"/>
        </w:rPr>
      </w:pPr>
      <w:r w:rsidRPr="006E3C01">
        <w:rPr>
          <w:rFonts w:ascii="仿宋_GB2312" w:eastAsia="仿宋_GB2312" w:hAnsi="宋体" w:hint="eastAsia"/>
          <w:sz w:val="32"/>
          <w:szCs w:val="32"/>
        </w:rPr>
        <w:t xml:space="preserve">57．向硫酸亚铁溶液中滴加氢氧化钠溶液：有白色絮状沉淀生成，立即转变为灰绿色，一会儿又转变为红褐色沉淀。  </w:t>
      </w:r>
    </w:p>
    <w:p w:rsidR="0058149D" w:rsidRPr="006E3C01" w:rsidRDefault="0058149D" w:rsidP="00E162BB">
      <w:pPr>
        <w:spacing w:line="520" w:lineRule="exact"/>
        <w:jc w:val="left"/>
        <w:rPr>
          <w:rFonts w:ascii="仿宋_GB2312" w:eastAsia="仿宋_GB2312" w:hAnsi="宋体" w:hint="eastAsia"/>
          <w:sz w:val="32"/>
          <w:szCs w:val="32"/>
        </w:rPr>
      </w:pPr>
      <w:r w:rsidRPr="006E3C01">
        <w:rPr>
          <w:rFonts w:ascii="仿宋_GB2312" w:eastAsia="仿宋_GB2312" w:hAnsi="宋体" w:hint="eastAsia"/>
          <w:sz w:val="32"/>
          <w:szCs w:val="32"/>
        </w:rPr>
        <w:t xml:space="preserve"> 58. 向含Fe</w:t>
      </w:r>
      <w:r w:rsidRPr="006E3C01">
        <w:rPr>
          <w:rFonts w:ascii="仿宋_GB2312" w:eastAsia="仿宋_GB2312" w:hAnsi="宋体" w:hint="eastAsia"/>
          <w:sz w:val="32"/>
          <w:szCs w:val="32"/>
          <w:vertAlign w:val="superscript"/>
        </w:rPr>
        <w:t>3+</w:t>
      </w:r>
      <w:r w:rsidRPr="006E3C01">
        <w:rPr>
          <w:rFonts w:ascii="仿宋_GB2312" w:eastAsia="仿宋_GB2312" w:hAnsi="宋体" w:hint="eastAsia"/>
          <w:sz w:val="32"/>
          <w:szCs w:val="32"/>
        </w:rPr>
        <w:t xml:space="preserve">的溶液中滴入KSCN溶液：溶液呈血红色。  </w:t>
      </w:r>
    </w:p>
    <w:p w:rsidR="0058149D" w:rsidRPr="006E3C01" w:rsidRDefault="0058149D" w:rsidP="00E162BB">
      <w:pPr>
        <w:spacing w:line="520" w:lineRule="exact"/>
        <w:jc w:val="left"/>
        <w:rPr>
          <w:rFonts w:ascii="仿宋_GB2312" w:eastAsia="仿宋_GB2312" w:hAnsi="宋体" w:hint="eastAsia"/>
          <w:sz w:val="32"/>
          <w:szCs w:val="32"/>
        </w:rPr>
      </w:pPr>
      <w:r w:rsidRPr="006E3C01">
        <w:rPr>
          <w:rFonts w:ascii="仿宋_GB2312" w:eastAsia="仿宋_GB2312" w:hAnsi="宋体" w:hint="eastAsia"/>
          <w:sz w:val="32"/>
          <w:szCs w:val="32"/>
        </w:rPr>
        <w:t xml:space="preserve"> 59．向硫化钠水溶液中滴加氯水：溶液变浑浊。S</w:t>
      </w:r>
      <w:r w:rsidRPr="006E3C01">
        <w:rPr>
          <w:rFonts w:ascii="仿宋_GB2312" w:eastAsia="仿宋_GB2312" w:hAnsi="宋体" w:hint="eastAsia"/>
          <w:sz w:val="32"/>
          <w:szCs w:val="32"/>
          <w:vertAlign w:val="superscript"/>
        </w:rPr>
        <w:t>2-</w:t>
      </w:r>
      <w:r w:rsidRPr="006E3C01">
        <w:rPr>
          <w:rFonts w:ascii="仿宋_GB2312" w:eastAsia="仿宋_GB2312" w:hAnsi="宋体" w:hint="eastAsia"/>
          <w:sz w:val="32"/>
          <w:szCs w:val="32"/>
        </w:rPr>
        <w:t>+Cl</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=2Cl</w:t>
      </w:r>
      <w:r w:rsidRPr="006E3C01">
        <w:rPr>
          <w:rFonts w:ascii="仿宋_GB2312" w:eastAsia="仿宋_GB2312" w:hAnsi="宋体" w:hint="eastAsia"/>
          <w:sz w:val="32"/>
          <w:szCs w:val="32"/>
          <w:vertAlign w:val="superscript"/>
        </w:rPr>
        <w:t>2-</w:t>
      </w:r>
      <w:r w:rsidRPr="006E3C01">
        <w:rPr>
          <w:rFonts w:ascii="仿宋_GB2312" w:eastAsia="仿宋_GB2312" w:hAnsi="宋体" w:hint="eastAsia"/>
          <w:sz w:val="32"/>
          <w:szCs w:val="32"/>
        </w:rPr>
        <w:t xml:space="preserve">+S↓  </w:t>
      </w:r>
    </w:p>
    <w:p w:rsidR="0058149D" w:rsidRPr="006E3C01" w:rsidRDefault="0058149D" w:rsidP="00E162BB">
      <w:pPr>
        <w:spacing w:line="520" w:lineRule="exact"/>
        <w:jc w:val="left"/>
        <w:rPr>
          <w:rFonts w:ascii="仿宋_GB2312" w:eastAsia="仿宋_GB2312" w:hAnsi="宋体" w:hint="eastAsia"/>
          <w:sz w:val="32"/>
          <w:szCs w:val="32"/>
        </w:rPr>
      </w:pPr>
      <w:r w:rsidRPr="006E3C01">
        <w:rPr>
          <w:rFonts w:ascii="仿宋_GB2312" w:eastAsia="仿宋_GB2312" w:hAnsi="宋体" w:hint="eastAsia"/>
          <w:sz w:val="32"/>
          <w:szCs w:val="32"/>
        </w:rPr>
        <w:t xml:space="preserve"> 60．向天然水中加入少量肥皂液：泡沫逐渐减少，且有沉淀产生。  </w:t>
      </w:r>
    </w:p>
    <w:p w:rsidR="0058149D" w:rsidRPr="006E3C01" w:rsidRDefault="0058149D" w:rsidP="00E162BB">
      <w:pPr>
        <w:spacing w:line="520" w:lineRule="exact"/>
        <w:jc w:val="left"/>
        <w:rPr>
          <w:rFonts w:ascii="仿宋_GB2312" w:eastAsia="仿宋_GB2312" w:hAnsi="宋体" w:hint="eastAsia"/>
          <w:sz w:val="32"/>
          <w:szCs w:val="32"/>
        </w:rPr>
      </w:pPr>
      <w:r w:rsidRPr="006E3C01">
        <w:rPr>
          <w:rFonts w:ascii="仿宋_GB2312" w:eastAsia="仿宋_GB2312" w:hAnsi="宋体" w:hint="eastAsia"/>
          <w:sz w:val="32"/>
          <w:szCs w:val="32"/>
        </w:rPr>
        <w:t xml:space="preserve"> 61．在空气中点燃甲烷，并在火焰上放干冷烧杯：火焰呈淡蓝色，烧杯内壁有液滴产生。  </w:t>
      </w:r>
    </w:p>
    <w:p w:rsidR="0058149D" w:rsidRPr="006E3C01" w:rsidRDefault="0058149D" w:rsidP="00E162BB">
      <w:pPr>
        <w:spacing w:line="520" w:lineRule="exact"/>
        <w:jc w:val="left"/>
        <w:rPr>
          <w:rFonts w:ascii="仿宋_GB2312" w:eastAsia="仿宋_GB2312" w:hAnsi="宋体" w:hint="eastAsia"/>
          <w:sz w:val="32"/>
          <w:szCs w:val="32"/>
        </w:rPr>
      </w:pPr>
      <w:r w:rsidRPr="006E3C01">
        <w:rPr>
          <w:rFonts w:ascii="仿宋_GB2312" w:eastAsia="仿宋_GB2312" w:hAnsi="宋体" w:hint="eastAsia"/>
          <w:sz w:val="32"/>
          <w:szCs w:val="32"/>
        </w:rPr>
        <w:t xml:space="preserve"> 62．光照甲烷与氯气的混合气体：黄绿色逐渐变浅，时间较长，（容器内壁有液滴生成)。  </w:t>
      </w:r>
    </w:p>
    <w:p w:rsidR="0058149D" w:rsidRPr="006E3C01" w:rsidRDefault="0058149D" w:rsidP="00E162BB">
      <w:pPr>
        <w:spacing w:line="520" w:lineRule="exact"/>
        <w:jc w:val="left"/>
        <w:rPr>
          <w:rFonts w:ascii="仿宋_GB2312" w:eastAsia="仿宋_GB2312" w:hAnsi="宋体" w:hint="eastAsia"/>
          <w:sz w:val="32"/>
          <w:szCs w:val="32"/>
        </w:rPr>
      </w:pPr>
      <w:r w:rsidRPr="006E3C01">
        <w:rPr>
          <w:rFonts w:ascii="仿宋_GB2312" w:eastAsia="仿宋_GB2312" w:hAnsi="宋体" w:hint="eastAsia"/>
          <w:sz w:val="32"/>
          <w:szCs w:val="32"/>
        </w:rPr>
        <w:t>63. 加热(</w:t>
      </w:r>
      <w:smartTag w:uri="urn:schemas-microsoft-com:office:smarttags" w:element="chmetcnv">
        <w:smartTagPr>
          <w:attr w:name="UnitName" w:val="℃"/>
          <w:attr w:name="SourceValue" w:val="170"/>
          <w:attr w:name="HasSpace" w:val="False"/>
          <w:attr w:name="Negative" w:val="False"/>
          <w:attr w:name="NumberType" w:val="1"/>
          <w:attr w:name="TCSC" w:val="0"/>
        </w:smartTagPr>
        <w:r w:rsidRPr="006E3C01">
          <w:rPr>
            <w:rFonts w:ascii="仿宋_GB2312" w:eastAsia="仿宋_GB2312" w:hAnsi="宋体" w:hint="eastAsia"/>
            <w:sz w:val="32"/>
            <w:szCs w:val="32"/>
          </w:rPr>
          <w:t>170℃</w:t>
        </w:r>
      </w:smartTag>
      <w:r w:rsidRPr="006E3C01">
        <w:rPr>
          <w:rFonts w:ascii="仿宋_GB2312" w:eastAsia="仿宋_GB2312" w:hAnsi="宋体" w:hint="eastAsia"/>
          <w:sz w:val="32"/>
          <w:szCs w:val="32"/>
        </w:rPr>
        <w:t xml:space="preserve">)乙醇与浓硫酸的混合物，并使产生的气体通入溴水，通入酸性高锰酸钾溶液：有气体产生，溴水褪色，紫色逐渐变浅。  </w:t>
      </w:r>
    </w:p>
    <w:p w:rsidR="0058149D" w:rsidRPr="006E3C01" w:rsidRDefault="0058149D" w:rsidP="00E162BB">
      <w:pPr>
        <w:spacing w:line="520" w:lineRule="exact"/>
        <w:jc w:val="left"/>
        <w:rPr>
          <w:rFonts w:ascii="仿宋_GB2312" w:eastAsia="仿宋_GB2312" w:hAnsi="宋体" w:hint="eastAsia"/>
          <w:sz w:val="32"/>
          <w:szCs w:val="32"/>
        </w:rPr>
      </w:pPr>
      <w:r w:rsidRPr="006E3C01">
        <w:rPr>
          <w:rFonts w:ascii="仿宋_GB2312" w:eastAsia="仿宋_GB2312" w:hAnsi="宋体" w:hint="eastAsia"/>
          <w:sz w:val="32"/>
          <w:szCs w:val="32"/>
        </w:rPr>
        <w:t xml:space="preserve"> 64．在空气中点燃乙烯：火焰明亮，有黑烟产生，放出热量。  </w:t>
      </w:r>
    </w:p>
    <w:p w:rsidR="0058149D" w:rsidRPr="006E3C01" w:rsidRDefault="0058149D" w:rsidP="00E162BB">
      <w:pPr>
        <w:spacing w:line="520" w:lineRule="exact"/>
        <w:jc w:val="left"/>
        <w:rPr>
          <w:rFonts w:ascii="仿宋_GB2312" w:eastAsia="仿宋_GB2312" w:hAnsi="宋体" w:hint="eastAsia"/>
          <w:sz w:val="32"/>
          <w:szCs w:val="32"/>
        </w:rPr>
      </w:pPr>
      <w:r w:rsidRPr="006E3C01">
        <w:rPr>
          <w:rFonts w:ascii="仿宋_GB2312" w:eastAsia="仿宋_GB2312" w:hAnsi="宋体" w:hint="eastAsia"/>
          <w:sz w:val="32"/>
          <w:szCs w:val="32"/>
        </w:rPr>
        <w:t xml:space="preserve"> 65．在空气中点燃乙炔：火焰明亮，有浓烟产生，放出热量。  </w:t>
      </w:r>
    </w:p>
    <w:p w:rsidR="00E162BB" w:rsidRDefault="0058149D" w:rsidP="00E162BB">
      <w:pPr>
        <w:spacing w:line="520" w:lineRule="exact"/>
        <w:jc w:val="left"/>
        <w:rPr>
          <w:rFonts w:ascii="仿宋_GB2312" w:eastAsia="仿宋_GB2312" w:hAnsi="宋体" w:hint="eastAsia"/>
          <w:sz w:val="32"/>
          <w:szCs w:val="32"/>
        </w:rPr>
      </w:pPr>
      <w:r w:rsidRPr="006E3C01">
        <w:rPr>
          <w:rFonts w:ascii="仿宋_GB2312" w:eastAsia="仿宋_GB2312" w:hAnsi="宋体" w:hint="eastAsia"/>
          <w:sz w:val="32"/>
          <w:szCs w:val="32"/>
        </w:rPr>
        <w:t xml:space="preserve"> 66．苯在空气中燃烧：火焰明亮，并带有黑烟。  </w:t>
      </w:r>
      <w:r w:rsidR="001B2C46" w:rsidRPr="006E3C01">
        <w:rPr>
          <w:rFonts w:ascii="仿宋_GB2312" w:eastAsia="仿宋_GB2312" w:hAnsi="宋体" w:hint="eastAsia"/>
          <w:sz w:val="32"/>
          <w:szCs w:val="32"/>
        </w:rPr>
        <w:t xml:space="preserve"> </w:t>
      </w:r>
      <w:r w:rsidRPr="006E3C01">
        <w:rPr>
          <w:rFonts w:ascii="仿宋_GB2312" w:eastAsia="仿宋_GB2312" w:hAnsi="宋体" w:hint="eastAsia"/>
          <w:sz w:val="32"/>
          <w:szCs w:val="32"/>
        </w:rPr>
        <w:t xml:space="preserve"> </w:t>
      </w:r>
    </w:p>
    <w:p w:rsidR="0058149D" w:rsidRPr="006E3C01" w:rsidRDefault="0058149D" w:rsidP="00E162BB">
      <w:pPr>
        <w:spacing w:line="520" w:lineRule="exact"/>
        <w:ind w:firstLineChars="50" w:firstLine="160"/>
        <w:jc w:val="left"/>
        <w:rPr>
          <w:rFonts w:ascii="仿宋_GB2312" w:eastAsia="仿宋_GB2312" w:hAnsi="宋体" w:hint="eastAsia"/>
          <w:sz w:val="32"/>
          <w:szCs w:val="32"/>
        </w:rPr>
      </w:pPr>
      <w:r w:rsidRPr="006E3C01">
        <w:rPr>
          <w:rFonts w:ascii="仿宋_GB2312" w:eastAsia="仿宋_GB2312" w:hAnsi="宋体" w:hint="eastAsia"/>
          <w:sz w:val="32"/>
          <w:szCs w:val="32"/>
        </w:rPr>
        <w:t xml:space="preserve">67．乙醇在空气中燃烧：火焰呈现淡蓝色。  </w:t>
      </w:r>
    </w:p>
    <w:p w:rsidR="00E162BB" w:rsidRDefault="0058149D" w:rsidP="00E162BB">
      <w:pPr>
        <w:spacing w:line="520" w:lineRule="exact"/>
        <w:jc w:val="left"/>
        <w:rPr>
          <w:rFonts w:ascii="仿宋_GB2312" w:eastAsia="仿宋_GB2312" w:hAnsi="宋体" w:hint="eastAsia"/>
          <w:sz w:val="32"/>
          <w:szCs w:val="32"/>
        </w:rPr>
      </w:pPr>
      <w:r w:rsidRPr="006E3C01">
        <w:rPr>
          <w:rFonts w:ascii="仿宋_GB2312" w:eastAsia="仿宋_GB2312" w:hAnsi="宋体" w:hint="eastAsia"/>
          <w:sz w:val="32"/>
          <w:szCs w:val="32"/>
        </w:rPr>
        <w:t xml:space="preserve"> 68．将乙炔通入溴水：溴水褪去颜色。  </w:t>
      </w:r>
    </w:p>
    <w:p w:rsidR="0058149D" w:rsidRPr="006E3C01" w:rsidRDefault="0058149D" w:rsidP="00E162BB">
      <w:pPr>
        <w:spacing w:line="520" w:lineRule="exact"/>
        <w:ind w:firstLineChars="50" w:firstLine="160"/>
        <w:jc w:val="left"/>
        <w:rPr>
          <w:rFonts w:ascii="仿宋_GB2312" w:eastAsia="仿宋_GB2312" w:hAnsi="宋体" w:hint="eastAsia"/>
          <w:sz w:val="32"/>
          <w:szCs w:val="32"/>
        </w:rPr>
      </w:pPr>
      <w:r w:rsidRPr="006E3C01">
        <w:rPr>
          <w:rFonts w:ascii="仿宋_GB2312" w:eastAsia="仿宋_GB2312" w:hAnsi="宋体" w:hint="eastAsia"/>
          <w:sz w:val="32"/>
          <w:szCs w:val="32"/>
        </w:rPr>
        <w:t xml:space="preserve">69．将乙炔通入酸性高锰酸钾溶液：紫色逐渐变浅，直至褪去。  </w:t>
      </w:r>
    </w:p>
    <w:p w:rsidR="0058149D" w:rsidRPr="006E3C01" w:rsidRDefault="0058149D" w:rsidP="00E162BB">
      <w:pPr>
        <w:spacing w:line="520" w:lineRule="exact"/>
        <w:jc w:val="left"/>
        <w:rPr>
          <w:rFonts w:ascii="仿宋_GB2312" w:eastAsia="仿宋_GB2312" w:hAnsi="宋体" w:hint="eastAsia"/>
          <w:sz w:val="32"/>
          <w:szCs w:val="32"/>
        </w:rPr>
      </w:pPr>
      <w:r w:rsidRPr="006E3C01">
        <w:rPr>
          <w:rFonts w:ascii="仿宋_GB2312" w:eastAsia="仿宋_GB2312" w:hAnsi="宋体" w:hint="eastAsia"/>
          <w:sz w:val="32"/>
          <w:szCs w:val="32"/>
        </w:rPr>
        <w:t xml:space="preserve"> 70. 苯与溴在有铁粉做催化剂的条件下反应：有白雾产生，生成物油状且带有褐色。  </w:t>
      </w:r>
    </w:p>
    <w:p w:rsidR="0058149D" w:rsidRPr="006E3C01" w:rsidRDefault="0058149D" w:rsidP="00E162BB">
      <w:pPr>
        <w:spacing w:line="520" w:lineRule="exact"/>
        <w:jc w:val="left"/>
        <w:rPr>
          <w:rFonts w:ascii="仿宋_GB2312" w:eastAsia="仿宋_GB2312" w:hAnsi="宋体" w:hint="eastAsia"/>
          <w:sz w:val="32"/>
          <w:szCs w:val="32"/>
        </w:rPr>
      </w:pPr>
      <w:r w:rsidRPr="006E3C01">
        <w:rPr>
          <w:rFonts w:ascii="仿宋_GB2312" w:eastAsia="仿宋_GB2312" w:hAnsi="宋体" w:hint="eastAsia"/>
          <w:sz w:val="32"/>
          <w:szCs w:val="32"/>
        </w:rPr>
        <w:t xml:space="preserve"> 71．将少量甲苯倒入适量的高锰酸钾溶液中，振荡：紫色褪色。  </w:t>
      </w:r>
    </w:p>
    <w:p w:rsidR="0058149D" w:rsidRPr="006E3C01" w:rsidRDefault="0058149D" w:rsidP="00E162BB">
      <w:pPr>
        <w:spacing w:line="520" w:lineRule="exact"/>
        <w:jc w:val="left"/>
        <w:rPr>
          <w:rFonts w:ascii="仿宋_GB2312" w:eastAsia="仿宋_GB2312" w:hAnsi="宋体" w:hint="eastAsia"/>
          <w:sz w:val="32"/>
          <w:szCs w:val="32"/>
        </w:rPr>
      </w:pPr>
      <w:r w:rsidRPr="006E3C01">
        <w:rPr>
          <w:rFonts w:ascii="仿宋_GB2312" w:eastAsia="仿宋_GB2312" w:hAnsi="宋体" w:hint="eastAsia"/>
          <w:sz w:val="32"/>
          <w:szCs w:val="32"/>
        </w:rPr>
        <w:t xml:space="preserve"> 72．将金属钠投入到盛有乙醇的试管中：有气体放出。  </w:t>
      </w:r>
    </w:p>
    <w:p w:rsidR="0058149D" w:rsidRPr="006E3C01" w:rsidRDefault="0058149D" w:rsidP="00E162BB">
      <w:pPr>
        <w:spacing w:line="520" w:lineRule="exact"/>
        <w:jc w:val="left"/>
        <w:rPr>
          <w:rFonts w:ascii="仿宋_GB2312" w:eastAsia="仿宋_GB2312" w:hAnsi="宋体" w:hint="eastAsia"/>
          <w:sz w:val="32"/>
          <w:szCs w:val="32"/>
        </w:rPr>
      </w:pPr>
      <w:r w:rsidRPr="006E3C01">
        <w:rPr>
          <w:rFonts w:ascii="仿宋_GB2312" w:eastAsia="仿宋_GB2312" w:hAnsi="宋体" w:hint="eastAsia"/>
          <w:sz w:val="32"/>
          <w:szCs w:val="32"/>
        </w:rPr>
        <w:t xml:space="preserve"> 73．在盛有少量苯酚的试管中滴入过量的浓溴水：有白色沉淀生成。  </w:t>
      </w:r>
    </w:p>
    <w:p w:rsidR="0058149D" w:rsidRPr="006E3C01" w:rsidRDefault="0058149D" w:rsidP="00E162BB">
      <w:pPr>
        <w:spacing w:line="520" w:lineRule="exact"/>
        <w:jc w:val="left"/>
        <w:rPr>
          <w:rFonts w:ascii="仿宋_GB2312" w:eastAsia="仿宋_GB2312" w:hAnsi="宋体" w:hint="eastAsia"/>
          <w:sz w:val="32"/>
          <w:szCs w:val="32"/>
        </w:rPr>
      </w:pPr>
      <w:r w:rsidRPr="006E3C01">
        <w:rPr>
          <w:rFonts w:ascii="仿宋_GB2312" w:eastAsia="仿宋_GB2312" w:hAnsi="宋体" w:hint="eastAsia"/>
          <w:sz w:val="32"/>
          <w:szCs w:val="32"/>
        </w:rPr>
        <w:t xml:space="preserve"> 74．在盛有苯酚的试管中滴入几滴三氯化铁溶液，振荡：溶液显紫色。  </w:t>
      </w:r>
    </w:p>
    <w:p w:rsidR="0058149D" w:rsidRPr="006E3C01" w:rsidRDefault="0058149D" w:rsidP="00E162BB">
      <w:pPr>
        <w:spacing w:line="520" w:lineRule="exact"/>
        <w:jc w:val="left"/>
        <w:rPr>
          <w:rFonts w:ascii="仿宋_GB2312" w:eastAsia="仿宋_GB2312" w:hAnsi="宋体" w:hint="eastAsia"/>
          <w:sz w:val="32"/>
          <w:szCs w:val="32"/>
        </w:rPr>
      </w:pPr>
      <w:r w:rsidRPr="006E3C01">
        <w:rPr>
          <w:rFonts w:ascii="仿宋_GB2312" w:eastAsia="仿宋_GB2312" w:hAnsi="宋体" w:hint="eastAsia"/>
          <w:sz w:val="32"/>
          <w:szCs w:val="32"/>
        </w:rPr>
        <w:t xml:space="preserve"> 75．乙醛与银氨溶液在试管中反应：洁净的试管内壁附着一层光亮如镜的物质。  </w:t>
      </w:r>
    </w:p>
    <w:p w:rsidR="0058149D" w:rsidRPr="006E3C01" w:rsidRDefault="0058149D" w:rsidP="00E162BB">
      <w:pPr>
        <w:spacing w:line="520" w:lineRule="exact"/>
        <w:jc w:val="left"/>
        <w:rPr>
          <w:rFonts w:ascii="仿宋_GB2312" w:eastAsia="仿宋_GB2312" w:hAnsi="宋体" w:hint="eastAsia"/>
          <w:sz w:val="32"/>
          <w:szCs w:val="32"/>
        </w:rPr>
      </w:pPr>
      <w:r w:rsidRPr="006E3C01">
        <w:rPr>
          <w:rFonts w:ascii="仿宋_GB2312" w:eastAsia="仿宋_GB2312" w:hAnsi="宋体" w:hint="eastAsia"/>
          <w:sz w:val="32"/>
          <w:szCs w:val="32"/>
        </w:rPr>
        <w:t xml:space="preserve"> 76．在加热至沸腾的情况下乙醛与新制的氢氧化铜反应：有红色沉淀生成。  </w:t>
      </w:r>
    </w:p>
    <w:p w:rsidR="0058149D" w:rsidRPr="006E3C01" w:rsidRDefault="0058149D" w:rsidP="00E162BB">
      <w:pPr>
        <w:spacing w:line="520" w:lineRule="exact"/>
        <w:jc w:val="left"/>
        <w:rPr>
          <w:rFonts w:ascii="仿宋_GB2312" w:eastAsia="仿宋_GB2312" w:hAnsi="宋体" w:hint="eastAsia"/>
          <w:sz w:val="32"/>
          <w:szCs w:val="32"/>
        </w:rPr>
      </w:pPr>
      <w:r w:rsidRPr="006E3C01">
        <w:rPr>
          <w:rFonts w:ascii="仿宋_GB2312" w:eastAsia="仿宋_GB2312" w:hAnsi="宋体" w:hint="eastAsia"/>
          <w:sz w:val="32"/>
          <w:szCs w:val="32"/>
        </w:rPr>
        <w:t xml:space="preserve"> 77．在适宜条件下乙醇和乙酸反应：有透明的带香味的油状液体生成。  </w:t>
      </w:r>
    </w:p>
    <w:p w:rsidR="0058149D" w:rsidRPr="006E3C01" w:rsidRDefault="0058149D" w:rsidP="00E162BB">
      <w:pPr>
        <w:spacing w:line="520" w:lineRule="exact"/>
        <w:jc w:val="left"/>
        <w:rPr>
          <w:rFonts w:ascii="仿宋_GB2312" w:eastAsia="仿宋_GB2312" w:hAnsi="宋体" w:hint="eastAsia"/>
          <w:sz w:val="32"/>
          <w:szCs w:val="32"/>
        </w:rPr>
      </w:pPr>
      <w:r w:rsidRPr="006E3C01">
        <w:rPr>
          <w:rFonts w:ascii="仿宋_GB2312" w:eastAsia="仿宋_GB2312" w:hAnsi="宋体" w:hint="eastAsia"/>
          <w:sz w:val="32"/>
          <w:szCs w:val="32"/>
        </w:rPr>
        <w:t xml:space="preserve"> 78．蛋白质遇到浓HNO</w:t>
      </w:r>
      <w:r w:rsidRPr="006E3C01">
        <w:rPr>
          <w:rFonts w:ascii="仿宋_GB2312" w:eastAsia="仿宋_GB2312" w:hAnsi="宋体" w:hint="eastAsia"/>
          <w:sz w:val="32"/>
          <w:szCs w:val="32"/>
          <w:vertAlign w:val="subscript"/>
        </w:rPr>
        <w:t>3</w:t>
      </w:r>
      <w:r w:rsidRPr="006E3C01">
        <w:rPr>
          <w:rFonts w:ascii="仿宋_GB2312" w:eastAsia="仿宋_GB2312" w:hAnsi="宋体" w:hint="eastAsia"/>
          <w:sz w:val="32"/>
          <w:szCs w:val="32"/>
        </w:rPr>
        <w:t xml:space="preserve">溶液：变成黄色。  79．紫色的石蕊试液遇碱：变成蓝色。  </w:t>
      </w:r>
    </w:p>
    <w:p w:rsidR="0058149D" w:rsidRPr="006E3C01" w:rsidRDefault="0058149D" w:rsidP="00E162BB">
      <w:pPr>
        <w:spacing w:line="520" w:lineRule="exact"/>
        <w:jc w:val="left"/>
        <w:rPr>
          <w:rFonts w:ascii="仿宋_GB2312" w:eastAsia="仿宋_GB2312" w:hAnsi="宋体" w:hint="eastAsia"/>
          <w:sz w:val="32"/>
          <w:szCs w:val="32"/>
        </w:rPr>
      </w:pPr>
      <w:r w:rsidRPr="006E3C01">
        <w:rPr>
          <w:rFonts w:ascii="仿宋_GB2312" w:eastAsia="仿宋_GB2312" w:hAnsi="宋体" w:hint="eastAsia"/>
          <w:sz w:val="32"/>
          <w:szCs w:val="32"/>
        </w:rPr>
        <w:t xml:space="preserve"> 80．无色酚酞试液遇碱：变成红色。  </w:t>
      </w:r>
    </w:p>
    <w:p w:rsidR="0058149D" w:rsidRPr="006E3C01" w:rsidRDefault="0058149D" w:rsidP="006E3C01">
      <w:pPr>
        <w:spacing w:line="520" w:lineRule="exact"/>
        <w:ind w:firstLineChars="200" w:firstLine="640"/>
        <w:rPr>
          <w:rFonts w:ascii="仿宋_GB2312" w:eastAsia="仿宋_GB2312" w:hAnsi="宋体" w:hint="eastAsia"/>
          <w:b/>
          <w:sz w:val="32"/>
          <w:szCs w:val="32"/>
        </w:rPr>
      </w:pPr>
      <w:r w:rsidRPr="006E3C01">
        <w:rPr>
          <w:rFonts w:ascii="仿宋_GB2312" w:eastAsia="仿宋_GB2312" w:hAnsi="宋体" w:hint="eastAsia"/>
          <w:b/>
          <w:sz w:val="32"/>
          <w:szCs w:val="32"/>
        </w:rPr>
        <w:t xml:space="preserve">十三.有机实验的八项注意  </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 xml:space="preserve">有机实验是中学化学教学的重要内容，是高考会考的常考内容。对于有机实验的操作及复习必须注意以下八点内容。  </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 xml:space="preserve">１.注意加热方式  </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 xml:space="preserve">　有机实验往往需要加热，而不同的实验其加热方式可能不一样。  </w:t>
      </w:r>
    </w:p>
    <w:p w:rsidR="0058149D" w:rsidRPr="006E3C01" w:rsidRDefault="0058149D" w:rsidP="00E162BB">
      <w:pPr>
        <w:spacing w:line="520" w:lineRule="exact"/>
        <w:ind w:left="640"/>
        <w:rPr>
          <w:rFonts w:ascii="仿宋_GB2312" w:eastAsia="仿宋_GB2312" w:hAnsi="宋体" w:hint="eastAsia"/>
          <w:sz w:val="32"/>
          <w:szCs w:val="32"/>
        </w:rPr>
      </w:pPr>
      <w:r w:rsidRPr="006E3C01">
        <w:rPr>
          <w:rFonts w:ascii="仿宋_GB2312" w:eastAsia="仿宋_GB2312" w:hAnsi="宋体" w:hint="eastAsia"/>
          <w:sz w:val="32"/>
          <w:szCs w:val="32"/>
        </w:rPr>
        <w:t xml:space="preserve">⑴酒精灯加热。 酒精灯的火焰温度一般在400～500℃，所以需要温度不太高的实验都可用酒精灯加热。教材中用酒精灯加热的有机实验是：“乙烯的制备实验”、“乙酸乙酯的制取实验”“蒸馏石油实验”和“石蜡的催化裂化实验”。  </w:t>
      </w:r>
    </w:p>
    <w:p w:rsidR="0058149D" w:rsidRPr="006E3C01" w:rsidRDefault="0058149D" w:rsidP="00E162BB">
      <w:pPr>
        <w:spacing w:line="520" w:lineRule="exact"/>
        <w:ind w:left="640"/>
        <w:rPr>
          <w:rFonts w:ascii="仿宋_GB2312" w:eastAsia="仿宋_GB2312" w:hAnsi="宋体" w:hint="eastAsia"/>
          <w:sz w:val="32"/>
          <w:szCs w:val="32"/>
        </w:rPr>
      </w:pPr>
      <w:r w:rsidRPr="006E3C01">
        <w:rPr>
          <w:rFonts w:ascii="仿宋_GB2312" w:eastAsia="仿宋_GB2312" w:hAnsi="宋体" w:hint="eastAsia"/>
          <w:sz w:val="32"/>
          <w:szCs w:val="32"/>
        </w:rPr>
        <w:t xml:space="preserve">⑵酒精喷灯加热。酒精喷灯的火焰温度比酒精灯的火焰温度要高得多，所以需要较高温度的有机实验可采用酒精喷灯加热。教材中用酒精喷灯加热的有机实验是：“煤的干馏实验”。  </w:t>
      </w:r>
    </w:p>
    <w:p w:rsidR="001B2C46" w:rsidRPr="006E3C01" w:rsidRDefault="0058149D" w:rsidP="00E162BB">
      <w:pPr>
        <w:spacing w:line="520" w:lineRule="exact"/>
        <w:ind w:left="640"/>
        <w:rPr>
          <w:rFonts w:ascii="仿宋_GB2312" w:eastAsia="仿宋_GB2312" w:hAnsi="宋体" w:hint="eastAsia"/>
          <w:sz w:val="32"/>
          <w:szCs w:val="32"/>
        </w:rPr>
      </w:pPr>
      <w:r w:rsidRPr="006E3C01">
        <w:rPr>
          <w:rFonts w:ascii="仿宋_GB2312" w:eastAsia="仿宋_GB2312" w:hAnsi="宋体" w:hint="eastAsia"/>
          <w:sz w:val="32"/>
          <w:szCs w:val="32"/>
        </w:rPr>
        <w:t xml:space="preserve">⑶水浴加热。水浴加热的温度不超过100℃。教材中用水浴加热的有机实验有：“银镜实验（包括醛类、糖类等的所有的银镜实验）”、“ 硝基苯的制取实验（水浴温度为6 0℃）”、“ 酚醛树酯的制取实验（沸水浴）”、“乙酸乙酯的水解实验（水浴温度为70℃～80℃）”和“ 糖类（包括二糖、 淀粉和纤维素等）水解实验（热水浴）”。  </w:t>
      </w:r>
    </w:p>
    <w:p w:rsidR="0058149D" w:rsidRPr="006E3C01" w:rsidRDefault="0058149D" w:rsidP="00E162BB">
      <w:pPr>
        <w:spacing w:line="520" w:lineRule="exact"/>
        <w:ind w:left="640"/>
        <w:rPr>
          <w:rFonts w:ascii="仿宋_GB2312" w:eastAsia="仿宋_GB2312" w:hAnsi="宋体" w:hint="eastAsia"/>
          <w:sz w:val="32"/>
          <w:szCs w:val="32"/>
        </w:rPr>
      </w:pPr>
      <w:r w:rsidRPr="006E3C01">
        <w:rPr>
          <w:rFonts w:ascii="仿宋_GB2312" w:eastAsia="仿宋_GB2312" w:hAnsi="宋体" w:hint="eastAsia"/>
          <w:sz w:val="32"/>
          <w:szCs w:val="32"/>
        </w:rPr>
        <w:t xml:space="preserve">⑷用温度计测温的有机实验有：“硝基苯的制取实验”、“乙酸乙酯的制取实验”（以上两个实验中的温度计水银球都是插在反应液外的水浴液中，测定水浴的温度）、“乙烯的实验室制取实验”（温度计水银球插入反应液中，测定反应液的温度）和“ 石油的蒸馏实验”（温度计水银球应插在具支烧瓶支管口处， 测定馏出物的温度）。  </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 xml:space="preserve">２、注意催化剂的使用  </w:t>
      </w:r>
    </w:p>
    <w:p w:rsidR="0058149D" w:rsidRPr="006E3C01" w:rsidRDefault="0058149D" w:rsidP="00E162BB">
      <w:pPr>
        <w:spacing w:line="520" w:lineRule="exact"/>
        <w:ind w:left="640"/>
        <w:rPr>
          <w:rFonts w:ascii="仿宋_GB2312" w:eastAsia="仿宋_GB2312" w:hAnsi="宋体" w:hint="eastAsia"/>
          <w:sz w:val="32"/>
          <w:szCs w:val="32"/>
        </w:rPr>
      </w:pPr>
      <w:r w:rsidRPr="006E3C01">
        <w:rPr>
          <w:rFonts w:ascii="仿宋_GB2312" w:eastAsia="仿宋_GB2312" w:hAnsi="宋体" w:hint="eastAsia"/>
          <w:sz w:val="32"/>
          <w:szCs w:val="32"/>
        </w:rPr>
        <w:t xml:space="preserve">⑴ 硫酸做催化剂的实验有：“乙烯的制取实验”、 “硝基苯的制取实验”、“乙酸乙酯的制取实验”、“纤维素硝酸酯的制取实验”、“糖类（包括二糖、淀粉和纤维素）水解实验”和“乙酸乙酯的水解实验”。  </w:t>
      </w:r>
    </w:p>
    <w:p w:rsidR="0058149D" w:rsidRPr="006E3C01" w:rsidRDefault="0058149D" w:rsidP="00E162BB">
      <w:pPr>
        <w:spacing w:line="520" w:lineRule="exact"/>
        <w:ind w:left="800"/>
        <w:rPr>
          <w:rFonts w:ascii="仿宋_GB2312" w:eastAsia="仿宋_GB2312" w:hAnsi="宋体" w:hint="eastAsia"/>
          <w:sz w:val="32"/>
          <w:szCs w:val="32"/>
        </w:rPr>
      </w:pPr>
      <w:r w:rsidRPr="006E3C01">
        <w:rPr>
          <w:rFonts w:ascii="仿宋_GB2312" w:eastAsia="仿宋_GB2312" w:hAnsi="宋体" w:hint="eastAsia"/>
          <w:sz w:val="32"/>
          <w:szCs w:val="32"/>
        </w:rPr>
        <w:t xml:space="preserve">其中前四个实验的催化剂为浓硫酸，后两个实验的催化剂为稀硫酸，其中最后一个实验也可以用氢氧化钠溶液做催化剂  </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 xml:space="preserve">⑵铁做催化剂的实验有：溴苯的制取实验（实际上起催化作用的是溴与铁反应后生成的溴化铁）。  </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 xml:space="preserve">⑶氧化铝做催化剂的实验有：石蜡的催化裂化实验。  </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 xml:space="preserve">３、注意反应物的量  </w:t>
      </w:r>
    </w:p>
    <w:p w:rsidR="0058149D" w:rsidRPr="006E3C01" w:rsidRDefault="0058149D" w:rsidP="00E162BB">
      <w:pPr>
        <w:spacing w:line="520" w:lineRule="exact"/>
        <w:ind w:left="320"/>
        <w:rPr>
          <w:rFonts w:ascii="仿宋_GB2312" w:eastAsia="仿宋_GB2312" w:hAnsi="宋体" w:hint="eastAsia"/>
          <w:sz w:val="32"/>
          <w:szCs w:val="32"/>
        </w:rPr>
      </w:pPr>
      <w:r w:rsidRPr="006E3C01">
        <w:rPr>
          <w:rFonts w:ascii="仿宋_GB2312" w:eastAsia="仿宋_GB2312" w:hAnsi="宋体" w:hint="eastAsia"/>
          <w:sz w:val="32"/>
          <w:szCs w:val="32"/>
        </w:rPr>
        <w:t xml:space="preserve">有机实验要注意严格控制反应物的量及各反应物的比例，如“乙烯的制备实验”必须注意乙醇和浓硫酸的比例为１：３，且需要的量不要太多，否则反应物升温太慢，副反应较多，从而影响了乙烯的产率。  </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 xml:space="preserve">４、注意冷却  </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 xml:space="preserve">有机实验中的反应物和产物多为挥发性的有害物质，所以必须注意对挥发出的反应物和产物进行冷却。  </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 xml:space="preserve">⑴需要冷水（用冷凝管盛装）冷却的实验：“蒸馏水的制取实验”和“石油的蒸馏实验”。  </w:t>
      </w:r>
    </w:p>
    <w:p w:rsidR="0058149D" w:rsidRPr="006E3C01" w:rsidRDefault="0058149D" w:rsidP="00E162BB">
      <w:pPr>
        <w:spacing w:line="520" w:lineRule="exact"/>
        <w:ind w:left="640"/>
        <w:rPr>
          <w:rFonts w:ascii="仿宋_GB2312" w:eastAsia="仿宋_GB2312" w:hAnsi="宋体" w:hint="eastAsia"/>
          <w:sz w:val="32"/>
          <w:szCs w:val="32"/>
        </w:rPr>
      </w:pPr>
      <w:r w:rsidRPr="006E3C01">
        <w:rPr>
          <w:rFonts w:ascii="仿宋_GB2312" w:eastAsia="仿宋_GB2312" w:hAnsi="宋体" w:hint="eastAsia"/>
          <w:sz w:val="32"/>
          <w:szCs w:val="32"/>
        </w:rPr>
        <w:t xml:space="preserve">⑵用空气冷却（用长玻璃管连接反应装置）的实验：“硝基苯的制取实验”、“酚醛树酯的制取实验”、“乙酸乙酯的制取实验”、“石蜡的催化裂化实验”和 “溴苯的制取实验”。  </w:t>
      </w:r>
    </w:p>
    <w:p w:rsidR="0058149D" w:rsidRPr="006E3C01" w:rsidRDefault="0058149D" w:rsidP="00E162BB">
      <w:pPr>
        <w:spacing w:line="520" w:lineRule="exact"/>
        <w:ind w:left="320"/>
        <w:rPr>
          <w:rFonts w:ascii="仿宋_GB2312" w:eastAsia="仿宋_GB2312" w:hAnsi="宋体" w:hint="eastAsia"/>
          <w:sz w:val="32"/>
          <w:szCs w:val="32"/>
        </w:rPr>
      </w:pPr>
      <w:r w:rsidRPr="006E3C01">
        <w:rPr>
          <w:rFonts w:ascii="仿宋_GB2312" w:eastAsia="仿宋_GB2312" w:hAnsi="宋体" w:hint="eastAsia"/>
          <w:sz w:val="32"/>
          <w:szCs w:val="32"/>
        </w:rPr>
        <w:t xml:space="preserve">这些实验需要冷却的目的是减少反应物或生成物的挥发，既保证了实验的顺利进行，又减少了这些挥发物对人的危害和对环境的污染。  </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 xml:space="preserve">５、注意除杂  </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有机物的实验往往副反应较多，导致产物中的杂质也多，为了保证产物的纯净，必须注意对产物进行净化除杂。如“乙烯的制备实验”中乙烯中常含有CO</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和SO</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等杂质气体，可将这种混合气体通入到浓碱液中除去酸性气体；再如“溴苯的制备实验”和“硝基苯的制备实验”，产物溴苯和硝基苯中分别含有溴和NO</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 xml:space="preserve">，因此， 产物可用浓碱液洗涤。  </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 xml:space="preserve">６、注意搅拌  </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 xml:space="preserve">注意不断搅拌也是有机实验的一个注意条件。如“浓硫酸使蔗糖脱水实验”（也称“黑面包”实验）（目的是使浓硫酸与蔗糖迅速混合，在短时间内急剧反应，以便反应放出的气体和大量的热使蔗糖炭化生成的炭等固体物质快速膨胀）、“乙烯制备实验”中醇酸混合液的配制。  </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 xml:space="preserve">７、注意使用沸石（防止暴沸）  </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 xml:space="preserve">需要使用沸石的有机实验:⑴ 实验室中制取乙烯的实验; ⑵石油蒸馏实验。  </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 xml:space="preserve">８、注意尾气的处理  </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 xml:space="preserve">有机实验中往往挥发或产生有害气体，因此必须对这种有害气体的尾气进行无害化处理。  </w:t>
      </w:r>
    </w:p>
    <w:p w:rsidR="0058149D" w:rsidRPr="006E3C01" w:rsidRDefault="0058149D" w:rsidP="00E162BB">
      <w:pPr>
        <w:spacing w:line="520" w:lineRule="exact"/>
        <w:rPr>
          <w:rFonts w:ascii="仿宋_GB2312" w:eastAsia="仿宋_GB2312" w:hAnsi="宋体" w:hint="eastAsia"/>
          <w:sz w:val="32"/>
          <w:szCs w:val="32"/>
        </w:rPr>
      </w:pPr>
      <w:r w:rsidRPr="006E3C01">
        <w:rPr>
          <w:rFonts w:ascii="仿宋_GB2312" w:eastAsia="仿宋_GB2312" w:hAnsi="宋体" w:hint="eastAsia"/>
          <w:sz w:val="32"/>
          <w:szCs w:val="32"/>
        </w:rPr>
        <w:t xml:space="preserve">⑴如甲烷、乙烯、乙炔的制取实验中可将可燃性的尾气燃烧掉；⑵“溴苯的制取实验”和“硝基苯的制备实验”中可用冷却的方法将有害挥发物回流。  </w:t>
      </w:r>
    </w:p>
    <w:p w:rsidR="0058149D" w:rsidRPr="006E3C01" w:rsidRDefault="0058149D" w:rsidP="006E3C01">
      <w:pPr>
        <w:spacing w:line="520" w:lineRule="exact"/>
        <w:ind w:firstLineChars="200" w:firstLine="640"/>
        <w:rPr>
          <w:rFonts w:ascii="仿宋_GB2312" w:eastAsia="仿宋_GB2312" w:hAnsi="宋体" w:hint="eastAsia"/>
          <w:b/>
          <w:sz w:val="32"/>
          <w:szCs w:val="32"/>
        </w:rPr>
      </w:pPr>
      <w:r w:rsidRPr="006E3C01">
        <w:rPr>
          <w:rFonts w:ascii="仿宋_GB2312" w:eastAsia="仿宋_GB2312" w:hAnsi="宋体" w:hint="eastAsia"/>
          <w:b/>
          <w:sz w:val="32"/>
          <w:szCs w:val="32"/>
        </w:rPr>
        <w:t xml:space="preserve">十四.离子反应 离子共存 离子方程式  </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 xml:space="preserve">电解质在溶液里所起的反应，实质上就是离子之间的相互反应。离子间的反应是趋向于降低离子浓度的方向进行。离子反应通常用离子方程式来表示。理解掌握离子反应发生的条件和正确书写离子方程式是学好离子反应的关键。溶液中离子共存的问题，取决于离子之间是否发生化学反应，如离子间能反应，这些离子就不能大量共存于同一溶液中。  </w:t>
      </w:r>
    </w:p>
    <w:p w:rsidR="0058149D" w:rsidRPr="006E3C01" w:rsidRDefault="001B2C46"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w:t>
      </w:r>
      <w:r w:rsidR="0058149D" w:rsidRPr="006E3C01">
        <w:rPr>
          <w:rFonts w:ascii="仿宋_GB2312" w:eastAsia="仿宋_GB2312" w:hAnsi="宋体" w:hint="eastAsia"/>
          <w:sz w:val="32"/>
          <w:szCs w:val="32"/>
        </w:rPr>
        <w:t>一</w:t>
      </w:r>
      <w:r w:rsidRPr="006E3C01">
        <w:rPr>
          <w:rFonts w:ascii="仿宋_GB2312" w:eastAsia="仿宋_GB2312" w:hAnsi="宋体" w:hint="eastAsia"/>
          <w:sz w:val="32"/>
          <w:szCs w:val="32"/>
        </w:rPr>
        <w:t>)</w:t>
      </w:r>
      <w:r w:rsidR="0058149D" w:rsidRPr="006E3C01">
        <w:rPr>
          <w:rFonts w:ascii="仿宋_GB2312" w:eastAsia="仿宋_GB2312" w:hAnsi="宋体" w:hint="eastAsia"/>
          <w:sz w:val="32"/>
          <w:szCs w:val="32"/>
        </w:rPr>
        <w:t xml:space="preserve">． 离子反应发生的条件  </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 xml:space="preserve"> 1． 离子反应生成微溶物或难溶物。  </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 xml:space="preserve"> 2． 离子反应生成气体。  </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 xml:space="preserve"> 3． 离子反应生成弱电解质。  </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 xml:space="preserve"> 4． 离子反应发生氧化还原反应。  </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 xml:space="preserve"> 根据化学反应类型，离子反应可分为两类，一是酸碱盐之间的复分解反应；二是氧化性离子与还原性离子间的氧化还原反应。离子反应还应注意：  </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 xml:space="preserve">1．微溶物向难溶物转化，如用煮沸法软化暂时硬水  </w:t>
      </w:r>
    </w:p>
    <w:p w:rsidR="0058149D" w:rsidRPr="006E3C01" w:rsidRDefault="0058149D" w:rsidP="003049E5">
      <w:pPr>
        <w:spacing w:line="520" w:lineRule="exact"/>
        <w:rPr>
          <w:rFonts w:ascii="仿宋_GB2312" w:eastAsia="仿宋_GB2312" w:hAnsi="宋体" w:hint="eastAsia"/>
          <w:sz w:val="32"/>
          <w:szCs w:val="32"/>
        </w:rPr>
      </w:pPr>
      <w:r w:rsidRPr="006E3C01">
        <w:rPr>
          <w:rFonts w:ascii="仿宋_GB2312" w:eastAsia="仿宋_GB2312" w:hAnsi="宋体" w:hint="eastAsia"/>
          <w:sz w:val="32"/>
          <w:szCs w:val="32"/>
        </w:rPr>
        <w:t>MgHCO</w:t>
      </w:r>
      <w:r w:rsidRPr="006E3C01">
        <w:rPr>
          <w:rFonts w:ascii="仿宋_GB2312" w:eastAsia="仿宋_GB2312" w:hAnsi="宋体" w:hint="eastAsia"/>
          <w:sz w:val="32"/>
          <w:szCs w:val="32"/>
          <w:vertAlign w:val="subscript"/>
        </w:rPr>
        <w:t>3</w:t>
      </w:r>
      <w:r w:rsidRPr="006E3C01">
        <w:rPr>
          <w:rFonts w:ascii="仿宋_GB2312" w:eastAsia="仿宋_GB2312" w:hAnsi="宋体" w:hint="eastAsia"/>
          <w:sz w:val="32"/>
          <w:szCs w:val="32"/>
        </w:rPr>
        <w:t>==MgCO</w:t>
      </w:r>
      <w:r w:rsidRPr="006E3C01">
        <w:rPr>
          <w:rFonts w:ascii="仿宋_GB2312" w:eastAsia="仿宋_GB2312" w:hAnsi="宋体" w:hint="eastAsia"/>
          <w:sz w:val="32"/>
          <w:szCs w:val="32"/>
          <w:vertAlign w:val="subscript"/>
        </w:rPr>
        <w:t>3</w:t>
      </w:r>
      <w:r w:rsidRPr="006E3C01">
        <w:rPr>
          <w:rFonts w:ascii="仿宋_GB2312" w:eastAsia="仿宋_GB2312" w:hAnsi="宋体" w:hint="eastAsia"/>
          <w:sz w:val="32"/>
          <w:szCs w:val="32"/>
        </w:rPr>
        <w:t>+CO</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↑+H</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O   MgCO</w:t>
      </w:r>
      <w:r w:rsidRPr="006E3C01">
        <w:rPr>
          <w:rFonts w:ascii="仿宋_GB2312" w:eastAsia="仿宋_GB2312" w:hAnsi="宋体" w:hint="eastAsia"/>
          <w:sz w:val="32"/>
          <w:szCs w:val="32"/>
          <w:vertAlign w:val="subscript"/>
        </w:rPr>
        <w:t>3</w:t>
      </w:r>
      <w:r w:rsidRPr="006E3C01">
        <w:rPr>
          <w:rFonts w:ascii="仿宋_GB2312" w:eastAsia="仿宋_GB2312" w:hAnsi="宋体" w:hint="eastAsia"/>
          <w:sz w:val="32"/>
          <w:szCs w:val="32"/>
        </w:rPr>
        <w:t>虽然难溶，但在溶液中溶解的哪部分是完全电离的，当Mg</w:t>
      </w:r>
      <w:r w:rsidRPr="006E3C01">
        <w:rPr>
          <w:rFonts w:ascii="仿宋_GB2312" w:eastAsia="仿宋_GB2312" w:hAnsi="宋体" w:hint="eastAsia"/>
          <w:sz w:val="32"/>
          <w:szCs w:val="32"/>
          <w:vertAlign w:val="superscript"/>
        </w:rPr>
        <w:t>2+</w:t>
      </w:r>
      <w:r w:rsidRPr="006E3C01">
        <w:rPr>
          <w:rFonts w:ascii="仿宋_GB2312" w:eastAsia="仿宋_GB2312" w:hAnsi="宋体" w:hint="eastAsia"/>
          <w:sz w:val="32"/>
          <w:szCs w:val="32"/>
        </w:rPr>
        <w:t>遇到水溶液里的OH</w:t>
      </w:r>
      <w:r w:rsidRPr="006E3C01">
        <w:rPr>
          <w:rFonts w:ascii="仿宋_GB2312" w:eastAsia="仿宋_GB2312" w:hAnsi="宋体" w:hint="eastAsia"/>
          <w:sz w:val="32"/>
          <w:szCs w:val="32"/>
          <w:vertAlign w:val="superscript"/>
        </w:rPr>
        <w:t>-</w:t>
      </w:r>
      <w:r w:rsidRPr="006E3C01">
        <w:rPr>
          <w:rFonts w:ascii="仿宋_GB2312" w:eastAsia="仿宋_GB2312" w:hAnsi="宋体" w:hint="eastAsia"/>
          <w:sz w:val="32"/>
          <w:szCs w:val="32"/>
        </w:rPr>
        <w:t>时会结合生成比MgCO</w:t>
      </w:r>
      <w:r w:rsidRPr="006E3C01">
        <w:rPr>
          <w:rFonts w:ascii="仿宋_GB2312" w:eastAsia="仿宋_GB2312" w:hAnsi="宋体" w:hint="eastAsia"/>
          <w:sz w:val="32"/>
          <w:szCs w:val="32"/>
          <w:vertAlign w:val="subscript"/>
        </w:rPr>
        <w:t>3</w:t>
      </w:r>
      <w:r w:rsidRPr="006E3C01">
        <w:rPr>
          <w:rFonts w:ascii="仿宋_GB2312" w:eastAsia="仿宋_GB2312" w:hAnsi="宋体" w:hint="eastAsia"/>
          <w:sz w:val="32"/>
          <w:szCs w:val="32"/>
        </w:rPr>
        <w:t>溶解度更小的Mg（OH）</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而沉淀析出MgCO</w:t>
      </w:r>
      <w:r w:rsidRPr="006E3C01">
        <w:rPr>
          <w:rFonts w:ascii="仿宋_GB2312" w:eastAsia="仿宋_GB2312" w:hAnsi="宋体" w:hint="eastAsia"/>
          <w:sz w:val="32"/>
          <w:szCs w:val="32"/>
          <w:vertAlign w:val="subscript"/>
        </w:rPr>
        <w:t>3</w:t>
      </w:r>
      <w:r w:rsidRPr="006E3C01">
        <w:rPr>
          <w:rFonts w:ascii="仿宋_GB2312" w:eastAsia="仿宋_GB2312" w:hAnsi="宋体" w:hint="eastAsia"/>
          <w:sz w:val="32"/>
          <w:szCs w:val="32"/>
        </w:rPr>
        <w:t>+H</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O==Mg（OH）</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 xml:space="preserve"> ↓+ ＣＯ</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 xml:space="preserve">↑  </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 xml:space="preserve">2．生成络离子的反应：  </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FeCl</w:t>
      </w:r>
      <w:r w:rsidRPr="006E3C01">
        <w:rPr>
          <w:rFonts w:ascii="仿宋_GB2312" w:eastAsia="仿宋_GB2312" w:hAnsi="宋体" w:hint="eastAsia"/>
          <w:sz w:val="32"/>
          <w:szCs w:val="32"/>
          <w:vertAlign w:val="subscript"/>
        </w:rPr>
        <w:t>3</w:t>
      </w:r>
      <w:r w:rsidRPr="006E3C01">
        <w:rPr>
          <w:rFonts w:ascii="仿宋_GB2312" w:eastAsia="仿宋_GB2312" w:hAnsi="宋体" w:hint="eastAsia"/>
          <w:sz w:val="32"/>
          <w:szCs w:val="32"/>
        </w:rPr>
        <w:t>溶液与KSCN 溶液的反应：Fe</w:t>
      </w:r>
      <w:r w:rsidRPr="006E3C01">
        <w:rPr>
          <w:rFonts w:ascii="仿宋_GB2312" w:eastAsia="仿宋_GB2312" w:hAnsi="宋体" w:hint="eastAsia"/>
          <w:sz w:val="32"/>
          <w:szCs w:val="32"/>
          <w:vertAlign w:val="superscript"/>
        </w:rPr>
        <w:t>3+</w:t>
      </w:r>
      <w:r w:rsidRPr="006E3C01">
        <w:rPr>
          <w:rFonts w:ascii="仿宋_GB2312" w:eastAsia="仿宋_GB2312" w:hAnsi="宋体" w:hint="eastAsia"/>
          <w:sz w:val="32"/>
          <w:szCs w:val="32"/>
        </w:rPr>
        <w:t xml:space="preserve"> + SCN</w:t>
      </w:r>
      <w:r w:rsidRPr="006E3C01">
        <w:rPr>
          <w:rFonts w:ascii="仿宋_GB2312" w:eastAsia="仿宋_GB2312" w:hAnsi="宋体" w:hint="eastAsia"/>
          <w:sz w:val="32"/>
          <w:szCs w:val="32"/>
          <w:vertAlign w:val="superscript"/>
        </w:rPr>
        <w:t>-</w:t>
      </w:r>
      <w:r w:rsidRPr="006E3C01">
        <w:rPr>
          <w:rFonts w:ascii="仿宋_GB2312" w:eastAsia="仿宋_GB2312" w:hAnsi="宋体" w:hint="eastAsia"/>
          <w:sz w:val="32"/>
          <w:szCs w:val="32"/>
        </w:rPr>
        <w:t xml:space="preserve"> ==Fe（SCN）</w:t>
      </w:r>
      <w:r w:rsidRPr="006E3C01">
        <w:rPr>
          <w:rFonts w:ascii="仿宋_GB2312" w:eastAsia="仿宋_GB2312" w:hAnsi="宋体" w:hint="eastAsia"/>
          <w:sz w:val="32"/>
          <w:szCs w:val="32"/>
          <w:vertAlign w:val="superscript"/>
        </w:rPr>
        <w:t>2+</w:t>
      </w:r>
      <w:r w:rsidRPr="006E3C01">
        <w:rPr>
          <w:rFonts w:ascii="仿宋_GB2312" w:eastAsia="仿宋_GB2312" w:hAnsi="宋体" w:hint="eastAsia"/>
          <w:sz w:val="32"/>
          <w:szCs w:val="32"/>
        </w:rPr>
        <w:t xml:space="preserve"> 生成物既不是沉淀物也不是气体，为什么反应能发生呢？主要是生成了难电离的Fe（SCN）</w:t>
      </w:r>
      <w:r w:rsidRPr="006E3C01">
        <w:rPr>
          <w:rFonts w:ascii="仿宋_GB2312" w:eastAsia="仿宋_GB2312" w:hAnsi="宋体" w:hint="eastAsia"/>
          <w:sz w:val="32"/>
          <w:szCs w:val="32"/>
          <w:vertAlign w:val="superscript"/>
        </w:rPr>
        <w:t>2+</w:t>
      </w:r>
      <w:r w:rsidRPr="006E3C01">
        <w:rPr>
          <w:rFonts w:ascii="仿宋_GB2312" w:eastAsia="仿宋_GB2312" w:hAnsi="宋体" w:hint="eastAsia"/>
          <w:sz w:val="32"/>
          <w:szCs w:val="32"/>
        </w:rPr>
        <w:t xml:space="preserve">络离子。  </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 xml:space="preserve">3．优先发生氧化还原反应：  </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具有强氧化性的离子与强还原性的离子相遇时首先发生氧化还原反应。例如：Na</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S溶液与FeCI</w:t>
      </w:r>
      <w:r w:rsidRPr="006E3C01">
        <w:rPr>
          <w:rFonts w:ascii="仿宋_GB2312" w:eastAsia="仿宋_GB2312" w:hAnsi="宋体" w:hint="eastAsia"/>
          <w:sz w:val="32"/>
          <w:szCs w:val="32"/>
          <w:vertAlign w:val="subscript"/>
        </w:rPr>
        <w:t>3</w:t>
      </w:r>
      <w:r w:rsidRPr="006E3C01">
        <w:rPr>
          <w:rFonts w:ascii="仿宋_GB2312" w:eastAsia="仿宋_GB2312" w:hAnsi="宋体" w:hint="eastAsia"/>
          <w:sz w:val="32"/>
          <w:szCs w:val="32"/>
        </w:rPr>
        <w:t>溶液混合，生成S和Fe</w:t>
      </w:r>
      <w:r w:rsidRPr="006E3C01">
        <w:rPr>
          <w:rFonts w:ascii="仿宋_GB2312" w:eastAsia="仿宋_GB2312" w:hAnsi="宋体" w:hint="eastAsia"/>
          <w:sz w:val="32"/>
          <w:szCs w:val="32"/>
          <w:vertAlign w:val="superscript"/>
        </w:rPr>
        <w:t>2+</w:t>
      </w:r>
      <w:r w:rsidRPr="006E3C01">
        <w:rPr>
          <w:rFonts w:ascii="仿宋_GB2312" w:eastAsia="仿宋_GB2312" w:hAnsi="宋体" w:hint="eastAsia"/>
          <w:sz w:val="32"/>
          <w:szCs w:val="32"/>
        </w:rPr>
        <w:t>离子，而不是发生双水解生成Fe（OH）</w:t>
      </w:r>
      <w:r w:rsidRPr="006E3C01">
        <w:rPr>
          <w:rFonts w:ascii="仿宋_GB2312" w:eastAsia="仿宋_GB2312" w:hAnsi="宋体" w:hint="eastAsia"/>
          <w:sz w:val="32"/>
          <w:szCs w:val="32"/>
          <w:vertAlign w:val="subscript"/>
        </w:rPr>
        <w:t>3</w:t>
      </w:r>
      <w:r w:rsidRPr="006E3C01">
        <w:rPr>
          <w:rFonts w:ascii="仿宋_GB2312" w:eastAsia="仿宋_GB2312" w:hAnsi="宋体" w:hint="eastAsia"/>
          <w:sz w:val="32"/>
          <w:szCs w:val="32"/>
        </w:rPr>
        <w:t>沉淀和H</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S气体。2Fe</w:t>
      </w:r>
      <w:r w:rsidRPr="006E3C01">
        <w:rPr>
          <w:rFonts w:ascii="仿宋_GB2312" w:eastAsia="仿宋_GB2312" w:hAnsi="宋体" w:hint="eastAsia"/>
          <w:sz w:val="32"/>
          <w:szCs w:val="32"/>
          <w:vertAlign w:val="superscript"/>
        </w:rPr>
        <w:t>3+</w:t>
      </w:r>
      <w:r w:rsidRPr="006E3C01">
        <w:rPr>
          <w:rFonts w:ascii="仿宋_GB2312" w:eastAsia="仿宋_GB2312" w:hAnsi="宋体" w:hint="eastAsia"/>
          <w:sz w:val="32"/>
          <w:szCs w:val="32"/>
        </w:rPr>
        <w:t xml:space="preserve"> + S</w:t>
      </w:r>
      <w:r w:rsidRPr="006E3C01">
        <w:rPr>
          <w:rFonts w:ascii="仿宋_GB2312" w:eastAsia="仿宋_GB2312" w:hAnsi="宋体" w:hint="eastAsia"/>
          <w:sz w:val="32"/>
          <w:szCs w:val="32"/>
          <w:vertAlign w:val="superscript"/>
        </w:rPr>
        <w:t>2-</w:t>
      </w:r>
      <w:r w:rsidRPr="006E3C01">
        <w:rPr>
          <w:rFonts w:ascii="仿宋_GB2312" w:eastAsia="仿宋_GB2312" w:hAnsi="宋体" w:hint="eastAsia"/>
          <w:sz w:val="32"/>
          <w:szCs w:val="32"/>
        </w:rPr>
        <w:t xml:space="preserve"> = 2Fe</w:t>
      </w:r>
      <w:r w:rsidRPr="006E3C01">
        <w:rPr>
          <w:rFonts w:ascii="仿宋_GB2312" w:eastAsia="仿宋_GB2312" w:hAnsi="宋体" w:hint="eastAsia"/>
          <w:sz w:val="32"/>
          <w:szCs w:val="32"/>
          <w:vertAlign w:val="superscript"/>
        </w:rPr>
        <w:t>2+</w:t>
      </w:r>
      <w:r w:rsidRPr="006E3C01">
        <w:rPr>
          <w:rFonts w:ascii="仿宋_GB2312" w:eastAsia="仿宋_GB2312" w:hAnsi="宋体" w:hint="eastAsia"/>
          <w:sz w:val="32"/>
          <w:szCs w:val="32"/>
        </w:rPr>
        <w:t xml:space="preserve"> + S ↓  </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 xml:space="preserve">总之：在水溶液里或在熔融状态下，离子间只要是能发生反应，总是向着降低离子浓度的方向进行。反之，离子反应不能发生。  </w:t>
      </w:r>
    </w:p>
    <w:p w:rsidR="0058149D" w:rsidRPr="006E3C01" w:rsidRDefault="001B2C46"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w:t>
      </w:r>
      <w:r w:rsidR="0058149D" w:rsidRPr="006E3C01">
        <w:rPr>
          <w:rFonts w:ascii="仿宋_GB2312" w:eastAsia="仿宋_GB2312" w:hAnsi="宋体" w:hint="eastAsia"/>
          <w:sz w:val="32"/>
          <w:szCs w:val="32"/>
        </w:rPr>
        <w:t>二</w:t>
      </w:r>
      <w:r w:rsidRPr="006E3C01">
        <w:rPr>
          <w:rFonts w:ascii="仿宋_GB2312" w:eastAsia="仿宋_GB2312" w:hAnsi="宋体" w:hint="eastAsia"/>
          <w:sz w:val="32"/>
          <w:szCs w:val="32"/>
        </w:rPr>
        <w:t>)</w:t>
      </w:r>
      <w:r w:rsidR="0058149D" w:rsidRPr="006E3C01">
        <w:rPr>
          <w:rFonts w:ascii="仿宋_GB2312" w:eastAsia="仿宋_GB2312" w:hAnsi="宋体" w:hint="eastAsia"/>
          <w:sz w:val="32"/>
          <w:szCs w:val="32"/>
        </w:rPr>
        <w:t xml:space="preserve">． 离子反应的本质：反应体系中能够生成气、水（难电离的物质）、沉淀的离子参与反应，其余的成分实际上未参与反应。  </w:t>
      </w:r>
    </w:p>
    <w:p w:rsidR="0058149D" w:rsidRPr="006E3C01" w:rsidRDefault="001B2C46"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w:t>
      </w:r>
      <w:r w:rsidR="0058149D" w:rsidRPr="006E3C01">
        <w:rPr>
          <w:rFonts w:ascii="仿宋_GB2312" w:eastAsia="仿宋_GB2312" w:hAnsi="宋体" w:hint="eastAsia"/>
          <w:sz w:val="32"/>
          <w:szCs w:val="32"/>
        </w:rPr>
        <w:t>三</w:t>
      </w:r>
      <w:r w:rsidRPr="006E3C01">
        <w:rPr>
          <w:rFonts w:ascii="仿宋_GB2312" w:eastAsia="仿宋_GB2312" w:hAnsi="宋体" w:hint="eastAsia"/>
          <w:sz w:val="32"/>
          <w:szCs w:val="32"/>
        </w:rPr>
        <w:t>)</w:t>
      </w:r>
      <w:r w:rsidR="0058149D" w:rsidRPr="006E3C01">
        <w:rPr>
          <w:rFonts w:ascii="仿宋_GB2312" w:eastAsia="仿宋_GB2312" w:hAnsi="宋体" w:hint="eastAsia"/>
          <w:sz w:val="32"/>
          <w:szCs w:val="32"/>
        </w:rPr>
        <w:t xml:space="preserve">．离子反应方程式的类型  </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 xml:space="preserve"> 1． 复分解反应的离子方程式。</w:t>
      </w:r>
      <w:r w:rsidR="003049E5">
        <w:rPr>
          <w:rFonts w:ascii="仿宋_GB2312" w:eastAsia="仿宋_GB2312" w:hAnsi="宋体" w:hint="eastAsia"/>
          <w:sz w:val="32"/>
          <w:szCs w:val="32"/>
        </w:rPr>
        <w:t xml:space="preserve"> </w:t>
      </w:r>
      <w:r w:rsidRPr="006E3C01">
        <w:rPr>
          <w:rFonts w:ascii="仿宋_GB2312" w:eastAsia="仿宋_GB2312" w:hAnsi="宋体" w:hint="eastAsia"/>
          <w:sz w:val="32"/>
          <w:szCs w:val="32"/>
        </w:rPr>
        <w:t xml:space="preserve">2．氧化还原反应的离子方程式。  </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 xml:space="preserve"> 3． 盐类水解的离子方程式。</w:t>
      </w:r>
      <w:r w:rsidR="003049E5">
        <w:rPr>
          <w:rFonts w:ascii="仿宋_GB2312" w:eastAsia="仿宋_GB2312" w:hAnsi="宋体" w:hint="eastAsia"/>
          <w:sz w:val="32"/>
          <w:szCs w:val="32"/>
        </w:rPr>
        <w:t xml:space="preserve">  </w:t>
      </w:r>
      <w:r w:rsidRPr="006E3C01">
        <w:rPr>
          <w:rFonts w:ascii="仿宋_GB2312" w:eastAsia="仿宋_GB2312" w:hAnsi="宋体" w:hint="eastAsia"/>
          <w:sz w:val="32"/>
          <w:szCs w:val="32"/>
        </w:rPr>
        <w:t>4</w:t>
      </w:r>
      <w:r w:rsidR="003049E5">
        <w:rPr>
          <w:rFonts w:ascii="仿宋_GB2312" w:eastAsia="仿宋_GB2312" w:hAnsi="宋体" w:hint="eastAsia"/>
          <w:sz w:val="32"/>
          <w:szCs w:val="32"/>
        </w:rPr>
        <w:t>.</w:t>
      </w:r>
      <w:r w:rsidRPr="006E3C01">
        <w:rPr>
          <w:rFonts w:ascii="仿宋_GB2312" w:eastAsia="仿宋_GB2312" w:hAnsi="宋体" w:hint="eastAsia"/>
          <w:sz w:val="32"/>
          <w:szCs w:val="32"/>
        </w:rPr>
        <w:t xml:space="preserve">络合反应的离子方程式。  </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 xml:space="preserve"> 掌握离子方程式的类型及特征，写好离子方程式，正确书写离子方程式是学生必须掌握的基本技能。  </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b/>
          <w:sz w:val="32"/>
          <w:szCs w:val="32"/>
        </w:rPr>
        <w:t>十五.盐类水解的应用规律</w:t>
      </w:r>
      <w:r w:rsidRPr="006E3C01">
        <w:rPr>
          <w:rFonts w:ascii="仿宋_GB2312" w:eastAsia="仿宋_GB2312" w:hAnsi="宋体" w:hint="eastAsia"/>
          <w:sz w:val="32"/>
          <w:szCs w:val="32"/>
        </w:rPr>
        <w:t xml:space="preserve">  </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 xml:space="preserve"> 盐的离子跟水电离出来的氢离子或氢氧根离子生成弱电解质的反应,称为盐类的水解。  </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 xml:space="preserve"> 其一般规律是:谁弱谁水解,谁强显谁性;两强不水解,两弱更水解,越弱越水解。  </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 xml:space="preserve"> 哪么在哪些情况下考虑盐的水解呢?  </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 xml:space="preserve"> 1.分析判断盐溶液酸碱性时要考虑水解。  </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 xml:space="preserve"> 2.确定盐溶液中的离子种类和浓度时要考虑盐的水解。  </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 xml:space="preserve"> 如Na</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 xml:space="preserve">S溶液中含有哪些离子,按浓度由大到小的顺序排列:  </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 xml:space="preserve"> C(Na</w:t>
      </w:r>
      <w:r w:rsidRPr="006E3C01">
        <w:rPr>
          <w:rFonts w:ascii="仿宋_GB2312" w:eastAsia="仿宋_GB2312" w:hAnsi="宋体" w:hint="eastAsia"/>
          <w:sz w:val="32"/>
          <w:szCs w:val="32"/>
          <w:vertAlign w:val="superscript"/>
        </w:rPr>
        <w:t>+</w:t>
      </w:r>
      <w:r w:rsidRPr="006E3C01">
        <w:rPr>
          <w:rFonts w:ascii="仿宋_GB2312" w:eastAsia="仿宋_GB2312" w:hAnsi="宋体" w:hint="eastAsia"/>
          <w:sz w:val="32"/>
          <w:szCs w:val="32"/>
        </w:rPr>
        <w:t xml:space="preserve"> )&gt;C(S</w:t>
      </w:r>
      <w:r w:rsidRPr="006E3C01">
        <w:rPr>
          <w:rFonts w:ascii="仿宋_GB2312" w:eastAsia="仿宋_GB2312" w:hAnsi="宋体" w:hint="eastAsia"/>
          <w:sz w:val="32"/>
          <w:szCs w:val="32"/>
          <w:vertAlign w:val="superscript"/>
        </w:rPr>
        <w:t>2-</w:t>
      </w:r>
      <w:r w:rsidRPr="006E3C01">
        <w:rPr>
          <w:rFonts w:ascii="仿宋_GB2312" w:eastAsia="仿宋_GB2312" w:hAnsi="宋体" w:hint="eastAsia"/>
          <w:sz w:val="32"/>
          <w:szCs w:val="32"/>
        </w:rPr>
        <w:t>)&gt;C(</w:t>
      </w:r>
      <w:smartTag w:uri="urn:schemas-microsoft-com:office:smarttags" w:element="State">
        <w:smartTag w:uri="urn:schemas-microsoft-com:office:smarttags" w:element="place">
          <w:r w:rsidRPr="006E3C01">
            <w:rPr>
              <w:rFonts w:ascii="仿宋_GB2312" w:eastAsia="仿宋_GB2312" w:hAnsi="宋体" w:hint="eastAsia"/>
              <w:sz w:val="32"/>
              <w:szCs w:val="32"/>
            </w:rPr>
            <w:t>OH</w:t>
          </w:r>
          <w:r w:rsidRPr="006E3C01">
            <w:rPr>
              <w:rFonts w:ascii="仿宋_GB2312" w:eastAsia="仿宋_GB2312" w:hAnsi="宋体" w:hint="eastAsia"/>
              <w:sz w:val="32"/>
              <w:szCs w:val="32"/>
              <w:vertAlign w:val="superscript"/>
            </w:rPr>
            <w:t>-</w:t>
          </w:r>
        </w:smartTag>
      </w:smartTag>
      <w:r w:rsidRPr="006E3C01">
        <w:rPr>
          <w:rFonts w:ascii="仿宋_GB2312" w:eastAsia="仿宋_GB2312" w:hAnsi="宋体" w:hint="eastAsia"/>
          <w:sz w:val="32"/>
          <w:szCs w:val="32"/>
        </w:rPr>
        <w:t>)&gt;C(HS</w:t>
      </w:r>
      <w:r w:rsidRPr="006E3C01">
        <w:rPr>
          <w:rFonts w:ascii="仿宋_GB2312" w:eastAsia="仿宋_GB2312" w:hAnsi="宋体" w:hint="eastAsia"/>
          <w:sz w:val="32"/>
          <w:szCs w:val="32"/>
          <w:vertAlign w:val="superscript"/>
        </w:rPr>
        <w:t>-</w:t>
      </w:r>
      <w:r w:rsidRPr="006E3C01">
        <w:rPr>
          <w:rFonts w:ascii="仿宋_GB2312" w:eastAsia="仿宋_GB2312" w:hAnsi="宋体" w:hint="eastAsia"/>
          <w:sz w:val="32"/>
          <w:szCs w:val="32"/>
        </w:rPr>
        <w:t>)&gt;C(H</w:t>
      </w:r>
      <w:r w:rsidRPr="006E3C01">
        <w:rPr>
          <w:rFonts w:ascii="仿宋_GB2312" w:eastAsia="仿宋_GB2312" w:hAnsi="宋体" w:hint="eastAsia"/>
          <w:sz w:val="32"/>
          <w:szCs w:val="32"/>
          <w:vertAlign w:val="superscript"/>
        </w:rPr>
        <w:t>+</w:t>
      </w:r>
      <w:r w:rsidRPr="006E3C01">
        <w:rPr>
          <w:rFonts w:ascii="仿宋_GB2312" w:eastAsia="仿宋_GB2312" w:hAnsi="宋体" w:hint="eastAsia"/>
          <w:sz w:val="32"/>
          <w:szCs w:val="32"/>
        </w:rPr>
        <w:t xml:space="preserve">)  </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 xml:space="preserve"> 或:C(Na</w:t>
      </w:r>
      <w:r w:rsidRPr="006E3C01">
        <w:rPr>
          <w:rFonts w:ascii="仿宋_GB2312" w:eastAsia="仿宋_GB2312" w:hAnsi="宋体" w:hint="eastAsia"/>
          <w:sz w:val="32"/>
          <w:szCs w:val="32"/>
          <w:vertAlign w:val="superscript"/>
        </w:rPr>
        <w:t>+</w:t>
      </w:r>
      <w:r w:rsidRPr="006E3C01">
        <w:rPr>
          <w:rFonts w:ascii="仿宋_GB2312" w:eastAsia="仿宋_GB2312" w:hAnsi="宋体" w:hint="eastAsia"/>
          <w:sz w:val="32"/>
          <w:szCs w:val="32"/>
        </w:rPr>
        <w:t>) +C(H</w:t>
      </w:r>
      <w:r w:rsidRPr="006E3C01">
        <w:rPr>
          <w:rFonts w:ascii="仿宋_GB2312" w:eastAsia="仿宋_GB2312" w:hAnsi="宋体" w:hint="eastAsia"/>
          <w:sz w:val="32"/>
          <w:szCs w:val="32"/>
          <w:vertAlign w:val="superscript"/>
        </w:rPr>
        <w:t>+</w:t>
      </w:r>
      <w:r w:rsidRPr="006E3C01">
        <w:rPr>
          <w:rFonts w:ascii="仿宋_GB2312" w:eastAsia="仿宋_GB2312" w:hAnsi="宋体" w:hint="eastAsia"/>
          <w:sz w:val="32"/>
          <w:szCs w:val="32"/>
        </w:rPr>
        <w:t>)=</w:t>
      </w:r>
      <w:smartTag w:uri="urn:schemas-microsoft-com:office:smarttags" w:element="chmetcnv">
        <w:smartTagPr>
          <w:attr w:name="UnitName" w:val="C"/>
          <w:attr w:name="SourceValue" w:val="2"/>
          <w:attr w:name="HasSpace" w:val="False"/>
          <w:attr w:name="Negative" w:val="False"/>
          <w:attr w:name="NumberType" w:val="1"/>
          <w:attr w:name="TCSC" w:val="0"/>
        </w:smartTagPr>
        <w:r w:rsidRPr="006E3C01">
          <w:rPr>
            <w:rFonts w:ascii="仿宋_GB2312" w:eastAsia="仿宋_GB2312" w:hAnsi="宋体" w:hint="eastAsia"/>
            <w:sz w:val="32"/>
            <w:szCs w:val="32"/>
          </w:rPr>
          <w:t>2C</w:t>
        </w:r>
      </w:smartTag>
      <w:r w:rsidRPr="006E3C01">
        <w:rPr>
          <w:rFonts w:ascii="仿宋_GB2312" w:eastAsia="仿宋_GB2312" w:hAnsi="宋体" w:hint="eastAsia"/>
          <w:sz w:val="32"/>
          <w:szCs w:val="32"/>
        </w:rPr>
        <w:t>(S</w:t>
      </w:r>
      <w:r w:rsidRPr="006E3C01">
        <w:rPr>
          <w:rFonts w:ascii="仿宋_GB2312" w:eastAsia="仿宋_GB2312" w:hAnsi="宋体" w:hint="eastAsia"/>
          <w:sz w:val="32"/>
          <w:szCs w:val="32"/>
          <w:vertAlign w:val="superscript"/>
        </w:rPr>
        <w:t>2-</w:t>
      </w:r>
      <w:r w:rsidRPr="006E3C01">
        <w:rPr>
          <w:rFonts w:ascii="仿宋_GB2312" w:eastAsia="仿宋_GB2312" w:hAnsi="宋体" w:hint="eastAsia"/>
          <w:sz w:val="32"/>
          <w:szCs w:val="32"/>
        </w:rPr>
        <w:t>)+C(HS</w:t>
      </w:r>
      <w:r w:rsidRPr="006E3C01">
        <w:rPr>
          <w:rFonts w:ascii="仿宋_GB2312" w:eastAsia="仿宋_GB2312" w:hAnsi="宋体" w:hint="eastAsia"/>
          <w:sz w:val="32"/>
          <w:szCs w:val="32"/>
          <w:vertAlign w:val="superscript"/>
        </w:rPr>
        <w:t>-</w:t>
      </w:r>
      <w:r w:rsidRPr="006E3C01">
        <w:rPr>
          <w:rFonts w:ascii="仿宋_GB2312" w:eastAsia="仿宋_GB2312" w:hAnsi="宋体" w:hint="eastAsia"/>
          <w:sz w:val="32"/>
          <w:szCs w:val="32"/>
        </w:rPr>
        <w:t>)+C(OH</w:t>
      </w:r>
      <w:r w:rsidRPr="006E3C01">
        <w:rPr>
          <w:rFonts w:ascii="仿宋_GB2312" w:eastAsia="仿宋_GB2312" w:hAnsi="宋体" w:hint="eastAsia"/>
          <w:sz w:val="32"/>
          <w:szCs w:val="32"/>
          <w:vertAlign w:val="superscript"/>
        </w:rPr>
        <w:t>-</w:t>
      </w:r>
      <w:r w:rsidRPr="006E3C01">
        <w:rPr>
          <w:rFonts w:ascii="仿宋_GB2312" w:eastAsia="仿宋_GB2312" w:hAnsi="宋体" w:hint="eastAsia"/>
          <w:sz w:val="32"/>
          <w:szCs w:val="32"/>
        </w:rPr>
        <w:t xml:space="preserve">)  </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 xml:space="preserve"> 3.配制某些盐溶液时要考虑盐的水解  </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 xml:space="preserve"> 如配制FeCl</w:t>
      </w:r>
      <w:r w:rsidRPr="006E3C01">
        <w:rPr>
          <w:rFonts w:ascii="仿宋_GB2312" w:eastAsia="仿宋_GB2312" w:hAnsi="宋体" w:hint="eastAsia"/>
          <w:sz w:val="32"/>
          <w:szCs w:val="32"/>
          <w:vertAlign w:val="subscript"/>
        </w:rPr>
        <w:t>3</w:t>
      </w:r>
      <w:r w:rsidRPr="006E3C01">
        <w:rPr>
          <w:rFonts w:ascii="仿宋_GB2312" w:eastAsia="仿宋_GB2312" w:hAnsi="宋体" w:hint="eastAsia"/>
          <w:sz w:val="32"/>
          <w:szCs w:val="32"/>
        </w:rPr>
        <w:t>,SnCl</w:t>
      </w:r>
      <w:r w:rsidRPr="006E3C01">
        <w:rPr>
          <w:rFonts w:ascii="仿宋_GB2312" w:eastAsia="仿宋_GB2312" w:hAnsi="宋体" w:hint="eastAsia"/>
          <w:sz w:val="32"/>
          <w:szCs w:val="32"/>
          <w:vertAlign w:val="subscript"/>
        </w:rPr>
        <w:t>4</w:t>
      </w:r>
      <w:r w:rsidRPr="006E3C01">
        <w:rPr>
          <w:rFonts w:ascii="仿宋_GB2312" w:eastAsia="仿宋_GB2312" w:hAnsi="宋体" w:hint="eastAsia"/>
          <w:sz w:val="32"/>
          <w:szCs w:val="32"/>
        </w:rPr>
        <w:t xml:space="preserve"> ,Na</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SiO</w:t>
      </w:r>
      <w:r w:rsidRPr="006E3C01">
        <w:rPr>
          <w:rFonts w:ascii="仿宋_GB2312" w:eastAsia="仿宋_GB2312" w:hAnsi="宋体" w:hint="eastAsia"/>
          <w:sz w:val="32"/>
          <w:szCs w:val="32"/>
          <w:vertAlign w:val="subscript"/>
        </w:rPr>
        <w:t>3</w:t>
      </w:r>
      <w:r w:rsidRPr="006E3C01">
        <w:rPr>
          <w:rFonts w:ascii="仿宋_GB2312" w:eastAsia="仿宋_GB2312" w:hAnsi="宋体" w:hint="eastAsia"/>
          <w:sz w:val="32"/>
          <w:szCs w:val="32"/>
        </w:rPr>
        <w:t xml:space="preserve">等盐溶液时应分别将其溶解在相应的酸或碱溶液中。  </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 xml:space="preserve"> 4.制备某些盐时要考虑水解Al</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S</w:t>
      </w:r>
      <w:r w:rsidRPr="006E3C01">
        <w:rPr>
          <w:rFonts w:ascii="仿宋_GB2312" w:eastAsia="仿宋_GB2312" w:hAnsi="宋体" w:hint="eastAsia"/>
          <w:sz w:val="32"/>
          <w:szCs w:val="32"/>
          <w:vertAlign w:val="subscript"/>
        </w:rPr>
        <w:t>3</w:t>
      </w:r>
      <w:r w:rsidRPr="006E3C01">
        <w:rPr>
          <w:rFonts w:ascii="仿宋_GB2312" w:eastAsia="仿宋_GB2312" w:hAnsi="宋体" w:hint="eastAsia"/>
          <w:sz w:val="32"/>
          <w:szCs w:val="32"/>
        </w:rPr>
        <w:t xml:space="preserve"> ,MgS,Mg</w:t>
      </w:r>
      <w:r w:rsidRPr="006E3C01">
        <w:rPr>
          <w:rFonts w:ascii="仿宋_GB2312" w:eastAsia="仿宋_GB2312" w:hAnsi="宋体" w:hint="eastAsia"/>
          <w:sz w:val="32"/>
          <w:szCs w:val="32"/>
          <w:vertAlign w:val="subscript"/>
        </w:rPr>
        <w:t>3</w:t>
      </w:r>
      <w:r w:rsidRPr="006E3C01">
        <w:rPr>
          <w:rFonts w:ascii="仿宋_GB2312" w:eastAsia="仿宋_GB2312" w:hAnsi="宋体" w:hint="eastAsia"/>
          <w:sz w:val="32"/>
          <w:szCs w:val="32"/>
        </w:rPr>
        <w:t>N</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 xml:space="preserve"> 等物质极易与水作用,它们在溶液中不能稳定存在,所以制  取这些物质时,不能用复分解反应的方法在溶液中制取,而只能用干法制备。  </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 xml:space="preserve"> 5.某些活泼金属与强酸弱碱溶液反应,要考虑水解  </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 xml:space="preserve"> 如Mg,Al,Zn等活泼金属与NH</w:t>
      </w:r>
      <w:r w:rsidRPr="006E3C01">
        <w:rPr>
          <w:rFonts w:ascii="仿宋_GB2312" w:eastAsia="仿宋_GB2312" w:hAnsi="宋体" w:hint="eastAsia"/>
          <w:sz w:val="32"/>
          <w:szCs w:val="32"/>
          <w:vertAlign w:val="subscript"/>
        </w:rPr>
        <w:t>4</w:t>
      </w:r>
      <w:r w:rsidRPr="006E3C01">
        <w:rPr>
          <w:rFonts w:ascii="仿宋_GB2312" w:eastAsia="仿宋_GB2312" w:hAnsi="宋体" w:hint="eastAsia"/>
          <w:sz w:val="32"/>
          <w:szCs w:val="32"/>
        </w:rPr>
        <w:t>Cl,CuSO</w:t>
      </w:r>
      <w:r w:rsidRPr="006E3C01">
        <w:rPr>
          <w:rFonts w:ascii="仿宋_GB2312" w:eastAsia="仿宋_GB2312" w:hAnsi="宋体" w:hint="eastAsia"/>
          <w:sz w:val="32"/>
          <w:szCs w:val="32"/>
          <w:vertAlign w:val="subscript"/>
        </w:rPr>
        <w:t>4</w:t>
      </w:r>
      <w:r w:rsidRPr="006E3C01">
        <w:rPr>
          <w:rFonts w:ascii="仿宋_GB2312" w:eastAsia="仿宋_GB2312" w:hAnsi="宋体" w:hint="eastAsia"/>
          <w:sz w:val="32"/>
          <w:szCs w:val="32"/>
        </w:rPr>
        <w:t xml:space="preserve"> ,AlCl</w:t>
      </w:r>
      <w:r w:rsidRPr="006E3C01">
        <w:rPr>
          <w:rFonts w:ascii="仿宋_GB2312" w:eastAsia="仿宋_GB2312" w:hAnsi="宋体" w:hint="eastAsia"/>
          <w:sz w:val="32"/>
          <w:szCs w:val="32"/>
          <w:vertAlign w:val="subscript"/>
        </w:rPr>
        <w:t>3</w:t>
      </w:r>
      <w:r w:rsidRPr="006E3C01">
        <w:rPr>
          <w:rFonts w:ascii="仿宋_GB2312" w:eastAsia="仿宋_GB2312" w:hAnsi="宋体" w:hint="eastAsia"/>
          <w:sz w:val="32"/>
          <w:szCs w:val="32"/>
        </w:rPr>
        <w:t xml:space="preserve"> 等溶液反应.3Mg+2AlCl</w:t>
      </w:r>
      <w:r w:rsidRPr="006E3C01">
        <w:rPr>
          <w:rFonts w:ascii="仿宋_GB2312" w:eastAsia="仿宋_GB2312" w:hAnsi="宋体" w:hint="eastAsia"/>
          <w:sz w:val="32"/>
          <w:szCs w:val="32"/>
          <w:vertAlign w:val="subscript"/>
        </w:rPr>
        <w:t>3</w:t>
      </w:r>
      <w:r w:rsidRPr="006E3C01">
        <w:rPr>
          <w:rFonts w:ascii="仿宋_GB2312" w:eastAsia="仿宋_GB2312" w:hAnsi="宋体" w:hint="eastAsia"/>
          <w:sz w:val="32"/>
          <w:szCs w:val="32"/>
        </w:rPr>
        <w:t xml:space="preserve"> +6H</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O=3MgCl</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+2Al(OH)</w:t>
      </w:r>
      <w:r w:rsidRPr="006E3C01">
        <w:rPr>
          <w:rFonts w:ascii="仿宋_GB2312" w:eastAsia="仿宋_GB2312" w:hAnsi="宋体" w:hint="eastAsia"/>
          <w:sz w:val="32"/>
          <w:szCs w:val="32"/>
          <w:vertAlign w:val="subscript"/>
        </w:rPr>
        <w:t>3</w:t>
      </w:r>
      <w:r w:rsidRPr="006E3C01">
        <w:rPr>
          <w:rFonts w:ascii="仿宋_GB2312" w:eastAsia="仿宋_GB2312" w:hAnsi="宋体" w:hint="eastAsia"/>
          <w:sz w:val="32"/>
          <w:szCs w:val="32"/>
        </w:rPr>
        <w:t>↓+3H</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 xml:space="preserve">↑  </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 xml:space="preserve"> 6.判断中和滴定终点时溶液酸碱性,选择指示剂以及当pH=7时酸或碱过量的判断等问题时,应考虑到盐的水解.如CH</w:t>
      </w:r>
      <w:r w:rsidRPr="006E3C01">
        <w:rPr>
          <w:rFonts w:ascii="仿宋_GB2312" w:eastAsia="仿宋_GB2312" w:hAnsi="宋体" w:hint="eastAsia"/>
          <w:sz w:val="32"/>
          <w:szCs w:val="32"/>
          <w:vertAlign w:val="subscript"/>
        </w:rPr>
        <w:t>3</w:t>
      </w:r>
      <w:r w:rsidRPr="006E3C01">
        <w:rPr>
          <w:rFonts w:ascii="仿宋_GB2312" w:eastAsia="仿宋_GB2312" w:hAnsi="宋体" w:hint="eastAsia"/>
          <w:sz w:val="32"/>
          <w:szCs w:val="32"/>
        </w:rPr>
        <w:t>COOH与NaOH刚好反应时pH&gt;7,若二者反应后溶液pH=7,则CH</w:t>
      </w:r>
      <w:r w:rsidRPr="006E3C01">
        <w:rPr>
          <w:rFonts w:ascii="仿宋_GB2312" w:eastAsia="仿宋_GB2312" w:hAnsi="宋体" w:hint="eastAsia"/>
          <w:sz w:val="32"/>
          <w:szCs w:val="32"/>
          <w:vertAlign w:val="subscript"/>
        </w:rPr>
        <w:t>3</w:t>
      </w:r>
      <w:r w:rsidRPr="006E3C01">
        <w:rPr>
          <w:rFonts w:ascii="仿宋_GB2312" w:eastAsia="仿宋_GB2312" w:hAnsi="宋体" w:hint="eastAsia"/>
          <w:sz w:val="32"/>
          <w:szCs w:val="32"/>
        </w:rPr>
        <w:t xml:space="preserve">COOH过量。指示剂选择的总原则是,所选择指示剂的变色范围应该与滴定后所得盐溶液的pH值范围相一致。即强酸与弱碱互滴时应选择甲基橙;弱酸与强碱互滴时应选择酚酞。  </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 xml:space="preserve"> 7.制备氢氧化铁胶体时要考虑水解.FeCl</w:t>
      </w:r>
      <w:r w:rsidRPr="006E3C01">
        <w:rPr>
          <w:rFonts w:ascii="仿宋_GB2312" w:eastAsia="仿宋_GB2312" w:hAnsi="宋体" w:hint="eastAsia"/>
          <w:sz w:val="32"/>
          <w:szCs w:val="32"/>
          <w:vertAlign w:val="subscript"/>
        </w:rPr>
        <w:t>3</w:t>
      </w:r>
      <w:r w:rsidRPr="006E3C01">
        <w:rPr>
          <w:rFonts w:ascii="仿宋_GB2312" w:eastAsia="仿宋_GB2312" w:hAnsi="宋体" w:hint="eastAsia"/>
          <w:sz w:val="32"/>
          <w:szCs w:val="32"/>
        </w:rPr>
        <w:t>+3H</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O=Fe(OH)</w:t>
      </w:r>
      <w:r w:rsidRPr="006E3C01">
        <w:rPr>
          <w:rFonts w:ascii="仿宋_GB2312" w:eastAsia="仿宋_GB2312" w:hAnsi="宋体" w:hint="eastAsia"/>
          <w:sz w:val="32"/>
          <w:szCs w:val="32"/>
          <w:vertAlign w:val="subscript"/>
        </w:rPr>
        <w:t>3</w:t>
      </w:r>
      <w:r w:rsidRPr="006E3C01">
        <w:rPr>
          <w:rFonts w:ascii="仿宋_GB2312" w:eastAsia="仿宋_GB2312" w:hAnsi="宋体" w:hint="eastAsia"/>
          <w:sz w:val="32"/>
          <w:szCs w:val="32"/>
        </w:rPr>
        <w:t xml:space="preserve">(胶体)+3HCl  </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 xml:space="preserve"> 8.分析盐与盐反应时要考虑水解.两种盐溶液反应时应分三个步骤分析考虑:  </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 xml:space="preserve"> (1)能否发生氧化还原反应; (2)能否发生双水解互促反应;  </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 xml:space="preserve"> (3)以上两反应均不发生,则考虑能否发生复分解反应.  </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 xml:space="preserve"> 9.加热蒸发和浓缩盐溶液时,对最后残留物的判断应考虑盐类的水解  </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 xml:space="preserve"> (1)加热浓缩不水解的盐溶液时一般得原物质.  </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 xml:space="preserve"> (2)加热浓缩Na</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CO</w:t>
      </w:r>
      <w:r w:rsidRPr="006E3C01">
        <w:rPr>
          <w:rFonts w:ascii="仿宋_GB2312" w:eastAsia="仿宋_GB2312" w:hAnsi="宋体" w:hint="eastAsia"/>
          <w:sz w:val="32"/>
          <w:szCs w:val="32"/>
          <w:vertAlign w:val="subscript"/>
        </w:rPr>
        <w:t>3</w:t>
      </w:r>
      <w:r w:rsidRPr="006E3C01">
        <w:rPr>
          <w:rFonts w:ascii="仿宋_GB2312" w:eastAsia="仿宋_GB2312" w:hAnsi="宋体" w:hint="eastAsia"/>
          <w:sz w:val="32"/>
          <w:szCs w:val="32"/>
        </w:rPr>
        <w:t xml:space="preserve">型的盐溶液一般得原物质.  </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 xml:space="preserve"> (3)加热浓缩FeCl</w:t>
      </w:r>
      <w:r w:rsidRPr="006E3C01">
        <w:rPr>
          <w:rFonts w:ascii="仿宋_GB2312" w:eastAsia="仿宋_GB2312" w:hAnsi="宋体" w:hint="eastAsia"/>
          <w:sz w:val="32"/>
          <w:szCs w:val="32"/>
          <w:vertAlign w:val="subscript"/>
        </w:rPr>
        <w:t>3</w:t>
      </w:r>
      <w:r w:rsidRPr="006E3C01">
        <w:rPr>
          <w:rFonts w:ascii="仿宋_GB2312" w:eastAsia="仿宋_GB2312" w:hAnsi="宋体" w:hint="eastAsia"/>
          <w:sz w:val="32"/>
          <w:szCs w:val="32"/>
        </w:rPr>
        <w:t xml:space="preserve"> 型的盐溶液.最后得到FeCl</w:t>
      </w:r>
      <w:r w:rsidRPr="006E3C01">
        <w:rPr>
          <w:rFonts w:ascii="仿宋_GB2312" w:eastAsia="仿宋_GB2312" w:hAnsi="宋体" w:hint="eastAsia"/>
          <w:sz w:val="32"/>
          <w:szCs w:val="32"/>
          <w:vertAlign w:val="subscript"/>
        </w:rPr>
        <w:t>3</w:t>
      </w:r>
      <w:r w:rsidRPr="006E3C01">
        <w:rPr>
          <w:rFonts w:ascii="仿宋_GB2312" w:eastAsia="仿宋_GB2312" w:hAnsi="宋体" w:hint="eastAsia"/>
          <w:sz w:val="32"/>
          <w:szCs w:val="32"/>
        </w:rPr>
        <w:t>和Fe(OH)</w:t>
      </w:r>
      <w:r w:rsidRPr="006E3C01">
        <w:rPr>
          <w:rFonts w:ascii="仿宋_GB2312" w:eastAsia="仿宋_GB2312" w:hAnsi="宋体" w:hint="eastAsia"/>
          <w:sz w:val="32"/>
          <w:szCs w:val="32"/>
          <w:vertAlign w:val="subscript"/>
        </w:rPr>
        <w:t>3</w:t>
      </w:r>
      <w:r w:rsidRPr="006E3C01">
        <w:rPr>
          <w:rFonts w:ascii="仿宋_GB2312" w:eastAsia="仿宋_GB2312" w:hAnsi="宋体" w:hint="eastAsia"/>
          <w:sz w:val="32"/>
          <w:szCs w:val="32"/>
        </w:rPr>
        <w:t xml:space="preserve"> 的混合物,灼烧得Fe</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O</w:t>
      </w:r>
      <w:r w:rsidRPr="006E3C01">
        <w:rPr>
          <w:rFonts w:ascii="仿宋_GB2312" w:eastAsia="仿宋_GB2312" w:hAnsi="宋体" w:hint="eastAsia"/>
          <w:sz w:val="32"/>
          <w:szCs w:val="32"/>
          <w:vertAlign w:val="subscript"/>
        </w:rPr>
        <w:t>3</w:t>
      </w:r>
      <w:r w:rsidRPr="006E3C01">
        <w:rPr>
          <w:rFonts w:ascii="仿宋_GB2312" w:eastAsia="仿宋_GB2312" w:hAnsi="宋体" w:hint="eastAsia"/>
          <w:sz w:val="32"/>
          <w:szCs w:val="32"/>
        </w:rPr>
        <w:t xml:space="preserve"> 。  </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 xml:space="preserve"> (4)加热蒸干(NH</w:t>
      </w:r>
      <w:r w:rsidRPr="006E3C01">
        <w:rPr>
          <w:rFonts w:ascii="仿宋_GB2312" w:eastAsia="仿宋_GB2312" w:hAnsi="宋体" w:hint="eastAsia"/>
          <w:sz w:val="32"/>
          <w:szCs w:val="32"/>
          <w:vertAlign w:val="subscript"/>
        </w:rPr>
        <w:t>4</w:t>
      </w:r>
      <w:r w:rsidRPr="006E3C01">
        <w:rPr>
          <w:rFonts w:ascii="仿宋_GB2312" w:eastAsia="仿宋_GB2312" w:hAnsi="宋体" w:hint="eastAsia"/>
          <w:sz w:val="32"/>
          <w:szCs w:val="32"/>
        </w:rPr>
        <w:t>)</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CO</w:t>
      </w:r>
      <w:r w:rsidRPr="006E3C01">
        <w:rPr>
          <w:rFonts w:ascii="仿宋_GB2312" w:eastAsia="仿宋_GB2312" w:hAnsi="宋体" w:hint="eastAsia"/>
          <w:sz w:val="32"/>
          <w:szCs w:val="32"/>
          <w:vertAlign w:val="subscript"/>
        </w:rPr>
        <w:t>3</w:t>
      </w:r>
      <w:r w:rsidRPr="006E3C01">
        <w:rPr>
          <w:rFonts w:ascii="仿宋_GB2312" w:eastAsia="仿宋_GB2312" w:hAnsi="宋体" w:hint="eastAsia"/>
          <w:sz w:val="32"/>
          <w:szCs w:val="32"/>
        </w:rPr>
        <w:t>或NH</w:t>
      </w:r>
      <w:r w:rsidRPr="006E3C01">
        <w:rPr>
          <w:rFonts w:ascii="仿宋_GB2312" w:eastAsia="仿宋_GB2312" w:hAnsi="宋体" w:hint="eastAsia"/>
          <w:sz w:val="32"/>
          <w:szCs w:val="32"/>
          <w:vertAlign w:val="subscript"/>
        </w:rPr>
        <w:t>4</w:t>
      </w:r>
      <w:r w:rsidRPr="006E3C01">
        <w:rPr>
          <w:rFonts w:ascii="仿宋_GB2312" w:eastAsia="仿宋_GB2312" w:hAnsi="宋体" w:hint="eastAsia"/>
          <w:sz w:val="32"/>
          <w:szCs w:val="32"/>
        </w:rPr>
        <w:t>HCO</w:t>
      </w:r>
      <w:r w:rsidRPr="006E3C01">
        <w:rPr>
          <w:rFonts w:ascii="仿宋_GB2312" w:eastAsia="仿宋_GB2312" w:hAnsi="宋体" w:hint="eastAsia"/>
          <w:sz w:val="32"/>
          <w:szCs w:val="32"/>
          <w:vertAlign w:val="subscript"/>
        </w:rPr>
        <w:t>3</w:t>
      </w:r>
      <w:r w:rsidRPr="006E3C01">
        <w:rPr>
          <w:rFonts w:ascii="仿宋_GB2312" w:eastAsia="仿宋_GB2312" w:hAnsi="宋体" w:hint="eastAsia"/>
          <w:sz w:val="32"/>
          <w:szCs w:val="32"/>
        </w:rPr>
        <w:t xml:space="preserve"> 型的盐溶液时,得不到固体.  </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 xml:space="preserve"> (5)加热蒸干Ca(HCO</w:t>
      </w:r>
      <w:r w:rsidRPr="006E3C01">
        <w:rPr>
          <w:rFonts w:ascii="仿宋_GB2312" w:eastAsia="仿宋_GB2312" w:hAnsi="宋体" w:hint="eastAsia"/>
          <w:sz w:val="32"/>
          <w:szCs w:val="32"/>
          <w:vertAlign w:val="subscript"/>
        </w:rPr>
        <w:t>3</w:t>
      </w:r>
      <w:r w:rsidRPr="006E3C01">
        <w:rPr>
          <w:rFonts w:ascii="仿宋_GB2312" w:eastAsia="仿宋_GB2312" w:hAnsi="宋体" w:hint="eastAsia"/>
          <w:sz w:val="32"/>
          <w:szCs w:val="32"/>
        </w:rPr>
        <w:t>)</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 xml:space="preserve">型的盐溶液时,最后得相应的正盐.  </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 xml:space="preserve"> (6)加热Mg(HCO</w:t>
      </w:r>
      <w:r w:rsidRPr="006E3C01">
        <w:rPr>
          <w:rFonts w:ascii="仿宋_GB2312" w:eastAsia="仿宋_GB2312" w:hAnsi="宋体" w:hint="eastAsia"/>
          <w:sz w:val="32"/>
          <w:szCs w:val="32"/>
          <w:vertAlign w:val="subscript"/>
        </w:rPr>
        <w:t>3</w:t>
      </w:r>
      <w:r w:rsidRPr="006E3C01">
        <w:rPr>
          <w:rFonts w:ascii="仿宋_GB2312" w:eastAsia="仿宋_GB2312" w:hAnsi="宋体" w:hint="eastAsia"/>
          <w:sz w:val="32"/>
          <w:szCs w:val="32"/>
        </w:rPr>
        <w:t>)</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、MgCO</w:t>
      </w:r>
      <w:r w:rsidRPr="006E3C01">
        <w:rPr>
          <w:rFonts w:ascii="仿宋_GB2312" w:eastAsia="仿宋_GB2312" w:hAnsi="宋体" w:hint="eastAsia"/>
          <w:sz w:val="32"/>
          <w:szCs w:val="32"/>
          <w:vertAlign w:val="subscript"/>
        </w:rPr>
        <w:t>3</w:t>
      </w:r>
      <w:r w:rsidRPr="006E3C01">
        <w:rPr>
          <w:rFonts w:ascii="仿宋_GB2312" w:eastAsia="仿宋_GB2312" w:hAnsi="宋体" w:hint="eastAsia"/>
          <w:sz w:val="32"/>
          <w:szCs w:val="32"/>
        </w:rPr>
        <w:t xml:space="preserve"> 溶液最后得到Mg(OH)</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 xml:space="preserve"> 固体.  </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 xml:space="preserve"> 10.其它方面  </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 xml:space="preserve"> (1)净水剂的选择:如Al</w:t>
      </w:r>
      <w:r w:rsidRPr="006E3C01">
        <w:rPr>
          <w:rFonts w:ascii="仿宋_GB2312" w:eastAsia="仿宋_GB2312" w:hAnsi="宋体" w:hint="eastAsia"/>
          <w:sz w:val="32"/>
          <w:szCs w:val="32"/>
          <w:vertAlign w:val="subscript"/>
        </w:rPr>
        <w:t>3+</w:t>
      </w:r>
      <w:r w:rsidRPr="006E3C01">
        <w:rPr>
          <w:rFonts w:ascii="仿宋_GB2312" w:eastAsia="仿宋_GB2312" w:hAnsi="宋体" w:hint="eastAsia"/>
          <w:sz w:val="32"/>
          <w:szCs w:val="32"/>
        </w:rPr>
        <w:t xml:space="preserve"> ,FeCl</w:t>
      </w:r>
      <w:r w:rsidRPr="006E3C01">
        <w:rPr>
          <w:rFonts w:ascii="仿宋_GB2312" w:eastAsia="仿宋_GB2312" w:hAnsi="宋体" w:hint="eastAsia"/>
          <w:sz w:val="32"/>
          <w:szCs w:val="32"/>
          <w:vertAlign w:val="subscript"/>
        </w:rPr>
        <w:t>3</w:t>
      </w:r>
      <w:r w:rsidRPr="006E3C01">
        <w:rPr>
          <w:rFonts w:ascii="仿宋_GB2312" w:eastAsia="仿宋_GB2312" w:hAnsi="宋体" w:hint="eastAsia"/>
          <w:sz w:val="32"/>
          <w:szCs w:val="32"/>
        </w:rPr>
        <w:t xml:space="preserve">等均可作净水剂,应从水解的角度解释。  </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 xml:space="preserve"> (2)化肥的使用时应考虑水解。如草木灰不能与铵态氮肥混合使用。  </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 xml:space="preserve"> (3)小苏打片可治疗胃酸过多。  </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 xml:space="preserve"> (4)纯碱液可洗涤油污。  </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 xml:space="preserve"> (5)磨口试剂瓶不能盛放Na</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SiO</w:t>
      </w:r>
      <w:r w:rsidRPr="006E3C01">
        <w:rPr>
          <w:rFonts w:ascii="仿宋_GB2312" w:eastAsia="仿宋_GB2312" w:hAnsi="宋体" w:hint="eastAsia"/>
          <w:sz w:val="32"/>
          <w:szCs w:val="32"/>
          <w:vertAlign w:val="subscript"/>
        </w:rPr>
        <w:t>3</w:t>
      </w:r>
      <w:r w:rsidRPr="006E3C01">
        <w:rPr>
          <w:rFonts w:ascii="仿宋_GB2312" w:eastAsia="仿宋_GB2312" w:hAnsi="宋体" w:hint="eastAsia"/>
          <w:sz w:val="32"/>
          <w:szCs w:val="32"/>
        </w:rPr>
        <w:t>,Na</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CO</w:t>
      </w:r>
      <w:r w:rsidRPr="006E3C01">
        <w:rPr>
          <w:rFonts w:ascii="仿宋_GB2312" w:eastAsia="仿宋_GB2312" w:hAnsi="宋体" w:hint="eastAsia"/>
          <w:sz w:val="32"/>
          <w:szCs w:val="32"/>
          <w:vertAlign w:val="subscript"/>
        </w:rPr>
        <w:t>3</w:t>
      </w:r>
      <w:r w:rsidRPr="006E3C01">
        <w:rPr>
          <w:rFonts w:ascii="仿宋_GB2312" w:eastAsia="仿宋_GB2312" w:hAnsi="宋体" w:hint="eastAsia"/>
          <w:sz w:val="32"/>
          <w:szCs w:val="32"/>
        </w:rPr>
        <w:t xml:space="preserve">等试剂.  </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 xml:space="preserve"> 凡此种种,不一而举。学习中要具体情况具体分析,灵活应用之。  </w:t>
      </w:r>
    </w:p>
    <w:p w:rsidR="0058149D" w:rsidRPr="006E3C01" w:rsidRDefault="0058149D" w:rsidP="006E3C01">
      <w:pPr>
        <w:spacing w:line="520" w:lineRule="exact"/>
        <w:ind w:firstLineChars="200" w:firstLine="640"/>
        <w:rPr>
          <w:rFonts w:ascii="仿宋_GB2312" w:eastAsia="仿宋_GB2312" w:hAnsi="宋体" w:hint="eastAsia"/>
          <w:b/>
          <w:sz w:val="32"/>
          <w:szCs w:val="32"/>
        </w:rPr>
      </w:pPr>
      <w:r w:rsidRPr="006E3C01">
        <w:rPr>
          <w:rFonts w:ascii="仿宋_GB2312" w:eastAsia="仿宋_GB2312" w:hAnsi="宋体" w:hint="eastAsia"/>
          <w:b/>
          <w:sz w:val="32"/>
          <w:szCs w:val="32"/>
        </w:rPr>
        <w:t xml:space="preserve">十六.焰色反应全集  </w:t>
      </w:r>
    </w:p>
    <w:p w:rsidR="0058149D" w:rsidRPr="006E3C01" w:rsidRDefault="001B2C46"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w:t>
      </w:r>
      <w:r w:rsidR="0058149D" w:rsidRPr="006E3C01">
        <w:rPr>
          <w:rFonts w:ascii="仿宋_GB2312" w:eastAsia="仿宋_GB2312" w:hAnsi="宋体" w:hint="eastAsia"/>
          <w:sz w:val="32"/>
          <w:szCs w:val="32"/>
        </w:rPr>
        <w:t>一</w:t>
      </w:r>
      <w:r w:rsidRPr="006E3C01">
        <w:rPr>
          <w:rFonts w:ascii="仿宋_GB2312" w:eastAsia="仿宋_GB2312" w:hAnsi="宋体" w:hint="eastAsia"/>
          <w:sz w:val="32"/>
          <w:szCs w:val="32"/>
        </w:rPr>
        <w:t>)</w:t>
      </w:r>
      <w:r w:rsidR="0058149D" w:rsidRPr="006E3C01">
        <w:rPr>
          <w:rFonts w:ascii="仿宋_GB2312" w:eastAsia="仿宋_GB2312" w:hAnsi="宋体" w:hint="eastAsia"/>
          <w:sz w:val="32"/>
          <w:szCs w:val="32"/>
        </w:rPr>
        <w:t xml:space="preserve">. 钠离子：  </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 xml:space="preserve">钠的焰色反应本应不难做，但实际做起来最麻烦。因为钠的焰色为黄色，而酒精灯的火焰因灯头灯芯不干净、酒精不纯而使火焰大多呈黄色。即使是近乎无色（浅淡蓝色）的火焰，一根新的铁丝（或镍丝、铂丝）放在外焰上灼烧，开始时火焰也是黄色的，很难说明焰色是钠离子的还是原来酒精灯的焰色。要明显看到钠的黄色火焰，可用如下方法。  </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 xml:space="preserve"> ⑴方法一（镊子－棉花－酒精法）：用镊子取一小团棉花（脱脂棉，下同）吸少许酒精（95％乙醇，下同），把棉花上的酒精挤干，用该棉花沾一些氯化钠或无水碳酸钠粉末（研细），点燃。  </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 xml:space="preserve"> ⑵方法二（铁丝法）：①取一条细铁丝，一端用砂纸擦净，再在酒精灯外焰上灼烧至无黄色火焰，②用该端铁丝沾一下水，再沾一些氯化钠或无水碳酸钠粉末，③点燃一盏新的酒精灯（灯头灯芯干净、酒精纯），④把沾有钠盐粉末的铁丝放在外焰尖上灼烧，这时外焰尖上有一个小的黄色火焰，那就是钠焰。以上做法教师演示实验较易做到，但学生实验因大多数酒精灯都不干净而很难看到焰尖，可改为以下做法：沾有钠盐的铁丝放在外焰中任一有蓝色火焰的部位灼烧，黄色火焰覆盖蓝色火焰，就可认为黄色火焰就是钠焰。  </w:t>
      </w:r>
    </w:p>
    <w:p w:rsidR="0058149D" w:rsidRPr="006E3C01" w:rsidRDefault="001B2C46"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w:t>
      </w:r>
      <w:r w:rsidR="0058149D" w:rsidRPr="006E3C01">
        <w:rPr>
          <w:rFonts w:ascii="仿宋_GB2312" w:eastAsia="仿宋_GB2312" w:hAnsi="宋体" w:hint="eastAsia"/>
          <w:sz w:val="32"/>
          <w:szCs w:val="32"/>
        </w:rPr>
        <w:t>二</w:t>
      </w:r>
      <w:r w:rsidRPr="006E3C01">
        <w:rPr>
          <w:rFonts w:ascii="仿宋_GB2312" w:eastAsia="仿宋_GB2312" w:hAnsi="宋体" w:hint="eastAsia"/>
          <w:sz w:val="32"/>
          <w:szCs w:val="32"/>
        </w:rPr>
        <w:t>)</w:t>
      </w:r>
      <w:r w:rsidR="0058149D" w:rsidRPr="006E3C01">
        <w:rPr>
          <w:rFonts w:ascii="仿宋_GB2312" w:eastAsia="仿宋_GB2312" w:hAnsi="宋体" w:hint="eastAsia"/>
          <w:sz w:val="32"/>
          <w:szCs w:val="32"/>
        </w:rPr>
        <w:t xml:space="preserve">. 钾离子：  </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 xml:space="preserve"> ⑴方法一（烧杯－酒精法）：  </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 xml:space="preserve"> 取一小药匙无水碳酸钠粉末（充分研细）放在一倒置的小烧杯上，滴加5～６滴酒精，点燃，可看到明显的浅紫色火焰，如果隔一钴玻璃片观察，则更明显看到紫色火焰。  </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 xml:space="preserve"> ⑵方法二（蒸发皿-酒精法）：  </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 xml:space="preserve"> 取一药匙无水碳酸钠粉末放在一个小发皿内，加入１毫升酒精，点燃，燃烧时用玻棒不断搅动，可看到紫色火焰，透过钴玻璃片观察效果更好，到酒精快烧完时现象更明显。  </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 xml:space="preserve"> ⑶方法三（铁丝-棉花-水法）：  </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 xml:space="preserve"> 取少许碳酸钠粉末放在一小蒸发皿内，加一两滴水调成糊状；再取一条小铁丝，一端擦净，弯一个小圈，圈内夹一小团棉花，棉花沾一点水，又把水挤干，把棉花沾满上述糊状碳酸钠，放在酒精灯外焰上灼烧，透过钴玻璃片可看到明显的紫色火焰。  </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 xml:space="preserve"> ⑷方法四（铁丝法）：  </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 xml:space="preserve"> 同钠的方法二中的学生实验方法。该法效果不如方法一、二、三，但接近课本的做法。  </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 xml:space="preserve"> 观察钾的焰色时，室内光线不要太强，否则浅紫色的钾焰不明显。  </w:t>
      </w:r>
    </w:p>
    <w:p w:rsidR="0058149D" w:rsidRPr="006E3C01" w:rsidRDefault="001B2C46"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w:t>
      </w:r>
      <w:r w:rsidR="0058149D" w:rsidRPr="006E3C01">
        <w:rPr>
          <w:rFonts w:ascii="仿宋_GB2312" w:eastAsia="仿宋_GB2312" w:hAnsi="宋体" w:hint="eastAsia"/>
          <w:sz w:val="32"/>
          <w:szCs w:val="32"/>
        </w:rPr>
        <w:t>三</w:t>
      </w:r>
      <w:r w:rsidRPr="006E3C01">
        <w:rPr>
          <w:rFonts w:ascii="仿宋_GB2312" w:eastAsia="仿宋_GB2312" w:hAnsi="宋体" w:hint="eastAsia"/>
          <w:sz w:val="32"/>
          <w:szCs w:val="32"/>
        </w:rPr>
        <w:t>)</w:t>
      </w:r>
      <w:r w:rsidR="0058149D" w:rsidRPr="006E3C01">
        <w:rPr>
          <w:rFonts w:ascii="仿宋_GB2312" w:eastAsia="仿宋_GB2312" w:hAnsi="宋体" w:hint="eastAsia"/>
          <w:sz w:val="32"/>
          <w:szCs w:val="32"/>
        </w:rPr>
        <w:t xml:space="preserve">. 锂离子：  </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 xml:space="preserve"> ⑴方法一（镊子-棉花-酒精法）：  </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 xml:space="preserve"> 用镊子取一团棉花，吸饱酒精，又把酒精挤干，把棉花沾满Li</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CO</w:t>
      </w:r>
      <w:r w:rsidRPr="006E3C01">
        <w:rPr>
          <w:rFonts w:ascii="仿宋_GB2312" w:eastAsia="仿宋_GB2312" w:hAnsi="宋体" w:hint="eastAsia"/>
          <w:sz w:val="32"/>
          <w:szCs w:val="32"/>
          <w:vertAlign w:val="subscript"/>
        </w:rPr>
        <w:t>3</w:t>
      </w:r>
      <w:r w:rsidRPr="006E3C01">
        <w:rPr>
          <w:rFonts w:ascii="仿宋_GB2312" w:eastAsia="仿宋_GB2312" w:hAnsi="宋体" w:hint="eastAsia"/>
          <w:sz w:val="32"/>
          <w:szCs w:val="32"/>
        </w:rPr>
        <w:t xml:space="preserve">粉末，点燃。  </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 xml:space="preserve"> ⑵方法二（铁丝法）：跟钠的方法二相同。  </w:t>
      </w:r>
    </w:p>
    <w:p w:rsidR="0058149D" w:rsidRPr="006E3C01" w:rsidRDefault="001B2C46"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w:t>
      </w:r>
      <w:r w:rsidR="0058149D" w:rsidRPr="006E3C01">
        <w:rPr>
          <w:rFonts w:ascii="仿宋_GB2312" w:eastAsia="仿宋_GB2312" w:hAnsi="宋体" w:hint="eastAsia"/>
          <w:sz w:val="32"/>
          <w:szCs w:val="32"/>
        </w:rPr>
        <w:t>四</w:t>
      </w:r>
      <w:r w:rsidRPr="006E3C01">
        <w:rPr>
          <w:rFonts w:ascii="仿宋_GB2312" w:eastAsia="仿宋_GB2312" w:hAnsi="宋体" w:hint="eastAsia"/>
          <w:sz w:val="32"/>
          <w:szCs w:val="32"/>
        </w:rPr>
        <w:t>)</w:t>
      </w:r>
      <w:r w:rsidR="0058149D" w:rsidRPr="006E3C01">
        <w:rPr>
          <w:rFonts w:ascii="仿宋_GB2312" w:eastAsia="仿宋_GB2312" w:hAnsi="宋体" w:hint="eastAsia"/>
          <w:sz w:val="32"/>
          <w:szCs w:val="32"/>
        </w:rPr>
        <w:t xml:space="preserve">. 钙离子：  </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 xml:space="preserve"> ⑴方法一（镊子-棉花-酒精法）：   同钠的方法一。  </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 xml:space="preserve"> ⑵方法二（烧杯-酒精法）：  </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 xml:space="preserve"> 取一药匙研细的无水氯化钙粉末（要吸少量水，如果的确一点水也没有，则让其在空气吸一会儿潮）放在倒置的小烧杯上，滴加７～８滴酒精，点燃。⑶方法三（药匙法）：用不锈钢药匙盛少许无水氯化钙（同上）放在酒精灯外焰上灼烧。  </w:t>
      </w:r>
    </w:p>
    <w:p w:rsidR="0058149D" w:rsidRPr="006E3C01" w:rsidRDefault="001B2C46"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w:t>
      </w:r>
      <w:r w:rsidR="0058149D" w:rsidRPr="006E3C01">
        <w:rPr>
          <w:rFonts w:ascii="仿宋_GB2312" w:eastAsia="仿宋_GB2312" w:hAnsi="宋体" w:hint="eastAsia"/>
          <w:sz w:val="32"/>
          <w:szCs w:val="32"/>
        </w:rPr>
        <w:t>五</w:t>
      </w:r>
      <w:r w:rsidRPr="006E3C01">
        <w:rPr>
          <w:rFonts w:ascii="仿宋_GB2312" w:eastAsia="仿宋_GB2312" w:hAnsi="宋体" w:hint="eastAsia"/>
          <w:sz w:val="32"/>
          <w:szCs w:val="32"/>
        </w:rPr>
        <w:t>)</w:t>
      </w:r>
      <w:r w:rsidR="0058149D" w:rsidRPr="006E3C01">
        <w:rPr>
          <w:rFonts w:ascii="仿宋_GB2312" w:eastAsia="仿宋_GB2312" w:hAnsi="宋体" w:hint="eastAsia"/>
          <w:sz w:val="32"/>
          <w:szCs w:val="32"/>
        </w:rPr>
        <w:t xml:space="preserve">. 锶离子：  </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 xml:space="preserve"> 方法一、二：同碳酸锂的方法一、二。  </w:t>
      </w:r>
    </w:p>
    <w:p w:rsidR="0058149D" w:rsidRPr="006E3C01" w:rsidRDefault="001B2C46"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w:t>
      </w:r>
      <w:r w:rsidR="0058149D" w:rsidRPr="006E3C01">
        <w:rPr>
          <w:rFonts w:ascii="仿宋_GB2312" w:eastAsia="仿宋_GB2312" w:hAnsi="宋体" w:hint="eastAsia"/>
          <w:sz w:val="32"/>
          <w:szCs w:val="32"/>
        </w:rPr>
        <w:t>六</w:t>
      </w:r>
      <w:r w:rsidRPr="006E3C01">
        <w:rPr>
          <w:rFonts w:ascii="仿宋_GB2312" w:eastAsia="仿宋_GB2312" w:hAnsi="宋体" w:hint="eastAsia"/>
          <w:sz w:val="32"/>
          <w:szCs w:val="32"/>
        </w:rPr>
        <w:t>)</w:t>
      </w:r>
      <w:r w:rsidR="0058149D" w:rsidRPr="006E3C01">
        <w:rPr>
          <w:rFonts w:ascii="仿宋_GB2312" w:eastAsia="仿宋_GB2312" w:hAnsi="宋体" w:hint="eastAsia"/>
          <w:sz w:val="32"/>
          <w:szCs w:val="32"/>
        </w:rPr>
        <w:t xml:space="preserve">. 钡离子：  </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 xml:space="preserve"> ⑴方法一（铁丝－棉花－水法）：  </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 xml:space="preserve"> 取少量研细的氯化钡粉末放在一小蒸发皿内，加入一两滴水调成糊状，取一小铁丝，一端用砂纸擦净，弯一个小圈，圈内夹一小团棉花，棉花吸饱水后又挤干，把这棉花沾满上述糊状氯化钡，放在酒精灯火焰下部的外焰上灼烧，可看到明显的黄绿色钡焰。  </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 xml:space="preserve"> ⑵方法二（棉花－水－烧杯法）：  跟方法一类似，把一小团棉花沾水后挤干，沾满糊状氯化钡，放在一倒置的烧杯上，滴加七八滴酒精，点燃。可与棉花＋酒精燃烧比较。  </w:t>
      </w:r>
    </w:p>
    <w:p w:rsidR="0058149D" w:rsidRPr="006E3C01" w:rsidRDefault="001B2C46"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w:t>
      </w:r>
      <w:r w:rsidR="0058149D" w:rsidRPr="006E3C01">
        <w:rPr>
          <w:rFonts w:ascii="仿宋_GB2312" w:eastAsia="仿宋_GB2312" w:hAnsi="宋体" w:hint="eastAsia"/>
          <w:sz w:val="32"/>
          <w:szCs w:val="32"/>
        </w:rPr>
        <w:t>七</w:t>
      </w:r>
      <w:r w:rsidRPr="006E3C01">
        <w:rPr>
          <w:rFonts w:ascii="仿宋_GB2312" w:eastAsia="仿宋_GB2312" w:hAnsi="宋体" w:hint="eastAsia"/>
          <w:sz w:val="32"/>
          <w:szCs w:val="32"/>
        </w:rPr>
        <w:t>)</w:t>
      </w:r>
      <w:r w:rsidR="0058149D" w:rsidRPr="006E3C01">
        <w:rPr>
          <w:rFonts w:ascii="仿宋_GB2312" w:eastAsia="仿宋_GB2312" w:hAnsi="宋体" w:hint="eastAsia"/>
          <w:sz w:val="32"/>
          <w:szCs w:val="32"/>
        </w:rPr>
        <w:t xml:space="preserve">. 铜离子：  </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 xml:space="preserve"> ⑴方法一（铁丝－棉花－水法）：同钡离子的方法一相同。  </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 xml:space="preserve"> ⑵方法二（镊子－棉花－酒精法）：同钠离子方法。  </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 xml:space="preserve"> ⑶方法三（烧杯－酒精法）：同钾离子的方法一。  </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 xml:space="preserve"> ⑷方法四（药匙法）：同钙离子的方法三。  </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 xml:space="preserve"> 焰色反应现象要明显，火焰焰色要象彗星尾巴才看得清楚，有的盐的焰色反应之所以盐要加少量水溶解，是为了灼烧时离子随着水分的蒸发而挥发成彗星尾巴状，现象明显；而有的离子灼烧时较易挥发成彗星尾巴状，就不用加水溶解了。  </w:t>
      </w:r>
    </w:p>
    <w:p w:rsidR="0058149D" w:rsidRPr="006E3C01" w:rsidRDefault="0058149D" w:rsidP="006E3C01">
      <w:pPr>
        <w:spacing w:line="520" w:lineRule="exact"/>
        <w:ind w:firstLineChars="200" w:firstLine="640"/>
        <w:rPr>
          <w:rFonts w:ascii="仿宋_GB2312" w:eastAsia="仿宋_GB2312" w:hAnsi="宋体" w:hint="eastAsia"/>
          <w:b/>
          <w:sz w:val="32"/>
          <w:szCs w:val="32"/>
        </w:rPr>
      </w:pPr>
      <w:r w:rsidRPr="006E3C01">
        <w:rPr>
          <w:rFonts w:ascii="仿宋_GB2312" w:eastAsia="仿宋_GB2312" w:hAnsi="宋体" w:hint="eastAsia"/>
          <w:b/>
          <w:sz w:val="32"/>
          <w:szCs w:val="32"/>
        </w:rPr>
        <w:t xml:space="preserve">十七.“五”同辨析  </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 xml:space="preserve"> 1.同位素 具有相同质子数和不同中子数的同一元素的不同原子.如氢有3种同位素: H、D、T。  </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 xml:space="preserve"> 2.同素异形体(又称同素异性体) 由同种元素组成性质不同的单质,互称同素异形体.如金刚石与石墨、C</w:t>
      </w:r>
      <w:r w:rsidRPr="006E3C01">
        <w:rPr>
          <w:rFonts w:ascii="仿宋_GB2312" w:eastAsia="仿宋_GB2312" w:hAnsi="宋体" w:hint="eastAsia"/>
          <w:sz w:val="32"/>
          <w:szCs w:val="32"/>
          <w:vertAlign w:val="subscript"/>
        </w:rPr>
        <w:t>60</w:t>
      </w:r>
      <w:r w:rsidRPr="006E3C01">
        <w:rPr>
          <w:rFonts w:ascii="仿宋_GB2312" w:eastAsia="仿宋_GB2312" w:hAnsi="宋体" w:hint="eastAsia"/>
          <w:sz w:val="32"/>
          <w:szCs w:val="32"/>
        </w:rPr>
        <w:t xml:space="preserve"> ,白磷与红磷,O</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与O</w:t>
      </w:r>
      <w:r w:rsidRPr="006E3C01">
        <w:rPr>
          <w:rFonts w:ascii="仿宋_GB2312" w:eastAsia="仿宋_GB2312" w:hAnsi="宋体" w:hint="eastAsia"/>
          <w:sz w:val="32"/>
          <w:szCs w:val="32"/>
          <w:vertAlign w:val="subscript"/>
        </w:rPr>
        <w:t>3</w:t>
      </w:r>
      <w:r w:rsidRPr="006E3C01">
        <w:rPr>
          <w:rFonts w:ascii="仿宋_GB2312" w:eastAsia="仿宋_GB2312" w:hAnsi="宋体" w:hint="eastAsia"/>
          <w:sz w:val="32"/>
          <w:szCs w:val="32"/>
        </w:rPr>
        <w:t xml:space="preserve"> ,正交硫与单斜硫。  </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 xml:space="preserve"> 3.同分异构体 具有相同的分子组成而结构不同的一系列化合物互称同分异构体.同分异构体的种类通常有碳链异构、位置异构、跨类异构(又称官能团异构)、几何异构(又称顺反异构)。  </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 xml:space="preserve"> ※ 你能说出中学阶段的几种跨类异构吗?  </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 xml:space="preserve"> 4.同系物 结构相似分子组成上相差一个或若干个CH</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 xml:space="preserve"> 原子团的一系列化合物互称同系物。  </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 xml:space="preserve"> ※ 请总结出两种化合物互称同系物应具备的最基本条件。  </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 xml:space="preserve"> 5.同量物 通常是指分子量相同的不同物质。  </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如CO</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 xml:space="preserve"> 与HCHO H</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SO</w:t>
      </w:r>
      <w:r w:rsidRPr="006E3C01">
        <w:rPr>
          <w:rFonts w:ascii="仿宋_GB2312" w:eastAsia="仿宋_GB2312" w:hAnsi="宋体" w:hint="eastAsia"/>
          <w:sz w:val="32"/>
          <w:szCs w:val="32"/>
          <w:vertAlign w:val="subscript"/>
        </w:rPr>
        <w:t>4</w:t>
      </w:r>
      <w:r w:rsidRPr="006E3C01">
        <w:rPr>
          <w:rFonts w:ascii="仿宋_GB2312" w:eastAsia="仿宋_GB2312" w:hAnsi="宋体" w:hint="eastAsia"/>
          <w:sz w:val="32"/>
          <w:szCs w:val="32"/>
        </w:rPr>
        <w:t>与H</w:t>
      </w:r>
      <w:r w:rsidRPr="006E3C01">
        <w:rPr>
          <w:rFonts w:ascii="仿宋_GB2312" w:eastAsia="仿宋_GB2312" w:hAnsi="宋体" w:hint="eastAsia"/>
          <w:sz w:val="32"/>
          <w:szCs w:val="32"/>
          <w:vertAlign w:val="subscript"/>
        </w:rPr>
        <w:t>3</w:t>
      </w:r>
      <w:r w:rsidRPr="006E3C01">
        <w:rPr>
          <w:rFonts w:ascii="仿宋_GB2312" w:eastAsia="仿宋_GB2312" w:hAnsi="宋体" w:hint="eastAsia"/>
          <w:sz w:val="32"/>
          <w:szCs w:val="32"/>
        </w:rPr>
        <w:t>PO</w:t>
      </w:r>
      <w:r w:rsidRPr="006E3C01">
        <w:rPr>
          <w:rFonts w:ascii="仿宋_GB2312" w:eastAsia="仿宋_GB2312" w:hAnsi="宋体" w:hint="eastAsia"/>
          <w:sz w:val="32"/>
          <w:szCs w:val="32"/>
          <w:vertAlign w:val="subscript"/>
        </w:rPr>
        <w:t>4</w:t>
      </w:r>
      <w:r w:rsidRPr="006E3C01">
        <w:rPr>
          <w:rFonts w:ascii="仿宋_GB2312" w:eastAsia="仿宋_GB2312" w:hAnsi="宋体" w:hint="eastAsia"/>
          <w:sz w:val="32"/>
          <w:szCs w:val="32"/>
        </w:rPr>
        <w:t xml:space="preserve"> ,NO与C</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H</w:t>
      </w:r>
      <w:r w:rsidRPr="006E3C01">
        <w:rPr>
          <w:rFonts w:ascii="仿宋_GB2312" w:eastAsia="仿宋_GB2312" w:hAnsi="宋体" w:hint="eastAsia"/>
          <w:sz w:val="32"/>
          <w:szCs w:val="32"/>
          <w:vertAlign w:val="subscript"/>
        </w:rPr>
        <w:t>6</w:t>
      </w:r>
      <w:r w:rsidRPr="006E3C01">
        <w:rPr>
          <w:rFonts w:ascii="仿宋_GB2312" w:eastAsia="仿宋_GB2312" w:hAnsi="宋体" w:hint="eastAsia"/>
          <w:sz w:val="32"/>
          <w:szCs w:val="32"/>
        </w:rPr>
        <w:t xml:space="preserve">。十八.化学史知识 1、燃烧规律：凡是除了F,Cl,Br,I,O,N这六种活泼非金属元素的单质及其负价元素的化合物（NH3除外）不能燃烧外，其他非惰性的非金属元素的单质及其化合物都能燃烧，且燃烧的火焰颜色与对应单质燃烧的火焰颜色相同或者相似。  </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 xml:space="preserve">2、气味规律：a、凡是可溶于水或者可跟水反应的气体都具有刺激性难闻气味；如卤化氢  </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b、凡是有很强的还原性而又溶于水或者能跟水起反应的气体都具有特别难闻的刺激性气味。如H</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 xml:space="preserve">S  </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 xml:space="preserve">3、等效平衡的两个推论：  </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 xml:space="preserve">a、定温和定容时，在容积不同的容器进行的同一个可逆反应，若满足初始时两容器加入的物质的数量之比等于容器的体积比，则建立的平衡等效。  </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 xml:space="preserve">b、在定温、定容且容积相同的两个容器内进行的同一个可逆的反应，若满足初始时两容器加入的物质的数量成一定的倍数，则数量多的容器内的平衡状态相当于对数量少的容器加压！  </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 xml:space="preserve">4、离子化合物在常态下都呈固态。  </w:t>
      </w:r>
    </w:p>
    <w:p w:rsidR="0058149D" w:rsidRPr="006E3C01" w:rsidRDefault="0058149D" w:rsidP="006E3C01">
      <w:pPr>
        <w:spacing w:line="520" w:lineRule="exact"/>
        <w:ind w:firstLineChars="200" w:firstLine="640"/>
        <w:rPr>
          <w:rFonts w:ascii="仿宋_GB2312" w:eastAsia="仿宋_GB2312" w:hAnsi="宋体" w:hint="eastAsia"/>
          <w:sz w:val="32"/>
          <w:szCs w:val="32"/>
        </w:rPr>
      </w:pPr>
      <w:r w:rsidRPr="006E3C01">
        <w:rPr>
          <w:rFonts w:ascii="仿宋_GB2312" w:eastAsia="仿宋_GB2312" w:hAnsi="宋体" w:hint="eastAsia"/>
          <w:sz w:val="32"/>
          <w:szCs w:val="32"/>
        </w:rPr>
        <w:t>5、一般正5价以上的共价化合物（非水化物）在常态下是固态！如：P</w:t>
      </w:r>
      <w:r w:rsidRPr="006E3C01">
        <w:rPr>
          <w:rFonts w:ascii="仿宋_GB2312" w:eastAsia="仿宋_GB2312" w:hAnsi="宋体" w:hint="eastAsia"/>
          <w:sz w:val="32"/>
          <w:szCs w:val="32"/>
          <w:vertAlign w:val="subscript"/>
        </w:rPr>
        <w:t>2</w:t>
      </w:r>
      <w:r w:rsidRPr="006E3C01">
        <w:rPr>
          <w:rFonts w:ascii="仿宋_GB2312" w:eastAsia="仿宋_GB2312" w:hAnsi="宋体" w:hint="eastAsia"/>
          <w:sz w:val="32"/>
          <w:szCs w:val="32"/>
        </w:rPr>
        <w:t>O</w:t>
      </w:r>
      <w:r w:rsidRPr="006E3C01">
        <w:rPr>
          <w:rFonts w:ascii="仿宋_GB2312" w:eastAsia="仿宋_GB2312" w:hAnsi="宋体" w:hint="eastAsia"/>
          <w:sz w:val="32"/>
          <w:szCs w:val="32"/>
          <w:vertAlign w:val="subscript"/>
        </w:rPr>
        <w:t>5</w:t>
      </w:r>
      <w:r w:rsidRPr="006E3C01">
        <w:rPr>
          <w:rFonts w:ascii="仿宋_GB2312" w:eastAsia="仿宋_GB2312" w:hAnsi="宋体" w:hint="eastAsia"/>
          <w:sz w:val="32"/>
          <w:szCs w:val="32"/>
        </w:rPr>
        <w:t>,SO</w:t>
      </w:r>
      <w:r w:rsidRPr="006E3C01">
        <w:rPr>
          <w:rFonts w:ascii="仿宋_GB2312" w:eastAsia="仿宋_GB2312" w:hAnsi="宋体" w:hint="eastAsia"/>
          <w:sz w:val="32"/>
          <w:szCs w:val="32"/>
          <w:vertAlign w:val="subscript"/>
        </w:rPr>
        <w:t>3</w:t>
      </w:r>
      <w:r w:rsidRPr="006E3C01">
        <w:rPr>
          <w:rFonts w:ascii="仿宋_GB2312" w:eastAsia="仿宋_GB2312" w:hAnsi="宋体" w:hint="eastAsia"/>
          <w:sz w:val="32"/>
          <w:szCs w:val="32"/>
        </w:rPr>
        <w:t xml:space="preserve">  </w:t>
      </w:r>
    </w:p>
    <w:p w:rsidR="0058149D" w:rsidRPr="006E3C01" w:rsidRDefault="0058149D" w:rsidP="006E3C01">
      <w:pPr>
        <w:spacing w:line="520" w:lineRule="exact"/>
        <w:ind w:firstLineChars="200" w:firstLine="640"/>
        <w:rPr>
          <w:rFonts w:ascii="仿宋_GB2312" w:eastAsia="仿宋_GB2312" w:hAnsi="宋体" w:hint="eastAsia"/>
          <w:sz w:val="32"/>
          <w:szCs w:val="32"/>
        </w:rPr>
      </w:pPr>
    </w:p>
    <w:p w:rsidR="0058149D" w:rsidRPr="006E3C01" w:rsidRDefault="0058149D" w:rsidP="006E3C01">
      <w:pPr>
        <w:spacing w:line="520" w:lineRule="exact"/>
        <w:ind w:firstLineChars="200" w:firstLine="640"/>
        <w:rPr>
          <w:rFonts w:ascii="仿宋_GB2312" w:eastAsia="仿宋_GB2312" w:hAnsi="宋体" w:hint="eastAsia"/>
          <w:b/>
          <w:sz w:val="32"/>
          <w:szCs w:val="32"/>
        </w:rPr>
      </w:pPr>
    </w:p>
    <w:sectPr w:rsidR="0058149D" w:rsidRPr="006E3C01" w:rsidSect="006E3C01">
      <w:footerReference w:type="default" r:id="rId250"/>
      <w:pgSz w:w="11904" w:h="16838"/>
      <w:pgMar w:top="1134" w:right="1134" w:bottom="1134" w:left="1134"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01A0F" w:rsidRDefault="00D01A0F">
      <w:r>
        <w:separator/>
      </w:r>
    </w:p>
  </w:endnote>
  <w:endnote w:type="continuationSeparator" w:id="0">
    <w:p w:rsidR="00D01A0F" w:rsidRDefault="00D01A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小标宋简体">
    <w:altName w:val="微软雅黑"/>
    <w:charset w:val="86"/>
    <w:family w:val="auto"/>
    <w:pitch w:val="variable"/>
    <w:sig w:usb0="00000001" w:usb1="080E0000" w:usb2="00000010" w:usb3="00000000" w:csb0="00040000" w:csb1="00000000"/>
  </w:font>
  <w:font w:name="Arial Unicode MS">
    <w:panose1 w:val="020B0604020202020204"/>
    <w:charset w:val="00"/>
    <w:family w:val="roman"/>
    <w:pitch w:val="variable"/>
    <w:sig w:usb0="00000003" w:usb1="00000000" w:usb2="00000000" w:usb3="00000000" w:csb0="00000001" w:csb1="00000000"/>
  </w:font>
  <w:font w:name="仿宋_GB2312">
    <w:altName w:val="微软雅黑"/>
    <w:charset w:val="86"/>
    <w:family w:val="modern"/>
    <w:pitch w:val="fixed"/>
    <w:sig w:usb0="00000001" w:usb1="080E0000" w:usb2="00000010" w:usb3="00000000" w:csb0="00040000" w:csb1="00000000"/>
  </w:font>
  <w:font w:name="Wingdings 3">
    <w:panose1 w:val="050401020108070707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3C01" w:rsidRDefault="006E3C01">
    <w:pPr>
      <w:pStyle w:val="a6"/>
      <w:framePr w:h="0" w:wrap="around" w:vAnchor="text" w:hAnchor="margin" w:xAlign="center" w:y="1"/>
      <w:rPr>
        <w:rStyle w:val="a3"/>
      </w:rPr>
    </w:pPr>
    <w:r>
      <w:fldChar w:fldCharType="begin"/>
    </w:r>
    <w:r>
      <w:rPr>
        <w:rStyle w:val="a3"/>
      </w:rPr>
      <w:instrText xml:space="preserve">PAGE  </w:instrText>
    </w:r>
    <w:r>
      <w:fldChar w:fldCharType="separate"/>
    </w:r>
    <w:r w:rsidR="003049E5">
      <w:rPr>
        <w:rStyle w:val="a3"/>
        <w:noProof/>
      </w:rPr>
      <w:t>58</w:t>
    </w:r>
    <w:r>
      <w:fldChar w:fldCharType="end"/>
    </w:r>
  </w:p>
  <w:p w:rsidR="006E3C01" w:rsidRDefault="006E3C01">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01A0F" w:rsidRDefault="00D01A0F">
      <w:r>
        <w:separator/>
      </w:r>
    </w:p>
  </w:footnote>
  <w:footnote w:type="continuationSeparator" w:id="0">
    <w:p w:rsidR="00D01A0F" w:rsidRDefault="00D01A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multiLevelType w:val="singleLevel"/>
    <w:tmpl w:val="00000000"/>
    <w:lvl w:ilvl="0">
      <w:start w:val="5"/>
      <w:numFmt w:val="decimal"/>
      <w:suff w:val="nothing"/>
      <w:lvlText w:val="%1．"/>
      <w:lvlJc w:val="left"/>
    </w:lvl>
  </w:abstractNum>
  <w:abstractNum w:abstractNumId="1" w15:restartNumberingAfterBreak="0">
    <w:nsid w:val="00000001"/>
    <w:multiLevelType w:val="singleLevel"/>
    <w:tmpl w:val="00000001"/>
    <w:lvl w:ilvl="0">
      <w:start w:val="1"/>
      <w:numFmt w:val="decimalEnclosedCircle"/>
      <w:lvlText w:val="%1"/>
      <w:lvlJc w:val="left"/>
      <w:pPr>
        <w:tabs>
          <w:tab w:val="num" w:pos="840"/>
        </w:tabs>
        <w:ind w:left="840" w:hanging="210"/>
      </w:pPr>
      <w:rPr>
        <w:rFonts w:hint="eastAsia"/>
      </w:rPr>
    </w:lvl>
  </w:abstractNum>
  <w:abstractNum w:abstractNumId="2" w15:restartNumberingAfterBreak="0">
    <w:nsid w:val="00000006"/>
    <w:multiLevelType w:val="singleLevel"/>
    <w:tmpl w:val="00000006"/>
    <w:lvl w:ilvl="0">
      <w:start w:val="2"/>
      <w:numFmt w:val="chineseCounting"/>
      <w:suff w:val="nothing"/>
      <w:lvlText w:val="（%1）"/>
      <w:lvlJc w:val="left"/>
    </w:lvl>
  </w:abstractNum>
  <w:abstractNum w:abstractNumId="3" w15:restartNumberingAfterBreak="0">
    <w:nsid w:val="00000007"/>
    <w:multiLevelType w:val="singleLevel"/>
    <w:tmpl w:val="00000007"/>
    <w:lvl w:ilvl="0">
      <w:start w:val="1"/>
      <w:numFmt w:val="decimal"/>
      <w:suff w:val="nothing"/>
      <w:lvlText w:val="%1．"/>
      <w:lvlJc w:val="left"/>
    </w:lvl>
  </w:abstractNum>
  <w:abstractNum w:abstractNumId="4" w15:restartNumberingAfterBreak="0">
    <w:nsid w:val="00000008"/>
    <w:multiLevelType w:val="singleLevel"/>
    <w:tmpl w:val="00000008"/>
    <w:lvl w:ilvl="0">
      <w:start w:val="1"/>
      <w:numFmt w:val="decimal"/>
      <w:suff w:val="nothing"/>
      <w:lvlText w:val="%1．"/>
      <w:lvlJc w:val="left"/>
    </w:lvl>
  </w:abstractNum>
  <w:abstractNum w:abstractNumId="5" w15:restartNumberingAfterBreak="0">
    <w:nsid w:val="0000000B"/>
    <w:multiLevelType w:val="multilevel"/>
    <w:tmpl w:val="0000000B"/>
    <w:lvl w:ilvl="0">
      <w:start w:val="1"/>
      <w:numFmt w:val="decimal"/>
      <w:lvlText w:val="%1．"/>
      <w:lvlJc w:val="left"/>
      <w:pPr>
        <w:tabs>
          <w:tab w:val="num" w:pos="1080"/>
        </w:tabs>
        <w:ind w:left="1080" w:hanging="360"/>
      </w:pPr>
      <w:rPr>
        <w:rFonts w:hint="eastAsia"/>
      </w:rPr>
    </w:lvl>
    <w:lvl w:ilvl="1">
      <w:start w:val="1"/>
      <w:numFmt w:val="lowerLetter"/>
      <w:lvlText w:val="%2)"/>
      <w:lvlJc w:val="left"/>
      <w:pPr>
        <w:tabs>
          <w:tab w:val="num" w:pos="1560"/>
        </w:tabs>
        <w:ind w:left="1560" w:hanging="420"/>
      </w:pPr>
    </w:lvl>
    <w:lvl w:ilvl="2">
      <w:start w:val="1"/>
      <w:numFmt w:val="lowerRoman"/>
      <w:lvlText w:val="%3."/>
      <w:lvlJc w:val="right"/>
      <w:pPr>
        <w:tabs>
          <w:tab w:val="num" w:pos="1980"/>
        </w:tabs>
        <w:ind w:left="1980" w:hanging="420"/>
      </w:pPr>
    </w:lvl>
    <w:lvl w:ilvl="3">
      <w:start w:val="1"/>
      <w:numFmt w:val="decimal"/>
      <w:lvlText w:val="%4."/>
      <w:lvlJc w:val="left"/>
      <w:pPr>
        <w:tabs>
          <w:tab w:val="num" w:pos="2400"/>
        </w:tabs>
        <w:ind w:left="2400" w:hanging="420"/>
      </w:pPr>
    </w:lvl>
    <w:lvl w:ilvl="4">
      <w:start w:val="1"/>
      <w:numFmt w:val="lowerLetter"/>
      <w:lvlText w:val="%5)"/>
      <w:lvlJc w:val="left"/>
      <w:pPr>
        <w:tabs>
          <w:tab w:val="num" w:pos="2820"/>
        </w:tabs>
        <w:ind w:left="2820" w:hanging="420"/>
      </w:pPr>
    </w:lvl>
    <w:lvl w:ilvl="5">
      <w:start w:val="1"/>
      <w:numFmt w:val="lowerRoman"/>
      <w:lvlText w:val="%6."/>
      <w:lvlJc w:val="right"/>
      <w:pPr>
        <w:tabs>
          <w:tab w:val="num" w:pos="3240"/>
        </w:tabs>
        <w:ind w:left="3240" w:hanging="420"/>
      </w:pPr>
    </w:lvl>
    <w:lvl w:ilvl="6">
      <w:start w:val="1"/>
      <w:numFmt w:val="decimal"/>
      <w:lvlText w:val="%7."/>
      <w:lvlJc w:val="left"/>
      <w:pPr>
        <w:tabs>
          <w:tab w:val="num" w:pos="3660"/>
        </w:tabs>
        <w:ind w:left="3660" w:hanging="420"/>
      </w:pPr>
    </w:lvl>
    <w:lvl w:ilvl="7">
      <w:start w:val="1"/>
      <w:numFmt w:val="lowerLetter"/>
      <w:lvlText w:val="%8)"/>
      <w:lvlJc w:val="left"/>
      <w:pPr>
        <w:tabs>
          <w:tab w:val="num" w:pos="4080"/>
        </w:tabs>
        <w:ind w:left="4080" w:hanging="420"/>
      </w:pPr>
    </w:lvl>
    <w:lvl w:ilvl="8">
      <w:start w:val="1"/>
      <w:numFmt w:val="lowerRoman"/>
      <w:lvlText w:val="%9."/>
      <w:lvlJc w:val="right"/>
      <w:pPr>
        <w:tabs>
          <w:tab w:val="num" w:pos="4500"/>
        </w:tabs>
        <w:ind w:left="4500" w:hanging="420"/>
      </w:pPr>
    </w:lvl>
  </w:abstractNum>
  <w:abstractNum w:abstractNumId="6" w15:restartNumberingAfterBreak="0">
    <w:nsid w:val="0000000C"/>
    <w:multiLevelType w:val="singleLevel"/>
    <w:tmpl w:val="0000000C"/>
    <w:lvl w:ilvl="0">
      <w:start w:val="3"/>
      <w:numFmt w:val="decimal"/>
      <w:suff w:val="nothing"/>
      <w:lvlText w:val="%1．"/>
      <w:lvlJc w:val="left"/>
    </w:lvl>
  </w:abstractNum>
  <w:abstractNum w:abstractNumId="7" w15:restartNumberingAfterBreak="0">
    <w:nsid w:val="0000000E"/>
    <w:multiLevelType w:val="multilevel"/>
    <w:tmpl w:val="0000000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 w15:restartNumberingAfterBreak="0">
    <w:nsid w:val="00000012"/>
    <w:multiLevelType w:val="multilevel"/>
    <w:tmpl w:val="00000012"/>
    <w:lvl w:ilvl="0">
      <w:start w:val="1"/>
      <w:numFmt w:val="decimal"/>
      <w:lvlText w:val="%1．"/>
      <w:lvlJc w:val="left"/>
      <w:pPr>
        <w:tabs>
          <w:tab w:val="num" w:pos="1080"/>
        </w:tabs>
        <w:ind w:left="1080" w:hanging="360"/>
      </w:pPr>
      <w:rPr>
        <w:rFonts w:hint="eastAsia"/>
      </w:rPr>
    </w:lvl>
    <w:lvl w:ilvl="1">
      <w:start w:val="1"/>
      <w:numFmt w:val="lowerLetter"/>
      <w:lvlText w:val="%2)"/>
      <w:lvlJc w:val="left"/>
      <w:pPr>
        <w:tabs>
          <w:tab w:val="num" w:pos="1560"/>
        </w:tabs>
        <w:ind w:left="1560" w:hanging="420"/>
      </w:pPr>
    </w:lvl>
    <w:lvl w:ilvl="2">
      <w:start w:val="1"/>
      <w:numFmt w:val="lowerRoman"/>
      <w:lvlText w:val="%3."/>
      <w:lvlJc w:val="right"/>
      <w:pPr>
        <w:tabs>
          <w:tab w:val="num" w:pos="1980"/>
        </w:tabs>
        <w:ind w:left="1980" w:hanging="420"/>
      </w:pPr>
    </w:lvl>
    <w:lvl w:ilvl="3">
      <w:start w:val="1"/>
      <w:numFmt w:val="decimal"/>
      <w:lvlText w:val="%4."/>
      <w:lvlJc w:val="left"/>
      <w:pPr>
        <w:tabs>
          <w:tab w:val="num" w:pos="2400"/>
        </w:tabs>
        <w:ind w:left="2400" w:hanging="420"/>
      </w:pPr>
    </w:lvl>
    <w:lvl w:ilvl="4">
      <w:start w:val="1"/>
      <w:numFmt w:val="lowerLetter"/>
      <w:lvlText w:val="%5)"/>
      <w:lvlJc w:val="left"/>
      <w:pPr>
        <w:tabs>
          <w:tab w:val="num" w:pos="2820"/>
        </w:tabs>
        <w:ind w:left="2820" w:hanging="420"/>
      </w:pPr>
    </w:lvl>
    <w:lvl w:ilvl="5">
      <w:start w:val="1"/>
      <w:numFmt w:val="lowerRoman"/>
      <w:lvlText w:val="%6."/>
      <w:lvlJc w:val="right"/>
      <w:pPr>
        <w:tabs>
          <w:tab w:val="num" w:pos="3240"/>
        </w:tabs>
        <w:ind w:left="3240" w:hanging="420"/>
      </w:pPr>
    </w:lvl>
    <w:lvl w:ilvl="6">
      <w:start w:val="1"/>
      <w:numFmt w:val="decimal"/>
      <w:lvlText w:val="%7."/>
      <w:lvlJc w:val="left"/>
      <w:pPr>
        <w:tabs>
          <w:tab w:val="num" w:pos="3660"/>
        </w:tabs>
        <w:ind w:left="3660" w:hanging="420"/>
      </w:pPr>
    </w:lvl>
    <w:lvl w:ilvl="7">
      <w:start w:val="1"/>
      <w:numFmt w:val="lowerLetter"/>
      <w:lvlText w:val="%8)"/>
      <w:lvlJc w:val="left"/>
      <w:pPr>
        <w:tabs>
          <w:tab w:val="num" w:pos="4080"/>
        </w:tabs>
        <w:ind w:left="4080" w:hanging="420"/>
      </w:pPr>
    </w:lvl>
    <w:lvl w:ilvl="8">
      <w:start w:val="1"/>
      <w:numFmt w:val="lowerRoman"/>
      <w:lvlText w:val="%9."/>
      <w:lvlJc w:val="right"/>
      <w:pPr>
        <w:tabs>
          <w:tab w:val="num" w:pos="4500"/>
        </w:tabs>
        <w:ind w:left="4500" w:hanging="420"/>
      </w:pPr>
    </w:lvl>
  </w:abstractNum>
  <w:abstractNum w:abstractNumId="9" w15:restartNumberingAfterBreak="0">
    <w:nsid w:val="36687BCF"/>
    <w:multiLevelType w:val="multilevel"/>
    <w:tmpl w:val="00000012"/>
    <w:lvl w:ilvl="0">
      <w:start w:val="1"/>
      <w:numFmt w:val="decimal"/>
      <w:lvlText w:val="%1．"/>
      <w:lvlJc w:val="left"/>
      <w:pPr>
        <w:tabs>
          <w:tab w:val="num" w:pos="1080"/>
        </w:tabs>
        <w:ind w:left="1080" w:hanging="360"/>
      </w:pPr>
      <w:rPr>
        <w:rFonts w:hint="eastAsia"/>
      </w:rPr>
    </w:lvl>
    <w:lvl w:ilvl="1">
      <w:start w:val="1"/>
      <w:numFmt w:val="lowerLetter"/>
      <w:lvlText w:val="%2)"/>
      <w:lvlJc w:val="left"/>
      <w:pPr>
        <w:tabs>
          <w:tab w:val="num" w:pos="1560"/>
        </w:tabs>
        <w:ind w:left="1560" w:hanging="420"/>
      </w:pPr>
    </w:lvl>
    <w:lvl w:ilvl="2">
      <w:start w:val="1"/>
      <w:numFmt w:val="lowerRoman"/>
      <w:lvlText w:val="%3."/>
      <w:lvlJc w:val="right"/>
      <w:pPr>
        <w:tabs>
          <w:tab w:val="num" w:pos="1980"/>
        </w:tabs>
        <w:ind w:left="1980" w:hanging="420"/>
      </w:pPr>
    </w:lvl>
    <w:lvl w:ilvl="3">
      <w:start w:val="1"/>
      <w:numFmt w:val="decimal"/>
      <w:lvlText w:val="%4."/>
      <w:lvlJc w:val="left"/>
      <w:pPr>
        <w:tabs>
          <w:tab w:val="num" w:pos="2400"/>
        </w:tabs>
        <w:ind w:left="2400" w:hanging="420"/>
      </w:pPr>
    </w:lvl>
    <w:lvl w:ilvl="4">
      <w:start w:val="1"/>
      <w:numFmt w:val="lowerLetter"/>
      <w:lvlText w:val="%5)"/>
      <w:lvlJc w:val="left"/>
      <w:pPr>
        <w:tabs>
          <w:tab w:val="num" w:pos="2820"/>
        </w:tabs>
        <w:ind w:left="2820" w:hanging="420"/>
      </w:pPr>
    </w:lvl>
    <w:lvl w:ilvl="5">
      <w:start w:val="1"/>
      <w:numFmt w:val="lowerRoman"/>
      <w:lvlText w:val="%6."/>
      <w:lvlJc w:val="right"/>
      <w:pPr>
        <w:tabs>
          <w:tab w:val="num" w:pos="3240"/>
        </w:tabs>
        <w:ind w:left="3240" w:hanging="420"/>
      </w:pPr>
    </w:lvl>
    <w:lvl w:ilvl="6">
      <w:start w:val="1"/>
      <w:numFmt w:val="decimal"/>
      <w:lvlText w:val="%7."/>
      <w:lvlJc w:val="left"/>
      <w:pPr>
        <w:tabs>
          <w:tab w:val="num" w:pos="3660"/>
        </w:tabs>
        <w:ind w:left="3660" w:hanging="420"/>
      </w:pPr>
    </w:lvl>
    <w:lvl w:ilvl="7">
      <w:start w:val="1"/>
      <w:numFmt w:val="lowerLetter"/>
      <w:lvlText w:val="%8)"/>
      <w:lvlJc w:val="left"/>
      <w:pPr>
        <w:tabs>
          <w:tab w:val="num" w:pos="4080"/>
        </w:tabs>
        <w:ind w:left="4080" w:hanging="420"/>
      </w:pPr>
    </w:lvl>
    <w:lvl w:ilvl="8">
      <w:start w:val="1"/>
      <w:numFmt w:val="lowerRoman"/>
      <w:lvlText w:val="%9."/>
      <w:lvlJc w:val="right"/>
      <w:pPr>
        <w:tabs>
          <w:tab w:val="num" w:pos="4500"/>
        </w:tabs>
        <w:ind w:left="4500" w:hanging="420"/>
      </w:pPr>
    </w:lvl>
  </w:abstractNum>
  <w:num w:numId="1">
    <w:abstractNumId w:val="3"/>
  </w:num>
  <w:num w:numId="2">
    <w:abstractNumId w:val="6"/>
  </w:num>
  <w:num w:numId="3">
    <w:abstractNumId w:val="0"/>
  </w:num>
  <w:num w:numId="4">
    <w:abstractNumId w:val="2"/>
  </w:num>
  <w:num w:numId="5">
    <w:abstractNumId w:val="8"/>
  </w:num>
  <w:num w:numId="6">
    <w:abstractNumId w:val="5"/>
  </w:num>
  <w:num w:numId="7">
    <w:abstractNumId w:val="1"/>
  </w:num>
  <w:num w:numId="8">
    <w:abstractNumId w:val="4"/>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doNotShadeFormData/>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54757"/>
    <w:rsid w:val="001B2C46"/>
    <w:rsid w:val="002113BD"/>
    <w:rsid w:val="00294238"/>
    <w:rsid w:val="002B6842"/>
    <w:rsid w:val="003049E5"/>
    <w:rsid w:val="00404267"/>
    <w:rsid w:val="00421CA3"/>
    <w:rsid w:val="00470C8D"/>
    <w:rsid w:val="004848DD"/>
    <w:rsid w:val="004A2BA2"/>
    <w:rsid w:val="005211AF"/>
    <w:rsid w:val="00552455"/>
    <w:rsid w:val="0058149D"/>
    <w:rsid w:val="005E1D75"/>
    <w:rsid w:val="006319A6"/>
    <w:rsid w:val="006E3C01"/>
    <w:rsid w:val="00A8461D"/>
    <w:rsid w:val="00AC3557"/>
    <w:rsid w:val="00B1002E"/>
    <w:rsid w:val="00D01A0F"/>
    <w:rsid w:val="00D14ABD"/>
    <w:rsid w:val="00E1149B"/>
    <w:rsid w:val="00E162BB"/>
    <w:rsid w:val="00E17859"/>
    <w:rsid w:val="00E47A57"/>
    <w:rsid w:val="00F57734"/>
    <w:rsid w:val="00FD00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martTagType w:namespaceuri="urn:schemas-microsoft-com:office:smarttags" w:name="place"/>
  <w:smartTagType w:namespaceuri="urn:schemas-microsoft-com:office:smarttags" w:name="State"/>
  <w:shapeDefaults>
    <o:shapedefaults v:ext="edit" spidmax="1442"/>
    <o:shapelayout v:ext="edit">
      <o:idmap v:ext="edit" data="1"/>
    </o:shapelayout>
  </w:shapeDefaults>
  <w:decimalSymbol w:val="."/>
  <w:listSeparator w:val=","/>
  <w15:chartTrackingRefBased/>
  <w15:docId w15:val="{2FE7874C-4586-4DAB-89E4-7317D8D45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rPr>
  </w:style>
  <w:style w:type="character" w:default="1" w:styleId="a0">
    <w:name w:val="Default Paragraph Font"/>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page number"/>
    <w:basedOn w:val="a0"/>
  </w:style>
  <w:style w:type="paragraph" w:styleId="a4">
    <w:name w:val="header"/>
    <w:basedOn w:val="a"/>
    <w:pPr>
      <w:pBdr>
        <w:bottom w:val="single" w:sz="6" w:space="1" w:color="auto"/>
      </w:pBdr>
      <w:tabs>
        <w:tab w:val="center" w:pos="4153"/>
        <w:tab w:val="right" w:pos="8306"/>
      </w:tabs>
      <w:snapToGrid w:val="0"/>
      <w:jc w:val="center"/>
    </w:pPr>
    <w:rPr>
      <w:sz w:val="18"/>
    </w:rPr>
  </w:style>
  <w:style w:type="paragraph" w:styleId="a5">
    <w:name w:val="Plain Text"/>
    <w:basedOn w:val="a"/>
    <w:pPr>
      <w:widowControl/>
      <w:spacing w:before="100" w:beforeAutospacing="1" w:after="100" w:afterAutospacing="1"/>
      <w:jc w:val="left"/>
    </w:pPr>
    <w:rPr>
      <w:rFonts w:ascii="宋体" w:hAnsi="宋体" w:hint="eastAsia"/>
      <w:kern w:val="0"/>
      <w:sz w:val="24"/>
    </w:rPr>
  </w:style>
  <w:style w:type="paragraph" w:styleId="a6">
    <w:name w:val="footer"/>
    <w:basedOn w:val="a"/>
    <w:pPr>
      <w:tabs>
        <w:tab w:val="center" w:pos="4153"/>
        <w:tab w:val="right" w:pos="8306"/>
      </w:tabs>
      <w:snapToGrid w:val="0"/>
      <w:jc w:val="left"/>
    </w:pPr>
    <w:rPr>
      <w:sz w:val="18"/>
    </w:rPr>
  </w:style>
  <w:style w:type="paragraph" w:styleId="a7">
    <w:name w:val="Normal (Web)"/>
    <w:basedOn w:val="a"/>
    <w:pPr>
      <w:widowControl/>
      <w:spacing w:before="100" w:beforeAutospacing="1" w:after="100" w:afterAutospacing="1"/>
      <w:jc w:val="left"/>
    </w:pPr>
    <w:rPr>
      <w:rFonts w:ascii="宋体" w:hAnsi="宋体" w:hint="eastAsia"/>
      <w:kern w:val="0"/>
      <w:sz w:val="24"/>
    </w:rPr>
  </w:style>
  <w:style w:type="paragraph" w:styleId="a8">
    <w:name w:val="Body Text Indent"/>
    <w:basedOn w:val="a"/>
    <w:pPr>
      <w:spacing w:line="360" w:lineRule="auto"/>
      <w:ind w:firstLine="480"/>
    </w:pPr>
    <w:rPr>
      <w:sz w:val="24"/>
    </w:rPr>
  </w:style>
  <w:style w:type="table" w:styleId="a9">
    <w:name w:val="Table Grid"/>
    <w:basedOn w:val="a1"/>
    <w:rsid w:val="00404267"/>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targetScreenSz w:val="800x600"/>
</w:webSettings>
</file>

<file path=word/_rels/document.xml.rels><?xml version="1.0" encoding="UTF-8" standalone="yes"?>
<Relationships xmlns="http://schemas.openxmlformats.org/package/2006/relationships"><Relationship Id="rId117" Type="http://schemas.openxmlformats.org/officeDocument/2006/relationships/image" Target="media/image58.wmf"/><Relationship Id="rId21" Type="http://schemas.openxmlformats.org/officeDocument/2006/relationships/image" Target="media/image8.wmf"/><Relationship Id="rId42" Type="http://schemas.openxmlformats.org/officeDocument/2006/relationships/image" Target="media/image20.wmf"/><Relationship Id="rId63" Type="http://schemas.openxmlformats.org/officeDocument/2006/relationships/oleObject" Target="embeddings/oleObject27.bin"/><Relationship Id="rId84" Type="http://schemas.openxmlformats.org/officeDocument/2006/relationships/image" Target="media/image42.wmf"/><Relationship Id="rId138" Type="http://schemas.openxmlformats.org/officeDocument/2006/relationships/oleObject" Target="embeddings/oleObject62.bin"/><Relationship Id="rId159" Type="http://schemas.openxmlformats.org/officeDocument/2006/relationships/image" Target="media/image78.png"/><Relationship Id="rId170" Type="http://schemas.openxmlformats.org/officeDocument/2006/relationships/oleObject" Target="embeddings/oleObject84.bin"/><Relationship Id="rId191" Type="http://schemas.openxmlformats.org/officeDocument/2006/relationships/oleObject" Target="embeddings/oleObject105.bin"/><Relationship Id="rId205" Type="http://schemas.openxmlformats.org/officeDocument/2006/relationships/oleObject" Target="embeddings/oleObject119.bin"/><Relationship Id="rId226" Type="http://schemas.openxmlformats.org/officeDocument/2006/relationships/oleObject" Target="embeddings/oleObject140.bin"/><Relationship Id="rId247" Type="http://schemas.openxmlformats.org/officeDocument/2006/relationships/oleObject" Target="embeddings/oleObject160.bin"/><Relationship Id="rId107" Type="http://schemas.openxmlformats.org/officeDocument/2006/relationships/image" Target="media/image53.wmf"/><Relationship Id="rId11" Type="http://schemas.openxmlformats.org/officeDocument/2006/relationships/image" Target="media/image3.wmf"/><Relationship Id="rId32" Type="http://schemas.openxmlformats.org/officeDocument/2006/relationships/oleObject" Target="embeddings/oleObject12.bin"/><Relationship Id="rId53" Type="http://schemas.openxmlformats.org/officeDocument/2006/relationships/oleObject" Target="embeddings/oleObject22.bin"/><Relationship Id="rId74" Type="http://schemas.openxmlformats.org/officeDocument/2006/relationships/image" Target="media/image35.png"/><Relationship Id="rId128" Type="http://schemas.openxmlformats.org/officeDocument/2006/relationships/oleObject" Target="embeddings/oleObject57.bin"/><Relationship Id="rId149" Type="http://schemas.openxmlformats.org/officeDocument/2006/relationships/image" Target="media/image74.wmf"/><Relationship Id="rId5" Type="http://schemas.openxmlformats.org/officeDocument/2006/relationships/footnotes" Target="footnotes.xml"/><Relationship Id="rId95" Type="http://schemas.openxmlformats.org/officeDocument/2006/relationships/image" Target="media/image47.wmf"/><Relationship Id="rId160" Type="http://schemas.openxmlformats.org/officeDocument/2006/relationships/oleObject" Target="embeddings/oleObject74.bin"/><Relationship Id="rId181" Type="http://schemas.openxmlformats.org/officeDocument/2006/relationships/oleObject" Target="embeddings/oleObject95.bin"/><Relationship Id="rId216" Type="http://schemas.openxmlformats.org/officeDocument/2006/relationships/oleObject" Target="embeddings/oleObject130.bin"/><Relationship Id="rId237" Type="http://schemas.openxmlformats.org/officeDocument/2006/relationships/oleObject" Target="embeddings/oleObject150.bin"/><Relationship Id="rId22" Type="http://schemas.openxmlformats.org/officeDocument/2006/relationships/oleObject" Target="embeddings/oleObject8.bin"/><Relationship Id="rId43" Type="http://schemas.openxmlformats.org/officeDocument/2006/relationships/oleObject" Target="embeddings/oleObject17.bin"/><Relationship Id="rId64" Type="http://schemas.openxmlformats.org/officeDocument/2006/relationships/image" Target="media/image31.png"/><Relationship Id="rId118" Type="http://schemas.openxmlformats.org/officeDocument/2006/relationships/oleObject" Target="embeddings/oleObject52.bin"/><Relationship Id="rId139" Type="http://schemas.openxmlformats.org/officeDocument/2006/relationships/image" Target="media/image69.wmf"/><Relationship Id="rId85" Type="http://schemas.openxmlformats.org/officeDocument/2006/relationships/oleObject" Target="embeddings/oleObject35.bin"/><Relationship Id="rId150" Type="http://schemas.openxmlformats.org/officeDocument/2006/relationships/oleObject" Target="embeddings/oleObject68.bin"/><Relationship Id="rId171" Type="http://schemas.openxmlformats.org/officeDocument/2006/relationships/oleObject" Target="embeddings/oleObject85.bin"/><Relationship Id="rId192" Type="http://schemas.openxmlformats.org/officeDocument/2006/relationships/oleObject" Target="embeddings/oleObject106.bin"/><Relationship Id="rId206" Type="http://schemas.openxmlformats.org/officeDocument/2006/relationships/oleObject" Target="embeddings/oleObject120.bin"/><Relationship Id="rId227" Type="http://schemas.openxmlformats.org/officeDocument/2006/relationships/oleObject" Target="embeddings/oleObject141.bin"/><Relationship Id="rId248" Type="http://schemas.openxmlformats.org/officeDocument/2006/relationships/image" Target="media/image80.png"/><Relationship Id="rId12" Type="http://schemas.openxmlformats.org/officeDocument/2006/relationships/oleObject" Target="embeddings/oleObject3.bin"/><Relationship Id="rId17" Type="http://schemas.openxmlformats.org/officeDocument/2006/relationships/image" Target="media/image6.wmf"/><Relationship Id="rId33" Type="http://schemas.openxmlformats.org/officeDocument/2006/relationships/image" Target="media/image15.wmf"/><Relationship Id="rId38" Type="http://schemas.openxmlformats.org/officeDocument/2006/relationships/oleObject" Target="embeddings/oleObject15.bin"/><Relationship Id="rId59" Type="http://schemas.openxmlformats.org/officeDocument/2006/relationships/oleObject" Target="embeddings/oleObject25.bin"/><Relationship Id="rId103" Type="http://schemas.openxmlformats.org/officeDocument/2006/relationships/image" Target="media/image51.wmf"/><Relationship Id="rId108" Type="http://schemas.openxmlformats.org/officeDocument/2006/relationships/oleObject" Target="embeddings/oleObject47.bin"/><Relationship Id="rId124" Type="http://schemas.openxmlformats.org/officeDocument/2006/relationships/oleObject" Target="embeddings/oleObject55.bin"/><Relationship Id="rId129" Type="http://schemas.openxmlformats.org/officeDocument/2006/relationships/image" Target="media/image64.wmf"/><Relationship Id="rId54" Type="http://schemas.openxmlformats.org/officeDocument/2006/relationships/image" Target="media/image26.wmf"/><Relationship Id="rId70" Type="http://schemas.openxmlformats.org/officeDocument/2006/relationships/oleObject" Target="embeddings/oleObject30.bin"/><Relationship Id="rId75" Type="http://schemas.openxmlformats.org/officeDocument/2006/relationships/image" Target="http://www.yqedu.net/stxz/bynj/gshx/&#39640;&#19977;&#21270;&#23398;&#31532;&#65302;&#35762;.files/g3hx062.gif" TargetMode="External"/><Relationship Id="rId91" Type="http://schemas.openxmlformats.org/officeDocument/2006/relationships/oleObject" Target="embeddings/oleObject39.bin"/><Relationship Id="rId96" Type="http://schemas.openxmlformats.org/officeDocument/2006/relationships/oleObject" Target="embeddings/oleObject41.bin"/><Relationship Id="rId140" Type="http://schemas.openxmlformats.org/officeDocument/2006/relationships/oleObject" Target="embeddings/oleObject63.bin"/><Relationship Id="rId145" Type="http://schemas.openxmlformats.org/officeDocument/2006/relationships/image" Target="media/image72.wmf"/><Relationship Id="rId161" Type="http://schemas.openxmlformats.org/officeDocument/2006/relationships/oleObject" Target="embeddings/oleObject75.bin"/><Relationship Id="rId166" Type="http://schemas.openxmlformats.org/officeDocument/2006/relationships/oleObject" Target="embeddings/oleObject80.bin"/><Relationship Id="rId182" Type="http://schemas.openxmlformats.org/officeDocument/2006/relationships/oleObject" Target="embeddings/oleObject96.bin"/><Relationship Id="rId187" Type="http://schemas.openxmlformats.org/officeDocument/2006/relationships/oleObject" Target="embeddings/oleObject101.bin"/><Relationship Id="rId217" Type="http://schemas.openxmlformats.org/officeDocument/2006/relationships/oleObject" Target="embeddings/oleObject131.bin"/><Relationship Id="rId1" Type="http://schemas.openxmlformats.org/officeDocument/2006/relationships/numbering" Target="numbering.xml"/><Relationship Id="rId6" Type="http://schemas.openxmlformats.org/officeDocument/2006/relationships/endnotes" Target="endnotes.xml"/><Relationship Id="rId212" Type="http://schemas.openxmlformats.org/officeDocument/2006/relationships/oleObject" Target="embeddings/oleObject126.bin"/><Relationship Id="rId233" Type="http://schemas.openxmlformats.org/officeDocument/2006/relationships/image" Target="media/image79.png"/><Relationship Id="rId238" Type="http://schemas.openxmlformats.org/officeDocument/2006/relationships/oleObject" Target="embeddings/oleObject151.bin"/><Relationship Id="rId23" Type="http://schemas.openxmlformats.org/officeDocument/2006/relationships/image" Target="media/image9.wmf"/><Relationship Id="rId28" Type="http://schemas.openxmlformats.org/officeDocument/2006/relationships/image" Target="media/image12.png"/><Relationship Id="rId49" Type="http://schemas.openxmlformats.org/officeDocument/2006/relationships/oleObject" Target="embeddings/oleObject20.bin"/><Relationship Id="rId114" Type="http://schemas.openxmlformats.org/officeDocument/2006/relationships/oleObject" Target="embeddings/oleObject50.bin"/><Relationship Id="rId119" Type="http://schemas.openxmlformats.org/officeDocument/2006/relationships/image" Target="media/image59.wmf"/><Relationship Id="rId44" Type="http://schemas.openxmlformats.org/officeDocument/2006/relationships/image" Target="media/image21.wmf"/><Relationship Id="rId60" Type="http://schemas.openxmlformats.org/officeDocument/2006/relationships/image" Target="media/image29.wmf"/><Relationship Id="rId65" Type="http://schemas.openxmlformats.org/officeDocument/2006/relationships/image" Target="http://www.yqedu.net/stxz/bynj/gshx/&#39640;&#19977;&#21270;&#23398;&#31532;&#65300;&#35762;.files/6.gif" TargetMode="External"/><Relationship Id="rId81" Type="http://schemas.openxmlformats.org/officeDocument/2006/relationships/oleObject" Target="embeddings/oleObject33.bin"/><Relationship Id="rId86" Type="http://schemas.openxmlformats.org/officeDocument/2006/relationships/image" Target="media/image43.wmf"/><Relationship Id="rId130" Type="http://schemas.openxmlformats.org/officeDocument/2006/relationships/oleObject" Target="embeddings/oleObject58.bin"/><Relationship Id="rId135" Type="http://schemas.openxmlformats.org/officeDocument/2006/relationships/image" Target="media/image67.wmf"/><Relationship Id="rId151" Type="http://schemas.openxmlformats.org/officeDocument/2006/relationships/image" Target="media/image75.png"/><Relationship Id="rId156" Type="http://schemas.openxmlformats.org/officeDocument/2006/relationships/oleObject" Target="embeddings/oleObject71.bin"/><Relationship Id="rId177" Type="http://schemas.openxmlformats.org/officeDocument/2006/relationships/oleObject" Target="embeddings/oleObject91.bin"/><Relationship Id="rId198" Type="http://schemas.openxmlformats.org/officeDocument/2006/relationships/oleObject" Target="embeddings/oleObject112.bin"/><Relationship Id="rId172" Type="http://schemas.openxmlformats.org/officeDocument/2006/relationships/oleObject" Target="embeddings/oleObject86.bin"/><Relationship Id="rId193" Type="http://schemas.openxmlformats.org/officeDocument/2006/relationships/oleObject" Target="embeddings/oleObject107.bin"/><Relationship Id="rId202" Type="http://schemas.openxmlformats.org/officeDocument/2006/relationships/oleObject" Target="embeddings/oleObject116.bin"/><Relationship Id="rId207" Type="http://schemas.openxmlformats.org/officeDocument/2006/relationships/oleObject" Target="embeddings/oleObject121.bin"/><Relationship Id="rId223" Type="http://schemas.openxmlformats.org/officeDocument/2006/relationships/oleObject" Target="embeddings/oleObject137.bin"/><Relationship Id="rId228" Type="http://schemas.openxmlformats.org/officeDocument/2006/relationships/oleObject" Target="embeddings/oleObject142.bin"/><Relationship Id="rId244" Type="http://schemas.openxmlformats.org/officeDocument/2006/relationships/oleObject" Target="embeddings/oleObject157.bin"/><Relationship Id="rId249" Type="http://schemas.openxmlformats.org/officeDocument/2006/relationships/oleObject" Target="embeddings/oleObject161.bin"/><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18.wmf"/><Relationship Id="rId109" Type="http://schemas.openxmlformats.org/officeDocument/2006/relationships/image" Target="media/image54.wmf"/><Relationship Id="rId34" Type="http://schemas.openxmlformats.org/officeDocument/2006/relationships/oleObject" Target="embeddings/oleObject13.bin"/><Relationship Id="rId50" Type="http://schemas.openxmlformats.org/officeDocument/2006/relationships/image" Target="media/image24.wmf"/><Relationship Id="rId55" Type="http://schemas.openxmlformats.org/officeDocument/2006/relationships/oleObject" Target="embeddings/oleObject23.bin"/><Relationship Id="rId76" Type="http://schemas.openxmlformats.org/officeDocument/2006/relationships/image" Target="media/image36.wmf"/><Relationship Id="rId97" Type="http://schemas.openxmlformats.org/officeDocument/2006/relationships/image" Target="media/image48.wmf"/><Relationship Id="rId104" Type="http://schemas.openxmlformats.org/officeDocument/2006/relationships/oleObject" Target="embeddings/oleObject45.bin"/><Relationship Id="rId120" Type="http://schemas.openxmlformats.org/officeDocument/2006/relationships/oleObject" Target="embeddings/oleObject53.bin"/><Relationship Id="rId125" Type="http://schemas.openxmlformats.org/officeDocument/2006/relationships/image" Target="media/image62.wmf"/><Relationship Id="rId141" Type="http://schemas.openxmlformats.org/officeDocument/2006/relationships/image" Target="media/image70.wmf"/><Relationship Id="rId146" Type="http://schemas.openxmlformats.org/officeDocument/2006/relationships/oleObject" Target="embeddings/oleObject66.bin"/><Relationship Id="rId167" Type="http://schemas.openxmlformats.org/officeDocument/2006/relationships/oleObject" Target="embeddings/oleObject81.bin"/><Relationship Id="rId188" Type="http://schemas.openxmlformats.org/officeDocument/2006/relationships/oleObject" Target="embeddings/oleObject102.bin"/><Relationship Id="rId7" Type="http://schemas.openxmlformats.org/officeDocument/2006/relationships/image" Target="media/image1.wmf"/><Relationship Id="rId71" Type="http://schemas.openxmlformats.org/officeDocument/2006/relationships/oleObject" Target="embeddings/oleObject31.bin"/><Relationship Id="rId92" Type="http://schemas.openxmlformats.org/officeDocument/2006/relationships/image" Target="media/image45.png"/><Relationship Id="rId162" Type="http://schemas.openxmlformats.org/officeDocument/2006/relationships/oleObject" Target="embeddings/oleObject76.bin"/><Relationship Id="rId183" Type="http://schemas.openxmlformats.org/officeDocument/2006/relationships/oleObject" Target="embeddings/oleObject97.bin"/><Relationship Id="rId213" Type="http://schemas.openxmlformats.org/officeDocument/2006/relationships/oleObject" Target="embeddings/oleObject127.bin"/><Relationship Id="rId218" Type="http://schemas.openxmlformats.org/officeDocument/2006/relationships/oleObject" Target="embeddings/oleObject132.bin"/><Relationship Id="rId234" Type="http://schemas.openxmlformats.org/officeDocument/2006/relationships/oleObject" Target="embeddings/oleObject147.bin"/><Relationship Id="rId239" Type="http://schemas.openxmlformats.org/officeDocument/2006/relationships/oleObject" Target="embeddings/oleObject152.bin"/><Relationship Id="rId2" Type="http://schemas.openxmlformats.org/officeDocument/2006/relationships/styles" Target="styles.xml"/><Relationship Id="rId29" Type="http://schemas.openxmlformats.org/officeDocument/2006/relationships/image" Target="media/image13.wmf"/><Relationship Id="rId250" Type="http://schemas.openxmlformats.org/officeDocument/2006/relationships/footer" Target="footer1.xml"/><Relationship Id="rId24" Type="http://schemas.openxmlformats.org/officeDocument/2006/relationships/oleObject" Target="embeddings/oleObject9.bin"/><Relationship Id="rId40" Type="http://schemas.openxmlformats.org/officeDocument/2006/relationships/oleObject" Target="embeddings/oleObject16.bin"/><Relationship Id="rId45" Type="http://schemas.openxmlformats.org/officeDocument/2006/relationships/oleObject" Target="embeddings/oleObject18.bin"/><Relationship Id="rId66" Type="http://schemas.openxmlformats.org/officeDocument/2006/relationships/image" Target="media/image32.wmf"/><Relationship Id="rId87" Type="http://schemas.openxmlformats.org/officeDocument/2006/relationships/oleObject" Target="embeddings/oleObject36.bin"/><Relationship Id="rId110" Type="http://schemas.openxmlformats.org/officeDocument/2006/relationships/oleObject" Target="embeddings/oleObject48.bin"/><Relationship Id="rId115" Type="http://schemas.openxmlformats.org/officeDocument/2006/relationships/image" Target="media/image57.wmf"/><Relationship Id="rId131" Type="http://schemas.openxmlformats.org/officeDocument/2006/relationships/image" Target="media/image65.wmf"/><Relationship Id="rId136" Type="http://schemas.openxmlformats.org/officeDocument/2006/relationships/oleObject" Target="embeddings/oleObject61.bin"/><Relationship Id="rId157" Type="http://schemas.openxmlformats.org/officeDocument/2006/relationships/oleObject" Target="embeddings/oleObject72.bin"/><Relationship Id="rId178" Type="http://schemas.openxmlformats.org/officeDocument/2006/relationships/oleObject" Target="embeddings/oleObject92.bin"/><Relationship Id="rId61" Type="http://schemas.openxmlformats.org/officeDocument/2006/relationships/oleObject" Target="embeddings/oleObject26.bin"/><Relationship Id="rId82" Type="http://schemas.openxmlformats.org/officeDocument/2006/relationships/image" Target="media/image41.wmf"/><Relationship Id="rId152" Type="http://schemas.openxmlformats.org/officeDocument/2006/relationships/oleObject" Target="embeddings/oleObject69.bin"/><Relationship Id="rId173" Type="http://schemas.openxmlformats.org/officeDocument/2006/relationships/oleObject" Target="embeddings/oleObject87.bin"/><Relationship Id="rId194" Type="http://schemas.openxmlformats.org/officeDocument/2006/relationships/oleObject" Target="embeddings/oleObject108.bin"/><Relationship Id="rId199" Type="http://schemas.openxmlformats.org/officeDocument/2006/relationships/oleObject" Target="embeddings/oleObject113.bin"/><Relationship Id="rId203" Type="http://schemas.openxmlformats.org/officeDocument/2006/relationships/oleObject" Target="embeddings/oleObject117.bin"/><Relationship Id="rId208" Type="http://schemas.openxmlformats.org/officeDocument/2006/relationships/oleObject" Target="embeddings/oleObject122.bin"/><Relationship Id="rId229" Type="http://schemas.openxmlformats.org/officeDocument/2006/relationships/oleObject" Target="embeddings/oleObject143.bin"/><Relationship Id="rId19" Type="http://schemas.openxmlformats.org/officeDocument/2006/relationships/image" Target="media/image7.wmf"/><Relationship Id="rId224" Type="http://schemas.openxmlformats.org/officeDocument/2006/relationships/oleObject" Target="embeddings/oleObject138.bin"/><Relationship Id="rId240" Type="http://schemas.openxmlformats.org/officeDocument/2006/relationships/oleObject" Target="embeddings/oleObject153.bin"/><Relationship Id="rId245" Type="http://schemas.openxmlformats.org/officeDocument/2006/relationships/oleObject" Target="embeddings/oleObject158.bin"/><Relationship Id="rId14" Type="http://schemas.openxmlformats.org/officeDocument/2006/relationships/oleObject" Target="embeddings/oleObject4.bin"/><Relationship Id="rId30" Type="http://schemas.openxmlformats.org/officeDocument/2006/relationships/oleObject" Target="embeddings/oleObject11.bin"/><Relationship Id="rId35" Type="http://schemas.openxmlformats.org/officeDocument/2006/relationships/image" Target="media/image16.wmf"/><Relationship Id="rId56" Type="http://schemas.openxmlformats.org/officeDocument/2006/relationships/image" Target="media/image27.wmf"/><Relationship Id="rId77" Type="http://schemas.openxmlformats.org/officeDocument/2006/relationships/image" Target="media/image37.wmf"/><Relationship Id="rId100" Type="http://schemas.openxmlformats.org/officeDocument/2006/relationships/oleObject" Target="embeddings/oleObject43.bin"/><Relationship Id="rId105" Type="http://schemas.openxmlformats.org/officeDocument/2006/relationships/image" Target="media/image52.wmf"/><Relationship Id="rId126" Type="http://schemas.openxmlformats.org/officeDocument/2006/relationships/oleObject" Target="embeddings/oleObject56.bin"/><Relationship Id="rId147" Type="http://schemas.openxmlformats.org/officeDocument/2006/relationships/image" Target="media/image73.wmf"/><Relationship Id="rId168" Type="http://schemas.openxmlformats.org/officeDocument/2006/relationships/oleObject" Target="embeddings/oleObject82.bin"/><Relationship Id="rId8" Type="http://schemas.openxmlformats.org/officeDocument/2006/relationships/oleObject" Target="embeddings/oleObject1.bin"/><Relationship Id="rId51" Type="http://schemas.openxmlformats.org/officeDocument/2006/relationships/oleObject" Target="embeddings/oleObject21.bin"/><Relationship Id="rId72" Type="http://schemas.openxmlformats.org/officeDocument/2006/relationships/oleObject" Target="embeddings/oleObject32.bin"/><Relationship Id="rId93" Type="http://schemas.openxmlformats.org/officeDocument/2006/relationships/image" Target="media/image46.wmf"/><Relationship Id="rId98" Type="http://schemas.openxmlformats.org/officeDocument/2006/relationships/oleObject" Target="embeddings/oleObject42.bin"/><Relationship Id="rId121" Type="http://schemas.openxmlformats.org/officeDocument/2006/relationships/image" Target="media/image60.wmf"/><Relationship Id="rId142" Type="http://schemas.openxmlformats.org/officeDocument/2006/relationships/oleObject" Target="embeddings/oleObject64.bin"/><Relationship Id="rId163" Type="http://schemas.openxmlformats.org/officeDocument/2006/relationships/oleObject" Target="embeddings/oleObject77.bin"/><Relationship Id="rId184" Type="http://schemas.openxmlformats.org/officeDocument/2006/relationships/oleObject" Target="embeddings/oleObject98.bin"/><Relationship Id="rId189" Type="http://schemas.openxmlformats.org/officeDocument/2006/relationships/oleObject" Target="embeddings/oleObject103.bin"/><Relationship Id="rId219" Type="http://schemas.openxmlformats.org/officeDocument/2006/relationships/oleObject" Target="embeddings/oleObject133.bin"/><Relationship Id="rId3" Type="http://schemas.openxmlformats.org/officeDocument/2006/relationships/settings" Target="settings.xml"/><Relationship Id="rId214" Type="http://schemas.openxmlformats.org/officeDocument/2006/relationships/oleObject" Target="embeddings/oleObject128.bin"/><Relationship Id="rId230" Type="http://schemas.openxmlformats.org/officeDocument/2006/relationships/oleObject" Target="embeddings/oleObject144.bin"/><Relationship Id="rId235" Type="http://schemas.openxmlformats.org/officeDocument/2006/relationships/oleObject" Target="embeddings/oleObject148.bin"/><Relationship Id="rId251" Type="http://schemas.openxmlformats.org/officeDocument/2006/relationships/fontTable" Target="fontTable.xml"/><Relationship Id="rId25" Type="http://schemas.openxmlformats.org/officeDocument/2006/relationships/image" Target="media/image10.wmf"/><Relationship Id="rId46" Type="http://schemas.openxmlformats.org/officeDocument/2006/relationships/image" Target="media/image22.wmf"/><Relationship Id="rId67" Type="http://schemas.openxmlformats.org/officeDocument/2006/relationships/oleObject" Target="embeddings/oleObject28.bin"/><Relationship Id="rId116" Type="http://schemas.openxmlformats.org/officeDocument/2006/relationships/oleObject" Target="embeddings/oleObject51.bin"/><Relationship Id="rId137" Type="http://schemas.openxmlformats.org/officeDocument/2006/relationships/image" Target="media/image68.wmf"/><Relationship Id="rId158" Type="http://schemas.openxmlformats.org/officeDocument/2006/relationships/oleObject" Target="embeddings/oleObject73.bin"/><Relationship Id="rId20" Type="http://schemas.openxmlformats.org/officeDocument/2006/relationships/oleObject" Target="embeddings/oleObject7.bin"/><Relationship Id="rId41" Type="http://schemas.openxmlformats.org/officeDocument/2006/relationships/image" Target="media/image19.jpeg"/><Relationship Id="rId62" Type="http://schemas.openxmlformats.org/officeDocument/2006/relationships/image" Target="media/image30.wmf"/><Relationship Id="rId83" Type="http://schemas.openxmlformats.org/officeDocument/2006/relationships/oleObject" Target="embeddings/oleObject34.bin"/><Relationship Id="rId88" Type="http://schemas.openxmlformats.org/officeDocument/2006/relationships/oleObject" Target="embeddings/oleObject37.bin"/><Relationship Id="rId111" Type="http://schemas.openxmlformats.org/officeDocument/2006/relationships/image" Target="media/image55.wmf"/><Relationship Id="rId132" Type="http://schemas.openxmlformats.org/officeDocument/2006/relationships/oleObject" Target="embeddings/oleObject59.bin"/><Relationship Id="rId153" Type="http://schemas.openxmlformats.org/officeDocument/2006/relationships/image" Target="media/image76.png"/><Relationship Id="rId174" Type="http://schemas.openxmlformats.org/officeDocument/2006/relationships/oleObject" Target="embeddings/oleObject88.bin"/><Relationship Id="rId179" Type="http://schemas.openxmlformats.org/officeDocument/2006/relationships/oleObject" Target="embeddings/oleObject93.bin"/><Relationship Id="rId195" Type="http://schemas.openxmlformats.org/officeDocument/2006/relationships/oleObject" Target="embeddings/oleObject109.bin"/><Relationship Id="rId209" Type="http://schemas.openxmlformats.org/officeDocument/2006/relationships/oleObject" Target="embeddings/oleObject123.bin"/><Relationship Id="rId190" Type="http://schemas.openxmlformats.org/officeDocument/2006/relationships/oleObject" Target="embeddings/oleObject104.bin"/><Relationship Id="rId204" Type="http://schemas.openxmlformats.org/officeDocument/2006/relationships/oleObject" Target="embeddings/oleObject118.bin"/><Relationship Id="rId220" Type="http://schemas.openxmlformats.org/officeDocument/2006/relationships/oleObject" Target="embeddings/oleObject134.bin"/><Relationship Id="rId225" Type="http://schemas.openxmlformats.org/officeDocument/2006/relationships/oleObject" Target="embeddings/oleObject139.bin"/><Relationship Id="rId241" Type="http://schemas.openxmlformats.org/officeDocument/2006/relationships/oleObject" Target="embeddings/oleObject154.bin"/><Relationship Id="rId246" Type="http://schemas.openxmlformats.org/officeDocument/2006/relationships/oleObject" Target="embeddings/oleObject159.bin"/><Relationship Id="rId15" Type="http://schemas.openxmlformats.org/officeDocument/2006/relationships/image" Target="media/image5.wmf"/><Relationship Id="rId36" Type="http://schemas.openxmlformats.org/officeDocument/2006/relationships/oleObject" Target="embeddings/oleObject14.bin"/><Relationship Id="rId57" Type="http://schemas.openxmlformats.org/officeDocument/2006/relationships/oleObject" Target="embeddings/oleObject24.bin"/><Relationship Id="rId106" Type="http://schemas.openxmlformats.org/officeDocument/2006/relationships/oleObject" Target="embeddings/oleObject46.bin"/><Relationship Id="rId127" Type="http://schemas.openxmlformats.org/officeDocument/2006/relationships/image" Target="media/image63.wmf"/><Relationship Id="rId10" Type="http://schemas.openxmlformats.org/officeDocument/2006/relationships/oleObject" Target="embeddings/oleObject2.bin"/><Relationship Id="rId31" Type="http://schemas.openxmlformats.org/officeDocument/2006/relationships/image" Target="media/image14.wmf"/><Relationship Id="rId52" Type="http://schemas.openxmlformats.org/officeDocument/2006/relationships/image" Target="media/image25.wmf"/><Relationship Id="rId73" Type="http://schemas.openxmlformats.org/officeDocument/2006/relationships/image" Target="media/image34.png"/><Relationship Id="rId78" Type="http://schemas.openxmlformats.org/officeDocument/2006/relationships/image" Target="media/image38.wmf"/><Relationship Id="rId94" Type="http://schemas.openxmlformats.org/officeDocument/2006/relationships/oleObject" Target="embeddings/oleObject40.bin"/><Relationship Id="rId99" Type="http://schemas.openxmlformats.org/officeDocument/2006/relationships/image" Target="media/image49.wmf"/><Relationship Id="rId101" Type="http://schemas.openxmlformats.org/officeDocument/2006/relationships/image" Target="media/image50.wmf"/><Relationship Id="rId122" Type="http://schemas.openxmlformats.org/officeDocument/2006/relationships/oleObject" Target="embeddings/oleObject54.bin"/><Relationship Id="rId143" Type="http://schemas.openxmlformats.org/officeDocument/2006/relationships/image" Target="media/image71.wmf"/><Relationship Id="rId148" Type="http://schemas.openxmlformats.org/officeDocument/2006/relationships/oleObject" Target="embeddings/oleObject67.bin"/><Relationship Id="rId164" Type="http://schemas.openxmlformats.org/officeDocument/2006/relationships/oleObject" Target="embeddings/oleObject78.bin"/><Relationship Id="rId169" Type="http://schemas.openxmlformats.org/officeDocument/2006/relationships/oleObject" Target="embeddings/oleObject83.bin"/><Relationship Id="rId185" Type="http://schemas.openxmlformats.org/officeDocument/2006/relationships/oleObject" Target="embeddings/oleObject99.bin"/><Relationship Id="rId4" Type="http://schemas.openxmlformats.org/officeDocument/2006/relationships/webSettings" Target="webSettings.xml"/><Relationship Id="rId9" Type="http://schemas.openxmlformats.org/officeDocument/2006/relationships/image" Target="media/image2.wmf"/><Relationship Id="rId180" Type="http://schemas.openxmlformats.org/officeDocument/2006/relationships/oleObject" Target="embeddings/oleObject94.bin"/><Relationship Id="rId210" Type="http://schemas.openxmlformats.org/officeDocument/2006/relationships/oleObject" Target="embeddings/oleObject124.bin"/><Relationship Id="rId215" Type="http://schemas.openxmlformats.org/officeDocument/2006/relationships/oleObject" Target="embeddings/oleObject129.bin"/><Relationship Id="rId236" Type="http://schemas.openxmlformats.org/officeDocument/2006/relationships/oleObject" Target="embeddings/oleObject149.bin"/><Relationship Id="rId26" Type="http://schemas.openxmlformats.org/officeDocument/2006/relationships/oleObject" Target="embeddings/oleObject10.bin"/><Relationship Id="rId231" Type="http://schemas.openxmlformats.org/officeDocument/2006/relationships/oleObject" Target="embeddings/oleObject145.bin"/><Relationship Id="rId252" Type="http://schemas.openxmlformats.org/officeDocument/2006/relationships/theme" Target="theme/theme1.xml"/><Relationship Id="rId47" Type="http://schemas.openxmlformats.org/officeDocument/2006/relationships/oleObject" Target="embeddings/oleObject19.bin"/><Relationship Id="rId68" Type="http://schemas.openxmlformats.org/officeDocument/2006/relationships/oleObject" Target="embeddings/oleObject29.bin"/><Relationship Id="rId89" Type="http://schemas.openxmlformats.org/officeDocument/2006/relationships/image" Target="media/image44.wmf"/><Relationship Id="rId112" Type="http://schemas.openxmlformats.org/officeDocument/2006/relationships/oleObject" Target="embeddings/oleObject49.bin"/><Relationship Id="rId133" Type="http://schemas.openxmlformats.org/officeDocument/2006/relationships/image" Target="media/image66.wmf"/><Relationship Id="rId154" Type="http://schemas.openxmlformats.org/officeDocument/2006/relationships/image" Target="media/image77.png"/><Relationship Id="rId175" Type="http://schemas.openxmlformats.org/officeDocument/2006/relationships/oleObject" Target="embeddings/oleObject89.bin"/><Relationship Id="rId196" Type="http://schemas.openxmlformats.org/officeDocument/2006/relationships/oleObject" Target="embeddings/oleObject110.bin"/><Relationship Id="rId200" Type="http://schemas.openxmlformats.org/officeDocument/2006/relationships/oleObject" Target="embeddings/oleObject114.bin"/><Relationship Id="rId16" Type="http://schemas.openxmlformats.org/officeDocument/2006/relationships/oleObject" Target="embeddings/oleObject5.bin"/><Relationship Id="rId221" Type="http://schemas.openxmlformats.org/officeDocument/2006/relationships/oleObject" Target="embeddings/oleObject135.bin"/><Relationship Id="rId242" Type="http://schemas.openxmlformats.org/officeDocument/2006/relationships/oleObject" Target="embeddings/oleObject155.bin"/><Relationship Id="rId37" Type="http://schemas.openxmlformats.org/officeDocument/2006/relationships/image" Target="media/image17.wmf"/><Relationship Id="rId58" Type="http://schemas.openxmlformats.org/officeDocument/2006/relationships/image" Target="media/image28.wmf"/><Relationship Id="rId79" Type="http://schemas.openxmlformats.org/officeDocument/2006/relationships/image" Target="media/image39.wmf"/><Relationship Id="rId102" Type="http://schemas.openxmlformats.org/officeDocument/2006/relationships/oleObject" Target="embeddings/oleObject44.bin"/><Relationship Id="rId123" Type="http://schemas.openxmlformats.org/officeDocument/2006/relationships/image" Target="media/image61.wmf"/><Relationship Id="rId144" Type="http://schemas.openxmlformats.org/officeDocument/2006/relationships/oleObject" Target="embeddings/oleObject65.bin"/><Relationship Id="rId90" Type="http://schemas.openxmlformats.org/officeDocument/2006/relationships/oleObject" Target="embeddings/oleObject38.bin"/><Relationship Id="rId165" Type="http://schemas.openxmlformats.org/officeDocument/2006/relationships/oleObject" Target="embeddings/oleObject79.bin"/><Relationship Id="rId186" Type="http://schemas.openxmlformats.org/officeDocument/2006/relationships/oleObject" Target="embeddings/oleObject100.bin"/><Relationship Id="rId211" Type="http://schemas.openxmlformats.org/officeDocument/2006/relationships/oleObject" Target="embeddings/oleObject125.bin"/><Relationship Id="rId232" Type="http://schemas.openxmlformats.org/officeDocument/2006/relationships/oleObject" Target="embeddings/oleObject146.bin"/><Relationship Id="rId27" Type="http://schemas.openxmlformats.org/officeDocument/2006/relationships/image" Target="media/image11.png"/><Relationship Id="rId48" Type="http://schemas.openxmlformats.org/officeDocument/2006/relationships/image" Target="media/image23.wmf"/><Relationship Id="rId69" Type="http://schemas.openxmlformats.org/officeDocument/2006/relationships/image" Target="media/image33.wmf"/><Relationship Id="rId113" Type="http://schemas.openxmlformats.org/officeDocument/2006/relationships/image" Target="media/image56.wmf"/><Relationship Id="rId134" Type="http://schemas.openxmlformats.org/officeDocument/2006/relationships/oleObject" Target="embeddings/oleObject60.bin"/><Relationship Id="rId80" Type="http://schemas.openxmlformats.org/officeDocument/2006/relationships/image" Target="media/image40.wmf"/><Relationship Id="rId155" Type="http://schemas.openxmlformats.org/officeDocument/2006/relationships/oleObject" Target="embeddings/oleObject70.bin"/><Relationship Id="rId176" Type="http://schemas.openxmlformats.org/officeDocument/2006/relationships/oleObject" Target="embeddings/oleObject90.bin"/><Relationship Id="rId197" Type="http://schemas.openxmlformats.org/officeDocument/2006/relationships/oleObject" Target="embeddings/oleObject111.bin"/><Relationship Id="rId201" Type="http://schemas.openxmlformats.org/officeDocument/2006/relationships/oleObject" Target="embeddings/oleObject115.bin"/><Relationship Id="rId222" Type="http://schemas.openxmlformats.org/officeDocument/2006/relationships/oleObject" Target="embeddings/oleObject136.bin"/><Relationship Id="rId243" Type="http://schemas.openxmlformats.org/officeDocument/2006/relationships/oleObject" Target="embeddings/oleObject156.bin"/></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5875</Words>
  <Characters>33492</Characters>
  <Application>Microsoft Office Word</Application>
  <DocSecurity>0</DocSecurity>
  <PresentationFormat/>
  <Lines>279</Lines>
  <Paragraphs>78</Paragraphs>
  <Slides>0</Slides>
  <Notes>0</Notes>
  <HiddenSlides>0</HiddenSlides>
  <MMClips>0</MMClips>
  <ScaleCrop>false</ScaleCrop>
  <Manager/>
  <Company>WwW.YlmF.CoM</Company>
  <LinksUpToDate>false</LinksUpToDate>
  <CharactersWithSpaces>39289</CharactersWithSpaces>
  <SharedDoc>false</SharedDoc>
  <HLinks>
    <vt:vector size="12" baseType="variant">
      <vt:variant>
        <vt:i4>-369018556</vt:i4>
      </vt:variant>
      <vt:variant>
        <vt:i4>23900</vt:i4>
      </vt:variant>
      <vt:variant>
        <vt:i4>1039</vt:i4>
      </vt:variant>
      <vt:variant>
        <vt:i4>1</vt:i4>
      </vt:variant>
      <vt:variant>
        <vt:lpwstr>http://www.yqedu.net/stxz/bynj/gshx/高三化学第６讲.files/g3hx062.gif</vt:lpwstr>
      </vt:variant>
      <vt:variant>
        <vt:lpwstr/>
      </vt:variant>
      <vt:variant>
        <vt:i4>-360826497</vt:i4>
      </vt:variant>
      <vt:variant>
        <vt:i4>-1</vt:i4>
      </vt:variant>
      <vt:variant>
        <vt:i4>1051</vt:i4>
      </vt:variant>
      <vt:variant>
        <vt:i4>1</vt:i4>
      </vt:variant>
      <vt:variant>
        <vt:lpwstr>http://www.yqedu.net/stxz/bynj/gshx/高三化学第４讲.files/6.gif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知识点总结</dc:title>
  <dc:subject/>
  <dc:creator>muyangren</dc:creator>
  <cp:keywords/>
  <dc:description/>
  <cp:lastModifiedBy>wang dw</cp:lastModifiedBy>
  <cp:revision>3</cp:revision>
  <cp:lastPrinted>2008-02-05T12:43:00Z</cp:lastPrinted>
  <dcterms:created xsi:type="dcterms:W3CDTF">2019-05-26T12:08:00Z</dcterms:created>
  <dcterms:modified xsi:type="dcterms:W3CDTF">2019-05-26T12:08:00Z</dcterms:modified>
  <cp:category/>
</cp:coreProperties>
</file>