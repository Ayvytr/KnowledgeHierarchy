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F6E" w:rsidRPr="00AD1938" w:rsidRDefault="00D72F6E" w:rsidP="006F5B3B">
      <w:pPr>
        <w:jc w:val="center"/>
        <w:rPr>
          <w:rFonts w:ascii="方正行楷简体" w:eastAsia="方正行楷简体" w:hint="eastAsia"/>
          <w:sz w:val="32"/>
          <w:szCs w:val="32"/>
        </w:rPr>
      </w:pPr>
      <w:r w:rsidRPr="00AD1938">
        <w:rPr>
          <w:rFonts w:ascii="方正行楷简体" w:eastAsia="方正行楷简体" w:hint="eastAsia"/>
          <w:sz w:val="32"/>
          <w:szCs w:val="32"/>
        </w:rPr>
        <w:t>中考数学复习资料</w:t>
      </w:r>
    </w:p>
    <w:p w:rsidR="00BA4ADC" w:rsidRPr="00FC5711" w:rsidRDefault="00A558A5" w:rsidP="006F5B3B">
      <w:pPr>
        <w:jc w:val="center"/>
        <w:rPr>
          <w:rFonts w:ascii="宋体" w:hAnsi="宋体" w:hint="eastAsia"/>
          <w:sz w:val="32"/>
          <w:szCs w:val="32"/>
        </w:rPr>
      </w:pPr>
      <w:r w:rsidRPr="00FC5711">
        <w:rPr>
          <w:rFonts w:ascii="宋体" w:hAnsi="宋体" w:hint="eastAsia"/>
          <w:sz w:val="32"/>
          <w:szCs w:val="32"/>
        </w:rPr>
        <w:t>第一章 实数</w:t>
      </w:r>
    </w:p>
    <w:p w:rsidR="00A558A5" w:rsidRPr="0009604A" w:rsidRDefault="00A558A5" w:rsidP="0009604A">
      <w:pPr>
        <w:rPr>
          <w:rFonts w:hint="eastAsia"/>
          <w:b/>
        </w:rPr>
      </w:pPr>
      <w:r w:rsidRPr="0009604A">
        <w:rPr>
          <w:rFonts w:hint="eastAsia"/>
          <w:b/>
        </w:rPr>
        <w:t>考点一、实数的概念及分类</w:t>
      </w:r>
      <w:r w:rsidRPr="0009604A">
        <w:rPr>
          <w:rFonts w:hint="eastAsia"/>
          <w:b/>
        </w:rPr>
        <w:t xml:space="preserve">    </w:t>
      </w:r>
      <w:r w:rsidR="00D72F6E">
        <w:rPr>
          <w:rFonts w:hint="eastAsia"/>
          <w:b/>
        </w:rPr>
        <w:t>（</w:t>
      </w:r>
      <w:r w:rsidR="00D72F6E">
        <w:rPr>
          <w:rFonts w:hint="eastAsia"/>
          <w:b/>
        </w:rPr>
        <w:t>3</w:t>
      </w:r>
      <w:r w:rsidR="00D72F6E">
        <w:rPr>
          <w:rFonts w:hint="eastAsia"/>
          <w:b/>
        </w:rPr>
        <w:t>分）</w:t>
      </w:r>
    </w:p>
    <w:p w:rsidR="00A558A5" w:rsidRDefault="00A558A5" w:rsidP="006F5B3B">
      <w:pPr>
        <w:ind w:firstLineChars="200" w:firstLine="420"/>
        <w:rPr>
          <w:rFonts w:hint="eastAsia"/>
        </w:rPr>
      </w:pPr>
      <w:r>
        <w:rPr>
          <w:rFonts w:hint="eastAsia"/>
        </w:rPr>
        <w:t>1</w:t>
      </w:r>
      <w:r>
        <w:rPr>
          <w:rFonts w:hint="eastAsia"/>
        </w:rPr>
        <w:t>、实数的分类</w:t>
      </w:r>
    </w:p>
    <w:p w:rsidR="00A558A5" w:rsidRDefault="00454B4C" w:rsidP="006F5B3B">
      <w:pPr>
        <w:ind w:firstLineChars="200" w:firstLine="420"/>
        <w:rPr>
          <w:rFonts w:hint="eastAsia"/>
        </w:rPr>
      </w:pPr>
      <w:r>
        <w:rPr>
          <w:rFonts w:hint="eastAsia"/>
          <w:noProof/>
        </w:rPr>
        <mc:AlternateContent>
          <mc:Choice Requires="wps">
            <w:drawing>
              <wp:anchor distT="0" distB="0" distL="114300" distR="114300" simplePos="0" relativeHeight="251588608" behindDoc="0" locked="0" layoutInCell="1" allowOverlap="1">
                <wp:simplePos x="0" y="0"/>
                <wp:positionH relativeFrom="column">
                  <wp:posOffset>2133600</wp:posOffset>
                </wp:positionH>
                <wp:positionV relativeFrom="paragraph">
                  <wp:posOffset>99060</wp:posOffset>
                </wp:positionV>
                <wp:extent cx="152400" cy="396240"/>
                <wp:effectExtent l="5715" t="10160" r="13335" b="12700"/>
                <wp:wrapNone/>
                <wp:docPr id="178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396240"/>
                        </a:xfrm>
                        <a:prstGeom prst="rightBrace">
                          <a:avLst>
                            <a:gd name="adj1" fmla="val 2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FBC9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3" o:spid="_x0000_s1026" type="#_x0000_t88" style="position:absolute;left:0;text-align:left;margin-left:168pt;margin-top:7.8pt;width:12pt;height:31.2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lR4hAIAADE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"/>
            </w:pict>
          </mc:Fallback>
        </mc:AlternateContent>
      </w:r>
      <w:r>
        <w:rPr>
          <w:rFonts w:hint="eastAsia"/>
          <w:noProof/>
        </w:rPr>
        <mc:AlternateContent>
          <mc:Choice Requires="wps">
            <w:drawing>
              <wp:anchor distT="0" distB="0" distL="114300" distR="114300" simplePos="0" relativeHeight="251586560" behindDoc="0" locked="0" layoutInCell="1" allowOverlap="1">
                <wp:simplePos x="0" y="0"/>
                <wp:positionH relativeFrom="column">
                  <wp:posOffset>1257300</wp:posOffset>
                </wp:positionH>
                <wp:positionV relativeFrom="paragraph">
                  <wp:posOffset>99060</wp:posOffset>
                </wp:positionV>
                <wp:extent cx="228600" cy="396240"/>
                <wp:effectExtent l="5715" t="10160" r="13335" b="12700"/>
                <wp:wrapNone/>
                <wp:docPr id="178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96240"/>
                        </a:xfrm>
                        <a:prstGeom prst="leftBrace">
                          <a:avLst>
                            <a:gd name="adj1" fmla="val 144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0F533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9" o:spid="_x0000_s1026" type="#_x0000_t87" style="position:absolute;left:0;text-align:left;margin-left:99pt;margin-top:7.8pt;width:18pt;height:31.2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"/>
            </w:pict>
          </mc:Fallback>
        </mc:AlternateContent>
      </w:r>
      <w:r w:rsidR="00A558A5">
        <w:rPr>
          <w:rFonts w:hint="eastAsia"/>
        </w:rPr>
        <w:t xml:space="preserve">                   </w:t>
      </w:r>
      <w:r w:rsidR="00A558A5">
        <w:rPr>
          <w:rFonts w:hint="eastAsia"/>
        </w:rPr>
        <w:t>正有理数</w:t>
      </w:r>
    </w:p>
    <w:p w:rsidR="00A558A5" w:rsidRDefault="00454B4C" w:rsidP="006F5B3B">
      <w:pPr>
        <w:ind w:firstLineChars="200" w:firstLine="420"/>
        <w:rPr>
          <w:rFonts w:hint="eastAsia"/>
        </w:rPr>
      </w:pPr>
      <w:r>
        <w:rPr>
          <w:rFonts w:hint="eastAsia"/>
          <w:noProof/>
        </w:rPr>
        <mc:AlternateContent>
          <mc:Choice Requires="wps">
            <w:drawing>
              <wp:anchor distT="0" distB="0" distL="114300" distR="114300" simplePos="0" relativeHeight="251585536" behindDoc="0" locked="0" layoutInCell="1" allowOverlap="1">
                <wp:simplePos x="0" y="0"/>
                <wp:positionH relativeFrom="column">
                  <wp:posOffset>571500</wp:posOffset>
                </wp:positionH>
                <wp:positionV relativeFrom="paragraph">
                  <wp:posOffset>99060</wp:posOffset>
                </wp:positionV>
                <wp:extent cx="228600" cy="594360"/>
                <wp:effectExtent l="5715" t="8255" r="13335" b="6985"/>
                <wp:wrapNone/>
                <wp:docPr id="178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594360"/>
                        </a:xfrm>
                        <a:prstGeom prst="leftBrace">
                          <a:avLst>
                            <a:gd name="adj1" fmla="val 21667"/>
                            <a:gd name="adj2" fmla="val 33972"/>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10A2B" id="AutoShape 6" o:spid="_x0000_s1026" type="#_x0000_t87" style="position:absolute;left:0;text-align:left;margin-left:45pt;margin-top:7.8pt;width:18pt;height:46.8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" adj=",7338"/>
            </w:pict>
          </mc:Fallback>
        </mc:AlternateContent>
      </w:r>
      <w:r w:rsidR="00A558A5">
        <w:rPr>
          <w:rFonts w:hint="eastAsia"/>
        </w:rPr>
        <w:t xml:space="preserve">         </w:t>
      </w:r>
      <w:r w:rsidR="00A558A5">
        <w:rPr>
          <w:rFonts w:hint="eastAsia"/>
        </w:rPr>
        <w:t>有理数</w:t>
      </w:r>
      <w:r w:rsidR="00A558A5">
        <w:rPr>
          <w:rFonts w:hint="eastAsia"/>
        </w:rPr>
        <w:t xml:space="preserve">    </w:t>
      </w:r>
      <w:r w:rsidR="00A558A5">
        <w:rPr>
          <w:rFonts w:hint="eastAsia"/>
        </w:rPr>
        <w:t>零</w:t>
      </w:r>
      <w:r w:rsidR="000464FE">
        <w:rPr>
          <w:rFonts w:hint="eastAsia"/>
        </w:rPr>
        <w:t xml:space="preserve">           </w:t>
      </w:r>
      <w:r w:rsidR="00A558A5">
        <w:rPr>
          <w:rFonts w:hint="eastAsia"/>
        </w:rPr>
        <w:t>有限小数和无限循环小数</w:t>
      </w:r>
    </w:p>
    <w:p w:rsidR="00A558A5" w:rsidRDefault="00A558A5" w:rsidP="006F5B3B">
      <w:pPr>
        <w:ind w:firstLineChars="200" w:firstLine="420"/>
        <w:rPr>
          <w:rFonts w:hint="eastAsia"/>
        </w:rPr>
      </w:pPr>
      <w:r>
        <w:rPr>
          <w:rFonts w:hint="eastAsia"/>
        </w:rPr>
        <w:t>实数</w:t>
      </w:r>
      <w:r>
        <w:rPr>
          <w:rFonts w:hint="eastAsia"/>
        </w:rPr>
        <w:t xml:space="preserve">               </w:t>
      </w:r>
      <w:r>
        <w:rPr>
          <w:rFonts w:hint="eastAsia"/>
        </w:rPr>
        <w:t>负有理数</w:t>
      </w:r>
    </w:p>
    <w:p w:rsidR="00A558A5" w:rsidRDefault="00454B4C" w:rsidP="006F5B3B">
      <w:pPr>
        <w:ind w:firstLineChars="200" w:firstLine="420"/>
        <w:rPr>
          <w:rFonts w:hint="eastAsia"/>
        </w:rPr>
      </w:pPr>
      <w:r>
        <w:rPr>
          <w:rFonts w:hint="eastAsia"/>
          <w:noProof/>
        </w:rPr>
        <mc:AlternateContent>
          <mc:Choice Requires="wps">
            <w:drawing>
              <wp:anchor distT="0" distB="0" distL="114300" distR="114300" simplePos="0" relativeHeight="251589632" behindDoc="0" locked="0" layoutInCell="1" allowOverlap="1">
                <wp:simplePos x="0" y="0"/>
                <wp:positionH relativeFrom="column">
                  <wp:posOffset>2133600</wp:posOffset>
                </wp:positionH>
                <wp:positionV relativeFrom="paragraph">
                  <wp:posOffset>99060</wp:posOffset>
                </wp:positionV>
                <wp:extent cx="152400" cy="396240"/>
                <wp:effectExtent l="5715" t="13970" r="13335" b="8890"/>
                <wp:wrapNone/>
                <wp:docPr id="178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396240"/>
                        </a:xfrm>
                        <a:prstGeom prst="rightBrace">
                          <a:avLst>
                            <a:gd name="adj1" fmla="val 2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57062" id="AutoShape 14" o:spid="_x0000_s1026" type="#_x0000_t88" style="position:absolute;left:0;text-align:left;margin-left:168pt;margin-top:7.8pt;width:12pt;height:31.2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"/>
            </w:pict>
          </mc:Fallback>
        </mc:AlternateContent>
      </w:r>
      <w:r>
        <w:rPr>
          <w:rFonts w:hint="eastAsia"/>
          <w:noProof/>
        </w:rPr>
        <mc:AlternateContent>
          <mc:Choice Requires="wps">
            <w:drawing>
              <wp:anchor distT="0" distB="0" distL="114300" distR="114300" simplePos="0" relativeHeight="251587584" behindDoc="0" locked="0" layoutInCell="1" allowOverlap="1">
                <wp:simplePos x="0" y="0"/>
                <wp:positionH relativeFrom="column">
                  <wp:posOffset>1257300</wp:posOffset>
                </wp:positionH>
                <wp:positionV relativeFrom="paragraph">
                  <wp:posOffset>99060</wp:posOffset>
                </wp:positionV>
                <wp:extent cx="228600" cy="396240"/>
                <wp:effectExtent l="5715" t="13970" r="13335" b="8890"/>
                <wp:wrapNone/>
                <wp:docPr id="177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96240"/>
                        </a:xfrm>
                        <a:prstGeom prst="leftBrace">
                          <a:avLst>
                            <a:gd name="adj1" fmla="val 144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5E13D" id="AutoShape 10" o:spid="_x0000_s1026" type="#_x0000_t87" style="position:absolute;left:0;text-align:left;margin-left:99pt;margin-top:7.8pt;width:18pt;height:31.2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"/>
            </w:pict>
          </mc:Fallback>
        </mc:AlternateContent>
      </w:r>
      <w:r w:rsidR="00A558A5">
        <w:rPr>
          <w:rFonts w:hint="eastAsia"/>
        </w:rPr>
        <w:t xml:space="preserve">                   </w:t>
      </w:r>
      <w:r w:rsidR="00A558A5">
        <w:rPr>
          <w:rFonts w:hint="eastAsia"/>
        </w:rPr>
        <w:t>正无理数</w:t>
      </w:r>
    </w:p>
    <w:p w:rsidR="00A558A5" w:rsidRDefault="00A558A5" w:rsidP="006F5B3B">
      <w:pPr>
        <w:ind w:firstLineChars="200" w:firstLine="420"/>
        <w:rPr>
          <w:rFonts w:hint="eastAsia"/>
        </w:rPr>
      </w:pPr>
      <w:r>
        <w:rPr>
          <w:rFonts w:hint="eastAsia"/>
        </w:rPr>
        <w:t xml:space="preserve">         </w:t>
      </w:r>
      <w:r>
        <w:rPr>
          <w:rFonts w:hint="eastAsia"/>
        </w:rPr>
        <w:t>无理数</w:t>
      </w:r>
      <w:r>
        <w:rPr>
          <w:rFonts w:hint="eastAsia"/>
        </w:rPr>
        <w:t xml:space="preserve">     </w:t>
      </w:r>
      <w:r w:rsidR="000464FE">
        <w:rPr>
          <w:rFonts w:hint="eastAsia"/>
        </w:rPr>
        <w:t xml:space="preserve">            </w:t>
      </w:r>
      <w:r>
        <w:rPr>
          <w:rFonts w:hint="eastAsia"/>
        </w:rPr>
        <w:t>无限不循环小数</w:t>
      </w:r>
    </w:p>
    <w:p w:rsidR="00A558A5" w:rsidRDefault="00A558A5" w:rsidP="006F5B3B">
      <w:pPr>
        <w:ind w:firstLineChars="200" w:firstLine="420"/>
        <w:rPr>
          <w:rFonts w:hint="eastAsia"/>
        </w:rPr>
      </w:pPr>
      <w:r>
        <w:rPr>
          <w:rFonts w:hint="eastAsia"/>
        </w:rPr>
        <w:t xml:space="preserve">                   </w:t>
      </w:r>
      <w:r>
        <w:rPr>
          <w:rFonts w:hint="eastAsia"/>
        </w:rPr>
        <w:t>负无理数</w:t>
      </w:r>
    </w:p>
    <w:p w:rsidR="000464FE" w:rsidRDefault="000464FE" w:rsidP="006F5B3B">
      <w:pPr>
        <w:ind w:firstLineChars="200" w:firstLine="420"/>
        <w:rPr>
          <w:rFonts w:hint="eastAsia"/>
        </w:rPr>
      </w:pPr>
      <w:r>
        <w:rPr>
          <w:rFonts w:hint="eastAsia"/>
        </w:rPr>
        <w:t>2</w:t>
      </w:r>
      <w:r>
        <w:rPr>
          <w:rFonts w:hint="eastAsia"/>
        </w:rPr>
        <w:t>、无理数</w:t>
      </w:r>
    </w:p>
    <w:p w:rsidR="000464FE" w:rsidRDefault="000464FE" w:rsidP="006F5B3B">
      <w:pPr>
        <w:ind w:firstLineChars="200" w:firstLine="420"/>
        <w:rPr>
          <w:rFonts w:hint="eastAsia"/>
        </w:rPr>
      </w:pPr>
      <w:r>
        <w:rPr>
          <w:rFonts w:hint="eastAsia"/>
        </w:rPr>
        <w:t>在理解无理数时，要抓住“无限不循环”这一时之，归纳起来有四类：</w:t>
      </w:r>
    </w:p>
    <w:p w:rsidR="000464FE" w:rsidRDefault="000464FE" w:rsidP="006F5B3B">
      <w:pPr>
        <w:ind w:firstLineChars="200" w:firstLine="420"/>
        <w:rPr>
          <w:rFonts w:hint="eastAsia"/>
        </w:rPr>
      </w:pPr>
      <w:r>
        <w:rPr>
          <w:rFonts w:hint="eastAsia"/>
        </w:rPr>
        <w:t>（</w:t>
      </w:r>
      <w:r>
        <w:rPr>
          <w:rFonts w:hint="eastAsia"/>
        </w:rPr>
        <w:t>1</w:t>
      </w:r>
      <w:r>
        <w:rPr>
          <w:rFonts w:hint="eastAsia"/>
        </w:rPr>
        <w:t>）开方开不尽的数，如</w:t>
      </w:r>
      <w:r w:rsidRPr="000464FE">
        <w:rPr>
          <w:position w:val="-10"/>
        </w:rPr>
        <w:object w:dxaOrig="7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8.25pt;height:18.75pt" o:ole="">
            <v:imagedata r:id="rId7" o:title=""/>
          </v:shape>
          <o:OLEObject Type="Embed" ProgID="Equation.3" ShapeID="_x0000_i1038" DrawAspect="Content" ObjectID="_1620406673" r:id="rId8"/>
        </w:object>
      </w:r>
      <w:r>
        <w:rPr>
          <w:rFonts w:hint="eastAsia"/>
        </w:rPr>
        <w:t>等；</w:t>
      </w:r>
    </w:p>
    <w:p w:rsidR="000464FE" w:rsidRDefault="000464FE" w:rsidP="006F5B3B">
      <w:pPr>
        <w:ind w:firstLineChars="200" w:firstLine="420"/>
        <w:rPr>
          <w:rFonts w:hint="eastAsia"/>
        </w:rPr>
      </w:pPr>
      <w:r>
        <w:rPr>
          <w:rFonts w:hint="eastAsia"/>
        </w:rPr>
        <w:t>（</w:t>
      </w:r>
      <w:r>
        <w:rPr>
          <w:rFonts w:hint="eastAsia"/>
        </w:rPr>
        <w:t>2</w:t>
      </w:r>
      <w:r>
        <w:rPr>
          <w:rFonts w:hint="eastAsia"/>
        </w:rPr>
        <w:t>）有特定意义的数，如圆周率</w:t>
      </w:r>
      <w:r>
        <w:t>π</w:t>
      </w:r>
      <w:r>
        <w:rPr>
          <w:rFonts w:hint="eastAsia"/>
        </w:rPr>
        <w:t>，或化简后含有</w:t>
      </w:r>
      <w:r>
        <w:t>π</w:t>
      </w:r>
      <w:r>
        <w:rPr>
          <w:rFonts w:hint="eastAsia"/>
        </w:rPr>
        <w:t>的数，如</w:t>
      </w:r>
      <w:r w:rsidR="008333D0" w:rsidRPr="000464FE">
        <w:rPr>
          <w:position w:val="-24"/>
        </w:rPr>
        <w:object w:dxaOrig="240" w:dyaOrig="620">
          <v:shape id="_x0000_i1039" type="#_x0000_t75" style="width:12pt;height:30.75pt" o:ole="">
            <v:imagedata r:id="rId9" o:title=""/>
          </v:shape>
          <o:OLEObject Type="Embed" ProgID="Equation.3" ShapeID="_x0000_i1039" DrawAspect="Content" ObjectID="_1620406674" r:id="rId10"/>
        </w:object>
      </w:r>
      <w:r w:rsidR="008333D0">
        <w:rPr>
          <w:rFonts w:hint="eastAsia"/>
        </w:rPr>
        <w:t>+8</w:t>
      </w:r>
      <w:r w:rsidR="008333D0">
        <w:rPr>
          <w:rFonts w:hint="eastAsia"/>
        </w:rPr>
        <w:t>等；</w:t>
      </w:r>
    </w:p>
    <w:p w:rsidR="008333D0" w:rsidRDefault="008333D0" w:rsidP="00460F38">
      <w:pPr>
        <w:spacing w:line="400" w:lineRule="exact"/>
        <w:ind w:firstLineChars="200" w:firstLine="420"/>
        <w:rPr>
          <w:rFonts w:hint="eastAsia"/>
        </w:rPr>
      </w:pPr>
      <w:r>
        <w:rPr>
          <w:rFonts w:hint="eastAsia"/>
        </w:rPr>
        <w:t>（</w:t>
      </w:r>
      <w:r>
        <w:rPr>
          <w:rFonts w:hint="eastAsia"/>
        </w:rPr>
        <w:t>3</w:t>
      </w:r>
      <w:r>
        <w:rPr>
          <w:rFonts w:hint="eastAsia"/>
        </w:rPr>
        <w:t>）有特定结构的数，如</w:t>
      </w:r>
      <w:r>
        <w:rPr>
          <w:rFonts w:hint="eastAsia"/>
        </w:rPr>
        <w:t>0.1010010001</w:t>
      </w:r>
      <w:r>
        <w:rPr>
          <w:rFonts w:hint="eastAsia"/>
        </w:rPr>
        <w:t>…等；</w:t>
      </w:r>
    </w:p>
    <w:p w:rsidR="008333D0" w:rsidRDefault="008333D0" w:rsidP="00460F38">
      <w:pPr>
        <w:spacing w:line="600" w:lineRule="exact"/>
        <w:ind w:firstLineChars="200" w:firstLine="420"/>
        <w:rPr>
          <w:rFonts w:hint="eastAsia"/>
        </w:rPr>
      </w:pPr>
      <w:r>
        <w:rPr>
          <w:rFonts w:hint="eastAsia"/>
        </w:rPr>
        <w:t>（</w:t>
      </w:r>
      <w:r>
        <w:rPr>
          <w:rFonts w:hint="eastAsia"/>
        </w:rPr>
        <w:t>4</w:t>
      </w:r>
      <w:r>
        <w:rPr>
          <w:rFonts w:hint="eastAsia"/>
        </w:rPr>
        <w:t>）某些三角函数，如</w:t>
      </w:r>
      <w:r>
        <w:rPr>
          <w:rFonts w:hint="eastAsia"/>
        </w:rPr>
        <w:t>sin60</w:t>
      </w:r>
      <w:r w:rsidRPr="008333D0">
        <w:rPr>
          <w:rFonts w:hint="eastAsia"/>
          <w:vertAlign w:val="superscript"/>
        </w:rPr>
        <w:t>o</w:t>
      </w:r>
      <w:r>
        <w:rPr>
          <w:rFonts w:hint="eastAsia"/>
        </w:rPr>
        <w:t>等</w:t>
      </w:r>
    </w:p>
    <w:p w:rsidR="008333D0" w:rsidRPr="00D72F6E" w:rsidRDefault="008333D0" w:rsidP="0009604A">
      <w:pPr>
        <w:rPr>
          <w:rFonts w:hint="eastAsia"/>
          <w:b/>
        </w:rPr>
      </w:pPr>
      <w:r w:rsidRPr="0009604A">
        <w:rPr>
          <w:rFonts w:hint="eastAsia"/>
          <w:b/>
        </w:rPr>
        <w:t>考点二、实数的倒数、相反数和绝对值</w:t>
      </w:r>
      <w:r w:rsidRPr="0009604A">
        <w:rPr>
          <w:rFonts w:hint="eastAsia"/>
          <w:b/>
        </w:rPr>
        <w:t xml:space="preserve">    </w:t>
      </w:r>
      <w:r w:rsidRPr="0009604A">
        <w:rPr>
          <w:rFonts w:hint="eastAsia"/>
          <w:b/>
        </w:rPr>
        <w:t>（</w:t>
      </w:r>
      <w:r w:rsidRPr="0009604A">
        <w:rPr>
          <w:rFonts w:hint="eastAsia"/>
          <w:b/>
        </w:rPr>
        <w:t>3</w:t>
      </w:r>
      <w:r w:rsidRPr="0009604A">
        <w:rPr>
          <w:rFonts w:hint="eastAsia"/>
          <w:b/>
        </w:rPr>
        <w:t>分）</w:t>
      </w:r>
    </w:p>
    <w:p w:rsidR="008333D0" w:rsidRDefault="008333D0" w:rsidP="006F5B3B">
      <w:pPr>
        <w:ind w:firstLineChars="200" w:firstLine="420"/>
        <w:rPr>
          <w:rFonts w:hint="eastAsia"/>
        </w:rPr>
      </w:pPr>
      <w:r>
        <w:rPr>
          <w:rFonts w:hint="eastAsia"/>
        </w:rPr>
        <w:t>1</w:t>
      </w:r>
      <w:r>
        <w:rPr>
          <w:rFonts w:hint="eastAsia"/>
        </w:rPr>
        <w:t>、相反数</w:t>
      </w:r>
    </w:p>
    <w:p w:rsidR="008333D0" w:rsidRDefault="008333D0" w:rsidP="006F5B3B">
      <w:pPr>
        <w:ind w:firstLineChars="200" w:firstLine="420"/>
        <w:rPr>
          <w:rFonts w:hint="eastAsia"/>
        </w:rPr>
      </w:pPr>
      <w:r>
        <w:rPr>
          <w:rFonts w:hint="eastAsia"/>
        </w:rPr>
        <w:t>实数与它的相反数时一对数（只有符号不同的两个数叫做互为相反数，零的相反数是零），从数轴上看，互为相反数的两个数所对应的点关于原点对称，如果</w:t>
      </w:r>
      <w:r>
        <w:rPr>
          <w:rFonts w:hint="eastAsia"/>
        </w:rPr>
        <w:t>a</w:t>
      </w:r>
      <w:r>
        <w:rPr>
          <w:rFonts w:hint="eastAsia"/>
        </w:rPr>
        <w:t>与</w:t>
      </w:r>
      <w:r>
        <w:rPr>
          <w:rFonts w:hint="eastAsia"/>
        </w:rPr>
        <w:t>b</w:t>
      </w:r>
      <w:r>
        <w:rPr>
          <w:rFonts w:hint="eastAsia"/>
        </w:rPr>
        <w:t>互为相反数，则有</w:t>
      </w:r>
      <w:r>
        <w:rPr>
          <w:rFonts w:hint="eastAsia"/>
        </w:rPr>
        <w:t>a+b=0</w:t>
      </w:r>
      <w:r>
        <w:rPr>
          <w:rFonts w:hint="eastAsia"/>
        </w:rPr>
        <w:t>，</w:t>
      </w:r>
      <w:r>
        <w:rPr>
          <w:rFonts w:hint="eastAsia"/>
        </w:rPr>
        <w:t>a=</w:t>
      </w:r>
      <w:r w:rsidR="002D7AD2">
        <w:rPr>
          <w:rFonts w:hint="eastAsia"/>
        </w:rPr>
        <w:t>—</w:t>
      </w:r>
      <w:r>
        <w:rPr>
          <w:rFonts w:hint="eastAsia"/>
        </w:rPr>
        <w:t>b</w:t>
      </w:r>
      <w:r w:rsidR="00C931B2">
        <w:rPr>
          <w:rFonts w:hint="eastAsia"/>
        </w:rPr>
        <w:t>，反之亦成立。</w:t>
      </w:r>
    </w:p>
    <w:p w:rsidR="00C931B2" w:rsidRDefault="00C931B2" w:rsidP="006F5B3B">
      <w:pPr>
        <w:ind w:firstLineChars="200" w:firstLine="420"/>
        <w:rPr>
          <w:rFonts w:hint="eastAsia"/>
        </w:rPr>
      </w:pPr>
      <w:r>
        <w:rPr>
          <w:rFonts w:hint="eastAsia"/>
        </w:rPr>
        <w:t>2</w:t>
      </w:r>
      <w:r>
        <w:rPr>
          <w:rFonts w:hint="eastAsia"/>
        </w:rPr>
        <w:t>、绝对值</w:t>
      </w:r>
    </w:p>
    <w:p w:rsidR="00C931B2" w:rsidRDefault="00C931B2" w:rsidP="006F5B3B">
      <w:pPr>
        <w:ind w:firstLineChars="200" w:firstLine="420"/>
        <w:rPr>
          <w:rFonts w:hint="eastAsia"/>
        </w:rPr>
      </w:pPr>
      <w:r>
        <w:rPr>
          <w:rFonts w:hint="eastAsia"/>
        </w:rPr>
        <w:t>一个数的绝对值就是表示这个数的点与原点的距离，</w:t>
      </w:r>
      <w:r>
        <w:rPr>
          <w:rFonts w:hint="eastAsia"/>
        </w:rPr>
        <w:t>|a|</w:t>
      </w:r>
      <w:r>
        <w:t>≥</w:t>
      </w:r>
      <w:r>
        <w:rPr>
          <w:rFonts w:hint="eastAsia"/>
        </w:rPr>
        <w:t>0</w:t>
      </w:r>
      <w:r>
        <w:rPr>
          <w:rFonts w:hint="eastAsia"/>
        </w:rPr>
        <w:t>。零的绝对值时它本身，也可看成它的相反数，若</w:t>
      </w:r>
      <w:r>
        <w:rPr>
          <w:rFonts w:hint="eastAsia"/>
        </w:rPr>
        <w:t>|a|=a</w:t>
      </w:r>
      <w:r>
        <w:rPr>
          <w:rFonts w:hint="eastAsia"/>
        </w:rPr>
        <w:t>，则</w:t>
      </w:r>
      <w:r>
        <w:rPr>
          <w:rFonts w:hint="eastAsia"/>
        </w:rPr>
        <w:t>a</w:t>
      </w:r>
      <w:r>
        <w:t>≥</w:t>
      </w:r>
      <w:r>
        <w:rPr>
          <w:rFonts w:hint="eastAsia"/>
        </w:rPr>
        <w:t>0</w:t>
      </w:r>
      <w:r>
        <w:rPr>
          <w:rFonts w:hint="eastAsia"/>
        </w:rPr>
        <w:t>；若</w:t>
      </w:r>
      <w:r>
        <w:rPr>
          <w:rFonts w:hint="eastAsia"/>
        </w:rPr>
        <w:t>|a|=-a</w:t>
      </w:r>
      <w:r>
        <w:rPr>
          <w:rFonts w:hint="eastAsia"/>
        </w:rPr>
        <w:t>，则</w:t>
      </w:r>
      <w:r>
        <w:rPr>
          <w:rFonts w:hint="eastAsia"/>
        </w:rPr>
        <w:t>a</w:t>
      </w:r>
      <w:r>
        <w:t>≤</w:t>
      </w:r>
      <w:r>
        <w:rPr>
          <w:rFonts w:hint="eastAsia"/>
        </w:rPr>
        <w:t>0</w:t>
      </w:r>
      <w:r>
        <w:rPr>
          <w:rFonts w:hint="eastAsia"/>
        </w:rPr>
        <w:t>。正数大于零，负数小于零，正数大于一切负数，两个负数，绝对值大的反而小。</w:t>
      </w:r>
    </w:p>
    <w:p w:rsidR="00C931B2" w:rsidRDefault="00C931B2" w:rsidP="006F5B3B">
      <w:pPr>
        <w:ind w:firstLineChars="200" w:firstLine="420"/>
        <w:rPr>
          <w:rFonts w:hint="eastAsia"/>
        </w:rPr>
      </w:pPr>
      <w:r>
        <w:rPr>
          <w:rFonts w:hint="eastAsia"/>
        </w:rPr>
        <w:t>3</w:t>
      </w:r>
      <w:r>
        <w:rPr>
          <w:rFonts w:hint="eastAsia"/>
        </w:rPr>
        <w:t>、倒数</w:t>
      </w:r>
    </w:p>
    <w:p w:rsidR="00C931B2" w:rsidRDefault="00C931B2" w:rsidP="006F5B3B">
      <w:pPr>
        <w:ind w:firstLineChars="200" w:firstLine="420"/>
        <w:rPr>
          <w:rFonts w:hint="eastAsia"/>
        </w:rPr>
      </w:pPr>
      <w:r>
        <w:rPr>
          <w:rFonts w:hint="eastAsia"/>
        </w:rPr>
        <w:t>如果</w:t>
      </w:r>
      <w:r>
        <w:rPr>
          <w:rFonts w:hint="eastAsia"/>
        </w:rPr>
        <w:t>a</w:t>
      </w:r>
      <w:r>
        <w:rPr>
          <w:rFonts w:hint="eastAsia"/>
        </w:rPr>
        <w:t>与</w:t>
      </w:r>
      <w:r>
        <w:rPr>
          <w:rFonts w:hint="eastAsia"/>
        </w:rPr>
        <w:t>b</w:t>
      </w:r>
      <w:r>
        <w:rPr>
          <w:rFonts w:hint="eastAsia"/>
        </w:rPr>
        <w:t>互为倒数，则有</w:t>
      </w:r>
      <w:r>
        <w:rPr>
          <w:rFonts w:hint="eastAsia"/>
        </w:rPr>
        <w:t>ab=1</w:t>
      </w:r>
      <w:r>
        <w:rPr>
          <w:rFonts w:hint="eastAsia"/>
        </w:rPr>
        <w:t>，反之亦成立。倒数等</w:t>
      </w:r>
      <w:r w:rsidR="0005189A">
        <w:rPr>
          <w:rFonts w:hint="eastAsia"/>
        </w:rPr>
        <w:t>s</w:t>
      </w:r>
      <w:bookmarkStart w:id="0" w:name="_GoBack"/>
      <w:bookmarkEnd w:id="0"/>
      <w:r>
        <w:rPr>
          <w:rFonts w:hint="eastAsia"/>
        </w:rPr>
        <w:t>于本身的数是</w:t>
      </w:r>
      <w:r>
        <w:rPr>
          <w:rFonts w:hint="eastAsia"/>
        </w:rPr>
        <w:t>1</w:t>
      </w:r>
      <w:r>
        <w:rPr>
          <w:rFonts w:hint="eastAsia"/>
        </w:rPr>
        <w:t>和</w:t>
      </w:r>
      <w:r>
        <w:rPr>
          <w:rFonts w:hint="eastAsia"/>
        </w:rPr>
        <w:t>-1</w:t>
      </w:r>
      <w:r>
        <w:rPr>
          <w:rFonts w:hint="eastAsia"/>
        </w:rPr>
        <w:t>。零没有倒数。</w:t>
      </w:r>
    </w:p>
    <w:p w:rsidR="00C931B2" w:rsidRPr="00D72F6E" w:rsidRDefault="00C931B2" w:rsidP="0009604A">
      <w:pPr>
        <w:rPr>
          <w:rFonts w:hint="eastAsia"/>
          <w:b/>
        </w:rPr>
      </w:pPr>
      <w:r w:rsidRPr="0009604A">
        <w:rPr>
          <w:rFonts w:hint="eastAsia"/>
          <w:b/>
        </w:rPr>
        <w:t>考点三、平方根、算数平方根和立方根</w:t>
      </w:r>
      <w:r w:rsidRPr="0009604A">
        <w:rPr>
          <w:rFonts w:hint="eastAsia"/>
          <w:b/>
        </w:rPr>
        <w:t xml:space="preserve">    </w:t>
      </w:r>
      <w:r w:rsidRPr="0009604A">
        <w:rPr>
          <w:rFonts w:hint="eastAsia"/>
          <w:b/>
        </w:rPr>
        <w:t>（</w:t>
      </w:r>
      <w:r w:rsidRPr="0009604A">
        <w:rPr>
          <w:rFonts w:hint="eastAsia"/>
          <w:b/>
        </w:rPr>
        <w:t>3</w:t>
      </w:r>
      <w:r w:rsidRPr="0009604A">
        <w:rPr>
          <w:rFonts w:hint="eastAsia"/>
          <w:b/>
        </w:rPr>
        <w:t>—</w:t>
      </w:r>
      <w:r w:rsidRPr="0009604A">
        <w:rPr>
          <w:rFonts w:hint="eastAsia"/>
          <w:b/>
        </w:rPr>
        <w:t>10</w:t>
      </w:r>
      <w:r w:rsidRPr="0009604A">
        <w:rPr>
          <w:rFonts w:hint="eastAsia"/>
          <w:b/>
        </w:rPr>
        <w:t>分）</w:t>
      </w:r>
    </w:p>
    <w:p w:rsidR="00C931B2" w:rsidRDefault="00E92F2F" w:rsidP="006F5B3B">
      <w:pPr>
        <w:ind w:firstLineChars="200" w:firstLine="420"/>
        <w:rPr>
          <w:rFonts w:hint="eastAsia"/>
        </w:rPr>
      </w:pPr>
      <w:r>
        <w:rPr>
          <w:rFonts w:hint="eastAsia"/>
        </w:rPr>
        <w:t>1</w:t>
      </w:r>
      <w:r>
        <w:rPr>
          <w:rFonts w:hint="eastAsia"/>
        </w:rPr>
        <w:t>、平方根</w:t>
      </w:r>
    </w:p>
    <w:p w:rsidR="00E92F2F" w:rsidRDefault="00E92F2F" w:rsidP="006F5B3B">
      <w:pPr>
        <w:ind w:firstLineChars="200" w:firstLine="420"/>
        <w:rPr>
          <w:rFonts w:hint="eastAsia"/>
        </w:rPr>
      </w:pPr>
      <w:r>
        <w:rPr>
          <w:rFonts w:hint="eastAsia"/>
        </w:rPr>
        <w:t>如果一个数的平方等于</w:t>
      </w:r>
      <w:r>
        <w:rPr>
          <w:rFonts w:hint="eastAsia"/>
        </w:rPr>
        <w:t>a</w:t>
      </w:r>
      <w:r>
        <w:rPr>
          <w:rFonts w:hint="eastAsia"/>
        </w:rPr>
        <w:t>，那么这个数就叫做</w:t>
      </w:r>
      <w:r>
        <w:rPr>
          <w:rFonts w:hint="eastAsia"/>
        </w:rPr>
        <w:t>a</w:t>
      </w:r>
      <w:r>
        <w:rPr>
          <w:rFonts w:hint="eastAsia"/>
        </w:rPr>
        <w:t>的平方根（或二次方跟）。</w:t>
      </w:r>
    </w:p>
    <w:p w:rsidR="00E92F2F" w:rsidRDefault="00E92F2F" w:rsidP="006F5B3B">
      <w:pPr>
        <w:ind w:firstLineChars="200" w:firstLine="420"/>
        <w:rPr>
          <w:rFonts w:hint="eastAsia"/>
        </w:rPr>
      </w:pPr>
      <w:r>
        <w:rPr>
          <w:rFonts w:hint="eastAsia"/>
        </w:rPr>
        <w:t>一个数有两个平方根，他们互为相反数；零的平方根是零；负数没有平方根。</w:t>
      </w:r>
    </w:p>
    <w:p w:rsidR="00E92F2F" w:rsidRDefault="00E92F2F" w:rsidP="006F5B3B">
      <w:pPr>
        <w:ind w:firstLineChars="200" w:firstLine="420"/>
        <w:rPr>
          <w:rFonts w:hint="eastAsia"/>
        </w:rPr>
      </w:pPr>
      <w:r>
        <w:rPr>
          <w:rFonts w:hint="eastAsia"/>
        </w:rPr>
        <w:t>正数</w:t>
      </w:r>
      <w:r>
        <w:rPr>
          <w:rFonts w:hint="eastAsia"/>
        </w:rPr>
        <w:t>a</w:t>
      </w:r>
      <w:r>
        <w:rPr>
          <w:rFonts w:hint="eastAsia"/>
        </w:rPr>
        <w:t>的平方根记做“</w:t>
      </w:r>
      <w:r w:rsidRPr="00E92F2F">
        <w:rPr>
          <w:position w:val="-8"/>
        </w:rPr>
        <w:object w:dxaOrig="560" w:dyaOrig="360">
          <v:shape id="_x0000_i1040" type="#_x0000_t75" style="width:27.75pt;height:18pt" o:ole="">
            <v:imagedata r:id="rId11" o:title=""/>
          </v:shape>
          <o:OLEObject Type="Embed" ProgID="Equation.3" ShapeID="_x0000_i1040" DrawAspect="Content" ObjectID="_1620406675" r:id="rId12"/>
        </w:object>
      </w:r>
      <w:r>
        <w:rPr>
          <w:rFonts w:hint="eastAsia"/>
        </w:rPr>
        <w:t>”。</w:t>
      </w:r>
    </w:p>
    <w:p w:rsidR="00E92F2F" w:rsidRDefault="00E92F2F" w:rsidP="006F5B3B">
      <w:pPr>
        <w:ind w:firstLineChars="200" w:firstLine="420"/>
        <w:rPr>
          <w:rFonts w:hint="eastAsia"/>
        </w:rPr>
      </w:pPr>
      <w:r>
        <w:rPr>
          <w:rFonts w:hint="eastAsia"/>
        </w:rPr>
        <w:t>2</w:t>
      </w:r>
      <w:r>
        <w:rPr>
          <w:rFonts w:hint="eastAsia"/>
        </w:rPr>
        <w:t>、</w:t>
      </w:r>
      <w:r w:rsidR="001579B2">
        <w:rPr>
          <w:rFonts w:hint="eastAsia"/>
        </w:rPr>
        <w:t>算术</w:t>
      </w:r>
      <w:r>
        <w:rPr>
          <w:rFonts w:hint="eastAsia"/>
        </w:rPr>
        <w:t>平方根</w:t>
      </w:r>
    </w:p>
    <w:p w:rsidR="00E92F2F" w:rsidRDefault="00E92F2F" w:rsidP="006F5B3B">
      <w:pPr>
        <w:ind w:firstLineChars="200" w:firstLine="420"/>
        <w:rPr>
          <w:rFonts w:hint="eastAsia"/>
        </w:rPr>
      </w:pPr>
      <w:r>
        <w:rPr>
          <w:rFonts w:hint="eastAsia"/>
        </w:rPr>
        <w:t>正数</w:t>
      </w:r>
      <w:r>
        <w:rPr>
          <w:rFonts w:hint="eastAsia"/>
        </w:rPr>
        <w:t>a</w:t>
      </w:r>
      <w:r>
        <w:rPr>
          <w:rFonts w:hint="eastAsia"/>
        </w:rPr>
        <w:t>的正的平方根叫做</w:t>
      </w:r>
      <w:r>
        <w:rPr>
          <w:rFonts w:hint="eastAsia"/>
        </w:rPr>
        <w:t>a</w:t>
      </w:r>
      <w:r>
        <w:rPr>
          <w:rFonts w:hint="eastAsia"/>
        </w:rPr>
        <w:t>的算术平方根，记作“</w:t>
      </w:r>
      <w:r w:rsidRPr="00E92F2F">
        <w:rPr>
          <w:position w:val="-8"/>
        </w:rPr>
        <w:object w:dxaOrig="380" w:dyaOrig="360">
          <v:shape id="_x0000_i1041" type="#_x0000_t75" style="width:18.75pt;height:18pt" o:ole="">
            <v:imagedata r:id="rId13" o:title=""/>
          </v:shape>
          <o:OLEObject Type="Embed" ProgID="Equation.3" ShapeID="_x0000_i1041" DrawAspect="Content" ObjectID="_1620406676" r:id="rId14"/>
        </w:object>
      </w:r>
      <w:r>
        <w:rPr>
          <w:rFonts w:hint="eastAsia"/>
        </w:rPr>
        <w:t>”。</w:t>
      </w:r>
    </w:p>
    <w:p w:rsidR="00E92F2F" w:rsidRDefault="00E92F2F" w:rsidP="006F5B3B">
      <w:pPr>
        <w:ind w:firstLineChars="200" w:firstLine="420"/>
        <w:rPr>
          <w:rFonts w:hint="eastAsia"/>
        </w:rPr>
      </w:pPr>
      <w:r>
        <w:rPr>
          <w:rFonts w:hint="eastAsia"/>
        </w:rPr>
        <w:t>正数和零的算术平方根都只有一个，零的算术平方根是零。</w:t>
      </w:r>
    </w:p>
    <w:p w:rsidR="00E92F2F" w:rsidRDefault="00454B4C" w:rsidP="006F5B3B">
      <w:pPr>
        <w:ind w:firstLineChars="200" w:firstLine="420"/>
        <w:rPr>
          <w:rFonts w:hint="eastAsia"/>
        </w:rPr>
      </w:pPr>
      <w:r>
        <w:rPr>
          <w:noProof/>
        </w:rPr>
        <mc:AlternateContent>
          <mc:Choice Requires="wps">
            <w:drawing>
              <wp:anchor distT="0" distB="0" distL="114300" distR="114300" simplePos="0" relativeHeight="251591680" behindDoc="0" locked="0" layoutInCell="1" allowOverlap="1">
                <wp:simplePos x="0" y="0"/>
                <wp:positionH relativeFrom="column">
                  <wp:posOffset>3657600</wp:posOffset>
                </wp:positionH>
                <wp:positionV relativeFrom="paragraph">
                  <wp:posOffset>198120</wp:posOffset>
                </wp:positionV>
                <wp:extent cx="228600" cy="693420"/>
                <wp:effectExtent l="5715" t="6985" r="13335" b="13970"/>
                <wp:wrapNone/>
                <wp:docPr id="1778"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693420"/>
                        </a:xfrm>
                        <a:prstGeom prst="leftBrace">
                          <a:avLst>
                            <a:gd name="adj1" fmla="val 25278"/>
                            <a:gd name="adj2" fmla="val 5961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5CB5B" id="AutoShape 21" o:spid="_x0000_s1026" type="#_x0000_t87" style="position:absolute;left:0;text-align:left;margin-left:4in;margin-top:15.6pt;width:18pt;height:54.6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" adj=",12877"/>
            </w:pict>
          </mc:Fallback>
        </mc:AlternateContent>
      </w:r>
      <w:r>
        <w:rPr>
          <w:noProof/>
        </w:rPr>
        <mc:AlternateContent>
          <mc:Choice Requires="wps">
            <w:drawing>
              <wp:anchor distT="0" distB="0" distL="114300" distR="114300" simplePos="0" relativeHeight="251590656" behindDoc="0" locked="0" layoutInCell="1" allowOverlap="1">
                <wp:simplePos x="0" y="0"/>
                <wp:positionH relativeFrom="column">
                  <wp:posOffset>1028700</wp:posOffset>
                </wp:positionH>
                <wp:positionV relativeFrom="paragraph">
                  <wp:posOffset>198120</wp:posOffset>
                </wp:positionV>
                <wp:extent cx="228600" cy="693420"/>
                <wp:effectExtent l="5715" t="6985" r="13335" b="13970"/>
                <wp:wrapNone/>
                <wp:docPr id="177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693420"/>
                        </a:xfrm>
                        <a:prstGeom prst="leftBrace">
                          <a:avLst>
                            <a:gd name="adj1" fmla="val 25278"/>
                            <a:gd name="adj2" fmla="val 5961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0DD2E4" id="AutoShape 20" o:spid="_x0000_s1026" type="#_x0000_t87" style="position:absolute;left:0;text-align:left;margin-left:81pt;margin-top:15.6pt;width:18pt;height:54.6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" adj=",12877"/>
            </w:pict>
          </mc:Fallback>
        </mc:AlternateContent>
      </w:r>
      <w:r w:rsidR="00E92F2F">
        <w:rPr>
          <w:rFonts w:hint="eastAsia"/>
        </w:rPr>
        <w:t xml:space="preserve">              </w:t>
      </w:r>
      <w:r w:rsidR="00C92D5E">
        <w:rPr>
          <w:rFonts w:hint="eastAsia"/>
        </w:rPr>
        <w:t xml:space="preserve">  </w:t>
      </w:r>
      <w:r w:rsidR="00C92D5E" w:rsidRPr="005A601C">
        <w:rPr>
          <w:position w:val="-6"/>
        </w:rPr>
        <w:object w:dxaOrig="200" w:dyaOrig="220">
          <v:shape id="_x0000_i1042" type="#_x0000_t75" style="width:9.75pt;height:11.25pt" o:ole="">
            <v:imagedata r:id="rId15" o:title=""/>
          </v:shape>
          <o:OLEObject Type="Embed" ProgID="Equation.3" ShapeID="_x0000_i1042" DrawAspect="Content" ObjectID="_1620406677" r:id="rId16"/>
        </w:object>
      </w:r>
      <w:r w:rsidR="00E92F2F">
        <w:rPr>
          <w:rFonts w:hint="eastAsia"/>
        </w:rPr>
        <w:t>（</w:t>
      </w:r>
      <w:r w:rsidR="00C92D5E" w:rsidRPr="005A601C">
        <w:rPr>
          <w:position w:val="-6"/>
        </w:rPr>
        <w:object w:dxaOrig="200" w:dyaOrig="220">
          <v:shape id="_x0000_i1043" type="#_x0000_t75" style="width:9.75pt;height:11.25pt" o:ole="">
            <v:imagedata r:id="rId17" o:title=""/>
          </v:shape>
          <o:OLEObject Type="Embed" ProgID="Equation.3" ShapeID="_x0000_i1043" DrawAspect="Content" ObjectID="_1620406678" r:id="rId18"/>
        </w:object>
      </w:r>
      <w:r w:rsidR="00E92F2F" w:rsidRPr="00E92F2F">
        <w:rPr>
          <w:position w:val="-4"/>
        </w:rPr>
        <w:object w:dxaOrig="200" w:dyaOrig="240">
          <v:shape id="_x0000_i1044" type="#_x0000_t75" style="width:9.75pt;height:12pt" o:ole="">
            <v:imagedata r:id="rId19" o:title=""/>
          </v:shape>
          <o:OLEObject Type="Embed" ProgID="Equation.3" ShapeID="_x0000_i1044" DrawAspect="Content" ObjectID="_1620406679" r:id="rId20"/>
        </w:object>
      </w:r>
      <w:r w:rsidR="00E92F2F">
        <w:rPr>
          <w:rFonts w:hint="eastAsia"/>
        </w:rPr>
        <w:t>0</w:t>
      </w:r>
      <w:r w:rsidR="00E92F2F">
        <w:rPr>
          <w:rFonts w:hint="eastAsia"/>
        </w:rPr>
        <w:t>）</w:t>
      </w:r>
      <w:r w:rsidR="00C92D5E">
        <w:rPr>
          <w:rFonts w:hint="eastAsia"/>
        </w:rPr>
        <w:t xml:space="preserve">                            </w:t>
      </w:r>
      <w:r w:rsidR="00C92D5E" w:rsidRPr="00E92F2F">
        <w:rPr>
          <w:position w:val="-8"/>
        </w:rPr>
        <w:object w:dxaOrig="760" w:dyaOrig="360">
          <v:shape id="_x0000_i1045" type="#_x0000_t75" style="width:38.25pt;height:18pt" o:ole="">
            <v:imagedata r:id="rId21" o:title=""/>
          </v:shape>
          <o:OLEObject Type="Embed" ProgID="Equation.3" ShapeID="_x0000_i1045" DrawAspect="Content" ObjectID="_1620406680" r:id="rId22"/>
        </w:object>
      </w:r>
    </w:p>
    <w:p w:rsidR="006F5B3B" w:rsidRDefault="00E92F2F" w:rsidP="006F5B3B">
      <w:pPr>
        <w:ind w:firstLineChars="200" w:firstLine="420"/>
        <w:rPr>
          <w:rFonts w:hint="eastAsia"/>
        </w:rPr>
      </w:pPr>
      <w:r w:rsidRPr="00E92F2F">
        <w:rPr>
          <w:position w:val="-14"/>
        </w:rPr>
        <w:object w:dxaOrig="1160" w:dyaOrig="460">
          <v:shape id="_x0000_i1046" type="#_x0000_t75" style="width:57.75pt;height:23.25pt" o:ole="">
            <v:imagedata r:id="rId23" o:title=""/>
          </v:shape>
          <o:OLEObject Type="Embed" ProgID="Equation.3" ShapeID="_x0000_i1046" DrawAspect="Content" ObjectID="_1620406681" r:id="rId24"/>
        </w:object>
      </w:r>
      <w:r>
        <w:rPr>
          <w:rFonts w:hint="eastAsia"/>
        </w:rPr>
        <w:t xml:space="preserve">              </w:t>
      </w:r>
      <w:r w:rsidR="00C92D5E">
        <w:rPr>
          <w:rFonts w:hint="eastAsia"/>
        </w:rPr>
        <w:t xml:space="preserve">  </w:t>
      </w:r>
      <w:r w:rsidR="00C92D5E">
        <w:rPr>
          <w:rFonts w:hint="eastAsia"/>
        </w:rPr>
        <w:t>；注意</w:t>
      </w:r>
      <w:r w:rsidR="00C92D5E" w:rsidRPr="00E92F2F">
        <w:rPr>
          <w:position w:val="-8"/>
        </w:rPr>
        <w:object w:dxaOrig="380" w:dyaOrig="360">
          <v:shape id="_x0000_i1047" type="#_x0000_t75" style="width:18.75pt;height:18pt" o:ole="">
            <v:imagedata r:id="rId13" o:title=""/>
          </v:shape>
          <o:OLEObject Type="Embed" ProgID="Equation.3" ShapeID="_x0000_i1047" DrawAspect="Content" ObjectID="_1620406682" r:id="rId25"/>
        </w:object>
      </w:r>
      <w:r w:rsidR="00C92D5E">
        <w:rPr>
          <w:rFonts w:hint="eastAsia"/>
        </w:rPr>
        <w:t>的双重非负性：</w:t>
      </w:r>
    </w:p>
    <w:p w:rsidR="00E92F2F" w:rsidRDefault="00E92F2F" w:rsidP="006F5B3B">
      <w:pPr>
        <w:ind w:firstLineChars="1000" w:firstLine="2100"/>
        <w:rPr>
          <w:rFonts w:hint="eastAsia"/>
        </w:rPr>
      </w:pPr>
      <w:r>
        <w:rPr>
          <w:rFonts w:hint="eastAsia"/>
        </w:rPr>
        <w:t>-</w:t>
      </w:r>
      <w:r w:rsidR="00C92D5E" w:rsidRPr="005A601C">
        <w:rPr>
          <w:position w:val="-6"/>
        </w:rPr>
        <w:object w:dxaOrig="200" w:dyaOrig="220">
          <v:shape id="_x0000_i1048" type="#_x0000_t75" style="width:9.75pt;height:11.25pt" o:ole="">
            <v:imagedata r:id="rId26" o:title=""/>
          </v:shape>
          <o:OLEObject Type="Embed" ProgID="Equation.3" ShapeID="_x0000_i1048" DrawAspect="Content" ObjectID="_1620406683" r:id="rId27"/>
        </w:object>
      </w:r>
      <w:r>
        <w:rPr>
          <w:rFonts w:hint="eastAsia"/>
        </w:rPr>
        <w:t>（</w:t>
      </w:r>
      <w:r w:rsidR="00C92D5E" w:rsidRPr="005A601C">
        <w:rPr>
          <w:position w:val="-6"/>
        </w:rPr>
        <w:object w:dxaOrig="200" w:dyaOrig="220">
          <v:shape id="_x0000_i1049" type="#_x0000_t75" style="width:9.75pt;height:11.25pt" o:ole="">
            <v:imagedata r:id="rId28" o:title=""/>
          </v:shape>
          <o:OLEObject Type="Embed" ProgID="Equation.3" ShapeID="_x0000_i1049" DrawAspect="Content" ObjectID="_1620406684" r:id="rId29"/>
        </w:object>
      </w:r>
      <w:r>
        <w:rPr>
          <w:rFonts w:hint="eastAsia"/>
        </w:rPr>
        <w:t>&lt;0</w:t>
      </w:r>
      <w:r>
        <w:rPr>
          <w:rFonts w:hint="eastAsia"/>
        </w:rPr>
        <w:t>）</w:t>
      </w:r>
      <w:r w:rsidR="00C92D5E">
        <w:rPr>
          <w:rFonts w:hint="eastAsia"/>
        </w:rPr>
        <w:t xml:space="preserve">                             </w:t>
      </w:r>
      <w:r w:rsidR="00C92D5E" w:rsidRPr="005A601C">
        <w:rPr>
          <w:position w:val="-6"/>
        </w:rPr>
        <w:object w:dxaOrig="200" w:dyaOrig="220">
          <v:shape id="_x0000_i1050" type="#_x0000_t75" style="width:9.75pt;height:11.25pt" o:ole="">
            <v:imagedata r:id="rId30" o:title=""/>
          </v:shape>
          <o:OLEObject Type="Embed" ProgID="Equation.3" ShapeID="_x0000_i1050" DrawAspect="Content" ObjectID="_1620406685" r:id="rId31"/>
        </w:object>
      </w:r>
      <w:r w:rsidR="00C92D5E" w:rsidRPr="00E92F2F">
        <w:rPr>
          <w:position w:val="-4"/>
        </w:rPr>
        <w:object w:dxaOrig="200" w:dyaOrig="240">
          <v:shape id="_x0000_i1051" type="#_x0000_t75" style="width:9.75pt;height:12pt" o:ole="">
            <v:imagedata r:id="rId19" o:title=""/>
          </v:shape>
          <o:OLEObject Type="Embed" ProgID="Equation.3" ShapeID="_x0000_i1051" DrawAspect="Content" ObjectID="_1620406686" r:id="rId32"/>
        </w:object>
      </w:r>
      <w:r w:rsidR="00C92D5E">
        <w:rPr>
          <w:rFonts w:hint="eastAsia"/>
        </w:rPr>
        <w:t>0</w:t>
      </w:r>
    </w:p>
    <w:p w:rsidR="00C92D5E" w:rsidRDefault="00C92D5E" w:rsidP="006F5B3B">
      <w:pPr>
        <w:ind w:firstLineChars="200" w:firstLine="420"/>
        <w:rPr>
          <w:rFonts w:hint="eastAsia"/>
        </w:rPr>
      </w:pPr>
      <w:r>
        <w:rPr>
          <w:rFonts w:hint="eastAsia"/>
        </w:rPr>
        <w:t>3</w:t>
      </w:r>
      <w:r>
        <w:rPr>
          <w:rFonts w:hint="eastAsia"/>
        </w:rPr>
        <w:t>、立方根</w:t>
      </w:r>
    </w:p>
    <w:p w:rsidR="00C92D5E" w:rsidRDefault="00C92D5E" w:rsidP="006F5B3B">
      <w:pPr>
        <w:ind w:firstLineChars="200" w:firstLine="420"/>
        <w:rPr>
          <w:rFonts w:hint="eastAsia"/>
        </w:rPr>
      </w:pPr>
      <w:r>
        <w:rPr>
          <w:rFonts w:hint="eastAsia"/>
        </w:rPr>
        <w:t>如果一个数的立方等于</w:t>
      </w:r>
      <w:r>
        <w:rPr>
          <w:rFonts w:hint="eastAsia"/>
        </w:rPr>
        <w:t>a</w:t>
      </w:r>
      <w:r>
        <w:rPr>
          <w:rFonts w:hint="eastAsia"/>
        </w:rPr>
        <w:t>，那么这个数就叫做</w:t>
      </w:r>
      <w:r>
        <w:rPr>
          <w:rFonts w:hint="eastAsia"/>
        </w:rPr>
        <w:t xml:space="preserve">a </w:t>
      </w:r>
      <w:r>
        <w:rPr>
          <w:rFonts w:hint="eastAsia"/>
        </w:rPr>
        <w:t>的立方根（或</w:t>
      </w:r>
      <w:r>
        <w:rPr>
          <w:rFonts w:hint="eastAsia"/>
        </w:rPr>
        <w:t xml:space="preserve">a </w:t>
      </w:r>
      <w:r>
        <w:rPr>
          <w:rFonts w:hint="eastAsia"/>
        </w:rPr>
        <w:t>的三次方根）。</w:t>
      </w:r>
    </w:p>
    <w:p w:rsidR="00C92D5E" w:rsidRDefault="00C92D5E" w:rsidP="006F5B3B">
      <w:pPr>
        <w:ind w:firstLineChars="200" w:firstLine="420"/>
        <w:rPr>
          <w:rFonts w:hint="eastAsia"/>
        </w:rPr>
      </w:pPr>
      <w:r>
        <w:rPr>
          <w:rFonts w:hint="eastAsia"/>
        </w:rPr>
        <w:lastRenderedPageBreak/>
        <w:t>一个正数有一个正的立方根；一个负数有一个负的立方根；零的立方根是零。</w:t>
      </w:r>
    </w:p>
    <w:p w:rsidR="00C92D5E" w:rsidRDefault="00C92D5E" w:rsidP="006F5B3B">
      <w:pPr>
        <w:ind w:firstLineChars="200" w:firstLine="420"/>
        <w:rPr>
          <w:rFonts w:hint="eastAsia"/>
        </w:rPr>
      </w:pPr>
      <w:r>
        <w:rPr>
          <w:rFonts w:hint="eastAsia"/>
        </w:rPr>
        <w:t>注意：</w:t>
      </w:r>
      <w:r w:rsidRPr="00C92D5E">
        <w:rPr>
          <w:position w:val="-8"/>
        </w:rPr>
        <w:object w:dxaOrig="1260" w:dyaOrig="360">
          <v:shape id="_x0000_i1025" type="#_x0000_t75" style="width:63pt;height:18pt" o:ole="">
            <v:imagedata r:id="rId33" o:title=""/>
          </v:shape>
          <o:OLEObject Type="Embed" ProgID="Equation.3" ShapeID="_x0000_i1025" DrawAspect="Content" ObjectID="_1620406687" r:id="rId34"/>
        </w:object>
      </w:r>
      <w:r>
        <w:rPr>
          <w:rFonts w:hint="eastAsia"/>
        </w:rPr>
        <w:t>，这说明三次根号内的负号可以移到根号外面。</w:t>
      </w:r>
    </w:p>
    <w:p w:rsidR="00C92D5E" w:rsidRPr="0009604A" w:rsidRDefault="00C92D5E" w:rsidP="0009604A">
      <w:pPr>
        <w:rPr>
          <w:rFonts w:hint="eastAsia"/>
          <w:b/>
        </w:rPr>
      </w:pPr>
      <w:r w:rsidRPr="0009604A">
        <w:rPr>
          <w:rFonts w:hint="eastAsia"/>
          <w:b/>
        </w:rPr>
        <w:t>考点</w:t>
      </w:r>
      <w:r w:rsidR="00C37827" w:rsidRPr="0009604A">
        <w:rPr>
          <w:rFonts w:hint="eastAsia"/>
          <w:b/>
        </w:rPr>
        <w:t>四</w:t>
      </w:r>
      <w:r w:rsidRPr="0009604A">
        <w:rPr>
          <w:rFonts w:hint="eastAsia"/>
          <w:b/>
        </w:rPr>
        <w:t>、科学</w:t>
      </w:r>
      <w:r w:rsidR="00C37827" w:rsidRPr="0009604A">
        <w:rPr>
          <w:rFonts w:hint="eastAsia"/>
          <w:b/>
        </w:rPr>
        <w:t>记</w:t>
      </w:r>
      <w:r w:rsidRPr="0009604A">
        <w:rPr>
          <w:rFonts w:hint="eastAsia"/>
          <w:b/>
        </w:rPr>
        <w:t>数法和近似数</w:t>
      </w:r>
      <w:r w:rsidR="00C37827" w:rsidRPr="0009604A">
        <w:rPr>
          <w:rFonts w:hint="eastAsia"/>
          <w:b/>
        </w:rPr>
        <w:t xml:space="preserve">    </w:t>
      </w:r>
      <w:r w:rsidR="00C37827" w:rsidRPr="0009604A">
        <w:rPr>
          <w:rFonts w:hint="eastAsia"/>
          <w:b/>
        </w:rPr>
        <w:t>（</w:t>
      </w:r>
      <w:r w:rsidR="00C37827" w:rsidRPr="0009604A">
        <w:rPr>
          <w:rFonts w:hint="eastAsia"/>
          <w:b/>
        </w:rPr>
        <w:t>3</w:t>
      </w:r>
      <w:r w:rsidR="00C37827" w:rsidRPr="0009604A">
        <w:rPr>
          <w:rFonts w:hint="eastAsia"/>
          <w:b/>
        </w:rPr>
        <w:t>—</w:t>
      </w:r>
      <w:r w:rsidR="00C37827" w:rsidRPr="0009604A">
        <w:rPr>
          <w:rFonts w:hint="eastAsia"/>
          <w:b/>
        </w:rPr>
        <w:t>6</w:t>
      </w:r>
      <w:r w:rsidR="00C37827" w:rsidRPr="0009604A">
        <w:rPr>
          <w:rFonts w:hint="eastAsia"/>
          <w:b/>
        </w:rPr>
        <w:t>分）</w:t>
      </w:r>
    </w:p>
    <w:p w:rsidR="00C37827" w:rsidRDefault="00C37827" w:rsidP="006F5B3B">
      <w:pPr>
        <w:ind w:firstLineChars="200" w:firstLine="420"/>
        <w:rPr>
          <w:rFonts w:hint="eastAsia"/>
        </w:rPr>
      </w:pPr>
      <w:r>
        <w:rPr>
          <w:rFonts w:hint="eastAsia"/>
        </w:rPr>
        <w:t>1</w:t>
      </w:r>
      <w:r>
        <w:rPr>
          <w:rFonts w:hint="eastAsia"/>
        </w:rPr>
        <w:t>、有效数字</w:t>
      </w:r>
    </w:p>
    <w:p w:rsidR="00C37827" w:rsidRDefault="00C37827" w:rsidP="006F5B3B">
      <w:pPr>
        <w:ind w:firstLineChars="200" w:firstLine="420"/>
        <w:rPr>
          <w:rFonts w:hint="eastAsia"/>
        </w:rPr>
      </w:pPr>
      <w:r>
        <w:rPr>
          <w:rFonts w:hint="eastAsia"/>
        </w:rPr>
        <w:t>一个近似数四舍五入到哪一位，就说它精确到哪一位，这时，从左边第一个不是零的数字起到右边精确的数位止的所有数字，都叫做这个数的有效数字。</w:t>
      </w:r>
    </w:p>
    <w:p w:rsidR="00C37827" w:rsidRDefault="00C37827" w:rsidP="006F5B3B">
      <w:pPr>
        <w:ind w:firstLineChars="200" w:firstLine="420"/>
        <w:rPr>
          <w:rFonts w:hint="eastAsia"/>
        </w:rPr>
      </w:pPr>
      <w:r>
        <w:rPr>
          <w:rFonts w:hint="eastAsia"/>
        </w:rPr>
        <w:t>2</w:t>
      </w:r>
      <w:r>
        <w:rPr>
          <w:rFonts w:hint="eastAsia"/>
        </w:rPr>
        <w:t>、科学记数法</w:t>
      </w:r>
    </w:p>
    <w:p w:rsidR="00C37827" w:rsidRDefault="00C37827" w:rsidP="006F5B3B">
      <w:pPr>
        <w:ind w:firstLineChars="200" w:firstLine="420"/>
        <w:rPr>
          <w:rFonts w:hint="eastAsia"/>
        </w:rPr>
      </w:pPr>
      <w:r>
        <w:rPr>
          <w:rFonts w:hint="eastAsia"/>
        </w:rPr>
        <w:t>把一个数写做</w:t>
      </w:r>
      <w:r w:rsidRPr="00C37827">
        <w:rPr>
          <w:position w:val="-6"/>
        </w:rPr>
        <w:object w:dxaOrig="900" w:dyaOrig="320">
          <v:shape id="_x0000_i1026" type="#_x0000_t75" style="width:45pt;height:15.75pt" o:ole="">
            <v:imagedata r:id="rId35" o:title=""/>
          </v:shape>
          <o:OLEObject Type="Embed" ProgID="Equation.3" ShapeID="_x0000_i1026" DrawAspect="Content" ObjectID="_1620406688" r:id="rId36"/>
        </w:object>
      </w:r>
      <w:r>
        <w:rPr>
          <w:rFonts w:hint="eastAsia"/>
        </w:rPr>
        <w:t>的形式，其中</w:t>
      </w:r>
      <w:r w:rsidRPr="00C37827">
        <w:rPr>
          <w:position w:val="-6"/>
        </w:rPr>
        <w:object w:dxaOrig="999" w:dyaOrig="279">
          <v:shape id="_x0000_i1027" type="#_x0000_t75" style="width:50.25pt;height:14.25pt" o:ole="">
            <v:imagedata r:id="rId37" o:title=""/>
          </v:shape>
          <o:OLEObject Type="Embed" ProgID="Equation.3" ShapeID="_x0000_i1027" DrawAspect="Content" ObjectID="_1620406689" r:id="rId38"/>
        </w:object>
      </w:r>
      <w:r>
        <w:rPr>
          <w:rFonts w:hint="eastAsia"/>
        </w:rPr>
        <w:t>，</w:t>
      </w:r>
      <w:r>
        <w:rPr>
          <w:rFonts w:hint="eastAsia"/>
        </w:rPr>
        <w:t>n</w:t>
      </w:r>
      <w:r>
        <w:rPr>
          <w:rFonts w:hint="eastAsia"/>
        </w:rPr>
        <w:t>是整数，这种记数法叫做科学记数法。</w:t>
      </w:r>
    </w:p>
    <w:p w:rsidR="00C37827" w:rsidRPr="0009604A" w:rsidRDefault="00C37827" w:rsidP="0009604A">
      <w:pPr>
        <w:rPr>
          <w:rFonts w:hint="eastAsia"/>
          <w:b/>
        </w:rPr>
      </w:pPr>
      <w:r w:rsidRPr="0009604A">
        <w:rPr>
          <w:rFonts w:hint="eastAsia"/>
          <w:b/>
        </w:rPr>
        <w:t>考点五、实数大小的比较</w:t>
      </w:r>
      <w:r w:rsidRPr="0009604A">
        <w:rPr>
          <w:rFonts w:hint="eastAsia"/>
          <w:b/>
        </w:rPr>
        <w:t xml:space="preserve">    </w:t>
      </w:r>
      <w:r w:rsidRPr="0009604A">
        <w:rPr>
          <w:rFonts w:hint="eastAsia"/>
          <w:b/>
        </w:rPr>
        <w:t>（</w:t>
      </w:r>
      <w:r w:rsidRPr="0009604A">
        <w:rPr>
          <w:rFonts w:hint="eastAsia"/>
          <w:b/>
        </w:rPr>
        <w:t>3</w:t>
      </w:r>
      <w:r w:rsidRPr="0009604A">
        <w:rPr>
          <w:rFonts w:hint="eastAsia"/>
          <w:b/>
        </w:rPr>
        <w:t>分）</w:t>
      </w:r>
    </w:p>
    <w:p w:rsidR="00C37827" w:rsidRDefault="00C37827" w:rsidP="006F5B3B">
      <w:pPr>
        <w:ind w:firstLineChars="200" w:firstLine="420"/>
        <w:rPr>
          <w:rFonts w:hint="eastAsia"/>
        </w:rPr>
      </w:pPr>
      <w:r>
        <w:rPr>
          <w:rFonts w:hint="eastAsia"/>
        </w:rPr>
        <w:t>1</w:t>
      </w:r>
      <w:r>
        <w:rPr>
          <w:rFonts w:hint="eastAsia"/>
        </w:rPr>
        <w:t>、数轴</w:t>
      </w:r>
    </w:p>
    <w:p w:rsidR="00C37827" w:rsidRDefault="00C37827" w:rsidP="006F5B3B">
      <w:pPr>
        <w:ind w:firstLineChars="200" w:firstLine="420"/>
        <w:rPr>
          <w:rFonts w:hint="eastAsia"/>
        </w:rPr>
      </w:pPr>
      <w:r>
        <w:rPr>
          <w:rFonts w:hint="eastAsia"/>
        </w:rPr>
        <w:t>规定了原点、正方向和单位长度的直线叫做数轴（画数轴时，要注意上述规定的三要素缺一不可）。</w:t>
      </w:r>
    </w:p>
    <w:p w:rsidR="00C37827" w:rsidRDefault="00C37827" w:rsidP="006F5B3B">
      <w:pPr>
        <w:ind w:firstLineChars="200" w:firstLine="420"/>
        <w:rPr>
          <w:rFonts w:hint="eastAsia"/>
        </w:rPr>
      </w:pPr>
      <w:r>
        <w:rPr>
          <w:rFonts w:hint="eastAsia"/>
        </w:rPr>
        <w:t>解题时要真正掌握数形结合的思想，理解实数与数轴的点是一一对应的，并能灵活运用。</w:t>
      </w:r>
    </w:p>
    <w:p w:rsidR="00C37827" w:rsidRDefault="00C37827" w:rsidP="006F5B3B">
      <w:pPr>
        <w:ind w:firstLineChars="200" w:firstLine="420"/>
        <w:rPr>
          <w:rFonts w:hint="eastAsia"/>
        </w:rPr>
      </w:pPr>
      <w:r>
        <w:rPr>
          <w:rFonts w:hint="eastAsia"/>
        </w:rPr>
        <w:t>2</w:t>
      </w:r>
      <w:r>
        <w:rPr>
          <w:rFonts w:hint="eastAsia"/>
        </w:rPr>
        <w:t>、实数大小比较的几种常用方法</w:t>
      </w:r>
    </w:p>
    <w:p w:rsidR="00C37827" w:rsidRDefault="00C37827" w:rsidP="006F5B3B">
      <w:pPr>
        <w:ind w:firstLineChars="200" w:firstLine="420"/>
        <w:rPr>
          <w:rFonts w:hint="eastAsia"/>
        </w:rPr>
      </w:pPr>
      <w:r>
        <w:rPr>
          <w:rFonts w:hint="eastAsia"/>
        </w:rPr>
        <w:t>（</w:t>
      </w:r>
      <w:r>
        <w:rPr>
          <w:rFonts w:hint="eastAsia"/>
        </w:rPr>
        <w:t>1</w:t>
      </w:r>
      <w:r>
        <w:rPr>
          <w:rFonts w:hint="eastAsia"/>
        </w:rPr>
        <w:t>）数轴比较：在数轴上表示的两个数，右边的数总比左边的数大。</w:t>
      </w:r>
    </w:p>
    <w:p w:rsidR="002550D8" w:rsidRDefault="00C37827" w:rsidP="006F5B3B">
      <w:pPr>
        <w:ind w:firstLineChars="200" w:firstLine="420"/>
        <w:rPr>
          <w:rFonts w:hint="eastAsia"/>
        </w:rPr>
      </w:pPr>
      <w:r>
        <w:rPr>
          <w:rFonts w:hint="eastAsia"/>
        </w:rPr>
        <w:t>（</w:t>
      </w:r>
      <w:r>
        <w:rPr>
          <w:rFonts w:hint="eastAsia"/>
        </w:rPr>
        <w:t>2</w:t>
      </w:r>
      <w:r>
        <w:rPr>
          <w:rFonts w:hint="eastAsia"/>
        </w:rPr>
        <w:t>）求差比较：设</w:t>
      </w:r>
      <w:r>
        <w:rPr>
          <w:rFonts w:hint="eastAsia"/>
        </w:rPr>
        <w:t>a</w:t>
      </w:r>
      <w:r>
        <w:rPr>
          <w:rFonts w:hint="eastAsia"/>
        </w:rPr>
        <w:t>、</w:t>
      </w:r>
      <w:r>
        <w:rPr>
          <w:rFonts w:hint="eastAsia"/>
        </w:rPr>
        <w:t>b</w:t>
      </w:r>
      <w:r>
        <w:rPr>
          <w:rFonts w:hint="eastAsia"/>
        </w:rPr>
        <w:t>是实数，</w:t>
      </w:r>
    </w:p>
    <w:p w:rsidR="002550D8" w:rsidRDefault="002550D8" w:rsidP="002550D8">
      <w:pPr>
        <w:ind w:firstLineChars="600" w:firstLine="1260"/>
        <w:rPr>
          <w:rFonts w:hint="eastAsia"/>
        </w:rPr>
      </w:pPr>
      <w:r w:rsidRPr="00001553">
        <w:rPr>
          <w:position w:val="-10"/>
        </w:rPr>
        <w:object w:dxaOrig="1840" w:dyaOrig="320">
          <v:shape id="_x0000_i1028" type="#_x0000_t75" style="width:92.25pt;height:15.75pt" o:ole="">
            <v:imagedata r:id="rId39" o:title=""/>
          </v:shape>
          <o:OLEObject Type="Embed" ProgID="Equation.3" ShapeID="_x0000_i1028" DrawAspect="Content" ObjectID="_1620406690" r:id="rId40"/>
        </w:object>
      </w:r>
    </w:p>
    <w:p w:rsidR="002550D8" w:rsidRDefault="002550D8" w:rsidP="002550D8">
      <w:pPr>
        <w:ind w:firstLineChars="600" w:firstLine="1260"/>
        <w:rPr>
          <w:rFonts w:hint="eastAsia"/>
        </w:rPr>
      </w:pPr>
      <w:r w:rsidRPr="005C5EEC">
        <w:rPr>
          <w:position w:val="-10"/>
        </w:rPr>
        <w:object w:dxaOrig="1840" w:dyaOrig="320">
          <v:shape id="_x0000_i1029" type="#_x0000_t75" style="width:92.25pt;height:15.75pt" o:ole="">
            <v:imagedata r:id="rId41" o:title=""/>
          </v:shape>
          <o:OLEObject Type="Embed" ProgID="Equation.3" ShapeID="_x0000_i1029" DrawAspect="Content" ObjectID="_1620406691" r:id="rId42"/>
        </w:object>
      </w:r>
    </w:p>
    <w:p w:rsidR="00C37827" w:rsidRDefault="002550D8" w:rsidP="002550D8">
      <w:pPr>
        <w:ind w:firstLineChars="600" w:firstLine="1260"/>
        <w:rPr>
          <w:rFonts w:hint="eastAsia"/>
        </w:rPr>
      </w:pPr>
      <w:r w:rsidRPr="005C5EEC">
        <w:rPr>
          <w:position w:val="-6"/>
        </w:rPr>
        <w:object w:dxaOrig="1719" w:dyaOrig="279">
          <v:shape id="_x0000_i1030" type="#_x0000_t75" style="width:86.25pt;height:14.25pt" o:ole="">
            <v:imagedata r:id="rId43" o:title=""/>
          </v:shape>
          <o:OLEObject Type="Embed" ProgID="Equation.3" ShapeID="_x0000_i1030" DrawAspect="Content" ObjectID="_1620406692" r:id="rId44"/>
        </w:object>
      </w:r>
    </w:p>
    <w:p w:rsidR="00001553" w:rsidRDefault="00001553" w:rsidP="006F5B3B">
      <w:pPr>
        <w:ind w:firstLineChars="200" w:firstLine="420"/>
        <w:rPr>
          <w:rFonts w:hint="eastAsia"/>
        </w:rPr>
      </w:pPr>
      <w:r>
        <w:rPr>
          <w:rFonts w:hint="eastAsia"/>
        </w:rPr>
        <w:t>（</w:t>
      </w:r>
      <w:r>
        <w:rPr>
          <w:rFonts w:hint="eastAsia"/>
        </w:rPr>
        <w:t>3</w:t>
      </w:r>
      <w:r>
        <w:rPr>
          <w:rFonts w:hint="eastAsia"/>
        </w:rPr>
        <w:t>）求商比较法：设</w:t>
      </w:r>
      <w:r>
        <w:rPr>
          <w:rFonts w:hint="eastAsia"/>
        </w:rPr>
        <w:t>a</w:t>
      </w:r>
      <w:r>
        <w:rPr>
          <w:rFonts w:hint="eastAsia"/>
        </w:rPr>
        <w:t>、</w:t>
      </w:r>
      <w:r>
        <w:rPr>
          <w:rFonts w:hint="eastAsia"/>
        </w:rPr>
        <w:t>b</w:t>
      </w:r>
      <w:r>
        <w:rPr>
          <w:rFonts w:hint="eastAsia"/>
        </w:rPr>
        <w:t>是两正实数，</w:t>
      </w:r>
      <w:r w:rsidRPr="00001553">
        <w:rPr>
          <w:position w:val="-24"/>
        </w:rPr>
        <w:object w:dxaOrig="4420" w:dyaOrig="620">
          <v:shape id="_x0000_i1031" type="#_x0000_t75" style="width:221.25pt;height:30.75pt" o:ole="">
            <v:imagedata r:id="rId45" o:title=""/>
          </v:shape>
          <o:OLEObject Type="Embed" ProgID="Equation.3" ShapeID="_x0000_i1031" DrawAspect="Content" ObjectID="_1620406693" r:id="rId46"/>
        </w:object>
      </w:r>
    </w:p>
    <w:p w:rsidR="00001553" w:rsidRDefault="00001553" w:rsidP="006F5B3B">
      <w:pPr>
        <w:ind w:firstLineChars="200" w:firstLine="420"/>
        <w:rPr>
          <w:rFonts w:hint="eastAsia"/>
        </w:rPr>
      </w:pPr>
      <w:r>
        <w:rPr>
          <w:rFonts w:hint="eastAsia"/>
        </w:rPr>
        <w:t>（</w:t>
      </w:r>
      <w:r>
        <w:rPr>
          <w:rFonts w:hint="eastAsia"/>
        </w:rPr>
        <w:t>4</w:t>
      </w:r>
      <w:r>
        <w:rPr>
          <w:rFonts w:hint="eastAsia"/>
        </w:rPr>
        <w:t>）绝对值比较法：设</w:t>
      </w:r>
      <w:r>
        <w:rPr>
          <w:rFonts w:hint="eastAsia"/>
        </w:rPr>
        <w:t>a</w:t>
      </w:r>
      <w:r>
        <w:rPr>
          <w:rFonts w:hint="eastAsia"/>
        </w:rPr>
        <w:t>、</w:t>
      </w:r>
      <w:r>
        <w:rPr>
          <w:rFonts w:hint="eastAsia"/>
        </w:rPr>
        <w:t>b</w:t>
      </w:r>
      <w:r>
        <w:rPr>
          <w:rFonts w:hint="eastAsia"/>
        </w:rPr>
        <w:t>是两负实数，则</w:t>
      </w:r>
      <w:r w:rsidR="00322F6F" w:rsidRPr="00001553">
        <w:rPr>
          <w:position w:val="-14"/>
        </w:rPr>
        <w:object w:dxaOrig="1579" w:dyaOrig="400">
          <v:shape id="_x0000_i1032" type="#_x0000_t75" style="width:78.75pt;height:20.25pt" o:ole="">
            <v:imagedata r:id="rId47" o:title=""/>
          </v:shape>
          <o:OLEObject Type="Embed" ProgID="Equation.3" ShapeID="_x0000_i1032" DrawAspect="Content" ObjectID="_1620406694" r:id="rId48"/>
        </w:object>
      </w:r>
      <w:r>
        <w:rPr>
          <w:rFonts w:hint="eastAsia"/>
        </w:rPr>
        <w:t>。</w:t>
      </w:r>
    </w:p>
    <w:p w:rsidR="00001553" w:rsidRDefault="00001553" w:rsidP="006F5B3B">
      <w:pPr>
        <w:ind w:firstLineChars="200" w:firstLine="420"/>
        <w:rPr>
          <w:rFonts w:hint="eastAsia"/>
        </w:rPr>
      </w:pPr>
      <w:r>
        <w:rPr>
          <w:rFonts w:hint="eastAsia"/>
        </w:rPr>
        <w:t>（</w:t>
      </w:r>
      <w:r>
        <w:rPr>
          <w:rFonts w:hint="eastAsia"/>
        </w:rPr>
        <w:t>5</w:t>
      </w:r>
      <w:r>
        <w:rPr>
          <w:rFonts w:hint="eastAsia"/>
        </w:rPr>
        <w:t>）</w:t>
      </w:r>
      <w:r w:rsidR="00FF12B9">
        <w:rPr>
          <w:rFonts w:hint="eastAsia"/>
        </w:rPr>
        <w:t>平方法：设</w:t>
      </w:r>
      <w:r w:rsidR="00FF12B9">
        <w:rPr>
          <w:rFonts w:hint="eastAsia"/>
        </w:rPr>
        <w:t>a</w:t>
      </w:r>
      <w:r w:rsidR="00FF12B9">
        <w:rPr>
          <w:rFonts w:hint="eastAsia"/>
        </w:rPr>
        <w:t>、</w:t>
      </w:r>
      <w:r w:rsidR="00FF12B9">
        <w:rPr>
          <w:rFonts w:hint="eastAsia"/>
        </w:rPr>
        <w:t>b</w:t>
      </w:r>
      <w:r w:rsidR="00FF12B9">
        <w:rPr>
          <w:rFonts w:hint="eastAsia"/>
        </w:rPr>
        <w:t>是两负实数，则</w:t>
      </w:r>
      <w:r w:rsidR="00FF12B9" w:rsidRPr="00FF12B9">
        <w:rPr>
          <w:position w:val="-6"/>
        </w:rPr>
        <w:object w:dxaOrig="1680" w:dyaOrig="320">
          <v:shape id="_x0000_i1033" type="#_x0000_t75" style="width:84pt;height:15.75pt" o:ole="">
            <v:imagedata r:id="rId49" o:title=""/>
          </v:shape>
          <o:OLEObject Type="Embed" ProgID="Equation.3" ShapeID="_x0000_i1033" DrawAspect="Content" ObjectID="_1620406695" r:id="rId50"/>
        </w:object>
      </w:r>
      <w:r w:rsidR="00FF12B9">
        <w:rPr>
          <w:rFonts w:hint="eastAsia"/>
        </w:rPr>
        <w:t>。</w:t>
      </w:r>
    </w:p>
    <w:p w:rsidR="00FF12B9" w:rsidRPr="0009604A" w:rsidRDefault="00FF12B9" w:rsidP="0009604A">
      <w:pPr>
        <w:rPr>
          <w:rFonts w:hint="eastAsia"/>
          <w:b/>
        </w:rPr>
      </w:pPr>
      <w:r w:rsidRPr="0009604A">
        <w:rPr>
          <w:rFonts w:hint="eastAsia"/>
          <w:b/>
        </w:rPr>
        <w:t>考点六、实数的运算</w:t>
      </w:r>
      <w:r w:rsidRPr="0009604A">
        <w:rPr>
          <w:rFonts w:hint="eastAsia"/>
          <w:b/>
        </w:rPr>
        <w:t xml:space="preserve">    </w:t>
      </w:r>
      <w:r w:rsidRPr="0009604A">
        <w:rPr>
          <w:rFonts w:hint="eastAsia"/>
          <w:b/>
        </w:rPr>
        <w:t>（做题的基础，分值相当大）</w:t>
      </w:r>
    </w:p>
    <w:p w:rsidR="00FF12B9" w:rsidRDefault="00FF12B9" w:rsidP="006F5B3B">
      <w:pPr>
        <w:ind w:firstLineChars="200" w:firstLine="420"/>
        <w:rPr>
          <w:rFonts w:hint="eastAsia"/>
        </w:rPr>
      </w:pPr>
      <w:r>
        <w:rPr>
          <w:rFonts w:hint="eastAsia"/>
        </w:rPr>
        <w:t>1</w:t>
      </w:r>
      <w:r>
        <w:rPr>
          <w:rFonts w:hint="eastAsia"/>
        </w:rPr>
        <w:t>、加法交换律</w:t>
      </w:r>
      <w:r>
        <w:rPr>
          <w:rFonts w:hint="eastAsia"/>
        </w:rPr>
        <w:t xml:space="preserve">         </w:t>
      </w:r>
      <w:r w:rsidR="00DA362A" w:rsidRPr="00FF12B9">
        <w:rPr>
          <w:position w:val="-6"/>
        </w:rPr>
        <w:object w:dxaOrig="1280" w:dyaOrig="279">
          <v:shape id="_x0000_i1034" type="#_x0000_t75" style="width:63.75pt;height:14.25pt" o:ole="">
            <v:imagedata r:id="rId51" o:title=""/>
          </v:shape>
          <o:OLEObject Type="Embed" ProgID="Equation.3" ShapeID="_x0000_i1034" DrawAspect="Content" ObjectID="_1620406696" r:id="rId52"/>
        </w:object>
      </w:r>
    </w:p>
    <w:p w:rsidR="00FF12B9" w:rsidRDefault="00FF12B9" w:rsidP="006F5B3B">
      <w:pPr>
        <w:ind w:firstLineChars="200" w:firstLine="420"/>
        <w:rPr>
          <w:rFonts w:hint="eastAsia"/>
        </w:rPr>
      </w:pPr>
      <w:r>
        <w:rPr>
          <w:rFonts w:hint="eastAsia"/>
        </w:rPr>
        <w:t>2</w:t>
      </w:r>
      <w:r>
        <w:rPr>
          <w:rFonts w:hint="eastAsia"/>
        </w:rPr>
        <w:t>、加法结合律</w:t>
      </w:r>
      <w:r>
        <w:rPr>
          <w:rFonts w:hint="eastAsia"/>
        </w:rPr>
        <w:t xml:space="preserve">         </w:t>
      </w:r>
      <w:r w:rsidR="00DA362A" w:rsidRPr="00FF12B9">
        <w:rPr>
          <w:position w:val="-10"/>
        </w:rPr>
        <w:object w:dxaOrig="2280" w:dyaOrig="320">
          <v:shape id="_x0000_i1035" type="#_x0000_t75" style="width:114pt;height:15.75pt" o:ole="">
            <v:imagedata r:id="rId53" o:title=""/>
          </v:shape>
          <o:OLEObject Type="Embed" ProgID="Equation.3" ShapeID="_x0000_i1035" DrawAspect="Content" ObjectID="_1620406697" r:id="rId54"/>
        </w:object>
      </w:r>
    </w:p>
    <w:p w:rsidR="00FF12B9" w:rsidRDefault="00FF12B9" w:rsidP="006F5B3B">
      <w:pPr>
        <w:ind w:firstLineChars="200" w:firstLine="420"/>
        <w:rPr>
          <w:rFonts w:hint="eastAsia"/>
        </w:rPr>
      </w:pPr>
      <w:r>
        <w:rPr>
          <w:rFonts w:hint="eastAsia"/>
        </w:rPr>
        <w:t>3</w:t>
      </w:r>
      <w:r>
        <w:rPr>
          <w:rFonts w:hint="eastAsia"/>
        </w:rPr>
        <w:t>、乘法交换律</w:t>
      </w:r>
      <w:r>
        <w:rPr>
          <w:rFonts w:hint="eastAsia"/>
        </w:rPr>
        <w:t xml:space="preserve">         </w:t>
      </w:r>
      <w:r w:rsidR="00DA362A" w:rsidRPr="00FF12B9">
        <w:rPr>
          <w:position w:val="-6"/>
        </w:rPr>
        <w:object w:dxaOrig="820" w:dyaOrig="279">
          <v:shape id="_x0000_i1036" type="#_x0000_t75" style="width:41.25pt;height:14.25pt" o:ole="">
            <v:imagedata r:id="rId55" o:title=""/>
          </v:shape>
          <o:OLEObject Type="Embed" ProgID="Equation.3" ShapeID="_x0000_i1036" DrawAspect="Content" ObjectID="_1620406698" r:id="rId56"/>
        </w:object>
      </w:r>
    </w:p>
    <w:p w:rsidR="00FF12B9" w:rsidRDefault="00FF12B9" w:rsidP="006F5B3B">
      <w:pPr>
        <w:ind w:firstLineChars="200" w:firstLine="420"/>
        <w:rPr>
          <w:rFonts w:hint="eastAsia"/>
        </w:rPr>
      </w:pPr>
      <w:r>
        <w:rPr>
          <w:rFonts w:hint="eastAsia"/>
        </w:rPr>
        <w:t>4</w:t>
      </w:r>
      <w:r>
        <w:rPr>
          <w:rFonts w:hint="eastAsia"/>
        </w:rPr>
        <w:t>、乘法结合律</w:t>
      </w:r>
      <w:r>
        <w:rPr>
          <w:rFonts w:hint="eastAsia"/>
        </w:rPr>
        <w:t xml:space="preserve">         </w:t>
      </w:r>
      <w:r w:rsidR="00DA362A" w:rsidRPr="00FF12B9">
        <w:rPr>
          <w:position w:val="-10"/>
        </w:rPr>
        <w:object w:dxaOrig="1380" w:dyaOrig="320">
          <v:shape id="_x0000_i1037" type="#_x0000_t75" style="width:69pt;height:15.75pt" o:ole="">
            <v:imagedata r:id="rId57" o:title=""/>
          </v:shape>
          <o:OLEObject Type="Embed" ProgID="Equation.3" ShapeID="_x0000_i1037" DrawAspect="Content" ObjectID="_1620406699" r:id="rId58"/>
        </w:object>
      </w:r>
    </w:p>
    <w:p w:rsidR="00FF12B9" w:rsidRDefault="00FF12B9" w:rsidP="006F5B3B">
      <w:pPr>
        <w:ind w:firstLineChars="200" w:firstLine="420"/>
        <w:rPr>
          <w:rFonts w:hint="eastAsia"/>
        </w:rPr>
      </w:pPr>
      <w:r>
        <w:rPr>
          <w:rFonts w:hint="eastAsia"/>
        </w:rPr>
        <w:t>5</w:t>
      </w:r>
      <w:r>
        <w:rPr>
          <w:rFonts w:hint="eastAsia"/>
        </w:rPr>
        <w:t>、乘法对加法的分配律</w:t>
      </w:r>
      <w:r w:rsidR="00993B63">
        <w:rPr>
          <w:rFonts w:hint="eastAsia"/>
        </w:rPr>
        <w:t xml:space="preserve"> </w:t>
      </w:r>
      <w:r w:rsidR="00993B63" w:rsidRPr="00993B63">
        <w:rPr>
          <w:position w:val="-10"/>
        </w:rPr>
        <w:object w:dxaOrig="1780" w:dyaOrig="320">
          <v:shape id="_x0000_i1052" type="#_x0000_t75" style="width:89.25pt;height:15.75pt" o:ole="">
            <v:imagedata r:id="rId59" o:title=""/>
          </v:shape>
          <o:OLEObject Type="Embed" ProgID="Equation.3" ShapeID="_x0000_i1052" DrawAspect="Content" ObjectID="_1620406700" r:id="rId60"/>
        </w:object>
      </w:r>
    </w:p>
    <w:p w:rsidR="00FF12B9" w:rsidRDefault="00FF12B9" w:rsidP="006F5B3B">
      <w:pPr>
        <w:ind w:firstLineChars="200" w:firstLine="420"/>
        <w:rPr>
          <w:rFonts w:hint="eastAsia"/>
        </w:rPr>
      </w:pPr>
      <w:r>
        <w:rPr>
          <w:rFonts w:hint="eastAsia"/>
        </w:rPr>
        <w:t>6</w:t>
      </w:r>
      <w:r>
        <w:rPr>
          <w:rFonts w:hint="eastAsia"/>
        </w:rPr>
        <w:t>、实数的运算顺序</w:t>
      </w:r>
    </w:p>
    <w:p w:rsidR="00FD17C2" w:rsidRDefault="00993B63" w:rsidP="00FD17C2">
      <w:pPr>
        <w:ind w:firstLineChars="200" w:firstLine="420"/>
        <w:rPr>
          <w:rFonts w:hint="eastAsia"/>
        </w:rPr>
      </w:pPr>
      <w:r>
        <w:rPr>
          <w:rFonts w:hint="eastAsia"/>
        </w:rPr>
        <w:t>先算乘方，再算乘除，最后算加减，如果有括号，就先算括号里面的。</w:t>
      </w:r>
    </w:p>
    <w:p w:rsidR="00434228" w:rsidRDefault="00434228" w:rsidP="00434228">
      <w:pPr>
        <w:ind w:firstLineChars="200" w:firstLine="420"/>
        <w:jc w:val="center"/>
        <w:rPr>
          <w:rFonts w:hint="eastAsia"/>
          <w:color w:val="FF0000"/>
          <w:szCs w:val="21"/>
        </w:rPr>
      </w:pPr>
    </w:p>
    <w:p w:rsidR="00434228" w:rsidRPr="00D72F6E" w:rsidRDefault="00434228" w:rsidP="00D72F6E">
      <w:pPr>
        <w:rPr>
          <w:rFonts w:hint="eastAsia"/>
          <w:color w:val="FF0000"/>
          <w:szCs w:val="21"/>
        </w:rPr>
      </w:pPr>
    </w:p>
    <w:p w:rsidR="00600841" w:rsidRPr="00FC5711" w:rsidRDefault="00600841" w:rsidP="00FC5711">
      <w:pPr>
        <w:ind w:firstLineChars="200" w:firstLine="640"/>
        <w:jc w:val="center"/>
        <w:rPr>
          <w:rFonts w:hint="eastAsia"/>
          <w:sz w:val="32"/>
          <w:szCs w:val="32"/>
        </w:rPr>
      </w:pPr>
      <w:r w:rsidRPr="00FC5711">
        <w:rPr>
          <w:rFonts w:hint="eastAsia"/>
          <w:sz w:val="32"/>
          <w:szCs w:val="32"/>
        </w:rPr>
        <w:t>第二章</w:t>
      </w:r>
      <w:r w:rsidRPr="00FC5711">
        <w:rPr>
          <w:rFonts w:hint="eastAsia"/>
          <w:sz w:val="32"/>
          <w:szCs w:val="32"/>
        </w:rPr>
        <w:t xml:space="preserve"> </w:t>
      </w:r>
      <w:r w:rsidRPr="00FC5711">
        <w:rPr>
          <w:rFonts w:hint="eastAsia"/>
          <w:sz w:val="32"/>
          <w:szCs w:val="32"/>
        </w:rPr>
        <w:t>代数式</w:t>
      </w:r>
    </w:p>
    <w:p w:rsidR="00600841" w:rsidRPr="001B25E5" w:rsidRDefault="00600841" w:rsidP="004E160C">
      <w:pPr>
        <w:rPr>
          <w:rFonts w:hint="eastAsia"/>
          <w:b/>
          <w:szCs w:val="21"/>
        </w:rPr>
      </w:pPr>
      <w:r w:rsidRPr="001B25E5">
        <w:rPr>
          <w:rFonts w:hint="eastAsia"/>
          <w:b/>
          <w:szCs w:val="21"/>
        </w:rPr>
        <w:t>考点一、整式的有关概念</w:t>
      </w:r>
      <w:r w:rsidR="001B25E5">
        <w:rPr>
          <w:rFonts w:hint="eastAsia"/>
          <w:b/>
          <w:szCs w:val="21"/>
        </w:rPr>
        <w:t xml:space="preserve">    </w:t>
      </w:r>
      <w:r w:rsidRPr="001B25E5">
        <w:rPr>
          <w:rFonts w:hint="eastAsia"/>
          <w:b/>
          <w:szCs w:val="21"/>
        </w:rPr>
        <w:t>（</w:t>
      </w:r>
      <w:r w:rsidRPr="001B25E5">
        <w:rPr>
          <w:rFonts w:hint="eastAsia"/>
          <w:b/>
          <w:szCs w:val="21"/>
        </w:rPr>
        <w:t>3</w:t>
      </w:r>
      <w:r w:rsidRPr="001B25E5">
        <w:rPr>
          <w:rFonts w:hint="eastAsia"/>
          <w:b/>
          <w:szCs w:val="21"/>
        </w:rPr>
        <w:t>分）</w:t>
      </w:r>
    </w:p>
    <w:p w:rsidR="00600841" w:rsidRDefault="00600841" w:rsidP="00600841">
      <w:pPr>
        <w:ind w:firstLine="420"/>
        <w:rPr>
          <w:rFonts w:hint="eastAsia"/>
          <w:szCs w:val="21"/>
        </w:rPr>
      </w:pPr>
      <w:r w:rsidRPr="00600841">
        <w:rPr>
          <w:rFonts w:hint="eastAsia"/>
          <w:szCs w:val="21"/>
        </w:rPr>
        <w:t>1</w:t>
      </w:r>
      <w:r w:rsidRPr="00600841">
        <w:rPr>
          <w:rFonts w:hint="eastAsia"/>
          <w:szCs w:val="21"/>
        </w:rPr>
        <w:t>、</w:t>
      </w:r>
      <w:r>
        <w:rPr>
          <w:rFonts w:hint="eastAsia"/>
          <w:szCs w:val="21"/>
        </w:rPr>
        <w:t>代数式</w:t>
      </w:r>
    </w:p>
    <w:p w:rsidR="00600841" w:rsidRDefault="00600841" w:rsidP="00600841">
      <w:pPr>
        <w:ind w:firstLine="420"/>
        <w:rPr>
          <w:rFonts w:hint="eastAsia"/>
          <w:szCs w:val="21"/>
        </w:rPr>
      </w:pPr>
      <w:r>
        <w:rPr>
          <w:rFonts w:hint="eastAsia"/>
          <w:szCs w:val="21"/>
        </w:rPr>
        <w:t>用运算符号把数或表示数的字母连接而成的式子叫做代数式。单独的一个数或一个字母也是代数式。</w:t>
      </w:r>
    </w:p>
    <w:p w:rsidR="00600841" w:rsidRDefault="00600841" w:rsidP="00600841">
      <w:pPr>
        <w:ind w:firstLine="420"/>
        <w:rPr>
          <w:rFonts w:hint="eastAsia"/>
          <w:szCs w:val="21"/>
        </w:rPr>
      </w:pPr>
      <w:r>
        <w:rPr>
          <w:rFonts w:hint="eastAsia"/>
          <w:szCs w:val="21"/>
        </w:rPr>
        <w:t>2</w:t>
      </w:r>
      <w:r>
        <w:rPr>
          <w:rFonts w:hint="eastAsia"/>
          <w:szCs w:val="21"/>
        </w:rPr>
        <w:t>、单项式</w:t>
      </w:r>
    </w:p>
    <w:p w:rsidR="00600841" w:rsidRDefault="00600841" w:rsidP="00600841">
      <w:pPr>
        <w:ind w:firstLine="420"/>
        <w:rPr>
          <w:rFonts w:hint="eastAsia"/>
          <w:szCs w:val="21"/>
        </w:rPr>
      </w:pPr>
      <w:r>
        <w:rPr>
          <w:rFonts w:hint="eastAsia"/>
          <w:szCs w:val="21"/>
        </w:rPr>
        <w:t>只含有数字与字母的积的代数式叫做单项式。</w:t>
      </w:r>
    </w:p>
    <w:p w:rsidR="00AF7353" w:rsidRDefault="00AF7353" w:rsidP="00600841">
      <w:pPr>
        <w:ind w:firstLine="420"/>
        <w:rPr>
          <w:rFonts w:hint="eastAsia"/>
          <w:szCs w:val="21"/>
        </w:rPr>
      </w:pPr>
      <w:r>
        <w:rPr>
          <w:rFonts w:hint="eastAsia"/>
          <w:szCs w:val="21"/>
        </w:rPr>
        <w:lastRenderedPageBreak/>
        <w:t>注意：单项式是由系数、字母、字母的指数构成的，其中系数不能用带分数表示，如</w:t>
      </w:r>
      <w:r w:rsidRPr="00AF7353">
        <w:rPr>
          <w:position w:val="-24"/>
          <w:szCs w:val="21"/>
        </w:rPr>
        <w:object w:dxaOrig="920" w:dyaOrig="620">
          <v:shape id="_x0000_i1053" type="#_x0000_t75" style="width:45.75pt;height:30.75pt" o:ole="">
            <v:imagedata r:id="rId61" o:title=""/>
          </v:shape>
          <o:OLEObject Type="Embed" ProgID="Equation.3" ShapeID="_x0000_i1053" DrawAspect="Content" ObjectID="_1620406701" r:id="rId62"/>
        </w:object>
      </w:r>
      <w:r>
        <w:rPr>
          <w:rFonts w:hint="eastAsia"/>
          <w:szCs w:val="21"/>
        </w:rPr>
        <w:t>，这种表示就是错误的，应写成</w:t>
      </w:r>
      <w:r w:rsidRPr="00AF7353">
        <w:rPr>
          <w:position w:val="-24"/>
          <w:szCs w:val="21"/>
        </w:rPr>
        <w:object w:dxaOrig="880" w:dyaOrig="620">
          <v:shape id="_x0000_i1054" type="#_x0000_t75" style="width:44.25pt;height:30.75pt" o:ole="">
            <v:imagedata r:id="rId63" o:title=""/>
          </v:shape>
          <o:OLEObject Type="Embed" ProgID="Equation.3" ShapeID="_x0000_i1054" DrawAspect="Content" ObjectID="_1620406702" r:id="rId64"/>
        </w:object>
      </w:r>
      <w:r>
        <w:rPr>
          <w:rFonts w:hint="eastAsia"/>
          <w:szCs w:val="21"/>
        </w:rPr>
        <w:t>。一个单项式中，所有字母的指数的和叫做这个单项式的次数。如</w:t>
      </w:r>
      <w:r w:rsidRPr="00AF7353">
        <w:rPr>
          <w:position w:val="-6"/>
          <w:szCs w:val="21"/>
        </w:rPr>
        <w:object w:dxaOrig="920" w:dyaOrig="320">
          <v:shape id="_x0000_i1055" type="#_x0000_t75" style="width:45.75pt;height:15.75pt" o:ole="">
            <v:imagedata r:id="rId65" o:title=""/>
          </v:shape>
          <o:OLEObject Type="Embed" ProgID="Equation.3" ShapeID="_x0000_i1055" DrawAspect="Content" ObjectID="_1620406703" r:id="rId66"/>
        </w:object>
      </w:r>
      <w:r>
        <w:rPr>
          <w:rFonts w:hint="eastAsia"/>
          <w:szCs w:val="21"/>
        </w:rPr>
        <w:t>是</w:t>
      </w:r>
      <w:r>
        <w:rPr>
          <w:rFonts w:hint="eastAsia"/>
          <w:szCs w:val="21"/>
        </w:rPr>
        <w:t>6</w:t>
      </w:r>
      <w:r>
        <w:rPr>
          <w:rFonts w:hint="eastAsia"/>
          <w:szCs w:val="21"/>
        </w:rPr>
        <w:t>次单项式。</w:t>
      </w:r>
    </w:p>
    <w:p w:rsidR="00600841" w:rsidRPr="001B25E5" w:rsidRDefault="00600841" w:rsidP="004E160C">
      <w:pPr>
        <w:rPr>
          <w:rFonts w:hint="eastAsia"/>
          <w:b/>
          <w:szCs w:val="21"/>
        </w:rPr>
      </w:pPr>
      <w:r w:rsidRPr="001B25E5">
        <w:rPr>
          <w:rFonts w:hint="eastAsia"/>
          <w:b/>
          <w:szCs w:val="21"/>
        </w:rPr>
        <w:t>考点二、多项式</w:t>
      </w:r>
      <w:r w:rsidR="001B25E5">
        <w:rPr>
          <w:rFonts w:hint="eastAsia"/>
          <w:b/>
          <w:szCs w:val="21"/>
        </w:rPr>
        <w:t xml:space="preserve">    </w:t>
      </w:r>
      <w:r w:rsidRPr="001B25E5">
        <w:rPr>
          <w:rFonts w:hint="eastAsia"/>
          <w:b/>
          <w:szCs w:val="21"/>
        </w:rPr>
        <w:t>（</w:t>
      </w:r>
      <w:r w:rsidRPr="001B25E5">
        <w:rPr>
          <w:rFonts w:hint="eastAsia"/>
          <w:b/>
          <w:szCs w:val="21"/>
        </w:rPr>
        <w:t>11</w:t>
      </w:r>
      <w:r w:rsidRPr="001B25E5">
        <w:rPr>
          <w:rFonts w:hint="eastAsia"/>
          <w:b/>
          <w:szCs w:val="21"/>
        </w:rPr>
        <w:t>分）</w:t>
      </w:r>
    </w:p>
    <w:p w:rsidR="00600841" w:rsidRDefault="00600841" w:rsidP="00600841">
      <w:pPr>
        <w:ind w:firstLine="420"/>
        <w:rPr>
          <w:rFonts w:hint="eastAsia"/>
          <w:szCs w:val="21"/>
        </w:rPr>
      </w:pPr>
      <w:r>
        <w:rPr>
          <w:rFonts w:hint="eastAsia"/>
          <w:szCs w:val="21"/>
        </w:rPr>
        <w:t>1</w:t>
      </w:r>
      <w:r>
        <w:rPr>
          <w:rFonts w:hint="eastAsia"/>
          <w:szCs w:val="21"/>
        </w:rPr>
        <w:t>、多项式</w:t>
      </w:r>
    </w:p>
    <w:p w:rsidR="00600841" w:rsidRDefault="00600841" w:rsidP="00600841">
      <w:pPr>
        <w:ind w:firstLine="420"/>
        <w:rPr>
          <w:rFonts w:hint="eastAsia"/>
          <w:szCs w:val="21"/>
        </w:rPr>
      </w:pPr>
      <w:r>
        <w:rPr>
          <w:rFonts w:hint="eastAsia"/>
          <w:szCs w:val="21"/>
        </w:rPr>
        <w:t>几个单项式的和叫做多项式。其中每个单项式叫做这个多项式的项。多项式中不含字母的项叫做常数项。多项式中次数最高的项的次数，叫做这个多项式的次数。</w:t>
      </w:r>
    </w:p>
    <w:p w:rsidR="00600841" w:rsidRDefault="00600841" w:rsidP="00600841">
      <w:pPr>
        <w:ind w:firstLine="420"/>
        <w:rPr>
          <w:rFonts w:hint="eastAsia"/>
          <w:szCs w:val="21"/>
        </w:rPr>
      </w:pPr>
      <w:r>
        <w:rPr>
          <w:rFonts w:hint="eastAsia"/>
          <w:szCs w:val="21"/>
        </w:rPr>
        <w:t>单项式和多项式统称整式。</w:t>
      </w:r>
    </w:p>
    <w:p w:rsidR="00600841" w:rsidRDefault="00600841" w:rsidP="00600841">
      <w:pPr>
        <w:ind w:firstLine="420"/>
        <w:rPr>
          <w:rFonts w:hint="eastAsia"/>
          <w:szCs w:val="21"/>
        </w:rPr>
      </w:pPr>
      <w:r>
        <w:rPr>
          <w:rFonts w:hint="eastAsia"/>
          <w:szCs w:val="21"/>
        </w:rPr>
        <w:t>用数值代替代数式中的字母，按照代数式指明的运算，计算出结果，叫做代数式的值。</w:t>
      </w:r>
    </w:p>
    <w:p w:rsidR="00AF7353" w:rsidRDefault="00AF7353" w:rsidP="00600841">
      <w:pPr>
        <w:ind w:firstLine="420"/>
        <w:rPr>
          <w:rFonts w:hint="eastAsia"/>
          <w:szCs w:val="21"/>
        </w:rPr>
      </w:pPr>
      <w:r>
        <w:rPr>
          <w:rFonts w:hint="eastAsia"/>
          <w:szCs w:val="21"/>
        </w:rPr>
        <w:t>注意：（</w:t>
      </w:r>
      <w:r>
        <w:rPr>
          <w:rFonts w:hint="eastAsia"/>
          <w:szCs w:val="21"/>
        </w:rPr>
        <w:t>1</w:t>
      </w:r>
      <w:r>
        <w:rPr>
          <w:rFonts w:hint="eastAsia"/>
          <w:szCs w:val="21"/>
        </w:rPr>
        <w:t>）求代数式的值，一般是先将代数式化简，然后再将字母的取值代入。</w:t>
      </w:r>
    </w:p>
    <w:p w:rsidR="00AF7353" w:rsidRDefault="00AF7353" w:rsidP="00600841">
      <w:pPr>
        <w:ind w:firstLine="420"/>
        <w:rPr>
          <w:rFonts w:hint="eastAsia"/>
          <w:szCs w:val="21"/>
        </w:rPr>
      </w:pPr>
      <w:r>
        <w:rPr>
          <w:rFonts w:hint="eastAsia"/>
          <w:szCs w:val="21"/>
        </w:rPr>
        <w:t xml:space="preserve">     </w:t>
      </w:r>
      <w:r>
        <w:rPr>
          <w:rFonts w:hint="eastAsia"/>
          <w:szCs w:val="21"/>
        </w:rPr>
        <w:t>（</w:t>
      </w:r>
      <w:r>
        <w:rPr>
          <w:rFonts w:hint="eastAsia"/>
          <w:szCs w:val="21"/>
        </w:rPr>
        <w:t>2</w:t>
      </w:r>
      <w:r>
        <w:rPr>
          <w:rFonts w:hint="eastAsia"/>
          <w:szCs w:val="21"/>
        </w:rPr>
        <w:t>）求代数式的值，有时求不出其字母的值，需要利用技巧，“整体”代入。</w:t>
      </w:r>
    </w:p>
    <w:p w:rsidR="00AF7353" w:rsidRDefault="00AF7353" w:rsidP="00600841">
      <w:pPr>
        <w:ind w:firstLine="420"/>
        <w:rPr>
          <w:rFonts w:hint="eastAsia"/>
          <w:szCs w:val="21"/>
        </w:rPr>
      </w:pPr>
      <w:r>
        <w:rPr>
          <w:rFonts w:hint="eastAsia"/>
          <w:szCs w:val="21"/>
        </w:rPr>
        <w:t>2</w:t>
      </w:r>
      <w:r>
        <w:rPr>
          <w:rFonts w:hint="eastAsia"/>
          <w:szCs w:val="21"/>
        </w:rPr>
        <w:t>、同类项</w:t>
      </w:r>
    </w:p>
    <w:p w:rsidR="00AF7353" w:rsidRDefault="00AF7353" w:rsidP="00600841">
      <w:pPr>
        <w:ind w:firstLine="420"/>
        <w:rPr>
          <w:rFonts w:hint="eastAsia"/>
          <w:szCs w:val="21"/>
        </w:rPr>
      </w:pPr>
      <w:r>
        <w:rPr>
          <w:rFonts w:hint="eastAsia"/>
          <w:szCs w:val="21"/>
        </w:rPr>
        <w:t>所有字母相同，并且相同字母的指数也分别相同的项叫做同类项。几个常数项也是同类项。</w:t>
      </w:r>
    </w:p>
    <w:p w:rsidR="00AF7353" w:rsidRDefault="00AF7353" w:rsidP="00600841">
      <w:pPr>
        <w:ind w:firstLine="420"/>
        <w:rPr>
          <w:rFonts w:hint="eastAsia"/>
          <w:szCs w:val="21"/>
        </w:rPr>
      </w:pPr>
      <w:r>
        <w:rPr>
          <w:rFonts w:hint="eastAsia"/>
          <w:szCs w:val="21"/>
        </w:rPr>
        <w:t>3</w:t>
      </w:r>
      <w:r>
        <w:rPr>
          <w:rFonts w:hint="eastAsia"/>
          <w:szCs w:val="21"/>
        </w:rPr>
        <w:t>、去括号法则</w:t>
      </w:r>
    </w:p>
    <w:p w:rsidR="00AF7353" w:rsidRDefault="00AF7353" w:rsidP="00600841">
      <w:pPr>
        <w:ind w:firstLine="420"/>
        <w:rPr>
          <w:rFonts w:hint="eastAsia"/>
          <w:szCs w:val="21"/>
        </w:rPr>
      </w:pPr>
      <w:r>
        <w:rPr>
          <w:rFonts w:hint="eastAsia"/>
          <w:szCs w:val="21"/>
        </w:rPr>
        <w:t>（</w:t>
      </w:r>
      <w:r>
        <w:rPr>
          <w:rFonts w:hint="eastAsia"/>
          <w:szCs w:val="21"/>
        </w:rPr>
        <w:t>1</w:t>
      </w:r>
      <w:r>
        <w:rPr>
          <w:rFonts w:hint="eastAsia"/>
          <w:szCs w:val="21"/>
        </w:rPr>
        <w:t>）括号前是“</w:t>
      </w:r>
      <w:r>
        <w:rPr>
          <w:rFonts w:hint="eastAsia"/>
          <w:szCs w:val="21"/>
        </w:rPr>
        <w:t>+</w:t>
      </w:r>
      <w:r w:rsidR="003D0BEE">
        <w:rPr>
          <w:rFonts w:hint="eastAsia"/>
          <w:szCs w:val="21"/>
        </w:rPr>
        <w:t>”</w:t>
      </w:r>
      <w:r>
        <w:rPr>
          <w:rFonts w:hint="eastAsia"/>
          <w:szCs w:val="21"/>
        </w:rPr>
        <w:t>，把括号和</w:t>
      </w:r>
      <w:r w:rsidR="003D0BEE">
        <w:rPr>
          <w:rFonts w:hint="eastAsia"/>
          <w:szCs w:val="21"/>
        </w:rPr>
        <w:t>它</w:t>
      </w:r>
      <w:r>
        <w:rPr>
          <w:rFonts w:hint="eastAsia"/>
          <w:szCs w:val="21"/>
        </w:rPr>
        <w:t>前面的</w:t>
      </w:r>
      <w:r w:rsidR="003D0BEE">
        <w:rPr>
          <w:rFonts w:hint="eastAsia"/>
          <w:szCs w:val="21"/>
        </w:rPr>
        <w:t>“</w:t>
      </w:r>
      <w:r w:rsidR="003D0BEE">
        <w:rPr>
          <w:rFonts w:hint="eastAsia"/>
          <w:szCs w:val="21"/>
        </w:rPr>
        <w:t>+</w:t>
      </w:r>
      <w:r w:rsidR="003D0BEE">
        <w:rPr>
          <w:rFonts w:hint="eastAsia"/>
          <w:szCs w:val="21"/>
        </w:rPr>
        <w:t>”号一起去掉，括号里各项都不变号。</w:t>
      </w:r>
    </w:p>
    <w:p w:rsidR="003D0BEE" w:rsidRDefault="003D0BEE" w:rsidP="00600841">
      <w:pPr>
        <w:ind w:firstLine="420"/>
        <w:rPr>
          <w:rFonts w:hint="eastAsia"/>
          <w:szCs w:val="21"/>
        </w:rPr>
      </w:pPr>
      <w:r>
        <w:rPr>
          <w:rFonts w:hint="eastAsia"/>
          <w:szCs w:val="21"/>
        </w:rPr>
        <w:t>（</w:t>
      </w:r>
      <w:r>
        <w:rPr>
          <w:rFonts w:hint="eastAsia"/>
          <w:szCs w:val="21"/>
        </w:rPr>
        <w:t>2</w:t>
      </w:r>
      <w:r>
        <w:rPr>
          <w:rFonts w:hint="eastAsia"/>
          <w:szCs w:val="21"/>
        </w:rPr>
        <w:t>）括号前是“</w:t>
      </w:r>
      <w:r w:rsidRPr="003D0BEE">
        <w:rPr>
          <w:rFonts w:hint="eastAsia"/>
          <w:szCs w:val="21"/>
        </w:rPr>
        <w:t>﹣</w:t>
      </w:r>
      <w:r>
        <w:rPr>
          <w:rFonts w:hint="eastAsia"/>
          <w:szCs w:val="21"/>
        </w:rPr>
        <w:t>”，把括号和它前面的“</w:t>
      </w:r>
      <w:r w:rsidRPr="003D0BEE">
        <w:rPr>
          <w:rFonts w:hint="eastAsia"/>
          <w:szCs w:val="21"/>
        </w:rPr>
        <w:t>﹣</w:t>
      </w:r>
      <w:r>
        <w:rPr>
          <w:rFonts w:hint="eastAsia"/>
          <w:szCs w:val="21"/>
        </w:rPr>
        <w:t>”号一起去掉，括号里各项都变号。</w:t>
      </w:r>
    </w:p>
    <w:p w:rsidR="003D0BEE" w:rsidRDefault="003D0BEE" w:rsidP="00600841">
      <w:pPr>
        <w:ind w:firstLine="420"/>
        <w:rPr>
          <w:rFonts w:hint="eastAsia"/>
          <w:szCs w:val="21"/>
        </w:rPr>
      </w:pPr>
      <w:r>
        <w:rPr>
          <w:rFonts w:hint="eastAsia"/>
          <w:szCs w:val="21"/>
        </w:rPr>
        <w:t>4</w:t>
      </w:r>
      <w:r>
        <w:rPr>
          <w:rFonts w:hint="eastAsia"/>
          <w:szCs w:val="21"/>
        </w:rPr>
        <w:t>、整式的运算法则</w:t>
      </w:r>
    </w:p>
    <w:p w:rsidR="003D0BEE" w:rsidRDefault="003D0BEE" w:rsidP="003D0BEE">
      <w:pPr>
        <w:ind w:firstLine="420"/>
        <w:rPr>
          <w:rFonts w:hint="eastAsia"/>
          <w:szCs w:val="21"/>
        </w:rPr>
      </w:pPr>
      <w:r>
        <w:rPr>
          <w:rFonts w:hint="eastAsia"/>
          <w:szCs w:val="21"/>
        </w:rPr>
        <w:t>整式</w:t>
      </w:r>
      <w:r w:rsidR="00724AC4">
        <w:rPr>
          <w:rFonts w:hint="eastAsia"/>
          <w:szCs w:val="21"/>
        </w:rPr>
        <w:t>的</w:t>
      </w:r>
      <w:r>
        <w:rPr>
          <w:rFonts w:hint="eastAsia"/>
          <w:szCs w:val="21"/>
        </w:rPr>
        <w:t>加减法：（</w:t>
      </w:r>
      <w:r>
        <w:rPr>
          <w:rFonts w:hint="eastAsia"/>
          <w:szCs w:val="21"/>
        </w:rPr>
        <w:t>1</w:t>
      </w:r>
      <w:r>
        <w:rPr>
          <w:rFonts w:hint="eastAsia"/>
          <w:szCs w:val="21"/>
        </w:rPr>
        <w:t>）去括号；（</w:t>
      </w:r>
      <w:r>
        <w:rPr>
          <w:rFonts w:hint="eastAsia"/>
          <w:szCs w:val="21"/>
        </w:rPr>
        <w:t>2</w:t>
      </w:r>
      <w:r>
        <w:rPr>
          <w:rFonts w:hint="eastAsia"/>
          <w:szCs w:val="21"/>
        </w:rPr>
        <w:t>）</w:t>
      </w:r>
      <w:r w:rsidR="00724AC4">
        <w:rPr>
          <w:rFonts w:hint="eastAsia"/>
          <w:szCs w:val="21"/>
        </w:rPr>
        <w:t>合并同类项。</w:t>
      </w:r>
    </w:p>
    <w:p w:rsidR="00724AC4" w:rsidRDefault="00724AC4" w:rsidP="003D0BEE">
      <w:pPr>
        <w:ind w:firstLine="420"/>
        <w:rPr>
          <w:rFonts w:hint="eastAsia"/>
          <w:szCs w:val="21"/>
        </w:rPr>
      </w:pPr>
      <w:r>
        <w:rPr>
          <w:rFonts w:hint="eastAsia"/>
          <w:szCs w:val="21"/>
        </w:rPr>
        <w:t>整式的乘法：</w:t>
      </w:r>
      <w:r w:rsidRPr="00724AC4">
        <w:rPr>
          <w:position w:val="-10"/>
          <w:szCs w:val="21"/>
        </w:rPr>
        <w:object w:dxaOrig="3260" w:dyaOrig="360">
          <v:shape id="_x0000_i1056" type="#_x0000_t75" style="width:162.75pt;height:18pt" o:ole="">
            <v:imagedata r:id="rId67" o:title=""/>
          </v:shape>
          <o:OLEObject Type="Embed" ProgID="Equation.3" ShapeID="_x0000_i1056" DrawAspect="Content" ObjectID="_1620406704" r:id="rId68"/>
        </w:object>
      </w:r>
    </w:p>
    <w:p w:rsidR="00724AC4" w:rsidRDefault="00724AC4" w:rsidP="003D0BEE">
      <w:pPr>
        <w:ind w:firstLine="420"/>
        <w:rPr>
          <w:rFonts w:hint="eastAsia"/>
          <w:szCs w:val="21"/>
        </w:rPr>
      </w:pPr>
      <w:r>
        <w:rPr>
          <w:rFonts w:hint="eastAsia"/>
          <w:szCs w:val="21"/>
        </w:rPr>
        <w:t xml:space="preserve">            </w:t>
      </w:r>
      <w:r w:rsidRPr="00724AC4">
        <w:rPr>
          <w:position w:val="-10"/>
          <w:szCs w:val="21"/>
        </w:rPr>
        <w:object w:dxaOrig="3019" w:dyaOrig="360">
          <v:shape id="_x0000_i1057" type="#_x0000_t75" style="width:150.75pt;height:18pt" o:ole="">
            <v:imagedata r:id="rId69" o:title=""/>
          </v:shape>
          <o:OLEObject Type="Embed" ProgID="Equation.3" ShapeID="_x0000_i1057" DrawAspect="Content" ObjectID="_1620406705" r:id="rId70"/>
        </w:object>
      </w:r>
    </w:p>
    <w:p w:rsidR="00724AC4" w:rsidRDefault="00724AC4" w:rsidP="003D0BEE">
      <w:pPr>
        <w:ind w:firstLine="420"/>
        <w:rPr>
          <w:rFonts w:hint="eastAsia"/>
          <w:szCs w:val="21"/>
        </w:rPr>
      </w:pPr>
      <w:r>
        <w:rPr>
          <w:rFonts w:hint="eastAsia"/>
          <w:szCs w:val="21"/>
        </w:rPr>
        <w:t xml:space="preserve">            </w:t>
      </w:r>
      <w:r w:rsidRPr="00724AC4">
        <w:rPr>
          <w:position w:val="-10"/>
          <w:szCs w:val="21"/>
        </w:rPr>
        <w:object w:dxaOrig="2820" w:dyaOrig="360">
          <v:shape id="_x0000_i1058" type="#_x0000_t75" style="width:141pt;height:18pt" o:ole="">
            <v:imagedata r:id="rId71" o:title=""/>
          </v:shape>
          <o:OLEObject Type="Embed" ProgID="Equation.3" ShapeID="_x0000_i1058" DrawAspect="Content" ObjectID="_1620406706" r:id="rId72"/>
        </w:object>
      </w:r>
    </w:p>
    <w:p w:rsidR="00724AC4" w:rsidRDefault="00724AC4" w:rsidP="003D0BEE">
      <w:pPr>
        <w:ind w:firstLine="420"/>
        <w:rPr>
          <w:rFonts w:hint="eastAsia"/>
          <w:szCs w:val="21"/>
        </w:rPr>
      </w:pPr>
      <w:r>
        <w:rPr>
          <w:rFonts w:hint="eastAsia"/>
          <w:szCs w:val="21"/>
        </w:rPr>
        <w:t xml:space="preserve">            </w:t>
      </w:r>
      <w:r w:rsidRPr="00724AC4">
        <w:rPr>
          <w:position w:val="-10"/>
          <w:szCs w:val="21"/>
        </w:rPr>
        <w:object w:dxaOrig="2280" w:dyaOrig="360">
          <v:shape id="_x0000_i1059" type="#_x0000_t75" style="width:114pt;height:18pt" o:ole="">
            <v:imagedata r:id="rId73" o:title=""/>
          </v:shape>
          <o:OLEObject Type="Embed" ProgID="Equation.3" ShapeID="_x0000_i1059" DrawAspect="Content" ObjectID="_1620406707" r:id="rId74"/>
        </w:object>
      </w:r>
    </w:p>
    <w:p w:rsidR="00724AC4" w:rsidRDefault="00724AC4" w:rsidP="003D0BEE">
      <w:pPr>
        <w:ind w:firstLine="420"/>
        <w:rPr>
          <w:rFonts w:hint="eastAsia"/>
          <w:szCs w:val="21"/>
        </w:rPr>
      </w:pPr>
      <w:r>
        <w:rPr>
          <w:rFonts w:hint="eastAsia"/>
          <w:szCs w:val="21"/>
        </w:rPr>
        <w:t xml:space="preserve">            </w:t>
      </w:r>
      <w:r w:rsidR="00E51509" w:rsidRPr="00724AC4">
        <w:rPr>
          <w:position w:val="-10"/>
          <w:szCs w:val="21"/>
        </w:rPr>
        <w:object w:dxaOrig="2360" w:dyaOrig="360">
          <v:shape id="_x0000_i1060" type="#_x0000_t75" style="width:117.75pt;height:18pt" o:ole="">
            <v:imagedata r:id="rId75" o:title=""/>
          </v:shape>
          <o:OLEObject Type="Embed" ProgID="Equation.3" ShapeID="_x0000_i1060" DrawAspect="Content" ObjectID="_1620406708" r:id="rId76"/>
        </w:object>
      </w:r>
    </w:p>
    <w:p w:rsidR="00724AC4" w:rsidRDefault="00724AC4" w:rsidP="003D0BEE">
      <w:pPr>
        <w:ind w:firstLine="420"/>
        <w:rPr>
          <w:rFonts w:hint="eastAsia"/>
          <w:szCs w:val="21"/>
        </w:rPr>
      </w:pPr>
      <w:r>
        <w:rPr>
          <w:rFonts w:hint="eastAsia"/>
          <w:szCs w:val="21"/>
        </w:rPr>
        <w:t xml:space="preserve">            </w:t>
      </w:r>
      <w:r w:rsidR="00E51509" w:rsidRPr="00724AC4">
        <w:rPr>
          <w:position w:val="-10"/>
          <w:szCs w:val="21"/>
        </w:rPr>
        <w:object w:dxaOrig="2360" w:dyaOrig="360">
          <v:shape id="_x0000_i1061" type="#_x0000_t75" style="width:117.75pt;height:18pt" o:ole="">
            <v:imagedata r:id="rId77" o:title=""/>
          </v:shape>
          <o:OLEObject Type="Embed" ProgID="Equation.3" ShapeID="_x0000_i1061" DrawAspect="Content" ObjectID="_1620406709" r:id="rId78"/>
        </w:object>
      </w:r>
    </w:p>
    <w:p w:rsidR="00E51509" w:rsidRDefault="00E51509" w:rsidP="003D0BEE">
      <w:pPr>
        <w:ind w:firstLine="420"/>
        <w:rPr>
          <w:rFonts w:hint="eastAsia"/>
          <w:szCs w:val="21"/>
        </w:rPr>
      </w:pPr>
      <w:r>
        <w:rPr>
          <w:rFonts w:hint="eastAsia"/>
          <w:szCs w:val="21"/>
        </w:rPr>
        <w:t>整式的除法：</w:t>
      </w:r>
      <w:r w:rsidRPr="00724AC4">
        <w:rPr>
          <w:position w:val="-10"/>
          <w:szCs w:val="21"/>
        </w:rPr>
        <w:object w:dxaOrig="3860" w:dyaOrig="360">
          <v:shape id="_x0000_i1062" type="#_x0000_t75" style="width:192.75pt;height:18pt" o:ole="">
            <v:imagedata r:id="rId79" o:title=""/>
          </v:shape>
          <o:OLEObject Type="Embed" ProgID="Equation.3" ShapeID="_x0000_i1062" DrawAspect="Content" ObjectID="_1620406710" r:id="rId80"/>
        </w:object>
      </w:r>
    </w:p>
    <w:p w:rsidR="00E51509" w:rsidRDefault="00E51509" w:rsidP="003D0BEE">
      <w:pPr>
        <w:ind w:firstLine="420"/>
        <w:rPr>
          <w:rFonts w:hint="eastAsia"/>
          <w:szCs w:val="21"/>
        </w:rPr>
      </w:pPr>
      <w:r>
        <w:rPr>
          <w:rFonts w:hint="eastAsia"/>
          <w:szCs w:val="21"/>
        </w:rPr>
        <w:t>注意：（</w:t>
      </w:r>
      <w:r>
        <w:rPr>
          <w:rFonts w:hint="eastAsia"/>
          <w:szCs w:val="21"/>
        </w:rPr>
        <w:t>1</w:t>
      </w:r>
      <w:r>
        <w:rPr>
          <w:rFonts w:hint="eastAsia"/>
          <w:szCs w:val="21"/>
        </w:rPr>
        <w:t>）单项式乘单项式的结果仍然是单项式。</w:t>
      </w:r>
    </w:p>
    <w:p w:rsidR="00E51509" w:rsidRDefault="00E51509" w:rsidP="00E51509">
      <w:pPr>
        <w:ind w:firstLineChars="450" w:firstLine="945"/>
        <w:rPr>
          <w:rFonts w:hint="eastAsia"/>
          <w:szCs w:val="21"/>
        </w:rPr>
      </w:pPr>
      <w:r>
        <w:rPr>
          <w:rFonts w:hint="eastAsia"/>
          <w:szCs w:val="21"/>
        </w:rPr>
        <w:t>（</w:t>
      </w:r>
      <w:r>
        <w:rPr>
          <w:rFonts w:hint="eastAsia"/>
          <w:szCs w:val="21"/>
        </w:rPr>
        <w:t>2</w:t>
      </w:r>
      <w:r>
        <w:rPr>
          <w:rFonts w:hint="eastAsia"/>
          <w:szCs w:val="21"/>
        </w:rPr>
        <w:t>）单项式与多项式相乘，结果是一个多项式，其项数与因式中多项式的项数相同。</w:t>
      </w:r>
    </w:p>
    <w:p w:rsidR="00E51509" w:rsidRDefault="00E51509" w:rsidP="00E51509">
      <w:pPr>
        <w:ind w:firstLineChars="450" w:firstLine="945"/>
        <w:rPr>
          <w:rFonts w:hint="eastAsia"/>
          <w:szCs w:val="21"/>
        </w:rPr>
      </w:pPr>
      <w:r>
        <w:rPr>
          <w:rFonts w:hint="eastAsia"/>
          <w:szCs w:val="21"/>
        </w:rPr>
        <w:t>（</w:t>
      </w:r>
      <w:r>
        <w:rPr>
          <w:rFonts w:hint="eastAsia"/>
          <w:szCs w:val="21"/>
        </w:rPr>
        <w:t>3</w:t>
      </w:r>
      <w:r>
        <w:rPr>
          <w:rFonts w:hint="eastAsia"/>
          <w:szCs w:val="21"/>
        </w:rPr>
        <w:t>）计算时要注意符号问题，多项式的每一项都包括它前面的符号，同时还要注意单项式的符号。</w:t>
      </w:r>
    </w:p>
    <w:p w:rsidR="00E51509" w:rsidRDefault="00E51509" w:rsidP="00E51509">
      <w:pPr>
        <w:ind w:firstLineChars="450" w:firstLine="945"/>
        <w:rPr>
          <w:rFonts w:hint="eastAsia"/>
          <w:szCs w:val="21"/>
        </w:rPr>
      </w:pPr>
      <w:r>
        <w:rPr>
          <w:rFonts w:hint="eastAsia"/>
          <w:szCs w:val="21"/>
        </w:rPr>
        <w:t>（</w:t>
      </w:r>
      <w:r>
        <w:rPr>
          <w:rFonts w:hint="eastAsia"/>
          <w:szCs w:val="21"/>
        </w:rPr>
        <w:t>4</w:t>
      </w:r>
      <w:r>
        <w:rPr>
          <w:rFonts w:hint="eastAsia"/>
          <w:szCs w:val="21"/>
        </w:rPr>
        <w:t>）多项式与多项式相乘的展开式中，有同类项的要合并同类项。</w:t>
      </w:r>
    </w:p>
    <w:p w:rsidR="00E51509" w:rsidRDefault="00E51509" w:rsidP="00E51509">
      <w:pPr>
        <w:ind w:firstLineChars="450" w:firstLine="945"/>
        <w:rPr>
          <w:rFonts w:hint="eastAsia"/>
          <w:szCs w:val="21"/>
        </w:rPr>
      </w:pPr>
      <w:r>
        <w:rPr>
          <w:rFonts w:hint="eastAsia"/>
          <w:szCs w:val="21"/>
        </w:rPr>
        <w:t>（</w:t>
      </w:r>
      <w:r>
        <w:rPr>
          <w:rFonts w:hint="eastAsia"/>
          <w:szCs w:val="21"/>
        </w:rPr>
        <w:t>5</w:t>
      </w:r>
      <w:r>
        <w:rPr>
          <w:rFonts w:hint="eastAsia"/>
          <w:szCs w:val="21"/>
        </w:rPr>
        <w:t>）公式中的字母可以表示数，也可以表示单项式或多项式。</w:t>
      </w:r>
    </w:p>
    <w:p w:rsidR="00E51509" w:rsidRDefault="00E51509" w:rsidP="00E51509">
      <w:pPr>
        <w:ind w:firstLineChars="450" w:firstLine="945"/>
        <w:rPr>
          <w:rFonts w:hint="eastAsia"/>
          <w:szCs w:val="21"/>
        </w:rPr>
      </w:pPr>
      <w:r>
        <w:rPr>
          <w:rFonts w:hint="eastAsia"/>
          <w:szCs w:val="21"/>
        </w:rPr>
        <w:t>（</w:t>
      </w:r>
      <w:r>
        <w:rPr>
          <w:rFonts w:hint="eastAsia"/>
          <w:szCs w:val="21"/>
        </w:rPr>
        <w:t>6</w:t>
      </w:r>
      <w:r>
        <w:rPr>
          <w:rFonts w:hint="eastAsia"/>
          <w:szCs w:val="21"/>
        </w:rPr>
        <w:t>）</w:t>
      </w:r>
      <w:r w:rsidRPr="00E51509">
        <w:rPr>
          <w:position w:val="-24"/>
          <w:szCs w:val="21"/>
        </w:rPr>
        <w:object w:dxaOrig="4220" w:dyaOrig="620">
          <v:shape id="_x0000_i1063" type="#_x0000_t75" style="width:210.75pt;height:30.75pt" o:ole="">
            <v:imagedata r:id="rId81" o:title=""/>
          </v:shape>
          <o:OLEObject Type="Embed" ProgID="Equation.3" ShapeID="_x0000_i1063" DrawAspect="Content" ObjectID="_1620406711" r:id="rId82"/>
        </w:object>
      </w:r>
    </w:p>
    <w:p w:rsidR="00E51509" w:rsidRDefault="00E51509" w:rsidP="00E51509">
      <w:pPr>
        <w:ind w:firstLineChars="450" w:firstLine="945"/>
        <w:rPr>
          <w:rFonts w:hint="eastAsia"/>
          <w:szCs w:val="21"/>
        </w:rPr>
      </w:pPr>
      <w:r>
        <w:rPr>
          <w:rFonts w:hint="eastAsia"/>
          <w:szCs w:val="21"/>
        </w:rPr>
        <w:t>（</w:t>
      </w:r>
      <w:r>
        <w:rPr>
          <w:rFonts w:hint="eastAsia"/>
          <w:szCs w:val="21"/>
        </w:rPr>
        <w:t>7</w:t>
      </w:r>
      <w:r>
        <w:rPr>
          <w:rFonts w:hint="eastAsia"/>
          <w:szCs w:val="21"/>
        </w:rPr>
        <w:t>）多项式除以单项式，先把这个多项式的每一项除以这个单项式，再把所得的商相加，单项式除以多项式是不能这么计算的。</w:t>
      </w:r>
    </w:p>
    <w:p w:rsidR="00E51509" w:rsidRPr="001B25E5" w:rsidRDefault="00E51509" w:rsidP="00E51509">
      <w:pPr>
        <w:rPr>
          <w:rFonts w:hint="eastAsia"/>
          <w:b/>
          <w:szCs w:val="21"/>
        </w:rPr>
      </w:pPr>
      <w:r w:rsidRPr="001B25E5">
        <w:rPr>
          <w:rFonts w:hint="eastAsia"/>
          <w:b/>
          <w:szCs w:val="21"/>
        </w:rPr>
        <w:t>考点三、因式分解</w:t>
      </w:r>
      <w:r w:rsidR="001B25E5">
        <w:rPr>
          <w:rFonts w:hint="eastAsia"/>
          <w:b/>
          <w:szCs w:val="21"/>
        </w:rPr>
        <w:t xml:space="preserve">    </w:t>
      </w:r>
      <w:r w:rsidRPr="001B25E5">
        <w:rPr>
          <w:rFonts w:hint="eastAsia"/>
          <w:b/>
          <w:szCs w:val="21"/>
        </w:rPr>
        <w:t>（</w:t>
      </w:r>
      <w:r w:rsidRPr="001B25E5">
        <w:rPr>
          <w:rFonts w:hint="eastAsia"/>
          <w:b/>
          <w:szCs w:val="21"/>
        </w:rPr>
        <w:t>11</w:t>
      </w:r>
      <w:r w:rsidRPr="001B25E5">
        <w:rPr>
          <w:rFonts w:hint="eastAsia"/>
          <w:b/>
          <w:szCs w:val="21"/>
        </w:rPr>
        <w:t>分）</w:t>
      </w:r>
    </w:p>
    <w:p w:rsidR="00E51509" w:rsidRDefault="00E51509" w:rsidP="004E160C">
      <w:pPr>
        <w:ind w:firstLineChars="200" w:firstLine="420"/>
        <w:rPr>
          <w:rFonts w:hint="eastAsia"/>
          <w:szCs w:val="21"/>
        </w:rPr>
      </w:pPr>
      <w:r>
        <w:rPr>
          <w:rFonts w:hint="eastAsia"/>
          <w:szCs w:val="21"/>
        </w:rPr>
        <w:t>1</w:t>
      </w:r>
      <w:r>
        <w:rPr>
          <w:rFonts w:hint="eastAsia"/>
          <w:szCs w:val="21"/>
        </w:rPr>
        <w:t>、因式分解</w:t>
      </w:r>
    </w:p>
    <w:p w:rsidR="00E51509" w:rsidRDefault="00E51509" w:rsidP="004E160C">
      <w:pPr>
        <w:ind w:firstLineChars="200" w:firstLine="420"/>
        <w:rPr>
          <w:rFonts w:hint="eastAsia"/>
          <w:szCs w:val="21"/>
        </w:rPr>
      </w:pPr>
      <w:r>
        <w:rPr>
          <w:rFonts w:hint="eastAsia"/>
          <w:szCs w:val="21"/>
        </w:rPr>
        <w:t>把一个多项式化成几个整式的积的形式，叫做把这个多项式因式分解，也叫做把这个多项式分解因式。</w:t>
      </w:r>
    </w:p>
    <w:p w:rsidR="00434C04" w:rsidRDefault="00434C04" w:rsidP="004E160C">
      <w:pPr>
        <w:ind w:firstLineChars="200" w:firstLine="420"/>
        <w:rPr>
          <w:rFonts w:hint="eastAsia"/>
          <w:szCs w:val="21"/>
        </w:rPr>
      </w:pPr>
      <w:r>
        <w:rPr>
          <w:rFonts w:hint="eastAsia"/>
          <w:szCs w:val="21"/>
        </w:rPr>
        <w:t>2</w:t>
      </w:r>
      <w:r>
        <w:rPr>
          <w:rFonts w:hint="eastAsia"/>
          <w:szCs w:val="21"/>
        </w:rPr>
        <w:t>、因式分解的常用方法</w:t>
      </w:r>
    </w:p>
    <w:p w:rsidR="00434C04" w:rsidRDefault="00434C04" w:rsidP="004E160C">
      <w:pPr>
        <w:ind w:firstLineChars="200" w:firstLine="420"/>
        <w:rPr>
          <w:rFonts w:hint="eastAsia"/>
          <w:szCs w:val="21"/>
        </w:rPr>
      </w:pPr>
      <w:r>
        <w:rPr>
          <w:rFonts w:hint="eastAsia"/>
          <w:szCs w:val="21"/>
        </w:rPr>
        <w:t>（</w:t>
      </w:r>
      <w:r>
        <w:rPr>
          <w:rFonts w:hint="eastAsia"/>
          <w:szCs w:val="21"/>
        </w:rPr>
        <w:t>1</w:t>
      </w:r>
      <w:r>
        <w:rPr>
          <w:rFonts w:hint="eastAsia"/>
          <w:szCs w:val="21"/>
        </w:rPr>
        <w:t>）提公因式法：</w:t>
      </w:r>
      <w:r w:rsidRPr="00434C04">
        <w:rPr>
          <w:position w:val="-10"/>
          <w:szCs w:val="21"/>
        </w:rPr>
        <w:object w:dxaOrig="1780" w:dyaOrig="320">
          <v:shape id="_x0000_i1064" type="#_x0000_t75" style="width:89.25pt;height:15.75pt" o:ole="">
            <v:imagedata r:id="rId83" o:title=""/>
          </v:shape>
          <o:OLEObject Type="Embed" ProgID="Equation.3" ShapeID="_x0000_i1064" DrawAspect="Content" ObjectID="_1620406712" r:id="rId84"/>
        </w:object>
      </w:r>
    </w:p>
    <w:p w:rsidR="00434C04" w:rsidRDefault="00434C04" w:rsidP="004E160C">
      <w:pPr>
        <w:ind w:firstLineChars="200" w:firstLine="420"/>
        <w:rPr>
          <w:rFonts w:hint="eastAsia"/>
          <w:szCs w:val="21"/>
        </w:rPr>
      </w:pPr>
      <w:r>
        <w:rPr>
          <w:rFonts w:hint="eastAsia"/>
          <w:szCs w:val="21"/>
        </w:rPr>
        <w:lastRenderedPageBreak/>
        <w:t>（</w:t>
      </w:r>
      <w:r>
        <w:rPr>
          <w:rFonts w:hint="eastAsia"/>
          <w:szCs w:val="21"/>
        </w:rPr>
        <w:t>2</w:t>
      </w:r>
      <w:r>
        <w:rPr>
          <w:rFonts w:hint="eastAsia"/>
          <w:szCs w:val="21"/>
        </w:rPr>
        <w:t>）运用公式法：</w:t>
      </w:r>
      <w:r w:rsidRPr="00724AC4">
        <w:rPr>
          <w:position w:val="-10"/>
          <w:szCs w:val="21"/>
        </w:rPr>
        <w:object w:dxaOrig="2320" w:dyaOrig="360">
          <v:shape id="_x0000_i1065" type="#_x0000_t75" style="width:116.25pt;height:18pt" o:ole="">
            <v:imagedata r:id="rId85" o:title=""/>
          </v:shape>
          <o:OLEObject Type="Embed" ProgID="Equation.3" ShapeID="_x0000_i1065" DrawAspect="Content" ObjectID="_1620406713" r:id="rId86"/>
        </w:object>
      </w:r>
    </w:p>
    <w:p w:rsidR="00434C04" w:rsidRDefault="00434C04" w:rsidP="00434C04">
      <w:pPr>
        <w:ind w:firstLine="420"/>
        <w:rPr>
          <w:rFonts w:hint="eastAsia"/>
          <w:szCs w:val="21"/>
        </w:rPr>
      </w:pPr>
      <w:r>
        <w:rPr>
          <w:rFonts w:hint="eastAsia"/>
          <w:szCs w:val="21"/>
        </w:rPr>
        <w:t xml:space="preserve">          </w:t>
      </w:r>
      <w:r w:rsidR="00326053">
        <w:rPr>
          <w:rFonts w:hint="eastAsia"/>
          <w:szCs w:val="21"/>
        </w:rPr>
        <w:t xml:space="preserve">    </w:t>
      </w:r>
      <w:r>
        <w:rPr>
          <w:rFonts w:hint="eastAsia"/>
          <w:szCs w:val="21"/>
        </w:rPr>
        <w:t xml:space="preserve">   </w:t>
      </w:r>
      <w:r w:rsidRPr="00724AC4">
        <w:rPr>
          <w:position w:val="-10"/>
          <w:szCs w:val="21"/>
        </w:rPr>
        <w:object w:dxaOrig="2360" w:dyaOrig="360">
          <v:shape id="_x0000_i1066" type="#_x0000_t75" style="width:117.75pt;height:18pt" o:ole="">
            <v:imagedata r:id="rId87" o:title=""/>
          </v:shape>
          <o:OLEObject Type="Embed" ProgID="Equation.3" ShapeID="_x0000_i1066" DrawAspect="Content" ObjectID="_1620406714" r:id="rId88"/>
        </w:object>
      </w:r>
    </w:p>
    <w:p w:rsidR="00434C04" w:rsidRDefault="00434C04" w:rsidP="00434C04">
      <w:pPr>
        <w:ind w:firstLine="420"/>
        <w:rPr>
          <w:rFonts w:hint="eastAsia"/>
          <w:szCs w:val="21"/>
        </w:rPr>
      </w:pPr>
      <w:r>
        <w:rPr>
          <w:rFonts w:hint="eastAsia"/>
          <w:szCs w:val="21"/>
        </w:rPr>
        <w:t xml:space="preserve">           </w:t>
      </w:r>
      <w:r w:rsidR="00326053">
        <w:rPr>
          <w:rFonts w:hint="eastAsia"/>
          <w:szCs w:val="21"/>
        </w:rPr>
        <w:t xml:space="preserve">    </w:t>
      </w:r>
      <w:r>
        <w:rPr>
          <w:rFonts w:hint="eastAsia"/>
          <w:szCs w:val="21"/>
        </w:rPr>
        <w:t xml:space="preserve">  </w:t>
      </w:r>
      <w:r w:rsidRPr="00724AC4">
        <w:rPr>
          <w:position w:val="-10"/>
          <w:szCs w:val="21"/>
        </w:rPr>
        <w:object w:dxaOrig="2360" w:dyaOrig="360">
          <v:shape id="_x0000_i1067" type="#_x0000_t75" style="width:117.75pt;height:18pt" o:ole="">
            <v:imagedata r:id="rId89" o:title=""/>
          </v:shape>
          <o:OLEObject Type="Embed" ProgID="Equation.3" ShapeID="_x0000_i1067" DrawAspect="Content" ObjectID="_1620406715" r:id="rId90"/>
        </w:object>
      </w:r>
    </w:p>
    <w:p w:rsidR="00434C04" w:rsidRDefault="00434C04" w:rsidP="004E160C">
      <w:pPr>
        <w:ind w:firstLineChars="200" w:firstLine="420"/>
        <w:rPr>
          <w:rFonts w:hint="eastAsia"/>
          <w:szCs w:val="21"/>
        </w:rPr>
      </w:pPr>
      <w:r>
        <w:rPr>
          <w:rFonts w:hint="eastAsia"/>
          <w:szCs w:val="21"/>
        </w:rPr>
        <w:t>（</w:t>
      </w:r>
      <w:r>
        <w:rPr>
          <w:rFonts w:hint="eastAsia"/>
          <w:szCs w:val="21"/>
        </w:rPr>
        <w:t>3</w:t>
      </w:r>
      <w:r>
        <w:rPr>
          <w:rFonts w:hint="eastAsia"/>
          <w:szCs w:val="21"/>
        </w:rPr>
        <w:t>）分组分解法：</w:t>
      </w:r>
      <w:r w:rsidRPr="00434C04">
        <w:rPr>
          <w:position w:val="-10"/>
        </w:rPr>
        <w:object w:dxaOrig="5319" w:dyaOrig="320">
          <v:shape id="_x0000_i1068" type="#_x0000_t75" style="width:266.25pt;height:15.75pt" o:ole="">
            <v:imagedata r:id="rId91" o:title=""/>
          </v:shape>
          <o:OLEObject Type="Embed" ProgID="Equation.3" ShapeID="_x0000_i1068" DrawAspect="Content" ObjectID="_1620406716" r:id="rId92"/>
        </w:object>
      </w:r>
    </w:p>
    <w:p w:rsidR="00434C04" w:rsidRDefault="00434C04" w:rsidP="004E160C">
      <w:pPr>
        <w:ind w:firstLineChars="200" w:firstLine="420"/>
        <w:rPr>
          <w:rFonts w:hint="eastAsia"/>
        </w:rPr>
      </w:pPr>
      <w:r>
        <w:rPr>
          <w:rFonts w:hint="eastAsia"/>
          <w:szCs w:val="21"/>
        </w:rPr>
        <w:t>（</w:t>
      </w:r>
      <w:r>
        <w:rPr>
          <w:rFonts w:hint="eastAsia"/>
          <w:szCs w:val="21"/>
        </w:rPr>
        <w:t>4</w:t>
      </w:r>
      <w:r>
        <w:rPr>
          <w:rFonts w:hint="eastAsia"/>
          <w:szCs w:val="21"/>
        </w:rPr>
        <w:t>）十字相乘法：</w:t>
      </w:r>
      <w:r w:rsidRPr="00075663">
        <w:rPr>
          <w:position w:val="-10"/>
        </w:rPr>
        <w:object w:dxaOrig="3440" w:dyaOrig="360">
          <v:shape id="_x0000_i1069" type="#_x0000_t75" style="width:171.75pt;height:18pt" o:ole="">
            <v:imagedata r:id="rId93" o:title=""/>
          </v:shape>
          <o:OLEObject Type="Embed" ProgID="Equation.3" ShapeID="_x0000_i1069" DrawAspect="Content" ObjectID="_1620406717" r:id="rId94"/>
        </w:object>
      </w:r>
    </w:p>
    <w:p w:rsidR="00434C04" w:rsidRDefault="00434C04" w:rsidP="004E160C">
      <w:pPr>
        <w:ind w:firstLineChars="200" w:firstLine="420"/>
        <w:rPr>
          <w:rFonts w:hint="eastAsia"/>
        </w:rPr>
      </w:pPr>
      <w:r>
        <w:rPr>
          <w:rFonts w:hint="eastAsia"/>
        </w:rPr>
        <w:t>3</w:t>
      </w:r>
      <w:r>
        <w:rPr>
          <w:rFonts w:hint="eastAsia"/>
        </w:rPr>
        <w:t>、因式分解的一般步骤：</w:t>
      </w:r>
    </w:p>
    <w:p w:rsidR="00434C04" w:rsidRDefault="00434C04" w:rsidP="004E160C">
      <w:pPr>
        <w:ind w:firstLineChars="200" w:firstLine="420"/>
        <w:rPr>
          <w:rFonts w:hint="eastAsia"/>
        </w:rPr>
      </w:pPr>
      <w:r>
        <w:rPr>
          <w:rFonts w:hint="eastAsia"/>
        </w:rPr>
        <w:t>（</w:t>
      </w:r>
      <w:r>
        <w:rPr>
          <w:rFonts w:hint="eastAsia"/>
        </w:rPr>
        <w:t>1</w:t>
      </w:r>
      <w:r>
        <w:rPr>
          <w:rFonts w:hint="eastAsia"/>
        </w:rPr>
        <w:t>）如果多项式的各项有公因式，那么先提取公因式。</w:t>
      </w:r>
    </w:p>
    <w:p w:rsidR="00434C04" w:rsidRDefault="00434C04" w:rsidP="004E160C">
      <w:pPr>
        <w:ind w:firstLineChars="200" w:firstLine="420"/>
        <w:rPr>
          <w:rFonts w:hint="eastAsia"/>
        </w:rPr>
      </w:pPr>
      <w:r>
        <w:rPr>
          <w:rFonts w:hint="eastAsia"/>
        </w:rPr>
        <w:t>（</w:t>
      </w:r>
      <w:r>
        <w:rPr>
          <w:rFonts w:hint="eastAsia"/>
        </w:rPr>
        <w:t>2</w:t>
      </w:r>
      <w:r>
        <w:rPr>
          <w:rFonts w:hint="eastAsia"/>
        </w:rPr>
        <w:t>）在各项提出公因式以后或各项没有公因式的情况下，观察多项式的</w:t>
      </w:r>
      <w:r w:rsidR="00660624">
        <w:rPr>
          <w:rFonts w:hint="eastAsia"/>
        </w:rPr>
        <w:t>项</w:t>
      </w:r>
      <w:r>
        <w:rPr>
          <w:rFonts w:hint="eastAsia"/>
        </w:rPr>
        <w:t>数：</w:t>
      </w:r>
      <w:r>
        <w:rPr>
          <w:rFonts w:hint="eastAsia"/>
        </w:rPr>
        <w:t>2</w:t>
      </w:r>
      <w:r>
        <w:rPr>
          <w:rFonts w:hint="eastAsia"/>
        </w:rPr>
        <w:t>项式</w:t>
      </w:r>
      <w:r w:rsidR="00660624">
        <w:rPr>
          <w:rFonts w:hint="eastAsia"/>
        </w:rPr>
        <w:t>可以尝试运用公式法分解因式；</w:t>
      </w:r>
      <w:r w:rsidR="00660624">
        <w:rPr>
          <w:rFonts w:hint="eastAsia"/>
        </w:rPr>
        <w:t>3</w:t>
      </w:r>
      <w:r w:rsidR="00660624">
        <w:rPr>
          <w:rFonts w:hint="eastAsia"/>
        </w:rPr>
        <w:t>项式可以尝试运用公式法、十字相乘法分解因式；</w:t>
      </w:r>
      <w:r w:rsidR="00660624">
        <w:rPr>
          <w:rFonts w:hint="eastAsia"/>
        </w:rPr>
        <w:t>4</w:t>
      </w:r>
      <w:r w:rsidR="00660624">
        <w:rPr>
          <w:rFonts w:hint="eastAsia"/>
        </w:rPr>
        <w:t>项式及</w:t>
      </w:r>
      <w:r w:rsidR="00660624">
        <w:rPr>
          <w:rFonts w:hint="eastAsia"/>
        </w:rPr>
        <w:t>4</w:t>
      </w:r>
      <w:r w:rsidR="00660624">
        <w:rPr>
          <w:rFonts w:hint="eastAsia"/>
        </w:rPr>
        <w:t>项式以上的可以尝试分组分解法分解因式</w:t>
      </w:r>
    </w:p>
    <w:p w:rsidR="00660624" w:rsidRDefault="00660624" w:rsidP="004E160C">
      <w:pPr>
        <w:ind w:firstLineChars="200" w:firstLine="420"/>
        <w:rPr>
          <w:rFonts w:hint="eastAsia"/>
        </w:rPr>
      </w:pPr>
      <w:r>
        <w:rPr>
          <w:rFonts w:hint="eastAsia"/>
        </w:rPr>
        <w:t>（</w:t>
      </w:r>
      <w:r>
        <w:rPr>
          <w:rFonts w:hint="eastAsia"/>
        </w:rPr>
        <w:t>3</w:t>
      </w:r>
      <w:r>
        <w:rPr>
          <w:rFonts w:hint="eastAsia"/>
        </w:rPr>
        <w:t>）分解因式必须分解到每一个因式都不能再分解为止。</w:t>
      </w:r>
    </w:p>
    <w:p w:rsidR="00660624" w:rsidRPr="001B25E5" w:rsidRDefault="00660624" w:rsidP="00E51509">
      <w:pPr>
        <w:rPr>
          <w:rFonts w:hint="eastAsia"/>
          <w:b/>
        </w:rPr>
      </w:pPr>
      <w:r w:rsidRPr="001B25E5">
        <w:rPr>
          <w:rFonts w:hint="eastAsia"/>
          <w:b/>
        </w:rPr>
        <w:t>考点四、分式</w:t>
      </w:r>
      <w:r w:rsidR="001B25E5" w:rsidRPr="001B25E5">
        <w:rPr>
          <w:rFonts w:hint="eastAsia"/>
          <w:b/>
        </w:rPr>
        <w:t xml:space="preserve">    </w:t>
      </w:r>
      <w:r w:rsidRPr="001B25E5">
        <w:rPr>
          <w:rFonts w:hint="eastAsia"/>
          <w:b/>
        </w:rPr>
        <w:t>（</w:t>
      </w:r>
      <w:r w:rsidRPr="001B25E5">
        <w:rPr>
          <w:rFonts w:hint="eastAsia"/>
          <w:b/>
        </w:rPr>
        <w:t>8~10</w:t>
      </w:r>
      <w:r w:rsidRPr="001B25E5">
        <w:rPr>
          <w:rFonts w:hint="eastAsia"/>
          <w:b/>
        </w:rPr>
        <w:t>分）</w:t>
      </w:r>
    </w:p>
    <w:p w:rsidR="00660624" w:rsidRDefault="00660624" w:rsidP="004E160C">
      <w:pPr>
        <w:ind w:firstLineChars="200" w:firstLine="420"/>
        <w:rPr>
          <w:rFonts w:hint="eastAsia"/>
        </w:rPr>
      </w:pPr>
      <w:r>
        <w:rPr>
          <w:rFonts w:hint="eastAsia"/>
        </w:rPr>
        <w:t>1</w:t>
      </w:r>
      <w:r>
        <w:rPr>
          <w:rFonts w:hint="eastAsia"/>
        </w:rPr>
        <w:t>、分式的概念</w:t>
      </w:r>
    </w:p>
    <w:p w:rsidR="00660624" w:rsidRDefault="00660624" w:rsidP="004E160C">
      <w:pPr>
        <w:ind w:firstLineChars="200" w:firstLine="420"/>
      </w:pPr>
      <w:r>
        <w:rPr>
          <w:rFonts w:hint="eastAsia"/>
        </w:rPr>
        <w:t>一般地，用</w:t>
      </w:r>
      <w:r>
        <w:rPr>
          <w:rFonts w:hint="eastAsia"/>
        </w:rPr>
        <w:t>A</w:t>
      </w:r>
      <w:r>
        <w:rPr>
          <w:rFonts w:hint="eastAsia"/>
        </w:rPr>
        <w:t>、</w:t>
      </w:r>
      <w:r>
        <w:rPr>
          <w:rFonts w:hint="eastAsia"/>
        </w:rPr>
        <w:t>B</w:t>
      </w:r>
      <w:r>
        <w:rPr>
          <w:rFonts w:hint="eastAsia"/>
        </w:rPr>
        <w:t>表示两个整式，</w:t>
      </w:r>
      <w:r>
        <w:rPr>
          <w:rFonts w:hint="eastAsia"/>
        </w:rPr>
        <w:t>A</w:t>
      </w:r>
      <w:r>
        <w:rPr>
          <w:rFonts w:hint="eastAsia"/>
        </w:rPr>
        <w:t>÷</w:t>
      </w:r>
      <w:r>
        <w:rPr>
          <w:rFonts w:hint="eastAsia"/>
        </w:rPr>
        <w:t>B</w:t>
      </w:r>
      <w:r>
        <w:rPr>
          <w:rFonts w:hint="eastAsia"/>
        </w:rPr>
        <w:t>就可以表示成</w:t>
      </w:r>
      <w:r w:rsidRPr="00660624">
        <w:rPr>
          <w:position w:val="-24"/>
        </w:rPr>
        <w:object w:dxaOrig="279" w:dyaOrig="620">
          <v:shape id="_x0000_i1070" type="#_x0000_t75" style="width:14.25pt;height:30.75pt" o:ole="">
            <v:imagedata r:id="rId95" o:title=""/>
          </v:shape>
          <o:OLEObject Type="Embed" ProgID="Equation.3" ShapeID="_x0000_i1070" DrawAspect="Content" ObjectID="_1620406718" r:id="rId96"/>
        </w:object>
      </w:r>
      <w:r>
        <w:rPr>
          <w:rFonts w:hint="eastAsia"/>
        </w:rPr>
        <w:t>的形式，如果</w:t>
      </w:r>
      <w:r>
        <w:rPr>
          <w:rFonts w:hint="eastAsia"/>
        </w:rPr>
        <w:t>B</w:t>
      </w:r>
      <w:r>
        <w:rPr>
          <w:rFonts w:hint="eastAsia"/>
        </w:rPr>
        <w:t>中含有字母，式子</w:t>
      </w:r>
      <w:r w:rsidRPr="00660624">
        <w:rPr>
          <w:position w:val="-24"/>
        </w:rPr>
        <w:object w:dxaOrig="279" w:dyaOrig="620">
          <v:shape id="_x0000_i1071" type="#_x0000_t75" style="width:14.25pt;height:30.75pt" o:ole="">
            <v:imagedata r:id="rId97" o:title=""/>
          </v:shape>
          <o:OLEObject Type="Embed" ProgID="Equation.3" ShapeID="_x0000_i1071" DrawAspect="Content" ObjectID="_1620406719" r:id="rId98"/>
        </w:object>
      </w:r>
      <w:r>
        <w:rPr>
          <w:rFonts w:hint="eastAsia"/>
        </w:rPr>
        <w:t>就叫做分式。其中，</w:t>
      </w:r>
      <w:r>
        <w:rPr>
          <w:rFonts w:hint="eastAsia"/>
        </w:rPr>
        <w:t>A</w:t>
      </w:r>
      <w:r>
        <w:rPr>
          <w:rFonts w:hint="eastAsia"/>
        </w:rPr>
        <w:t>叫做分式的分子，</w:t>
      </w:r>
      <w:r>
        <w:rPr>
          <w:rFonts w:hint="eastAsia"/>
        </w:rPr>
        <w:t>B</w:t>
      </w:r>
      <w:r>
        <w:rPr>
          <w:rFonts w:hint="eastAsia"/>
        </w:rPr>
        <w:t>叫做分式的分母。分式和整式通称为有理式。</w:t>
      </w:r>
    </w:p>
    <w:p w:rsidR="00AE07BA" w:rsidRDefault="00AE07BA" w:rsidP="004E160C">
      <w:pPr>
        <w:ind w:firstLineChars="200" w:firstLine="42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整式与分式的区别在于：</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如果代数式的分母中没有字母,就是整式；如果代数式的分母中含有字母,就是分式.</w:t>
      </w:r>
      <w:r>
        <w:rPr>
          <w:rFonts w:ascii="微软雅黑" w:eastAsia="微软雅黑" w:hAnsi="微软雅黑" w:hint="eastAsia"/>
          <w:color w:val="333333"/>
        </w:rPr>
        <w:br/>
      </w:r>
      <w:r>
        <w:rPr>
          <w:rFonts w:ascii="微软雅黑" w:eastAsia="微软雅黑" w:hAnsi="微软雅黑" w:hint="eastAsia"/>
          <w:color w:val="333333"/>
          <w:shd w:val="clear" w:color="auto" w:fill="FFFFFF"/>
        </w:rPr>
        <w:t>特别注意,如果代数式的分母中只含有π,而没有字母,因为π是常数,所以不是分式.</w:t>
      </w:r>
    </w:p>
    <w:p w:rsidR="00AE07BA" w:rsidRDefault="00AE07BA" w:rsidP="004E160C">
      <w:pPr>
        <w:ind w:firstLineChars="200" w:firstLine="420"/>
        <w:rPr>
          <w:rFonts w:hint="eastAsia"/>
        </w:rPr>
      </w:pPr>
    </w:p>
    <w:p w:rsidR="00660624" w:rsidRDefault="00660624" w:rsidP="004E160C">
      <w:pPr>
        <w:ind w:firstLineChars="200" w:firstLine="420"/>
        <w:rPr>
          <w:rFonts w:hint="eastAsia"/>
        </w:rPr>
      </w:pPr>
      <w:r>
        <w:rPr>
          <w:rFonts w:hint="eastAsia"/>
        </w:rPr>
        <w:t>2</w:t>
      </w:r>
      <w:r>
        <w:rPr>
          <w:rFonts w:hint="eastAsia"/>
        </w:rPr>
        <w:t>、分式的性质</w:t>
      </w:r>
    </w:p>
    <w:p w:rsidR="00660624" w:rsidRDefault="00660624" w:rsidP="004E160C">
      <w:pPr>
        <w:ind w:firstLineChars="200" w:firstLine="420"/>
        <w:rPr>
          <w:rFonts w:hint="eastAsia"/>
        </w:rPr>
      </w:pPr>
      <w:r>
        <w:rPr>
          <w:rFonts w:hint="eastAsia"/>
        </w:rPr>
        <w:t>（</w:t>
      </w:r>
      <w:r>
        <w:rPr>
          <w:rFonts w:hint="eastAsia"/>
        </w:rPr>
        <w:t>1</w:t>
      </w:r>
      <w:r>
        <w:rPr>
          <w:rFonts w:hint="eastAsia"/>
        </w:rPr>
        <w:t>）分式的基本性质：</w:t>
      </w:r>
    </w:p>
    <w:p w:rsidR="00660624" w:rsidRDefault="00660624" w:rsidP="004E160C">
      <w:pPr>
        <w:ind w:firstLineChars="200" w:firstLine="420"/>
        <w:rPr>
          <w:rFonts w:hint="eastAsia"/>
        </w:rPr>
      </w:pPr>
      <w:r>
        <w:rPr>
          <w:rFonts w:hint="eastAsia"/>
        </w:rPr>
        <w:t>分式的分子和分母都乘以（或除以）同一个不等于零的整式，分式的值不变。</w:t>
      </w:r>
    </w:p>
    <w:p w:rsidR="00660624" w:rsidRDefault="00660624" w:rsidP="004E160C">
      <w:pPr>
        <w:ind w:firstLineChars="200" w:firstLine="420"/>
        <w:rPr>
          <w:rFonts w:hint="eastAsia"/>
        </w:rPr>
      </w:pPr>
      <w:r>
        <w:rPr>
          <w:rFonts w:hint="eastAsia"/>
        </w:rPr>
        <w:t>（</w:t>
      </w:r>
      <w:r>
        <w:rPr>
          <w:rFonts w:hint="eastAsia"/>
        </w:rPr>
        <w:t>2</w:t>
      </w:r>
      <w:r>
        <w:rPr>
          <w:rFonts w:hint="eastAsia"/>
        </w:rPr>
        <w:t>）分式的变号法则：</w:t>
      </w:r>
    </w:p>
    <w:p w:rsidR="00660624" w:rsidRDefault="00660624" w:rsidP="004E160C">
      <w:pPr>
        <w:ind w:firstLineChars="200" w:firstLine="420"/>
        <w:rPr>
          <w:rFonts w:hint="eastAsia"/>
        </w:rPr>
      </w:pPr>
      <w:r>
        <w:rPr>
          <w:rFonts w:hint="eastAsia"/>
        </w:rPr>
        <w:t>分式的分子、分母与分式本身的符号，改变其中任何两个，分式的值不变。</w:t>
      </w:r>
    </w:p>
    <w:p w:rsidR="00660624" w:rsidRDefault="00660624" w:rsidP="004E160C">
      <w:pPr>
        <w:ind w:firstLineChars="200" w:firstLine="420"/>
        <w:rPr>
          <w:rFonts w:hint="eastAsia"/>
        </w:rPr>
      </w:pPr>
      <w:r>
        <w:rPr>
          <w:rFonts w:hint="eastAsia"/>
        </w:rPr>
        <w:t>3</w:t>
      </w:r>
      <w:r>
        <w:rPr>
          <w:rFonts w:hint="eastAsia"/>
        </w:rPr>
        <w:t>、分式的运算法则</w:t>
      </w:r>
    </w:p>
    <w:p w:rsidR="00660624" w:rsidRDefault="00E36ACC" w:rsidP="00E36ACC">
      <w:pPr>
        <w:ind w:firstLineChars="200" w:firstLine="420"/>
        <w:rPr>
          <w:rFonts w:hint="eastAsia"/>
        </w:rPr>
      </w:pPr>
      <w:r w:rsidRPr="009A65E9">
        <w:rPr>
          <w:position w:val="-24"/>
        </w:rPr>
        <w:object w:dxaOrig="3320" w:dyaOrig="620">
          <v:shape id="_x0000_i1072" type="#_x0000_t75" style="width:165.75pt;height:30.75pt" o:ole="">
            <v:imagedata r:id="rId99" o:title=""/>
          </v:shape>
          <o:OLEObject Type="Embed" ProgID="Equation.3" ShapeID="_x0000_i1072" DrawAspect="Content" ObjectID="_1620406720" r:id="rId100"/>
        </w:object>
      </w:r>
    </w:p>
    <w:p w:rsidR="00E36ACC" w:rsidRDefault="00E36ACC" w:rsidP="00E36ACC">
      <w:pPr>
        <w:ind w:firstLineChars="200" w:firstLine="420"/>
        <w:rPr>
          <w:rFonts w:hint="eastAsia"/>
        </w:rPr>
      </w:pPr>
      <w:r w:rsidRPr="00BF182B">
        <w:rPr>
          <w:position w:val="-24"/>
        </w:rPr>
        <w:object w:dxaOrig="2180" w:dyaOrig="660">
          <v:shape id="_x0000_i1073" type="#_x0000_t75" style="width:108.75pt;height:33pt" o:ole="">
            <v:imagedata r:id="rId101" o:title=""/>
          </v:shape>
          <o:OLEObject Type="Embed" ProgID="Equation.3" ShapeID="_x0000_i1073" DrawAspect="Content" ObjectID="_1620406721" r:id="rId102"/>
        </w:object>
      </w:r>
    </w:p>
    <w:p w:rsidR="00E36ACC" w:rsidRDefault="00E36ACC" w:rsidP="00E36ACC">
      <w:pPr>
        <w:ind w:firstLineChars="200" w:firstLine="420"/>
        <w:rPr>
          <w:rFonts w:hint="eastAsia"/>
        </w:rPr>
      </w:pPr>
      <w:r w:rsidRPr="00BF182B">
        <w:rPr>
          <w:position w:val="-24"/>
        </w:rPr>
        <w:object w:dxaOrig="1480" w:dyaOrig="620">
          <v:shape id="_x0000_i1074" type="#_x0000_t75" style="width:74.25pt;height:30.75pt" o:ole="">
            <v:imagedata r:id="rId103" o:title=""/>
          </v:shape>
          <o:OLEObject Type="Embed" ProgID="Equation.3" ShapeID="_x0000_i1074" DrawAspect="Content" ObjectID="_1620406722" r:id="rId104"/>
        </w:object>
      </w:r>
    </w:p>
    <w:p w:rsidR="00E36ACC" w:rsidRDefault="00E36ACC" w:rsidP="00E36ACC">
      <w:pPr>
        <w:ind w:firstLineChars="200" w:firstLine="420"/>
        <w:rPr>
          <w:rFonts w:hint="eastAsia"/>
        </w:rPr>
      </w:pPr>
      <w:r w:rsidRPr="00BF182B">
        <w:rPr>
          <w:position w:val="-24"/>
        </w:rPr>
        <w:object w:dxaOrig="1620" w:dyaOrig="620">
          <v:shape id="_x0000_i1075" type="#_x0000_t75" style="width:81pt;height:30.75pt" o:ole="">
            <v:imagedata r:id="rId105" o:title=""/>
          </v:shape>
          <o:OLEObject Type="Embed" ProgID="Equation.3" ShapeID="_x0000_i1075" DrawAspect="Content" ObjectID="_1620406723" r:id="rId106"/>
        </w:object>
      </w:r>
    </w:p>
    <w:p w:rsidR="009A65E9" w:rsidRPr="001B25E5" w:rsidRDefault="009A65E9" w:rsidP="00E51509">
      <w:pPr>
        <w:rPr>
          <w:rFonts w:hint="eastAsia"/>
          <w:b/>
          <w:szCs w:val="21"/>
        </w:rPr>
      </w:pPr>
      <w:r w:rsidRPr="001B25E5">
        <w:rPr>
          <w:rFonts w:hint="eastAsia"/>
          <w:b/>
          <w:szCs w:val="21"/>
        </w:rPr>
        <w:t>考点五、二次根式</w:t>
      </w:r>
      <w:r w:rsidR="001B25E5" w:rsidRPr="001B25E5">
        <w:rPr>
          <w:rFonts w:hint="eastAsia"/>
          <w:b/>
          <w:szCs w:val="21"/>
        </w:rPr>
        <w:t xml:space="preserve">    </w:t>
      </w:r>
      <w:r w:rsidRPr="001B25E5">
        <w:rPr>
          <w:rFonts w:hint="eastAsia"/>
          <w:b/>
          <w:szCs w:val="21"/>
        </w:rPr>
        <w:t>（初中数学基础，分值很大）</w:t>
      </w:r>
    </w:p>
    <w:p w:rsidR="009A65E9" w:rsidRDefault="002219C0" w:rsidP="004E160C">
      <w:pPr>
        <w:ind w:firstLineChars="200" w:firstLine="420"/>
        <w:rPr>
          <w:rFonts w:hint="eastAsia"/>
          <w:szCs w:val="21"/>
        </w:rPr>
      </w:pPr>
      <w:r>
        <w:rPr>
          <w:rFonts w:hint="eastAsia"/>
          <w:szCs w:val="21"/>
        </w:rPr>
        <w:t>1</w:t>
      </w:r>
      <w:r>
        <w:rPr>
          <w:rFonts w:hint="eastAsia"/>
          <w:szCs w:val="21"/>
        </w:rPr>
        <w:t>、二次根式</w:t>
      </w:r>
    </w:p>
    <w:p w:rsidR="002219C0" w:rsidRDefault="002219C0" w:rsidP="004E160C">
      <w:pPr>
        <w:ind w:firstLineChars="200" w:firstLine="420"/>
        <w:rPr>
          <w:rFonts w:hint="eastAsia"/>
          <w:szCs w:val="21"/>
        </w:rPr>
      </w:pPr>
      <w:r>
        <w:rPr>
          <w:rFonts w:hint="eastAsia"/>
          <w:szCs w:val="21"/>
        </w:rPr>
        <w:t>式子</w:t>
      </w:r>
      <w:r w:rsidRPr="002219C0">
        <w:rPr>
          <w:position w:val="-10"/>
          <w:szCs w:val="21"/>
        </w:rPr>
        <w:object w:dxaOrig="1040" w:dyaOrig="380">
          <v:shape id="_x0000_i1076" type="#_x0000_t75" style="width:51.75pt;height:18.75pt" o:ole="">
            <v:imagedata r:id="rId107" o:title=""/>
          </v:shape>
          <o:OLEObject Type="Embed" ProgID="Equation.3" ShapeID="_x0000_i1076" DrawAspect="Content" ObjectID="_1620406724" r:id="rId108"/>
        </w:object>
      </w:r>
      <w:r>
        <w:rPr>
          <w:rFonts w:hint="eastAsia"/>
          <w:szCs w:val="21"/>
        </w:rPr>
        <w:t>叫做二次根式，二次根式必须满足：含有二次根号“</w:t>
      </w:r>
      <w:r w:rsidRPr="002219C0">
        <w:rPr>
          <w:position w:val="-12"/>
          <w:szCs w:val="21"/>
        </w:rPr>
        <w:object w:dxaOrig="360" w:dyaOrig="400">
          <v:shape id="_x0000_i1077" type="#_x0000_t75" style="width:18pt;height:20.25pt" o:ole="">
            <v:imagedata r:id="rId109" o:title=""/>
          </v:shape>
          <o:OLEObject Type="Embed" ProgID="Equation.3" ShapeID="_x0000_i1077" DrawAspect="Content" ObjectID="_1620406725" r:id="rId110"/>
        </w:object>
      </w:r>
      <w:r>
        <w:rPr>
          <w:rFonts w:hint="eastAsia"/>
          <w:szCs w:val="21"/>
        </w:rPr>
        <w:t>”；被开方数</w:t>
      </w:r>
      <w:r>
        <w:rPr>
          <w:rFonts w:hint="eastAsia"/>
          <w:szCs w:val="21"/>
        </w:rPr>
        <w:t>a</w:t>
      </w:r>
      <w:r>
        <w:rPr>
          <w:rFonts w:hint="eastAsia"/>
          <w:szCs w:val="21"/>
        </w:rPr>
        <w:t>必须是非负数。</w:t>
      </w:r>
    </w:p>
    <w:p w:rsidR="002219C0" w:rsidRDefault="002219C0" w:rsidP="004E160C">
      <w:pPr>
        <w:ind w:firstLineChars="200" w:firstLine="420"/>
        <w:rPr>
          <w:rFonts w:hint="eastAsia"/>
          <w:szCs w:val="21"/>
        </w:rPr>
      </w:pPr>
      <w:r>
        <w:rPr>
          <w:rFonts w:hint="eastAsia"/>
          <w:szCs w:val="21"/>
        </w:rPr>
        <w:t>2</w:t>
      </w:r>
      <w:r>
        <w:rPr>
          <w:rFonts w:hint="eastAsia"/>
          <w:szCs w:val="21"/>
        </w:rPr>
        <w:t>、最简二次根式</w:t>
      </w:r>
    </w:p>
    <w:p w:rsidR="002219C0" w:rsidRDefault="002219C0" w:rsidP="004E160C">
      <w:pPr>
        <w:ind w:firstLineChars="200" w:firstLine="420"/>
        <w:rPr>
          <w:rFonts w:hint="eastAsia"/>
          <w:szCs w:val="21"/>
        </w:rPr>
      </w:pPr>
      <w:r>
        <w:rPr>
          <w:rFonts w:hint="eastAsia"/>
          <w:szCs w:val="21"/>
        </w:rPr>
        <w:t>若二次根式满足：被开方数的因数是整数，因式是整式；被开方数中不含能开得尽方的因数或因式，这</w:t>
      </w:r>
      <w:r>
        <w:rPr>
          <w:rFonts w:hint="eastAsia"/>
          <w:szCs w:val="21"/>
        </w:rPr>
        <w:lastRenderedPageBreak/>
        <w:t>样的二次根式叫做最简二次根式。</w:t>
      </w:r>
    </w:p>
    <w:p w:rsidR="002219C0" w:rsidRDefault="002219C0" w:rsidP="004E160C">
      <w:pPr>
        <w:ind w:firstLineChars="200" w:firstLine="420"/>
        <w:rPr>
          <w:rFonts w:hint="eastAsia"/>
          <w:szCs w:val="21"/>
        </w:rPr>
      </w:pPr>
      <w:r>
        <w:rPr>
          <w:rFonts w:hint="eastAsia"/>
          <w:szCs w:val="21"/>
        </w:rPr>
        <w:t>化二次根式为最简二次根式的方法和步骤：</w:t>
      </w:r>
    </w:p>
    <w:p w:rsidR="002219C0" w:rsidRDefault="002219C0" w:rsidP="004E160C">
      <w:pPr>
        <w:ind w:firstLineChars="200" w:firstLine="420"/>
        <w:rPr>
          <w:rFonts w:hint="eastAsia"/>
          <w:szCs w:val="21"/>
        </w:rPr>
      </w:pPr>
      <w:r>
        <w:rPr>
          <w:rFonts w:hint="eastAsia"/>
          <w:szCs w:val="21"/>
        </w:rPr>
        <w:t>（</w:t>
      </w:r>
      <w:r>
        <w:rPr>
          <w:rFonts w:hint="eastAsia"/>
          <w:szCs w:val="21"/>
        </w:rPr>
        <w:t>1</w:t>
      </w:r>
      <w:r>
        <w:rPr>
          <w:rFonts w:hint="eastAsia"/>
          <w:szCs w:val="21"/>
        </w:rPr>
        <w:t>）如果被开方数是分数（包括小数）或分式，先利用商的算数平方根的性质把它写成分式的形式，然后利用分母有理化进行化简。</w:t>
      </w:r>
    </w:p>
    <w:p w:rsidR="002219C0" w:rsidRDefault="002219C0" w:rsidP="004E160C">
      <w:pPr>
        <w:ind w:firstLineChars="200" w:firstLine="420"/>
        <w:rPr>
          <w:rFonts w:hint="eastAsia"/>
          <w:szCs w:val="21"/>
        </w:rPr>
      </w:pPr>
      <w:r>
        <w:rPr>
          <w:rFonts w:hint="eastAsia"/>
          <w:szCs w:val="21"/>
        </w:rPr>
        <w:t>（</w:t>
      </w:r>
      <w:r>
        <w:rPr>
          <w:rFonts w:hint="eastAsia"/>
          <w:szCs w:val="21"/>
        </w:rPr>
        <w:t>2</w:t>
      </w:r>
      <w:r>
        <w:rPr>
          <w:rFonts w:hint="eastAsia"/>
          <w:szCs w:val="21"/>
        </w:rPr>
        <w:t>）如果被开方数是整数或整式，先将他们分解因数或因式，然后把能开得尽方的因数或因式开出来。</w:t>
      </w:r>
    </w:p>
    <w:p w:rsidR="002219C0" w:rsidRDefault="002219C0" w:rsidP="004E160C">
      <w:pPr>
        <w:ind w:firstLineChars="200" w:firstLine="420"/>
        <w:rPr>
          <w:rFonts w:hint="eastAsia"/>
          <w:szCs w:val="21"/>
        </w:rPr>
      </w:pPr>
      <w:r>
        <w:rPr>
          <w:rFonts w:hint="eastAsia"/>
          <w:szCs w:val="21"/>
        </w:rPr>
        <w:t>3</w:t>
      </w:r>
      <w:r>
        <w:rPr>
          <w:rFonts w:hint="eastAsia"/>
          <w:szCs w:val="21"/>
        </w:rPr>
        <w:t>、同类二次根式</w:t>
      </w:r>
    </w:p>
    <w:p w:rsidR="002219C0" w:rsidRDefault="002219C0" w:rsidP="004E160C">
      <w:pPr>
        <w:ind w:firstLineChars="200" w:firstLine="420"/>
        <w:rPr>
          <w:rFonts w:hint="eastAsia"/>
          <w:szCs w:val="21"/>
        </w:rPr>
      </w:pPr>
      <w:r>
        <w:rPr>
          <w:rFonts w:hint="eastAsia"/>
          <w:szCs w:val="21"/>
        </w:rPr>
        <w:t>几个二次根式化成最简二次根式以后，如果被开方数相同，这几个二次根式叫做同类二次根式。</w:t>
      </w:r>
    </w:p>
    <w:p w:rsidR="002219C0" w:rsidRDefault="002219C0" w:rsidP="004E160C">
      <w:pPr>
        <w:ind w:firstLineChars="200" w:firstLine="420"/>
        <w:rPr>
          <w:rFonts w:hint="eastAsia"/>
          <w:szCs w:val="21"/>
        </w:rPr>
      </w:pPr>
      <w:r>
        <w:rPr>
          <w:rFonts w:hint="eastAsia"/>
          <w:szCs w:val="21"/>
        </w:rPr>
        <w:t>4</w:t>
      </w:r>
      <w:r>
        <w:rPr>
          <w:rFonts w:hint="eastAsia"/>
          <w:szCs w:val="21"/>
        </w:rPr>
        <w:t>、二次根式的性质</w:t>
      </w:r>
    </w:p>
    <w:p w:rsidR="002219C0" w:rsidRDefault="002219C0" w:rsidP="004E160C">
      <w:pPr>
        <w:ind w:firstLineChars="200" w:firstLine="420"/>
        <w:rPr>
          <w:rFonts w:hint="eastAsia"/>
          <w:szCs w:val="21"/>
        </w:rPr>
      </w:pPr>
      <w:r>
        <w:rPr>
          <w:rFonts w:hint="eastAsia"/>
          <w:szCs w:val="21"/>
        </w:rPr>
        <w:t>（</w:t>
      </w:r>
      <w:r>
        <w:rPr>
          <w:rFonts w:hint="eastAsia"/>
          <w:szCs w:val="21"/>
        </w:rPr>
        <w:t>1</w:t>
      </w:r>
      <w:r>
        <w:rPr>
          <w:rFonts w:hint="eastAsia"/>
          <w:szCs w:val="21"/>
        </w:rPr>
        <w:t>）</w:t>
      </w:r>
      <w:r w:rsidR="00D572EF" w:rsidRPr="002219C0">
        <w:rPr>
          <w:position w:val="-10"/>
          <w:szCs w:val="21"/>
        </w:rPr>
        <w:object w:dxaOrig="1719" w:dyaOrig="380">
          <v:shape id="_x0000_i1078" type="#_x0000_t75" style="width:86.25pt;height:18.75pt" o:ole="">
            <v:imagedata r:id="rId111" o:title=""/>
          </v:shape>
          <o:OLEObject Type="Embed" ProgID="Equation.3" ShapeID="_x0000_i1078" DrawAspect="Content" ObjectID="_1620406726" r:id="rId112"/>
        </w:object>
      </w:r>
    </w:p>
    <w:p w:rsidR="00D572EF" w:rsidRDefault="00454B4C" w:rsidP="00E51509">
      <w:pPr>
        <w:rPr>
          <w:rFonts w:hint="eastAsia"/>
          <w:szCs w:val="21"/>
        </w:rPr>
      </w:pPr>
      <w:r>
        <w:rPr>
          <w:rFonts w:hint="eastAsia"/>
          <w:noProof/>
          <w:szCs w:val="21"/>
        </w:rPr>
        <mc:AlternateContent>
          <mc:Choice Requires="wps">
            <w:drawing>
              <wp:anchor distT="0" distB="0" distL="114300" distR="114300" simplePos="0" relativeHeight="251592704" behindDoc="0" locked="0" layoutInCell="1" allowOverlap="1">
                <wp:simplePos x="0" y="0"/>
                <wp:positionH relativeFrom="column">
                  <wp:posOffset>1371600</wp:posOffset>
                </wp:positionH>
                <wp:positionV relativeFrom="paragraph">
                  <wp:posOffset>198120</wp:posOffset>
                </wp:positionV>
                <wp:extent cx="228600" cy="792480"/>
                <wp:effectExtent l="5715" t="6350" r="13335" b="10795"/>
                <wp:wrapNone/>
                <wp:docPr id="1776"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792480"/>
                        </a:xfrm>
                        <a:prstGeom prst="leftBrace">
                          <a:avLst>
                            <a:gd name="adj1" fmla="val 28889"/>
                            <a:gd name="adj2" fmla="val 5328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51D514" id="AutoShape 25" o:spid="_x0000_s1026" type="#_x0000_t87" style="position:absolute;left:0;text-align:left;margin-left:108pt;margin-top:15.6pt;width:18pt;height:62.4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" adj=",11510"/>
            </w:pict>
          </mc:Fallback>
        </mc:AlternateContent>
      </w:r>
      <w:r w:rsidR="00D572EF">
        <w:rPr>
          <w:rFonts w:hint="eastAsia"/>
          <w:szCs w:val="21"/>
        </w:rPr>
        <w:t xml:space="preserve">                      </w:t>
      </w:r>
      <w:r w:rsidR="004E160C">
        <w:rPr>
          <w:rFonts w:hint="eastAsia"/>
          <w:szCs w:val="21"/>
        </w:rPr>
        <w:t xml:space="preserve">    </w:t>
      </w:r>
      <w:r w:rsidR="00D572EF" w:rsidRPr="00D572EF">
        <w:rPr>
          <w:position w:val="-10"/>
          <w:szCs w:val="21"/>
        </w:rPr>
        <w:object w:dxaOrig="859" w:dyaOrig="320">
          <v:shape id="_x0000_i1079" type="#_x0000_t75" style="width:42.75pt;height:15.75pt" o:ole="">
            <v:imagedata r:id="rId113" o:title=""/>
          </v:shape>
          <o:OLEObject Type="Embed" ProgID="Equation.3" ShapeID="_x0000_i1079" DrawAspect="Content" ObjectID="_1620406727" r:id="rId114"/>
        </w:object>
      </w:r>
    </w:p>
    <w:p w:rsidR="009A65E9" w:rsidRDefault="002219C0" w:rsidP="004E160C">
      <w:pPr>
        <w:ind w:firstLineChars="200" w:firstLine="420"/>
        <w:rPr>
          <w:rFonts w:hint="eastAsia"/>
          <w:szCs w:val="21"/>
        </w:rPr>
      </w:pPr>
      <w:r>
        <w:rPr>
          <w:rFonts w:hint="eastAsia"/>
          <w:szCs w:val="21"/>
        </w:rPr>
        <w:t>（</w:t>
      </w:r>
      <w:r>
        <w:rPr>
          <w:rFonts w:hint="eastAsia"/>
          <w:szCs w:val="21"/>
        </w:rPr>
        <w:t>2</w:t>
      </w:r>
      <w:r>
        <w:rPr>
          <w:rFonts w:hint="eastAsia"/>
          <w:szCs w:val="21"/>
        </w:rPr>
        <w:t>）</w:t>
      </w:r>
      <w:r w:rsidR="00D572EF" w:rsidRPr="00D572EF">
        <w:rPr>
          <w:position w:val="-14"/>
          <w:szCs w:val="21"/>
        </w:rPr>
        <w:object w:dxaOrig="1160" w:dyaOrig="460">
          <v:shape id="_x0000_i1080" type="#_x0000_t75" style="width:57.75pt;height:23.25pt" o:ole="">
            <v:imagedata r:id="rId115" o:title=""/>
          </v:shape>
          <o:OLEObject Type="Embed" ProgID="Equation.3" ShapeID="_x0000_i1080" DrawAspect="Content" ObjectID="_1620406728" r:id="rId116"/>
        </w:object>
      </w:r>
    </w:p>
    <w:p w:rsidR="00D572EF" w:rsidRDefault="00D572EF" w:rsidP="00E51509">
      <w:pPr>
        <w:rPr>
          <w:rFonts w:hint="eastAsia"/>
          <w:szCs w:val="21"/>
        </w:rPr>
      </w:pPr>
      <w:r>
        <w:rPr>
          <w:rFonts w:hint="eastAsia"/>
          <w:szCs w:val="21"/>
        </w:rPr>
        <w:t xml:space="preserve">                     </w:t>
      </w:r>
      <w:r w:rsidR="004E160C">
        <w:rPr>
          <w:rFonts w:hint="eastAsia"/>
          <w:szCs w:val="21"/>
        </w:rPr>
        <w:t xml:space="preserve">    </w:t>
      </w:r>
      <w:r w:rsidRPr="00D572EF">
        <w:rPr>
          <w:position w:val="-10"/>
          <w:szCs w:val="21"/>
        </w:rPr>
        <w:object w:dxaOrig="1040" w:dyaOrig="320">
          <v:shape id="_x0000_i1081" type="#_x0000_t75" style="width:51.75pt;height:15.75pt" o:ole="">
            <v:imagedata r:id="rId117" o:title=""/>
          </v:shape>
          <o:OLEObject Type="Embed" ProgID="Equation.3" ShapeID="_x0000_i1081" DrawAspect="Content" ObjectID="_1620406729" r:id="rId118"/>
        </w:object>
      </w:r>
    </w:p>
    <w:p w:rsidR="00D572EF" w:rsidRDefault="00D572EF" w:rsidP="004E160C">
      <w:pPr>
        <w:ind w:firstLineChars="200" w:firstLine="420"/>
        <w:rPr>
          <w:rFonts w:hint="eastAsia"/>
          <w:szCs w:val="21"/>
        </w:rPr>
      </w:pPr>
      <w:r>
        <w:rPr>
          <w:rFonts w:hint="eastAsia"/>
          <w:szCs w:val="21"/>
        </w:rPr>
        <w:t>（</w:t>
      </w:r>
      <w:r>
        <w:rPr>
          <w:rFonts w:hint="eastAsia"/>
          <w:szCs w:val="21"/>
        </w:rPr>
        <w:t>3</w:t>
      </w:r>
      <w:r>
        <w:rPr>
          <w:rFonts w:hint="eastAsia"/>
          <w:szCs w:val="21"/>
        </w:rPr>
        <w:t>）</w:t>
      </w:r>
      <w:r w:rsidRPr="00D572EF">
        <w:rPr>
          <w:position w:val="-10"/>
          <w:szCs w:val="21"/>
        </w:rPr>
        <w:object w:dxaOrig="2780" w:dyaOrig="380">
          <v:shape id="_x0000_i1082" type="#_x0000_t75" style="width:138.75pt;height:18.75pt" o:ole="">
            <v:imagedata r:id="rId119" o:title=""/>
          </v:shape>
          <o:OLEObject Type="Embed" ProgID="Equation.3" ShapeID="_x0000_i1082" DrawAspect="Content" ObjectID="_1620406730" r:id="rId120"/>
        </w:object>
      </w:r>
    </w:p>
    <w:p w:rsidR="00D572EF" w:rsidRDefault="00D572EF" w:rsidP="004E160C">
      <w:pPr>
        <w:ind w:firstLineChars="200" w:firstLine="420"/>
        <w:rPr>
          <w:rFonts w:hint="eastAsia"/>
          <w:szCs w:val="21"/>
        </w:rPr>
      </w:pPr>
      <w:r>
        <w:rPr>
          <w:rFonts w:hint="eastAsia"/>
          <w:szCs w:val="21"/>
        </w:rPr>
        <w:t>（</w:t>
      </w:r>
      <w:r>
        <w:rPr>
          <w:rFonts w:hint="eastAsia"/>
          <w:szCs w:val="21"/>
        </w:rPr>
        <w:t>4</w:t>
      </w:r>
      <w:r>
        <w:rPr>
          <w:rFonts w:hint="eastAsia"/>
          <w:szCs w:val="21"/>
        </w:rPr>
        <w:t>）</w:t>
      </w:r>
      <w:r w:rsidRPr="00D572EF">
        <w:rPr>
          <w:position w:val="-28"/>
          <w:szCs w:val="21"/>
        </w:rPr>
        <w:object w:dxaOrig="2220" w:dyaOrig="720">
          <v:shape id="_x0000_i1083" type="#_x0000_t75" style="width:111pt;height:36pt" o:ole="">
            <v:imagedata r:id="rId121" o:title=""/>
          </v:shape>
          <o:OLEObject Type="Embed" ProgID="Equation.3" ShapeID="_x0000_i1083" DrawAspect="Content" ObjectID="_1620406731" r:id="rId122"/>
        </w:object>
      </w:r>
    </w:p>
    <w:p w:rsidR="00D572EF" w:rsidRDefault="00D572EF" w:rsidP="004E160C">
      <w:pPr>
        <w:ind w:firstLineChars="200" w:firstLine="420"/>
        <w:rPr>
          <w:rFonts w:hint="eastAsia"/>
          <w:szCs w:val="21"/>
        </w:rPr>
      </w:pPr>
      <w:r>
        <w:rPr>
          <w:rFonts w:hint="eastAsia"/>
          <w:szCs w:val="21"/>
        </w:rPr>
        <w:t>5</w:t>
      </w:r>
      <w:r>
        <w:rPr>
          <w:rFonts w:hint="eastAsia"/>
          <w:szCs w:val="21"/>
        </w:rPr>
        <w:t>、二次根式混合运算</w:t>
      </w:r>
    </w:p>
    <w:p w:rsidR="003A6068" w:rsidRPr="00BF330B" w:rsidRDefault="00D572EF" w:rsidP="00BF330B">
      <w:pPr>
        <w:ind w:firstLineChars="200" w:firstLine="420"/>
        <w:rPr>
          <w:rFonts w:hint="eastAsia"/>
          <w:szCs w:val="21"/>
        </w:rPr>
      </w:pPr>
      <w:r>
        <w:rPr>
          <w:rFonts w:hint="eastAsia"/>
          <w:szCs w:val="21"/>
        </w:rPr>
        <w:t>二次根式的混合运算与实数中的运算顺序一样，先乘方，再乘除，最后加减，有括号的先算括号里的（或先去括号）。</w:t>
      </w:r>
    </w:p>
    <w:p w:rsidR="00F1411E" w:rsidRPr="00FC5711" w:rsidRDefault="00F1411E" w:rsidP="00FC5711">
      <w:pPr>
        <w:ind w:firstLineChars="200" w:firstLine="640"/>
        <w:jc w:val="center"/>
        <w:rPr>
          <w:rFonts w:hint="eastAsia"/>
          <w:sz w:val="32"/>
          <w:szCs w:val="32"/>
        </w:rPr>
      </w:pPr>
      <w:r w:rsidRPr="00FC5711">
        <w:rPr>
          <w:rFonts w:hint="eastAsia"/>
          <w:sz w:val="32"/>
          <w:szCs w:val="32"/>
        </w:rPr>
        <w:t>第三章</w:t>
      </w:r>
      <w:r w:rsidRPr="00FC5711">
        <w:rPr>
          <w:rFonts w:hint="eastAsia"/>
          <w:sz w:val="32"/>
          <w:szCs w:val="32"/>
        </w:rPr>
        <w:t xml:space="preserve">  </w:t>
      </w:r>
      <w:r w:rsidRPr="00FC5711">
        <w:rPr>
          <w:rFonts w:hint="eastAsia"/>
          <w:sz w:val="32"/>
          <w:szCs w:val="32"/>
        </w:rPr>
        <w:t>方程（组）</w:t>
      </w:r>
    </w:p>
    <w:p w:rsidR="00F1411E" w:rsidRPr="0052379D" w:rsidRDefault="00E05AE3" w:rsidP="0052379D">
      <w:pPr>
        <w:rPr>
          <w:rFonts w:hint="eastAsia"/>
          <w:b/>
          <w:szCs w:val="21"/>
        </w:rPr>
      </w:pPr>
      <w:r w:rsidRPr="0052379D">
        <w:rPr>
          <w:rFonts w:hint="eastAsia"/>
          <w:b/>
          <w:szCs w:val="21"/>
        </w:rPr>
        <w:t>考点一、一元一次方程的概念</w:t>
      </w:r>
      <w:r w:rsidR="001C1A1A" w:rsidRPr="0052379D">
        <w:rPr>
          <w:rFonts w:hint="eastAsia"/>
          <w:b/>
          <w:szCs w:val="21"/>
        </w:rPr>
        <w:t xml:space="preserve">    </w:t>
      </w:r>
      <w:r w:rsidR="00832E70" w:rsidRPr="0052379D">
        <w:rPr>
          <w:rFonts w:hint="eastAsia"/>
          <w:b/>
          <w:szCs w:val="21"/>
        </w:rPr>
        <w:t>（</w:t>
      </w:r>
      <w:r w:rsidR="00832E70" w:rsidRPr="0052379D">
        <w:rPr>
          <w:rFonts w:hint="eastAsia"/>
          <w:b/>
          <w:szCs w:val="21"/>
        </w:rPr>
        <w:t>6</w:t>
      </w:r>
      <w:r w:rsidR="00832E70" w:rsidRPr="0052379D">
        <w:rPr>
          <w:rFonts w:hint="eastAsia"/>
          <w:b/>
          <w:szCs w:val="21"/>
        </w:rPr>
        <w:t>分）</w:t>
      </w:r>
    </w:p>
    <w:p w:rsidR="00E05AE3" w:rsidRDefault="00E05AE3" w:rsidP="004E160C">
      <w:pPr>
        <w:ind w:firstLineChars="200" w:firstLine="420"/>
        <w:rPr>
          <w:rFonts w:hint="eastAsia"/>
          <w:szCs w:val="21"/>
        </w:rPr>
      </w:pPr>
      <w:r>
        <w:rPr>
          <w:rFonts w:hint="eastAsia"/>
          <w:szCs w:val="21"/>
        </w:rPr>
        <w:t>1</w:t>
      </w:r>
      <w:r>
        <w:rPr>
          <w:rFonts w:hint="eastAsia"/>
          <w:szCs w:val="21"/>
        </w:rPr>
        <w:t>、方程</w:t>
      </w:r>
    </w:p>
    <w:p w:rsidR="00E05AE3" w:rsidRDefault="00E05AE3" w:rsidP="004E160C">
      <w:pPr>
        <w:ind w:firstLineChars="200" w:firstLine="420"/>
        <w:rPr>
          <w:rFonts w:hint="eastAsia"/>
          <w:szCs w:val="21"/>
        </w:rPr>
      </w:pPr>
      <w:r>
        <w:rPr>
          <w:rFonts w:hint="eastAsia"/>
          <w:szCs w:val="21"/>
        </w:rPr>
        <w:t>含有未知数的等式叫做方程。</w:t>
      </w:r>
    </w:p>
    <w:p w:rsidR="00E05AE3" w:rsidRDefault="00E05AE3" w:rsidP="004E160C">
      <w:pPr>
        <w:ind w:firstLineChars="200" w:firstLine="420"/>
        <w:rPr>
          <w:rFonts w:hint="eastAsia"/>
          <w:szCs w:val="21"/>
        </w:rPr>
      </w:pPr>
      <w:r>
        <w:rPr>
          <w:rFonts w:hint="eastAsia"/>
          <w:szCs w:val="21"/>
        </w:rPr>
        <w:t>2</w:t>
      </w:r>
      <w:r>
        <w:rPr>
          <w:rFonts w:hint="eastAsia"/>
          <w:szCs w:val="21"/>
        </w:rPr>
        <w:t>、方程的解</w:t>
      </w:r>
    </w:p>
    <w:p w:rsidR="00E05AE3" w:rsidRDefault="00E05AE3" w:rsidP="004E160C">
      <w:pPr>
        <w:ind w:firstLineChars="200" w:firstLine="420"/>
        <w:rPr>
          <w:rFonts w:hint="eastAsia"/>
          <w:szCs w:val="21"/>
        </w:rPr>
      </w:pPr>
      <w:r>
        <w:rPr>
          <w:rFonts w:hint="eastAsia"/>
          <w:szCs w:val="21"/>
        </w:rPr>
        <w:t>能使方程两边相等的未知数的值叫做方程的解。</w:t>
      </w:r>
    </w:p>
    <w:p w:rsidR="00E05AE3" w:rsidRDefault="00E05AE3" w:rsidP="004E160C">
      <w:pPr>
        <w:ind w:firstLineChars="200" w:firstLine="420"/>
        <w:rPr>
          <w:rFonts w:hint="eastAsia"/>
          <w:szCs w:val="21"/>
        </w:rPr>
      </w:pPr>
      <w:r>
        <w:rPr>
          <w:rFonts w:hint="eastAsia"/>
          <w:szCs w:val="21"/>
        </w:rPr>
        <w:t>3</w:t>
      </w:r>
      <w:r>
        <w:rPr>
          <w:rFonts w:hint="eastAsia"/>
          <w:szCs w:val="21"/>
        </w:rPr>
        <w:t>、等式的性质</w:t>
      </w:r>
    </w:p>
    <w:p w:rsidR="00E05AE3" w:rsidRDefault="00E05AE3" w:rsidP="004E160C">
      <w:pPr>
        <w:ind w:firstLineChars="200" w:firstLine="420"/>
        <w:rPr>
          <w:rFonts w:hint="eastAsia"/>
          <w:szCs w:val="21"/>
        </w:rPr>
      </w:pPr>
      <w:r>
        <w:rPr>
          <w:rFonts w:hint="eastAsia"/>
          <w:szCs w:val="21"/>
        </w:rPr>
        <w:t>（</w:t>
      </w:r>
      <w:r>
        <w:rPr>
          <w:rFonts w:hint="eastAsia"/>
          <w:szCs w:val="21"/>
        </w:rPr>
        <w:t>1</w:t>
      </w:r>
      <w:r>
        <w:rPr>
          <w:rFonts w:hint="eastAsia"/>
          <w:szCs w:val="21"/>
        </w:rPr>
        <w:t>）等式的两边都加上（或减去）同一个数或同一个整式，所得结果仍是等式。</w:t>
      </w:r>
    </w:p>
    <w:p w:rsidR="00E05AE3" w:rsidRDefault="00E05AE3" w:rsidP="004E160C">
      <w:pPr>
        <w:ind w:firstLineChars="200" w:firstLine="420"/>
        <w:rPr>
          <w:rFonts w:hint="eastAsia"/>
          <w:szCs w:val="21"/>
        </w:rPr>
      </w:pPr>
      <w:r>
        <w:rPr>
          <w:rFonts w:hint="eastAsia"/>
          <w:szCs w:val="21"/>
        </w:rPr>
        <w:t>（</w:t>
      </w:r>
      <w:r>
        <w:rPr>
          <w:rFonts w:hint="eastAsia"/>
          <w:szCs w:val="21"/>
        </w:rPr>
        <w:t>2</w:t>
      </w:r>
      <w:r>
        <w:rPr>
          <w:rFonts w:hint="eastAsia"/>
          <w:szCs w:val="21"/>
        </w:rPr>
        <w:t>）等式的两边都乘以（或除以）同一个数（除数不能是零），所得结果仍是等式。</w:t>
      </w:r>
    </w:p>
    <w:p w:rsidR="00E05AE3" w:rsidRDefault="00E05AE3" w:rsidP="004E160C">
      <w:pPr>
        <w:ind w:firstLineChars="200" w:firstLine="420"/>
        <w:rPr>
          <w:rFonts w:hint="eastAsia"/>
          <w:szCs w:val="21"/>
        </w:rPr>
      </w:pPr>
      <w:r>
        <w:rPr>
          <w:rFonts w:hint="eastAsia"/>
          <w:szCs w:val="21"/>
        </w:rPr>
        <w:t>4</w:t>
      </w:r>
      <w:r>
        <w:rPr>
          <w:rFonts w:hint="eastAsia"/>
          <w:szCs w:val="21"/>
        </w:rPr>
        <w:t>、一元一次方程</w:t>
      </w:r>
    </w:p>
    <w:p w:rsidR="00E05AE3" w:rsidRDefault="00E05AE3" w:rsidP="004E160C">
      <w:pPr>
        <w:ind w:firstLineChars="200" w:firstLine="420"/>
        <w:rPr>
          <w:rFonts w:hint="eastAsia"/>
          <w:szCs w:val="21"/>
        </w:rPr>
      </w:pPr>
      <w:r>
        <w:rPr>
          <w:rFonts w:hint="eastAsia"/>
          <w:szCs w:val="21"/>
        </w:rPr>
        <w:t>只含有一个未知数，并且未知数的最高次数是</w:t>
      </w:r>
      <w:r>
        <w:rPr>
          <w:rFonts w:hint="eastAsia"/>
          <w:szCs w:val="21"/>
        </w:rPr>
        <w:t>1</w:t>
      </w:r>
      <w:r>
        <w:rPr>
          <w:rFonts w:hint="eastAsia"/>
          <w:szCs w:val="21"/>
        </w:rPr>
        <w:t>的整式方程叫做一元一次方程，其中方程</w:t>
      </w:r>
      <w:r w:rsidR="00832E70" w:rsidRPr="00832E70">
        <w:rPr>
          <w:position w:val="-8"/>
          <w:szCs w:val="21"/>
        </w:rPr>
        <w:object w:dxaOrig="3040" w:dyaOrig="320">
          <v:shape id="_x0000_i1084" type="#_x0000_t75" style="width:152.25pt;height:15.75pt" o:ole="">
            <v:imagedata r:id="rId123" o:title=""/>
          </v:shape>
          <o:OLEObject Type="Embed" ProgID="Equation.3" ShapeID="_x0000_i1084" DrawAspect="Content" ObjectID="_1620406732" r:id="rId124"/>
        </w:object>
      </w:r>
      <w:r w:rsidR="00832E70">
        <w:rPr>
          <w:rFonts w:hint="eastAsia"/>
          <w:szCs w:val="21"/>
        </w:rPr>
        <w:t>叫做一元一次方程的标准形式，</w:t>
      </w:r>
      <w:r w:rsidR="00832E70">
        <w:rPr>
          <w:rFonts w:hint="eastAsia"/>
          <w:szCs w:val="21"/>
        </w:rPr>
        <w:t>a</w:t>
      </w:r>
      <w:r w:rsidR="00832E70">
        <w:rPr>
          <w:rFonts w:hint="eastAsia"/>
          <w:szCs w:val="21"/>
        </w:rPr>
        <w:t>是未知数</w:t>
      </w:r>
      <w:r w:rsidR="00832E70">
        <w:rPr>
          <w:rFonts w:hint="eastAsia"/>
          <w:szCs w:val="21"/>
        </w:rPr>
        <w:t>x</w:t>
      </w:r>
      <w:r w:rsidR="00832E70">
        <w:rPr>
          <w:rFonts w:hint="eastAsia"/>
          <w:szCs w:val="21"/>
        </w:rPr>
        <w:t>的系数，</w:t>
      </w:r>
      <w:r w:rsidR="00832E70">
        <w:rPr>
          <w:rFonts w:hint="eastAsia"/>
          <w:szCs w:val="21"/>
        </w:rPr>
        <w:t>b</w:t>
      </w:r>
      <w:r w:rsidR="00832E70">
        <w:rPr>
          <w:rFonts w:hint="eastAsia"/>
          <w:szCs w:val="21"/>
        </w:rPr>
        <w:t>是常数项。</w:t>
      </w:r>
    </w:p>
    <w:p w:rsidR="00832E70" w:rsidRPr="0052379D" w:rsidRDefault="00832E70" w:rsidP="0052379D">
      <w:pPr>
        <w:rPr>
          <w:rFonts w:hint="eastAsia"/>
          <w:b/>
          <w:szCs w:val="21"/>
        </w:rPr>
      </w:pPr>
      <w:r w:rsidRPr="0052379D">
        <w:rPr>
          <w:rFonts w:hint="eastAsia"/>
          <w:b/>
          <w:szCs w:val="21"/>
        </w:rPr>
        <w:t>考点二、一元二次方程</w:t>
      </w:r>
      <w:r w:rsidR="001C1A1A" w:rsidRPr="0052379D">
        <w:rPr>
          <w:rFonts w:hint="eastAsia"/>
          <w:b/>
          <w:szCs w:val="21"/>
        </w:rPr>
        <w:t xml:space="preserve">    </w:t>
      </w:r>
      <w:r w:rsidRPr="0052379D">
        <w:rPr>
          <w:rFonts w:hint="eastAsia"/>
          <w:b/>
          <w:szCs w:val="21"/>
        </w:rPr>
        <w:t>（</w:t>
      </w:r>
      <w:r w:rsidRPr="0052379D">
        <w:rPr>
          <w:rFonts w:hint="eastAsia"/>
          <w:b/>
          <w:szCs w:val="21"/>
        </w:rPr>
        <w:t>6</w:t>
      </w:r>
      <w:r w:rsidRPr="0052379D">
        <w:rPr>
          <w:rFonts w:hint="eastAsia"/>
          <w:b/>
          <w:szCs w:val="21"/>
        </w:rPr>
        <w:t>分）</w:t>
      </w:r>
    </w:p>
    <w:p w:rsidR="00832E70" w:rsidRDefault="00832E70" w:rsidP="004E160C">
      <w:pPr>
        <w:ind w:firstLineChars="200" w:firstLine="420"/>
        <w:rPr>
          <w:rFonts w:hint="eastAsia"/>
          <w:szCs w:val="21"/>
        </w:rPr>
      </w:pPr>
      <w:r>
        <w:rPr>
          <w:rFonts w:hint="eastAsia"/>
          <w:szCs w:val="21"/>
        </w:rPr>
        <w:t>1</w:t>
      </w:r>
      <w:r>
        <w:rPr>
          <w:rFonts w:hint="eastAsia"/>
          <w:szCs w:val="21"/>
        </w:rPr>
        <w:t>、一元二次方程</w:t>
      </w:r>
    </w:p>
    <w:p w:rsidR="00832E70" w:rsidRDefault="00832E70" w:rsidP="004E160C">
      <w:pPr>
        <w:ind w:firstLineChars="200" w:firstLine="420"/>
        <w:rPr>
          <w:rFonts w:hint="eastAsia"/>
          <w:szCs w:val="21"/>
        </w:rPr>
      </w:pPr>
      <w:r>
        <w:rPr>
          <w:rFonts w:hint="eastAsia"/>
          <w:szCs w:val="21"/>
        </w:rPr>
        <w:t>含有一个未知数，并且未知数的最高次数是</w:t>
      </w:r>
      <w:r>
        <w:rPr>
          <w:rFonts w:hint="eastAsia"/>
          <w:szCs w:val="21"/>
        </w:rPr>
        <w:t>2</w:t>
      </w:r>
      <w:r>
        <w:rPr>
          <w:rFonts w:hint="eastAsia"/>
          <w:szCs w:val="21"/>
        </w:rPr>
        <w:t>的整式方程叫做一元二次方程。</w:t>
      </w:r>
    </w:p>
    <w:p w:rsidR="00832E70" w:rsidRDefault="00832E70" w:rsidP="004E160C">
      <w:pPr>
        <w:ind w:firstLineChars="200" w:firstLine="420"/>
        <w:rPr>
          <w:rFonts w:hint="eastAsia"/>
          <w:szCs w:val="21"/>
        </w:rPr>
      </w:pPr>
      <w:r>
        <w:rPr>
          <w:rFonts w:hint="eastAsia"/>
          <w:szCs w:val="21"/>
        </w:rPr>
        <w:t>2</w:t>
      </w:r>
      <w:r>
        <w:rPr>
          <w:rFonts w:hint="eastAsia"/>
          <w:szCs w:val="21"/>
        </w:rPr>
        <w:t>、一元二次方程的一般形式</w:t>
      </w:r>
    </w:p>
    <w:p w:rsidR="00832E70" w:rsidRDefault="00FD0268" w:rsidP="004E160C">
      <w:pPr>
        <w:ind w:firstLineChars="200" w:firstLine="420"/>
        <w:rPr>
          <w:rFonts w:hint="eastAsia"/>
          <w:szCs w:val="21"/>
        </w:rPr>
      </w:pPr>
      <w:r w:rsidRPr="00832E70">
        <w:rPr>
          <w:position w:val="-10"/>
          <w:szCs w:val="21"/>
        </w:rPr>
        <w:object w:dxaOrig="2260" w:dyaOrig="360">
          <v:shape id="_x0000_i1085" type="#_x0000_t75" style="width:113.25pt;height:18pt" o:ole="">
            <v:imagedata r:id="rId125" o:title=""/>
          </v:shape>
          <o:OLEObject Type="Embed" ProgID="Equation.3" ShapeID="_x0000_i1085" DrawAspect="Content" ObjectID="_1620406733" r:id="rId126"/>
        </w:object>
      </w:r>
      <w:r w:rsidR="00832E70">
        <w:rPr>
          <w:rFonts w:hint="eastAsia"/>
          <w:szCs w:val="21"/>
        </w:rPr>
        <w:t>，它的特征是：等式左边十一个关于未知数</w:t>
      </w:r>
      <w:r w:rsidR="00832E70">
        <w:rPr>
          <w:rFonts w:hint="eastAsia"/>
          <w:szCs w:val="21"/>
        </w:rPr>
        <w:t>x</w:t>
      </w:r>
      <w:r w:rsidR="00832E70">
        <w:rPr>
          <w:rFonts w:hint="eastAsia"/>
          <w:szCs w:val="21"/>
        </w:rPr>
        <w:t>的二次多项式，等式右边是零，其中</w:t>
      </w:r>
      <w:r w:rsidR="00EC43E7" w:rsidRPr="00EC43E7">
        <w:rPr>
          <w:position w:val="-6"/>
          <w:szCs w:val="21"/>
        </w:rPr>
        <w:object w:dxaOrig="400" w:dyaOrig="320">
          <v:shape id="_x0000_i1086" type="#_x0000_t75" style="width:20.25pt;height:15.75pt" o:ole="">
            <v:imagedata r:id="rId127" o:title=""/>
          </v:shape>
          <o:OLEObject Type="Embed" ProgID="Equation.3" ShapeID="_x0000_i1086" DrawAspect="Content" ObjectID="_1620406734" r:id="rId128"/>
        </w:object>
      </w:r>
      <w:r w:rsidR="00EC43E7">
        <w:rPr>
          <w:rFonts w:hint="eastAsia"/>
          <w:szCs w:val="21"/>
        </w:rPr>
        <w:t>叫做二次项，</w:t>
      </w:r>
      <w:r w:rsidR="00EC43E7">
        <w:rPr>
          <w:rFonts w:hint="eastAsia"/>
          <w:szCs w:val="21"/>
        </w:rPr>
        <w:t>a</w:t>
      </w:r>
      <w:r w:rsidR="00EC43E7">
        <w:rPr>
          <w:rFonts w:hint="eastAsia"/>
          <w:szCs w:val="21"/>
        </w:rPr>
        <w:t>叫做二次项系数；</w:t>
      </w:r>
      <w:r w:rsidR="00EC43E7">
        <w:rPr>
          <w:rFonts w:hint="eastAsia"/>
          <w:szCs w:val="21"/>
        </w:rPr>
        <w:t>bx</w:t>
      </w:r>
      <w:r w:rsidR="00EC43E7">
        <w:rPr>
          <w:rFonts w:hint="eastAsia"/>
          <w:szCs w:val="21"/>
        </w:rPr>
        <w:t>叫做一次项，</w:t>
      </w:r>
      <w:r w:rsidR="00EC43E7">
        <w:rPr>
          <w:rFonts w:hint="eastAsia"/>
          <w:szCs w:val="21"/>
        </w:rPr>
        <w:t>b</w:t>
      </w:r>
      <w:r w:rsidR="00EC43E7">
        <w:rPr>
          <w:rFonts w:hint="eastAsia"/>
          <w:szCs w:val="21"/>
        </w:rPr>
        <w:t>叫做一次项系数；</w:t>
      </w:r>
      <w:r w:rsidR="00EC43E7">
        <w:rPr>
          <w:rFonts w:hint="eastAsia"/>
          <w:szCs w:val="21"/>
        </w:rPr>
        <w:t>c</w:t>
      </w:r>
      <w:r w:rsidR="00EC43E7">
        <w:rPr>
          <w:rFonts w:hint="eastAsia"/>
          <w:szCs w:val="21"/>
        </w:rPr>
        <w:t>叫做常数项。</w:t>
      </w:r>
    </w:p>
    <w:p w:rsidR="00EC43E7" w:rsidRPr="0052379D" w:rsidRDefault="00EC43E7" w:rsidP="0052379D">
      <w:pPr>
        <w:rPr>
          <w:rFonts w:hint="eastAsia"/>
          <w:b/>
          <w:szCs w:val="21"/>
        </w:rPr>
      </w:pPr>
      <w:r w:rsidRPr="0052379D">
        <w:rPr>
          <w:rFonts w:hint="eastAsia"/>
          <w:b/>
          <w:szCs w:val="21"/>
        </w:rPr>
        <w:t>考点三、一元二次方程的解法</w:t>
      </w:r>
      <w:r w:rsidR="001C1A1A" w:rsidRPr="0052379D">
        <w:rPr>
          <w:rFonts w:hint="eastAsia"/>
          <w:b/>
          <w:szCs w:val="21"/>
        </w:rPr>
        <w:t xml:space="preserve">    </w:t>
      </w:r>
      <w:r w:rsidRPr="0052379D">
        <w:rPr>
          <w:rFonts w:hint="eastAsia"/>
          <w:b/>
          <w:szCs w:val="21"/>
        </w:rPr>
        <w:t>（</w:t>
      </w:r>
      <w:r w:rsidRPr="0052379D">
        <w:rPr>
          <w:rFonts w:hint="eastAsia"/>
          <w:b/>
          <w:szCs w:val="21"/>
        </w:rPr>
        <w:t>10</w:t>
      </w:r>
      <w:r w:rsidRPr="0052379D">
        <w:rPr>
          <w:rFonts w:hint="eastAsia"/>
          <w:b/>
          <w:szCs w:val="21"/>
        </w:rPr>
        <w:t>分）</w:t>
      </w:r>
    </w:p>
    <w:p w:rsidR="00EC43E7" w:rsidRDefault="00EC43E7" w:rsidP="004E160C">
      <w:pPr>
        <w:ind w:firstLineChars="200" w:firstLine="420"/>
        <w:rPr>
          <w:rFonts w:hint="eastAsia"/>
          <w:szCs w:val="21"/>
        </w:rPr>
      </w:pPr>
      <w:r>
        <w:rPr>
          <w:rFonts w:hint="eastAsia"/>
          <w:szCs w:val="21"/>
        </w:rPr>
        <w:t>1</w:t>
      </w:r>
      <w:r>
        <w:rPr>
          <w:rFonts w:hint="eastAsia"/>
          <w:szCs w:val="21"/>
        </w:rPr>
        <w:t>、直接开平方法</w:t>
      </w:r>
    </w:p>
    <w:p w:rsidR="00832E70" w:rsidRDefault="00EC43E7" w:rsidP="00EC43E7">
      <w:pPr>
        <w:ind w:firstLineChars="200" w:firstLine="420"/>
        <w:rPr>
          <w:rFonts w:hint="eastAsia"/>
          <w:szCs w:val="21"/>
        </w:rPr>
      </w:pPr>
      <w:r>
        <w:rPr>
          <w:rFonts w:hint="eastAsia"/>
          <w:szCs w:val="21"/>
        </w:rPr>
        <w:t>利用平方根的定义直接开平方求一元二次方程的解的方法叫做直接开平方法。直接开平方法适用于解形</w:t>
      </w:r>
      <w:r>
        <w:rPr>
          <w:rFonts w:hint="eastAsia"/>
          <w:szCs w:val="21"/>
        </w:rPr>
        <w:lastRenderedPageBreak/>
        <w:t>如</w:t>
      </w:r>
      <w:r w:rsidRPr="00EC43E7">
        <w:rPr>
          <w:position w:val="-10"/>
          <w:szCs w:val="21"/>
        </w:rPr>
        <w:object w:dxaOrig="1219" w:dyaOrig="360">
          <v:shape id="_x0000_i1087" type="#_x0000_t75" style="width:60.75pt;height:18pt" o:ole="">
            <v:imagedata r:id="rId129" o:title=""/>
          </v:shape>
          <o:OLEObject Type="Embed" ProgID="Equation.3" ShapeID="_x0000_i1087" DrawAspect="Content" ObjectID="_1620406735" r:id="rId130"/>
        </w:object>
      </w:r>
      <w:r>
        <w:rPr>
          <w:rFonts w:hint="eastAsia"/>
          <w:szCs w:val="21"/>
        </w:rPr>
        <w:t>的一元二次方程。根据平方根的定义可知，</w:t>
      </w:r>
      <w:r w:rsidRPr="00EC43E7">
        <w:rPr>
          <w:position w:val="-6"/>
          <w:szCs w:val="21"/>
        </w:rPr>
        <w:object w:dxaOrig="560" w:dyaOrig="240">
          <v:shape id="_x0000_i1088" type="#_x0000_t75" style="width:27.75pt;height:12pt" o:ole="">
            <v:imagedata r:id="rId131" o:title=""/>
          </v:shape>
          <o:OLEObject Type="Embed" ProgID="Equation.3" ShapeID="_x0000_i1088" DrawAspect="Content" ObjectID="_1620406736" r:id="rId132"/>
        </w:object>
      </w:r>
      <w:r>
        <w:rPr>
          <w:rFonts w:hint="eastAsia"/>
          <w:szCs w:val="21"/>
        </w:rPr>
        <w:t>是</w:t>
      </w:r>
      <w:r>
        <w:rPr>
          <w:rFonts w:hint="eastAsia"/>
          <w:szCs w:val="21"/>
        </w:rPr>
        <w:t>b</w:t>
      </w:r>
      <w:r>
        <w:rPr>
          <w:rFonts w:hint="eastAsia"/>
          <w:szCs w:val="21"/>
        </w:rPr>
        <w:t>的平方根，当</w:t>
      </w:r>
      <w:r w:rsidRPr="00EC43E7">
        <w:rPr>
          <w:position w:val="-6"/>
          <w:szCs w:val="21"/>
        </w:rPr>
        <w:object w:dxaOrig="560" w:dyaOrig="279">
          <v:shape id="_x0000_i1089" type="#_x0000_t75" style="width:27.75pt;height:14.25pt" o:ole="">
            <v:imagedata r:id="rId133" o:title=""/>
          </v:shape>
          <o:OLEObject Type="Embed" ProgID="Equation.3" ShapeID="_x0000_i1089" DrawAspect="Content" ObjectID="_1620406737" r:id="rId134"/>
        </w:object>
      </w:r>
      <w:r w:rsidR="0082212E">
        <w:rPr>
          <w:rFonts w:hint="eastAsia"/>
          <w:szCs w:val="21"/>
        </w:rPr>
        <w:t>时，</w:t>
      </w:r>
      <w:r w:rsidR="0082212E" w:rsidRPr="0082212E">
        <w:rPr>
          <w:position w:val="-8"/>
          <w:szCs w:val="21"/>
        </w:rPr>
        <w:object w:dxaOrig="1260" w:dyaOrig="360">
          <v:shape id="_x0000_i1090" type="#_x0000_t75" style="width:63pt;height:18pt" o:ole="">
            <v:imagedata r:id="rId135" o:title=""/>
          </v:shape>
          <o:OLEObject Type="Embed" ProgID="Equation.3" ShapeID="_x0000_i1090" DrawAspect="Content" ObjectID="_1620406738" r:id="rId136"/>
        </w:object>
      </w:r>
      <w:r w:rsidR="0082212E">
        <w:rPr>
          <w:rFonts w:hint="eastAsia"/>
          <w:szCs w:val="21"/>
        </w:rPr>
        <w:t>，</w:t>
      </w:r>
      <w:r w:rsidR="0082212E" w:rsidRPr="0082212E">
        <w:rPr>
          <w:position w:val="-8"/>
          <w:szCs w:val="21"/>
        </w:rPr>
        <w:object w:dxaOrig="1240" w:dyaOrig="360">
          <v:shape id="_x0000_i1091" type="#_x0000_t75" style="width:62.25pt;height:18pt" o:ole="">
            <v:imagedata r:id="rId137" o:title=""/>
          </v:shape>
          <o:OLEObject Type="Embed" ProgID="Equation.3" ShapeID="_x0000_i1091" DrawAspect="Content" ObjectID="_1620406739" r:id="rId138"/>
        </w:object>
      </w:r>
      <w:r w:rsidR="0082212E">
        <w:rPr>
          <w:rFonts w:hint="eastAsia"/>
          <w:szCs w:val="21"/>
        </w:rPr>
        <w:t>，当</w:t>
      </w:r>
      <w:r w:rsidR="0082212E">
        <w:rPr>
          <w:rFonts w:hint="eastAsia"/>
          <w:szCs w:val="21"/>
        </w:rPr>
        <w:t>b&lt;0</w:t>
      </w:r>
      <w:r w:rsidR="0082212E">
        <w:rPr>
          <w:rFonts w:hint="eastAsia"/>
          <w:szCs w:val="21"/>
        </w:rPr>
        <w:t>时，方程没有实数根。</w:t>
      </w:r>
    </w:p>
    <w:p w:rsidR="0082212E" w:rsidRDefault="0082212E" w:rsidP="00EC43E7">
      <w:pPr>
        <w:ind w:firstLineChars="200" w:firstLine="420"/>
        <w:rPr>
          <w:rFonts w:hint="eastAsia"/>
          <w:szCs w:val="21"/>
        </w:rPr>
      </w:pPr>
      <w:r>
        <w:rPr>
          <w:rFonts w:hint="eastAsia"/>
          <w:szCs w:val="21"/>
        </w:rPr>
        <w:t>2</w:t>
      </w:r>
      <w:r>
        <w:rPr>
          <w:rFonts w:hint="eastAsia"/>
          <w:szCs w:val="21"/>
        </w:rPr>
        <w:t>、配方法</w:t>
      </w:r>
    </w:p>
    <w:p w:rsidR="0082212E" w:rsidRDefault="0082212E" w:rsidP="00EC43E7">
      <w:pPr>
        <w:ind w:firstLineChars="200" w:firstLine="420"/>
        <w:rPr>
          <w:rFonts w:hint="eastAsia"/>
          <w:szCs w:val="21"/>
        </w:rPr>
      </w:pPr>
      <w:r>
        <w:rPr>
          <w:rFonts w:hint="eastAsia"/>
          <w:szCs w:val="21"/>
        </w:rPr>
        <w:t>配方法是一种重要的数学方法，它不仅在解一元二次方程上有所应用，而且在数学的其他领域也有着广泛的应用。配方法的理论根据是完全平方公式</w:t>
      </w:r>
      <w:r w:rsidR="00A329F4" w:rsidRPr="00A329F4">
        <w:rPr>
          <w:position w:val="-10"/>
          <w:szCs w:val="21"/>
        </w:rPr>
        <w:object w:dxaOrig="2360" w:dyaOrig="360">
          <v:shape id="_x0000_i1092" type="#_x0000_t75" style="width:117.75pt;height:18pt" o:ole="">
            <v:imagedata r:id="rId139" o:title=""/>
          </v:shape>
          <o:OLEObject Type="Embed" ProgID="Equation.3" ShapeID="_x0000_i1092" DrawAspect="Content" ObjectID="_1620406740" r:id="rId140"/>
        </w:object>
      </w:r>
      <w:r w:rsidR="00A329F4">
        <w:rPr>
          <w:rFonts w:hint="eastAsia"/>
          <w:szCs w:val="21"/>
        </w:rPr>
        <w:t>，把公式中的</w:t>
      </w:r>
      <w:r w:rsidR="00A329F4">
        <w:rPr>
          <w:rFonts w:hint="eastAsia"/>
          <w:szCs w:val="21"/>
        </w:rPr>
        <w:t>a</w:t>
      </w:r>
      <w:r w:rsidR="00A329F4">
        <w:rPr>
          <w:rFonts w:hint="eastAsia"/>
          <w:szCs w:val="21"/>
        </w:rPr>
        <w:t>看做未知数</w:t>
      </w:r>
      <w:r w:rsidR="00A329F4">
        <w:rPr>
          <w:rFonts w:hint="eastAsia"/>
          <w:szCs w:val="21"/>
        </w:rPr>
        <w:t>x</w:t>
      </w:r>
      <w:r w:rsidR="00A329F4">
        <w:rPr>
          <w:rFonts w:hint="eastAsia"/>
          <w:szCs w:val="21"/>
        </w:rPr>
        <w:t>，并用</w:t>
      </w:r>
      <w:r w:rsidR="00A329F4">
        <w:rPr>
          <w:rFonts w:hint="eastAsia"/>
          <w:szCs w:val="21"/>
        </w:rPr>
        <w:t>x</w:t>
      </w:r>
      <w:r w:rsidR="00A329F4">
        <w:rPr>
          <w:rFonts w:hint="eastAsia"/>
          <w:szCs w:val="21"/>
        </w:rPr>
        <w:t>代替，则有</w:t>
      </w:r>
      <w:r w:rsidR="00944081" w:rsidRPr="00A329F4">
        <w:rPr>
          <w:position w:val="-10"/>
          <w:szCs w:val="21"/>
        </w:rPr>
        <w:object w:dxaOrig="2340" w:dyaOrig="360">
          <v:shape id="_x0000_i1093" type="#_x0000_t75" style="width:117pt;height:18pt" o:ole="">
            <v:imagedata r:id="rId141" o:title=""/>
          </v:shape>
          <o:OLEObject Type="Embed" ProgID="Equation.3" ShapeID="_x0000_i1093" DrawAspect="Content" ObjectID="_1620406741" r:id="rId142"/>
        </w:object>
      </w:r>
      <w:r w:rsidR="00944081">
        <w:rPr>
          <w:rFonts w:hint="eastAsia"/>
          <w:szCs w:val="21"/>
        </w:rPr>
        <w:t>。</w:t>
      </w:r>
    </w:p>
    <w:p w:rsidR="00944081" w:rsidRDefault="00944081" w:rsidP="00EC43E7">
      <w:pPr>
        <w:ind w:firstLineChars="200" w:firstLine="420"/>
        <w:rPr>
          <w:rFonts w:hint="eastAsia"/>
          <w:szCs w:val="21"/>
        </w:rPr>
      </w:pPr>
      <w:r>
        <w:rPr>
          <w:rFonts w:hint="eastAsia"/>
          <w:szCs w:val="21"/>
        </w:rPr>
        <w:t>3</w:t>
      </w:r>
      <w:r>
        <w:rPr>
          <w:rFonts w:hint="eastAsia"/>
          <w:szCs w:val="21"/>
        </w:rPr>
        <w:t>、公式法</w:t>
      </w:r>
    </w:p>
    <w:p w:rsidR="00944081" w:rsidRDefault="00944081" w:rsidP="00EC43E7">
      <w:pPr>
        <w:ind w:firstLineChars="200" w:firstLine="420"/>
        <w:rPr>
          <w:rFonts w:hint="eastAsia"/>
          <w:szCs w:val="21"/>
        </w:rPr>
      </w:pPr>
      <w:r>
        <w:rPr>
          <w:rFonts w:hint="eastAsia"/>
          <w:szCs w:val="21"/>
        </w:rPr>
        <w:t>公式法是用求根公式解一元二次方程的解的方法，它是解一元二次方程的一般方法。</w:t>
      </w:r>
    </w:p>
    <w:p w:rsidR="00944081" w:rsidRDefault="00944081" w:rsidP="00EC43E7">
      <w:pPr>
        <w:ind w:firstLineChars="200" w:firstLine="420"/>
        <w:rPr>
          <w:rFonts w:hint="eastAsia"/>
          <w:szCs w:val="21"/>
        </w:rPr>
      </w:pPr>
      <w:r>
        <w:rPr>
          <w:rFonts w:hint="eastAsia"/>
          <w:szCs w:val="21"/>
        </w:rPr>
        <w:t>一元二次方程</w:t>
      </w:r>
      <w:r w:rsidRPr="00832E70">
        <w:rPr>
          <w:position w:val="-10"/>
          <w:szCs w:val="21"/>
        </w:rPr>
        <w:object w:dxaOrig="2260" w:dyaOrig="360">
          <v:shape id="_x0000_i1094" type="#_x0000_t75" style="width:113.25pt;height:18pt" o:ole="">
            <v:imagedata r:id="rId125" o:title=""/>
          </v:shape>
          <o:OLEObject Type="Embed" ProgID="Equation.3" ShapeID="_x0000_i1094" DrawAspect="Content" ObjectID="_1620406742" r:id="rId143"/>
        </w:object>
      </w:r>
      <w:r>
        <w:rPr>
          <w:rFonts w:hint="eastAsia"/>
          <w:szCs w:val="21"/>
        </w:rPr>
        <w:t>的求根公式：</w:t>
      </w:r>
    </w:p>
    <w:p w:rsidR="00944081" w:rsidRDefault="00944081" w:rsidP="00EC43E7">
      <w:pPr>
        <w:ind w:firstLineChars="200" w:firstLine="420"/>
        <w:rPr>
          <w:rFonts w:hint="eastAsia"/>
          <w:szCs w:val="21"/>
        </w:rPr>
      </w:pPr>
      <w:r w:rsidRPr="00944081">
        <w:rPr>
          <w:position w:val="-24"/>
          <w:szCs w:val="21"/>
        </w:rPr>
        <w:object w:dxaOrig="3400" w:dyaOrig="700">
          <v:shape id="_x0000_i1095" type="#_x0000_t75" style="width:170.25pt;height:35.25pt" o:ole="">
            <v:imagedata r:id="rId144" o:title=""/>
          </v:shape>
          <o:OLEObject Type="Embed" ProgID="Equation.3" ShapeID="_x0000_i1095" DrawAspect="Content" ObjectID="_1620406743" r:id="rId145"/>
        </w:object>
      </w:r>
    </w:p>
    <w:p w:rsidR="00944081" w:rsidRDefault="00944081" w:rsidP="00EC43E7">
      <w:pPr>
        <w:ind w:firstLineChars="200" w:firstLine="420"/>
        <w:rPr>
          <w:rFonts w:hint="eastAsia"/>
          <w:szCs w:val="21"/>
        </w:rPr>
      </w:pPr>
      <w:r>
        <w:rPr>
          <w:rFonts w:hint="eastAsia"/>
          <w:szCs w:val="21"/>
        </w:rPr>
        <w:t>4</w:t>
      </w:r>
      <w:r>
        <w:rPr>
          <w:rFonts w:hint="eastAsia"/>
          <w:szCs w:val="21"/>
        </w:rPr>
        <w:t>、因式分解法</w:t>
      </w:r>
    </w:p>
    <w:p w:rsidR="00944081" w:rsidRDefault="00944081" w:rsidP="00EC43E7">
      <w:pPr>
        <w:ind w:firstLineChars="200" w:firstLine="420"/>
        <w:rPr>
          <w:rFonts w:hint="eastAsia"/>
          <w:szCs w:val="21"/>
        </w:rPr>
      </w:pPr>
      <w:r>
        <w:rPr>
          <w:rFonts w:hint="eastAsia"/>
          <w:szCs w:val="21"/>
        </w:rPr>
        <w:t>因式分解法就是利用因式分解的手段，求出方程的解的方法，这种方法简单易行，是解一元二次方程最常用的方法。</w:t>
      </w:r>
    </w:p>
    <w:p w:rsidR="00944081" w:rsidRPr="0052379D" w:rsidRDefault="00944081" w:rsidP="0052379D">
      <w:pPr>
        <w:rPr>
          <w:rFonts w:hint="eastAsia"/>
          <w:b/>
          <w:szCs w:val="21"/>
        </w:rPr>
      </w:pPr>
      <w:r w:rsidRPr="0052379D">
        <w:rPr>
          <w:rFonts w:hint="eastAsia"/>
          <w:b/>
          <w:szCs w:val="21"/>
        </w:rPr>
        <w:t>考点四、一元二次方程根的判别式</w:t>
      </w:r>
      <w:r w:rsidR="001C1A1A" w:rsidRPr="0052379D">
        <w:rPr>
          <w:rFonts w:hint="eastAsia"/>
          <w:b/>
          <w:szCs w:val="21"/>
        </w:rPr>
        <w:t xml:space="preserve">    </w:t>
      </w:r>
      <w:r w:rsidR="001C1A1A" w:rsidRPr="0052379D">
        <w:rPr>
          <w:rFonts w:hint="eastAsia"/>
          <w:b/>
          <w:szCs w:val="21"/>
        </w:rPr>
        <w:t>（</w:t>
      </w:r>
      <w:r w:rsidR="001C1A1A" w:rsidRPr="0052379D">
        <w:rPr>
          <w:rFonts w:hint="eastAsia"/>
          <w:b/>
          <w:szCs w:val="21"/>
        </w:rPr>
        <w:t>3</w:t>
      </w:r>
      <w:r w:rsidR="001C1A1A" w:rsidRPr="0052379D">
        <w:rPr>
          <w:rFonts w:hint="eastAsia"/>
          <w:b/>
          <w:szCs w:val="21"/>
        </w:rPr>
        <w:t>分）</w:t>
      </w:r>
    </w:p>
    <w:p w:rsidR="00944081" w:rsidRDefault="00944081" w:rsidP="00EC43E7">
      <w:pPr>
        <w:ind w:firstLineChars="200" w:firstLine="420"/>
        <w:rPr>
          <w:rFonts w:hint="eastAsia"/>
          <w:szCs w:val="21"/>
        </w:rPr>
      </w:pPr>
      <w:r>
        <w:rPr>
          <w:rFonts w:hint="eastAsia"/>
          <w:szCs w:val="21"/>
        </w:rPr>
        <w:t>根的判别式</w:t>
      </w:r>
    </w:p>
    <w:p w:rsidR="00944081" w:rsidRDefault="00944081" w:rsidP="00EC43E7">
      <w:pPr>
        <w:ind w:firstLineChars="200" w:firstLine="420"/>
        <w:rPr>
          <w:rFonts w:hint="eastAsia"/>
          <w:szCs w:val="21"/>
        </w:rPr>
      </w:pPr>
      <w:r>
        <w:rPr>
          <w:rFonts w:hint="eastAsia"/>
          <w:szCs w:val="21"/>
        </w:rPr>
        <w:t>一元二次方程</w:t>
      </w:r>
      <w:r w:rsidRPr="00832E70">
        <w:rPr>
          <w:position w:val="-10"/>
          <w:szCs w:val="21"/>
        </w:rPr>
        <w:object w:dxaOrig="2260" w:dyaOrig="360">
          <v:shape id="_x0000_i1096" type="#_x0000_t75" style="width:113.25pt;height:18pt" o:ole="">
            <v:imagedata r:id="rId125" o:title=""/>
          </v:shape>
          <o:OLEObject Type="Embed" ProgID="Equation.3" ShapeID="_x0000_i1096" DrawAspect="Content" ObjectID="_1620406744" r:id="rId146"/>
        </w:object>
      </w:r>
      <w:r w:rsidR="001C1A1A">
        <w:rPr>
          <w:rFonts w:hint="eastAsia"/>
          <w:szCs w:val="21"/>
        </w:rPr>
        <w:t>中，</w:t>
      </w:r>
      <w:r w:rsidR="001C1A1A" w:rsidRPr="001C1A1A">
        <w:rPr>
          <w:position w:val="-6"/>
          <w:szCs w:val="21"/>
        </w:rPr>
        <w:object w:dxaOrig="900" w:dyaOrig="320">
          <v:shape id="_x0000_i1097" type="#_x0000_t75" style="width:45pt;height:15.75pt" o:ole="">
            <v:imagedata r:id="rId147" o:title=""/>
          </v:shape>
          <o:OLEObject Type="Embed" ProgID="Equation.3" ShapeID="_x0000_i1097" DrawAspect="Content" ObjectID="_1620406745" r:id="rId148"/>
        </w:object>
      </w:r>
      <w:r w:rsidR="001C1A1A">
        <w:rPr>
          <w:rFonts w:hint="eastAsia"/>
          <w:szCs w:val="21"/>
        </w:rPr>
        <w:t>叫做一元二次方程</w:t>
      </w:r>
      <w:r w:rsidR="001C1A1A" w:rsidRPr="00832E70">
        <w:rPr>
          <w:position w:val="-10"/>
          <w:szCs w:val="21"/>
        </w:rPr>
        <w:object w:dxaOrig="2260" w:dyaOrig="360">
          <v:shape id="_x0000_i1098" type="#_x0000_t75" style="width:113.25pt;height:18pt" o:ole="">
            <v:imagedata r:id="rId125" o:title=""/>
          </v:shape>
          <o:OLEObject Type="Embed" ProgID="Equation.3" ShapeID="_x0000_i1098" DrawAspect="Content" ObjectID="_1620406746" r:id="rId149"/>
        </w:object>
      </w:r>
      <w:r w:rsidR="001C1A1A">
        <w:rPr>
          <w:rFonts w:hint="eastAsia"/>
          <w:szCs w:val="21"/>
        </w:rPr>
        <w:t>的根的判别式，通常用“</w:t>
      </w:r>
      <w:r w:rsidR="001C1A1A" w:rsidRPr="001C1A1A">
        <w:rPr>
          <w:position w:val="-4"/>
          <w:szCs w:val="21"/>
        </w:rPr>
        <w:object w:dxaOrig="220" w:dyaOrig="260">
          <v:shape id="_x0000_i1099" type="#_x0000_t75" style="width:11.25pt;height:12.75pt" o:ole="">
            <v:imagedata r:id="rId150" o:title=""/>
          </v:shape>
          <o:OLEObject Type="Embed" ProgID="Equation.3" ShapeID="_x0000_i1099" DrawAspect="Content" ObjectID="_1620406747" r:id="rId151"/>
        </w:object>
      </w:r>
      <w:r w:rsidR="001C1A1A">
        <w:rPr>
          <w:rFonts w:hint="eastAsia"/>
          <w:szCs w:val="21"/>
        </w:rPr>
        <w:t>”来表示，即</w:t>
      </w:r>
      <w:r w:rsidR="001C1A1A" w:rsidRPr="001C1A1A">
        <w:rPr>
          <w:position w:val="-6"/>
          <w:szCs w:val="21"/>
        </w:rPr>
        <w:object w:dxaOrig="1300" w:dyaOrig="320">
          <v:shape id="_x0000_i1100" type="#_x0000_t75" style="width:65.25pt;height:15.75pt" o:ole="">
            <v:imagedata r:id="rId152" o:title=""/>
          </v:shape>
          <o:OLEObject Type="Embed" ProgID="Equation.3" ShapeID="_x0000_i1100" DrawAspect="Content" ObjectID="_1620406748" r:id="rId153"/>
        </w:object>
      </w:r>
    </w:p>
    <w:p w:rsidR="001C1A1A" w:rsidRPr="0052379D" w:rsidRDefault="001C1A1A" w:rsidP="0052379D">
      <w:pPr>
        <w:rPr>
          <w:rFonts w:hint="eastAsia"/>
          <w:b/>
          <w:szCs w:val="21"/>
        </w:rPr>
      </w:pPr>
      <w:r w:rsidRPr="0052379D">
        <w:rPr>
          <w:rFonts w:hint="eastAsia"/>
          <w:b/>
          <w:szCs w:val="21"/>
        </w:rPr>
        <w:t>考点五、一元二次方程根与系数的关系</w:t>
      </w:r>
      <w:r w:rsidRPr="0052379D">
        <w:rPr>
          <w:rFonts w:hint="eastAsia"/>
          <w:b/>
          <w:szCs w:val="21"/>
        </w:rPr>
        <w:t xml:space="preserve">    </w:t>
      </w:r>
      <w:r w:rsidRPr="0052379D">
        <w:rPr>
          <w:rFonts w:hint="eastAsia"/>
          <w:b/>
          <w:szCs w:val="21"/>
        </w:rPr>
        <w:t>（</w:t>
      </w:r>
      <w:r w:rsidRPr="0052379D">
        <w:rPr>
          <w:rFonts w:hint="eastAsia"/>
          <w:b/>
          <w:szCs w:val="21"/>
        </w:rPr>
        <w:t>3</w:t>
      </w:r>
      <w:r w:rsidRPr="0052379D">
        <w:rPr>
          <w:rFonts w:hint="eastAsia"/>
          <w:b/>
          <w:szCs w:val="21"/>
        </w:rPr>
        <w:t>分）</w:t>
      </w:r>
    </w:p>
    <w:p w:rsidR="001C1A1A" w:rsidRDefault="001C1A1A" w:rsidP="00EC43E7">
      <w:pPr>
        <w:ind w:firstLineChars="200" w:firstLine="420"/>
        <w:rPr>
          <w:rFonts w:hint="eastAsia"/>
          <w:szCs w:val="21"/>
        </w:rPr>
      </w:pPr>
      <w:r>
        <w:rPr>
          <w:rFonts w:hint="eastAsia"/>
          <w:szCs w:val="21"/>
        </w:rPr>
        <w:t>如果方程</w:t>
      </w:r>
      <w:r w:rsidRPr="00832E70">
        <w:rPr>
          <w:position w:val="-10"/>
          <w:szCs w:val="21"/>
        </w:rPr>
        <w:object w:dxaOrig="2260" w:dyaOrig="360">
          <v:shape id="_x0000_i1101" type="#_x0000_t75" style="width:113.25pt;height:18pt" o:ole="">
            <v:imagedata r:id="rId125" o:title=""/>
          </v:shape>
          <o:OLEObject Type="Embed" ProgID="Equation.3" ShapeID="_x0000_i1101" DrawAspect="Content" ObjectID="_1620406749" r:id="rId154"/>
        </w:object>
      </w:r>
      <w:r>
        <w:rPr>
          <w:rFonts w:hint="eastAsia"/>
          <w:szCs w:val="21"/>
        </w:rPr>
        <w:t>的两个实数根是</w:t>
      </w:r>
      <w:r w:rsidRPr="00832E70">
        <w:rPr>
          <w:position w:val="-10"/>
          <w:szCs w:val="21"/>
        </w:rPr>
        <w:object w:dxaOrig="660" w:dyaOrig="340">
          <v:shape id="_x0000_i1102" type="#_x0000_t75" style="width:33pt;height:17.25pt" o:ole="">
            <v:imagedata r:id="rId155" o:title=""/>
          </v:shape>
          <o:OLEObject Type="Embed" ProgID="Equation.3" ShapeID="_x0000_i1102" DrawAspect="Content" ObjectID="_1620406750" r:id="rId156"/>
        </w:object>
      </w:r>
      <w:r>
        <w:rPr>
          <w:rFonts w:hint="eastAsia"/>
          <w:szCs w:val="21"/>
        </w:rPr>
        <w:t>，那么</w:t>
      </w:r>
      <w:r w:rsidR="001B7C24" w:rsidRPr="001C1A1A">
        <w:rPr>
          <w:position w:val="-24"/>
          <w:szCs w:val="21"/>
        </w:rPr>
        <w:object w:dxaOrig="1320" w:dyaOrig="620">
          <v:shape id="_x0000_i1103" type="#_x0000_t75" style="width:66pt;height:30.75pt" o:ole="">
            <v:imagedata r:id="rId157" o:title=""/>
          </v:shape>
          <o:OLEObject Type="Embed" ProgID="Equation.3" ShapeID="_x0000_i1103" DrawAspect="Content" ObjectID="_1620406751" r:id="rId158"/>
        </w:object>
      </w:r>
      <w:r w:rsidR="001B7C24">
        <w:rPr>
          <w:rFonts w:hint="eastAsia"/>
          <w:szCs w:val="21"/>
        </w:rPr>
        <w:t>，</w:t>
      </w:r>
      <w:r w:rsidR="001B7C24" w:rsidRPr="00BF182B">
        <w:rPr>
          <w:position w:val="-24"/>
        </w:rPr>
        <w:object w:dxaOrig="880" w:dyaOrig="620">
          <v:shape id="_x0000_i1104" type="#_x0000_t75" style="width:44.25pt;height:30.75pt" o:ole="">
            <v:imagedata r:id="rId159" o:title=""/>
          </v:shape>
          <o:OLEObject Type="Embed" ProgID="Equation.3" ShapeID="_x0000_i1104" DrawAspect="Content" ObjectID="_1620406752" r:id="rId160"/>
        </w:object>
      </w:r>
      <w:r>
        <w:rPr>
          <w:rFonts w:hint="eastAsia"/>
          <w:szCs w:val="21"/>
        </w:rPr>
        <w:t>。也就是说，对于任何一个有实数根的一元二次方程，两根之和等于方程的一次项系数除以二次项系数所得的商的相反数；两根之积等于常数项除以二次项系数所得的商。</w:t>
      </w:r>
    </w:p>
    <w:p w:rsidR="001C1A1A" w:rsidRPr="0052379D" w:rsidRDefault="001C1A1A" w:rsidP="0052379D">
      <w:pPr>
        <w:rPr>
          <w:rFonts w:hint="eastAsia"/>
          <w:b/>
          <w:szCs w:val="21"/>
        </w:rPr>
      </w:pPr>
      <w:r w:rsidRPr="0052379D">
        <w:rPr>
          <w:rFonts w:hint="eastAsia"/>
          <w:b/>
          <w:szCs w:val="21"/>
        </w:rPr>
        <w:t>考点六、分式方程</w:t>
      </w:r>
      <w:r w:rsidRPr="0052379D">
        <w:rPr>
          <w:rFonts w:hint="eastAsia"/>
          <w:b/>
          <w:szCs w:val="21"/>
        </w:rPr>
        <w:t xml:space="preserve">    </w:t>
      </w:r>
      <w:r w:rsidRPr="0052379D">
        <w:rPr>
          <w:rFonts w:hint="eastAsia"/>
          <w:b/>
          <w:szCs w:val="21"/>
        </w:rPr>
        <w:t>（</w:t>
      </w:r>
      <w:r w:rsidRPr="0052379D">
        <w:rPr>
          <w:rFonts w:hint="eastAsia"/>
          <w:b/>
          <w:szCs w:val="21"/>
        </w:rPr>
        <w:t>8</w:t>
      </w:r>
      <w:r w:rsidRPr="0052379D">
        <w:rPr>
          <w:rFonts w:hint="eastAsia"/>
          <w:b/>
          <w:szCs w:val="21"/>
        </w:rPr>
        <w:t>分）</w:t>
      </w:r>
    </w:p>
    <w:p w:rsidR="001C1A1A" w:rsidRDefault="001C1A1A" w:rsidP="00EC43E7">
      <w:pPr>
        <w:ind w:firstLineChars="200" w:firstLine="420"/>
        <w:rPr>
          <w:rFonts w:hint="eastAsia"/>
          <w:szCs w:val="21"/>
        </w:rPr>
      </w:pPr>
      <w:r>
        <w:rPr>
          <w:rFonts w:hint="eastAsia"/>
          <w:szCs w:val="21"/>
        </w:rPr>
        <w:t>1</w:t>
      </w:r>
      <w:r>
        <w:rPr>
          <w:rFonts w:hint="eastAsia"/>
          <w:szCs w:val="21"/>
        </w:rPr>
        <w:t>、分式方程</w:t>
      </w:r>
    </w:p>
    <w:p w:rsidR="001C1A1A" w:rsidRDefault="001C1A1A" w:rsidP="00EC43E7">
      <w:pPr>
        <w:ind w:firstLineChars="200" w:firstLine="420"/>
        <w:rPr>
          <w:rFonts w:hint="eastAsia"/>
          <w:szCs w:val="21"/>
        </w:rPr>
      </w:pPr>
      <w:r>
        <w:rPr>
          <w:rFonts w:hint="eastAsia"/>
          <w:szCs w:val="21"/>
        </w:rPr>
        <w:t>分母里含有未知数的方程叫做分式方程。</w:t>
      </w:r>
    </w:p>
    <w:p w:rsidR="001C1A1A" w:rsidRDefault="001C1A1A" w:rsidP="00EC43E7">
      <w:pPr>
        <w:ind w:firstLineChars="200" w:firstLine="420"/>
        <w:rPr>
          <w:rFonts w:hint="eastAsia"/>
          <w:szCs w:val="21"/>
        </w:rPr>
      </w:pPr>
      <w:r>
        <w:rPr>
          <w:rFonts w:hint="eastAsia"/>
          <w:szCs w:val="21"/>
        </w:rPr>
        <w:t>2</w:t>
      </w:r>
      <w:r>
        <w:rPr>
          <w:rFonts w:hint="eastAsia"/>
          <w:szCs w:val="21"/>
        </w:rPr>
        <w:t>、分式方程的一般方法</w:t>
      </w:r>
    </w:p>
    <w:p w:rsidR="001C1A1A" w:rsidRDefault="001C1A1A" w:rsidP="00EC43E7">
      <w:pPr>
        <w:ind w:firstLineChars="200" w:firstLine="420"/>
        <w:rPr>
          <w:rFonts w:hint="eastAsia"/>
          <w:szCs w:val="21"/>
        </w:rPr>
      </w:pPr>
      <w:r>
        <w:rPr>
          <w:rFonts w:hint="eastAsia"/>
          <w:szCs w:val="21"/>
        </w:rPr>
        <w:t>解分式方程的思想是将“分式方程”转化为“整式方程”。它的一般解法是：</w:t>
      </w:r>
    </w:p>
    <w:p w:rsidR="001C1A1A" w:rsidRDefault="001C1A1A" w:rsidP="00EC43E7">
      <w:pPr>
        <w:ind w:firstLineChars="200" w:firstLine="420"/>
        <w:rPr>
          <w:rFonts w:hint="eastAsia"/>
          <w:szCs w:val="21"/>
        </w:rPr>
      </w:pPr>
      <w:r>
        <w:rPr>
          <w:rFonts w:hint="eastAsia"/>
          <w:szCs w:val="21"/>
        </w:rPr>
        <w:t>（</w:t>
      </w:r>
      <w:r>
        <w:rPr>
          <w:rFonts w:hint="eastAsia"/>
          <w:szCs w:val="21"/>
        </w:rPr>
        <w:t>1</w:t>
      </w:r>
      <w:r>
        <w:rPr>
          <w:rFonts w:hint="eastAsia"/>
          <w:szCs w:val="21"/>
        </w:rPr>
        <w:t>）去分母，方程两边都乘以最简公分母</w:t>
      </w:r>
    </w:p>
    <w:p w:rsidR="001C1A1A" w:rsidRDefault="001C1A1A" w:rsidP="00EC43E7">
      <w:pPr>
        <w:ind w:firstLineChars="200" w:firstLine="420"/>
        <w:rPr>
          <w:rFonts w:hint="eastAsia"/>
          <w:szCs w:val="21"/>
        </w:rPr>
      </w:pPr>
      <w:r>
        <w:rPr>
          <w:rFonts w:hint="eastAsia"/>
          <w:szCs w:val="21"/>
        </w:rPr>
        <w:t>（</w:t>
      </w:r>
      <w:r>
        <w:rPr>
          <w:rFonts w:hint="eastAsia"/>
          <w:szCs w:val="21"/>
        </w:rPr>
        <w:t>2</w:t>
      </w:r>
      <w:r>
        <w:rPr>
          <w:rFonts w:hint="eastAsia"/>
          <w:szCs w:val="21"/>
        </w:rPr>
        <w:t>）解所得的整式方程</w:t>
      </w:r>
    </w:p>
    <w:p w:rsidR="001C1A1A" w:rsidRDefault="001C1A1A" w:rsidP="00EC43E7">
      <w:pPr>
        <w:ind w:firstLineChars="200" w:firstLine="420"/>
        <w:rPr>
          <w:rFonts w:hint="eastAsia"/>
          <w:szCs w:val="21"/>
        </w:rPr>
      </w:pPr>
      <w:r>
        <w:rPr>
          <w:rFonts w:hint="eastAsia"/>
          <w:szCs w:val="21"/>
        </w:rPr>
        <w:t>（</w:t>
      </w:r>
      <w:r>
        <w:rPr>
          <w:rFonts w:hint="eastAsia"/>
          <w:szCs w:val="21"/>
        </w:rPr>
        <w:t>3</w:t>
      </w:r>
      <w:r>
        <w:rPr>
          <w:rFonts w:hint="eastAsia"/>
          <w:szCs w:val="21"/>
        </w:rPr>
        <w:t>）验根：将所得的根代入最简公分母，若等于零，就是增根，应该舍去；若不等于零，就是原方程的根。</w:t>
      </w:r>
    </w:p>
    <w:p w:rsidR="001C1A1A" w:rsidRDefault="001C1A1A" w:rsidP="00EC43E7">
      <w:pPr>
        <w:ind w:firstLineChars="200" w:firstLine="420"/>
        <w:rPr>
          <w:rFonts w:hint="eastAsia"/>
          <w:szCs w:val="21"/>
        </w:rPr>
      </w:pPr>
      <w:r>
        <w:rPr>
          <w:rFonts w:hint="eastAsia"/>
          <w:szCs w:val="21"/>
        </w:rPr>
        <w:t>3</w:t>
      </w:r>
      <w:r>
        <w:rPr>
          <w:rFonts w:hint="eastAsia"/>
          <w:szCs w:val="21"/>
        </w:rPr>
        <w:t>、分式方程的特殊解法</w:t>
      </w:r>
    </w:p>
    <w:p w:rsidR="001C1A1A" w:rsidRDefault="001C1A1A" w:rsidP="00EC43E7">
      <w:pPr>
        <w:ind w:firstLineChars="200" w:firstLine="420"/>
        <w:rPr>
          <w:rFonts w:hint="eastAsia"/>
          <w:szCs w:val="21"/>
        </w:rPr>
      </w:pPr>
      <w:r>
        <w:rPr>
          <w:rFonts w:hint="eastAsia"/>
          <w:szCs w:val="21"/>
        </w:rPr>
        <w:t>换元法：</w:t>
      </w:r>
    </w:p>
    <w:p w:rsidR="001C1A1A" w:rsidRDefault="001C1A1A" w:rsidP="00EC43E7">
      <w:pPr>
        <w:ind w:firstLineChars="200" w:firstLine="420"/>
        <w:rPr>
          <w:rFonts w:hint="eastAsia"/>
          <w:szCs w:val="21"/>
        </w:rPr>
      </w:pPr>
      <w:r>
        <w:rPr>
          <w:rFonts w:hint="eastAsia"/>
          <w:szCs w:val="21"/>
        </w:rPr>
        <w:t>换元法是中学数学中的一个重要的数学思想，其应用非常广泛，当分式方程具有某种特殊形式，一般的去分母不易解决时，可考虑用换元法。</w:t>
      </w:r>
    </w:p>
    <w:p w:rsidR="001C1A1A" w:rsidRPr="0052379D" w:rsidRDefault="001C1A1A" w:rsidP="0052379D">
      <w:pPr>
        <w:rPr>
          <w:rFonts w:hint="eastAsia"/>
          <w:b/>
          <w:szCs w:val="21"/>
        </w:rPr>
      </w:pPr>
      <w:r w:rsidRPr="0052379D">
        <w:rPr>
          <w:rFonts w:hint="eastAsia"/>
          <w:b/>
          <w:szCs w:val="21"/>
        </w:rPr>
        <w:t>考点七</w:t>
      </w:r>
      <w:r w:rsidR="0052379D" w:rsidRPr="0052379D">
        <w:rPr>
          <w:rFonts w:hint="eastAsia"/>
          <w:b/>
          <w:szCs w:val="21"/>
        </w:rPr>
        <w:t>、</w:t>
      </w:r>
      <w:r w:rsidRPr="0052379D">
        <w:rPr>
          <w:rFonts w:hint="eastAsia"/>
          <w:b/>
          <w:szCs w:val="21"/>
        </w:rPr>
        <w:t>二元一次方程组</w:t>
      </w:r>
      <w:r w:rsidRPr="0052379D">
        <w:rPr>
          <w:rFonts w:hint="eastAsia"/>
          <w:b/>
          <w:szCs w:val="21"/>
        </w:rPr>
        <w:t xml:space="preserve">    </w:t>
      </w:r>
      <w:r w:rsidRPr="0052379D">
        <w:rPr>
          <w:rFonts w:hint="eastAsia"/>
          <w:b/>
          <w:szCs w:val="21"/>
        </w:rPr>
        <w:t>（</w:t>
      </w:r>
      <w:r w:rsidRPr="0052379D">
        <w:rPr>
          <w:rFonts w:hint="eastAsia"/>
          <w:b/>
          <w:szCs w:val="21"/>
        </w:rPr>
        <w:t>8~10</w:t>
      </w:r>
      <w:r w:rsidRPr="0052379D">
        <w:rPr>
          <w:rFonts w:hint="eastAsia"/>
          <w:b/>
          <w:szCs w:val="21"/>
        </w:rPr>
        <w:t>分）</w:t>
      </w:r>
    </w:p>
    <w:p w:rsidR="001C1A1A" w:rsidRDefault="001C1A1A" w:rsidP="00EC43E7">
      <w:pPr>
        <w:ind w:firstLineChars="200" w:firstLine="420"/>
        <w:rPr>
          <w:rFonts w:hint="eastAsia"/>
          <w:szCs w:val="21"/>
        </w:rPr>
      </w:pPr>
      <w:r>
        <w:rPr>
          <w:rFonts w:hint="eastAsia"/>
          <w:szCs w:val="21"/>
        </w:rPr>
        <w:t>1</w:t>
      </w:r>
      <w:r>
        <w:rPr>
          <w:rFonts w:hint="eastAsia"/>
          <w:szCs w:val="21"/>
        </w:rPr>
        <w:t>、二元一次方程</w:t>
      </w:r>
    </w:p>
    <w:p w:rsidR="001C1A1A" w:rsidRDefault="001C1A1A" w:rsidP="00EC43E7">
      <w:pPr>
        <w:ind w:firstLineChars="200" w:firstLine="420"/>
        <w:rPr>
          <w:rFonts w:hint="eastAsia"/>
          <w:szCs w:val="21"/>
        </w:rPr>
      </w:pPr>
      <w:r>
        <w:rPr>
          <w:rFonts w:hint="eastAsia"/>
          <w:szCs w:val="21"/>
        </w:rPr>
        <w:t>含有两个未知数，并且未知项的最高次数是</w:t>
      </w:r>
      <w:r>
        <w:rPr>
          <w:rFonts w:hint="eastAsia"/>
          <w:szCs w:val="21"/>
        </w:rPr>
        <w:t>1</w:t>
      </w:r>
      <w:r>
        <w:rPr>
          <w:rFonts w:hint="eastAsia"/>
          <w:szCs w:val="21"/>
        </w:rPr>
        <w:t>的整式方程叫做二元一次方程，它的一般形式是</w:t>
      </w:r>
      <w:r w:rsidR="00386E5F">
        <w:rPr>
          <w:rFonts w:hint="eastAsia"/>
          <w:szCs w:val="21"/>
        </w:rPr>
        <w:t>（</w:t>
      </w:r>
    </w:p>
    <w:p w:rsidR="0052379D" w:rsidRDefault="0052379D" w:rsidP="00EC43E7">
      <w:pPr>
        <w:ind w:firstLineChars="200" w:firstLine="420"/>
        <w:rPr>
          <w:rFonts w:hint="eastAsia"/>
          <w:szCs w:val="21"/>
        </w:rPr>
      </w:pPr>
      <w:r>
        <w:rPr>
          <w:rFonts w:hint="eastAsia"/>
          <w:szCs w:val="21"/>
        </w:rPr>
        <w:t>2</w:t>
      </w:r>
      <w:r>
        <w:rPr>
          <w:rFonts w:hint="eastAsia"/>
          <w:szCs w:val="21"/>
        </w:rPr>
        <w:t>、二元一次方程的解</w:t>
      </w:r>
    </w:p>
    <w:p w:rsidR="0052379D" w:rsidRDefault="0052379D" w:rsidP="00EC43E7">
      <w:pPr>
        <w:ind w:firstLineChars="200" w:firstLine="420"/>
        <w:rPr>
          <w:rFonts w:hint="eastAsia"/>
          <w:szCs w:val="21"/>
        </w:rPr>
      </w:pPr>
      <w:r>
        <w:rPr>
          <w:rFonts w:hint="eastAsia"/>
          <w:szCs w:val="21"/>
        </w:rPr>
        <w:t>使二元一次方程左右两边的值相等的一对未知数的值，叫做二元一次方程的一个解。</w:t>
      </w:r>
    </w:p>
    <w:p w:rsidR="0052379D" w:rsidRDefault="0052379D" w:rsidP="00EC43E7">
      <w:pPr>
        <w:ind w:firstLineChars="200" w:firstLine="420"/>
        <w:rPr>
          <w:rFonts w:hint="eastAsia"/>
          <w:szCs w:val="21"/>
        </w:rPr>
      </w:pPr>
      <w:r>
        <w:rPr>
          <w:rFonts w:hint="eastAsia"/>
          <w:szCs w:val="21"/>
        </w:rPr>
        <w:lastRenderedPageBreak/>
        <w:t>3</w:t>
      </w:r>
      <w:r>
        <w:rPr>
          <w:rFonts w:hint="eastAsia"/>
          <w:szCs w:val="21"/>
        </w:rPr>
        <w:t>、二元一次方程组</w:t>
      </w:r>
    </w:p>
    <w:p w:rsidR="0052379D" w:rsidRDefault="0052379D" w:rsidP="00EC43E7">
      <w:pPr>
        <w:ind w:firstLineChars="200" w:firstLine="420"/>
        <w:rPr>
          <w:rFonts w:hint="eastAsia"/>
          <w:szCs w:val="21"/>
        </w:rPr>
      </w:pPr>
      <w:r>
        <w:rPr>
          <w:rFonts w:hint="eastAsia"/>
          <w:szCs w:val="21"/>
        </w:rPr>
        <w:t>两个（或两个以上）二元一次方程合在一起，就组成了一个二元一次方程组。</w:t>
      </w:r>
    </w:p>
    <w:p w:rsidR="0052379D" w:rsidRDefault="0052379D" w:rsidP="00EC43E7">
      <w:pPr>
        <w:ind w:firstLineChars="200" w:firstLine="420"/>
        <w:rPr>
          <w:rFonts w:hint="eastAsia"/>
          <w:szCs w:val="21"/>
        </w:rPr>
      </w:pPr>
      <w:r>
        <w:rPr>
          <w:rFonts w:hint="eastAsia"/>
          <w:szCs w:val="21"/>
        </w:rPr>
        <w:t>4</w:t>
      </w:r>
      <w:r>
        <w:rPr>
          <w:rFonts w:hint="eastAsia"/>
          <w:szCs w:val="21"/>
        </w:rPr>
        <w:t>二元一次方程组的解</w:t>
      </w:r>
    </w:p>
    <w:p w:rsidR="0052379D" w:rsidRDefault="0052379D" w:rsidP="00EC43E7">
      <w:pPr>
        <w:ind w:firstLineChars="200" w:firstLine="420"/>
        <w:rPr>
          <w:rFonts w:hint="eastAsia"/>
          <w:szCs w:val="21"/>
        </w:rPr>
      </w:pPr>
      <w:r>
        <w:rPr>
          <w:rFonts w:hint="eastAsia"/>
          <w:szCs w:val="21"/>
        </w:rPr>
        <w:t>使二元一次方程组的两个方程左右两边的值都相等的两个未知数的值，叫做二元一次方程组的解。</w:t>
      </w:r>
    </w:p>
    <w:p w:rsidR="0052379D" w:rsidRDefault="0052379D" w:rsidP="00EC43E7">
      <w:pPr>
        <w:ind w:firstLineChars="200" w:firstLine="420"/>
        <w:rPr>
          <w:rFonts w:hint="eastAsia"/>
          <w:szCs w:val="21"/>
        </w:rPr>
      </w:pPr>
      <w:r>
        <w:rPr>
          <w:rFonts w:hint="eastAsia"/>
          <w:szCs w:val="21"/>
        </w:rPr>
        <w:t>5</w:t>
      </w:r>
      <w:r>
        <w:rPr>
          <w:rFonts w:hint="eastAsia"/>
          <w:szCs w:val="21"/>
        </w:rPr>
        <w:t>、二元一次方正组的解法</w:t>
      </w:r>
    </w:p>
    <w:p w:rsidR="0052379D" w:rsidRDefault="0052379D" w:rsidP="00EC43E7">
      <w:pPr>
        <w:ind w:firstLineChars="200" w:firstLine="420"/>
        <w:rPr>
          <w:rFonts w:hint="eastAsia"/>
          <w:szCs w:val="21"/>
        </w:rPr>
      </w:pPr>
      <w:r>
        <w:rPr>
          <w:rFonts w:hint="eastAsia"/>
          <w:szCs w:val="21"/>
        </w:rPr>
        <w:t>（</w:t>
      </w:r>
      <w:r>
        <w:rPr>
          <w:rFonts w:hint="eastAsia"/>
          <w:szCs w:val="21"/>
        </w:rPr>
        <w:t>1</w:t>
      </w:r>
      <w:r>
        <w:rPr>
          <w:rFonts w:hint="eastAsia"/>
          <w:szCs w:val="21"/>
        </w:rPr>
        <w:t>）代入法（</w:t>
      </w:r>
      <w:r>
        <w:rPr>
          <w:rFonts w:hint="eastAsia"/>
          <w:szCs w:val="21"/>
        </w:rPr>
        <w:t>2</w:t>
      </w:r>
      <w:r>
        <w:rPr>
          <w:rFonts w:hint="eastAsia"/>
          <w:szCs w:val="21"/>
        </w:rPr>
        <w:t>）加减法</w:t>
      </w:r>
    </w:p>
    <w:p w:rsidR="0052379D" w:rsidRDefault="0052379D" w:rsidP="00EC43E7">
      <w:pPr>
        <w:ind w:firstLineChars="200" w:firstLine="420"/>
        <w:rPr>
          <w:rFonts w:hint="eastAsia"/>
          <w:szCs w:val="21"/>
        </w:rPr>
      </w:pPr>
      <w:r>
        <w:rPr>
          <w:rFonts w:hint="eastAsia"/>
          <w:szCs w:val="21"/>
        </w:rPr>
        <w:t>6</w:t>
      </w:r>
      <w:r>
        <w:rPr>
          <w:rFonts w:hint="eastAsia"/>
          <w:szCs w:val="21"/>
        </w:rPr>
        <w:t>、三元一次方程</w:t>
      </w:r>
    </w:p>
    <w:p w:rsidR="0052379D" w:rsidRDefault="0052379D" w:rsidP="00EC43E7">
      <w:pPr>
        <w:ind w:firstLineChars="200" w:firstLine="420"/>
        <w:rPr>
          <w:rFonts w:hint="eastAsia"/>
          <w:szCs w:val="21"/>
        </w:rPr>
      </w:pPr>
      <w:r>
        <w:rPr>
          <w:rFonts w:hint="eastAsia"/>
          <w:szCs w:val="21"/>
        </w:rPr>
        <w:t>把含有三个未知数，并且含有未知数的项的次数都是</w:t>
      </w:r>
      <w:r>
        <w:rPr>
          <w:rFonts w:hint="eastAsia"/>
          <w:szCs w:val="21"/>
        </w:rPr>
        <w:t>1</w:t>
      </w:r>
      <w:r>
        <w:rPr>
          <w:rFonts w:hint="eastAsia"/>
          <w:szCs w:val="21"/>
        </w:rPr>
        <w:t>的整式方程。</w:t>
      </w:r>
    </w:p>
    <w:p w:rsidR="0052379D" w:rsidRDefault="0052379D" w:rsidP="00EC43E7">
      <w:pPr>
        <w:ind w:firstLineChars="200" w:firstLine="420"/>
        <w:rPr>
          <w:rFonts w:hint="eastAsia"/>
          <w:szCs w:val="21"/>
        </w:rPr>
      </w:pPr>
      <w:r>
        <w:rPr>
          <w:rFonts w:hint="eastAsia"/>
          <w:szCs w:val="21"/>
        </w:rPr>
        <w:t>7</w:t>
      </w:r>
      <w:r>
        <w:rPr>
          <w:rFonts w:hint="eastAsia"/>
          <w:szCs w:val="21"/>
        </w:rPr>
        <w:t>、三元一次方程组</w:t>
      </w:r>
    </w:p>
    <w:p w:rsidR="0052379D" w:rsidRDefault="0052379D" w:rsidP="00EC43E7">
      <w:pPr>
        <w:ind w:firstLineChars="200" w:firstLine="420"/>
        <w:rPr>
          <w:rFonts w:hint="eastAsia"/>
          <w:szCs w:val="21"/>
        </w:rPr>
      </w:pPr>
      <w:r>
        <w:rPr>
          <w:rFonts w:hint="eastAsia"/>
          <w:szCs w:val="21"/>
        </w:rPr>
        <w:t>由三个（或三个以上）一次方程组成，并且含有三个未知数的方程组，叫做三元一次方程组。</w:t>
      </w:r>
    </w:p>
    <w:p w:rsidR="0052379D" w:rsidRPr="00FC5711" w:rsidRDefault="0052379D" w:rsidP="0052379D">
      <w:pPr>
        <w:jc w:val="center"/>
        <w:rPr>
          <w:rFonts w:hint="eastAsia"/>
          <w:sz w:val="32"/>
          <w:szCs w:val="32"/>
        </w:rPr>
      </w:pPr>
      <w:r w:rsidRPr="00FC5711">
        <w:rPr>
          <w:rFonts w:hint="eastAsia"/>
          <w:sz w:val="32"/>
          <w:szCs w:val="32"/>
        </w:rPr>
        <w:t>第四章</w:t>
      </w:r>
      <w:r w:rsidRPr="00FC5711">
        <w:rPr>
          <w:rFonts w:hint="eastAsia"/>
          <w:sz w:val="32"/>
          <w:szCs w:val="32"/>
        </w:rPr>
        <w:t xml:space="preserve">  </w:t>
      </w:r>
      <w:r w:rsidRPr="00FC5711">
        <w:rPr>
          <w:rFonts w:hint="eastAsia"/>
          <w:sz w:val="32"/>
          <w:szCs w:val="32"/>
        </w:rPr>
        <w:t>不等式（组）</w:t>
      </w:r>
    </w:p>
    <w:p w:rsidR="0052379D" w:rsidRPr="00386E5F" w:rsidRDefault="00891247" w:rsidP="0052379D">
      <w:pPr>
        <w:rPr>
          <w:rFonts w:hint="eastAsia"/>
          <w:b/>
          <w:szCs w:val="21"/>
        </w:rPr>
      </w:pPr>
      <w:r w:rsidRPr="00386E5F">
        <w:rPr>
          <w:rFonts w:hint="eastAsia"/>
          <w:b/>
          <w:szCs w:val="21"/>
        </w:rPr>
        <w:t>考点一、不等式的概念</w:t>
      </w:r>
      <w:r w:rsidRPr="00386E5F">
        <w:rPr>
          <w:rFonts w:hint="eastAsia"/>
          <w:b/>
          <w:szCs w:val="21"/>
        </w:rPr>
        <w:t xml:space="preserve">    </w:t>
      </w:r>
      <w:r w:rsidRPr="00386E5F">
        <w:rPr>
          <w:rFonts w:hint="eastAsia"/>
          <w:b/>
          <w:szCs w:val="21"/>
        </w:rPr>
        <w:t>（</w:t>
      </w:r>
      <w:r w:rsidRPr="00386E5F">
        <w:rPr>
          <w:rFonts w:hint="eastAsia"/>
          <w:b/>
          <w:szCs w:val="21"/>
        </w:rPr>
        <w:t>3</w:t>
      </w:r>
      <w:r w:rsidRPr="00386E5F">
        <w:rPr>
          <w:rFonts w:hint="eastAsia"/>
          <w:b/>
          <w:szCs w:val="21"/>
        </w:rPr>
        <w:t>分）</w:t>
      </w:r>
    </w:p>
    <w:p w:rsidR="00891247" w:rsidRDefault="00891247" w:rsidP="0052379D">
      <w:pPr>
        <w:rPr>
          <w:rFonts w:hint="eastAsia"/>
          <w:szCs w:val="21"/>
        </w:rPr>
      </w:pPr>
      <w:r>
        <w:rPr>
          <w:rFonts w:hint="eastAsia"/>
          <w:szCs w:val="21"/>
        </w:rPr>
        <w:t xml:space="preserve">    1</w:t>
      </w:r>
      <w:r>
        <w:rPr>
          <w:rFonts w:hint="eastAsia"/>
          <w:szCs w:val="21"/>
        </w:rPr>
        <w:t>、不等式</w:t>
      </w:r>
    </w:p>
    <w:p w:rsidR="00891247" w:rsidRDefault="00891247" w:rsidP="00891247">
      <w:pPr>
        <w:ind w:firstLine="435"/>
        <w:rPr>
          <w:rFonts w:hint="eastAsia"/>
          <w:szCs w:val="21"/>
        </w:rPr>
      </w:pPr>
      <w:r>
        <w:rPr>
          <w:rFonts w:hint="eastAsia"/>
          <w:szCs w:val="21"/>
        </w:rPr>
        <w:t>用不等号表示不等关系的式子，叫做不等式。</w:t>
      </w:r>
    </w:p>
    <w:p w:rsidR="00891247" w:rsidRDefault="00891247" w:rsidP="00891247">
      <w:pPr>
        <w:ind w:firstLine="435"/>
        <w:rPr>
          <w:rFonts w:hint="eastAsia"/>
          <w:szCs w:val="21"/>
        </w:rPr>
      </w:pPr>
      <w:r>
        <w:rPr>
          <w:rFonts w:hint="eastAsia"/>
          <w:szCs w:val="21"/>
        </w:rPr>
        <w:t>2</w:t>
      </w:r>
      <w:r>
        <w:rPr>
          <w:rFonts w:hint="eastAsia"/>
          <w:szCs w:val="21"/>
        </w:rPr>
        <w:t>、不等式的解集</w:t>
      </w:r>
    </w:p>
    <w:p w:rsidR="00891247" w:rsidRDefault="00891247" w:rsidP="00891247">
      <w:pPr>
        <w:ind w:firstLine="435"/>
        <w:rPr>
          <w:rFonts w:hint="eastAsia"/>
          <w:szCs w:val="21"/>
        </w:rPr>
      </w:pPr>
      <w:r>
        <w:rPr>
          <w:rFonts w:hint="eastAsia"/>
          <w:szCs w:val="21"/>
        </w:rPr>
        <w:t>对于一个含有未知数的不等式，任何一个适合这个不等式的未知数的值，都叫做这个不等式的解。</w:t>
      </w:r>
    </w:p>
    <w:p w:rsidR="00891247" w:rsidRDefault="00891247" w:rsidP="00891247">
      <w:pPr>
        <w:ind w:firstLine="435"/>
        <w:rPr>
          <w:rFonts w:hint="eastAsia"/>
          <w:szCs w:val="21"/>
        </w:rPr>
      </w:pPr>
      <w:r>
        <w:rPr>
          <w:rFonts w:hint="eastAsia"/>
          <w:szCs w:val="21"/>
        </w:rPr>
        <w:t>对于一个含有未知数的不等式，它的所有解的集合叫做这个不等式的解的集合，简称这个不等式的解集。</w:t>
      </w:r>
    </w:p>
    <w:p w:rsidR="00891247" w:rsidRDefault="00891247" w:rsidP="00891247">
      <w:pPr>
        <w:ind w:firstLine="435"/>
        <w:rPr>
          <w:rFonts w:hint="eastAsia"/>
          <w:szCs w:val="21"/>
        </w:rPr>
      </w:pPr>
      <w:r>
        <w:rPr>
          <w:rFonts w:hint="eastAsia"/>
          <w:szCs w:val="21"/>
        </w:rPr>
        <w:t>求不等式的解集的过程，叫做解不等式。</w:t>
      </w:r>
    </w:p>
    <w:p w:rsidR="008A1348" w:rsidRDefault="008A1348" w:rsidP="00891247">
      <w:pPr>
        <w:ind w:firstLine="435"/>
        <w:rPr>
          <w:rFonts w:hint="eastAsia"/>
          <w:szCs w:val="21"/>
        </w:rPr>
      </w:pPr>
      <w:r>
        <w:rPr>
          <w:rFonts w:hint="eastAsia"/>
          <w:szCs w:val="21"/>
        </w:rPr>
        <w:t>3</w:t>
      </w:r>
      <w:r>
        <w:rPr>
          <w:rFonts w:hint="eastAsia"/>
          <w:szCs w:val="21"/>
        </w:rPr>
        <w:t>、用数轴表示不等式的方法</w:t>
      </w:r>
    </w:p>
    <w:p w:rsidR="001A0F3E" w:rsidRPr="00386E5F" w:rsidRDefault="001A0F3E" w:rsidP="001A0F3E">
      <w:pPr>
        <w:rPr>
          <w:rFonts w:hint="eastAsia"/>
          <w:b/>
          <w:szCs w:val="21"/>
        </w:rPr>
      </w:pPr>
      <w:r w:rsidRPr="00386E5F">
        <w:rPr>
          <w:rFonts w:hint="eastAsia"/>
          <w:b/>
          <w:szCs w:val="21"/>
        </w:rPr>
        <w:t>考点二、不等式基本性质</w:t>
      </w:r>
      <w:r w:rsidR="00386E5F" w:rsidRPr="00386E5F">
        <w:rPr>
          <w:rFonts w:hint="eastAsia"/>
          <w:b/>
          <w:szCs w:val="21"/>
        </w:rPr>
        <w:t xml:space="preserve">    </w:t>
      </w:r>
      <w:r w:rsidR="00386E5F" w:rsidRPr="00386E5F">
        <w:rPr>
          <w:rFonts w:hint="eastAsia"/>
          <w:b/>
          <w:szCs w:val="21"/>
        </w:rPr>
        <w:t>（</w:t>
      </w:r>
      <w:r w:rsidR="00386E5F" w:rsidRPr="00386E5F">
        <w:rPr>
          <w:rFonts w:hint="eastAsia"/>
          <w:b/>
          <w:szCs w:val="21"/>
        </w:rPr>
        <w:t>3~5</w:t>
      </w:r>
      <w:r w:rsidR="00386E5F" w:rsidRPr="00386E5F">
        <w:rPr>
          <w:rFonts w:hint="eastAsia"/>
          <w:b/>
          <w:szCs w:val="21"/>
        </w:rPr>
        <w:t>分）</w:t>
      </w:r>
    </w:p>
    <w:p w:rsidR="001A0F3E" w:rsidRDefault="001A0F3E" w:rsidP="001A0F3E">
      <w:pPr>
        <w:rPr>
          <w:rFonts w:hint="eastAsia"/>
          <w:szCs w:val="21"/>
        </w:rPr>
      </w:pPr>
      <w:r>
        <w:rPr>
          <w:rFonts w:hint="eastAsia"/>
          <w:szCs w:val="21"/>
        </w:rPr>
        <w:t xml:space="preserve">    1</w:t>
      </w:r>
      <w:r>
        <w:rPr>
          <w:rFonts w:hint="eastAsia"/>
          <w:szCs w:val="21"/>
        </w:rPr>
        <w:t>、不等式两边都加上（或减去）同一个数或同一个整式，不等号的方向不变。</w:t>
      </w:r>
    </w:p>
    <w:p w:rsidR="001A0F3E" w:rsidRDefault="001A0F3E" w:rsidP="001A0F3E">
      <w:pPr>
        <w:ind w:firstLine="435"/>
        <w:rPr>
          <w:rFonts w:hint="eastAsia"/>
          <w:szCs w:val="21"/>
        </w:rPr>
      </w:pPr>
      <w:r>
        <w:rPr>
          <w:rFonts w:hint="eastAsia"/>
          <w:szCs w:val="21"/>
        </w:rPr>
        <w:t>2</w:t>
      </w:r>
      <w:r>
        <w:rPr>
          <w:rFonts w:hint="eastAsia"/>
          <w:szCs w:val="21"/>
        </w:rPr>
        <w:t>、不等式两边都乘以（或除以）同一个正数，不等号的方向不变。</w:t>
      </w:r>
    </w:p>
    <w:p w:rsidR="001A0F3E" w:rsidRDefault="001A0F3E" w:rsidP="001A0F3E">
      <w:pPr>
        <w:ind w:firstLine="435"/>
        <w:rPr>
          <w:rFonts w:hint="eastAsia"/>
          <w:szCs w:val="21"/>
        </w:rPr>
      </w:pPr>
      <w:r>
        <w:rPr>
          <w:rFonts w:hint="eastAsia"/>
          <w:szCs w:val="21"/>
        </w:rPr>
        <w:t>3</w:t>
      </w:r>
      <w:r>
        <w:rPr>
          <w:rFonts w:hint="eastAsia"/>
          <w:szCs w:val="21"/>
        </w:rPr>
        <w:t>、不等式两边都乘以（或除以）同一个负数，不等号的方向改变。</w:t>
      </w:r>
    </w:p>
    <w:p w:rsidR="00D85A97" w:rsidRDefault="00D85A97" w:rsidP="001A0F3E">
      <w:pPr>
        <w:ind w:firstLine="435"/>
        <w:rPr>
          <w:rFonts w:hint="eastAsia"/>
          <w:szCs w:val="21"/>
        </w:rPr>
      </w:pPr>
      <w:r>
        <w:rPr>
          <w:rFonts w:hint="eastAsia"/>
          <w:szCs w:val="21"/>
        </w:rPr>
        <w:t>考试题型：</w:t>
      </w:r>
    </w:p>
    <w:p w:rsidR="001A0F3E" w:rsidRPr="00386E5F" w:rsidRDefault="001A0F3E" w:rsidP="001A0F3E">
      <w:pPr>
        <w:rPr>
          <w:rFonts w:hint="eastAsia"/>
          <w:b/>
          <w:szCs w:val="21"/>
        </w:rPr>
      </w:pPr>
      <w:r w:rsidRPr="00386E5F">
        <w:rPr>
          <w:rFonts w:hint="eastAsia"/>
          <w:b/>
          <w:szCs w:val="21"/>
        </w:rPr>
        <w:t>考点三、一元一次不等式</w:t>
      </w:r>
      <w:r w:rsidR="00386E5F" w:rsidRPr="00386E5F">
        <w:rPr>
          <w:rFonts w:hint="eastAsia"/>
          <w:b/>
          <w:szCs w:val="21"/>
        </w:rPr>
        <w:t xml:space="preserve">    </w:t>
      </w:r>
      <w:r w:rsidR="00386E5F" w:rsidRPr="00386E5F">
        <w:rPr>
          <w:rFonts w:hint="eastAsia"/>
          <w:b/>
          <w:szCs w:val="21"/>
        </w:rPr>
        <w:t>（</w:t>
      </w:r>
      <w:r w:rsidR="00386E5F" w:rsidRPr="00386E5F">
        <w:rPr>
          <w:rFonts w:hint="eastAsia"/>
          <w:b/>
          <w:szCs w:val="21"/>
        </w:rPr>
        <w:t>6~8</w:t>
      </w:r>
      <w:r w:rsidR="00386E5F" w:rsidRPr="00386E5F">
        <w:rPr>
          <w:rFonts w:hint="eastAsia"/>
          <w:b/>
          <w:szCs w:val="21"/>
        </w:rPr>
        <w:t>分）</w:t>
      </w:r>
    </w:p>
    <w:p w:rsidR="001A0F3E" w:rsidRDefault="001A0F3E" w:rsidP="00486977">
      <w:pPr>
        <w:spacing w:line="400" w:lineRule="exact"/>
        <w:rPr>
          <w:rFonts w:hint="eastAsia"/>
          <w:szCs w:val="21"/>
        </w:rPr>
      </w:pPr>
      <w:r>
        <w:rPr>
          <w:rFonts w:hint="eastAsia"/>
          <w:szCs w:val="21"/>
        </w:rPr>
        <w:t xml:space="preserve">    1</w:t>
      </w:r>
      <w:r>
        <w:rPr>
          <w:rFonts w:hint="eastAsia"/>
          <w:szCs w:val="21"/>
        </w:rPr>
        <w:t>、一元一次不等式的概念</w:t>
      </w:r>
    </w:p>
    <w:p w:rsidR="001A0F3E" w:rsidRDefault="001A0F3E" w:rsidP="00486977">
      <w:pPr>
        <w:spacing w:line="400" w:lineRule="exact"/>
        <w:ind w:firstLine="435"/>
        <w:rPr>
          <w:rFonts w:hint="eastAsia"/>
          <w:szCs w:val="21"/>
        </w:rPr>
      </w:pPr>
      <w:r>
        <w:rPr>
          <w:rFonts w:hint="eastAsia"/>
          <w:szCs w:val="21"/>
        </w:rPr>
        <w:t>一般地，不等式中只含有一个未知数，未知数的次数是</w:t>
      </w:r>
      <w:r>
        <w:rPr>
          <w:rFonts w:hint="eastAsia"/>
          <w:szCs w:val="21"/>
        </w:rPr>
        <w:t>1</w:t>
      </w:r>
      <w:r>
        <w:rPr>
          <w:rFonts w:hint="eastAsia"/>
          <w:szCs w:val="21"/>
        </w:rPr>
        <w:t>，且不等式的两边都是整式，这样的不等式叫做一元一次不等式。</w:t>
      </w:r>
    </w:p>
    <w:p w:rsidR="001A0F3E" w:rsidRDefault="001A0F3E" w:rsidP="00486977">
      <w:pPr>
        <w:spacing w:line="400" w:lineRule="exact"/>
        <w:ind w:firstLine="435"/>
        <w:rPr>
          <w:rFonts w:hint="eastAsia"/>
          <w:szCs w:val="21"/>
        </w:rPr>
      </w:pPr>
      <w:r>
        <w:rPr>
          <w:rFonts w:hint="eastAsia"/>
          <w:szCs w:val="21"/>
        </w:rPr>
        <w:t>2</w:t>
      </w:r>
      <w:r>
        <w:rPr>
          <w:rFonts w:hint="eastAsia"/>
          <w:szCs w:val="21"/>
        </w:rPr>
        <w:t>、一元一次不等式的解法</w:t>
      </w:r>
    </w:p>
    <w:p w:rsidR="001A0F3E" w:rsidRDefault="001A0F3E" w:rsidP="00486977">
      <w:pPr>
        <w:spacing w:line="400" w:lineRule="exact"/>
        <w:ind w:firstLine="435"/>
        <w:rPr>
          <w:rFonts w:hint="eastAsia"/>
          <w:szCs w:val="21"/>
        </w:rPr>
      </w:pPr>
      <w:r>
        <w:rPr>
          <w:rFonts w:hint="eastAsia"/>
          <w:szCs w:val="21"/>
        </w:rPr>
        <w:t>解一元一次不等式的一般步骤：</w:t>
      </w:r>
    </w:p>
    <w:p w:rsidR="001A0F3E" w:rsidRDefault="001A0F3E" w:rsidP="00486977">
      <w:pPr>
        <w:ind w:firstLine="435"/>
        <w:rPr>
          <w:rFonts w:hint="eastAsia"/>
          <w:szCs w:val="21"/>
        </w:rPr>
      </w:pPr>
      <w:r>
        <w:rPr>
          <w:rFonts w:hint="eastAsia"/>
          <w:szCs w:val="21"/>
        </w:rPr>
        <w:t>（</w:t>
      </w:r>
      <w:r>
        <w:rPr>
          <w:rFonts w:hint="eastAsia"/>
          <w:szCs w:val="21"/>
        </w:rPr>
        <w:t>1</w:t>
      </w:r>
      <w:r>
        <w:rPr>
          <w:rFonts w:hint="eastAsia"/>
          <w:szCs w:val="21"/>
        </w:rPr>
        <w:t>）去分母（</w:t>
      </w:r>
      <w:r>
        <w:rPr>
          <w:rFonts w:hint="eastAsia"/>
          <w:szCs w:val="21"/>
        </w:rPr>
        <w:t>2</w:t>
      </w:r>
      <w:r>
        <w:rPr>
          <w:rFonts w:hint="eastAsia"/>
          <w:szCs w:val="21"/>
        </w:rPr>
        <w:t>）去括号（</w:t>
      </w:r>
      <w:r>
        <w:rPr>
          <w:rFonts w:hint="eastAsia"/>
          <w:szCs w:val="21"/>
        </w:rPr>
        <w:t>3</w:t>
      </w:r>
      <w:r>
        <w:rPr>
          <w:rFonts w:hint="eastAsia"/>
          <w:szCs w:val="21"/>
        </w:rPr>
        <w:t>）移项（</w:t>
      </w:r>
      <w:r>
        <w:rPr>
          <w:rFonts w:hint="eastAsia"/>
          <w:szCs w:val="21"/>
        </w:rPr>
        <w:t>4</w:t>
      </w:r>
      <w:r>
        <w:rPr>
          <w:rFonts w:hint="eastAsia"/>
          <w:szCs w:val="21"/>
        </w:rPr>
        <w:t>）</w:t>
      </w:r>
      <w:r w:rsidR="00386E5F">
        <w:rPr>
          <w:rFonts w:hint="eastAsia"/>
          <w:szCs w:val="21"/>
        </w:rPr>
        <w:t>合并同类项（</w:t>
      </w:r>
      <w:r w:rsidR="00386E5F">
        <w:rPr>
          <w:rFonts w:hint="eastAsia"/>
          <w:szCs w:val="21"/>
        </w:rPr>
        <w:t>5</w:t>
      </w:r>
      <w:r w:rsidR="00386E5F">
        <w:rPr>
          <w:rFonts w:hint="eastAsia"/>
          <w:szCs w:val="21"/>
        </w:rPr>
        <w:t>）将</w:t>
      </w:r>
      <w:r w:rsidR="00386E5F">
        <w:rPr>
          <w:rFonts w:hint="eastAsia"/>
          <w:szCs w:val="21"/>
        </w:rPr>
        <w:t>x</w:t>
      </w:r>
      <w:r w:rsidR="00386E5F">
        <w:rPr>
          <w:rFonts w:hint="eastAsia"/>
          <w:szCs w:val="21"/>
        </w:rPr>
        <w:t>项的系数化为</w:t>
      </w:r>
      <w:r w:rsidR="00386E5F">
        <w:rPr>
          <w:rFonts w:hint="eastAsia"/>
          <w:szCs w:val="21"/>
        </w:rPr>
        <w:t>1</w:t>
      </w:r>
    </w:p>
    <w:p w:rsidR="00386E5F" w:rsidRPr="00386E5F" w:rsidRDefault="00386E5F" w:rsidP="00486977">
      <w:pPr>
        <w:rPr>
          <w:rFonts w:hint="eastAsia"/>
          <w:b/>
          <w:szCs w:val="21"/>
        </w:rPr>
      </w:pPr>
      <w:r w:rsidRPr="00386E5F">
        <w:rPr>
          <w:rFonts w:hint="eastAsia"/>
          <w:b/>
          <w:szCs w:val="21"/>
        </w:rPr>
        <w:t>考点四、一元一次不等式组</w:t>
      </w:r>
      <w:r w:rsidRPr="00386E5F">
        <w:rPr>
          <w:rFonts w:hint="eastAsia"/>
          <w:b/>
          <w:szCs w:val="21"/>
        </w:rPr>
        <w:t xml:space="preserve">    </w:t>
      </w:r>
      <w:r w:rsidRPr="00386E5F">
        <w:rPr>
          <w:rFonts w:hint="eastAsia"/>
          <w:b/>
          <w:szCs w:val="21"/>
        </w:rPr>
        <w:t>（</w:t>
      </w:r>
      <w:r w:rsidRPr="00386E5F">
        <w:rPr>
          <w:rFonts w:hint="eastAsia"/>
          <w:b/>
          <w:szCs w:val="21"/>
        </w:rPr>
        <w:t>8</w:t>
      </w:r>
      <w:r w:rsidRPr="00386E5F">
        <w:rPr>
          <w:rFonts w:hint="eastAsia"/>
          <w:b/>
          <w:szCs w:val="21"/>
        </w:rPr>
        <w:t>分）</w:t>
      </w:r>
    </w:p>
    <w:p w:rsidR="00386E5F" w:rsidRDefault="00386E5F" w:rsidP="00486977">
      <w:pPr>
        <w:rPr>
          <w:rFonts w:hint="eastAsia"/>
          <w:szCs w:val="21"/>
        </w:rPr>
      </w:pPr>
      <w:r>
        <w:rPr>
          <w:rFonts w:hint="eastAsia"/>
          <w:szCs w:val="21"/>
        </w:rPr>
        <w:t xml:space="preserve">    1</w:t>
      </w:r>
      <w:r>
        <w:rPr>
          <w:rFonts w:hint="eastAsia"/>
          <w:szCs w:val="21"/>
        </w:rPr>
        <w:t>、一元一次不等式组的概念</w:t>
      </w:r>
    </w:p>
    <w:p w:rsidR="00386E5F" w:rsidRDefault="00386E5F" w:rsidP="00486977">
      <w:pPr>
        <w:ind w:firstLineChars="200" w:firstLine="420"/>
        <w:rPr>
          <w:rFonts w:hint="eastAsia"/>
          <w:szCs w:val="21"/>
        </w:rPr>
      </w:pPr>
      <w:r>
        <w:rPr>
          <w:rFonts w:hint="eastAsia"/>
          <w:szCs w:val="21"/>
        </w:rPr>
        <w:t>几个一元一次不等式合在一起，就组成了一个一元一次不等式组。</w:t>
      </w:r>
    </w:p>
    <w:p w:rsidR="00386E5F" w:rsidRDefault="00386E5F" w:rsidP="00486977">
      <w:pPr>
        <w:ind w:firstLineChars="200" w:firstLine="420"/>
        <w:rPr>
          <w:rFonts w:hint="eastAsia"/>
          <w:szCs w:val="21"/>
        </w:rPr>
      </w:pPr>
      <w:r>
        <w:rPr>
          <w:rFonts w:hint="eastAsia"/>
          <w:szCs w:val="21"/>
        </w:rPr>
        <w:t>几个一元一次不等式的解集的公共部分，叫做它们所组成的一元一次不等式组的解集。</w:t>
      </w:r>
    </w:p>
    <w:p w:rsidR="00386E5F" w:rsidRDefault="00386E5F" w:rsidP="00486977">
      <w:pPr>
        <w:ind w:firstLineChars="200" w:firstLine="420"/>
        <w:rPr>
          <w:rFonts w:hint="eastAsia"/>
          <w:szCs w:val="21"/>
        </w:rPr>
      </w:pPr>
      <w:r>
        <w:rPr>
          <w:rFonts w:hint="eastAsia"/>
          <w:szCs w:val="21"/>
        </w:rPr>
        <w:t>求不等式组的解集的过程，叫做解不等式组。</w:t>
      </w:r>
    </w:p>
    <w:p w:rsidR="00386E5F" w:rsidRDefault="00386E5F" w:rsidP="00486977">
      <w:pPr>
        <w:ind w:firstLineChars="200" w:firstLine="420"/>
        <w:rPr>
          <w:rFonts w:hint="eastAsia"/>
          <w:szCs w:val="21"/>
        </w:rPr>
      </w:pPr>
      <w:r>
        <w:rPr>
          <w:rFonts w:hint="eastAsia"/>
          <w:szCs w:val="21"/>
        </w:rPr>
        <w:t>当任何数</w:t>
      </w:r>
      <w:r>
        <w:rPr>
          <w:rFonts w:hint="eastAsia"/>
          <w:szCs w:val="21"/>
        </w:rPr>
        <w:t>x</w:t>
      </w:r>
      <w:r>
        <w:rPr>
          <w:rFonts w:hint="eastAsia"/>
          <w:szCs w:val="21"/>
        </w:rPr>
        <w:t>都不能使不等式同时成立，我们就说这个不等式组无解或其解为空集。</w:t>
      </w:r>
    </w:p>
    <w:p w:rsidR="00386E5F" w:rsidRDefault="00386E5F" w:rsidP="00486977">
      <w:pPr>
        <w:ind w:firstLineChars="200" w:firstLine="420"/>
        <w:rPr>
          <w:rFonts w:hint="eastAsia"/>
          <w:szCs w:val="21"/>
        </w:rPr>
      </w:pPr>
      <w:r>
        <w:rPr>
          <w:rFonts w:hint="eastAsia"/>
          <w:szCs w:val="21"/>
        </w:rPr>
        <w:t>2</w:t>
      </w:r>
      <w:r>
        <w:rPr>
          <w:rFonts w:hint="eastAsia"/>
          <w:szCs w:val="21"/>
        </w:rPr>
        <w:t>、一元一次不等式组的解法</w:t>
      </w:r>
    </w:p>
    <w:p w:rsidR="00386E5F" w:rsidRDefault="00386E5F" w:rsidP="00486977">
      <w:pPr>
        <w:ind w:firstLineChars="200" w:firstLine="420"/>
        <w:rPr>
          <w:rFonts w:hint="eastAsia"/>
          <w:szCs w:val="21"/>
        </w:rPr>
      </w:pPr>
      <w:r>
        <w:rPr>
          <w:rFonts w:hint="eastAsia"/>
          <w:szCs w:val="21"/>
        </w:rPr>
        <w:t>（</w:t>
      </w:r>
      <w:r>
        <w:rPr>
          <w:rFonts w:hint="eastAsia"/>
          <w:szCs w:val="21"/>
        </w:rPr>
        <w:t>1</w:t>
      </w:r>
      <w:r>
        <w:rPr>
          <w:rFonts w:hint="eastAsia"/>
          <w:szCs w:val="21"/>
        </w:rPr>
        <w:t>）分别求出不等式组中各个不等式的解集</w:t>
      </w:r>
    </w:p>
    <w:p w:rsidR="00386E5F" w:rsidRDefault="00386E5F" w:rsidP="00486977">
      <w:pPr>
        <w:ind w:firstLineChars="200" w:firstLine="420"/>
        <w:rPr>
          <w:rFonts w:hint="eastAsia"/>
          <w:szCs w:val="21"/>
        </w:rPr>
      </w:pPr>
      <w:r>
        <w:rPr>
          <w:rFonts w:hint="eastAsia"/>
          <w:szCs w:val="21"/>
        </w:rPr>
        <w:t>（</w:t>
      </w:r>
      <w:r>
        <w:rPr>
          <w:rFonts w:hint="eastAsia"/>
          <w:szCs w:val="21"/>
        </w:rPr>
        <w:t>2</w:t>
      </w:r>
      <w:r>
        <w:rPr>
          <w:rFonts w:hint="eastAsia"/>
          <w:szCs w:val="21"/>
        </w:rPr>
        <w:t>）利用数轴求出这些不等式的解集的公共部分，即这个不等式组的解集。</w:t>
      </w:r>
    </w:p>
    <w:p w:rsidR="0025138D" w:rsidRDefault="0025138D" w:rsidP="00386E5F">
      <w:pPr>
        <w:jc w:val="center"/>
        <w:rPr>
          <w:rFonts w:hint="eastAsia"/>
          <w:color w:val="FF0000"/>
          <w:szCs w:val="21"/>
        </w:rPr>
      </w:pPr>
    </w:p>
    <w:p w:rsidR="00386E5F" w:rsidRPr="00FC5711" w:rsidRDefault="00386E5F" w:rsidP="00386E5F">
      <w:pPr>
        <w:jc w:val="center"/>
        <w:rPr>
          <w:rFonts w:hint="eastAsia"/>
          <w:sz w:val="32"/>
          <w:szCs w:val="32"/>
        </w:rPr>
      </w:pPr>
      <w:r w:rsidRPr="00FC5711">
        <w:rPr>
          <w:rFonts w:hint="eastAsia"/>
          <w:sz w:val="32"/>
          <w:szCs w:val="32"/>
        </w:rPr>
        <w:t>第五章</w:t>
      </w:r>
      <w:r w:rsidRPr="00FC5711">
        <w:rPr>
          <w:rFonts w:hint="eastAsia"/>
          <w:sz w:val="32"/>
          <w:szCs w:val="32"/>
        </w:rPr>
        <w:t xml:space="preserve">  </w:t>
      </w:r>
      <w:r w:rsidRPr="00FC5711">
        <w:rPr>
          <w:rFonts w:hint="eastAsia"/>
          <w:sz w:val="32"/>
          <w:szCs w:val="32"/>
        </w:rPr>
        <w:t>统计初步与概率初步</w:t>
      </w:r>
    </w:p>
    <w:p w:rsidR="00386E5F" w:rsidRPr="00975FAD" w:rsidRDefault="00386E5F" w:rsidP="00386E5F">
      <w:pPr>
        <w:rPr>
          <w:rFonts w:hint="eastAsia"/>
          <w:b/>
          <w:szCs w:val="21"/>
        </w:rPr>
      </w:pPr>
      <w:r w:rsidRPr="00975FAD">
        <w:rPr>
          <w:rFonts w:hint="eastAsia"/>
          <w:b/>
          <w:szCs w:val="21"/>
        </w:rPr>
        <w:t>考点一、平均数</w:t>
      </w:r>
      <w:r w:rsidR="00D327E7" w:rsidRPr="00975FAD">
        <w:rPr>
          <w:rFonts w:hint="eastAsia"/>
          <w:b/>
          <w:szCs w:val="21"/>
        </w:rPr>
        <w:t xml:space="preserve">    </w:t>
      </w:r>
      <w:r w:rsidR="00D327E7" w:rsidRPr="00975FAD">
        <w:rPr>
          <w:rFonts w:hint="eastAsia"/>
          <w:b/>
          <w:szCs w:val="21"/>
        </w:rPr>
        <w:t>（</w:t>
      </w:r>
      <w:r w:rsidR="00D327E7" w:rsidRPr="00975FAD">
        <w:rPr>
          <w:rFonts w:hint="eastAsia"/>
          <w:b/>
          <w:szCs w:val="21"/>
        </w:rPr>
        <w:t>3</w:t>
      </w:r>
      <w:r w:rsidR="00D327E7" w:rsidRPr="00975FAD">
        <w:rPr>
          <w:rFonts w:hint="eastAsia"/>
          <w:b/>
          <w:szCs w:val="21"/>
        </w:rPr>
        <w:t>分）</w:t>
      </w:r>
    </w:p>
    <w:p w:rsidR="00386E5F" w:rsidRDefault="00386E5F" w:rsidP="00386E5F">
      <w:pPr>
        <w:rPr>
          <w:rFonts w:hint="eastAsia"/>
          <w:szCs w:val="21"/>
        </w:rPr>
      </w:pPr>
      <w:r>
        <w:rPr>
          <w:rFonts w:hint="eastAsia"/>
          <w:szCs w:val="21"/>
        </w:rPr>
        <w:t xml:space="preserve">    1</w:t>
      </w:r>
      <w:r>
        <w:rPr>
          <w:rFonts w:hint="eastAsia"/>
          <w:szCs w:val="21"/>
        </w:rPr>
        <w:t>、平均数的概念</w:t>
      </w:r>
    </w:p>
    <w:p w:rsidR="00386E5F" w:rsidRDefault="00386E5F" w:rsidP="00386E5F">
      <w:pPr>
        <w:ind w:firstLineChars="200" w:firstLine="420"/>
        <w:rPr>
          <w:rFonts w:hint="eastAsia"/>
          <w:szCs w:val="21"/>
        </w:rPr>
      </w:pPr>
      <w:r>
        <w:rPr>
          <w:rFonts w:hint="eastAsia"/>
          <w:szCs w:val="21"/>
        </w:rPr>
        <w:lastRenderedPageBreak/>
        <w:t>（</w:t>
      </w:r>
      <w:r>
        <w:rPr>
          <w:rFonts w:hint="eastAsia"/>
          <w:szCs w:val="21"/>
        </w:rPr>
        <w:t>1</w:t>
      </w:r>
      <w:r>
        <w:rPr>
          <w:rFonts w:hint="eastAsia"/>
          <w:szCs w:val="21"/>
        </w:rPr>
        <w:t>）平均数：一般地，如果有</w:t>
      </w:r>
      <w:r>
        <w:rPr>
          <w:rFonts w:hint="eastAsia"/>
          <w:szCs w:val="21"/>
        </w:rPr>
        <w:t>n</w:t>
      </w:r>
      <w:r>
        <w:rPr>
          <w:rFonts w:hint="eastAsia"/>
          <w:szCs w:val="21"/>
        </w:rPr>
        <w:t>个数</w:t>
      </w:r>
      <w:r w:rsidR="00C618DE" w:rsidRPr="00386E5F">
        <w:rPr>
          <w:position w:val="-12"/>
          <w:szCs w:val="21"/>
        </w:rPr>
        <w:object w:dxaOrig="1280" w:dyaOrig="360">
          <v:shape id="_x0000_i1105" type="#_x0000_t75" style="width:63.75pt;height:18pt" o:ole="">
            <v:imagedata r:id="rId161" o:title=""/>
          </v:shape>
          <o:OLEObject Type="Embed" ProgID="Equation.3" ShapeID="_x0000_i1105" DrawAspect="Content" ObjectID="_1620406753" r:id="rId162"/>
        </w:object>
      </w:r>
      <w:r w:rsidR="00C618DE">
        <w:rPr>
          <w:rFonts w:hint="eastAsia"/>
          <w:szCs w:val="21"/>
        </w:rPr>
        <w:t>那么，</w:t>
      </w:r>
      <w:r w:rsidR="00C618DE" w:rsidRPr="00C618DE">
        <w:rPr>
          <w:position w:val="-24"/>
          <w:szCs w:val="21"/>
        </w:rPr>
        <w:object w:dxaOrig="2380" w:dyaOrig="620">
          <v:shape id="_x0000_i1106" type="#_x0000_t75" style="width:119.25pt;height:30.75pt" o:ole="">
            <v:imagedata r:id="rId163" o:title=""/>
          </v:shape>
          <o:OLEObject Type="Embed" ProgID="Equation.3" ShapeID="_x0000_i1106" DrawAspect="Content" ObjectID="_1620406754" r:id="rId164"/>
        </w:object>
      </w:r>
      <w:r w:rsidR="00C618DE">
        <w:rPr>
          <w:rFonts w:hint="eastAsia"/>
          <w:szCs w:val="21"/>
        </w:rPr>
        <w:t>叫做这</w:t>
      </w:r>
      <w:r w:rsidR="00C618DE">
        <w:rPr>
          <w:rFonts w:hint="eastAsia"/>
          <w:szCs w:val="21"/>
        </w:rPr>
        <w:t>n</w:t>
      </w:r>
      <w:r w:rsidR="00C618DE">
        <w:rPr>
          <w:rFonts w:hint="eastAsia"/>
          <w:szCs w:val="21"/>
        </w:rPr>
        <w:t>个数的平均数，</w:t>
      </w:r>
      <w:r w:rsidR="00C618DE" w:rsidRPr="00C618DE">
        <w:rPr>
          <w:position w:val="-6"/>
          <w:szCs w:val="21"/>
        </w:rPr>
        <w:object w:dxaOrig="200" w:dyaOrig="340">
          <v:shape id="_x0000_i1107" type="#_x0000_t75" style="width:9.75pt;height:17.25pt" o:ole="">
            <v:imagedata r:id="rId165" o:title=""/>
          </v:shape>
          <o:OLEObject Type="Embed" ProgID="Equation.3" ShapeID="_x0000_i1107" DrawAspect="Content" ObjectID="_1620406755" r:id="rId166"/>
        </w:object>
      </w:r>
      <w:r w:rsidR="00C618DE">
        <w:rPr>
          <w:rFonts w:hint="eastAsia"/>
          <w:szCs w:val="21"/>
        </w:rPr>
        <w:t>读作“</w:t>
      </w:r>
      <w:r w:rsidR="00C618DE">
        <w:rPr>
          <w:rFonts w:hint="eastAsia"/>
          <w:szCs w:val="21"/>
        </w:rPr>
        <w:t>x</w:t>
      </w:r>
      <w:r w:rsidR="00C618DE">
        <w:rPr>
          <w:rFonts w:hint="eastAsia"/>
          <w:szCs w:val="21"/>
        </w:rPr>
        <w:t>拔”。</w:t>
      </w:r>
    </w:p>
    <w:p w:rsidR="00C618DE" w:rsidRDefault="00C618DE" w:rsidP="00386E5F">
      <w:pPr>
        <w:ind w:firstLineChars="200" w:firstLine="420"/>
        <w:rPr>
          <w:rFonts w:hint="eastAsia"/>
          <w:szCs w:val="21"/>
        </w:rPr>
      </w:pPr>
      <w:r>
        <w:rPr>
          <w:rFonts w:hint="eastAsia"/>
          <w:szCs w:val="21"/>
        </w:rPr>
        <w:t>（</w:t>
      </w:r>
      <w:r>
        <w:rPr>
          <w:rFonts w:hint="eastAsia"/>
          <w:szCs w:val="21"/>
        </w:rPr>
        <w:t>2</w:t>
      </w:r>
      <w:r>
        <w:rPr>
          <w:rFonts w:hint="eastAsia"/>
          <w:szCs w:val="21"/>
        </w:rPr>
        <w:t>）加权平均数：如果</w:t>
      </w:r>
      <w:r>
        <w:rPr>
          <w:rFonts w:hint="eastAsia"/>
          <w:szCs w:val="21"/>
        </w:rPr>
        <w:t>n</w:t>
      </w:r>
      <w:r>
        <w:rPr>
          <w:rFonts w:hint="eastAsia"/>
          <w:szCs w:val="21"/>
        </w:rPr>
        <w:t>个数中，</w:t>
      </w:r>
      <w:r w:rsidRPr="00C618DE">
        <w:rPr>
          <w:position w:val="-10"/>
          <w:szCs w:val="21"/>
        </w:rPr>
        <w:object w:dxaOrig="180" w:dyaOrig="340">
          <v:shape id="_x0000_i1108" type="#_x0000_t75" style="width:9pt;height:17.25pt" o:ole="">
            <v:imagedata r:id="rId167" o:title=""/>
          </v:shape>
          <o:OLEObject Type="Embed" ProgID="Equation.3" ShapeID="_x0000_i1108" DrawAspect="Content" ObjectID="_1620406756" r:id="rId168"/>
        </w:object>
      </w:r>
      <w:r w:rsidRPr="00C618DE">
        <w:rPr>
          <w:position w:val="-10"/>
          <w:szCs w:val="21"/>
        </w:rPr>
        <w:object w:dxaOrig="240" w:dyaOrig="340">
          <v:shape id="_x0000_i1109" type="#_x0000_t75" style="width:12pt;height:17.25pt" o:ole="">
            <v:imagedata r:id="rId169" o:title=""/>
          </v:shape>
          <o:OLEObject Type="Embed" ProgID="Equation.3" ShapeID="_x0000_i1109" DrawAspect="Content" ObjectID="_1620406757" r:id="rId170"/>
        </w:object>
      </w:r>
      <w:r>
        <w:rPr>
          <w:rFonts w:hint="eastAsia"/>
          <w:szCs w:val="21"/>
        </w:rPr>
        <w:t>出现</w:t>
      </w:r>
      <w:r w:rsidRPr="00C618DE">
        <w:rPr>
          <w:position w:val="-10"/>
          <w:szCs w:val="21"/>
        </w:rPr>
        <w:object w:dxaOrig="260" w:dyaOrig="340">
          <v:shape id="_x0000_i1110" type="#_x0000_t75" style="width:12.75pt;height:17.25pt" o:ole="">
            <v:imagedata r:id="rId171" o:title=""/>
          </v:shape>
          <o:OLEObject Type="Embed" ProgID="Equation.3" ShapeID="_x0000_i1110" DrawAspect="Content" ObjectID="_1620406758" r:id="rId172"/>
        </w:object>
      </w:r>
      <w:r>
        <w:rPr>
          <w:rFonts w:hint="eastAsia"/>
          <w:szCs w:val="21"/>
        </w:rPr>
        <w:t>次，</w:t>
      </w:r>
      <w:r w:rsidRPr="00C618DE">
        <w:rPr>
          <w:position w:val="-10"/>
          <w:szCs w:val="21"/>
        </w:rPr>
        <w:object w:dxaOrig="279" w:dyaOrig="340">
          <v:shape id="_x0000_i1111" type="#_x0000_t75" style="width:14.25pt;height:17.25pt" o:ole="">
            <v:imagedata r:id="rId173" o:title=""/>
          </v:shape>
          <o:OLEObject Type="Embed" ProgID="Equation.3" ShapeID="_x0000_i1111" DrawAspect="Content" ObjectID="_1620406759" r:id="rId174"/>
        </w:object>
      </w:r>
      <w:r>
        <w:rPr>
          <w:rFonts w:hint="eastAsia"/>
          <w:szCs w:val="21"/>
        </w:rPr>
        <w:t>出现</w:t>
      </w:r>
      <w:r w:rsidRPr="00C618DE">
        <w:rPr>
          <w:position w:val="-10"/>
          <w:szCs w:val="21"/>
        </w:rPr>
        <w:object w:dxaOrig="279" w:dyaOrig="340">
          <v:shape id="_x0000_i1112" type="#_x0000_t75" style="width:14.25pt;height:17.25pt" o:ole="">
            <v:imagedata r:id="rId175" o:title=""/>
          </v:shape>
          <o:OLEObject Type="Embed" ProgID="Equation.3" ShapeID="_x0000_i1112" DrawAspect="Content" ObjectID="_1620406760" r:id="rId176"/>
        </w:object>
      </w:r>
      <w:r>
        <w:rPr>
          <w:rFonts w:hint="eastAsia"/>
          <w:szCs w:val="21"/>
        </w:rPr>
        <w:t>次，…，</w:t>
      </w:r>
      <w:r w:rsidRPr="00C618DE">
        <w:rPr>
          <w:position w:val="-12"/>
          <w:szCs w:val="21"/>
        </w:rPr>
        <w:object w:dxaOrig="279" w:dyaOrig="360">
          <v:shape id="_x0000_i1113" type="#_x0000_t75" style="width:14.25pt;height:18pt" o:ole="">
            <v:imagedata r:id="rId177" o:title=""/>
          </v:shape>
          <o:OLEObject Type="Embed" ProgID="Equation.3" ShapeID="_x0000_i1113" DrawAspect="Content" ObjectID="_1620406761" r:id="rId178"/>
        </w:object>
      </w:r>
      <w:r>
        <w:rPr>
          <w:rFonts w:hint="eastAsia"/>
          <w:szCs w:val="21"/>
        </w:rPr>
        <w:t>出现</w:t>
      </w:r>
      <w:r w:rsidRPr="00C618DE">
        <w:rPr>
          <w:position w:val="-12"/>
          <w:szCs w:val="21"/>
        </w:rPr>
        <w:object w:dxaOrig="279" w:dyaOrig="360">
          <v:shape id="_x0000_i1114" type="#_x0000_t75" style="width:14.25pt;height:18pt" o:ole="">
            <v:imagedata r:id="rId179" o:title=""/>
          </v:shape>
          <o:OLEObject Type="Embed" ProgID="Equation.3" ShapeID="_x0000_i1114" DrawAspect="Content" ObjectID="_1620406762" r:id="rId180"/>
        </w:object>
      </w:r>
      <w:r>
        <w:rPr>
          <w:rFonts w:hint="eastAsia"/>
          <w:szCs w:val="21"/>
        </w:rPr>
        <w:t>次（这里</w:t>
      </w:r>
      <w:r w:rsidRPr="00C618DE">
        <w:rPr>
          <w:position w:val="-12"/>
          <w:szCs w:val="21"/>
        </w:rPr>
        <w:object w:dxaOrig="1840" w:dyaOrig="360">
          <v:shape id="_x0000_i1115" type="#_x0000_t75" style="width:92.25pt;height:18pt" o:ole="">
            <v:imagedata r:id="rId181" o:title=""/>
          </v:shape>
          <o:OLEObject Type="Embed" ProgID="Equation.3" ShapeID="_x0000_i1115" DrawAspect="Content" ObjectID="_1620406763" r:id="rId182"/>
        </w:object>
      </w:r>
      <w:r>
        <w:rPr>
          <w:rFonts w:hint="eastAsia"/>
          <w:szCs w:val="21"/>
        </w:rPr>
        <w:t>），那么，根据平均数的定义，这</w:t>
      </w:r>
      <w:r>
        <w:rPr>
          <w:rFonts w:hint="eastAsia"/>
          <w:szCs w:val="21"/>
        </w:rPr>
        <w:t>n</w:t>
      </w:r>
      <w:r>
        <w:rPr>
          <w:rFonts w:hint="eastAsia"/>
          <w:szCs w:val="21"/>
        </w:rPr>
        <w:t>个数的平均数可以表示为</w:t>
      </w:r>
      <w:r w:rsidR="00DC2BBE" w:rsidRPr="00C618DE">
        <w:rPr>
          <w:position w:val="-24"/>
          <w:szCs w:val="21"/>
        </w:rPr>
        <w:object w:dxaOrig="2500" w:dyaOrig="639">
          <v:shape id="_x0000_i1116" type="#_x0000_t75" style="width:125.25pt;height:32.25pt" o:ole="">
            <v:imagedata r:id="rId183" o:title=""/>
          </v:shape>
          <o:OLEObject Type="Embed" ProgID="Equation.3" ShapeID="_x0000_i1116" DrawAspect="Content" ObjectID="_1620406764" r:id="rId184"/>
        </w:object>
      </w:r>
      <w:r>
        <w:rPr>
          <w:rFonts w:hint="eastAsia"/>
          <w:szCs w:val="21"/>
        </w:rPr>
        <w:t>，这样求得的平均数</w:t>
      </w:r>
      <w:r w:rsidR="00DC2BBE" w:rsidRPr="00C618DE">
        <w:rPr>
          <w:position w:val="-6"/>
          <w:szCs w:val="21"/>
        </w:rPr>
        <w:object w:dxaOrig="200" w:dyaOrig="340">
          <v:shape id="_x0000_i1117" type="#_x0000_t75" style="width:9.75pt;height:17.25pt" o:ole="">
            <v:imagedata r:id="rId185" o:title=""/>
          </v:shape>
          <o:OLEObject Type="Embed" ProgID="Equation.3" ShapeID="_x0000_i1117" DrawAspect="Content" ObjectID="_1620406765" r:id="rId186"/>
        </w:object>
      </w:r>
      <w:r w:rsidR="00D327E7">
        <w:rPr>
          <w:rFonts w:hint="eastAsia"/>
          <w:szCs w:val="21"/>
        </w:rPr>
        <w:t>叫做加权平均数，其中</w:t>
      </w:r>
      <w:r w:rsidR="00D327E7" w:rsidRPr="00D327E7">
        <w:rPr>
          <w:position w:val="-12"/>
          <w:szCs w:val="21"/>
        </w:rPr>
        <w:object w:dxaOrig="1219" w:dyaOrig="360">
          <v:shape id="_x0000_i1118" type="#_x0000_t75" style="width:60.75pt;height:18pt" o:ole="">
            <v:imagedata r:id="rId187" o:title=""/>
          </v:shape>
          <o:OLEObject Type="Embed" ProgID="Equation.3" ShapeID="_x0000_i1118" DrawAspect="Content" ObjectID="_1620406766" r:id="rId188"/>
        </w:object>
      </w:r>
      <w:r w:rsidR="00D327E7">
        <w:rPr>
          <w:rFonts w:hint="eastAsia"/>
          <w:szCs w:val="21"/>
        </w:rPr>
        <w:t>叫做权。</w:t>
      </w:r>
    </w:p>
    <w:p w:rsidR="00D327E7" w:rsidRDefault="00D327E7" w:rsidP="00386E5F">
      <w:pPr>
        <w:ind w:firstLineChars="200" w:firstLine="420"/>
        <w:rPr>
          <w:rFonts w:hint="eastAsia"/>
          <w:szCs w:val="21"/>
        </w:rPr>
      </w:pPr>
      <w:r>
        <w:rPr>
          <w:rFonts w:hint="eastAsia"/>
          <w:szCs w:val="21"/>
        </w:rPr>
        <w:t>2</w:t>
      </w:r>
      <w:r>
        <w:rPr>
          <w:rFonts w:hint="eastAsia"/>
          <w:szCs w:val="21"/>
        </w:rPr>
        <w:t>、平均数的计算方法</w:t>
      </w:r>
    </w:p>
    <w:p w:rsidR="00D327E7" w:rsidRDefault="00D327E7" w:rsidP="00386E5F">
      <w:pPr>
        <w:ind w:firstLineChars="200" w:firstLine="420"/>
        <w:rPr>
          <w:rFonts w:hint="eastAsia"/>
          <w:szCs w:val="21"/>
        </w:rPr>
      </w:pPr>
      <w:r>
        <w:rPr>
          <w:rFonts w:hint="eastAsia"/>
          <w:szCs w:val="21"/>
        </w:rPr>
        <w:t>（</w:t>
      </w:r>
      <w:r>
        <w:rPr>
          <w:rFonts w:hint="eastAsia"/>
          <w:szCs w:val="21"/>
        </w:rPr>
        <w:t>1</w:t>
      </w:r>
      <w:r>
        <w:rPr>
          <w:rFonts w:hint="eastAsia"/>
          <w:szCs w:val="21"/>
        </w:rPr>
        <w:t>）定义法</w:t>
      </w:r>
    </w:p>
    <w:p w:rsidR="00D327E7" w:rsidRDefault="00D327E7" w:rsidP="00D327E7">
      <w:pPr>
        <w:ind w:firstLineChars="200" w:firstLine="420"/>
        <w:rPr>
          <w:rFonts w:hint="eastAsia"/>
          <w:szCs w:val="21"/>
        </w:rPr>
      </w:pPr>
      <w:r>
        <w:rPr>
          <w:rFonts w:hint="eastAsia"/>
          <w:szCs w:val="21"/>
        </w:rPr>
        <w:t>当所给数据</w:t>
      </w:r>
      <w:r w:rsidRPr="00386E5F">
        <w:rPr>
          <w:position w:val="-12"/>
          <w:szCs w:val="21"/>
        </w:rPr>
        <w:object w:dxaOrig="1280" w:dyaOrig="360">
          <v:shape id="_x0000_i1119" type="#_x0000_t75" style="width:63.75pt;height:18pt" o:ole="">
            <v:imagedata r:id="rId161" o:title=""/>
          </v:shape>
          <o:OLEObject Type="Embed" ProgID="Equation.3" ShapeID="_x0000_i1119" DrawAspect="Content" ObjectID="_1620406767" r:id="rId189"/>
        </w:object>
      </w:r>
      <w:r>
        <w:rPr>
          <w:rFonts w:hint="eastAsia"/>
          <w:szCs w:val="21"/>
        </w:rPr>
        <w:t>比较分散时，一般选用定义公式：</w:t>
      </w:r>
      <w:r w:rsidRPr="00C618DE">
        <w:rPr>
          <w:position w:val="-24"/>
          <w:szCs w:val="21"/>
        </w:rPr>
        <w:object w:dxaOrig="2380" w:dyaOrig="620">
          <v:shape id="_x0000_i1120" type="#_x0000_t75" style="width:119.25pt;height:30.75pt" o:ole="">
            <v:imagedata r:id="rId163" o:title=""/>
          </v:shape>
          <o:OLEObject Type="Embed" ProgID="Equation.3" ShapeID="_x0000_i1120" DrawAspect="Content" ObjectID="_1620406768" r:id="rId190"/>
        </w:object>
      </w:r>
    </w:p>
    <w:p w:rsidR="00D327E7" w:rsidRDefault="00D327E7" w:rsidP="00D327E7">
      <w:pPr>
        <w:ind w:firstLineChars="200" w:firstLine="420"/>
        <w:rPr>
          <w:rFonts w:hint="eastAsia"/>
          <w:szCs w:val="21"/>
        </w:rPr>
      </w:pPr>
      <w:r>
        <w:rPr>
          <w:rFonts w:hint="eastAsia"/>
          <w:szCs w:val="21"/>
        </w:rPr>
        <w:t>（</w:t>
      </w:r>
      <w:r>
        <w:rPr>
          <w:rFonts w:hint="eastAsia"/>
          <w:szCs w:val="21"/>
        </w:rPr>
        <w:t>2</w:t>
      </w:r>
      <w:r>
        <w:rPr>
          <w:rFonts w:hint="eastAsia"/>
          <w:szCs w:val="21"/>
        </w:rPr>
        <w:t>）加权平均数法：</w:t>
      </w:r>
    </w:p>
    <w:p w:rsidR="00D327E7" w:rsidRDefault="00D327E7" w:rsidP="00D327E7">
      <w:pPr>
        <w:ind w:firstLineChars="200" w:firstLine="420"/>
        <w:rPr>
          <w:rFonts w:hint="eastAsia"/>
          <w:szCs w:val="21"/>
        </w:rPr>
      </w:pPr>
      <w:r>
        <w:rPr>
          <w:rFonts w:hint="eastAsia"/>
          <w:szCs w:val="21"/>
        </w:rPr>
        <w:t>当所给数据重复出现时，一般选用加权平均数公式：</w:t>
      </w:r>
      <w:r w:rsidRPr="00C618DE">
        <w:rPr>
          <w:position w:val="-24"/>
          <w:szCs w:val="21"/>
        </w:rPr>
        <w:object w:dxaOrig="2500" w:dyaOrig="639">
          <v:shape id="_x0000_i1121" type="#_x0000_t75" style="width:125.25pt;height:32.25pt" o:ole="">
            <v:imagedata r:id="rId183" o:title=""/>
          </v:shape>
          <o:OLEObject Type="Embed" ProgID="Equation.3" ShapeID="_x0000_i1121" DrawAspect="Content" ObjectID="_1620406769" r:id="rId191"/>
        </w:object>
      </w:r>
      <w:r>
        <w:rPr>
          <w:rFonts w:hint="eastAsia"/>
          <w:szCs w:val="21"/>
        </w:rPr>
        <w:t>，其中</w:t>
      </w:r>
      <w:r w:rsidRPr="00C618DE">
        <w:rPr>
          <w:position w:val="-12"/>
          <w:szCs w:val="21"/>
        </w:rPr>
        <w:object w:dxaOrig="1840" w:dyaOrig="360">
          <v:shape id="_x0000_i1122" type="#_x0000_t75" style="width:92.25pt;height:18pt" o:ole="">
            <v:imagedata r:id="rId181" o:title=""/>
          </v:shape>
          <o:OLEObject Type="Embed" ProgID="Equation.3" ShapeID="_x0000_i1122" DrawAspect="Content" ObjectID="_1620406770" r:id="rId192"/>
        </w:object>
      </w:r>
      <w:r>
        <w:rPr>
          <w:rFonts w:hint="eastAsia"/>
          <w:szCs w:val="21"/>
        </w:rPr>
        <w:t>。</w:t>
      </w:r>
    </w:p>
    <w:p w:rsidR="00D327E7" w:rsidRDefault="00D327E7" w:rsidP="00D327E7">
      <w:pPr>
        <w:ind w:firstLineChars="200" w:firstLine="420"/>
        <w:rPr>
          <w:rFonts w:hint="eastAsia"/>
          <w:szCs w:val="21"/>
        </w:rPr>
      </w:pPr>
      <w:r>
        <w:rPr>
          <w:rFonts w:hint="eastAsia"/>
          <w:szCs w:val="21"/>
        </w:rPr>
        <w:t>（</w:t>
      </w:r>
      <w:r>
        <w:rPr>
          <w:rFonts w:hint="eastAsia"/>
          <w:szCs w:val="21"/>
        </w:rPr>
        <w:t>3</w:t>
      </w:r>
      <w:r>
        <w:rPr>
          <w:rFonts w:hint="eastAsia"/>
          <w:szCs w:val="21"/>
        </w:rPr>
        <w:t>）新数据法：</w:t>
      </w:r>
    </w:p>
    <w:p w:rsidR="00D327E7" w:rsidRDefault="00D327E7" w:rsidP="00D327E7">
      <w:pPr>
        <w:ind w:firstLineChars="200" w:firstLine="420"/>
        <w:rPr>
          <w:rFonts w:hint="eastAsia"/>
          <w:szCs w:val="21"/>
        </w:rPr>
      </w:pPr>
      <w:r>
        <w:rPr>
          <w:rFonts w:hint="eastAsia"/>
          <w:szCs w:val="21"/>
        </w:rPr>
        <w:t>当所给数据都在某一常数</w:t>
      </w:r>
      <w:r>
        <w:rPr>
          <w:rFonts w:hint="eastAsia"/>
          <w:szCs w:val="21"/>
        </w:rPr>
        <w:t>a</w:t>
      </w:r>
      <w:r>
        <w:rPr>
          <w:rFonts w:hint="eastAsia"/>
          <w:szCs w:val="21"/>
        </w:rPr>
        <w:t>的上下波动时，一般选用简化公式：</w:t>
      </w:r>
      <w:r w:rsidR="00AF4F72" w:rsidRPr="00D327E7">
        <w:rPr>
          <w:position w:val="-6"/>
          <w:szCs w:val="21"/>
        </w:rPr>
        <w:object w:dxaOrig="980" w:dyaOrig="340">
          <v:shape id="_x0000_i1123" type="#_x0000_t75" style="width:48.75pt;height:17.25pt" o:ole="">
            <v:imagedata r:id="rId193" o:title=""/>
          </v:shape>
          <o:OLEObject Type="Embed" ProgID="Equation.3" ShapeID="_x0000_i1123" DrawAspect="Content" ObjectID="_1620406771" r:id="rId194"/>
        </w:object>
      </w:r>
      <w:r>
        <w:rPr>
          <w:rFonts w:hint="eastAsia"/>
          <w:szCs w:val="21"/>
        </w:rPr>
        <w:t>。</w:t>
      </w:r>
    </w:p>
    <w:p w:rsidR="00D327E7" w:rsidRDefault="00D327E7" w:rsidP="00D327E7">
      <w:pPr>
        <w:ind w:firstLineChars="200" w:firstLine="420"/>
        <w:rPr>
          <w:rFonts w:hint="eastAsia"/>
          <w:szCs w:val="21"/>
        </w:rPr>
      </w:pPr>
      <w:r>
        <w:rPr>
          <w:rFonts w:hint="eastAsia"/>
          <w:szCs w:val="21"/>
        </w:rPr>
        <w:t>其中，常数</w:t>
      </w:r>
      <w:r>
        <w:rPr>
          <w:rFonts w:hint="eastAsia"/>
          <w:szCs w:val="21"/>
        </w:rPr>
        <w:t>a</w:t>
      </w:r>
      <w:r>
        <w:rPr>
          <w:rFonts w:hint="eastAsia"/>
          <w:szCs w:val="21"/>
        </w:rPr>
        <w:t>通常取接近这组数据平均数的较“整”的数，</w:t>
      </w:r>
      <w:r w:rsidR="00AF4F72" w:rsidRPr="00AF4F72">
        <w:rPr>
          <w:position w:val="-10"/>
          <w:szCs w:val="21"/>
        </w:rPr>
        <w:object w:dxaOrig="1120" w:dyaOrig="340">
          <v:shape id="_x0000_i1124" type="#_x0000_t75" style="width:56.25pt;height:17.25pt" o:ole="">
            <v:imagedata r:id="rId195" o:title=""/>
          </v:shape>
          <o:OLEObject Type="Embed" ProgID="Equation.3" ShapeID="_x0000_i1124" DrawAspect="Content" ObjectID="_1620406772" r:id="rId196"/>
        </w:object>
      </w:r>
      <w:r w:rsidR="00AF4F72">
        <w:rPr>
          <w:rFonts w:hint="eastAsia"/>
          <w:szCs w:val="21"/>
        </w:rPr>
        <w:t>，</w:t>
      </w:r>
      <w:r w:rsidR="00AF4F72" w:rsidRPr="00AF4F72">
        <w:rPr>
          <w:position w:val="-10"/>
          <w:szCs w:val="21"/>
        </w:rPr>
        <w:object w:dxaOrig="1160" w:dyaOrig="340">
          <v:shape id="_x0000_i1125" type="#_x0000_t75" style="width:57.75pt;height:17.25pt" o:ole="">
            <v:imagedata r:id="rId197" o:title=""/>
          </v:shape>
          <o:OLEObject Type="Embed" ProgID="Equation.3" ShapeID="_x0000_i1125" DrawAspect="Content" ObjectID="_1620406773" r:id="rId198"/>
        </w:object>
      </w:r>
      <w:r w:rsidR="00AF4F72">
        <w:rPr>
          <w:rFonts w:hint="eastAsia"/>
          <w:szCs w:val="21"/>
        </w:rPr>
        <w:t>，…，</w:t>
      </w:r>
      <w:r w:rsidR="00AF4F72" w:rsidRPr="00AF4F72">
        <w:rPr>
          <w:position w:val="-12"/>
          <w:szCs w:val="21"/>
        </w:rPr>
        <w:object w:dxaOrig="1180" w:dyaOrig="360">
          <v:shape id="_x0000_i1126" type="#_x0000_t75" style="width:59.25pt;height:18pt" o:ole="">
            <v:imagedata r:id="rId199" o:title=""/>
          </v:shape>
          <o:OLEObject Type="Embed" ProgID="Equation.3" ShapeID="_x0000_i1126" DrawAspect="Content" ObjectID="_1620406774" r:id="rId200"/>
        </w:object>
      </w:r>
      <w:r w:rsidR="00AF4F72">
        <w:rPr>
          <w:rFonts w:hint="eastAsia"/>
          <w:szCs w:val="21"/>
        </w:rPr>
        <w:t>。</w:t>
      </w:r>
      <w:r w:rsidR="00AF4F72" w:rsidRPr="00AF4F72">
        <w:rPr>
          <w:position w:val="-24"/>
          <w:szCs w:val="21"/>
        </w:rPr>
        <w:object w:dxaOrig="2439" w:dyaOrig="620">
          <v:shape id="_x0000_i1127" type="#_x0000_t75" style="width:122.25pt;height:30.75pt" o:ole="">
            <v:imagedata r:id="rId201" o:title=""/>
          </v:shape>
          <o:OLEObject Type="Embed" ProgID="Equation.3" ShapeID="_x0000_i1127" DrawAspect="Content" ObjectID="_1620406775" r:id="rId202"/>
        </w:object>
      </w:r>
      <w:r w:rsidR="00AF4F72">
        <w:rPr>
          <w:rFonts w:hint="eastAsia"/>
          <w:szCs w:val="21"/>
        </w:rPr>
        <w:t>是新数据的平均数（通常把</w:t>
      </w:r>
      <w:r w:rsidR="00AF4F72" w:rsidRPr="00386E5F">
        <w:rPr>
          <w:position w:val="-12"/>
          <w:szCs w:val="21"/>
        </w:rPr>
        <w:object w:dxaOrig="1280" w:dyaOrig="360">
          <v:shape id="_x0000_i1128" type="#_x0000_t75" style="width:63.75pt;height:18pt" o:ole="">
            <v:imagedata r:id="rId161" o:title=""/>
          </v:shape>
          <o:OLEObject Type="Embed" ProgID="Equation.3" ShapeID="_x0000_i1128" DrawAspect="Content" ObjectID="_1620406776" r:id="rId203"/>
        </w:object>
      </w:r>
      <w:r w:rsidR="00AF4F72">
        <w:rPr>
          <w:rFonts w:hint="eastAsia"/>
          <w:szCs w:val="21"/>
        </w:rPr>
        <w:t>叫做原数据，</w:t>
      </w:r>
      <w:r w:rsidR="00AF4F72" w:rsidRPr="00386E5F">
        <w:rPr>
          <w:position w:val="-12"/>
          <w:szCs w:val="21"/>
        </w:rPr>
        <w:object w:dxaOrig="1520" w:dyaOrig="360">
          <v:shape id="_x0000_i1129" type="#_x0000_t75" style="width:75.75pt;height:18pt" o:ole="">
            <v:imagedata r:id="rId204" o:title=""/>
          </v:shape>
          <o:OLEObject Type="Embed" ProgID="Equation.3" ShapeID="_x0000_i1129" DrawAspect="Content" ObjectID="_1620406777" r:id="rId205"/>
        </w:object>
      </w:r>
      <w:r w:rsidR="00AF4F72">
        <w:rPr>
          <w:rFonts w:hint="eastAsia"/>
          <w:szCs w:val="21"/>
        </w:rPr>
        <w:t>叫做新数据）。</w:t>
      </w:r>
    </w:p>
    <w:p w:rsidR="00AF4F72" w:rsidRPr="00975FAD" w:rsidRDefault="00AF4F72" w:rsidP="00AF4F72">
      <w:pPr>
        <w:rPr>
          <w:rFonts w:hint="eastAsia"/>
          <w:b/>
          <w:szCs w:val="21"/>
        </w:rPr>
      </w:pPr>
      <w:r w:rsidRPr="00975FAD">
        <w:rPr>
          <w:rFonts w:hint="eastAsia"/>
          <w:b/>
          <w:szCs w:val="21"/>
        </w:rPr>
        <w:t>考点二、统计学中的几个基本概念</w:t>
      </w:r>
      <w:r w:rsidRPr="00975FAD">
        <w:rPr>
          <w:rFonts w:hint="eastAsia"/>
          <w:b/>
          <w:szCs w:val="21"/>
        </w:rPr>
        <w:t xml:space="preserve">    </w:t>
      </w:r>
      <w:r w:rsidRPr="00975FAD">
        <w:rPr>
          <w:rFonts w:hint="eastAsia"/>
          <w:b/>
          <w:szCs w:val="21"/>
        </w:rPr>
        <w:t>（</w:t>
      </w:r>
      <w:r w:rsidRPr="00975FAD">
        <w:rPr>
          <w:rFonts w:hint="eastAsia"/>
          <w:b/>
          <w:szCs w:val="21"/>
        </w:rPr>
        <w:t>4</w:t>
      </w:r>
      <w:r w:rsidRPr="00975FAD">
        <w:rPr>
          <w:rFonts w:hint="eastAsia"/>
          <w:b/>
          <w:szCs w:val="21"/>
        </w:rPr>
        <w:t>分）</w:t>
      </w:r>
    </w:p>
    <w:p w:rsidR="00AF4F72" w:rsidRDefault="00AF4F72" w:rsidP="00AF4F72">
      <w:pPr>
        <w:rPr>
          <w:rFonts w:hint="eastAsia"/>
          <w:szCs w:val="21"/>
        </w:rPr>
      </w:pPr>
      <w:r>
        <w:rPr>
          <w:rFonts w:hint="eastAsia"/>
          <w:szCs w:val="21"/>
        </w:rPr>
        <w:t xml:space="preserve">    1</w:t>
      </w:r>
      <w:r>
        <w:rPr>
          <w:rFonts w:hint="eastAsia"/>
          <w:szCs w:val="21"/>
        </w:rPr>
        <w:t>、总体</w:t>
      </w:r>
    </w:p>
    <w:p w:rsidR="00AF4F72" w:rsidRDefault="00AF4F72" w:rsidP="00AF4F72">
      <w:pPr>
        <w:ind w:firstLine="435"/>
        <w:rPr>
          <w:rFonts w:hint="eastAsia"/>
          <w:szCs w:val="21"/>
        </w:rPr>
      </w:pPr>
      <w:r>
        <w:rPr>
          <w:rFonts w:hint="eastAsia"/>
          <w:szCs w:val="21"/>
        </w:rPr>
        <w:t>所有考察对象的全体叫做总体。</w:t>
      </w:r>
    </w:p>
    <w:p w:rsidR="00AF4F72" w:rsidRDefault="00AF4F72" w:rsidP="00AF4F72">
      <w:pPr>
        <w:ind w:firstLine="435"/>
        <w:rPr>
          <w:rFonts w:hint="eastAsia"/>
          <w:szCs w:val="21"/>
        </w:rPr>
      </w:pPr>
      <w:r>
        <w:rPr>
          <w:rFonts w:hint="eastAsia"/>
          <w:szCs w:val="21"/>
        </w:rPr>
        <w:t>2</w:t>
      </w:r>
      <w:r>
        <w:rPr>
          <w:rFonts w:hint="eastAsia"/>
          <w:szCs w:val="21"/>
        </w:rPr>
        <w:t>、个体</w:t>
      </w:r>
    </w:p>
    <w:p w:rsidR="00AF4F72" w:rsidRDefault="00AF4F72" w:rsidP="00AF4F72">
      <w:pPr>
        <w:ind w:firstLine="435"/>
        <w:rPr>
          <w:rFonts w:hint="eastAsia"/>
          <w:szCs w:val="21"/>
        </w:rPr>
      </w:pPr>
      <w:r>
        <w:rPr>
          <w:rFonts w:hint="eastAsia"/>
          <w:szCs w:val="21"/>
        </w:rPr>
        <w:t>总体中每一个考察对象叫做个体。</w:t>
      </w:r>
    </w:p>
    <w:p w:rsidR="00AF4F72" w:rsidRDefault="00AF4F72" w:rsidP="00AF4F72">
      <w:pPr>
        <w:ind w:firstLine="435"/>
        <w:rPr>
          <w:rFonts w:hint="eastAsia"/>
          <w:szCs w:val="21"/>
        </w:rPr>
      </w:pPr>
      <w:r>
        <w:rPr>
          <w:rFonts w:hint="eastAsia"/>
          <w:szCs w:val="21"/>
        </w:rPr>
        <w:t>3</w:t>
      </w:r>
      <w:r>
        <w:rPr>
          <w:rFonts w:hint="eastAsia"/>
          <w:szCs w:val="21"/>
        </w:rPr>
        <w:t>、样本</w:t>
      </w:r>
    </w:p>
    <w:p w:rsidR="00AF4F72" w:rsidRDefault="00AF4F72" w:rsidP="00AF4F72">
      <w:pPr>
        <w:ind w:firstLine="435"/>
        <w:rPr>
          <w:rFonts w:hint="eastAsia"/>
          <w:szCs w:val="21"/>
        </w:rPr>
      </w:pPr>
      <w:r>
        <w:rPr>
          <w:rFonts w:hint="eastAsia"/>
          <w:szCs w:val="21"/>
        </w:rPr>
        <w:t>从总体中所抽取的一部分个体叫做总体的一个样本。</w:t>
      </w:r>
    </w:p>
    <w:p w:rsidR="00AF4F72" w:rsidRDefault="00AF4F72" w:rsidP="00AF4F72">
      <w:pPr>
        <w:ind w:firstLine="435"/>
        <w:rPr>
          <w:rFonts w:hint="eastAsia"/>
          <w:szCs w:val="21"/>
        </w:rPr>
      </w:pPr>
      <w:r>
        <w:rPr>
          <w:rFonts w:hint="eastAsia"/>
          <w:szCs w:val="21"/>
        </w:rPr>
        <w:t>4</w:t>
      </w:r>
      <w:r>
        <w:rPr>
          <w:rFonts w:hint="eastAsia"/>
          <w:szCs w:val="21"/>
        </w:rPr>
        <w:t>、样本容量</w:t>
      </w:r>
    </w:p>
    <w:p w:rsidR="00AF4F72" w:rsidRDefault="00AF4F72" w:rsidP="00AF4F72">
      <w:pPr>
        <w:ind w:firstLine="435"/>
        <w:rPr>
          <w:rFonts w:hint="eastAsia"/>
          <w:szCs w:val="21"/>
        </w:rPr>
      </w:pPr>
      <w:r>
        <w:rPr>
          <w:rFonts w:hint="eastAsia"/>
          <w:szCs w:val="21"/>
        </w:rPr>
        <w:t>样本中个体的数目叫做样本容量。</w:t>
      </w:r>
    </w:p>
    <w:p w:rsidR="00AF4F72" w:rsidRDefault="00AF4F72" w:rsidP="00AF4F72">
      <w:pPr>
        <w:ind w:firstLine="435"/>
        <w:rPr>
          <w:rFonts w:hint="eastAsia"/>
          <w:szCs w:val="21"/>
        </w:rPr>
      </w:pPr>
      <w:r>
        <w:rPr>
          <w:rFonts w:hint="eastAsia"/>
          <w:szCs w:val="21"/>
        </w:rPr>
        <w:t>5</w:t>
      </w:r>
      <w:r>
        <w:rPr>
          <w:rFonts w:hint="eastAsia"/>
          <w:szCs w:val="21"/>
        </w:rPr>
        <w:t>、样本平均数</w:t>
      </w:r>
    </w:p>
    <w:p w:rsidR="00AF4F72" w:rsidRDefault="00AF4F72" w:rsidP="00AF4F72">
      <w:pPr>
        <w:ind w:firstLine="435"/>
        <w:rPr>
          <w:rFonts w:hint="eastAsia"/>
          <w:szCs w:val="21"/>
        </w:rPr>
      </w:pPr>
      <w:r>
        <w:rPr>
          <w:rFonts w:hint="eastAsia"/>
          <w:szCs w:val="21"/>
        </w:rPr>
        <w:t>样本中所有个体的平均数叫做样本平均数。</w:t>
      </w:r>
    </w:p>
    <w:p w:rsidR="00AF4F72" w:rsidRDefault="00AF4F72" w:rsidP="00AF4F72">
      <w:pPr>
        <w:ind w:firstLine="435"/>
        <w:rPr>
          <w:rFonts w:hint="eastAsia"/>
          <w:szCs w:val="21"/>
        </w:rPr>
      </w:pPr>
      <w:r>
        <w:rPr>
          <w:rFonts w:hint="eastAsia"/>
          <w:szCs w:val="21"/>
        </w:rPr>
        <w:t>6</w:t>
      </w:r>
      <w:r>
        <w:rPr>
          <w:rFonts w:hint="eastAsia"/>
          <w:szCs w:val="21"/>
        </w:rPr>
        <w:t>、总体平均数</w:t>
      </w:r>
    </w:p>
    <w:p w:rsidR="00AF4F72" w:rsidRDefault="00AF4F72" w:rsidP="00AF4F72">
      <w:pPr>
        <w:ind w:firstLine="435"/>
        <w:rPr>
          <w:rFonts w:hint="eastAsia"/>
          <w:szCs w:val="21"/>
        </w:rPr>
      </w:pPr>
      <w:r>
        <w:rPr>
          <w:rFonts w:hint="eastAsia"/>
          <w:szCs w:val="21"/>
        </w:rPr>
        <w:t>总体中所有个体的平均数叫做总体平均数，在统计中，通常用样本平均数估计总体平均数。</w:t>
      </w:r>
    </w:p>
    <w:p w:rsidR="00AF4F72" w:rsidRPr="00975FAD" w:rsidRDefault="00AF4F72" w:rsidP="00AF4F72">
      <w:pPr>
        <w:rPr>
          <w:rFonts w:hint="eastAsia"/>
          <w:b/>
          <w:szCs w:val="21"/>
        </w:rPr>
      </w:pPr>
      <w:r w:rsidRPr="00975FAD">
        <w:rPr>
          <w:rFonts w:hint="eastAsia"/>
          <w:b/>
          <w:szCs w:val="21"/>
        </w:rPr>
        <w:t>考点三、众数、中位数</w:t>
      </w:r>
      <w:r w:rsidRPr="00975FAD">
        <w:rPr>
          <w:rFonts w:hint="eastAsia"/>
          <w:b/>
          <w:szCs w:val="21"/>
        </w:rPr>
        <w:t xml:space="preserve">    </w:t>
      </w:r>
      <w:r w:rsidRPr="00975FAD">
        <w:rPr>
          <w:rFonts w:hint="eastAsia"/>
          <w:b/>
          <w:szCs w:val="21"/>
        </w:rPr>
        <w:t>（</w:t>
      </w:r>
      <w:r w:rsidRPr="00975FAD">
        <w:rPr>
          <w:rFonts w:hint="eastAsia"/>
          <w:b/>
          <w:szCs w:val="21"/>
        </w:rPr>
        <w:t>3~5</w:t>
      </w:r>
      <w:r w:rsidRPr="00975FAD">
        <w:rPr>
          <w:rFonts w:hint="eastAsia"/>
          <w:b/>
          <w:szCs w:val="21"/>
        </w:rPr>
        <w:t>分）</w:t>
      </w:r>
    </w:p>
    <w:p w:rsidR="00AF4F72" w:rsidRDefault="00AF4F72" w:rsidP="00AF4F72">
      <w:pPr>
        <w:rPr>
          <w:rFonts w:hint="eastAsia"/>
          <w:szCs w:val="21"/>
        </w:rPr>
      </w:pPr>
      <w:r>
        <w:rPr>
          <w:rFonts w:hint="eastAsia"/>
          <w:szCs w:val="21"/>
        </w:rPr>
        <w:t xml:space="preserve">    1</w:t>
      </w:r>
      <w:r>
        <w:rPr>
          <w:rFonts w:hint="eastAsia"/>
          <w:szCs w:val="21"/>
        </w:rPr>
        <w:t>、众数</w:t>
      </w:r>
    </w:p>
    <w:p w:rsidR="00AF4F72" w:rsidRDefault="00AF4F72" w:rsidP="00AF4F72">
      <w:pPr>
        <w:ind w:firstLine="435"/>
        <w:rPr>
          <w:rFonts w:hint="eastAsia"/>
          <w:szCs w:val="21"/>
        </w:rPr>
      </w:pPr>
      <w:r>
        <w:rPr>
          <w:rFonts w:hint="eastAsia"/>
          <w:szCs w:val="21"/>
        </w:rPr>
        <w:t>在一组数据中，出现次数最多的数据叫做这组数据的众数。</w:t>
      </w:r>
    </w:p>
    <w:p w:rsidR="00AF4F72" w:rsidRDefault="00AF4F72" w:rsidP="00AF4F72">
      <w:pPr>
        <w:ind w:firstLine="435"/>
        <w:rPr>
          <w:rFonts w:hint="eastAsia"/>
          <w:szCs w:val="21"/>
        </w:rPr>
      </w:pPr>
      <w:r>
        <w:rPr>
          <w:rFonts w:hint="eastAsia"/>
          <w:szCs w:val="21"/>
        </w:rPr>
        <w:t>2</w:t>
      </w:r>
      <w:r>
        <w:rPr>
          <w:rFonts w:hint="eastAsia"/>
          <w:szCs w:val="21"/>
        </w:rPr>
        <w:t>、中位数</w:t>
      </w:r>
    </w:p>
    <w:p w:rsidR="00AF4F72" w:rsidRDefault="00AF4F72" w:rsidP="00AF4F72">
      <w:pPr>
        <w:ind w:firstLine="435"/>
        <w:rPr>
          <w:rFonts w:hint="eastAsia"/>
          <w:szCs w:val="21"/>
        </w:rPr>
      </w:pPr>
      <w:r>
        <w:rPr>
          <w:rFonts w:hint="eastAsia"/>
          <w:szCs w:val="21"/>
        </w:rPr>
        <w:t>将一组数据按大小依次排列，把处在最中间位置的一个数据（或最中间两个数据的平均数）叫做这组数据的中位数。</w:t>
      </w:r>
    </w:p>
    <w:p w:rsidR="00AF4F72" w:rsidRPr="00975FAD" w:rsidRDefault="00AF4F72" w:rsidP="00AF4F72">
      <w:pPr>
        <w:rPr>
          <w:rFonts w:hint="eastAsia"/>
          <w:b/>
          <w:szCs w:val="21"/>
        </w:rPr>
      </w:pPr>
      <w:r w:rsidRPr="00975FAD">
        <w:rPr>
          <w:rFonts w:hint="eastAsia"/>
          <w:b/>
          <w:szCs w:val="21"/>
        </w:rPr>
        <w:t>考点四、方差</w:t>
      </w:r>
      <w:r w:rsidRPr="00975FAD">
        <w:rPr>
          <w:rFonts w:hint="eastAsia"/>
          <w:b/>
          <w:szCs w:val="21"/>
        </w:rPr>
        <w:t xml:space="preserve">    </w:t>
      </w:r>
      <w:r w:rsidRPr="00975FAD">
        <w:rPr>
          <w:rFonts w:hint="eastAsia"/>
          <w:b/>
          <w:szCs w:val="21"/>
        </w:rPr>
        <w:t>（</w:t>
      </w:r>
      <w:r w:rsidRPr="00975FAD">
        <w:rPr>
          <w:rFonts w:hint="eastAsia"/>
          <w:b/>
          <w:szCs w:val="21"/>
        </w:rPr>
        <w:t>3</w:t>
      </w:r>
      <w:r w:rsidRPr="00975FAD">
        <w:rPr>
          <w:rFonts w:hint="eastAsia"/>
          <w:b/>
          <w:szCs w:val="21"/>
        </w:rPr>
        <w:t>分）</w:t>
      </w:r>
    </w:p>
    <w:p w:rsidR="00AF4F72" w:rsidRDefault="00AF4F72" w:rsidP="00AF4F72">
      <w:pPr>
        <w:rPr>
          <w:rFonts w:hint="eastAsia"/>
          <w:szCs w:val="21"/>
        </w:rPr>
      </w:pPr>
      <w:r>
        <w:rPr>
          <w:rFonts w:hint="eastAsia"/>
          <w:szCs w:val="21"/>
        </w:rPr>
        <w:lastRenderedPageBreak/>
        <w:t xml:space="preserve">    1</w:t>
      </w:r>
      <w:r>
        <w:rPr>
          <w:rFonts w:hint="eastAsia"/>
          <w:szCs w:val="21"/>
        </w:rPr>
        <w:t>、方差的概念</w:t>
      </w:r>
    </w:p>
    <w:p w:rsidR="00AF4F72" w:rsidRDefault="00AF4F72" w:rsidP="00427E0B">
      <w:pPr>
        <w:ind w:firstLine="435"/>
        <w:rPr>
          <w:rFonts w:hint="eastAsia"/>
          <w:szCs w:val="21"/>
        </w:rPr>
      </w:pPr>
      <w:r>
        <w:rPr>
          <w:rFonts w:hint="eastAsia"/>
          <w:szCs w:val="21"/>
        </w:rPr>
        <w:t>在一组数据</w:t>
      </w:r>
      <w:r w:rsidRPr="00386E5F">
        <w:rPr>
          <w:position w:val="-12"/>
          <w:szCs w:val="21"/>
        </w:rPr>
        <w:object w:dxaOrig="1280" w:dyaOrig="360">
          <v:shape id="_x0000_i1130" type="#_x0000_t75" style="width:63.75pt;height:18pt" o:ole="">
            <v:imagedata r:id="rId161" o:title=""/>
          </v:shape>
          <o:OLEObject Type="Embed" ProgID="Equation.3" ShapeID="_x0000_i1130" DrawAspect="Content" ObjectID="_1620406778" r:id="rId206"/>
        </w:object>
      </w:r>
      <w:r>
        <w:rPr>
          <w:rFonts w:hint="eastAsia"/>
          <w:szCs w:val="21"/>
        </w:rPr>
        <w:t>中，各数据与它们的平均数</w:t>
      </w:r>
      <w:r w:rsidRPr="00C618DE">
        <w:rPr>
          <w:position w:val="-6"/>
          <w:szCs w:val="21"/>
        </w:rPr>
        <w:object w:dxaOrig="200" w:dyaOrig="340">
          <v:shape id="_x0000_i1131" type="#_x0000_t75" style="width:9.75pt;height:17.25pt" o:ole="">
            <v:imagedata r:id="rId165" o:title=""/>
          </v:shape>
          <o:OLEObject Type="Embed" ProgID="Equation.3" ShapeID="_x0000_i1131" DrawAspect="Content" ObjectID="_1620406779" r:id="rId207"/>
        </w:object>
      </w:r>
      <w:r>
        <w:rPr>
          <w:rFonts w:hint="eastAsia"/>
          <w:szCs w:val="21"/>
        </w:rPr>
        <w:t>的差的平方的平均数，叫做这组数据的方差。通常用“</w:t>
      </w:r>
      <w:r w:rsidR="00427E0B" w:rsidRPr="00AF4F72">
        <w:rPr>
          <w:position w:val="-6"/>
          <w:szCs w:val="21"/>
        </w:rPr>
        <w:object w:dxaOrig="279" w:dyaOrig="320">
          <v:shape id="_x0000_i1132" type="#_x0000_t75" style="width:14.25pt;height:15.75pt" o:ole="">
            <v:imagedata r:id="rId208" o:title=""/>
          </v:shape>
          <o:OLEObject Type="Embed" ProgID="Equation.3" ShapeID="_x0000_i1132" DrawAspect="Content" ObjectID="_1620406780" r:id="rId209"/>
        </w:object>
      </w:r>
      <w:r>
        <w:rPr>
          <w:rFonts w:hint="eastAsia"/>
          <w:szCs w:val="21"/>
        </w:rPr>
        <w:t>”表示</w:t>
      </w:r>
      <w:r w:rsidR="00427E0B">
        <w:rPr>
          <w:rFonts w:hint="eastAsia"/>
          <w:szCs w:val="21"/>
        </w:rPr>
        <w:t>，即</w:t>
      </w:r>
    </w:p>
    <w:p w:rsidR="00427E0B" w:rsidRDefault="00427E0B" w:rsidP="00427E0B">
      <w:pPr>
        <w:ind w:firstLine="435"/>
        <w:rPr>
          <w:rFonts w:hint="eastAsia"/>
          <w:szCs w:val="21"/>
        </w:rPr>
      </w:pPr>
      <w:r w:rsidRPr="00427E0B">
        <w:rPr>
          <w:position w:val="-24"/>
          <w:szCs w:val="21"/>
        </w:rPr>
        <w:object w:dxaOrig="4340" w:dyaOrig="620">
          <v:shape id="_x0000_i1133" type="#_x0000_t75" style="width:216.75pt;height:30.75pt" o:ole="">
            <v:imagedata r:id="rId210" o:title=""/>
          </v:shape>
          <o:OLEObject Type="Embed" ProgID="Equation.3" ShapeID="_x0000_i1133" DrawAspect="Content" ObjectID="_1620406781" r:id="rId211"/>
        </w:object>
      </w:r>
      <w:r>
        <w:rPr>
          <w:rFonts w:hint="eastAsia"/>
          <w:szCs w:val="21"/>
        </w:rPr>
        <w:t xml:space="preserve"> </w:t>
      </w:r>
    </w:p>
    <w:p w:rsidR="00427E0B" w:rsidRDefault="00427E0B" w:rsidP="00427E0B">
      <w:pPr>
        <w:ind w:firstLine="435"/>
        <w:rPr>
          <w:rFonts w:hint="eastAsia"/>
          <w:szCs w:val="21"/>
        </w:rPr>
      </w:pPr>
      <w:r>
        <w:rPr>
          <w:rFonts w:hint="eastAsia"/>
          <w:szCs w:val="21"/>
        </w:rPr>
        <w:t>2</w:t>
      </w:r>
      <w:r>
        <w:rPr>
          <w:rFonts w:hint="eastAsia"/>
          <w:szCs w:val="21"/>
        </w:rPr>
        <w:t>、方差的计算</w:t>
      </w:r>
    </w:p>
    <w:p w:rsidR="00427E0B" w:rsidRDefault="00427E0B" w:rsidP="00427E0B">
      <w:pPr>
        <w:ind w:firstLine="435"/>
        <w:rPr>
          <w:rFonts w:hint="eastAsia"/>
          <w:szCs w:val="21"/>
        </w:rPr>
      </w:pPr>
      <w:r>
        <w:rPr>
          <w:rFonts w:hint="eastAsia"/>
          <w:szCs w:val="21"/>
        </w:rPr>
        <w:t>（</w:t>
      </w:r>
      <w:r>
        <w:rPr>
          <w:rFonts w:hint="eastAsia"/>
          <w:szCs w:val="21"/>
        </w:rPr>
        <w:t>1</w:t>
      </w:r>
      <w:r>
        <w:rPr>
          <w:rFonts w:hint="eastAsia"/>
          <w:szCs w:val="21"/>
        </w:rPr>
        <w:t>）基本公式：</w:t>
      </w:r>
    </w:p>
    <w:p w:rsidR="00427E0B" w:rsidRDefault="00427E0B" w:rsidP="00427E0B">
      <w:pPr>
        <w:ind w:firstLine="435"/>
        <w:rPr>
          <w:rFonts w:hint="eastAsia"/>
          <w:szCs w:val="21"/>
        </w:rPr>
      </w:pPr>
      <w:r w:rsidRPr="00427E0B">
        <w:rPr>
          <w:position w:val="-24"/>
          <w:szCs w:val="21"/>
        </w:rPr>
        <w:object w:dxaOrig="4340" w:dyaOrig="620">
          <v:shape id="_x0000_i1134" type="#_x0000_t75" style="width:216.75pt;height:30.75pt" o:ole="">
            <v:imagedata r:id="rId212" o:title=""/>
          </v:shape>
          <o:OLEObject Type="Embed" ProgID="Equation.3" ShapeID="_x0000_i1134" DrawAspect="Content" ObjectID="_1620406782" r:id="rId213"/>
        </w:object>
      </w:r>
    </w:p>
    <w:p w:rsidR="00427E0B" w:rsidRDefault="00427E0B" w:rsidP="00427E0B">
      <w:pPr>
        <w:ind w:firstLine="435"/>
        <w:rPr>
          <w:rFonts w:hint="eastAsia"/>
          <w:szCs w:val="21"/>
        </w:rPr>
      </w:pPr>
      <w:r>
        <w:rPr>
          <w:rFonts w:hint="eastAsia"/>
          <w:szCs w:val="21"/>
        </w:rPr>
        <w:t>（</w:t>
      </w:r>
      <w:r>
        <w:rPr>
          <w:rFonts w:hint="eastAsia"/>
          <w:szCs w:val="21"/>
        </w:rPr>
        <w:t>2</w:t>
      </w:r>
      <w:r>
        <w:rPr>
          <w:rFonts w:hint="eastAsia"/>
          <w:szCs w:val="21"/>
        </w:rPr>
        <w:t>）简化计算公式（Ⅰ）：</w:t>
      </w:r>
    </w:p>
    <w:p w:rsidR="00427E0B" w:rsidRDefault="00935904" w:rsidP="00427E0B">
      <w:pPr>
        <w:ind w:firstLine="435"/>
        <w:rPr>
          <w:rFonts w:hint="eastAsia"/>
          <w:szCs w:val="21"/>
        </w:rPr>
      </w:pPr>
      <w:r w:rsidRPr="00427E0B">
        <w:rPr>
          <w:position w:val="-24"/>
          <w:szCs w:val="21"/>
        </w:rPr>
        <w:object w:dxaOrig="3280" w:dyaOrig="620">
          <v:shape id="_x0000_i1135" type="#_x0000_t75" style="width:164.25pt;height:30.75pt" o:ole="">
            <v:imagedata r:id="rId214" o:title=""/>
          </v:shape>
          <o:OLEObject Type="Embed" ProgID="Equation.3" ShapeID="_x0000_i1135" DrawAspect="Content" ObjectID="_1620406783" r:id="rId215"/>
        </w:object>
      </w:r>
    </w:p>
    <w:p w:rsidR="00935904" w:rsidRDefault="00427E0B" w:rsidP="00427E0B">
      <w:pPr>
        <w:ind w:firstLine="435"/>
        <w:rPr>
          <w:rFonts w:hint="eastAsia"/>
          <w:szCs w:val="21"/>
        </w:rPr>
      </w:pPr>
      <w:r>
        <w:rPr>
          <w:rFonts w:hint="eastAsia"/>
          <w:szCs w:val="21"/>
        </w:rPr>
        <w:t>也可写成</w:t>
      </w:r>
      <w:r w:rsidR="00935904" w:rsidRPr="00427E0B">
        <w:rPr>
          <w:position w:val="-24"/>
          <w:szCs w:val="21"/>
        </w:rPr>
        <w:object w:dxaOrig="3100" w:dyaOrig="620">
          <v:shape id="_x0000_i1136" type="#_x0000_t75" style="width:155.25pt;height:30.75pt" o:ole="">
            <v:imagedata r:id="rId216" o:title=""/>
          </v:shape>
          <o:OLEObject Type="Embed" ProgID="Equation.3" ShapeID="_x0000_i1136" DrawAspect="Content" ObjectID="_1620406784" r:id="rId217"/>
        </w:object>
      </w:r>
    </w:p>
    <w:p w:rsidR="00935904" w:rsidRDefault="00935904" w:rsidP="00427E0B">
      <w:pPr>
        <w:ind w:firstLine="435"/>
        <w:rPr>
          <w:rFonts w:hint="eastAsia"/>
          <w:szCs w:val="21"/>
        </w:rPr>
      </w:pPr>
      <w:r>
        <w:rPr>
          <w:rFonts w:hint="eastAsia"/>
          <w:szCs w:val="21"/>
        </w:rPr>
        <w:t>此公式的记忆方法是：方差等于原数据平方的平均数减去平均数的平方。</w:t>
      </w:r>
    </w:p>
    <w:p w:rsidR="00427E0B" w:rsidRDefault="00935904" w:rsidP="00427E0B">
      <w:pPr>
        <w:ind w:firstLine="435"/>
        <w:rPr>
          <w:rFonts w:hint="eastAsia"/>
          <w:szCs w:val="21"/>
        </w:rPr>
      </w:pPr>
      <w:r>
        <w:rPr>
          <w:rFonts w:hint="eastAsia"/>
          <w:szCs w:val="21"/>
        </w:rPr>
        <w:t>（</w:t>
      </w:r>
      <w:r>
        <w:rPr>
          <w:rFonts w:hint="eastAsia"/>
          <w:szCs w:val="21"/>
        </w:rPr>
        <w:t>3</w:t>
      </w:r>
      <w:r>
        <w:rPr>
          <w:rFonts w:hint="eastAsia"/>
          <w:szCs w:val="21"/>
        </w:rPr>
        <w:t>）简化计算公式（</w:t>
      </w:r>
      <w:r w:rsidR="00427E0B">
        <w:rPr>
          <w:rFonts w:hint="eastAsia"/>
          <w:szCs w:val="21"/>
        </w:rPr>
        <w:t>Ⅱ</w:t>
      </w:r>
      <w:r>
        <w:rPr>
          <w:rFonts w:hint="eastAsia"/>
          <w:szCs w:val="21"/>
        </w:rPr>
        <w:t>）：</w:t>
      </w:r>
    </w:p>
    <w:p w:rsidR="00935904" w:rsidRDefault="00935904" w:rsidP="00935904">
      <w:pPr>
        <w:ind w:firstLine="435"/>
        <w:rPr>
          <w:rFonts w:hint="eastAsia"/>
          <w:szCs w:val="21"/>
        </w:rPr>
      </w:pPr>
      <w:r w:rsidRPr="00427E0B">
        <w:rPr>
          <w:position w:val="-24"/>
          <w:szCs w:val="21"/>
        </w:rPr>
        <w:object w:dxaOrig="3320" w:dyaOrig="620">
          <v:shape id="_x0000_i1137" type="#_x0000_t75" style="width:165.75pt;height:30.75pt" o:ole="">
            <v:imagedata r:id="rId218" o:title=""/>
          </v:shape>
          <o:OLEObject Type="Embed" ProgID="Equation.3" ShapeID="_x0000_i1137" DrawAspect="Content" ObjectID="_1620406785" r:id="rId219"/>
        </w:object>
      </w:r>
    </w:p>
    <w:p w:rsidR="00935904" w:rsidRDefault="00935904" w:rsidP="00935904">
      <w:pPr>
        <w:ind w:firstLine="435"/>
        <w:rPr>
          <w:rFonts w:hint="eastAsia"/>
          <w:szCs w:val="21"/>
        </w:rPr>
      </w:pPr>
      <w:r>
        <w:rPr>
          <w:rFonts w:hint="eastAsia"/>
          <w:szCs w:val="21"/>
        </w:rPr>
        <w:t>当一组数据中的数据较大时，可以依照简化平均数的计算方法，将每个数据同时减去一个与它们的平均数接近的常数</w:t>
      </w:r>
      <w:r>
        <w:rPr>
          <w:rFonts w:hint="eastAsia"/>
          <w:szCs w:val="21"/>
        </w:rPr>
        <w:t>a</w:t>
      </w:r>
      <w:r>
        <w:rPr>
          <w:rFonts w:hint="eastAsia"/>
          <w:szCs w:val="21"/>
        </w:rPr>
        <w:t>，得到一组新数据</w:t>
      </w:r>
      <w:r w:rsidRPr="00AF4F72">
        <w:rPr>
          <w:position w:val="-10"/>
          <w:szCs w:val="21"/>
        </w:rPr>
        <w:object w:dxaOrig="1120" w:dyaOrig="340">
          <v:shape id="_x0000_i1138" type="#_x0000_t75" style="width:56.25pt;height:17.25pt" o:ole="">
            <v:imagedata r:id="rId195" o:title=""/>
          </v:shape>
          <o:OLEObject Type="Embed" ProgID="Equation.3" ShapeID="_x0000_i1138" DrawAspect="Content" ObjectID="_1620406786" r:id="rId220"/>
        </w:object>
      </w:r>
      <w:r>
        <w:rPr>
          <w:rFonts w:hint="eastAsia"/>
          <w:szCs w:val="21"/>
        </w:rPr>
        <w:t>，</w:t>
      </w:r>
      <w:r w:rsidRPr="00AF4F72">
        <w:rPr>
          <w:position w:val="-10"/>
          <w:szCs w:val="21"/>
        </w:rPr>
        <w:object w:dxaOrig="1160" w:dyaOrig="340">
          <v:shape id="_x0000_i1139" type="#_x0000_t75" style="width:57.75pt;height:17.25pt" o:ole="">
            <v:imagedata r:id="rId197" o:title=""/>
          </v:shape>
          <o:OLEObject Type="Embed" ProgID="Equation.3" ShapeID="_x0000_i1139" DrawAspect="Content" ObjectID="_1620406787" r:id="rId221"/>
        </w:object>
      </w:r>
      <w:r>
        <w:rPr>
          <w:rFonts w:hint="eastAsia"/>
          <w:szCs w:val="21"/>
        </w:rPr>
        <w:t>，…，</w:t>
      </w:r>
      <w:r w:rsidRPr="00AF4F72">
        <w:rPr>
          <w:position w:val="-12"/>
          <w:szCs w:val="21"/>
        </w:rPr>
        <w:object w:dxaOrig="1180" w:dyaOrig="360">
          <v:shape id="_x0000_i1140" type="#_x0000_t75" style="width:59.25pt;height:18pt" o:ole="">
            <v:imagedata r:id="rId199" o:title=""/>
          </v:shape>
          <o:OLEObject Type="Embed" ProgID="Equation.3" ShapeID="_x0000_i1140" DrawAspect="Content" ObjectID="_1620406788" r:id="rId222"/>
        </w:object>
      </w:r>
      <w:r>
        <w:rPr>
          <w:rFonts w:hint="eastAsia"/>
          <w:szCs w:val="21"/>
        </w:rPr>
        <w:t>，那么，</w:t>
      </w:r>
      <w:r w:rsidRPr="00427E0B">
        <w:rPr>
          <w:position w:val="-24"/>
          <w:szCs w:val="21"/>
        </w:rPr>
        <w:object w:dxaOrig="3140" w:dyaOrig="620">
          <v:shape id="_x0000_i1141" type="#_x0000_t75" style="width:156.75pt;height:30.75pt" o:ole="">
            <v:imagedata r:id="rId223" o:title=""/>
          </v:shape>
          <o:OLEObject Type="Embed" ProgID="Equation.3" ShapeID="_x0000_i1141" DrawAspect="Content" ObjectID="_1620406789" r:id="rId224"/>
        </w:object>
      </w:r>
    </w:p>
    <w:p w:rsidR="00935904" w:rsidRDefault="00935904" w:rsidP="00935904">
      <w:pPr>
        <w:ind w:firstLine="435"/>
        <w:rPr>
          <w:rFonts w:hint="eastAsia"/>
          <w:szCs w:val="21"/>
        </w:rPr>
      </w:pPr>
      <w:r>
        <w:rPr>
          <w:rFonts w:hint="eastAsia"/>
          <w:szCs w:val="21"/>
        </w:rPr>
        <w:t>此公式的记忆方法是：方差等于新数据平方的平均数减去新数据平均数的平方。</w:t>
      </w:r>
    </w:p>
    <w:p w:rsidR="00935904" w:rsidRDefault="00935904" w:rsidP="00935904">
      <w:pPr>
        <w:ind w:firstLine="435"/>
        <w:rPr>
          <w:rFonts w:hint="eastAsia"/>
          <w:szCs w:val="21"/>
        </w:rPr>
      </w:pPr>
      <w:r>
        <w:rPr>
          <w:rFonts w:hint="eastAsia"/>
          <w:szCs w:val="21"/>
        </w:rPr>
        <w:t>（</w:t>
      </w:r>
      <w:r>
        <w:rPr>
          <w:rFonts w:hint="eastAsia"/>
          <w:szCs w:val="21"/>
        </w:rPr>
        <w:t>4</w:t>
      </w:r>
      <w:r>
        <w:rPr>
          <w:rFonts w:hint="eastAsia"/>
          <w:szCs w:val="21"/>
        </w:rPr>
        <w:t>）新数据法：</w:t>
      </w:r>
    </w:p>
    <w:p w:rsidR="00935904" w:rsidRDefault="00935904" w:rsidP="00935904">
      <w:pPr>
        <w:ind w:firstLine="435"/>
        <w:rPr>
          <w:rFonts w:hint="eastAsia"/>
          <w:szCs w:val="21"/>
        </w:rPr>
      </w:pPr>
      <w:r>
        <w:rPr>
          <w:rFonts w:hint="eastAsia"/>
          <w:szCs w:val="21"/>
        </w:rPr>
        <w:t>原数据</w:t>
      </w:r>
      <w:r w:rsidRPr="00386E5F">
        <w:rPr>
          <w:position w:val="-12"/>
          <w:szCs w:val="21"/>
        </w:rPr>
        <w:object w:dxaOrig="1280" w:dyaOrig="360">
          <v:shape id="_x0000_i1142" type="#_x0000_t75" style="width:63.75pt;height:18pt" o:ole="">
            <v:imagedata r:id="rId161" o:title=""/>
          </v:shape>
          <o:OLEObject Type="Embed" ProgID="Equation.3" ShapeID="_x0000_i1142" DrawAspect="Content" ObjectID="_1620406790" r:id="rId225"/>
        </w:object>
      </w:r>
      <w:r>
        <w:rPr>
          <w:rFonts w:hint="eastAsia"/>
          <w:szCs w:val="21"/>
        </w:rPr>
        <w:t>的方差与新数据</w:t>
      </w:r>
      <w:r w:rsidRPr="00AF4F72">
        <w:rPr>
          <w:position w:val="-10"/>
          <w:szCs w:val="21"/>
        </w:rPr>
        <w:object w:dxaOrig="1120" w:dyaOrig="340">
          <v:shape id="_x0000_i1143" type="#_x0000_t75" style="width:56.25pt;height:17.25pt" o:ole="">
            <v:imagedata r:id="rId195" o:title=""/>
          </v:shape>
          <o:OLEObject Type="Embed" ProgID="Equation.3" ShapeID="_x0000_i1143" DrawAspect="Content" ObjectID="_1620406791" r:id="rId226"/>
        </w:object>
      </w:r>
      <w:r>
        <w:rPr>
          <w:rFonts w:hint="eastAsia"/>
          <w:szCs w:val="21"/>
        </w:rPr>
        <w:t>，</w:t>
      </w:r>
      <w:r w:rsidRPr="00AF4F72">
        <w:rPr>
          <w:position w:val="-10"/>
          <w:szCs w:val="21"/>
        </w:rPr>
        <w:object w:dxaOrig="1160" w:dyaOrig="340">
          <v:shape id="_x0000_i1144" type="#_x0000_t75" style="width:57.75pt;height:17.25pt" o:ole="">
            <v:imagedata r:id="rId197" o:title=""/>
          </v:shape>
          <o:OLEObject Type="Embed" ProgID="Equation.3" ShapeID="_x0000_i1144" DrawAspect="Content" ObjectID="_1620406792" r:id="rId227"/>
        </w:object>
      </w:r>
      <w:r>
        <w:rPr>
          <w:rFonts w:hint="eastAsia"/>
          <w:szCs w:val="21"/>
        </w:rPr>
        <w:t>，…，</w:t>
      </w:r>
      <w:r w:rsidRPr="00AF4F72">
        <w:rPr>
          <w:position w:val="-12"/>
          <w:szCs w:val="21"/>
        </w:rPr>
        <w:object w:dxaOrig="1180" w:dyaOrig="360">
          <v:shape id="_x0000_i1145" type="#_x0000_t75" style="width:59.25pt;height:18pt" o:ole="">
            <v:imagedata r:id="rId199" o:title=""/>
          </v:shape>
          <o:OLEObject Type="Embed" ProgID="Equation.3" ShapeID="_x0000_i1145" DrawAspect="Content" ObjectID="_1620406793" r:id="rId228"/>
        </w:object>
      </w:r>
      <w:r>
        <w:rPr>
          <w:rFonts w:hint="eastAsia"/>
          <w:szCs w:val="21"/>
        </w:rPr>
        <w:t>的方差相等，也就是说，根据方差的基本公式，求得</w:t>
      </w:r>
      <w:r w:rsidRPr="00386E5F">
        <w:rPr>
          <w:position w:val="-12"/>
          <w:szCs w:val="21"/>
        </w:rPr>
        <w:object w:dxaOrig="1520" w:dyaOrig="360">
          <v:shape id="_x0000_i1146" type="#_x0000_t75" style="width:75.75pt;height:18pt" o:ole="">
            <v:imagedata r:id="rId204" o:title=""/>
          </v:shape>
          <o:OLEObject Type="Embed" ProgID="Equation.3" ShapeID="_x0000_i1146" DrawAspect="Content" ObjectID="_1620406794" r:id="rId229"/>
        </w:object>
      </w:r>
      <w:r>
        <w:rPr>
          <w:rFonts w:hint="eastAsia"/>
          <w:szCs w:val="21"/>
        </w:rPr>
        <w:t>的方差就等于原数据的方差。</w:t>
      </w:r>
    </w:p>
    <w:p w:rsidR="00935904" w:rsidRDefault="00935904" w:rsidP="00935904">
      <w:pPr>
        <w:ind w:firstLine="435"/>
        <w:rPr>
          <w:rFonts w:hint="eastAsia"/>
          <w:szCs w:val="21"/>
        </w:rPr>
      </w:pPr>
      <w:r>
        <w:rPr>
          <w:rFonts w:hint="eastAsia"/>
          <w:szCs w:val="21"/>
        </w:rPr>
        <w:t>3</w:t>
      </w:r>
      <w:r>
        <w:rPr>
          <w:rFonts w:hint="eastAsia"/>
          <w:szCs w:val="21"/>
        </w:rPr>
        <w:t>、标准差</w:t>
      </w:r>
    </w:p>
    <w:p w:rsidR="00935904" w:rsidRDefault="00935904" w:rsidP="00935904">
      <w:pPr>
        <w:ind w:firstLine="435"/>
        <w:rPr>
          <w:rFonts w:hint="eastAsia"/>
          <w:szCs w:val="21"/>
        </w:rPr>
      </w:pPr>
      <w:r>
        <w:rPr>
          <w:rFonts w:hint="eastAsia"/>
          <w:szCs w:val="21"/>
        </w:rPr>
        <w:t>方差的算数平方根叫做这组数据的标准差，用“</w:t>
      </w:r>
      <w:r>
        <w:rPr>
          <w:rFonts w:hint="eastAsia"/>
          <w:szCs w:val="21"/>
        </w:rPr>
        <w:t>s</w:t>
      </w:r>
      <w:r>
        <w:rPr>
          <w:rFonts w:hint="eastAsia"/>
          <w:szCs w:val="21"/>
        </w:rPr>
        <w:t>”表示，即</w:t>
      </w:r>
    </w:p>
    <w:p w:rsidR="00935904" w:rsidRDefault="00935904" w:rsidP="00935904">
      <w:pPr>
        <w:ind w:firstLine="435"/>
        <w:rPr>
          <w:rFonts w:hint="eastAsia"/>
          <w:szCs w:val="21"/>
        </w:rPr>
      </w:pPr>
      <w:r w:rsidRPr="00935904">
        <w:rPr>
          <w:position w:val="-26"/>
          <w:szCs w:val="21"/>
        </w:rPr>
        <w:object w:dxaOrig="5080" w:dyaOrig="700">
          <v:shape id="_x0000_i1147" type="#_x0000_t75" style="width:254.25pt;height:35.25pt" o:ole="">
            <v:imagedata r:id="rId230" o:title=""/>
          </v:shape>
          <o:OLEObject Type="Embed" ProgID="Equation.3" ShapeID="_x0000_i1147" DrawAspect="Content" ObjectID="_1620406795" r:id="rId231"/>
        </w:object>
      </w:r>
    </w:p>
    <w:p w:rsidR="00935904" w:rsidRPr="00975FAD" w:rsidRDefault="00935904" w:rsidP="00935904">
      <w:pPr>
        <w:rPr>
          <w:rFonts w:hint="eastAsia"/>
          <w:b/>
          <w:szCs w:val="21"/>
        </w:rPr>
      </w:pPr>
      <w:r w:rsidRPr="00975FAD">
        <w:rPr>
          <w:rFonts w:hint="eastAsia"/>
          <w:b/>
          <w:szCs w:val="21"/>
        </w:rPr>
        <w:t>考点五、频率分布</w:t>
      </w:r>
      <w:r w:rsidR="001701A5">
        <w:rPr>
          <w:rFonts w:hint="eastAsia"/>
          <w:b/>
          <w:szCs w:val="21"/>
        </w:rPr>
        <w:t xml:space="preserve">    </w:t>
      </w:r>
      <w:r w:rsidR="001701A5">
        <w:rPr>
          <w:rFonts w:hint="eastAsia"/>
          <w:b/>
          <w:szCs w:val="21"/>
        </w:rPr>
        <w:t>（</w:t>
      </w:r>
      <w:r w:rsidR="001701A5">
        <w:rPr>
          <w:rFonts w:hint="eastAsia"/>
          <w:b/>
          <w:szCs w:val="21"/>
        </w:rPr>
        <w:t>6</w:t>
      </w:r>
      <w:r w:rsidR="001701A5">
        <w:rPr>
          <w:rFonts w:hint="eastAsia"/>
          <w:b/>
          <w:szCs w:val="21"/>
        </w:rPr>
        <w:t>分）</w:t>
      </w:r>
    </w:p>
    <w:p w:rsidR="00935904" w:rsidRDefault="00935904" w:rsidP="00935904">
      <w:pPr>
        <w:rPr>
          <w:rFonts w:hint="eastAsia"/>
          <w:szCs w:val="21"/>
        </w:rPr>
      </w:pPr>
      <w:r>
        <w:rPr>
          <w:rFonts w:hint="eastAsia"/>
          <w:szCs w:val="21"/>
        </w:rPr>
        <w:t xml:space="preserve">    1</w:t>
      </w:r>
      <w:r>
        <w:rPr>
          <w:rFonts w:hint="eastAsia"/>
          <w:szCs w:val="21"/>
        </w:rPr>
        <w:t>、频率分布的意义</w:t>
      </w:r>
    </w:p>
    <w:p w:rsidR="00935904" w:rsidRDefault="00A96649" w:rsidP="00A96649">
      <w:pPr>
        <w:ind w:firstLine="435"/>
        <w:rPr>
          <w:rFonts w:hint="eastAsia"/>
          <w:szCs w:val="21"/>
        </w:rPr>
      </w:pPr>
      <w:r>
        <w:rPr>
          <w:rFonts w:hint="eastAsia"/>
          <w:szCs w:val="21"/>
        </w:rPr>
        <w:t>在许多问题中，只知道平均数和方差还不够，还需要知道样本中数据在各个小范围所占的比例的大小，这就需要研究如何对一组数据进行整理，以便得到它的频率分布。</w:t>
      </w:r>
    </w:p>
    <w:p w:rsidR="00A96649" w:rsidRDefault="00A96649" w:rsidP="00A96649">
      <w:pPr>
        <w:ind w:firstLine="435"/>
        <w:rPr>
          <w:rFonts w:hint="eastAsia"/>
          <w:szCs w:val="21"/>
        </w:rPr>
      </w:pPr>
      <w:r>
        <w:rPr>
          <w:rFonts w:hint="eastAsia"/>
          <w:szCs w:val="21"/>
        </w:rPr>
        <w:t>2</w:t>
      </w:r>
      <w:r>
        <w:rPr>
          <w:rFonts w:hint="eastAsia"/>
          <w:szCs w:val="21"/>
        </w:rPr>
        <w:t>、研究频率分布的一般步骤及有关概念</w:t>
      </w:r>
    </w:p>
    <w:p w:rsidR="00A96649" w:rsidRDefault="00A96649" w:rsidP="00A96649">
      <w:pPr>
        <w:ind w:firstLine="435"/>
        <w:rPr>
          <w:rFonts w:hint="eastAsia"/>
          <w:szCs w:val="21"/>
        </w:rPr>
      </w:pPr>
      <w:r>
        <w:rPr>
          <w:rFonts w:hint="eastAsia"/>
          <w:szCs w:val="21"/>
        </w:rPr>
        <w:t>（</w:t>
      </w:r>
      <w:r>
        <w:rPr>
          <w:rFonts w:hint="eastAsia"/>
          <w:szCs w:val="21"/>
        </w:rPr>
        <w:t>1</w:t>
      </w:r>
      <w:r>
        <w:rPr>
          <w:rFonts w:hint="eastAsia"/>
          <w:szCs w:val="21"/>
        </w:rPr>
        <w:t>）研究样本的频率分布的一般步骤是：</w:t>
      </w:r>
    </w:p>
    <w:p w:rsidR="00A96649" w:rsidRDefault="00A96649" w:rsidP="00A96649">
      <w:pPr>
        <w:ind w:firstLine="435"/>
        <w:rPr>
          <w:rFonts w:hint="eastAsia"/>
          <w:szCs w:val="21"/>
        </w:rPr>
      </w:pPr>
      <w:r>
        <w:rPr>
          <w:rFonts w:hint="eastAsia"/>
          <w:szCs w:val="21"/>
        </w:rPr>
        <w:t>①计算极差（最大值与最小值的差）</w:t>
      </w:r>
    </w:p>
    <w:p w:rsidR="00A96649" w:rsidRDefault="00A96649" w:rsidP="00A96649">
      <w:pPr>
        <w:ind w:firstLine="435"/>
        <w:rPr>
          <w:rFonts w:hint="eastAsia"/>
          <w:szCs w:val="21"/>
        </w:rPr>
      </w:pPr>
      <w:r>
        <w:rPr>
          <w:rFonts w:hint="eastAsia"/>
          <w:szCs w:val="21"/>
        </w:rPr>
        <w:t>②决定组距与组数</w:t>
      </w:r>
    </w:p>
    <w:p w:rsidR="00A96649" w:rsidRDefault="00A96649" w:rsidP="00A96649">
      <w:pPr>
        <w:ind w:firstLine="435"/>
        <w:rPr>
          <w:rFonts w:hint="eastAsia"/>
          <w:szCs w:val="21"/>
        </w:rPr>
      </w:pPr>
      <w:r>
        <w:rPr>
          <w:rFonts w:hint="eastAsia"/>
          <w:szCs w:val="21"/>
        </w:rPr>
        <w:t>③决定分点</w:t>
      </w:r>
    </w:p>
    <w:p w:rsidR="00A96649" w:rsidRDefault="00A96649" w:rsidP="00A96649">
      <w:pPr>
        <w:ind w:firstLine="435"/>
        <w:rPr>
          <w:rFonts w:hint="eastAsia"/>
          <w:szCs w:val="21"/>
        </w:rPr>
      </w:pPr>
      <w:r>
        <w:rPr>
          <w:rFonts w:hint="eastAsia"/>
          <w:szCs w:val="21"/>
        </w:rPr>
        <w:t>④列频率分布表</w:t>
      </w:r>
    </w:p>
    <w:p w:rsidR="00A96649" w:rsidRDefault="00A96649" w:rsidP="00A96649">
      <w:pPr>
        <w:ind w:firstLine="435"/>
        <w:rPr>
          <w:rFonts w:hint="eastAsia"/>
          <w:szCs w:val="21"/>
        </w:rPr>
      </w:pPr>
      <w:r>
        <w:rPr>
          <w:rFonts w:hint="eastAsia"/>
          <w:szCs w:val="21"/>
        </w:rPr>
        <w:t>⑤画频率分布直方图</w:t>
      </w:r>
    </w:p>
    <w:p w:rsidR="00A96649" w:rsidRDefault="00A96649" w:rsidP="00A96649">
      <w:pPr>
        <w:ind w:firstLine="435"/>
        <w:rPr>
          <w:rFonts w:hint="eastAsia"/>
          <w:szCs w:val="21"/>
        </w:rPr>
      </w:pPr>
      <w:r>
        <w:rPr>
          <w:rFonts w:hint="eastAsia"/>
          <w:szCs w:val="21"/>
        </w:rPr>
        <w:t>（</w:t>
      </w:r>
      <w:r>
        <w:rPr>
          <w:rFonts w:hint="eastAsia"/>
          <w:szCs w:val="21"/>
        </w:rPr>
        <w:t>2</w:t>
      </w:r>
      <w:r>
        <w:rPr>
          <w:rFonts w:hint="eastAsia"/>
          <w:szCs w:val="21"/>
        </w:rPr>
        <w:t>）频率分布的有关概念</w:t>
      </w:r>
    </w:p>
    <w:p w:rsidR="00A96649" w:rsidRDefault="00A96649" w:rsidP="00A96649">
      <w:pPr>
        <w:ind w:firstLine="435"/>
        <w:rPr>
          <w:rFonts w:hint="eastAsia"/>
          <w:szCs w:val="21"/>
        </w:rPr>
      </w:pPr>
      <w:r>
        <w:rPr>
          <w:rFonts w:hint="eastAsia"/>
          <w:szCs w:val="21"/>
        </w:rPr>
        <w:t>①极差：最大值与最小值的差</w:t>
      </w:r>
    </w:p>
    <w:p w:rsidR="00A96649" w:rsidRDefault="00A96649" w:rsidP="00A96649">
      <w:pPr>
        <w:ind w:firstLine="435"/>
        <w:rPr>
          <w:rFonts w:hint="eastAsia"/>
          <w:szCs w:val="21"/>
        </w:rPr>
      </w:pPr>
      <w:r>
        <w:rPr>
          <w:rFonts w:hint="eastAsia"/>
          <w:szCs w:val="21"/>
        </w:rPr>
        <w:lastRenderedPageBreak/>
        <w:t>②频数：落在各个小组内的数据的个数</w:t>
      </w:r>
    </w:p>
    <w:p w:rsidR="00A96649" w:rsidRDefault="00A96649" w:rsidP="00A96649">
      <w:pPr>
        <w:ind w:firstLine="435"/>
        <w:rPr>
          <w:rFonts w:hint="eastAsia"/>
          <w:szCs w:val="21"/>
        </w:rPr>
      </w:pPr>
      <w:r>
        <w:rPr>
          <w:rFonts w:hint="eastAsia"/>
          <w:szCs w:val="21"/>
        </w:rPr>
        <w:t>③频率：每一小组的频数与数据总数（样本容量</w:t>
      </w:r>
      <w:r>
        <w:rPr>
          <w:rFonts w:hint="eastAsia"/>
          <w:szCs w:val="21"/>
        </w:rPr>
        <w:t>n</w:t>
      </w:r>
      <w:r>
        <w:rPr>
          <w:rFonts w:hint="eastAsia"/>
          <w:szCs w:val="21"/>
        </w:rPr>
        <w:t>）的比值叫做这一小组的频率。</w:t>
      </w:r>
    </w:p>
    <w:p w:rsidR="00A96649" w:rsidRPr="001701A5" w:rsidRDefault="00A96649" w:rsidP="00A96649">
      <w:pPr>
        <w:rPr>
          <w:rFonts w:hint="eastAsia"/>
          <w:b/>
          <w:szCs w:val="21"/>
        </w:rPr>
      </w:pPr>
      <w:r w:rsidRPr="001701A5">
        <w:rPr>
          <w:rFonts w:hint="eastAsia"/>
          <w:b/>
          <w:szCs w:val="21"/>
        </w:rPr>
        <w:t>考点六、确定事件和随机事件</w:t>
      </w:r>
      <w:r w:rsidRPr="001701A5">
        <w:rPr>
          <w:rFonts w:hint="eastAsia"/>
          <w:b/>
          <w:szCs w:val="21"/>
        </w:rPr>
        <w:t xml:space="preserve">    </w:t>
      </w:r>
      <w:r w:rsidRPr="001701A5">
        <w:rPr>
          <w:rFonts w:hint="eastAsia"/>
          <w:b/>
          <w:szCs w:val="21"/>
        </w:rPr>
        <w:t>（</w:t>
      </w:r>
      <w:r w:rsidRPr="001701A5">
        <w:rPr>
          <w:rFonts w:hint="eastAsia"/>
          <w:b/>
          <w:szCs w:val="21"/>
        </w:rPr>
        <w:t>3</w:t>
      </w:r>
      <w:r w:rsidRPr="001701A5">
        <w:rPr>
          <w:rFonts w:hint="eastAsia"/>
          <w:b/>
          <w:szCs w:val="21"/>
        </w:rPr>
        <w:t>分）</w:t>
      </w:r>
    </w:p>
    <w:p w:rsidR="00A96649" w:rsidRDefault="00A96649" w:rsidP="00A96649">
      <w:pPr>
        <w:rPr>
          <w:rFonts w:hint="eastAsia"/>
          <w:szCs w:val="21"/>
        </w:rPr>
      </w:pPr>
      <w:r>
        <w:rPr>
          <w:rFonts w:hint="eastAsia"/>
          <w:szCs w:val="21"/>
        </w:rPr>
        <w:t xml:space="preserve">    1</w:t>
      </w:r>
      <w:r>
        <w:rPr>
          <w:rFonts w:hint="eastAsia"/>
          <w:szCs w:val="21"/>
        </w:rPr>
        <w:t>、确定事件</w:t>
      </w:r>
    </w:p>
    <w:p w:rsidR="00A96649" w:rsidRDefault="00A96649" w:rsidP="00A96649">
      <w:pPr>
        <w:ind w:firstLineChars="200" w:firstLine="420"/>
        <w:rPr>
          <w:rFonts w:hint="eastAsia"/>
          <w:szCs w:val="21"/>
        </w:rPr>
      </w:pPr>
      <w:r>
        <w:rPr>
          <w:rFonts w:hint="eastAsia"/>
          <w:szCs w:val="21"/>
        </w:rPr>
        <w:t>必然发生的事件：在一定的条件下重复进行试验时，在每次试验中必然会发生的事件。</w:t>
      </w:r>
    </w:p>
    <w:p w:rsidR="00A96649" w:rsidRDefault="00A96649" w:rsidP="00A96649">
      <w:pPr>
        <w:ind w:firstLine="435"/>
        <w:rPr>
          <w:rFonts w:hint="eastAsia"/>
          <w:szCs w:val="21"/>
        </w:rPr>
      </w:pPr>
      <w:r>
        <w:rPr>
          <w:rFonts w:hint="eastAsia"/>
          <w:szCs w:val="21"/>
        </w:rPr>
        <w:t>不可能发生的事件：有的事件在每次试验中都不会发生，这样的事件叫做不可能的事件。</w:t>
      </w:r>
    </w:p>
    <w:p w:rsidR="00A96649" w:rsidRDefault="00A96649" w:rsidP="00A96649">
      <w:pPr>
        <w:ind w:firstLine="435"/>
        <w:rPr>
          <w:rFonts w:hint="eastAsia"/>
          <w:szCs w:val="21"/>
        </w:rPr>
      </w:pPr>
      <w:r>
        <w:rPr>
          <w:rFonts w:hint="eastAsia"/>
          <w:szCs w:val="21"/>
        </w:rPr>
        <w:t>2</w:t>
      </w:r>
      <w:r>
        <w:rPr>
          <w:rFonts w:hint="eastAsia"/>
          <w:szCs w:val="21"/>
        </w:rPr>
        <w:t>、随机事件：</w:t>
      </w:r>
    </w:p>
    <w:p w:rsidR="00A96649" w:rsidRDefault="00A96649" w:rsidP="00A96649">
      <w:pPr>
        <w:ind w:firstLine="435"/>
        <w:rPr>
          <w:rFonts w:hint="eastAsia"/>
          <w:szCs w:val="21"/>
        </w:rPr>
      </w:pPr>
      <w:r>
        <w:rPr>
          <w:rFonts w:hint="eastAsia"/>
          <w:szCs w:val="21"/>
        </w:rPr>
        <w:t>在一定条件下，可能发生也可能不放声的事件，称为随机事件。</w:t>
      </w:r>
    </w:p>
    <w:p w:rsidR="00A96649" w:rsidRPr="001701A5" w:rsidRDefault="00A96649" w:rsidP="00A96649">
      <w:pPr>
        <w:rPr>
          <w:rFonts w:hint="eastAsia"/>
          <w:b/>
          <w:szCs w:val="21"/>
        </w:rPr>
      </w:pPr>
      <w:r w:rsidRPr="001701A5">
        <w:rPr>
          <w:rFonts w:hint="eastAsia"/>
          <w:b/>
          <w:szCs w:val="21"/>
        </w:rPr>
        <w:t>考点七、随机事件发生的可能性</w:t>
      </w:r>
      <w:r w:rsidRPr="001701A5">
        <w:rPr>
          <w:rFonts w:hint="eastAsia"/>
          <w:b/>
          <w:szCs w:val="21"/>
        </w:rPr>
        <w:t xml:space="preserve">    </w:t>
      </w:r>
      <w:r w:rsidRPr="001701A5">
        <w:rPr>
          <w:rFonts w:hint="eastAsia"/>
          <w:b/>
          <w:szCs w:val="21"/>
        </w:rPr>
        <w:t>（</w:t>
      </w:r>
      <w:r w:rsidRPr="001701A5">
        <w:rPr>
          <w:rFonts w:hint="eastAsia"/>
          <w:b/>
          <w:szCs w:val="21"/>
        </w:rPr>
        <w:t>3</w:t>
      </w:r>
      <w:r w:rsidRPr="001701A5">
        <w:rPr>
          <w:rFonts w:hint="eastAsia"/>
          <w:b/>
          <w:szCs w:val="21"/>
        </w:rPr>
        <w:t>分）</w:t>
      </w:r>
    </w:p>
    <w:p w:rsidR="00A96649" w:rsidRDefault="00A96649" w:rsidP="00A96649">
      <w:pPr>
        <w:ind w:firstLine="435"/>
        <w:rPr>
          <w:rFonts w:hint="eastAsia"/>
          <w:szCs w:val="21"/>
        </w:rPr>
      </w:pPr>
      <w:r>
        <w:rPr>
          <w:rFonts w:hint="eastAsia"/>
          <w:szCs w:val="21"/>
        </w:rPr>
        <w:t>一般地，随机事件发生的可能性是有大小的，不同的随机事件发生的可能性的大小有可能不同。</w:t>
      </w:r>
    </w:p>
    <w:p w:rsidR="00A96649" w:rsidRDefault="00A96649" w:rsidP="00A96649">
      <w:pPr>
        <w:ind w:firstLine="435"/>
        <w:rPr>
          <w:rFonts w:hint="eastAsia"/>
          <w:szCs w:val="21"/>
        </w:rPr>
      </w:pPr>
      <w:r>
        <w:rPr>
          <w:rFonts w:hint="eastAsia"/>
          <w:szCs w:val="21"/>
        </w:rPr>
        <w:t>对随机事件发生的可能性的大小，我们利用反复试验所获取一定的经验数据可以预测它们发生机会的大小。要</w:t>
      </w:r>
      <w:r w:rsidR="00E41485">
        <w:rPr>
          <w:rFonts w:hint="eastAsia"/>
          <w:szCs w:val="21"/>
        </w:rPr>
        <w:t>评判一些游戏规则对参与游戏者是否公平，就是看它们发生的可能性是否一样。所谓判断事件可能性是否相同，就是要看各事件发生的可能性的大小是否一样，用数据来说明问题。</w:t>
      </w:r>
    </w:p>
    <w:p w:rsidR="00E41485" w:rsidRPr="001701A5" w:rsidRDefault="00E41485" w:rsidP="00E41485">
      <w:pPr>
        <w:rPr>
          <w:rFonts w:hint="eastAsia"/>
          <w:b/>
          <w:szCs w:val="21"/>
        </w:rPr>
      </w:pPr>
      <w:r w:rsidRPr="001701A5">
        <w:rPr>
          <w:rFonts w:hint="eastAsia"/>
          <w:b/>
          <w:szCs w:val="21"/>
        </w:rPr>
        <w:t>考点八、概率的意义与表示方法</w:t>
      </w:r>
      <w:r w:rsidRPr="001701A5">
        <w:rPr>
          <w:rFonts w:hint="eastAsia"/>
          <w:b/>
          <w:szCs w:val="21"/>
        </w:rPr>
        <w:t xml:space="preserve">    </w:t>
      </w:r>
      <w:r w:rsidRPr="001701A5">
        <w:rPr>
          <w:rFonts w:hint="eastAsia"/>
          <w:b/>
          <w:szCs w:val="21"/>
        </w:rPr>
        <w:t>（</w:t>
      </w:r>
      <w:r w:rsidRPr="001701A5">
        <w:rPr>
          <w:rFonts w:hint="eastAsia"/>
          <w:b/>
          <w:szCs w:val="21"/>
        </w:rPr>
        <w:t>5~6</w:t>
      </w:r>
      <w:r w:rsidRPr="001701A5">
        <w:rPr>
          <w:rFonts w:hint="eastAsia"/>
          <w:b/>
          <w:szCs w:val="21"/>
        </w:rPr>
        <w:t>分）</w:t>
      </w:r>
    </w:p>
    <w:p w:rsidR="00E41485" w:rsidRDefault="00E41485" w:rsidP="00E41485">
      <w:pPr>
        <w:rPr>
          <w:rFonts w:hint="eastAsia"/>
          <w:szCs w:val="21"/>
        </w:rPr>
      </w:pPr>
      <w:r>
        <w:rPr>
          <w:rFonts w:hint="eastAsia"/>
          <w:szCs w:val="21"/>
        </w:rPr>
        <w:t xml:space="preserve">    1</w:t>
      </w:r>
      <w:r>
        <w:rPr>
          <w:rFonts w:hint="eastAsia"/>
          <w:szCs w:val="21"/>
        </w:rPr>
        <w:t>、概率的意义</w:t>
      </w:r>
    </w:p>
    <w:p w:rsidR="00E41485" w:rsidRDefault="00E41485" w:rsidP="00B3357A">
      <w:pPr>
        <w:ind w:firstLine="435"/>
        <w:rPr>
          <w:rFonts w:hint="eastAsia"/>
          <w:szCs w:val="21"/>
        </w:rPr>
      </w:pPr>
      <w:r>
        <w:rPr>
          <w:rFonts w:hint="eastAsia"/>
          <w:szCs w:val="21"/>
        </w:rPr>
        <w:t>一般地，在大量重复试验中，如果事件</w:t>
      </w:r>
      <w:r>
        <w:rPr>
          <w:rFonts w:hint="eastAsia"/>
          <w:szCs w:val="21"/>
        </w:rPr>
        <w:t>A</w:t>
      </w:r>
      <w:r>
        <w:rPr>
          <w:rFonts w:hint="eastAsia"/>
          <w:szCs w:val="21"/>
        </w:rPr>
        <w:t>发生的频率</w:t>
      </w:r>
      <w:r w:rsidRPr="00E41485">
        <w:rPr>
          <w:position w:val="-24"/>
          <w:szCs w:val="21"/>
        </w:rPr>
        <w:object w:dxaOrig="300" w:dyaOrig="620">
          <v:shape id="_x0000_i1148" type="#_x0000_t75" style="width:15pt;height:30.75pt" o:ole="">
            <v:imagedata r:id="rId232" o:title=""/>
          </v:shape>
          <o:OLEObject Type="Embed" ProgID="Equation.3" ShapeID="_x0000_i1148" DrawAspect="Content" ObjectID="_1620406796" r:id="rId233"/>
        </w:object>
      </w:r>
      <w:r>
        <w:rPr>
          <w:rFonts w:hint="eastAsia"/>
          <w:szCs w:val="21"/>
        </w:rPr>
        <w:t>会稳定在某个常数</w:t>
      </w:r>
      <w:r>
        <w:rPr>
          <w:rFonts w:hint="eastAsia"/>
          <w:szCs w:val="21"/>
        </w:rPr>
        <w:t>p</w:t>
      </w:r>
      <w:r>
        <w:rPr>
          <w:rFonts w:hint="eastAsia"/>
          <w:szCs w:val="21"/>
        </w:rPr>
        <w:t>附近，那么这个常数</w:t>
      </w:r>
      <w:r>
        <w:rPr>
          <w:rFonts w:hint="eastAsia"/>
          <w:szCs w:val="21"/>
        </w:rPr>
        <w:t>p</w:t>
      </w:r>
      <w:r>
        <w:rPr>
          <w:rFonts w:hint="eastAsia"/>
          <w:szCs w:val="21"/>
        </w:rPr>
        <w:t>就叫做事件</w:t>
      </w:r>
      <w:r>
        <w:rPr>
          <w:rFonts w:hint="eastAsia"/>
          <w:szCs w:val="21"/>
        </w:rPr>
        <w:t>A</w:t>
      </w:r>
      <w:r>
        <w:rPr>
          <w:rFonts w:hint="eastAsia"/>
          <w:szCs w:val="21"/>
        </w:rPr>
        <w:t>的概率。</w:t>
      </w:r>
    </w:p>
    <w:p w:rsidR="00B3357A" w:rsidRDefault="00B3357A" w:rsidP="00B3357A">
      <w:pPr>
        <w:ind w:firstLine="435"/>
        <w:rPr>
          <w:rFonts w:hint="eastAsia"/>
          <w:szCs w:val="21"/>
        </w:rPr>
      </w:pPr>
      <w:r>
        <w:rPr>
          <w:rFonts w:hint="eastAsia"/>
          <w:szCs w:val="21"/>
        </w:rPr>
        <w:t>2</w:t>
      </w:r>
      <w:r>
        <w:rPr>
          <w:rFonts w:hint="eastAsia"/>
          <w:szCs w:val="21"/>
        </w:rPr>
        <w:t>、事件和概率的表示方法</w:t>
      </w:r>
    </w:p>
    <w:p w:rsidR="00B3357A" w:rsidRDefault="00B3357A" w:rsidP="00B3357A">
      <w:pPr>
        <w:ind w:firstLine="435"/>
        <w:rPr>
          <w:rFonts w:hint="eastAsia"/>
          <w:szCs w:val="21"/>
        </w:rPr>
      </w:pPr>
      <w:r>
        <w:rPr>
          <w:rFonts w:hint="eastAsia"/>
          <w:szCs w:val="21"/>
        </w:rPr>
        <w:t>一般地，事件用英文大写字母</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，…，表示事件</w:t>
      </w:r>
      <w:r>
        <w:rPr>
          <w:rFonts w:hint="eastAsia"/>
          <w:szCs w:val="21"/>
        </w:rPr>
        <w:t>A</w:t>
      </w:r>
      <w:r>
        <w:rPr>
          <w:rFonts w:hint="eastAsia"/>
          <w:szCs w:val="21"/>
        </w:rPr>
        <w:t>的概率</w:t>
      </w:r>
      <w:r>
        <w:rPr>
          <w:rFonts w:hint="eastAsia"/>
          <w:szCs w:val="21"/>
        </w:rPr>
        <w:t>p</w:t>
      </w:r>
      <w:r>
        <w:rPr>
          <w:rFonts w:hint="eastAsia"/>
          <w:szCs w:val="21"/>
        </w:rPr>
        <w:t>，可记为</w:t>
      </w:r>
      <w:r w:rsidR="00951FDE">
        <w:rPr>
          <w:rFonts w:hint="eastAsia"/>
          <w:szCs w:val="21"/>
        </w:rPr>
        <w:t>P</w:t>
      </w:r>
      <w:r w:rsidR="00951FDE">
        <w:rPr>
          <w:rFonts w:hint="eastAsia"/>
          <w:szCs w:val="21"/>
        </w:rPr>
        <w:t>（</w:t>
      </w:r>
      <w:r w:rsidR="00951FDE">
        <w:rPr>
          <w:rFonts w:hint="eastAsia"/>
          <w:szCs w:val="21"/>
        </w:rPr>
        <w:t>A</w:t>
      </w:r>
      <w:r w:rsidR="00951FDE">
        <w:rPr>
          <w:rFonts w:hint="eastAsia"/>
          <w:szCs w:val="21"/>
        </w:rPr>
        <w:t>）</w:t>
      </w:r>
      <w:r w:rsidR="00951FDE">
        <w:rPr>
          <w:rFonts w:hint="eastAsia"/>
          <w:szCs w:val="21"/>
        </w:rPr>
        <w:t>=P</w:t>
      </w:r>
    </w:p>
    <w:p w:rsidR="00951FDE" w:rsidRPr="001701A5" w:rsidRDefault="00951FDE" w:rsidP="00951FDE">
      <w:pPr>
        <w:rPr>
          <w:rFonts w:hint="eastAsia"/>
          <w:b/>
          <w:szCs w:val="21"/>
        </w:rPr>
      </w:pPr>
      <w:r w:rsidRPr="001701A5">
        <w:rPr>
          <w:rFonts w:hint="eastAsia"/>
          <w:b/>
          <w:szCs w:val="21"/>
        </w:rPr>
        <w:t>考点九、确定事件和随机事件的概率之间的关系</w:t>
      </w:r>
      <w:r w:rsidRPr="001701A5">
        <w:rPr>
          <w:rFonts w:hint="eastAsia"/>
          <w:b/>
          <w:szCs w:val="21"/>
        </w:rPr>
        <w:t xml:space="preserve">    </w:t>
      </w:r>
      <w:r w:rsidRPr="001701A5">
        <w:rPr>
          <w:rFonts w:hint="eastAsia"/>
          <w:b/>
          <w:szCs w:val="21"/>
        </w:rPr>
        <w:t>（</w:t>
      </w:r>
      <w:r w:rsidRPr="001701A5">
        <w:rPr>
          <w:rFonts w:hint="eastAsia"/>
          <w:b/>
          <w:szCs w:val="21"/>
        </w:rPr>
        <w:t>3</w:t>
      </w:r>
      <w:r w:rsidRPr="001701A5">
        <w:rPr>
          <w:rFonts w:hint="eastAsia"/>
          <w:b/>
          <w:szCs w:val="21"/>
        </w:rPr>
        <w:t>分）</w:t>
      </w:r>
    </w:p>
    <w:p w:rsidR="00951FDE" w:rsidRDefault="00951FDE" w:rsidP="00951FDE">
      <w:pPr>
        <w:rPr>
          <w:rFonts w:hint="eastAsia"/>
          <w:szCs w:val="21"/>
        </w:rPr>
      </w:pPr>
      <w:r>
        <w:rPr>
          <w:rFonts w:hint="eastAsia"/>
          <w:szCs w:val="21"/>
        </w:rPr>
        <w:t xml:space="preserve">    1</w:t>
      </w:r>
      <w:r>
        <w:rPr>
          <w:rFonts w:hint="eastAsia"/>
          <w:szCs w:val="21"/>
        </w:rPr>
        <w:t>、确定事件概率</w:t>
      </w:r>
    </w:p>
    <w:p w:rsidR="00951FDE" w:rsidRDefault="00951FDE" w:rsidP="00951FDE">
      <w:pPr>
        <w:ind w:firstLineChars="200" w:firstLine="420"/>
        <w:rPr>
          <w:rFonts w:hint="eastAsia"/>
          <w:szCs w:val="21"/>
        </w:rPr>
      </w:pPr>
      <w:r>
        <w:rPr>
          <w:rFonts w:hint="eastAsia"/>
          <w:szCs w:val="21"/>
        </w:rPr>
        <w:t>（</w:t>
      </w:r>
      <w:r>
        <w:rPr>
          <w:rFonts w:hint="eastAsia"/>
          <w:szCs w:val="21"/>
        </w:rPr>
        <w:t>1</w:t>
      </w:r>
      <w:r>
        <w:rPr>
          <w:rFonts w:hint="eastAsia"/>
          <w:szCs w:val="21"/>
        </w:rPr>
        <w:t>）当</w:t>
      </w:r>
      <w:r>
        <w:rPr>
          <w:rFonts w:hint="eastAsia"/>
          <w:szCs w:val="21"/>
        </w:rPr>
        <w:t>A</w:t>
      </w:r>
      <w:r>
        <w:rPr>
          <w:rFonts w:hint="eastAsia"/>
          <w:szCs w:val="21"/>
        </w:rPr>
        <w:t>是必然发生的事件时，</w:t>
      </w:r>
      <w:r>
        <w:rPr>
          <w:rFonts w:hint="eastAsia"/>
          <w:szCs w:val="21"/>
        </w:rPr>
        <w:t>P</w:t>
      </w:r>
      <w:r>
        <w:rPr>
          <w:rFonts w:hint="eastAsia"/>
          <w:szCs w:val="21"/>
        </w:rPr>
        <w:t>（</w:t>
      </w:r>
      <w:r>
        <w:rPr>
          <w:rFonts w:hint="eastAsia"/>
          <w:szCs w:val="21"/>
        </w:rPr>
        <w:t>A</w:t>
      </w:r>
      <w:r>
        <w:rPr>
          <w:rFonts w:hint="eastAsia"/>
          <w:szCs w:val="21"/>
        </w:rPr>
        <w:t>）</w:t>
      </w:r>
      <w:r>
        <w:rPr>
          <w:rFonts w:hint="eastAsia"/>
          <w:szCs w:val="21"/>
        </w:rPr>
        <w:t>=1</w:t>
      </w:r>
    </w:p>
    <w:p w:rsidR="00951FDE" w:rsidRDefault="00951FDE" w:rsidP="00951FDE">
      <w:pPr>
        <w:ind w:firstLineChars="200" w:firstLine="420"/>
        <w:rPr>
          <w:rFonts w:hint="eastAsia"/>
          <w:szCs w:val="21"/>
        </w:rPr>
      </w:pPr>
      <w:r>
        <w:rPr>
          <w:rFonts w:hint="eastAsia"/>
          <w:szCs w:val="21"/>
        </w:rPr>
        <w:t>（</w:t>
      </w:r>
      <w:r>
        <w:rPr>
          <w:rFonts w:hint="eastAsia"/>
          <w:szCs w:val="21"/>
        </w:rPr>
        <w:t>2</w:t>
      </w:r>
      <w:r>
        <w:rPr>
          <w:rFonts w:hint="eastAsia"/>
          <w:szCs w:val="21"/>
        </w:rPr>
        <w:t>）当</w:t>
      </w:r>
      <w:r>
        <w:rPr>
          <w:rFonts w:hint="eastAsia"/>
          <w:szCs w:val="21"/>
        </w:rPr>
        <w:t>A</w:t>
      </w:r>
      <w:r>
        <w:rPr>
          <w:rFonts w:hint="eastAsia"/>
          <w:szCs w:val="21"/>
        </w:rPr>
        <w:t>是不可能发生的事件时，</w:t>
      </w:r>
      <w:r>
        <w:rPr>
          <w:rFonts w:hint="eastAsia"/>
          <w:szCs w:val="21"/>
        </w:rPr>
        <w:t>P</w:t>
      </w:r>
      <w:r>
        <w:rPr>
          <w:rFonts w:hint="eastAsia"/>
          <w:szCs w:val="21"/>
        </w:rPr>
        <w:t>（</w:t>
      </w:r>
      <w:r>
        <w:rPr>
          <w:rFonts w:hint="eastAsia"/>
          <w:szCs w:val="21"/>
        </w:rPr>
        <w:t>A</w:t>
      </w:r>
      <w:r>
        <w:rPr>
          <w:rFonts w:hint="eastAsia"/>
          <w:szCs w:val="21"/>
        </w:rPr>
        <w:t>）</w:t>
      </w:r>
      <w:r>
        <w:rPr>
          <w:rFonts w:hint="eastAsia"/>
          <w:szCs w:val="21"/>
        </w:rPr>
        <w:t>=0</w:t>
      </w:r>
    </w:p>
    <w:p w:rsidR="00951FDE" w:rsidRDefault="00951FDE" w:rsidP="00951FDE">
      <w:pPr>
        <w:ind w:firstLineChars="200" w:firstLine="420"/>
        <w:rPr>
          <w:rFonts w:hint="eastAsia"/>
          <w:szCs w:val="21"/>
        </w:rPr>
      </w:pPr>
      <w:r>
        <w:rPr>
          <w:rFonts w:hint="eastAsia"/>
          <w:szCs w:val="21"/>
        </w:rPr>
        <w:t>2</w:t>
      </w:r>
      <w:r>
        <w:rPr>
          <w:rFonts w:hint="eastAsia"/>
          <w:szCs w:val="21"/>
        </w:rPr>
        <w:t>、确定事件和随机事件的概率之间的关系</w:t>
      </w:r>
    </w:p>
    <w:p w:rsidR="00951FDE" w:rsidRDefault="00951FDE" w:rsidP="00951FDE">
      <w:pPr>
        <w:ind w:firstLineChars="400" w:firstLine="840"/>
        <w:rPr>
          <w:rFonts w:hint="eastAsia"/>
          <w:szCs w:val="21"/>
        </w:rPr>
      </w:pPr>
      <w:r>
        <w:rPr>
          <w:rFonts w:hint="eastAsia"/>
          <w:szCs w:val="21"/>
        </w:rPr>
        <w:t>事件发生的可能性越来越小</w:t>
      </w:r>
    </w:p>
    <w:p w:rsidR="00951FDE" w:rsidRDefault="00454B4C" w:rsidP="00951FDE">
      <w:pPr>
        <w:ind w:firstLineChars="200" w:firstLine="420"/>
        <w:rPr>
          <w:rFonts w:hint="eastAsia"/>
          <w:szCs w:val="21"/>
        </w:rPr>
      </w:pPr>
      <w:r>
        <w:rPr>
          <w:rFonts w:hint="eastAsia"/>
          <w:noProof/>
          <w:szCs w:val="21"/>
        </w:rPr>
        <mc:AlternateContent>
          <mc:Choice Requires="wps">
            <w:drawing>
              <wp:anchor distT="0" distB="0" distL="114300" distR="114300" simplePos="0" relativeHeight="251597824" behindDoc="0" locked="0" layoutInCell="1" allowOverlap="1">
                <wp:simplePos x="0" y="0"/>
                <wp:positionH relativeFrom="column">
                  <wp:posOffset>571500</wp:posOffset>
                </wp:positionH>
                <wp:positionV relativeFrom="paragraph">
                  <wp:posOffset>97790</wp:posOffset>
                </wp:positionV>
                <wp:extent cx="1600200" cy="0"/>
                <wp:effectExtent l="15240" t="56515" r="13335" b="57785"/>
                <wp:wrapNone/>
                <wp:docPr id="177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62388" id="Line 59" o:spid="_x0000_s1026" style="position:absolute;left:0;text-align:left;flip:x;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7pt" to="17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">
                <v:stroke endarrow="block"/>
              </v:line>
            </w:pict>
          </mc:Fallback>
        </mc:AlternateContent>
      </w:r>
      <w:r w:rsidR="00951FDE">
        <w:rPr>
          <w:rFonts w:hint="eastAsia"/>
          <w:szCs w:val="21"/>
        </w:rPr>
        <w:t>0                              1</w:t>
      </w:r>
      <w:r w:rsidR="00951FDE">
        <w:rPr>
          <w:rFonts w:hint="eastAsia"/>
          <w:szCs w:val="21"/>
        </w:rPr>
        <w:t>概率的值</w:t>
      </w:r>
    </w:p>
    <w:p w:rsidR="00951FDE" w:rsidRDefault="00454B4C" w:rsidP="00951FDE">
      <w:pPr>
        <w:ind w:firstLineChars="200" w:firstLine="420"/>
        <w:rPr>
          <w:rFonts w:hint="eastAsia"/>
          <w:szCs w:val="21"/>
        </w:rPr>
      </w:pPr>
      <w:r>
        <w:rPr>
          <w:rFonts w:hint="eastAsia"/>
          <w:noProof/>
          <w:szCs w:val="21"/>
        </w:rPr>
        <mc:AlternateContent>
          <mc:Choice Requires="wps">
            <w:drawing>
              <wp:anchor distT="0" distB="0" distL="114300" distR="114300" simplePos="0" relativeHeight="251596800" behindDoc="0" locked="0" layoutInCell="1" allowOverlap="1">
                <wp:simplePos x="0" y="0"/>
                <wp:positionH relativeFrom="column">
                  <wp:posOffset>2400300</wp:posOffset>
                </wp:positionH>
                <wp:positionV relativeFrom="paragraph">
                  <wp:posOffset>99060</wp:posOffset>
                </wp:positionV>
                <wp:extent cx="0" cy="99060"/>
                <wp:effectExtent l="5715" t="8255" r="13335" b="6985"/>
                <wp:wrapNone/>
                <wp:docPr id="1774"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70E44" id="Line 56" o:spid="_x0000_s1026" style="position:absolute;left:0;text-align:left;flip:y;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7.8pt" to="18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"/>
            </w:pict>
          </mc:Fallback>
        </mc:AlternateContent>
      </w:r>
      <w:r>
        <w:rPr>
          <w:rFonts w:hint="eastAsia"/>
          <w:noProof/>
          <w:szCs w:val="21"/>
        </w:rPr>
        <mc:AlternateContent>
          <mc:Choice Requires="wps">
            <w:drawing>
              <wp:anchor distT="0" distB="0" distL="114300" distR="114300" simplePos="0" relativeHeight="251595776" behindDoc="0" locked="0" layoutInCell="1" allowOverlap="1">
                <wp:simplePos x="0" y="0"/>
                <wp:positionH relativeFrom="column">
                  <wp:posOffset>342900</wp:posOffset>
                </wp:positionH>
                <wp:positionV relativeFrom="paragraph">
                  <wp:posOffset>99060</wp:posOffset>
                </wp:positionV>
                <wp:extent cx="0" cy="99060"/>
                <wp:effectExtent l="5715" t="8255" r="13335" b="6985"/>
                <wp:wrapNone/>
                <wp:docPr id="1773"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40D69" id="Line 55" o:spid="_x0000_s1026" style="position:absolute;left:0;text-align:lef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7.8pt" to="2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"/>
            </w:pict>
          </mc:Fallback>
        </mc:AlternateContent>
      </w:r>
    </w:p>
    <w:p w:rsidR="00951FDE" w:rsidRDefault="00454B4C" w:rsidP="00951FDE">
      <w:pPr>
        <w:ind w:firstLineChars="200" w:firstLine="420"/>
        <w:rPr>
          <w:rFonts w:hint="eastAsia"/>
          <w:szCs w:val="21"/>
        </w:rPr>
      </w:pPr>
      <w:r>
        <w:rPr>
          <w:rFonts w:hint="eastAsia"/>
          <w:noProof/>
          <w:szCs w:val="21"/>
        </w:rPr>
        <mc:AlternateContent>
          <mc:Choice Requires="wps">
            <w:drawing>
              <wp:anchor distT="0" distB="0" distL="114300" distR="114300" simplePos="0" relativeHeight="251594752" behindDoc="0" locked="0" layoutInCell="1" allowOverlap="1">
                <wp:simplePos x="0" y="0"/>
                <wp:positionH relativeFrom="column">
                  <wp:posOffset>342900</wp:posOffset>
                </wp:positionH>
                <wp:positionV relativeFrom="paragraph">
                  <wp:posOffset>0</wp:posOffset>
                </wp:positionV>
                <wp:extent cx="2057400" cy="0"/>
                <wp:effectExtent l="5715" t="12065" r="13335" b="6985"/>
                <wp:wrapNone/>
                <wp:docPr id="177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7F0B1" id="Line 54" o:spid="_x0000_s1026" style="position:absolute;left:0;text-align:lef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18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"/>
            </w:pict>
          </mc:Fallback>
        </mc:AlternateContent>
      </w:r>
      <w:r>
        <w:rPr>
          <w:rFonts w:hint="eastAsia"/>
          <w:noProof/>
          <w:szCs w:val="21"/>
        </w:rPr>
        <mc:AlternateContent>
          <mc:Choice Requires="wps">
            <w:drawing>
              <wp:anchor distT="0" distB="0" distL="114300" distR="114300" simplePos="0" relativeHeight="251593728" behindDoc="0" locked="0" layoutInCell="1" allowOverlap="1">
                <wp:simplePos x="0" y="0"/>
                <wp:positionH relativeFrom="column">
                  <wp:posOffset>1028700</wp:posOffset>
                </wp:positionH>
                <wp:positionV relativeFrom="paragraph">
                  <wp:posOffset>99060</wp:posOffset>
                </wp:positionV>
                <wp:extent cx="1371600" cy="0"/>
                <wp:effectExtent l="5715" t="53975" r="22860" b="60325"/>
                <wp:wrapNone/>
                <wp:docPr id="177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8CE71" id="Line 51" o:spid="_x0000_s1026" style="position:absolute;left:0;text-align:lef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18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">
                <v:stroke endarrow="block"/>
              </v:line>
            </w:pict>
          </mc:Fallback>
        </mc:AlternateContent>
      </w:r>
      <w:r w:rsidR="00951FDE">
        <w:rPr>
          <w:rFonts w:hint="eastAsia"/>
          <w:szCs w:val="21"/>
        </w:rPr>
        <w:t>不可能发生</w:t>
      </w:r>
      <w:r w:rsidR="00951FDE">
        <w:rPr>
          <w:rFonts w:hint="eastAsia"/>
          <w:szCs w:val="21"/>
        </w:rPr>
        <w:t xml:space="preserve">                      </w:t>
      </w:r>
      <w:r w:rsidR="00951FDE">
        <w:rPr>
          <w:rFonts w:hint="eastAsia"/>
          <w:szCs w:val="21"/>
        </w:rPr>
        <w:t>必然发生</w:t>
      </w:r>
    </w:p>
    <w:p w:rsidR="00951FDE" w:rsidRDefault="00951FDE" w:rsidP="00951FDE">
      <w:pPr>
        <w:ind w:firstLineChars="650" w:firstLine="1365"/>
        <w:rPr>
          <w:rFonts w:hint="eastAsia"/>
          <w:szCs w:val="21"/>
        </w:rPr>
      </w:pPr>
      <w:r>
        <w:rPr>
          <w:rFonts w:hint="eastAsia"/>
          <w:szCs w:val="21"/>
        </w:rPr>
        <w:t>事件发生的可能性越来越大</w:t>
      </w:r>
    </w:p>
    <w:p w:rsidR="00951FDE" w:rsidRPr="001701A5" w:rsidRDefault="00951FDE" w:rsidP="00951FDE">
      <w:pPr>
        <w:rPr>
          <w:rFonts w:hint="eastAsia"/>
          <w:b/>
          <w:szCs w:val="21"/>
        </w:rPr>
      </w:pPr>
      <w:r w:rsidRPr="001701A5">
        <w:rPr>
          <w:rFonts w:hint="eastAsia"/>
          <w:b/>
          <w:szCs w:val="21"/>
        </w:rPr>
        <w:t>考点十、古典概型</w:t>
      </w:r>
      <w:r w:rsidRPr="001701A5">
        <w:rPr>
          <w:rFonts w:hint="eastAsia"/>
          <w:b/>
          <w:szCs w:val="21"/>
        </w:rPr>
        <w:t xml:space="preserve">    </w:t>
      </w:r>
      <w:r w:rsidRPr="001701A5">
        <w:rPr>
          <w:rFonts w:hint="eastAsia"/>
          <w:b/>
          <w:szCs w:val="21"/>
        </w:rPr>
        <w:t>（</w:t>
      </w:r>
      <w:r w:rsidRPr="001701A5">
        <w:rPr>
          <w:rFonts w:hint="eastAsia"/>
          <w:b/>
          <w:szCs w:val="21"/>
        </w:rPr>
        <w:t>3</w:t>
      </w:r>
      <w:r w:rsidRPr="001701A5">
        <w:rPr>
          <w:rFonts w:hint="eastAsia"/>
          <w:b/>
          <w:szCs w:val="21"/>
        </w:rPr>
        <w:t>分）</w:t>
      </w:r>
    </w:p>
    <w:p w:rsidR="0074709E" w:rsidRDefault="0074709E" w:rsidP="00951FDE">
      <w:pPr>
        <w:rPr>
          <w:rFonts w:hint="eastAsia"/>
          <w:szCs w:val="21"/>
        </w:rPr>
      </w:pPr>
      <w:r>
        <w:rPr>
          <w:rFonts w:hint="eastAsia"/>
          <w:szCs w:val="21"/>
        </w:rPr>
        <w:t xml:space="preserve">    1</w:t>
      </w:r>
      <w:r>
        <w:rPr>
          <w:rFonts w:hint="eastAsia"/>
          <w:szCs w:val="21"/>
        </w:rPr>
        <w:t>、古典概型的定义</w:t>
      </w:r>
    </w:p>
    <w:p w:rsidR="0074709E" w:rsidRDefault="0074709E" w:rsidP="0074709E">
      <w:pPr>
        <w:ind w:firstLine="435"/>
        <w:rPr>
          <w:rFonts w:hint="eastAsia"/>
          <w:szCs w:val="21"/>
        </w:rPr>
      </w:pPr>
      <w:r>
        <w:rPr>
          <w:rFonts w:hint="eastAsia"/>
          <w:szCs w:val="21"/>
        </w:rPr>
        <w:t>某个试验若具有：①在一次试验中，可能出现的结构有有限多个；②在一次试验中，各种结果发生的可能性相等。我们把具有这两个特点的试验称为古典概型。</w:t>
      </w:r>
    </w:p>
    <w:p w:rsidR="0074709E" w:rsidRDefault="0074709E" w:rsidP="0074709E">
      <w:pPr>
        <w:ind w:firstLine="435"/>
        <w:rPr>
          <w:rFonts w:hint="eastAsia"/>
          <w:szCs w:val="21"/>
        </w:rPr>
      </w:pPr>
      <w:r>
        <w:rPr>
          <w:rFonts w:hint="eastAsia"/>
          <w:szCs w:val="21"/>
        </w:rPr>
        <w:t>2</w:t>
      </w:r>
      <w:r>
        <w:rPr>
          <w:rFonts w:hint="eastAsia"/>
          <w:szCs w:val="21"/>
        </w:rPr>
        <w:t>、古典概型的概率的求法</w:t>
      </w:r>
    </w:p>
    <w:p w:rsidR="0074709E" w:rsidRDefault="0074709E" w:rsidP="0074709E">
      <w:pPr>
        <w:ind w:firstLine="435"/>
        <w:rPr>
          <w:rFonts w:hint="eastAsia"/>
          <w:szCs w:val="21"/>
        </w:rPr>
      </w:pPr>
      <w:r>
        <w:rPr>
          <w:rFonts w:hint="eastAsia"/>
          <w:szCs w:val="21"/>
        </w:rPr>
        <w:t>一般地，如果在一次试验中，有</w:t>
      </w:r>
      <w:r>
        <w:rPr>
          <w:rFonts w:hint="eastAsia"/>
          <w:szCs w:val="21"/>
        </w:rPr>
        <w:t>n</w:t>
      </w:r>
      <w:r>
        <w:rPr>
          <w:rFonts w:hint="eastAsia"/>
          <w:szCs w:val="21"/>
        </w:rPr>
        <w:t>种可能的结果，并且它们发生的可能性都相等，事件</w:t>
      </w:r>
      <w:r>
        <w:rPr>
          <w:rFonts w:hint="eastAsia"/>
          <w:szCs w:val="21"/>
        </w:rPr>
        <w:t>A</w:t>
      </w:r>
      <w:r>
        <w:rPr>
          <w:rFonts w:hint="eastAsia"/>
          <w:szCs w:val="21"/>
        </w:rPr>
        <w:t>包含其中的</w:t>
      </w:r>
      <w:r>
        <w:rPr>
          <w:rFonts w:hint="eastAsia"/>
          <w:szCs w:val="21"/>
        </w:rPr>
        <w:t>m</w:t>
      </w:r>
      <w:r>
        <w:rPr>
          <w:rFonts w:hint="eastAsia"/>
          <w:szCs w:val="21"/>
        </w:rPr>
        <w:t>中结果，那么事件</w:t>
      </w:r>
      <w:r>
        <w:rPr>
          <w:rFonts w:hint="eastAsia"/>
          <w:szCs w:val="21"/>
        </w:rPr>
        <w:t>A</w:t>
      </w:r>
      <w:r>
        <w:rPr>
          <w:rFonts w:hint="eastAsia"/>
          <w:szCs w:val="21"/>
        </w:rPr>
        <w:t>发生的概率为</w:t>
      </w:r>
      <w:r>
        <w:rPr>
          <w:rFonts w:hint="eastAsia"/>
          <w:szCs w:val="21"/>
        </w:rPr>
        <w:t>P</w:t>
      </w:r>
      <w:r>
        <w:rPr>
          <w:rFonts w:hint="eastAsia"/>
          <w:szCs w:val="21"/>
        </w:rPr>
        <w:t>（</w:t>
      </w:r>
      <w:r>
        <w:rPr>
          <w:rFonts w:hint="eastAsia"/>
          <w:szCs w:val="21"/>
        </w:rPr>
        <w:t>A</w:t>
      </w:r>
      <w:r>
        <w:rPr>
          <w:rFonts w:hint="eastAsia"/>
          <w:szCs w:val="21"/>
        </w:rPr>
        <w:t>）</w:t>
      </w:r>
      <w:r>
        <w:rPr>
          <w:rFonts w:hint="eastAsia"/>
          <w:szCs w:val="21"/>
        </w:rPr>
        <w:t>=</w:t>
      </w:r>
      <w:r w:rsidR="009A0A79" w:rsidRPr="00E41485">
        <w:rPr>
          <w:position w:val="-24"/>
          <w:szCs w:val="21"/>
        </w:rPr>
        <w:object w:dxaOrig="300" w:dyaOrig="620">
          <v:shape id="_x0000_i1149" type="#_x0000_t75" style="width:15pt;height:30.75pt" o:ole="">
            <v:imagedata r:id="rId234" o:title=""/>
          </v:shape>
          <o:OLEObject Type="Embed" ProgID="Equation.3" ShapeID="_x0000_i1149" DrawAspect="Content" ObjectID="_1620406797" r:id="rId235"/>
        </w:object>
      </w:r>
    </w:p>
    <w:p w:rsidR="009A0A79" w:rsidRPr="001701A5" w:rsidRDefault="009A0A79" w:rsidP="009A0A79">
      <w:pPr>
        <w:rPr>
          <w:rFonts w:hint="eastAsia"/>
          <w:b/>
          <w:szCs w:val="21"/>
        </w:rPr>
      </w:pPr>
      <w:r w:rsidRPr="001701A5">
        <w:rPr>
          <w:rFonts w:hint="eastAsia"/>
          <w:b/>
          <w:szCs w:val="21"/>
        </w:rPr>
        <w:t>考点十一、列表法求概率</w:t>
      </w:r>
      <w:r w:rsidRPr="001701A5">
        <w:rPr>
          <w:rFonts w:hint="eastAsia"/>
          <w:b/>
          <w:szCs w:val="21"/>
        </w:rPr>
        <w:t xml:space="preserve">    </w:t>
      </w:r>
      <w:r w:rsidRPr="001701A5">
        <w:rPr>
          <w:rFonts w:hint="eastAsia"/>
          <w:b/>
          <w:szCs w:val="21"/>
        </w:rPr>
        <w:t>（</w:t>
      </w:r>
      <w:r w:rsidRPr="001701A5">
        <w:rPr>
          <w:rFonts w:hint="eastAsia"/>
          <w:b/>
          <w:szCs w:val="21"/>
        </w:rPr>
        <w:t>10</w:t>
      </w:r>
      <w:r w:rsidRPr="001701A5">
        <w:rPr>
          <w:rFonts w:hint="eastAsia"/>
          <w:b/>
          <w:szCs w:val="21"/>
        </w:rPr>
        <w:t>分）</w:t>
      </w:r>
    </w:p>
    <w:p w:rsidR="009A0A79" w:rsidRDefault="009A0A79" w:rsidP="009A0A79">
      <w:pPr>
        <w:rPr>
          <w:rFonts w:hint="eastAsia"/>
          <w:szCs w:val="21"/>
        </w:rPr>
      </w:pPr>
      <w:r>
        <w:rPr>
          <w:rFonts w:hint="eastAsia"/>
          <w:szCs w:val="21"/>
        </w:rPr>
        <w:t xml:space="preserve">    1</w:t>
      </w:r>
      <w:r>
        <w:rPr>
          <w:rFonts w:hint="eastAsia"/>
          <w:szCs w:val="21"/>
        </w:rPr>
        <w:t>、列表法</w:t>
      </w:r>
    </w:p>
    <w:p w:rsidR="009A0A79" w:rsidRDefault="009A0A79" w:rsidP="009A0A79">
      <w:pPr>
        <w:ind w:firstLine="435"/>
        <w:rPr>
          <w:rFonts w:hint="eastAsia"/>
          <w:szCs w:val="21"/>
        </w:rPr>
      </w:pPr>
      <w:r>
        <w:rPr>
          <w:rFonts w:hint="eastAsia"/>
          <w:szCs w:val="21"/>
        </w:rPr>
        <w:t>用列出表格的方法来分析和求解某些事件的概率的方法叫做列表法。</w:t>
      </w:r>
    </w:p>
    <w:p w:rsidR="009A0A79" w:rsidRDefault="009A0A79" w:rsidP="009A0A79">
      <w:pPr>
        <w:ind w:firstLine="435"/>
        <w:rPr>
          <w:rFonts w:hint="eastAsia"/>
          <w:szCs w:val="21"/>
        </w:rPr>
      </w:pPr>
      <w:r>
        <w:rPr>
          <w:rFonts w:hint="eastAsia"/>
          <w:szCs w:val="21"/>
        </w:rPr>
        <w:t>2</w:t>
      </w:r>
      <w:r>
        <w:rPr>
          <w:rFonts w:hint="eastAsia"/>
          <w:szCs w:val="21"/>
        </w:rPr>
        <w:t>、列表法的应用场合</w:t>
      </w:r>
    </w:p>
    <w:p w:rsidR="009A0A79" w:rsidRDefault="009A0A79" w:rsidP="009A0A79">
      <w:pPr>
        <w:ind w:firstLine="435"/>
        <w:rPr>
          <w:rFonts w:hint="eastAsia"/>
          <w:szCs w:val="21"/>
        </w:rPr>
      </w:pPr>
      <w:r>
        <w:rPr>
          <w:rFonts w:hint="eastAsia"/>
          <w:szCs w:val="21"/>
        </w:rPr>
        <w:t>当一次试验要设计两个因素，</w:t>
      </w:r>
      <w:r>
        <w:rPr>
          <w:rFonts w:hint="eastAsia"/>
          <w:szCs w:val="21"/>
        </w:rPr>
        <w:t xml:space="preserve"> </w:t>
      </w:r>
      <w:r>
        <w:rPr>
          <w:rFonts w:hint="eastAsia"/>
          <w:szCs w:val="21"/>
        </w:rPr>
        <w:t>并且可能出现的结果数目较多时，为不重不漏地列出所有可能的结果，通常采用列表法。</w:t>
      </w:r>
    </w:p>
    <w:p w:rsidR="009A0A79" w:rsidRPr="001701A5" w:rsidRDefault="009A0A79" w:rsidP="009A0A79">
      <w:pPr>
        <w:rPr>
          <w:rFonts w:hint="eastAsia"/>
          <w:b/>
          <w:szCs w:val="21"/>
        </w:rPr>
      </w:pPr>
      <w:r w:rsidRPr="001701A5">
        <w:rPr>
          <w:rFonts w:hint="eastAsia"/>
          <w:b/>
          <w:szCs w:val="21"/>
        </w:rPr>
        <w:t>考点十二、树状图法求概率</w:t>
      </w:r>
      <w:r w:rsidRPr="001701A5">
        <w:rPr>
          <w:rFonts w:hint="eastAsia"/>
          <w:b/>
          <w:szCs w:val="21"/>
        </w:rPr>
        <w:t xml:space="preserve">    </w:t>
      </w:r>
      <w:r w:rsidRPr="001701A5">
        <w:rPr>
          <w:rFonts w:hint="eastAsia"/>
          <w:b/>
          <w:szCs w:val="21"/>
        </w:rPr>
        <w:t>（</w:t>
      </w:r>
      <w:r w:rsidRPr="001701A5">
        <w:rPr>
          <w:rFonts w:hint="eastAsia"/>
          <w:b/>
          <w:szCs w:val="21"/>
        </w:rPr>
        <w:t>10</w:t>
      </w:r>
      <w:r w:rsidRPr="001701A5">
        <w:rPr>
          <w:rFonts w:hint="eastAsia"/>
          <w:b/>
          <w:szCs w:val="21"/>
        </w:rPr>
        <w:t>分）</w:t>
      </w:r>
    </w:p>
    <w:p w:rsidR="009A0A79" w:rsidRDefault="009A0A79" w:rsidP="009A0A79">
      <w:pPr>
        <w:rPr>
          <w:rFonts w:hint="eastAsia"/>
          <w:szCs w:val="21"/>
        </w:rPr>
      </w:pPr>
      <w:r>
        <w:rPr>
          <w:rFonts w:hint="eastAsia"/>
          <w:szCs w:val="21"/>
        </w:rPr>
        <w:t xml:space="preserve">    1</w:t>
      </w:r>
      <w:r>
        <w:rPr>
          <w:rFonts w:hint="eastAsia"/>
          <w:szCs w:val="21"/>
        </w:rPr>
        <w:t>、树状图法</w:t>
      </w:r>
    </w:p>
    <w:p w:rsidR="009A0A79" w:rsidRDefault="009A0A79" w:rsidP="009A0A79">
      <w:pPr>
        <w:ind w:firstLineChars="200" w:firstLine="420"/>
        <w:rPr>
          <w:rFonts w:hint="eastAsia"/>
          <w:szCs w:val="21"/>
        </w:rPr>
      </w:pPr>
      <w:r>
        <w:rPr>
          <w:rFonts w:hint="eastAsia"/>
          <w:szCs w:val="21"/>
        </w:rPr>
        <w:t>就是通过列树状图列出某事件的所有可能的结果，求出其概率的方法叫做树状图法。</w:t>
      </w:r>
    </w:p>
    <w:p w:rsidR="009A0A79" w:rsidRDefault="009A0A79" w:rsidP="009A0A79">
      <w:pPr>
        <w:ind w:firstLineChars="200" w:firstLine="420"/>
        <w:rPr>
          <w:rFonts w:hint="eastAsia"/>
          <w:szCs w:val="21"/>
        </w:rPr>
      </w:pPr>
      <w:r>
        <w:rPr>
          <w:rFonts w:hint="eastAsia"/>
          <w:szCs w:val="21"/>
        </w:rPr>
        <w:t>2</w:t>
      </w:r>
      <w:r>
        <w:rPr>
          <w:rFonts w:hint="eastAsia"/>
          <w:szCs w:val="21"/>
        </w:rPr>
        <w:t>、运用树状图法求概率的条件</w:t>
      </w:r>
    </w:p>
    <w:p w:rsidR="00975FAD" w:rsidRDefault="009A0A79" w:rsidP="00975FAD">
      <w:pPr>
        <w:ind w:firstLineChars="200" w:firstLine="420"/>
        <w:rPr>
          <w:rFonts w:hint="eastAsia"/>
          <w:szCs w:val="21"/>
        </w:rPr>
      </w:pPr>
      <w:r>
        <w:rPr>
          <w:rFonts w:hint="eastAsia"/>
          <w:szCs w:val="21"/>
        </w:rPr>
        <w:t>当一次试验要设计三个或更多的因素时，用列表法就不方便了，为了不重不漏地列出所有可能的结果，</w:t>
      </w:r>
      <w:r>
        <w:rPr>
          <w:rFonts w:hint="eastAsia"/>
          <w:szCs w:val="21"/>
        </w:rPr>
        <w:lastRenderedPageBreak/>
        <w:t>通常采用树状图法求概率。</w:t>
      </w:r>
    </w:p>
    <w:p w:rsidR="00975FAD" w:rsidRPr="001701A5" w:rsidRDefault="00975FAD" w:rsidP="00975FAD">
      <w:pPr>
        <w:rPr>
          <w:rFonts w:hint="eastAsia"/>
          <w:b/>
          <w:szCs w:val="21"/>
        </w:rPr>
      </w:pPr>
      <w:r w:rsidRPr="001701A5">
        <w:rPr>
          <w:rFonts w:hint="eastAsia"/>
          <w:b/>
          <w:szCs w:val="21"/>
        </w:rPr>
        <w:t>考点十三、利用频率估计概率（</w:t>
      </w:r>
      <w:r w:rsidRPr="001701A5">
        <w:rPr>
          <w:rFonts w:hint="eastAsia"/>
          <w:b/>
          <w:szCs w:val="21"/>
        </w:rPr>
        <w:t>8</w:t>
      </w:r>
      <w:r w:rsidRPr="001701A5">
        <w:rPr>
          <w:rFonts w:hint="eastAsia"/>
          <w:b/>
          <w:szCs w:val="21"/>
        </w:rPr>
        <w:t>分）</w:t>
      </w:r>
    </w:p>
    <w:p w:rsidR="00975FAD" w:rsidRDefault="00975FAD" w:rsidP="00975FAD">
      <w:pPr>
        <w:rPr>
          <w:rFonts w:hint="eastAsia"/>
          <w:szCs w:val="21"/>
        </w:rPr>
      </w:pPr>
      <w:r>
        <w:rPr>
          <w:rFonts w:hint="eastAsia"/>
          <w:szCs w:val="21"/>
        </w:rPr>
        <w:t xml:space="preserve">    1</w:t>
      </w:r>
      <w:r>
        <w:rPr>
          <w:rFonts w:hint="eastAsia"/>
          <w:szCs w:val="21"/>
        </w:rPr>
        <w:t>、利用频率估计概率</w:t>
      </w:r>
    </w:p>
    <w:p w:rsidR="00975FAD" w:rsidRDefault="00975FAD" w:rsidP="00975FAD">
      <w:pPr>
        <w:ind w:firstLine="435"/>
        <w:rPr>
          <w:rFonts w:hint="eastAsia"/>
          <w:szCs w:val="21"/>
        </w:rPr>
      </w:pPr>
      <w:r>
        <w:rPr>
          <w:rFonts w:hint="eastAsia"/>
          <w:szCs w:val="21"/>
        </w:rPr>
        <w:t>在同样条件下，做大量的重复试验，利用一个随机事件发生的频率逐渐稳定到某个常数，可以估计这个事件发生的概率。</w:t>
      </w:r>
    </w:p>
    <w:p w:rsidR="00975FAD" w:rsidRDefault="00975FAD" w:rsidP="00975FAD">
      <w:pPr>
        <w:ind w:firstLine="435"/>
        <w:rPr>
          <w:rFonts w:hint="eastAsia"/>
          <w:szCs w:val="21"/>
        </w:rPr>
      </w:pPr>
      <w:r>
        <w:rPr>
          <w:rFonts w:hint="eastAsia"/>
          <w:szCs w:val="21"/>
        </w:rPr>
        <w:t>2</w:t>
      </w:r>
      <w:r>
        <w:rPr>
          <w:rFonts w:hint="eastAsia"/>
          <w:szCs w:val="21"/>
        </w:rPr>
        <w:t>、在统计学中，常用较为简单的试验方法代替实际操作中复杂的试验来完成概率估计，这样的试验称为模拟实验。</w:t>
      </w:r>
    </w:p>
    <w:p w:rsidR="00975FAD" w:rsidRDefault="00975FAD" w:rsidP="00975FAD">
      <w:pPr>
        <w:ind w:firstLine="435"/>
        <w:rPr>
          <w:rFonts w:hint="eastAsia"/>
          <w:szCs w:val="21"/>
        </w:rPr>
      </w:pPr>
      <w:r>
        <w:rPr>
          <w:rFonts w:hint="eastAsia"/>
          <w:szCs w:val="21"/>
        </w:rPr>
        <w:t>3</w:t>
      </w:r>
      <w:r>
        <w:rPr>
          <w:rFonts w:hint="eastAsia"/>
          <w:szCs w:val="21"/>
        </w:rPr>
        <w:t>、随机数</w:t>
      </w:r>
    </w:p>
    <w:p w:rsidR="00975FAD" w:rsidRDefault="00975FAD" w:rsidP="00975FAD">
      <w:pPr>
        <w:ind w:firstLine="435"/>
        <w:rPr>
          <w:rFonts w:hint="eastAsia"/>
          <w:szCs w:val="21"/>
        </w:rPr>
      </w:pPr>
      <w:r>
        <w:rPr>
          <w:rFonts w:hint="eastAsia"/>
          <w:szCs w:val="21"/>
        </w:rPr>
        <w:t>在随机事件中，需要用大量重复试验产生一串随机的数据来开展统计工作。把这些随机产生的数据称为随机数。</w:t>
      </w:r>
    </w:p>
    <w:p w:rsidR="001701A5" w:rsidRPr="00FC5711" w:rsidRDefault="001701A5" w:rsidP="001701A5">
      <w:pPr>
        <w:jc w:val="center"/>
        <w:rPr>
          <w:rFonts w:hint="eastAsia"/>
          <w:sz w:val="32"/>
          <w:szCs w:val="32"/>
        </w:rPr>
      </w:pPr>
      <w:r w:rsidRPr="00FC5711">
        <w:rPr>
          <w:rFonts w:hint="eastAsia"/>
          <w:sz w:val="32"/>
          <w:szCs w:val="32"/>
        </w:rPr>
        <w:t>第六章</w:t>
      </w:r>
      <w:r w:rsidRPr="00FC5711">
        <w:rPr>
          <w:rFonts w:hint="eastAsia"/>
          <w:sz w:val="32"/>
          <w:szCs w:val="32"/>
        </w:rPr>
        <w:t xml:space="preserve">  </w:t>
      </w:r>
      <w:r w:rsidRPr="00FC5711">
        <w:rPr>
          <w:rFonts w:hint="eastAsia"/>
          <w:sz w:val="32"/>
          <w:szCs w:val="32"/>
        </w:rPr>
        <w:t>一次函数与反比例函数</w:t>
      </w:r>
    </w:p>
    <w:p w:rsidR="001701A5" w:rsidRPr="0043283E" w:rsidRDefault="001701A5" w:rsidP="008B578A">
      <w:pPr>
        <w:spacing w:line="400" w:lineRule="exact"/>
        <w:rPr>
          <w:rFonts w:hint="eastAsia"/>
          <w:b/>
          <w:szCs w:val="21"/>
        </w:rPr>
      </w:pPr>
      <w:r w:rsidRPr="0043283E">
        <w:rPr>
          <w:rFonts w:hint="eastAsia"/>
          <w:b/>
          <w:szCs w:val="21"/>
        </w:rPr>
        <w:t>考点一、平面直角坐标系</w:t>
      </w:r>
      <w:r w:rsidRPr="0043283E">
        <w:rPr>
          <w:rFonts w:hint="eastAsia"/>
          <w:b/>
          <w:szCs w:val="21"/>
        </w:rPr>
        <w:t xml:space="preserve">    </w:t>
      </w:r>
      <w:r w:rsidRPr="0043283E">
        <w:rPr>
          <w:rFonts w:hint="eastAsia"/>
          <w:b/>
          <w:szCs w:val="21"/>
        </w:rPr>
        <w:t>（</w:t>
      </w:r>
      <w:r w:rsidRPr="0043283E">
        <w:rPr>
          <w:rFonts w:hint="eastAsia"/>
          <w:b/>
          <w:szCs w:val="21"/>
        </w:rPr>
        <w:t>3</w:t>
      </w:r>
      <w:r w:rsidRPr="0043283E">
        <w:rPr>
          <w:rFonts w:hint="eastAsia"/>
          <w:b/>
          <w:szCs w:val="21"/>
        </w:rPr>
        <w:t>分）</w:t>
      </w:r>
    </w:p>
    <w:p w:rsidR="001701A5" w:rsidRDefault="001701A5" w:rsidP="008B578A">
      <w:pPr>
        <w:spacing w:line="400" w:lineRule="exact"/>
        <w:rPr>
          <w:rFonts w:hint="eastAsia"/>
          <w:szCs w:val="21"/>
        </w:rPr>
      </w:pPr>
      <w:r>
        <w:rPr>
          <w:rFonts w:hint="eastAsia"/>
          <w:szCs w:val="21"/>
        </w:rPr>
        <w:t xml:space="preserve">    1</w:t>
      </w:r>
      <w:r>
        <w:rPr>
          <w:rFonts w:hint="eastAsia"/>
          <w:szCs w:val="21"/>
        </w:rPr>
        <w:t>、平面直角坐标系</w:t>
      </w:r>
    </w:p>
    <w:p w:rsidR="001701A5" w:rsidRDefault="001701A5" w:rsidP="008B578A">
      <w:pPr>
        <w:spacing w:line="400" w:lineRule="exact"/>
        <w:ind w:firstLine="435"/>
        <w:rPr>
          <w:rFonts w:hint="eastAsia"/>
          <w:szCs w:val="21"/>
        </w:rPr>
      </w:pPr>
      <w:r>
        <w:rPr>
          <w:rFonts w:hint="eastAsia"/>
          <w:szCs w:val="21"/>
        </w:rPr>
        <w:t>在平面内画两条互相垂直且有公共原点的数轴，就组成了平面直角坐标系。</w:t>
      </w:r>
    </w:p>
    <w:p w:rsidR="001701A5" w:rsidRDefault="001701A5" w:rsidP="008B578A">
      <w:pPr>
        <w:spacing w:line="400" w:lineRule="exact"/>
        <w:ind w:firstLine="435"/>
        <w:rPr>
          <w:rFonts w:hint="eastAsia"/>
          <w:szCs w:val="21"/>
        </w:rPr>
      </w:pPr>
      <w:r>
        <w:rPr>
          <w:rFonts w:hint="eastAsia"/>
          <w:szCs w:val="21"/>
        </w:rPr>
        <w:t>其中，水平的数轴叫做</w:t>
      </w:r>
      <w:r>
        <w:rPr>
          <w:rFonts w:hint="eastAsia"/>
          <w:szCs w:val="21"/>
        </w:rPr>
        <w:t>x</w:t>
      </w:r>
      <w:r>
        <w:rPr>
          <w:rFonts w:hint="eastAsia"/>
          <w:szCs w:val="21"/>
        </w:rPr>
        <w:t>轴或横轴，取向右为正方向；铅直的数轴叫做</w:t>
      </w:r>
      <w:r>
        <w:rPr>
          <w:rFonts w:hint="eastAsia"/>
          <w:szCs w:val="21"/>
        </w:rPr>
        <w:t>y</w:t>
      </w:r>
      <w:r>
        <w:rPr>
          <w:rFonts w:hint="eastAsia"/>
          <w:szCs w:val="21"/>
        </w:rPr>
        <w:t>轴或纵轴，取向上为正方向；两轴的</w:t>
      </w:r>
      <w:r w:rsidR="00006FD0">
        <w:rPr>
          <w:rFonts w:hint="eastAsia"/>
          <w:szCs w:val="21"/>
        </w:rPr>
        <w:t>交点</w:t>
      </w:r>
      <w:r>
        <w:rPr>
          <w:rFonts w:hint="eastAsia"/>
          <w:szCs w:val="21"/>
        </w:rPr>
        <w:t>O</w:t>
      </w:r>
      <w:r>
        <w:rPr>
          <w:rFonts w:hint="eastAsia"/>
          <w:szCs w:val="21"/>
        </w:rPr>
        <w:t>（即公共的原点）叫做直角坐标系的原点；建立了直角坐标系的平面，叫做坐标平面。</w:t>
      </w:r>
    </w:p>
    <w:p w:rsidR="002550D8" w:rsidRDefault="002550D8" w:rsidP="008B578A">
      <w:pPr>
        <w:spacing w:line="400" w:lineRule="exact"/>
        <w:ind w:firstLine="435"/>
        <w:rPr>
          <w:rFonts w:hint="eastAsia"/>
          <w:szCs w:val="21"/>
        </w:rPr>
      </w:pPr>
      <w:r>
        <w:rPr>
          <w:rFonts w:hint="eastAsia"/>
          <w:szCs w:val="21"/>
        </w:rPr>
        <w:t>为了便于描述坐标平面内点的位置，把坐标平面被</w:t>
      </w:r>
      <w:r>
        <w:rPr>
          <w:rFonts w:hint="eastAsia"/>
          <w:szCs w:val="21"/>
        </w:rPr>
        <w:t>x</w:t>
      </w:r>
      <w:r>
        <w:rPr>
          <w:rFonts w:hint="eastAsia"/>
          <w:szCs w:val="21"/>
        </w:rPr>
        <w:t>轴和</w:t>
      </w:r>
      <w:r>
        <w:rPr>
          <w:rFonts w:hint="eastAsia"/>
          <w:szCs w:val="21"/>
        </w:rPr>
        <w:t>y</w:t>
      </w:r>
      <w:r>
        <w:rPr>
          <w:rFonts w:hint="eastAsia"/>
          <w:szCs w:val="21"/>
        </w:rPr>
        <w:t>轴分割而成的四个部分，分别叫做第一象限、第二象限、第三象限、第四象限。</w:t>
      </w:r>
    </w:p>
    <w:p w:rsidR="002550D8" w:rsidRDefault="002550D8" w:rsidP="008B578A">
      <w:pPr>
        <w:spacing w:line="400" w:lineRule="exact"/>
        <w:ind w:firstLine="435"/>
        <w:rPr>
          <w:rFonts w:hint="eastAsia"/>
          <w:szCs w:val="21"/>
        </w:rPr>
      </w:pPr>
      <w:r>
        <w:rPr>
          <w:rFonts w:hint="eastAsia"/>
          <w:szCs w:val="21"/>
        </w:rPr>
        <w:t>注意：</w:t>
      </w:r>
      <w:r>
        <w:rPr>
          <w:rFonts w:hint="eastAsia"/>
          <w:szCs w:val="21"/>
        </w:rPr>
        <w:t>x</w:t>
      </w:r>
      <w:r>
        <w:rPr>
          <w:rFonts w:hint="eastAsia"/>
          <w:szCs w:val="21"/>
        </w:rPr>
        <w:t>轴和</w:t>
      </w:r>
      <w:r>
        <w:rPr>
          <w:rFonts w:hint="eastAsia"/>
          <w:szCs w:val="21"/>
        </w:rPr>
        <w:t>y</w:t>
      </w:r>
      <w:r>
        <w:rPr>
          <w:rFonts w:hint="eastAsia"/>
          <w:szCs w:val="21"/>
        </w:rPr>
        <w:t>轴上的点，不属于任何象限。</w:t>
      </w:r>
    </w:p>
    <w:p w:rsidR="002550D8" w:rsidRDefault="002550D8" w:rsidP="008B578A">
      <w:pPr>
        <w:spacing w:line="400" w:lineRule="exact"/>
        <w:ind w:firstLine="435"/>
        <w:rPr>
          <w:rFonts w:hint="eastAsia"/>
          <w:szCs w:val="21"/>
        </w:rPr>
      </w:pPr>
      <w:r>
        <w:rPr>
          <w:rFonts w:hint="eastAsia"/>
          <w:szCs w:val="21"/>
        </w:rPr>
        <w:t>2</w:t>
      </w:r>
      <w:r>
        <w:rPr>
          <w:rFonts w:hint="eastAsia"/>
          <w:szCs w:val="21"/>
        </w:rPr>
        <w:t>、点的坐标的概念</w:t>
      </w:r>
    </w:p>
    <w:p w:rsidR="002550D8" w:rsidRDefault="002550D8" w:rsidP="008B578A">
      <w:pPr>
        <w:spacing w:line="400" w:lineRule="exact"/>
        <w:ind w:firstLine="435"/>
        <w:rPr>
          <w:rFonts w:hint="eastAsia"/>
          <w:szCs w:val="21"/>
        </w:rPr>
      </w:pPr>
      <w:r>
        <w:rPr>
          <w:rFonts w:hint="eastAsia"/>
          <w:szCs w:val="21"/>
        </w:rPr>
        <w:t>点的坐标用（</w:t>
      </w:r>
      <w:r>
        <w:rPr>
          <w:rFonts w:hint="eastAsia"/>
          <w:szCs w:val="21"/>
        </w:rPr>
        <w:t>a</w:t>
      </w:r>
      <w:r>
        <w:rPr>
          <w:rFonts w:hint="eastAsia"/>
          <w:szCs w:val="21"/>
        </w:rPr>
        <w:t>，</w:t>
      </w:r>
      <w:r>
        <w:rPr>
          <w:rFonts w:hint="eastAsia"/>
          <w:szCs w:val="21"/>
        </w:rPr>
        <w:t>b</w:t>
      </w:r>
      <w:r>
        <w:rPr>
          <w:rFonts w:hint="eastAsia"/>
          <w:szCs w:val="21"/>
        </w:rPr>
        <w:t>）表示，其顺序是横坐标在前，纵坐标在后，中间有“，”分开，横、纵坐标的位置不能颠倒。平面内点的坐标是有序实数对，当</w:t>
      </w:r>
      <w:r w:rsidRPr="005C5EEC">
        <w:rPr>
          <w:position w:val="-6"/>
        </w:rPr>
        <w:object w:dxaOrig="580" w:dyaOrig="279">
          <v:shape id="_x0000_i1150" type="#_x0000_t75" style="width:29.25pt;height:14.25pt" o:ole="">
            <v:imagedata r:id="rId236" o:title=""/>
          </v:shape>
          <o:OLEObject Type="Embed" ProgID="Equation.3" ShapeID="_x0000_i1150" DrawAspect="Content" ObjectID="_1620406798" r:id="rId237"/>
        </w:object>
      </w:r>
      <w:r>
        <w:rPr>
          <w:rFonts w:hint="eastAsia"/>
        </w:rPr>
        <w:t>时，（</w:t>
      </w:r>
      <w:r>
        <w:rPr>
          <w:rFonts w:hint="eastAsia"/>
        </w:rPr>
        <w:t>a</w:t>
      </w:r>
      <w:r>
        <w:rPr>
          <w:rFonts w:hint="eastAsia"/>
        </w:rPr>
        <w:t>，</w:t>
      </w:r>
      <w:r>
        <w:rPr>
          <w:rFonts w:hint="eastAsia"/>
        </w:rPr>
        <w:t>b</w:t>
      </w:r>
      <w:r>
        <w:rPr>
          <w:rFonts w:hint="eastAsia"/>
        </w:rPr>
        <w:t>）和（</w:t>
      </w:r>
      <w:r>
        <w:rPr>
          <w:rFonts w:hint="eastAsia"/>
        </w:rPr>
        <w:t>b</w:t>
      </w:r>
      <w:r>
        <w:rPr>
          <w:rFonts w:hint="eastAsia"/>
        </w:rPr>
        <w:t>，</w:t>
      </w:r>
      <w:r>
        <w:rPr>
          <w:rFonts w:hint="eastAsia"/>
        </w:rPr>
        <w:t>a</w:t>
      </w:r>
      <w:r>
        <w:rPr>
          <w:rFonts w:hint="eastAsia"/>
        </w:rPr>
        <w:t>）是两个不同点的坐标。</w:t>
      </w:r>
    </w:p>
    <w:p w:rsidR="00964ADA" w:rsidRPr="0043283E" w:rsidRDefault="003E0FD2" w:rsidP="008B578A">
      <w:pPr>
        <w:spacing w:line="400" w:lineRule="exact"/>
        <w:rPr>
          <w:rFonts w:hint="eastAsia"/>
          <w:b/>
          <w:szCs w:val="21"/>
        </w:rPr>
      </w:pPr>
      <w:r w:rsidRPr="0043283E">
        <w:rPr>
          <w:rFonts w:hint="eastAsia"/>
          <w:b/>
          <w:szCs w:val="21"/>
        </w:rPr>
        <w:t>考点二、不同位置的点的坐标的特征</w:t>
      </w:r>
      <w:r w:rsidRPr="0043283E">
        <w:rPr>
          <w:rFonts w:hint="eastAsia"/>
          <w:b/>
          <w:szCs w:val="21"/>
        </w:rPr>
        <w:t xml:space="preserve">    </w:t>
      </w:r>
      <w:r w:rsidRPr="0043283E">
        <w:rPr>
          <w:rFonts w:hint="eastAsia"/>
          <w:b/>
          <w:szCs w:val="21"/>
        </w:rPr>
        <w:t>（</w:t>
      </w:r>
      <w:r w:rsidRPr="0043283E">
        <w:rPr>
          <w:rFonts w:hint="eastAsia"/>
          <w:b/>
          <w:szCs w:val="21"/>
        </w:rPr>
        <w:t>3</w:t>
      </w:r>
      <w:r w:rsidRPr="0043283E">
        <w:rPr>
          <w:rFonts w:hint="eastAsia"/>
          <w:b/>
          <w:szCs w:val="21"/>
        </w:rPr>
        <w:t>分）</w:t>
      </w:r>
    </w:p>
    <w:p w:rsidR="003E0FD2" w:rsidRDefault="003E0FD2" w:rsidP="008B578A">
      <w:pPr>
        <w:spacing w:line="400" w:lineRule="exact"/>
        <w:rPr>
          <w:rFonts w:hint="eastAsia"/>
          <w:szCs w:val="21"/>
        </w:rPr>
      </w:pPr>
      <w:r w:rsidRPr="003E0FD2">
        <w:rPr>
          <w:rFonts w:hint="eastAsia"/>
          <w:szCs w:val="21"/>
        </w:rPr>
        <w:t xml:space="preserve">  </w:t>
      </w:r>
      <w:r>
        <w:rPr>
          <w:rFonts w:hint="eastAsia"/>
          <w:szCs w:val="21"/>
        </w:rPr>
        <w:t xml:space="preserve">  1</w:t>
      </w:r>
      <w:r>
        <w:rPr>
          <w:rFonts w:hint="eastAsia"/>
          <w:szCs w:val="21"/>
        </w:rPr>
        <w:t>、各象限内点的坐标的特征</w:t>
      </w:r>
    </w:p>
    <w:p w:rsidR="003E0FD2" w:rsidRDefault="003E0FD2" w:rsidP="008B578A">
      <w:pPr>
        <w:spacing w:line="400" w:lineRule="exact"/>
        <w:rPr>
          <w:rFonts w:hint="eastAsia"/>
          <w:szCs w:val="21"/>
        </w:rPr>
      </w:pPr>
      <w:r>
        <w:rPr>
          <w:rFonts w:hint="eastAsia"/>
          <w:szCs w:val="21"/>
        </w:rPr>
        <w:t xml:space="preserve">    </w:t>
      </w:r>
      <w:r>
        <w:rPr>
          <w:rFonts w:hint="eastAsia"/>
          <w:szCs w:val="21"/>
        </w:rPr>
        <w:t>点</w:t>
      </w:r>
      <w:r>
        <w:rPr>
          <w:rFonts w:hint="eastAsia"/>
          <w:szCs w:val="21"/>
        </w:rPr>
        <w:t>P(x,y)</w:t>
      </w:r>
      <w:r>
        <w:rPr>
          <w:rFonts w:hint="eastAsia"/>
          <w:szCs w:val="21"/>
        </w:rPr>
        <w:t>在第一象限</w:t>
      </w:r>
      <w:r w:rsidRPr="003E0FD2">
        <w:rPr>
          <w:position w:val="-10"/>
        </w:rPr>
        <w:object w:dxaOrig="1480" w:dyaOrig="320">
          <v:shape id="_x0000_i1151" type="#_x0000_t75" style="width:74.25pt;height:15.75pt" o:ole="">
            <v:imagedata r:id="rId238" o:title=""/>
          </v:shape>
          <o:OLEObject Type="Embed" ProgID="Equation.3" ShapeID="_x0000_i1151" DrawAspect="Content" ObjectID="_1620406799" r:id="rId239"/>
        </w:object>
      </w:r>
    </w:p>
    <w:p w:rsidR="00964ADA" w:rsidRDefault="003E0FD2" w:rsidP="008B578A">
      <w:pPr>
        <w:spacing w:line="400" w:lineRule="exact"/>
        <w:ind w:firstLine="435"/>
        <w:rPr>
          <w:rFonts w:hint="eastAsia"/>
          <w:szCs w:val="21"/>
        </w:rPr>
      </w:pPr>
      <w:r>
        <w:rPr>
          <w:rFonts w:hint="eastAsia"/>
          <w:szCs w:val="21"/>
        </w:rPr>
        <w:t>点</w:t>
      </w:r>
      <w:r>
        <w:rPr>
          <w:rFonts w:hint="eastAsia"/>
          <w:szCs w:val="21"/>
        </w:rPr>
        <w:t>P(x,y)</w:t>
      </w:r>
      <w:r>
        <w:rPr>
          <w:rFonts w:hint="eastAsia"/>
          <w:szCs w:val="21"/>
        </w:rPr>
        <w:t>在第二象限</w:t>
      </w:r>
      <w:r w:rsidRPr="003E0FD2">
        <w:rPr>
          <w:position w:val="-10"/>
        </w:rPr>
        <w:object w:dxaOrig="1480" w:dyaOrig="320">
          <v:shape id="_x0000_i1152" type="#_x0000_t75" style="width:74.25pt;height:15.75pt" o:ole="">
            <v:imagedata r:id="rId240" o:title=""/>
          </v:shape>
          <o:OLEObject Type="Embed" ProgID="Equation.3" ShapeID="_x0000_i1152" DrawAspect="Content" ObjectID="_1620406800" r:id="rId241"/>
        </w:object>
      </w:r>
    </w:p>
    <w:p w:rsidR="00964ADA" w:rsidRDefault="003E0FD2" w:rsidP="008B578A">
      <w:pPr>
        <w:spacing w:line="400" w:lineRule="exact"/>
        <w:ind w:firstLine="435"/>
        <w:rPr>
          <w:rFonts w:hint="eastAsia"/>
          <w:szCs w:val="21"/>
        </w:rPr>
      </w:pPr>
      <w:r>
        <w:rPr>
          <w:rFonts w:hint="eastAsia"/>
          <w:szCs w:val="21"/>
        </w:rPr>
        <w:t>点</w:t>
      </w:r>
      <w:r>
        <w:rPr>
          <w:rFonts w:hint="eastAsia"/>
          <w:szCs w:val="21"/>
        </w:rPr>
        <w:t>P(x,y)</w:t>
      </w:r>
      <w:r>
        <w:rPr>
          <w:rFonts w:hint="eastAsia"/>
          <w:szCs w:val="21"/>
        </w:rPr>
        <w:t>在第三象限</w:t>
      </w:r>
      <w:r w:rsidRPr="003E0FD2">
        <w:rPr>
          <w:position w:val="-10"/>
        </w:rPr>
        <w:object w:dxaOrig="1480" w:dyaOrig="320">
          <v:shape id="_x0000_i1153" type="#_x0000_t75" style="width:74.25pt;height:15.75pt" o:ole="">
            <v:imagedata r:id="rId242" o:title=""/>
          </v:shape>
          <o:OLEObject Type="Embed" ProgID="Equation.3" ShapeID="_x0000_i1153" DrawAspect="Content" ObjectID="_1620406801" r:id="rId243"/>
        </w:object>
      </w:r>
    </w:p>
    <w:p w:rsidR="00964ADA" w:rsidRDefault="003E0FD2" w:rsidP="008B578A">
      <w:pPr>
        <w:spacing w:line="400" w:lineRule="exact"/>
        <w:ind w:firstLine="435"/>
        <w:rPr>
          <w:rFonts w:hint="eastAsia"/>
        </w:rPr>
      </w:pPr>
      <w:r>
        <w:rPr>
          <w:rFonts w:hint="eastAsia"/>
          <w:szCs w:val="21"/>
        </w:rPr>
        <w:t>点</w:t>
      </w:r>
      <w:r>
        <w:rPr>
          <w:rFonts w:hint="eastAsia"/>
          <w:szCs w:val="21"/>
        </w:rPr>
        <w:t>P(x,y)</w:t>
      </w:r>
      <w:r>
        <w:rPr>
          <w:rFonts w:hint="eastAsia"/>
          <w:szCs w:val="21"/>
        </w:rPr>
        <w:t>在第四象限</w:t>
      </w:r>
      <w:r w:rsidRPr="003E0FD2">
        <w:rPr>
          <w:position w:val="-10"/>
        </w:rPr>
        <w:object w:dxaOrig="1480" w:dyaOrig="320">
          <v:shape id="_x0000_i1154" type="#_x0000_t75" style="width:74.25pt;height:15.75pt" o:ole="">
            <v:imagedata r:id="rId244" o:title=""/>
          </v:shape>
          <o:OLEObject Type="Embed" ProgID="Equation.3" ShapeID="_x0000_i1154" DrawAspect="Content" ObjectID="_1620406802" r:id="rId245"/>
        </w:object>
      </w:r>
    </w:p>
    <w:p w:rsidR="003E0FD2" w:rsidRDefault="003E0FD2" w:rsidP="008B578A">
      <w:pPr>
        <w:spacing w:line="400" w:lineRule="exact"/>
        <w:ind w:firstLine="435"/>
        <w:rPr>
          <w:rFonts w:hint="eastAsia"/>
        </w:rPr>
      </w:pPr>
      <w:r>
        <w:rPr>
          <w:rFonts w:hint="eastAsia"/>
        </w:rPr>
        <w:t>2</w:t>
      </w:r>
      <w:r>
        <w:rPr>
          <w:rFonts w:hint="eastAsia"/>
        </w:rPr>
        <w:t>、坐标轴上的点的特征</w:t>
      </w:r>
    </w:p>
    <w:p w:rsidR="003E0FD2" w:rsidRDefault="003E0FD2" w:rsidP="008B578A">
      <w:pPr>
        <w:spacing w:line="400" w:lineRule="exact"/>
        <w:ind w:firstLine="435"/>
        <w:rPr>
          <w:rFonts w:hint="eastAsia"/>
        </w:rPr>
      </w:pPr>
      <w:r>
        <w:rPr>
          <w:rFonts w:hint="eastAsia"/>
          <w:szCs w:val="21"/>
        </w:rPr>
        <w:t>点</w:t>
      </w:r>
      <w:r>
        <w:rPr>
          <w:rFonts w:hint="eastAsia"/>
          <w:szCs w:val="21"/>
        </w:rPr>
        <w:t>P(x,y)</w:t>
      </w:r>
      <w:r>
        <w:rPr>
          <w:rFonts w:hint="eastAsia"/>
          <w:szCs w:val="21"/>
        </w:rPr>
        <w:t>在</w:t>
      </w:r>
      <w:r>
        <w:rPr>
          <w:rFonts w:hint="eastAsia"/>
          <w:szCs w:val="21"/>
        </w:rPr>
        <w:t>x</w:t>
      </w:r>
      <w:r>
        <w:rPr>
          <w:rFonts w:hint="eastAsia"/>
          <w:szCs w:val="21"/>
        </w:rPr>
        <w:t>轴上</w:t>
      </w:r>
      <w:r w:rsidRPr="003E0FD2">
        <w:rPr>
          <w:position w:val="-10"/>
        </w:rPr>
        <w:object w:dxaOrig="900" w:dyaOrig="320">
          <v:shape id="_x0000_i1155" type="#_x0000_t75" style="width:45pt;height:15.75pt" o:ole="">
            <v:imagedata r:id="rId246" o:title=""/>
          </v:shape>
          <o:OLEObject Type="Embed" ProgID="Equation.3" ShapeID="_x0000_i1155" DrawAspect="Content" ObjectID="_1620406803" r:id="rId247"/>
        </w:object>
      </w:r>
      <w:r>
        <w:rPr>
          <w:rFonts w:hint="eastAsia"/>
        </w:rPr>
        <w:t>，</w:t>
      </w:r>
      <w:r>
        <w:rPr>
          <w:rFonts w:hint="eastAsia"/>
        </w:rPr>
        <w:t>x</w:t>
      </w:r>
      <w:r>
        <w:rPr>
          <w:rFonts w:hint="eastAsia"/>
        </w:rPr>
        <w:t>为任意实数</w:t>
      </w:r>
    </w:p>
    <w:p w:rsidR="003E0FD2" w:rsidRDefault="003E0FD2" w:rsidP="008B578A">
      <w:pPr>
        <w:spacing w:line="400" w:lineRule="exact"/>
        <w:ind w:firstLine="435"/>
        <w:rPr>
          <w:rFonts w:hint="eastAsia"/>
        </w:rPr>
      </w:pPr>
      <w:r>
        <w:rPr>
          <w:rFonts w:hint="eastAsia"/>
          <w:szCs w:val="21"/>
        </w:rPr>
        <w:t>点</w:t>
      </w:r>
      <w:r>
        <w:rPr>
          <w:rFonts w:hint="eastAsia"/>
          <w:szCs w:val="21"/>
        </w:rPr>
        <w:t>P(x,y)</w:t>
      </w:r>
      <w:r>
        <w:rPr>
          <w:rFonts w:hint="eastAsia"/>
          <w:szCs w:val="21"/>
        </w:rPr>
        <w:t>在</w:t>
      </w:r>
      <w:r>
        <w:rPr>
          <w:rFonts w:hint="eastAsia"/>
          <w:szCs w:val="21"/>
        </w:rPr>
        <w:t>y</w:t>
      </w:r>
      <w:r>
        <w:rPr>
          <w:rFonts w:hint="eastAsia"/>
          <w:szCs w:val="21"/>
        </w:rPr>
        <w:t>轴上</w:t>
      </w:r>
      <w:r w:rsidRPr="003E0FD2">
        <w:rPr>
          <w:position w:val="-6"/>
        </w:rPr>
        <w:object w:dxaOrig="880" w:dyaOrig="279">
          <v:shape id="_x0000_i1156" type="#_x0000_t75" style="width:44.25pt;height:14.25pt" o:ole="">
            <v:imagedata r:id="rId248" o:title=""/>
          </v:shape>
          <o:OLEObject Type="Embed" ProgID="Equation.3" ShapeID="_x0000_i1156" DrawAspect="Content" ObjectID="_1620406804" r:id="rId249"/>
        </w:object>
      </w:r>
      <w:r>
        <w:rPr>
          <w:rFonts w:hint="eastAsia"/>
        </w:rPr>
        <w:t>，</w:t>
      </w:r>
      <w:r>
        <w:rPr>
          <w:rFonts w:hint="eastAsia"/>
        </w:rPr>
        <w:t>y</w:t>
      </w:r>
      <w:r>
        <w:rPr>
          <w:rFonts w:hint="eastAsia"/>
        </w:rPr>
        <w:t>为任意实数</w:t>
      </w:r>
    </w:p>
    <w:p w:rsidR="003E0FD2" w:rsidRPr="00386E5F" w:rsidRDefault="003E0FD2" w:rsidP="008B578A">
      <w:pPr>
        <w:spacing w:line="400" w:lineRule="exact"/>
        <w:ind w:firstLine="435"/>
        <w:rPr>
          <w:rFonts w:hint="eastAsia"/>
          <w:szCs w:val="21"/>
        </w:rPr>
      </w:pPr>
      <w:r>
        <w:rPr>
          <w:rFonts w:hint="eastAsia"/>
          <w:szCs w:val="21"/>
        </w:rPr>
        <w:t>点</w:t>
      </w:r>
      <w:r>
        <w:rPr>
          <w:rFonts w:hint="eastAsia"/>
          <w:szCs w:val="21"/>
        </w:rPr>
        <w:t>P(x,y)</w:t>
      </w:r>
      <w:r>
        <w:rPr>
          <w:rFonts w:hint="eastAsia"/>
          <w:szCs w:val="21"/>
        </w:rPr>
        <w:t>既在</w:t>
      </w:r>
      <w:r>
        <w:rPr>
          <w:rFonts w:hint="eastAsia"/>
          <w:szCs w:val="21"/>
        </w:rPr>
        <w:t>x</w:t>
      </w:r>
      <w:r>
        <w:rPr>
          <w:rFonts w:hint="eastAsia"/>
          <w:szCs w:val="21"/>
        </w:rPr>
        <w:t>轴上，又在</w:t>
      </w:r>
      <w:r>
        <w:rPr>
          <w:rFonts w:hint="eastAsia"/>
          <w:szCs w:val="21"/>
        </w:rPr>
        <w:t>y</w:t>
      </w:r>
      <w:r>
        <w:rPr>
          <w:rFonts w:hint="eastAsia"/>
          <w:szCs w:val="21"/>
        </w:rPr>
        <w:t>轴上</w:t>
      </w:r>
      <w:r w:rsidRPr="003E0FD2">
        <w:rPr>
          <w:position w:val="-6"/>
        </w:rPr>
        <w:object w:dxaOrig="340" w:dyaOrig="240">
          <v:shape id="_x0000_i1157" type="#_x0000_t75" style="width:17.25pt;height:12pt" o:ole="">
            <v:imagedata r:id="rId250" o:title=""/>
          </v:shape>
          <o:OLEObject Type="Embed" ProgID="Equation.3" ShapeID="_x0000_i1157" DrawAspect="Content" ObjectID="_1620406805" r:id="rId251"/>
        </w:object>
      </w:r>
      <w:r>
        <w:rPr>
          <w:rFonts w:hint="eastAsia"/>
        </w:rPr>
        <w:t>x</w:t>
      </w:r>
      <w:r>
        <w:rPr>
          <w:rFonts w:hint="eastAsia"/>
        </w:rPr>
        <w:t>，</w:t>
      </w:r>
      <w:r>
        <w:rPr>
          <w:rFonts w:hint="eastAsia"/>
        </w:rPr>
        <w:t>y</w:t>
      </w:r>
      <w:r>
        <w:rPr>
          <w:rFonts w:hint="eastAsia"/>
        </w:rPr>
        <w:t>同时为零，即点</w:t>
      </w:r>
      <w:r>
        <w:rPr>
          <w:rFonts w:hint="eastAsia"/>
        </w:rPr>
        <w:t>P</w:t>
      </w:r>
      <w:r>
        <w:rPr>
          <w:rFonts w:hint="eastAsia"/>
        </w:rPr>
        <w:t>坐标为（</w:t>
      </w:r>
      <w:r>
        <w:rPr>
          <w:rFonts w:hint="eastAsia"/>
        </w:rPr>
        <w:t>0</w:t>
      </w:r>
      <w:r>
        <w:rPr>
          <w:rFonts w:hint="eastAsia"/>
        </w:rPr>
        <w:t>，</w:t>
      </w:r>
      <w:r>
        <w:rPr>
          <w:rFonts w:hint="eastAsia"/>
        </w:rPr>
        <w:t>0</w:t>
      </w:r>
      <w:r>
        <w:rPr>
          <w:rFonts w:hint="eastAsia"/>
        </w:rPr>
        <w:t>）</w:t>
      </w:r>
    </w:p>
    <w:p w:rsidR="003E0FD2" w:rsidRDefault="003E0FD2" w:rsidP="008B578A">
      <w:pPr>
        <w:spacing w:line="400" w:lineRule="exact"/>
        <w:ind w:firstLine="435"/>
        <w:rPr>
          <w:rFonts w:hint="eastAsia"/>
          <w:szCs w:val="21"/>
        </w:rPr>
      </w:pPr>
      <w:r>
        <w:rPr>
          <w:rFonts w:hint="eastAsia"/>
          <w:szCs w:val="21"/>
        </w:rPr>
        <w:t>3</w:t>
      </w:r>
      <w:r>
        <w:rPr>
          <w:rFonts w:hint="eastAsia"/>
          <w:szCs w:val="21"/>
        </w:rPr>
        <w:t>、两条坐标轴夹角平分线上点的坐标的特征</w:t>
      </w:r>
    </w:p>
    <w:p w:rsidR="003E0FD2" w:rsidRDefault="003E0FD2" w:rsidP="008B578A">
      <w:pPr>
        <w:spacing w:line="400" w:lineRule="exact"/>
        <w:ind w:firstLine="435"/>
        <w:rPr>
          <w:rFonts w:hint="eastAsia"/>
        </w:rPr>
      </w:pPr>
      <w:r>
        <w:rPr>
          <w:rFonts w:hint="eastAsia"/>
          <w:szCs w:val="21"/>
        </w:rPr>
        <w:t>点</w:t>
      </w:r>
      <w:r>
        <w:rPr>
          <w:rFonts w:hint="eastAsia"/>
          <w:szCs w:val="21"/>
        </w:rPr>
        <w:t>P(x,y)</w:t>
      </w:r>
      <w:r>
        <w:rPr>
          <w:rFonts w:hint="eastAsia"/>
          <w:szCs w:val="21"/>
        </w:rPr>
        <w:t>在第一、三象限夹角平分线上</w:t>
      </w:r>
      <w:r w:rsidRPr="003E0FD2">
        <w:rPr>
          <w:position w:val="-6"/>
        </w:rPr>
        <w:object w:dxaOrig="340" w:dyaOrig="240">
          <v:shape id="_x0000_i1158" type="#_x0000_t75" style="width:17.25pt;height:12pt" o:ole="">
            <v:imagedata r:id="rId250" o:title=""/>
          </v:shape>
          <o:OLEObject Type="Embed" ProgID="Equation.3" ShapeID="_x0000_i1158" DrawAspect="Content" ObjectID="_1620406806" r:id="rId252"/>
        </w:object>
      </w:r>
      <w:r>
        <w:rPr>
          <w:rFonts w:hint="eastAsia"/>
        </w:rPr>
        <w:t>x</w:t>
      </w:r>
      <w:r>
        <w:rPr>
          <w:rFonts w:hint="eastAsia"/>
        </w:rPr>
        <w:t>与</w:t>
      </w:r>
      <w:r>
        <w:rPr>
          <w:rFonts w:hint="eastAsia"/>
        </w:rPr>
        <w:t>y</w:t>
      </w:r>
      <w:r>
        <w:rPr>
          <w:rFonts w:hint="eastAsia"/>
        </w:rPr>
        <w:t>相等</w:t>
      </w:r>
    </w:p>
    <w:p w:rsidR="003E0FD2" w:rsidRDefault="003E0FD2" w:rsidP="008B578A">
      <w:pPr>
        <w:spacing w:line="400" w:lineRule="exact"/>
        <w:ind w:firstLine="435"/>
        <w:rPr>
          <w:rFonts w:hint="eastAsia"/>
        </w:rPr>
      </w:pPr>
      <w:r>
        <w:rPr>
          <w:rFonts w:hint="eastAsia"/>
          <w:szCs w:val="21"/>
        </w:rPr>
        <w:t>点</w:t>
      </w:r>
      <w:r>
        <w:rPr>
          <w:rFonts w:hint="eastAsia"/>
          <w:szCs w:val="21"/>
        </w:rPr>
        <w:t>P(x,y)</w:t>
      </w:r>
      <w:r>
        <w:rPr>
          <w:rFonts w:hint="eastAsia"/>
          <w:szCs w:val="21"/>
        </w:rPr>
        <w:t>在第二、四象限夹角平分线上</w:t>
      </w:r>
      <w:r w:rsidRPr="003E0FD2">
        <w:rPr>
          <w:position w:val="-6"/>
        </w:rPr>
        <w:object w:dxaOrig="340" w:dyaOrig="240">
          <v:shape id="_x0000_i1159" type="#_x0000_t75" style="width:17.25pt;height:12pt" o:ole="">
            <v:imagedata r:id="rId250" o:title=""/>
          </v:shape>
          <o:OLEObject Type="Embed" ProgID="Equation.3" ShapeID="_x0000_i1159" DrawAspect="Content" ObjectID="_1620406807" r:id="rId253"/>
        </w:object>
      </w:r>
      <w:r>
        <w:rPr>
          <w:rFonts w:hint="eastAsia"/>
        </w:rPr>
        <w:t>x</w:t>
      </w:r>
      <w:r>
        <w:rPr>
          <w:rFonts w:hint="eastAsia"/>
        </w:rPr>
        <w:t>与</w:t>
      </w:r>
      <w:r>
        <w:rPr>
          <w:rFonts w:hint="eastAsia"/>
        </w:rPr>
        <w:t>y</w:t>
      </w:r>
      <w:r>
        <w:rPr>
          <w:rFonts w:hint="eastAsia"/>
        </w:rPr>
        <w:t>互为相反数</w:t>
      </w:r>
    </w:p>
    <w:p w:rsidR="003E0FD2" w:rsidRDefault="003E0FD2" w:rsidP="008B578A">
      <w:pPr>
        <w:spacing w:line="400" w:lineRule="exact"/>
        <w:ind w:firstLine="435"/>
        <w:rPr>
          <w:rFonts w:hint="eastAsia"/>
        </w:rPr>
      </w:pPr>
      <w:r>
        <w:rPr>
          <w:rFonts w:hint="eastAsia"/>
        </w:rPr>
        <w:t>4</w:t>
      </w:r>
      <w:r>
        <w:rPr>
          <w:rFonts w:hint="eastAsia"/>
        </w:rPr>
        <w:t>、和坐标轴平行的直线上点的坐标的特征</w:t>
      </w:r>
    </w:p>
    <w:p w:rsidR="003E0FD2" w:rsidRDefault="003E0FD2" w:rsidP="008B578A">
      <w:pPr>
        <w:spacing w:line="400" w:lineRule="exact"/>
        <w:ind w:firstLine="435"/>
        <w:rPr>
          <w:rFonts w:hint="eastAsia"/>
        </w:rPr>
      </w:pPr>
      <w:r>
        <w:rPr>
          <w:rFonts w:hint="eastAsia"/>
        </w:rPr>
        <w:t>位于平行于</w:t>
      </w:r>
      <w:r>
        <w:rPr>
          <w:rFonts w:hint="eastAsia"/>
        </w:rPr>
        <w:t>x</w:t>
      </w:r>
      <w:r>
        <w:rPr>
          <w:rFonts w:hint="eastAsia"/>
        </w:rPr>
        <w:t>轴的直线上的</w:t>
      </w:r>
      <w:r w:rsidR="00D50039">
        <w:rPr>
          <w:rFonts w:hint="eastAsia"/>
        </w:rPr>
        <w:t>各</w:t>
      </w:r>
      <w:r>
        <w:rPr>
          <w:rFonts w:hint="eastAsia"/>
        </w:rPr>
        <w:t>点的</w:t>
      </w:r>
      <w:r w:rsidR="00D50039">
        <w:rPr>
          <w:rFonts w:hint="eastAsia"/>
        </w:rPr>
        <w:t>纵</w:t>
      </w:r>
      <w:r>
        <w:rPr>
          <w:rFonts w:hint="eastAsia"/>
        </w:rPr>
        <w:t>坐标相同</w:t>
      </w:r>
      <w:r w:rsidR="00D50039">
        <w:rPr>
          <w:rFonts w:hint="eastAsia"/>
        </w:rPr>
        <w:t>。</w:t>
      </w:r>
    </w:p>
    <w:p w:rsidR="00D50039" w:rsidRDefault="00D50039" w:rsidP="008B578A">
      <w:pPr>
        <w:spacing w:line="400" w:lineRule="exact"/>
        <w:ind w:firstLine="435"/>
        <w:rPr>
          <w:rFonts w:hint="eastAsia"/>
        </w:rPr>
      </w:pPr>
      <w:r>
        <w:rPr>
          <w:rFonts w:hint="eastAsia"/>
        </w:rPr>
        <w:t>位于平行于</w:t>
      </w:r>
      <w:r>
        <w:rPr>
          <w:rFonts w:hint="eastAsia"/>
        </w:rPr>
        <w:t>y</w:t>
      </w:r>
      <w:r>
        <w:rPr>
          <w:rFonts w:hint="eastAsia"/>
        </w:rPr>
        <w:t>轴的直线上的各点的横坐标相同。</w:t>
      </w:r>
    </w:p>
    <w:p w:rsidR="00D50039" w:rsidRDefault="00D50039" w:rsidP="008B578A">
      <w:pPr>
        <w:spacing w:line="400" w:lineRule="exact"/>
        <w:ind w:firstLine="435"/>
        <w:rPr>
          <w:rFonts w:hint="eastAsia"/>
        </w:rPr>
      </w:pPr>
      <w:r>
        <w:rPr>
          <w:rFonts w:hint="eastAsia"/>
        </w:rPr>
        <w:t>5</w:t>
      </w:r>
      <w:r>
        <w:rPr>
          <w:rFonts w:hint="eastAsia"/>
        </w:rPr>
        <w:t>、关于</w:t>
      </w:r>
      <w:r>
        <w:rPr>
          <w:rFonts w:hint="eastAsia"/>
        </w:rPr>
        <w:t>x</w:t>
      </w:r>
      <w:r>
        <w:rPr>
          <w:rFonts w:hint="eastAsia"/>
        </w:rPr>
        <w:t>轴、</w:t>
      </w:r>
      <w:r>
        <w:rPr>
          <w:rFonts w:hint="eastAsia"/>
        </w:rPr>
        <w:t>y</w:t>
      </w:r>
      <w:r>
        <w:rPr>
          <w:rFonts w:hint="eastAsia"/>
        </w:rPr>
        <w:t>轴或远点对称的点的坐标的特征</w:t>
      </w:r>
    </w:p>
    <w:p w:rsidR="00D50039" w:rsidRDefault="00D50039" w:rsidP="008B578A">
      <w:pPr>
        <w:spacing w:line="400" w:lineRule="exact"/>
        <w:ind w:firstLine="435"/>
        <w:rPr>
          <w:rFonts w:hint="eastAsia"/>
        </w:rPr>
      </w:pPr>
      <w:r>
        <w:rPr>
          <w:rFonts w:hint="eastAsia"/>
        </w:rPr>
        <w:lastRenderedPageBreak/>
        <w:t>点</w:t>
      </w:r>
      <w:r>
        <w:rPr>
          <w:rFonts w:hint="eastAsia"/>
        </w:rPr>
        <w:t>P</w:t>
      </w:r>
      <w:r>
        <w:rPr>
          <w:rFonts w:hint="eastAsia"/>
        </w:rPr>
        <w:t>与点</w:t>
      </w:r>
      <w:r>
        <w:rPr>
          <w:rFonts w:hint="eastAsia"/>
        </w:rPr>
        <w:t>p</w:t>
      </w:r>
      <w:r>
        <w:t>’</w:t>
      </w:r>
      <w:r>
        <w:rPr>
          <w:rFonts w:hint="eastAsia"/>
        </w:rPr>
        <w:t>关于</w:t>
      </w:r>
      <w:r>
        <w:rPr>
          <w:rFonts w:hint="eastAsia"/>
        </w:rPr>
        <w:t>x</w:t>
      </w:r>
      <w:r>
        <w:rPr>
          <w:rFonts w:hint="eastAsia"/>
        </w:rPr>
        <w:t>轴对称</w:t>
      </w:r>
      <w:r w:rsidRPr="003E0FD2">
        <w:rPr>
          <w:position w:val="-6"/>
        </w:rPr>
        <w:object w:dxaOrig="340" w:dyaOrig="240">
          <v:shape id="_x0000_i1160" type="#_x0000_t75" style="width:17.25pt;height:12pt" o:ole="">
            <v:imagedata r:id="rId250" o:title=""/>
          </v:shape>
          <o:OLEObject Type="Embed" ProgID="Equation.3" ShapeID="_x0000_i1160" DrawAspect="Content" ObjectID="_1620406808" r:id="rId254"/>
        </w:object>
      </w:r>
      <w:r>
        <w:rPr>
          <w:rFonts w:hint="eastAsia"/>
        </w:rPr>
        <w:t>横坐标相等，纵坐标互为相反数</w:t>
      </w:r>
    </w:p>
    <w:p w:rsidR="00D50039" w:rsidRDefault="00D50039" w:rsidP="008B578A">
      <w:pPr>
        <w:spacing w:line="400" w:lineRule="exact"/>
        <w:ind w:firstLine="435"/>
        <w:rPr>
          <w:rFonts w:hint="eastAsia"/>
        </w:rPr>
      </w:pPr>
      <w:r>
        <w:rPr>
          <w:rFonts w:hint="eastAsia"/>
        </w:rPr>
        <w:t>点</w:t>
      </w:r>
      <w:r>
        <w:rPr>
          <w:rFonts w:hint="eastAsia"/>
        </w:rPr>
        <w:t>P</w:t>
      </w:r>
      <w:r>
        <w:rPr>
          <w:rFonts w:hint="eastAsia"/>
        </w:rPr>
        <w:t>与点</w:t>
      </w:r>
      <w:r>
        <w:rPr>
          <w:rFonts w:hint="eastAsia"/>
        </w:rPr>
        <w:t>p</w:t>
      </w:r>
      <w:r>
        <w:t>’</w:t>
      </w:r>
      <w:r>
        <w:rPr>
          <w:rFonts w:hint="eastAsia"/>
        </w:rPr>
        <w:t>关于</w:t>
      </w:r>
      <w:r>
        <w:rPr>
          <w:rFonts w:hint="eastAsia"/>
        </w:rPr>
        <w:t>y</w:t>
      </w:r>
      <w:r>
        <w:rPr>
          <w:rFonts w:hint="eastAsia"/>
        </w:rPr>
        <w:t>轴对称</w:t>
      </w:r>
      <w:r w:rsidRPr="003E0FD2">
        <w:rPr>
          <w:position w:val="-6"/>
        </w:rPr>
        <w:object w:dxaOrig="340" w:dyaOrig="240">
          <v:shape id="_x0000_i1161" type="#_x0000_t75" style="width:17.25pt;height:12pt" o:ole="">
            <v:imagedata r:id="rId250" o:title=""/>
          </v:shape>
          <o:OLEObject Type="Embed" ProgID="Equation.3" ShapeID="_x0000_i1161" DrawAspect="Content" ObjectID="_1620406809" r:id="rId255"/>
        </w:object>
      </w:r>
      <w:r>
        <w:rPr>
          <w:rFonts w:hint="eastAsia"/>
        </w:rPr>
        <w:t>纵坐标相等，横坐标互为相反数</w:t>
      </w:r>
    </w:p>
    <w:p w:rsidR="00D50039" w:rsidRDefault="00D50039" w:rsidP="008B578A">
      <w:pPr>
        <w:spacing w:line="400" w:lineRule="exact"/>
        <w:ind w:firstLine="435"/>
        <w:rPr>
          <w:rFonts w:hint="eastAsia"/>
        </w:rPr>
      </w:pPr>
      <w:r>
        <w:rPr>
          <w:rFonts w:hint="eastAsia"/>
        </w:rPr>
        <w:t>点</w:t>
      </w:r>
      <w:r>
        <w:rPr>
          <w:rFonts w:hint="eastAsia"/>
        </w:rPr>
        <w:t>P</w:t>
      </w:r>
      <w:r>
        <w:rPr>
          <w:rFonts w:hint="eastAsia"/>
        </w:rPr>
        <w:t>与点</w:t>
      </w:r>
      <w:r>
        <w:rPr>
          <w:rFonts w:hint="eastAsia"/>
        </w:rPr>
        <w:t>p</w:t>
      </w:r>
      <w:r>
        <w:t>’</w:t>
      </w:r>
      <w:r>
        <w:rPr>
          <w:rFonts w:hint="eastAsia"/>
        </w:rPr>
        <w:t>关于原点对称</w:t>
      </w:r>
      <w:r w:rsidRPr="003E0FD2">
        <w:rPr>
          <w:position w:val="-6"/>
        </w:rPr>
        <w:object w:dxaOrig="340" w:dyaOrig="240">
          <v:shape id="_x0000_i1162" type="#_x0000_t75" style="width:17.25pt;height:12pt" o:ole="">
            <v:imagedata r:id="rId250" o:title=""/>
          </v:shape>
          <o:OLEObject Type="Embed" ProgID="Equation.3" ShapeID="_x0000_i1162" DrawAspect="Content" ObjectID="_1620406810" r:id="rId256"/>
        </w:object>
      </w:r>
      <w:r>
        <w:rPr>
          <w:rFonts w:hint="eastAsia"/>
        </w:rPr>
        <w:t>横、纵坐标均互为相反数</w:t>
      </w:r>
    </w:p>
    <w:p w:rsidR="00D50039" w:rsidRDefault="00D50039" w:rsidP="008B578A">
      <w:pPr>
        <w:ind w:firstLine="437"/>
        <w:rPr>
          <w:rFonts w:hint="eastAsia"/>
        </w:rPr>
      </w:pPr>
      <w:r>
        <w:rPr>
          <w:rFonts w:hint="eastAsia"/>
        </w:rPr>
        <w:t>6</w:t>
      </w:r>
      <w:r>
        <w:rPr>
          <w:rFonts w:hint="eastAsia"/>
        </w:rPr>
        <w:t>、点到坐标轴及原点的距离</w:t>
      </w:r>
    </w:p>
    <w:p w:rsidR="00D50039" w:rsidRDefault="00D50039" w:rsidP="008B578A">
      <w:pPr>
        <w:ind w:firstLine="437"/>
        <w:rPr>
          <w:rFonts w:hint="eastAsia"/>
        </w:rPr>
      </w:pPr>
      <w:r>
        <w:rPr>
          <w:rFonts w:hint="eastAsia"/>
        </w:rPr>
        <w:t>点</w:t>
      </w:r>
      <w:r>
        <w:rPr>
          <w:rFonts w:hint="eastAsia"/>
        </w:rPr>
        <w:t>P(x,y)</w:t>
      </w:r>
      <w:r>
        <w:rPr>
          <w:rFonts w:hint="eastAsia"/>
        </w:rPr>
        <w:t>到坐标轴及原点的距离：</w:t>
      </w:r>
    </w:p>
    <w:p w:rsidR="00D50039" w:rsidRDefault="00D50039" w:rsidP="008B578A">
      <w:pPr>
        <w:ind w:firstLine="437"/>
        <w:rPr>
          <w:rFonts w:hint="eastAsia"/>
        </w:rPr>
      </w:pPr>
      <w:r>
        <w:rPr>
          <w:rFonts w:hint="eastAsia"/>
        </w:rPr>
        <w:t>（</w:t>
      </w:r>
      <w:r>
        <w:rPr>
          <w:rFonts w:hint="eastAsia"/>
        </w:rPr>
        <w:t>1</w:t>
      </w:r>
      <w:r>
        <w:rPr>
          <w:rFonts w:hint="eastAsia"/>
        </w:rPr>
        <w:t>）点</w:t>
      </w:r>
      <w:r>
        <w:rPr>
          <w:rFonts w:hint="eastAsia"/>
        </w:rPr>
        <w:t>P(x,y)</w:t>
      </w:r>
      <w:r>
        <w:rPr>
          <w:rFonts w:hint="eastAsia"/>
        </w:rPr>
        <w:t>到</w:t>
      </w:r>
      <w:r>
        <w:rPr>
          <w:rFonts w:hint="eastAsia"/>
        </w:rPr>
        <w:t>x</w:t>
      </w:r>
      <w:r>
        <w:rPr>
          <w:rFonts w:hint="eastAsia"/>
        </w:rPr>
        <w:t>轴的距离等于</w:t>
      </w:r>
      <w:r w:rsidRPr="00D50039">
        <w:rPr>
          <w:position w:val="-14"/>
        </w:rPr>
        <w:object w:dxaOrig="279" w:dyaOrig="400">
          <v:shape id="_x0000_i1163" type="#_x0000_t75" style="width:14.25pt;height:20.25pt" o:ole="">
            <v:imagedata r:id="rId257" o:title=""/>
          </v:shape>
          <o:OLEObject Type="Embed" ProgID="Equation.3" ShapeID="_x0000_i1163" DrawAspect="Content" ObjectID="_1620406811" r:id="rId258"/>
        </w:object>
      </w:r>
    </w:p>
    <w:p w:rsidR="00D50039" w:rsidRDefault="00D50039" w:rsidP="008B578A">
      <w:pPr>
        <w:spacing w:line="400" w:lineRule="exact"/>
        <w:ind w:firstLine="435"/>
        <w:rPr>
          <w:rFonts w:hint="eastAsia"/>
        </w:rPr>
      </w:pPr>
      <w:r>
        <w:rPr>
          <w:rFonts w:hint="eastAsia"/>
        </w:rPr>
        <w:t>（</w:t>
      </w:r>
      <w:r>
        <w:rPr>
          <w:rFonts w:hint="eastAsia"/>
        </w:rPr>
        <w:t>2</w:t>
      </w:r>
      <w:r>
        <w:rPr>
          <w:rFonts w:hint="eastAsia"/>
        </w:rPr>
        <w:t>）点</w:t>
      </w:r>
      <w:r>
        <w:rPr>
          <w:rFonts w:hint="eastAsia"/>
        </w:rPr>
        <w:t>P(x,y)</w:t>
      </w:r>
      <w:r>
        <w:rPr>
          <w:rFonts w:hint="eastAsia"/>
        </w:rPr>
        <w:t>到</w:t>
      </w:r>
      <w:r>
        <w:rPr>
          <w:rFonts w:hint="eastAsia"/>
        </w:rPr>
        <w:t>y</w:t>
      </w:r>
      <w:r>
        <w:rPr>
          <w:rFonts w:hint="eastAsia"/>
        </w:rPr>
        <w:t>轴的距离等于</w:t>
      </w:r>
      <w:r w:rsidRPr="00D50039">
        <w:rPr>
          <w:position w:val="-14"/>
        </w:rPr>
        <w:object w:dxaOrig="260" w:dyaOrig="400">
          <v:shape id="_x0000_i1164" type="#_x0000_t75" style="width:12.75pt;height:20.25pt" o:ole="">
            <v:imagedata r:id="rId259" o:title=""/>
          </v:shape>
          <o:OLEObject Type="Embed" ProgID="Equation.3" ShapeID="_x0000_i1164" DrawAspect="Content" ObjectID="_1620406812" r:id="rId260"/>
        </w:object>
      </w:r>
    </w:p>
    <w:p w:rsidR="00D50039" w:rsidRDefault="00D50039" w:rsidP="008B578A">
      <w:pPr>
        <w:spacing w:line="400" w:lineRule="exact"/>
        <w:ind w:firstLine="435"/>
        <w:rPr>
          <w:rFonts w:hint="eastAsia"/>
        </w:rPr>
      </w:pPr>
      <w:r>
        <w:rPr>
          <w:rFonts w:hint="eastAsia"/>
        </w:rPr>
        <w:t>（</w:t>
      </w:r>
      <w:r>
        <w:rPr>
          <w:rFonts w:hint="eastAsia"/>
        </w:rPr>
        <w:t>3</w:t>
      </w:r>
      <w:r>
        <w:rPr>
          <w:rFonts w:hint="eastAsia"/>
        </w:rPr>
        <w:t>）点</w:t>
      </w:r>
      <w:r>
        <w:rPr>
          <w:rFonts w:hint="eastAsia"/>
        </w:rPr>
        <w:t>P(x,y)</w:t>
      </w:r>
      <w:r>
        <w:rPr>
          <w:rFonts w:hint="eastAsia"/>
        </w:rPr>
        <w:t>到原点的距离等于</w:t>
      </w:r>
      <w:r w:rsidRPr="00D50039">
        <w:rPr>
          <w:position w:val="-12"/>
        </w:rPr>
        <w:object w:dxaOrig="999" w:dyaOrig="440">
          <v:shape id="_x0000_i1165" type="#_x0000_t75" style="width:50.25pt;height:21.75pt" o:ole="">
            <v:imagedata r:id="rId261" o:title=""/>
          </v:shape>
          <o:OLEObject Type="Embed" ProgID="Equation.3" ShapeID="_x0000_i1165" DrawAspect="Content" ObjectID="_1620406813" r:id="rId262"/>
        </w:object>
      </w:r>
    </w:p>
    <w:p w:rsidR="00D50039" w:rsidRPr="0043283E" w:rsidRDefault="00D50039" w:rsidP="008B578A">
      <w:pPr>
        <w:spacing w:line="400" w:lineRule="exact"/>
        <w:rPr>
          <w:rFonts w:hint="eastAsia"/>
          <w:b/>
        </w:rPr>
      </w:pPr>
      <w:r w:rsidRPr="0043283E">
        <w:rPr>
          <w:rFonts w:hint="eastAsia"/>
          <w:b/>
        </w:rPr>
        <w:t>考点三、函数及其相关概念</w:t>
      </w:r>
      <w:r w:rsidRPr="0043283E">
        <w:rPr>
          <w:rFonts w:hint="eastAsia"/>
          <w:b/>
        </w:rPr>
        <w:t xml:space="preserve">    </w:t>
      </w:r>
      <w:r w:rsidRPr="0043283E">
        <w:rPr>
          <w:rFonts w:hint="eastAsia"/>
          <w:b/>
        </w:rPr>
        <w:t>（</w:t>
      </w:r>
      <w:r w:rsidRPr="0043283E">
        <w:rPr>
          <w:rFonts w:hint="eastAsia"/>
          <w:b/>
        </w:rPr>
        <w:t>3~8</w:t>
      </w:r>
      <w:r w:rsidRPr="0043283E">
        <w:rPr>
          <w:rFonts w:hint="eastAsia"/>
          <w:b/>
        </w:rPr>
        <w:t>分）</w:t>
      </w:r>
    </w:p>
    <w:p w:rsidR="00D50039" w:rsidRDefault="00D50039" w:rsidP="00D50039">
      <w:pPr>
        <w:rPr>
          <w:rFonts w:hint="eastAsia"/>
        </w:rPr>
      </w:pPr>
      <w:r>
        <w:rPr>
          <w:rFonts w:hint="eastAsia"/>
        </w:rPr>
        <w:t xml:space="preserve">    1</w:t>
      </w:r>
      <w:r>
        <w:rPr>
          <w:rFonts w:hint="eastAsia"/>
        </w:rPr>
        <w:t>、变量与常量</w:t>
      </w:r>
    </w:p>
    <w:p w:rsidR="00D50039" w:rsidRDefault="00D50039" w:rsidP="001B4E59">
      <w:pPr>
        <w:spacing w:line="240" w:lineRule="exact"/>
        <w:ind w:firstLine="437"/>
        <w:rPr>
          <w:rFonts w:hint="eastAsia"/>
        </w:rPr>
      </w:pPr>
      <w:r>
        <w:rPr>
          <w:rFonts w:hint="eastAsia"/>
        </w:rPr>
        <w:t>在某一变化过程中，可以取不同数值的量叫做变量，数值保持不变的量叫做常量。</w:t>
      </w:r>
    </w:p>
    <w:p w:rsidR="00D50039" w:rsidRDefault="00D50039" w:rsidP="001B4E59">
      <w:pPr>
        <w:spacing w:line="240" w:lineRule="exact"/>
        <w:ind w:firstLine="437"/>
        <w:rPr>
          <w:rFonts w:hint="eastAsia"/>
        </w:rPr>
      </w:pPr>
      <w:r>
        <w:rPr>
          <w:rFonts w:hint="eastAsia"/>
        </w:rPr>
        <w:t>一般地，在某一变化过程中有两个变量</w:t>
      </w:r>
      <w:r>
        <w:rPr>
          <w:rFonts w:hint="eastAsia"/>
        </w:rPr>
        <w:t>x</w:t>
      </w:r>
      <w:r>
        <w:rPr>
          <w:rFonts w:hint="eastAsia"/>
        </w:rPr>
        <w:t>与</w:t>
      </w:r>
      <w:r>
        <w:rPr>
          <w:rFonts w:hint="eastAsia"/>
        </w:rPr>
        <w:t>y</w:t>
      </w:r>
      <w:r>
        <w:rPr>
          <w:rFonts w:hint="eastAsia"/>
        </w:rPr>
        <w:t>，如果对于</w:t>
      </w:r>
      <w:r>
        <w:rPr>
          <w:rFonts w:hint="eastAsia"/>
        </w:rPr>
        <w:t>x</w:t>
      </w:r>
      <w:r>
        <w:rPr>
          <w:rFonts w:hint="eastAsia"/>
        </w:rPr>
        <w:t>的每一个值，</w:t>
      </w:r>
      <w:r>
        <w:rPr>
          <w:rFonts w:hint="eastAsia"/>
        </w:rPr>
        <w:t>y</w:t>
      </w:r>
      <w:r>
        <w:rPr>
          <w:rFonts w:hint="eastAsia"/>
        </w:rPr>
        <w:t>都有唯一确定的值与它对应，那么就说</w:t>
      </w:r>
      <w:r>
        <w:rPr>
          <w:rFonts w:hint="eastAsia"/>
        </w:rPr>
        <w:t>x</w:t>
      </w:r>
      <w:r>
        <w:rPr>
          <w:rFonts w:hint="eastAsia"/>
        </w:rPr>
        <w:t>是自变量，</w:t>
      </w:r>
      <w:r>
        <w:rPr>
          <w:rFonts w:hint="eastAsia"/>
        </w:rPr>
        <w:t>y</w:t>
      </w:r>
      <w:r>
        <w:rPr>
          <w:rFonts w:hint="eastAsia"/>
        </w:rPr>
        <w:t>是</w:t>
      </w:r>
      <w:r>
        <w:rPr>
          <w:rFonts w:hint="eastAsia"/>
        </w:rPr>
        <w:t>x</w:t>
      </w:r>
      <w:r>
        <w:rPr>
          <w:rFonts w:hint="eastAsia"/>
        </w:rPr>
        <w:t>的函数。</w:t>
      </w:r>
    </w:p>
    <w:p w:rsidR="00D50039" w:rsidRDefault="00D50039" w:rsidP="00D50039">
      <w:pPr>
        <w:ind w:firstLine="435"/>
        <w:rPr>
          <w:rFonts w:hint="eastAsia"/>
        </w:rPr>
      </w:pPr>
      <w:r>
        <w:rPr>
          <w:rFonts w:hint="eastAsia"/>
        </w:rPr>
        <w:t>2</w:t>
      </w:r>
      <w:r>
        <w:rPr>
          <w:rFonts w:hint="eastAsia"/>
        </w:rPr>
        <w:t>、函数解析式</w:t>
      </w:r>
    </w:p>
    <w:p w:rsidR="00D50039" w:rsidRDefault="00D50039" w:rsidP="00D50039">
      <w:pPr>
        <w:ind w:firstLine="435"/>
        <w:rPr>
          <w:rFonts w:hint="eastAsia"/>
        </w:rPr>
      </w:pPr>
      <w:r>
        <w:rPr>
          <w:rFonts w:hint="eastAsia"/>
        </w:rPr>
        <w:t>用来表示函数关系的数学式子叫做函数解析式或函数关系式</w:t>
      </w:r>
      <w:r w:rsidR="006E3BB9">
        <w:rPr>
          <w:rFonts w:hint="eastAsia"/>
        </w:rPr>
        <w:t>。</w:t>
      </w:r>
    </w:p>
    <w:p w:rsidR="006E3BB9" w:rsidRDefault="006E3BB9" w:rsidP="00D50039">
      <w:pPr>
        <w:ind w:firstLine="435"/>
        <w:rPr>
          <w:rFonts w:hint="eastAsia"/>
        </w:rPr>
      </w:pPr>
      <w:r>
        <w:rPr>
          <w:rFonts w:hint="eastAsia"/>
        </w:rPr>
        <w:t>使函数有意义的自变量的取值的全体，叫做自变量的取值范围。</w:t>
      </w:r>
    </w:p>
    <w:p w:rsidR="006E3BB9" w:rsidRDefault="006E3BB9" w:rsidP="00D50039">
      <w:pPr>
        <w:ind w:firstLine="435"/>
        <w:rPr>
          <w:rFonts w:hint="eastAsia"/>
        </w:rPr>
      </w:pPr>
      <w:r>
        <w:rPr>
          <w:rFonts w:hint="eastAsia"/>
        </w:rPr>
        <w:t>3</w:t>
      </w:r>
      <w:r>
        <w:rPr>
          <w:rFonts w:hint="eastAsia"/>
        </w:rPr>
        <w:t>、函数的三种表示法及其优缺点</w:t>
      </w:r>
    </w:p>
    <w:p w:rsidR="006E3BB9" w:rsidRDefault="006E3BB9" w:rsidP="00D50039">
      <w:pPr>
        <w:ind w:firstLine="435"/>
        <w:rPr>
          <w:rFonts w:hint="eastAsia"/>
        </w:rPr>
      </w:pPr>
      <w:r>
        <w:rPr>
          <w:rFonts w:hint="eastAsia"/>
        </w:rPr>
        <w:t>（</w:t>
      </w:r>
      <w:r>
        <w:rPr>
          <w:rFonts w:hint="eastAsia"/>
        </w:rPr>
        <w:t>1</w:t>
      </w:r>
      <w:r>
        <w:rPr>
          <w:rFonts w:hint="eastAsia"/>
        </w:rPr>
        <w:t>）解析法</w:t>
      </w:r>
    </w:p>
    <w:p w:rsidR="006E3BB9" w:rsidRDefault="006E3BB9" w:rsidP="00D50039">
      <w:pPr>
        <w:ind w:firstLine="435"/>
        <w:rPr>
          <w:rFonts w:hint="eastAsia"/>
        </w:rPr>
      </w:pPr>
      <w:r>
        <w:rPr>
          <w:rFonts w:hint="eastAsia"/>
        </w:rPr>
        <w:t>两个变量间的函数关系，有时可以用一个含有这两个变量及数字运算符号的等式表示，这种表示法叫做解析法。</w:t>
      </w:r>
    </w:p>
    <w:p w:rsidR="006E3BB9" w:rsidRDefault="006E3BB9" w:rsidP="00D50039">
      <w:pPr>
        <w:ind w:firstLine="435"/>
        <w:rPr>
          <w:rFonts w:hint="eastAsia"/>
        </w:rPr>
      </w:pPr>
      <w:r>
        <w:rPr>
          <w:rFonts w:hint="eastAsia"/>
        </w:rPr>
        <w:t>（</w:t>
      </w:r>
      <w:r>
        <w:rPr>
          <w:rFonts w:hint="eastAsia"/>
        </w:rPr>
        <w:t>2</w:t>
      </w:r>
      <w:r>
        <w:rPr>
          <w:rFonts w:hint="eastAsia"/>
        </w:rPr>
        <w:t>）列表法</w:t>
      </w:r>
    </w:p>
    <w:p w:rsidR="006E3BB9" w:rsidRDefault="006E3BB9" w:rsidP="00D50039">
      <w:pPr>
        <w:ind w:firstLine="435"/>
        <w:rPr>
          <w:rFonts w:hint="eastAsia"/>
        </w:rPr>
      </w:pPr>
      <w:r>
        <w:rPr>
          <w:rFonts w:hint="eastAsia"/>
        </w:rPr>
        <w:t>把自变量</w:t>
      </w:r>
      <w:r>
        <w:rPr>
          <w:rFonts w:hint="eastAsia"/>
        </w:rPr>
        <w:t>x</w:t>
      </w:r>
      <w:r>
        <w:rPr>
          <w:rFonts w:hint="eastAsia"/>
        </w:rPr>
        <w:t>的一系列值和函数</w:t>
      </w:r>
      <w:r>
        <w:rPr>
          <w:rFonts w:hint="eastAsia"/>
        </w:rPr>
        <w:t>y</w:t>
      </w:r>
      <w:r>
        <w:rPr>
          <w:rFonts w:hint="eastAsia"/>
        </w:rPr>
        <w:t>的对应值列成一个表来表示函数关系，这种表示法叫做列表法。</w:t>
      </w:r>
    </w:p>
    <w:p w:rsidR="006E3BB9" w:rsidRDefault="006E3BB9" w:rsidP="00D50039">
      <w:pPr>
        <w:ind w:firstLine="435"/>
        <w:rPr>
          <w:rFonts w:hint="eastAsia"/>
        </w:rPr>
      </w:pPr>
      <w:r>
        <w:rPr>
          <w:rFonts w:hint="eastAsia"/>
        </w:rPr>
        <w:t>（</w:t>
      </w:r>
      <w:r>
        <w:rPr>
          <w:rFonts w:hint="eastAsia"/>
        </w:rPr>
        <w:t>3</w:t>
      </w:r>
      <w:r>
        <w:rPr>
          <w:rFonts w:hint="eastAsia"/>
        </w:rPr>
        <w:t>）图像法</w:t>
      </w:r>
    </w:p>
    <w:p w:rsidR="006E3BB9" w:rsidRDefault="006E3BB9" w:rsidP="00D50039">
      <w:pPr>
        <w:ind w:firstLine="435"/>
        <w:rPr>
          <w:rFonts w:hint="eastAsia"/>
        </w:rPr>
      </w:pPr>
      <w:r>
        <w:rPr>
          <w:rFonts w:hint="eastAsia"/>
        </w:rPr>
        <w:t>用图像表示函数关系的方法叫做图像法。</w:t>
      </w:r>
    </w:p>
    <w:p w:rsidR="006E3BB9" w:rsidRDefault="006E3BB9" w:rsidP="00D50039">
      <w:pPr>
        <w:ind w:firstLine="435"/>
        <w:rPr>
          <w:rFonts w:hint="eastAsia"/>
        </w:rPr>
      </w:pPr>
      <w:r>
        <w:rPr>
          <w:rFonts w:hint="eastAsia"/>
        </w:rPr>
        <w:t>4</w:t>
      </w:r>
      <w:r>
        <w:rPr>
          <w:rFonts w:hint="eastAsia"/>
        </w:rPr>
        <w:t>、由函数解析式画其图像的一般步骤</w:t>
      </w:r>
    </w:p>
    <w:p w:rsidR="006E3BB9" w:rsidRDefault="006E3BB9" w:rsidP="00D50039">
      <w:pPr>
        <w:ind w:firstLine="435"/>
        <w:rPr>
          <w:rFonts w:hint="eastAsia"/>
        </w:rPr>
      </w:pPr>
      <w:r>
        <w:rPr>
          <w:rFonts w:hint="eastAsia"/>
        </w:rPr>
        <w:t>（</w:t>
      </w:r>
      <w:r>
        <w:rPr>
          <w:rFonts w:hint="eastAsia"/>
        </w:rPr>
        <w:t>1</w:t>
      </w:r>
      <w:r>
        <w:rPr>
          <w:rFonts w:hint="eastAsia"/>
        </w:rPr>
        <w:t>）列表：列表给出自变量与函数的一些对应值</w:t>
      </w:r>
    </w:p>
    <w:p w:rsidR="006E3BB9" w:rsidRDefault="006E3BB9" w:rsidP="00D50039">
      <w:pPr>
        <w:ind w:firstLine="435"/>
        <w:rPr>
          <w:rFonts w:hint="eastAsia"/>
        </w:rPr>
      </w:pPr>
      <w:r>
        <w:rPr>
          <w:rFonts w:hint="eastAsia"/>
        </w:rPr>
        <w:t>（</w:t>
      </w:r>
      <w:r>
        <w:rPr>
          <w:rFonts w:hint="eastAsia"/>
        </w:rPr>
        <w:t>2</w:t>
      </w:r>
      <w:r>
        <w:rPr>
          <w:rFonts w:hint="eastAsia"/>
        </w:rPr>
        <w:t>）描点：以表中每对对应值为坐标，在坐标平面内描出相应的点</w:t>
      </w:r>
    </w:p>
    <w:p w:rsidR="006E3BB9" w:rsidRDefault="006E3BB9" w:rsidP="00D50039">
      <w:pPr>
        <w:ind w:firstLine="435"/>
        <w:rPr>
          <w:rFonts w:hint="eastAsia"/>
        </w:rPr>
      </w:pPr>
      <w:r>
        <w:rPr>
          <w:rFonts w:hint="eastAsia"/>
        </w:rPr>
        <w:t>（</w:t>
      </w:r>
      <w:r>
        <w:rPr>
          <w:rFonts w:hint="eastAsia"/>
        </w:rPr>
        <w:t>3</w:t>
      </w:r>
      <w:r>
        <w:rPr>
          <w:rFonts w:hint="eastAsia"/>
        </w:rPr>
        <w:t>）连线：按照自变量由小到大的顺序，把所描各点用平滑的曲线连接起来。</w:t>
      </w:r>
    </w:p>
    <w:p w:rsidR="006E3BB9" w:rsidRPr="0043283E" w:rsidRDefault="003E043B" w:rsidP="003E043B">
      <w:pPr>
        <w:rPr>
          <w:rFonts w:hint="eastAsia"/>
          <w:b/>
        </w:rPr>
      </w:pPr>
      <w:r w:rsidRPr="0043283E">
        <w:rPr>
          <w:rFonts w:hint="eastAsia"/>
          <w:b/>
        </w:rPr>
        <w:t>考点四、正比例函数和一次函数</w:t>
      </w:r>
      <w:r w:rsidRPr="0043283E">
        <w:rPr>
          <w:rFonts w:hint="eastAsia"/>
          <w:b/>
        </w:rPr>
        <w:t xml:space="preserve">    </w:t>
      </w:r>
      <w:r w:rsidRPr="0043283E">
        <w:rPr>
          <w:rFonts w:hint="eastAsia"/>
          <w:b/>
        </w:rPr>
        <w:t>（</w:t>
      </w:r>
      <w:r w:rsidRPr="0043283E">
        <w:rPr>
          <w:rFonts w:hint="eastAsia"/>
          <w:b/>
        </w:rPr>
        <w:t>3~10</w:t>
      </w:r>
      <w:r w:rsidRPr="0043283E">
        <w:rPr>
          <w:rFonts w:hint="eastAsia"/>
          <w:b/>
        </w:rPr>
        <w:t>分）</w:t>
      </w:r>
    </w:p>
    <w:p w:rsidR="003E043B" w:rsidRPr="001B4E59" w:rsidRDefault="003E043B" w:rsidP="008B578A">
      <w:pPr>
        <w:spacing w:line="400" w:lineRule="exact"/>
        <w:rPr>
          <w:rFonts w:hint="eastAsia"/>
          <w:sz w:val="20"/>
          <w:szCs w:val="20"/>
        </w:rPr>
      </w:pPr>
      <w:r>
        <w:rPr>
          <w:rFonts w:hint="eastAsia"/>
        </w:rPr>
        <w:t xml:space="preserve">    </w:t>
      </w:r>
      <w:r w:rsidRPr="001B4E59">
        <w:rPr>
          <w:rFonts w:hint="eastAsia"/>
          <w:sz w:val="20"/>
          <w:szCs w:val="20"/>
        </w:rPr>
        <w:t>1</w:t>
      </w:r>
      <w:r w:rsidRPr="001B4E59">
        <w:rPr>
          <w:rFonts w:hint="eastAsia"/>
          <w:sz w:val="20"/>
          <w:szCs w:val="20"/>
        </w:rPr>
        <w:t>、正比例函数和一次函数的概念</w:t>
      </w:r>
    </w:p>
    <w:p w:rsidR="003E0FD2" w:rsidRPr="001B4E59" w:rsidRDefault="00225AD5" w:rsidP="008B578A">
      <w:pPr>
        <w:spacing w:line="400" w:lineRule="exact"/>
        <w:ind w:firstLine="435"/>
        <w:rPr>
          <w:rFonts w:hint="eastAsia"/>
          <w:sz w:val="20"/>
          <w:szCs w:val="20"/>
        </w:rPr>
      </w:pPr>
      <w:r w:rsidRPr="001B4E59">
        <w:rPr>
          <w:rFonts w:hint="eastAsia"/>
          <w:sz w:val="20"/>
          <w:szCs w:val="20"/>
        </w:rPr>
        <w:t>一般地，如果</w:t>
      </w:r>
      <w:r w:rsidRPr="001B4E59">
        <w:rPr>
          <w:position w:val="-10"/>
          <w:sz w:val="20"/>
          <w:szCs w:val="20"/>
        </w:rPr>
        <w:object w:dxaOrig="1040" w:dyaOrig="320">
          <v:shape id="_x0000_i1166" type="#_x0000_t75" style="width:51.75pt;height:15.75pt" o:ole="">
            <v:imagedata r:id="rId263" o:title=""/>
          </v:shape>
          <o:OLEObject Type="Embed" ProgID="Equation.3" ShapeID="_x0000_i1166" DrawAspect="Content" ObjectID="_1620406814" r:id="rId264"/>
        </w:object>
      </w:r>
      <w:r w:rsidRPr="001B4E59">
        <w:rPr>
          <w:rFonts w:hint="eastAsia"/>
          <w:sz w:val="20"/>
          <w:szCs w:val="20"/>
        </w:rPr>
        <w:t>（</w:t>
      </w:r>
      <w:r w:rsidRPr="001B4E59">
        <w:rPr>
          <w:rFonts w:hint="eastAsia"/>
          <w:sz w:val="20"/>
          <w:szCs w:val="20"/>
        </w:rPr>
        <w:t>k</w:t>
      </w:r>
      <w:r w:rsidRPr="001B4E59">
        <w:rPr>
          <w:rFonts w:hint="eastAsia"/>
          <w:sz w:val="20"/>
          <w:szCs w:val="20"/>
        </w:rPr>
        <w:t>，</w:t>
      </w:r>
      <w:r w:rsidRPr="001B4E59">
        <w:rPr>
          <w:rFonts w:hint="eastAsia"/>
          <w:sz w:val="20"/>
          <w:szCs w:val="20"/>
        </w:rPr>
        <w:t>b</w:t>
      </w:r>
      <w:r w:rsidRPr="001B4E59">
        <w:rPr>
          <w:rFonts w:hint="eastAsia"/>
          <w:sz w:val="20"/>
          <w:szCs w:val="20"/>
        </w:rPr>
        <w:t>是常数，</w:t>
      </w:r>
      <w:r w:rsidRPr="001B4E59">
        <w:rPr>
          <w:rFonts w:hint="eastAsia"/>
          <w:sz w:val="20"/>
          <w:szCs w:val="20"/>
        </w:rPr>
        <w:t>k</w:t>
      </w:r>
      <w:r w:rsidRPr="001B4E59">
        <w:rPr>
          <w:position w:val="-4"/>
          <w:sz w:val="20"/>
          <w:szCs w:val="20"/>
        </w:rPr>
        <w:object w:dxaOrig="220" w:dyaOrig="220">
          <v:shape id="_x0000_i1167" type="#_x0000_t75" style="width:11.25pt;height:11.25pt" o:ole="">
            <v:imagedata r:id="rId265" o:title=""/>
          </v:shape>
          <o:OLEObject Type="Embed" ProgID="Equation.3" ShapeID="_x0000_i1167" DrawAspect="Content" ObjectID="_1620406815" r:id="rId266"/>
        </w:object>
      </w:r>
      <w:r w:rsidRPr="001B4E59">
        <w:rPr>
          <w:rFonts w:hint="eastAsia"/>
          <w:sz w:val="20"/>
          <w:szCs w:val="20"/>
        </w:rPr>
        <w:t>0</w:t>
      </w:r>
      <w:r w:rsidRPr="001B4E59">
        <w:rPr>
          <w:rFonts w:hint="eastAsia"/>
          <w:sz w:val="20"/>
          <w:szCs w:val="20"/>
        </w:rPr>
        <w:t>），那么</w:t>
      </w:r>
      <w:r w:rsidRPr="001B4E59">
        <w:rPr>
          <w:rFonts w:hint="eastAsia"/>
          <w:sz w:val="20"/>
          <w:szCs w:val="20"/>
        </w:rPr>
        <w:t>y</w:t>
      </w:r>
      <w:r w:rsidRPr="001B4E59">
        <w:rPr>
          <w:rFonts w:hint="eastAsia"/>
          <w:sz w:val="20"/>
          <w:szCs w:val="20"/>
        </w:rPr>
        <w:t>叫做</w:t>
      </w:r>
      <w:r w:rsidRPr="001B4E59">
        <w:rPr>
          <w:rFonts w:hint="eastAsia"/>
          <w:sz w:val="20"/>
          <w:szCs w:val="20"/>
        </w:rPr>
        <w:t>x</w:t>
      </w:r>
      <w:r w:rsidRPr="001B4E59">
        <w:rPr>
          <w:rFonts w:hint="eastAsia"/>
          <w:sz w:val="20"/>
          <w:szCs w:val="20"/>
        </w:rPr>
        <w:t>的一次函数。</w:t>
      </w:r>
    </w:p>
    <w:p w:rsidR="00225AD5" w:rsidRPr="001B4E59" w:rsidRDefault="00225AD5" w:rsidP="008B578A">
      <w:pPr>
        <w:spacing w:line="400" w:lineRule="exact"/>
        <w:ind w:firstLine="435"/>
        <w:rPr>
          <w:rFonts w:hint="eastAsia"/>
          <w:sz w:val="20"/>
          <w:szCs w:val="20"/>
        </w:rPr>
      </w:pPr>
      <w:r w:rsidRPr="001B4E59">
        <w:rPr>
          <w:rFonts w:hint="eastAsia"/>
          <w:sz w:val="20"/>
          <w:szCs w:val="20"/>
        </w:rPr>
        <w:t>特别地，当一次函数</w:t>
      </w:r>
      <w:r w:rsidR="001B4E59" w:rsidRPr="001B4E59">
        <w:rPr>
          <w:position w:val="-10"/>
          <w:sz w:val="20"/>
          <w:szCs w:val="20"/>
        </w:rPr>
        <w:object w:dxaOrig="999" w:dyaOrig="320">
          <v:shape id="_x0000_i1168" type="#_x0000_t75" style="width:50.25pt;height:15.75pt" o:ole="">
            <v:imagedata r:id="rId267" o:title=""/>
          </v:shape>
          <o:OLEObject Type="Embed" ProgID="Equation.3" ShapeID="_x0000_i1168" DrawAspect="Content" ObjectID="_1620406816" r:id="rId268"/>
        </w:object>
      </w:r>
      <w:r w:rsidRPr="001B4E59">
        <w:rPr>
          <w:rFonts w:hint="eastAsia"/>
          <w:sz w:val="20"/>
          <w:szCs w:val="20"/>
        </w:rPr>
        <w:t>中的</w:t>
      </w:r>
      <w:r w:rsidRPr="001B4E59">
        <w:rPr>
          <w:rFonts w:hint="eastAsia"/>
          <w:sz w:val="20"/>
          <w:szCs w:val="20"/>
        </w:rPr>
        <w:t>b</w:t>
      </w:r>
      <w:r w:rsidRPr="001B4E59">
        <w:rPr>
          <w:rFonts w:hint="eastAsia"/>
          <w:sz w:val="20"/>
          <w:szCs w:val="20"/>
        </w:rPr>
        <w:t>为</w:t>
      </w:r>
      <w:r w:rsidRPr="001B4E59">
        <w:rPr>
          <w:rFonts w:hint="eastAsia"/>
          <w:sz w:val="20"/>
          <w:szCs w:val="20"/>
        </w:rPr>
        <w:t>0</w:t>
      </w:r>
      <w:r w:rsidRPr="001B4E59">
        <w:rPr>
          <w:rFonts w:hint="eastAsia"/>
          <w:sz w:val="20"/>
          <w:szCs w:val="20"/>
        </w:rPr>
        <w:t>时，</w:t>
      </w:r>
      <w:r w:rsidRPr="001B4E59">
        <w:rPr>
          <w:position w:val="-10"/>
          <w:sz w:val="20"/>
          <w:szCs w:val="20"/>
        </w:rPr>
        <w:object w:dxaOrig="680" w:dyaOrig="320">
          <v:shape id="_x0000_i1169" type="#_x0000_t75" style="width:33.75pt;height:15.75pt" o:ole="">
            <v:imagedata r:id="rId269" o:title=""/>
          </v:shape>
          <o:OLEObject Type="Embed" ProgID="Equation.3" ShapeID="_x0000_i1169" DrawAspect="Content" ObjectID="_1620406817" r:id="rId270"/>
        </w:object>
      </w:r>
      <w:r w:rsidRPr="001B4E59">
        <w:rPr>
          <w:rFonts w:hint="eastAsia"/>
          <w:sz w:val="20"/>
          <w:szCs w:val="20"/>
        </w:rPr>
        <w:t>（</w:t>
      </w:r>
      <w:r w:rsidRPr="001B4E59">
        <w:rPr>
          <w:rFonts w:hint="eastAsia"/>
          <w:sz w:val="20"/>
          <w:szCs w:val="20"/>
        </w:rPr>
        <w:t>k</w:t>
      </w:r>
      <w:r w:rsidRPr="001B4E59">
        <w:rPr>
          <w:rFonts w:hint="eastAsia"/>
          <w:sz w:val="20"/>
          <w:szCs w:val="20"/>
        </w:rPr>
        <w:t>为常数，</w:t>
      </w:r>
      <w:r w:rsidRPr="001B4E59">
        <w:rPr>
          <w:rFonts w:hint="eastAsia"/>
          <w:sz w:val="20"/>
          <w:szCs w:val="20"/>
        </w:rPr>
        <w:t>k</w:t>
      </w:r>
      <w:r w:rsidRPr="001B4E59">
        <w:rPr>
          <w:position w:val="-4"/>
          <w:sz w:val="20"/>
          <w:szCs w:val="20"/>
        </w:rPr>
        <w:object w:dxaOrig="220" w:dyaOrig="220">
          <v:shape id="_x0000_i1170" type="#_x0000_t75" style="width:11.25pt;height:11.25pt" o:ole="">
            <v:imagedata r:id="rId265" o:title=""/>
          </v:shape>
          <o:OLEObject Type="Embed" ProgID="Equation.3" ShapeID="_x0000_i1170" DrawAspect="Content" ObjectID="_1620406818" r:id="rId271"/>
        </w:object>
      </w:r>
      <w:r w:rsidRPr="001B4E59">
        <w:rPr>
          <w:rFonts w:hint="eastAsia"/>
          <w:sz w:val="20"/>
          <w:szCs w:val="20"/>
        </w:rPr>
        <w:t>0</w:t>
      </w:r>
      <w:r w:rsidRPr="001B4E59">
        <w:rPr>
          <w:rFonts w:hint="eastAsia"/>
          <w:sz w:val="20"/>
          <w:szCs w:val="20"/>
        </w:rPr>
        <w:t>）。这时，</w:t>
      </w:r>
      <w:r w:rsidRPr="001B4E59">
        <w:rPr>
          <w:rFonts w:hint="eastAsia"/>
          <w:sz w:val="20"/>
          <w:szCs w:val="20"/>
        </w:rPr>
        <w:t>y</w:t>
      </w:r>
      <w:r w:rsidRPr="001B4E59">
        <w:rPr>
          <w:rFonts w:hint="eastAsia"/>
          <w:sz w:val="20"/>
          <w:szCs w:val="20"/>
        </w:rPr>
        <w:t>叫做</w:t>
      </w:r>
      <w:r w:rsidRPr="001B4E59">
        <w:rPr>
          <w:rFonts w:hint="eastAsia"/>
          <w:sz w:val="20"/>
          <w:szCs w:val="20"/>
        </w:rPr>
        <w:t>x</w:t>
      </w:r>
      <w:r w:rsidRPr="001B4E59">
        <w:rPr>
          <w:rFonts w:hint="eastAsia"/>
          <w:sz w:val="20"/>
          <w:szCs w:val="20"/>
        </w:rPr>
        <w:t>的正比例函数。</w:t>
      </w:r>
    </w:p>
    <w:p w:rsidR="00225AD5" w:rsidRPr="001B4E59" w:rsidRDefault="00225AD5" w:rsidP="008B578A">
      <w:pPr>
        <w:spacing w:line="400" w:lineRule="exact"/>
        <w:ind w:firstLine="435"/>
        <w:rPr>
          <w:rFonts w:hint="eastAsia"/>
          <w:sz w:val="20"/>
          <w:szCs w:val="20"/>
        </w:rPr>
      </w:pPr>
      <w:r w:rsidRPr="001B4E59">
        <w:rPr>
          <w:rFonts w:hint="eastAsia"/>
          <w:sz w:val="20"/>
          <w:szCs w:val="20"/>
        </w:rPr>
        <w:t>2</w:t>
      </w:r>
      <w:r w:rsidRPr="001B4E59">
        <w:rPr>
          <w:rFonts w:hint="eastAsia"/>
          <w:sz w:val="20"/>
          <w:szCs w:val="20"/>
        </w:rPr>
        <w:t>、一次函数的图像</w:t>
      </w:r>
    </w:p>
    <w:p w:rsidR="00225AD5" w:rsidRPr="001B4E59" w:rsidRDefault="00454B4C" w:rsidP="008B578A">
      <w:pPr>
        <w:spacing w:line="400" w:lineRule="exact"/>
        <w:ind w:firstLine="435"/>
        <w:rPr>
          <w:rFonts w:hint="eastAsia"/>
          <w:sz w:val="20"/>
          <w:szCs w:val="20"/>
        </w:rPr>
      </w:pPr>
      <w:r>
        <w:rPr>
          <w:noProof/>
          <w:sz w:val="20"/>
          <w:szCs w:val="20"/>
        </w:rPr>
        <mc:AlternateContent>
          <mc:Choice Requires="wps">
            <w:drawing>
              <wp:anchor distT="0" distB="0" distL="114300" distR="114300" simplePos="0" relativeHeight="251715584" behindDoc="0" locked="0" layoutInCell="1" allowOverlap="1">
                <wp:simplePos x="0" y="0"/>
                <wp:positionH relativeFrom="column">
                  <wp:posOffset>4176395</wp:posOffset>
                </wp:positionH>
                <wp:positionV relativeFrom="paragraph">
                  <wp:posOffset>6350</wp:posOffset>
                </wp:positionV>
                <wp:extent cx="1943100" cy="1670685"/>
                <wp:effectExtent l="635" t="0" r="0" b="0"/>
                <wp:wrapNone/>
                <wp:docPr id="1770" name="AutoShape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1943100" cy="167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AB00C" id="AutoShape 119" o:spid="_x0000_s1026" style="position:absolute;left:0;text-align:left;margin-left:328.85pt;margin-top:.5pt;width:153pt;height:131.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" filled="f" stroked="f">
                <o:lock v:ext="edit" aspectratio="t" text="t"/>
              </v:rect>
            </w:pict>
          </mc:Fallback>
        </mc:AlternateContent>
      </w:r>
      <w:r w:rsidR="00225AD5" w:rsidRPr="001B4E59">
        <w:rPr>
          <w:rFonts w:hint="eastAsia"/>
          <w:sz w:val="20"/>
          <w:szCs w:val="20"/>
        </w:rPr>
        <w:t>所有一次函数的图像都是一条直线</w:t>
      </w:r>
    </w:p>
    <w:p w:rsidR="00C92269" w:rsidRPr="001B4E59" w:rsidRDefault="00C92269" w:rsidP="001B4E59">
      <w:pPr>
        <w:spacing w:line="400" w:lineRule="exact"/>
        <w:ind w:firstLine="435"/>
        <w:rPr>
          <w:rFonts w:hint="eastAsia"/>
          <w:sz w:val="20"/>
          <w:szCs w:val="20"/>
        </w:rPr>
      </w:pPr>
      <w:r w:rsidRPr="001B4E59">
        <w:rPr>
          <w:rFonts w:hint="eastAsia"/>
          <w:sz w:val="20"/>
          <w:szCs w:val="20"/>
        </w:rPr>
        <w:t>3</w:t>
      </w:r>
      <w:r w:rsidRPr="001B4E59">
        <w:rPr>
          <w:rFonts w:hint="eastAsia"/>
          <w:sz w:val="20"/>
          <w:szCs w:val="20"/>
        </w:rPr>
        <w:t>、一次函数、正比例函数图像的主要特征：一次函数</w:t>
      </w:r>
      <w:r w:rsidRPr="001B4E59">
        <w:rPr>
          <w:position w:val="-10"/>
          <w:sz w:val="20"/>
          <w:szCs w:val="20"/>
        </w:rPr>
        <w:object w:dxaOrig="1040" w:dyaOrig="320">
          <v:shape id="_x0000_i1171" type="#_x0000_t75" style="width:51.75pt;height:15.75pt" o:ole="">
            <v:imagedata r:id="rId263" o:title=""/>
          </v:shape>
          <o:OLEObject Type="Embed" ProgID="Equation.3" ShapeID="_x0000_i1171" DrawAspect="Content" ObjectID="_1620406819" r:id="rId272"/>
        </w:object>
      </w:r>
      <w:r w:rsidRPr="001B4E59">
        <w:rPr>
          <w:rFonts w:hint="eastAsia"/>
          <w:sz w:val="20"/>
          <w:szCs w:val="20"/>
        </w:rPr>
        <w:t>的图像是经过点（</w:t>
      </w:r>
      <w:r w:rsidRPr="001B4E59">
        <w:rPr>
          <w:rFonts w:hint="eastAsia"/>
          <w:sz w:val="20"/>
          <w:szCs w:val="20"/>
        </w:rPr>
        <w:t>0</w:t>
      </w:r>
      <w:r w:rsidRPr="001B4E59">
        <w:rPr>
          <w:rFonts w:hint="eastAsia"/>
          <w:sz w:val="20"/>
          <w:szCs w:val="20"/>
        </w:rPr>
        <w:t>，</w:t>
      </w:r>
      <w:r w:rsidRPr="001B4E59">
        <w:rPr>
          <w:rFonts w:hint="eastAsia"/>
          <w:sz w:val="20"/>
          <w:szCs w:val="20"/>
        </w:rPr>
        <w:t>b</w:t>
      </w:r>
      <w:r w:rsidRPr="001B4E59">
        <w:rPr>
          <w:rFonts w:hint="eastAsia"/>
          <w:sz w:val="20"/>
          <w:szCs w:val="20"/>
        </w:rPr>
        <w:t>）的直线；正比例函数</w:t>
      </w:r>
      <w:r w:rsidRPr="001B4E59">
        <w:rPr>
          <w:position w:val="-10"/>
          <w:sz w:val="20"/>
          <w:szCs w:val="20"/>
        </w:rPr>
        <w:object w:dxaOrig="680" w:dyaOrig="320">
          <v:shape id="_x0000_i1172" type="#_x0000_t75" style="width:33.75pt;height:15.75pt" o:ole="">
            <v:imagedata r:id="rId269" o:title=""/>
          </v:shape>
          <o:OLEObject Type="Embed" ProgID="Equation.3" ShapeID="_x0000_i1172" DrawAspect="Content" ObjectID="_1620406820" r:id="rId273"/>
        </w:object>
      </w:r>
      <w:r w:rsidRPr="001B4E59">
        <w:rPr>
          <w:rFonts w:hint="eastAsia"/>
          <w:sz w:val="20"/>
          <w:szCs w:val="20"/>
        </w:rPr>
        <w:t>的图像是经过原点（</w:t>
      </w:r>
      <w:r w:rsidRPr="001B4E59">
        <w:rPr>
          <w:rFonts w:hint="eastAsia"/>
          <w:sz w:val="20"/>
          <w:szCs w:val="20"/>
        </w:rPr>
        <w:t>0</w:t>
      </w:r>
      <w:r w:rsidRPr="001B4E59">
        <w:rPr>
          <w:rFonts w:hint="eastAsia"/>
          <w:sz w:val="20"/>
          <w:szCs w:val="20"/>
        </w:rPr>
        <w:t>，</w:t>
      </w:r>
      <w:r w:rsidRPr="001B4E59">
        <w:rPr>
          <w:rFonts w:hint="eastAsia"/>
          <w:sz w:val="20"/>
          <w:szCs w:val="20"/>
        </w:rPr>
        <w:t>0</w:t>
      </w:r>
      <w:r w:rsidRPr="001B4E59">
        <w:rPr>
          <w:rFonts w:hint="eastAsia"/>
          <w:sz w:val="20"/>
          <w:szCs w:val="20"/>
        </w:rPr>
        <w:t>）的直线。</w:t>
      </w:r>
    </w:p>
    <w:tbl>
      <w:tblPr>
        <w:tblW w:w="0" w:type="auto"/>
        <w:tblLook w:val="01E0" w:firstRow="1" w:lastRow="1" w:firstColumn="1" w:lastColumn="1" w:noHBand="0" w:noVBand="0"/>
      </w:tblPr>
      <w:tblGrid>
        <w:gridCol w:w="1008"/>
        <w:gridCol w:w="1080"/>
        <w:gridCol w:w="3960"/>
        <w:gridCol w:w="3780"/>
      </w:tblGrid>
      <w:tr w:rsidR="00A2248A" w:rsidTr="001F2B1C">
        <w:trPr>
          <w:trHeight w:val="74"/>
        </w:trPr>
        <w:tc>
          <w:tcPr>
            <w:tcW w:w="1008" w:type="dxa"/>
            <w:vAlign w:val="center"/>
          </w:tcPr>
          <w:p w:rsidR="00A2248A" w:rsidRPr="004C384E" w:rsidRDefault="00A2248A" w:rsidP="00530495">
            <w:pPr>
              <w:tabs>
                <w:tab w:val="center" w:pos="4153"/>
                <w:tab w:val="right" w:pos="8306"/>
              </w:tabs>
              <w:snapToGrid w:val="0"/>
              <w:jc w:val="center"/>
              <w:rPr>
                <w:rFonts w:hint="eastAsia"/>
                <w:b/>
                <w:sz w:val="18"/>
              </w:rPr>
            </w:pPr>
            <w:r w:rsidRPr="004C384E">
              <w:rPr>
                <w:rFonts w:hint="eastAsia"/>
                <w:b/>
                <w:sz w:val="18"/>
              </w:rPr>
              <w:t>k</w:t>
            </w:r>
            <w:r w:rsidRPr="004C384E">
              <w:rPr>
                <w:rFonts w:hint="eastAsia"/>
                <w:b/>
                <w:sz w:val="18"/>
              </w:rPr>
              <w:t>的符号</w:t>
            </w:r>
          </w:p>
        </w:tc>
        <w:tc>
          <w:tcPr>
            <w:tcW w:w="1080" w:type="dxa"/>
            <w:vAlign w:val="center"/>
          </w:tcPr>
          <w:p w:rsidR="00A2248A" w:rsidRPr="004C384E" w:rsidRDefault="00A2248A" w:rsidP="00530495">
            <w:pPr>
              <w:tabs>
                <w:tab w:val="center" w:pos="4153"/>
                <w:tab w:val="right" w:pos="8306"/>
              </w:tabs>
              <w:snapToGrid w:val="0"/>
              <w:jc w:val="center"/>
              <w:rPr>
                <w:rFonts w:hint="eastAsia"/>
                <w:b/>
                <w:sz w:val="18"/>
              </w:rPr>
            </w:pPr>
            <w:r w:rsidRPr="004C384E">
              <w:rPr>
                <w:rFonts w:hint="eastAsia"/>
                <w:b/>
                <w:sz w:val="18"/>
              </w:rPr>
              <w:t>b</w:t>
            </w:r>
            <w:r w:rsidRPr="004C384E">
              <w:rPr>
                <w:rFonts w:hint="eastAsia"/>
                <w:b/>
                <w:sz w:val="18"/>
              </w:rPr>
              <w:t>的符号</w:t>
            </w:r>
          </w:p>
        </w:tc>
        <w:tc>
          <w:tcPr>
            <w:tcW w:w="3960" w:type="dxa"/>
            <w:vAlign w:val="center"/>
          </w:tcPr>
          <w:p w:rsidR="00A2248A" w:rsidRPr="004C384E" w:rsidRDefault="00454B4C" w:rsidP="00530495">
            <w:pPr>
              <w:tabs>
                <w:tab w:val="center" w:pos="4153"/>
                <w:tab w:val="right" w:pos="8306"/>
              </w:tabs>
              <w:snapToGrid w:val="0"/>
              <w:jc w:val="center"/>
              <w:rPr>
                <w:rFonts w:hint="eastAsia"/>
                <w:b/>
                <w:sz w:val="18"/>
              </w:rPr>
            </w:pPr>
            <w:r>
              <w:rPr>
                <w:noProof/>
                <w:sz w:val="18"/>
              </w:rPr>
              <mc:AlternateContent>
                <mc:Choice Requires="wpg">
                  <w:drawing>
                    <wp:anchor distT="0" distB="0" distL="114300" distR="114300" simplePos="0" relativeHeight="251719680" behindDoc="0" locked="0" layoutInCell="1" allowOverlap="1">
                      <wp:simplePos x="0" y="0"/>
                      <wp:positionH relativeFrom="column">
                        <wp:posOffset>866775</wp:posOffset>
                      </wp:positionH>
                      <wp:positionV relativeFrom="paragraph">
                        <wp:posOffset>118745</wp:posOffset>
                      </wp:positionV>
                      <wp:extent cx="1073785" cy="1016000"/>
                      <wp:effectExtent l="0" t="0" r="4445" b="0"/>
                      <wp:wrapNone/>
                      <wp:docPr id="1766" name="Group 18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3785" cy="1016000"/>
                                <a:chOff x="4569" y="10843"/>
                                <a:chExt cx="1691" cy="1600"/>
                              </a:xfrm>
                            </wpg:grpSpPr>
                            <wps:wsp>
                              <wps:cNvPr id="1767" name="Text Box 1807"/>
                              <wps:cNvSpPr txBox="1">
                                <a:spLocks noChangeArrowheads="1"/>
                              </wps:cNvSpPr>
                              <wps:spPr bwMode="auto">
                                <a:xfrm>
                                  <a:off x="5907" y="11868"/>
                                  <a:ext cx="353" cy="33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C384E" w:rsidRPr="001F2B1C" w:rsidRDefault="004C384E" w:rsidP="004C384E">
                                    <w:pPr>
                                      <w:spacing w:line="240" w:lineRule="exact"/>
                                      <w:jc w:val="center"/>
                                      <w:rPr>
                                        <w:rFonts w:ascii="Arial" w:hAnsi="Arial" w:cs="Arial"/>
                                        <w:sz w:val="32"/>
                                        <w:szCs w:val="32"/>
                                      </w:rPr>
                                    </w:pPr>
                                    <w:r w:rsidRPr="001F2B1C">
                                      <w:rPr>
                                        <w:rFonts w:ascii="Arial" w:hAnsi="Arial" w:cs="Arial"/>
                                        <w:sz w:val="32"/>
                                        <w:szCs w:val="32"/>
                                      </w:rPr>
                                      <w:t>x</w:t>
                                    </w:r>
                                  </w:p>
                                </w:txbxContent>
                              </wps:txbx>
                              <wps:bodyPr rot="0" vert="horz" wrap="square" lIns="91440" tIns="45720" rIns="91440" bIns="45720" anchor="t" anchorCtr="0" upright="1">
                                <a:noAutofit/>
                              </wps:bodyPr>
                            </wps:wsp>
                            <wps:wsp>
                              <wps:cNvPr id="1768" name="Text Box 1808"/>
                              <wps:cNvSpPr txBox="1">
                                <a:spLocks noChangeArrowheads="1"/>
                              </wps:cNvSpPr>
                              <wps:spPr bwMode="auto">
                                <a:xfrm>
                                  <a:off x="4569" y="10843"/>
                                  <a:ext cx="353" cy="4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C384E" w:rsidRPr="004C384E" w:rsidRDefault="004C384E" w:rsidP="004C384E">
                                    <w:pPr>
                                      <w:spacing w:line="240" w:lineRule="exact"/>
                                      <w:jc w:val="center"/>
                                      <w:rPr>
                                        <w:rFonts w:ascii="Arial" w:hAnsi="Arial" w:cs="Arial"/>
                                        <w:sz w:val="28"/>
                                        <w:szCs w:val="28"/>
                                      </w:rPr>
                                    </w:pPr>
                                    <w:r w:rsidRPr="004C384E">
                                      <w:rPr>
                                        <w:rFonts w:ascii="Arial" w:hAnsi="Arial" w:cs="Arial" w:hint="eastAsia"/>
                                        <w:sz w:val="28"/>
                                        <w:szCs w:val="28"/>
                                      </w:rPr>
                                      <w:t>y</w:t>
                                    </w:r>
                                  </w:p>
                                </w:txbxContent>
                              </wps:txbx>
                              <wps:bodyPr rot="0" vert="horz" wrap="square" lIns="91440" tIns="45720" rIns="91440" bIns="45720" anchor="t" anchorCtr="0" upright="1">
                                <a:noAutofit/>
                              </wps:bodyPr>
                            </wps:wsp>
                            <wps:wsp>
                              <wps:cNvPr id="1769" name="Text Box 1809"/>
                              <wps:cNvSpPr txBox="1">
                                <a:spLocks noChangeArrowheads="1"/>
                              </wps:cNvSpPr>
                              <wps:spPr bwMode="auto">
                                <a:xfrm>
                                  <a:off x="4569" y="11987"/>
                                  <a:ext cx="353" cy="4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C384E" w:rsidRPr="001F2B1C" w:rsidRDefault="004C384E" w:rsidP="004C384E">
                                    <w:pPr>
                                      <w:spacing w:line="240" w:lineRule="exact"/>
                                      <w:jc w:val="center"/>
                                      <w:rPr>
                                        <w:rFonts w:ascii="Arial" w:hAnsi="Arial" w:cs="Arial"/>
                                        <w:sz w:val="32"/>
                                        <w:szCs w:val="32"/>
                                      </w:rPr>
                                    </w:pPr>
                                    <w:r>
                                      <w:rPr>
                                        <w:rFonts w:ascii="Arial" w:hAnsi="Arial" w:cs="Arial" w:hint="eastAsia"/>
                                        <w:sz w:val="32"/>
                                        <w:szCs w:val="32"/>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6" o:spid="_x0000_s1026" style="position:absolute;left:0;text-align:left;margin-left:68.25pt;margin-top:9.35pt;width:84.55pt;height:80pt;z-index:251719680" coordorigin="4569,10843" coordsize="1691,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">
                      <v:shapetype id="_x0000_t202" coordsize="21600,21600" o:spt="202" path="m,l,21600r21600,l21600,xe">
                        <v:stroke joinstyle="miter"/>
                        <v:path gradientshapeok="t" o:connecttype="rect"/>
                      </v:shapetype>
                      <v:shape id="Text Box 1807" o:spid="_x0000_s1027" type="#_x0000_t202" style="position:absolute;left:5907;top:11868;width:353;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" filled="f" stroked="f">
                        <v:textbox>
                          <w:txbxContent>
                            <w:p w:rsidR="004C384E" w:rsidRPr="001F2B1C" w:rsidRDefault="004C384E" w:rsidP="004C384E">
                              <w:pPr>
                                <w:spacing w:line="240" w:lineRule="exact"/>
                                <w:jc w:val="center"/>
                                <w:rPr>
                                  <w:rFonts w:ascii="Arial" w:hAnsi="Arial" w:cs="Arial"/>
                                  <w:sz w:val="32"/>
                                  <w:szCs w:val="32"/>
                                </w:rPr>
                              </w:pPr>
                              <w:r w:rsidRPr="001F2B1C">
                                <w:rPr>
                                  <w:rFonts w:ascii="Arial" w:hAnsi="Arial" w:cs="Arial"/>
                                  <w:sz w:val="32"/>
                                  <w:szCs w:val="32"/>
                                </w:rPr>
                                <w:t>x</w:t>
                              </w:r>
                            </w:p>
                          </w:txbxContent>
                        </v:textbox>
                      </v:shape>
                      <v:shape id="Text Box 1808" o:spid="_x0000_s1028" type="#_x0000_t202" style="position:absolute;left:4569;top:10843;width:353;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" filled="f" stroked="f">
                        <v:textbox>
                          <w:txbxContent>
                            <w:p w:rsidR="004C384E" w:rsidRPr="004C384E" w:rsidRDefault="004C384E" w:rsidP="004C384E">
                              <w:pPr>
                                <w:spacing w:line="240" w:lineRule="exact"/>
                                <w:jc w:val="center"/>
                                <w:rPr>
                                  <w:rFonts w:ascii="Arial" w:hAnsi="Arial" w:cs="Arial"/>
                                  <w:sz w:val="28"/>
                                  <w:szCs w:val="28"/>
                                </w:rPr>
                              </w:pPr>
                              <w:r w:rsidRPr="004C384E">
                                <w:rPr>
                                  <w:rFonts w:ascii="Arial" w:hAnsi="Arial" w:cs="Arial" w:hint="eastAsia"/>
                                  <w:sz w:val="28"/>
                                  <w:szCs w:val="28"/>
                                </w:rPr>
                                <w:t>y</w:t>
                              </w:r>
                            </w:p>
                          </w:txbxContent>
                        </v:textbox>
                      </v:shape>
                      <v:shape id="Text Box 1809" o:spid="_x0000_s1029" type="#_x0000_t202" style="position:absolute;left:4569;top:11987;width:353;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" filled="f" stroked="f">
                        <v:textbox>
                          <w:txbxContent>
                            <w:p w:rsidR="004C384E" w:rsidRPr="001F2B1C" w:rsidRDefault="004C384E" w:rsidP="004C384E">
                              <w:pPr>
                                <w:spacing w:line="240" w:lineRule="exact"/>
                                <w:jc w:val="center"/>
                                <w:rPr>
                                  <w:rFonts w:ascii="Arial" w:hAnsi="Arial" w:cs="Arial"/>
                                  <w:sz w:val="32"/>
                                  <w:szCs w:val="32"/>
                                </w:rPr>
                              </w:pPr>
                              <w:r>
                                <w:rPr>
                                  <w:rFonts w:ascii="Arial" w:hAnsi="Arial" w:cs="Arial" w:hint="eastAsia"/>
                                  <w:sz w:val="32"/>
                                  <w:szCs w:val="32"/>
                                </w:rPr>
                                <w:t>o</w:t>
                              </w:r>
                            </w:p>
                          </w:txbxContent>
                        </v:textbox>
                      </v:shape>
                    </v:group>
                  </w:pict>
                </mc:Fallback>
              </mc:AlternateContent>
            </w:r>
            <w:r w:rsidR="00A2248A" w:rsidRPr="004C384E">
              <w:rPr>
                <w:rFonts w:hint="eastAsia"/>
                <w:b/>
                <w:sz w:val="18"/>
              </w:rPr>
              <w:t>函数图像</w:t>
            </w:r>
          </w:p>
        </w:tc>
        <w:tc>
          <w:tcPr>
            <w:tcW w:w="3780" w:type="dxa"/>
            <w:vAlign w:val="center"/>
          </w:tcPr>
          <w:p w:rsidR="00A2248A" w:rsidRPr="004C384E" w:rsidRDefault="00A2248A" w:rsidP="00530495">
            <w:pPr>
              <w:tabs>
                <w:tab w:val="center" w:pos="4153"/>
                <w:tab w:val="right" w:pos="8306"/>
              </w:tabs>
              <w:snapToGrid w:val="0"/>
              <w:jc w:val="center"/>
              <w:rPr>
                <w:rFonts w:hint="eastAsia"/>
                <w:b/>
                <w:sz w:val="18"/>
              </w:rPr>
            </w:pPr>
            <w:r w:rsidRPr="004C384E">
              <w:rPr>
                <w:rFonts w:hint="eastAsia"/>
                <w:b/>
                <w:sz w:val="18"/>
              </w:rPr>
              <w:t>图像特征</w:t>
            </w:r>
          </w:p>
        </w:tc>
      </w:tr>
      <w:tr w:rsidR="00A2248A" w:rsidTr="00530495">
        <w:tc>
          <w:tcPr>
            <w:tcW w:w="1008" w:type="dxa"/>
            <w:vMerge w:val="restart"/>
            <w:vAlign w:val="center"/>
          </w:tcPr>
          <w:p w:rsidR="00A2248A" w:rsidRPr="00530495" w:rsidRDefault="00902AD8" w:rsidP="00530495">
            <w:pPr>
              <w:tabs>
                <w:tab w:val="center" w:pos="4153"/>
                <w:tab w:val="right" w:pos="8306"/>
              </w:tabs>
              <w:snapToGrid w:val="0"/>
              <w:jc w:val="center"/>
              <w:rPr>
                <w:rFonts w:hint="eastAsia"/>
                <w:sz w:val="18"/>
              </w:rPr>
            </w:pPr>
            <w:r>
              <w:rPr>
                <w:rFonts w:hint="eastAsia"/>
                <w:sz w:val="18"/>
              </w:rPr>
              <w:t>k</w:t>
            </w:r>
            <w:r w:rsidR="00A2248A" w:rsidRPr="00530495">
              <w:rPr>
                <w:rFonts w:hint="eastAsia"/>
                <w:sz w:val="18"/>
              </w:rPr>
              <w:t>&gt;0</w:t>
            </w:r>
          </w:p>
        </w:tc>
        <w:tc>
          <w:tcPr>
            <w:tcW w:w="1080" w:type="dxa"/>
            <w:vAlign w:val="center"/>
          </w:tcPr>
          <w:p w:rsidR="00A2248A" w:rsidRPr="00530495" w:rsidRDefault="00A2248A" w:rsidP="00530495">
            <w:pPr>
              <w:tabs>
                <w:tab w:val="center" w:pos="4153"/>
                <w:tab w:val="right" w:pos="8306"/>
              </w:tabs>
              <w:snapToGrid w:val="0"/>
              <w:jc w:val="center"/>
              <w:rPr>
                <w:rFonts w:hint="eastAsia"/>
                <w:sz w:val="18"/>
              </w:rPr>
            </w:pPr>
            <w:r w:rsidRPr="00530495">
              <w:rPr>
                <w:rFonts w:hint="eastAsia"/>
                <w:sz w:val="18"/>
              </w:rPr>
              <w:t>b&gt;0</w:t>
            </w:r>
          </w:p>
        </w:tc>
        <w:tc>
          <w:tcPr>
            <w:tcW w:w="3960" w:type="dxa"/>
          </w:tcPr>
          <w:p w:rsidR="00F346E1" w:rsidRPr="00530495" w:rsidRDefault="00454B4C" w:rsidP="001F2B1C">
            <w:pPr>
              <w:tabs>
                <w:tab w:val="center" w:pos="4153"/>
                <w:tab w:val="right" w:pos="8306"/>
              </w:tabs>
              <w:snapToGrid w:val="0"/>
              <w:rPr>
                <w:rFonts w:hint="eastAsia"/>
                <w:sz w:val="18"/>
              </w:rPr>
            </w:pPr>
            <w:r>
              <w:rPr>
                <w:rFonts w:hint="eastAsia"/>
                <w:noProof/>
                <w:sz w:val="18"/>
              </w:rPr>
              <mc:AlternateContent>
                <mc:Choice Requires="wpg">
                  <w:drawing>
                    <wp:anchor distT="0" distB="0" distL="114300" distR="114300" simplePos="0" relativeHeight="251717632" behindDoc="0" locked="0" layoutInCell="1" allowOverlap="1">
                      <wp:simplePos x="0" y="0"/>
                      <wp:positionH relativeFrom="column">
                        <wp:posOffset>477520</wp:posOffset>
                      </wp:positionH>
                      <wp:positionV relativeFrom="paragraph">
                        <wp:posOffset>56515</wp:posOffset>
                      </wp:positionV>
                      <wp:extent cx="1227455" cy="1242695"/>
                      <wp:effectExtent l="8890" t="17780" r="20955" b="6350"/>
                      <wp:wrapNone/>
                      <wp:docPr id="1755" name="Group 17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7455" cy="1242695"/>
                                <a:chOff x="3974" y="10968"/>
                                <a:chExt cx="1933" cy="1957"/>
                              </a:xfrm>
                            </wpg:grpSpPr>
                            <wps:wsp>
                              <wps:cNvPr id="1756" name="AutoShape 1796"/>
                              <wps:cNvCnPr>
                                <a:cxnSpLocks noChangeShapeType="1"/>
                              </wps:cNvCnPr>
                              <wps:spPr bwMode="auto">
                                <a:xfrm flipH="1" flipV="1">
                                  <a:off x="4936" y="10968"/>
                                  <a:ext cx="1" cy="195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7" name="AutoShape 1797"/>
                              <wps:cNvCnPr>
                                <a:cxnSpLocks noChangeShapeType="1"/>
                              </wps:cNvCnPr>
                              <wps:spPr bwMode="auto">
                                <a:xfrm flipV="1">
                                  <a:off x="3974" y="12028"/>
                                  <a:ext cx="1933"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5" name="AutoShape 1798"/>
                              <wps:cNvCnPr>
                                <a:cxnSpLocks noChangeShapeType="1"/>
                              </wps:cNvCnPr>
                              <wps:spPr bwMode="auto">
                                <a:xfrm flipV="1">
                                  <a:off x="4181" y="11236"/>
                                  <a:ext cx="967" cy="96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03FF0FD" id="Group 1799" o:spid="_x0000_s1026" style="position:absolute;left:0;text-align:left;margin-left:37.6pt;margin-top:4.45pt;width:96.65pt;height:97.85pt;z-index:251717632" coordorigin="3974,10968" coordsize="1933,1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">
                      <v:shapetype id="_x0000_t32" coordsize="21600,21600" o:spt="32" o:oned="t" path="m,l21600,21600e" filled="f">
                        <v:path arrowok="t" fillok="f" o:connecttype="none"/>
                        <o:lock v:ext="edit" shapetype="t"/>
                      </v:shapetype>
                      <v:shape id="AutoShape 1796" o:spid="_x0000_s1027" type="#_x0000_t32" style="position:absolute;left:4936;top:10968;width:1;height:19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">
                        <v:stroke endarrow="block"/>
                      </v:shape>
                      <v:shape id="AutoShape 1797" o:spid="_x0000_s1028" type="#_x0000_t32" style="position:absolute;left:3974;top:12028;width:193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">
                        <v:stroke endarrow="block"/>
                      </v:shape>
                      <v:shape id="AutoShape 1798" o:spid="_x0000_s1029" type="#_x0000_t32" style="position:absolute;left:4181;top:11236;width:967;height:9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"/>
                    </v:group>
                  </w:pict>
                </mc:Fallback>
              </mc:AlternateContent>
            </w:r>
            <w:r w:rsidRPr="00530495">
              <w:rPr>
                <w:noProof/>
                <w:sz w:val="18"/>
              </w:rPr>
              <mc:AlternateContent>
                <mc:Choice Requires="wps">
                  <w:drawing>
                    <wp:anchor distT="0" distB="0" distL="114300" distR="114300" simplePos="0" relativeHeight="251598848" behindDoc="1" locked="0" layoutInCell="1" allowOverlap="1">
                      <wp:simplePos x="0" y="0"/>
                      <wp:positionH relativeFrom="column">
                        <wp:posOffset>3175</wp:posOffset>
                      </wp:positionH>
                      <wp:positionV relativeFrom="paragraph">
                        <wp:align>top</wp:align>
                      </wp:positionV>
                      <wp:extent cx="1943100" cy="1190625"/>
                      <wp:effectExtent l="4445" t="3810" r="0" b="0"/>
                      <wp:wrapNone/>
                      <wp:docPr id="1754" name="AutoShape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43100"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A4A2C7" id="AutoShape 142" o:spid="_x0000_s1026" style="position:absolute;left:0;text-align:left;margin-left:.25pt;margin-top:0;width:153pt;height:93.75pt;z-index:-251717632;visibility:visible;mso-wrap-style:square;mso-width-percent:0;mso-height-percent:0;mso-wrap-distance-left:9pt;mso-wrap-distance-top:0;mso-wrap-distance-right:9pt;mso-wrap-distance-bottom:0;mso-position-horizontal:absolute;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" filled="f" stroked="f">
                      <o:lock v:ext="edit" aspectratio="t"/>
                    </v:rect>
                  </w:pict>
                </mc:Fallback>
              </mc:AlternateContent>
            </w:r>
          </w:p>
          <w:p w:rsidR="00F346E1" w:rsidRPr="00530495" w:rsidRDefault="00F346E1" w:rsidP="00530495">
            <w:pPr>
              <w:tabs>
                <w:tab w:val="center" w:pos="4153"/>
                <w:tab w:val="right" w:pos="8306"/>
              </w:tabs>
              <w:snapToGrid w:val="0"/>
              <w:rPr>
                <w:rFonts w:hint="eastAsia"/>
                <w:sz w:val="18"/>
              </w:rPr>
            </w:pPr>
          </w:p>
          <w:p w:rsidR="00F346E1" w:rsidRPr="00530495" w:rsidRDefault="00F346E1" w:rsidP="00530495">
            <w:pPr>
              <w:tabs>
                <w:tab w:val="center" w:pos="4153"/>
                <w:tab w:val="right" w:pos="8306"/>
              </w:tabs>
              <w:snapToGrid w:val="0"/>
              <w:rPr>
                <w:rFonts w:hint="eastAsia"/>
                <w:sz w:val="18"/>
              </w:rPr>
            </w:pPr>
          </w:p>
          <w:p w:rsidR="00F346E1" w:rsidRPr="00530495" w:rsidRDefault="00F346E1" w:rsidP="00530495">
            <w:pPr>
              <w:tabs>
                <w:tab w:val="center" w:pos="4153"/>
                <w:tab w:val="right" w:pos="8306"/>
              </w:tabs>
              <w:snapToGrid w:val="0"/>
              <w:rPr>
                <w:rFonts w:hint="eastAsia"/>
                <w:sz w:val="18"/>
              </w:rPr>
            </w:pPr>
          </w:p>
          <w:p w:rsidR="00F346E1" w:rsidRPr="00530495" w:rsidRDefault="00F346E1" w:rsidP="00530495">
            <w:pPr>
              <w:tabs>
                <w:tab w:val="center" w:pos="4153"/>
                <w:tab w:val="right" w:pos="8306"/>
              </w:tabs>
              <w:snapToGrid w:val="0"/>
              <w:rPr>
                <w:rFonts w:hint="eastAsia"/>
                <w:sz w:val="18"/>
              </w:rPr>
            </w:pPr>
          </w:p>
        </w:tc>
        <w:tc>
          <w:tcPr>
            <w:tcW w:w="3780" w:type="dxa"/>
            <w:vAlign w:val="center"/>
          </w:tcPr>
          <w:p w:rsidR="00A2248A" w:rsidRPr="00530495" w:rsidRDefault="00F346E1" w:rsidP="00530495">
            <w:pPr>
              <w:tabs>
                <w:tab w:val="center" w:pos="4153"/>
                <w:tab w:val="right" w:pos="8306"/>
              </w:tabs>
              <w:snapToGrid w:val="0"/>
              <w:ind w:firstLineChars="200" w:firstLine="360"/>
              <w:rPr>
                <w:rFonts w:hint="eastAsia"/>
                <w:sz w:val="18"/>
              </w:rPr>
            </w:pPr>
            <w:r w:rsidRPr="00530495">
              <w:rPr>
                <w:rFonts w:hint="eastAsia"/>
                <w:sz w:val="18"/>
              </w:rPr>
              <w:t>图像经过一、二、三象限，</w:t>
            </w:r>
            <w:r w:rsidRPr="00530495">
              <w:rPr>
                <w:rFonts w:hint="eastAsia"/>
                <w:sz w:val="18"/>
              </w:rPr>
              <w:t>y</w:t>
            </w:r>
            <w:r w:rsidRPr="00530495">
              <w:rPr>
                <w:rFonts w:hint="eastAsia"/>
                <w:sz w:val="18"/>
              </w:rPr>
              <w:t>随</w:t>
            </w:r>
            <w:r w:rsidRPr="00530495">
              <w:rPr>
                <w:rFonts w:hint="eastAsia"/>
                <w:sz w:val="18"/>
              </w:rPr>
              <w:t>x</w:t>
            </w:r>
            <w:r w:rsidRPr="00530495">
              <w:rPr>
                <w:rFonts w:hint="eastAsia"/>
                <w:sz w:val="18"/>
              </w:rPr>
              <w:t>的增大而增大。</w:t>
            </w:r>
          </w:p>
        </w:tc>
      </w:tr>
      <w:tr w:rsidR="00A2248A" w:rsidTr="00530495">
        <w:tc>
          <w:tcPr>
            <w:tcW w:w="1008" w:type="dxa"/>
            <w:vMerge/>
            <w:vAlign w:val="center"/>
          </w:tcPr>
          <w:p w:rsidR="00A2248A" w:rsidRPr="00530495" w:rsidRDefault="00A2248A" w:rsidP="00530495">
            <w:pPr>
              <w:tabs>
                <w:tab w:val="center" w:pos="4153"/>
                <w:tab w:val="right" w:pos="8306"/>
              </w:tabs>
              <w:snapToGrid w:val="0"/>
              <w:jc w:val="center"/>
              <w:rPr>
                <w:rFonts w:hint="eastAsia"/>
                <w:sz w:val="18"/>
              </w:rPr>
            </w:pPr>
          </w:p>
        </w:tc>
        <w:tc>
          <w:tcPr>
            <w:tcW w:w="1080" w:type="dxa"/>
            <w:vAlign w:val="center"/>
          </w:tcPr>
          <w:p w:rsidR="001F2B1C" w:rsidRDefault="001F2B1C" w:rsidP="00530495">
            <w:pPr>
              <w:tabs>
                <w:tab w:val="center" w:pos="4153"/>
                <w:tab w:val="right" w:pos="8306"/>
              </w:tabs>
              <w:snapToGrid w:val="0"/>
              <w:jc w:val="center"/>
              <w:rPr>
                <w:rFonts w:hint="eastAsia"/>
                <w:sz w:val="18"/>
              </w:rPr>
            </w:pPr>
          </w:p>
          <w:p w:rsidR="004C384E" w:rsidRDefault="004C384E" w:rsidP="00530495">
            <w:pPr>
              <w:tabs>
                <w:tab w:val="center" w:pos="4153"/>
                <w:tab w:val="right" w:pos="8306"/>
              </w:tabs>
              <w:snapToGrid w:val="0"/>
              <w:jc w:val="center"/>
              <w:rPr>
                <w:rFonts w:hint="eastAsia"/>
                <w:sz w:val="18"/>
              </w:rPr>
            </w:pPr>
          </w:p>
          <w:p w:rsidR="00A2248A" w:rsidRPr="00530495" w:rsidRDefault="00A2248A" w:rsidP="00530495">
            <w:pPr>
              <w:tabs>
                <w:tab w:val="center" w:pos="4153"/>
                <w:tab w:val="right" w:pos="8306"/>
              </w:tabs>
              <w:snapToGrid w:val="0"/>
              <w:jc w:val="center"/>
              <w:rPr>
                <w:rFonts w:hint="eastAsia"/>
                <w:sz w:val="18"/>
              </w:rPr>
            </w:pPr>
            <w:r w:rsidRPr="00530495">
              <w:rPr>
                <w:sz w:val="18"/>
              </w:rPr>
              <w:t>b&lt;0</w:t>
            </w:r>
          </w:p>
        </w:tc>
        <w:tc>
          <w:tcPr>
            <w:tcW w:w="3960" w:type="dxa"/>
          </w:tcPr>
          <w:p w:rsidR="001F2B1C" w:rsidRDefault="00454B4C" w:rsidP="00530495">
            <w:pPr>
              <w:tabs>
                <w:tab w:val="center" w:pos="4153"/>
                <w:tab w:val="right" w:pos="8306"/>
              </w:tabs>
              <w:snapToGrid w:val="0"/>
              <w:rPr>
                <w:rFonts w:hint="eastAsia"/>
                <w:sz w:val="18"/>
              </w:rPr>
            </w:pPr>
            <w:r w:rsidRPr="00530495">
              <w:rPr>
                <w:noProof/>
                <w:sz w:val="18"/>
              </w:rPr>
              <mc:AlternateContent>
                <mc:Choice Requires="wps">
                  <w:drawing>
                    <wp:anchor distT="0" distB="0" distL="114300" distR="114300" simplePos="0" relativeHeight="251599872" behindDoc="1" locked="0" layoutInCell="1" allowOverlap="1">
                      <wp:simplePos x="0" y="0"/>
                      <wp:positionH relativeFrom="column">
                        <wp:posOffset>3175</wp:posOffset>
                      </wp:positionH>
                      <wp:positionV relativeFrom="paragraph">
                        <wp:posOffset>104140</wp:posOffset>
                      </wp:positionV>
                      <wp:extent cx="1943100" cy="1190625"/>
                      <wp:effectExtent l="1270" t="0" r="0" b="1270"/>
                      <wp:wrapNone/>
                      <wp:docPr id="1753" name="AutoShape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43100"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7B121" id="AutoShape 144" o:spid="_x0000_s1026" style="position:absolute;left:0;text-align:left;margin-left:.25pt;margin-top:8.2pt;width:153pt;height:9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" filled="f" stroked="f">
                      <o:lock v:ext="edit" aspectratio="t"/>
                    </v:rect>
                  </w:pict>
                </mc:Fallback>
              </mc:AlternateContent>
            </w:r>
          </w:p>
          <w:p w:rsidR="00A2248A" w:rsidRPr="00530495" w:rsidRDefault="00A2248A" w:rsidP="001F2B1C">
            <w:pPr>
              <w:tabs>
                <w:tab w:val="center" w:pos="4153"/>
                <w:tab w:val="right" w:pos="8306"/>
              </w:tabs>
              <w:snapToGrid w:val="0"/>
              <w:rPr>
                <w:rFonts w:hint="eastAsia"/>
                <w:sz w:val="18"/>
              </w:rPr>
            </w:pPr>
          </w:p>
          <w:p w:rsidR="001A65CC" w:rsidRPr="00530495" w:rsidRDefault="001A65CC" w:rsidP="00530495">
            <w:pPr>
              <w:tabs>
                <w:tab w:val="center" w:pos="4153"/>
                <w:tab w:val="right" w:pos="8306"/>
              </w:tabs>
              <w:snapToGrid w:val="0"/>
              <w:rPr>
                <w:rFonts w:hint="eastAsia"/>
                <w:sz w:val="18"/>
              </w:rPr>
            </w:pPr>
          </w:p>
          <w:p w:rsidR="001A65CC" w:rsidRPr="00530495" w:rsidRDefault="001A65CC" w:rsidP="00530495">
            <w:pPr>
              <w:tabs>
                <w:tab w:val="center" w:pos="4153"/>
                <w:tab w:val="right" w:pos="8306"/>
              </w:tabs>
              <w:snapToGrid w:val="0"/>
              <w:rPr>
                <w:rFonts w:hint="eastAsia"/>
                <w:sz w:val="18"/>
              </w:rPr>
            </w:pPr>
          </w:p>
          <w:p w:rsidR="001A65CC" w:rsidRPr="00530495" w:rsidRDefault="00454B4C" w:rsidP="00530495">
            <w:pPr>
              <w:tabs>
                <w:tab w:val="center" w:pos="4153"/>
                <w:tab w:val="right" w:pos="8306"/>
              </w:tabs>
              <w:snapToGrid w:val="0"/>
              <w:rPr>
                <w:rFonts w:hint="eastAsia"/>
                <w:sz w:val="18"/>
              </w:rPr>
            </w:pPr>
            <w:r>
              <w:rPr>
                <w:rFonts w:hint="eastAsia"/>
                <w:noProof/>
                <w:sz w:val="18"/>
              </w:rPr>
              <mc:AlternateContent>
                <mc:Choice Requires="wpg">
                  <w:drawing>
                    <wp:anchor distT="0" distB="0" distL="114300" distR="114300" simplePos="0" relativeHeight="251716608" behindDoc="0" locked="0" layoutInCell="1" allowOverlap="1">
                      <wp:simplePos x="0" y="0"/>
                      <wp:positionH relativeFrom="column">
                        <wp:posOffset>802005</wp:posOffset>
                      </wp:positionH>
                      <wp:positionV relativeFrom="paragraph">
                        <wp:posOffset>103505</wp:posOffset>
                      </wp:positionV>
                      <wp:extent cx="1073785" cy="1016000"/>
                      <wp:effectExtent l="0" t="0" r="2540" b="3175"/>
                      <wp:wrapNone/>
                      <wp:docPr id="1735" name="Group 18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3785" cy="1016000"/>
                                <a:chOff x="4569" y="10843"/>
                                <a:chExt cx="1691" cy="1600"/>
                              </a:xfrm>
                            </wpg:grpSpPr>
                            <wps:wsp>
                              <wps:cNvPr id="1736" name="Text Box 1793"/>
                              <wps:cNvSpPr txBox="1">
                                <a:spLocks noChangeArrowheads="1"/>
                              </wps:cNvSpPr>
                              <wps:spPr bwMode="auto">
                                <a:xfrm>
                                  <a:off x="5907" y="11868"/>
                                  <a:ext cx="353" cy="33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2B1C" w:rsidRPr="001F2B1C" w:rsidRDefault="001F2B1C" w:rsidP="001F2B1C">
                                    <w:pPr>
                                      <w:spacing w:line="240" w:lineRule="exact"/>
                                      <w:jc w:val="center"/>
                                      <w:rPr>
                                        <w:rFonts w:ascii="Arial" w:hAnsi="Arial" w:cs="Arial"/>
                                        <w:sz w:val="32"/>
                                        <w:szCs w:val="32"/>
                                      </w:rPr>
                                    </w:pPr>
                                    <w:r w:rsidRPr="001F2B1C">
                                      <w:rPr>
                                        <w:rFonts w:ascii="Arial" w:hAnsi="Arial" w:cs="Arial"/>
                                        <w:sz w:val="32"/>
                                        <w:szCs w:val="32"/>
                                      </w:rPr>
                                      <w:t>x</w:t>
                                    </w:r>
                                  </w:p>
                                </w:txbxContent>
                              </wps:txbx>
                              <wps:bodyPr rot="0" vert="horz" wrap="square" lIns="91440" tIns="45720" rIns="91440" bIns="45720" anchor="t" anchorCtr="0" upright="1">
                                <a:noAutofit/>
                              </wps:bodyPr>
                            </wps:wsp>
                            <wps:wsp>
                              <wps:cNvPr id="1737" name="Text Box 1794"/>
                              <wps:cNvSpPr txBox="1">
                                <a:spLocks noChangeArrowheads="1"/>
                              </wps:cNvSpPr>
                              <wps:spPr bwMode="auto">
                                <a:xfrm>
                                  <a:off x="4569" y="10843"/>
                                  <a:ext cx="353" cy="4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2B1C" w:rsidRPr="004C384E" w:rsidRDefault="001F2B1C" w:rsidP="001F2B1C">
                                    <w:pPr>
                                      <w:spacing w:line="240" w:lineRule="exact"/>
                                      <w:jc w:val="center"/>
                                      <w:rPr>
                                        <w:rFonts w:ascii="Arial" w:hAnsi="Arial" w:cs="Arial"/>
                                        <w:sz w:val="28"/>
                                        <w:szCs w:val="28"/>
                                      </w:rPr>
                                    </w:pPr>
                                    <w:r w:rsidRPr="004C384E">
                                      <w:rPr>
                                        <w:rFonts w:ascii="Arial" w:hAnsi="Arial" w:cs="Arial" w:hint="eastAsia"/>
                                        <w:sz w:val="28"/>
                                        <w:szCs w:val="28"/>
                                      </w:rPr>
                                      <w:t>y</w:t>
                                    </w:r>
                                  </w:p>
                                </w:txbxContent>
                              </wps:txbx>
                              <wps:bodyPr rot="0" vert="horz" wrap="square" lIns="91440" tIns="45720" rIns="91440" bIns="45720" anchor="t" anchorCtr="0" upright="1">
                                <a:noAutofit/>
                              </wps:bodyPr>
                            </wps:wsp>
                            <wps:wsp>
                              <wps:cNvPr id="1741" name="Text Box 1795"/>
                              <wps:cNvSpPr txBox="1">
                                <a:spLocks noChangeArrowheads="1"/>
                              </wps:cNvSpPr>
                              <wps:spPr bwMode="auto">
                                <a:xfrm>
                                  <a:off x="4569" y="11987"/>
                                  <a:ext cx="353" cy="4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C384E" w:rsidRPr="001F2B1C" w:rsidRDefault="004C384E" w:rsidP="004C384E">
                                    <w:pPr>
                                      <w:spacing w:line="240" w:lineRule="exact"/>
                                      <w:jc w:val="center"/>
                                      <w:rPr>
                                        <w:rFonts w:ascii="Arial" w:hAnsi="Arial" w:cs="Arial"/>
                                        <w:sz w:val="32"/>
                                        <w:szCs w:val="32"/>
                                      </w:rPr>
                                    </w:pPr>
                                    <w:r>
                                      <w:rPr>
                                        <w:rFonts w:ascii="Arial" w:hAnsi="Arial" w:cs="Arial" w:hint="eastAsia"/>
                                        <w:sz w:val="32"/>
                                        <w:szCs w:val="32"/>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5" o:spid="_x0000_s1030" style="position:absolute;left:0;text-align:left;margin-left:63.15pt;margin-top:8.15pt;width:84.55pt;height:80pt;z-index:251716608" coordorigin="4569,10843" coordsize="1691,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">
                      <v:shape id="Text Box 1793" o:spid="_x0000_s1031" type="#_x0000_t202" style="position:absolute;left:5907;top:11868;width:353;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" filled="f" stroked="f">
                        <v:textbox>
                          <w:txbxContent>
                            <w:p w:rsidR="001F2B1C" w:rsidRPr="001F2B1C" w:rsidRDefault="001F2B1C" w:rsidP="001F2B1C">
                              <w:pPr>
                                <w:spacing w:line="240" w:lineRule="exact"/>
                                <w:jc w:val="center"/>
                                <w:rPr>
                                  <w:rFonts w:ascii="Arial" w:hAnsi="Arial" w:cs="Arial"/>
                                  <w:sz w:val="32"/>
                                  <w:szCs w:val="32"/>
                                </w:rPr>
                              </w:pPr>
                              <w:r w:rsidRPr="001F2B1C">
                                <w:rPr>
                                  <w:rFonts w:ascii="Arial" w:hAnsi="Arial" w:cs="Arial"/>
                                  <w:sz w:val="32"/>
                                  <w:szCs w:val="32"/>
                                </w:rPr>
                                <w:t>x</w:t>
                              </w:r>
                            </w:p>
                          </w:txbxContent>
                        </v:textbox>
                      </v:shape>
                      <v:shape id="Text Box 1794" o:spid="_x0000_s1032" type="#_x0000_t202" style="position:absolute;left:4569;top:10843;width:353;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" filled="f" stroked="f">
                        <v:textbox>
                          <w:txbxContent>
                            <w:p w:rsidR="001F2B1C" w:rsidRPr="004C384E" w:rsidRDefault="001F2B1C" w:rsidP="001F2B1C">
                              <w:pPr>
                                <w:spacing w:line="240" w:lineRule="exact"/>
                                <w:jc w:val="center"/>
                                <w:rPr>
                                  <w:rFonts w:ascii="Arial" w:hAnsi="Arial" w:cs="Arial"/>
                                  <w:sz w:val="28"/>
                                  <w:szCs w:val="28"/>
                                </w:rPr>
                              </w:pPr>
                              <w:r w:rsidRPr="004C384E">
                                <w:rPr>
                                  <w:rFonts w:ascii="Arial" w:hAnsi="Arial" w:cs="Arial" w:hint="eastAsia"/>
                                  <w:sz w:val="28"/>
                                  <w:szCs w:val="28"/>
                                </w:rPr>
                                <w:t>y</w:t>
                              </w:r>
                            </w:p>
                          </w:txbxContent>
                        </v:textbox>
                      </v:shape>
                      <v:shape id="Text Box 1795" o:spid="_x0000_s1033" type="#_x0000_t202" style="position:absolute;left:4569;top:11987;width:353;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" filled="f" stroked="f">
                        <v:textbox>
                          <w:txbxContent>
                            <w:p w:rsidR="004C384E" w:rsidRPr="001F2B1C" w:rsidRDefault="004C384E" w:rsidP="004C384E">
                              <w:pPr>
                                <w:spacing w:line="240" w:lineRule="exact"/>
                                <w:jc w:val="center"/>
                                <w:rPr>
                                  <w:rFonts w:ascii="Arial" w:hAnsi="Arial" w:cs="Arial"/>
                                  <w:sz w:val="32"/>
                                  <w:szCs w:val="32"/>
                                </w:rPr>
                              </w:pPr>
                              <w:r>
                                <w:rPr>
                                  <w:rFonts w:ascii="Arial" w:hAnsi="Arial" w:cs="Arial" w:hint="eastAsia"/>
                                  <w:sz w:val="32"/>
                                  <w:szCs w:val="32"/>
                                </w:rPr>
                                <w:t>o</w:t>
                              </w:r>
                            </w:p>
                          </w:txbxContent>
                        </v:textbox>
                      </v:shape>
                    </v:group>
                  </w:pict>
                </mc:Fallback>
              </mc:AlternateContent>
            </w:r>
          </w:p>
          <w:p w:rsidR="001A65CC" w:rsidRDefault="00454B4C" w:rsidP="00530495">
            <w:pPr>
              <w:tabs>
                <w:tab w:val="center" w:pos="4153"/>
                <w:tab w:val="right" w:pos="8306"/>
              </w:tabs>
              <w:snapToGrid w:val="0"/>
              <w:rPr>
                <w:rFonts w:hint="eastAsia"/>
                <w:sz w:val="18"/>
              </w:rPr>
            </w:pPr>
            <w:r>
              <w:rPr>
                <w:rFonts w:hint="eastAsia"/>
                <w:noProof/>
                <w:sz w:val="18"/>
              </w:rPr>
              <mc:AlternateContent>
                <mc:Choice Requires="wpg">
                  <w:drawing>
                    <wp:anchor distT="0" distB="0" distL="114300" distR="114300" simplePos="0" relativeHeight="251718656" behindDoc="0" locked="0" layoutInCell="1" allowOverlap="1">
                      <wp:simplePos x="0" y="0"/>
                      <wp:positionH relativeFrom="column">
                        <wp:posOffset>477520</wp:posOffset>
                      </wp:positionH>
                      <wp:positionV relativeFrom="paragraph">
                        <wp:posOffset>36830</wp:posOffset>
                      </wp:positionV>
                      <wp:extent cx="1227455" cy="1242695"/>
                      <wp:effectExtent l="8890" t="16510" r="20955" b="7620"/>
                      <wp:wrapNone/>
                      <wp:docPr id="1695" name="Group 18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7455" cy="1242695"/>
                                <a:chOff x="3974" y="13082"/>
                                <a:chExt cx="1933" cy="1957"/>
                              </a:xfrm>
                            </wpg:grpSpPr>
                            <wps:wsp>
                              <wps:cNvPr id="1730" name="AutoShape 1801"/>
                              <wps:cNvCnPr>
                                <a:cxnSpLocks noChangeShapeType="1"/>
                              </wps:cNvCnPr>
                              <wps:spPr bwMode="auto">
                                <a:xfrm flipH="1" flipV="1">
                                  <a:off x="4936" y="13082"/>
                                  <a:ext cx="1" cy="195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3" name="AutoShape 1802"/>
                              <wps:cNvCnPr>
                                <a:cxnSpLocks noChangeShapeType="1"/>
                              </wps:cNvCnPr>
                              <wps:spPr bwMode="auto">
                                <a:xfrm flipV="1">
                                  <a:off x="3974" y="14142"/>
                                  <a:ext cx="1933"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4" name="AutoShape 1803"/>
                              <wps:cNvCnPr>
                                <a:cxnSpLocks noChangeShapeType="1"/>
                              </wps:cNvCnPr>
                              <wps:spPr bwMode="auto">
                                <a:xfrm flipV="1">
                                  <a:off x="4698" y="13875"/>
                                  <a:ext cx="967" cy="96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B1BEBF7" id="Group 1804" o:spid="_x0000_s1026" style="position:absolute;left:0;text-align:left;margin-left:37.6pt;margin-top:2.9pt;width:96.65pt;height:97.85pt;z-index:251718656" coordorigin="3974,13082" coordsize="1933,1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">
                      <v:shape id="AutoShape 1801" o:spid="_x0000_s1027" type="#_x0000_t32" style="position:absolute;left:4936;top:13082;width:1;height:19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">
                        <v:stroke endarrow="block"/>
                      </v:shape>
                      <v:shape id="AutoShape 1802" o:spid="_x0000_s1028" type="#_x0000_t32" style="position:absolute;left:3974;top:14142;width:193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">
                        <v:stroke endarrow="block"/>
                      </v:shape>
                      <v:shape id="AutoShape 1803" o:spid="_x0000_s1029" type="#_x0000_t32" style="position:absolute;left:4698;top:13875;width:967;height:9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"/>
                    </v:group>
                  </w:pict>
                </mc:Fallback>
              </mc:AlternateContent>
            </w:r>
          </w:p>
          <w:p w:rsidR="001F2B1C" w:rsidRDefault="001F2B1C" w:rsidP="00530495">
            <w:pPr>
              <w:tabs>
                <w:tab w:val="center" w:pos="4153"/>
                <w:tab w:val="right" w:pos="8306"/>
              </w:tabs>
              <w:snapToGrid w:val="0"/>
              <w:rPr>
                <w:rFonts w:hint="eastAsia"/>
                <w:sz w:val="18"/>
              </w:rPr>
            </w:pPr>
          </w:p>
          <w:p w:rsidR="001F2B1C" w:rsidRDefault="001F2B1C" w:rsidP="00530495">
            <w:pPr>
              <w:tabs>
                <w:tab w:val="center" w:pos="4153"/>
                <w:tab w:val="right" w:pos="8306"/>
              </w:tabs>
              <w:snapToGrid w:val="0"/>
              <w:rPr>
                <w:rFonts w:hint="eastAsia"/>
                <w:sz w:val="18"/>
              </w:rPr>
            </w:pPr>
          </w:p>
          <w:p w:rsidR="001F2B1C" w:rsidRPr="00530495" w:rsidRDefault="001F2B1C" w:rsidP="00530495">
            <w:pPr>
              <w:tabs>
                <w:tab w:val="center" w:pos="4153"/>
                <w:tab w:val="right" w:pos="8306"/>
              </w:tabs>
              <w:snapToGrid w:val="0"/>
              <w:rPr>
                <w:rFonts w:hint="eastAsia"/>
                <w:sz w:val="18"/>
              </w:rPr>
            </w:pPr>
          </w:p>
          <w:p w:rsidR="001A65CC" w:rsidRPr="00530495" w:rsidRDefault="001A65CC" w:rsidP="00530495">
            <w:pPr>
              <w:tabs>
                <w:tab w:val="center" w:pos="4153"/>
                <w:tab w:val="right" w:pos="8306"/>
              </w:tabs>
              <w:snapToGrid w:val="0"/>
              <w:rPr>
                <w:rFonts w:hint="eastAsia"/>
                <w:sz w:val="18"/>
              </w:rPr>
            </w:pPr>
          </w:p>
          <w:p w:rsidR="001A65CC" w:rsidRPr="00530495" w:rsidRDefault="001A65CC" w:rsidP="00530495">
            <w:pPr>
              <w:tabs>
                <w:tab w:val="center" w:pos="4153"/>
                <w:tab w:val="right" w:pos="8306"/>
              </w:tabs>
              <w:snapToGrid w:val="0"/>
              <w:rPr>
                <w:rFonts w:hint="eastAsia"/>
                <w:sz w:val="18"/>
              </w:rPr>
            </w:pPr>
          </w:p>
          <w:p w:rsidR="001A65CC" w:rsidRPr="00530495" w:rsidRDefault="001A65CC" w:rsidP="00530495">
            <w:pPr>
              <w:tabs>
                <w:tab w:val="center" w:pos="4153"/>
                <w:tab w:val="right" w:pos="8306"/>
              </w:tabs>
              <w:snapToGrid w:val="0"/>
              <w:rPr>
                <w:rFonts w:hint="eastAsia"/>
                <w:sz w:val="18"/>
              </w:rPr>
            </w:pPr>
          </w:p>
          <w:p w:rsidR="001A65CC" w:rsidRPr="00530495" w:rsidRDefault="001A65CC" w:rsidP="00530495">
            <w:pPr>
              <w:tabs>
                <w:tab w:val="center" w:pos="4153"/>
                <w:tab w:val="right" w:pos="8306"/>
              </w:tabs>
              <w:snapToGrid w:val="0"/>
              <w:rPr>
                <w:rFonts w:hint="eastAsia"/>
                <w:sz w:val="18"/>
              </w:rPr>
            </w:pPr>
          </w:p>
        </w:tc>
        <w:tc>
          <w:tcPr>
            <w:tcW w:w="3780" w:type="dxa"/>
            <w:vAlign w:val="center"/>
          </w:tcPr>
          <w:p w:rsidR="00A2248A" w:rsidRPr="00530495" w:rsidRDefault="001A65CC" w:rsidP="00530495">
            <w:pPr>
              <w:tabs>
                <w:tab w:val="center" w:pos="4153"/>
                <w:tab w:val="right" w:pos="8306"/>
              </w:tabs>
              <w:snapToGrid w:val="0"/>
              <w:ind w:firstLineChars="200" w:firstLine="360"/>
              <w:rPr>
                <w:rFonts w:hint="eastAsia"/>
                <w:sz w:val="18"/>
              </w:rPr>
            </w:pPr>
            <w:r w:rsidRPr="00530495">
              <w:rPr>
                <w:rFonts w:hint="eastAsia"/>
                <w:sz w:val="18"/>
              </w:rPr>
              <w:lastRenderedPageBreak/>
              <w:t>图像经过一、三、四象限，</w:t>
            </w:r>
            <w:r w:rsidRPr="00530495">
              <w:rPr>
                <w:rFonts w:hint="eastAsia"/>
                <w:sz w:val="18"/>
              </w:rPr>
              <w:t>y</w:t>
            </w:r>
            <w:r w:rsidRPr="00530495">
              <w:rPr>
                <w:rFonts w:hint="eastAsia"/>
                <w:sz w:val="18"/>
              </w:rPr>
              <w:t>随</w:t>
            </w:r>
            <w:r w:rsidRPr="00530495">
              <w:rPr>
                <w:rFonts w:hint="eastAsia"/>
                <w:sz w:val="18"/>
              </w:rPr>
              <w:t>x</w:t>
            </w:r>
            <w:r w:rsidRPr="00530495">
              <w:rPr>
                <w:rFonts w:hint="eastAsia"/>
                <w:sz w:val="18"/>
              </w:rPr>
              <w:t>的增大而增大。</w:t>
            </w:r>
          </w:p>
        </w:tc>
      </w:tr>
      <w:tr w:rsidR="00A2248A" w:rsidTr="00530495">
        <w:tc>
          <w:tcPr>
            <w:tcW w:w="1008" w:type="dxa"/>
            <w:vMerge w:val="restart"/>
            <w:vAlign w:val="center"/>
          </w:tcPr>
          <w:p w:rsidR="001B4E59" w:rsidRDefault="001B4E59" w:rsidP="00530495">
            <w:pPr>
              <w:tabs>
                <w:tab w:val="center" w:pos="4153"/>
                <w:tab w:val="right" w:pos="8306"/>
              </w:tabs>
              <w:snapToGrid w:val="0"/>
              <w:jc w:val="center"/>
              <w:rPr>
                <w:rFonts w:hint="eastAsia"/>
                <w:sz w:val="18"/>
              </w:rPr>
            </w:pPr>
          </w:p>
          <w:p w:rsidR="001B4E59" w:rsidRDefault="001B4E59" w:rsidP="00530495">
            <w:pPr>
              <w:tabs>
                <w:tab w:val="center" w:pos="4153"/>
                <w:tab w:val="right" w:pos="8306"/>
              </w:tabs>
              <w:snapToGrid w:val="0"/>
              <w:jc w:val="center"/>
              <w:rPr>
                <w:rFonts w:hint="eastAsia"/>
                <w:sz w:val="18"/>
              </w:rPr>
            </w:pPr>
          </w:p>
          <w:p w:rsidR="001B4E59" w:rsidRDefault="001B4E59" w:rsidP="00530495">
            <w:pPr>
              <w:tabs>
                <w:tab w:val="center" w:pos="4153"/>
                <w:tab w:val="right" w:pos="8306"/>
              </w:tabs>
              <w:snapToGrid w:val="0"/>
              <w:jc w:val="center"/>
              <w:rPr>
                <w:rFonts w:hint="eastAsia"/>
                <w:sz w:val="18"/>
              </w:rPr>
            </w:pPr>
          </w:p>
          <w:p w:rsidR="001B4E59" w:rsidRDefault="001B4E59" w:rsidP="00530495">
            <w:pPr>
              <w:tabs>
                <w:tab w:val="center" w:pos="4153"/>
                <w:tab w:val="right" w:pos="8306"/>
              </w:tabs>
              <w:snapToGrid w:val="0"/>
              <w:jc w:val="center"/>
              <w:rPr>
                <w:rFonts w:hint="eastAsia"/>
                <w:sz w:val="18"/>
              </w:rPr>
            </w:pPr>
          </w:p>
          <w:p w:rsidR="001B4E59" w:rsidRDefault="001B4E59" w:rsidP="00530495">
            <w:pPr>
              <w:tabs>
                <w:tab w:val="center" w:pos="4153"/>
                <w:tab w:val="right" w:pos="8306"/>
              </w:tabs>
              <w:snapToGrid w:val="0"/>
              <w:jc w:val="center"/>
              <w:rPr>
                <w:rFonts w:hint="eastAsia"/>
                <w:sz w:val="18"/>
              </w:rPr>
            </w:pPr>
          </w:p>
          <w:p w:rsidR="001B4E59" w:rsidRDefault="001B4E59" w:rsidP="00530495">
            <w:pPr>
              <w:tabs>
                <w:tab w:val="center" w:pos="4153"/>
                <w:tab w:val="right" w:pos="8306"/>
              </w:tabs>
              <w:snapToGrid w:val="0"/>
              <w:jc w:val="center"/>
              <w:rPr>
                <w:rFonts w:hint="eastAsia"/>
                <w:sz w:val="18"/>
              </w:rPr>
            </w:pPr>
          </w:p>
          <w:p w:rsidR="001B4E59" w:rsidRDefault="001B4E59" w:rsidP="00530495">
            <w:pPr>
              <w:tabs>
                <w:tab w:val="center" w:pos="4153"/>
                <w:tab w:val="right" w:pos="8306"/>
              </w:tabs>
              <w:snapToGrid w:val="0"/>
              <w:jc w:val="center"/>
              <w:rPr>
                <w:rFonts w:hint="eastAsia"/>
                <w:sz w:val="18"/>
              </w:rPr>
            </w:pPr>
          </w:p>
          <w:p w:rsidR="001B4E59" w:rsidRDefault="001B4E59" w:rsidP="00530495">
            <w:pPr>
              <w:tabs>
                <w:tab w:val="center" w:pos="4153"/>
                <w:tab w:val="right" w:pos="8306"/>
              </w:tabs>
              <w:snapToGrid w:val="0"/>
              <w:jc w:val="center"/>
              <w:rPr>
                <w:rFonts w:hint="eastAsia"/>
                <w:sz w:val="18"/>
              </w:rPr>
            </w:pPr>
          </w:p>
          <w:p w:rsidR="00A2248A" w:rsidRPr="00530495" w:rsidRDefault="00902AD8" w:rsidP="00530495">
            <w:pPr>
              <w:tabs>
                <w:tab w:val="center" w:pos="4153"/>
                <w:tab w:val="right" w:pos="8306"/>
              </w:tabs>
              <w:snapToGrid w:val="0"/>
              <w:jc w:val="center"/>
              <w:rPr>
                <w:rFonts w:hint="eastAsia"/>
                <w:sz w:val="18"/>
              </w:rPr>
            </w:pPr>
            <w:r>
              <w:rPr>
                <w:rFonts w:hint="eastAsia"/>
                <w:sz w:val="18"/>
              </w:rPr>
              <w:t>k</w:t>
            </w:r>
            <w:r w:rsidR="00A2248A" w:rsidRPr="00530495">
              <w:rPr>
                <w:rFonts w:hint="eastAsia"/>
                <w:sz w:val="18"/>
              </w:rPr>
              <w:t>&lt;0</w:t>
            </w:r>
          </w:p>
        </w:tc>
        <w:tc>
          <w:tcPr>
            <w:tcW w:w="1080" w:type="dxa"/>
            <w:vAlign w:val="center"/>
          </w:tcPr>
          <w:p w:rsidR="001B4E59" w:rsidRDefault="001B4E59" w:rsidP="00530495">
            <w:pPr>
              <w:tabs>
                <w:tab w:val="center" w:pos="4153"/>
                <w:tab w:val="right" w:pos="8306"/>
              </w:tabs>
              <w:snapToGrid w:val="0"/>
              <w:jc w:val="center"/>
              <w:rPr>
                <w:rFonts w:hint="eastAsia"/>
                <w:sz w:val="18"/>
              </w:rPr>
            </w:pPr>
          </w:p>
          <w:p w:rsidR="001B4E59" w:rsidRDefault="001B4E59" w:rsidP="00530495">
            <w:pPr>
              <w:tabs>
                <w:tab w:val="center" w:pos="4153"/>
                <w:tab w:val="right" w:pos="8306"/>
              </w:tabs>
              <w:snapToGrid w:val="0"/>
              <w:jc w:val="center"/>
              <w:rPr>
                <w:rFonts w:hint="eastAsia"/>
                <w:sz w:val="18"/>
              </w:rPr>
            </w:pPr>
          </w:p>
          <w:p w:rsidR="001F2B1C" w:rsidRDefault="001F2B1C" w:rsidP="00530495">
            <w:pPr>
              <w:tabs>
                <w:tab w:val="center" w:pos="4153"/>
                <w:tab w:val="right" w:pos="8306"/>
              </w:tabs>
              <w:snapToGrid w:val="0"/>
              <w:jc w:val="center"/>
              <w:rPr>
                <w:rFonts w:hint="eastAsia"/>
                <w:sz w:val="18"/>
              </w:rPr>
            </w:pPr>
          </w:p>
          <w:p w:rsidR="004C384E" w:rsidRDefault="004C384E" w:rsidP="00530495">
            <w:pPr>
              <w:tabs>
                <w:tab w:val="center" w:pos="4153"/>
                <w:tab w:val="right" w:pos="8306"/>
              </w:tabs>
              <w:snapToGrid w:val="0"/>
              <w:jc w:val="center"/>
              <w:rPr>
                <w:rFonts w:hint="eastAsia"/>
                <w:sz w:val="18"/>
              </w:rPr>
            </w:pPr>
          </w:p>
          <w:p w:rsidR="004C384E" w:rsidRDefault="004C384E" w:rsidP="00530495">
            <w:pPr>
              <w:tabs>
                <w:tab w:val="center" w:pos="4153"/>
                <w:tab w:val="right" w:pos="8306"/>
              </w:tabs>
              <w:snapToGrid w:val="0"/>
              <w:jc w:val="center"/>
              <w:rPr>
                <w:rFonts w:hint="eastAsia"/>
                <w:sz w:val="18"/>
              </w:rPr>
            </w:pPr>
          </w:p>
          <w:p w:rsidR="00A2248A" w:rsidRPr="00530495" w:rsidRDefault="00A2248A" w:rsidP="00530495">
            <w:pPr>
              <w:tabs>
                <w:tab w:val="center" w:pos="4153"/>
                <w:tab w:val="right" w:pos="8306"/>
              </w:tabs>
              <w:snapToGrid w:val="0"/>
              <w:jc w:val="center"/>
              <w:rPr>
                <w:rFonts w:hint="eastAsia"/>
                <w:sz w:val="18"/>
              </w:rPr>
            </w:pPr>
            <w:r w:rsidRPr="00530495">
              <w:rPr>
                <w:rFonts w:hint="eastAsia"/>
                <w:sz w:val="18"/>
              </w:rPr>
              <w:t>b&gt;0</w:t>
            </w:r>
          </w:p>
        </w:tc>
        <w:tc>
          <w:tcPr>
            <w:tcW w:w="3960" w:type="dxa"/>
          </w:tcPr>
          <w:p w:rsidR="001B4E59" w:rsidRDefault="00454B4C" w:rsidP="00530495">
            <w:pPr>
              <w:tabs>
                <w:tab w:val="center" w:pos="4153"/>
                <w:tab w:val="right" w:pos="8306"/>
              </w:tabs>
              <w:snapToGrid w:val="0"/>
              <w:rPr>
                <w:rFonts w:hint="eastAsia"/>
                <w:sz w:val="18"/>
              </w:rPr>
            </w:pPr>
            <w:r w:rsidRPr="00530495">
              <w:rPr>
                <w:noProof/>
                <w:sz w:val="18"/>
              </w:rPr>
              <mc:AlternateContent>
                <mc:Choice Requires="wps">
                  <w:drawing>
                    <wp:anchor distT="0" distB="0" distL="114300" distR="114300" simplePos="0" relativeHeight="251600896" behindDoc="1" locked="0" layoutInCell="1" allowOverlap="1">
                      <wp:simplePos x="0" y="0"/>
                      <wp:positionH relativeFrom="column">
                        <wp:posOffset>3175</wp:posOffset>
                      </wp:positionH>
                      <wp:positionV relativeFrom="paragraph">
                        <wp:posOffset>104140</wp:posOffset>
                      </wp:positionV>
                      <wp:extent cx="1943100" cy="1190625"/>
                      <wp:effectExtent l="1270" t="0" r="0" b="3810"/>
                      <wp:wrapNone/>
                      <wp:docPr id="1694" name="AutoShape 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43100"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72E6F" id="AutoShape 146" o:spid="_x0000_s1026" style="position:absolute;left:0;text-align:left;margin-left:.25pt;margin-top:8.2pt;width:153pt;height:9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" filled="f" stroked="f">
                      <o:lock v:ext="edit" aspectratio="t"/>
                    </v:rect>
                  </w:pict>
                </mc:Fallback>
              </mc:AlternateContent>
            </w:r>
          </w:p>
          <w:p w:rsidR="00A2248A" w:rsidRPr="00530495" w:rsidRDefault="00454B4C" w:rsidP="00530495">
            <w:pPr>
              <w:tabs>
                <w:tab w:val="center" w:pos="4153"/>
                <w:tab w:val="right" w:pos="8306"/>
              </w:tabs>
              <w:snapToGrid w:val="0"/>
              <w:rPr>
                <w:rFonts w:hint="eastAsia"/>
                <w:sz w:val="18"/>
              </w:rPr>
            </w:pPr>
            <w:r>
              <w:rPr>
                <w:rFonts w:hint="eastAsia"/>
                <w:noProof/>
                <w:sz w:val="18"/>
              </w:rPr>
              <mc:AlternateContent>
                <mc:Choice Requires="wpg">
                  <w:drawing>
                    <wp:anchor distT="0" distB="0" distL="114300" distR="114300" simplePos="0" relativeHeight="251714560" behindDoc="0" locked="0" layoutInCell="1" allowOverlap="1">
                      <wp:simplePos x="0" y="0"/>
                      <wp:positionH relativeFrom="margin">
                        <wp:posOffset>251460</wp:posOffset>
                      </wp:positionH>
                      <wp:positionV relativeFrom="paragraph">
                        <wp:posOffset>880110</wp:posOffset>
                      </wp:positionV>
                      <wp:extent cx="1371600" cy="1392555"/>
                      <wp:effectExtent l="11430" t="17780" r="17145" b="8890"/>
                      <wp:wrapNone/>
                      <wp:docPr id="1690" name="Group 17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392555"/>
                                <a:chOff x="3546" y="205"/>
                                <a:chExt cx="2160" cy="2193"/>
                              </a:xfrm>
                            </wpg:grpSpPr>
                            <wps:wsp>
                              <wps:cNvPr id="1691" name="Line 1788"/>
                              <wps:cNvCnPr>
                                <a:cxnSpLocks noChangeShapeType="1"/>
                              </wps:cNvCnPr>
                              <wps:spPr bwMode="auto">
                                <a:xfrm>
                                  <a:off x="3546" y="1302"/>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2" name="Line 1789"/>
                              <wps:cNvCnPr>
                                <a:cxnSpLocks noChangeShapeType="1"/>
                              </wps:cNvCnPr>
                              <wps:spPr bwMode="auto">
                                <a:xfrm flipV="1">
                                  <a:off x="4626" y="205"/>
                                  <a:ext cx="0" cy="21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3" name="Line 1790"/>
                              <wps:cNvCnPr>
                                <a:cxnSpLocks noChangeShapeType="1"/>
                              </wps:cNvCnPr>
                              <wps:spPr bwMode="auto">
                                <a:xfrm>
                                  <a:off x="4396" y="491"/>
                                  <a:ext cx="1080" cy="12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B0D290" id="Group 1791" o:spid="_x0000_s1026" style="position:absolute;left:0;text-align:left;margin-left:19.8pt;margin-top:69.3pt;width:108pt;height:109.65pt;z-index:251714560;mso-position-horizontal-relative:margin" coordorigin="3546,205" coordsize="2160,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">
                      <v:line id="Line 1788" o:spid="_x0000_s1027" style="position:absolute;visibility:visible;mso-wrap-style:square" from="3546,1302" to="5706,1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">
                        <v:stroke endarrow="block"/>
                      </v:line>
                      <v:line id="Line 1789" o:spid="_x0000_s1028" style="position:absolute;flip:y;visibility:visible;mso-wrap-style:square" from="4626,205" to="4626,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">
                        <v:stroke endarrow="block"/>
                      </v:line>
                      <v:line id="Line 1790" o:spid="_x0000_s1029" style="position:absolute;visibility:visible;mso-wrap-style:square" from="4396,491" to="5476,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"/>
                      <w10:wrap anchorx="margin"/>
                    </v:group>
                  </w:pict>
                </mc:Fallback>
              </mc:AlternateContent>
            </w:r>
          </w:p>
          <w:p w:rsidR="001A65CC" w:rsidRPr="00530495" w:rsidRDefault="001A65CC" w:rsidP="00530495">
            <w:pPr>
              <w:tabs>
                <w:tab w:val="center" w:pos="4153"/>
                <w:tab w:val="right" w:pos="8306"/>
              </w:tabs>
              <w:snapToGrid w:val="0"/>
              <w:rPr>
                <w:rFonts w:hint="eastAsia"/>
                <w:sz w:val="18"/>
              </w:rPr>
            </w:pPr>
          </w:p>
          <w:p w:rsidR="001A65CC" w:rsidRPr="00530495" w:rsidRDefault="00454B4C" w:rsidP="00530495">
            <w:pPr>
              <w:tabs>
                <w:tab w:val="center" w:pos="4153"/>
                <w:tab w:val="right" w:pos="8306"/>
              </w:tabs>
              <w:snapToGrid w:val="0"/>
              <w:rPr>
                <w:rFonts w:hint="eastAsia"/>
                <w:sz w:val="18"/>
              </w:rPr>
            </w:pPr>
            <w:r>
              <w:rPr>
                <w:rFonts w:hint="eastAsia"/>
                <w:noProof/>
                <w:sz w:val="18"/>
              </w:rPr>
              <mc:AlternateContent>
                <mc:Choice Requires="wpg">
                  <w:drawing>
                    <wp:anchor distT="0" distB="0" distL="114300" distR="114300" simplePos="0" relativeHeight="251721728" behindDoc="0" locked="0" layoutInCell="1" allowOverlap="1">
                      <wp:simplePos x="0" y="0"/>
                      <wp:positionH relativeFrom="column">
                        <wp:posOffset>477520</wp:posOffset>
                      </wp:positionH>
                      <wp:positionV relativeFrom="paragraph">
                        <wp:posOffset>-291465</wp:posOffset>
                      </wp:positionV>
                      <wp:extent cx="1227455" cy="1242695"/>
                      <wp:effectExtent l="8890" t="23495" r="20955" b="10160"/>
                      <wp:wrapNone/>
                      <wp:docPr id="1686" name="Group 1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7455" cy="1242695"/>
                                <a:chOff x="3974" y="439"/>
                                <a:chExt cx="1933" cy="1957"/>
                              </a:xfrm>
                            </wpg:grpSpPr>
                            <wps:wsp>
                              <wps:cNvPr id="1687" name="AutoShape 1815"/>
                              <wps:cNvCnPr>
                                <a:cxnSpLocks noChangeShapeType="1"/>
                              </wps:cNvCnPr>
                              <wps:spPr bwMode="auto">
                                <a:xfrm flipH="1" flipV="1">
                                  <a:off x="4936" y="439"/>
                                  <a:ext cx="1" cy="195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8" name="AutoShape 1816"/>
                              <wps:cNvCnPr>
                                <a:cxnSpLocks noChangeShapeType="1"/>
                              </wps:cNvCnPr>
                              <wps:spPr bwMode="auto">
                                <a:xfrm flipV="1">
                                  <a:off x="3974" y="1499"/>
                                  <a:ext cx="1933"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9" name="AutoShape 1817"/>
                              <wps:cNvCnPr>
                                <a:cxnSpLocks noChangeShapeType="1"/>
                              </wps:cNvCnPr>
                              <wps:spPr bwMode="auto">
                                <a:xfrm>
                                  <a:off x="4658" y="846"/>
                                  <a:ext cx="967" cy="96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7C556C5" id="Group 1818" o:spid="_x0000_s1026" style="position:absolute;left:0;text-align:left;margin-left:37.6pt;margin-top:-22.95pt;width:96.65pt;height:97.85pt;z-index:251721728" coordorigin="3974,439" coordsize="1933,1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">
                      <v:shape id="AutoShape 1815" o:spid="_x0000_s1027" type="#_x0000_t32" style="position:absolute;left:4936;top:439;width:1;height:19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">
                        <v:stroke endarrow="block"/>
                      </v:shape>
                      <v:shape id="AutoShape 1816" o:spid="_x0000_s1028" type="#_x0000_t32" style="position:absolute;left:3974;top:1499;width:193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">
                        <v:stroke endarrow="block"/>
                      </v:shape>
                      <v:shape id="AutoShape 1817" o:spid="_x0000_s1029" type="#_x0000_t32" style="position:absolute;left:4658;top:846;width:967;height:9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"/>
                    </v:group>
                  </w:pict>
                </mc:Fallback>
              </mc:AlternateContent>
            </w:r>
            <w:r>
              <w:rPr>
                <w:noProof/>
                <w:sz w:val="18"/>
              </w:rPr>
              <mc:AlternateContent>
                <mc:Choice Requires="wpg">
                  <w:drawing>
                    <wp:anchor distT="0" distB="0" distL="114300" distR="114300" simplePos="0" relativeHeight="251720704" behindDoc="0" locked="0" layoutInCell="1" allowOverlap="1">
                      <wp:simplePos x="0" y="0"/>
                      <wp:positionH relativeFrom="column">
                        <wp:posOffset>802005</wp:posOffset>
                      </wp:positionH>
                      <wp:positionV relativeFrom="paragraph">
                        <wp:posOffset>-355600</wp:posOffset>
                      </wp:positionV>
                      <wp:extent cx="1073785" cy="1016000"/>
                      <wp:effectExtent l="0" t="0" r="2540" b="0"/>
                      <wp:wrapNone/>
                      <wp:docPr id="1682" name="Group 18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3785" cy="1016000"/>
                                <a:chOff x="4569" y="10843"/>
                                <a:chExt cx="1691" cy="1600"/>
                              </a:xfrm>
                            </wpg:grpSpPr>
                            <wps:wsp>
                              <wps:cNvPr id="1683" name="Text Box 1811"/>
                              <wps:cNvSpPr txBox="1">
                                <a:spLocks noChangeArrowheads="1"/>
                              </wps:cNvSpPr>
                              <wps:spPr bwMode="auto">
                                <a:xfrm>
                                  <a:off x="5907" y="11868"/>
                                  <a:ext cx="353" cy="33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C384E" w:rsidRPr="001F2B1C" w:rsidRDefault="004C384E" w:rsidP="004C384E">
                                    <w:pPr>
                                      <w:spacing w:line="240" w:lineRule="exact"/>
                                      <w:jc w:val="center"/>
                                      <w:rPr>
                                        <w:rFonts w:ascii="Arial" w:hAnsi="Arial" w:cs="Arial"/>
                                        <w:sz w:val="32"/>
                                        <w:szCs w:val="32"/>
                                      </w:rPr>
                                    </w:pPr>
                                    <w:r w:rsidRPr="001F2B1C">
                                      <w:rPr>
                                        <w:rFonts w:ascii="Arial" w:hAnsi="Arial" w:cs="Arial"/>
                                        <w:sz w:val="32"/>
                                        <w:szCs w:val="32"/>
                                      </w:rPr>
                                      <w:t>x</w:t>
                                    </w:r>
                                  </w:p>
                                </w:txbxContent>
                              </wps:txbx>
                              <wps:bodyPr rot="0" vert="horz" wrap="square" lIns="91440" tIns="45720" rIns="91440" bIns="45720" anchor="t" anchorCtr="0" upright="1">
                                <a:noAutofit/>
                              </wps:bodyPr>
                            </wps:wsp>
                            <wps:wsp>
                              <wps:cNvPr id="1684" name="Text Box 1812"/>
                              <wps:cNvSpPr txBox="1">
                                <a:spLocks noChangeArrowheads="1"/>
                              </wps:cNvSpPr>
                              <wps:spPr bwMode="auto">
                                <a:xfrm>
                                  <a:off x="4569" y="10843"/>
                                  <a:ext cx="353" cy="4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C384E" w:rsidRPr="004C384E" w:rsidRDefault="004C384E" w:rsidP="004C384E">
                                    <w:pPr>
                                      <w:spacing w:line="240" w:lineRule="exact"/>
                                      <w:jc w:val="center"/>
                                      <w:rPr>
                                        <w:rFonts w:ascii="Arial" w:hAnsi="Arial" w:cs="Arial"/>
                                        <w:sz w:val="28"/>
                                        <w:szCs w:val="28"/>
                                      </w:rPr>
                                    </w:pPr>
                                    <w:r w:rsidRPr="004C384E">
                                      <w:rPr>
                                        <w:rFonts w:ascii="Arial" w:hAnsi="Arial" w:cs="Arial" w:hint="eastAsia"/>
                                        <w:sz w:val="28"/>
                                        <w:szCs w:val="28"/>
                                      </w:rPr>
                                      <w:t>y</w:t>
                                    </w:r>
                                  </w:p>
                                </w:txbxContent>
                              </wps:txbx>
                              <wps:bodyPr rot="0" vert="horz" wrap="square" lIns="91440" tIns="45720" rIns="91440" bIns="45720" anchor="t" anchorCtr="0" upright="1">
                                <a:noAutofit/>
                              </wps:bodyPr>
                            </wps:wsp>
                            <wps:wsp>
                              <wps:cNvPr id="1685" name="Text Box 1813"/>
                              <wps:cNvSpPr txBox="1">
                                <a:spLocks noChangeArrowheads="1"/>
                              </wps:cNvSpPr>
                              <wps:spPr bwMode="auto">
                                <a:xfrm>
                                  <a:off x="4569" y="11987"/>
                                  <a:ext cx="353" cy="4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C384E" w:rsidRPr="001F2B1C" w:rsidRDefault="004C384E" w:rsidP="004C384E">
                                    <w:pPr>
                                      <w:spacing w:line="240" w:lineRule="exact"/>
                                      <w:jc w:val="center"/>
                                      <w:rPr>
                                        <w:rFonts w:ascii="Arial" w:hAnsi="Arial" w:cs="Arial"/>
                                        <w:sz w:val="32"/>
                                        <w:szCs w:val="32"/>
                                      </w:rPr>
                                    </w:pPr>
                                    <w:r>
                                      <w:rPr>
                                        <w:rFonts w:ascii="Arial" w:hAnsi="Arial" w:cs="Arial" w:hint="eastAsia"/>
                                        <w:sz w:val="32"/>
                                        <w:szCs w:val="32"/>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10" o:spid="_x0000_s1034" style="position:absolute;left:0;text-align:left;margin-left:63.15pt;margin-top:-28pt;width:84.55pt;height:80pt;z-index:251720704" coordorigin="4569,10843" coordsize="1691,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">
                      <v:shape id="Text Box 1811" o:spid="_x0000_s1035" type="#_x0000_t202" style="position:absolute;left:5907;top:11868;width:353;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" filled="f" stroked="f">
                        <v:textbox>
                          <w:txbxContent>
                            <w:p w:rsidR="004C384E" w:rsidRPr="001F2B1C" w:rsidRDefault="004C384E" w:rsidP="004C384E">
                              <w:pPr>
                                <w:spacing w:line="240" w:lineRule="exact"/>
                                <w:jc w:val="center"/>
                                <w:rPr>
                                  <w:rFonts w:ascii="Arial" w:hAnsi="Arial" w:cs="Arial"/>
                                  <w:sz w:val="32"/>
                                  <w:szCs w:val="32"/>
                                </w:rPr>
                              </w:pPr>
                              <w:r w:rsidRPr="001F2B1C">
                                <w:rPr>
                                  <w:rFonts w:ascii="Arial" w:hAnsi="Arial" w:cs="Arial"/>
                                  <w:sz w:val="32"/>
                                  <w:szCs w:val="32"/>
                                </w:rPr>
                                <w:t>x</w:t>
                              </w:r>
                            </w:p>
                          </w:txbxContent>
                        </v:textbox>
                      </v:shape>
                      <v:shape id="Text Box 1812" o:spid="_x0000_s1036" type="#_x0000_t202" style="position:absolute;left:4569;top:10843;width:353;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" filled="f" stroked="f">
                        <v:textbox>
                          <w:txbxContent>
                            <w:p w:rsidR="004C384E" w:rsidRPr="004C384E" w:rsidRDefault="004C384E" w:rsidP="004C384E">
                              <w:pPr>
                                <w:spacing w:line="240" w:lineRule="exact"/>
                                <w:jc w:val="center"/>
                                <w:rPr>
                                  <w:rFonts w:ascii="Arial" w:hAnsi="Arial" w:cs="Arial"/>
                                  <w:sz w:val="28"/>
                                  <w:szCs w:val="28"/>
                                </w:rPr>
                              </w:pPr>
                              <w:r w:rsidRPr="004C384E">
                                <w:rPr>
                                  <w:rFonts w:ascii="Arial" w:hAnsi="Arial" w:cs="Arial" w:hint="eastAsia"/>
                                  <w:sz w:val="28"/>
                                  <w:szCs w:val="28"/>
                                </w:rPr>
                                <w:t>y</w:t>
                              </w:r>
                            </w:p>
                          </w:txbxContent>
                        </v:textbox>
                      </v:shape>
                      <v:shape id="Text Box 1813" o:spid="_x0000_s1037" type="#_x0000_t202" style="position:absolute;left:4569;top:11987;width:353;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" filled="f" stroked="f">
                        <v:textbox>
                          <w:txbxContent>
                            <w:p w:rsidR="004C384E" w:rsidRPr="001F2B1C" w:rsidRDefault="004C384E" w:rsidP="004C384E">
                              <w:pPr>
                                <w:spacing w:line="240" w:lineRule="exact"/>
                                <w:jc w:val="center"/>
                                <w:rPr>
                                  <w:rFonts w:ascii="Arial" w:hAnsi="Arial" w:cs="Arial"/>
                                  <w:sz w:val="32"/>
                                  <w:szCs w:val="32"/>
                                </w:rPr>
                              </w:pPr>
                              <w:r>
                                <w:rPr>
                                  <w:rFonts w:ascii="Arial" w:hAnsi="Arial" w:cs="Arial" w:hint="eastAsia"/>
                                  <w:sz w:val="32"/>
                                  <w:szCs w:val="32"/>
                                </w:rPr>
                                <w:t>o</w:t>
                              </w:r>
                            </w:p>
                          </w:txbxContent>
                        </v:textbox>
                      </v:shape>
                    </v:group>
                  </w:pict>
                </mc:Fallback>
              </mc:AlternateContent>
            </w:r>
          </w:p>
          <w:p w:rsidR="001A65CC" w:rsidRPr="00530495" w:rsidRDefault="001A65CC" w:rsidP="00530495">
            <w:pPr>
              <w:tabs>
                <w:tab w:val="center" w:pos="4153"/>
                <w:tab w:val="right" w:pos="8306"/>
              </w:tabs>
              <w:snapToGrid w:val="0"/>
              <w:rPr>
                <w:rFonts w:hint="eastAsia"/>
                <w:sz w:val="18"/>
              </w:rPr>
            </w:pPr>
          </w:p>
          <w:p w:rsidR="001A65CC" w:rsidRPr="00530495" w:rsidRDefault="001A65CC" w:rsidP="00530495">
            <w:pPr>
              <w:tabs>
                <w:tab w:val="center" w:pos="4153"/>
                <w:tab w:val="right" w:pos="8306"/>
              </w:tabs>
              <w:snapToGrid w:val="0"/>
              <w:rPr>
                <w:rFonts w:hint="eastAsia"/>
                <w:sz w:val="18"/>
              </w:rPr>
            </w:pPr>
          </w:p>
          <w:p w:rsidR="001A65CC" w:rsidRPr="00530495" w:rsidRDefault="001A65CC" w:rsidP="00530495">
            <w:pPr>
              <w:tabs>
                <w:tab w:val="center" w:pos="4153"/>
                <w:tab w:val="right" w:pos="8306"/>
              </w:tabs>
              <w:snapToGrid w:val="0"/>
              <w:rPr>
                <w:rFonts w:hint="eastAsia"/>
                <w:sz w:val="18"/>
              </w:rPr>
            </w:pPr>
          </w:p>
          <w:p w:rsidR="001A65CC" w:rsidRPr="00530495" w:rsidRDefault="001A65CC" w:rsidP="00530495">
            <w:pPr>
              <w:tabs>
                <w:tab w:val="center" w:pos="4153"/>
                <w:tab w:val="right" w:pos="8306"/>
              </w:tabs>
              <w:snapToGrid w:val="0"/>
              <w:rPr>
                <w:rFonts w:hint="eastAsia"/>
                <w:sz w:val="18"/>
              </w:rPr>
            </w:pPr>
          </w:p>
          <w:p w:rsidR="001A65CC" w:rsidRPr="00530495" w:rsidRDefault="001A65CC" w:rsidP="00530495">
            <w:pPr>
              <w:tabs>
                <w:tab w:val="center" w:pos="4153"/>
                <w:tab w:val="right" w:pos="8306"/>
              </w:tabs>
              <w:snapToGrid w:val="0"/>
              <w:rPr>
                <w:rFonts w:hint="eastAsia"/>
                <w:sz w:val="18"/>
              </w:rPr>
            </w:pPr>
          </w:p>
        </w:tc>
        <w:tc>
          <w:tcPr>
            <w:tcW w:w="3780" w:type="dxa"/>
            <w:vAlign w:val="center"/>
          </w:tcPr>
          <w:p w:rsidR="001B4E59" w:rsidRDefault="001A65CC" w:rsidP="00530495">
            <w:pPr>
              <w:tabs>
                <w:tab w:val="center" w:pos="4153"/>
                <w:tab w:val="right" w:pos="8306"/>
              </w:tabs>
              <w:snapToGrid w:val="0"/>
              <w:rPr>
                <w:rFonts w:hint="eastAsia"/>
                <w:sz w:val="18"/>
              </w:rPr>
            </w:pPr>
            <w:r w:rsidRPr="00530495">
              <w:rPr>
                <w:rFonts w:hint="eastAsia"/>
                <w:sz w:val="18"/>
              </w:rPr>
              <w:t xml:space="preserve">   </w:t>
            </w:r>
          </w:p>
          <w:p w:rsidR="001B4E59" w:rsidRDefault="001B4E59" w:rsidP="00530495">
            <w:pPr>
              <w:tabs>
                <w:tab w:val="center" w:pos="4153"/>
                <w:tab w:val="right" w:pos="8306"/>
              </w:tabs>
              <w:snapToGrid w:val="0"/>
              <w:rPr>
                <w:rFonts w:hint="eastAsia"/>
                <w:sz w:val="18"/>
              </w:rPr>
            </w:pPr>
          </w:p>
          <w:p w:rsidR="001B4E59" w:rsidRDefault="001B4E59" w:rsidP="00530495">
            <w:pPr>
              <w:tabs>
                <w:tab w:val="center" w:pos="4153"/>
                <w:tab w:val="right" w:pos="8306"/>
              </w:tabs>
              <w:snapToGrid w:val="0"/>
              <w:rPr>
                <w:rFonts w:hint="eastAsia"/>
                <w:sz w:val="18"/>
              </w:rPr>
            </w:pPr>
          </w:p>
          <w:p w:rsidR="004C384E" w:rsidRDefault="001A65CC" w:rsidP="00530495">
            <w:pPr>
              <w:tabs>
                <w:tab w:val="center" w:pos="4153"/>
                <w:tab w:val="right" w:pos="8306"/>
              </w:tabs>
              <w:snapToGrid w:val="0"/>
              <w:rPr>
                <w:rFonts w:hint="eastAsia"/>
                <w:sz w:val="18"/>
              </w:rPr>
            </w:pPr>
            <w:r w:rsidRPr="00530495">
              <w:rPr>
                <w:rFonts w:hint="eastAsia"/>
                <w:sz w:val="18"/>
              </w:rPr>
              <w:t xml:space="preserve"> </w:t>
            </w:r>
          </w:p>
          <w:p w:rsidR="00A2248A" w:rsidRPr="00530495" w:rsidRDefault="001A65CC" w:rsidP="00530495">
            <w:pPr>
              <w:tabs>
                <w:tab w:val="center" w:pos="4153"/>
                <w:tab w:val="right" w:pos="8306"/>
              </w:tabs>
              <w:snapToGrid w:val="0"/>
              <w:rPr>
                <w:rFonts w:hint="eastAsia"/>
                <w:sz w:val="18"/>
              </w:rPr>
            </w:pPr>
            <w:r w:rsidRPr="00530495">
              <w:rPr>
                <w:rFonts w:hint="eastAsia"/>
                <w:sz w:val="18"/>
              </w:rPr>
              <w:t>图像经过一、二、四象限，</w:t>
            </w:r>
            <w:r w:rsidRPr="00530495">
              <w:rPr>
                <w:rFonts w:hint="eastAsia"/>
                <w:sz w:val="18"/>
              </w:rPr>
              <w:t>y</w:t>
            </w:r>
            <w:r w:rsidRPr="00530495">
              <w:rPr>
                <w:rFonts w:hint="eastAsia"/>
                <w:sz w:val="18"/>
              </w:rPr>
              <w:t>随</w:t>
            </w:r>
            <w:r w:rsidRPr="00530495">
              <w:rPr>
                <w:rFonts w:hint="eastAsia"/>
                <w:sz w:val="18"/>
              </w:rPr>
              <w:t>x</w:t>
            </w:r>
            <w:r w:rsidRPr="00530495">
              <w:rPr>
                <w:rFonts w:hint="eastAsia"/>
                <w:sz w:val="18"/>
              </w:rPr>
              <w:t>的增大而减小</w:t>
            </w:r>
          </w:p>
        </w:tc>
      </w:tr>
      <w:tr w:rsidR="00A2248A" w:rsidTr="00530495">
        <w:trPr>
          <w:trHeight w:val="2802"/>
        </w:trPr>
        <w:tc>
          <w:tcPr>
            <w:tcW w:w="1008" w:type="dxa"/>
            <w:vMerge/>
            <w:vAlign w:val="center"/>
          </w:tcPr>
          <w:p w:rsidR="00A2248A" w:rsidRPr="00530495" w:rsidRDefault="00A2248A" w:rsidP="00530495">
            <w:pPr>
              <w:tabs>
                <w:tab w:val="center" w:pos="4153"/>
                <w:tab w:val="right" w:pos="8306"/>
              </w:tabs>
              <w:snapToGrid w:val="0"/>
              <w:jc w:val="center"/>
              <w:rPr>
                <w:rFonts w:hint="eastAsia"/>
                <w:sz w:val="18"/>
              </w:rPr>
            </w:pPr>
          </w:p>
        </w:tc>
        <w:tc>
          <w:tcPr>
            <w:tcW w:w="1080" w:type="dxa"/>
            <w:vAlign w:val="center"/>
          </w:tcPr>
          <w:p w:rsidR="00A2248A" w:rsidRPr="00530495" w:rsidRDefault="00A2248A" w:rsidP="00530495">
            <w:pPr>
              <w:tabs>
                <w:tab w:val="center" w:pos="4153"/>
                <w:tab w:val="right" w:pos="8306"/>
              </w:tabs>
              <w:snapToGrid w:val="0"/>
              <w:jc w:val="center"/>
              <w:rPr>
                <w:rFonts w:hint="eastAsia"/>
                <w:sz w:val="18"/>
              </w:rPr>
            </w:pPr>
            <w:r w:rsidRPr="00530495">
              <w:rPr>
                <w:sz w:val="18"/>
              </w:rPr>
              <w:t>b&lt;0</w:t>
            </w:r>
          </w:p>
        </w:tc>
        <w:tc>
          <w:tcPr>
            <w:tcW w:w="3960" w:type="dxa"/>
          </w:tcPr>
          <w:p w:rsidR="00A2248A" w:rsidRPr="00530495" w:rsidRDefault="00454B4C" w:rsidP="00530495">
            <w:pPr>
              <w:tabs>
                <w:tab w:val="center" w:pos="4153"/>
                <w:tab w:val="right" w:pos="8306"/>
              </w:tabs>
              <w:snapToGrid w:val="0"/>
              <w:rPr>
                <w:rFonts w:hint="eastAsia"/>
                <w:sz w:val="18"/>
              </w:rPr>
            </w:pPr>
            <w:r w:rsidRPr="00530495">
              <w:rPr>
                <w:noProof/>
                <w:sz w:val="18"/>
              </w:rPr>
              <mc:AlternateContent>
                <mc:Choice Requires="wpg">
                  <w:drawing>
                    <wp:anchor distT="0" distB="0" distL="114300" distR="114300" simplePos="0" relativeHeight="251584512" behindDoc="1" locked="0" layoutInCell="1" allowOverlap="1">
                      <wp:simplePos x="0" y="0"/>
                      <wp:positionH relativeFrom="column">
                        <wp:posOffset>0</wp:posOffset>
                      </wp:positionH>
                      <wp:positionV relativeFrom="paragraph">
                        <wp:posOffset>97790</wp:posOffset>
                      </wp:positionV>
                      <wp:extent cx="1943100" cy="1765300"/>
                      <wp:effectExtent l="0" t="1270" r="1905" b="0"/>
                      <wp:wrapNone/>
                      <wp:docPr id="1666"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1765300"/>
                                <a:chOff x="3885" y="6934"/>
                                <a:chExt cx="3060" cy="1872"/>
                              </a:xfrm>
                            </wpg:grpSpPr>
                            <wps:wsp>
                              <wps:cNvPr id="1678" name="AutoShape 135"/>
                              <wps:cNvSpPr>
                                <a:spLocks noChangeAspect="1" noChangeArrowheads="1" noTextEdit="1"/>
                              </wps:cNvSpPr>
                              <wps:spPr bwMode="auto">
                                <a:xfrm>
                                  <a:off x="3885" y="6934"/>
                                  <a:ext cx="3060" cy="1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9" name="Line 136"/>
                              <wps:cNvCnPr>
                                <a:cxnSpLocks noChangeShapeType="1"/>
                              </wps:cNvCnPr>
                              <wps:spPr bwMode="auto">
                                <a:xfrm>
                                  <a:off x="4425" y="7870"/>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0" name="Line 137"/>
                              <wps:cNvCnPr>
                                <a:cxnSpLocks noChangeShapeType="1"/>
                              </wps:cNvCnPr>
                              <wps:spPr bwMode="auto">
                                <a:xfrm flipV="1">
                                  <a:off x="5505" y="7090"/>
                                  <a:ext cx="0" cy="1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1" name="Line 140"/>
                              <wps:cNvCnPr>
                                <a:cxnSpLocks noChangeShapeType="1"/>
                              </wps:cNvCnPr>
                              <wps:spPr bwMode="auto">
                                <a:xfrm>
                                  <a:off x="4965" y="7714"/>
                                  <a:ext cx="90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A4C2AE" id="Group 147" o:spid="_x0000_s1026" style="position:absolute;left:0;text-align:left;margin-left:0;margin-top:7.7pt;width:153pt;height:139pt;z-index:-251731968" coordorigin="3885,6934" coordsize="3060,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">
                      <v:rect id="AutoShape 135" o:spid="_x0000_s1027" style="position:absolute;left:3885;top:6934;width:3060;height:1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" filled="f" stroked="f">
                        <o:lock v:ext="edit" aspectratio="t" text="t"/>
                      </v:rect>
                      <v:line id="Line 136" o:spid="_x0000_s1028" style="position:absolute;visibility:visible;mso-wrap-style:square" from="4425,7870" to="6585,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">
                        <v:stroke endarrow="block"/>
                      </v:line>
                      <v:line id="Line 137" o:spid="_x0000_s1029" style="position:absolute;flip:y;visibility:visible;mso-wrap-style:square" from="5505,7090" to="5505,8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">
                        <v:stroke endarrow="block"/>
                      </v:line>
                      <v:line id="Line 140" o:spid="_x0000_s1030" style="position:absolute;visibility:visible;mso-wrap-style:square" from="4965,7714" to="5865,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"/>
                    </v:group>
                  </w:pict>
                </mc:Fallback>
              </mc:AlternateContent>
            </w:r>
            <w:r w:rsidRPr="00530495">
              <w:rPr>
                <w:noProof/>
                <w:sz w:val="18"/>
              </w:rPr>
              <mc:AlternateContent>
                <mc:Choice Requires="wps">
                  <w:drawing>
                    <wp:anchor distT="0" distB="0" distL="114300" distR="114300" simplePos="0" relativeHeight="251601920" behindDoc="1" locked="0" layoutInCell="1" allowOverlap="1">
                      <wp:simplePos x="0" y="0"/>
                      <wp:positionH relativeFrom="column">
                        <wp:posOffset>3175</wp:posOffset>
                      </wp:positionH>
                      <wp:positionV relativeFrom="paragraph">
                        <wp:posOffset>66040</wp:posOffset>
                      </wp:positionV>
                      <wp:extent cx="1943100" cy="1276350"/>
                      <wp:effectExtent l="1270" t="0" r="0" b="1905"/>
                      <wp:wrapNone/>
                      <wp:docPr id="1665" name="AutoShape 1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431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40F1E" id="AutoShape 148" o:spid="_x0000_s1026" style="position:absolute;left:0;text-align:left;margin-left:.25pt;margin-top:5.2pt;width:153pt;height:10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" filled="f" stroked="f">
                      <o:lock v:ext="edit" aspectratio="t"/>
                    </v:rect>
                  </w:pict>
                </mc:Fallback>
              </mc:AlternateContent>
            </w:r>
          </w:p>
          <w:p w:rsidR="004C384E" w:rsidRDefault="00454B4C" w:rsidP="004C384E">
            <w:pPr>
              <w:tabs>
                <w:tab w:val="center" w:pos="4153"/>
                <w:tab w:val="right" w:pos="8306"/>
              </w:tabs>
              <w:snapToGrid w:val="0"/>
              <w:rPr>
                <w:rFonts w:hint="eastAsia"/>
                <w:sz w:val="18"/>
              </w:rPr>
            </w:pPr>
            <w:r>
              <w:rPr>
                <w:noProof/>
                <w:sz w:val="18"/>
              </w:rPr>
              <mc:AlternateContent>
                <mc:Choice Requires="wpg">
                  <w:drawing>
                    <wp:anchor distT="0" distB="0" distL="114300" distR="114300" simplePos="0" relativeHeight="251722752" behindDoc="0" locked="0" layoutInCell="1" allowOverlap="1">
                      <wp:simplePos x="0" y="0"/>
                      <wp:positionH relativeFrom="column">
                        <wp:posOffset>793115</wp:posOffset>
                      </wp:positionH>
                      <wp:positionV relativeFrom="paragraph">
                        <wp:posOffset>123190</wp:posOffset>
                      </wp:positionV>
                      <wp:extent cx="1073785" cy="1016000"/>
                      <wp:effectExtent l="635" t="0" r="1905" b="0"/>
                      <wp:wrapNone/>
                      <wp:docPr id="317" name="Group 18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3785" cy="1016000"/>
                                <a:chOff x="4569" y="10843"/>
                                <a:chExt cx="1691" cy="1600"/>
                              </a:xfrm>
                            </wpg:grpSpPr>
                            <wps:wsp>
                              <wps:cNvPr id="318" name="Text Box 1829"/>
                              <wps:cNvSpPr txBox="1">
                                <a:spLocks noChangeArrowheads="1"/>
                              </wps:cNvSpPr>
                              <wps:spPr bwMode="auto">
                                <a:xfrm>
                                  <a:off x="5907" y="11868"/>
                                  <a:ext cx="353" cy="33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02AD8" w:rsidRPr="001F2B1C" w:rsidRDefault="00902AD8" w:rsidP="00902AD8">
                                    <w:pPr>
                                      <w:spacing w:line="240" w:lineRule="exact"/>
                                      <w:jc w:val="center"/>
                                      <w:rPr>
                                        <w:rFonts w:ascii="Arial" w:hAnsi="Arial" w:cs="Arial"/>
                                        <w:sz w:val="32"/>
                                        <w:szCs w:val="32"/>
                                      </w:rPr>
                                    </w:pPr>
                                    <w:r w:rsidRPr="001F2B1C">
                                      <w:rPr>
                                        <w:rFonts w:ascii="Arial" w:hAnsi="Arial" w:cs="Arial"/>
                                        <w:sz w:val="32"/>
                                        <w:szCs w:val="32"/>
                                      </w:rPr>
                                      <w:t>x</w:t>
                                    </w:r>
                                  </w:p>
                                </w:txbxContent>
                              </wps:txbx>
                              <wps:bodyPr rot="0" vert="horz" wrap="square" lIns="91440" tIns="45720" rIns="91440" bIns="45720" anchor="t" anchorCtr="0" upright="1">
                                <a:noAutofit/>
                              </wps:bodyPr>
                            </wps:wsp>
                            <wps:wsp>
                              <wps:cNvPr id="319" name="Text Box 1830"/>
                              <wps:cNvSpPr txBox="1">
                                <a:spLocks noChangeArrowheads="1"/>
                              </wps:cNvSpPr>
                              <wps:spPr bwMode="auto">
                                <a:xfrm>
                                  <a:off x="4569" y="10843"/>
                                  <a:ext cx="353" cy="4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02AD8" w:rsidRPr="004C384E" w:rsidRDefault="00902AD8" w:rsidP="00902AD8">
                                    <w:pPr>
                                      <w:spacing w:line="240" w:lineRule="exact"/>
                                      <w:jc w:val="center"/>
                                      <w:rPr>
                                        <w:rFonts w:ascii="Arial" w:hAnsi="Arial" w:cs="Arial"/>
                                        <w:sz w:val="28"/>
                                        <w:szCs w:val="28"/>
                                      </w:rPr>
                                    </w:pPr>
                                    <w:r w:rsidRPr="004C384E">
                                      <w:rPr>
                                        <w:rFonts w:ascii="Arial" w:hAnsi="Arial" w:cs="Arial" w:hint="eastAsia"/>
                                        <w:sz w:val="28"/>
                                        <w:szCs w:val="28"/>
                                      </w:rPr>
                                      <w:t>y</w:t>
                                    </w:r>
                                  </w:p>
                                </w:txbxContent>
                              </wps:txbx>
                              <wps:bodyPr rot="0" vert="horz" wrap="square" lIns="91440" tIns="45720" rIns="91440" bIns="45720" anchor="t" anchorCtr="0" upright="1">
                                <a:noAutofit/>
                              </wps:bodyPr>
                            </wps:wsp>
                            <wps:wsp>
                              <wps:cNvPr id="1664" name="Text Box 1831"/>
                              <wps:cNvSpPr txBox="1">
                                <a:spLocks noChangeArrowheads="1"/>
                              </wps:cNvSpPr>
                              <wps:spPr bwMode="auto">
                                <a:xfrm>
                                  <a:off x="4569" y="11987"/>
                                  <a:ext cx="353" cy="4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02AD8" w:rsidRPr="001F2B1C" w:rsidRDefault="00902AD8" w:rsidP="00902AD8">
                                    <w:pPr>
                                      <w:spacing w:line="240" w:lineRule="exact"/>
                                      <w:jc w:val="center"/>
                                      <w:rPr>
                                        <w:rFonts w:ascii="Arial" w:hAnsi="Arial" w:cs="Arial"/>
                                        <w:sz w:val="32"/>
                                        <w:szCs w:val="32"/>
                                      </w:rPr>
                                    </w:pPr>
                                    <w:r>
                                      <w:rPr>
                                        <w:rFonts w:ascii="Arial" w:hAnsi="Arial" w:cs="Arial" w:hint="eastAsia"/>
                                        <w:sz w:val="32"/>
                                        <w:szCs w:val="32"/>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28" o:spid="_x0000_s1038" style="position:absolute;left:0;text-align:left;margin-left:62.45pt;margin-top:9.7pt;width:84.55pt;height:80pt;z-index:251722752" coordorigin="4569,10843" coordsize="1691,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">
                      <v:shape id="Text Box 1829" o:spid="_x0000_s1039" type="#_x0000_t202" style="position:absolute;left:5907;top:11868;width:353;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rsidR="00902AD8" w:rsidRPr="001F2B1C" w:rsidRDefault="00902AD8" w:rsidP="00902AD8">
                              <w:pPr>
                                <w:spacing w:line="240" w:lineRule="exact"/>
                                <w:jc w:val="center"/>
                                <w:rPr>
                                  <w:rFonts w:ascii="Arial" w:hAnsi="Arial" w:cs="Arial"/>
                                  <w:sz w:val="32"/>
                                  <w:szCs w:val="32"/>
                                </w:rPr>
                              </w:pPr>
                              <w:r w:rsidRPr="001F2B1C">
                                <w:rPr>
                                  <w:rFonts w:ascii="Arial" w:hAnsi="Arial" w:cs="Arial"/>
                                  <w:sz w:val="32"/>
                                  <w:szCs w:val="32"/>
                                </w:rPr>
                                <w:t>x</w:t>
                              </w:r>
                            </w:p>
                          </w:txbxContent>
                        </v:textbox>
                      </v:shape>
                      <v:shape id="Text Box 1830" o:spid="_x0000_s1040" type="#_x0000_t202" style="position:absolute;left:4569;top:10843;width:353;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rsidR="00902AD8" w:rsidRPr="004C384E" w:rsidRDefault="00902AD8" w:rsidP="00902AD8">
                              <w:pPr>
                                <w:spacing w:line="240" w:lineRule="exact"/>
                                <w:jc w:val="center"/>
                                <w:rPr>
                                  <w:rFonts w:ascii="Arial" w:hAnsi="Arial" w:cs="Arial"/>
                                  <w:sz w:val="28"/>
                                  <w:szCs w:val="28"/>
                                </w:rPr>
                              </w:pPr>
                              <w:r w:rsidRPr="004C384E">
                                <w:rPr>
                                  <w:rFonts w:ascii="Arial" w:hAnsi="Arial" w:cs="Arial" w:hint="eastAsia"/>
                                  <w:sz w:val="28"/>
                                  <w:szCs w:val="28"/>
                                </w:rPr>
                                <w:t>y</w:t>
                              </w:r>
                            </w:p>
                          </w:txbxContent>
                        </v:textbox>
                      </v:shape>
                      <v:shape id="Text Box 1831" o:spid="_x0000_s1041" type="#_x0000_t202" style="position:absolute;left:4569;top:11987;width:353;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" filled="f" stroked="f">
                        <v:textbox>
                          <w:txbxContent>
                            <w:p w:rsidR="00902AD8" w:rsidRPr="001F2B1C" w:rsidRDefault="00902AD8" w:rsidP="00902AD8">
                              <w:pPr>
                                <w:spacing w:line="240" w:lineRule="exact"/>
                                <w:jc w:val="center"/>
                                <w:rPr>
                                  <w:rFonts w:ascii="Arial" w:hAnsi="Arial" w:cs="Arial"/>
                                  <w:sz w:val="32"/>
                                  <w:szCs w:val="32"/>
                                </w:rPr>
                              </w:pPr>
                              <w:r>
                                <w:rPr>
                                  <w:rFonts w:ascii="Arial" w:hAnsi="Arial" w:cs="Arial" w:hint="eastAsia"/>
                                  <w:sz w:val="32"/>
                                  <w:szCs w:val="32"/>
                                </w:rPr>
                                <w:t>o</w:t>
                              </w:r>
                            </w:p>
                          </w:txbxContent>
                        </v:textbox>
                      </v:shape>
                    </v:group>
                  </w:pict>
                </mc:Fallback>
              </mc:AlternateContent>
            </w:r>
            <w:r>
              <w:rPr>
                <w:rFonts w:hint="eastAsia"/>
                <w:noProof/>
                <w:sz w:val="18"/>
              </w:rPr>
              <mc:AlternateContent>
                <mc:Choice Requires="wps">
                  <w:drawing>
                    <wp:anchor distT="0" distB="0" distL="114300" distR="114300" simplePos="0" relativeHeight="251582464" behindDoc="0" locked="0" layoutInCell="1" allowOverlap="1">
                      <wp:simplePos x="0" y="0"/>
                      <wp:positionH relativeFrom="column">
                        <wp:posOffset>201295</wp:posOffset>
                      </wp:positionH>
                      <wp:positionV relativeFrom="paragraph">
                        <wp:posOffset>113665</wp:posOffset>
                      </wp:positionV>
                      <wp:extent cx="1872615" cy="1470660"/>
                      <wp:effectExtent l="0" t="0" r="4445" b="0"/>
                      <wp:wrapNone/>
                      <wp:docPr id="316" name="Rectangle 18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615" cy="147066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2095AF" id="Rectangle 1827" o:spid="_x0000_s1026" style="position:absolute;left:0;text-align:left;margin-left:15.85pt;margin-top:8.95pt;width:147.45pt;height:115.8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" stroked="f"/>
                  </w:pict>
                </mc:Fallback>
              </mc:AlternateContent>
            </w:r>
          </w:p>
          <w:p w:rsidR="00902AD8" w:rsidRDefault="00454B4C" w:rsidP="004C384E">
            <w:pPr>
              <w:tabs>
                <w:tab w:val="center" w:pos="4153"/>
                <w:tab w:val="right" w:pos="8306"/>
              </w:tabs>
              <w:snapToGrid w:val="0"/>
              <w:rPr>
                <w:rFonts w:hint="eastAsia"/>
                <w:sz w:val="18"/>
              </w:rPr>
            </w:pPr>
            <w:r>
              <w:rPr>
                <w:noProof/>
                <w:sz w:val="18"/>
              </w:rPr>
              <mc:AlternateContent>
                <mc:Choice Requires="wpg">
                  <w:drawing>
                    <wp:anchor distT="0" distB="0" distL="114300" distR="114300" simplePos="0" relativeHeight="251723776" behindDoc="0" locked="0" layoutInCell="1" allowOverlap="1">
                      <wp:simplePos x="0" y="0"/>
                      <wp:positionH relativeFrom="column">
                        <wp:posOffset>468630</wp:posOffset>
                      </wp:positionH>
                      <wp:positionV relativeFrom="paragraph">
                        <wp:posOffset>55880</wp:posOffset>
                      </wp:positionV>
                      <wp:extent cx="1227455" cy="1242695"/>
                      <wp:effectExtent l="9525" t="22225" r="20320" b="11430"/>
                      <wp:wrapNone/>
                      <wp:docPr id="312" name="Group 18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7455" cy="1242695"/>
                                <a:chOff x="3960" y="2642"/>
                                <a:chExt cx="1933" cy="1957"/>
                              </a:xfrm>
                            </wpg:grpSpPr>
                            <wps:wsp>
                              <wps:cNvPr id="313" name="AutoShape 1833"/>
                              <wps:cNvCnPr>
                                <a:cxnSpLocks noChangeShapeType="1"/>
                              </wps:cNvCnPr>
                              <wps:spPr bwMode="auto">
                                <a:xfrm flipH="1" flipV="1">
                                  <a:off x="4922" y="2642"/>
                                  <a:ext cx="1" cy="195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4" name="AutoShape 1834"/>
                              <wps:cNvCnPr>
                                <a:cxnSpLocks noChangeShapeType="1"/>
                              </wps:cNvCnPr>
                              <wps:spPr bwMode="auto">
                                <a:xfrm flipV="1">
                                  <a:off x="3960" y="3702"/>
                                  <a:ext cx="1933"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AutoShape 1835"/>
                              <wps:cNvCnPr>
                                <a:cxnSpLocks noChangeShapeType="1"/>
                              </wps:cNvCnPr>
                              <wps:spPr bwMode="auto">
                                <a:xfrm>
                                  <a:off x="4162" y="3476"/>
                                  <a:ext cx="967" cy="96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A7232EF" id="Group 1836" o:spid="_x0000_s1026" style="position:absolute;left:0;text-align:left;margin-left:36.9pt;margin-top:4.4pt;width:96.65pt;height:97.85pt;z-index:251723776" coordorigin="3960,2642" coordsize="1933,1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">
                      <v:shape id="AutoShape 1833" o:spid="_x0000_s1027" type="#_x0000_t32" style="position:absolute;left:4922;top:2642;width:1;height:19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">
                        <v:stroke endarrow="block"/>
                      </v:shape>
                      <v:shape id="AutoShape 1834" o:spid="_x0000_s1028" type="#_x0000_t32" style="position:absolute;left:3960;top:3702;width:193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">
                        <v:stroke endarrow="block"/>
                      </v:shape>
                      <v:shape id="AutoShape 1835" o:spid="_x0000_s1029" type="#_x0000_t32" style="position:absolute;left:4162;top:3476;width:967;height:9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"/>
                    </v:group>
                  </w:pict>
                </mc:Fallback>
              </mc:AlternateContent>
            </w:r>
          </w:p>
          <w:p w:rsidR="00902AD8" w:rsidRDefault="00902AD8" w:rsidP="004C384E">
            <w:pPr>
              <w:tabs>
                <w:tab w:val="center" w:pos="4153"/>
                <w:tab w:val="right" w:pos="8306"/>
              </w:tabs>
              <w:snapToGrid w:val="0"/>
              <w:rPr>
                <w:rFonts w:hint="eastAsia"/>
                <w:sz w:val="18"/>
              </w:rPr>
            </w:pPr>
          </w:p>
          <w:p w:rsidR="00902AD8" w:rsidRDefault="00902AD8" w:rsidP="004C384E">
            <w:pPr>
              <w:tabs>
                <w:tab w:val="center" w:pos="4153"/>
                <w:tab w:val="right" w:pos="8306"/>
              </w:tabs>
              <w:snapToGrid w:val="0"/>
              <w:rPr>
                <w:rFonts w:hint="eastAsia"/>
                <w:sz w:val="18"/>
              </w:rPr>
            </w:pPr>
          </w:p>
          <w:p w:rsidR="00902AD8" w:rsidRPr="00530495" w:rsidRDefault="00902AD8" w:rsidP="004C384E">
            <w:pPr>
              <w:tabs>
                <w:tab w:val="center" w:pos="4153"/>
                <w:tab w:val="right" w:pos="8306"/>
              </w:tabs>
              <w:snapToGrid w:val="0"/>
              <w:rPr>
                <w:rFonts w:hint="eastAsia"/>
                <w:sz w:val="18"/>
              </w:rPr>
            </w:pPr>
          </w:p>
        </w:tc>
        <w:tc>
          <w:tcPr>
            <w:tcW w:w="3780" w:type="dxa"/>
            <w:vAlign w:val="center"/>
          </w:tcPr>
          <w:p w:rsidR="00A2248A" w:rsidRPr="00530495" w:rsidRDefault="001A65CC" w:rsidP="00530495">
            <w:pPr>
              <w:tabs>
                <w:tab w:val="center" w:pos="4153"/>
                <w:tab w:val="right" w:pos="8306"/>
              </w:tabs>
              <w:snapToGrid w:val="0"/>
              <w:rPr>
                <w:rFonts w:hint="eastAsia"/>
                <w:sz w:val="18"/>
              </w:rPr>
            </w:pPr>
            <w:r w:rsidRPr="00530495">
              <w:rPr>
                <w:rFonts w:hint="eastAsia"/>
                <w:sz w:val="18"/>
              </w:rPr>
              <w:t xml:space="preserve">    </w:t>
            </w:r>
            <w:r w:rsidRPr="00530495">
              <w:rPr>
                <w:rFonts w:hint="eastAsia"/>
                <w:sz w:val="18"/>
              </w:rPr>
              <w:t>图像经过二、三、四象限，</w:t>
            </w:r>
            <w:r w:rsidRPr="00530495">
              <w:rPr>
                <w:rFonts w:hint="eastAsia"/>
                <w:sz w:val="18"/>
              </w:rPr>
              <w:t>y</w:t>
            </w:r>
            <w:r w:rsidRPr="00530495">
              <w:rPr>
                <w:rFonts w:hint="eastAsia"/>
                <w:sz w:val="18"/>
              </w:rPr>
              <w:t>随</w:t>
            </w:r>
            <w:r w:rsidRPr="00530495">
              <w:rPr>
                <w:rFonts w:hint="eastAsia"/>
                <w:sz w:val="18"/>
              </w:rPr>
              <w:t>x</w:t>
            </w:r>
            <w:r w:rsidRPr="00530495">
              <w:rPr>
                <w:rFonts w:hint="eastAsia"/>
                <w:sz w:val="18"/>
              </w:rPr>
              <w:t>的增大而减小。</w:t>
            </w:r>
          </w:p>
        </w:tc>
      </w:tr>
      <w:tr w:rsidR="00A2248A" w:rsidTr="00530495">
        <w:tc>
          <w:tcPr>
            <w:tcW w:w="9828" w:type="dxa"/>
            <w:gridSpan w:val="4"/>
            <w:vAlign w:val="center"/>
          </w:tcPr>
          <w:p w:rsidR="00A2248A" w:rsidRPr="00530495" w:rsidRDefault="00A2248A" w:rsidP="00530495">
            <w:pPr>
              <w:tabs>
                <w:tab w:val="center" w:pos="4153"/>
                <w:tab w:val="right" w:pos="8306"/>
              </w:tabs>
              <w:snapToGrid w:val="0"/>
              <w:jc w:val="center"/>
              <w:rPr>
                <w:rFonts w:hint="eastAsia"/>
                <w:sz w:val="18"/>
              </w:rPr>
            </w:pPr>
            <w:r w:rsidRPr="00530495">
              <w:rPr>
                <w:rFonts w:hint="eastAsia"/>
                <w:sz w:val="18"/>
              </w:rPr>
              <w:t>注：当</w:t>
            </w:r>
            <w:r w:rsidRPr="00530495">
              <w:rPr>
                <w:rFonts w:hint="eastAsia"/>
                <w:sz w:val="18"/>
              </w:rPr>
              <w:t>b=0</w:t>
            </w:r>
            <w:r w:rsidRPr="00530495">
              <w:rPr>
                <w:rFonts w:hint="eastAsia"/>
                <w:sz w:val="18"/>
              </w:rPr>
              <w:t>时，一次函数变为正比例函数，正比例函数是一次函数的特例。</w:t>
            </w:r>
          </w:p>
        </w:tc>
      </w:tr>
    </w:tbl>
    <w:p w:rsidR="00C92269" w:rsidRDefault="00C92269" w:rsidP="00C92269">
      <w:pPr>
        <w:ind w:firstLine="435"/>
        <w:rPr>
          <w:rFonts w:hint="eastAsia"/>
        </w:rPr>
      </w:pPr>
      <w:r>
        <w:rPr>
          <w:rFonts w:hint="eastAsia"/>
        </w:rPr>
        <w:t>4</w:t>
      </w:r>
      <w:r>
        <w:rPr>
          <w:rFonts w:hint="eastAsia"/>
        </w:rPr>
        <w:t>、正比例函数的性质</w:t>
      </w:r>
    </w:p>
    <w:p w:rsidR="00C92269" w:rsidRDefault="00C92269" w:rsidP="00C92269">
      <w:pPr>
        <w:ind w:firstLine="435"/>
        <w:rPr>
          <w:rFonts w:hint="eastAsia"/>
        </w:rPr>
      </w:pPr>
      <w:r>
        <w:rPr>
          <w:rFonts w:hint="eastAsia"/>
        </w:rPr>
        <w:t>一般地，正比例函数</w:t>
      </w:r>
      <w:r w:rsidRPr="00225AD5">
        <w:rPr>
          <w:position w:val="-10"/>
        </w:rPr>
        <w:object w:dxaOrig="680" w:dyaOrig="320">
          <v:shape id="_x0000_i1173" type="#_x0000_t75" style="width:33.75pt;height:15.75pt" o:ole="">
            <v:imagedata r:id="rId269" o:title=""/>
          </v:shape>
          <o:OLEObject Type="Embed" ProgID="Equation.3" ShapeID="_x0000_i1173" DrawAspect="Content" ObjectID="_1620406821" r:id="rId274"/>
        </w:object>
      </w:r>
      <w:r>
        <w:rPr>
          <w:rFonts w:hint="eastAsia"/>
        </w:rPr>
        <w:t>有下列性质：</w:t>
      </w:r>
    </w:p>
    <w:p w:rsidR="00C92269" w:rsidRPr="00C92269" w:rsidRDefault="00C92269" w:rsidP="00C92269">
      <w:pPr>
        <w:ind w:firstLine="435"/>
        <w:rPr>
          <w:rFonts w:hint="eastAsia"/>
        </w:rPr>
      </w:pPr>
      <w:r>
        <w:rPr>
          <w:rFonts w:hint="eastAsia"/>
        </w:rPr>
        <w:t>（</w:t>
      </w:r>
      <w:r>
        <w:rPr>
          <w:rFonts w:hint="eastAsia"/>
        </w:rPr>
        <w:t>1</w:t>
      </w:r>
      <w:r>
        <w:rPr>
          <w:rFonts w:hint="eastAsia"/>
        </w:rPr>
        <w:t>）当</w:t>
      </w:r>
      <w:r>
        <w:rPr>
          <w:rFonts w:hint="eastAsia"/>
        </w:rPr>
        <w:t>k&gt;0</w:t>
      </w:r>
      <w:r>
        <w:rPr>
          <w:rFonts w:hint="eastAsia"/>
        </w:rPr>
        <w:t>时，图像</w:t>
      </w:r>
      <w:r w:rsidR="003A260E">
        <w:rPr>
          <w:rFonts w:hint="eastAsia"/>
        </w:rPr>
        <w:t>经过</w:t>
      </w:r>
      <w:r>
        <w:rPr>
          <w:rFonts w:hint="eastAsia"/>
        </w:rPr>
        <w:t>第一、三象限，</w:t>
      </w:r>
      <w:r>
        <w:rPr>
          <w:rFonts w:hint="eastAsia"/>
        </w:rPr>
        <w:t>y</w:t>
      </w:r>
      <w:r>
        <w:rPr>
          <w:rFonts w:hint="eastAsia"/>
        </w:rPr>
        <w:t>随</w:t>
      </w:r>
      <w:r>
        <w:rPr>
          <w:rFonts w:hint="eastAsia"/>
        </w:rPr>
        <w:t>x</w:t>
      </w:r>
      <w:r>
        <w:rPr>
          <w:rFonts w:hint="eastAsia"/>
        </w:rPr>
        <w:t>的增大而增大；</w:t>
      </w:r>
    </w:p>
    <w:p w:rsidR="003E0FD2" w:rsidRDefault="003A260E" w:rsidP="001701A5">
      <w:pPr>
        <w:ind w:firstLine="435"/>
        <w:rPr>
          <w:rFonts w:hint="eastAsia"/>
          <w:szCs w:val="21"/>
        </w:rPr>
      </w:pPr>
      <w:r>
        <w:rPr>
          <w:rFonts w:hint="eastAsia"/>
          <w:szCs w:val="21"/>
        </w:rPr>
        <w:t>（</w:t>
      </w:r>
      <w:r>
        <w:rPr>
          <w:rFonts w:hint="eastAsia"/>
          <w:szCs w:val="21"/>
        </w:rPr>
        <w:t>2</w:t>
      </w:r>
      <w:r>
        <w:rPr>
          <w:rFonts w:hint="eastAsia"/>
          <w:szCs w:val="21"/>
        </w:rPr>
        <w:t>）当</w:t>
      </w:r>
      <w:r>
        <w:rPr>
          <w:rFonts w:hint="eastAsia"/>
          <w:szCs w:val="21"/>
        </w:rPr>
        <w:t>k&lt;0</w:t>
      </w:r>
      <w:r>
        <w:rPr>
          <w:rFonts w:hint="eastAsia"/>
          <w:szCs w:val="21"/>
        </w:rPr>
        <w:t>时，图像经过第二、四象限，</w:t>
      </w:r>
      <w:r>
        <w:rPr>
          <w:rFonts w:hint="eastAsia"/>
          <w:szCs w:val="21"/>
        </w:rPr>
        <w:t>y</w:t>
      </w:r>
      <w:r>
        <w:rPr>
          <w:rFonts w:hint="eastAsia"/>
          <w:szCs w:val="21"/>
        </w:rPr>
        <w:t>随</w:t>
      </w:r>
      <w:r>
        <w:rPr>
          <w:rFonts w:hint="eastAsia"/>
          <w:szCs w:val="21"/>
        </w:rPr>
        <w:t>x</w:t>
      </w:r>
      <w:r>
        <w:rPr>
          <w:rFonts w:hint="eastAsia"/>
          <w:szCs w:val="21"/>
        </w:rPr>
        <w:t>的增大而减小。</w:t>
      </w:r>
    </w:p>
    <w:p w:rsidR="003A260E" w:rsidRDefault="003A260E" w:rsidP="001701A5">
      <w:pPr>
        <w:ind w:firstLine="435"/>
        <w:rPr>
          <w:rFonts w:hint="eastAsia"/>
          <w:szCs w:val="21"/>
        </w:rPr>
      </w:pPr>
      <w:r>
        <w:rPr>
          <w:rFonts w:hint="eastAsia"/>
          <w:szCs w:val="21"/>
        </w:rPr>
        <w:t>5</w:t>
      </w:r>
      <w:r>
        <w:rPr>
          <w:rFonts w:hint="eastAsia"/>
          <w:szCs w:val="21"/>
        </w:rPr>
        <w:t>、一次函数的性质</w:t>
      </w:r>
    </w:p>
    <w:p w:rsidR="003A260E" w:rsidRDefault="003A260E" w:rsidP="001701A5">
      <w:pPr>
        <w:ind w:firstLine="435"/>
        <w:rPr>
          <w:rFonts w:hint="eastAsia"/>
        </w:rPr>
      </w:pPr>
      <w:r>
        <w:rPr>
          <w:rFonts w:hint="eastAsia"/>
          <w:szCs w:val="21"/>
        </w:rPr>
        <w:t>一般地，一次函数</w:t>
      </w:r>
      <w:r w:rsidRPr="00225AD5">
        <w:rPr>
          <w:position w:val="-10"/>
        </w:rPr>
        <w:object w:dxaOrig="1040" w:dyaOrig="320">
          <v:shape id="_x0000_i1174" type="#_x0000_t75" style="width:51.75pt;height:15.75pt" o:ole="">
            <v:imagedata r:id="rId263" o:title=""/>
          </v:shape>
          <o:OLEObject Type="Embed" ProgID="Equation.3" ShapeID="_x0000_i1174" DrawAspect="Content" ObjectID="_1620406822" r:id="rId275"/>
        </w:object>
      </w:r>
      <w:r>
        <w:rPr>
          <w:rFonts w:hint="eastAsia"/>
        </w:rPr>
        <w:t>有下列性质：</w:t>
      </w:r>
    </w:p>
    <w:p w:rsidR="003A260E" w:rsidRDefault="003A260E" w:rsidP="001701A5">
      <w:pPr>
        <w:ind w:firstLine="435"/>
        <w:rPr>
          <w:rFonts w:hint="eastAsia"/>
        </w:rPr>
      </w:pPr>
      <w:r>
        <w:rPr>
          <w:rFonts w:hint="eastAsia"/>
        </w:rPr>
        <w:t>（</w:t>
      </w:r>
      <w:r>
        <w:rPr>
          <w:rFonts w:hint="eastAsia"/>
        </w:rPr>
        <w:t>1</w:t>
      </w:r>
      <w:r>
        <w:rPr>
          <w:rFonts w:hint="eastAsia"/>
        </w:rPr>
        <w:t>）当</w:t>
      </w:r>
      <w:r>
        <w:rPr>
          <w:rFonts w:hint="eastAsia"/>
        </w:rPr>
        <w:t>k&gt;0</w:t>
      </w:r>
      <w:r>
        <w:rPr>
          <w:rFonts w:hint="eastAsia"/>
        </w:rPr>
        <w:t>时，</w:t>
      </w:r>
      <w:r>
        <w:rPr>
          <w:rFonts w:hint="eastAsia"/>
        </w:rPr>
        <w:t>y</w:t>
      </w:r>
      <w:r>
        <w:rPr>
          <w:rFonts w:hint="eastAsia"/>
        </w:rPr>
        <w:t>随</w:t>
      </w:r>
      <w:r>
        <w:rPr>
          <w:rFonts w:hint="eastAsia"/>
        </w:rPr>
        <w:t>x</w:t>
      </w:r>
      <w:r>
        <w:rPr>
          <w:rFonts w:hint="eastAsia"/>
        </w:rPr>
        <w:t>的增大而增大</w:t>
      </w:r>
    </w:p>
    <w:p w:rsidR="003A260E" w:rsidRDefault="003A260E" w:rsidP="001701A5">
      <w:pPr>
        <w:ind w:firstLine="435"/>
        <w:rPr>
          <w:rFonts w:hint="eastAsia"/>
        </w:rPr>
      </w:pPr>
      <w:r>
        <w:rPr>
          <w:rFonts w:hint="eastAsia"/>
        </w:rPr>
        <w:t>（</w:t>
      </w:r>
      <w:r>
        <w:rPr>
          <w:rFonts w:hint="eastAsia"/>
        </w:rPr>
        <w:t>2</w:t>
      </w:r>
      <w:r>
        <w:rPr>
          <w:rFonts w:hint="eastAsia"/>
        </w:rPr>
        <w:t>）当</w:t>
      </w:r>
      <w:r>
        <w:rPr>
          <w:rFonts w:hint="eastAsia"/>
        </w:rPr>
        <w:t>k&lt;0</w:t>
      </w:r>
      <w:r>
        <w:rPr>
          <w:rFonts w:hint="eastAsia"/>
        </w:rPr>
        <w:t>时，</w:t>
      </w:r>
      <w:r>
        <w:rPr>
          <w:rFonts w:hint="eastAsia"/>
        </w:rPr>
        <w:t>y</w:t>
      </w:r>
      <w:r>
        <w:rPr>
          <w:rFonts w:hint="eastAsia"/>
        </w:rPr>
        <w:t>随</w:t>
      </w:r>
      <w:r>
        <w:rPr>
          <w:rFonts w:hint="eastAsia"/>
        </w:rPr>
        <w:t>x</w:t>
      </w:r>
      <w:r>
        <w:rPr>
          <w:rFonts w:hint="eastAsia"/>
        </w:rPr>
        <w:t>的增大而减小</w:t>
      </w:r>
    </w:p>
    <w:p w:rsidR="00C2739E" w:rsidRDefault="00C2739E" w:rsidP="001701A5">
      <w:pPr>
        <w:ind w:firstLine="435"/>
        <w:rPr>
          <w:rFonts w:hint="eastAsia"/>
        </w:rPr>
      </w:pPr>
      <w:r>
        <w:rPr>
          <w:rFonts w:hint="eastAsia"/>
        </w:rPr>
        <w:t>6</w:t>
      </w:r>
      <w:r>
        <w:rPr>
          <w:rFonts w:hint="eastAsia"/>
        </w:rPr>
        <w:t>、正比例函数和一次函数解析式的确定</w:t>
      </w:r>
    </w:p>
    <w:p w:rsidR="001A65CC" w:rsidRPr="008C4035" w:rsidRDefault="00C2739E" w:rsidP="008C4035">
      <w:pPr>
        <w:ind w:firstLine="435"/>
        <w:rPr>
          <w:rFonts w:hint="eastAsia"/>
        </w:rPr>
      </w:pPr>
      <w:r>
        <w:rPr>
          <w:rFonts w:hint="eastAsia"/>
        </w:rPr>
        <w:t>确定一个正比例函数，就是要确定正比例函数定义式</w:t>
      </w:r>
      <w:r w:rsidR="00C16956" w:rsidRPr="00225AD5">
        <w:rPr>
          <w:position w:val="-10"/>
        </w:rPr>
        <w:object w:dxaOrig="680" w:dyaOrig="320">
          <v:shape id="_x0000_i1175" type="#_x0000_t75" style="width:33.75pt;height:15.75pt" o:ole="">
            <v:imagedata r:id="rId269" o:title=""/>
          </v:shape>
          <o:OLEObject Type="Embed" ProgID="Equation.3" ShapeID="_x0000_i1175" DrawAspect="Content" ObjectID="_1620406823" r:id="rId276"/>
        </w:object>
      </w:r>
      <w:r w:rsidR="00C16956">
        <w:rPr>
          <w:rFonts w:hint="eastAsia"/>
        </w:rPr>
        <w:t>（</w:t>
      </w:r>
      <w:r w:rsidR="00C16956">
        <w:rPr>
          <w:rFonts w:hint="eastAsia"/>
        </w:rPr>
        <w:t>k</w:t>
      </w:r>
      <w:r w:rsidR="00C16956" w:rsidRPr="00225AD5">
        <w:rPr>
          <w:position w:val="-4"/>
        </w:rPr>
        <w:object w:dxaOrig="220" w:dyaOrig="220">
          <v:shape id="_x0000_i1176" type="#_x0000_t75" style="width:11.25pt;height:11.25pt" o:ole="">
            <v:imagedata r:id="rId265" o:title=""/>
          </v:shape>
          <o:OLEObject Type="Embed" ProgID="Equation.3" ShapeID="_x0000_i1176" DrawAspect="Content" ObjectID="_1620406824" r:id="rId277"/>
        </w:object>
      </w:r>
      <w:r w:rsidR="00C16956">
        <w:rPr>
          <w:rFonts w:hint="eastAsia"/>
        </w:rPr>
        <w:t>0</w:t>
      </w:r>
      <w:r w:rsidR="00C16956">
        <w:rPr>
          <w:rFonts w:hint="eastAsia"/>
        </w:rPr>
        <w:t>）中的常数</w:t>
      </w:r>
      <w:r w:rsidR="00C16956">
        <w:rPr>
          <w:rFonts w:hint="eastAsia"/>
        </w:rPr>
        <w:t>k</w:t>
      </w:r>
      <w:r w:rsidR="00C16956">
        <w:rPr>
          <w:rFonts w:hint="eastAsia"/>
        </w:rPr>
        <w:t>。确定一个一次函数，需要确定一次函数定义式</w:t>
      </w:r>
      <w:r w:rsidR="00C16956" w:rsidRPr="00225AD5">
        <w:rPr>
          <w:position w:val="-10"/>
        </w:rPr>
        <w:object w:dxaOrig="1040" w:dyaOrig="320">
          <v:shape id="_x0000_i1177" type="#_x0000_t75" style="width:51.75pt;height:15.75pt" o:ole="">
            <v:imagedata r:id="rId263" o:title=""/>
          </v:shape>
          <o:OLEObject Type="Embed" ProgID="Equation.3" ShapeID="_x0000_i1177" DrawAspect="Content" ObjectID="_1620406825" r:id="rId278"/>
        </w:object>
      </w:r>
      <w:r w:rsidR="00C16956">
        <w:rPr>
          <w:rFonts w:hint="eastAsia"/>
        </w:rPr>
        <w:t>（</w:t>
      </w:r>
      <w:r w:rsidR="00C16956">
        <w:rPr>
          <w:rFonts w:hint="eastAsia"/>
        </w:rPr>
        <w:t>k</w:t>
      </w:r>
      <w:r w:rsidR="00C16956" w:rsidRPr="00225AD5">
        <w:rPr>
          <w:position w:val="-4"/>
        </w:rPr>
        <w:object w:dxaOrig="220" w:dyaOrig="220">
          <v:shape id="_x0000_i1178" type="#_x0000_t75" style="width:11.25pt;height:11.25pt" o:ole="">
            <v:imagedata r:id="rId265" o:title=""/>
          </v:shape>
          <o:OLEObject Type="Embed" ProgID="Equation.3" ShapeID="_x0000_i1178" DrawAspect="Content" ObjectID="_1620406826" r:id="rId279"/>
        </w:object>
      </w:r>
      <w:r w:rsidR="00C16956">
        <w:rPr>
          <w:rFonts w:hint="eastAsia"/>
        </w:rPr>
        <w:t>0</w:t>
      </w:r>
      <w:r w:rsidR="00C16956">
        <w:rPr>
          <w:rFonts w:hint="eastAsia"/>
        </w:rPr>
        <w:t>）中的常数</w:t>
      </w:r>
      <w:r w:rsidR="00C16956">
        <w:rPr>
          <w:rFonts w:hint="eastAsia"/>
        </w:rPr>
        <w:t>k</w:t>
      </w:r>
      <w:r w:rsidR="00C16956">
        <w:rPr>
          <w:rFonts w:hint="eastAsia"/>
        </w:rPr>
        <w:t>和</w:t>
      </w:r>
      <w:r w:rsidR="00C16956">
        <w:rPr>
          <w:rFonts w:hint="eastAsia"/>
        </w:rPr>
        <w:t>b</w:t>
      </w:r>
      <w:r w:rsidR="00C16956">
        <w:rPr>
          <w:rFonts w:hint="eastAsia"/>
        </w:rPr>
        <w:t>。解这类问题的一般方法是待定系数法。</w:t>
      </w:r>
    </w:p>
    <w:p w:rsidR="00C16956" w:rsidRPr="0043283E" w:rsidRDefault="00C16956" w:rsidP="00C16956">
      <w:pPr>
        <w:rPr>
          <w:rFonts w:hint="eastAsia"/>
          <w:b/>
        </w:rPr>
      </w:pPr>
      <w:r w:rsidRPr="0043283E">
        <w:rPr>
          <w:rFonts w:hint="eastAsia"/>
          <w:b/>
        </w:rPr>
        <w:t>考点五、反比例函数</w:t>
      </w:r>
      <w:r w:rsidRPr="0043283E">
        <w:rPr>
          <w:rFonts w:hint="eastAsia"/>
          <w:b/>
        </w:rPr>
        <w:t xml:space="preserve">    </w:t>
      </w:r>
      <w:r w:rsidRPr="0043283E">
        <w:rPr>
          <w:rFonts w:hint="eastAsia"/>
          <w:b/>
        </w:rPr>
        <w:t>（</w:t>
      </w:r>
      <w:r w:rsidRPr="0043283E">
        <w:rPr>
          <w:rFonts w:hint="eastAsia"/>
          <w:b/>
        </w:rPr>
        <w:t>3~10</w:t>
      </w:r>
      <w:r w:rsidRPr="0043283E">
        <w:rPr>
          <w:rFonts w:hint="eastAsia"/>
          <w:b/>
        </w:rPr>
        <w:t>分）</w:t>
      </w:r>
    </w:p>
    <w:p w:rsidR="00C16956" w:rsidRDefault="00C16956" w:rsidP="00C16956">
      <w:pPr>
        <w:rPr>
          <w:rFonts w:hint="eastAsia"/>
        </w:rPr>
      </w:pPr>
      <w:r>
        <w:rPr>
          <w:rFonts w:hint="eastAsia"/>
        </w:rPr>
        <w:t xml:space="preserve">    1</w:t>
      </w:r>
      <w:r>
        <w:rPr>
          <w:rFonts w:hint="eastAsia"/>
        </w:rPr>
        <w:t>、反比例函数的概念</w:t>
      </w:r>
    </w:p>
    <w:p w:rsidR="00C16956" w:rsidRDefault="00C16956" w:rsidP="00893C00">
      <w:pPr>
        <w:ind w:firstLine="435"/>
        <w:rPr>
          <w:rFonts w:hint="eastAsia"/>
        </w:rPr>
      </w:pPr>
      <w:r>
        <w:rPr>
          <w:rFonts w:hint="eastAsia"/>
        </w:rPr>
        <w:t>一般地，函数</w:t>
      </w:r>
      <w:r w:rsidR="00893C00" w:rsidRPr="001720B2">
        <w:rPr>
          <w:position w:val="-24"/>
        </w:rPr>
        <w:object w:dxaOrig="639" w:dyaOrig="620">
          <v:shape id="_x0000_i1179" type="#_x0000_t75" style="width:32.25pt;height:30.75pt" o:ole="">
            <v:imagedata r:id="rId280" o:title=""/>
          </v:shape>
          <o:OLEObject Type="Embed" ProgID="Equation.3" ShapeID="_x0000_i1179" DrawAspect="Content" ObjectID="_1620406827" r:id="rId281"/>
        </w:object>
      </w:r>
      <w:r w:rsidR="00893C00">
        <w:rPr>
          <w:rFonts w:hint="eastAsia"/>
        </w:rPr>
        <w:t>（</w:t>
      </w:r>
      <w:r w:rsidR="00893C00">
        <w:rPr>
          <w:rFonts w:hint="eastAsia"/>
        </w:rPr>
        <w:t>k</w:t>
      </w:r>
      <w:r w:rsidR="00893C00">
        <w:rPr>
          <w:rFonts w:hint="eastAsia"/>
        </w:rPr>
        <w:t>是常数，</w:t>
      </w:r>
      <w:r w:rsidR="00893C00">
        <w:rPr>
          <w:rFonts w:hint="eastAsia"/>
        </w:rPr>
        <w:t>k</w:t>
      </w:r>
      <w:r w:rsidR="00893C00" w:rsidRPr="00893C00">
        <w:rPr>
          <w:position w:val="-4"/>
        </w:rPr>
        <w:object w:dxaOrig="220" w:dyaOrig="220">
          <v:shape id="_x0000_i1180" type="#_x0000_t75" style="width:11.25pt;height:11.25pt" o:ole="">
            <v:imagedata r:id="rId282" o:title=""/>
          </v:shape>
          <o:OLEObject Type="Embed" ProgID="Equation.3" ShapeID="_x0000_i1180" DrawAspect="Content" ObjectID="_1620406828" r:id="rId283"/>
        </w:object>
      </w:r>
      <w:r w:rsidR="00893C00">
        <w:rPr>
          <w:rFonts w:hint="eastAsia"/>
        </w:rPr>
        <w:t>0</w:t>
      </w:r>
      <w:r w:rsidR="00893C00">
        <w:rPr>
          <w:rFonts w:hint="eastAsia"/>
        </w:rPr>
        <w:t>）叫做反比例函数。反比例函数的解析式也可以写成</w:t>
      </w:r>
      <w:r w:rsidR="00893C00" w:rsidRPr="00893C00">
        <w:rPr>
          <w:position w:val="-10"/>
        </w:rPr>
        <w:object w:dxaOrig="840" w:dyaOrig="360">
          <v:shape id="_x0000_i1181" type="#_x0000_t75" style="width:42pt;height:18pt" o:ole="">
            <v:imagedata r:id="rId284" o:title=""/>
          </v:shape>
          <o:OLEObject Type="Embed" ProgID="Equation.3" ShapeID="_x0000_i1181" DrawAspect="Content" ObjectID="_1620406829" r:id="rId285"/>
        </w:object>
      </w:r>
      <w:r w:rsidR="00893C00">
        <w:rPr>
          <w:rFonts w:hint="eastAsia"/>
        </w:rPr>
        <w:t>的形式。自变量</w:t>
      </w:r>
      <w:r w:rsidR="00893C00">
        <w:rPr>
          <w:rFonts w:hint="eastAsia"/>
        </w:rPr>
        <w:t>x</w:t>
      </w:r>
      <w:r w:rsidR="00893C00">
        <w:rPr>
          <w:rFonts w:hint="eastAsia"/>
        </w:rPr>
        <w:t>的取值范围是</w:t>
      </w:r>
      <w:r w:rsidR="00893C00">
        <w:rPr>
          <w:rFonts w:hint="eastAsia"/>
        </w:rPr>
        <w:t>x</w:t>
      </w:r>
      <w:r w:rsidR="00893C00" w:rsidRPr="00893C00">
        <w:rPr>
          <w:position w:val="-4"/>
        </w:rPr>
        <w:object w:dxaOrig="220" w:dyaOrig="220">
          <v:shape id="_x0000_i1182" type="#_x0000_t75" style="width:11.25pt;height:11.25pt" o:ole="">
            <v:imagedata r:id="rId282" o:title=""/>
          </v:shape>
          <o:OLEObject Type="Embed" ProgID="Equation.3" ShapeID="_x0000_i1182" DrawAspect="Content" ObjectID="_1620406830" r:id="rId286"/>
        </w:object>
      </w:r>
      <w:r w:rsidR="00893C00">
        <w:rPr>
          <w:rFonts w:hint="eastAsia"/>
        </w:rPr>
        <w:t>0</w:t>
      </w:r>
      <w:r w:rsidR="00893C00">
        <w:rPr>
          <w:rFonts w:hint="eastAsia"/>
        </w:rPr>
        <w:t>的一切实数，函数的取值范围也是一切非零实数。</w:t>
      </w:r>
    </w:p>
    <w:p w:rsidR="00893C00" w:rsidRDefault="00893C00" w:rsidP="00893C00">
      <w:pPr>
        <w:ind w:firstLine="435"/>
        <w:rPr>
          <w:rFonts w:hint="eastAsia"/>
        </w:rPr>
      </w:pPr>
      <w:r>
        <w:rPr>
          <w:rFonts w:hint="eastAsia"/>
        </w:rPr>
        <w:t>2</w:t>
      </w:r>
      <w:r>
        <w:rPr>
          <w:rFonts w:hint="eastAsia"/>
        </w:rPr>
        <w:t>、反比例函数的图像</w:t>
      </w:r>
    </w:p>
    <w:p w:rsidR="00893C00" w:rsidRDefault="00893C00" w:rsidP="00893C00">
      <w:pPr>
        <w:ind w:firstLine="435"/>
        <w:rPr>
          <w:rFonts w:hint="eastAsia"/>
        </w:rPr>
      </w:pPr>
      <w:r>
        <w:rPr>
          <w:rFonts w:hint="eastAsia"/>
        </w:rPr>
        <w:t>反比例函数的图像是双曲线，它有两个分支，这两个分支分别位于第一、三象限，或第二、四象限，它们关于原点对称。由于反比例函数中自变量</w:t>
      </w:r>
      <w:r>
        <w:rPr>
          <w:rFonts w:hint="eastAsia"/>
        </w:rPr>
        <w:t>x</w:t>
      </w:r>
      <w:r w:rsidRPr="00893C00">
        <w:rPr>
          <w:position w:val="-4"/>
        </w:rPr>
        <w:object w:dxaOrig="220" w:dyaOrig="220">
          <v:shape id="_x0000_i1183" type="#_x0000_t75" style="width:11.25pt;height:11.25pt" o:ole="">
            <v:imagedata r:id="rId282" o:title=""/>
          </v:shape>
          <o:OLEObject Type="Embed" ProgID="Equation.3" ShapeID="_x0000_i1183" DrawAspect="Content" ObjectID="_1620406831" r:id="rId287"/>
        </w:object>
      </w:r>
      <w:r>
        <w:rPr>
          <w:rFonts w:hint="eastAsia"/>
        </w:rPr>
        <w:t>0</w:t>
      </w:r>
      <w:r>
        <w:rPr>
          <w:rFonts w:hint="eastAsia"/>
        </w:rPr>
        <w:t>，函数</w:t>
      </w:r>
      <w:r>
        <w:rPr>
          <w:rFonts w:hint="eastAsia"/>
        </w:rPr>
        <w:t>y</w:t>
      </w:r>
      <w:r w:rsidRPr="00893C00">
        <w:rPr>
          <w:position w:val="-4"/>
        </w:rPr>
        <w:object w:dxaOrig="220" w:dyaOrig="220">
          <v:shape id="_x0000_i1184" type="#_x0000_t75" style="width:11.25pt;height:11.25pt" o:ole="">
            <v:imagedata r:id="rId282" o:title=""/>
          </v:shape>
          <o:OLEObject Type="Embed" ProgID="Equation.3" ShapeID="_x0000_i1184" DrawAspect="Content" ObjectID="_1620406832" r:id="rId288"/>
        </w:object>
      </w:r>
      <w:r>
        <w:rPr>
          <w:rFonts w:hint="eastAsia"/>
        </w:rPr>
        <w:t>0</w:t>
      </w:r>
      <w:r>
        <w:rPr>
          <w:rFonts w:hint="eastAsia"/>
        </w:rPr>
        <w:t>，所以，它的图像与</w:t>
      </w:r>
      <w:r>
        <w:rPr>
          <w:rFonts w:hint="eastAsia"/>
        </w:rPr>
        <w:t>x</w:t>
      </w:r>
      <w:r>
        <w:rPr>
          <w:rFonts w:hint="eastAsia"/>
        </w:rPr>
        <w:t>轴、</w:t>
      </w:r>
      <w:r>
        <w:rPr>
          <w:rFonts w:hint="eastAsia"/>
        </w:rPr>
        <w:t>y</w:t>
      </w:r>
      <w:r>
        <w:rPr>
          <w:rFonts w:hint="eastAsia"/>
        </w:rPr>
        <w:t>轴都没有交点，即双曲线的两个分支无限接近坐标轴，但永远达不到坐标轴。</w:t>
      </w:r>
    </w:p>
    <w:p w:rsidR="006170BB" w:rsidRDefault="006170BB" w:rsidP="00893C00">
      <w:pPr>
        <w:ind w:firstLine="435"/>
        <w:rPr>
          <w:rFonts w:hint="eastAsia"/>
        </w:rPr>
      </w:pPr>
      <w:r>
        <w:rPr>
          <w:rFonts w:hint="eastAsia"/>
        </w:rPr>
        <w:t>3</w:t>
      </w:r>
      <w:r>
        <w:rPr>
          <w:rFonts w:hint="eastAsia"/>
        </w:rPr>
        <w:t>、反比例函数的性质</w:t>
      </w:r>
    </w:p>
    <w:tbl>
      <w:tblPr>
        <w:tblW w:w="0" w:type="auto"/>
        <w:tblLook w:val="01E0" w:firstRow="1" w:lastRow="1" w:firstColumn="1" w:lastColumn="1" w:noHBand="0" w:noVBand="0"/>
      </w:tblPr>
      <w:tblGrid>
        <w:gridCol w:w="1008"/>
        <w:gridCol w:w="4500"/>
        <w:gridCol w:w="4320"/>
      </w:tblGrid>
      <w:tr w:rsidR="006170BB" w:rsidRPr="00530495" w:rsidTr="00530495">
        <w:tc>
          <w:tcPr>
            <w:tcW w:w="1008" w:type="dxa"/>
            <w:vAlign w:val="center"/>
          </w:tcPr>
          <w:p w:rsidR="006170BB" w:rsidRPr="00530495" w:rsidRDefault="006170BB" w:rsidP="00530495">
            <w:pPr>
              <w:tabs>
                <w:tab w:val="center" w:pos="4153"/>
                <w:tab w:val="right" w:pos="8306"/>
              </w:tabs>
              <w:snapToGrid w:val="0"/>
              <w:jc w:val="center"/>
              <w:rPr>
                <w:rFonts w:hint="eastAsia"/>
                <w:sz w:val="18"/>
                <w:szCs w:val="21"/>
              </w:rPr>
            </w:pPr>
            <w:r w:rsidRPr="00530495">
              <w:rPr>
                <w:rFonts w:hint="eastAsia"/>
                <w:sz w:val="18"/>
                <w:szCs w:val="21"/>
              </w:rPr>
              <w:t>反比例函数</w:t>
            </w:r>
          </w:p>
        </w:tc>
        <w:tc>
          <w:tcPr>
            <w:tcW w:w="8820" w:type="dxa"/>
            <w:gridSpan w:val="2"/>
            <w:vAlign w:val="center"/>
          </w:tcPr>
          <w:p w:rsidR="006170BB" w:rsidRPr="00530495" w:rsidRDefault="006170BB" w:rsidP="00530495">
            <w:pPr>
              <w:tabs>
                <w:tab w:val="center" w:pos="4153"/>
                <w:tab w:val="right" w:pos="8306"/>
              </w:tabs>
              <w:snapToGrid w:val="0"/>
              <w:jc w:val="center"/>
              <w:rPr>
                <w:rFonts w:hint="eastAsia"/>
                <w:sz w:val="18"/>
                <w:szCs w:val="21"/>
              </w:rPr>
            </w:pPr>
            <w:r w:rsidRPr="00530495">
              <w:rPr>
                <w:position w:val="-24"/>
                <w:sz w:val="18"/>
                <w:szCs w:val="21"/>
              </w:rPr>
              <w:object w:dxaOrig="1340" w:dyaOrig="620">
                <v:shape id="_x0000_i1185" type="#_x0000_t75" style="width:66.75pt;height:30.75pt" o:ole="">
                  <v:imagedata r:id="rId289" o:title=""/>
                </v:shape>
                <o:OLEObject Type="Embed" ProgID="Equation.3" ShapeID="_x0000_i1185" DrawAspect="Content" ObjectID="_1620406833" r:id="rId290"/>
              </w:object>
            </w:r>
          </w:p>
        </w:tc>
      </w:tr>
      <w:tr w:rsidR="006170BB" w:rsidRPr="00530495" w:rsidTr="00530495">
        <w:tc>
          <w:tcPr>
            <w:tcW w:w="1008" w:type="dxa"/>
            <w:vAlign w:val="center"/>
          </w:tcPr>
          <w:p w:rsidR="006170BB" w:rsidRPr="00530495" w:rsidRDefault="006170BB" w:rsidP="00530495">
            <w:pPr>
              <w:tabs>
                <w:tab w:val="center" w:pos="4153"/>
                <w:tab w:val="right" w:pos="8306"/>
              </w:tabs>
              <w:snapToGrid w:val="0"/>
              <w:jc w:val="center"/>
              <w:rPr>
                <w:rFonts w:hint="eastAsia"/>
                <w:sz w:val="18"/>
                <w:szCs w:val="21"/>
              </w:rPr>
            </w:pPr>
            <w:r w:rsidRPr="00530495">
              <w:rPr>
                <w:rFonts w:hint="eastAsia"/>
                <w:sz w:val="18"/>
                <w:szCs w:val="21"/>
              </w:rPr>
              <w:t>k</w:t>
            </w:r>
            <w:r w:rsidRPr="00530495">
              <w:rPr>
                <w:rFonts w:hint="eastAsia"/>
                <w:sz w:val="18"/>
                <w:szCs w:val="21"/>
              </w:rPr>
              <w:t>的符号</w:t>
            </w:r>
          </w:p>
        </w:tc>
        <w:tc>
          <w:tcPr>
            <w:tcW w:w="4500" w:type="dxa"/>
            <w:vAlign w:val="center"/>
          </w:tcPr>
          <w:p w:rsidR="006170BB" w:rsidRPr="00530495" w:rsidRDefault="00454B4C" w:rsidP="00530495">
            <w:pPr>
              <w:tabs>
                <w:tab w:val="center" w:pos="4153"/>
                <w:tab w:val="right" w:pos="8306"/>
              </w:tabs>
              <w:snapToGrid w:val="0"/>
              <w:jc w:val="center"/>
              <w:rPr>
                <w:rFonts w:hint="eastAsia"/>
                <w:sz w:val="18"/>
                <w:szCs w:val="21"/>
              </w:rPr>
            </w:pPr>
            <w:r>
              <w:rPr>
                <w:rFonts w:hint="eastAsia"/>
                <w:noProof/>
                <w:sz w:val="18"/>
                <w:szCs w:val="21"/>
              </w:rPr>
              <mc:AlternateContent>
                <mc:Choice Requires="wpg">
                  <w:drawing>
                    <wp:anchor distT="0" distB="0" distL="114300" distR="114300" simplePos="0" relativeHeight="251724800" behindDoc="0" locked="0" layoutInCell="1" allowOverlap="1">
                      <wp:simplePos x="0" y="0"/>
                      <wp:positionH relativeFrom="column">
                        <wp:posOffset>1077595</wp:posOffset>
                      </wp:positionH>
                      <wp:positionV relativeFrom="paragraph">
                        <wp:posOffset>113665</wp:posOffset>
                      </wp:positionV>
                      <wp:extent cx="1073785" cy="1016000"/>
                      <wp:effectExtent l="0" t="4445" r="3175" b="0"/>
                      <wp:wrapNone/>
                      <wp:docPr id="308" name="Group 1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3785" cy="1016000"/>
                                <a:chOff x="4569" y="10843"/>
                                <a:chExt cx="1691" cy="1600"/>
                              </a:xfrm>
                            </wpg:grpSpPr>
                            <wps:wsp>
                              <wps:cNvPr id="309" name="Text Box 1838"/>
                              <wps:cNvSpPr txBox="1">
                                <a:spLocks noChangeArrowheads="1"/>
                              </wps:cNvSpPr>
                              <wps:spPr bwMode="auto">
                                <a:xfrm>
                                  <a:off x="5907" y="11868"/>
                                  <a:ext cx="353" cy="33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02AD8" w:rsidRPr="001F2B1C" w:rsidRDefault="00902AD8" w:rsidP="00902AD8">
                                    <w:pPr>
                                      <w:spacing w:line="240" w:lineRule="exact"/>
                                      <w:jc w:val="center"/>
                                      <w:rPr>
                                        <w:rFonts w:ascii="Arial" w:hAnsi="Arial" w:cs="Arial"/>
                                        <w:sz w:val="32"/>
                                        <w:szCs w:val="32"/>
                                      </w:rPr>
                                    </w:pPr>
                                    <w:r w:rsidRPr="001F2B1C">
                                      <w:rPr>
                                        <w:rFonts w:ascii="Arial" w:hAnsi="Arial" w:cs="Arial"/>
                                        <w:sz w:val="32"/>
                                        <w:szCs w:val="32"/>
                                      </w:rPr>
                                      <w:t>x</w:t>
                                    </w:r>
                                  </w:p>
                                </w:txbxContent>
                              </wps:txbx>
                              <wps:bodyPr rot="0" vert="horz" wrap="square" lIns="91440" tIns="45720" rIns="91440" bIns="45720" anchor="t" anchorCtr="0" upright="1">
                                <a:noAutofit/>
                              </wps:bodyPr>
                            </wps:wsp>
                            <wps:wsp>
                              <wps:cNvPr id="310" name="Text Box 1839"/>
                              <wps:cNvSpPr txBox="1">
                                <a:spLocks noChangeArrowheads="1"/>
                              </wps:cNvSpPr>
                              <wps:spPr bwMode="auto">
                                <a:xfrm>
                                  <a:off x="4569" y="10843"/>
                                  <a:ext cx="353" cy="4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02AD8" w:rsidRPr="004C384E" w:rsidRDefault="00902AD8" w:rsidP="00902AD8">
                                    <w:pPr>
                                      <w:spacing w:line="240" w:lineRule="exact"/>
                                      <w:jc w:val="center"/>
                                      <w:rPr>
                                        <w:rFonts w:ascii="Arial" w:hAnsi="Arial" w:cs="Arial"/>
                                        <w:sz w:val="28"/>
                                        <w:szCs w:val="28"/>
                                      </w:rPr>
                                    </w:pPr>
                                    <w:r w:rsidRPr="004C384E">
                                      <w:rPr>
                                        <w:rFonts w:ascii="Arial" w:hAnsi="Arial" w:cs="Arial" w:hint="eastAsia"/>
                                        <w:sz w:val="28"/>
                                        <w:szCs w:val="28"/>
                                      </w:rPr>
                                      <w:t>y</w:t>
                                    </w:r>
                                  </w:p>
                                </w:txbxContent>
                              </wps:txbx>
                              <wps:bodyPr rot="0" vert="horz" wrap="square" lIns="91440" tIns="45720" rIns="91440" bIns="45720" anchor="t" anchorCtr="0" upright="1">
                                <a:noAutofit/>
                              </wps:bodyPr>
                            </wps:wsp>
                            <wps:wsp>
                              <wps:cNvPr id="311" name="Text Box 1840"/>
                              <wps:cNvSpPr txBox="1">
                                <a:spLocks noChangeArrowheads="1"/>
                              </wps:cNvSpPr>
                              <wps:spPr bwMode="auto">
                                <a:xfrm>
                                  <a:off x="4569" y="11987"/>
                                  <a:ext cx="353" cy="4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02AD8" w:rsidRPr="001F2B1C" w:rsidRDefault="00902AD8" w:rsidP="00902AD8">
                                    <w:pPr>
                                      <w:spacing w:line="240" w:lineRule="exact"/>
                                      <w:jc w:val="center"/>
                                      <w:rPr>
                                        <w:rFonts w:ascii="Arial" w:hAnsi="Arial" w:cs="Arial"/>
                                        <w:sz w:val="32"/>
                                        <w:szCs w:val="32"/>
                                      </w:rPr>
                                    </w:pPr>
                                    <w:r>
                                      <w:rPr>
                                        <w:rFonts w:ascii="Arial" w:hAnsi="Arial" w:cs="Arial" w:hint="eastAsia"/>
                                        <w:sz w:val="32"/>
                                        <w:szCs w:val="32"/>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37" o:spid="_x0000_s1042" style="position:absolute;left:0;text-align:left;margin-left:84.85pt;margin-top:8.95pt;width:84.55pt;height:80pt;z-index:251724800" coordorigin="4569,10843" coordsize="1691,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">
                      <v:shape id="Text Box 1838" o:spid="_x0000_s1043" type="#_x0000_t202" style="position:absolute;left:5907;top:11868;width:353;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rsidR="00902AD8" w:rsidRPr="001F2B1C" w:rsidRDefault="00902AD8" w:rsidP="00902AD8">
                              <w:pPr>
                                <w:spacing w:line="240" w:lineRule="exact"/>
                                <w:jc w:val="center"/>
                                <w:rPr>
                                  <w:rFonts w:ascii="Arial" w:hAnsi="Arial" w:cs="Arial"/>
                                  <w:sz w:val="32"/>
                                  <w:szCs w:val="32"/>
                                </w:rPr>
                              </w:pPr>
                              <w:r w:rsidRPr="001F2B1C">
                                <w:rPr>
                                  <w:rFonts w:ascii="Arial" w:hAnsi="Arial" w:cs="Arial"/>
                                  <w:sz w:val="32"/>
                                  <w:szCs w:val="32"/>
                                </w:rPr>
                                <w:t>x</w:t>
                              </w:r>
                            </w:p>
                          </w:txbxContent>
                        </v:textbox>
                      </v:shape>
                      <v:shape id="Text Box 1839" o:spid="_x0000_s1044" type="#_x0000_t202" style="position:absolute;left:4569;top:10843;width:353;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rsidR="00902AD8" w:rsidRPr="004C384E" w:rsidRDefault="00902AD8" w:rsidP="00902AD8">
                              <w:pPr>
                                <w:spacing w:line="240" w:lineRule="exact"/>
                                <w:jc w:val="center"/>
                                <w:rPr>
                                  <w:rFonts w:ascii="Arial" w:hAnsi="Arial" w:cs="Arial"/>
                                  <w:sz w:val="28"/>
                                  <w:szCs w:val="28"/>
                                </w:rPr>
                              </w:pPr>
                              <w:r w:rsidRPr="004C384E">
                                <w:rPr>
                                  <w:rFonts w:ascii="Arial" w:hAnsi="Arial" w:cs="Arial" w:hint="eastAsia"/>
                                  <w:sz w:val="28"/>
                                  <w:szCs w:val="28"/>
                                </w:rPr>
                                <w:t>y</w:t>
                              </w:r>
                            </w:p>
                          </w:txbxContent>
                        </v:textbox>
                      </v:shape>
                      <v:shape id="Text Box 1840" o:spid="_x0000_s1045" type="#_x0000_t202" style="position:absolute;left:4569;top:11987;width:353;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rsidR="00902AD8" w:rsidRPr="001F2B1C" w:rsidRDefault="00902AD8" w:rsidP="00902AD8">
                              <w:pPr>
                                <w:spacing w:line="240" w:lineRule="exact"/>
                                <w:jc w:val="center"/>
                                <w:rPr>
                                  <w:rFonts w:ascii="Arial" w:hAnsi="Arial" w:cs="Arial"/>
                                  <w:sz w:val="32"/>
                                  <w:szCs w:val="32"/>
                                </w:rPr>
                              </w:pPr>
                              <w:r>
                                <w:rPr>
                                  <w:rFonts w:ascii="Arial" w:hAnsi="Arial" w:cs="Arial" w:hint="eastAsia"/>
                                  <w:sz w:val="32"/>
                                  <w:szCs w:val="32"/>
                                </w:rPr>
                                <w:t>o</w:t>
                              </w:r>
                            </w:p>
                          </w:txbxContent>
                        </v:textbox>
                      </v:shape>
                    </v:group>
                  </w:pict>
                </mc:Fallback>
              </mc:AlternateContent>
            </w:r>
            <w:r w:rsidR="006170BB" w:rsidRPr="00530495">
              <w:rPr>
                <w:sz w:val="18"/>
                <w:szCs w:val="21"/>
              </w:rPr>
              <w:t>k&gt;0</w:t>
            </w:r>
          </w:p>
        </w:tc>
        <w:tc>
          <w:tcPr>
            <w:tcW w:w="4320" w:type="dxa"/>
            <w:vAlign w:val="center"/>
          </w:tcPr>
          <w:p w:rsidR="006170BB" w:rsidRPr="00530495" w:rsidRDefault="006170BB" w:rsidP="00530495">
            <w:pPr>
              <w:tabs>
                <w:tab w:val="center" w:pos="4153"/>
                <w:tab w:val="right" w:pos="8306"/>
              </w:tabs>
              <w:snapToGrid w:val="0"/>
              <w:jc w:val="center"/>
              <w:rPr>
                <w:rFonts w:hint="eastAsia"/>
                <w:sz w:val="18"/>
                <w:szCs w:val="21"/>
              </w:rPr>
            </w:pPr>
            <w:r w:rsidRPr="00530495">
              <w:rPr>
                <w:rFonts w:hint="eastAsia"/>
                <w:sz w:val="18"/>
                <w:szCs w:val="21"/>
              </w:rPr>
              <w:t>k&lt;0</w:t>
            </w:r>
          </w:p>
        </w:tc>
      </w:tr>
      <w:tr w:rsidR="006170BB" w:rsidRPr="00530495" w:rsidTr="00530495">
        <w:tc>
          <w:tcPr>
            <w:tcW w:w="1008" w:type="dxa"/>
            <w:vAlign w:val="center"/>
          </w:tcPr>
          <w:p w:rsidR="006170BB" w:rsidRPr="00530495" w:rsidRDefault="006170BB" w:rsidP="00530495">
            <w:pPr>
              <w:tabs>
                <w:tab w:val="center" w:pos="4153"/>
                <w:tab w:val="right" w:pos="8306"/>
              </w:tabs>
              <w:snapToGrid w:val="0"/>
              <w:jc w:val="center"/>
              <w:rPr>
                <w:rFonts w:hint="eastAsia"/>
                <w:sz w:val="18"/>
                <w:szCs w:val="21"/>
              </w:rPr>
            </w:pPr>
            <w:r w:rsidRPr="00530495">
              <w:rPr>
                <w:rFonts w:hint="eastAsia"/>
                <w:sz w:val="18"/>
                <w:szCs w:val="21"/>
              </w:rPr>
              <w:t>图像</w:t>
            </w:r>
          </w:p>
        </w:tc>
        <w:tc>
          <w:tcPr>
            <w:tcW w:w="4500" w:type="dxa"/>
            <w:vAlign w:val="center"/>
          </w:tcPr>
          <w:p w:rsidR="006170BB" w:rsidRDefault="00454B4C" w:rsidP="00530495">
            <w:pPr>
              <w:tabs>
                <w:tab w:val="center" w:pos="4153"/>
                <w:tab w:val="right" w:pos="8306"/>
              </w:tabs>
              <w:snapToGrid w:val="0"/>
              <w:jc w:val="center"/>
              <w:rPr>
                <w:rFonts w:hint="eastAsia"/>
                <w:sz w:val="18"/>
                <w:szCs w:val="21"/>
              </w:rPr>
            </w:pPr>
            <w:r>
              <w:rPr>
                <w:rFonts w:hint="eastAsia"/>
                <w:noProof/>
                <w:sz w:val="18"/>
                <w:szCs w:val="21"/>
              </w:rPr>
              <mc:AlternateContent>
                <mc:Choice Requires="wps">
                  <w:drawing>
                    <wp:anchor distT="0" distB="0" distL="114300" distR="114300" simplePos="0" relativeHeight="251728896" behindDoc="0" locked="0" layoutInCell="1" allowOverlap="1">
                      <wp:simplePos x="0" y="0"/>
                      <wp:positionH relativeFrom="column">
                        <wp:posOffset>1382395</wp:posOffset>
                      </wp:positionH>
                      <wp:positionV relativeFrom="paragraph">
                        <wp:posOffset>94615</wp:posOffset>
                      </wp:positionV>
                      <wp:extent cx="530860" cy="601345"/>
                      <wp:effectExtent l="37465" t="0" r="0" b="0"/>
                      <wp:wrapNone/>
                      <wp:docPr id="307" name="Arc 18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408290">
                                <a:off x="0" y="0"/>
                                <a:ext cx="530860" cy="601345"/>
                              </a:xfrm>
                              <a:custGeom>
                                <a:avLst/>
                                <a:gdLst>
                                  <a:gd name="G0" fmla="+- 0 0 0"/>
                                  <a:gd name="G1" fmla="+- 21246 0 0"/>
                                  <a:gd name="G2" fmla="+- 21600 0 0"/>
                                  <a:gd name="T0" fmla="*/ 3894 w 21600"/>
                                  <a:gd name="T1" fmla="*/ 0 h 24804"/>
                                  <a:gd name="T2" fmla="*/ 21305 w 21600"/>
                                  <a:gd name="T3" fmla="*/ 24804 h 24804"/>
                                  <a:gd name="T4" fmla="*/ 0 w 21600"/>
                                  <a:gd name="T5" fmla="*/ 21246 h 24804"/>
                                </a:gdLst>
                                <a:ahLst/>
                                <a:cxnLst>
                                  <a:cxn ang="0">
                                    <a:pos x="T0" y="T1"/>
                                  </a:cxn>
                                  <a:cxn ang="0">
                                    <a:pos x="T2" y="T3"/>
                                  </a:cxn>
                                  <a:cxn ang="0">
                                    <a:pos x="T4" y="T5"/>
                                  </a:cxn>
                                </a:cxnLst>
                                <a:rect l="0" t="0" r="r" b="b"/>
                                <a:pathLst>
                                  <a:path w="21600" h="24804" fill="none" extrusionOk="0">
                                    <a:moveTo>
                                      <a:pt x="3894" y="-1"/>
                                    </a:moveTo>
                                    <a:cubicBezTo>
                                      <a:pt x="14150" y="1879"/>
                                      <a:pt x="21600" y="10818"/>
                                      <a:pt x="21600" y="21246"/>
                                    </a:cubicBezTo>
                                    <a:cubicBezTo>
                                      <a:pt x="21600" y="22438"/>
                                      <a:pt x="21501" y="23628"/>
                                      <a:pt x="21304" y="24803"/>
                                    </a:cubicBezTo>
                                  </a:path>
                                  <a:path w="21600" h="24804" stroke="0" extrusionOk="0">
                                    <a:moveTo>
                                      <a:pt x="3894" y="-1"/>
                                    </a:moveTo>
                                    <a:cubicBezTo>
                                      <a:pt x="14150" y="1879"/>
                                      <a:pt x="21600" y="10818"/>
                                      <a:pt x="21600" y="21246"/>
                                    </a:cubicBezTo>
                                    <a:cubicBezTo>
                                      <a:pt x="21600" y="22438"/>
                                      <a:pt x="21501" y="23628"/>
                                      <a:pt x="21304" y="24803"/>
                                    </a:cubicBezTo>
                                    <a:lnTo>
                                      <a:pt x="0" y="21246"/>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273C2" id="Arc 1847" o:spid="_x0000_s1026" style="position:absolute;left:0;text-align:left;margin-left:108.85pt;margin-top:7.45pt;width:41.8pt;height:47.35pt;rotation:11368628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4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" path="m3894,-1nfc14150,1879,21600,10818,21600,21246v,1192,-99,2382,-296,3557em3894,-1nsc14150,1879,21600,10818,21600,21246v,1192,-99,2382,-296,3557l,21246,3894,-1xe" filled="f">
                      <v:path arrowok="t" o:extrusionok="f" o:connecttype="custom" o:connectlocs="95702,0;523610,601345;0,515085" o:connectangles="0,0,0"/>
                    </v:shape>
                  </w:pict>
                </mc:Fallback>
              </mc:AlternateContent>
            </w:r>
            <w:r>
              <w:rPr>
                <w:rFonts w:hint="eastAsia"/>
                <w:noProof/>
                <w:sz w:val="18"/>
                <w:szCs w:val="21"/>
              </w:rPr>
              <mc:AlternateContent>
                <mc:Choice Requires="wps">
                  <w:drawing>
                    <wp:anchor distT="0" distB="0" distL="114300" distR="114300" simplePos="0" relativeHeight="251725824" behindDoc="0" locked="0" layoutInCell="1" allowOverlap="1">
                      <wp:simplePos x="0" y="0"/>
                      <wp:positionH relativeFrom="column">
                        <wp:posOffset>1296670</wp:posOffset>
                      </wp:positionH>
                      <wp:positionV relativeFrom="paragraph">
                        <wp:posOffset>66675</wp:posOffset>
                      </wp:positionV>
                      <wp:extent cx="635" cy="1242695"/>
                      <wp:effectExtent l="56515" t="20320" r="57150" b="13335"/>
                      <wp:wrapNone/>
                      <wp:docPr id="306" name="AutoShape 18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12426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55EAB3C" id="AutoShape 1842" o:spid="_x0000_s1026" type="#_x0000_t32" style="position:absolute;left:0;text-align:left;margin-left:102.1pt;margin-top:5.25pt;width:.05pt;height:97.8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">
                      <v:stroke endarrow="block"/>
                    </v:shape>
                  </w:pict>
                </mc:Fallback>
              </mc:AlternateContent>
            </w:r>
          </w:p>
          <w:p w:rsidR="00902AD8" w:rsidRDefault="00902AD8" w:rsidP="00530495">
            <w:pPr>
              <w:tabs>
                <w:tab w:val="center" w:pos="4153"/>
                <w:tab w:val="right" w:pos="8306"/>
              </w:tabs>
              <w:snapToGrid w:val="0"/>
              <w:jc w:val="center"/>
              <w:rPr>
                <w:rFonts w:hint="eastAsia"/>
                <w:sz w:val="18"/>
                <w:szCs w:val="21"/>
              </w:rPr>
            </w:pPr>
          </w:p>
          <w:p w:rsidR="00902AD8" w:rsidRDefault="00902AD8" w:rsidP="00530495">
            <w:pPr>
              <w:tabs>
                <w:tab w:val="center" w:pos="4153"/>
                <w:tab w:val="right" w:pos="8306"/>
              </w:tabs>
              <w:snapToGrid w:val="0"/>
              <w:jc w:val="center"/>
              <w:rPr>
                <w:rFonts w:hint="eastAsia"/>
                <w:sz w:val="18"/>
                <w:szCs w:val="21"/>
              </w:rPr>
            </w:pPr>
          </w:p>
          <w:p w:rsidR="00902AD8" w:rsidRPr="00530495" w:rsidRDefault="00902AD8" w:rsidP="00530495">
            <w:pPr>
              <w:tabs>
                <w:tab w:val="center" w:pos="4153"/>
                <w:tab w:val="right" w:pos="8306"/>
              </w:tabs>
              <w:snapToGrid w:val="0"/>
              <w:jc w:val="center"/>
              <w:rPr>
                <w:rFonts w:hint="eastAsia"/>
                <w:sz w:val="18"/>
                <w:szCs w:val="21"/>
              </w:rPr>
            </w:pPr>
          </w:p>
          <w:p w:rsidR="00491225" w:rsidRDefault="00491225" w:rsidP="00530495">
            <w:pPr>
              <w:tabs>
                <w:tab w:val="center" w:pos="4153"/>
                <w:tab w:val="right" w:pos="8306"/>
              </w:tabs>
              <w:snapToGrid w:val="0"/>
              <w:jc w:val="center"/>
              <w:rPr>
                <w:rFonts w:hint="eastAsia"/>
                <w:sz w:val="18"/>
                <w:szCs w:val="21"/>
              </w:rPr>
            </w:pPr>
          </w:p>
          <w:p w:rsidR="00902AD8" w:rsidRDefault="00454B4C" w:rsidP="00530495">
            <w:pPr>
              <w:tabs>
                <w:tab w:val="center" w:pos="4153"/>
                <w:tab w:val="right" w:pos="8306"/>
              </w:tabs>
              <w:snapToGrid w:val="0"/>
              <w:jc w:val="center"/>
              <w:rPr>
                <w:rFonts w:hint="eastAsia"/>
                <w:sz w:val="18"/>
                <w:szCs w:val="21"/>
              </w:rPr>
            </w:pPr>
            <w:r>
              <w:rPr>
                <w:rFonts w:hint="eastAsia"/>
                <w:noProof/>
                <w:sz w:val="18"/>
                <w:szCs w:val="21"/>
              </w:rPr>
              <mc:AlternateContent>
                <mc:Choice Requires="wps">
                  <w:drawing>
                    <wp:anchor distT="0" distB="0" distL="114300" distR="114300" simplePos="0" relativeHeight="251727872" behindDoc="0" locked="0" layoutInCell="1" allowOverlap="1">
                      <wp:simplePos x="0" y="0"/>
                      <wp:positionH relativeFrom="column">
                        <wp:posOffset>660400</wp:posOffset>
                      </wp:positionH>
                      <wp:positionV relativeFrom="paragraph">
                        <wp:posOffset>81280</wp:posOffset>
                      </wp:positionV>
                      <wp:extent cx="530860" cy="601345"/>
                      <wp:effectExtent l="0" t="0" r="58420" b="0"/>
                      <wp:wrapNone/>
                      <wp:docPr id="304" name="Arc 18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726395">
                                <a:off x="0" y="0"/>
                                <a:ext cx="530860" cy="601345"/>
                              </a:xfrm>
                              <a:custGeom>
                                <a:avLst/>
                                <a:gdLst>
                                  <a:gd name="G0" fmla="+- 0 0 0"/>
                                  <a:gd name="G1" fmla="+- 21246 0 0"/>
                                  <a:gd name="G2" fmla="+- 21600 0 0"/>
                                  <a:gd name="T0" fmla="*/ 3894 w 21600"/>
                                  <a:gd name="T1" fmla="*/ 0 h 24804"/>
                                  <a:gd name="T2" fmla="*/ 21305 w 21600"/>
                                  <a:gd name="T3" fmla="*/ 24804 h 24804"/>
                                  <a:gd name="T4" fmla="*/ 0 w 21600"/>
                                  <a:gd name="T5" fmla="*/ 21246 h 24804"/>
                                </a:gdLst>
                                <a:ahLst/>
                                <a:cxnLst>
                                  <a:cxn ang="0">
                                    <a:pos x="T0" y="T1"/>
                                  </a:cxn>
                                  <a:cxn ang="0">
                                    <a:pos x="T2" y="T3"/>
                                  </a:cxn>
                                  <a:cxn ang="0">
                                    <a:pos x="T4" y="T5"/>
                                  </a:cxn>
                                </a:cxnLst>
                                <a:rect l="0" t="0" r="r" b="b"/>
                                <a:pathLst>
                                  <a:path w="21600" h="24804" fill="none" extrusionOk="0">
                                    <a:moveTo>
                                      <a:pt x="3894" y="-1"/>
                                    </a:moveTo>
                                    <a:cubicBezTo>
                                      <a:pt x="14150" y="1879"/>
                                      <a:pt x="21600" y="10818"/>
                                      <a:pt x="21600" y="21246"/>
                                    </a:cubicBezTo>
                                    <a:cubicBezTo>
                                      <a:pt x="21600" y="22438"/>
                                      <a:pt x="21501" y="23628"/>
                                      <a:pt x="21304" y="24803"/>
                                    </a:cubicBezTo>
                                  </a:path>
                                  <a:path w="21600" h="24804" stroke="0" extrusionOk="0">
                                    <a:moveTo>
                                      <a:pt x="3894" y="-1"/>
                                    </a:moveTo>
                                    <a:cubicBezTo>
                                      <a:pt x="14150" y="1879"/>
                                      <a:pt x="21600" y="10818"/>
                                      <a:pt x="21600" y="21246"/>
                                    </a:cubicBezTo>
                                    <a:cubicBezTo>
                                      <a:pt x="21600" y="22438"/>
                                      <a:pt x="21501" y="23628"/>
                                      <a:pt x="21304" y="24803"/>
                                    </a:cubicBezTo>
                                    <a:lnTo>
                                      <a:pt x="0" y="21246"/>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99FF0" id="Arc 1846" o:spid="_x0000_s1026" style="position:absolute;left:0;text-align:left;margin-left:52pt;margin-top:6.4pt;width:41.8pt;height:47.35pt;rotation:-793417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4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" path="m3894,-1nfc14150,1879,21600,10818,21600,21246v,1192,-99,2382,-296,3557em3894,-1nsc14150,1879,21600,10818,21600,21246v,1192,-99,2382,-296,3557l,21246,3894,-1xe" filled="f">
                      <v:path arrowok="t" o:extrusionok="f" o:connecttype="custom" o:connectlocs="95702,0;523610,601345;0,515085" o:connectangles="0,0,0"/>
                    </v:shape>
                  </w:pict>
                </mc:Fallback>
              </mc:AlternateContent>
            </w:r>
            <w:r>
              <w:rPr>
                <w:rFonts w:hint="eastAsia"/>
                <w:noProof/>
                <w:sz w:val="18"/>
                <w:szCs w:val="21"/>
              </w:rPr>
              <mc:AlternateContent>
                <mc:Choice Requires="wps">
                  <w:drawing>
                    <wp:anchor distT="0" distB="0" distL="114300" distR="114300" simplePos="0" relativeHeight="251726848" behindDoc="0" locked="0" layoutInCell="1" allowOverlap="1">
                      <wp:simplePos x="0" y="0"/>
                      <wp:positionH relativeFrom="column">
                        <wp:posOffset>685800</wp:posOffset>
                      </wp:positionH>
                      <wp:positionV relativeFrom="paragraph">
                        <wp:posOffset>82550</wp:posOffset>
                      </wp:positionV>
                      <wp:extent cx="1227455" cy="635"/>
                      <wp:effectExtent l="7620" t="56515" r="22225" b="57150"/>
                      <wp:wrapNone/>
                      <wp:docPr id="294" name="AutoShape 18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27455"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65F731F" id="AutoShape 1843" o:spid="_x0000_s1026" type="#_x0000_t32" style="position:absolute;left:0;text-align:left;margin-left:54pt;margin-top:6.5pt;width:96.65pt;height:.0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">
                      <v:stroke endarrow="block"/>
                    </v:shape>
                  </w:pict>
                </mc:Fallback>
              </mc:AlternateContent>
            </w:r>
          </w:p>
          <w:p w:rsidR="00902AD8" w:rsidRDefault="00902AD8" w:rsidP="00530495">
            <w:pPr>
              <w:tabs>
                <w:tab w:val="center" w:pos="4153"/>
                <w:tab w:val="right" w:pos="8306"/>
              </w:tabs>
              <w:snapToGrid w:val="0"/>
              <w:jc w:val="center"/>
              <w:rPr>
                <w:rFonts w:hint="eastAsia"/>
                <w:sz w:val="18"/>
                <w:szCs w:val="21"/>
              </w:rPr>
            </w:pPr>
          </w:p>
          <w:p w:rsidR="00902AD8" w:rsidRDefault="00902AD8" w:rsidP="00530495">
            <w:pPr>
              <w:tabs>
                <w:tab w:val="center" w:pos="4153"/>
                <w:tab w:val="right" w:pos="8306"/>
              </w:tabs>
              <w:snapToGrid w:val="0"/>
              <w:jc w:val="center"/>
              <w:rPr>
                <w:rFonts w:hint="eastAsia"/>
                <w:sz w:val="18"/>
                <w:szCs w:val="21"/>
              </w:rPr>
            </w:pPr>
          </w:p>
          <w:p w:rsidR="00902AD8" w:rsidRPr="00530495" w:rsidRDefault="00902AD8" w:rsidP="00530495">
            <w:pPr>
              <w:tabs>
                <w:tab w:val="center" w:pos="4153"/>
                <w:tab w:val="right" w:pos="8306"/>
              </w:tabs>
              <w:snapToGrid w:val="0"/>
              <w:jc w:val="center"/>
              <w:rPr>
                <w:rFonts w:hint="eastAsia"/>
                <w:sz w:val="18"/>
                <w:szCs w:val="21"/>
              </w:rPr>
            </w:pPr>
          </w:p>
          <w:p w:rsidR="00491225" w:rsidRPr="00530495" w:rsidRDefault="00491225" w:rsidP="00530495">
            <w:pPr>
              <w:tabs>
                <w:tab w:val="center" w:pos="4153"/>
                <w:tab w:val="right" w:pos="8306"/>
              </w:tabs>
              <w:snapToGrid w:val="0"/>
              <w:jc w:val="center"/>
              <w:rPr>
                <w:rFonts w:hint="eastAsia"/>
                <w:sz w:val="18"/>
                <w:szCs w:val="21"/>
              </w:rPr>
            </w:pPr>
          </w:p>
          <w:p w:rsidR="00491225" w:rsidRPr="00530495" w:rsidRDefault="00491225" w:rsidP="00530495">
            <w:pPr>
              <w:tabs>
                <w:tab w:val="center" w:pos="4153"/>
                <w:tab w:val="right" w:pos="8306"/>
              </w:tabs>
              <w:snapToGrid w:val="0"/>
              <w:jc w:val="center"/>
              <w:rPr>
                <w:rFonts w:hint="eastAsia"/>
                <w:sz w:val="18"/>
                <w:szCs w:val="21"/>
              </w:rPr>
            </w:pPr>
          </w:p>
        </w:tc>
        <w:tc>
          <w:tcPr>
            <w:tcW w:w="4320" w:type="dxa"/>
          </w:tcPr>
          <w:p w:rsidR="006170BB" w:rsidRPr="00530495" w:rsidRDefault="00454B4C" w:rsidP="00902AD8">
            <w:pPr>
              <w:tabs>
                <w:tab w:val="center" w:pos="4153"/>
                <w:tab w:val="right" w:pos="8306"/>
              </w:tabs>
              <w:snapToGrid w:val="0"/>
              <w:rPr>
                <w:rFonts w:hint="eastAsia"/>
                <w:sz w:val="18"/>
                <w:szCs w:val="21"/>
              </w:rPr>
            </w:pPr>
            <w:r>
              <w:rPr>
                <w:rFonts w:hint="eastAsia"/>
                <w:noProof/>
                <w:sz w:val="18"/>
                <w:szCs w:val="21"/>
              </w:rPr>
              <w:lastRenderedPageBreak/>
              <mc:AlternateContent>
                <mc:Choice Requires="wpg">
                  <w:drawing>
                    <wp:anchor distT="0" distB="0" distL="114300" distR="114300" simplePos="0" relativeHeight="251732992" behindDoc="0" locked="0" layoutInCell="1" allowOverlap="1">
                      <wp:simplePos x="0" y="0"/>
                      <wp:positionH relativeFrom="column">
                        <wp:posOffset>749935</wp:posOffset>
                      </wp:positionH>
                      <wp:positionV relativeFrom="paragraph">
                        <wp:posOffset>205740</wp:posOffset>
                      </wp:positionV>
                      <wp:extent cx="1252855" cy="1245235"/>
                      <wp:effectExtent l="0" t="0" r="0" b="0"/>
                      <wp:wrapNone/>
                      <wp:docPr id="291" name="Group 18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6200000">
                                <a:off x="0" y="0"/>
                                <a:ext cx="1252855" cy="1245235"/>
                                <a:chOff x="7823" y="14093"/>
                                <a:chExt cx="1973" cy="1961"/>
                              </a:xfrm>
                            </wpg:grpSpPr>
                            <wps:wsp>
                              <wps:cNvPr id="292" name="Arc 1854"/>
                              <wps:cNvSpPr>
                                <a:spLocks/>
                              </wps:cNvSpPr>
                              <wps:spPr bwMode="auto">
                                <a:xfrm rot="-726395">
                                  <a:off x="7823" y="15107"/>
                                  <a:ext cx="836" cy="947"/>
                                </a:xfrm>
                                <a:custGeom>
                                  <a:avLst/>
                                  <a:gdLst>
                                    <a:gd name="G0" fmla="+- 0 0 0"/>
                                    <a:gd name="G1" fmla="+- 21246 0 0"/>
                                    <a:gd name="G2" fmla="+- 21600 0 0"/>
                                    <a:gd name="T0" fmla="*/ 3894 w 21600"/>
                                    <a:gd name="T1" fmla="*/ 0 h 24804"/>
                                    <a:gd name="T2" fmla="*/ 21305 w 21600"/>
                                    <a:gd name="T3" fmla="*/ 24804 h 24804"/>
                                    <a:gd name="T4" fmla="*/ 0 w 21600"/>
                                    <a:gd name="T5" fmla="*/ 21246 h 24804"/>
                                  </a:gdLst>
                                  <a:ahLst/>
                                  <a:cxnLst>
                                    <a:cxn ang="0">
                                      <a:pos x="T0" y="T1"/>
                                    </a:cxn>
                                    <a:cxn ang="0">
                                      <a:pos x="T2" y="T3"/>
                                    </a:cxn>
                                    <a:cxn ang="0">
                                      <a:pos x="T4" y="T5"/>
                                    </a:cxn>
                                  </a:cxnLst>
                                  <a:rect l="0" t="0" r="r" b="b"/>
                                  <a:pathLst>
                                    <a:path w="21600" h="24804" fill="none" extrusionOk="0">
                                      <a:moveTo>
                                        <a:pt x="3894" y="-1"/>
                                      </a:moveTo>
                                      <a:cubicBezTo>
                                        <a:pt x="14150" y="1879"/>
                                        <a:pt x="21600" y="10818"/>
                                        <a:pt x="21600" y="21246"/>
                                      </a:cubicBezTo>
                                      <a:cubicBezTo>
                                        <a:pt x="21600" y="22438"/>
                                        <a:pt x="21501" y="23628"/>
                                        <a:pt x="21304" y="24803"/>
                                      </a:cubicBezTo>
                                    </a:path>
                                    <a:path w="21600" h="24804" stroke="0" extrusionOk="0">
                                      <a:moveTo>
                                        <a:pt x="3894" y="-1"/>
                                      </a:moveTo>
                                      <a:cubicBezTo>
                                        <a:pt x="14150" y="1879"/>
                                        <a:pt x="21600" y="10818"/>
                                        <a:pt x="21600" y="21246"/>
                                      </a:cubicBezTo>
                                      <a:cubicBezTo>
                                        <a:pt x="21600" y="22438"/>
                                        <a:pt x="21501" y="23628"/>
                                        <a:pt x="21304" y="24803"/>
                                      </a:cubicBezTo>
                                      <a:lnTo>
                                        <a:pt x="0" y="21246"/>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93" name="Arc 1855"/>
                              <wps:cNvSpPr>
                                <a:spLocks/>
                              </wps:cNvSpPr>
                              <wps:spPr bwMode="auto">
                                <a:xfrm rot="10408290">
                                  <a:off x="8960" y="14093"/>
                                  <a:ext cx="836" cy="947"/>
                                </a:xfrm>
                                <a:custGeom>
                                  <a:avLst/>
                                  <a:gdLst>
                                    <a:gd name="G0" fmla="+- 0 0 0"/>
                                    <a:gd name="G1" fmla="+- 21246 0 0"/>
                                    <a:gd name="G2" fmla="+- 21600 0 0"/>
                                    <a:gd name="T0" fmla="*/ 3894 w 21600"/>
                                    <a:gd name="T1" fmla="*/ 0 h 24804"/>
                                    <a:gd name="T2" fmla="*/ 21305 w 21600"/>
                                    <a:gd name="T3" fmla="*/ 24804 h 24804"/>
                                    <a:gd name="T4" fmla="*/ 0 w 21600"/>
                                    <a:gd name="T5" fmla="*/ 21246 h 24804"/>
                                  </a:gdLst>
                                  <a:ahLst/>
                                  <a:cxnLst>
                                    <a:cxn ang="0">
                                      <a:pos x="T0" y="T1"/>
                                    </a:cxn>
                                    <a:cxn ang="0">
                                      <a:pos x="T2" y="T3"/>
                                    </a:cxn>
                                    <a:cxn ang="0">
                                      <a:pos x="T4" y="T5"/>
                                    </a:cxn>
                                  </a:cxnLst>
                                  <a:rect l="0" t="0" r="r" b="b"/>
                                  <a:pathLst>
                                    <a:path w="21600" h="24804" fill="none" extrusionOk="0">
                                      <a:moveTo>
                                        <a:pt x="3894" y="-1"/>
                                      </a:moveTo>
                                      <a:cubicBezTo>
                                        <a:pt x="14150" y="1879"/>
                                        <a:pt x="21600" y="10818"/>
                                        <a:pt x="21600" y="21246"/>
                                      </a:cubicBezTo>
                                      <a:cubicBezTo>
                                        <a:pt x="21600" y="22438"/>
                                        <a:pt x="21501" y="23628"/>
                                        <a:pt x="21304" y="24803"/>
                                      </a:cubicBezTo>
                                    </a:path>
                                    <a:path w="21600" h="24804" stroke="0" extrusionOk="0">
                                      <a:moveTo>
                                        <a:pt x="3894" y="-1"/>
                                      </a:moveTo>
                                      <a:cubicBezTo>
                                        <a:pt x="14150" y="1879"/>
                                        <a:pt x="21600" y="10818"/>
                                        <a:pt x="21600" y="21246"/>
                                      </a:cubicBezTo>
                                      <a:cubicBezTo>
                                        <a:pt x="21600" y="22438"/>
                                        <a:pt x="21501" y="23628"/>
                                        <a:pt x="21304" y="24803"/>
                                      </a:cubicBezTo>
                                      <a:lnTo>
                                        <a:pt x="0" y="21246"/>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178342" id="Group 1856" o:spid="_x0000_s1026" style="position:absolute;left:0;text-align:left;margin-left:59.05pt;margin-top:16.2pt;width:98.65pt;height:98.05pt;rotation:-90;z-index:251732992" coordorigin="7823,14093" coordsize="1973,1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">
                      <v:shape id="Arc 1854" o:spid="_x0000_s1027" style="position:absolute;left:7823;top:15107;width:836;height:947;rotation:-793417fd;visibility:visible;mso-wrap-style:square;v-text-anchor:top" coordsize="21600,24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" path="m3894,-1nfc14150,1879,21600,10818,21600,21246v,1192,-99,2382,-296,3557em3894,-1nsc14150,1879,21600,10818,21600,21246v,1192,-99,2382,-296,3557l,21246,3894,-1xe" filled="f">
                        <v:path arrowok="t" o:extrusionok="f" o:connecttype="custom" o:connectlocs="151,0;825,947;0,811" o:connectangles="0,0,0"/>
                      </v:shape>
                      <v:shape id="Arc 1855" o:spid="_x0000_s1028" style="position:absolute;left:8960;top:14093;width:836;height:947;rotation:11368628fd;visibility:visible;mso-wrap-style:square;v-text-anchor:top" coordsize="21600,24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" path="m3894,-1nfc14150,1879,21600,10818,21600,21246v,1192,-99,2382,-296,3557em3894,-1nsc14150,1879,21600,10818,21600,21246v,1192,-99,2382,-296,3557l,21246,3894,-1xe" filled="f">
                        <v:path arrowok="t" o:extrusionok="f" o:connecttype="custom" o:connectlocs="151,0;825,947;0,811" o:connectangles="0,0,0"/>
                      </v:shape>
                    </v:group>
                  </w:pict>
                </mc:Fallback>
              </mc:AlternateContent>
            </w:r>
            <w:r>
              <w:rPr>
                <w:rFonts w:hint="eastAsia"/>
                <w:noProof/>
                <w:sz w:val="18"/>
                <w:szCs w:val="21"/>
              </w:rPr>
              <mc:AlternateContent>
                <mc:Choice Requires="wps">
                  <w:drawing>
                    <wp:anchor distT="0" distB="0" distL="114300" distR="114300" simplePos="0" relativeHeight="251731968" behindDoc="0" locked="0" layoutInCell="1" allowOverlap="1">
                      <wp:simplePos x="0" y="0"/>
                      <wp:positionH relativeFrom="column">
                        <wp:posOffset>775335</wp:posOffset>
                      </wp:positionH>
                      <wp:positionV relativeFrom="paragraph">
                        <wp:posOffset>812800</wp:posOffset>
                      </wp:positionV>
                      <wp:extent cx="1227455" cy="635"/>
                      <wp:effectExtent l="11430" t="61595" r="18415" b="52070"/>
                      <wp:wrapNone/>
                      <wp:docPr id="290" name="AutoShape 18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27455"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6AFC3C" id="AutoShape 1853" o:spid="_x0000_s1026" type="#_x0000_t32" style="position:absolute;left:0;text-align:left;margin-left:61.05pt;margin-top:64pt;width:96.65pt;height:.0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">
                      <v:stroke endarrow="block"/>
                    </v:shape>
                  </w:pict>
                </mc:Fallback>
              </mc:AlternateContent>
            </w:r>
            <w:r>
              <w:rPr>
                <w:rFonts w:hint="eastAsia"/>
                <w:noProof/>
                <w:sz w:val="18"/>
                <w:szCs w:val="21"/>
              </w:rPr>
              <mc:AlternateContent>
                <mc:Choice Requires="wps">
                  <w:drawing>
                    <wp:anchor distT="0" distB="0" distL="114300" distR="114300" simplePos="0" relativeHeight="251730944" behindDoc="0" locked="0" layoutInCell="1" allowOverlap="1">
                      <wp:simplePos x="0" y="0"/>
                      <wp:positionH relativeFrom="column">
                        <wp:posOffset>1386205</wp:posOffset>
                      </wp:positionH>
                      <wp:positionV relativeFrom="paragraph">
                        <wp:posOffset>139700</wp:posOffset>
                      </wp:positionV>
                      <wp:extent cx="635" cy="1242695"/>
                      <wp:effectExtent l="60325" t="17145" r="53340" b="6985"/>
                      <wp:wrapNone/>
                      <wp:docPr id="289" name="AutoShape 18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12426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23307F5" id="AutoShape 1852" o:spid="_x0000_s1026" type="#_x0000_t32" style="position:absolute;left:0;text-align:left;margin-left:109.15pt;margin-top:11pt;width:.05pt;height:97.8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">
                      <v:stroke endarrow="block"/>
                    </v:shape>
                  </w:pict>
                </mc:Fallback>
              </mc:AlternateContent>
            </w:r>
            <w:r>
              <w:rPr>
                <w:rFonts w:hint="eastAsia"/>
                <w:noProof/>
                <w:sz w:val="18"/>
                <w:szCs w:val="21"/>
              </w:rPr>
              <mc:AlternateContent>
                <mc:Choice Requires="wpg">
                  <w:drawing>
                    <wp:anchor distT="0" distB="0" distL="114300" distR="114300" simplePos="0" relativeHeight="251729920" behindDoc="0" locked="0" layoutInCell="1" allowOverlap="1">
                      <wp:simplePos x="0" y="0"/>
                      <wp:positionH relativeFrom="column">
                        <wp:posOffset>1167130</wp:posOffset>
                      </wp:positionH>
                      <wp:positionV relativeFrom="paragraph">
                        <wp:posOffset>38735</wp:posOffset>
                      </wp:positionV>
                      <wp:extent cx="1073785" cy="1016000"/>
                      <wp:effectExtent l="3175" t="1905" r="0" b="1270"/>
                      <wp:wrapNone/>
                      <wp:docPr id="1661" name="Group 18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3785" cy="1016000"/>
                                <a:chOff x="4569" y="10843"/>
                                <a:chExt cx="1691" cy="1600"/>
                              </a:xfrm>
                            </wpg:grpSpPr>
                            <wps:wsp>
                              <wps:cNvPr id="1662" name="Text Box 1849"/>
                              <wps:cNvSpPr txBox="1">
                                <a:spLocks noChangeArrowheads="1"/>
                              </wps:cNvSpPr>
                              <wps:spPr bwMode="auto">
                                <a:xfrm>
                                  <a:off x="5907" y="11868"/>
                                  <a:ext cx="353" cy="33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5711" w:rsidRPr="001F2B1C" w:rsidRDefault="00FC5711" w:rsidP="00FC5711">
                                    <w:pPr>
                                      <w:spacing w:line="240" w:lineRule="exact"/>
                                      <w:jc w:val="center"/>
                                      <w:rPr>
                                        <w:rFonts w:ascii="Arial" w:hAnsi="Arial" w:cs="Arial"/>
                                        <w:sz w:val="32"/>
                                        <w:szCs w:val="32"/>
                                      </w:rPr>
                                    </w:pPr>
                                    <w:r w:rsidRPr="001F2B1C">
                                      <w:rPr>
                                        <w:rFonts w:ascii="Arial" w:hAnsi="Arial" w:cs="Arial"/>
                                        <w:sz w:val="32"/>
                                        <w:szCs w:val="32"/>
                                      </w:rPr>
                                      <w:t>x</w:t>
                                    </w:r>
                                  </w:p>
                                </w:txbxContent>
                              </wps:txbx>
                              <wps:bodyPr rot="0" vert="horz" wrap="square" lIns="91440" tIns="45720" rIns="91440" bIns="45720" anchor="t" anchorCtr="0" upright="1">
                                <a:noAutofit/>
                              </wps:bodyPr>
                            </wps:wsp>
                            <wps:wsp>
                              <wps:cNvPr id="1663" name="Text Box 1850"/>
                              <wps:cNvSpPr txBox="1">
                                <a:spLocks noChangeArrowheads="1"/>
                              </wps:cNvSpPr>
                              <wps:spPr bwMode="auto">
                                <a:xfrm>
                                  <a:off x="4569" y="10843"/>
                                  <a:ext cx="353" cy="4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5711" w:rsidRPr="004C384E" w:rsidRDefault="00FC5711" w:rsidP="00FC5711">
                                    <w:pPr>
                                      <w:spacing w:line="240" w:lineRule="exact"/>
                                      <w:jc w:val="center"/>
                                      <w:rPr>
                                        <w:rFonts w:ascii="Arial" w:hAnsi="Arial" w:cs="Arial"/>
                                        <w:sz w:val="28"/>
                                        <w:szCs w:val="28"/>
                                      </w:rPr>
                                    </w:pPr>
                                    <w:r w:rsidRPr="004C384E">
                                      <w:rPr>
                                        <w:rFonts w:ascii="Arial" w:hAnsi="Arial" w:cs="Arial" w:hint="eastAsia"/>
                                        <w:sz w:val="28"/>
                                        <w:szCs w:val="28"/>
                                      </w:rPr>
                                      <w:t>y</w:t>
                                    </w:r>
                                  </w:p>
                                </w:txbxContent>
                              </wps:txbx>
                              <wps:bodyPr rot="0" vert="horz" wrap="square" lIns="91440" tIns="45720" rIns="91440" bIns="45720" anchor="t" anchorCtr="0" upright="1">
                                <a:noAutofit/>
                              </wps:bodyPr>
                            </wps:wsp>
                            <wps:wsp>
                              <wps:cNvPr id="288" name="Text Box 1851"/>
                              <wps:cNvSpPr txBox="1">
                                <a:spLocks noChangeArrowheads="1"/>
                              </wps:cNvSpPr>
                              <wps:spPr bwMode="auto">
                                <a:xfrm>
                                  <a:off x="4569" y="11987"/>
                                  <a:ext cx="353" cy="4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5711" w:rsidRPr="001F2B1C" w:rsidRDefault="00FC5711" w:rsidP="00FC5711">
                                    <w:pPr>
                                      <w:spacing w:line="240" w:lineRule="exact"/>
                                      <w:jc w:val="center"/>
                                      <w:rPr>
                                        <w:rFonts w:ascii="Arial" w:hAnsi="Arial" w:cs="Arial"/>
                                        <w:sz w:val="32"/>
                                        <w:szCs w:val="32"/>
                                      </w:rPr>
                                    </w:pPr>
                                    <w:r>
                                      <w:rPr>
                                        <w:rFonts w:ascii="Arial" w:hAnsi="Arial" w:cs="Arial" w:hint="eastAsia"/>
                                        <w:sz w:val="32"/>
                                        <w:szCs w:val="32"/>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48" o:spid="_x0000_s1046" style="position:absolute;left:0;text-align:left;margin-left:91.9pt;margin-top:3.05pt;width:84.55pt;height:80pt;z-index:251729920" coordorigin="4569,10843" coordsize="1691,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">
                      <v:shape id="Text Box 1849" o:spid="_x0000_s1047" type="#_x0000_t202" style="position:absolute;left:5907;top:11868;width:353;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" filled="f" stroked="f">
                        <v:textbox>
                          <w:txbxContent>
                            <w:p w:rsidR="00FC5711" w:rsidRPr="001F2B1C" w:rsidRDefault="00FC5711" w:rsidP="00FC5711">
                              <w:pPr>
                                <w:spacing w:line="240" w:lineRule="exact"/>
                                <w:jc w:val="center"/>
                                <w:rPr>
                                  <w:rFonts w:ascii="Arial" w:hAnsi="Arial" w:cs="Arial"/>
                                  <w:sz w:val="32"/>
                                  <w:szCs w:val="32"/>
                                </w:rPr>
                              </w:pPr>
                              <w:r w:rsidRPr="001F2B1C">
                                <w:rPr>
                                  <w:rFonts w:ascii="Arial" w:hAnsi="Arial" w:cs="Arial"/>
                                  <w:sz w:val="32"/>
                                  <w:szCs w:val="32"/>
                                </w:rPr>
                                <w:t>x</w:t>
                              </w:r>
                            </w:p>
                          </w:txbxContent>
                        </v:textbox>
                      </v:shape>
                      <v:shape id="Text Box 1850" o:spid="_x0000_s1048" type="#_x0000_t202" style="position:absolute;left:4569;top:10843;width:353;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" filled="f" stroked="f">
                        <v:textbox>
                          <w:txbxContent>
                            <w:p w:rsidR="00FC5711" w:rsidRPr="004C384E" w:rsidRDefault="00FC5711" w:rsidP="00FC5711">
                              <w:pPr>
                                <w:spacing w:line="240" w:lineRule="exact"/>
                                <w:jc w:val="center"/>
                                <w:rPr>
                                  <w:rFonts w:ascii="Arial" w:hAnsi="Arial" w:cs="Arial"/>
                                  <w:sz w:val="28"/>
                                  <w:szCs w:val="28"/>
                                </w:rPr>
                              </w:pPr>
                              <w:r w:rsidRPr="004C384E">
                                <w:rPr>
                                  <w:rFonts w:ascii="Arial" w:hAnsi="Arial" w:cs="Arial" w:hint="eastAsia"/>
                                  <w:sz w:val="28"/>
                                  <w:szCs w:val="28"/>
                                </w:rPr>
                                <w:t>y</w:t>
                              </w:r>
                            </w:p>
                          </w:txbxContent>
                        </v:textbox>
                      </v:shape>
                      <v:shape id="Text Box 1851" o:spid="_x0000_s1049" type="#_x0000_t202" style="position:absolute;left:4569;top:11987;width:353;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rsidR="00FC5711" w:rsidRPr="001F2B1C" w:rsidRDefault="00FC5711" w:rsidP="00FC5711">
                              <w:pPr>
                                <w:spacing w:line="240" w:lineRule="exact"/>
                                <w:jc w:val="center"/>
                                <w:rPr>
                                  <w:rFonts w:ascii="Arial" w:hAnsi="Arial" w:cs="Arial"/>
                                  <w:sz w:val="32"/>
                                  <w:szCs w:val="32"/>
                                </w:rPr>
                              </w:pPr>
                              <w:r>
                                <w:rPr>
                                  <w:rFonts w:ascii="Arial" w:hAnsi="Arial" w:cs="Arial" w:hint="eastAsia"/>
                                  <w:sz w:val="32"/>
                                  <w:szCs w:val="32"/>
                                </w:rPr>
                                <w:t>o</w:t>
                              </w:r>
                            </w:p>
                          </w:txbxContent>
                        </v:textbox>
                      </v:shape>
                    </v:group>
                  </w:pict>
                </mc:Fallback>
              </mc:AlternateContent>
            </w:r>
          </w:p>
        </w:tc>
      </w:tr>
      <w:tr w:rsidR="006170BB" w:rsidRPr="00530495" w:rsidTr="00530495">
        <w:tc>
          <w:tcPr>
            <w:tcW w:w="1008" w:type="dxa"/>
            <w:vAlign w:val="center"/>
          </w:tcPr>
          <w:p w:rsidR="006170BB" w:rsidRPr="00530495" w:rsidRDefault="006170BB" w:rsidP="00530495">
            <w:pPr>
              <w:tabs>
                <w:tab w:val="center" w:pos="4153"/>
                <w:tab w:val="right" w:pos="8306"/>
              </w:tabs>
              <w:snapToGrid w:val="0"/>
              <w:jc w:val="center"/>
              <w:rPr>
                <w:rFonts w:hint="eastAsia"/>
                <w:sz w:val="18"/>
                <w:szCs w:val="21"/>
              </w:rPr>
            </w:pPr>
            <w:r w:rsidRPr="00530495">
              <w:rPr>
                <w:rFonts w:hint="eastAsia"/>
                <w:sz w:val="18"/>
                <w:szCs w:val="21"/>
              </w:rPr>
              <w:t>性质</w:t>
            </w:r>
          </w:p>
        </w:tc>
        <w:tc>
          <w:tcPr>
            <w:tcW w:w="4500" w:type="dxa"/>
          </w:tcPr>
          <w:p w:rsidR="006170BB" w:rsidRPr="00530495" w:rsidRDefault="003602A0" w:rsidP="00530495">
            <w:pPr>
              <w:tabs>
                <w:tab w:val="center" w:pos="4153"/>
                <w:tab w:val="right" w:pos="8306"/>
              </w:tabs>
              <w:snapToGrid w:val="0"/>
              <w:rPr>
                <w:rFonts w:hint="eastAsia"/>
                <w:sz w:val="18"/>
              </w:rPr>
            </w:pPr>
            <w:r w:rsidRPr="00530495">
              <w:rPr>
                <w:rFonts w:hint="eastAsia"/>
                <w:sz w:val="18"/>
                <w:szCs w:val="21"/>
              </w:rPr>
              <w:t>①</w:t>
            </w:r>
            <w:r w:rsidRPr="00530495">
              <w:rPr>
                <w:rFonts w:hint="eastAsia"/>
                <w:sz w:val="18"/>
                <w:szCs w:val="21"/>
              </w:rPr>
              <w:t>x</w:t>
            </w:r>
            <w:r w:rsidRPr="00530495">
              <w:rPr>
                <w:rFonts w:hint="eastAsia"/>
                <w:sz w:val="18"/>
                <w:szCs w:val="21"/>
              </w:rPr>
              <w:t>的取值范围是</w:t>
            </w:r>
            <w:r w:rsidRPr="00530495">
              <w:rPr>
                <w:rFonts w:hint="eastAsia"/>
                <w:sz w:val="18"/>
              </w:rPr>
              <w:t>x</w:t>
            </w:r>
            <w:r w:rsidRPr="00530495">
              <w:rPr>
                <w:position w:val="-4"/>
                <w:sz w:val="18"/>
              </w:rPr>
              <w:object w:dxaOrig="220" w:dyaOrig="220">
                <v:shape id="_x0000_i1186" type="#_x0000_t75" style="width:11.25pt;height:11.25pt" o:ole="">
                  <v:imagedata r:id="rId282" o:title=""/>
                </v:shape>
                <o:OLEObject Type="Embed" ProgID="Equation.3" ShapeID="_x0000_i1186" DrawAspect="Content" ObjectID="_1620406834" r:id="rId291"/>
              </w:object>
            </w:r>
            <w:r w:rsidRPr="00530495">
              <w:rPr>
                <w:rFonts w:hint="eastAsia"/>
                <w:sz w:val="18"/>
              </w:rPr>
              <w:t>0</w:t>
            </w:r>
            <w:r w:rsidRPr="00530495">
              <w:rPr>
                <w:rFonts w:hint="eastAsia"/>
                <w:sz w:val="18"/>
              </w:rPr>
              <w:t>，</w:t>
            </w:r>
          </w:p>
          <w:p w:rsidR="003602A0" w:rsidRPr="00530495" w:rsidRDefault="003602A0" w:rsidP="00530495">
            <w:pPr>
              <w:tabs>
                <w:tab w:val="center" w:pos="4153"/>
                <w:tab w:val="right" w:pos="8306"/>
              </w:tabs>
              <w:snapToGrid w:val="0"/>
              <w:rPr>
                <w:rFonts w:hint="eastAsia"/>
                <w:sz w:val="18"/>
              </w:rPr>
            </w:pPr>
            <w:r w:rsidRPr="00530495">
              <w:rPr>
                <w:rFonts w:hint="eastAsia"/>
                <w:sz w:val="18"/>
              </w:rPr>
              <w:t xml:space="preserve">  y</w:t>
            </w:r>
            <w:r w:rsidRPr="00530495">
              <w:rPr>
                <w:rFonts w:hint="eastAsia"/>
                <w:sz w:val="18"/>
              </w:rPr>
              <w:t>的取值范围是</w:t>
            </w:r>
            <w:r w:rsidRPr="00530495">
              <w:rPr>
                <w:rFonts w:hint="eastAsia"/>
                <w:sz w:val="18"/>
              </w:rPr>
              <w:t>y</w:t>
            </w:r>
            <w:r w:rsidRPr="00530495">
              <w:rPr>
                <w:position w:val="-4"/>
                <w:sz w:val="18"/>
              </w:rPr>
              <w:object w:dxaOrig="220" w:dyaOrig="220">
                <v:shape id="_x0000_i1187" type="#_x0000_t75" style="width:11.25pt;height:11.25pt" o:ole="">
                  <v:imagedata r:id="rId282" o:title=""/>
                </v:shape>
                <o:OLEObject Type="Embed" ProgID="Equation.3" ShapeID="_x0000_i1187" DrawAspect="Content" ObjectID="_1620406835" r:id="rId292"/>
              </w:object>
            </w:r>
            <w:r w:rsidRPr="00530495">
              <w:rPr>
                <w:rFonts w:hint="eastAsia"/>
                <w:sz w:val="18"/>
              </w:rPr>
              <w:t>0</w:t>
            </w:r>
            <w:r w:rsidRPr="00530495">
              <w:rPr>
                <w:rFonts w:hint="eastAsia"/>
                <w:sz w:val="18"/>
              </w:rPr>
              <w:t>；</w:t>
            </w:r>
          </w:p>
          <w:p w:rsidR="003602A0" w:rsidRPr="00530495" w:rsidRDefault="003602A0" w:rsidP="00530495">
            <w:pPr>
              <w:tabs>
                <w:tab w:val="center" w:pos="4153"/>
                <w:tab w:val="right" w:pos="8306"/>
              </w:tabs>
              <w:snapToGrid w:val="0"/>
              <w:rPr>
                <w:rFonts w:hint="eastAsia"/>
                <w:sz w:val="18"/>
              </w:rPr>
            </w:pPr>
            <w:r w:rsidRPr="00530495">
              <w:rPr>
                <w:rFonts w:hint="eastAsia"/>
                <w:sz w:val="18"/>
              </w:rPr>
              <w:t>②当</w:t>
            </w:r>
            <w:r w:rsidRPr="00530495">
              <w:rPr>
                <w:rFonts w:hint="eastAsia"/>
                <w:sz w:val="18"/>
              </w:rPr>
              <w:t>k&gt;0</w:t>
            </w:r>
            <w:r w:rsidRPr="00530495">
              <w:rPr>
                <w:rFonts w:hint="eastAsia"/>
                <w:sz w:val="18"/>
              </w:rPr>
              <w:t>时，函数图像的两个分支分别</w:t>
            </w:r>
          </w:p>
          <w:p w:rsidR="003602A0" w:rsidRPr="00530495" w:rsidRDefault="003602A0" w:rsidP="00530495">
            <w:pPr>
              <w:tabs>
                <w:tab w:val="center" w:pos="4153"/>
                <w:tab w:val="right" w:pos="8306"/>
              </w:tabs>
              <w:snapToGrid w:val="0"/>
              <w:ind w:firstLineChars="100" w:firstLine="180"/>
              <w:rPr>
                <w:rFonts w:hint="eastAsia"/>
                <w:sz w:val="18"/>
              </w:rPr>
            </w:pPr>
            <w:r w:rsidRPr="00530495">
              <w:rPr>
                <w:rFonts w:hint="eastAsia"/>
                <w:sz w:val="18"/>
              </w:rPr>
              <w:t>在第一、三象限。在每个象限内，</w:t>
            </w:r>
            <w:r w:rsidRPr="00530495">
              <w:rPr>
                <w:rFonts w:hint="eastAsia"/>
                <w:sz w:val="18"/>
              </w:rPr>
              <w:t>y</w:t>
            </w:r>
          </w:p>
          <w:p w:rsidR="003602A0" w:rsidRPr="00530495" w:rsidRDefault="003602A0" w:rsidP="00530495">
            <w:pPr>
              <w:tabs>
                <w:tab w:val="center" w:pos="4153"/>
                <w:tab w:val="right" w:pos="8306"/>
              </w:tabs>
              <w:snapToGrid w:val="0"/>
              <w:ind w:firstLineChars="100" w:firstLine="180"/>
              <w:rPr>
                <w:rFonts w:hint="eastAsia"/>
                <w:sz w:val="18"/>
                <w:szCs w:val="21"/>
              </w:rPr>
            </w:pPr>
            <w:r w:rsidRPr="00530495">
              <w:rPr>
                <w:rFonts w:hint="eastAsia"/>
                <w:sz w:val="18"/>
              </w:rPr>
              <w:t>随</w:t>
            </w:r>
            <w:r w:rsidRPr="00530495">
              <w:rPr>
                <w:rFonts w:hint="eastAsia"/>
                <w:sz w:val="18"/>
              </w:rPr>
              <w:t xml:space="preserve">x </w:t>
            </w:r>
            <w:r w:rsidRPr="00530495">
              <w:rPr>
                <w:rFonts w:hint="eastAsia"/>
                <w:sz w:val="18"/>
              </w:rPr>
              <w:t>的增大而减小。</w:t>
            </w:r>
          </w:p>
        </w:tc>
        <w:tc>
          <w:tcPr>
            <w:tcW w:w="4320" w:type="dxa"/>
          </w:tcPr>
          <w:p w:rsidR="003602A0" w:rsidRPr="00530495" w:rsidRDefault="003602A0" w:rsidP="00530495">
            <w:pPr>
              <w:tabs>
                <w:tab w:val="center" w:pos="4153"/>
                <w:tab w:val="right" w:pos="8306"/>
              </w:tabs>
              <w:snapToGrid w:val="0"/>
              <w:rPr>
                <w:rFonts w:hint="eastAsia"/>
                <w:sz w:val="18"/>
              </w:rPr>
            </w:pPr>
            <w:r w:rsidRPr="00530495">
              <w:rPr>
                <w:rFonts w:hint="eastAsia"/>
                <w:sz w:val="18"/>
                <w:szCs w:val="21"/>
              </w:rPr>
              <w:t>①</w:t>
            </w:r>
            <w:r w:rsidRPr="00530495">
              <w:rPr>
                <w:rFonts w:hint="eastAsia"/>
                <w:sz w:val="18"/>
                <w:szCs w:val="21"/>
              </w:rPr>
              <w:t>x</w:t>
            </w:r>
            <w:r w:rsidRPr="00530495">
              <w:rPr>
                <w:rFonts w:hint="eastAsia"/>
                <w:sz w:val="18"/>
                <w:szCs w:val="21"/>
              </w:rPr>
              <w:t>的取值范围是</w:t>
            </w:r>
            <w:r w:rsidRPr="00530495">
              <w:rPr>
                <w:rFonts w:hint="eastAsia"/>
                <w:sz w:val="18"/>
              </w:rPr>
              <w:t>x</w:t>
            </w:r>
            <w:r w:rsidRPr="00530495">
              <w:rPr>
                <w:position w:val="-4"/>
                <w:sz w:val="18"/>
              </w:rPr>
              <w:object w:dxaOrig="220" w:dyaOrig="220">
                <v:shape id="_x0000_i1188" type="#_x0000_t75" style="width:11.25pt;height:11.25pt" o:ole="">
                  <v:imagedata r:id="rId282" o:title=""/>
                </v:shape>
                <o:OLEObject Type="Embed" ProgID="Equation.3" ShapeID="_x0000_i1188" DrawAspect="Content" ObjectID="_1620406836" r:id="rId293"/>
              </w:object>
            </w:r>
            <w:r w:rsidRPr="00530495">
              <w:rPr>
                <w:rFonts w:hint="eastAsia"/>
                <w:sz w:val="18"/>
              </w:rPr>
              <w:t>0</w:t>
            </w:r>
            <w:r w:rsidRPr="00530495">
              <w:rPr>
                <w:rFonts w:hint="eastAsia"/>
                <w:sz w:val="18"/>
              </w:rPr>
              <w:t>，</w:t>
            </w:r>
          </w:p>
          <w:p w:rsidR="003602A0" w:rsidRPr="00530495" w:rsidRDefault="003602A0" w:rsidP="00530495">
            <w:pPr>
              <w:tabs>
                <w:tab w:val="center" w:pos="4153"/>
                <w:tab w:val="right" w:pos="8306"/>
              </w:tabs>
              <w:snapToGrid w:val="0"/>
              <w:rPr>
                <w:rFonts w:hint="eastAsia"/>
                <w:sz w:val="18"/>
              </w:rPr>
            </w:pPr>
            <w:r w:rsidRPr="00530495">
              <w:rPr>
                <w:rFonts w:hint="eastAsia"/>
                <w:sz w:val="18"/>
              </w:rPr>
              <w:t xml:space="preserve">  y</w:t>
            </w:r>
            <w:r w:rsidRPr="00530495">
              <w:rPr>
                <w:rFonts w:hint="eastAsia"/>
                <w:sz w:val="18"/>
              </w:rPr>
              <w:t>的取值范围是</w:t>
            </w:r>
            <w:r w:rsidRPr="00530495">
              <w:rPr>
                <w:rFonts w:hint="eastAsia"/>
                <w:sz w:val="18"/>
              </w:rPr>
              <w:t>y</w:t>
            </w:r>
            <w:r w:rsidRPr="00530495">
              <w:rPr>
                <w:position w:val="-4"/>
                <w:sz w:val="18"/>
              </w:rPr>
              <w:object w:dxaOrig="220" w:dyaOrig="220">
                <v:shape id="_x0000_i1189" type="#_x0000_t75" style="width:11.25pt;height:11.25pt" o:ole="">
                  <v:imagedata r:id="rId282" o:title=""/>
                </v:shape>
                <o:OLEObject Type="Embed" ProgID="Equation.3" ShapeID="_x0000_i1189" DrawAspect="Content" ObjectID="_1620406837" r:id="rId294"/>
              </w:object>
            </w:r>
            <w:r w:rsidRPr="00530495">
              <w:rPr>
                <w:rFonts w:hint="eastAsia"/>
                <w:sz w:val="18"/>
              </w:rPr>
              <w:t>0</w:t>
            </w:r>
            <w:r w:rsidRPr="00530495">
              <w:rPr>
                <w:rFonts w:hint="eastAsia"/>
                <w:sz w:val="18"/>
              </w:rPr>
              <w:t>；</w:t>
            </w:r>
          </w:p>
          <w:p w:rsidR="003602A0" w:rsidRPr="00530495" w:rsidRDefault="003602A0" w:rsidP="00530495">
            <w:pPr>
              <w:tabs>
                <w:tab w:val="center" w:pos="4153"/>
                <w:tab w:val="right" w:pos="8306"/>
              </w:tabs>
              <w:snapToGrid w:val="0"/>
              <w:rPr>
                <w:rFonts w:hint="eastAsia"/>
                <w:sz w:val="18"/>
              </w:rPr>
            </w:pPr>
            <w:r w:rsidRPr="00530495">
              <w:rPr>
                <w:rFonts w:hint="eastAsia"/>
                <w:sz w:val="18"/>
              </w:rPr>
              <w:t>②当</w:t>
            </w:r>
            <w:r w:rsidRPr="00530495">
              <w:rPr>
                <w:rFonts w:hint="eastAsia"/>
                <w:sz w:val="18"/>
              </w:rPr>
              <w:t>k&lt;0</w:t>
            </w:r>
            <w:r w:rsidRPr="00530495">
              <w:rPr>
                <w:rFonts w:hint="eastAsia"/>
                <w:sz w:val="18"/>
              </w:rPr>
              <w:t>时，函数图像的两个分支分别</w:t>
            </w:r>
          </w:p>
          <w:p w:rsidR="003602A0" w:rsidRPr="00530495" w:rsidRDefault="003602A0" w:rsidP="00530495">
            <w:pPr>
              <w:tabs>
                <w:tab w:val="center" w:pos="4153"/>
                <w:tab w:val="right" w:pos="8306"/>
              </w:tabs>
              <w:snapToGrid w:val="0"/>
              <w:ind w:firstLineChars="100" w:firstLine="180"/>
              <w:rPr>
                <w:rFonts w:hint="eastAsia"/>
                <w:sz w:val="18"/>
              </w:rPr>
            </w:pPr>
            <w:r w:rsidRPr="00530495">
              <w:rPr>
                <w:rFonts w:hint="eastAsia"/>
                <w:sz w:val="18"/>
              </w:rPr>
              <w:t>在</w:t>
            </w:r>
            <w:r w:rsidR="002F28AF" w:rsidRPr="00530495">
              <w:rPr>
                <w:rFonts w:hint="eastAsia"/>
                <w:sz w:val="18"/>
              </w:rPr>
              <w:t>第二</w:t>
            </w:r>
            <w:r w:rsidRPr="00530495">
              <w:rPr>
                <w:rFonts w:hint="eastAsia"/>
                <w:sz w:val="18"/>
              </w:rPr>
              <w:t>、</w:t>
            </w:r>
            <w:r w:rsidR="002F28AF" w:rsidRPr="00530495">
              <w:rPr>
                <w:rFonts w:hint="eastAsia"/>
                <w:sz w:val="18"/>
              </w:rPr>
              <w:t>四</w:t>
            </w:r>
            <w:r w:rsidRPr="00530495">
              <w:rPr>
                <w:rFonts w:hint="eastAsia"/>
                <w:sz w:val="18"/>
              </w:rPr>
              <w:t>象限。在每个象限内，</w:t>
            </w:r>
            <w:r w:rsidRPr="00530495">
              <w:rPr>
                <w:rFonts w:hint="eastAsia"/>
                <w:sz w:val="18"/>
              </w:rPr>
              <w:t>y</w:t>
            </w:r>
          </w:p>
          <w:p w:rsidR="006170BB" w:rsidRPr="00530495" w:rsidRDefault="003602A0" w:rsidP="00530495">
            <w:pPr>
              <w:tabs>
                <w:tab w:val="center" w:pos="4153"/>
                <w:tab w:val="right" w:pos="8306"/>
              </w:tabs>
              <w:snapToGrid w:val="0"/>
              <w:ind w:firstLineChars="100" w:firstLine="180"/>
              <w:rPr>
                <w:rFonts w:hint="eastAsia"/>
                <w:sz w:val="18"/>
                <w:szCs w:val="21"/>
              </w:rPr>
            </w:pPr>
            <w:r w:rsidRPr="00530495">
              <w:rPr>
                <w:rFonts w:hint="eastAsia"/>
                <w:sz w:val="18"/>
              </w:rPr>
              <w:t>随</w:t>
            </w:r>
            <w:r w:rsidRPr="00530495">
              <w:rPr>
                <w:rFonts w:hint="eastAsia"/>
                <w:sz w:val="18"/>
              </w:rPr>
              <w:t xml:space="preserve">x </w:t>
            </w:r>
            <w:r w:rsidRPr="00530495">
              <w:rPr>
                <w:rFonts w:hint="eastAsia"/>
                <w:sz w:val="18"/>
              </w:rPr>
              <w:t>的增大而</w:t>
            </w:r>
            <w:r w:rsidR="002F28AF" w:rsidRPr="00530495">
              <w:rPr>
                <w:rFonts w:hint="eastAsia"/>
                <w:sz w:val="18"/>
              </w:rPr>
              <w:t>增大</w:t>
            </w:r>
            <w:r w:rsidRPr="00530495">
              <w:rPr>
                <w:rFonts w:hint="eastAsia"/>
                <w:sz w:val="18"/>
              </w:rPr>
              <w:t>。</w:t>
            </w:r>
          </w:p>
        </w:tc>
      </w:tr>
    </w:tbl>
    <w:p w:rsidR="00486977" w:rsidRDefault="00486977" w:rsidP="00893C00">
      <w:pPr>
        <w:ind w:firstLine="435"/>
        <w:rPr>
          <w:rFonts w:hint="eastAsia"/>
          <w:szCs w:val="21"/>
        </w:rPr>
      </w:pPr>
    </w:p>
    <w:p w:rsidR="006170BB" w:rsidRDefault="002F28AF" w:rsidP="00486977">
      <w:pPr>
        <w:ind w:firstLine="435"/>
        <w:rPr>
          <w:rFonts w:hint="eastAsia"/>
          <w:szCs w:val="21"/>
        </w:rPr>
      </w:pPr>
      <w:r>
        <w:rPr>
          <w:rFonts w:hint="eastAsia"/>
          <w:szCs w:val="21"/>
        </w:rPr>
        <w:t>4</w:t>
      </w:r>
      <w:r>
        <w:rPr>
          <w:rFonts w:hint="eastAsia"/>
          <w:szCs w:val="21"/>
        </w:rPr>
        <w:t>、反比例函数解析式的确定</w:t>
      </w:r>
    </w:p>
    <w:p w:rsidR="002F28AF" w:rsidRDefault="002F28AF" w:rsidP="00590C6E">
      <w:pPr>
        <w:ind w:firstLine="437"/>
        <w:rPr>
          <w:rFonts w:hint="eastAsia"/>
          <w:szCs w:val="21"/>
        </w:rPr>
      </w:pPr>
      <w:r>
        <w:rPr>
          <w:rFonts w:hint="eastAsia"/>
          <w:szCs w:val="21"/>
        </w:rPr>
        <w:t>确定及诶是的方法仍是待定系数法。由于在反比例函数</w:t>
      </w:r>
      <w:r w:rsidRPr="002F28AF">
        <w:rPr>
          <w:position w:val="-24"/>
          <w:szCs w:val="21"/>
        </w:rPr>
        <w:object w:dxaOrig="639" w:dyaOrig="620">
          <v:shape id="_x0000_i1190" type="#_x0000_t75" style="width:32.25pt;height:30.75pt" o:ole="">
            <v:imagedata r:id="rId295" o:title=""/>
          </v:shape>
          <o:OLEObject Type="Embed" ProgID="Equation.3" ShapeID="_x0000_i1190" DrawAspect="Content" ObjectID="_1620406838" r:id="rId296"/>
        </w:object>
      </w:r>
      <w:r>
        <w:rPr>
          <w:rFonts w:hint="eastAsia"/>
          <w:szCs w:val="21"/>
        </w:rPr>
        <w:t>中，只有一个待定系数，因此只需要一对对应值或图像上的一个点的坐标，即可求出</w:t>
      </w:r>
      <w:r>
        <w:rPr>
          <w:rFonts w:hint="eastAsia"/>
          <w:szCs w:val="21"/>
        </w:rPr>
        <w:t>k</w:t>
      </w:r>
      <w:r>
        <w:rPr>
          <w:rFonts w:hint="eastAsia"/>
          <w:szCs w:val="21"/>
        </w:rPr>
        <w:t>的值，从而确定其解析式。</w:t>
      </w:r>
    </w:p>
    <w:p w:rsidR="002F28AF" w:rsidRDefault="002F28AF" w:rsidP="00590C6E">
      <w:pPr>
        <w:ind w:firstLine="437"/>
        <w:rPr>
          <w:rFonts w:hint="eastAsia"/>
          <w:szCs w:val="21"/>
        </w:rPr>
      </w:pPr>
      <w:r>
        <w:rPr>
          <w:rFonts w:hint="eastAsia"/>
          <w:szCs w:val="21"/>
        </w:rPr>
        <w:t>5</w:t>
      </w:r>
      <w:r>
        <w:rPr>
          <w:rFonts w:hint="eastAsia"/>
          <w:szCs w:val="21"/>
        </w:rPr>
        <w:t>、反比例函数中反比例系数的几何意义</w:t>
      </w:r>
    </w:p>
    <w:p w:rsidR="002F28AF" w:rsidRDefault="002F28AF" w:rsidP="00486977">
      <w:pPr>
        <w:ind w:firstLine="435"/>
        <w:rPr>
          <w:rFonts w:hint="eastAsia"/>
          <w:szCs w:val="21"/>
        </w:rPr>
      </w:pPr>
      <w:r>
        <w:rPr>
          <w:rFonts w:hint="eastAsia"/>
          <w:szCs w:val="21"/>
        </w:rPr>
        <w:t>如下图，过反比例函数</w:t>
      </w:r>
      <w:r w:rsidRPr="002F28AF">
        <w:rPr>
          <w:position w:val="-24"/>
          <w:szCs w:val="21"/>
        </w:rPr>
        <w:object w:dxaOrig="1340" w:dyaOrig="620">
          <v:shape id="_x0000_i1191" type="#_x0000_t75" style="width:66.75pt;height:30.75pt" o:ole="">
            <v:imagedata r:id="rId297" o:title=""/>
          </v:shape>
          <o:OLEObject Type="Embed" ProgID="Equation.3" ShapeID="_x0000_i1191" DrawAspect="Content" ObjectID="_1620406839" r:id="rId298"/>
        </w:object>
      </w:r>
      <w:r>
        <w:rPr>
          <w:rFonts w:hint="eastAsia"/>
          <w:szCs w:val="21"/>
        </w:rPr>
        <w:t>图像上任一点</w:t>
      </w:r>
      <w:r>
        <w:rPr>
          <w:rFonts w:hint="eastAsia"/>
          <w:szCs w:val="21"/>
        </w:rPr>
        <w:t>P</w:t>
      </w:r>
      <w:r>
        <w:rPr>
          <w:rFonts w:hint="eastAsia"/>
          <w:szCs w:val="21"/>
        </w:rPr>
        <w:t>作</w:t>
      </w:r>
      <w:r>
        <w:rPr>
          <w:rFonts w:hint="eastAsia"/>
          <w:szCs w:val="21"/>
        </w:rPr>
        <w:t>x</w:t>
      </w:r>
      <w:r>
        <w:rPr>
          <w:rFonts w:hint="eastAsia"/>
          <w:szCs w:val="21"/>
        </w:rPr>
        <w:t>轴、</w:t>
      </w:r>
      <w:r>
        <w:rPr>
          <w:rFonts w:hint="eastAsia"/>
          <w:szCs w:val="21"/>
        </w:rPr>
        <w:t>y</w:t>
      </w:r>
      <w:r>
        <w:rPr>
          <w:rFonts w:hint="eastAsia"/>
          <w:szCs w:val="21"/>
        </w:rPr>
        <w:t>轴的垂线</w:t>
      </w:r>
      <w:r>
        <w:rPr>
          <w:rFonts w:hint="eastAsia"/>
          <w:szCs w:val="21"/>
        </w:rPr>
        <w:t>PM</w:t>
      </w:r>
      <w:r>
        <w:rPr>
          <w:rFonts w:hint="eastAsia"/>
          <w:szCs w:val="21"/>
        </w:rPr>
        <w:t>，</w:t>
      </w:r>
      <w:r>
        <w:rPr>
          <w:rFonts w:hint="eastAsia"/>
          <w:szCs w:val="21"/>
        </w:rPr>
        <w:t>PN</w:t>
      </w:r>
      <w:r>
        <w:rPr>
          <w:rFonts w:hint="eastAsia"/>
          <w:szCs w:val="21"/>
        </w:rPr>
        <w:t>，则所得的矩形</w:t>
      </w:r>
      <w:r>
        <w:rPr>
          <w:rFonts w:hint="eastAsia"/>
          <w:szCs w:val="21"/>
        </w:rPr>
        <w:t>PMON</w:t>
      </w:r>
      <w:r>
        <w:rPr>
          <w:rFonts w:hint="eastAsia"/>
          <w:szCs w:val="21"/>
        </w:rPr>
        <w:t>的面积</w:t>
      </w:r>
      <w:r>
        <w:rPr>
          <w:rFonts w:hint="eastAsia"/>
          <w:szCs w:val="21"/>
        </w:rPr>
        <w:t>S=PM</w:t>
      </w:r>
      <w:r w:rsidRPr="002F28AF">
        <w:rPr>
          <w:position w:val="-2"/>
          <w:szCs w:val="21"/>
        </w:rPr>
        <w:object w:dxaOrig="180" w:dyaOrig="180">
          <v:shape id="_x0000_i1192" type="#_x0000_t75" style="width:9pt;height:9pt" o:ole="">
            <v:imagedata r:id="rId299" o:title=""/>
          </v:shape>
          <o:OLEObject Type="Embed" ProgID="Equation.3" ShapeID="_x0000_i1192" DrawAspect="Content" ObjectID="_1620406840" r:id="rId300"/>
        </w:object>
      </w:r>
      <w:r>
        <w:rPr>
          <w:rFonts w:hint="eastAsia"/>
          <w:szCs w:val="21"/>
        </w:rPr>
        <w:t>PN=</w:t>
      </w:r>
      <w:r w:rsidRPr="002F28AF">
        <w:rPr>
          <w:position w:val="-14"/>
          <w:szCs w:val="21"/>
        </w:rPr>
        <w:object w:dxaOrig="1219" w:dyaOrig="400">
          <v:shape id="_x0000_i1193" type="#_x0000_t75" style="width:60.75pt;height:20.25pt" o:ole="">
            <v:imagedata r:id="rId301" o:title=""/>
          </v:shape>
          <o:OLEObject Type="Embed" ProgID="Equation.3" ShapeID="_x0000_i1193" DrawAspect="Content" ObjectID="_1620406841" r:id="rId302"/>
        </w:object>
      </w:r>
      <w:r>
        <w:rPr>
          <w:rFonts w:hint="eastAsia"/>
          <w:szCs w:val="21"/>
        </w:rPr>
        <w:t>。</w:t>
      </w:r>
    </w:p>
    <w:p w:rsidR="002F28AF" w:rsidRDefault="002F28AF" w:rsidP="00486977">
      <w:pPr>
        <w:ind w:firstLine="435"/>
        <w:rPr>
          <w:rFonts w:hint="eastAsia"/>
          <w:szCs w:val="21"/>
        </w:rPr>
      </w:pPr>
      <w:r w:rsidRPr="002F28AF">
        <w:rPr>
          <w:position w:val="-24"/>
          <w:szCs w:val="21"/>
        </w:rPr>
        <w:object w:dxaOrig="2439" w:dyaOrig="620">
          <v:shape id="_x0000_i1194" type="#_x0000_t75" style="width:122.25pt;height:30.75pt" o:ole="">
            <v:imagedata r:id="rId303" o:title=""/>
          </v:shape>
          <o:OLEObject Type="Embed" ProgID="Equation.3" ShapeID="_x0000_i1194" DrawAspect="Content" ObjectID="_1620406842" r:id="rId304"/>
        </w:object>
      </w:r>
      <w:r>
        <w:rPr>
          <w:rFonts w:hint="eastAsia"/>
          <w:szCs w:val="21"/>
        </w:rPr>
        <w:t>。</w:t>
      </w:r>
    </w:p>
    <w:p w:rsidR="0043283E" w:rsidRPr="00FC5711" w:rsidRDefault="0043283E" w:rsidP="0043283E">
      <w:pPr>
        <w:jc w:val="center"/>
        <w:rPr>
          <w:rFonts w:hint="eastAsia"/>
          <w:sz w:val="32"/>
          <w:szCs w:val="32"/>
        </w:rPr>
      </w:pPr>
      <w:r w:rsidRPr="00FC5711">
        <w:rPr>
          <w:rFonts w:hint="eastAsia"/>
          <w:sz w:val="32"/>
          <w:szCs w:val="32"/>
        </w:rPr>
        <w:t>第七章</w:t>
      </w:r>
      <w:r w:rsidRPr="00FC5711">
        <w:rPr>
          <w:rFonts w:hint="eastAsia"/>
          <w:sz w:val="32"/>
          <w:szCs w:val="32"/>
        </w:rPr>
        <w:t xml:space="preserve">    </w:t>
      </w:r>
      <w:r w:rsidRPr="00FC5711">
        <w:rPr>
          <w:rFonts w:hint="eastAsia"/>
          <w:sz w:val="32"/>
          <w:szCs w:val="32"/>
        </w:rPr>
        <w:t>二次函数</w:t>
      </w:r>
    </w:p>
    <w:p w:rsidR="0043283E" w:rsidRPr="00642FAA" w:rsidRDefault="009F0348" w:rsidP="0043283E">
      <w:pPr>
        <w:rPr>
          <w:rFonts w:hint="eastAsia"/>
          <w:b/>
          <w:szCs w:val="21"/>
        </w:rPr>
      </w:pPr>
      <w:r w:rsidRPr="00642FAA">
        <w:rPr>
          <w:rFonts w:hint="eastAsia"/>
          <w:b/>
          <w:szCs w:val="21"/>
        </w:rPr>
        <w:t>考点一、二次函数的概念和图像</w:t>
      </w:r>
      <w:r w:rsidRPr="00642FAA">
        <w:rPr>
          <w:rFonts w:hint="eastAsia"/>
          <w:b/>
          <w:szCs w:val="21"/>
        </w:rPr>
        <w:t xml:space="preserve">    </w:t>
      </w:r>
      <w:r w:rsidRPr="00642FAA">
        <w:rPr>
          <w:rFonts w:hint="eastAsia"/>
          <w:b/>
          <w:szCs w:val="21"/>
        </w:rPr>
        <w:t>（</w:t>
      </w:r>
      <w:r w:rsidRPr="00642FAA">
        <w:rPr>
          <w:rFonts w:hint="eastAsia"/>
          <w:b/>
          <w:szCs w:val="21"/>
        </w:rPr>
        <w:t>3~8</w:t>
      </w:r>
      <w:r w:rsidRPr="00642FAA">
        <w:rPr>
          <w:rFonts w:hint="eastAsia"/>
          <w:b/>
          <w:szCs w:val="21"/>
        </w:rPr>
        <w:t>分）</w:t>
      </w:r>
    </w:p>
    <w:p w:rsidR="009F0348" w:rsidRDefault="009F0348" w:rsidP="0043283E">
      <w:pPr>
        <w:rPr>
          <w:rFonts w:hint="eastAsia"/>
          <w:szCs w:val="21"/>
        </w:rPr>
      </w:pPr>
      <w:r>
        <w:rPr>
          <w:rFonts w:hint="eastAsia"/>
          <w:szCs w:val="21"/>
        </w:rPr>
        <w:t xml:space="preserve">    1</w:t>
      </w:r>
      <w:r>
        <w:rPr>
          <w:rFonts w:hint="eastAsia"/>
          <w:szCs w:val="21"/>
        </w:rPr>
        <w:t>、二次函数的概念</w:t>
      </w:r>
    </w:p>
    <w:p w:rsidR="00CA5611" w:rsidRDefault="00CA5611" w:rsidP="00CA5611">
      <w:pPr>
        <w:ind w:firstLine="435"/>
        <w:rPr>
          <w:rFonts w:hint="eastAsia"/>
          <w:szCs w:val="21"/>
        </w:rPr>
      </w:pPr>
      <w:r>
        <w:rPr>
          <w:rFonts w:hint="eastAsia"/>
          <w:szCs w:val="21"/>
        </w:rPr>
        <w:t>一般地，如果</w:t>
      </w:r>
      <w:r w:rsidRPr="00CA5611">
        <w:rPr>
          <w:position w:val="-10"/>
          <w:szCs w:val="21"/>
        </w:rPr>
        <w:object w:dxaOrig="3760" w:dyaOrig="360">
          <v:shape id="_x0000_i1195" type="#_x0000_t75" style="width:188.25pt;height:18pt" o:ole="">
            <v:imagedata r:id="rId305" o:title=""/>
          </v:shape>
          <o:OLEObject Type="Embed" ProgID="Equation.3" ShapeID="_x0000_i1195" DrawAspect="Content" ObjectID="_1620406843" r:id="rId306"/>
        </w:object>
      </w:r>
      <w:r>
        <w:rPr>
          <w:rFonts w:hint="eastAsia"/>
          <w:szCs w:val="21"/>
        </w:rPr>
        <w:t>，那么</w:t>
      </w:r>
      <w:r>
        <w:rPr>
          <w:rFonts w:hint="eastAsia"/>
          <w:szCs w:val="21"/>
        </w:rPr>
        <w:t>y</w:t>
      </w:r>
      <w:r>
        <w:rPr>
          <w:rFonts w:hint="eastAsia"/>
          <w:szCs w:val="21"/>
        </w:rPr>
        <w:t>叫做</w:t>
      </w:r>
      <w:r>
        <w:rPr>
          <w:rFonts w:hint="eastAsia"/>
          <w:szCs w:val="21"/>
        </w:rPr>
        <w:t xml:space="preserve">x </w:t>
      </w:r>
      <w:r>
        <w:rPr>
          <w:rFonts w:hint="eastAsia"/>
          <w:szCs w:val="21"/>
        </w:rPr>
        <w:t>的二次函数。</w:t>
      </w:r>
    </w:p>
    <w:p w:rsidR="00CA5611" w:rsidRDefault="00CA5611" w:rsidP="00CA5611">
      <w:pPr>
        <w:ind w:firstLine="435"/>
        <w:rPr>
          <w:rFonts w:hint="eastAsia"/>
          <w:szCs w:val="21"/>
        </w:rPr>
      </w:pPr>
      <w:r w:rsidRPr="00CA5611">
        <w:rPr>
          <w:position w:val="-10"/>
          <w:szCs w:val="21"/>
        </w:rPr>
        <w:object w:dxaOrig="3760" w:dyaOrig="360">
          <v:shape id="_x0000_i1196" type="#_x0000_t75" style="width:188.25pt;height:18pt" o:ole="">
            <v:imagedata r:id="rId305" o:title=""/>
          </v:shape>
          <o:OLEObject Type="Embed" ProgID="Equation.3" ShapeID="_x0000_i1196" DrawAspect="Content" ObjectID="_1620406844" r:id="rId307"/>
        </w:object>
      </w:r>
      <w:r>
        <w:rPr>
          <w:rFonts w:hint="eastAsia"/>
          <w:szCs w:val="21"/>
        </w:rPr>
        <w:t>叫做二次函数的一般式。</w:t>
      </w:r>
    </w:p>
    <w:p w:rsidR="00CA5611" w:rsidRDefault="00CA5611" w:rsidP="00CA5611">
      <w:pPr>
        <w:ind w:firstLine="435"/>
        <w:rPr>
          <w:rFonts w:hint="eastAsia"/>
          <w:szCs w:val="21"/>
        </w:rPr>
      </w:pPr>
      <w:r>
        <w:rPr>
          <w:rFonts w:hint="eastAsia"/>
          <w:szCs w:val="21"/>
        </w:rPr>
        <w:t>2</w:t>
      </w:r>
      <w:r>
        <w:rPr>
          <w:rFonts w:hint="eastAsia"/>
          <w:szCs w:val="21"/>
        </w:rPr>
        <w:t>、二次函数的图像</w:t>
      </w:r>
    </w:p>
    <w:p w:rsidR="00CA5611" w:rsidRDefault="00CA5611" w:rsidP="00CA5611">
      <w:pPr>
        <w:ind w:firstLine="435"/>
        <w:rPr>
          <w:rFonts w:hint="eastAsia"/>
          <w:szCs w:val="21"/>
        </w:rPr>
      </w:pPr>
      <w:r>
        <w:rPr>
          <w:rFonts w:hint="eastAsia"/>
          <w:szCs w:val="21"/>
        </w:rPr>
        <w:t>二次函数的图像是一条关于</w:t>
      </w:r>
      <w:r w:rsidRPr="00CA5611">
        <w:rPr>
          <w:position w:val="-24"/>
          <w:szCs w:val="21"/>
        </w:rPr>
        <w:object w:dxaOrig="900" w:dyaOrig="620">
          <v:shape id="_x0000_i1197" type="#_x0000_t75" style="width:45pt;height:30.75pt" o:ole="">
            <v:imagedata r:id="rId308" o:title=""/>
          </v:shape>
          <o:OLEObject Type="Embed" ProgID="Equation.3" ShapeID="_x0000_i1197" DrawAspect="Content" ObjectID="_1620406845" r:id="rId309"/>
        </w:object>
      </w:r>
      <w:r>
        <w:rPr>
          <w:rFonts w:hint="eastAsia"/>
          <w:szCs w:val="21"/>
        </w:rPr>
        <w:t>对称的曲线，这条曲线叫抛物线。</w:t>
      </w:r>
    </w:p>
    <w:p w:rsidR="00CA5611" w:rsidRDefault="00CA5611" w:rsidP="00CA5611">
      <w:pPr>
        <w:ind w:firstLine="435"/>
        <w:rPr>
          <w:rFonts w:hint="eastAsia"/>
          <w:szCs w:val="21"/>
        </w:rPr>
      </w:pPr>
      <w:r>
        <w:rPr>
          <w:rFonts w:hint="eastAsia"/>
          <w:szCs w:val="21"/>
        </w:rPr>
        <w:t>抛物线的主要特征：</w:t>
      </w:r>
    </w:p>
    <w:p w:rsidR="00CA5611" w:rsidRDefault="00CA5611" w:rsidP="00CA5611">
      <w:pPr>
        <w:ind w:firstLine="435"/>
        <w:rPr>
          <w:rFonts w:hint="eastAsia"/>
          <w:szCs w:val="21"/>
        </w:rPr>
      </w:pPr>
      <w:r>
        <w:rPr>
          <w:rFonts w:hint="eastAsia"/>
          <w:szCs w:val="21"/>
        </w:rPr>
        <w:t>①有开口方向；②有对称轴；③有顶点。</w:t>
      </w:r>
    </w:p>
    <w:p w:rsidR="00CA5611" w:rsidRDefault="00CA5611" w:rsidP="00CA5611">
      <w:pPr>
        <w:ind w:firstLine="435"/>
        <w:rPr>
          <w:rFonts w:hint="eastAsia"/>
          <w:szCs w:val="21"/>
        </w:rPr>
      </w:pPr>
      <w:r>
        <w:rPr>
          <w:rFonts w:hint="eastAsia"/>
          <w:szCs w:val="21"/>
        </w:rPr>
        <w:t>3</w:t>
      </w:r>
      <w:r>
        <w:rPr>
          <w:rFonts w:hint="eastAsia"/>
          <w:szCs w:val="21"/>
        </w:rPr>
        <w:t>、二次函数图像的画法</w:t>
      </w:r>
    </w:p>
    <w:p w:rsidR="00CA5611" w:rsidRDefault="00CA5611" w:rsidP="00CA5611">
      <w:pPr>
        <w:ind w:firstLine="435"/>
        <w:rPr>
          <w:rFonts w:hint="eastAsia"/>
          <w:szCs w:val="21"/>
        </w:rPr>
      </w:pPr>
      <w:r>
        <w:rPr>
          <w:rFonts w:hint="eastAsia"/>
          <w:szCs w:val="21"/>
        </w:rPr>
        <w:t>五点法：</w:t>
      </w:r>
    </w:p>
    <w:p w:rsidR="00CA5611" w:rsidRDefault="00CA5611" w:rsidP="00CA5611">
      <w:pPr>
        <w:ind w:firstLine="435"/>
        <w:rPr>
          <w:rFonts w:hint="eastAsia"/>
          <w:szCs w:val="21"/>
        </w:rPr>
      </w:pPr>
      <w:r>
        <w:rPr>
          <w:rFonts w:hint="eastAsia"/>
          <w:szCs w:val="21"/>
        </w:rPr>
        <w:t>（</w:t>
      </w:r>
      <w:r>
        <w:rPr>
          <w:rFonts w:hint="eastAsia"/>
          <w:szCs w:val="21"/>
        </w:rPr>
        <w:t>1</w:t>
      </w:r>
      <w:r>
        <w:rPr>
          <w:rFonts w:hint="eastAsia"/>
          <w:szCs w:val="21"/>
        </w:rPr>
        <w:t>）先根据函数解析式，求出顶点坐标，在平面直角坐标系中描出顶点</w:t>
      </w:r>
      <w:r>
        <w:rPr>
          <w:rFonts w:hint="eastAsia"/>
          <w:szCs w:val="21"/>
        </w:rPr>
        <w:t>M</w:t>
      </w:r>
      <w:r>
        <w:rPr>
          <w:rFonts w:hint="eastAsia"/>
          <w:szCs w:val="21"/>
        </w:rPr>
        <w:t>，并用虚线画出对称轴</w:t>
      </w:r>
    </w:p>
    <w:p w:rsidR="00CA5611" w:rsidRDefault="00CA5611" w:rsidP="00CA5611">
      <w:pPr>
        <w:ind w:firstLine="435"/>
        <w:rPr>
          <w:rFonts w:hint="eastAsia"/>
          <w:szCs w:val="21"/>
        </w:rPr>
      </w:pPr>
      <w:r>
        <w:rPr>
          <w:rFonts w:hint="eastAsia"/>
          <w:szCs w:val="21"/>
        </w:rPr>
        <w:t>（</w:t>
      </w:r>
      <w:r>
        <w:rPr>
          <w:rFonts w:hint="eastAsia"/>
          <w:szCs w:val="21"/>
        </w:rPr>
        <w:t>2</w:t>
      </w:r>
      <w:r>
        <w:rPr>
          <w:rFonts w:hint="eastAsia"/>
          <w:szCs w:val="21"/>
        </w:rPr>
        <w:t>）求抛物线</w:t>
      </w:r>
      <w:r w:rsidRPr="00CA5611">
        <w:rPr>
          <w:position w:val="-10"/>
          <w:szCs w:val="21"/>
        </w:rPr>
        <w:object w:dxaOrig="1620" w:dyaOrig="360">
          <v:shape id="_x0000_i1198" type="#_x0000_t75" style="width:81pt;height:18pt" o:ole="">
            <v:imagedata r:id="rId310" o:title=""/>
          </v:shape>
          <o:OLEObject Type="Embed" ProgID="Equation.3" ShapeID="_x0000_i1198" DrawAspect="Content" ObjectID="_1620406846" r:id="rId311"/>
        </w:object>
      </w:r>
      <w:r>
        <w:rPr>
          <w:rFonts w:hint="eastAsia"/>
          <w:szCs w:val="21"/>
        </w:rPr>
        <w:t>与坐标轴的交点：</w:t>
      </w:r>
    </w:p>
    <w:p w:rsidR="00CA5611" w:rsidRDefault="00CA5611" w:rsidP="00CA5611">
      <w:pPr>
        <w:ind w:firstLine="435"/>
        <w:rPr>
          <w:rFonts w:hint="eastAsia"/>
          <w:szCs w:val="21"/>
        </w:rPr>
      </w:pPr>
      <w:r>
        <w:rPr>
          <w:rFonts w:hint="eastAsia"/>
          <w:szCs w:val="21"/>
        </w:rPr>
        <w:t>当抛物线与</w:t>
      </w:r>
      <w:r>
        <w:rPr>
          <w:rFonts w:hint="eastAsia"/>
          <w:szCs w:val="21"/>
        </w:rPr>
        <w:t>x</w:t>
      </w:r>
      <w:r>
        <w:rPr>
          <w:rFonts w:hint="eastAsia"/>
          <w:szCs w:val="21"/>
        </w:rPr>
        <w:t>轴有两个交点时，描出这两个交点</w:t>
      </w:r>
      <w:r>
        <w:rPr>
          <w:rFonts w:hint="eastAsia"/>
          <w:szCs w:val="21"/>
        </w:rPr>
        <w:t>A,B</w:t>
      </w:r>
      <w:r>
        <w:rPr>
          <w:rFonts w:hint="eastAsia"/>
          <w:szCs w:val="21"/>
        </w:rPr>
        <w:t>及抛物线与</w:t>
      </w:r>
      <w:r>
        <w:rPr>
          <w:rFonts w:hint="eastAsia"/>
          <w:szCs w:val="21"/>
        </w:rPr>
        <w:t>y</w:t>
      </w:r>
      <w:r>
        <w:rPr>
          <w:rFonts w:hint="eastAsia"/>
          <w:szCs w:val="21"/>
        </w:rPr>
        <w:t>轴的交点</w:t>
      </w:r>
      <w:r>
        <w:rPr>
          <w:rFonts w:hint="eastAsia"/>
          <w:szCs w:val="21"/>
        </w:rPr>
        <w:t>C</w:t>
      </w:r>
      <w:r>
        <w:rPr>
          <w:rFonts w:hint="eastAsia"/>
          <w:szCs w:val="21"/>
        </w:rPr>
        <w:t>，再找到点</w:t>
      </w:r>
      <w:r>
        <w:rPr>
          <w:rFonts w:hint="eastAsia"/>
          <w:szCs w:val="21"/>
        </w:rPr>
        <w:t>C</w:t>
      </w:r>
      <w:r>
        <w:rPr>
          <w:rFonts w:hint="eastAsia"/>
          <w:szCs w:val="21"/>
        </w:rPr>
        <w:t>的对称点</w:t>
      </w:r>
      <w:r>
        <w:rPr>
          <w:rFonts w:hint="eastAsia"/>
          <w:szCs w:val="21"/>
        </w:rPr>
        <w:t>D</w:t>
      </w:r>
      <w:r>
        <w:rPr>
          <w:rFonts w:hint="eastAsia"/>
          <w:szCs w:val="21"/>
        </w:rPr>
        <w:t>。将这五个点按从左到右</w:t>
      </w:r>
      <w:r w:rsidR="00C62C1B">
        <w:rPr>
          <w:rFonts w:hint="eastAsia"/>
          <w:szCs w:val="21"/>
        </w:rPr>
        <w:t>的顺序连接起来，并向上或向下延伸，就得到二次函数的图像。</w:t>
      </w:r>
    </w:p>
    <w:p w:rsidR="00C62C1B" w:rsidRDefault="00C62C1B" w:rsidP="00CA5611">
      <w:pPr>
        <w:ind w:firstLine="435"/>
        <w:rPr>
          <w:rFonts w:hint="eastAsia"/>
          <w:szCs w:val="21"/>
        </w:rPr>
      </w:pPr>
      <w:r>
        <w:rPr>
          <w:rFonts w:hint="eastAsia"/>
          <w:szCs w:val="21"/>
        </w:rPr>
        <w:t>当抛物线与</w:t>
      </w:r>
      <w:r>
        <w:rPr>
          <w:rFonts w:hint="eastAsia"/>
          <w:szCs w:val="21"/>
        </w:rPr>
        <w:t>x</w:t>
      </w:r>
      <w:r>
        <w:rPr>
          <w:rFonts w:hint="eastAsia"/>
          <w:szCs w:val="21"/>
        </w:rPr>
        <w:t>轴只有一个交点或无交点时，描出抛物线与</w:t>
      </w:r>
      <w:r>
        <w:rPr>
          <w:rFonts w:hint="eastAsia"/>
          <w:szCs w:val="21"/>
        </w:rPr>
        <w:t>y</w:t>
      </w:r>
      <w:r>
        <w:rPr>
          <w:rFonts w:hint="eastAsia"/>
          <w:szCs w:val="21"/>
        </w:rPr>
        <w:t>轴的交点</w:t>
      </w:r>
      <w:r>
        <w:rPr>
          <w:rFonts w:hint="eastAsia"/>
          <w:szCs w:val="21"/>
        </w:rPr>
        <w:t>C</w:t>
      </w:r>
      <w:r>
        <w:rPr>
          <w:rFonts w:hint="eastAsia"/>
          <w:szCs w:val="21"/>
        </w:rPr>
        <w:t>及对称点</w:t>
      </w:r>
      <w:r>
        <w:rPr>
          <w:rFonts w:hint="eastAsia"/>
          <w:szCs w:val="21"/>
        </w:rPr>
        <w:t>D</w:t>
      </w:r>
      <w:r>
        <w:rPr>
          <w:rFonts w:hint="eastAsia"/>
          <w:szCs w:val="21"/>
        </w:rPr>
        <w:t>。由</w:t>
      </w:r>
      <w:r>
        <w:rPr>
          <w:rFonts w:hint="eastAsia"/>
          <w:szCs w:val="21"/>
        </w:rPr>
        <w:t>C</w:t>
      </w:r>
      <w:r>
        <w:rPr>
          <w:rFonts w:hint="eastAsia"/>
          <w:szCs w:val="21"/>
        </w:rPr>
        <w:t>、</w:t>
      </w:r>
      <w:r>
        <w:rPr>
          <w:rFonts w:hint="eastAsia"/>
          <w:szCs w:val="21"/>
        </w:rPr>
        <w:t>M</w:t>
      </w:r>
      <w:r>
        <w:rPr>
          <w:rFonts w:hint="eastAsia"/>
          <w:szCs w:val="21"/>
        </w:rPr>
        <w:t>、</w:t>
      </w:r>
      <w:r>
        <w:rPr>
          <w:rFonts w:hint="eastAsia"/>
          <w:szCs w:val="21"/>
        </w:rPr>
        <w:t>D</w:t>
      </w:r>
      <w:r>
        <w:rPr>
          <w:rFonts w:hint="eastAsia"/>
          <w:szCs w:val="21"/>
        </w:rPr>
        <w:t>三点可粗略地画出二次函数的草图。如果需要画出比较精确的图像，可再描出一对对称点</w:t>
      </w:r>
      <w:r>
        <w:rPr>
          <w:rFonts w:hint="eastAsia"/>
          <w:szCs w:val="21"/>
        </w:rPr>
        <w:t>A</w:t>
      </w:r>
      <w:r>
        <w:rPr>
          <w:rFonts w:hint="eastAsia"/>
          <w:szCs w:val="21"/>
        </w:rPr>
        <w:t>、</w:t>
      </w:r>
      <w:r>
        <w:rPr>
          <w:rFonts w:hint="eastAsia"/>
          <w:szCs w:val="21"/>
        </w:rPr>
        <w:t>B</w:t>
      </w:r>
      <w:r>
        <w:rPr>
          <w:rFonts w:hint="eastAsia"/>
          <w:szCs w:val="21"/>
        </w:rPr>
        <w:t>，然后顺次连接五点，画出二次函数的图像。</w:t>
      </w:r>
    </w:p>
    <w:p w:rsidR="00C62C1B" w:rsidRPr="00642FAA" w:rsidRDefault="00C62C1B" w:rsidP="00C62C1B">
      <w:pPr>
        <w:rPr>
          <w:rFonts w:hint="eastAsia"/>
          <w:b/>
          <w:szCs w:val="21"/>
        </w:rPr>
      </w:pPr>
      <w:r w:rsidRPr="00642FAA">
        <w:rPr>
          <w:rFonts w:hint="eastAsia"/>
          <w:b/>
          <w:szCs w:val="21"/>
        </w:rPr>
        <w:t>考点二、二次函数的解析式</w:t>
      </w:r>
      <w:r w:rsidRPr="00642FAA">
        <w:rPr>
          <w:rFonts w:hint="eastAsia"/>
          <w:b/>
          <w:szCs w:val="21"/>
        </w:rPr>
        <w:t xml:space="preserve">    </w:t>
      </w:r>
      <w:r w:rsidRPr="00642FAA">
        <w:rPr>
          <w:rFonts w:hint="eastAsia"/>
          <w:b/>
          <w:szCs w:val="21"/>
        </w:rPr>
        <w:t>（</w:t>
      </w:r>
      <w:r w:rsidRPr="00642FAA">
        <w:rPr>
          <w:rFonts w:hint="eastAsia"/>
          <w:b/>
          <w:szCs w:val="21"/>
        </w:rPr>
        <w:t>10~16</w:t>
      </w:r>
      <w:r w:rsidRPr="00642FAA">
        <w:rPr>
          <w:rFonts w:hint="eastAsia"/>
          <w:b/>
          <w:szCs w:val="21"/>
        </w:rPr>
        <w:t>分）</w:t>
      </w:r>
    </w:p>
    <w:p w:rsidR="00C62C1B" w:rsidRDefault="00C62C1B" w:rsidP="00995ED5">
      <w:pPr>
        <w:ind w:firstLine="435"/>
        <w:rPr>
          <w:rFonts w:hint="eastAsia"/>
          <w:szCs w:val="21"/>
        </w:rPr>
      </w:pPr>
      <w:r>
        <w:rPr>
          <w:rFonts w:hint="eastAsia"/>
          <w:szCs w:val="21"/>
        </w:rPr>
        <w:t>二次函数的解析式有三种形式：</w:t>
      </w:r>
    </w:p>
    <w:p w:rsidR="00995ED5" w:rsidRDefault="00995ED5" w:rsidP="00995ED5">
      <w:pPr>
        <w:ind w:firstLine="435"/>
        <w:rPr>
          <w:rFonts w:hint="eastAsia"/>
          <w:szCs w:val="21"/>
        </w:rPr>
      </w:pPr>
      <w:r>
        <w:rPr>
          <w:rFonts w:hint="eastAsia"/>
          <w:szCs w:val="21"/>
        </w:rPr>
        <w:t>（</w:t>
      </w:r>
      <w:r>
        <w:rPr>
          <w:rFonts w:hint="eastAsia"/>
          <w:szCs w:val="21"/>
        </w:rPr>
        <w:t>1</w:t>
      </w:r>
      <w:r>
        <w:rPr>
          <w:rFonts w:hint="eastAsia"/>
          <w:szCs w:val="21"/>
        </w:rPr>
        <w:t>）一般式：</w:t>
      </w:r>
      <w:r w:rsidRPr="00CA5611">
        <w:rPr>
          <w:position w:val="-10"/>
          <w:szCs w:val="21"/>
        </w:rPr>
        <w:object w:dxaOrig="3760" w:dyaOrig="360">
          <v:shape id="_x0000_i1199" type="#_x0000_t75" style="width:188.25pt;height:18pt" o:ole="">
            <v:imagedata r:id="rId305" o:title=""/>
          </v:shape>
          <o:OLEObject Type="Embed" ProgID="Equation.3" ShapeID="_x0000_i1199" DrawAspect="Content" ObjectID="_1620406847" r:id="rId312"/>
        </w:object>
      </w:r>
    </w:p>
    <w:p w:rsidR="00995ED5" w:rsidRDefault="00995ED5" w:rsidP="00995ED5">
      <w:pPr>
        <w:ind w:firstLine="435"/>
        <w:rPr>
          <w:rFonts w:hint="eastAsia"/>
          <w:szCs w:val="21"/>
        </w:rPr>
      </w:pPr>
      <w:r>
        <w:rPr>
          <w:rFonts w:hint="eastAsia"/>
          <w:szCs w:val="21"/>
        </w:rPr>
        <w:lastRenderedPageBreak/>
        <w:t>（</w:t>
      </w:r>
      <w:r>
        <w:rPr>
          <w:rFonts w:hint="eastAsia"/>
          <w:szCs w:val="21"/>
        </w:rPr>
        <w:t>2</w:t>
      </w:r>
      <w:r>
        <w:rPr>
          <w:rFonts w:hint="eastAsia"/>
          <w:szCs w:val="21"/>
        </w:rPr>
        <w:t>）顶点式：</w:t>
      </w:r>
      <w:r w:rsidRPr="00CA5611">
        <w:rPr>
          <w:position w:val="-10"/>
          <w:szCs w:val="21"/>
        </w:rPr>
        <w:object w:dxaOrig="3879" w:dyaOrig="360">
          <v:shape id="_x0000_i1200" type="#_x0000_t75" style="width:194.25pt;height:18pt" o:ole="">
            <v:imagedata r:id="rId313" o:title=""/>
          </v:shape>
          <o:OLEObject Type="Embed" ProgID="Equation.3" ShapeID="_x0000_i1200" DrawAspect="Content" ObjectID="_1620406848" r:id="rId314"/>
        </w:object>
      </w:r>
    </w:p>
    <w:p w:rsidR="00995ED5" w:rsidRDefault="00995ED5" w:rsidP="00995ED5">
      <w:pPr>
        <w:ind w:firstLine="435"/>
        <w:rPr>
          <w:rFonts w:hint="eastAsia"/>
          <w:szCs w:val="21"/>
        </w:rPr>
      </w:pPr>
      <w:r>
        <w:rPr>
          <w:rFonts w:hint="eastAsia"/>
          <w:szCs w:val="21"/>
        </w:rPr>
        <w:t>（</w:t>
      </w:r>
      <w:r>
        <w:rPr>
          <w:rFonts w:hint="eastAsia"/>
          <w:szCs w:val="21"/>
        </w:rPr>
        <w:t>3</w:t>
      </w:r>
      <w:r>
        <w:rPr>
          <w:rFonts w:hint="eastAsia"/>
          <w:szCs w:val="21"/>
        </w:rPr>
        <w:t>）当抛物线</w:t>
      </w:r>
      <w:r w:rsidRPr="00CA5611">
        <w:rPr>
          <w:position w:val="-10"/>
          <w:szCs w:val="21"/>
        </w:rPr>
        <w:object w:dxaOrig="1620" w:dyaOrig="360">
          <v:shape id="_x0000_i1201" type="#_x0000_t75" style="width:81pt;height:18pt" o:ole="">
            <v:imagedata r:id="rId315" o:title=""/>
          </v:shape>
          <o:OLEObject Type="Embed" ProgID="Equation.3" ShapeID="_x0000_i1201" DrawAspect="Content" ObjectID="_1620406849" r:id="rId316"/>
        </w:object>
      </w:r>
      <w:r>
        <w:rPr>
          <w:rFonts w:hint="eastAsia"/>
          <w:szCs w:val="21"/>
        </w:rPr>
        <w:t>与</w:t>
      </w:r>
      <w:r>
        <w:rPr>
          <w:rFonts w:hint="eastAsia"/>
          <w:szCs w:val="21"/>
        </w:rPr>
        <w:t>x</w:t>
      </w:r>
      <w:r>
        <w:rPr>
          <w:rFonts w:hint="eastAsia"/>
          <w:szCs w:val="21"/>
        </w:rPr>
        <w:t>轴有交点时，即对应二次好方程</w:t>
      </w:r>
      <w:r w:rsidRPr="00995ED5">
        <w:rPr>
          <w:position w:val="-6"/>
          <w:szCs w:val="21"/>
        </w:rPr>
        <w:object w:dxaOrig="1579" w:dyaOrig="320">
          <v:shape id="_x0000_i1202" type="#_x0000_t75" style="width:78.75pt;height:15.75pt" o:ole="">
            <v:imagedata r:id="rId317" o:title=""/>
          </v:shape>
          <o:OLEObject Type="Embed" ProgID="Equation.3" ShapeID="_x0000_i1202" DrawAspect="Content" ObjectID="_1620406850" r:id="rId318"/>
        </w:object>
      </w:r>
      <w:r>
        <w:rPr>
          <w:rFonts w:hint="eastAsia"/>
          <w:szCs w:val="21"/>
        </w:rPr>
        <w:t>有实根</w:t>
      </w:r>
      <w:r w:rsidRPr="00CA5611">
        <w:rPr>
          <w:position w:val="-10"/>
          <w:szCs w:val="21"/>
        </w:rPr>
        <w:object w:dxaOrig="240" w:dyaOrig="340">
          <v:shape id="_x0000_i1203" type="#_x0000_t75" style="width:12pt;height:17.25pt" o:ole="">
            <v:imagedata r:id="rId319" o:title=""/>
          </v:shape>
          <o:OLEObject Type="Embed" ProgID="Equation.3" ShapeID="_x0000_i1203" DrawAspect="Content" ObjectID="_1620406851" r:id="rId320"/>
        </w:object>
      </w:r>
      <w:r>
        <w:rPr>
          <w:rFonts w:hint="eastAsia"/>
          <w:szCs w:val="21"/>
        </w:rPr>
        <w:t>和</w:t>
      </w:r>
      <w:r w:rsidRPr="00995ED5">
        <w:rPr>
          <w:position w:val="-10"/>
          <w:szCs w:val="21"/>
        </w:rPr>
        <w:object w:dxaOrig="279" w:dyaOrig="340">
          <v:shape id="_x0000_i1204" type="#_x0000_t75" style="width:14.25pt;height:17.25pt" o:ole="">
            <v:imagedata r:id="rId321" o:title=""/>
          </v:shape>
          <o:OLEObject Type="Embed" ProgID="Equation.3" ShapeID="_x0000_i1204" DrawAspect="Content" ObjectID="_1620406852" r:id="rId322"/>
        </w:object>
      </w:r>
      <w:r>
        <w:rPr>
          <w:rFonts w:hint="eastAsia"/>
          <w:szCs w:val="21"/>
        </w:rPr>
        <w:t>存在时，根据二次三项式的分解因式</w:t>
      </w:r>
      <w:r w:rsidRPr="00995ED5">
        <w:rPr>
          <w:position w:val="-10"/>
          <w:szCs w:val="21"/>
        </w:rPr>
        <w:object w:dxaOrig="3060" w:dyaOrig="360">
          <v:shape id="_x0000_i1205" type="#_x0000_t75" style="width:153pt;height:18pt" o:ole="">
            <v:imagedata r:id="rId323" o:title=""/>
          </v:shape>
          <o:OLEObject Type="Embed" ProgID="Equation.3" ShapeID="_x0000_i1205" DrawAspect="Content" ObjectID="_1620406853" r:id="rId324"/>
        </w:object>
      </w:r>
      <w:r>
        <w:rPr>
          <w:rFonts w:hint="eastAsia"/>
          <w:szCs w:val="21"/>
        </w:rPr>
        <w:t>，二次函数</w:t>
      </w:r>
      <w:r w:rsidRPr="00CA5611">
        <w:rPr>
          <w:position w:val="-10"/>
          <w:szCs w:val="21"/>
        </w:rPr>
        <w:object w:dxaOrig="1620" w:dyaOrig="360">
          <v:shape id="_x0000_i1206" type="#_x0000_t75" style="width:81pt;height:18pt" o:ole="">
            <v:imagedata r:id="rId315" o:title=""/>
          </v:shape>
          <o:OLEObject Type="Embed" ProgID="Equation.3" ShapeID="_x0000_i1206" DrawAspect="Content" ObjectID="_1620406854" r:id="rId325"/>
        </w:object>
      </w:r>
      <w:r>
        <w:rPr>
          <w:rFonts w:hint="eastAsia"/>
          <w:szCs w:val="21"/>
        </w:rPr>
        <w:t>可转化为两根式</w:t>
      </w:r>
      <w:r w:rsidRPr="00995ED5">
        <w:rPr>
          <w:position w:val="-10"/>
          <w:szCs w:val="21"/>
        </w:rPr>
        <w:object w:dxaOrig="2060" w:dyaOrig="340">
          <v:shape id="_x0000_i1207" type="#_x0000_t75" style="width:102.75pt;height:17.25pt" o:ole="">
            <v:imagedata r:id="rId326" o:title=""/>
          </v:shape>
          <o:OLEObject Type="Embed" ProgID="Equation.3" ShapeID="_x0000_i1207" DrawAspect="Content" ObjectID="_1620406855" r:id="rId327"/>
        </w:object>
      </w:r>
      <w:r>
        <w:rPr>
          <w:rFonts w:hint="eastAsia"/>
          <w:szCs w:val="21"/>
        </w:rPr>
        <w:t>。如果没有交点，则不能这样表示。</w:t>
      </w:r>
    </w:p>
    <w:p w:rsidR="00995ED5" w:rsidRPr="00642FAA" w:rsidRDefault="00995ED5" w:rsidP="00995ED5">
      <w:pPr>
        <w:rPr>
          <w:rFonts w:hint="eastAsia"/>
          <w:b/>
          <w:szCs w:val="21"/>
        </w:rPr>
      </w:pPr>
      <w:r w:rsidRPr="00642FAA">
        <w:rPr>
          <w:rFonts w:hint="eastAsia"/>
          <w:b/>
          <w:szCs w:val="21"/>
        </w:rPr>
        <w:t>考点三、二次函数的最值</w:t>
      </w:r>
      <w:r w:rsidRPr="00642FAA">
        <w:rPr>
          <w:rFonts w:hint="eastAsia"/>
          <w:b/>
          <w:szCs w:val="21"/>
        </w:rPr>
        <w:t xml:space="preserve">    </w:t>
      </w:r>
      <w:r w:rsidRPr="00642FAA">
        <w:rPr>
          <w:rFonts w:hint="eastAsia"/>
          <w:b/>
          <w:szCs w:val="21"/>
        </w:rPr>
        <w:t>（</w:t>
      </w:r>
      <w:r w:rsidRPr="00642FAA">
        <w:rPr>
          <w:rFonts w:hint="eastAsia"/>
          <w:b/>
          <w:szCs w:val="21"/>
        </w:rPr>
        <w:t>10</w:t>
      </w:r>
      <w:r w:rsidRPr="00642FAA">
        <w:rPr>
          <w:rFonts w:hint="eastAsia"/>
          <w:b/>
          <w:szCs w:val="21"/>
        </w:rPr>
        <w:t>分）</w:t>
      </w:r>
    </w:p>
    <w:p w:rsidR="00995ED5" w:rsidRDefault="00995ED5" w:rsidP="008216C9">
      <w:pPr>
        <w:ind w:firstLine="435"/>
        <w:rPr>
          <w:rFonts w:hint="eastAsia"/>
          <w:szCs w:val="21"/>
        </w:rPr>
      </w:pPr>
      <w:r>
        <w:rPr>
          <w:rFonts w:hint="eastAsia"/>
          <w:szCs w:val="21"/>
        </w:rPr>
        <w:t>如果自变量的取值范围是全体实数，那么函数在顶点处取得最大值（或最小值），</w:t>
      </w:r>
      <w:r w:rsidR="008216C9">
        <w:rPr>
          <w:rFonts w:hint="eastAsia"/>
          <w:szCs w:val="21"/>
        </w:rPr>
        <w:t>即当</w:t>
      </w:r>
      <w:r w:rsidR="008216C9" w:rsidRPr="008216C9">
        <w:rPr>
          <w:position w:val="-24"/>
          <w:szCs w:val="21"/>
        </w:rPr>
        <w:object w:dxaOrig="900" w:dyaOrig="620">
          <v:shape id="_x0000_i1208" type="#_x0000_t75" style="width:45pt;height:30.75pt" o:ole="">
            <v:imagedata r:id="rId328" o:title=""/>
          </v:shape>
          <o:OLEObject Type="Embed" ProgID="Equation.3" ShapeID="_x0000_i1208" DrawAspect="Content" ObjectID="_1620406856" r:id="rId329"/>
        </w:object>
      </w:r>
      <w:r w:rsidR="008216C9">
        <w:rPr>
          <w:rFonts w:hint="eastAsia"/>
          <w:szCs w:val="21"/>
        </w:rPr>
        <w:t>时，</w:t>
      </w:r>
      <w:r w:rsidR="008216C9" w:rsidRPr="008216C9">
        <w:rPr>
          <w:position w:val="-24"/>
          <w:szCs w:val="21"/>
        </w:rPr>
        <w:object w:dxaOrig="1640" w:dyaOrig="660">
          <v:shape id="_x0000_i1209" type="#_x0000_t75" style="width:81.75pt;height:33pt" o:ole="">
            <v:imagedata r:id="rId330" o:title=""/>
          </v:shape>
          <o:OLEObject Type="Embed" ProgID="Equation.3" ShapeID="_x0000_i1209" DrawAspect="Content" ObjectID="_1620406857" r:id="rId331"/>
        </w:object>
      </w:r>
      <w:r w:rsidR="008216C9">
        <w:rPr>
          <w:rFonts w:hint="eastAsia"/>
          <w:szCs w:val="21"/>
        </w:rPr>
        <w:t>。</w:t>
      </w:r>
    </w:p>
    <w:p w:rsidR="008216C9" w:rsidRDefault="00A36A1A" w:rsidP="008216C9">
      <w:pPr>
        <w:ind w:firstLine="435"/>
        <w:rPr>
          <w:rFonts w:hint="eastAsia"/>
          <w:szCs w:val="21"/>
        </w:rPr>
      </w:pPr>
      <w:r>
        <w:rPr>
          <w:rFonts w:hint="eastAsia"/>
          <w:szCs w:val="21"/>
        </w:rPr>
        <w:t>如果自变量的取值范围是</w:t>
      </w:r>
      <w:r w:rsidR="00A22F59" w:rsidRPr="00A22F59">
        <w:rPr>
          <w:position w:val="-10"/>
          <w:szCs w:val="21"/>
        </w:rPr>
        <w:object w:dxaOrig="1100" w:dyaOrig="340">
          <v:shape id="_x0000_i1210" type="#_x0000_t75" style="width:54.75pt;height:17.25pt" o:ole="">
            <v:imagedata r:id="rId332" o:title=""/>
          </v:shape>
          <o:OLEObject Type="Embed" ProgID="Equation.3" ShapeID="_x0000_i1210" DrawAspect="Content" ObjectID="_1620406858" r:id="rId333"/>
        </w:object>
      </w:r>
      <w:r w:rsidR="001667E3">
        <w:rPr>
          <w:rFonts w:hint="eastAsia"/>
          <w:szCs w:val="21"/>
        </w:rPr>
        <w:t>，那么，首先要看</w:t>
      </w:r>
      <w:r w:rsidR="001667E3" w:rsidRPr="001667E3">
        <w:rPr>
          <w:position w:val="-24"/>
          <w:szCs w:val="21"/>
        </w:rPr>
        <w:object w:dxaOrig="540" w:dyaOrig="620">
          <v:shape id="_x0000_i1211" type="#_x0000_t75" style="width:27pt;height:30.75pt" o:ole="">
            <v:imagedata r:id="rId334" o:title=""/>
          </v:shape>
          <o:OLEObject Type="Embed" ProgID="Equation.3" ShapeID="_x0000_i1211" DrawAspect="Content" ObjectID="_1620406859" r:id="rId335"/>
        </w:object>
      </w:r>
      <w:r w:rsidR="001667E3">
        <w:rPr>
          <w:rFonts w:hint="eastAsia"/>
          <w:szCs w:val="21"/>
        </w:rPr>
        <w:t>是否在自变量取值范围</w:t>
      </w:r>
      <w:r w:rsidR="001667E3" w:rsidRPr="00A22F59">
        <w:rPr>
          <w:position w:val="-10"/>
          <w:szCs w:val="21"/>
        </w:rPr>
        <w:object w:dxaOrig="1100" w:dyaOrig="340">
          <v:shape id="_x0000_i1212" type="#_x0000_t75" style="width:54.75pt;height:17.25pt" o:ole="">
            <v:imagedata r:id="rId332" o:title=""/>
          </v:shape>
          <o:OLEObject Type="Embed" ProgID="Equation.3" ShapeID="_x0000_i1212" DrawAspect="Content" ObjectID="_1620406860" r:id="rId336"/>
        </w:object>
      </w:r>
      <w:r w:rsidR="001667E3">
        <w:rPr>
          <w:rFonts w:hint="eastAsia"/>
          <w:szCs w:val="21"/>
        </w:rPr>
        <w:t>内，若在此范围内，则当</w:t>
      </w:r>
      <w:r w:rsidR="001667E3">
        <w:rPr>
          <w:rFonts w:hint="eastAsia"/>
          <w:szCs w:val="21"/>
        </w:rPr>
        <w:t>x=</w:t>
      </w:r>
      <w:r w:rsidR="001667E3" w:rsidRPr="001667E3">
        <w:rPr>
          <w:position w:val="-24"/>
          <w:szCs w:val="21"/>
        </w:rPr>
        <w:object w:dxaOrig="540" w:dyaOrig="620">
          <v:shape id="_x0000_i1213" type="#_x0000_t75" style="width:27pt;height:30.75pt" o:ole="">
            <v:imagedata r:id="rId337" o:title=""/>
          </v:shape>
          <o:OLEObject Type="Embed" ProgID="Equation.3" ShapeID="_x0000_i1213" DrawAspect="Content" ObjectID="_1620406861" r:id="rId338"/>
        </w:object>
      </w:r>
      <w:r w:rsidR="001667E3">
        <w:rPr>
          <w:rFonts w:hint="eastAsia"/>
          <w:szCs w:val="21"/>
        </w:rPr>
        <w:t>时，</w:t>
      </w:r>
      <w:r w:rsidR="001667E3" w:rsidRPr="008216C9">
        <w:rPr>
          <w:position w:val="-24"/>
          <w:szCs w:val="21"/>
        </w:rPr>
        <w:object w:dxaOrig="1640" w:dyaOrig="660">
          <v:shape id="_x0000_i1214" type="#_x0000_t75" style="width:81.75pt;height:33pt" o:ole="">
            <v:imagedata r:id="rId330" o:title=""/>
          </v:shape>
          <o:OLEObject Type="Embed" ProgID="Equation.3" ShapeID="_x0000_i1214" DrawAspect="Content" ObjectID="_1620406862" r:id="rId339"/>
        </w:object>
      </w:r>
      <w:r w:rsidR="001667E3">
        <w:rPr>
          <w:rFonts w:hint="eastAsia"/>
          <w:szCs w:val="21"/>
        </w:rPr>
        <w:t>；若不在此范围内，则需要考虑函数在</w:t>
      </w:r>
      <w:r w:rsidR="001667E3" w:rsidRPr="00A22F59">
        <w:rPr>
          <w:position w:val="-10"/>
          <w:szCs w:val="21"/>
        </w:rPr>
        <w:object w:dxaOrig="1100" w:dyaOrig="340">
          <v:shape id="_x0000_i1215" type="#_x0000_t75" style="width:54.75pt;height:17.25pt" o:ole="">
            <v:imagedata r:id="rId332" o:title=""/>
          </v:shape>
          <o:OLEObject Type="Embed" ProgID="Equation.3" ShapeID="_x0000_i1215" DrawAspect="Content" ObjectID="_1620406863" r:id="rId340"/>
        </w:object>
      </w:r>
      <w:r w:rsidR="001667E3">
        <w:rPr>
          <w:rFonts w:hint="eastAsia"/>
          <w:szCs w:val="21"/>
        </w:rPr>
        <w:t>范围内的增减性，如果在此范围内，</w:t>
      </w:r>
      <w:r w:rsidR="001667E3">
        <w:rPr>
          <w:rFonts w:hint="eastAsia"/>
          <w:szCs w:val="21"/>
        </w:rPr>
        <w:t>y</w:t>
      </w:r>
      <w:r w:rsidR="001667E3">
        <w:rPr>
          <w:rFonts w:hint="eastAsia"/>
          <w:szCs w:val="21"/>
        </w:rPr>
        <w:t>随</w:t>
      </w:r>
      <w:r w:rsidR="001667E3">
        <w:rPr>
          <w:rFonts w:hint="eastAsia"/>
          <w:szCs w:val="21"/>
        </w:rPr>
        <w:t>x</w:t>
      </w:r>
      <w:r w:rsidR="001667E3">
        <w:rPr>
          <w:rFonts w:hint="eastAsia"/>
          <w:szCs w:val="21"/>
        </w:rPr>
        <w:t>的增大而增大，则当</w:t>
      </w:r>
      <w:r w:rsidR="001667E3" w:rsidRPr="001667E3">
        <w:rPr>
          <w:position w:val="-10"/>
          <w:szCs w:val="21"/>
        </w:rPr>
        <w:object w:dxaOrig="660" w:dyaOrig="340">
          <v:shape id="_x0000_i1216" type="#_x0000_t75" style="width:33pt;height:17.25pt" o:ole="">
            <v:imagedata r:id="rId341" o:title=""/>
          </v:shape>
          <o:OLEObject Type="Embed" ProgID="Equation.3" ShapeID="_x0000_i1216" DrawAspect="Content" ObjectID="_1620406864" r:id="rId342"/>
        </w:object>
      </w:r>
      <w:r w:rsidR="001667E3">
        <w:rPr>
          <w:rFonts w:hint="eastAsia"/>
          <w:szCs w:val="21"/>
        </w:rPr>
        <w:t>时，</w:t>
      </w:r>
      <w:r w:rsidR="001667E3" w:rsidRPr="001667E3">
        <w:rPr>
          <w:position w:val="-12"/>
          <w:szCs w:val="21"/>
        </w:rPr>
        <w:object w:dxaOrig="2040" w:dyaOrig="380">
          <v:shape id="_x0000_i1217" type="#_x0000_t75" style="width:102pt;height:18.75pt" o:ole="">
            <v:imagedata r:id="rId343" o:title=""/>
          </v:shape>
          <o:OLEObject Type="Embed" ProgID="Equation.3" ShapeID="_x0000_i1217" DrawAspect="Content" ObjectID="_1620406865" r:id="rId344"/>
        </w:object>
      </w:r>
      <w:r w:rsidR="001667E3">
        <w:rPr>
          <w:rFonts w:hint="eastAsia"/>
          <w:szCs w:val="21"/>
        </w:rPr>
        <w:t>，当</w:t>
      </w:r>
      <w:r w:rsidR="001667E3" w:rsidRPr="001667E3">
        <w:rPr>
          <w:position w:val="-10"/>
          <w:szCs w:val="21"/>
        </w:rPr>
        <w:object w:dxaOrig="620" w:dyaOrig="340">
          <v:shape id="_x0000_i1218" type="#_x0000_t75" style="width:30.75pt;height:17.25pt" o:ole="">
            <v:imagedata r:id="rId345" o:title=""/>
          </v:shape>
          <o:OLEObject Type="Embed" ProgID="Equation.3" ShapeID="_x0000_i1218" DrawAspect="Content" ObjectID="_1620406866" r:id="rId346"/>
        </w:object>
      </w:r>
      <w:r w:rsidR="001667E3">
        <w:rPr>
          <w:rFonts w:hint="eastAsia"/>
          <w:szCs w:val="21"/>
        </w:rPr>
        <w:t>时，</w:t>
      </w:r>
      <w:r w:rsidR="00A2248A" w:rsidRPr="001667E3">
        <w:rPr>
          <w:position w:val="-12"/>
          <w:szCs w:val="21"/>
        </w:rPr>
        <w:object w:dxaOrig="2000" w:dyaOrig="380">
          <v:shape id="_x0000_i1219" type="#_x0000_t75" style="width:99.75pt;height:18.75pt" o:ole="">
            <v:imagedata r:id="rId347" o:title=""/>
          </v:shape>
          <o:OLEObject Type="Embed" ProgID="Equation.3" ShapeID="_x0000_i1219" DrawAspect="Content" ObjectID="_1620406867" r:id="rId348"/>
        </w:object>
      </w:r>
      <w:r w:rsidR="001667E3">
        <w:rPr>
          <w:rFonts w:hint="eastAsia"/>
          <w:szCs w:val="21"/>
        </w:rPr>
        <w:t>；如果在此范围内，</w:t>
      </w:r>
      <w:r w:rsidR="001667E3">
        <w:rPr>
          <w:rFonts w:hint="eastAsia"/>
          <w:szCs w:val="21"/>
        </w:rPr>
        <w:t>y</w:t>
      </w:r>
      <w:r w:rsidR="001667E3">
        <w:rPr>
          <w:rFonts w:hint="eastAsia"/>
          <w:szCs w:val="21"/>
        </w:rPr>
        <w:t>随</w:t>
      </w:r>
      <w:r w:rsidR="001667E3">
        <w:rPr>
          <w:rFonts w:hint="eastAsia"/>
          <w:szCs w:val="21"/>
        </w:rPr>
        <w:t>x</w:t>
      </w:r>
      <w:r w:rsidR="001667E3">
        <w:rPr>
          <w:rFonts w:hint="eastAsia"/>
          <w:szCs w:val="21"/>
        </w:rPr>
        <w:t>的增大而减小，则当</w:t>
      </w:r>
      <w:r w:rsidR="001667E3" w:rsidRPr="001667E3">
        <w:rPr>
          <w:position w:val="-10"/>
          <w:szCs w:val="21"/>
        </w:rPr>
        <w:object w:dxaOrig="620" w:dyaOrig="340">
          <v:shape id="_x0000_i1220" type="#_x0000_t75" style="width:30.75pt;height:17.25pt" o:ole="">
            <v:imagedata r:id="rId345" o:title=""/>
          </v:shape>
          <o:OLEObject Type="Embed" ProgID="Equation.3" ShapeID="_x0000_i1220" DrawAspect="Content" ObjectID="_1620406868" r:id="rId349"/>
        </w:object>
      </w:r>
      <w:r w:rsidR="001667E3">
        <w:rPr>
          <w:rFonts w:hint="eastAsia"/>
          <w:szCs w:val="21"/>
        </w:rPr>
        <w:t>时，</w:t>
      </w:r>
      <w:r w:rsidR="00A2248A" w:rsidRPr="001667E3">
        <w:rPr>
          <w:position w:val="-12"/>
          <w:szCs w:val="21"/>
        </w:rPr>
        <w:object w:dxaOrig="2000" w:dyaOrig="380">
          <v:shape id="_x0000_i1221" type="#_x0000_t75" style="width:99.75pt;height:18.75pt" o:ole="">
            <v:imagedata r:id="rId350" o:title=""/>
          </v:shape>
          <o:OLEObject Type="Embed" ProgID="Equation.3" ShapeID="_x0000_i1221" DrawAspect="Content" ObjectID="_1620406869" r:id="rId351"/>
        </w:object>
      </w:r>
      <w:r w:rsidR="001667E3">
        <w:rPr>
          <w:rFonts w:hint="eastAsia"/>
          <w:szCs w:val="21"/>
        </w:rPr>
        <w:t>，当</w:t>
      </w:r>
      <w:r w:rsidR="001667E3" w:rsidRPr="001667E3">
        <w:rPr>
          <w:position w:val="-10"/>
          <w:szCs w:val="21"/>
        </w:rPr>
        <w:object w:dxaOrig="660" w:dyaOrig="340">
          <v:shape id="_x0000_i1222" type="#_x0000_t75" style="width:33pt;height:17.25pt" o:ole="">
            <v:imagedata r:id="rId341" o:title=""/>
          </v:shape>
          <o:OLEObject Type="Embed" ProgID="Equation.3" ShapeID="_x0000_i1222" DrawAspect="Content" ObjectID="_1620406870" r:id="rId352"/>
        </w:object>
      </w:r>
      <w:r w:rsidR="001667E3">
        <w:rPr>
          <w:rFonts w:hint="eastAsia"/>
          <w:szCs w:val="21"/>
        </w:rPr>
        <w:t>时，</w:t>
      </w:r>
      <w:r w:rsidR="00A2248A" w:rsidRPr="001667E3">
        <w:rPr>
          <w:position w:val="-12"/>
          <w:szCs w:val="21"/>
        </w:rPr>
        <w:object w:dxaOrig="2020" w:dyaOrig="380">
          <v:shape id="_x0000_i1223" type="#_x0000_t75" style="width:101.25pt;height:18.75pt" o:ole="">
            <v:imagedata r:id="rId353" o:title=""/>
          </v:shape>
          <o:OLEObject Type="Embed" ProgID="Equation.3" ShapeID="_x0000_i1223" DrawAspect="Content" ObjectID="_1620406871" r:id="rId354"/>
        </w:object>
      </w:r>
      <w:r w:rsidR="001667E3">
        <w:rPr>
          <w:rFonts w:hint="eastAsia"/>
          <w:szCs w:val="21"/>
        </w:rPr>
        <w:t>。</w:t>
      </w:r>
    </w:p>
    <w:p w:rsidR="00A2248A" w:rsidRPr="00642FAA" w:rsidRDefault="00A2248A" w:rsidP="00A2248A">
      <w:pPr>
        <w:rPr>
          <w:rFonts w:hint="eastAsia"/>
          <w:b/>
          <w:szCs w:val="21"/>
        </w:rPr>
      </w:pPr>
      <w:r w:rsidRPr="00642FAA">
        <w:rPr>
          <w:rFonts w:hint="eastAsia"/>
          <w:b/>
          <w:szCs w:val="21"/>
        </w:rPr>
        <w:t>考点四、二次函数的性质</w:t>
      </w:r>
      <w:r w:rsidRPr="00642FAA">
        <w:rPr>
          <w:rFonts w:hint="eastAsia"/>
          <w:b/>
          <w:szCs w:val="21"/>
        </w:rPr>
        <w:t xml:space="preserve">    </w:t>
      </w:r>
      <w:r w:rsidRPr="00642FAA">
        <w:rPr>
          <w:rFonts w:hint="eastAsia"/>
          <w:b/>
          <w:szCs w:val="21"/>
        </w:rPr>
        <w:t>（</w:t>
      </w:r>
      <w:r w:rsidRPr="00642FAA">
        <w:rPr>
          <w:rFonts w:hint="eastAsia"/>
          <w:b/>
          <w:szCs w:val="21"/>
        </w:rPr>
        <w:t>6~14</w:t>
      </w:r>
      <w:r w:rsidRPr="00642FAA">
        <w:rPr>
          <w:rFonts w:hint="eastAsia"/>
          <w:b/>
          <w:szCs w:val="21"/>
        </w:rPr>
        <w:t>分）</w:t>
      </w:r>
    </w:p>
    <w:p w:rsidR="00D44214" w:rsidRDefault="00D44214" w:rsidP="00A2248A">
      <w:pPr>
        <w:rPr>
          <w:rFonts w:hint="eastAsia"/>
          <w:szCs w:val="21"/>
        </w:rPr>
      </w:pPr>
      <w:r>
        <w:rPr>
          <w:rFonts w:hint="eastAsia"/>
          <w:szCs w:val="21"/>
        </w:rPr>
        <w:t xml:space="preserve">    1</w:t>
      </w:r>
      <w:r>
        <w:rPr>
          <w:rFonts w:hint="eastAsia"/>
          <w:szCs w:val="21"/>
        </w:rPr>
        <w:t>、二次函数的性质</w:t>
      </w:r>
    </w:p>
    <w:tbl>
      <w:tblPr>
        <w:tblW w:w="0" w:type="auto"/>
        <w:tblLook w:val="01E0" w:firstRow="1" w:lastRow="1" w:firstColumn="1" w:lastColumn="1" w:noHBand="0" w:noVBand="0"/>
      </w:tblPr>
      <w:tblGrid>
        <w:gridCol w:w="648"/>
        <w:gridCol w:w="4680"/>
        <w:gridCol w:w="4500"/>
      </w:tblGrid>
      <w:tr w:rsidR="001B408C" w:rsidRPr="00530495" w:rsidTr="00530495">
        <w:tc>
          <w:tcPr>
            <w:tcW w:w="648" w:type="dxa"/>
            <w:vAlign w:val="center"/>
          </w:tcPr>
          <w:p w:rsidR="001B408C" w:rsidRPr="00530495" w:rsidRDefault="001B408C" w:rsidP="00530495">
            <w:pPr>
              <w:tabs>
                <w:tab w:val="center" w:pos="4153"/>
                <w:tab w:val="right" w:pos="8306"/>
              </w:tabs>
              <w:snapToGrid w:val="0"/>
              <w:jc w:val="center"/>
              <w:rPr>
                <w:rFonts w:hint="eastAsia"/>
                <w:sz w:val="18"/>
                <w:szCs w:val="21"/>
              </w:rPr>
            </w:pPr>
            <w:r w:rsidRPr="00530495">
              <w:rPr>
                <w:rFonts w:hint="eastAsia"/>
                <w:sz w:val="18"/>
                <w:szCs w:val="21"/>
              </w:rPr>
              <w:t>函数</w:t>
            </w:r>
          </w:p>
        </w:tc>
        <w:tc>
          <w:tcPr>
            <w:tcW w:w="9180" w:type="dxa"/>
            <w:gridSpan w:val="2"/>
            <w:vAlign w:val="center"/>
          </w:tcPr>
          <w:p w:rsidR="001B408C" w:rsidRPr="00530495" w:rsidRDefault="001B408C" w:rsidP="00530495">
            <w:pPr>
              <w:tabs>
                <w:tab w:val="center" w:pos="4153"/>
                <w:tab w:val="right" w:pos="8306"/>
              </w:tabs>
              <w:snapToGrid w:val="0"/>
              <w:jc w:val="center"/>
              <w:rPr>
                <w:rFonts w:hint="eastAsia"/>
                <w:sz w:val="18"/>
                <w:szCs w:val="21"/>
              </w:rPr>
            </w:pPr>
            <w:r w:rsidRPr="00530495">
              <w:rPr>
                <w:rFonts w:hint="eastAsia"/>
                <w:sz w:val="18"/>
                <w:szCs w:val="21"/>
              </w:rPr>
              <w:t>二次函数</w:t>
            </w:r>
          </w:p>
          <w:p w:rsidR="001B408C" w:rsidRPr="00530495" w:rsidRDefault="001B408C" w:rsidP="00530495">
            <w:pPr>
              <w:tabs>
                <w:tab w:val="center" w:pos="4153"/>
                <w:tab w:val="right" w:pos="8306"/>
              </w:tabs>
              <w:snapToGrid w:val="0"/>
              <w:jc w:val="center"/>
              <w:rPr>
                <w:rFonts w:hint="eastAsia"/>
                <w:sz w:val="18"/>
                <w:szCs w:val="21"/>
              </w:rPr>
            </w:pPr>
            <w:r w:rsidRPr="00530495">
              <w:rPr>
                <w:position w:val="-10"/>
                <w:sz w:val="18"/>
                <w:szCs w:val="21"/>
              </w:rPr>
              <w:object w:dxaOrig="3760" w:dyaOrig="360">
                <v:shape id="_x0000_i1224" type="#_x0000_t75" style="width:188.25pt;height:18pt" o:ole="">
                  <v:imagedata r:id="rId305" o:title=""/>
                </v:shape>
                <o:OLEObject Type="Embed" ProgID="Equation.3" ShapeID="_x0000_i1224" DrawAspect="Content" ObjectID="_1620406872" r:id="rId355"/>
              </w:object>
            </w:r>
          </w:p>
        </w:tc>
      </w:tr>
      <w:tr w:rsidR="001B408C" w:rsidRPr="00530495" w:rsidTr="00530495">
        <w:tc>
          <w:tcPr>
            <w:tcW w:w="648" w:type="dxa"/>
            <w:vMerge w:val="restart"/>
            <w:vAlign w:val="center"/>
          </w:tcPr>
          <w:p w:rsidR="001B408C" w:rsidRPr="00530495" w:rsidRDefault="001B408C" w:rsidP="00530495">
            <w:pPr>
              <w:tabs>
                <w:tab w:val="center" w:pos="4153"/>
                <w:tab w:val="right" w:pos="8306"/>
              </w:tabs>
              <w:snapToGrid w:val="0"/>
              <w:jc w:val="center"/>
              <w:rPr>
                <w:rFonts w:hint="eastAsia"/>
                <w:sz w:val="18"/>
                <w:szCs w:val="21"/>
              </w:rPr>
            </w:pPr>
            <w:r w:rsidRPr="00530495">
              <w:rPr>
                <w:rFonts w:hint="eastAsia"/>
                <w:sz w:val="18"/>
                <w:szCs w:val="21"/>
              </w:rPr>
              <w:t>图像</w:t>
            </w:r>
          </w:p>
        </w:tc>
        <w:tc>
          <w:tcPr>
            <w:tcW w:w="4680" w:type="dxa"/>
            <w:vAlign w:val="center"/>
          </w:tcPr>
          <w:p w:rsidR="001B408C" w:rsidRPr="00530495" w:rsidRDefault="001B408C" w:rsidP="00530495">
            <w:pPr>
              <w:tabs>
                <w:tab w:val="center" w:pos="4153"/>
                <w:tab w:val="right" w:pos="8306"/>
              </w:tabs>
              <w:snapToGrid w:val="0"/>
              <w:jc w:val="center"/>
              <w:rPr>
                <w:rFonts w:hint="eastAsia"/>
                <w:sz w:val="18"/>
                <w:szCs w:val="21"/>
              </w:rPr>
            </w:pPr>
            <w:r w:rsidRPr="00530495">
              <w:rPr>
                <w:rFonts w:hint="eastAsia"/>
                <w:sz w:val="18"/>
                <w:szCs w:val="21"/>
              </w:rPr>
              <w:t>a&gt;0</w:t>
            </w:r>
          </w:p>
        </w:tc>
        <w:tc>
          <w:tcPr>
            <w:tcW w:w="4500" w:type="dxa"/>
            <w:vAlign w:val="center"/>
          </w:tcPr>
          <w:p w:rsidR="001B408C" w:rsidRPr="00530495" w:rsidRDefault="001B408C" w:rsidP="00530495">
            <w:pPr>
              <w:tabs>
                <w:tab w:val="center" w:pos="4153"/>
                <w:tab w:val="right" w:pos="8306"/>
              </w:tabs>
              <w:snapToGrid w:val="0"/>
              <w:jc w:val="center"/>
              <w:rPr>
                <w:rFonts w:hint="eastAsia"/>
                <w:sz w:val="18"/>
                <w:szCs w:val="21"/>
              </w:rPr>
            </w:pPr>
            <w:r w:rsidRPr="00530495">
              <w:rPr>
                <w:sz w:val="18"/>
                <w:szCs w:val="21"/>
              </w:rPr>
              <w:t>a&lt;0</w:t>
            </w:r>
          </w:p>
        </w:tc>
      </w:tr>
      <w:tr w:rsidR="001B408C" w:rsidRPr="00530495" w:rsidTr="00530495">
        <w:tc>
          <w:tcPr>
            <w:tcW w:w="648" w:type="dxa"/>
            <w:vMerge/>
          </w:tcPr>
          <w:p w:rsidR="001B408C" w:rsidRPr="00530495" w:rsidRDefault="001B408C" w:rsidP="00530495">
            <w:pPr>
              <w:tabs>
                <w:tab w:val="center" w:pos="4153"/>
                <w:tab w:val="right" w:pos="8306"/>
              </w:tabs>
              <w:snapToGrid w:val="0"/>
              <w:rPr>
                <w:rFonts w:hint="eastAsia"/>
                <w:sz w:val="18"/>
                <w:szCs w:val="21"/>
              </w:rPr>
            </w:pPr>
          </w:p>
        </w:tc>
        <w:tc>
          <w:tcPr>
            <w:tcW w:w="4680" w:type="dxa"/>
          </w:tcPr>
          <w:p w:rsidR="001B408C" w:rsidRPr="00530495" w:rsidRDefault="00454B4C" w:rsidP="00530495">
            <w:pPr>
              <w:tabs>
                <w:tab w:val="center" w:pos="4153"/>
                <w:tab w:val="right" w:pos="8306"/>
              </w:tabs>
              <w:snapToGrid w:val="0"/>
              <w:rPr>
                <w:rFonts w:hint="eastAsia"/>
                <w:sz w:val="18"/>
                <w:szCs w:val="21"/>
              </w:rPr>
            </w:pPr>
            <w:r w:rsidRPr="00530495">
              <w:rPr>
                <w:noProof/>
                <w:sz w:val="18"/>
                <w:szCs w:val="21"/>
              </w:rPr>
              <mc:AlternateContent>
                <mc:Choice Requires="wpg">
                  <w:drawing>
                    <wp:anchor distT="0" distB="0" distL="114300" distR="114300" simplePos="0" relativeHeight="251583488" behindDoc="1" locked="0" layoutInCell="1" allowOverlap="1">
                      <wp:simplePos x="0" y="0"/>
                      <wp:positionH relativeFrom="column">
                        <wp:posOffset>45720</wp:posOffset>
                      </wp:positionH>
                      <wp:positionV relativeFrom="paragraph">
                        <wp:posOffset>49530</wp:posOffset>
                      </wp:positionV>
                      <wp:extent cx="2286000" cy="2278380"/>
                      <wp:effectExtent l="0" t="635" r="3810" b="0"/>
                      <wp:wrapNone/>
                      <wp:docPr id="1642"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2278380"/>
                                <a:chOff x="2517" y="6234"/>
                                <a:chExt cx="3600" cy="3588"/>
                              </a:xfrm>
                            </wpg:grpSpPr>
                            <wps:wsp>
                              <wps:cNvPr id="1643" name="AutoShape 149"/>
                              <wps:cNvSpPr>
                                <a:spLocks noChangeAspect="1" noChangeArrowheads="1" noTextEdit="1"/>
                              </wps:cNvSpPr>
                              <wps:spPr bwMode="auto">
                                <a:xfrm>
                                  <a:off x="2517" y="6234"/>
                                  <a:ext cx="3600" cy="3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5" name="Line 152"/>
                              <wps:cNvCnPr>
                                <a:cxnSpLocks noChangeShapeType="1"/>
                              </wps:cNvCnPr>
                              <wps:spPr bwMode="auto">
                                <a:xfrm>
                                  <a:off x="2877" y="9042"/>
                                  <a:ext cx="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6" name="Line 153"/>
                              <wps:cNvCnPr>
                                <a:cxnSpLocks noChangeShapeType="1"/>
                              </wps:cNvCnPr>
                              <wps:spPr bwMode="auto">
                                <a:xfrm flipV="1">
                                  <a:off x="3597" y="6546"/>
                                  <a:ext cx="0" cy="29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9" name="Line 154"/>
                              <wps:cNvCnPr>
                                <a:cxnSpLocks noChangeShapeType="1"/>
                              </wps:cNvCnPr>
                              <wps:spPr bwMode="auto">
                                <a:xfrm>
                                  <a:off x="3957" y="670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0" name="Line 155"/>
                              <wps:cNvCnPr>
                                <a:cxnSpLocks noChangeShapeType="1"/>
                              </wps:cNvCnPr>
                              <wps:spPr bwMode="auto">
                                <a:xfrm>
                                  <a:off x="3957" y="7014"/>
                                  <a:ext cx="1"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1" name="Line 156"/>
                              <wps:cNvCnPr>
                                <a:cxnSpLocks noChangeShapeType="1"/>
                              </wps:cNvCnPr>
                              <wps:spPr bwMode="auto">
                                <a:xfrm>
                                  <a:off x="3956" y="7326"/>
                                  <a:ext cx="1"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2" name="Line 157"/>
                              <wps:cNvCnPr>
                                <a:cxnSpLocks noChangeShapeType="1"/>
                              </wps:cNvCnPr>
                              <wps:spPr bwMode="auto">
                                <a:xfrm>
                                  <a:off x="3957" y="7638"/>
                                  <a:ext cx="1"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3" name="Line 158"/>
                              <wps:cNvCnPr>
                                <a:cxnSpLocks noChangeShapeType="1"/>
                              </wps:cNvCnPr>
                              <wps:spPr bwMode="auto">
                                <a:xfrm>
                                  <a:off x="3956" y="7950"/>
                                  <a:ext cx="1"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4" name="Line 159"/>
                              <wps:cNvCnPr>
                                <a:cxnSpLocks noChangeShapeType="1"/>
                              </wps:cNvCnPr>
                              <wps:spPr bwMode="auto">
                                <a:xfrm>
                                  <a:off x="3956" y="8263"/>
                                  <a:ext cx="1"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5" name="Line 160"/>
                              <wps:cNvCnPr>
                                <a:cxnSpLocks noChangeShapeType="1"/>
                              </wps:cNvCnPr>
                              <wps:spPr bwMode="auto">
                                <a:xfrm>
                                  <a:off x="3957" y="8574"/>
                                  <a:ext cx="1"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6" name="Line 161"/>
                              <wps:cNvCnPr>
                                <a:cxnSpLocks noChangeShapeType="1"/>
                              </wps:cNvCnPr>
                              <wps:spPr bwMode="auto">
                                <a:xfrm>
                                  <a:off x="3957" y="8886"/>
                                  <a:ext cx="1"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7" name="Line 162"/>
                              <wps:cNvCnPr>
                                <a:cxnSpLocks noChangeShapeType="1"/>
                              </wps:cNvCnPr>
                              <wps:spPr bwMode="auto">
                                <a:xfrm>
                                  <a:off x="3956" y="9198"/>
                                  <a:ext cx="1"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8" name="Line 163"/>
                              <wps:cNvCnPr>
                                <a:cxnSpLocks noChangeShapeType="1"/>
                              </wps:cNvCnPr>
                              <wps:spPr bwMode="auto">
                                <a:xfrm>
                                  <a:off x="3957" y="9354"/>
                                  <a:ext cx="1"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9" name="Arc 165"/>
                              <wps:cNvSpPr>
                                <a:spLocks/>
                              </wps:cNvSpPr>
                              <wps:spPr bwMode="auto">
                                <a:xfrm flipH="1" flipV="1">
                                  <a:off x="3057" y="7170"/>
                                  <a:ext cx="900" cy="218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0" name="Arc 166"/>
                              <wps:cNvSpPr>
                                <a:spLocks/>
                              </wps:cNvSpPr>
                              <wps:spPr bwMode="auto">
                                <a:xfrm flipV="1">
                                  <a:off x="3957" y="7170"/>
                                  <a:ext cx="900" cy="218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541809" id="Group 167" o:spid="_x0000_s1026" style="position:absolute;left:0;text-align:left;margin-left:3.6pt;margin-top:3.9pt;width:180pt;height:179.4pt;z-index:-251732992" coordorigin="2517,6234" coordsize="3600,3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">
                      <v:rect id="AutoShape 149" o:spid="_x0000_s1027" style="position:absolute;left:2517;top:6234;width:36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" filled="f" stroked="f">
                        <o:lock v:ext="edit" aspectratio="t" text="t"/>
                      </v:rect>
                      <v:line id="Line 152" o:spid="_x0000_s1028" style="position:absolute;visibility:visible;mso-wrap-style:square" from="2877,9042" to="5757,9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">
                        <v:stroke endarrow="block"/>
                      </v:line>
                      <v:line id="Line 153" o:spid="_x0000_s1029" style="position:absolute;flip:y;visibility:visible;mso-wrap-style:square" from="3597,6546" to="3597,9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">
                        <v:stroke endarrow="block"/>
                      </v:line>
                      <v:line id="Line 154" o:spid="_x0000_s1030" style="position:absolute;visibility:visible;mso-wrap-style:square" from="3957,6702" to="3957,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"/>
                      <v:line id="Line 155" o:spid="_x0000_s1031" style="position:absolute;visibility:visible;mso-wrap-style:square" from="3957,7014" to="3958,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"/>
                      <v:line id="Line 156" o:spid="_x0000_s1032" style="position:absolute;visibility:visible;mso-wrap-style:square" from="3956,7326" to="3957,7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"/>
                      <v:line id="Line 157" o:spid="_x0000_s1033" style="position:absolute;visibility:visible;mso-wrap-style:square" from="3957,7638" to="3958,7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"/>
                      <v:line id="Line 158" o:spid="_x0000_s1034" style="position:absolute;visibility:visible;mso-wrap-style:square" from="3956,7950" to="3957,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"/>
                      <v:line id="Line 159" o:spid="_x0000_s1035" style="position:absolute;visibility:visible;mso-wrap-style:square" from="3956,8263" to="3957,8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"/>
                      <v:line id="Line 160" o:spid="_x0000_s1036" style="position:absolute;visibility:visible;mso-wrap-style:square" from="3957,8574" to="3958,8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"/>
                      <v:line id="Line 161" o:spid="_x0000_s1037" style="position:absolute;visibility:visible;mso-wrap-style:square" from="3957,8886" to="3958,9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"/>
                      <v:line id="Line 162" o:spid="_x0000_s1038" style="position:absolute;visibility:visible;mso-wrap-style:square" from="3956,9198" to="3957,9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"/>
                      <v:line id="Line 163" o:spid="_x0000_s1039" style="position:absolute;visibility:visible;mso-wrap-style:square" from="3957,9354" to="3958,9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"/>
                      <v:shape id="Arc 165" o:spid="_x0000_s1040" style="position:absolute;left:3057;top:7170;width:900;height:2184;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" path="m-1,nfc11929,,21600,9670,21600,21600em-1,nsc11929,,21600,9670,21600,21600l,21600,-1,xe" filled="f">
                        <v:path arrowok="t" o:extrusionok="f" o:connecttype="custom" o:connectlocs="0,0;900,2184;0,2184" o:connectangles="0,0,0"/>
                      </v:shape>
                      <v:shape id="Arc 166" o:spid="_x0000_s1041" style="position:absolute;left:3957;top:7170;width:900;height:2184;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" path="m-1,nfc11929,,21600,9670,21600,21600em-1,nsc11929,,21600,9670,21600,21600l,21600,-1,xe" filled="f">
                        <v:path arrowok="t" o:extrusionok="f" o:connecttype="custom" o:connectlocs="0,0;900,2184;0,2184" o:connectangles="0,0,0"/>
                      </v:shape>
                    </v:group>
                  </w:pict>
                </mc:Fallback>
              </mc:AlternateContent>
            </w:r>
            <w:r w:rsidRPr="00530495">
              <w:rPr>
                <w:noProof/>
                <w:sz w:val="18"/>
              </w:rPr>
              <mc:AlternateContent>
                <mc:Choice Requires="wps">
                  <w:drawing>
                    <wp:anchor distT="0" distB="0" distL="114300" distR="114300" simplePos="0" relativeHeight="251602944" behindDoc="1" locked="0" layoutInCell="1" allowOverlap="1">
                      <wp:simplePos x="0" y="0"/>
                      <wp:positionH relativeFrom="column">
                        <wp:posOffset>50800</wp:posOffset>
                      </wp:positionH>
                      <wp:positionV relativeFrom="paragraph">
                        <wp:posOffset>56515</wp:posOffset>
                      </wp:positionV>
                      <wp:extent cx="2286000" cy="2276475"/>
                      <wp:effectExtent l="1270" t="0" r="0" b="1905"/>
                      <wp:wrapNone/>
                      <wp:docPr id="1639" name="AutoShape 1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2276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67208" id="AutoShape 168" o:spid="_x0000_s1026" style="position:absolute;left:0;text-align:left;margin-left:4pt;margin-top:4.45pt;width:180pt;height:179.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" filled="f" stroked="f">
                      <o:lock v:ext="edit" aspectratio="t"/>
                    </v:rect>
                  </w:pict>
                </mc:Fallback>
              </mc:AlternateContent>
            </w:r>
          </w:p>
          <w:p w:rsidR="001B408C" w:rsidRPr="00FC5711" w:rsidRDefault="00046E9E" w:rsidP="00530495">
            <w:pPr>
              <w:tabs>
                <w:tab w:val="center" w:pos="4153"/>
                <w:tab w:val="right" w:pos="8306"/>
              </w:tabs>
              <w:snapToGrid w:val="0"/>
              <w:rPr>
                <w:rFonts w:hint="eastAsia"/>
                <w:sz w:val="22"/>
                <w:szCs w:val="22"/>
              </w:rPr>
            </w:pPr>
            <w:r w:rsidRPr="00530495">
              <w:rPr>
                <w:rFonts w:hint="eastAsia"/>
                <w:sz w:val="18"/>
                <w:szCs w:val="21"/>
              </w:rPr>
              <w:t xml:space="preserve">        </w:t>
            </w:r>
            <w:r w:rsidR="00FC5711">
              <w:rPr>
                <w:rFonts w:hint="eastAsia"/>
                <w:sz w:val="18"/>
                <w:szCs w:val="21"/>
              </w:rPr>
              <w:t xml:space="preserve">  </w:t>
            </w:r>
            <w:r w:rsidRPr="00530495">
              <w:rPr>
                <w:rFonts w:hint="eastAsia"/>
                <w:sz w:val="18"/>
                <w:szCs w:val="21"/>
              </w:rPr>
              <w:t xml:space="preserve"> </w:t>
            </w:r>
            <w:r w:rsidRPr="00FC5711">
              <w:rPr>
                <w:rFonts w:hint="eastAsia"/>
                <w:sz w:val="22"/>
                <w:szCs w:val="22"/>
              </w:rPr>
              <w:t>y</w:t>
            </w:r>
          </w:p>
          <w:p w:rsidR="001B408C" w:rsidRPr="00530495" w:rsidRDefault="001B408C" w:rsidP="00530495">
            <w:pPr>
              <w:tabs>
                <w:tab w:val="center" w:pos="4153"/>
                <w:tab w:val="right" w:pos="8306"/>
              </w:tabs>
              <w:snapToGrid w:val="0"/>
              <w:rPr>
                <w:rFonts w:hint="eastAsia"/>
                <w:sz w:val="18"/>
                <w:szCs w:val="21"/>
              </w:rPr>
            </w:pPr>
          </w:p>
          <w:p w:rsidR="001B408C" w:rsidRPr="00530495" w:rsidRDefault="001B408C" w:rsidP="00530495">
            <w:pPr>
              <w:tabs>
                <w:tab w:val="center" w:pos="4153"/>
                <w:tab w:val="right" w:pos="8306"/>
              </w:tabs>
              <w:snapToGrid w:val="0"/>
              <w:rPr>
                <w:rFonts w:hint="eastAsia"/>
                <w:sz w:val="18"/>
                <w:szCs w:val="21"/>
              </w:rPr>
            </w:pPr>
          </w:p>
          <w:p w:rsidR="001B408C" w:rsidRPr="00530495" w:rsidRDefault="001B408C" w:rsidP="00530495">
            <w:pPr>
              <w:tabs>
                <w:tab w:val="center" w:pos="4153"/>
                <w:tab w:val="right" w:pos="8306"/>
              </w:tabs>
              <w:snapToGrid w:val="0"/>
              <w:rPr>
                <w:rFonts w:hint="eastAsia"/>
                <w:sz w:val="18"/>
                <w:szCs w:val="21"/>
              </w:rPr>
            </w:pPr>
          </w:p>
          <w:p w:rsidR="001B408C" w:rsidRPr="00530495" w:rsidRDefault="001B408C" w:rsidP="00530495">
            <w:pPr>
              <w:tabs>
                <w:tab w:val="center" w:pos="4153"/>
                <w:tab w:val="right" w:pos="8306"/>
              </w:tabs>
              <w:snapToGrid w:val="0"/>
              <w:rPr>
                <w:rFonts w:hint="eastAsia"/>
                <w:sz w:val="18"/>
                <w:szCs w:val="21"/>
              </w:rPr>
            </w:pPr>
          </w:p>
          <w:p w:rsidR="001B408C" w:rsidRPr="00530495" w:rsidRDefault="001B408C" w:rsidP="00530495">
            <w:pPr>
              <w:tabs>
                <w:tab w:val="center" w:pos="4153"/>
                <w:tab w:val="right" w:pos="8306"/>
              </w:tabs>
              <w:snapToGrid w:val="0"/>
              <w:rPr>
                <w:rFonts w:hint="eastAsia"/>
                <w:sz w:val="18"/>
                <w:szCs w:val="21"/>
              </w:rPr>
            </w:pPr>
          </w:p>
          <w:p w:rsidR="001B408C" w:rsidRPr="00530495" w:rsidRDefault="001B408C" w:rsidP="00530495">
            <w:pPr>
              <w:tabs>
                <w:tab w:val="center" w:pos="4153"/>
                <w:tab w:val="right" w:pos="8306"/>
              </w:tabs>
              <w:snapToGrid w:val="0"/>
              <w:rPr>
                <w:rFonts w:hint="eastAsia"/>
                <w:sz w:val="18"/>
                <w:szCs w:val="21"/>
              </w:rPr>
            </w:pPr>
          </w:p>
          <w:p w:rsidR="001B408C" w:rsidRDefault="001B408C" w:rsidP="00530495">
            <w:pPr>
              <w:tabs>
                <w:tab w:val="center" w:pos="4153"/>
                <w:tab w:val="right" w:pos="8306"/>
              </w:tabs>
              <w:snapToGrid w:val="0"/>
              <w:rPr>
                <w:rFonts w:hint="eastAsia"/>
                <w:sz w:val="18"/>
                <w:szCs w:val="21"/>
              </w:rPr>
            </w:pPr>
          </w:p>
          <w:p w:rsidR="00FC5711" w:rsidRDefault="00FC5711" w:rsidP="00530495">
            <w:pPr>
              <w:tabs>
                <w:tab w:val="center" w:pos="4153"/>
                <w:tab w:val="right" w:pos="8306"/>
              </w:tabs>
              <w:snapToGrid w:val="0"/>
              <w:rPr>
                <w:rFonts w:hint="eastAsia"/>
                <w:sz w:val="18"/>
                <w:szCs w:val="21"/>
              </w:rPr>
            </w:pPr>
          </w:p>
          <w:p w:rsidR="00FC5711" w:rsidRDefault="00FC5711" w:rsidP="00530495">
            <w:pPr>
              <w:tabs>
                <w:tab w:val="center" w:pos="4153"/>
                <w:tab w:val="right" w:pos="8306"/>
              </w:tabs>
              <w:snapToGrid w:val="0"/>
              <w:rPr>
                <w:rFonts w:hint="eastAsia"/>
                <w:sz w:val="18"/>
                <w:szCs w:val="21"/>
              </w:rPr>
            </w:pPr>
          </w:p>
          <w:p w:rsidR="00FC5711" w:rsidRDefault="00FC5711" w:rsidP="00530495">
            <w:pPr>
              <w:tabs>
                <w:tab w:val="center" w:pos="4153"/>
                <w:tab w:val="right" w:pos="8306"/>
              </w:tabs>
              <w:snapToGrid w:val="0"/>
              <w:rPr>
                <w:rFonts w:hint="eastAsia"/>
                <w:sz w:val="18"/>
                <w:szCs w:val="21"/>
              </w:rPr>
            </w:pPr>
          </w:p>
          <w:p w:rsidR="00FC5711" w:rsidRDefault="00FC5711" w:rsidP="00530495">
            <w:pPr>
              <w:tabs>
                <w:tab w:val="center" w:pos="4153"/>
                <w:tab w:val="right" w:pos="8306"/>
              </w:tabs>
              <w:snapToGrid w:val="0"/>
              <w:rPr>
                <w:rFonts w:hint="eastAsia"/>
                <w:sz w:val="18"/>
                <w:szCs w:val="21"/>
              </w:rPr>
            </w:pPr>
          </w:p>
          <w:p w:rsidR="00FC5711" w:rsidRDefault="00FC5711" w:rsidP="00530495">
            <w:pPr>
              <w:tabs>
                <w:tab w:val="center" w:pos="4153"/>
                <w:tab w:val="right" w:pos="8306"/>
              </w:tabs>
              <w:snapToGrid w:val="0"/>
              <w:rPr>
                <w:rFonts w:hint="eastAsia"/>
                <w:sz w:val="18"/>
                <w:szCs w:val="21"/>
              </w:rPr>
            </w:pPr>
          </w:p>
          <w:p w:rsidR="001B408C" w:rsidRPr="00530495" w:rsidRDefault="00046E9E" w:rsidP="00530495">
            <w:pPr>
              <w:tabs>
                <w:tab w:val="center" w:pos="4153"/>
                <w:tab w:val="right" w:pos="8306"/>
              </w:tabs>
              <w:snapToGrid w:val="0"/>
              <w:rPr>
                <w:rFonts w:hint="eastAsia"/>
                <w:sz w:val="18"/>
                <w:szCs w:val="21"/>
              </w:rPr>
            </w:pPr>
            <w:r w:rsidRPr="00530495">
              <w:rPr>
                <w:rFonts w:hint="eastAsia"/>
                <w:sz w:val="18"/>
                <w:szCs w:val="21"/>
              </w:rPr>
              <w:t xml:space="preserve">           0                   x</w:t>
            </w:r>
          </w:p>
          <w:p w:rsidR="001B408C" w:rsidRPr="00530495" w:rsidRDefault="001B408C" w:rsidP="00530495">
            <w:pPr>
              <w:tabs>
                <w:tab w:val="center" w:pos="4153"/>
                <w:tab w:val="right" w:pos="8306"/>
              </w:tabs>
              <w:snapToGrid w:val="0"/>
              <w:rPr>
                <w:rFonts w:hint="eastAsia"/>
                <w:sz w:val="18"/>
                <w:szCs w:val="21"/>
              </w:rPr>
            </w:pPr>
          </w:p>
          <w:p w:rsidR="001B408C" w:rsidRPr="00530495" w:rsidRDefault="001B408C" w:rsidP="00530495">
            <w:pPr>
              <w:tabs>
                <w:tab w:val="center" w:pos="4153"/>
                <w:tab w:val="right" w:pos="8306"/>
              </w:tabs>
              <w:snapToGrid w:val="0"/>
              <w:rPr>
                <w:rFonts w:hint="eastAsia"/>
                <w:sz w:val="18"/>
                <w:szCs w:val="21"/>
              </w:rPr>
            </w:pPr>
          </w:p>
        </w:tc>
        <w:tc>
          <w:tcPr>
            <w:tcW w:w="4500" w:type="dxa"/>
          </w:tcPr>
          <w:p w:rsidR="000A7297" w:rsidRPr="00530495" w:rsidRDefault="00454B4C" w:rsidP="00530495">
            <w:pPr>
              <w:tabs>
                <w:tab w:val="center" w:pos="4153"/>
                <w:tab w:val="right" w:pos="8306"/>
              </w:tabs>
              <w:snapToGrid w:val="0"/>
              <w:rPr>
                <w:rFonts w:hint="eastAsia"/>
                <w:sz w:val="18"/>
                <w:szCs w:val="21"/>
              </w:rPr>
            </w:pPr>
            <w:r w:rsidRPr="00530495">
              <w:rPr>
                <w:rFonts w:hint="eastAsia"/>
                <w:noProof/>
                <w:sz w:val="18"/>
                <w:szCs w:val="21"/>
              </w:rPr>
              <mc:AlternateContent>
                <mc:Choice Requires="wpg">
                  <w:drawing>
                    <wp:anchor distT="0" distB="0" distL="114300" distR="114300" simplePos="0" relativeHeight="251603968" behindDoc="1" locked="0" layoutInCell="1" allowOverlap="1">
                      <wp:simplePos x="0" y="0"/>
                      <wp:positionH relativeFrom="column">
                        <wp:posOffset>48895</wp:posOffset>
                      </wp:positionH>
                      <wp:positionV relativeFrom="paragraph">
                        <wp:posOffset>83185</wp:posOffset>
                      </wp:positionV>
                      <wp:extent cx="2320290" cy="2179320"/>
                      <wp:effectExtent l="0" t="0" r="4445" b="0"/>
                      <wp:wrapNone/>
                      <wp:docPr id="537"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0290" cy="2179320"/>
                                <a:chOff x="6405" y="6312"/>
                                <a:chExt cx="3654" cy="3432"/>
                              </a:xfrm>
                            </wpg:grpSpPr>
                            <wps:wsp>
                              <wps:cNvPr id="538" name="AutoShape 198"/>
                              <wps:cNvSpPr>
                                <a:spLocks noChangeAspect="1" noChangeArrowheads="1" noTextEdit="1"/>
                              </wps:cNvSpPr>
                              <wps:spPr bwMode="auto">
                                <a:xfrm>
                                  <a:off x="6405" y="6312"/>
                                  <a:ext cx="3654" cy="3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9" name="Line 201"/>
                              <wps:cNvCnPr>
                                <a:cxnSpLocks noChangeShapeType="1"/>
                              </wps:cNvCnPr>
                              <wps:spPr bwMode="auto">
                                <a:xfrm>
                                  <a:off x="7125" y="9120"/>
                                  <a:ext cx="2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0" name="Line 202"/>
                              <wps:cNvCnPr>
                                <a:cxnSpLocks noChangeShapeType="1"/>
                              </wps:cNvCnPr>
                              <wps:spPr bwMode="auto">
                                <a:xfrm flipV="1">
                                  <a:off x="9105" y="6780"/>
                                  <a:ext cx="0" cy="2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Line 203"/>
                              <wps:cNvCnPr>
                                <a:cxnSpLocks noChangeShapeType="1"/>
                              </wps:cNvCnPr>
                              <wps:spPr bwMode="auto">
                                <a:xfrm>
                                  <a:off x="8745" y="6780"/>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2" name="Line 204"/>
                              <wps:cNvCnPr>
                                <a:cxnSpLocks noChangeShapeType="1"/>
                              </wps:cNvCnPr>
                              <wps:spPr bwMode="auto">
                                <a:xfrm>
                                  <a:off x="8744" y="7248"/>
                                  <a:ext cx="1"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3" name="Line 205"/>
                              <wps:cNvCnPr>
                                <a:cxnSpLocks noChangeShapeType="1"/>
                              </wps:cNvCnPr>
                              <wps:spPr bwMode="auto">
                                <a:xfrm>
                                  <a:off x="8745" y="7716"/>
                                  <a:ext cx="1"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2" name="Line 206"/>
                              <wps:cNvCnPr>
                                <a:cxnSpLocks noChangeShapeType="1"/>
                              </wps:cNvCnPr>
                              <wps:spPr bwMode="auto">
                                <a:xfrm>
                                  <a:off x="8744" y="8184"/>
                                  <a:ext cx="1"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3" name="Line 207"/>
                              <wps:cNvCnPr>
                                <a:cxnSpLocks noChangeShapeType="1"/>
                              </wps:cNvCnPr>
                              <wps:spPr bwMode="auto">
                                <a:xfrm>
                                  <a:off x="8744" y="8652"/>
                                  <a:ext cx="1"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4" name="Line 208"/>
                              <wps:cNvCnPr>
                                <a:cxnSpLocks noChangeShapeType="1"/>
                              </wps:cNvCnPr>
                              <wps:spPr bwMode="auto">
                                <a:xfrm>
                                  <a:off x="8744" y="9120"/>
                                  <a:ext cx="1"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5" name="Arc 209"/>
                              <wps:cNvSpPr>
                                <a:spLocks/>
                              </wps:cNvSpPr>
                              <wps:spPr bwMode="auto">
                                <a:xfrm flipH="1">
                                  <a:off x="8205" y="7092"/>
                                  <a:ext cx="540" cy="23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6" name="Arc 210"/>
                              <wps:cNvSpPr>
                                <a:spLocks/>
                              </wps:cNvSpPr>
                              <wps:spPr bwMode="auto">
                                <a:xfrm>
                                  <a:off x="8745" y="7092"/>
                                  <a:ext cx="540" cy="23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7D9902" id="Group 211" o:spid="_x0000_s1026" style="position:absolute;left:0;text-align:left;margin-left:3.85pt;margin-top:6.55pt;width:182.7pt;height:171.6pt;z-index:-251712512" coordorigin="6405,6312" coordsize="3654,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">
                      <v:rect id="AutoShape 198" o:spid="_x0000_s1027" style="position:absolute;left:6405;top:6312;width:3654;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" filled="f" stroked="f">
                        <o:lock v:ext="edit" aspectratio="t" text="t"/>
                      </v:rect>
                      <v:line id="Line 201" o:spid="_x0000_s1028" style="position:absolute;visibility:visible;mso-wrap-style:square" from="7125,9120" to="9645,9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">
                        <v:stroke endarrow="block"/>
                      </v:line>
                      <v:line id="Line 202" o:spid="_x0000_s1029" style="position:absolute;flip:y;visibility:visible;mso-wrap-style:square" from="9105,6780" to="9105,9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">
                        <v:stroke endarrow="block"/>
                      </v:line>
                      <v:line id="Line 203" o:spid="_x0000_s1030" style="position:absolute;visibility:visible;mso-wrap-style:square" from="8745,6780" to="8745,7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"/>
                      <v:line id="Line 204" o:spid="_x0000_s1031" style="position:absolute;visibility:visible;mso-wrap-style:square" from="8744,7248" to="8745,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"/>
                      <v:line id="Line 205" o:spid="_x0000_s1032" style="position:absolute;visibility:visible;mso-wrap-style:square" from="8745,7716" to="8746,8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"/>
                      <v:line id="Line 206" o:spid="_x0000_s1033" style="position:absolute;visibility:visible;mso-wrap-style:square" from="8744,8184" to="8745,8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"/>
                      <v:line id="Line 207" o:spid="_x0000_s1034" style="position:absolute;visibility:visible;mso-wrap-style:square" from="8744,8652" to="8745,8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"/>
                      <v:line id="Line 208" o:spid="_x0000_s1035" style="position:absolute;visibility:visible;mso-wrap-style:square" from="8744,9120" to="8745,9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"/>
                      <v:shape id="Arc 209" o:spid="_x0000_s1036" style="position:absolute;left:8205;top:7092;width:540;height:234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" path="m-1,nfc11929,,21600,9670,21600,21600em-1,nsc11929,,21600,9670,21600,21600l,21600,-1,xe" filled="f">
                        <v:path arrowok="t" o:extrusionok="f" o:connecttype="custom" o:connectlocs="0,0;540,2340;0,2340" o:connectangles="0,0,0"/>
                      </v:shape>
                      <v:shape id="Arc 210" o:spid="_x0000_s1037" style="position:absolute;left:8745;top:7092;width:540;height:234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" path="m-1,nfc11929,,21600,9670,21600,21600em-1,nsc11929,,21600,9670,21600,21600l,21600,-1,xe" filled="f">
                        <v:path arrowok="t" o:extrusionok="f" o:connecttype="custom" o:connectlocs="0,0;540,2340;0,2340" o:connectangles="0,0,0"/>
                      </v:shape>
                    </v:group>
                  </w:pict>
                </mc:Fallback>
              </mc:AlternateContent>
            </w:r>
          </w:p>
          <w:p w:rsidR="000A7297" w:rsidRPr="00530495" w:rsidRDefault="000A7297" w:rsidP="00530495">
            <w:pPr>
              <w:tabs>
                <w:tab w:val="center" w:pos="4153"/>
                <w:tab w:val="right" w:pos="8306"/>
              </w:tabs>
              <w:snapToGrid w:val="0"/>
              <w:rPr>
                <w:rFonts w:hint="eastAsia"/>
                <w:sz w:val="18"/>
                <w:szCs w:val="21"/>
              </w:rPr>
            </w:pPr>
          </w:p>
          <w:p w:rsidR="000A7297" w:rsidRPr="00530495" w:rsidRDefault="000A7297" w:rsidP="00530495">
            <w:pPr>
              <w:tabs>
                <w:tab w:val="center" w:pos="4153"/>
                <w:tab w:val="right" w:pos="8306"/>
              </w:tabs>
              <w:snapToGrid w:val="0"/>
              <w:rPr>
                <w:rFonts w:hint="eastAsia"/>
                <w:sz w:val="18"/>
                <w:szCs w:val="21"/>
              </w:rPr>
            </w:pPr>
            <w:r w:rsidRPr="00530495">
              <w:rPr>
                <w:rFonts w:hint="eastAsia"/>
                <w:sz w:val="18"/>
                <w:szCs w:val="21"/>
              </w:rPr>
              <w:t xml:space="preserve">                         y</w:t>
            </w:r>
          </w:p>
          <w:p w:rsidR="000A7297" w:rsidRPr="00530495" w:rsidRDefault="000A7297" w:rsidP="00530495">
            <w:pPr>
              <w:tabs>
                <w:tab w:val="center" w:pos="4153"/>
                <w:tab w:val="right" w:pos="8306"/>
              </w:tabs>
              <w:snapToGrid w:val="0"/>
              <w:rPr>
                <w:rFonts w:hint="eastAsia"/>
                <w:sz w:val="18"/>
                <w:szCs w:val="21"/>
              </w:rPr>
            </w:pPr>
          </w:p>
          <w:p w:rsidR="000A7297" w:rsidRPr="00530495" w:rsidRDefault="000A7297" w:rsidP="00530495">
            <w:pPr>
              <w:tabs>
                <w:tab w:val="center" w:pos="4153"/>
                <w:tab w:val="right" w:pos="8306"/>
              </w:tabs>
              <w:snapToGrid w:val="0"/>
              <w:rPr>
                <w:rFonts w:hint="eastAsia"/>
                <w:sz w:val="18"/>
                <w:szCs w:val="21"/>
              </w:rPr>
            </w:pPr>
          </w:p>
          <w:p w:rsidR="000A7297" w:rsidRPr="00530495" w:rsidRDefault="000A7297" w:rsidP="00530495">
            <w:pPr>
              <w:tabs>
                <w:tab w:val="center" w:pos="4153"/>
                <w:tab w:val="right" w:pos="8306"/>
              </w:tabs>
              <w:snapToGrid w:val="0"/>
              <w:rPr>
                <w:rFonts w:hint="eastAsia"/>
                <w:sz w:val="18"/>
                <w:szCs w:val="21"/>
              </w:rPr>
            </w:pPr>
          </w:p>
          <w:p w:rsidR="000A7297" w:rsidRPr="00530495" w:rsidRDefault="000A7297" w:rsidP="00530495">
            <w:pPr>
              <w:tabs>
                <w:tab w:val="center" w:pos="4153"/>
                <w:tab w:val="right" w:pos="8306"/>
              </w:tabs>
              <w:snapToGrid w:val="0"/>
              <w:rPr>
                <w:rFonts w:hint="eastAsia"/>
                <w:sz w:val="18"/>
                <w:szCs w:val="21"/>
              </w:rPr>
            </w:pPr>
          </w:p>
          <w:p w:rsidR="000A7297" w:rsidRDefault="000A7297" w:rsidP="00530495">
            <w:pPr>
              <w:tabs>
                <w:tab w:val="center" w:pos="4153"/>
                <w:tab w:val="right" w:pos="8306"/>
              </w:tabs>
              <w:snapToGrid w:val="0"/>
              <w:rPr>
                <w:rFonts w:hint="eastAsia"/>
                <w:sz w:val="18"/>
                <w:szCs w:val="21"/>
              </w:rPr>
            </w:pPr>
          </w:p>
          <w:p w:rsidR="00FC5711" w:rsidRDefault="00FC5711" w:rsidP="00530495">
            <w:pPr>
              <w:tabs>
                <w:tab w:val="center" w:pos="4153"/>
                <w:tab w:val="right" w:pos="8306"/>
              </w:tabs>
              <w:snapToGrid w:val="0"/>
              <w:rPr>
                <w:rFonts w:hint="eastAsia"/>
                <w:sz w:val="18"/>
                <w:szCs w:val="21"/>
              </w:rPr>
            </w:pPr>
          </w:p>
          <w:p w:rsidR="00FC5711" w:rsidRDefault="00FC5711" w:rsidP="00530495">
            <w:pPr>
              <w:tabs>
                <w:tab w:val="center" w:pos="4153"/>
                <w:tab w:val="right" w:pos="8306"/>
              </w:tabs>
              <w:snapToGrid w:val="0"/>
              <w:rPr>
                <w:rFonts w:hint="eastAsia"/>
                <w:sz w:val="18"/>
                <w:szCs w:val="21"/>
              </w:rPr>
            </w:pPr>
          </w:p>
          <w:p w:rsidR="00FC5711" w:rsidRDefault="00FC5711" w:rsidP="00530495">
            <w:pPr>
              <w:tabs>
                <w:tab w:val="center" w:pos="4153"/>
                <w:tab w:val="right" w:pos="8306"/>
              </w:tabs>
              <w:snapToGrid w:val="0"/>
              <w:rPr>
                <w:rFonts w:hint="eastAsia"/>
                <w:sz w:val="18"/>
                <w:szCs w:val="21"/>
              </w:rPr>
            </w:pPr>
          </w:p>
          <w:p w:rsidR="00FC5711" w:rsidRDefault="00FC5711" w:rsidP="00530495">
            <w:pPr>
              <w:tabs>
                <w:tab w:val="center" w:pos="4153"/>
                <w:tab w:val="right" w:pos="8306"/>
              </w:tabs>
              <w:snapToGrid w:val="0"/>
              <w:rPr>
                <w:rFonts w:hint="eastAsia"/>
                <w:sz w:val="18"/>
                <w:szCs w:val="21"/>
              </w:rPr>
            </w:pPr>
          </w:p>
          <w:p w:rsidR="00FC5711" w:rsidRDefault="00FC5711" w:rsidP="00530495">
            <w:pPr>
              <w:tabs>
                <w:tab w:val="center" w:pos="4153"/>
                <w:tab w:val="right" w:pos="8306"/>
              </w:tabs>
              <w:snapToGrid w:val="0"/>
              <w:rPr>
                <w:rFonts w:hint="eastAsia"/>
                <w:sz w:val="18"/>
                <w:szCs w:val="21"/>
              </w:rPr>
            </w:pPr>
          </w:p>
          <w:p w:rsidR="00FC5711" w:rsidRPr="00530495" w:rsidRDefault="00FC5711" w:rsidP="00530495">
            <w:pPr>
              <w:tabs>
                <w:tab w:val="center" w:pos="4153"/>
                <w:tab w:val="right" w:pos="8306"/>
              </w:tabs>
              <w:snapToGrid w:val="0"/>
              <w:rPr>
                <w:rFonts w:hint="eastAsia"/>
                <w:sz w:val="18"/>
                <w:szCs w:val="21"/>
              </w:rPr>
            </w:pPr>
          </w:p>
          <w:p w:rsidR="00FC5711" w:rsidRDefault="00FC5711" w:rsidP="00530495">
            <w:pPr>
              <w:tabs>
                <w:tab w:val="center" w:pos="4153"/>
                <w:tab w:val="right" w:pos="8306"/>
              </w:tabs>
              <w:snapToGrid w:val="0"/>
              <w:rPr>
                <w:rFonts w:hint="eastAsia"/>
                <w:sz w:val="18"/>
                <w:szCs w:val="21"/>
              </w:rPr>
            </w:pPr>
          </w:p>
          <w:p w:rsidR="000A7297" w:rsidRPr="00530495" w:rsidRDefault="000A7297" w:rsidP="00530495">
            <w:pPr>
              <w:tabs>
                <w:tab w:val="center" w:pos="4153"/>
                <w:tab w:val="right" w:pos="8306"/>
              </w:tabs>
              <w:snapToGrid w:val="0"/>
              <w:rPr>
                <w:rFonts w:hint="eastAsia"/>
                <w:sz w:val="18"/>
                <w:szCs w:val="21"/>
              </w:rPr>
            </w:pPr>
            <w:r w:rsidRPr="00530495">
              <w:rPr>
                <w:rFonts w:hint="eastAsia"/>
                <w:sz w:val="18"/>
                <w:szCs w:val="21"/>
              </w:rPr>
              <w:t xml:space="preserve">                       </w:t>
            </w:r>
            <w:r w:rsidR="00132911" w:rsidRPr="00530495">
              <w:rPr>
                <w:rFonts w:hint="eastAsia"/>
                <w:sz w:val="18"/>
                <w:szCs w:val="21"/>
              </w:rPr>
              <w:t xml:space="preserve">  0   </w:t>
            </w:r>
            <w:r w:rsidR="00FC5711">
              <w:rPr>
                <w:rFonts w:hint="eastAsia"/>
                <w:sz w:val="18"/>
                <w:szCs w:val="21"/>
              </w:rPr>
              <w:t xml:space="preserve">      </w:t>
            </w:r>
            <w:r w:rsidR="00132911" w:rsidRPr="00530495">
              <w:rPr>
                <w:rFonts w:hint="eastAsia"/>
                <w:sz w:val="18"/>
                <w:szCs w:val="21"/>
              </w:rPr>
              <w:t xml:space="preserve">   </w:t>
            </w:r>
            <w:r w:rsidRPr="00530495">
              <w:rPr>
                <w:rFonts w:hint="eastAsia"/>
                <w:sz w:val="18"/>
                <w:szCs w:val="21"/>
              </w:rPr>
              <w:t xml:space="preserve">x </w:t>
            </w:r>
          </w:p>
          <w:p w:rsidR="000A7297" w:rsidRPr="00530495" w:rsidRDefault="000A7297" w:rsidP="00530495">
            <w:pPr>
              <w:tabs>
                <w:tab w:val="center" w:pos="4153"/>
                <w:tab w:val="right" w:pos="8306"/>
              </w:tabs>
              <w:snapToGrid w:val="0"/>
              <w:rPr>
                <w:rFonts w:hint="eastAsia"/>
                <w:sz w:val="18"/>
                <w:szCs w:val="21"/>
              </w:rPr>
            </w:pPr>
          </w:p>
          <w:p w:rsidR="001B408C" w:rsidRPr="00530495" w:rsidRDefault="001B408C" w:rsidP="00530495">
            <w:pPr>
              <w:tabs>
                <w:tab w:val="center" w:pos="4153"/>
                <w:tab w:val="right" w:pos="8306"/>
              </w:tabs>
              <w:snapToGrid w:val="0"/>
              <w:rPr>
                <w:rFonts w:hint="eastAsia"/>
                <w:sz w:val="18"/>
                <w:szCs w:val="21"/>
              </w:rPr>
            </w:pPr>
          </w:p>
        </w:tc>
      </w:tr>
      <w:tr w:rsidR="001B408C" w:rsidRPr="00530495" w:rsidTr="00530495">
        <w:tc>
          <w:tcPr>
            <w:tcW w:w="648" w:type="dxa"/>
            <w:vAlign w:val="center"/>
          </w:tcPr>
          <w:p w:rsidR="001B408C" w:rsidRPr="00530495" w:rsidRDefault="001B408C" w:rsidP="00530495">
            <w:pPr>
              <w:tabs>
                <w:tab w:val="center" w:pos="4153"/>
                <w:tab w:val="right" w:pos="8306"/>
              </w:tabs>
              <w:snapToGrid w:val="0"/>
              <w:jc w:val="center"/>
              <w:rPr>
                <w:rFonts w:hint="eastAsia"/>
                <w:sz w:val="18"/>
                <w:szCs w:val="21"/>
              </w:rPr>
            </w:pPr>
            <w:r w:rsidRPr="00530495">
              <w:rPr>
                <w:rFonts w:hint="eastAsia"/>
                <w:sz w:val="18"/>
                <w:szCs w:val="21"/>
              </w:rPr>
              <w:t>性质</w:t>
            </w:r>
          </w:p>
        </w:tc>
        <w:tc>
          <w:tcPr>
            <w:tcW w:w="4680" w:type="dxa"/>
            <w:vAlign w:val="center"/>
          </w:tcPr>
          <w:p w:rsidR="001B408C" w:rsidRPr="00530495" w:rsidRDefault="000A7297" w:rsidP="00530495">
            <w:pPr>
              <w:tabs>
                <w:tab w:val="center" w:pos="4153"/>
                <w:tab w:val="right" w:pos="8306"/>
              </w:tabs>
              <w:snapToGrid w:val="0"/>
              <w:rPr>
                <w:rFonts w:hint="eastAsia"/>
                <w:sz w:val="18"/>
                <w:szCs w:val="21"/>
              </w:rPr>
            </w:pPr>
            <w:r w:rsidRPr="00530495">
              <w:rPr>
                <w:rFonts w:hint="eastAsia"/>
                <w:sz w:val="18"/>
                <w:szCs w:val="21"/>
              </w:rPr>
              <w:t>（</w:t>
            </w:r>
            <w:r w:rsidRPr="00530495">
              <w:rPr>
                <w:rFonts w:hint="eastAsia"/>
                <w:sz w:val="18"/>
                <w:szCs w:val="21"/>
              </w:rPr>
              <w:t>1</w:t>
            </w:r>
            <w:r w:rsidRPr="00530495">
              <w:rPr>
                <w:rFonts w:hint="eastAsia"/>
                <w:sz w:val="18"/>
                <w:szCs w:val="21"/>
              </w:rPr>
              <w:t>）抛物线开口向上，并向上无限延伸；</w:t>
            </w:r>
          </w:p>
          <w:p w:rsidR="000A7297" w:rsidRPr="00530495" w:rsidRDefault="000A7297" w:rsidP="00530495">
            <w:pPr>
              <w:tabs>
                <w:tab w:val="center" w:pos="4153"/>
                <w:tab w:val="right" w:pos="8306"/>
              </w:tabs>
              <w:snapToGrid w:val="0"/>
              <w:ind w:left="360" w:hangingChars="200" w:hanging="360"/>
              <w:rPr>
                <w:rFonts w:hint="eastAsia"/>
                <w:sz w:val="18"/>
                <w:szCs w:val="21"/>
              </w:rPr>
            </w:pPr>
            <w:r w:rsidRPr="00530495">
              <w:rPr>
                <w:rFonts w:hint="eastAsia"/>
                <w:sz w:val="18"/>
                <w:szCs w:val="21"/>
              </w:rPr>
              <w:t>（</w:t>
            </w:r>
            <w:r w:rsidRPr="00530495">
              <w:rPr>
                <w:rFonts w:hint="eastAsia"/>
                <w:sz w:val="18"/>
                <w:szCs w:val="21"/>
              </w:rPr>
              <w:t>2</w:t>
            </w:r>
            <w:r w:rsidRPr="00530495">
              <w:rPr>
                <w:rFonts w:hint="eastAsia"/>
                <w:sz w:val="18"/>
                <w:szCs w:val="21"/>
              </w:rPr>
              <w:t>）对称轴是</w:t>
            </w:r>
            <w:r w:rsidRPr="00530495">
              <w:rPr>
                <w:rFonts w:hint="eastAsia"/>
                <w:sz w:val="18"/>
                <w:szCs w:val="21"/>
              </w:rPr>
              <w:t>x=</w:t>
            </w:r>
            <w:r w:rsidRPr="00530495">
              <w:rPr>
                <w:position w:val="-24"/>
                <w:sz w:val="18"/>
                <w:szCs w:val="21"/>
              </w:rPr>
              <w:object w:dxaOrig="540" w:dyaOrig="620">
                <v:shape id="_x0000_i1225" type="#_x0000_t75" style="width:27pt;height:30.75pt" o:ole="">
                  <v:imagedata r:id="rId337" o:title=""/>
                </v:shape>
                <o:OLEObject Type="Embed" ProgID="Equation.3" ShapeID="_x0000_i1225" DrawAspect="Content" ObjectID="_1620406873" r:id="rId356"/>
              </w:object>
            </w:r>
            <w:r w:rsidRPr="00530495">
              <w:rPr>
                <w:rFonts w:hint="eastAsia"/>
                <w:sz w:val="18"/>
                <w:szCs w:val="21"/>
              </w:rPr>
              <w:t>，顶点坐标是（</w:t>
            </w:r>
            <w:r w:rsidRPr="00530495">
              <w:rPr>
                <w:position w:val="-24"/>
                <w:sz w:val="18"/>
                <w:szCs w:val="21"/>
              </w:rPr>
              <w:object w:dxaOrig="540" w:dyaOrig="620">
                <v:shape id="_x0000_i1226" type="#_x0000_t75" style="width:27pt;height:30.75pt" o:ole="">
                  <v:imagedata r:id="rId337" o:title=""/>
                </v:shape>
                <o:OLEObject Type="Embed" ProgID="Equation.3" ShapeID="_x0000_i1226" DrawAspect="Content" ObjectID="_1620406874" r:id="rId357"/>
              </w:object>
            </w:r>
            <w:r w:rsidRPr="00530495">
              <w:rPr>
                <w:rFonts w:hint="eastAsia"/>
                <w:sz w:val="18"/>
                <w:szCs w:val="21"/>
              </w:rPr>
              <w:t>，</w:t>
            </w:r>
            <w:r w:rsidRPr="00530495">
              <w:rPr>
                <w:position w:val="-24"/>
                <w:sz w:val="18"/>
                <w:szCs w:val="21"/>
              </w:rPr>
              <w:object w:dxaOrig="940" w:dyaOrig="660">
                <v:shape id="_x0000_i1227" type="#_x0000_t75" style="width:47.25pt;height:33pt" o:ole="">
                  <v:imagedata r:id="rId358" o:title=""/>
                </v:shape>
                <o:OLEObject Type="Embed" ProgID="Equation.3" ShapeID="_x0000_i1227" DrawAspect="Content" ObjectID="_1620406875" r:id="rId359"/>
              </w:object>
            </w:r>
            <w:r w:rsidRPr="00530495">
              <w:rPr>
                <w:rFonts w:hint="eastAsia"/>
                <w:sz w:val="18"/>
                <w:szCs w:val="21"/>
              </w:rPr>
              <w:t>）；</w:t>
            </w:r>
          </w:p>
          <w:p w:rsidR="000A7297" w:rsidRPr="00530495" w:rsidRDefault="000A7297" w:rsidP="00530495">
            <w:pPr>
              <w:tabs>
                <w:tab w:val="center" w:pos="4153"/>
                <w:tab w:val="right" w:pos="8306"/>
              </w:tabs>
              <w:snapToGrid w:val="0"/>
              <w:ind w:left="360" w:hangingChars="200" w:hanging="360"/>
              <w:rPr>
                <w:rFonts w:hint="eastAsia"/>
                <w:sz w:val="18"/>
                <w:szCs w:val="21"/>
              </w:rPr>
            </w:pPr>
            <w:r w:rsidRPr="00530495">
              <w:rPr>
                <w:rFonts w:hint="eastAsia"/>
                <w:sz w:val="18"/>
                <w:szCs w:val="21"/>
              </w:rPr>
              <w:t>（</w:t>
            </w:r>
            <w:r w:rsidRPr="00530495">
              <w:rPr>
                <w:rFonts w:hint="eastAsia"/>
                <w:sz w:val="18"/>
                <w:szCs w:val="21"/>
              </w:rPr>
              <w:t>3</w:t>
            </w:r>
            <w:r w:rsidRPr="00530495">
              <w:rPr>
                <w:rFonts w:hint="eastAsia"/>
                <w:sz w:val="18"/>
                <w:szCs w:val="21"/>
              </w:rPr>
              <w:t>）在对称轴的左侧，即当</w:t>
            </w:r>
            <w:r w:rsidRPr="00530495">
              <w:rPr>
                <w:rFonts w:hint="eastAsia"/>
                <w:sz w:val="18"/>
                <w:szCs w:val="21"/>
              </w:rPr>
              <w:t>x&lt;</w:t>
            </w:r>
            <w:r w:rsidRPr="00530495">
              <w:rPr>
                <w:position w:val="-24"/>
                <w:sz w:val="18"/>
                <w:szCs w:val="21"/>
              </w:rPr>
              <w:object w:dxaOrig="540" w:dyaOrig="620">
                <v:shape id="_x0000_i1228" type="#_x0000_t75" style="width:27pt;height:30.75pt" o:ole="">
                  <v:imagedata r:id="rId337" o:title=""/>
                </v:shape>
                <o:OLEObject Type="Embed" ProgID="Equation.3" ShapeID="_x0000_i1228" DrawAspect="Content" ObjectID="_1620406876" r:id="rId360"/>
              </w:object>
            </w:r>
            <w:r w:rsidRPr="00530495">
              <w:rPr>
                <w:rFonts w:hint="eastAsia"/>
                <w:sz w:val="18"/>
                <w:szCs w:val="21"/>
              </w:rPr>
              <w:t>时，</w:t>
            </w:r>
            <w:r w:rsidRPr="00530495">
              <w:rPr>
                <w:rFonts w:hint="eastAsia"/>
                <w:sz w:val="18"/>
                <w:szCs w:val="21"/>
              </w:rPr>
              <w:t>y</w:t>
            </w:r>
            <w:r w:rsidRPr="00530495">
              <w:rPr>
                <w:rFonts w:hint="eastAsia"/>
                <w:sz w:val="18"/>
                <w:szCs w:val="21"/>
              </w:rPr>
              <w:t>随</w:t>
            </w:r>
            <w:r w:rsidRPr="00530495">
              <w:rPr>
                <w:rFonts w:hint="eastAsia"/>
                <w:sz w:val="18"/>
                <w:szCs w:val="21"/>
              </w:rPr>
              <w:t>x</w:t>
            </w:r>
            <w:r w:rsidRPr="00530495">
              <w:rPr>
                <w:rFonts w:hint="eastAsia"/>
                <w:sz w:val="18"/>
                <w:szCs w:val="21"/>
              </w:rPr>
              <w:t>的增大</w:t>
            </w:r>
            <w:r w:rsidRPr="00530495">
              <w:rPr>
                <w:rFonts w:hint="eastAsia"/>
                <w:sz w:val="18"/>
                <w:szCs w:val="21"/>
              </w:rPr>
              <w:lastRenderedPageBreak/>
              <w:t>而减小；在对称轴的右侧，即当</w:t>
            </w:r>
            <w:r w:rsidRPr="00530495">
              <w:rPr>
                <w:rFonts w:hint="eastAsia"/>
                <w:sz w:val="18"/>
                <w:szCs w:val="21"/>
              </w:rPr>
              <w:t>x&gt;</w:t>
            </w:r>
            <w:r w:rsidRPr="00530495">
              <w:rPr>
                <w:position w:val="-24"/>
                <w:sz w:val="18"/>
                <w:szCs w:val="21"/>
              </w:rPr>
              <w:object w:dxaOrig="540" w:dyaOrig="620">
                <v:shape id="_x0000_i1233" type="#_x0000_t75" style="width:27pt;height:30.75pt" o:ole="">
                  <v:imagedata r:id="rId337" o:title=""/>
                </v:shape>
                <o:OLEObject Type="Embed" ProgID="Equation.3" ShapeID="_x0000_i1233" DrawAspect="Content" ObjectID="_1620406877" r:id="rId361"/>
              </w:object>
            </w:r>
            <w:r w:rsidR="00D44214" w:rsidRPr="00530495">
              <w:rPr>
                <w:rFonts w:hint="eastAsia"/>
                <w:sz w:val="18"/>
                <w:szCs w:val="21"/>
              </w:rPr>
              <w:t>时，</w:t>
            </w:r>
            <w:r w:rsidR="00D44214" w:rsidRPr="00530495">
              <w:rPr>
                <w:rFonts w:hint="eastAsia"/>
                <w:sz w:val="18"/>
                <w:szCs w:val="21"/>
              </w:rPr>
              <w:t>y</w:t>
            </w:r>
            <w:r w:rsidR="00D44214" w:rsidRPr="00530495">
              <w:rPr>
                <w:rFonts w:hint="eastAsia"/>
                <w:sz w:val="18"/>
                <w:szCs w:val="21"/>
              </w:rPr>
              <w:t>随</w:t>
            </w:r>
            <w:r w:rsidR="00D44214" w:rsidRPr="00530495">
              <w:rPr>
                <w:rFonts w:hint="eastAsia"/>
                <w:sz w:val="18"/>
                <w:szCs w:val="21"/>
              </w:rPr>
              <w:t>x</w:t>
            </w:r>
            <w:r w:rsidR="00D44214" w:rsidRPr="00530495">
              <w:rPr>
                <w:rFonts w:hint="eastAsia"/>
                <w:sz w:val="18"/>
                <w:szCs w:val="21"/>
              </w:rPr>
              <w:t>的增大而增大，简记左减右增；</w:t>
            </w:r>
          </w:p>
          <w:p w:rsidR="00D44214" w:rsidRPr="00530495" w:rsidRDefault="00D44214" w:rsidP="00530495">
            <w:pPr>
              <w:tabs>
                <w:tab w:val="center" w:pos="4153"/>
                <w:tab w:val="right" w:pos="8306"/>
              </w:tabs>
              <w:snapToGrid w:val="0"/>
              <w:ind w:left="360" w:hangingChars="200" w:hanging="360"/>
              <w:rPr>
                <w:rFonts w:hint="eastAsia"/>
                <w:sz w:val="18"/>
                <w:szCs w:val="21"/>
              </w:rPr>
            </w:pPr>
            <w:r w:rsidRPr="00530495">
              <w:rPr>
                <w:rFonts w:hint="eastAsia"/>
                <w:sz w:val="18"/>
                <w:szCs w:val="21"/>
              </w:rPr>
              <w:t>（</w:t>
            </w:r>
            <w:r w:rsidRPr="00530495">
              <w:rPr>
                <w:rFonts w:hint="eastAsia"/>
                <w:sz w:val="18"/>
                <w:szCs w:val="21"/>
              </w:rPr>
              <w:t>4</w:t>
            </w:r>
            <w:r w:rsidRPr="00530495">
              <w:rPr>
                <w:rFonts w:hint="eastAsia"/>
                <w:sz w:val="18"/>
                <w:szCs w:val="21"/>
              </w:rPr>
              <w:t>）抛物线有最低点，当</w:t>
            </w:r>
            <w:r w:rsidRPr="00530495">
              <w:rPr>
                <w:rFonts w:hint="eastAsia"/>
                <w:sz w:val="18"/>
                <w:szCs w:val="21"/>
              </w:rPr>
              <w:t>x=</w:t>
            </w:r>
            <w:r w:rsidRPr="00530495">
              <w:rPr>
                <w:position w:val="-24"/>
                <w:sz w:val="18"/>
                <w:szCs w:val="21"/>
              </w:rPr>
              <w:object w:dxaOrig="540" w:dyaOrig="620">
                <v:shape id="_x0000_i1234" type="#_x0000_t75" style="width:27pt;height:30.75pt" o:ole="">
                  <v:imagedata r:id="rId337" o:title=""/>
                </v:shape>
                <o:OLEObject Type="Embed" ProgID="Equation.3" ShapeID="_x0000_i1234" DrawAspect="Content" ObjectID="_1620406878" r:id="rId362"/>
              </w:object>
            </w:r>
            <w:r w:rsidRPr="00530495">
              <w:rPr>
                <w:rFonts w:hint="eastAsia"/>
                <w:sz w:val="18"/>
                <w:szCs w:val="21"/>
              </w:rPr>
              <w:t>时，</w:t>
            </w:r>
            <w:r w:rsidRPr="00530495">
              <w:rPr>
                <w:rFonts w:hint="eastAsia"/>
                <w:sz w:val="18"/>
                <w:szCs w:val="21"/>
              </w:rPr>
              <w:t>y</w:t>
            </w:r>
            <w:r w:rsidRPr="00530495">
              <w:rPr>
                <w:rFonts w:hint="eastAsia"/>
                <w:sz w:val="18"/>
                <w:szCs w:val="21"/>
              </w:rPr>
              <w:t>有最小值，</w:t>
            </w:r>
            <w:r w:rsidRPr="00530495">
              <w:rPr>
                <w:position w:val="-24"/>
                <w:sz w:val="18"/>
                <w:szCs w:val="21"/>
              </w:rPr>
              <w:object w:dxaOrig="1780" w:dyaOrig="660">
                <v:shape id="_x0000_i1235" type="#_x0000_t75" style="width:89.25pt;height:33pt" o:ole="">
                  <v:imagedata r:id="rId363" o:title=""/>
                </v:shape>
                <o:OLEObject Type="Embed" ProgID="Equation.3" ShapeID="_x0000_i1235" DrawAspect="Content" ObjectID="_1620406879" r:id="rId364"/>
              </w:object>
            </w:r>
          </w:p>
        </w:tc>
        <w:tc>
          <w:tcPr>
            <w:tcW w:w="4500" w:type="dxa"/>
          </w:tcPr>
          <w:p w:rsidR="00D44214" w:rsidRPr="00530495" w:rsidRDefault="00D44214" w:rsidP="00530495">
            <w:pPr>
              <w:tabs>
                <w:tab w:val="center" w:pos="4153"/>
                <w:tab w:val="right" w:pos="8306"/>
              </w:tabs>
              <w:snapToGrid w:val="0"/>
              <w:rPr>
                <w:rFonts w:hint="eastAsia"/>
                <w:sz w:val="18"/>
                <w:szCs w:val="21"/>
              </w:rPr>
            </w:pPr>
            <w:r w:rsidRPr="00530495">
              <w:rPr>
                <w:rFonts w:hint="eastAsia"/>
                <w:sz w:val="18"/>
                <w:szCs w:val="21"/>
              </w:rPr>
              <w:lastRenderedPageBreak/>
              <w:t>（</w:t>
            </w:r>
            <w:r w:rsidRPr="00530495">
              <w:rPr>
                <w:rFonts w:hint="eastAsia"/>
                <w:sz w:val="18"/>
                <w:szCs w:val="21"/>
              </w:rPr>
              <w:t>1</w:t>
            </w:r>
            <w:r w:rsidRPr="00530495">
              <w:rPr>
                <w:rFonts w:hint="eastAsia"/>
                <w:sz w:val="18"/>
                <w:szCs w:val="21"/>
              </w:rPr>
              <w:t>）抛物线开口向下，并向下无限延伸；</w:t>
            </w:r>
          </w:p>
          <w:p w:rsidR="00D44214" w:rsidRPr="00530495" w:rsidRDefault="00D44214" w:rsidP="00530495">
            <w:pPr>
              <w:tabs>
                <w:tab w:val="center" w:pos="4153"/>
                <w:tab w:val="right" w:pos="8306"/>
              </w:tabs>
              <w:snapToGrid w:val="0"/>
              <w:ind w:left="360" w:hangingChars="200" w:hanging="360"/>
              <w:rPr>
                <w:rFonts w:hint="eastAsia"/>
                <w:sz w:val="18"/>
                <w:szCs w:val="21"/>
              </w:rPr>
            </w:pPr>
            <w:r w:rsidRPr="00530495">
              <w:rPr>
                <w:rFonts w:hint="eastAsia"/>
                <w:sz w:val="18"/>
                <w:szCs w:val="21"/>
              </w:rPr>
              <w:t>（</w:t>
            </w:r>
            <w:r w:rsidRPr="00530495">
              <w:rPr>
                <w:rFonts w:hint="eastAsia"/>
                <w:sz w:val="18"/>
                <w:szCs w:val="21"/>
              </w:rPr>
              <w:t>2</w:t>
            </w:r>
            <w:r w:rsidRPr="00530495">
              <w:rPr>
                <w:rFonts w:hint="eastAsia"/>
                <w:sz w:val="18"/>
                <w:szCs w:val="21"/>
              </w:rPr>
              <w:t>）对称轴是</w:t>
            </w:r>
            <w:r w:rsidRPr="00530495">
              <w:rPr>
                <w:rFonts w:hint="eastAsia"/>
                <w:sz w:val="18"/>
                <w:szCs w:val="21"/>
              </w:rPr>
              <w:t>x=</w:t>
            </w:r>
            <w:r w:rsidRPr="00530495">
              <w:rPr>
                <w:position w:val="-24"/>
                <w:sz w:val="18"/>
                <w:szCs w:val="21"/>
              </w:rPr>
              <w:object w:dxaOrig="540" w:dyaOrig="620">
                <v:shape id="_x0000_i1229" type="#_x0000_t75" style="width:27pt;height:30.75pt" o:ole="">
                  <v:imagedata r:id="rId337" o:title=""/>
                </v:shape>
                <o:OLEObject Type="Embed" ProgID="Equation.3" ShapeID="_x0000_i1229" DrawAspect="Content" ObjectID="_1620406880" r:id="rId365"/>
              </w:object>
            </w:r>
            <w:r w:rsidRPr="00530495">
              <w:rPr>
                <w:rFonts w:hint="eastAsia"/>
                <w:sz w:val="18"/>
                <w:szCs w:val="21"/>
              </w:rPr>
              <w:t>，顶点坐标是（</w:t>
            </w:r>
            <w:r w:rsidRPr="00530495">
              <w:rPr>
                <w:position w:val="-24"/>
                <w:sz w:val="18"/>
                <w:szCs w:val="21"/>
              </w:rPr>
              <w:object w:dxaOrig="540" w:dyaOrig="620">
                <v:shape id="_x0000_i1230" type="#_x0000_t75" style="width:27pt;height:30.75pt" o:ole="">
                  <v:imagedata r:id="rId337" o:title=""/>
                </v:shape>
                <o:OLEObject Type="Embed" ProgID="Equation.3" ShapeID="_x0000_i1230" DrawAspect="Content" ObjectID="_1620406881" r:id="rId366"/>
              </w:object>
            </w:r>
            <w:r w:rsidRPr="00530495">
              <w:rPr>
                <w:rFonts w:hint="eastAsia"/>
                <w:sz w:val="18"/>
                <w:szCs w:val="21"/>
              </w:rPr>
              <w:t>，</w:t>
            </w:r>
            <w:r w:rsidRPr="00530495">
              <w:rPr>
                <w:position w:val="-24"/>
                <w:sz w:val="18"/>
                <w:szCs w:val="21"/>
              </w:rPr>
              <w:object w:dxaOrig="940" w:dyaOrig="660">
                <v:shape id="_x0000_i1231" type="#_x0000_t75" style="width:47.25pt;height:33pt" o:ole="">
                  <v:imagedata r:id="rId358" o:title=""/>
                </v:shape>
                <o:OLEObject Type="Embed" ProgID="Equation.3" ShapeID="_x0000_i1231" DrawAspect="Content" ObjectID="_1620406882" r:id="rId367"/>
              </w:object>
            </w:r>
            <w:r w:rsidRPr="00530495">
              <w:rPr>
                <w:rFonts w:hint="eastAsia"/>
                <w:sz w:val="18"/>
                <w:szCs w:val="21"/>
              </w:rPr>
              <w:t>）；</w:t>
            </w:r>
          </w:p>
          <w:p w:rsidR="00D44214" w:rsidRPr="00530495" w:rsidRDefault="00D44214" w:rsidP="00530495">
            <w:pPr>
              <w:tabs>
                <w:tab w:val="center" w:pos="4153"/>
                <w:tab w:val="right" w:pos="8306"/>
              </w:tabs>
              <w:snapToGrid w:val="0"/>
              <w:ind w:left="360" w:hangingChars="200" w:hanging="360"/>
              <w:rPr>
                <w:rFonts w:hint="eastAsia"/>
                <w:sz w:val="18"/>
                <w:szCs w:val="21"/>
              </w:rPr>
            </w:pPr>
            <w:r w:rsidRPr="00530495">
              <w:rPr>
                <w:rFonts w:hint="eastAsia"/>
                <w:sz w:val="18"/>
                <w:szCs w:val="21"/>
              </w:rPr>
              <w:t>（</w:t>
            </w:r>
            <w:r w:rsidRPr="00530495">
              <w:rPr>
                <w:rFonts w:hint="eastAsia"/>
                <w:sz w:val="18"/>
                <w:szCs w:val="21"/>
              </w:rPr>
              <w:t>3</w:t>
            </w:r>
            <w:r w:rsidRPr="00530495">
              <w:rPr>
                <w:rFonts w:hint="eastAsia"/>
                <w:sz w:val="18"/>
                <w:szCs w:val="21"/>
              </w:rPr>
              <w:t>）在对称轴的左侧，即当</w:t>
            </w:r>
            <w:r w:rsidRPr="00530495">
              <w:rPr>
                <w:rFonts w:hint="eastAsia"/>
                <w:sz w:val="18"/>
                <w:szCs w:val="21"/>
              </w:rPr>
              <w:t>x&lt;</w:t>
            </w:r>
            <w:r w:rsidRPr="00530495">
              <w:rPr>
                <w:position w:val="-24"/>
                <w:sz w:val="18"/>
                <w:szCs w:val="21"/>
              </w:rPr>
              <w:object w:dxaOrig="540" w:dyaOrig="620">
                <v:shape id="_x0000_i1232" type="#_x0000_t75" style="width:27pt;height:30.75pt" o:ole="">
                  <v:imagedata r:id="rId337" o:title=""/>
                </v:shape>
                <o:OLEObject Type="Embed" ProgID="Equation.3" ShapeID="_x0000_i1232" DrawAspect="Content" ObjectID="_1620406883" r:id="rId368"/>
              </w:object>
            </w:r>
            <w:r w:rsidRPr="00530495">
              <w:rPr>
                <w:rFonts w:hint="eastAsia"/>
                <w:sz w:val="18"/>
                <w:szCs w:val="21"/>
              </w:rPr>
              <w:t>时，</w:t>
            </w:r>
            <w:r w:rsidRPr="00530495">
              <w:rPr>
                <w:rFonts w:hint="eastAsia"/>
                <w:sz w:val="18"/>
                <w:szCs w:val="21"/>
              </w:rPr>
              <w:t>y</w:t>
            </w:r>
            <w:r w:rsidRPr="00530495">
              <w:rPr>
                <w:rFonts w:hint="eastAsia"/>
                <w:sz w:val="18"/>
                <w:szCs w:val="21"/>
              </w:rPr>
              <w:t>随</w:t>
            </w:r>
            <w:r w:rsidRPr="00530495">
              <w:rPr>
                <w:rFonts w:hint="eastAsia"/>
                <w:sz w:val="18"/>
                <w:szCs w:val="21"/>
              </w:rPr>
              <w:t>x</w:t>
            </w:r>
            <w:r w:rsidRPr="00530495">
              <w:rPr>
                <w:rFonts w:hint="eastAsia"/>
                <w:sz w:val="18"/>
                <w:szCs w:val="21"/>
              </w:rPr>
              <w:t>的增</w:t>
            </w:r>
            <w:r w:rsidRPr="00530495">
              <w:rPr>
                <w:rFonts w:hint="eastAsia"/>
                <w:sz w:val="18"/>
                <w:szCs w:val="21"/>
              </w:rPr>
              <w:lastRenderedPageBreak/>
              <w:t>大而增大；在对称轴的右侧，即当</w:t>
            </w:r>
            <w:r w:rsidRPr="00530495">
              <w:rPr>
                <w:rFonts w:hint="eastAsia"/>
                <w:sz w:val="18"/>
                <w:szCs w:val="21"/>
              </w:rPr>
              <w:t>x&gt;</w:t>
            </w:r>
            <w:r w:rsidRPr="00530495">
              <w:rPr>
                <w:position w:val="-24"/>
                <w:sz w:val="18"/>
                <w:szCs w:val="21"/>
              </w:rPr>
              <w:object w:dxaOrig="540" w:dyaOrig="620">
                <v:shape id="_x0000_i1236" type="#_x0000_t75" style="width:27pt;height:30.75pt" o:ole="">
                  <v:imagedata r:id="rId337" o:title=""/>
                </v:shape>
                <o:OLEObject Type="Embed" ProgID="Equation.3" ShapeID="_x0000_i1236" DrawAspect="Content" ObjectID="_1620406884" r:id="rId369"/>
              </w:object>
            </w:r>
            <w:r w:rsidRPr="00530495">
              <w:rPr>
                <w:rFonts w:hint="eastAsia"/>
                <w:sz w:val="18"/>
                <w:szCs w:val="21"/>
              </w:rPr>
              <w:t>时，</w:t>
            </w:r>
            <w:r w:rsidRPr="00530495">
              <w:rPr>
                <w:rFonts w:hint="eastAsia"/>
                <w:sz w:val="18"/>
                <w:szCs w:val="21"/>
              </w:rPr>
              <w:t>y</w:t>
            </w:r>
            <w:r w:rsidRPr="00530495">
              <w:rPr>
                <w:rFonts w:hint="eastAsia"/>
                <w:sz w:val="18"/>
                <w:szCs w:val="21"/>
              </w:rPr>
              <w:t>随</w:t>
            </w:r>
            <w:r w:rsidRPr="00530495">
              <w:rPr>
                <w:rFonts w:hint="eastAsia"/>
                <w:sz w:val="18"/>
                <w:szCs w:val="21"/>
              </w:rPr>
              <w:t>x</w:t>
            </w:r>
            <w:r w:rsidRPr="00530495">
              <w:rPr>
                <w:rFonts w:hint="eastAsia"/>
                <w:sz w:val="18"/>
                <w:szCs w:val="21"/>
              </w:rPr>
              <w:t>的增大而减小，简记左增右减；</w:t>
            </w:r>
          </w:p>
          <w:p w:rsidR="001B408C" w:rsidRPr="00530495" w:rsidRDefault="00D44214" w:rsidP="00530495">
            <w:pPr>
              <w:tabs>
                <w:tab w:val="center" w:pos="4153"/>
                <w:tab w:val="right" w:pos="8306"/>
              </w:tabs>
              <w:snapToGrid w:val="0"/>
              <w:ind w:left="360" w:hangingChars="200" w:hanging="360"/>
              <w:rPr>
                <w:rFonts w:hint="eastAsia"/>
                <w:sz w:val="18"/>
                <w:szCs w:val="21"/>
              </w:rPr>
            </w:pPr>
            <w:r w:rsidRPr="00530495">
              <w:rPr>
                <w:rFonts w:hint="eastAsia"/>
                <w:sz w:val="18"/>
                <w:szCs w:val="21"/>
              </w:rPr>
              <w:t>（</w:t>
            </w:r>
            <w:r w:rsidRPr="00530495">
              <w:rPr>
                <w:rFonts w:hint="eastAsia"/>
                <w:sz w:val="18"/>
                <w:szCs w:val="21"/>
              </w:rPr>
              <w:t>4</w:t>
            </w:r>
            <w:r w:rsidRPr="00530495">
              <w:rPr>
                <w:rFonts w:hint="eastAsia"/>
                <w:sz w:val="18"/>
                <w:szCs w:val="21"/>
              </w:rPr>
              <w:t>）抛物线有最高点，当</w:t>
            </w:r>
            <w:r w:rsidRPr="00530495">
              <w:rPr>
                <w:rFonts w:hint="eastAsia"/>
                <w:sz w:val="18"/>
                <w:szCs w:val="21"/>
              </w:rPr>
              <w:t>x=</w:t>
            </w:r>
            <w:r w:rsidRPr="00530495">
              <w:rPr>
                <w:position w:val="-24"/>
                <w:sz w:val="18"/>
                <w:szCs w:val="21"/>
              </w:rPr>
              <w:object w:dxaOrig="540" w:dyaOrig="620">
                <v:shape id="_x0000_i1237" type="#_x0000_t75" style="width:27pt;height:30.75pt" o:ole="">
                  <v:imagedata r:id="rId337" o:title=""/>
                </v:shape>
                <o:OLEObject Type="Embed" ProgID="Equation.3" ShapeID="_x0000_i1237" DrawAspect="Content" ObjectID="_1620406885" r:id="rId370"/>
              </w:object>
            </w:r>
            <w:r w:rsidRPr="00530495">
              <w:rPr>
                <w:rFonts w:hint="eastAsia"/>
                <w:sz w:val="18"/>
                <w:szCs w:val="21"/>
              </w:rPr>
              <w:t>时，</w:t>
            </w:r>
            <w:r w:rsidRPr="00530495">
              <w:rPr>
                <w:rFonts w:hint="eastAsia"/>
                <w:sz w:val="18"/>
                <w:szCs w:val="21"/>
              </w:rPr>
              <w:t>y</w:t>
            </w:r>
            <w:r w:rsidRPr="00530495">
              <w:rPr>
                <w:rFonts w:hint="eastAsia"/>
                <w:sz w:val="18"/>
                <w:szCs w:val="21"/>
              </w:rPr>
              <w:t>有最大值，</w:t>
            </w:r>
            <w:r w:rsidRPr="00530495">
              <w:rPr>
                <w:position w:val="-24"/>
                <w:sz w:val="18"/>
                <w:szCs w:val="21"/>
              </w:rPr>
              <w:object w:dxaOrig="1780" w:dyaOrig="660">
                <v:shape id="_x0000_i1238" type="#_x0000_t75" style="width:89.25pt;height:33pt" o:ole="">
                  <v:imagedata r:id="rId371" o:title=""/>
                </v:shape>
                <o:OLEObject Type="Embed" ProgID="Equation.3" ShapeID="_x0000_i1238" DrawAspect="Content" ObjectID="_1620406886" r:id="rId372"/>
              </w:object>
            </w:r>
          </w:p>
        </w:tc>
      </w:tr>
    </w:tbl>
    <w:p w:rsidR="00D44214" w:rsidRDefault="00D44214" w:rsidP="00D44214">
      <w:pPr>
        <w:ind w:firstLine="435"/>
        <w:rPr>
          <w:rFonts w:hint="eastAsia"/>
          <w:szCs w:val="21"/>
        </w:rPr>
      </w:pPr>
      <w:r>
        <w:rPr>
          <w:rFonts w:hint="eastAsia"/>
          <w:szCs w:val="21"/>
        </w:rPr>
        <w:lastRenderedPageBreak/>
        <w:t>2</w:t>
      </w:r>
      <w:r>
        <w:rPr>
          <w:rFonts w:hint="eastAsia"/>
          <w:szCs w:val="21"/>
        </w:rPr>
        <w:t>、二次函数</w:t>
      </w:r>
      <w:r w:rsidRPr="00CA5611">
        <w:rPr>
          <w:position w:val="-10"/>
          <w:szCs w:val="21"/>
        </w:rPr>
        <w:object w:dxaOrig="3760" w:dyaOrig="360">
          <v:shape id="_x0000_i1239" type="#_x0000_t75" style="width:188.25pt;height:18pt" o:ole="">
            <v:imagedata r:id="rId305" o:title=""/>
          </v:shape>
          <o:OLEObject Type="Embed" ProgID="Equation.3" ShapeID="_x0000_i1239" DrawAspect="Content" ObjectID="_1620406887" r:id="rId373"/>
        </w:object>
      </w:r>
      <w:r>
        <w:rPr>
          <w:rFonts w:hint="eastAsia"/>
          <w:szCs w:val="21"/>
        </w:rPr>
        <w:t>中，</w:t>
      </w:r>
      <w:r w:rsidRPr="00D44214">
        <w:rPr>
          <w:position w:val="-6"/>
          <w:szCs w:val="21"/>
        </w:rPr>
        <w:object w:dxaOrig="900" w:dyaOrig="279">
          <v:shape id="_x0000_i1240" type="#_x0000_t75" style="width:45pt;height:14.25pt" o:ole="">
            <v:imagedata r:id="rId374" o:title=""/>
          </v:shape>
          <o:OLEObject Type="Embed" ProgID="Equation.3" ShapeID="_x0000_i1240" DrawAspect="Content" ObjectID="_1620406888" r:id="rId375"/>
        </w:object>
      </w:r>
      <w:r>
        <w:rPr>
          <w:rFonts w:hint="eastAsia"/>
          <w:szCs w:val="21"/>
        </w:rPr>
        <w:t>的含义：</w:t>
      </w:r>
    </w:p>
    <w:p w:rsidR="00D44214" w:rsidRDefault="00D44214" w:rsidP="00D44214">
      <w:pPr>
        <w:ind w:firstLine="435"/>
        <w:rPr>
          <w:rFonts w:hint="eastAsia"/>
          <w:szCs w:val="21"/>
        </w:rPr>
      </w:pPr>
      <w:r w:rsidRPr="00D44214">
        <w:rPr>
          <w:position w:val="-6"/>
          <w:szCs w:val="21"/>
        </w:rPr>
        <w:object w:dxaOrig="200" w:dyaOrig="220">
          <v:shape id="_x0000_i1241" type="#_x0000_t75" style="width:9.75pt;height:11.25pt" o:ole="">
            <v:imagedata r:id="rId376" o:title=""/>
          </v:shape>
          <o:OLEObject Type="Embed" ProgID="Equation.3" ShapeID="_x0000_i1241" DrawAspect="Content" ObjectID="_1620406889" r:id="rId377"/>
        </w:object>
      </w:r>
      <w:r>
        <w:rPr>
          <w:rFonts w:hint="eastAsia"/>
          <w:szCs w:val="21"/>
        </w:rPr>
        <w:t>表示开口方向：</w:t>
      </w:r>
      <w:r w:rsidR="00642FAA" w:rsidRPr="00D44214">
        <w:rPr>
          <w:position w:val="-6"/>
          <w:szCs w:val="21"/>
        </w:rPr>
        <w:object w:dxaOrig="200" w:dyaOrig="220">
          <v:shape id="_x0000_i1242" type="#_x0000_t75" style="width:9.75pt;height:11.25pt" o:ole="">
            <v:imagedata r:id="rId378" o:title=""/>
          </v:shape>
          <o:OLEObject Type="Embed" ProgID="Equation.3" ShapeID="_x0000_i1242" DrawAspect="Content" ObjectID="_1620406890" r:id="rId379"/>
        </w:object>
      </w:r>
      <w:r>
        <w:rPr>
          <w:rFonts w:hint="eastAsia"/>
          <w:szCs w:val="21"/>
        </w:rPr>
        <w:t>&gt;0</w:t>
      </w:r>
      <w:r>
        <w:rPr>
          <w:rFonts w:hint="eastAsia"/>
          <w:szCs w:val="21"/>
        </w:rPr>
        <w:t>时，抛物线开口向上</w:t>
      </w:r>
    </w:p>
    <w:p w:rsidR="00D44214" w:rsidRDefault="00D44214" w:rsidP="00D44214">
      <w:pPr>
        <w:ind w:firstLine="435"/>
        <w:rPr>
          <w:rFonts w:hint="eastAsia"/>
          <w:szCs w:val="21"/>
        </w:rPr>
      </w:pPr>
      <w:r>
        <w:rPr>
          <w:rFonts w:hint="eastAsia"/>
          <w:szCs w:val="21"/>
        </w:rPr>
        <w:t xml:space="preserve">                </w:t>
      </w:r>
      <w:r w:rsidRPr="00D44214">
        <w:rPr>
          <w:position w:val="-6"/>
          <w:szCs w:val="21"/>
        </w:rPr>
        <w:object w:dxaOrig="200" w:dyaOrig="220">
          <v:shape id="_x0000_i1243" type="#_x0000_t75" style="width:9.75pt;height:11.25pt" o:ole="">
            <v:imagedata r:id="rId380" o:title=""/>
          </v:shape>
          <o:OLEObject Type="Embed" ProgID="Equation.3" ShapeID="_x0000_i1243" DrawAspect="Content" ObjectID="_1620406891" r:id="rId381"/>
        </w:object>
      </w:r>
      <w:r>
        <w:rPr>
          <w:rFonts w:hint="eastAsia"/>
          <w:szCs w:val="21"/>
        </w:rPr>
        <w:t>&lt;0</w:t>
      </w:r>
      <w:r>
        <w:rPr>
          <w:rFonts w:hint="eastAsia"/>
          <w:szCs w:val="21"/>
        </w:rPr>
        <w:t>时，抛物线开口向下</w:t>
      </w:r>
    </w:p>
    <w:p w:rsidR="00D44214" w:rsidRDefault="00642FAA" w:rsidP="00D44214">
      <w:pPr>
        <w:ind w:firstLine="435"/>
        <w:rPr>
          <w:rFonts w:hint="eastAsia"/>
          <w:szCs w:val="21"/>
        </w:rPr>
      </w:pPr>
      <w:r w:rsidRPr="00D44214">
        <w:rPr>
          <w:position w:val="-6"/>
          <w:szCs w:val="21"/>
        </w:rPr>
        <w:object w:dxaOrig="200" w:dyaOrig="279">
          <v:shape id="_x0000_i1244" type="#_x0000_t75" style="width:9.75pt;height:14.25pt" o:ole="">
            <v:imagedata r:id="rId382" o:title=""/>
          </v:shape>
          <o:OLEObject Type="Embed" ProgID="Equation.3" ShapeID="_x0000_i1244" DrawAspect="Content" ObjectID="_1620406892" r:id="rId383"/>
        </w:object>
      </w:r>
      <w:r w:rsidR="00D44214">
        <w:rPr>
          <w:rFonts w:hint="eastAsia"/>
          <w:szCs w:val="21"/>
        </w:rPr>
        <w:t>与对称轴有关：对称轴为</w:t>
      </w:r>
      <w:r w:rsidR="00D44214">
        <w:rPr>
          <w:rFonts w:hint="eastAsia"/>
          <w:szCs w:val="21"/>
        </w:rPr>
        <w:t>x=</w:t>
      </w:r>
      <w:r w:rsidR="00D44214" w:rsidRPr="001667E3">
        <w:rPr>
          <w:position w:val="-24"/>
          <w:szCs w:val="21"/>
        </w:rPr>
        <w:object w:dxaOrig="540" w:dyaOrig="620">
          <v:shape id="_x0000_i1245" type="#_x0000_t75" style="width:27pt;height:30.75pt" o:ole="">
            <v:imagedata r:id="rId337" o:title=""/>
          </v:shape>
          <o:OLEObject Type="Embed" ProgID="Equation.3" ShapeID="_x0000_i1245" DrawAspect="Content" ObjectID="_1620406893" r:id="rId384"/>
        </w:object>
      </w:r>
    </w:p>
    <w:p w:rsidR="00642FAA" w:rsidRDefault="00642FAA" w:rsidP="00D44214">
      <w:pPr>
        <w:ind w:firstLine="435"/>
        <w:rPr>
          <w:rFonts w:hint="eastAsia"/>
          <w:szCs w:val="21"/>
        </w:rPr>
      </w:pPr>
      <w:r w:rsidRPr="00642FAA">
        <w:rPr>
          <w:position w:val="-6"/>
          <w:szCs w:val="21"/>
        </w:rPr>
        <w:object w:dxaOrig="180" w:dyaOrig="220">
          <v:shape id="_x0000_i1246" type="#_x0000_t75" style="width:9pt;height:11.25pt" o:ole="">
            <v:imagedata r:id="rId385" o:title=""/>
          </v:shape>
          <o:OLEObject Type="Embed" ProgID="Equation.3" ShapeID="_x0000_i1246" DrawAspect="Content" ObjectID="_1620406894" r:id="rId386"/>
        </w:object>
      </w:r>
      <w:r>
        <w:rPr>
          <w:rFonts w:hint="eastAsia"/>
          <w:szCs w:val="21"/>
        </w:rPr>
        <w:t>表示抛物线与</w:t>
      </w:r>
      <w:r>
        <w:rPr>
          <w:rFonts w:hint="eastAsia"/>
          <w:szCs w:val="21"/>
        </w:rPr>
        <w:t>y</w:t>
      </w:r>
      <w:r>
        <w:rPr>
          <w:rFonts w:hint="eastAsia"/>
          <w:szCs w:val="21"/>
        </w:rPr>
        <w:t>轴的交点坐标：（</w:t>
      </w:r>
      <w:r>
        <w:rPr>
          <w:rFonts w:hint="eastAsia"/>
          <w:szCs w:val="21"/>
        </w:rPr>
        <w:t>0</w:t>
      </w:r>
      <w:r>
        <w:rPr>
          <w:rFonts w:hint="eastAsia"/>
          <w:szCs w:val="21"/>
        </w:rPr>
        <w:t>，</w:t>
      </w:r>
      <w:r w:rsidRPr="00642FAA">
        <w:rPr>
          <w:position w:val="-6"/>
          <w:szCs w:val="21"/>
        </w:rPr>
        <w:object w:dxaOrig="180" w:dyaOrig="220">
          <v:shape id="_x0000_i1247" type="#_x0000_t75" style="width:9pt;height:11.25pt" o:ole="">
            <v:imagedata r:id="rId387" o:title=""/>
          </v:shape>
          <o:OLEObject Type="Embed" ProgID="Equation.3" ShapeID="_x0000_i1247" DrawAspect="Content" ObjectID="_1620406895" r:id="rId388"/>
        </w:object>
      </w:r>
      <w:r>
        <w:rPr>
          <w:rFonts w:hint="eastAsia"/>
          <w:szCs w:val="21"/>
        </w:rPr>
        <w:t>）</w:t>
      </w:r>
    </w:p>
    <w:p w:rsidR="00642FAA" w:rsidRDefault="00642FAA" w:rsidP="00D44214">
      <w:pPr>
        <w:ind w:firstLine="435"/>
        <w:rPr>
          <w:rFonts w:hint="eastAsia"/>
          <w:szCs w:val="21"/>
        </w:rPr>
      </w:pPr>
      <w:r>
        <w:rPr>
          <w:rFonts w:hint="eastAsia"/>
          <w:szCs w:val="21"/>
        </w:rPr>
        <w:t>3</w:t>
      </w:r>
      <w:r>
        <w:rPr>
          <w:rFonts w:hint="eastAsia"/>
          <w:szCs w:val="21"/>
        </w:rPr>
        <w:t>、二次函数与一元二次方程的关系</w:t>
      </w:r>
    </w:p>
    <w:p w:rsidR="00642FAA" w:rsidRDefault="00642FAA" w:rsidP="00D44214">
      <w:pPr>
        <w:ind w:firstLine="435"/>
        <w:rPr>
          <w:rFonts w:hint="eastAsia"/>
          <w:szCs w:val="21"/>
        </w:rPr>
      </w:pPr>
      <w:r>
        <w:rPr>
          <w:rFonts w:hint="eastAsia"/>
          <w:szCs w:val="21"/>
        </w:rPr>
        <w:t>一元二次方程的解是其对应的二次函数的图像与</w:t>
      </w:r>
      <w:r>
        <w:rPr>
          <w:rFonts w:hint="eastAsia"/>
          <w:szCs w:val="21"/>
        </w:rPr>
        <w:t>x</w:t>
      </w:r>
      <w:r>
        <w:rPr>
          <w:rFonts w:hint="eastAsia"/>
          <w:szCs w:val="21"/>
        </w:rPr>
        <w:t>轴的交点坐标。</w:t>
      </w:r>
    </w:p>
    <w:p w:rsidR="00642FAA" w:rsidRDefault="00642FAA" w:rsidP="00D44214">
      <w:pPr>
        <w:ind w:firstLine="435"/>
        <w:rPr>
          <w:rFonts w:hint="eastAsia"/>
          <w:szCs w:val="21"/>
        </w:rPr>
      </w:pPr>
      <w:r>
        <w:rPr>
          <w:rFonts w:hint="eastAsia"/>
          <w:szCs w:val="21"/>
        </w:rPr>
        <w:t>因此一元二次方程中的</w:t>
      </w:r>
      <w:r w:rsidRPr="00642FAA">
        <w:rPr>
          <w:position w:val="-6"/>
          <w:szCs w:val="21"/>
        </w:rPr>
        <w:object w:dxaOrig="1300" w:dyaOrig="320">
          <v:shape id="_x0000_i1248" type="#_x0000_t75" style="width:65.25pt;height:15.75pt" o:ole="">
            <v:imagedata r:id="rId389" o:title=""/>
          </v:shape>
          <o:OLEObject Type="Embed" ProgID="Equation.3" ShapeID="_x0000_i1248" DrawAspect="Content" ObjectID="_1620406896" r:id="rId390"/>
        </w:object>
      </w:r>
      <w:r>
        <w:rPr>
          <w:rFonts w:hint="eastAsia"/>
          <w:szCs w:val="21"/>
        </w:rPr>
        <w:t>，在二次函数中表示图像与</w:t>
      </w:r>
      <w:r>
        <w:rPr>
          <w:rFonts w:hint="eastAsia"/>
          <w:szCs w:val="21"/>
        </w:rPr>
        <w:t>x</w:t>
      </w:r>
      <w:r>
        <w:rPr>
          <w:rFonts w:hint="eastAsia"/>
          <w:szCs w:val="21"/>
        </w:rPr>
        <w:t>轴是否有交点。</w:t>
      </w:r>
    </w:p>
    <w:p w:rsidR="00642FAA" w:rsidRDefault="00642FAA" w:rsidP="00D44214">
      <w:pPr>
        <w:ind w:firstLine="435"/>
        <w:rPr>
          <w:rFonts w:hint="eastAsia"/>
          <w:szCs w:val="21"/>
        </w:rPr>
      </w:pPr>
      <w:r>
        <w:rPr>
          <w:rFonts w:hint="eastAsia"/>
          <w:szCs w:val="21"/>
        </w:rPr>
        <w:t>当</w:t>
      </w:r>
      <w:r w:rsidRPr="00642FAA">
        <w:rPr>
          <w:position w:val="-4"/>
          <w:szCs w:val="21"/>
        </w:rPr>
        <w:object w:dxaOrig="220" w:dyaOrig="260">
          <v:shape id="_x0000_i1249" type="#_x0000_t75" style="width:11.25pt;height:12.75pt" o:ole="">
            <v:imagedata r:id="rId391" o:title=""/>
          </v:shape>
          <o:OLEObject Type="Embed" ProgID="Equation.3" ShapeID="_x0000_i1249" DrawAspect="Content" ObjectID="_1620406897" r:id="rId392"/>
        </w:object>
      </w:r>
      <w:r>
        <w:rPr>
          <w:rFonts w:hint="eastAsia"/>
          <w:szCs w:val="21"/>
        </w:rPr>
        <w:t>&gt;0</w:t>
      </w:r>
      <w:r>
        <w:rPr>
          <w:rFonts w:hint="eastAsia"/>
          <w:szCs w:val="21"/>
        </w:rPr>
        <w:t>时，图像与</w:t>
      </w:r>
      <w:r>
        <w:rPr>
          <w:rFonts w:hint="eastAsia"/>
          <w:szCs w:val="21"/>
        </w:rPr>
        <w:t>x</w:t>
      </w:r>
      <w:r>
        <w:rPr>
          <w:rFonts w:hint="eastAsia"/>
          <w:szCs w:val="21"/>
        </w:rPr>
        <w:t>轴有两个交点；</w:t>
      </w:r>
    </w:p>
    <w:p w:rsidR="00642FAA" w:rsidRDefault="00642FAA" w:rsidP="00D44214">
      <w:pPr>
        <w:ind w:firstLine="435"/>
        <w:rPr>
          <w:rFonts w:hint="eastAsia"/>
          <w:szCs w:val="21"/>
        </w:rPr>
      </w:pPr>
      <w:r>
        <w:rPr>
          <w:rFonts w:hint="eastAsia"/>
          <w:szCs w:val="21"/>
        </w:rPr>
        <w:t>当</w:t>
      </w:r>
      <w:r w:rsidRPr="00642FAA">
        <w:rPr>
          <w:position w:val="-4"/>
          <w:szCs w:val="21"/>
        </w:rPr>
        <w:object w:dxaOrig="220" w:dyaOrig="260">
          <v:shape id="_x0000_i1250" type="#_x0000_t75" style="width:11.25pt;height:12.75pt" o:ole="">
            <v:imagedata r:id="rId393" o:title=""/>
          </v:shape>
          <o:OLEObject Type="Embed" ProgID="Equation.3" ShapeID="_x0000_i1250" DrawAspect="Content" ObjectID="_1620406898" r:id="rId394"/>
        </w:object>
      </w:r>
      <w:r>
        <w:rPr>
          <w:rFonts w:hint="eastAsia"/>
          <w:szCs w:val="21"/>
        </w:rPr>
        <w:t>=0</w:t>
      </w:r>
      <w:r>
        <w:rPr>
          <w:rFonts w:hint="eastAsia"/>
          <w:szCs w:val="21"/>
        </w:rPr>
        <w:t>时，图像与</w:t>
      </w:r>
      <w:r>
        <w:rPr>
          <w:rFonts w:hint="eastAsia"/>
          <w:szCs w:val="21"/>
        </w:rPr>
        <w:t>x</w:t>
      </w:r>
      <w:r>
        <w:rPr>
          <w:rFonts w:hint="eastAsia"/>
          <w:szCs w:val="21"/>
        </w:rPr>
        <w:t>轴有一个交点；</w:t>
      </w:r>
    </w:p>
    <w:p w:rsidR="00642FAA" w:rsidRDefault="00642FAA" w:rsidP="00D44214">
      <w:pPr>
        <w:ind w:firstLine="435"/>
        <w:rPr>
          <w:rFonts w:hint="eastAsia"/>
          <w:szCs w:val="21"/>
        </w:rPr>
      </w:pPr>
      <w:r>
        <w:rPr>
          <w:rFonts w:hint="eastAsia"/>
          <w:szCs w:val="21"/>
        </w:rPr>
        <w:t>当</w:t>
      </w:r>
      <w:r w:rsidRPr="00642FAA">
        <w:rPr>
          <w:position w:val="-4"/>
          <w:szCs w:val="21"/>
        </w:rPr>
        <w:object w:dxaOrig="220" w:dyaOrig="260">
          <v:shape id="_x0000_i1251" type="#_x0000_t75" style="width:11.25pt;height:12.75pt" o:ole="">
            <v:imagedata r:id="rId393" o:title=""/>
          </v:shape>
          <o:OLEObject Type="Embed" ProgID="Equation.3" ShapeID="_x0000_i1251" DrawAspect="Content" ObjectID="_1620406899" r:id="rId395"/>
        </w:object>
      </w:r>
      <w:r>
        <w:rPr>
          <w:rFonts w:hint="eastAsia"/>
          <w:szCs w:val="21"/>
        </w:rPr>
        <w:t>&lt;0</w:t>
      </w:r>
      <w:r>
        <w:rPr>
          <w:rFonts w:hint="eastAsia"/>
          <w:szCs w:val="21"/>
        </w:rPr>
        <w:t>时，图像与</w:t>
      </w:r>
      <w:r>
        <w:rPr>
          <w:rFonts w:hint="eastAsia"/>
          <w:szCs w:val="21"/>
        </w:rPr>
        <w:t>x</w:t>
      </w:r>
      <w:r>
        <w:rPr>
          <w:rFonts w:hint="eastAsia"/>
          <w:szCs w:val="21"/>
        </w:rPr>
        <w:t>轴没有交点。</w:t>
      </w:r>
    </w:p>
    <w:p w:rsidR="00653CCC" w:rsidRDefault="00431F4C" w:rsidP="00D44214">
      <w:pPr>
        <w:ind w:firstLine="435"/>
        <w:rPr>
          <w:rFonts w:hint="eastAsia"/>
          <w:b/>
          <w:color w:val="FF0000"/>
          <w:szCs w:val="21"/>
        </w:rPr>
      </w:pPr>
      <w:r w:rsidRPr="00431F4C">
        <w:rPr>
          <w:rFonts w:hint="eastAsia"/>
          <w:b/>
          <w:color w:val="FF0000"/>
          <w:szCs w:val="21"/>
        </w:rPr>
        <w:t>补充：</w:t>
      </w:r>
    </w:p>
    <w:p w:rsidR="00642FAA" w:rsidRDefault="00653CCC" w:rsidP="00D44214">
      <w:pPr>
        <w:ind w:firstLine="435"/>
        <w:rPr>
          <w:rFonts w:hint="eastAsia"/>
          <w:szCs w:val="21"/>
        </w:rPr>
      </w:pPr>
      <w:r>
        <w:rPr>
          <w:rFonts w:hint="eastAsia"/>
          <w:szCs w:val="21"/>
        </w:rPr>
        <w:t>1</w:t>
      </w:r>
      <w:r>
        <w:rPr>
          <w:rFonts w:hint="eastAsia"/>
          <w:szCs w:val="21"/>
        </w:rPr>
        <w:t>、</w:t>
      </w:r>
      <w:r w:rsidR="00431F4C">
        <w:rPr>
          <w:rFonts w:hint="eastAsia"/>
          <w:szCs w:val="21"/>
        </w:rPr>
        <w:t>两点间距离公式（当遇到没有思路的题时，可用此方法拓展思路，以寻求解题方法）</w:t>
      </w:r>
    </w:p>
    <w:p w:rsidR="00642FAA" w:rsidRDefault="00454B4C" w:rsidP="00D44214">
      <w:pPr>
        <w:ind w:firstLine="435"/>
        <w:rPr>
          <w:rFonts w:hint="eastAsia"/>
          <w:szCs w:val="21"/>
        </w:rPr>
      </w:pPr>
      <w:r>
        <w:rPr>
          <w:rFonts w:hint="eastAsia"/>
          <w:noProof/>
          <w:szCs w:val="21"/>
        </w:rPr>
        <mc:AlternateContent>
          <mc:Choice Requires="wpg">
            <w:drawing>
              <wp:anchor distT="0" distB="0" distL="114300" distR="114300" simplePos="0" relativeHeight="251629568" behindDoc="0" locked="0" layoutInCell="1" allowOverlap="1">
                <wp:simplePos x="0" y="0"/>
                <wp:positionH relativeFrom="column">
                  <wp:posOffset>3886200</wp:posOffset>
                </wp:positionH>
                <wp:positionV relativeFrom="paragraph">
                  <wp:posOffset>103505</wp:posOffset>
                </wp:positionV>
                <wp:extent cx="1781175" cy="1877695"/>
                <wp:effectExtent l="0" t="17145" r="3810" b="635"/>
                <wp:wrapNone/>
                <wp:docPr id="531"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1175" cy="1877695"/>
                          <a:chOff x="2232" y="6232"/>
                          <a:chExt cx="8280" cy="7488"/>
                        </a:xfrm>
                      </wpg:grpSpPr>
                      <wps:wsp>
                        <wps:cNvPr id="532" name="AutoShape 286"/>
                        <wps:cNvSpPr>
                          <a:spLocks noChangeAspect="1" noChangeArrowheads="1" noTextEdit="1"/>
                        </wps:cNvSpPr>
                        <wps:spPr bwMode="auto">
                          <a:xfrm>
                            <a:off x="2232" y="6232"/>
                            <a:ext cx="8280" cy="7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3" name="Line 288"/>
                        <wps:cNvCnPr>
                          <a:cxnSpLocks noChangeShapeType="1"/>
                        </wps:cNvCnPr>
                        <wps:spPr bwMode="auto">
                          <a:xfrm>
                            <a:off x="2413" y="9976"/>
                            <a:ext cx="791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 name="Line 289"/>
                        <wps:cNvCnPr>
                          <a:cxnSpLocks noChangeShapeType="1"/>
                        </wps:cNvCnPr>
                        <wps:spPr bwMode="auto">
                          <a:xfrm flipH="1" flipV="1">
                            <a:off x="6372" y="6232"/>
                            <a:ext cx="1" cy="73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Oval 290"/>
                        <wps:cNvSpPr>
                          <a:spLocks noChangeArrowheads="1"/>
                        </wps:cNvSpPr>
                        <wps:spPr bwMode="auto">
                          <a:xfrm>
                            <a:off x="6732" y="8572"/>
                            <a:ext cx="181"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36" name="Oval 291"/>
                        <wps:cNvSpPr>
                          <a:spLocks noChangeArrowheads="1"/>
                        </wps:cNvSpPr>
                        <wps:spPr bwMode="auto">
                          <a:xfrm flipH="1" flipV="1">
                            <a:off x="4752" y="10288"/>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EEE2E" id="Group 292" o:spid="_x0000_s1026" style="position:absolute;left:0;text-align:left;margin-left:306pt;margin-top:8.15pt;width:140.25pt;height:147.85pt;z-index:251629568" coordorigin="2232,6232" coordsize="8280,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">
                <v:rect id="AutoShape 286" o:spid="_x0000_s1027" style="position:absolute;left:2232;top:6232;width:8280;height:7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" filled="f" stroked="f">
                  <o:lock v:ext="edit" aspectratio="t" text="t"/>
                </v:rect>
                <v:line id="Line 288" o:spid="_x0000_s1028" style="position:absolute;visibility:visible;mso-wrap-style:square" from="2413,9976" to="10331,9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v:line id="Line 289" o:spid="_x0000_s1029" style="position:absolute;flip:x y;visibility:visible;mso-wrap-style:square" from="6372,6232" to="6373,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">
                  <v:stroke endarrow="block"/>
                </v:line>
                <v:oval id="Oval 290" o:spid="_x0000_s1030" style="position:absolute;left:6732;top:8572;width:181;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" fillcolor="black"/>
                <v:oval id="Oval 291" o:spid="_x0000_s1031" style="position:absolute;left:4752;top:10288;width:180;height:156;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" fillcolor="black"/>
              </v:group>
            </w:pict>
          </mc:Fallback>
        </mc:AlternateContent>
      </w:r>
      <w:r w:rsidR="00DA7CED">
        <w:rPr>
          <w:rFonts w:hint="eastAsia"/>
          <w:szCs w:val="21"/>
        </w:rPr>
        <w:t xml:space="preserve">                                          </w:t>
      </w:r>
      <w:r w:rsidR="00954F70">
        <w:rPr>
          <w:rFonts w:hint="eastAsia"/>
          <w:szCs w:val="21"/>
        </w:rPr>
        <w:t xml:space="preserve">      </w:t>
      </w:r>
      <w:r w:rsidR="00DA7CED">
        <w:rPr>
          <w:rFonts w:hint="eastAsia"/>
          <w:szCs w:val="21"/>
        </w:rPr>
        <w:t xml:space="preserve">                  y</w:t>
      </w:r>
    </w:p>
    <w:p w:rsidR="00642FAA" w:rsidRDefault="00DA7CED" w:rsidP="00D44214">
      <w:pPr>
        <w:ind w:firstLine="435"/>
        <w:rPr>
          <w:rFonts w:hint="eastAsia"/>
          <w:szCs w:val="21"/>
        </w:rPr>
      </w:pPr>
      <w:r>
        <w:rPr>
          <w:rFonts w:hint="eastAsia"/>
          <w:szCs w:val="21"/>
        </w:rPr>
        <w:t>如图：点</w:t>
      </w:r>
      <w:r>
        <w:rPr>
          <w:rFonts w:hint="eastAsia"/>
          <w:szCs w:val="21"/>
        </w:rPr>
        <w:t>A</w:t>
      </w:r>
      <w:r>
        <w:rPr>
          <w:rFonts w:hint="eastAsia"/>
          <w:szCs w:val="21"/>
        </w:rPr>
        <w:t>坐标为（</w:t>
      </w:r>
      <w:r>
        <w:rPr>
          <w:rFonts w:hint="eastAsia"/>
          <w:szCs w:val="21"/>
        </w:rPr>
        <w:t>x</w:t>
      </w:r>
      <w:r w:rsidRPr="00DA7CED">
        <w:rPr>
          <w:rFonts w:hint="eastAsia"/>
          <w:szCs w:val="21"/>
          <w:vertAlign w:val="subscript"/>
        </w:rPr>
        <w:t>1</w:t>
      </w:r>
      <w:r>
        <w:rPr>
          <w:rFonts w:hint="eastAsia"/>
          <w:szCs w:val="21"/>
        </w:rPr>
        <w:t>，</w:t>
      </w:r>
      <w:r>
        <w:rPr>
          <w:rFonts w:hint="eastAsia"/>
          <w:szCs w:val="21"/>
        </w:rPr>
        <w:t>y</w:t>
      </w:r>
      <w:r w:rsidRPr="00DA7CED">
        <w:rPr>
          <w:rFonts w:hint="eastAsia"/>
          <w:szCs w:val="21"/>
          <w:vertAlign w:val="subscript"/>
        </w:rPr>
        <w:t>1</w:t>
      </w:r>
      <w:r>
        <w:rPr>
          <w:rFonts w:hint="eastAsia"/>
          <w:szCs w:val="21"/>
        </w:rPr>
        <w:t>）点</w:t>
      </w:r>
      <w:r>
        <w:rPr>
          <w:rFonts w:hint="eastAsia"/>
          <w:szCs w:val="21"/>
        </w:rPr>
        <w:t>B</w:t>
      </w:r>
      <w:r>
        <w:rPr>
          <w:rFonts w:hint="eastAsia"/>
          <w:szCs w:val="21"/>
        </w:rPr>
        <w:t>坐标为（</w:t>
      </w:r>
      <w:r>
        <w:rPr>
          <w:rFonts w:hint="eastAsia"/>
          <w:szCs w:val="21"/>
        </w:rPr>
        <w:t>x</w:t>
      </w:r>
      <w:r w:rsidRPr="00DA7CED">
        <w:rPr>
          <w:rFonts w:hint="eastAsia"/>
          <w:szCs w:val="21"/>
          <w:vertAlign w:val="subscript"/>
        </w:rPr>
        <w:t>2</w:t>
      </w:r>
      <w:r>
        <w:rPr>
          <w:rFonts w:hint="eastAsia"/>
          <w:szCs w:val="21"/>
        </w:rPr>
        <w:t>，</w:t>
      </w:r>
      <w:r>
        <w:rPr>
          <w:rFonts w:hint="eastAsia"/>
          <w:szCs w:val="21"/>
        </w:rPr>
        <w:t>y</w:t>
      </w:r>
      <w:r w:rsidRPr="00DA7CED">
        <w:rPr>
          <w:rFonts w:hint="eastAsia"/>
          <w:szCs w:val="21"/>
          <w:vertAlign w:val="subscript"/>
        </w:rPr>
        <w:t>2</w:t>
      </w:r>
      <w:r>
        <w:rPr>
          <w:rFonts w:hint="eastAsia"/>
          <w:szCs w:val="21"/>
        </w:rPr>
        <w:t>）</w:t>
      </w:r>
    </w:p>
    <w:p w:rsidR="00642FAA" w:rsidRDefault="00DA7CED" w:rsidP="009D2C17">
      <w:pPr>
        <w:ind w:firstLine="435"/>
        <w:rPr>
          <w:rFonts w:hint="eastAsia"/>
          <w:szCs w:val="21"/>
        </w:rPr>
      </w:pPr>
      <w:r>
        <w:rPr>
          <w:rFonts w:hint="eastAsia"/>
          <w:szCs w:val="21"/>
        </w:rPr>
        <w:t>则</w:t>
      </w:r>
      <w:r>
        <w:rPr>
          <w:rFonts w:hint="eastAsia"/>
          <w:szCs w:val="21"/>
        </w:rPr>
        <w:t>AB</w:t>
      </w:r>
      <w:r w:rsidR="00C842A7">
        <w:rPr>
          <w:rFonts w:hint="eastAsia"/>
          <w:szCs w:val="21"/>
        </w:rPr>
        <w:t>间的距离，即线段</w:t>
      </w:r>
      <w:r w:rsidR="00C842A7">
        <w:rPr>
          <w:rFonts w:hint="eastAsia"/>
          <w:szCs w:val="21"/>
        </w:rPr>
        <w:t>AB</w:t>
      </w:r>
      <w:r w:rsidR="00C842A7">
        <w:rPr>
          <w:rFonts w:hint="eastAsia"/>
          <w:szCs w:val="21"/>
        </w:rPr>
        <w:t>的长度</w:t>
      </w:r>
      <w:r>
        <w:rPr>
          <w:rFonts w:hint="eastAsia"/>
          <w:szCs w:val="21"/>
        </w:rPr>
        <w:t>为</w:t>
      </w:r>
      <w:r w:rsidR="00C842A7" w:rsidRPr="00DA7CED">
        <w:rPr>
          <w:position w:val="-12"/>
          <w:szCs w:val="21"/>
        </w:rPr>
        <w:object w:dxaOrig="2360" w:dyaOrig="460">
          <v:shape id="_x0000_i1252" type="#_x0000_t75" style="width:117.75pt;height:23.25pt" o:ole="">
            <v:imagedata r:id="rId396" o:title=""/>
          </v:shape>
          <o:OLEObject Type="Embed" ProgID="Equation.3" ShapeID="_x0000_i1252" DrawAspect="Content" ObjectID="_1620406900" r:id="rId397"/>
        </w:object>
      </w:r>
      <w:r w:rsidR="009D2C17">
        <w:rPr>
          <w:rFonts w:hint="eastAsia"/>
          <w:szCs w:val="21"/>
        </w:rPr>
        <w:t xml:space="preserve">     </w:t>
      </w:r>
      <w:r w:rsidR="00954F70">
        <w:rPr>
          <w:rFonts w:hint="eastAsia"/>
          <w:szCs w:val="21"/>
        </w:rPr>
        <w:t xml:space="preserve">       </w:t>
      </w:r>
      <w:r>
        <w:rPr>
          <w:rFonts w:hint="eastAsia"/>
          <w:szCs w:val="21"/>
        </w:rPr>
        <w:t>A</w:t>
      </w:r>
    </w:p>
    <w:p w:rsidR="009D2C17" w:rsidRDefault="009D2C17" w:rsidP="009D2C17">
      <w:pPr>
        <w:ind w:firstLine="435"/>
        <w:rPr>
          <w:rFonts w:hint="eastAsia"/>
          <w:szCs w:val="21"/>
        </w:rPr>
      </w:pPr>
    </w:p>
    <w:p w:rsidR="00642FAA" w:rsidRDefault="00DA7CED" w:rsidP="00D44214">
      <w:pPr>
        <w:ind w:firstLine="435"/>
        <w:rPr>
          <w:rFonts w:hint="eastAsia"/>
          <w:szCs w:val="21"/>
        </w:rPr>
      </w:pPr>
      <w:r>
        <w:rPr>
          <w:rFonts w:hint="eastAsia"/>
          <w:szCs w:val="21"/>
        </w:rPr>
        <w:t xml:space="preserve">                                                     </w:t>
      </w:r>
      <w:r w:rsidR="00954F70">
        <w:rPr>
          <w:rFonts w:hint="eastAsia"/>
          <w:szCs w:val="21"/>
        </w:rPr>
        <w:t xml:space="preserve">       </w:t>
      </w:r>
      <w:r>
        <w:rPr>
          <w:rFonts w:hint="eastAsia"/>
          <w:szCs w:val="21"/>
        </w:rPr>
        <w:t xml:space="preserve">      0            x</w:t>
      </w:r>
    </w:p>
    <w:p w:rsidR="00642FAA" w:rsidRDefault="00DA7CED" w:rsidP="00D44214">
      <w:pPr>
        <w:ind w:firstLine="435"/>
        <w:rPr>
          <w:rFonts w:hint="eastAsia"/>
          <w:szCs w:val="21"/>
        </w:rPr>
      </w:pPr>
      <w:r>
        <w:rPr>
          <w:rFonts w:hint="eastAsia"/>
          <w:szCs w:val="21"/>
        </w:rPr>
        <w:t xml:space="preserve">                                                     </w:t>
      </w:r>
      <w:r w:rsidR="00954F70">
        <w:rPr>
          <w:rFonts w:hint="eastAsia"/>
          <w:szCs w:val="21"/>
        </w:rPr>
        <w:t xml:space="preserve">         </w:t>
      </w:r>
      <w:r>
        <w:rPr>
          <w:rFonts w:hint="eastAsia"/>
          <w:szCs w:val="21"/>
        </w:rPr>
        <w:t>B</w:t>
      </w:r>
    </w:p>
    <w:p w:rsidR="00642FAA" w:rsidRDefault="00642FAA" w:rsidP="00D44214">
      <w:pPr>
        <w:ind w:firstLine="435"/>
        <w:rPr>
          <w:rFonts w:hint="eastAsia"/>
          <w:szCs w:val="21"/>
        </w:rPr>
      </w:pPr>
    </w:p>
    <w:p w:rsidR="00642FAA" w:rsidRDefault="00642FAA" w:rsidP="00D44214">
      <w:pPr>
        <w:ind w:firstLine="435"/>
        <w:rPr>
          <w:rFonts w:hint="eastAsia"/>
          <w:szCs w:val="21"/>
        </w:rPr>
      </w:pPr>
    </w:p>
    <w:p w:rsidR="009D2C17" w:rsidRDefault="009D2C17" w:rsidP="00D44214">
      <w:pPr>
        <w:ind w:firstLine="435"/>
        <w:rPr>
          <w:rFonts w:hint="eastAsia"/>
          <w:szCs w:val="21"/>
        </w:rPr>
      </w:pPr>
    </w:p>
    <w:p w:rsidR="00642FAA" w:rsidRDefault="00653CCC" w:rsidP="00D44214">
      <w:pPr>
        <w:ind w:firstLine="435"/>
        <w:rPr>
          <w:rFonts w:hint="eastAsia"/>
          <w:szCs w:val="21"/>
        </w:rPr>
      </w:pPr>
      <w:r>
        <w:rPr>
          <w:rFonts w:hint="eastAsia"/>
          <w:szCs w:val="21"/>
        </w:rPr>
        <w:t>2</w:t>
      </w:r>
      <w:r>
        <w:rPr>
          <w:rFonts w:hint="eastAsia"/>
          <w:szCs w:val="21"/>
        </w:rPr>
        <w:t>、函数平移规律（中考试题中，只占</w:t>
      </w:r>
      <w:r>
        <w:rPr>
          <w:rFonts w:hint="eastAsia"/>
          <w:szCs w:val="21"/>
        </w:rPr>
        <w:t>3</w:t>
      </w:r>
      <w:r>
        <w:rPr>
          <w:rFonts w:hint="eastAsia"/>
          <w:szCs w:val="21"/>
        </w:rPr>
        <w:t>分，但掌握这个知识点，对提高答题速度有很大帮助，可以大大节省做题的时间）</w:t>
      </w:r>
    </w:p>
    <w:p w:rsidR="00642FAA" w:rsidRPr="00653CCC" w:rsidRDefault="00653CCC" w:rsidP="00D44214">
      <w:pPr>
        <w:ind w:firstLine="435"/>
        <w:rPr>
          <w:rFonts w:hint="eastAsia"/>
          <w:b/>
          <w:color w:val="FF0000"/>
          <w:szCs w:val="21"/>
        </w:rPr>
      </w:pPr>
      <w:r w:rsidRPr="00653CCC">
        <w:rPr>
          <w:rFonts w:hint="eastAsia"/>
          <w:b/>
          <w:color w:val="FF0000"/>
          <w:szCs w:val="21"/>
        </w:rPr>
        <w:t>左加右减、上加下减</w:t>
      </w:r>
    </w:p>
    <w:p w:rsidR="00642FAA" w:rsidRDefault="00642FAA" w:rsidP="00642FAA">
      <w:pPr>
        <w:jc w:val="center"/>
        <w:rPr>
          <w:rFonts w:hint="eastAsia"/>
          <w:sz w:val="32"/>
          <w:szCs w:val="32"/>
        </w:rPr>
      </w:pPr>
      <w:r w:rsidRPr="00642FAA">
        <w:rPr>
          <w:rFonts w:hint="eastAsia"/>
          <w:sz w:val="32"/>
          <w:szCs w:val="32"/>
        </w:rPr>
        <w:t>第八章</w:t>
      </w:r>
      <w:r w:rsidRPr="00642FAA">
        <w:rPr>
          <w:rFonts w:hint="eastAsia"/>
          <w:sz w:val="32"/>
          <w:szCs w:val="32"/>
        </w:rPr>
        <w:t xml:space="preserve">    </w:t>
      </w:r>
      <w:r w:rsidRPr="00642FAA">
        <w:rPr>
          <w:rFonts w:hint="eastAsia"/>
          <w:sz w:val="32"/>
          <w:szCs w:val="32"/>
        </w:rPr>
        <w:t>图形的初步认识</w:t>
      </w:r>
    </w:p>
    <w:p w:rsidR="00642FAA" w:rsidRPr="00582DFD" w:rsidRDefault="00642FAA" w:rsidP="00642FAA">
      <w:pPr>
        <w:rPr>
          <w:rFonts w:hint="eastAsia"/>
          <w:b/>
          <w:szCs w:val="21"/>
        </w:rPr>
      </w:pPr>
      <w:r w:rsidRPr="00582DFD">
        <w:rPr>
          <w:rFonts w:hint="eastAsia"/>
          <w:b/>
          <w:szCs w:val="21"/>
        </w:rPr>
        <w:t>考点一、直线、射线和线段</w:t>
      </w:r>
      <w:r w:rsidRPr="00582DFD">
        <w:rPr>
          <w:rFonts w:hint="eastAsia"/>
          <w:b/>
          <w:szCs w:val="21"/>
        </w:rPr>
        <w:t xml:space="preserve">    </w:t>
      </w:r>
      <w:r w:rsidRPr="00582DFD">
        <w:rPr>
          <w:rFonts w:hint="eastAsia"/>
          <w:b/>
          <w:szCs w:val="21"/>
        </w:rPr>
        <w:t>（</w:t>
      </w:r>
      <w:r w:rsidRPr="00582DFD">
        <w:rPr>
          <w:rFonts w:hint="eastAsia"/>
          <w:b/>
          <w:szCs w:val="21"/>
        </w:rPr>
        <w:t>3</w:t>
      </w:r>
      <w:r w:rsidRPr="00582DFD">
        <w:rPr>
          <w:rFonts w:hint="eastAsia"/>
          <w:b/>
          <w:szCs w:val="21"/>
        </w:rPr>
        <w:t>分）</w:t>
      </w:r>
    </w:p>
    <w:p w:rsidR="00642FAA" w:rsidRDefault="00642FAA" w:rsidP="00642FAA">
      <w:pPr>
        <w:rPr>
          <w:rFonts w:hint="eastAsia"/>
          <w:szCs w:val="21"/>
        </w:rPr>
      </w:pPr>
      <w:r>
        <w:rPr>
          <w:rFonts w:hint="eastAsia"/>
          <w:szCs w:val="21"/>
        </w:rPr>
        <w:t xml:space="preserve">    1</w:t>
      </w:r>
      <w:r>
        <w:rPr>
          <w:rFonts w:hint="eastAsia"/>
          <w:szCs w:val="21"/>
        </w:rPr>
        <w:t>、几何图形</w:t>
      </w:r>
    </w:p>
    <w:p w:rsidR="000D19A8" w:rsidRDefault="00916B91" w:rsidP="00916B91">
      <w:pPr>
        <w:ind w:firstLine="435"/>
        <w:rPr>
          <w:rFonts w:hint="eastAsia"/>
          <w:szCs w:val="21"/>
        </w:rPr>
      </w:pPr>
      <w:r>
        <w:rPr>
          <w:rFonts w:hint="eastAsia"/>
          <w:szCs w:val="21"/>
        </w:rPr>
        <w:t>从实物中抽象出来的各种图形，包括立体图形和平面图形。</w:t>
      </w:r>
    </w:p>
    <w:p w:rsidR="00916B91" w:rsidRDefault="00916B91" w:rsidP="00916B91">
      <w:pPr>
        <w:ind w:firstLine="435"/>
        <w:rPr>
          <w:rFonts w:hint="eastAsia"/>
          <w:szCs w:val="21"/>
        </w:rPr>
      </w:pPr>
      <w:r>
        <w:rPr>
          <w:rFonts w:hint="eastAsia"/>
          <w:szCs w:val="21"/>
        </w:rPr>
        <w:t>立体图形：有些几何图形的各个部分不都在同一平面内，它们是立体图形。</w:t>
      </w:r>
    </w:p>
    <w:p w:rsidR="00916B91" w:rsidRDefault="00916B91" w:rsidP="00916B91">
      <w:pPr>
        <w:ind w:firstLine="435"/>
        <w:rPr>
          <w:rFonts w:hint="eastAsia"/>
          <w:szCs w:val="21"/>
        </w:rPr>
      </w:pPr>
      <w:r>
        <w:rPr>
          <w:rFonts w:hint="eastAsia"/>
          <w:szCs w:val="21"/>
        </w:rPr>
        <w:t>平面图形：有些几何图形的各个部分都在同一平面内，它们是平面图形。</w:t>
      </w:r>
    </w:p>
    <w:p w:rsidR="00916B91" w:rsidRDefault="00916B91" w:rsidP="00916B91">
      <w:pPr>
        <w:ind w:firstLine="435"/>
        <w:rPr>
          <w:rFonts w:hint="eastAsia"/>
          <w:szCs w:val="21"/>
        </w:rPr>
      </w:pPr>
      <w:r>
        <w:rPr>
          <w:rFonts w:hint="eastAsia"/>
          <w:szCs w:val="21"/>
        </w:rPr>
        <w:t>2</w:t>
      </w:r>
      <w:r>
        <w:rPr>
          <w:rFonts w:hint="eastAsia"/>
          <w:szCs w:val="21"/>
        </w:rPr>
        <w:t>、点、线、面、体</w:t>
      </w:r>
    </w:p>
    <w:p w:rsidR="00916B91" w:rsidRDefault="00916B91" w:rsidP="00916B91">
      <w:pPr>
        <w:ind w:firstLine="435"/>
        <w:rPr>
          <w:rFonts w:hint="eastAsia"/>
          <w:szCs w:val="21"/>
        </w:rPr>
      </w:pPr>
      <w:r>
        <w:rPr>
          <w:rFonts w:hint="eastAsia"/>
          <w:szCs w:val="21"/>
        </w:rPr>
        <w:t>（</w:t>
      </w:r>
      <w:r>
        <w:rPr>
          <w:rFonts w:hint="eastAsia"/>
          <w:szCs w:val="21"/>
        </w:rPr>
        <w:t>1</w:t>
      </w:r>
      <w:r>
        <w:rPr>
          <w:rFonts w:hint="eastAsia"/>
          <w:szCs w:val="21"/>
        </w:rPr>
        <w:t>）几何图形的组成</w:t>
      </w:r>
    </w:p>
    <w:p w:rsidR="00916B91" w:rsidRDefault="00916B91" w:rsidP="00916B91">
      <w:pPr>
        <w:ind w:firstLine="435"/>
        <w:rPr>
          <w:rFonts w:hint="eastAsia"/>
          <w:szCs w:val="21"/>
        </w:rPr>
      </w:pPr>
      <w:r>
        <w:rPr>
          <w:rFonts w:hint="eastAsia"/>
          <w:szCs w:val="21"/>
        </w:rPr>
        <w:t>点：线和线相交的地方是点，它是几何图形中最基本的图形。</w:t>
      </w:r>
    </w:p>
    <w:p w:rsidR="00916B91" w:rsidRDefault="00916B91" w:rsidP="00916B91">
      <w:pPr>
        <w:ind w:firstLine="435"/>
        <w:rPr>
          <w:rFonts w:hint="eastAsia"/>
          <w:szCs w:val="21"/>
        </w:rPr>
      </w:pPr>
      <w:r>
        <w:rPr>
          <w:rFonts w:hint="eastAsia"/>
          <w:szCs w:val="21"/>
        </w:rPr>
        <w:t>线：面和面相交的地方是线，分为直线和曲线。</w:t>
      </w:r>
    </w:p>
    <w:p w:rsidR="00916B91" w:rsidRDefault="00916B91" w:rsidP="00916B91">
      <w:pPr>
        <w:ind w:firstLine="435"/>
        <w:rPr>
          <w:rFonts w:hint="eastAsia"/>
          <w:szCs w:val="21"/>
        </w:rPr>
      </w:pPr>
      <w:r>
        <w:rPr>
          <w:rFonts w:hint="eastAsia"/>
          <w:szCs w:val="21"/>
        </w:rPr>
        <w:t>面：包围着体的是面，分为平面和曲面。</w:t>
      </w:r>
    </w:p>
    <w:p w:rsidR="00916B91" w:rsidRDefault="00916B91" w:rsidP="00916B91">
      <w:pPr>
        <w:ind w:firstLine="435"/>
        <w:rPr>
          <w:rFonts w:hint="eastAsia"/>
          <w:szCs w:val="21"/>
        </w:rPr>
      </w:pPr>
      <w:r>
        <w:rPr>
          <w:rFonts w:hint="eastAsia"/>
          <w:szCs w:val="21"/>
        </w:rPr>
        <w:t>体：几何体也简称体。</w:t>
      </w:r>
    </w:p>
    <w:p w:rsidR="00916B91" w:rsidRDefault="00916B91" w:rsidP="00916B91">
      <w:pPr>
        <w:ind w:firstLine="435"/>
        <w:rPr>
          <w:rFonts w:hint="eastAsia"/>
          <w:szCs w:val="21"/>
        </w:rPr>
      </w:pPr>
      <w:r>
        <w:rPr>
          <w:rFonts w:hint="eastAsia"/>
          <w:szCs w:val="21"/>
        </w:rPr>
        <w:lastRenderedPageBreak/>
        <w:t>（</w:t>
      </w:r>
      <w:r>
        <w:rPr>
          <w:rFonts w:hint="eastAsia"/>
          <w:szCs w:val="21"/>
        </w:rPr>
        <w:t>2</w:t>
      </w:r>
      <w:r>
        <w:rPr>
          <w:rFonts w:hint="eastAsia"/>
          <w:szCs w:val="21"/>
        </w:rPr>
        <w:t>）点动成线，线动成面，面动成体。</w:t>
      </w:r>
    </w:p>
    <w:p w:rsidR="00916B91" w:rsidRDefault="00916B91" w:rsidP="00916B91">
      <w:pPr>
        <w:ind w:firstLine="435"/>
        <w:rPr>
          <w:rFonts w:hint="eastAsia"/>
          <w:szCs w:val="21"/>
        </w:rPr>
      </w:pPr>
      <w:r>
        <w:rPr>
          <w:rFonts w:hint="eastAsia"/>
          <w:szCs w:val="21"/>
        </w:rPr>
        <w:t>3</w:t>
      </w:r>
      <w:r>
        <w:rPr>
          <w:rFonts w:hint="eastAsia"/>
          <w:szCs w:val="21"/>
        </w:rPr>
        <w:t>、直线的概念</w:t>
      </w:r>
    </w:p>
    <w:p w:rsidR="00916B91" w:rsidRDefault="00916B91" w:rsidP="00916B91">
      <w:pPr>
        <w:ind w:firstLine="435"/>
        <w:rPr>
          <w:rFonts w:hint="eastAsia"/>
          <w:szCs w:val="21"/>
        </w:rPr>
      </w:pPr>
      <w:r>
        <w:rPr>
          <w:rFonts w:hint="eastAsia"/>
          <w:szCs w:val="21"/>
        </w:rPr>
        <w:t>一根拉得很紧的线，就给我们以直线的形象，直线是直的</w:t>
      </w:r>
      <w:r w:rsidR="002A1905">
        <w:rPr>
          <w:rFonts w:hint="eastAsia"/>
          <w:szCs w:val="21"/>
        </w:rPr>
        <w:t>，并且是向两方无限延伸的。</w:t>
      </w:r>
    </w:p>
    <w:p w:rsidR="002A1905" w:rsidRDefault="002A1905" w:rsidP="00916B91">
      <w:pPr>
        <w:ind w:firstLine="435"/>
        <w:rPr>
          <w:rFonts w:hint="eastAsia"/>
          <w:szCs w:val="21"/>
        </w:rPr>
      </w:pPr>
      <w:r>
        <w:rPr>
          <w:rFonts w:hint="eastAsia"/>
          <w:szCs w:val="21"/>
        </w:rPr>
        <w:t>4</w:t>
      </w:r>
      <w:r>
        <w:rPr>
          <w:rFonts w:hint="eastAsia"/>
          <w:szCs w:val="21"/>
        </w:rPr>
        <w:t>、射线的概念</w:t>
      </w:r>
    </w:p>
    <w:p w:rsidR="002A1905" w:rsidRDefault="002A1905" w:rsidP="00916B91">
      <w:pPr>
        <w:ind w:firstLine="435"/>
        <w:rPr>
          <w:rFonts w:hint="eastAsia"/>
          <w:szCs w:val="21"/>
        </w:rPr>
      </w:pPr>
      <w:r>
        <w:rPr>
          <w:rFonts w:hint="eastAsia"/>
          <w:szCs w:val="21"/>
        </w:rPr>
        <w:t>直线上一点和它一旁的部分叫做射线。这个点叫做射线的端点。</w:t>
      </w:r>
    </w:p>
    <w:p w:rsidR="002A1905" w:rsidRDefault="002A1905" w:rsidP="00916B91">
      <w:pPr>
        <w:ind w:firstLine="435"/>
        <w:rPr>
          <w:rFonts w:hint="eastAsia"/>
          <w:szCs w:val="21"/>
        </w:rPr>
      </w:pPr>
      <w:r>
        <w:rPr>
          <w:rFonts w:hint="eastAsia"/>
          <w:szCs w:val="21"/>
        </w:rPr>
        <w:t>5</w:t>
      </w:r>
      <w:r>
        <w:rPr>
          <w:rFonts w:hint="eastAsia"/>
          <w:szCs w:val="21"/>
        </w:rPr>
        <w:t>、线段的概念</w:t>
      </w:r>
    </w:p>
    <w:p w:rsidR="002A1905" w:rsidRDefault="002A1905" w:rsidP="00916B91">
      <w:pPr>
        <w:ind w:firstLine="435"/>
        <w:rPr>
          <w:rFonts w:hint="eastAsia"/>
          <w:szCs w:val="21"/>
        </w:rPr>
      </w:pPr>
      <w:r>
        <w:rPr>
          <w:rFonts w:hint="eastAsia"/>
          <w:szCs w:val="21"/>
        </w:rPr>
        <w:t>直线上两个点和它们之间的部分叫做线段。这两个点叫做线段的端点。</w:t>
      </w:r>
    </w:p>
    <w:p w:rsidR="002A1905" w:rsidRDefault="002A1905" w:rsidP="00916B91">
      <w:pPr>
        <w:ind w:firstLine="435"/>
        <w:rPr>
          <w:rFonts w:hint="eastAsia"/>
          <w:szCs w:val="21"/>
        </w:rPr>
      </w:pPr>
      <w:r>
        <w:rPr>
          <w:rFonts w:hint="eastAsia"/>
          <w:szCs w:val="21"/>
        </w:rPr>
        <w:t>6</w:t>
      </w:r>
      <w:r>
        <w:rPr>
          <w:rFonts w:hint="eastAsia"/>
          <w:szCs w:val="21"/>
        </w:rPr>
        <w:t>、点、</w:t>
      </w:r>
      <w:r w:rsidR="007867E7">
        <w:rPr>
          <w:rFonts w:hint="eastAsia"/>
          <w:szCs w:val="21"/>
        </w:rPr>
        <w:t>直线、射线和线段的表示</w:t>
      </w:r>
    </w:p>
    <w:p w:rsidR="001A70AE" w:rsidRDefault="0026125E" w:rsidP="00916B91">
      <w:pPr>
        <w:ind w:firstLine="435"/>
        <w:rPr>
          <w:rFonts w:hint="eastAsia"/>
          <w:szCs w:val="21"/>
        </w:rPr>
      </w:pPr>
      <w:r>
        <w:rPr>
          <w:rFonts w:hint="eastAsia"/>
          <w:szCs w:val="21"/>
        </w:rPr>
        <w:t>在几何里，我们常用字母表示图形。</w:t>
      </w:r>
    </w:p>
    <w:p w:rsidR="007867E7" w:rsidRDefault="0026125E" w:rsidP="00916B91">
      <w:pPr>
        <w:ind w:firstLine="435"/>
        <w:rPr>
          <w:rFonts w:hint="eastAsia"/>
          <w:szCs w:val="21"/>
        </w:rPr>
      </w:pPr>
      <w:r>
        <w:rPr>
          <w:rFonts w:hint="eastAsia"/>
          <w:szCs w:val="21"/>
        </w:rPr>
        <w:t>一个点可以用一个大写字母表示。</w:t>
      </w:r>
    </w:p>
    <w:p w:rsidR="001A70AE" w:rsidRDefault="001A70AE" w:rsidP="00916B91">
      <w:pPr>
        <w:ind w:firstLine="435"/>
        <w:rPr>
          <w:rFonts w:hint="eastAsia"/>
          <w:szCs w:val="21"/>
        </w:rPr>
      </w:pPr>
      <w:r>
        <w:rPr>
          <w:rFonts w:hint="eastAsia"/>
          <w:szCs w:val="21"/>
        </w:rPr>
        <w:t>一条直线可以用一个小写字母表示。</w:t>
      </w:r>
    </w:p>
    <w:p w:rsidR="001A70AE" w:rsidRDefault="001A70AE" w:rsidP="00916B91">
      <w:pPr>
        <w:ind w:firstLine="435"/>
        <w:rPr>
          <w:rFonts w:hint="eastAsia"/>
          <w:szCs w:val="21"/>
        </w:rPr>
      </w:pPr>
      <w:r>
        <w:rPr>
          <w:rFonts w:hint="eastAsia"/>
          <w:szCs w:val="21"/>
        </w:rPr>
        <w:t>一条射线可以用端点和射线上另一点来表示。</w:t>
      </w:r>
    </w:p>
    <w:p w:rsidR="001A70AE" w:rsidRDefault="001A70AE" w:rsidP="00916B91">
      <w:pPr>
        <w:ind w:firstLine="435"/>
        <w:rPr>
          <w:rFonts w:hint="eastAsia"/>
          <w:szCs w:val="21"/>
        </w:rPr>
      </w:pPr>
      <w:r>
        <w:rPr>
          <w:rFonts w:hint="eastAsia"/>
          <w:szCs w:val="21"/>
        </w:rPr>
        <w:t>一条线段可用它的端点的两个大写字母来表示。</w:t>
      </w:r>
    </w:p>
    <w:p w:rsidR="001A70AE" w:rsidRPr="00263690" w:rsidRDefault="001A70AE" w:rsidP="00916B91">
      <w:pPr>
        <w:ind w:firstLine="435"/>
        <w:rPr>
          <w:rFonts w:hint="eastAsia"/>
          <w:b/>
          <w:color w:val="000000"/>
          <w:szCs w:val="21"/>
        </w:rPr>
      </w:pPr>
      <w:r w:rsidRPr="00263690">
        <w:rPr>
          <w:rFonts w:hint="eastAsia"/>
          <w:b/>
          <w:color w:val="000000"/>
          <w:szCs w:val="21"/>
        </w:rPr>
        <w:t>注意：</w:t>
      </w:r>
    </w:p>
    <w:p w:rsidR="001A70AE" w:rsidRDefault="001A70AE" w:rsidP="00916B91">
      <w:pPr>
        <w:ind w:firstLine="435"/>
        <w:rPr>
          <w:rFonts w:hint="eastAsia"/>
          <w:szCs w:val="21"/>
        </w:rPr>
      </w:pPr>
      <w:r>
        <w:rPr>
          <w:rFonts w:hint="eastAsia"/>
          <w:szCs w:val="21"/>
        </w:rPr>
        <w:t>（</w:t>
      </w:r>
      <w:r>
        <w:rPr>
          <w:rFonts w:hint="eastAsia"/>
          <w:szCs w:val="21"/>
        </w:rPr>
        <w:t>1</w:t>
      </w:r>
      <w:r>
        <w:rPr>
          <w:rFonts w:hint="eastAsia"/>
          <w:szCs w:val="21"/>
        </w:rPr>
        <w:t>）表示点、直线、射线、线段时，都要在字母前面注明点、直线、射线、线段。</w:t>
      </w:r>
    </w:p>
    <w:p w:rsidR="001A70AE" w:rsidRDefault="001A70AE" w:rsidP="00916B91">
      <w:pPr>
        <w:ind w:firstLine="435"/>
        <w:rPr>
          <w:rFonts w:hint="eastAsia"/>
          <w:szCs w:val="21"/>
        </w:rPr>
      </w:pPr>
      <w:r>
        <w:rPr>
          <w:rFonts w:hint="eastAsia"/>
          <w:szCs w:val="21"/>
        </w:rPr>
        <w:t>（</w:t>
      </w:r>
      <w:r>
        <w:rPr>
          <w:rFonts w:hint="eastAsia"/>
          <w:szCs w:val="21"/>
        </w:rPr>
        <w:t>2</w:t>
      </w:r>
      <w:r>
        <w:rPr>
          <w:rFonts w:hint="eastAsia"/>
          <w:szCs w:val="21"/>
        </w:rPr>
        <w:t>）直线和射线无长度，线段有长度。</w:t>
      </w:r>
    </w:p>
    <w:p w:rsidR="001A70AE" w:rsidRDefault="001A70AE" w:rsidP="00916B91">
      <w:pPr>
        <w:ind w:firstLine="435"/>
        <w:rPr>
          <w:rFonts w:hint="eastAsia"/>
          <w:szCs w:val="21"/>
        </w:rPr>
      </w:pPr>
      <w:r>
        <w:rPr>
          <w:rFonts w:hint="eastAsia"/>
          <w:szCs w:val="21"/>
        </w:rPr>
        <w:t>（</w:t>
      </w:r>
      <w:r>
        <w:rPr>
          <w:rFonts w:hint="eastAsia"/>
          <w:szCs w:val="21"/>
        </w:rPr>
        <w:t>3</w:t>
      </w:r>
      <w:r>
        <w:rPr>
          <w:rFonts w:hint="eastAsia"/>
          <w:szCs w:val="21"/>
        </w:rPr>
        <w:t>）直线无端点，射线有一个端点，线段有两个端点。</w:t>
      </w:r>
    </w:p>
    <w:p w:rsidR="001A70AE" w:rsidRDefault="001A70AE" w:rsidP="00916B91">
      <w:pPr>
        <w:ind w:firstLine="435"/>
        <w:rPr>
          <w:rFonts w:hint="eastAsia"/>
          <w:szCs w:val="21"/>
        </w:rPr>
      </w:pPr>
      <w:r>
        <w:rPr>
          <w:rFonts w:hint="eastAsia"/>
          <w:szCs w:val="21"/>
        </w:rPr>
        <w:t>（</w:t>
      </w:r>
      <w:r>
        <w:rPr>
          <w:rFonts w:hint="eastAsia"/>
          <w:szCs w:val="21"/>
        </w:rPr>
        <w:t>4</w:t>
      </w:r>
      <w:r>
        <w:rPr>
          <w:rFonts w:hint="eastAsia"/>
          <w:szCs w:val="21"/>
        </w:rPr>
        <w:t>）点和直线的位置关系有线面两种：</w:t>
      </w:r>
    </w:p>
    <w:p w:rsidR="001A70AE" w:rsidRDefault="001A70AE" w:rsidP="00916B91">
      <w:pPr>
        <w:ind w:firstLine="435"/>
        <w:rPr>
          <w:rFonts w:hint="eastAsia"/>
          <w:szCs w:val="21"/>
        </w:rPr>
      </w:pPr>
      <w:r>
        <w:rPr>
          <w:rFonts w:hint="eastAsia"/>
          <w:szCs w:val="21"/>
        </w:rPr>
        <w:t>①点在直线上，或者说直线经过这个点。</w:t>
      </w:r>
    </w:p>
    <w:p w:rsidR="001A70AE" w:rsidRDefault="001A70AE" w:rsidP="00916B91">
      <w:pPr>
        <w:ind w:firstLine="435"/>
        <w:rPr>
          <w:rFonts w:hint="eastAsia"/>
          <w:szCs w:val="21"/>
        </w:rPr>
      </w:pPr>
      <w:r>
        <w:rPr>
          <w:rFonts w:hint="eastAsia"/>
          <w:szCs w:val="21"/>
        </w:rPr>
        <w:t>②点在直线外，或者说直线不经过这个点。</w:t>
      </w:r>
    </w:p>
    <w:p w:rsidR="001A70AE" w:rsidRDefault="001A70AE" w:rsidP="00916B91">
      <w:pPr>
        <w:ind w:firstLine="435"/>
        <w:rPr>
          <w:rFonts w:hint="eastAsia"/>
          <w:szCs w:val="21"/>
        </w:rPr>
      </w:pPr>
      <w:r>
        <w:rPr>
          <w:rFonts w:hint="eastAsia"/>
          <w:szCs w:val="21"/>
        </w:rPr>
        <w:t>7</w:t>
      </w:r>
      <w:r>
        <w:rPr>
          <w:rFonts w:hint="eastAsia"/>
          <w:szCs w:val="21"/>
        </w:rPr>
        <w:t>、直线的性质</w:t>
      </w:r>
    </w:p>
    <w:p w:rsidR="001A70AE" w:rsidRDefault="001A70AE" w:rsidP="00916B91">
      <w:pPr>
        <w:ind w:firstLine="435"/>
        <w:rPr>
          <w:rFonts w:hint="eastAsia"/>
          <w:szCs w:val="21"/>
        </w:rPr>
      </w:pPr>
      <w:r>
        <w:rPr>
          <w:rFonts w:hint="eastAsia"/>
          <w:szCs w:val="21"/>
        </w:rPr>
        <w:t>（</w:t>
      </w:r>
      <w:r>
        <w:rPr>
          <w:rFonts w:hint="eastAsia"/>
          <w:szCs w:val="21"/>
        </w:rPr>
        <w:t>1</w:t>
      </w:r>
      <w:r>
        <w:rPr>
          <w:rFonts w:hint="eastAsia"/>
          <w:szCs w:val="21"/>
        </w:rPr>
        <w:t>）直线公理：经过两个点有一条直线，并且只有一条直线。它可以简单地说成：过两点有且只有一条直线。</w:t>
      </w:r>
    </w:p>
    <w:p w:rsidR="001A70AE" w:rsidRDefault="001A70AE" w:rsidP="00916B91">
      <w:pPr>
        <w:ind w:firstLine="435"/>
        <w:rPr>
          <w:rFonts w:hint="eastAsia"/>
          <w:szCs w:val="21"/>
        </w:rPr>
      </w:pPr>
      <w:r>
        <w:rPr>
          <w:rFonts w:hint="eastAsia"/>
          <w:szCs w:val="21"/>
        </w:rPr>
        <w:t>（</w:t>
      </w:r>
      <w:r>
        <w:rPr>
          <w:rFonts w:hint="eastAsia"/>
          <w:szCs w:val="21"/>
        </w:rPr>
        <w:t>2</w:t>
      </w:r>
      <w:r>
        <w:rPr>
          <w:rFonts w:hint="eastAsia"/>
          <w:szCs w:val="21"/>
        </w:rPr>
        <w:t>）过一点的直线有无数条。</w:t>
      </w:r>
    </w:p>
    <w:p w:rsidR="001A70AE" w:rsidRDefault="001A70AE" w:rsidP="00916B91">
      <w:pPr>
        <w:ind w:firstLine="435"/>
        <w:rPr>
          <w:rFonts w:hint="eastAsia"/>
          <w:szCs w:val="21"/>
        </w:rPr>
      </w:pPr>
      <w:r>
        <w:rPr>
          <w:rFonts w:hint="eastAsia"/>
          <w:szCs w:val="21"/>
        </w:rPr>
        <w:t>（</w:t>
      </w:r>
      <w:r>
        <w:rPr>
          <w:rFonts w:hint="eastAsia"/>
          <w:szCs w:val="21"/>
        </w:rPr>
        <w:t>3</w:t>
      </w:r>
      <w:r>
        <w:rPr>
          <w:rFonts w:hint="eastAsia"/>
          <w:szCs w:val="21"/>
        </w:rPr>
        <w:t>）直线是是向两方面无限延伸的，无端点，不可度量，不能比较大小。</w:t>
      </w:r>
    </w:p>
    <w:p w:rsidR="001A70AE" w:rsidRDefault="001A70AE" w:rsidP="00916B91">
      <w:pPr>
        <w:ind w:firstLine="435"/>
        <w:rPr>
          <w:rFonts w:hint="eastAsia"/>
          <w:szCs w:val="21"/>
        </w:rPr>
      </w:pPr>
      <w:r>
        <w:rPr>
          <w:rFonts w:hint="eastAsia"/>
          <w:szCs w:val="21"/>
        </w:rPr>
        <w:t>（</w:t>
      </w:r>
      <w:r>
        <w:rPr>
          <w:rFonts w:hint="eastAsia"/>
          <w:szCs w:val="21"/>
        </w:rPr>
        <w:t>4</w:t>
      </w:r>
      <w:r>
        <w:rPr>
          <w:rFonts w:hint="eastAsia"/>
          <w:szCs w:val="21"/>
        </w:rPr>
        <w:t>）直线上有无穷多个点。</w:t>
      </w:r>
    </w:p>
    <w:p w:rsidR="001A70AE" w:rsidRDefault="001A70AE" w:rsidP="00916B91">
      <w:pPr>
        <w:ind w:firstLine="435"/>
        <w:rPr>
          <w:rFonts w:hint="eastAsia"/>
          <w:szCs w:val="21"/>
        </w:rPr>
      </w:pPr>
      <w:r>
        <w:rPr>
          <w:rFonts w:hint="eastAsia"/>
          <w:szCs w:val="21"/>
        </w:rPr>
        <w:t>（</w:t>
      </w:r>
      <w:r>
        <w:rPr>
          <w:rFonts w:hint="eastAsia"/>
          <w:szCs w:val="21"/>
        </w:rPr>
        <w:t>5</w:t>
      </w:r>
      <w:r>
        <w:rPr>
          <w:rFonts w:hint="eastAsia"/>
          <w:szCs w:val="21"/>
        </w:rPr>
        <w:t>）</w:t>
      </w:r>
      <w:r w:rsidR="0084199E">
        <w:rPr>
          <w:rFonts w:hint="eastAsia"/>
          <w:szCs w:val="21"/>
        </w:rPr>
        <w:t>两条不同的直线至多有一个公共点。</w:t>
      </w:r>
    </w:p>
    <w:p w:rsidR="0084199E" w:rsidRDefault="0084199E" w:rsidP="00916B91">
      <w:pPr>
        <w:ind w:firstLine="435"/>
        <w:rPr>
          <w:rFonts w:hint="eastAsia"/>
          <w:szCs w:val="21"/>
        </w:rPr>
      </w:pPr>
      <w:r>
        <w:rPr>
          <w:rFonts w:hint="eastAsia"/>
          <w:szCs w:val="21"/>
        </w:rPr>
        <w:t>8</w:t>
      </w:r>
      <w:r>
        <w:rPr>
          <w:rFonts w:hint="eastAsia"/>
          <w:szCs w:val="21"/>
        </w:rPr>
        <w:t>、线段的性质</w:t>
      </w:r>
    </w:p>
    <w:p w:rsidR="0084199E" w:rsidRDefault="0084199E" w:rsidP="00916B91">
      <w:pPr>
        <w:ind w:firstLine="435"/>
        <w:rPr>
          <w:rFonts w:hint="eastAsia"/>
          <w:szCs w:val="21"/>
        </w:rPr>
      </w:pPr>
      <w:r>
        <w:rPr>
          <w:rFonts w:hint="eastAsia"/>
          <w:szCs w:val="21"/>
        </w:rPr>
        <w:t>（</w:t>
      </w:r>
      <w:r>
        <w:rPr>
          <w:rFonts w:hint="eastAsia"/>
          <w:szCs w:val="21"/>
        </w:rPr>
        <w:t>1</w:t>
      </w:r>
      <w:r>
        <w:rPr>
          <w:rFonts w:hint="eastAsia"/>
          <w:szCs w:val="21"/>
        </w:rPr>
        <w:t>）线段公理：所有连接两点的线中，线段最短。也可简单说成：两点之间线段最短。</w:t>
      </w:r>
    </w:p>
    <w:p w:rsidR="0084199E" w:rsidRDefault="0084199E" w:rsidP="00916B91">
      <w:pPr>
        <w:ind w:firstLine="435"/>
        <w:rPr>
          <w:rFonts w:hint="eastAsia"/>
          <w:szCs w:val="21"/>
        </w:rPr>
      </w:pPr>
      <w:r>
        <w:rPr>
          <w:rFonts w:hint="eastAsia"/>
          <w:szCs w:val="21"/>
        </w:rPr>
        <w:t>（</w:t>
      </w:r>
      <w:r>
        <w:rPr>
          <w:rFonts w:hint="eastAsia"/>
          <w:szCs w:val="21"/>
        </w:rPr>
        <w:t>2</w:t>
      </w:r>
      <w:r>
        <w:rPr>
          <w:rFonts w:hint="eastAsia"/>
          <w:szCs w:val="21"/>
        </w:rPr>
        <w:t>）连接两点的线段的长度，叫做这两点的距离。</w:t>
      </w:r>
    </w:p>
    <w:p w:rsidR="0084199E" w:rsidRDefault="0084199E" w:rsidP="00916B91">
      <w:pPr>
        <w:ind w:firstLine="435"/>
        <w:rPr>
          <w:rFonts w:hint="eastAsia"/>
          <w:szCs w:val="21"/>
        </w:rPr>
      </w:pPr>
      <w:r>
        <w:rPr>
          <w:rFonts w:hint="eastAsia"/>
          <w:szCs w:val="21"/>
        </w:rPr>
        <w:t>（</w:t>
      </w:r>
      <w:r>
        <w:rPr>
          <w:rFonts w:hint="eastAsia"/>
          <w:szCs w:val="21"/>
        </w:rPr>
        <w:t>3</w:t>
      </w:r>
      <w:r>
        <w:rPr>
          <w:rFonts w:hint="eastAsia"/>
          <w:szCs w:val="21"/>
        </w:rPr>
        <w:t>）线段的中点到两端点的距离相等。</w:t>
      </w:r>
    </w:p>
    <w:p w:rsidR="0084199E" w:rsidRDefault="0084199E" w:rsidP="00916B91">
      <w:pPr>
        <w:ind w:firstLine="435"/>
        <w:rPr>
          <w:rFonts w:hint="eastAsia"/>
          <w:szCs w:val="21"/>
        </w:rPr>
      </w:pPr>
      <w:r>
        <w:rPr>
          <w:rFonts w:hint="eastAsia"/>
          <w:szCs w:val="21"/>
        </w:rPr>
        <w:t>（</w:t>
      </w:r>
      <w:r>
        <w:rPr>
          <w:rFonts w:hint="eastAsia"/>
          <w:szCs w:val="21"/>
        </w:rPr>
        <w:t>4</w:t>
      </w:r>
      <w:r>
        <w:rPr>
          <w:rFonts w:hint="eastAsia"/>
          <w:szCs w:val="21"/>
        </w:rPr>
        <w:t>）线段的大小关系和它们的长度的大小关系是一致的。</w:t>
      </w:r>
    </w:p>
    <w:p w:rsidR="0084199E" w:rsidRDefault="0084199E" w:rsidP="00916B91">
      <w:pPr>
        <w:ind w:firstLine="435"/>
        <w:rPr>
          <w:rFonts w:hint="eastAsia"/>
          <w:szCs w:val="21"/>
        </w:rPr>
      </w:pPr>
      <w:r>
        <w:rPr>
          <w:rFonts w:hint="eastAsia"/>
          <w:szCs w:val="21"/>
        </w:rPr>
        <w:t>9</w:t>
      </w:r>
      <w:r>
        <w:rPr>
          <w:rFonts w:hint="eastAsia"/>
          <w:szCs w:val="21"/>
        </w:rPr>
        <w:t>、线段垂直平分线的性质定理及逆定理</w:t>
      </w:r>
    </w:p>
    <w:p w:rsidR="0084199E" w:rsidRDefault="0084199E" w:rsidP="00916B91">
      <w:pPr>
        <w:ind w:firstLine="435"/>
        <w:rPr>
          <w:rFonts w:hint="eastAsia"/>
          <w:szCs w:val="21"/>
        </w:rPr>
      </w:pPr>
      <w:r>
        <w:rPr>
          <w:rFonts w:hint="eastAsia"/>
          <w:szCs w:val="21"/>
        </w:rPr>
        <w:t>垂直于一条线段并且平分这条线段的直线是这条线段的垂直平分线。</w:t>
      </w:r>
    </w:p>
    <w:p w:rsidR="0084199E" w:rsidRDefault="0084199E" w:rsidP="00916B91">
      <w:pPr>
        <w:ind w:firstLine="435"/>
        <w:rPr>
          <w:rFonts w:hint="eastAsia"/>
          <w:szCs w:val="21"/>
        </w:rPr>
      </w:pPr>
      <w:r>
        <w:rPr>
          <w:rFonts w:hint="eastAsia"/>
          <w:szCs w:val="21"/>
        </w:rPr>
        <w:t>线段垂直平分线的性质定理：线段垂直平分线上的点和这条线段两个端点的距离相等。</w:t>
      </w:r>
    </w:p>
    <w:p w:rsidR="0084199E" w:rsidRDefault="0084199E" w:rsidP="00916B91">
      <w:pPr>
        <w:ind w:firstLine="435"/>
        <w:rPr>
          <w:rFonts w:hint="eastAsia"/>
          <w:szCs w:val="21"/>
        </w:rPr>
      </w:pPr>
      <w:r>
        <w:rPr>
          <w:rFonts w:hint="eastAsia"/>
          <w:szCs w:val="21"/>
        </w:rPr>
        <w:t>逆定理：和一条线段两个端点距离相等的点，在这条线段的垂直平分线上。</w:t>
      </w:r>
    </w:p>
    <w:p w:rsidR="0084199E" w:rsidRPr="00582DFD" w:rsidRDefault="0084199E" w:rsidP="0084199E">
      <w:pPr>
        <w:rPr>
          <w:rFonts w:hint="eastAsia"/>
          <w:b/>
          <w:szCs w:val="21"/>
        </w:rPr>
      </w:pPr>
      <w:r w:rsidRPr="00582DFD">
        <w:rPr>
          <w:rFonts w:hint="eastAsia"/>
          <w:b/>
          <w:szCs w:val="21"/>
        </w:rPr>
        <w:t>考点二、角</w:t>
      </w:r>
      <w:r w:rsidRPr="00582DFD">
        <w:rPr>
          <w:rFonts w:hint="eastAsia"/>
          <w:b/>
          <w:szCs w:val="21"/>
        </w:rPr>
        <w:t xml:space="preserve">    </w:t>
      </w:r>
      <w:r w:rsidRPr="00582DFD">
        <w:rPr>
          <w:rFonts w:hint="eastAsia"/>
          <w:b/>
          <w:szCs w:val="21"/>
        </w:rPr>
        <w:t>（</w:t>
      </w:r>
      <w:r w:rsidRPr="00582DFD">
        <w:rPr>
          <w:rFonts w:hint="eastAsia"/>
          <w:b/>
          <w:szCs w:val="21"/>
        </w:rPr>
        <w:t>3</w:t>
      </w:r>
      <w:r w:rsidRPr="00582DFD">
        <w:rPr>
          <w:rFonts w:hint="eastAsia"/>
          <w:b/>
          <w:szCs w:val="21"/>
        </w:rPr>
        <w:t>分）</w:t>
      </w:r>
    </w:p>
    <w:p w:rsidR="001A70AE" w:rsidRDefault="0084199E" w:rsidP="00916B91">
      <w:pPr>
        <w:ind w:firstLine="435"/>
        <w:rPr>
          <w:rFonts w:hint="eastAsia"/>
          <w:szCs w:val="21"/>
        </w:rPr>
      </w:pPr>
      <w:r>
        <w:rPr>
          <w:rFonts w:hint="eastAsia"/>
          <w:szCs w:val="21"/>
        </w:rPr>
        <w:t>1</w:t>
      </w:r>
      <w:r>
        <w:rPr>
          <w:rFonts w:hint="eastAsia"/>
          <w:szCs w:val="21"/>
        </w:rPr>
        <w:t>、角的相关概念</w:t>
      </w:r>
    </w:p>
    <w:p w:rsidR="0084199E" w:rsidRDefault="0084199E" w:rsidP="00916B91">
      <w:pPr>
        <w:ind w:firstLine="435"/>
        <w:rPr>
          <w:rFonts w:hint="eastAsia"/>
          <w:szCs w:val="21"/>
        </w:rPr>
      </w:pPr>
      <w:r>
        <w:rPr>
          <w:rFonts w:hint="eastAsia"/>
          <w:szCs w:val="21"/>
        </w:rPr>
        <w:t>有公共端点的两条射线组成的图形叫做角，这个公共端点叫做角的顶点，这两条射线叫做角的边。</w:t>
      </w:r>
    </w:p>
    <w:p w:rsidR="0084199E" w:rsidRDefault="0084199E" w:rsidP="00916B91">
      <w:pPr>
        <w:ind w:firstLine="435"/>
        <w:rPr>
          <w:rFonts w:hint="eastAsia"/>
          <w:szCs w:val="21"/>
        </w:rPr>
      </w:pPr>
      <w:r>
        <w:rPr>
          <w:rFonts w:hint="eastAsia"/>
          <w:szCs w:val="21"/>
        </w:rPr>
        <w:t>当角的两边在一条直线上时，组成的角叫做平角。</w:t>
      </w:r>
    </w:p>
    <w:p w:rsidR="0084199E" w:rsidRDefault="0084199E" w:rsidP="00916B91">
      <w:pPr>
        <w:ind w:firstLine="435"/>
        <w:rPr>
          <w:rFonts w:hint="eastAsia"/>
          <w:szCs w:val="21"/>
        </w:rPr>
      </w:pPr>
      <w:r>
        <w:rPr>
          <w:rFonts w:hint="eastAsia"/>
          <w:szCs w:val="21"/>
        </w:rPr>
        <w:t>平角的一半叫做直角；小于直角的角叫做锐角；大于直角且小于平角的角叫做钝角。</w:t>
      </w:r>
    </w:p>
    <w:p w:rsidR="0084199E" w:rsidRDefault="0084199E" w:rsidP="00916B91">
      <w:pPr>
        <w:ind w:firstLine="435"/>
        <w:rPr>
          <w:rFonts w:hint="eastAsia"/>
          <w:szCs w:val="21"/>
        </w:rPr>
      </w:pPr>
      <w:r>
        <w:rPr>
          <w:rFonts w:hint="eastAsia"/>
          <w:szCs w:val="21"/>
        </w:rPr>
        <w:t>如果两个角的和是一个直角，那么这两个角叫做互为余角，其中一个角叫做另一个角的余角。</w:t>
      </w:r>
    </w:p>
    <w:p w:rsidR="0084199E" w:rsidRDefault="0084199E" w:rsidP="00916B91">
      <w:pPr>
        <w:ind w:firstLine="435"/>
        <w:rPr>
          <w:rFonts w:hint="eastAsia"/>
          <w:szCs w:val="21"/>
        </w:rPr>
      </w:pPr>
      <w:r>
        <w:rPr>
          <w:rFonts w:hint="eastAsia"/>
          <w:szCs w:val="21"/>
        </w:rPr>
        <w:t>如果两个角的和是一个平角，那么这两个角叫做互为补角，其中一个角叫做另一个角的补角。</w:t>
      </w:r>
    </w:p>
    <w:p w:rsidR="0084199E" w:rsidRDefault="00A40662" w:rsidP="00916B91">
      <w:pPr>
        <w:ind w:firstLine="435"/>
        <w:rPr>
          <w:rFonts w:hint="eastAsia"/>
          <w:szCs w:val="21"/>
        </w:rPr>
      </w:pPr>
      <w:r>
        <w:rPr>
          <w:rFonts w:hint="eastAsia"/>
          <w:szCs w:val="21"/>
        </w:rPr>
        <w:t>2</w:t>
      </w:r>
      <w:r>
        <w:rPr>
          <w:rFonts w:hint="eastAsia"/>
          <w:szCs w:val="21"/>
        </w:rPr>
        <w:t>、角的表示</w:t>
      </w:r>
    </w:p>
    <w:p w:rsidR="00A40662" w:rsidRDefault="00A40662" w:rsidP="00916B91">
      <w:pPr>
        <w:ind w:firstLine="435"/>
        <w:rPr>
          <w:rFonts w:hint="eastAsia"/>
          <w:szCs w:val="21"/>
        </w:rPr>
      </w:pPr>
      <w:r>
        <w:rPr>
          <w:rFonts w:hint="eastAsia"/>
          <w:szCs w:val="21"/>
        </w:rPr>
        <w:t>角可以用大写英文字母、阿拉伯数字或小写的希腊字母表示，具体的有一下四种表示方法：</w:t>
      </w:r>
    </w:p>
    <w:p w:rsidR="00A40662" w:rsidRDefault="00A40662" w:rsidP="00916B91">
      <w:pPr>
        <w:ind w:firstLine="435"/>
        <w:rPr>
          <w:rFonts w:hint="eastAsia"/>
          <w:szCs w:val="21"/>
        </w:rPr>
      </w:pPr>
      <w:r>
        <w:rPr>
          <w:rFonts w:hint="eastAsia"/>
          <w:szCs w:val="21"/>
        </w:rPr>
        <w:t>①用数字表示单独的角，如∠</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等。</w:t>
      </w:r>
    </w:p>
    <w:p w:rsidR="00A40662" w:rsidRDefault="00A40662" w:rsidP="00916B91">
      <w:pPr>
        <w:ind w:firstLine="435"/>
        <w:rPr>
          <w:rFonts w:hint="eastAsia"/>
          <w:szCs w:val="21"/>
        </w:rPr>
      </w:pPr>
      <w:r>
        <w:rPr>
          <w:rFonts w:hint="eastAsia"/>
          <w:szCs w:val="21"/>
        </w:rPr>
        <w:t>②用小写的希腊字母表示单独的一个角，如∠α，∠β，∠γ，∠θ等。</w:t>
      </w:r>
    </w:p>
    <w:p w:rsidR="00A40662" w:rsidRDefault="00A40662" w:rsidP="00916B91">
      <w:pPr>
        <w:ind w:firstLine="435"/>
        <w:rPr>
          <w:rFonts w:hint="eastAsia"/>
          <w:szCs w:val="21"/>
        </w:rPr>
      </w:pPr>
      <w:r>
        <w:rPr>
          <w:rFonts w:hint="eastAsia"/>
          <w:szCs w:val="21"/>
        </w:rPr>
        <w:t>③用一个大写英文字母表示一个独立（在一个顶点处只有一个角）的角，如∠</w:t>
      </w:r>
      <w:r>
        <w:rPr>
          <w:rFonts w:hint="eastAsia"/>
          <w:szCs w:val="21"/>
        </w:rPr>
        <w:t>B</w:t>
      </w:r>
      <w:r>
        <w:rPr>
          <w:rFonts w:hint="eastAsia"/>
          <w:szCs w:val="21"/>
        </w:rPr>
        <w:t>，∠</w:t>
      </w:r>
      <w:r>
        <w:rPr>
          <w:rFonts w:hint="eastAsia"/>
          <w:szCs w:val="21"/>
        </w:rPr>
        <w:t>C</w:t>
      </w:r>
      <w:r>
        <w:rPr>
          <w:rFonts w:hint="eastAsia"/>
          <w:szCs w:val="21"/>
        </w:rPr>
        <w:t>等。</w:t>
      </w:r>
    </w:p>
    <w:p w:rsidR="00A40662" w:rsidRDefault="00A40662" w:rsidP="00916B91">
      <w:pPr>
        <w:ind w:firstLine="435"/>
        <w:rPr>
          <w:rFonts w:hint="eastAsia"/>
          <w:szCs w:val="21"/>
        </w:rPr>
      </w:pPr>
      <w:r>
        <w:rPr>
          <w:rFonts w:hint="eastAsia"/>
          <w:szCs w:val="21"/>
        </w:rPr>
        <w:t>④用三个大写英文字母表示任一个角，如∠</w:t>
      </w:r>
      <w:r>
        <w:rPr>
          <w:rFonts w:hint="eastAsia"/>
          <w:szCs w:val="21"/>
        </w:rPr>
        <w:t>BAD</w:t>
      </w:r>
      <w:r>
        <w:rPr>
          <w:rFonts w:hint="eastAsia"/>
          <w:szCs w:val="21"/>
        </w:rPr>
        <w:t>，∠</w:t>
      </w:r>
      <w:r>
        <w:rPr>
          <w:rFonts w:hint="eastAsia"/>
          <w:szCs w:val="21"/>
        </w:rPr>
        <w:t>BAE</w:t>
      </w:r>
      <w:r>
        <w:rPr>
          <w:rFonts w:hint="eastAsia"/>
          <w:szCs w:val="21"/>
        </w:rPr>
        <w:t>，∠</w:t>
      </w:r>
      <w:r>
        <w:rPr>
          <w:rFonts w:hint="eastAsia"/>
          <w:szCs w:val="21"/>
        </w:rPr>
        <w:t>CAE</w:t>
      </w:r>
      <w:r>
        <w:rPr>
          <w:rFonts w:hint="eastAsia"/>
          <w:szCs w:val="21"/>
        </w:rPr>
        <w:t>等。</w:t>
      </w:r>
    </w:p>
    <w:p w:rsidR="00A40662" w:rsidRDefault="00A40662" w:rsidP="00916B91">
      <w:pPr>
        <w:ind w:firstLine="435"/>
        <w:rPr>
          <w:rFonts w:hint="eastAsia"/>
          <w:szCs w:val="21"/>
        </w:rPr>
      </w:pPr>
      <w:r>
        <w:rPr>
          <w:rFonts w:hint="eastAsia"/>
          <w:szCs w:val="21"/>
        </w:rPr>
        <w:lastRenderedPageBreak/>
        <w:t>注意：用三个大写英文字母表示角时，一定要把顶点字母写在中间，边上的字母写在两侧。</w:t>
      </w:r>
    </w:p>
    <w:p w:rsidR="00A40662" w:rsidRDefault="00A40662" w:rsidP="00916B91">
      <w:pPr>
        <w:ind w:firstLine="435"/>
        <w:rPr>
          <w:rFonts w:hint="eastAsia"/>
          <w:szCs w:val="21"/>
        </w:rPr>
      </w:pPr>
      <w:r>
        <w:rPr>
          <w:rFonts w:hint="eastAsia"/>
          <w:szCs w:val="21"/>
        </w:rPr>
        <w:t>3</w:t>
      </w:r>
      <w:r>
        <w:rPr>
          <w:rFonts w:hint="eastAsia"/>
          <w:szCs w:val="21"/>
        </w:rPr>
        <w:t>、角的度量</w:t>
      </w:r>
    </w:p>
    <w:p w:rsidR="00A40662" w:rsidRDefault="00A40662" w:rsidP="00916B91">
      <w:pPr>
        <w:ind w:firstLine="435"/>
        <w:rPr>
          <w:rFonts w:hint="eastAsia"/>
          <w:szCs w:val="21"/>
        </w:rPr>
      </w:pPr>
      <w:r>
        <w:rPr>
          <w:rFonts w:hint="eastAsia"/>
          <w:szCs w:val="21"/>
        </w:rPr>
        <w:t>角的度量有如下规定：把一个平角</w:t>
      </w:r>
      <w:r>
        <w:rPr>
          <w:rFonts w:hint="eastAsia"/>
          <w:szCs w:val="21"/>
        </w:rPr>
        <w:t>180</w:t>
      </w:r>
      <w:r>
        <w:rPr>
          <w:rFonts w:hint="eastAsia"/>
          <w:szCs w:val="21"/>
        </w:rPr>
        <w:t>等分，每一份就是</w:t>
      </w:r>
      <w:r>
        <w:rPr>
          <w:rFonts w:hint="eastAsia"/>
          <w:szCs w:val="21"/>
        </w:rPr>
        <w:t>1</w:t>
      </w:r>
      <w:r>
        <w:rPr>
          <w:rFonts w:hint="eastAsia"/>
          <w:szCs w:val="21"/>
        </w:rPr>
        <w:t>度的角，单位是度，用“°”表示，</w:t>
      </w:r>
      <w:r>
        <w:rPr>
          <w:rFonts w:hint="eastAsia"/>
          <w:szCs w:val="21"/>
        </w:rPr>
        <w:t>1</w:t>
      </w:r>
      <w:r>
        <w:rPr>
          <w:rFonts w:hint="eastAsia"/>
          <w:szCs w:val="21"/>
        </w:rPr>
        <w:t>度记作“</w:t>
      </w:r>
      <w:r>
        <w:rPr>
          <w:rFonts w:hint="eastAsia"/>
          <w:szCs w:val="21"/>
        </w:rPr>
        <w:t>1</w:t>
      </w:r>
      <w:r>
        <w:rPr>
          <w:rFonts w:hint="eastAsia"/>
          <w:szCs w:val="21"/>
        </w:rPr>
        <w:t>°”，</w:t>
      </w:r>
      <w:r>
        <w:rPr>
          <w:rFonts w:hint="eastAsia"/>
          <w:szCs w:val="21"/>
        </w:rPr>
        <w:t>n</w:t>
      </w:r>
      <w:r>
        <w:rPr>
          <w:rFonts w:hint="eastAsia"/>
          <w:szCs w:val="21"/>
        </w:rPr>
        <w:t>度记作“</w:t>
      </w:r>
      <w:r>
        <w:rPr>
          <w:rFonts w:hint="eastAsia"/>
          <w:szCs w:val="21"/>
        </w:rPr>
        <w:t>n</w:t>
      </w:r>
      <w:r>
        <w:rPr>
          <w:rFonts w:hint="eastAsia"/>
          <w:szCs w:val="21"/>
        </w:rPr>
        <w:t>°”。</w:t>
      </w:r>
    </w:p>
    <w:p w:rsidR="00A40662" w:rsidRDefault="00A40662" w:rsidP="00916B91">
      <w:pPr>
        <w:ind w:firstLine="435"/>
        <w:rPr>
          <w:rFonts w:hint="eastAsia"/>
          <w:szCs w:val="21"/>
        </w:rPr>
      </w:pPr>
      <w:r>
        <w:rPr>
          <w:rFonts w:hint="eastAsia"/>
          <w:szCs w:val="21"/>
        </w:rPr>
        <w:t>把</w:t>
      </w:r>
      <w:r>
        <w:rPr>
          <w:rFonts w:hint="eastAsia"/>
          <w:szCs w:val="21"/>
        </w:rPr>
        <w:t>1</w:t>
      </w:r>
      <w:r>
        <w:rPr>
          <w:rFonts w:hint="eastAsia"/>
          <w:szCs w:val="21"/>
        </w:rPr>
        <w:t>°的角</w:t>
      </w:r>
      <w:r>
        <w:rPr>
          <w:rFonts w:hint="eastAsia"/>
          <w:szCs w:val="21"/>
        </w:rPr>
        <w:t>60</w:t>
      </w:r>
      <w:r>
        <w:rPr>
          <w:rFonts w:hint="eastAsia"/>
          <w:szCs w:val="21"/>
        </w:rPr>
        <w:t>等分，每一份叫做</w:t>
      </w:r>
      <w:r>
        <w:rPr>
          <w:rFonts w:hint="eastAsia"/>
          <w:szCs w:val="21"/>
        </w:rPr>
        <w:t>1</w:t>
      </w:r>
      <w:r>
        <w:rPr>
          <w:rFonts w:hint="eastAsia"/>
          <w:szCs w:val="21"/>
        </w:rPr>
        <w:t>分的角，</w:t>
      </w:r>
      <w:r>
        <w:rPr>
          <w:rFonts w:hint="eastAsia"/>
          <w:szCs w:val="21"/>
        </w:rPr>
        <w:t>1</w:t>
      </w:r>
      <w:r>
        <w:rPr>
          <w:rFonts w:hint="eastAsia"/>
          <w:szCs w:val="21"/>
        </w:rPr>
        <w:t>分记作“</w:t>
      </w:r>
      <w:r>
        <w:rPr>
          <w:rFonts w:hint="eastAsia"/>
          <w:szCs w:val="21"/>
        </w:rPr>
        <w:t>1</w:t>
      </w:r>
      <w:r>
        <w:rPr>
          <w:szCs w:val="21"/>
        </w:rPr>
        <w:t>’</w:t>
      </w:r>
      <w:r>
        <w:rPr>
          <w:rFonts w:hint="eastAsia"/>
          <w:szCs w:val="21"/>
        </w:rPr>
        <w:t>”</w:t>
      </w:r>
      <w:r w:rsidR="00E36358">
        <w:rPr>
          <w:rFonts w:hint="eastAsia"/>
          <w:szCs w:val="21"/>
        </w:rPr>
        <w:t>。</w:t>
      </w:r>
    </w:p>
    <w:p w:rsidR="00E36358" w:rsidRDefault="00E36358" w:rsidP="00E36358">
      <w:pPr>
        <w:ind w:firstLine="435"/>
        <w:rPr>
          <w:rFonts w:hint="eastAsia"/>
          <w:szCs w:val="21"/>
        </w:rPr>
      </w:pPr>
      <w:r>
        <w:rPr>
          <w:rFonts w:hint="eastAsia"/>
          <w:szCs w:val="21"/>
        </w:rPr>
        <w:t>把</w:t>
      </w:r>
      <w:r>
        <w:rPr>
          <w:rFonts w:hint="eastAsia"/>
          <w:szCs w:val="21"/>
        </w:rPr>
        <w:t>1</w:t>
      </w:r>
      <w:r>
        <w:rPr>
          <w:szCs w:val="21"/>
        </w:rPr>
        <w:t>’</w:t>
      </w:r>
      <w:r>
        <w:rPr>
          <w:rFonts w:hint="eastAsia"/>
          <w:szCs w:val="21"/>
        </w:rPr>
        <w:t xml:space="preserve"> </w:t>
      </w:r>
      <w:r>
        <w:rPr>
          <w:rFonts w:hint="eastAsia"/>
          <w:szCs w:val="21"/>
        </w:rPr>
        <w:t>的角</w:t>
      </w:r>
      <w:r>
        <w:rPr>
          <w:rFonts w:hint="eastAsia"/>
          <w:szCs w:val="21"/>
        </w:rPr>
        <w:t>60</w:t>
      </w:r>
      <w:r>
        <w:rPr>
          <w:rFonts w:hint="eastAsia"/>
          <w:szCs w:val="21"/>
        </w:rPr>
        <w:t>等分，每一份叫做</w:t>
      </w:r>
      <w:r>
        <w:rPr>
          <w:rFonts w:hint="eastAsia"/>
          <w:szCs w:val="21"/>
        </w:rPr>
        <w:t>1</w:t>
      </w:r>
      <w:r>
        <w:rPr>
          <w:rFonts w:hint="eastAsia"/>
          <w:szCs w:val="21"/>
        </w:rPr>
        <w:t>秒的角，</w:t>
      </w:r>
      <w:r>
        <w:rPr>
          <w:rFonts w:hint="eastAsia"/>
          <w:szCs w:val="21"/>
        </w:rPr>
        <w:t>1</w:t>
      </w:r>
      <w:r>
        <w:rPr>
          <w:rFonts w:hint="eastAsia"/>
          <w:szCs w:val="21"/>
        </w:rPr>
        <w:t>秒记作“</w:t>
      </w:r>
      <w:r>
        <w:rPr>
          <w:rFonts w:hint="eastAsia"/>
          <w:szCs w:val="21"/>
        </w:rPr>
        <w:t>1</w:t>
      </w:r>
      <w:r>
        <w:rPr>
          <w:szCs w:val="21"/>
        </w:rPr>
        <w:t>”</w:t>
      </w:r>
      <w:r>
        <w:rPr>
          <w:rFonts w:hint="eastAsia"/>
          <w:szCs w:val="21"/>
        </w:rPr>
        <w:t>”。</w:t>
      </w:r>
    </w:p>
    <w:p w:rsidR="00E36358" w:rsidRDefault="00E36358" w:rsidP="00E36358">
      <w:pPr>
        <w:ind w:firstLine="435"/>
        <w:rPr>
          <w:rFonts w:hint="eastAsia"/>
          <w:szCs w:val="21"/>
        </w:rPr>
      </w:pPr>
      <w:r>
        <w:rPr>
          <w:rFonts w:hint="eastAsia"/>
          <w:szCs w:val="21"/>
        </w:rPr>
        <w:t>1</w:t>
      </w:r>
      <w:r>
        <w:rPr>
          <w:rFonts w:hint="eastAsia"/>
          <w:szCs w:val="21"/>
        </w:rPr>
        <w:t>°</w:t>
      </w:r>
      <w:r>
        <w:rPr>
          <w:rFonts w:hint="eastAsia"/>
          <w:szCs w:val="21"/>
        </w:rPr>
        <w:t>=</w:t>
      </w:r>
      <w:smartTag w:uri="urn:schemas-microsoft-com:office:smarttags" w:element="chmetcnv">
        <w:smartTagPr>
          <w:attr w:name="TCSC" w:val="0"/>
          <w:attr w:name="NumberType" w:val="1"/>
          <w:attr w:name="Negative" w:val="False"/>
          <w:attr w:name="HasSpace" w:val="False"/>
          <w:attr w:name="SourceValue" w:val="60"/>
          <w:attr w:name="UnitName" w:val="’"/>
        </w:smartTagPr>
        <w:r>
          <w:rPr>
            <w:rFonts w:hint="eastAsia"/>
            <w:szCs w:val="21"/>
          </w:rPr>
          <w:t>60</w:t>
        </w:r>
        <w:r>
          <w:rPr>
            <w:szCs w:val="21"/>
          </w:rPr>
          <w:t>’</w:t>
        </w:r>
      </w:smartTag>
      <w:r>
        <w:rPr>
          <w:rFonts w:hint="eastAsia"/>
          <w:szCs w:val="21"/>
        </w:rPr>
        <w:t>=</w:t>
      </w:r>
      <w:smartTag w:uri="urn:schemas-microsoft-com:office:smarttags" w:element="chmetcnv">
        <w:smartTagPr>
          <w:attr w:name="TCSC" w:val="0"/>
          <w:attr w:name="NumberType" w:val="1"/>
          <w:attr w:name="Negative" w:val="False"/>
          <w:attr w:name="HasSpace" w:val="False"/>
          <w:attr w:name="SourceValue" w:val="60"/>
          <w:attr w:name="UnitName" w:val="”"/>
        </w:smartTagPr>
        <w:r>
          <w:rPr>
            <w:rFonts w:hint="eastAsia"/>
            <w:szCs w:val="21"/>
          </w:rPr>
          <w:t>60</w:t>
        </w:r>
        <w:r>
          <w:rPr>
            <w:szCs w:val="21"/>
          </w:rPr>
          <w:t>”</w:t>
        </w:r>
      </w:smartTag>
    </w:p>
    <w:p w:rsidR="00E36358" w:rsidRDefault="00E36358" w:rsidP="00E36358">
      <w:pPr>
        <w:ind w:firstLine="435"/>
        <w:rPr>
          <w:rFonts w:hint="eastAsia"/>
          <w:szCs w:val="21"/>
        </w:rPr>
      </w:pPr>
      <w:r>
        <w:rPr>
          <w:rFonts w:hint="eastAsia"/>
          <w:szCs w:val="21"/>
        </w:rPr>
        <w:t>4</w:t>
      </w:r>
      <w:r>
        <w:rPr>
          <w:rFonts w:hint="eastAsia"/>
          <w:szCs w:val="21"/>
        </w:rPr>
        <w:t>、角的性质</w:t>
      </w:r>
    </w:p>
    <w:p w:rsidR="00E36358" w:rsidRDefault="00E36358" w:rsidP="00E36358">
      <w:pPr>
        <w:ind w:firstLine="435"/>
        <w:rPr>
          <w:rFonts w:hint="eastAsia"/>
          <w:szCs w:val="21"/>
        </w:rPr>
      </w:pPr>
      <w:r>
        <w:rPr>
          <w:rFonts w:hint="eastAsia"/>
          <w:szCs w:val="21"/>
        </w:rPr>
        <w:t>（</w:t>
      </w:r>
      <w:r>
        <w:rPr>
          <w:rFonts w:hint="eastAsia"/>
          <w:szCs w:val="21"/>
        </w:rPr>
        <w:t>1</w:t>
      </w:r>
      <w:r>
        <w:rPr>
          <w:rFonts w:hint="eastAsia"/>
          <w:szCs w:val="21"/>
        </w:rPr>
        <w:t>）角的大小与边的长短无关，只与构成角的两条射线的幅度大小有关。</w:t>
      </w:r>
    </w:p>
    <w:p w:rsidR="00E36358" w:rsidRDefault="00E36358" w:rsidP="00E36358">
      <w:pPr>
        <w:ind w:firstLine="435"/>
        <w:rPr>
          <w:rFonts w:hint="eastAsia"/>
          <w:szCs w:val="21"/>
        </w:rPr>
      </w:pPr>
      <w:r>
        <w:rPr>
          <w:rFonts w:hint="eastAsia"/>
          <w:szCs w:val="21"/>
        </w:rPr>
        <w:t>（</w:t>
      </w:r>
      <w:r>
        <w:rPr>
          <w:rFonts w:hint="eastAsia"/>
          <w:szCs w:val="21"/>
        </w:rPr>
        <w:t>2</w:t>
      </w:r>
      <w:r>
        <w:rPr>
          <w:rFonts w:hint="eastAsia"/>
          <w:szCs w:val="21"/>
        </w:rPr>
        <w:t>）角的大小可以度量，可以比较</w:t>
      </w:r>
    </w:p>
    <w:p w:rsidR="00E36358" w:rsidRDefault="00E36358" w:rsidP="00E36358">
      <w:pPr>
        <w:ind w:firstLine="435"/>
        <w:rPr>
          <w:rFonts w:hint="eastAsia"/>
          <w:szCs w:val="21"/>
        </w:rPr>
      </w:pPr>
      <w:r>
        <w:rPr>
          <w:rFonts w:hint="eastAsia"/>
          <w:szCs w:val="21"/>
        </w:rPr>
        <w:t>（</w:t>
      </w:r>
      <w:r>
        <w:rPr>
          <w:rFonts w:hint="eastAsia"/>
          <w:szCs w:val="21"/>
        </w:rPr>
        <w:t>3</w:t>
      </w:r>
      <w:r>
        <w:rPr>
          <w:rFonts w:hint="eastAsia"/>
          <w:szCs w:val="21"/>
        </w:rPr>
        <w:t>）角可以参与运算。</w:t>
      </w:r>
    </w:p>
    <w:p w:rsidR="00E36358" w:rsidRDefault="00E36358" w:rsidP="00E36358">
      <w:pPr>
        <w:ind w:firstLine="435"/>
        <w:rPr>
          <w:rFonts w:hint="eastAsia"/>
          <w:szCs w:val="21"/>
        </w:rPr>
      </w:pPr>
      <w:r>
        <w:rPr>
          <w:rFonts w:hint="eastAsia"/>
          <w:szCs w:val="21"/>
        </w:rPr>
        <w:t>5</w:t>
      </w:r>
      <w:r>
        <w:rPr>
          <w:rFonts w:hint="eastAsia"/>
          <w:szCs w:val="21"/>
        </w:rPr>
        <w:t>、角的平分线及其性质</w:t>
      </w:r>
    </w:p>
    <w:p w:rsidR="00E36358" w:rsidRDefault="00E36358" w:rsidP="00E36358">
      <w:pPr>
        <w:ind w:firstLine="435"/>
        <w:rPr>
          <w:rFonts w:hint="eastAsia"/>
          <w:szCs w:val="21"/>
        </w:rPr>
      </w:pPr>
      <w:r>
        <w:rPr>
          <w:rFonts w:hint="eastAsia"/>
          <w:szCs w:val="21"/>
        </w:rPr>
        <w:t>一条射线把一个角分成两个相等的角，这条射线叫做这个角的平分线。</w:t>
      </w:r>
    </w:p>
    <w:p w:rsidR="00E36358" w:rsidRDefault="00E36358" w:rsidP="00E36358">
      <w:pPr>
        <w:ind w:firstLine="435"/>
        <w:rPr>
          <w:rFonts w:hint="eastAsia"/>
          <w:szCs w:val="21"/>
        </w:rPr>
      </w:pPr>
      <w:r>
        <w:rPr>
          <w:rFonts w:hint="eastAsia"/>
          <w:szCs w:val="21"/>
        </w:rPr>
        <w:t>角的平分线有下面的性质定理：</w:t>
      </w:r>
    </w:p>
    <w:p w:rsidR="00E36358" w:rsidRDefault="00E36358" w:rsidP="00E36358">
      <w:pPr>
        <w:ind w:firstLine="435"/>
        <w:rPr>
          <w:rFonts w:hint="eastAsia"/>
          <w:szCs w:val="21"/>
        </w:rPr>
      </w:pPr>
      <w:r>
        <w:rPr>
          <w:rFonts w:hint="eastAsia"/>
          <w:szCs w:val="21"/>
        </w:rPr>
        <w:t>（</w:t>
      </w:r>
      <w:r>
        <w:rPr>
          <w:rFonts w:hint="eastAsia"/>
          <w:szCs w:val="21"/>
        </w:rPr>
        <w:t>1</w:t>
      </w:r>
      <w:r>
        <w:rPr>
          <w:rFonts w:hint="eastAsia"/>
          <w:szCs w:val="21"/>
        </w:rPr>
        <w:t>）角平分线上的点到这个角的两边的距离相等。</w:t>
      </w:r>
    </w:p>
    <w:p w:rsidR="00E36358" w:rsidRDefault="00E36358" w:rsidP="00E36358">
      <w:pPr>
        <w:ind w:firstLine="435"/>
        <w:rPr>
          <w:rFonts w:hint="eastAsia"/>
          <w:szCs w:val="21"/>
        </w:rPr>
      </w:pPr>
      <w:r>
        <w:rPr>
          <w:rFonts w:hint="eastAsia"/>
          <w:szCs w:val="21"/>
        </w:rPr>
        <w:t>（</w:t>
      </w:r>
      <w:r>
        <w:rPr>
          <w:rFonts w:hint="eastAsia"/>
          <w:szCs w:val="21"/>
        </w:rPr>
        <w:t>2</w:t>
      </w:r>
      <w:r>
        <w:rPr>
          <w:rFonts w:hint="eastAsia"/>
          <w:szCs w:val="21"/>
        </w:rPr>
        <w:t>）到一个角的两边距离相等的点在这个角的平分线上。</w:t>
      </w:r>
    </w:p>
    <w:p w:rsidR="00E36358" w:rsidRPr="00582DFD" w:rsidRDefault="00E36358" w:rsidP="00582DFD">
      <w:pPr>
        <w:rPr>
          <w:rFonts w:hint="eastAsia"/>
          <w:b/>
          <w:szCs w:val="21"/>
        </w:rPr>
      </w:pPr>
      <w:r w:rsidRPr="00582DFD">
        <w:rPr>
          <w:rFonts w:hint="eastAsia"/>
          <w:b/>
          <w:szCs w:val="21"/>
        </w:rPr>
        <w:t>考点三、相交线</w:t>
      </w:r>
      <w:r w:rsidRPr="00582DFD">
        <w:rPr>
          <w:rFonts w:hint="eastAsia"/>
          <w:b/>
          <w:szCs w:val="21"/>
        </w:rPr>
        <w:t xml:space="preserve">    </w:t>
      </w:r>
      <w:r w:rsidRPr="00582DFD">
        <w:rPr>
          <w:rFonts w:hint="eastAsia"/>
          <w:b/>
          <w:szCs w:val="21"/>
        </w:rPr>
        <w:t>（</w:t>
      </w:r>
      <w:r w:rsidRPr="00582DFD">
        <w:rPr>
          <w:rFonts w:hint="eastAsia"/>
          <w:b/>
          <w:szCs w:val="21"/>
        </w:rPr>
        <w:t>3</w:t>
      </w:r>
      <w:r w:rsidRPr="00582DFD">
        <w:rPr>
          <w:rFonts w:hint="eastAsia"/>
          <w:b/>
          <w:szCs w:val="21"/>
        </w:rPr>
        <w:t>分）</w:t>
      </w:r>
    </w:p>
    <w:p w:rsidR="00E36358" w:rsidRDefault="00E36358" w:rsidP="00E36358">
      <w:pPr>
        <w:ind w:firstLine="435"/>
        <w:rPr>
          <w:rFonts w:hint="eastAsia"/>
          <w:szCs w:val="21"/>
        </w:rPr>
      </w:pPr>
      <w:r>
        <w:rPr>
          <w:rFonts w:hint="eastAsia"/>
          <w:szCs w:val="21"/>
        </w:rPr>
        <w:t>1</w:t>
      </w:r>
      <w:r>
        <w:rPr>
          <w:rFonts w:hint="eastAsia"/>
          <w:szCs w:val="21"/>
        </w:rPr>
        <w:t>、相交线中的角</w:t>
      </w:r>
    </w:p>
    <w:p w:rsidR="0003232E" w:rsidRDefault="0003232E" w:rsidP="0003232E">
      <w:pPr>
        <w:ind w:firstLine="435"/>
        <w:rPr>
          <w:rFonts w:hint="eastAsia"/>
          <w:szCs w:val="21"/>
        </w:rPr>
      </w:pPr>
      <w:r>
        <w:rPr>
          <w:rFonts w:hint="eastAsia"/>
          <w:szCs w:val="21"/>
        </w:rPr>
        <w:t>两条直线相交，可以得到四个角，我们把两条直线相交所构成的四个角中，有公共顶点但没有公共边的两个角叫做对顶角。我们把两条直线相交所构成的四个角中，有公共顶点且有一条公共边的两个角叫做临补角。</w:t>
      </w:r>
    </w:p>
    <w:p w:rsidR="0003232E" w:rsidRDefault="00454B4C" w:rsidP="0003232E">
      <w:pPr>
        <w:ind w:firstLine="435"/>
        <w:rPr>
          <w:rFonts w:hint="eastAsia"/>
          <w:szCs w:val="21"/>
        </w:rPr>
      </w:pPr>
      <w:r>
        <w:rPr>
          <w:noProof/>
        </w:rPr>
        <w:drawing>
          <wp:anchor distT="0" distB="0" distL="114300" distR="114300" simplePos="0" relativeHeight="251630592" behindDoc="0" locked="0" layoutInCell="1" allowOverlap="1">
            <wp:simplePos x="0" y="0"/>
            <wp:positionH relativeFrom="column">
              <wp:posOffset>4343400</wp:posOffset>
            </wp:positionH>
            <wp:positionV relativeFrom="paragraph">
              <wp:posOffset>99060</wp:posOffset>
            </wp:positionV>
            <wp:extent cx="1777365" cy="1459230"/>
            <wp:effectExtent l="0" t="0" r="0" b="0"/>
            <wp:wrapSquare wrapText="bothSides"/>
            <wp:docPr id="530" name="图片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1777365" cy="145923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32E">
        <w:rPr>
          <w:rFonts w:hint="eastAsia"/>
          <w:szCs w:val="21"/>
        </w:rPr>
        <w:t>临补角互补，对顶角相等。</w:t>
      </w:r>
    </w:p>
    <w:p w:rsidR="00094296" w:rsidRDefault="00094296" w:rsidP="0003232E">
      <w:pPr>
        <w:ind w:firstLine="435"/>
        <w:rPr>
          <w:rFonts w:hint="eastAsia"/>
          <w:szCs w:val="21"/>
        </w:rPr>
      </w:pPr>
      <w:r>
        <w:rPr>
          <w:rFonts w:hint="eastAsia"/>
          <w:szCs w:val="21"/>
        </w:rPr>
        <w:t>直线</w:t>
      </w:r>
      <w:r>
        <w:rPr>
          <w:rFonts w:hint="eastAsia"/>
          <w:szCs w:val="21"/>
        </w:rPr>
        <w:t>AB</w:t>
      </w:r>
      <w:r>
        <w:rPr>
          <w:rFonts w:hint="eastAsia"/>
          <w:szCs w:val="21"/>
        </w:rPr>
        <w:t>，</w:t>
      </w:r>
      <w:r>
        <w:rPr>
          <w:rFonts w:hint="eastAsia"/>
          <w:szCs w:val="21"/>
        </w:rPr>
        <w:t>CD</w:t>
      </w:r>
      <w:r>
        <w:rPr>
          <w:rFonts w:hint="eastAsia"/>
          <w:szCs w:val="21"/>
        </w:rPr>
        <w:t>与</w:t>
      </w:r>
      <w:r>
        <w:rPr>
          <w:rFonts w:hint="eastAsia"/>
          <w:szCs w:val="21"/>
        </w:rPr>
        <w:t>EF</w:t>
      </w:r>
      <w:r>
        <w:rPr>
          <w:rFonts w:hint="eastAsia"/>
          <w:szCs w:val="21"/>
        </w:rPr>
        <w:t>相交（或者说两条直线</w:t>
      </w:r>
      <w:r>
        <w:rPr>
          <w:rFonts w:hint="eastAsia"/>
          <w:szCs w:val="21"/>
        </w:rPr>
        <w:t>AB</w:t>
      </w:r>
      <w:r>
        <w:rPr>
          <w:rFonts w:hint="eastAsia"/>
          <w:szCs w:val="21"/>
        </w:rPr>
        <w:t>，</w:t>
      </w:r>
      <w:r>
        <w:rPr>
          <w:rFonts w:hint="eastAsia"/>
          <w:szCs w:val="21"/>
        </w:rPr>
        <w:t>CD</w:t>
      </w:r>
      <w:r>
        <w:rPr>
          <w:rFonts w:hint="eastAsia"/>
          <w:szCs w:val="21"/>
        </w:rPr>
        <w:t>被第三条直线</w:t>
      </w:r>
      <w:r>
        <w:rPr>
          <w:rFonts w:hint="eastAsia"/>
          <w:szCs w:val="21"/>
        </w:rPr>
        <w:t>EF</w:t>
      </w:r>
      <w:r>
        <w:rPr>
          <w:rFonts w:hint="eastAsia"/>
          <w:szCs w:val="21"/>
        </w:rPr>
        <w:t>所截），构成八个角。其中∠</w:t>
      </w:r>
      <w:r>
        <w:rPr>
          <w:rFonts w:hint="eastAsia"/>
          <w:szCs w:val="21"/>
        </w:rPr>
        <w:t>1</w:t>
      </w:r>
      <w:r>
        <w:rPr>
          <w:rFonts w:hint="eastAsia"/>
          <w:szCs w:val="21"/>
        </w:rPr>
        <w:t>与∠</w:t>
      </w:r>
      <w:r>
        <w:rPr>
          <w:rFonts w:hint="eastAsia"/>
          <w:szCs w:val="21"/>
        </w:rPr>
        <w:t>5</w:t>
      </w:r>
      <w:r>
        <w:rPr>
          <w:rFonts w:hint="eastAsia"/>
          <w:szCs w:val="21"/>
        </w:rPr>
        <w:t>这两个角分别在</w:t>
      </w:r>
      <w:r>
        <w:rPr>
          <w:rFonts w:hint="eastAsia"/>
          <w:szCs w:val="21"/>
        </w:rPr>
        <w:t>AB</w:t>
      </w:r>
      <w:r>
        <w:rPr>
          <w:rFonts w:hint="eastAsia"/>
          <w:szCs w:val="21"/>
        </w:rPr>
        <w:t>，</w:t>
      </w:r>
      <w:r>
        <w:rPr>
          <w:rFonts w:hint="eastAsia"/>
          <w:szCs w:val="21"/>
        </w:rPr>
        <w:t>CD</w:t>
      </w:r>
      <w:r>
        <w:rPr>
          <w:rFonts w:hint="eastAsia"/>
          <w:szCs w:val="21"/>
        </w:rPr>
        <w:t>的上方，并且在</w:t>
      </w:r>
      <w:r>
        <w:rPr>
          <w:rFonts w:hint="eastAsia"/>
          <w:szCs w:val="21"/>
        </w:rPr>
        <w:t>EF</w:t>
      </w:r>
      <w:r>
        <w:rPr>
          <w:rFonts w:hint="eastAsia"/>
          <w:szCs w:val="21"/>
        </w:rPr>
        <w:t>的同侧，像这样位置相同的一对角叫做同位角；∠</w:t>
      </w:r>
      <w:r>
        <w:rPr>
          <w:rFonts w:hint="eastAsia"/>
          <w:szCs w:val="21"/>
        </w:rPr>
        <w:t>3</w:t>
      </w:r>
      <w:r>
        <w:rPr>
          <w:rFonts w:hint="eastAsia"/>
          <w:szCs w:val="21"/>
        </w:rPr>
        <w:t>与∠</w:t>
      </w:r>
      <w:r>
        <w:rPr>
          <w:rFonts w:hint="eastAsia"/>
          <w:szCs w:val="21"/>
        </w:rPr>
        <w:t>5</w:t>
      </w:r>
      <w:r>
        <w:rPr>
          <w:rFonts w:hint="eastAsia"/>
          <w:szCs w:val="21"/>
        </w:rPr>
        <w:t>这两个角都在</w:t>
      </w:r>
      <w:r>
        <w:rPr>
          <w:rFonts w:hint="eastAsia"/>
          <w:szCs w:val="21"/>
        </w:rPr>
        <w:t>AB</w:t>
      </w:r>
      <w:r>
        <w:rPr>
          <w:rFonts w:hint="eastAsia"/>
          <w:szCs w:val="21"/>
        </w:rPr>
        <w:t>，</w:t>
      </w:r>
      <w:r>
        <w:rPr>
          <w:rFonts w:hint="eastAsia"/>
          <w:szCs w:val="21"/>
        </w:rPr>
        <w:t>CD</w:t>
      </w:r>
      <w:r>
        <w:rPr>
          <w:rFonts w:hint="eastAsia"/>
          <w:szCs w:val="21"/>
        </w:rPr>
        <w:t>之间，并且在</w:t>
      </w:r>
      <w:r>
        <w:rPr>
          <w:rFonts w:hint="eastAsia"/>
          <w:szCs w:val="21"/>
        </w:rPr>
        <w:t>EF</w:t>
      </w:r>
      <w:r>
        <w:rPr>
          <w:rFonts w:hint="eastAsia"/>
          <w:szCs w:val="21"/>
        </w:rPr>
        <w:t>的异侧，像这样位置的两个角叫做内错角；∠</w:t>
      </w:r>
      <w:r>
        <w:rPr>
          <w:rFonts w:hint="eastAsia"/>
          <w:szCs w:val="21"/>
        </w:rPr>
        <w:t>3</w:t>
      </w:r>
      <w:r>
        <w:rPr>
          <w:rFonts w:hint="eastAsia"/>
          <w:szCs w:val="21"/>
        </w:rPr>
        <w:t>与∠</w:t>
      </w:r>
      <w:r>
        <w:rPr>
          <w:rFonts w:hint="eastAsia"/>
          <w:szCs w:val="21"/>
        </w:rPr>
        <w:t>6</w:t>
      </w:r>
      <w:r>
        <w:rPr>
          <w:rFonts w:hint="eastAsia"/>
          <w:szCs w:val="21"/>
        </w:rPr>
        <w:t>在直线</w:t>
      </w:r>
      <w:r>
        <w:rPr>
          <w:rFonts w:hint="eastAsia"/>
          <w:szCs w:val="21"/>
        </w:rPr>
        <w:t>AB</w:t>
      </w:r>
      <w:r>
        <w:rPr>
          <w:rFonts w:hint="eastAsia"/>
          <w:szCs w:val="21"/>
        </w:rPr>
        <w:t>，</w:t>
      </w:r>
      <w:r>
        <w:rPr>
          <w:rFonts w:hint="eastAsia"/>
          <w:szCs w:val="21"/>
        </w:rPr>
        <w:t>CD</w:t>
      </w:r>
      <w:r>
        <w:rPr>
          <w:rFonts w:hint="eastAsia"/>
          <w:szCs w:val="21"/>
        </w:rPr>
        <w:t>之间，并侧在</w:t>
      </w:r>
      <w:r>
        <w:rPr>
          <w:rFonts w:hint="eastAsia"/>
          <w:szCs w:val="21"/>
        </w:rPr>
        <w:t>EF</w:t>
      </w:r>
      <w:r>
        <w:rPr>
          <w:rFonts w:hint="eastAsia"/>
          <w:szCs w:val="21"/>
        </w:rPr>
        <w:t>的同侧，像这样位置的两个角叫做同旁内角。</w:t>
      </w:r>
    </w:p>
    <w:p w:rsidR="00954F70" w:rsidRDefault="00454B4C" w:rsidP="00954F70">
      <w:pPr>
        <w:ind w:firstLine="435"/>
        <w:jc w:val="left"/>
        <w:rPr>
          <w:rFonts w:hint="eastAsia"/>
          <w:szCs w:val="21"/>
        </w:rPr>
      </w:pPr>
      <w:r>
        <w:rPr>
          <w:noProof/>
        </w:rPr>
        <mc:AlternateContent>
          <mc:Choice Requires="wps">
            <w:drawing>
              <wp:anchor distT="0" distB="0" distL="114300" distR="114300" simplePos="0" relativeHeight="251604992" behindDoc="1" locked="0" layoutInCell="1" allowOverlap="1">
                <wp:simplePos x="0" y="0"/>
                <wp:positionH relativeFrom="column">
                  <wp:posOffset>278130</wp:posOffset>
                </wp:positionH>
                <wp:positionV relativeFrom="paragraph">
                  <wp:posOffset>27305</wp:posOffset>
                </wp:positionV>
                <wp:extent cx="4914900" cy="1724025"/>
                <wp:effectExtent l="0" t="1270" r="1905" b="0"/>
                <wp:wrapNone/>
                <wp:docPr id="529" name="AutoShape 2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14900" cy="172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42C28" id="AutoShape 226" o:spid="_x0000_s1026" style="position:absolute;left:0;text-align:left;margin-left:21.9pt;margin-top:2.15pt;width:387pt;height:13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" filled="f" stroked="f">
                <o:lock v:ext="edit" aspectratio="t"/>
              </v:rect>
            </w:pict>
          </mc:Fallback>
        </mc:AlternateContent>
      </w:r>
    </w:p>
    <w:p w:rsidR="00F71C47" w:rsidRDefault="00F71C47" w:rsidP="00954F70">
      <w:pPr>
        <w:ind w:firstLine="435"/>
        <w:jc w:val="left"/>
        <w:rPr>
          <w:rFonts w:hint="eastAsia"/>
          <w:szCs w:val="21"/>
        </w:rPr>
      </w:pPr>
    </w:p>
    <w:p w:rsidR="0003232E" w:rsidRDefault="0054357F" w:rsidP="0003232E">
      <w:pPr>
        <w:ind w:firstLine="435"/>
        <w:rPr>
          <w:rFonts w:hint="eastAsia"/>
          <w:szCs w:val="21"/>
        </w:rPr>
      </w:pPr>
      <w:r>
        <w:rPr>
          <w:rFonts w:hint="eastAsia"/>
          <w:szCs w:val="21"/>
        </w:rPr>
        <w:t>2</w:t>
      </w:r>
      <w:r>
        <w:rPr>
          <w:rFonts w:hint="eastAsia"/>
          <w:szCs w:val="21"/>
        </w:rPr>
        <w:t>、垂线</w:t>
      </w:r>
    </w:p>
    <w:p w:rsidR="0054357F" w:rsidRDefault="0054357F" w:rsidP="0003232E">
      <w:pPr>
        <w:ind w:firstLine="435"/>
        <w:rPr>
          <w:rFonts w:hint="eastAsia"/>
          <w:szCs w:val="21"/>
        </w:rPr>
      </w:pPr>
      <w:r>
        <w:rPr>
          <w:rFonts w:hint="eastAsia"/>
          <w:szCs w:val="21"/>
        </w:rPr>
        <w:t>两条直线相交所成的四个角中，有一个角是直角时，就说这两条直线互相垂直。其中一条直线叫做另一条直线的垂线，它们的交点叫做垂足。</w:t>
      </w:r>
    </w:p>
    <w:p w:rsidR="0054357F" w:rsidRDefault="0054357F" w:rsidP="0003232E">
      <w:pPr>
        <w:ind w:firstLine="435"/>
        <w:rPr>
          <w:rFonts w:hint="eastAsia"/>
          <w:szCs w:val="21"/>
        </w:rPr>
      </w:pPr>
      <w:r>
        <w:rPr>
          <w:rFonts w:hint="eastAsia"/>
          <w:szCs w:val="21"/>
        </w:rPr>
        <w:t>直线</w:t>
      </w:r>
      <w:r>
        <w:rPr>
          <w:rFonts w:hint="eastAsia"/>
          <w:szCs w:val="21"/>
        </w:rPr>
        <w:t>AB</w:t>
      </w:r>
      <w:r>
        <w:rPr>
          <w:rFonts w:hint="eastAsia"/>
          <w:szCs w:val="21"/>
        </w:rPr>
        <w:t>，</w:t>
      </w:r>
      <w:r>
        <w:rPr>
          <w:rFonts w:hint="eastAsia"/>
          <w:szCs w:val="21"/>
        </w:rPr>
        <w:t>CD</w:t>
      </w:r>
      <w:r>
        <w:rPr>
          <w:rFonts w:hint="eastAsia"/>
          <w:szCs w:val="21"/>
        </w:rPr>
        <w:t>互相垂直，记作“</w:t>
      </w:r>
      <w:r>
        <w:rPr>
          <w:rFonts w:hint="eastAsia"/>
          <w:szCs w:val="21"/>
        </w:rPr>
        <w:t>AB</w:t>
      </w:r>
      <w:r>
        <w:rPr>
          <w:rFonts w:hint="eastAsia"/>
          <w:szCs w:val="21"/>
        </w:rPr>
        <w:t>⊥</w:t>
      </w:r>
      <w:r>
        <w:rPr>
          <w:rFonts w:hint="eastAsia"/>
          <w:szCs w:val="21"/>
        </w:rPr>
        <w:t>CD</w:t>
      </w:r>
      <w:r>
        <w:rPr>
          <w:rFonts w:hint="eastAsia"/>
          <w:szCs w:val="21"/>
        </w:rPr>
        <w:t>”（或“</w:t>
      </w:r>
      <w:r>
        <w:rPr>
          <w:rFonts w:hint="eastAsia"/>
          <w:szCs w:val="21"/>
        </w:rPr>
        <w:t>CD</w:t>
      </w:r>
      <w:r>
        <w:rPr>
          <w:rFonts w:hint="eastAsia"/>
          <w:szCs w:val="21"/>
        </w:rPr>
        <w:t>⊥</w:t>
      </w:r>
      <w:r>
        <w:rPr>
          <w:rFonts w:hint="eastAsia"/>
          <w:szCs w:val="21"/>
        </w:rPr>
        <w:t>AB</w:t>
      </w:r>
      <w:r>
        <w:rPr>
          <w:rFonts w:hint="eastAsia"/>
          <w:szCs w:val="21"/>
        </w:rPr>
        <w:t>”</w:t>
      </w:r>
      <w:r>
        <w:rPr>
          <w:rFonts w:hint="eastAsia"/>
          <w:szCs w:val="21"/>
        </w:rPr>
        <w:t>)</w:t>
      </w:r>
      <w:r>
        <w:rPr>
          <w:rFonts w:hint="eastAsia"/>
          <w:szCs w:val="21"/>
        </w:rPr>
        <w:t>，读作“</w:t>
      </w:r>
      <w:r>
        <w:rPr>
          <w:rFonts w:hint="eastAsia"/>
          <w:szCs w:val="21"/>
        </w:rPr>
        <w:t>AB</w:t>
      </w:r>
      <w:r>
        <w:rPr>
          <w:rFonts w:hint="eastAsia"/>
          <w:szCs w:val="21"/>
        </w:rPr>
        <w:t>垂直于</w:t>
      </w:r>
      <w:r>
        <w:rPr>
          <w:rFonts w:hint="eastAsia"/>
          <w:szCs w:val="21"/>
        </w:rPr>
        <w:t>CD</w:t>
      </w:r>
      <w:r>
        <w:rPr>
          <w:rFonts w:hint="eastAsia"/>
          <w:szCs w:val="21"/>
        </w:rPr>
        <w:t>”（或“</w:t>
      </w:r>
      <w:r>
        <w:rPr>
          <w:rFonts w:hint="eastAsia"/>
          <w:szCs w:val="21"/>
        </w:rPr>
        <w:t>CD</w:t>
      </w:r>
      <w:r>
        <w:rPr>
          <w:rFonts w:hint="eastAsia"/>
          <w:szCs w:val="21"/>
        </w:rPr>
        <w:t>垂直于</w:t>
      </w:r>
      <w:r>
        <w:rPr>
          <w:rFonts w:hint="eastAsia"/>
          <w:szCs w:val="21"/>
        </w:rPr>
        <w:t>AB</w:t>
      </w:r>
      <w:r>
        <w:rPr>
          <w:rFonts w:hint="eastAsia"/>
          <w:szCs w:val="21"/>
        </w:rPr>
        <w:t>”）。</w:t>
      </w:r>
    </w:p>
    <w:p w:rsidR="0054357F" w:rsidRDefault="0054357F" w:rsidP="0003232E">
      <w:pPr>
        <w:ind w:firstLine="435"/>
        <w:rPr>
          <w:rFonts w:hint="eastAsia"/>
          <w:szCs w:val="21"/>
        </w:rPr>
      </w:pPr>
      <w:r>
        <w:rPr>
          <w:rFonts w:hint="eastAsia"/>
          <w:szCs w:val="21"/>
        </w:rPr>
        <w:t>垂线的性质：</w:t>
      </w:r>
    </w:p>
    <w:p w:rsidR="0054357F" w:rsidRDefault="0054357F" w:rsidP="0003232E">
      <w:pPr>
        <w:ind w:firstLine="435"/>
        <w:rPr>
          <w:rFonts w:hint="eastAsia"/>
          <w:szCs w:val="21"/>
        </w:rPr>
      </w:pPr>
      <w:r>
        <w:rPr>
          <w:rFonts w:hint="eastAsia"/>
          <w:szCs w:val="21"/>
        </w:rPr>
        <w:t>性质</w:t>
      </w:r>
      <w:r>
        <w:rPr>
          <w:rFonts w:hint="eastAsia"/>
          <w:szCs w:val="21"/>
        </w:rPr>
        <w:t>1</w:t>
      </w:r>
      <w:r>
        <w:rPr>
          <w:rFonts w:hint="eastAsia"/>
          <w:szCs w:val="21"/>
        </w:rPr>
        <w:t>：过一点有且只有一条直线与已知直线垂直。</w:t>
      </w:r>
    </w:p>
    <w:p w:rsidR="0054357F" w:rsidRDefault="0054357F" w:rsidP="0003232E">
      <w:pPr>
        <w:ind w:firstLine="435"/>
        <w:rPr>
          <w:rFonts w:hint="eastAsia"/>
          <w:szCs w:val="21"/>
        </w:rPr>
      </w:pPr>
      <w:r>
        <w:rPr>
          <w:rFonts w:hint="eastAsia"/>
          <w:szCs w:val="21"/>
        </w:rPr>
        <w:t>性质</w:t>
      </w:r>
      <w:r>
        <w:rPr>
          <w:rFonts w:hint="eastAsia"/>
          <w:szCs w:val="21"/>
        </w:rPr>
        <w:t>2</w:t>
      </w:r>
      <w:r>
        <w:rPr>
          <w:rFonts w:hint="eastAsia"/>
          <w:szCs w:val="21"/>
        </w:rPr>
        <w:t>：直线外一点与直线上各点连接的所有线段中，垂线段最短。简称：垂线段最短。</w:t>
      </w:r>
    </w:p>
    <w:p w:rsidR="0054357F" w:rsidRPr="00582DFD" w:rsidRDefault="0054357F" w:rsidP="0054357F">
      <w:pPr>
        <w:rPr>
          <w:rFonts w:hint="eastAsia"/>
          <w:b/>
          <w:szCs w:val="21"/>
        </w:rPr>
      </w:pPr>
      <w:r w:rsidRPr="00582DFD">
        <w:rPr>
          <w:rFonts w:hint="eastAsia"/>
          <w:b/>
          <w:szCs w:val="21"/>
        </w:rPr>
        <w:t>考点四、平行线</w:t>
      </w:r>
      <w:r w:rsidRPr="00582DFD">
        <w:rPr>
          <w:rFonts w:hint="eastAsia"/>
          <w:b/>
          <w:szCs w:val="21"/>
        </w:rPr>
        <w:t xml:space="preserve">    </w:t>
      </w:r>
      <w:r w:rsidRPr="00582DFD">
        <w:rPr>
          <w:rFonts w:hint="eastAsia"/>
          <w:b/>
          <w:szCs w:val="21"/>
        </w:rPr>
        <w:t>（</w:t>
      </w:r>
      <w:r w:rsidRPr="00582DFD">
        <w:rPr>
          <w:rFonts w:hint="eastAsia"/>
          <w:b/>
          <w:szCs w:val="21"/>
        </w:rPr>
        <w:t>3~8</w:t>
      </w:r>
      <w:r w:rsidRPr="00582DFD">
        <w:rPr>
          <w:rFonts w:hint="eastAsia"/>
          <w:b/>
          <w:szCs w:val="21"/>
        </w:rPr>
        <w:t>分）</w:t>
      </w:r>
    </w:p>
    <w:p w:rsidR="0054357F" w:rsidRDefault="0054357F" w:rsidP="0054357F">
      <w:pPr>
        <w:rPr>
          <w:rFonts w:hint="eastAsia"/>
          <w:szCs w:val="21"/>
        </w:rPr>
      </w:pPr>
      <w:r>
        <w:rPr>
          <w:rFonts w:hint="eastAsia"/>
          <w:szCs w:val="21"/>
        </w:rPr>
        <w:t xml:space="preserve">    1</w:t>
      </w:r>
      <w:r>
        <w:rPr>
          <w:rFonts w:hint="eastAsia"/>
          <w:szCs w:val="21"/>
        </w:rPr>
        <w:t>、平行线的概念</w:t>
      </w:r>
    </w:p>
    <w:p w:rsidR="0054357F" w:rsidRDefault="0054357F" w:rsidP="0054357F">
      <w:pPr>
        <w:ind w:firstLine="435"/>
        <w:rPr>
          <w:rFonts w:hint="eastAsia"/>
          <w:szCs w:val="21"/>
        </w:rPr>
      </w:pPr>
      <w:r>
        <w:rPr>
          <w:rFonts w:hint="eastAsia"/>
          <w:szCs w:val="21"/>
        </w:rPr>
        <w:t>在同一个平面内，不相交的两条直线叫做平行线。平行用符号“∥”表示，如“</w:t>
      </w:r>
      <w:r>
        <w:rPr>
          <w:rFonts w:hint="eastAsia"/>
          <w:szCs w:val="21"/>
        </w:rPr>
        <w:t>AB</w:t>
      </w:r>
      <w:r>
        <w:rPr>
          <w:rFonts w:hint="eastAsia"/>
          <w:szCs w:val="21"/>
        </w:rPr>
        <w:t>∥</w:t>
      </w:r>
      <w:r>
        <w:rPr>
          <w:rFonts w:hint="eastAsia"/>
          <w:szCs w:val="21"/>
        </w:rPr>
        <w:t>CD</w:t>
      </w:r>
      <w:r>
        <w:rPr>
          <w:rFonts w:hint="eastAsia"/>
          <w:szCs w:val="21"/>
        </w:rPr>
        <w:t>”，读作“</w:t>
      </w:r>
      <w:r>
        <w:rPr>
          <w:rFonts w:hint="eastAsia"/>
          <w:szCs w:val="21"/>
        </w:rPr>
        <w:t>AB</w:t>
      </w:r>
      <w:r>
        <w:rPr>
          <w:rFonts w:hint="eastAsia"/>
          <w:szCs w:val="21"/>
        </w:rPr>
        <w:t>平行于</w:t>
      </w:r>
      <w:r>
        <w:rPr>
          <w:rFonts w:hint="eastAsia"/>
          <w:szCs w:val="21"/>
        </w:rPr>
        <w:t>CD</w:t>
      </w:r>
      <w:r>
        <w:rPr>
          <w:rFonts w:hint="eastAsia"/>
          <w:szCs w:val="21"/>
        </w:rPr>
        <w:t>”。</w:t>
      </w:r>
    </w:p>
    <w:p w:rsidR="0054357F" w:rsidRDefault="0054357F" w:rsidP="0054357F">
      <w:pPr>
        <w:ind w:firstLine="435"/>
        <w:rPr>
          <w:rFonts w:hint="eastAsia"/>
          <w:szCs w:val="21"/>
        </w:rPr>
      </w:pPr>
      <w:r>
        <w:rPr>
          <w:rFonts w:hint="eastAsia"/>
          <w:szCs w:val="21"/>
        </w:rPr>
        <w:t>同一平面内，两条直线的位置关系只有两种：相交或平行。</w:t>
      </w:r>
    </w:p>
    <w:p w:rsidR="0054357F" w:rsidRPr="00263690" w:rsidRDefault="0054357F" w:rsidP="0054357F">
      <w:pPr>
        <w:ind w:firstLine="435"/>
        <w:rPr>
          <w:rFonts w:hint="eastAsia"/>
          <w:b/>
          <w:color w:val="000000"/>
          <w:szCs w:val="21"/>
        </w:rPr>
      </w:pPr>
      <w:r w:rsidRPr="00263690">
        <w:rPr>
          <w:rFonts w:hint="eastAsia"/>
          <w:b/>
          <w:color w:val="000000"/>
          <w:szCs w:val="21"/>
        </w:rPr>
        <w:t>注意：</w:t>
      </w:r>
    </w:p>
    <w:p w:rsidR="0054357F" w:rsidRDefault="0054357F" w:rsidP="0054357F">
      <w:pPr>
        <w:ind w:firstLine="435"/>
        <w:rPr>
          <w:rFonts w:hint="eastAsia"/>
          <w:szCs w:val="21"/>
        </w:rPr>
      </w:pPr>
      <w:r>
        <w:rPr>
          <w:rFonts w:hint="eastAsia"/>
          <w:szCs w:val="21"/>
        </w:rPr>
        <w:t>（</w:t>
      </w:r>
      <w:r>
        <w:rPr>
          <w:rFonts w:hint="eastAsia"/>
          <w:szCs w:val="21"/>
        </w:rPr>
        <w:t>1</w:t>
      </w:r>
      <w:r>
        <w:rPr>
          <w:rFonts w:hint="eastAsia"/>
          <w:szCs w:val="21"/>
        </w:rPr>
        <w:t>）平行线是无限延伸的，无论怎样延伸也不相交。</w:t>
      </w:r>
    </w:p>
    <w:p w:rsidR="0054357F" w:rsidRDefault="0054357F" w:rsidP="0054357F">
      <w:pPr>
        <w:ind w:firstLine="435"/>
        <w:rPr>
          <w:rFonts w:hint="eastAsia"/>
          <w:szCs w:val="21"/>
        </w:rPr>
      </w:pPr>
      <w:r>
        <w:rPr>
          <w:rFonts w:hint="eastAsia"/>
          <w:szCs w:val="21"/>
        </w:rPr>
        <w:t>（</w:t>
      </w:r>
      <w:r>
        <w:rPr>
          <w:rFonts w:hint="eastAsia"/>
          <w:szCs w:val="21"/>
        </w:rPr>
        <w:t>2</w:t>
      </w:r>
      <w:r>
        <w:rPr>
          <w:rFonts w:hint="eastAsia"/>
          <w:szCs w:val="21"/>
        </w:rPr>
        <w:t>）</w:t>
      </w:r>
      <w:r w:rsidR="00094296">
        <w:rPr>
          <w:rFonts w:hint="eastAsia"/>
          <w:szCs w:val="21"/>
        </w:rPr>
        <w:t>当遇到线段、射线平行时，指的是线段、射线所在的直线平行。</w:t>
      </w:r>
    </w:p>
    <w:p w:rsidR="00094296" w:rsidRDefault="00094296" w:rsidP="0054357F">
      <w:pPr>
        <w:ind w:firstLine="435"/>
        <w:rPr>
          <w:rFonts w:hint="eastAsia"/>
          <w:szCs w:val="21"/>
        </w:rPr>
      </w:pPr>
      <w:r>
        <w:rPr>
          <w:rFonts w:hint="eastAsia"/>
          <w:szCs w:val="21"/>
        </w:rPr>
        <w:t>2</w:t>
      </w:r>
      <w:r>
        <w:rPr>
          <w:rFonts w:hint="eastAsia"/>
          <w:szCs w:val="21"/>
        </w:rPr>
        <w:t>、平行线公理及其推论</w:t>
      </w:r>
    </w:p>
    <w:p w:rsidR="00094296" w:rsidRDefault="00094296" w:rsidP="0054357F">
      <w:pPr>
        <w:ind w:firstLine="435"/>
        <w:rPr>
          <w:rFonts w:hint="eastAsia"/>
          <w:szCs w:val="21"/>
        </w:rPr>
      </w:pPr>
      <w:r>
        <w:rPr>
          <w:rFonts w:hint="eastAsia"/>
          <w:szCs w:val="21"/>
        </w:rPr>
        <w:t>平行公理：经过直线外一点，有且只有一条直线与这条直线平行。</w:t>
      </w:r>
    </w:p>
    <w:p w:rsidR="00094296" w:rsidRDefault="00094296" w:rsidP="0054357F">
      <w:pPr>
        <w:ind w:firstLine="435"/>
        <w:rPr>
          <w:rFonts w:hint="eastAsia"/>
          <w:szCs w:val="21"/>
        </w:rPr>
      </w:pPr>
      <w:r>
        <w:rPr>
          <w:rFonts w:hint="eastAsia"/>
          <w:szCs w:val="21"/>
        </w:rPr>
        <w:t>推论：如果两条直线都和第三条直线平行，那么这两条直线也互相平行。</w:t>
      </w:r>
    </w:p>
    <w:p w:rsidR="00094296" w:rsidRDefault="00094296" w:rsidP="0054357F">
      <w:pPr>
        <w:ind w:firstLine="435"/>
        <w:rPr>
          <w:rFonts w:hint="eastAsia"/>
          <w:szCs w:val="21"/>
        </w:rPr>
      </w:pPr>
      <w:r>
        <w:rPr>
          <w:rFonts w:hint="eastAsia"/>
          <w:szCs w:val="21"/>
        </w:rPr>
        <w:lastRenderedPageBreak/>
        <w:t>3</w:t>
      </w:r>
      <w:r>
        <w:rPr>
          <w:rFonts w:hint="eastAsia"/>
          <w:szCs w:val="21"/>
        </w:rPr>
        <w:t>、平行线的判定</w:t>
      </w:r>
    </w:p>
    <w:p w:rsidR="005B1E38" w:rsidRDefault="005B1E38" w:rsidP="0054357F">
      <w:pPr>
        <w:ind w:firstLine="435"/>
        <w:rPr>
          <w:rFonts w:hint="eastAsia"/>
          <w:szCs w:val="21"/>
        </w:rPr>
      </w:pPr>
      <w:r>
        <w:rPr>
          <w:rFonts w:hint="eastAsia"/>
          <w:szCs w:val="21"/>
        </w:rPr>
        <w:t>平行线的判定公理：两条直线被第三条直线所截，如果同位角相等，那么两直线平行。简称：同位角相等，两直线平行。</w:t>
      </w:r>
    </w:p>
    <w:p w:rsidR="005B1E38" w:rsidRDefault="005B1E38" w:rsidP="0054357F">
      <w:pPr>
        <w:ind w:firstLine="435"/>
        <w:rPr>
          <w:rFonts w:hint="eastAsia"/>
          <w:szCs w:val="21"/>
        </w:rPr>
      </w:pPr>
      <w:r>
        <w:rPr>
          <w:rFonts w:hint="eastAsia"/>
          <w:szCs w:val="21"/>
        </w:rPr>
        <w:t>平行线的两条判定定理：</w:t>
      </w:r>
    </w:p>
    <w:p w:rsidR="005B1E38" w:rsidRDefault="005B1E38" w:rsidP="0054357F">
      <w:pPr>
        <w:ind w:firstLine="435"/>
        <w:rPr>
          <w:rFonts w:hint="eastAsia"/>
          <w:szCs w:val="21"/>
        </w:rPr>
      </w:pPr>
      <w:r>
        <w:rPr>
          <w:rFonts w:hint="eastAsia"/>
          <w:szCs w:val="21"/>
        </w:rPr>
        <w:t>（</w:t>
      </w:r>
      <w:r>
        <w:rPr>
          <w:rFonts w:hint="eastAsia"/>
          <w:szCs w:val="21"/>
        </w:rPr>
        <w:t>1</w:t>
      </w:r>
      <w:r>
        <w:rPr>
          <w:rFonts w:hint="eastAsia"/>
          <w:szCs w:val="21"/>
        </w:rPr>
        <w:t>）两条直线被第三条直线所截，如果内错角相等，那么两直线平行。简称：内错角相等，两直线平行。</w:t>
      </w:r>
    </w:p>
    <w:p w:rsidR="005B1E38" w:rsidRDefault="005B1E38" w:rsidP="0054357F">
      <w:pPr>
        <w:ind w:firstLine="435"/>
        <w:rPr>
          <w:rFonts w:hint="eastAsia"/>
          <w:szCs w:val="21"/>
        </w:rPr>
      </w:pPr>
      <w:r>
        <w:rPr>
          <w:rFonts w:hint="eastAsia"/>
          <w:szCs w:val="21"/>
        </w:rPr>
        <w:t>（</w:t>
      </w:r>
      <w:r>
        <w:rPr>
          <w:rFonts w:hint="eastAsia"/>
          <w:szCs w:val="21"/>
        </w:rPr>
        <w:t>2</w:t>
      </w:r>
      <w:r>
        <w:rPr>
          <w:rFonts w:hint="eastAsia"/>
          <w:szCs w:val="21"/>
        </w:rPr>
        <w:t>）两条直线被第三条直线所截，如果同旁内角互补，那么两直线平行。简称：同旁内角互补，两直线平行。</w:t>
      </w:r>
    </w:p>
    <w:p w:rsidR="005B1E38" w:rsidRDefault="005B1E38" w:rsidP="0054357F">
      <w:pPr>
        <w:ind w:firstLine="435"/>
        <w:rPr>
          <w:rFonts w:hint="eastAsia"/>
          <w:szCs w:val="21"/>
        </w:rPr>
      </w:pPr>
      <w:r>
        <w:rPr>
          <w:rFonts w:hint="eastAsia"/>
          <w:szCs w:val="21"/>
        </w:rPr>
        <w:t>补充平行线的判定方法：</w:t>
      </w:r>
    </w:p>
    <w:p w:rsidR="005B1E38" w:rsidRDefault="005B1E38" w:rsidP="0054357F">
      <w:pPr>
        <w:ind w:firstLine="435"/>
        <w:rPr>
          <w:rFonts w:hint="eastAsia"/>
          <w:szCs w:val="21"/>
        </w:rPr>
      </w:pPr>
      <w:r>
        <w:rPr>
          <w:rFonts w:hint="eastAsia"/>
          <w:szCs w:val="21"/>
        </w:rPr>
        <w:t>（</w:t>
      </w:r>
      <w:r>
        <w:rPr>
          <w:rFonts w:hint="eastAsia"/>
          <w:szCs w:val="21"/>
        </w:rPr>
        <w:t>1</w:t>
      </w:r>
      <w:r>
        <w:rPr>
          <w:rFonts w:hint="eastAsia"/>
          <w:szCs w:val="21"/>
        </w:rPr>
        <w:t>）平行于同一条直线的两直线平行。</w:t>
      </w:r>
    </w:p>
    <w:p w:rsidR="005B1E38" w:rsidRDefault="005B1E38" w:rsidP="0054357F">
      <w:pPr>
        <w:ind w:firstLine="435"/>
        <w:rPr>
          <w:rFonts w:hint="eastAsia"/>
          <w:szCs w:val="21"/>
        </w:rPr>
      </w:pPr>
      <w:r>
        <w:rPr>
          <w:rFonts w:hint="eastAsia"/>
          <w:szCs w:val="21"/>
        </w:rPr>
        <w:t>（</w:t>
      </w:r>
      <w:r>
        <w:rPr>
          <w:rFonts w:hint="eastAsia"/>
          <w:szCs w:val="21"/>
        </w:rPr>
        <w:t>2</w:t>
      </w:r>
      <w:r>
        <w:rPr>
          <w:rFonts w:hint="eastAsia"/>
          <w:szCs w:val="21"/>
        </w:rPr>
        <w:t>）垂直于同一条直线的两直线平行。</w:t>
      </w:r>
    </w:p>
    <w:p w:rsidR="005B1E38" w:rsidRDefault="005B1E38" w:rsidP="0054357F">
      <w:pPr>
        <w:ind w:firstLine="435"/>
        <w:rPr>
          <w:rFonts w:hint="eastAsia"/>
          <w:szCs w:val="21"/>
        </w:rPr>
      </w:pPr>
      <w:r>
        <w:rPr>
          <w:rFonts w:hint="eastAsia"/>
          <w:szCs w:val="21"/>
        </w:rPr>
        <w:t>（</w:t>
      </w:r>
      <w:r>
        <w:rPr>
          <w:rFonts w:hint="eastAsia"/>
          <w:szCs w:val="21"/>
        </w:rPr>
        <w:t>3</w:t>
      </w:r>
      <w:r>
        <w:rPr>
          <w:rFonts w:hint="eastAsia"/>
          <w:szCs w:val="21"/>
        </w:rPr>
        <w:t>）平行线的定义。</w:t>
      </w:r>
    </w:p>
    <w:p w:rsidR="005B1E38" w:rsidRDefault="005B1E38" w:rsidP="0054357F">
      <w:pPr>
        <w:ind w:firstLine="435"/>
        <w:rPr>
          <w:rFonts w:hint="eastAsia"/>
          <w:szCs w:val="21"/>
        </w:rPr>
      </w:pPr>
      <w:r>
        <w:rPr>
          <w:rFonts w:hint="eastAsia"/>
          <w:szCs w:val="21"/>
        </w:rPr>
        <w:t>4</w:t>
      </w:r>
      <w:r>
        <w:rPr>
          <w:rFonts w:hint="eastAsia"/>
          <w:szCs w:val="21"/>
        </w:rPr>
        <w:t>、平行线的性质</w:t>
      </w:r>
    </w:p>
    <w:p w:rsidR="005B1E38" w:rsidRDefault="005B1E38" w:rsidP="0054357F">
      <w:pPr>
        <w:ind w:firstLine="435"/>
        <w:rPr>
          <w:rFonts w:hint="eastAsia"/>
          <w:szCs w:val="21"/>
        </w:rPr>
      </w:pPr>
      <w:r>
        <w:rPr>
          <w:rFonts w:hint="eastAsia"/>
          <w:szCs w:val="21"/>
        </w:rPr>
        <w:t>（</w:t>
      </w:r>
      <w:r>
        <w:rPr>
          <w:rFonts w:hint="eastAsia"/>
          <w:szCs w:val="21"/>
        </w:rPr>
        <w:t>1</w:t>
      </w:r>
      <w:r>
        <w:rPr>
          <w:rFonts w:hint="eastAsia"/>
          <w:szCs w:val="21"/>
        </w:rPr>
        <w:t>）两直线平行，同位角相等。</w:t>
      </w:r>
    </w:p>
    <w:p w:rsidR="005B1E38" w:rsidRDefault="005B1E38" w:rsidP="0054357F">
      <w:pPr>
        <w:ind w:firstLine="435"/>
        <w:rPr>
          <w:rFonts w:hint="eastAsia"/>
          <w:szCs w:val="21"/>
        </w:rPr>
      </w:pPr>
      <w:r>
        <w:rPr>
          <w:rFonts w:hint="eastAsia"/>
          <w:szCs w:val="21"/>
        </w:rPr>
        <w:t>（</w:t>
      </w:r>
      <w:r>
        <w:rPr>
          <w:rFonts w:hint="eastAsia"/>
          <w:szCs w:val="21"/>
        </w:rPr>
        <w:t>2</w:t>
      </w:r>
      <w:r>
        <w:rPr>
          <w:rFonts w:hint="eastAsia"/>
          <w:szCs w:val="21"/>
        </w:rPr>
        <w:t>）两直线平行，内错角相等。</w:t>
      </w:r>
    </w:p>
    <w:p w:rsidR="005B1E38" w:rsidRDefault="005B1E38" w:rsidP="0054357F">
      <w:pPr>
        <w:ind w:firstLine="435"/>
        <w:rPr>
          <w:rFonts w:hint="eastAsia"/>
          <w:szCs w:val="21"/>
        </w:rPr>
      </w:pPr>
      <w:r>
        <w:rPr>
          <w:rFonts w:hint="eastAsia"/>
          <w:szCs w:val="21"/>
        </w:rPr>
        <w:t>（</w:t>
      </w:r>
      <w:r>
        <w:rPr>
          <w:rFonts w:hint="eastAsia"/>
          <w:szCs w:val="21"/>
        </w:rPr>
        <w:t>3</w:t>
      </w:r>
      <w:r>
        <w:rPr>
          <w:rFonts w:hint="eastAsia"/>
          <w:szCs w:val="21"/>
        </w:rPr>
        <w:t>）两直线平行，同旁内角互补。</w:t>
      </w:r>
    </w:p>
    <w:p w:rsidR="005B1E38" w:rsidRPr="00582DFD" w:rsidRDefault="005B1E38" w:rsidP="005B1E38">
      <w:pPr>
        <w:rPr>
          <w:rFonts w:hint="eastAsia"/>
          <w:b/>
          <w:szCs w:val="21"/>
        </w:rPr>
      </w:pPr>
      <w:r w:rsidRPr="00582DFD">
        <w:rPr>
          <w:rFonts w:hint="eastAsia"/>
          <w:b/>
          <w:szCs w:val="21"/>
        </w:rPr>
        <w:t>考点五、命题、定理、证明</w:t>
      </w:r>
      <w:r w:rsidR="00582DFD" w:rsidRPr="00582DFD">
        <w:rPr>
          <w:rFonts w:hint="eastAsia"/>
          <w:b/>
          <w:szCs w:val="21"/>
        </w:rPr>
        <w:t xml:space="preserve">    </w:t>
      </w:r>
      <w:r w:rsidR="00582DFD" w:rsidRPr="00582DFD">
        <w:rPr>
          <w:rFonts w:hint="eastAsia"/>
          <w:b/>
          <w:szCs w:val="21"/>
        </w:rPr>
        <w:t>（</w:t>
      </w:r>
      <w:r w:rsidR="00582DFD" w:rsidRPr="00582DFD">
        <w:rPr>
          <w:rFonts w:hint="eastAsia"/>
          <w:b/>
          <w:szCs w:val="21"/>
        </w:rPr>
        <w:t>3~8</w:t>
      </w:r>
      <w:r w:rsidR="00582DFD" w:rsidRPr="00582DFD">
        <w:rPr>
          <w:rFonts w:hint="eastAsia"/>
          <w:b/>
          <w:szCs w:val="21"/>
        </w:rPr>
        <w:t>分）</w:t>
      </w:r>
    </w:p>
    <w:p w:rsidR="005B1E38" w:rsidRDefault="005B1E38" w:rsidP="005B1E38">
      <w:pPr>
        <w:rPr>
          <w:rFonts w:hint="eastAsia"/>
          <w:szCs w:val="21"/>
        </w:rPr>
      </w:pPr>
      <w:r>
        <w:rPr>
          <w:rFonts w:hint="eastAsia"/>
          <w:szCs w:val="21"/>
        </w:rPr>
        <w:t xml:space="preserve">    1</w:t>
      </w:r>
      <w:r>
        <w:rPr>
          <w:rFonts w:hint="eastAsia"/>
          <w:szCs w:val="21"/>
        </w:rPr>
        <w:t>、命题的概念</w:t>
      </w:r>
    </w:p>
    <w:p w:rsidR="005B1E38" w:rsidRDefault="005B1E38" w:rsidP="005B1E38">
      <w:pPr>
        <w:ind w:firstLine="435"/>
        <w:rPr>
          <w:rFonts w:hint="eastAsia"/>
          <w:szCs w:val="21"/>
        </w:rPr>
      </w:pPr>
      <w:r>
        <w:rPr>
          <w:rFonts w:hint="eastAsia"/>
          <w:szCs w:val="21"/>
        </w:rPr>
        <w:t>判断一件事情的语句，叫做命题。</w:t>
      </w:r>
    </w:p>
    <w:p w:rsidR="005B1E38" w:rsidRDefault="00F30155" w:rsidP="005B1E38">
      <w:pPr>
        <w:ind w:firstLine="435"/>
        <w:rPr>
          <w:rFonts w:hint="eastAsia"/>
          <w:szCs w:val="21"/>
        </w:rPr>
      </w:pPr>
      <w:r>
        <w:rPr>
          <w:rFonts w:hint="eastAsia"/>
          <w:szCs w:val="21"/>
        </w:rPr>
        <w:t>理解：命题的定义包括两层含义：</w:t>
      </w:r>
    </w:p>
    <w:p w:rsidR="00F30155" w:rsidRDefault="00F30155" w:rsidP="005B1E38">
      <w:pPr>
        <w:ind w:firstLine="435"/>
        <w:rPr>
          <w:rFonts w:hint="eastAsia"/>
          <w:szCs w:val="21"/>
        </w:rPr>
      </w:pPr>
      <w:r>
        <w:rPr>
          <w:rFonts w:hint="eastAsia"/>
          <w:szCs w:val="21"/>
        </w:rPr>
        <w:t>（</w:t>
      </w:r>
      <w:r>
        <w:rPr>
          <w:rFonts w:hint="eastAsia"/>
          <w:szCs w:val="21"/>
        </w:rPr>
        <w:t>1</w:t>
      </w:r>
      <w:r>
        <w:rPr>
          <w:rFonts w:hint="eastAsia"/>
          <w:szCs w:val="21"/>
        </w:rPr>
        <w:t>）命题必须是个完整的句子；</w:t>
      </w:r>
    </w:p>
    <w:p w:rsidR="00F30155" w:rsidRDefault="00F30155" w:rsidP="005B1E38">
      <w:pPr>
        <w:ind w:firstLine="435"/>
        <w:rPr>
          <w:rFonts w:hint="eastAsia"/>
          <w:szCs w:val="21"/>
        </w:rPr>
      </w:pPr>
      <w:r>
        <w:rPr>
          <w:rFonts w:hint="eastAsia"/>
          <w:szCs w:val="21"/>
        </w:rPr>
        <w:t>（</w:t>
      </w:r>
      <w:r>
        <w:rPr>
          <w:rFonts w:hint="eastAsia"/>
          <w:szCs w:val="21"/>
        </w:rPr>
        <w:t>2</w:t>
      </w:r>
      <w:r>
        <w:rPr>
          <w:rFonts w:hint="eastAsia"/>
          <w:szCs w:val="21"/>
        </w:rPr>
        <w:t>）这个句子必须对某件事情做出判断。</w:t>
      </w:r>
    </w:p>
    <w:p w:rsidR="00F30155" w:rsidRDefault="00F30155" w:rsidP="005B1E38">
      <w:pPr>
        <w:ind w:firstLine="435"/>
        <w:rPr>
          <w:rFonts w:hint="eastAsia"/>
          <w:szCs w:val="21"/>
        </w:rPr>
      </w:pPr>
      <w:r>
        <w:rPr>
          <w:rFonts w:hint="eastAsia"/>
          <w:szCs w:val="21"/>
        </w:rPr>
        <w:t>2</w:t>
      </w:r>
      <w:r>
        <w:rPr>
          <w:rFonts w:hint="eastAsia"/>
          <w:szCs w:val="21"/>
        </w:rPr>
        <w:t>、命题的分类（按正确、错误与否分）</w:t>
      </w:r>
    </w:p>
    <w:p w:rsidR="00F30155" w:rsidRDefault="00454B4C" w:rsidP="005B1E38">
      <w:pPr>
        <w:ind w:firstLine="435"/>
        <w:rPr>
          <w:rFonts w:hint="eastAsia"/>
          <w:szCs w:val="21"/>
        </w:rPr>
      </w:pPr>
      <w:r>
        <w:rPr>
          <w:rFonts w:hint="eastAsia"/>
          <w:noProof/>
          <w:szCs w:val="21"/>
        </w:rPr>
        <mc:AlternateContent>
          <mc:Choice Requires="wps">
            <w:drawing>
              <wp:anchor distT="0" distB="0" distL="114300" distR="114300" simplePos="0" relativeHeight="251606016" behindDoc="0" locked="0" layoutInCell="1" allowOverlap="1">
                <wp:simplePos x="0" y="0"/>
                <wp:positionH relativeFrom="column">
                  <wp:posOffset>571500</wp:posOffset>
                </wp:positionH>
                <wp:positionV relativeFrom="paragraph">
                  <wp:posOffset>99060</wp:posOffset>
                </wp:positionV>
                <wp:extent cx="114300" cy="396240"/>
                <wp:effectExtent l="5715" t="6350" r="13335" b="6985"/>
                <wp:wrapNone/>
                <wp:docPr id="528" name="AutoShap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96240"/>
                        </a:xfrm>
                        <a:prstGeom prst="leftBrace">
                          <a:avLst>
                            <a:gd name="adj1" fmla="val 28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5175C" id="AutoShape 229" o:spid="_x0000_s1026" type="#_x0000_t87" style="position:absolute;left:0;text-align:left;margin-left:45pt;margin-top:7.8pt;width:9pt;height:31.2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"/>
            </w:pict>
          </mc:Fallback>
        </mc:AlternateContent>
      </w:r>
      <w:r w:rsidR="00F30155">
        <w:rPr>
          <w:rFonts w:hint="eastAsia"/>
          <w:szCs w:val="21"/>
        </w:rPr>
        <w:t xml:space="preserve">       </w:t>
      </w:r>
      <w:r w:rsidR="00F30155">
        <w:rPr>
          <w:rFonts w:hint="eastAsia"/>
          <w:szCs w:val="21"/>
        </w:rPr>
        <w:t>真命题（正确的命题）</w:t>
      </w:r>
    </w:p>
    <w:p w:rsidR="00F30155" w:rsidRDefault="00F30155" w:rsidP="005B1E38">
      <w:pPr>
        <w:ind w:firstLine="435"/>
        <w:rPr>
          <w:rFonts w:hint="eastAsia"/>
          <w:szCs w:val="21"/>
        </w:rPr>
      </w:pPr>
      <w:r>
        <w:rPr>
          <w:rFonts w:hint="eastAsia"/>
          <w:szCs w:val="21"/>
        </w:rPr>
        <w:t>命题</w:t>
      </w:r>
    </w:p>
    <w:p w:rsidR="00F30155" w:rsidRDefault="00F30155" w:rsidP="005B1E38">
      <w:pPr>
        <w:ind w:firstLine="435"/>
        <w:rPr>
          <w:rFonts w:hint="eastAsia"/>
          <w:szCs w:val="21"/>
        </w:rPr>
      </w:pPr>
      <w:r>
        <w:rPr>
          <w:rFonts w:hint="eastAsia"/>
          <w:szCs w:val="21"/>
        </w:rPr>
        <w:t xml:space="preserve">       </w:t>
      </w:r>
      <w:r>
        <w:rPr>
          <w:rFonts w:hint="eastAsia"/>
          <w:szCs w:val="21"/>
        </w:rPr>
        <w:t>假命题（错误的命题）</w:t>
      </w:r>
    </w:p>
    <w:p w:rsidR="00F30155" w:rsidRDefault="00F30155" w:rsidP="005B1E38">
      <w:pPr>
        <w:ind w:firstLine="435"/>
        <w:rPr>
          <w:rFonts w:hint="eastAsia"/>
          <w:szCs w:val="21"/>
        </w:rPr>
      </w:pPr>
      <w:r>
        <w:rPr>
          <w:rFonts w:hint="eastAsia"/>
          <w:szCs w:val="21"/>
        </w:rPr>
        <w:t>所谓正确的命题就是：如果题设成立，那么结论一定成立的命题。</w:t>
      </w:r>
    </w:p>
    <w:p w:rsidR="00F30155" w:rsidRDefault="00F30155" w:rsidP="005B1E38">
      <w:pPr>
        <w:ind w:firstLine="435"/>
        <w:rPr>
          <w:rFonts w:hint="eastAsia"/>
          <w:szCs w:val="21"/>
        </w:rPr>
      </w:pPr>
      <w:r>
        <w:rPr>
          <w:rFonts w:hint="eastAsia"/>
          <w:szCs w:val="21"/>
        </w:rPr>
        <w:t>所谓错误的命题就是：如果题设成立，不能证明结论</w:t>
      </w:r>
      <w:r w:rsidR="00052BA8">
        <w:rPr>
          <w:rFonts w:hint="eastAsia"/>
          <w:szCs w:val="21"/>
        </w:rPr>
        <w:t>总</w:t>
      </w:r>
      <w:r>
        <w:rPr>
          <w:rFonts w:hint="eastAsia"/>
          <w:szCs w:val="21"/>
        </w:rPr>
        <w:t>是成立的命题。</w:t>
      </w:r>
    </w:p>
    <w:p w:rsidR="00052BA8" w:rsidRDefault="00052BA8" w:rsidP="005B1E38">
      <w:pPr>
        <w:ind w:firstLine="435"/>
        <w:rPr>
          <w:rFonts w:hint="eastAsia"/>
          <w:szCs w:val="21"/>
        </w:rPr>
      </w:pPr>
      <w:r>
        <w:rPr>
          <w:rFonts w:hint="eastAsia"/>
          <w:szCs w:val="21"/>
        </w:rPr>
        <w:t>3</w:t>
      </w:r>
      <w:r>
        <w:rPr>
          <w:rFonts w:hint="eastAsia"/>
          <w:szCs w:val="21"/>
        </w:rPr>
        <w:t>、公理</w:t>
      </w:r>
    </w:p>
    <w:p w:rsidR="00052BA8" w:rsidRDefault="00052BA8" w:rsidP="005B1E38">
      <w:pPr>
        <w:ind w:firstLine="435"/>
        <w:rPr>
          <w:rFonts w:hint="eastAsia"/>
          <w:szCs w:val="21"/>
        </w:rPr>
      </w:pPr>
      <w:r>
        <w:rPr>
          <w:rFonts w:hint="eastAsia"/>
          <w:szCs w:val="21"/>
        </w:rPr>
        <w:t>人们在长期实践中总结出来的得到人们公认的真命题，叫做公理。</w:t>
      </w:r>
    </w:p>
    <w:p w:rsidR="00052BA8" w:rsidRDefault="00052BA8" w:rsidP="005B1E38">
      <w:pPr>
        <w:ind w:firstLine="435"/>
        <w:rPr>
          <w:rFonts w:hint="eastAsia"/>
          <w:szCs w:val="21"/>
        </w:rPr>
      </w:pPr>
      <w:r>
        <w:rPr>
          <w:rFonts w:hint="eastAsia"/>
          <w:szCs w:val="21"/>
        </w:rPr>
        <w:t>4</w:t>
      </w:r>
      <w:r>
        <w:rPr>
          <w:rFonts w:hint="eastAsia"/>
          <w:szCs w:val="21"/>
        </w:rPr>
        <w:t>、定理</w:t>
      </w:r>
    </w:p>
    <w:p w:rsidR="00052BA8" w:rsidRDefault="00052BA8" w:rsidP="005B1E38">
      <w:pPr>
        <w:ind w:firstLine="435"/>
        <w:rPr>
          <w:rFonts w:hint="eastAsia"/>
          <w:szCs w:val="21"/>
        </w:rPr>
      </w:pPr>
      <w:r>
        <w:rPr>
          <w:rFonts w:hint="eastAsia"/>
          <w:szCs w:val="21"/>
        </w:rPr>
        <w:t>用推理的方法判断为正确的命题叫做定理。</w:t>
      </w:r>
    </w:p>
    <w:p w:rsidR="00052BA8" w:rsidRDefault="00052BA8" w:rsidP="005B1E38">
      <w:pPr>
        <w:ind w:firstLine="435"/>
        <w:rPr>
          <w:rFonts w:hint="eastAsia"/>
          <w:szCs w:val="21"/>
        </w:rPr>
      </w:pPr>
      <w:r>
        <w:rPr>
          <w:rFonts w:hint="eastAsia"/>
          <w:szCs w:val="21"/>
        </w:rPr>
        <w:t>5</w:t>
      </w:r>
      <w:r>
        <w:rPr>
          <w:rFonts w:hint="eastAsia"/>
          <w:szCs w:val="21"/>
        </w:rPr>
        <w:t>、证明</w:t>
      </w:r>
    </w:p>
    <w:p w:rsidR="00052BA8" w:rsidRDefault="00052BA8" w:rsidP="005B1E38">
      <w:pPr>
        <w:ind w:firstLine="435"/>
        <w:rPr>
          <w:rFonts w:hint="eastAsia"/>
          <w:szCs w:val="21"/>
        </w:rPr>
      </w:pPr>
      <w:r>
        <w:rPr>
          <w:rFonts w:hint="eastAsia"/>
          <w:szCs w:val="21"/>
        </w:rPr>
        <w:t>判断一个命题的正确性的推理过程叫做证明。</w:t>
      </w:r>
    </w:p>
    <w:p w:rsidR="00052BA8" w:rsidRDefault="00052BA8" w:rsidP="005B1E38">
      <w:pPr>
        <w:ind w:firstLine="435"/>
        <w:rPr>
          <w:rFonts w:hint="eastAsia"/>
          <w:szCs w:val="21"/>
        </w:rPr>
      </w:pPr>
      <w:r>
        <w:rPr>
          <w:rFonts w:hint="eastAsia"/>
          <w:szCs w:val="21"/>
        </w:rPr>
        <w:t>6</w:t>
      </w:r>
      <w:r>
        <w:rPr>
          <w:rFonts w:hint="eastAsia"/>
          <w:szCs w:val="21"/>
        </w:rPr>
        <w:t>、证明的一般步骤</w:t>
      </w:r>
    </w:p>
    <w:p w:rsidR="00052BA8" w:rsidRDefault="00052BA8" w:rsidP="005B1E38">
      <w:pPr>
        <w:ind w:firstLine="435"/>
        <w:rPr>
          <w:rFonts w:hint="eastAsia"/>
          <w:szCs w:val="21"/>
        </w:rPr>
      </w:pPr>
      <w:r>
        <w:rPr>
          <w:rFonts w:hint="eastAsia"/>
          <w:szCs w:val="21"/>
        </w:rPr>
        <w:t>（</w:t>
      </w:r>
      <w:r>
        <w:rPr>
          <w:rFonts w:hint="eastAsia"/>
          <w:szCs w:val="21"/>
        </w:rPr>
        <w:t>1</w:t>
      </w:r>
      <w:r>
        <w:rPr>
          <w:rFonts w:hint="eastAsia"/>
          <w:szCs w:val="21"/>
        </w:rPr>
        <w:t>）根据题意，画出图形。</w:t>
      </w:r>
    </w:p>
    <w:p w:rsidR="00052BA8" w:rsidRDefault="00052BA8" w:rsidP="005B1E38">
      <w:pPr>
        <w:ind w:firstLine="435"/>
        <w:rPr>
          <w:rFonts w:hint="eastAsia"/>
          <w:szCs w:val="21"/>
        </w:rPr>
      </w:pPr>
      <w:r>
        <w:rPr>
          <w:rFonts w:hint="eastAsia"/>
          <w:szCs w:val="21"/>
        </w:rPr>
        <w:t>（</w:t>
      </w:r>
      <w:r>
        <w:rPr>
          <w:rFonts w:hint="eastAsia"/>
          <w:szCs w:val="21"/>
        </w:rPr>
        <w:t>2</w:t>
      </w:r>
      <w:r>
        <w:rPr>
          <w:rFonts w:hint="eastAsia"/>
          <w:szCs w:val="21"/>
        </w:rPr>
        <w:t>）根据题设、结论、结合图形，写出已知、求证。</w:t>
      </w:r>
    </w:p>
    <w:p w:rsidR="00052BA8" w:rsidRDefault="00052BA8" w:rsidP="005B1E38">
      <w:pPr>
        <w:ind w:firstLine="435"/>
        <w:rPr>
          <w:rFonts w:hint="eastAsia"/>
          <w:szCs w:val="21"/>
        </w:rPr>
      </w:pPr>
      <w:r>
        <w:rPr>
          <w:rFonts w:hint="eastAsia"/>
          <w:szCs w:val="21"/>
        </w:rPr>
        <w:t>（</w:t>
      </w:r>
      <w:r>
        <w:rPr>
          <w:rFonts w:hint="eastAsia"/>
          <w:szCs w:val="21"/>
        </w:rPr>
        <w:t>3</w:t>
      </w:r>
      <w:r>
        <w:rPr>
          <w:rFonts w:hint="eastAsia"/>
          <w:szCs w:val="21"/>
        </w:rPr>
        <w:t>）经过分析，找出由已知推出求证的途径，写出证明过程。</w:t>
      </w:r>
    </w:p>
    <w:p w:rsidR="00052BA8" w:rsidRPr="00582DFD" w:rsidRDefault="00052BA8" w:rsidP="00052BA8">
      <w:pPr>
        <w:rPr>
          <w:rFonts w:hint="eastAsia"/>
          <w:b/>
          <w:szCs w:val="21"/>
        </w:rPr>
      </w:pPr>
      <w:r w:rsidRPr="00582DFD">
        <w:rPr>
          <w:rFonts w:hint="eastAsia"/>
          <w:b/>
          <w:szCs w:val="21"/>
        </w:rPr>
        <w:t>考点六、投影与视图</w:t>
      </w:r>
      <w:r w:rsidRPr="00582DFD">
        <w:rPr>
          <w:rFonts w:hint="eastAsia"/>
          <w:b/>
          <w:szCs w:val="21"/>
        </w:rPr>
        <w:t xml:space="preserve">    </w:t>
      </w:r>
      <w:r w:rsidRPr="00582DFD">
        <w:rPr>
          <w:rFonts w:hint="eastAsia"/>
          <w:b/>
          <w:szCs w:val="21"/>
        </w:rPr>
        <w:t>（</w:t>
      </w:r>
      <w:r w:rsidRPr="00582DFD">
        <w:rPr>
          <w:rFonts w:hint="eastAsia"/>
          <w:b/>
          <w:szCs w:val="21"/>
        </w:rPr>
        <w:t>3</w:t>
      </w:r>
      <w:r w:rsidRPr="00582DFD">
        <w:rPr>
          <w:rFonts w:hint="eastAsia"/>
          <w:b/>
          <w:szCs w:val="21"/>
        </w:rPr>
        <w:t>分）</w:t>
      </w:r>
    </w:p>
    <w:p w:rsidR="00052BA8" w:rsidRDefault="00052BA8" w:rsidP="00052BA8">
      <w:pPr>
        <w:rPr>
          <w:rFonts w:hint="eastAsia"/>
          <w:szCs w:val="21"/>
        </w:rPr>
      </w:pPr>
      <w:r>
        <w:rPr>
          <w:rFonts w:hint="eastAsia"/>
          <w:szCs w:val="21"/>
        </w:rPr>
        <w:t xml:space="preserve">    1</w:t>
      </w:r>
      <w:r>
        <w:rPr>
          <w:rFonts w:hint="eastAsia"/>
          <w:szCs w:val="21"/>
        </w:rPr>
        <w:t>、投影</w:t>
      </w:r>
    </w:p>
    <w:p w:rsidR="00052BA8" w:rsidRDefault="00052BA8" w:rsidP="00052BA8">
      <w:pPr>
        <w:ind w:firstLineChars="200" w:firstLine="420"/>
        <w:rPr>
          <w:rFonts w:hint="eastAsia"/>
          <w:szCs w:val="21"/>
        </w:rPr>
      </w:pPr>
      <w:r>
        <w:rPr>
          <w:rFonts w:hint="eastAsia"/>
          <w:szCs w:val="21"/>
        </w:rPr>
        <w:t>投影的定义：用光线照射物体，在地面上或墙壁上得到的影子，叫做物体的投影。</w:t>
      </w:r>
    </w:p>
    <w:p w:rsidR="00052BA8" w:rsidRDefault="00052BA8" w:rsidP="00052BA8">
      <w:pPr>
        <w:ind w:firstLineChars="200" w:firstLine="420"/>
        <w:rPr>
          <w:rFonts w:hint="eastAsia"/>
          <w:szCs w:val="21"/>
        </w:rPr>
      </w:pPr>
      <w:r>
        <w:rPr>
          <w:rFonts w:hint="eastAsia"/>
          <w:szCs w:val="21"/>
        </w:rPr>
        <w:t>平行投影：由平行光线（如太阳光线）形成的投影称为平行投影。</w:t>
      </w:r>
    </w:p>
    <w:p w:rsidR="00052BA8" w:rsidRDefault="00052BA8" w:rsidP="00052BA8">
      <w:pPr>
        <w:ind w:firstLineChars="200" w:firstLine="420"/>
        <w:rPr>
          <w:rFonts w:hint="eastAsia"/>
          <w:szCs w:val="21"/>
        </w:rPr>
      </w:pPr>
      <w:r>
        <w:rPr>
          <w:rFonts w:hint="eastAsia"/>
          <w:szCs w:val="21"/>
        </w:rPr>
        <w:t>中心投影：由同一点发出的光线所形成的投影称为中心投影。</w:t>
      </w:r>
    </w:p>
    <w:p w:rsidR="00052BA8" w:rsidRDefault="00052BA8" w:rsidP="00052BA8">
      <w:pPr>
        <w:ind w:firstLineChars="200" w:firstLine="420"/>
        <w:rPr>
          <w:rFonts w:hint="eastAsia"/>
          <w:szCs w:val="21"/>
        </w:rPr>
      </w:pPr>
      <w:r>
        <w:rPr>
          <w:rFonts w:hint="eastAsia"/>
          <w:szCs w:val="21"/>
        </w:rPr>
        <w:t>2</w:t>
      </w:r>
      <w:r>
        <w:rPr>
          <w:rFonts w:hint="eastAsia"/>
          <w:szCs w:val="21"/>
        </w:rPr>
        <w:t>、视图</w:t>
      </w:r>
    </w:p>
    <w:p w:rsidR="00052BA8" w:rsidRDefault="00052BA8" w:rsidP="00052BA8">
      <w:pPr>
        <w:ind w:firstLineChars="200" w:firstLine="420"/>
        <w:rPr>
          <w:rFonts w:hint="eastAsia"/>
          <w:szCs w:val="21"/>
        </w:rPr>
      </w:pPr>
      <w:r>
        <w:rPr>
          <w:rFonts w:hint="eastAsia"/>
          <w:szCs w:val="21"/>
        </w:rPr>
        <w:t>当我们从某一角度观察一个实物时，所看到的图像叫做物体的一个视图。物体的三视图特指主视图、俯视图、左视图。</w:t>
      </w:r>
    </w:p>
    <w:p w:rsidR="00052BA8" w:rsidRDefault="00052BA8" w:rsidP="00052BA8">
      <w:pPr>
        <w:ind w:firstLineChars="200" w:firstLine="420"/>
        <w:rPr>
          <w:rFonts w:hint="eastAsia"/>
          <w:szCs w:val="21"/>
        </w:rPr>
      </w:pPr>
      <w:r>
        <w:rPr>
          <w:rFonts w:hint="eastAsia"/>
          <w:szCs w:val="21"/>
        </w:rPr>
        <w:t>主视图：在正面内得到的由前向后观察物体的视图，叫做主视图。</w:t>
      </w:r>
    </w:p>
    <w:p w:rsidR="00052BA8" w:rsidRDefault="00052BA8" w:rsidP="00052BA8">
      <w:pPr>
        <w:ind w:firstLineChars="200" w:firstLine="420"/>
        <w:rPr>
          <w:rFonts w:hint="eastAsia"/>
          <w:szCs w:val="21"/>
        </w:rPr>
      </w:pPr>
      <w:r>
        <w:rPr>
          <w:rFonts w:hint="eastAsia"/>
          <w:szCs w:val="21"/>
        </w:rPr>
        <w:t>俯视图：在水平面内得到的由上向下观察物体的视图，叫做俯视图。</w:t>
      </w:r>
    </w:p>
    <w:p w:rsidR="00052BA8" w:rsidRDefault="00052BA8" w:rsidP="00052BA8">
      <w:pPr>
        <w:ind w:firstLineChars="200" w:firstLine="420"/>
        <w:rPr>
          <w:rFonts w:hint="eastAsia"/>
          <w:szCs w:val="21"/>
        </w:rPr>
      </w:pPr>
      <w:r>
        <w:rPr>
          <w:rFonts w:hint="eastAsia"/>
          <w:szCs w:val="21"/>
        </w:rPr>
        <w:t>左视图：在侧面内得到的由左向右观察物体的视图，叫做左视图</w:t>
      </w:r>
      <w:r w:rsidR="00582DFD">
        <w:rPr>
          <w:rFonts w:hint="eastAsia"/>
          <w:szCs w:val="21"/>
        </w:rPr>
        <w:t>，有时也叫做侧视图。</w:t>
      </w:r>
    </w:p>
    <w:p w:rsidR="00582DFD" w:rsidRPr="00582DFD" w:rsidRDefault="00582DFD" w:rsidP="00582DFD">
      <w:pPr>
        <w:jc w:val="center"/>
        <w:rPr>
          <w:rFonts w:hint="eastAsia"/>
          <w:sz w:val="32"/>
          <w:szCs w:val="32"/>
        </w:rPr>
      </w:pPr>
      <w:r w:rsidRPr="00582DFD">
        <w:rPr>
          <w:rFonts w:hint="eastAsia"/>
          <w:sz w:val="32"/>
          <w:szCs w:val="32"/>
        </w:rPr>
        <w:lastRenderedPageBreak/>
        <w:t>第九章</w:t>
      </w:r>
      <w:r w:rsidRPr="00582DFD">
        <w:rPr>
          <w:rFonts w:hint="eastAsia"/>
          <w:sz w:val="32"/>
          <w:szCs w:val="32"/>
        </w:rPr>
        <w:t xml:space="preserve">    </w:t>
      </w:r>
      <w:r w:rsidRPr="00582DFD">
        <w:rPr>
          <w:rFonts w:hint="eastAsia"/>
          <w:sz w:val="32"/>
          <w:szCs w:val="32"/>
        </w:rPr>
        <w:t>三角形</w:t>
      </w:r>
    </w:p>
    <w:p w:rsidR="00582DFD" w:rsidRPr="00263690" w:rsidRDefault="00582DFD" w:rsidP="00582DFD">
      <w:pPr>
        <w:rPr>
          <w:rFonts w:hint="eastAsia"/>
          <w:b/>
          <w:szCs w:val="21"/>
        </w:rPr>
      </w:pPr>
      <w:r w:rsidRPr="00263690">
        <w:rPr>
          <w:rFonts w:hint="eastAsia"/>
          <w:b/>
          <w:szCs w:val="21"/>
        </w:rPr>
        <w:t>考点一、三角形</w:t>
      </w:r>
      <w:r w:rsidRPr="00263690">
        <w:rPr>
          <w:rFonts w:hint="eastAsia"/>
          <w:b/>
          <w:szCs w:val="21"/>
        </w:rPr>
        <w:t xml:space="preserve">    </w:t>
      </w:r>
      <w:r w:rsidRPr="00263690">
        <w:rPr>
          <w:rFonts w:hint="eastAsia"/>
          <w:b/>
          <w:szCs w:val="21"/>
        </w:rPr>
        <w:t>（</w:t>
      </w:r>
      <w:r w:rsidRPr="00263690">
        <w:rPr>
          <w:rFonts w:hint="eastAsia"/>
          <w:b/>
          <w:szCs w:val="21"/>
        </w:rPr>
        <w:t>3~8</w:t>
      </w:r>
      <w:r w:rsidRPr="00263690">
        <w:rPr>
          <w:rFonts w:hint="eastAsia"/>
          <w:b/>
          <w:szCs w:val="21"/>
        </w:rPr>
        <w:t>分）</w:t>
      </w:r>
    </w:p>
    <w:p w:rsidR="00582DFD" w:rsidRDefault="00582DFD" w:rsidP="00582DFD">
      <w:pPr>
        <w:rPr>
          <w:rFonts w:hint="eastAsia"/>
          <w:szCs w:val="21"/>
        </w:rPr>
      </w:pPr>
      <w:r>
        <w:rPr>
          <w:rFonts w:hint="eastAsia"/>
          <w:szCs w:val="21"/>
        </w:rPr>
        <w:t xml:space="preserve">    1</w:t>
      </w:r>
      <w:r>
        <w:rPr>
          <w:rFonts w:hint="eastAsia"/>
          <w:szCs w:val="21"/>
        </w:rPr>
        <w:t>、三角形的概念</w:t>
      </w:r>
    </w:p>
    <w:p w:rsidR="00771B80" w:rsidRDefault="00582DFD" w:rsidP="00771B80">
      <w:pPr>
        <w:ind w:firstLine="435"/>
        <w:rPr>
          <w:rFonts w:hint="eastAsia"/>
          <w:szCs w:val="21"/>
        </w:rPr>
      </w:pPr>
      <w:r>
        <w:rPr>
          <w:rFonts w:hint="eastAsia"/>
          <w:szCs w:val="21"/>
        </w:rPr>
        <w:t>由不在同意直线上的三条线段首尾顺次相接所组成的图形叫做三角形。组成三角形的线段叫做三角形的边；相邻两边的公共端点叫做三角形的顶点；相邻两边所组成的角叫做三角形的内角，简称三角形的角。</w:t>
      </w:r>
    </w:p>
    <w:p w:rsidR="00582DFD" w:rsidRDefault="00771B80" w:rsidP="00771B80">
      <w:pPr>
        <w:ind w:firstLine="435"/>
        <w:rPr>
          <w:rFonts w:hint="eastAsia"/>
          <w:szCs w:val="21"/>
        </w:rPr>
      </w:pPr>
      <w:r>
        <w:rPr>
          <w:rFonts w:hint="eastAsia"/>
          <w:szCs w:val="21"/>
        </w:rPr>
        <w:t>2</w:t>
      </w:r>
      <w:r>
        <w:rPr>
          <w:rFonts w:hint="eastAsia"/>
          <w:szCs w:val="21"/>
        </w:rPr>
        <w:t>、三角形中的主要线段</w:t>
      </w:r>
    </w:p>
    <w:p w:rsidR="00771B80" w:rsidRDefault="00771B80" w:rsidP="00771B80">
      <w:pPr>
        <w:ind w:firstLine="435"/>
        <w:rPr>
          <w:rFonts w:hint="eastAsia"/>
          <w:szCs w:val="21"/>
        </w:rPr>
      </w:pPr>
      <w:r>
        <w:rPr>
          <w:rFonts w:hint="eastAsia"/>
          <w:szCs w:val="21"/>
        </w:rPr>
        <w:t>（</w:t>
      </w:r>
      <w:r>
        <w:rPr>
          <w:rFonts w:hint="eastAsia"/>
          <w:szCs w:val="21"/>
        </w:rPr>
        <w:t>1</w:t>
      </w:r>
      <w:r>
        <w:rPr>
          <w:rFonts w:hint="eastAsia"/>
          <w:szCs w:val="21"/>
        </w:rPr>
        <w:t>）三角形的一个角的平分线与这个角的对边相交，这个角的顶点和交点间的线段叫做三角形的角平分线。</w:t>
      </w:r>
    </w:p>
    <w:p w:rsidR="00771B80" w:rsidRDefault="00771B80" w:rsidP="00771B80">
      <w:pPr>
        <w:ind w:firstLine="435"/>
        <w:rPr>
          <w:rFonts w:hint="eastAsia"/>
          <w:szCs w:val="21"/>
        </w:rPr>
      </w:pPr>
      <w:r>
        <w:rPr>
          <w:rFonts w:hint="eastAsia"/>
          <w:szCs w:val="21"/>
        </w:rPr>
        <w:t>（</w:t>
      </w:r>
      <w:r>
        <w:rPr>
          <w:rFonts w:hint="eastAsia"/>
          <w:szCs w:val="21"/>
        </w:rPr>
        <w:t>2</w:t>
      </w:r>
      <w:r>
        <w:rPr>
          <w:rFonts w:hint="eastAsia"/>
          <w:szCs w:val="21"/>
        </w:rPr>
        <w:t>）在三角形中，连接一个顶点和它对边的中点的线段叫做三角形的中线。</w:t>
      </w:r>
    </w:p>
    <w:p w:rsidR="00771B80" w:rsidRDefault="00771B80" w:rsidP="00771B80">
      <w:pPr>
        <w:ind w:firstLine="435"/>
        <w:rPr>
          <w:rFonts w:hint="eastAsia"/>
          <w:szCs w:val="21"/>
        </w:rPr>
      </w:pPr>
      <w:r>
        <w:rPr>
          <w:rFonts w:hint="eastAsia"/>
          <w:szCs w:val="21"/>
        </w:rPr>
        <w:t>（</w:t>
      </w:r>
      <w:r>
        <w:rPr>
          <w:rFonts w:hint="eastAsia"/>
          <w:szCs w:val="21"/>
        </w:rPr>
        <w:t>3</w:t>
      </w:r>
      <w:r>
        <w:rPr>
          <w:rFonts w:hint="eastAsia"/>
          <w:szCs w:val="21"/>
        </w:rPr>
        <w:t>）从三角形一个顶点向它的对边做垂线，顶点和垂足之间的线段叫做三角形的高线（简称三角形的高）。</w:t>
      </w:r>
    </w:p>
    <w:p w:rsidR="00771B80" w:rsidRDefault="00771B80" w:rsidP="00771B80">
      <w:pPr>
        <w:ind w:firstLine="435"/>
        <w:rPr>
          <w:rFonts w:hint="eastAsia"/>
          <w:szCs w:val="21"/>
        </w:rPr>
      </w:pPr>
      <w:r>
        <w:rPr>
          <w:rFonts w:hint="eastAsia"/>
          <w:szCs w:val="21"/>
        </w:rPr>
        <w:t>3</w:t>
      </w:r>
      <w:r>
        <w:rPr>
          <w:rFonts w:hint="eastAsia"/>
          <w:szCs w:val="21"/>
        </w:rPr>
        <w:t>、三角形的稳定性</w:t>
      </w:r>
    </w:p>
    <w:p w:rsidR="00771B80" w:rsidRDefault="00771B80" w:rsidP="00771B80">
      <w:pPr>
        <w:ind w:firstLine="435"/>
        <w:rPr>
          <w:rFonts w:hint="eastAsia"/>
          <w:szCs w:val="21"/>
        </w:rPr>
      </w:pPr>
      <w:r>
        <w:rPr>
          <w:rFonts w:hint="eastAsia"/>
          <w:szCs w:val="21"/>
        </w:rPr>
        <w:t>三角形的形状是固定的，三角形的这个性质叫做三角形的稳定性。三角形的这个性质在生产生活中应用很广，需要稳定的东西一般都制成三角形的形状。</w:t>
      </w:r>
    </w:p>
    <w:p w:rsidR="00CE7ABA" w:rsidRDefault="00CE7ABA" w:rsidP="00771B80">
      <w:pPr>
        <w:ind w:firstLine="435"/>
        <w:rPr>
          <w:rFonts w:hint="eastAsia"/>
          <w:szCs w:val="21"/>
        </w:rPr>
      </w:pPr>
      <w:r>
        <w:rPr>
          <w:rFonts w:hint="eastAsia"/>
          <w:szCs w:val="21"/>
        </w:rPr>
        <w:t>4</w:t>
      </w:r>
      <w:r>
        <w:rPr>
          <w:rFonts w:hint="eastAsia"/>
          <w:szCs w:val="21"/>
        </w:rPr>
        <w:t>、三角形的特性与表示</w:t>
      </w:r>
    </w:p>
    <w:p w:rsidR="00CE7ABA" w:rsidRDefault="00CE7ABA" w:rsidP="00CE7ABA">
      <w:pPr>
        <w:ind w:firstLine="435"/>
        <w:rPr>
          <w:rFonts w:hint="eastAsia"/>
          <w:szCs w:val="21"/>
        </w:rPr>
      </w:pPr>
      <w:r>
        <w:rPr>
          <w:rFonts w:hint="eastAsia"/>
          <w:szCs w:val="21"/>
        </w:rPr>
        <w:t>三角形有下面三个特性：</w:t>
      </w:r>
    </w:p>
    <w:p w:rsidR="00CE7ABA" w:rsidRDefault="00454B4C" w:rsidP="00CE7ABA">
      <w:pPr>
        <w:ind w:firstLine="435"/>
        <w:rPr>
          <w:rFonts w:hint="eastAsia"/>
          <w:szCs w:val="21"/>
        </w:rPr>
      </w:pPr>
      <w:r>
        <w:rPr>
          <w:rFonts w:hint="eastAsia"/>
          <w:noProof/>
          <w:szCs w:val="21"/>
        </w:rPr>
        <mc:AlternateContent>
          <mc:Choice Requires="wps">
            <w:drawing>
              <wp:anchor distT="0" distB="0" distL="114300" distR="114300" simplePos="0" relativeHeight="251607040" behindDoc="0" locked="0" layoutInCell="1" allowOverlap="1">
                <wp:simplePos x="0" y="0"/>
                <wp:positionH relativeFrom="column">
                  <wp:posOffset>2171700</wp:posOffset>
                </wp:positionH>
                <wp:positionV relativeFrom="paragraph">
                  <wp:posOffset>99060</wp:posOffset>
                </wp:positionV>
                <wp:extent cx="114300" cy="495300"/>
                <wp:effectExtent l="5715" t="8255" r="13335" b="10795"/>
                <wp:wrapNone/>
                <wp:docPr id="527"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95300"/>
                        </a:xfrm>
                        <a:prstGeom prst="rightBrace">
                          <a:avLst>
                            <a:gd name="adj1" fmla="val 36111"/>
                            <a:gd name="adj2" fmla="val 4038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D792E" id="AutoShape 239" o:spid="_x0000_s1026" type="#_x0000_t88" style="position:absolute;left:0;text-align:left;margin-left:171pt;margin-top:7.8pt;width:9pt;height:39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" adj=",8723"/>
            </w:pict>
          </mc:Fallback>
        </mc:AlternateContent>
      </w:r>
      <w:r w:rsidR="00CE7ABA">
        <w:rPr>
          <w:rFonts w:hint="eastAsia"/>
          <w:szCs w:val="21"/>
        </w:rPr>
        <w:t>（</w:t>
      </w:r>
      <w:r w:rsidR="00CE7ABA">
        <w:rPr>
          <w:rFonts w:hint="eastAsia"/>
          <w:szCs w:val="21"/>
        </w:rPr>
        <w:t>1</w:t>
      </w:r>
      <w:r w:rsidR="00CE7ABA">
        <w:rPr>
          <w:rFonts w:hint="eastAsia"/>
          <w:szCs w:val="21"/>
        </w:rPr>
        <w:t>）三角形有三条线段</w:t>
      </w:r>
    </w:p>
    <w:p w:rsidR="00CE7ABA" w:rsidRDefault="00CE7ABA" w:rsidP="00CE7ABA">
      <w:pPr>
        <w:ind w:firstLine="435"/>
        <w:rPr>
          <w:rFonts w:hint="eastAsia"/>
          <w:szCs w:val="21"/>
        </w:rPr>
      </w:pPr>
      <w:r>
        <w:rPr>
          <w:rFonts w:hint="eastAsia"/>
          <w:szCs w:val="21"/>
        </w:rPr>
        <w:t>（</w:t>
      </w:r>
      <w:r>
        <w:rPr>
          <w:rFonts w:hint="eastAsia"/>
          <w:szCs w:val="21"/>
        </w:rPr>
        <w:t>2</w:t>
      </w:r>
      <w:r>
        <w:rPr>
          <w:rFonts w:hint="eastAsia"/>
          <w:szCs w:val="21"/>
        </w:rPr>
        <w:t>）三条线段不在同一直线上</w:t>
      </w:r>
      <w:r>
        <w:rPr>
          <w:rFonts w:hint="eastAsia"/>
          <w:szCs w:val="21"/>
        </w:rPr>
        <w:t xml:space="preserve">    </w:t>
      </w:r>
      <w:r>
        <w:rPr>
          <w:rFonts w:hint="eastAsia"/>
          <w:szCs w:val="21"/>
        </w:rPr>
        <w:t>三角形是封闭图形</w:t>
      </w:r>
    </w:p>
    <w:p w:rsidR="00CE7ABA" w:rsidRDefault="00CE7ABA" w:rsidP="00CE7ABA">
      <w:pPr>
        <w:ind w:firstLine="435"/>
        <w:rPr>
          <w:rFonts w:hint="eastAsia"/>
          <w:szCs w:val="21"/>
        </w:rPr>
      </w:pPr>
      <w:r>
        <w:rPr>
          <w:rFonts w:hint="eastAsia"/>
          <w:szCs w:val="21"/>
        </w:rPr>
        <w:t>（</w:t>
      </w:r>
      <w:r>
        <w:rPr>
          <w:rFonts w:hint="eastAsia"/>
          <w:szCs w:val="21"/>
        </w:rPr>
        <w:t>3</w:t>
      </w:r>
      <w:r>
        <w:rPr>
          <w:rFonts w:hint="eastAsia"/>
          <w:szCs w:val="21"/>
        </w:rPr>
        <w:t>）首尾顺次相接</w:t>
      </w:r>
    </w:p>
    <w:p w:rsidR="00CE7ABA" w:rsidRDefault="00CE7ABA" w:rsidP="00CE7ABA">
      <w:pPr>
        <w:ind w:firstLine="435"/>
        <w:rPr>
          <w:rFonts w:hint="eastAsia"/>
          <w:szCs w:val="21"/>
        </w:rPr>
      </w:pPr>
      <w:r>
        <w:rPr>
          <w:rFonts w:hint="eastAsia"/>
          <w:szCs w:val="21"/>
        </w:rPr>
        <w:t>三角形用符号“</w:t>
      </w:r>
      <w:r w:rsidRPr="00CE7ABA">
        <w:rPr>
          <w:position w:val="-4"/>
          <w:szCs w:val="21"/>
        </w:rPr>
        <w:object w:dxaOrig="220" w:dyaOrig="260">
          <v:shape id="_x0000_i1253" type="#_x0000_t75" style="width:11.25pt;height:12.75pt" o:ole="">
            <v:imagedata r:id="rId399" o:title=""/>
          </v:shape>
          <o:OLEObject Type="Embed" ProgID="Equation.3" ShapeID="_x0000_i1253" DrawAspect="Content" ObjectID="_1620406901" r:id="rId400"/>
        </w:object>
      </w:r>
      <w:r>
        <w:rPr>
          <w:rFonts w:hint="eastAsia"/>
          <w:szCs w:val="21"/>
        </w:rPr>
        <w:t>”表示，顶点是</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的三角形记作“</w:t>
      </w:r>
      <w:r w:rsidRPr="00CE7ABA">
        <w:rPr>
          <w:position w:val="-4"/>
          <w:szCs w:val="21"/>
        </w:rPr>
        <w:object w:dxaOrig="220" w:dyaOrig="260">
          <v:shape id="_x0000_i1254" type="#_x0000_t75" style="width:11.25pt;height:12.75pt" o:ole="">
            <v:imagedata r:id="rId401" o:title=""/>
          </v:shape>
          <o:OLEObject Type="Embed" ProgID="Equation.3" ShapeID="_x0000_i1254" DrawAspect="Content" ObjectID="_1620406902" r:id="rId402"/>
        </w:object>
      </w:r>
      <w:r>
        <w:rPr>
          <w:rFonts w:hint="eastAsia"/>
          <w:szCs w:val="21"/>
        </w:rPr>
        <w:t>ABC</w:t>
      </w:r>
      <w:r>
        <w:rPr>
          <w:rFonts w:hint="eastAsia"/>
          <w:szCs w:val="21"/>
        </w:rPr>
        <w:t>”，读作“三角形</w:t>
      </w:r>
      <w:r>
        <w:rPr>
          <w:rFonts w:hint="eastAsia"/>
          <w:szCs w:val="21"/>
        </w:rPr>
        <w:t>ABC</w:t>
      </w:r>
      <w:r>
        <w:rPr>
          <w:rFonts w:hint="eastAsia"/>
          <w:szCs w:val="21"/>
        </w:rPr>
        <w:t>”。</w:t>
      </w:r>
    </w:p>
    <w:p w:rsidR="00CE7ABA" w:rsidRDefault="00CE7ABA" w:rsidP="00CE7ABA">
      <w:pPr>
        <w:ind w:firstLine="435"/>
        <w:rPr>
          <w:rFonts w:hint="eastAsia"/>
          <w:szCs w:val="21"/>
        </w:rPr>
      </w:pPr>
      <w:r>
        <w:rPr>
          <w:rFonts w:hint="eastAsia"/>
          <w:szCs w:val="21"/>
        </w:rPr>
        <w:t>5</w:t>
      </w:r>
      <w:r>
        <w:rPr>
          <w:rFonts w:hint="eastAsia"/>
          <w:szCs w:val="21"/>
        </w:rPr>
        <w:t>、三角形的分类</w:t>
      </w:r>
    </w:p>
    <w:p w:rsidR="00CE7ABA" w:rsidRDefault="00CE7ABA" w:rsidP="00CE7ABA">
      <w:pPr>
        <w:ind w:firstLine="435"/>
        <w:rPr>
          <w:rFonts w:hint="eastAsia"/>
          <w:szCs w:val="21"/>
        </w:rPr>
      </w:pPr>
      <w:r>
        <w:rPr>
          <w:rFonts w:hint="eastAsia"/>
          <w:szCs w:val="21"/>
        </w:rPr>
        <w:t>三角形按边的关系分类如下：</w:t>
      </w:r>
    </w:p>
    <w:p w:rsidR="00CE7ABA" w:rsidRDefault="00454B4C" w:rsidP="00CE7ABA">
      <w:pPr>
        <w:ind w:firstLine="435"/>
        <w:rPr>
          <w:rFonts w:hint="eastAsia"/>
          <w:szCs w:val="21"/>
        </w:rPr>
      </w:pPr>
      <w:r>
        <w:rPr>
          <w:rFonts w:hint="eastAsia"/>
          <w:noProof/>
          <w:szCs w:val="21"/>
        </w:rPr>
        <mc:AlternateContent>
          <mc:Choice Requires="wps">
            <w:drawing>
              <wp:anchor distT="0" distB="0" distL="114300" distR="114300" simplePos="0" relativeHeight="251608064" behindDoc="0" locked="0" layoutInCell="1" allowOverlap="1">
                <wp:simplePos x="0" y="0"/>
                <wp:positionH relativeFrom="column">
                  <wp:posOffset>685800</wp:posOffset>
                </wp:positionH>
                <wp:positionV relativeFrom="paragraph">
                  <wp:posOffset>99060</wp:posOffset>
                </wp:positionV>
                <wp:extent cx="114300" cy="396240"/>
                <wp:effectExtent l="5715" t="6350" r="13335" b="6985"/>
                <wp:wrapNone/>
                <wp:docPr id="526" name="AutoShape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96240"/>
                        </a:xfrm>
                        <a:prstGeom prst="leftBrace">
                          <a:avLst>
                            <a:gd name="adj1" fmla="val 28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16E06" id="AutoShape 242" o:spid="_x0000_s1026" type="#_x0000_t87" style="position:absolute;left:0;text-align:left;margin-left:54pt;margin-top:7.8pt;width:9pt;height:31.2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"/>
            </w:pict>
          </mc:Fallback>
        </mc:AlternateContent>
      </w:r>
      <w:r w:rsidR="00CE7ABA">
        <w:rPr>
          <w:rFonts w:hint="eastAsia"/>
          <w:szCs w:val="21"/>
        </w:rPr>
        <w:t xml:space="preserve">         </w:t>
      </w:r>
      <w:r w:rsidR="00CE7ABA">
        <w:rPr>
          <w:rFonts w:hint="eastAsia"/>
          <w:szCs w:val="21"/>
        </w:rPr>
        <w:t>不等边三角形</w:t>
      </w:r>
    </w:p>
    <w:p w:rsidR="00CE7ABA" w:rsidRDefault="00454B4C" w:rsidP="00CE7ABA">
      <w:pPr>
        <w:ind w:firstLine="435"/>
        <w:rPr>
          <w:rFonts w:hint="eastAsia"/>
          <w:szCs w:val="21"/>
        </w:rPr>
      </w:pPr>
      <w:r>
        <w:rPr>
          <w:rFonts w:hint="eastAsia"/>
          <w:noProof/>
          <w:szCs w:val="21"/>
        </w:rPr>
        <mc:AlternateContent>
          <mc:Choice Requires="wps">
            <w:drawing>
              <wp:anchor distT="0" distB="0" distL="114300" distR="114300" simplePos="0" relativeHeight="251609088" behindDoc="0" locked="0" layoutInCell="1" allowOverlap="1">
                <wp:simplePos x="0" y="0"/>
                <wp:positionH relativeFrom="column">
                  <wp:posOffset>1714500</wp:posOffset>
                </wp:positionH>
                <wp:positionV relativeFrom="paragraph">
                  <wp:posOffset>99060</wp:posOffset>
                </wp:positionV>
                <wp:extent cx="114300" cy="396240"/>
                <wp:effectExtent l="5715" t="13970" r="13335" b="8890"/>
                <wp:wrapNone/>
                <wp:docPr id="525" name="AutoShape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96240"/>
                        </a:xfrm>
                        <a:prstGeom prst="leftBrace">
                          <a:avLst>
                            <a:gd name="adj1" fmla="val 28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9ED81" id="AutoShape 243" o:spid="_x0000_s1026" type="#_x0000_t87" style="position:absolute;left:0;text-align:left;margin-left:135pt;margin-top:7.8pt;width:9pt;height:31.2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"/>
            </w:pict>
          </mc:Fallback>
        </mc:AlternateContent>
      </w:r>
      <w:r w:rsidR="00CE7ABA">
        <w:rPr>
          <w:rFonts w:hint="eastAsia"/>
          <w:szCs w:val="21"/>
        </w:rPr>
        <w:t>三角形</w:t>
      </w:r>
      <w:r w:rsidR="00CE7ABA">
        <w:rPr>
          <w:rFonts w:hint="eastAsia"/>
          <w:szCs w:val="21"/>
        </w:rPr>
        <w:t xml:space="preserve">                   </w:t>
      </w:r>
      <w:r w:rsidR="00CE7ABA">
        <w:rPr>
          <w:rFonts w:hint="eastAsia"/>
          <w:szCs w:val="21"/>
        </w:rPr>
        <w:t>底和腰不相等的等腰三角形</w:t>
      </w:r>
    </w:p>
    <w:p w:rsidR="00CE7ABA" w:rsidRDefault="00CE7ABA" w:rsidP="00CE7ABA">
      <w:pPr>
        <w:ind w:firstLine="435"/>
        <w:rPr>
          <w:rFonts w:hint="eastAsia"/>
          <w:szCs w:val="21"/>
        </w:rPr>
      </w:pPr>
      <w:r>
        <w:rPr>
          <w:rFonts w:hint="eastAsia"/>
          <w:szCs w:val="21"/>
        </w:rPr>
        <w:t xml:space="preserve">         </w:t>
      </w:r>
      <w:r>
        <w:rPr>
          <w:rFonts w:hint="eastAsia"/>
          <w:szCs w:val="21"/>
        </w:rPr>
        <w:t>等腰三角形</w:t>
      </w:r>
    </w:p>
    <w:p w:rsidR="00CE7ABA" w:rsidRDefault="00CE7ABA" w:rsidP="00CE7ABA">
      <w:pPr>
        <w:ind w:firstLine="435"/>
        <w:rPr>
          <w:rFonts w:hint="eastAsia"/>
          <w:szCs w:val="21"/>
        </w:rPr>
      </w:pPr>
      <w:r>
        <w:rPr>
          <w:rFonts w:hint="eastAsia"/>
          <w:szCs w:val="21"/>
        </w:rPr>
        <w:t xml:space="preserve">                         </w:t>
      </w:r>
      <w:r>
        <w:rPr>
          <w:rFonts w:hint="eastAsia"/>
          <w:szCs w:val="21"/>
        </w:rPr>
        <w:t>等边三角形</w:t>
      </w:r>
    </w:p>
    <w:p w:rsidR="001046A7" w:rsidRDefault="001046A7" w:rsidP="00CE7ABA">
      <w:pPr>
        <w:ind w:firstLine="435"/>
        <w:rPr>
          <w:rFonts w:hint="eastAsia"/>
          <w:szCs w:val="21"/>
        </w:rPr>
      </w:pPr>
      <w:r>
        <w:rPr>
          <w:rFonts w:hint="eastAsia"/>
          <w:szCs w:val="21"/>
        </w:rPr>
        <w:t>三角形按角的关系分类如下：</w:t>
      </w:r>
    </w:p>
    <w:p w:rsidR="001046A7" w:rsidRDefault="00454B4C" w:rsidP="00CE7ABA">
      <w:pPr>
        <w:ind w:firstLine="435"/>
        <w:rPr>
          <w:rFonts w:hint="eastAsia"/>
          <w:szCs w:val="21"/>
        </w:rPr>
      </w:pPr>
      <w:r>
        <w:rPr>
          <w:rFonts w:hint="eastAsia"/>
          <w:noProof/>
          <w:szCs w:val="21"/>
        </w:rPr>
        <mc:AlternateContent>
          <mc:Choice Requires="wps">
            <w:drawing>
              <wp:anchor distT="0" distB="0" distL="114300" distR="114300" simplePos="0" relativeHeight="251610112" behindDoc="0" locked="0" layoutInCell="1" allowOverlap="1">
                <wp:simplePos x="0" y="0"/>
                <wp:positionH relativeFrom="column">
                  <wp:posOffset>685800</wp:posOffset>
                </wp:positionH>
                <wp:positionV relativeFrom="paragraph">
                  <wp:posOffset>99060</wp:posOffset>
                </wp:positionV>
                <wp:extent cx="114300" cy="396240"/>
                <wp:effectExtent l="5715" t="6350" r="13335" b="6985"/>
                <wp:wrapNone/>
                <wp:docPr id="524" name="AutoShape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96240"/>
                        </a:xfrm>
                        <a:prstGeom prst="leftBrace">
                          <a:avLst>
                            <a:gd name="adj1" fmla="val 28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EB565" id="AutoShape 244" o:spid="_x0000_s1026" type="#_x0000_t87" style="position:absolute;left:0;text-align:left;margin-left:54pt;margin-top:7.8pt;width:9pt;height:31.2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"/>
            </w:pict>
          </mc:Fallback>
        </mc:AlternateContent>
      </w:r>
      <w:r w:rsidR="001046A7">
        <w:rPr>
          <w:rFonts w:hint="eastAsia"/>
          <w:szCs w:val="21"/>
        </w:rPr>
        <w:t xml:space="preserve">         </w:t>
      </w:r>
      <w:r w:rsidR="001046A7">
        <w:rPr>
          <w:rFonts w:hint="eastAsia"/>
          <w:szCs w:val="21"/>
        </w:rPr>
        <w:t>直角三角形（有一个角为直角的三角形）</w:t>
      </w:r>
    </w:p>
    <w:p w:rsidR="001046A7" w:rsidRDefault="00454B4C" w:rsidP="00CE7ABA">
      <w:pPr>
        <w:ind w:firstLine="435"/>
        <w:rPr>
          <w:rFonts w:hint="eastAsia"/>
          <w:szCs w:val="21"/>
        </w:rPr>
      </w:pPr>
      <w:r>
        <w:rPr>
          <w:rFonts w:hint="eastAsia"/>
          <w:noProof/>
          <w:szCs w:val="21"/>
        </w:rPr>
        <mc:AlternateContent>
          <mc:Choice Requires="wps">
            <w:drawing>
              <wp:anchor distT="0" distB="0" distL="114300" distR="114300" simplePos="0" relativeHeight="251611136" behindDoc="0" locked="0" layoutInCell="1" allowOverlap="1">
                <wp:simplePos x="0" y="0"/>
                <wp:positionH relativeFrom="column">
                  <wp:posOffset>1600200</wp:posOffset>
                </wp:positionH>
                <wp:positionV relativeFrom="paragraph">
                  <wp:posOffset>99060</wp:posOffset>
                </wp:positionV>
                <wp:extent cx="114300" cy="396240"/>
                <wp:effectExtent l="5715" t="13970" r="13335" b="8890"/>
                <wp:wrapNone/>
                <wp:docPr id="523" name="AutoShape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96240"/>
                        </a:xfrm>
                        <a:prstGeom prst="leftBrace">
                          <a:avLst>
                            <a:gd name="adj1" fmla="val 28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3A762" id="AutoShape 245" o:spid="_x0000_s1026" type="#_x0000_t87" style="position:absolute;left:0;text-align:left;margin-left:126pt;margin-top:7.8pt;width:9pt;height:31.2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"/>
            </w:pict>
          </mc:Fallback>
        </mc:AlternateContent>
      </w:r>
      <w:r w:rsidR="001046A7">
        <w:rPr>
          <w:rFonts w:hint="eastAsia"/>
          <w:szCs w:val="21"/>
        </w:rPr>
        <w:t>三角形</w:t>
      </w:r>
      <w:r w:rsidR="001046A7">
        <w:rPr>
          <w:rFonts w:hint="eastAsia"/>
          <w:szCs w:val="21"/>
        </w:rPr>
        <w:t xml:space="preserve">                </w:t>
      </w:r>
      <w:r w:rsidR="001046A7">
        <w:rPr>
          <w:rFonts w:hint="eastAsia"/>
          <w:szCs w:val="21"/>
        </w:rPr>
        <w:t>锐角三角形（三个角都是锐角的三角形）</w:t>
      </w:r>
    </w:p>
    <w:p w:rsidR="001046A7" w:rsidRDefault="001046A7" w:rsidP="00CE7ABA">
      <w:pPr>
        <w:ind w:firstLine="435"/>
        <w:rPr>
          <w:rFonts w:hint="eastAsia"/>
          <w:szCs w:val="21"/>
        </w:rPr>
      </w:pPr>
      <w:r>
        <w:rPr>
          <w:rFonts w:hint="eastAsia"/>
          <w:szCs w:val="21"/>
        </w:rPr>
        <w:t xml:space="preserve">         </w:t>
      </w:r>
      <w:r>
        <w:rPr>
          <w:rFonts w:hint="eastAsia"/>
          <w:szCs w:val="21"/>
        </w:rPr>
        <w:t>斜三角形</w:t>
      </w:r>
    </w:p>
    <w:p w:rsidR="001046A7" w:rsidRDefault="001046A7" w:rsidP="00CE7ABA">
      <w:pPr>
        <w:ind w:firstLine="435"/>
        <w:rPr>
          <w:rFonts w:hint="eastAsia"/>
          <w:szCs w:val="21"/>
        </w:rPr>
      </w:pPr>
      <w:r>
        <w:rPr>
          <w:rFonts w:hint="eastAsia"/>
          <w:szCs w:val="21"/>
        </w:rPr>
        <w:t xml:space="preserve">                      </w:t>
      </w:r>
      <w:r>
        <w:rPr>
          <w:rFonts w:hint="eastAsia"/>
          <w:szCs w:val="21"/>
        </w:rPr>
        <w:t>钝角三角形（有一个角为钝角的三角形）</w:t>
      </w:r>
    </w:p>
    <w:p w:rsidR="001046A7" w:rsidRDefault="001046A7" w:rsidP="00CE7ABA">
      <w:pPr>
        <w:ind w:firstLine="435"/>
        <w:rPr>
          <w:rFonts w:hint="eastAsia"/>
          <w:szCs w:val="21"/>
        </w:rPr>
      </w:pPr>
      <w:r>
        <w:rPr>
          <w:rFonts w:hint="eastAsia"/>
          <w:szCs w:val="21"/>
        </w:rPr>
        <w:t>把边和角联系在一起，我们又有一种特殊的三角形：等腰直角三角形。它是两条直角边相等的直角三角形。</w:t>
      </w:r>
    </w:p>
    <w:p w:rsidR="001046A7" w:rsidRDefault="001046A7" w:rsidP="00CE7ABA">
      <w:pPr>
        <w:ind w:firstLine="435"/>
        <w:rPr>
          <w:rFonts w:hint="eastAsia"/>
          <w:szCs w:val="21"/>
        </w:rPr>
      </w:pPr>
      <w:r>
        <w:rPr>
          <w:rFonts w:hint="eastAsia"/>
          <w:szCs w:val="21"/>
        </w:rPr>
        <w:t>6</w:t>
      </w:r>
      <w:r>
        <w:rPr>
          <w:rFonts w:hint="eastAsia"/>
          <w:szCs w:val="21"/>
        </w:rPr>
        <w:t>、三角形的三边关系定理及推论</w:t>
      </w:r>
    </w:p>
    <w:p w:rsidR="001046A7" w:rsidRDefault="001046A7" w:rsidP="00CE7ABA">
      <w:pPr>
        <w:ind w:firstLine="435"/>
        <w:rPr>
          <w:rFonts w:hint="eastAsia"/>
          <w:szCs w:val="21"/>
        </w:rPr>
      </w:pPr>
      <w:r>
        <w:rPr>
          <w:rFonts w:hint="eastAsia"/>
          <w:szCs w:val="21"/>
        </w:rPr>
        <w:t>（</w:t>
      </w:r>
      <w:r>
        <w:rPr>
          <w:rFonts w:hint="eastAsia"/>
          <w:szCs w:val="21"/>
        </w:rPr>
        <w:t>1</w:t>
      </w:r>
      <w:r>
        <w:rPr>
          <w:rFonts w:hint="eastAsia"/>
          <w:szCs w:val="21"/>
        </w:rPr>
        <w:t>）三角形三边关系定理：三角形的两边之和大于第三边。</w:t>
      </w:r>
    </w:p>
    <w:p w:rsidR="001046A7" w:rsidRDefault="001046A7" w:rsidP="00CE7ABA">
      <w:pPr>
        <w:ind w:firstLine="435"/>
        <w:rPr>
          <w:rFonts w:hint="eastAsia"/>
          <w:szCs w:val="21"/>
        </w:rPr>
      </w:pPr>
      <w:r>
        <w:rPr>
          <w:rFonts w:hint="eastAsia"/>
          <w:szCs w:val="21"/>
        </w:rPr>
        <w:t>推论：三角形的两边之差小于第三边。</w:t>
      </w:r>
    </w:p>
    <w:p w:rsidR="001046A7" w:rsidRDefault="001046A7" w:rsidP="00CE7ABA">
      <w:pPr>
        <w:ind w:firstLine="435"/>
        <w:rPr>
          <w:rFonts w:hint="eastAsia"/>
          <w:szCs w:val="21"/>
        </w:rPr>
      </w:pPr>
      <w:r>
        <w:rPr>
          <w:rFonts w:hint="eastAsia"/>
          <w:szCs w:val="21"/>
        </w:rPr>
        <w:t>（</w:t>
      </w:r>
      <w:r>
        <w:rPr>
          <w:rFonts w:hint="eastAsia"/>
          <w:szCs w:val="21"/>
        </w:rPr>
        <w:t>2</w:t>
      </w:r>
      <w:r>
        <w:rPr>
          <w:rFonts w:hint="eastAsia"/>
          <w:szCs w:val="21"/>
        </w:rPr>
        <w:t>）三角形三边关系定理及推论的作用：</w:t>
      </w:r>
    </w:p>
    <w:p w:rsidR="001046A7" w:rsidRDefault="001046A7" w:rsidP="00CE7ABA">
      <w:pPr>
        <w:ind w:firstLine="435"/>
        <w:rPr>
          <w:rFonts w:hint="eastAsia"/>
          <w:szCs w:val="21"/>
        </w:rPr>
      </w:pPr>
      <w:r>
        <w:rPr>
          <w:rFonts w:hint="eastAsia"/>
          <w:szCs w:val="21"/>
        </w:rPr>
        <w:t>①判断三条已知线段能否组成三角形</w:t>
      </w:r>
    </w:p>
    <w:p w:rsidR="001046A7" w:rsidRDefault="001046A7" w:rsidP="00CE7ABA">
      <w:pPr>
        <w:ind w:firstLine="435"/>
        <w:rPr>
          <w:rFonts w:hint="eastAsia"/>
          <w:szCs w:val="21"/>
        </w:rPr>
      </w:pPr>
      <w:r>
        <w:rPr>
          <w:rFonts w:hint="eastAsia"/>
          <w:szCs w:val="21"/>
        </w:rPr>
        <w:t>②当已知两边时，可确定第三边的范围。</w:t>
      </w:r>
    </w:p>
    <w:p w:rsidR="001046A7" w:rsidRDefault="001046A7" w:rsidP="00CE7ABA">
      <w:pPr>
        <w:ind w:firstLine="435"/>
        <w:rPr>
          <w:rFonts w:hint="eastAsia"/>
          <w:szCs w:val="21"/>
        </w:rPr>
      </w:pPr>
      <w:r>
        <w:rPr>
          <w:rFonts w:hint="eastAsia"/>
          <w:szCs w:val="21"/>
        </w:rPr>
        <w:t>③证明线段不等关系。</w:t>
      </w:r>
    </w:p>
    <w:p w:rsidR="003D4EF7" w:rsidRDefault="003D4EF7" w:rsidP="00CE7ABA">
      <w:pPr>
        <w:ind w:firstLine="435"/>
        <w:rPr>
          <w:rFonts w:hint="eastAsia"/>
          <w:szCs w:val="21"/>
        </w:rPr>
      </w:pPr>
      <w:r>
        <w:rPr>
          <w:rFonts w:hint="eastAsia"/>
          <w:szCs w:val="21"/>
        </w:rPr>
        <w:t>7</w:t>
      </w:r>
      <w:r>
        <w:rPr>
          <w:rFonts w:hint="eastAsia"/>
          <w:szCs w:val="21"/>
        </w:rPr>
        <w:t>、三角形的内角和定理及推论</w:t>
      </w:r>
    </w:p>
    <w:p w:rsidR="003D4EF7" w:rsidRDefault="003D4EF7" w:rsidP="00CE7ABA">
      <w:pPr>
        <w:ind w:firstLine="435"/>
        <w:rPr>
          <w:rFonts w:hint="eastAsia"/>
          <w:szCs w:val="21"/>
        </w:rPr>
      </w:pPr>
      <w:r>
        <w:rPr>
          <w:rFonts w:hint="eastAsia"/>
          <w:szCs w:val="21"/>
        </w:rPr>
        <w:t>三角形的内角和定理：三角形三个内角和等于</w:t>
      </w:r>
      <w:r>
        <w:rPr>
          <w:rFonts w:hint="eastAsia"/>
          <w:szCs w:val="21"/>
        </w:rPr>
        <w:t>180</w:t>
      </w:r>
      <w:r>
        <w:rPr>
          <w:rFonts w:hint="eastAsia"/>
          <w:szCs w:val="21"/>
        </w:rPr>
        <w:t>°。</w:t>
      </w:r>
    </w:p>
    <w:p w:rsidR="003D4EF7" w:rsidRDefault="003D4EF7" w:rsidP="00CE7ABA">
      <w:pPr>
        <w:ind w:firstLine="435"/>
        <w:rPr>
          <w:rFonts w:hint="eastAsia"/>
          <w:szCs w:val="21"/>
        </w:rPr>
      </w:pPr>
      <w:r>
        <w:rPr>
          <w:rFonts w:hint="eastAsia"/>
          <w:szCs w:val="21"/>
        </w:rPr>
        <w:t>推论：</w:t>
      </w:r>
    </w:p>
    <w:p w:rsidR="003D4EF7" w:rsidRDefault="003D4EF7" w:rsidP="00CE7ABA">
      <w:pPr>
        <w:ind w:firstLine="435"/>
        <w:rPr>
          <w:rFonts w:hint="eastAsia"/>
          <w:szCs w:val="21"/>
        </w:rPr>
      </w:pPr>
      <w:r>
        <w:rPr>
          <w:rFonts w:hint="eastAsia"/>
          <w:szCs w:val="21"/>
        </w:rPr>
        <w:t>①直角三角形的两个锐角互余。</w:t>
      </w:r>
    </w:p>
    <w:p w:rsidR="003D4EF7" w:rsidRDefault="003D4EF7" w:rsidP="00CE7ABA">
      <w:pPr>
        <w:ind w:firstLine="435"/>
        <w:rPr>
          <w:rFonts w:hint="eastAsia"/>
          <w:szCs w:val="21"/>
        </w:rPr>
      </w:pPr>
      <w:r>
        <w:rPr>
          <w:rFonts w:hint="eastAsia"/>
          <w:szCs w:val="21"/>
        </w:rPr>
        <w:t>②三角形的一个外角等于和它不相邻的来两个内角的和。</w:t>
      </w:r>
    </w:p>
    <w:p w:rsidR="003D4EF7" w:rsidRDefault="003D4EF7" w:rsidP="00CE7ABA">
      <w:pPr>
        <w:ind w:firstLine="435"/>
        <w:rPr>
          <w:rFonts w:hint="eastAsia"/>
          <w:szCs w:val="21"/>
        </w:rPr>
      </w:pPr>
      <w:r>
        <w:rPr>
          <w:rFonts w:hint="eastAsia"/>
          <w:szCs w:val="21"/>
        </w:rPr>
        <w:t>③三角形的一个外角大于任何一个和它不相邻的内角。</w:t>
      </w:r>
    </w:p>
    <w:p w:rsidR="003D4EF7" w:rsidRDefault="003D4EF7" w:rsidP="00CE7ABA">
      <w:pPr>
        <w:ind w:firstLine="435"/>
        <w:rPr>
          <w:rFonts w:hint="eastAsia"/>
          <w:szCs w:val="21"/>
        </w:rPr>
      </w:pPr>
      <w:r w:rsidRPr="00263690">
        <w:rPr>
          <w:rFonts w:hint="eastAsia"/>
          <w:b/>
          <w:color w:val="000000"/>
          <w:szCs w:val="21"/>
        </w:rPr>
        <w:t>注：</w:t>
      </w:r>
      <w:r>
        <w:rPr>
          <w:rFonts w:hint="eastAsia"/>
          <w:szCs w:val="21"/>
        </w:rPr>
        <w:t>在同一个三角形中：等角对等边；等边对等角；大角对大边；大边对大角。</w:t>
      </w:r>
    </w:p>
    <w:p w:rsidR="003D4EF7" w:rsidRDefault="003D4EF7" w:rsidP="00CE7ABA">
      <w:pPr>
        <w:ind w:firstLine="435"/>
        <w:rPr>
          <w:rFonts w:hint="eastAsia"/>
          <w:szCs w:val="21"/>
        </w:rPr>
      </w:pPr>
      <w:r>
        <w:rPr>
          <w:rFonts w:hint="eastAsia"/>
          <w:szCs w:val="21"/>
        </w:rPr>
        <w:t>8</w:t>
      </w:r>
      <w:r>
        <w:rPr>
          <w:rFonts w:hint="eastAsia"/>
          <w:szCs w:val="21"/>
        </w:rPr>
        <w:t>、三角形的面积</w:t>
      </w:r>
    </w:p>
    <w:p w:rsidR="003D4EF7" w:rsidRDefault="003D4EF7" w:rsidP="00CE7ABA">
      <w:pPr>
        <w:ind w:firstLine="435"/>
        <w:rPr>
          <w:rFonts w:hint="eastAsia"/>
          <w:szCs w:val="21"/>
        </w:rPr>
      </w:pPr>
      <w:r>
        <w:rPr>
          <w:rFonts w:hint="eastAsia"/>
          <w:szCs w:val="21"/>
        </w:rPr>
        <w:lastRenderedPageBreak/>
        <w:t>三角形的面积</w:t>
      </w:r>
      <w:r>
        <w:rPr>
          <w:rFonts w:hint="eastAsia"/>
          <w:szCs w:val="21"/>
        </w:rPr>
        <w:t>=</w:t>
      </w:r>
      <w:r w:rsidRPr="003D4EF7">
        <w:rPr>
          <w:position w:val="-24"/>
          <w:szCs w:val="21"/>
        </w:rPr>
        <w:object w:dxaOrig="240" w:dyaOrig="620">
          <v:shape id="_x0000_i1255" type="#_x0000_t75" style="width:12pt;height:30.75pt" o:ole="">
            <v:imagedata r:id="rId403" o:title=""/>
          </v:shape>
          <o:OLEObject Type="Embed" ProgID="Equation.3" ShapeID="_x0000_i1255" DrawAspect="Content" ObjectID="_1620406903" r:id="rId404"/>
        </w:object>
      </w:r>
      <w:r>
        <w:rPr>
          <w:rFonts w:hint="eastAsia"/>
          <w:szCs w:val="21"/>
        </w:rPr>
        <w:t>×底×高</w:t>
      </w:r>
    </w:p>
    <w:p w:rsidR="003D4EF7" w:rsidRPr="00263690" w:rsidRDefault="003D4EF7" w:rsidP="003D4EF7">
      <w:pPr>
        <w:rPr>
          <w:rFonts w:hint="eastAsia"/>
          <w:b/>
          <w:szCs w:val="21"/>
        </w:rPr>
      </w:pPr>
      <w:r w:rsidRPr="00263690">
        <w:rPr>
          <w:rFonts w:hint="eastAsia"/>
          <w:b/>
          <w:szCs w:val="21"/>
        </w:rPr>
        <w:t>考点二、全等三角形</w:t>
      </w:r>
      <w:r w:rsidRPr="00263690">
        <w:rPr>
          <w:rFonts w:hint="eastAsia"/>
          <w:b/>
          <w:szCs w:val="21"/>
        </w:rPr>
        <w:t xml:space="preserve">    </w:t>
      </w:r>
      <w:r w:rsidRPr="00263690">
        <w:rPr>
          <w:rFonts w:hint="eastAsia"/>
          <w:b/>
          <w:szCs w:val="21"/>
        </w:rPr>
        <w:t>（</w:t>
      </w:r>
      <w:r w:rsidRPr="00263690">
        <w:rPr>
          <w:rFonts w:hint="eastAsia"/>
          <w:b/>
          <w:szCs w:val="21"/>
        </w:rPr>
        <w:t>3~8</w:t>
      </w:r>
      <w:r w:rsidRPr="00263690">
        <w:rPr>
          <w:rFonts w:hint="eastAsia"/>
          <w:b/>
          <w:szCs w:val="21"/>
        </w:rPr>
        <w:t>分）</w:t>
      </w:r>
    </w:p>
    <w:p w:rsidR="003D4EF7" w:rsidRDefault="003D4EF7" w:rsidP="003D4EF7">
      <w:pPr>
        <w:rPr>
          <w:rFonts w:hint="eastAsia"/>
          <w:szCs w:val="21"/>
        </w:rPr>
      </w:pPr>
      <w:r>
        <w:rPr>
          <w:rFonts w:hint="eastAsia"/>
          <w:szCs w:val="21"/>
        </w:rPr>
        <w:t xml:space="preserve">    1</w:t>
      </w:r>
      <w:r>
        <w:rPr>
          <w:rFonts w:hint="eastAsia"/>
          <w:szCs w:val="21"/>
        </w:rPr>
        <w:t>、全等三角形的概念</w:t>
      </w:r>
    </w:p>
    <w:p w:rsidR="003D4EF7" w:rsidRDefault="00A503AA" w:rsidP="00A503AA">
      <w:pPr>
        <w:ind w:firstLine="435"/>
        <w:rPr>
          <w:rFonts w:hint="eastAsia"/>
          <w:szCs w:val="21"/>
        </w:rPr>
      </w:pPr>
      <w:r>
        <w:rPr>
          <w:rFonts w:hint="eastAsia"/>
          <w:szCs w:val="21"/>
        </w:rPr>
        <w:t>能够完全重合的两个图形叫做全等</w:t>
      </w:r>
      <w:r w:rsidR="003D4EF7">
        <w:rPr>
          <w:rFonts w:hint="eastAsia"/>
          <w:szCs w:val="21"/>
        </w:rPr>
        <w:t>形</w:t>
      </w:r>
      <w:r>
        <w:rPr>
          <w:rFonts w:hint="eastAsia"/>
          <w:szCs w:val="21"/>
        </w:rPr>
        <w:t>。</w:t>
      </w:r>
    </w:p>
    <w:p w:rsidR="00A503AA" w:rsidRDefault="00A503AA" w:rsidP="00A503AA">
      <w:pPr>
        <w:ind w:firstLine="435"/>
        <w:rPr>
          <w:rFonts w:hint="eastAsia"/>
          <w:szCs w:val="21"/>
        </w:rPr>
      </w:pPr>
      <w:r>
        <w:rPr>
          <w:rFonts w:hint="eastAsia"/>
          <w:szCs w:val="21"/>
        </w:rPr>
        <w:t>能够完全重合的两个三角形叫做全等三角形。两个三角形全等时，互相重合的顶点叫做对应顶点，互相重合的边叫做对应边，互相重合的角叫做对应角。夹边就是三角形中相邻两角的公共边，夹角就是三角形中有公共端点的两边所成的角</w:t>
      </w:r>
      <w:r w:rsidR="00D93E7E">
        <w:rPr>
          <w:rFonts w:hint="eastAsia"/>
          <w:szCs w:val="21"/>
        </w:rPr>
        <w:t>。</w:t>
      </w:r>
    </w:p>
    <w:p w:rsidR="00D93E7E" w:rsidRDefault="00D93E7E" w:rsidP="00A503AA">
      <w:pPr>
        <w:ind w:firstLine="435"/>
        <w:rPr>
          <w:rFonts w:hint="eastAsia"/>
          <w:szCs w:val="21"/>
        </w:rPr>
      </w:pPr>
      <w:r>
        <w:rPr>
          <w:rFonts w:hint="eastAsia"/>
          <w:szCs w:val="21"/>
        </w:rPr>
        <w:t>2</w:t>
      </w:r>
      <w:r>
        <w:rPr>
          <w:rFonts w:hint="eastAsia"/>
          <w:szCs w:val="21"/>
        </w:rPr>
        <w:t>、全等三角形的表示和性质</w:t>
      </w:r>
    </w:p>
    <w:p w:rsidR="00D93E7E" w:rsidRDefault="00D93E7E" w:rsidP="00A503AA">
      <w:pPr>
        <w:ind w:firstLine="435"/>
        <w:rPr>
          <w:rFonts w:hint="eastAsia"/>
          <w:szCs w:val="21"/>
        </w:rPr>
      </w:pPr>
      <w:r>
        <w:rPr>
          <w:rFonts w:hint="eastAsia"/>
          <w:szCs w:val="21"/>
        </w:rPr>
        <w:t>全等用符号“</w:t>
      </w:r>
      <w:r w:rsidR="00567CAA">
        <w:rPr>
          <w:rFonts w:hint="eastAsia"/>
          <w:szCs w:val="21"/>
        </w:rPr>
        <w:t>≌</w:t>
      </w:r>
      <w:r>
        <w:rPr>
          <w:rFonts w:hint="eastAsia"/>
          <w:szCs w:val="21"/>
        </w:rPr>
        <w:t>”表示，读作“全等于”。如</w:t>
      </w:r>
      <w:r w:rsidR="00567CAA">
        <w:rPr>
          <w:rFonts w:hint="eastAsia"/>
          <w:szCs w:val="21"/>
        </w:rPr>
        <w:t>△</w:t>
      </w:r>
      <w:r w:rsidR="00567CAA">
        <w:rPr>
          <w:rFonts w:hint="eastAsia"/>
          <w:szCs w:val="21"/>
        </w:rPr>
        <w:t>ABC</w:t>
      </w:r>
      <w:r w:rsidR="00567CAA">
        <w:rPr>
          <w:rFonts w:hint="eastAsia"/>
          <w:szCs w:val="21"/>
        </w:rPr>
        <w:t>≌△</w:t>
      </w:r>
      <w:r w:rsidR="00567CAA">
        <w:rPr>
          <w:rFonts w:hint="eastAsia"/>
          <w:szCs w:val="21"/>
        </w:rPr>
        <w:t>DEF</w:t>
      </w:r>
      <w:r w:rsidR="00567CAA">
        <w:rPr>
          <w:rFonts w:hint="eastAsia"/>
          <w:szCs w:val="21"/>
        </w:rPr>
        <w:t>，读作“三角形</w:t>
      </w:r>
      <w:r w:rsidR="00567CAA">
        <w:rPr>
          <w:rFonts w:hint="eastAsia"/>
          <w:szCs w:val="21"/>
        </w:rPr>
        <w:t>ABC</w:t>
      </w:r>
      <w:r w:rsidR="00567CAA">
        <w:rPr>
          <w:rFonts w:hint="eastAsia"/>
          <w:szCs w:val="21"/>
        </w:rPr>
        <w:t>全等于三角形</w:t>
      </w:r>
      <w:r w:rsidR="00567CAA">
        <w:rPr>
          <w:rFonts w:hint="eastAsia"/>
          <w:szCs w:val="21"/>
        </w:rPr>
        <w:t>DEF</w:t>
      </w:r>
      <w:r w:rsidR="00567CAA">
        <w:rPr>
          <w:rFonts w:hint="eastAsia"/>
          <w:szCs w:val="21"/>
        </w:rPr>
        <w:t>”。</w:t>
      </w:r>
    </w:p>
    <w:p w:rsidR="00567CAA" w:rsidRDefault="00567CAA" w:rsidP="00A503AA">
      <w:pPr>
        <w:ind w:firstLine="435"/>
        <w:rPr>
          <w:rFonts w:hint="eastAsia"/>
          <w:szCs w:val="21"/>
        </w:rPr>
      </w:pPr>
      <w:r>
        <w:rPr>
          <w:rFonts w:hint="eastAsia"/>
          <w:szCs w:val="21"/>
        </w:rPr>
        <w:t>注：记两个全等三角形时，通常把表示对应顶点的字母写在对应的位置上。</w:t>
      </w:r>
    </w:p>
    <w:p w:rsidR="00567CAA" w:rsidRDefault="00567CAA" w:rsidP="00A503AA">
      <w:pPr>
        <w:ind w:firstLine="435"/>
        <w:rPr>
          <w:rFonts w:hint="eastAsia"/>
          <w:szCs w:val="21"/>
        </w:rPr>
      </w:pPr>
      <w:r>
        <w:rPr>
          <w:rFonts w:hint="eastAsia"/>
          <w:szCs w:val="21"/>
        </w:rPr>
        <w:t>3</w:t>
      </w:r>
      <w:r>
        <w:rPr>
          <w:rFonts w:hint="eastAsia"/>
          <w:szCs w:val="21"/>
        </w:rPr>
        <w:t>、三角形全等的判定</w:t>
      </w:r>
    </w:p>
    <w:p w:rsidR="00567CAA" w:rsidRDefault="00567CAA" w:rsidP="00A503AA">
      <w:pPr>
        <w:ind w:firstLine="435"/>
        <w:rPr>
          <w:rFonts w:hint="eastAsia"/>
          <w:szCs w:val="21"/>
        </w:rPr>
      </w:pPr>
      <w:r>
        <w:rPr>
          <w:rFonts w:hint="eastAsia"/>
          <w:szCs w:val="21"/>
        </w:rPr>
        <w:t>三角形全等的判定定理：</w:t>
      </w:r>
    </w:p>
    <w:p w:rsidR="00567CAA" w:rsidRDefault="00567CAA" w:rsidP="00A503AA">
      <w:pPr>
        <w:ind w:firstLine="435"/>
        <w:rPr>
          <w:rFonts w:hint="eastAsia"/>
          <w:szCs w:val="21"/>
        </w:rPr>
      </w:pPr>
      <w:r>
        <w:rPr>
          <w:rFonts w:hint="eastAsia"/>
          <w:szCs w:val="21"/>
        </w:rPr>
        <w:t>（</w:t>
      </w:r>
      <w:r>
        <w:rPr>
          <w:rFonts w:hint="eastAsia"/>
          <w:szCs w:val="21"/>
        </w:rPr>
        <w:t>1</w:t>
      </w:r>
      <w:r>
        <w:rPr>
          <w:rFonts w:hint="eastAsia"/>
          <w:szCs w:val="21"/>
        </w:rPr>
        <w:t>）边角边定理：有两边和它们的夹角对应相等的两个三角形全等（可简写成“边角边”或“</w:t>
      </w:r>
      <w:r>
        <w:rPr>
          <w:rFonts w:hint="eastAsia"/>
          <w:szCs w:val="21"/>
        </w:rPr>
        <w:t>SAS</w:t>
      </w:r>
      <w:r>
        <w:rPr>
          <w:rFonts w:hint="eastAsia"/>
          <w:szCs w:val="21"/>
        </w:rPr>
        <w:t>”）</w:t>
      </w:r>
    </w:p>
    <w:p w:rsidR="00567CAA" w:rsidRDefault="00567CAA" w:rsidP="00A503AA">
      <w:pPr>
        <w:ind w:firstLine="435"/>
        <w:rPr>
          <w:rFonts w:hint="eastAsia"/>
          <w:szCs w:val="21"/>
        </w:rPr>
      </w:pPr>
      <w:r>
        <w:rPr>
          <w:rFonts w:hint="eastAsia"/>
          <w:szCs w:val="21"/>
        </w:rPr>
        <w:t>（</w:t>
      </w:r>
      <w:r>
        <w:rPr>
          <w:rFonts w:hint="eastAsia"/>
          <w:szCs w:val="21"/>
        </w:rPr>
        <w:t>2</w:t>
      </w:r>
      <w:r>
        <w:rPr>
          <w:rFonts w:hint="eastAsia"/>
          <w:szCs w:val="21"/>
        </w:rPr>
        <w:t>）角边角定理：有两角和它们的夹边对应相等的两个三角形全等（可简写成“角边角”或“</w:t>
      </w:r>
      <w:r>
        <w:rPr>
          <w:rFonts w:hint="eastAsia"/>
          <w:szCs w:val="21"/>
        </w:rPr>
        <w:t>ASA</w:t>
      </w:r>
      <w:r>
        <w:rPr>
          <w:rFonts w:hint="eastAsia"/>
          <w:szCs w:val="21"/>
        </w:rPr>
        <w:t>”）</w:t>
      </w:r>
    </w:p>
    <w:p w:rsidR="00567CAA" w:rsidRDefault="00567CAA" w:rsidP="00A503AA">
      <w:pPr>
        <w:ind w:firstLine="435"/>
        <w:rPr>
          <w:rFonts w:hint="eastAsia"/>
          <w:szCs w:val="21"/>
        </w:rPr>
      </w:pPr>
      <w:r>
        <w:rPr>
          <w:rFonts w:hint="eastAsia"/>
          <w:szCs w:val="21"/>
        </w:rPr>
        <w:t>（</w:t>
      </w:r>
      <w:r>
        <w:rPr>
          <w:rFonts w:hint="eastAsia"/>
          <w:szCs w:val="21"/>
        </w:rPr>
        <w:t>3</w:t>
      </w:r>
      <w:r>
        <w:rPr>
          <w:rFonts w:hint="eastAsia"/>
          <w:szCs w:val="21"/>
        </w:rPr>
        <w:t>）边边边定理：有三边对应相等的两个三角形全等（可简写成“边边边”或“</w:t>
      </w:r>
      <w:r>
        <w:rPr>
          <w:rFonts w:hint="eastAsia"/>
          <w:szCs w:val="21"/>
        </w:rPr>
        <w:t>SSS</w:t>
      </w:r>
      <w:r>
        <w:rPr>
          <w:rFonts w:hint="eastAsia"/>
          <w:szCs w:val="21"/>
        </w:rPr>
        <w:t>”）。</w:t>
      </w:r>
    </w:p>
    <w:p w:rsidR="00567CAA" w:rsidRDefault="00567CAA" w:rsidP="00567CAA">
      <w:pPr>
        <w:ind w:firstLine="435"/>
        <w:rPr>
          <w:rFonts w:hint="eastAsia"/>
          <w:szCs w:val="21"/>
        </w:rPr>
      </w:pPr>
      <w:r>
        <w:rPr>
          <w:rFonts w:hint="eastAsia"/>
          <w:szCs w:val="21"/>
        </w:rPr>
        <w:t>直角三角形全等的判定：</w:t>
      </w:r>
    </w:p>
    <w:p w:rsidR="00567CAA" w:rsidRDefault="00567CAA" w:rsidP="00567CAA">
      <w:pPr>
        <w:ind w:firstLine="435"/>
        <w:rPr>
          <w:rFonts w:hint="eastAsia"/>
          <w:szCs w:val="21"/>
        </w:rPr>
      </w:pPr>
      <w:r>
        <w:rPr>
          <w:rFonts w:hint="eastAsia"/>
          <w:szCs w:val="21"/>
        </w:rPr>
        <w:t>对于特殊的直角三角形，判定它们全等时，还有</w:t>
      </w:r>
      <w:r>
        <w:rPr>
          <w:rFonts w:hint="eastAsia"/>
          <w:szCs w:val="21"/>
        </w:rPr>
        <w:t>HL</w:t>
      </w:r>
      <w:r>
        <w:rPr>
          <w:rFonts w:hint="eastAsia"/>
          <w:szCs w:val="21"/>
        </w:rPr>
        <w:t>定理（斜边、直角边定理）：有斜边和一条直角边对应相等的两个直角三角形全等（可简写成“斜边、直角边”或“</w:t>
      </w:r>
      <w:r>
        <w:rPr>
          <w:rFonts w:hint="eastAsia"/>
          <w:szCs w:val="21"/>
        </w:rPr>
        <w:t>HL</w:t>
      </w:r>
      <w:r>
        <w:rPr>
          <w:rFonts w:hint="eastAsia"/>
          <w:szCs w:val="21"/>
        </w:rPr>
        <w:t>”）</w:t>
      </w:r>
    </w:p>
    <w:p w:rsidR="00944448" w:rsidRDefault="00A94394" w:rsidP="00567CAA">
      <w:pPr>
        <w:ind w:firstLine="435"/>
        <w:rPr>
          <w:rFonts w:hint="eastAsia"/>
          <w:szCs w:val="21"/>
        </w:rPr>
      </w:pPr>
      <w:r>
        <w:rPr>
          <w:rFonts w:hint="eastAsia"/>
          <w:szCs w:val="21"/>
        </w:rPr>
        <w:t>4</w:t>
      </w:r>
      <w:r>
        <w:rPr>
          <w:rFonts w:hint="eastAsia"/>
          <w:szCs w:val="21"/>
        </w:rPr>
        <w:t>、全等变换</w:t>
      </w:r>
    </w:p>
    <w:p w:rsidR="00A94394" w:rsidRDefault="00A94394" w:rsidP="00567CAA">
      <w:pPr>
        <w:ind w:firstLine="435"/>
        <w:rPr>
          <w:rFonts w:hint="eastAsia"/>
          <w:szCs w:val="21"/>
        </w:rPr>
      </w:pPr>
      <w:r>
        <w:rPr>
          <w:rFonts w:hint="eastAsia"/>
          <w:szCs w:val="21"/>
        </w:rPr>
        <w:t>只改变图形的位置，二不改变其形状大小的图形变换叫做全等变换。</w:t>
      </w:r>
    </w:p>
    <w:p w:rsidR="00A94394" w:rsidRDefault="00A94394" w:rsidP="00567CAA">
      <w:pPr>
        <w:ind w:firstLine="435"/>
        <w:rPr>
          <w:rFonts w:hint="eastAsia"/>
          <w:szCs w:val="21"/>
        </w:rPr>
      </w:pPr>
      <w:r>
        <w:rPr>
          <w:rFonts w:hint="eastAsia"/>
          <w:szCs w:val="21"/>
        </w:rPr>
        <w:t>全等变换包括一下三种：</w:t>
      </w:r>
    </w:p>
    <w:p w:rsidR="00A94394" w:rsidRDefault="00A94394" w:rsidP="00567CAA">
      <w:pPr>
        <w:ind w:firstLine="435"/>
        <w:rPr>
          <w:rFonts w:hint="eastAsia"/>
          <w:szCs w:val="21"/>
        </w:rPr>
      </w:pPr>
      <w:r>
        <w:rPr>
          <w:rFonts w:hint="eastAsia"/>
          <w:szCs w:val="21"/>
        </w:rPr>
        <w:t>（</w:t>
      </w:r>
      <w:r>
        <w:rPr>
          <w:rFonts w:hint="eastAsia"/>
          <w:szCs w:val="21"/>
        </w:rPr>
        <w:t>1</w:t>
      </w:r>
      <w:r>
        <w:rPr>
          <w:rFonts w:hint="eastAsia"/>
          <w:szCs w:val="21"/>
        </w:rPr>
        <w:t>）平移变换：把图形沿某条直线平行移动的变换叫做平移变换。</w:t>
      </w:r>
    </w:p>
    <w:p w:rsidR="00A94394" w:rsidRDefault="00A94394" w:rsidP="00567CAA">
      <w:pPr>
        <w:ind w:firstLine="435"/>
        <w:rPr>
          <w:rFonts w:hint="eastAsia"/>
          <w:szCs w:val="21"/>
        </w:rPr>
      </w:pPr>
      <w:r>
        <w:rPr>
          <w:rFonts w:hint="eastAsia"/>
          <w:szCs w:val="21"/>
        </w:rPr>
        <w:t>（</w:t>
      </w:r>
      <w:r>
        <w:rPr>
          <w:rFonts w:hint="eastAsia"/>
          <w:szCs w:val="21"/>
        </w:rPr>
        <w:t>2</w:t>
      </w:r>
      <w:r>
        <w:rPr>
          <w:rFonts w:hint="eastAsia"/>
          <w:szCs w:val="21"/>
        </w:rPr>
        <w:t>）对称变换：将图形沿某直线翻折</w:t>
      </w:r>
      <w:r>
        <w:rPr>
          <w:rFonts w:hint="eastAsia"/>
          <w:szCs w:val="21"/>
        </w:rPr>
        <w:t>180</w:t>
      </w:r>
      <w:r>
        <w:rPr>
          <w:rFonts w:hint="eastAsia"/>
          <w:szCs w:val="21"/>
        </w:rPr>
        <w:t>°，这种变换叫做对称变换。</w:t>
      </w:r>
    </w:p>
    <w:p w:rsidR="00A94394" w:rsidRDefault="00A94394" w:rsidP="00567CAA">
      <w:pPr>
        <w:ind w:firstLine="435"/>
        <w:rPr>
          <w:rFonts w:hint="eastAsia"/>
          <w:szCs w:val="21"/>
        </w:rPr>
      </w:pPr>
      <w:r>
        <w:rPr>
          <w:rFonts w:hint="eastAsia"/>
          <w:szCs w:val="21"/>
        </w:rPr>
        <w:t>（</w:t>
      </w:r>
      <w:r>
        <w:rPr>
          <w:rFonts w:hint="eastAsia"/>
          <w:szCs w:val="21"/>
        </w:rPr>
        <w:t>3</w:t>
      </w:r>
      <w:r>
        <w:rPr>
          <w:rFonts w:hint="eastAsia"/>
          <w:szCs w:val="21"/>
        </w:rPr>
        <w:t>）旋转变换：将图形绕某点旋转一定的角度到另一个位置，这种变换叫做旋转变换。</w:t>
      </w:r>
    </w:p>
    <w:p w:rsidR="00A94394" w:rsidRPr="00263690" w:rsidRDefault="00A94394" w:rsidP="00A94394">
      <w:pPr>
        <w:rPr>
          <w:rFonts w:hint="eastAsia"/>
          <w:b/>
          <w:szCs w:val="21"/>
        </w:rPr>
      </w:pPr>
      <w:r w:rsidRPr="00263690">
        <w:rPr>
          <w:rFonts w:hint="eastAsia"/>
          <w:b/>
          <w:szCs w:val="21"/>
        </w:rPr>
        <w:t>考点三、等腰三角形</w:t>
      </w:r>
      <w:r w:rsidRPr="00263690">
        <w:rPr>
          <w:rFonts w:hint="eastAsia"/>
          <w:b/>
          <w:szCs w:val="21"/>
        </w:rPr>
        <w:t xml:space="preserve">    </w:t>
      </w:r>
      <w:r w:rsidRPr="00263690">
        <w:rPr>
          <w:rFonts w:hint="eastAsia"/>
          <w:b/>
          <w:szCs w:val="21"/>
        </w:rPr>
        <w:t>（</w:t>
      </w:r>
      <w:r w:rsidRPr="00263690">
        <w:rPr>
          <w:rFonts w:hint="eastAsia"/>
          <w:b/>
          <w:szCs w:val="21"/>
        </w:rPr>
        <w:t>8~10</w:t>
      </w:r>
      <w:r w:rsidRPr="00263690">
        <w:rPr>
          <w:rFonts w:hint="eastAsia"/>
          <w:b/>
          <w:szCs w:val="21"/>
        </w:rPr>
        <w:t>分）</w:t>
      </w:r>
    </w:p>
    <w:p w:rsidR="00A94394" w:rsidRDefault="00A94394" w:rsidP="00A94394">
      <w:pPr>
        <w:rPr>
          <w:rFonts w:hint="eastAsia"/>
          <w:szCs w:val="21"/>
        </w:rPr>
      </w:pPr>
      <w:r>
        <w:rPr>
          <w:rFonts w:hint="eastAsia"/>
          <w:szCs w:val="21"/>
        </w:rPr>
        <w:t xml:space="preserve">    1</w:t>
      </w:r>
      <w:r>
        <w:rPr>
          <w:rFonts w:hint="eastAsia"/>
          <w:szCs w:val="21"/>
        </w:rPr>
        <w:t>、等腰三角形的性质</w:t>
      </w:r>
    </w:p>
    <w:p w:rsidR="00A94394" w:rsidRDefault="00A94394" w:rsidP="00191DF5">
      <w:pPr>
        <w:ind w:firstLine="435"/>
        <w:rPr>
          <w:rFonts w:hint="eastAsia"/>
          <w:szCs w:val="21"/>
        </w:rPr>
      </w:pPr>
      <w:r>
        <w:rPr>
          <w:rFonts w:hint="eastAsia"/>
          <w:szCs w:val="21"/>
        </w:rPr>
        <w:t>（</w:t>
      </w:r>
      <w:r>
        <w:rPr>
          <w:rFonts w:hint="eastAsia"/>
          <w:szCs w:val="21"/>
        </w:rPr>
        <w:t>1</w:t>
      </w:r>
      <w:r>
        <w:rPr>
          <w:rFonts w:hint="eastAsia"/>
          <w:szCs w:val="21"/>
        </w:rPr>
        <w:t>）等腰三角形的性质定理及推论：</w:t>
      </w:r>
    </w:p>
    <w:p w:rsidR="00191DF5" w:rsidRDefault="00191DF5" w:rsidP="00191DF5">
      <w:pPr>
        <w:ind w:firstLine="435"/>
        <w:rPr>
          <w:rFonts w:hint="eastAsia"/>
          <w:szCs w:val="21"/>
        </w:rPr>
      </w:pPr>
      <w:r>
        <w:rPr>
          <w:rFonts w:hint="eastAsia"/>
          <w:szCs w:val="21"/>
        </w:rPr>
        <w:t>定理</w:t>
      </w:r>
      <w:r w:rsidR="008A77CD">
        <w:rPr>
          <w:rFonts w:hint="eastAsia"/>
          <w:szCs w:val="21"/>
        </w:rPr>
        <w:t>：等腰三角形的两个底角相等（简称：等边对等角）</w:t>
      </w:r>
    </w:p>
    <w:p w:rsidR="008A77CD" w:rsidRDefault="008A77CD" w:rsidP="00191DF5">
      <w:pPr>
        <w:ind w:firstLine="435"/>
        <w:rPr>
          <w:rFonts w:hint="eastAsia"/>
          <w:szCs w:val="21"/>
        </w:rPr>
      </w:pPr>
      <w:r>
        <w:rPr>
          <w:rFonts w:hint="eastAsia"/>
          <w:szCs w:val="21"/>
        </w:rPr>
        <w:t>推论</w:t>
      </w:r>
      <w:r>
        <w:rPr>
          <w:rFonts w:hint="eastAsia"/>
          <w:szCs w:val="21"/>
        </w:rPr>
        <w:t>1</w:t>
      </w:r>
      <w:r>
        <w:rPr>
          <w:rFonts w:hint="eastAsia"/>
          <w:szCs w:val="21"/>
        </w:rPr>
        <w:t>：等腰三角形顶角平分线平分底边并且垂直于底边。即等腰三角形的顶角平分线、底边上的中线、底边上的高重合。</w:t>
      </w:r>
    </w:p>
    <w:p w:rsidR="008A77CD" w:rsidRDefault="008A77CD" w:rsidP="00191DF5">
      <w:pPr>
        <w:ind w:firstLine="435"/>
        <w:rPr>
          <w:rFonts w:hint="eastAsia"/>
          <w:szCs w:val="21"/>
        </w:rPr>
      </w:pPr>
      <w:r>
        <w:rPr>
          <w:rFonts w:hint="eastAsia"/>
          <w:szCs w:val="21"/>
        </w:rPr>
        <w:t>推论</w:t>
      </w:r>
      <w:r>
        <w:rPr>
          <w:rFonts w:hint="eastAsia"/>
          <w:szCs w:val="21"/>
        </w:rPr>
        <w:t>2</w:t>
      </w:r>
      <w:r>
        <w:rPr>
          <w:rFonts w:hint="eastAsia"/>
          <w:szCs w:val="21"/>
        </w:rPr>
        <w:t>：等边三角形的各个角都相等，并且每个角都等于</w:t>
      </w:r>
      <w:r>
        <w:rPr>
          <w:rFonts w:hint="eastAsia"/>
          <w:szCs w:val="21"/>
        </w:rPr>
        <w:t>60</w:t>
      </w:r>
      <w:r>
        <w:rPr>
          <w:rFonts w:hint="eastAsia"/>
          <w:szCs w:val="21"/>
        </w:rPr>
        <w:t>°。</w:t>
      </w:r>
    </w:p>
    <w:p w:rsidR="008A77CD" w:rsidRDefault="008A77CD" w:rsidP="00191DF5">
      <w:pPr>
        <w:ind w:firstLine="435"/>
        <w:rPr>
          <w:rFonts w:hint="eastAsia"/>
          <w:szCs w:val="21"/>
        </w:rPr>
      </w:pPr>
      <w:r>
        <w:rPr>
          <w:rFonts w:hint="eastAsia"/>
          <w:szCs w:val="21"/>
        </w:rPr>
        <w:t>（</w:t>
      </w:r>
      <w:r>
        <w:rPr>
          <w:rFonts w:hint="eastAsia"/>
          <w:szCs w:val="21"/>
        </w:rPr>
        <w:t>2</w:t>
      </w:r>
      <w:r>
        <w:rPr>
          <w:rFonts w:hint="eastAsia"/>
          <w:szCs w:val="21"/>
        </w:rPr>
        <w:t>）等腰三角形的其他性质：</w:t>
      </w:r>
    </w:p>
    <w:p w:rsidR="008A77CD" w:rsidRDefault="008A77CD" w:rsidP="00191DF5">
      <w:pPr>
        <w:ind w:firstLine="435"/>
        <w:rPr>
          <w:rFonts w:hint="eastAsia"/>
          <w:szCs w:val="21"/>
        </w:rPr>
      </w:pPr>
      <w:r>
        <w:rPr>
          <w:rFonts w:hint="eastAsia"/>
          <w:szCs w:val="21"/>
        </w:rPr>
        <w:t>①等腰直角三角形的两个底角相等且等于</w:t>
      </w:r>
      <w:r>
        <w:rPr>
          <w:rFonts w:hint="eastAsia"/>
          <w:szCs w:val="21"/>
        </w:rPr>
        <w:t>45</w:t>
      </w:r>
      <w:r>
        <w:rPr>
          <w:rFonts w:hint="eastAsia"/>
          <w:szCs w:val="21"/>
        </w:rPr>
        <w:t>°</w:t>
      </w:r>
    </w:p>
    <w:p w:rsidR="008A77CD" w:rsidRDefault="008A77CD" w:rsidP="00191DF5">
      <w:pPr>
        <w:ind w:firstLine="435"/>
        <w:rPr>
          <w:rFonts w:hint="eastAsia"/>
          <w:szCs w:val="21"/>
        </w:rPr>
      </w:pPr>
      <w:r>
        <w:rPr>
          <w:rFonts w:hint="eastAsia"/>
          <w:szCs w:val="21"/>
        </w:rPr>
        <w:t>②等腰三角形的底角只能为锐角，不能为钝角（或直角），但顶角可为钝角（或直角）。</w:t>
      </w:r>
    </w:p>
    <w:p w:rsidR="008A77CD" w:rsidRDefault="008A77CD" w:rsidP="00191DF5">
      <w:pPr>
        <w:ind w:firstLine="435"/>
        <w:rPr>
          <w:rFonts w:hint="eastAsia"/>
          <w:szCs w:val="21"/>
        </w:rPr>
      </w:pPr>
      <w:r>
        <w:rPr>
          <w:rFonts w:hint="eastAsia"/>
          <w:szCs w:val="21"/>
        </w:rPr>
        <w:t>③等腰三角形的三边关系：设腰长为</w:t>
      </w:r>
      <w:r>
        <w:rPr>
          <w:rFonts w:hint="eastAsia"/>
          <w:szCs w:val="21"/>
        </w:rPr>
        <w:t>a</w:t>
      </w:r>
      <w:r>
        <w:rPr>
          <w:rFonts w:hint="eastAsia"/>
          <w:szCs w:val="21"/>
        </w:rPr>
        <w:t>，底边长为</w:t>
      </w:r>
      <w:r>
        <w:rPr>
          <w:rFonts w:hint="eastAsia"/>
          <w:szCs w:val="21"/>
        </w:rPr>
        <w:t>b</w:t>
      </w:r>
      <w:r>
        <w:rPr>
          <w:rFonts w:hint="eastAsia"/>
          <w:szCs w:val="21"/>
        </w:rPr>
        <w:t>，则</w:t>
      </w:r>
      <w:r w:rsidR="00F161BF" w:rsidRPr="008A77CD">
        <w:rPr>
          <w:position w:val="-24"/>
          <w:szCs w:val="21"/>
        </w:rPr>
        <w:object w:dxaOrig="240" w:dyaOrig="620">
          <v:shape id="_x0000_i1256" type="#_x0000_t75" style="width:12pt;height:30.75pt" o:ole="">
            <v:imagedata r:id="rId405" o:title=""/>
          </v:shape>
          <o:OLEObject Type="Embed" ProgID="Equation.3" ShapeID="_x0000_i1256" DrawAspect="Content" ObjectID="_1620406904" r:id="rId406"/>
        </w:object>
      </w:r>
      <w:r>
        <w:rPr>
          <w:rFonts w:hint="eastAsia"/>
          <w:szCs w:val="21"/>
        </w:rPr>
        <w:t>&lt;a</w:t>
      </w:r>
    </w:p>
    <w:p w:rsidR="008A77CD" w:rsidRDefault="008A77CD" w:rsidP="00191DF5">
      <w:pPr>
        <w:ind w:firstLine="435"/>
        <w:rPr>
          <w:rFonts w:hint="eastAsia"/>
          <w:szCs w:val="21"/>
        </w:rPr>
      </w:pPr>
      <w:r>
        <w:rPr>
          <w:rFonts w:hint="eastAsia"/>
          <w:szCs w:val="21"/>
        </w:rPr>
        <w:t>④等腰三角形的三角关系：设顶角为</w:t>
      </w:r>
      <w:r w:rsidR="00F161BF">
        <w:rPr>
          <w:rFonts w:hint="eastAsia"/>
          <w:szCs w:val="21"/>
        </w:rPr>
        <w:t>顶角为∠</w:t>
      </w:r>
      <w:r w:rsidR="00F161BF">
        <w:rPr>
          <w:rFonts w:hint="eastAsia"/>
          <w:szCs w:val="21"/>
        </w:rPr>
        <w:t>A</w:t>
      </w:r>
      <w:r w:rsidR="00F161BF">
        <w:rPr>
          <w:rFonts w:hint="eastAsia"/>
          <w:szCs w:val="21"/>
        </w:rPr>
        <w:t>，底角为∠</w:t>
      </w:r>
      <w:r w:rsidR="00F161BF">
        <w:rPr>
          <w:rFonts w:hint="eastAsia"/>
          <w:szCs w:val="21"/>
        </w:rPr>
        <w:t>B</w:t>
      </w:r>
      <w:r w:rsidR="00F161BF">
        <w:rPr>
          <w:rFonts w:hint="eastAsia"/>
          <w:szCs w:val="21"/>
        </w:rPr>
        <w:t>、∠</w:t>
      </w:r>
      <w:r w:rsidR="00F161BF">
        <w:rPr>
          <w:rFonts w:hint="eastAsia"/>
          <w:szCs w:val="21"/>
        </w:rPr>
        <w:t>C</w:t>
      </w:r>
      <w:r w:rsidR="00F161BF">
        <w:rPr>
          <w:rFonts w:hint="eastAsia"/>
          <w:szCs w:val="21"/>
        </w:rPr>
        <w:t>，则∠</w:t>
      </w:r>
      <w:r w:rsidR="00F161BF">
        <w:rPr>
          <w:rFonts w:hint="eastAsia"/>
          <w:szCs w:val="21"/>
        </w:rPr>
        <w:t>A=180</w:t>
      </w:r>
      <w:r w:rsidR="00F161BF">
        <w:rPr>
          <w:rFonts w:hint="eastAsia"/>
          <w:szCs w:val="21"/>
        </w:rPr>
        <w:t>°—</w:t>
      </w:r>
      <w:r w:rsidR="00F161BF">
        <w:rPr>
          <w:rFonts w:hint="eastAsia"/>
          <w:szCs w:val="21"/>
        </w:rPr>
        <w:t>2</w:t>
      </w:r>
      <w:r w:rsidR="00F161BF">
        <w:rPr>
          <w:rFonts w:hint="eastAsia"/>
          <w:szCs w:val="21"/>
        </w:rPr>
        <w:t>∠</w:t>
      </w:r>
      <w:r w:rsidR="00F161BF">
        <w:rPr>
          <w:rFonts w:hint="eastAsia"/>
          <w:szCs w:val="21"/>
        </w:rPr>
        <w:t>B</w:t>
      </w:r>
      <w:r w:rsidR="00F161BF">
        <w:rPr>
          <w:rFonts w:hint="eastAsia"/>
          <w:szCs w:val="21"/>
        </w:rPr>
        <w:t>，∠</w:t>
      </w:r>
      <w:r w:rsidR="00F161BF">
        <w:rPr>
          <w:rFonts w:hint="eastAsia"/>
          <w:szCs w:val="21"/>
        </w:rPr>
        <w:t>B=</w:t>
      </w:r>
      <w:r w:rsidR="00F161BF">
        <w:rPr>
          <w:rFonts w:hint="eastAsia"/>
          <w:szCs w:val="21"/>
        </w:rPr>
        <w:t>∠</w:t>
      </w:r>
      <w:r w:rsidR="00F161BF">
        <w:rPr>
          <w:rFonts w:hint="eastAsia"/>
          <w:szCs w:val="21"/>
        </w:rPr>
        <w:t>C=</w:t>
      </w:r>
      <w:r w:rsidR="00F161BF" w:rsidRPr="00F161BF">
        <w:rPr>
          <w:position w:val="-24"/>
          <w:szCs w:val="21"/>
        </w:rPr>
        <w:object w:dxaOrig="1080" w:dyaOrig="620">
          <v:shape id="_x0000_i1257" type="#_x0000_t75" style="width:54pt;height:30.75pt" o:ole="">
            <v:imagedata r:id="rId407" o:title=""/>
          </v:shape>
          <o:OLEObject Type="Embed" ProgID="Equation.3" ShapeID="_x0000_i1257" DrawAspect="Content" ObjectID="_1620406905" r:id="rId408"/>
        </w:object>
      </w:r>
    </w:p>
    <w:p w:rsidR="00F161BF" w:rsidRDefault="00F161BF" w:rsidP="00191DF5">
      <w:pPr>
        <w:ind w:firstLine="435"/>
        <w:rPr>
          <w:rFonts w:hint="eastAsia"/>
          <w:szCs w:val="21"/>
        </w:rPr>
      </w:pPr>
      <w:r>
        <w:rPr>
          <w:rFonts w:hint="eastAsia"/>
          <w:szCs w:val="21"/>
        </w:rPr>
        <w:t>2</w:t>
      </w:r>
      <w:r>
        <w:rPr>
          <w:rFonts w:hint="eastAsia"/>
          <w:szCs w:val="21"/>
        </w:rPr>
        <w:t>、等腰三角形的判定</w:t>
      </w:r>
    </w:p>
    <w:p w:rsidR="003D4EF7" w:rsidRDefault="00F161BF" w:rsidP="00F161BF">
      <w:pPr>
        <w:ind w:firstLine="435"/>
        <w:rPr>
          <w:rFonts w:hint="eastAsia"/>
          <w:szCs w:val="21"/>
        </w:rPr>
      </w:pPr>
      <w:r>
        <w:rPr>
          <w:rFonts w:hint="eastAsia"/>
          <w:szCs w:val="21"/>
        </w:rPr>
        <w:t>等腰三角形的判定定理及推论：</w:t>
      </w:r>
    </w:p>
    <w:p w:rsidR="00F161BF" w:rsidRDefault="00F161BF" w:rsidP="00F161BF">
      <w:pPr>
        <w:ind w:firstLine="435"/>
        <w:rPr>
          <w:rFonts w:hint="eastAsia"/>
          <w:szCs w:val="21"/>
        </w:rPr>
      </w:pPr>
      <w:r>
        <w:rPr>
          <w:rFonts w:hint="eastAsia"/>
          <w:szCs w:val="21"/>
        </w:rPr>
        <w:t>定理：如果一个三角形有两个角相等，那么这两个角所对的边也相等（简称：等角对等边）。这个判定定理常用于证明同一个三角形中的边相等。</w:t>
      </w:r>
    </w:p>
    <w:p w:rsidR="00F161BF" w:rsidRDefault="00F161BF" w:rsidP="00F161BF">
      <w:pPr>
        <w:ind w:firstLine="435"/>
        <w:rPr>
          <w:rFonts w:hint="eastAsia"/>
          <w:szCs w:val="21"/>
        </w:rPr>
      </w:pPr>
      <w:r>
        <w:rPr>
          <w:rFonts w:hint="eastAsia"/>
          <w:szCs w:val="21"/>
        </w:rPr>
        <w:t>推论</w:t>
      </w:r>
      <w:r>
        <w:rPr>
          <w:rFonts w:hint="eastAsia"/>
          <w:szCs w:val="21"/>
        </w:rPr>
        <w:t>1</w:t>
      </w:r>
      <w:r>
        <w:rPr>
          <w:rFonts w:hint="eastAsia"/>
          <w:szCs w:val="21"/>
        </w:rPr>
        <w:t>：三个角都相等的三角形是等边三角形</w:t>
      </w:r>
    </w:p>
    <w:p w:rsidR="00F161BF" w:rsidRDefault="00F161BF" w:rsidP="00F161BF">
      <w:pPr>
        <w:ind w:firstLine="435"/>
        <w:rPr>
          <w:rFonts w:hint="eastAsia"/>
          <w:szCs w:val="21"/>
        </w:rPr>
      </w:pPr>
      <w:r>
        <w:rPr>
          <w:rFonts w:hint="eastAsia"/>
          <w:szCs w:val="21"/>
        </w:rPr>
        <w:t>推论</w:t>
      </w:r>
      <w:r>
        <w:rPr>
          <w:rFonts w:hint="eastAsia"/>
          <w:szCs w:val="21"/>
        </w:rPr>
        <w:t>2</w:t>
      </w:r>
      <w:r>
        <w:rPr>
          <w:rFonts w:hint="eastAsia"/>
          <w:szCs w:val="21"/>
        </w:rPr>
        <w:t>：有一个角是</w:t>
      </w:r>
      <w:r>
        <w:rPr>
          <w:rFonts w:hint="eastAsia"/>
          <w:szCs w:val="21"/>
        </w:rPr>
        <w:t>60</w:t>
      </w:r>
      <w:r>
        <w:rPr>
          <w:rFonts w:hint="eastAsia"/>
          <w:szCs w:val="21"/>
        </w:rPr>
        <w:t>°的等腰三角形是等边三角形。</w:t>
      </w:r>
    </w:p>
    <w:p w:rsidR="00F161BF" w:rsidRDefault="00F161BF" w:rsidP="00F161BF">
      <w:pPr>
        <w:ind w:firstLine="435"/>
        <w:rPr>
          <w:rFonts w:hint="eastAsia"/>
          <w:szCs w:val="21"/>
        </w:rPr>
      </w:pPr>
      <w:r>
        <w:rPr>
          <w:rFonts w:hint="eastAsia"/>
          <w:szCs w:val="21"/>
        </w:rPr>
        <w:t>推论</w:t>
      </w:r>
      <w:r>
        <w:rPr>
          <w:rFonts w:hint="eastAsia"/>
          <w:szCs w:val="21"/>
        </w:rPr>
        <w:t>3</w:t>
      </w:r>
      <w:r>
        <w:rPr>
          <w:rFonts w:hint="eastAsia"/>
          <w:szCs w:val="21"/>
        </w:rPr>
        <w:t>：在直角三角形中，如果一个锐角等于</w:t>
      </w:r>
      <w:r>
        <w:rPr>
          <w:rFonts w:hint="eastAsia"/>
          <w:szCs w:val="21"/>
        </w:rPr>
        <w:t>30</w:t>
      </w:r>
      <w:r>
        <w:rPr>
          <w:rFonts w:hint="eastAsia"/>
          <w:szCs w:val="21"/>
        </w:rPr>
        <w:t>°，那么它所对的直角边等于斜边的一半。</w:t>
      </w:r>
    </w:p>
    <w:tbl>
      <w:tblPr>
        <w:tblW w:w="0" w:type="auto"/>
        <w:tblLook w:val="01E0" w:firstRow="1" w:lastRow="1" w:firstColumn="1" w:lastColumn="1" w:noHBand="0" w:noVBand="0"/>
      </w:tblPr>
      <w:tblGrid>
        <w:gridCol w:w="468"/>
        <w:gridCol w:w="4860"/>
        <w:gridCol w:w="4500"/>
      </w:tblGrid>
      <w:tr w:rsidR="00D3513C" w:rsidRPr="00530495" w:rsidTr="00530495">
        <w:tc>
          <w:tcPr>
            <w:tcW w:w="9828" w:type="dxa"/>
            <w:gridSpan w:val="3"/>
            <w:vAlign w:val="center"/>
          </w:tcPr>
          <w:p w:rsidR="00D3513C" w:rsidRPr="00530495" w:rsidRDefault="00D3513C" w:rsidP="00530495">
            <w:pPr>
              <w:tabs>
                <w:tab w:val="center" w:pos="4153"/>
                <w:tab w:val="right" w:pos="8306"/>
              </w:tabs>
              <w:snapToGrid w:val="0"/>
              <w:jc w:val="center"/>
              <w:rPr>
                <w:rFonts w:hint="eastAsia"/>
                <w:sz w:val="18"/>
                <w:szCs w:val="21"/>
              </w:rPr>
            </w:pPr>
            <w:r w:rsidRPr="00530495">
              <w:rPr>
                <w:rFonts w:hint="eastAsia"/>
                <w:sz w:val="18"/>
                <w:szCs w:val="21"/>
              </w:rPr>
              <w:t>等腰三角形的性质与判定</w:t>
            </w:r>
          </w:p>
        </w:tc>
      </w:tr>
      <w:tr w:rsidR="00D3513C" w:rsidRPr="00530495" w:rsidTr="00530495">
        <w:tc>
          <w:tcPr>
            <w:tcW w:w="468" w:type="dxa"/>
            <w:vAlign w:val="center"/>
          </w:tcPr>
          <w:p w:rsidR="00D3513C" w:rsidRPr="00530495" w:rsidRDefault="00D3513C" w:rsidP="00530495">
            <w:pPr>
              <w:tabs>
                <w:tab w:val="center" w:pos="4153"/>
                <w:tab w:val="right" w:pos="8306"/>
              </w:tabs>
              <w:snapToGrid w:val="0"/>
              <w:jc w:val="center"/>
              <w:rPr>
                <w:rFonts w:hint="eastAsia"/>
                <w:sz w:val="18"/>
                <w:szCs w:val="21"/>
              </w:rPr>
            </w:pPr>
          </w:p>
        </w:tc>
        <w:tc>
          <w:tcPr>
            <w:tcW w:w="4860" w:type="dxa"/>
            <w:vAlign w:val="center"/>
          </w:tcPr>
          <w:p w:rsidR="00D3513C" w:rsidRPr="00530495" w:rsidRDefault="00D3513C" w:rsidP="00530495">
            <w:pPr>
              <w:tabs>
                <w:tab w:val="center" w:pos="4153"/>
                <w:tab w:val="right" w:pos="8306"/>
              </w:tabs>
              <w:snapToGrid w:val="0"/>
              <w:jc w:val="center"/>
              <w:rPr>
                <w:rFonts w:hint="eastAsia"/>
                <w:sz w:val="18"/>
                <w:szCs w:val="21"/>
              </w:rPr>
            </w:pPr>
            <w:r w:rsidRPr="00530495">
              <w:rPr>
                <w:rFonts w:hint="eastAsia"/>
                <w:sz w:val="18"/>
                <w:szCs w:val="21"/>
              </w:rPr>
              <w:t>等腰三角形性质</w:t>
            </w:r>
          </w:p>
        </w:tc>
        <w:tc>
          <w:tcPr>
            <w:tcW w:w="4500" w:type="dxa"/>
            <w:vAlign w:val="center"/>
          </w:tcPr>
          <w:p w:rsidR="00D3513C" w:rsidRPr="00530495" w:rsidRDefault="00D3513C" w:rsidP="00530495">
            <w:pPr>
              <w:tabs>
                <w:tab w:val="center" w:pos="4153"/>
                <w:tab w:val="right" w:pos="8306"/>
              </w:tabs>
              <w:snapToGrid w:val="0"/>
              <w:jc w:val="center"/>
              <w:rPr>
                <w:rFonts w:hint="eastAsia"/>
                <w:sz w:val="18"/>
                <w:szCs w:val="21"/>
              </w:rPr>
            </w:pPr>
            <w:r w:rsidRPr="00530495">
              <w:rPr>
                <w:rFonts w:hint="eastAsia"/>
                <w:sz w:val="18"/>
                <w:szCs w:val="21"/>
              </w:rPr>
              <w:t>等腰三角形判定</w:t>
            </w:r>
          </w:p>
        </w:tc>
      </w:tr>
      <w:tr w:rsidR="00D3513C" w:rsidRPr="00530495" w:rsidTr="00530495">
        <w:tc>
          <w:tcPr>
            <w:tcW w:w="468" w:type="dxa"/>
            <w:vAlign w:val="center"/>
          </w:tcPr>
          <w:p w:rsidR="00D3513C" w:rsidRPr="00530495" w:rsidRDefault="00D3513C" w:rsidP="00530495">
            <w:pPr>
              <w:tabs>
                <w:tab w:val="center" w:pos="4153"/>
                <w:tab w:val="right" w:pos="8306"/>
              </w:tabs>
              <w:snapToGrid w:val="0"/>
              <w:jc w:val="center"/>
              <w:rPr>
                <w:rFonts w:hint="eastAsia"/>
                <w:sz w:val="18"/>
                <w:szCs w:val="21"/>
              </w:rPr>
            </w:pPr>
            <w:r w:rsidRPr="00530495">
              <w:rPr>
                <w:rFonts w:hint="eastAsia"/>
                <w:sz w:val="18"/>
                <w:szCs w:val="21"/>
              </w:rPr>
              <w:lastRenderedPageBreak/>
              <w:t>中线</w:t>
            </w:r>
          </w:p>
        </w:tc>
        <w:tc>
          <w:tcPr>
            <w:tcW w:w="4860" w:type="dxa"/>
            <w:vAlign w:val="center"/>
          </w:tcPr>
          <w:p w:rsidR="00D3513C" w:rsidRPr="00530495" w:rsidRDefault="00D3513C" w:rsidP="00530495">
            <w:pPr>
              <w:tabs>
                <w:tab w:val="center" w:pos="4153"/>
                <w:tab w:val="right" w:pos="8306"/>
              </w:tabs>
              <w:snapToGrid w:val="0"/>
              <w:ind w:left="270" w:hangingChars="150" w:hanging="270"/>
              <w:rPr>
                <w:rFonts w:hint="eastAsia"/>
                <w:sz w:val="18"/>
                <w:szCs w:val="21"/>
              </w:rPr>
            </w:pPr>
            <w:r w:rsidRPr="00530495">
              <w:rPr>
                <w:rFonts w:hint="eastAsia"/>
                <w:sz w:val="18"/>
                <w:szCs w:val="21"/>
              </w:rPr>
              <w:t>1</w:t>
            </w:r>
            <w:r w:rsidRPr="00530495">
              <w:rPr>
                <w:rFonts w:hint="eastAsia"/>
                <w:sz w:val="18"/>
                <w:szCs w:val="21"/>
              </w:rPr>
              <w:t>、等腰三角形底边上的中线垂直底边，平分顶角；</w:t>
            </w:r>
          </w:p>
          <w:p w:rsidR="00D3513C" w:rsidRPr="00530495" w:rsidRDefault="00D3513C" w:rsidP="00530495">
            <w:pPr>
              <w:tabs>
                <w:tab w:val="center" w:pos="4153"/>
                <w:tab w:val="right" w:pos="8306"/>
              </w:tabs>
              <w:snapToGrid w:val="0"/>
              <w:ind w:left="270" w:hangingChars="150" w:hanging="270"/>
              <w:rPr>
                <w:rFonts w:hint="eastAsia"/>
                <w:sz w:val="18"/>
                <w:szCs w:val="21"/>
              </w:rPr>
            </w:pPr>
            <w:r w:rsidRPr="00530495">
              <w:rPr>
                <w:rFonts w:hint="eastAsia"/>
                <w:sz w:val="18"/>
                <w:szCs w:val="21"/>
              </w:rPr>
              <w:t>2</w:t>
            </w:r>
            <w:r w:rsidRPr="00530495">
              <w:rPr>
                <w:rFonts w:hint="eastAsia"/>
                <w:sz w:val="18"/>
                <w:szCs w:val="21"/>
              </w:rPr>
              <w:t>、等腰三角形两腰上的中线相等，并且它们的交点与底边两端点距离相等。</w:t>
            </w:r>
          </w:p>
        </w:tc>
        <w:tc>
          <w:tcPr>
            <w:tcW w:w="4500" w:type="dxa"/>
            <w:vAlign w:val="center"/>
          </w:tcPr>
          <w:p w:rsidR="00D3513C" w:rsidRPr="00530495" w:rsidRDefault="00D3513C" w:rsidP="00530495">
            <w:pPr>
              <w:tabs>
                <w:tab w:val="center" w:pos="4153"/>
                <w:tab w:val="right" w:pos="8306"/>
              </w:tabs>
              <w:snapToGrid w:val="0"/>
              <w:ind w:left="270" w:hangingChars="150" w:hanging="270"/>
              <w:rPr>
                <w:rFonts w:hint="eastAsia"/>
                <w:sz w:val="18"/>
                <w:szCs w:val="21"/>
              </w:rPr>
            </w:pPr>
            <w:r w:rsidRPr="00530495">
              <w:rPr>
                <w:rFonts w:hint="eastAsia"/>
                <w:sz w:val="18"/>
                <w:szCs w:val="21"/>
              </w:rPr>
              <w:t>1</w:t>
            </w:r>
            <w:r w:rsidRPr="00530495">
              <w:rPr>
                <w:rFonts w:hint="eastAsia"/>
                <w:sz w:val="18"/>
                <w:szCs w:val="21"/>
              </w:rPr>
              <w:t>、两边上中线相等的三角形是等腰三角形；</w:t>
            </w:r>
          </w:p>
          <w:p w:rsidR="00D3513C" w:rsidRPr="00530495" w:rsidRDefault="00D3513C" w:rsidP="00530495">
            <w:pPr>
              <w:tabs>
                <w:tab w:val="center" w:pos="4153"/>
                <w:tab w:val="right" w:pos="8306"/>
              </w:tabs>
              <w:snapToGrid w:val="0"/>
              <w:ind w:left="270" w:hangingChars="150" w:hanging="270"/>
              <w:rPr>
                <w:rFonts w:hint="eastAsia"/>
                <w:sz w:val="18"/>
                <w:szCs w:val="21"/>
              </w:rPr>
            </w:pPr>
            <w:r w:rsidRPr="00530495">
              <w:rPr>
                <w:rFonts w:hint="eastAsia"/>
                <w:sz w:val="18"/>
                <w:szCs w:val="21"/>
              </w:rPr>
              <w:t>2</w:t>
            </w:r>
            <w:r w:rsidRPr="00530495">
              <w:rPr>
                <w:rFonts w:hint="eastAsia"/>
                <w:sz w:val="18"/>
                <w:szCs w:val="21"/>
              </w:rPr>
              <w:t>、如果一个三角形的一边中线垂直这条边（平分这个边的对角），那么这个三角形是等腰三角形</w:t>
            </w:r>
          </w:p>
        </w:tc>
      </w:tr>
      <w:tr w:rsidR="00D3513C" w:rsidRPr="00530495" w:rsidTr="00530495">
        <w:tc>
          <w:tcPr>
            <w:tcW w:w="468" w:type="dxa"/>
            <w:vAlign w:val="center"/>
          </w:tcPr>
          <w:p w:rsidR="00D3513C" w:rsidRPr="00530495" w:rsidRDefault="00D3513C" w:rsidP="00530495">
            <w:pPr>
              <w:tabs>
                <w:tab w:val="center" w:pos="4153"/>
                <w:tab w:val="right" w:pos="8306"/>
              </w:tabs>
              <w:snapToGrid w:val="0"/>
              <w:jc w:val="center"/>
              <w:rPr>
                <w:rFonts w:hint="eastAsia"/>
                <w:sz w:val="18"/>
                <w:szCs w:val="21"/>
              </w:rPr>
            </w:pPr>
            <w:r w:rsidRPr="00530495">
              <w:rPr>
                <w:rFonts w:hint="eastAsia"/>
                <w:sz w:val="18"/>
                <w:szCs w:val="21"/>
              </w:rPr>
              <w:t>角平分线</w:t>
            </w:r>
          </w:p>
        </w:tc>
        <w:tc>
          <w:tcPr>
            <w:tcW w:w="4860" w:type="dxa"/>
            <w:vAlign w:val="center"/>
          </w:tcPr>
          <w:p w:rsidR="00D3513C" w:rsidRPr="00530495" w:rsidRDefault="00D3513C" w:rsidP="00530495">
            <w:pPr>
              <w:tabs>
                <w:tab w:val="center" w:pos="4153"/>
                <w:tab w:val="right" w:pos="8306"/>
              </w:tabs>
              <w:snapToGrid w:val="0"/>
              <w:rPr>
                <w:rFonts w:hint="eastAsia"/>
                <w:sz w:val="18"/>
                <w:szCs w:val="21"/>
              </w:rPr>
            </w:pPr>
            <w:r w:rsidRPr="00530495">
              <w:rPr>
                <w:rFonts w:hint="eastAsia"/>
                <w:sz w:val="18"/>
                <w:szCs w:val="21"/>
              </w:rPr>
              <w:t>1</w:t>
            </w:r>
            <w:r w:rsidRPr="00530495">
              <w:rPr>
                <w:rFonts w:hint="eastAsia"/>
                <w:sz w:val="18"/>
                <w:szCs w:val="21"/>
              </w:rPr>
              <w:t>、等腰三角形顶角平分线垂直平分底边；</w:t>
            </w:r>
          </w:p>
          <w:p w:rsidR="00D3513C" w:rsidRPr="00530495" w:rsidRDefault="00D3513C" w:rsidP="00530495">
            <w:pPr>
              <w:tabs>
                <w:tab w:val="center" w:pos="4153"/>
                <w:tab w:val="right" w:pos="8306"/>
              </w:tabs>
              <w:snapToGrid w:val="0"/>
              <w:ind w:left="270" w:hangingChars="150" w:hanging="270"/>
              <w:rPr>
                <w:rFonts w:hint="eastAsia"/>
                <w:sz w:val="18"/>
                <w:szCs w:val="21"/>
              </w:rPr>
            </w:pPr>
            <w:r w:rsidRPr="00530495">
              <w:rPr>
                <w:rFonts w:hint="eastAsia"/>
                <w:sz w:val="18"/>
                <w:szCs w:val="21"/>
              </w:rPr>
              <w:t>2</w:t>
            </w:r>
            <w:r w:rsidRPr="00530495">
              <w:rPr>
                <w:rFonts w:hint="eastAsia"/>
                <w:sz w:val="18"/>
                <w:szCs w:val="21"/>
              </w:rPr>
              <w:t>、等腰三角形两底角平分线相等，并且它们的交点到底边两端点的距离相等。</w:t>
            </w:r>
          </w:p>
        </w:tc>
        <w:tc>
          <w:tcPr>
            <w:tcW w:w="4500" w:type="dxa"/>
            <w:vAlign w:val="center"/>
          </w:tcPr>
          <w:p w:rsidR="00D3513C" w:rsidRPr="00530495" w:rsidRDefault="00D3513C" w:rsidP="00530495">
            <w:pPr>
              <w:tabs>
                <w:tab w:val="center" w:pos="4153"/>
                <w:tab w:val="right" w:pos="8306"/>
              </w:tabs>
              <w:snapToGrid w:val="0"/>
              <w:ind w:left="270" w:hangingChars="150" w:hanging="270"/>
              <w:rPr>
                <w:rFonts w:hint="eastAsia"/>
                <w:sz w:val="18"/>
                <w:szCs w:val="21"/>
              </w:rPr>
            </w:pPr>
            <w:r w:rsidRPr="00530495">
              <w:rPr>
                <w:rFonts w:hint="eastAsia"/>
                <w:sz w:val="18"/>
                <w:szCs w:val="21"/>
              </w:rPr>
              <w:t>1</w:t>
            </w:r>
            <w:r w:rsidRPr="00530495">
              <w:rPr>
                <w:rFonts w:hint="eastAsia"/>
                <w:sz w:val="18"/>
                <w:szCs w:val="21"/>
              </w:rPr>
              <w:t>、如果三角形的顶角平分线垂直于这个角的对边（平分对边），那么这个三角形是等腰三角形；</w:t>
            </w:r>
          </w:p>
          <w:p w:rsidR="00D3513C" w:rsidRPr="00530495" w:rsidRDefault="00D3513C" w:rsidP="00530495">
            <w:pPr>
              <w:tabs>
                <w:tab w:val="center" w:pos="4153"/>
                <w:tab w:val="right" w:pos="8306"/>
              </w:tabs>
              <w:snapToGrid w:val="0"/>
              <w:ind w:left="270" w:hangingChars="150" w:hanging="270"/>
              <w:rPr>
                <w:rFonts w:hint="eastAsia"/>
                <w:sz w:val="18"/>
                <w:szCs w:val="21"/>
              </w:rPr>
            </w:pPr>
            <w:r w:rsidRPr="00530495">
              <w:rPr>
                <w:rFonts w:hint="eastAsia"/>
                <w:sz w:val="18"/>
                <w:szCs w:val="21"/>
              </w:rPr>
              <w:t>2</w:t>
            </w:r>
            <w:r w:rsidRPr="00530495">
              <w:rPr>
                <w:rFonts w:hint="eastAsia"/>
                <w:sz w:val="18"/>
                <w:szCs w:val="21"/>
              </w:rPr>
              <w:t>、三角形中两个角的平分线相等，那么这个三角形是等腰三角形。</w:t>
            </w:r>
          </w:p>
        </w:tc>
      </w:tr>
      <w:tr w:rsidR="00D3513C" w:rsidRPr="00530495" w:rsidTr="00530495">
        <w:tc>
          <w:tcPr>
            <w:tcW w:w="468" w:type="dxa"/>
            <w:vAlign w:val="center"/>
          </w:tcPr>
          <w:p w:rsidR="00D3513C" w:rsidRPr="00530495" w:rsidRDefault="00D3513C" w:rsidP="00530495">
            <w:pPr>
              <w:tabs>
                <w:tab w:val="center" w:pos="4153"/>
                <w:tab w:val="right" w:pos="8306"/>
              </w:tabs>
              <w:snapToGrid w:val="0"/>
              <w:jc w:val="center"/>
              <w:rPr>
                <w:rFonts w:hint="eastAsia"/>
                <w:sz w:val="18"/>
                <w:szCs w:val="21"/>
              </w:rPr>
            </w:pPr>
            <w:r w:rsidRPr="00530495">
              <w:rPr>
                <w:rFonts w:hint="eastAsia"/>
                <w:sz w:val="18"/>
                <w:szCs w:val="21"/>
              </w:rPr>
              <w:t>高线</w:t>
            </w:r>
          </w:p>
        </w:tc>
        <w:tc>
          <w:tcPr>
            <w:tcW w:w="4860" w:type="dxa"/>
            <w:vAlign w:val="center"/>
          </w:tcPr>
          <w:p w:rsidR="00D3513C" w:rsidRPr="00530495" w:rsidRDefault="00D3513C" w:rsidP="00530495">
            <w:pPr>
              <w:tabs>
                <w:tab w:val="center" w:pos="4153"/>
                <w:tab w:val="right" w:pos="8306"/>
              </w:tabs>
              <w:snapToGrid w:val="0"/>
              <w:ind w:left="270" w:hangingChars="150" w:hanging="270"/>
              <w:rPr>
                <w:rFonts w:hint="eastAsia"/>
                <w:sz w:val="18"/>
                <w:szCs w:val="21"/>
              </w:rPr>
            </w:pPr>
            <w:r w:rsidRPr="00530495">
              <w:rPr>
                <w:rFonts w:hint="eastAsia"/>
                <w:sz w:val="18"/>
                <w:szCs w:val="21"/>
              </w:rPr>
              <w:t>1</w:t>
            </w:r>
            <w:r w:rsidRPr="00530495">
              <w:rPr>
                <w:rFonts w:hint="eastAsia"/>
                <w:sz w:val="18"/>
                <w:szCs w:val="21"/>
              </w:rPr>
              <w:t>、等腰三角形底边上的高平分顶角、平分底边；</w:t>
            </w:r>
          </w:p>
          <w:p w:rsidR="00D3513C" w:rsidRPr="00530495" w:rsidRDefault="00D3513C" w:rsidP="00530495">
            <w:pPr>
              <w:tabs>
                <w:tab w:val="center" w:pos="4153"/>
                <w:tab w:val="right" w:pos="8306"/>
              </w:tabs>
              <w:snapToGrid w:val="0"/>
              <w:ind w:left="270" w:hangingChars="150" w:hanging="270"/>
              <w:rPr>
                <w:rFonts w:hint="eastAsia"/>
                <w:sz w:val="18"/>
                <w:szCs w:val="21"/>
              </w:rPr>
            </w:pPr>
            <w:r w:rsidRPr="00530495">
              <w:rPr>
                <w:rFonts w:hint="eastAsia"/>
                <w:sz w:val="18"/>
                <w:szCs w:val="21"/>
              </w:rPr>
              <w:t>2</w:t>
            </w:r>
            <w:r w:rsidRPr="00530495">
              <w:rPr>
                <w:rFonts w:hint="eastAsia"/>
                <w:sz w:val="18"/>
                <w:szCs w:val="21"/>
              </w:rPr>
              <w:t>、等腰三角形两腰上的高相等，并且它们的交点和底边两端点距离相等。</w:t>
            </w:r>
          </w:p>
        </w:tc>
        <w:tc>
          <w:tcPr>
            <w:tcW w:w="4500" w:type="dxa"/>
            <w:vAlign w:val="center"/>
          </w:tcPr>
          <w:p w:rsidR="00D3513C" w:rsidRPr="00530495" w:rsidRDefault="00080FB6" w:rsidP="00530495">
            <w:pPr>
              <w:tabs>
                <w:tab w:val="center" w:pos="4153"/>
                <w:tab w:val="right" w:pos="8306"/>
              </w:tabs>
              <w:snapToGrid w:val="0"/>
              <w:ind w:left="270" w:hangingChars="150" w:hanging="270"/>
              <w:rPr>
                <w:rFonts w:hint="eastAsia"/>
                <w:sz w:val="18"/>
                <w:szCs w:val="21"/>
              </w:rPr>
            </w:pPr>
            <w:r w:rsidRPr="00530495">
              <w:rPr>
                <w:rFonts w:hint="eastAsia"/>
                <w:sz w:val="18"/>
                <w:szCs w:val="21"/>
              </w:rPr>
              <w:t>1</w:t>
            </w:r>
            <w:r w:rsidRPr="00530495">
              <w:rPr>
                <w:rFonts w:hint="eastAsia"/>
                <w:sz w:val="18"/>
                <w:szCs w:val="21"/>
              </w:rPr>
              <w:t>、如果一个三角形一边上的高平分这条边（平分这条边的对角），那么这个三角形是等腰三角形；</w:t>
            </w:r>
          </w:p>
          <w:p w:rsidR="00080FB6" w:rsidRPr="00530495" w:rsidRDefault="00080FB6" w:rsidP="00530495">
            <w:pPr>
              <w:tabs>
                <w:tab w:val="center" w:pos="4153"/>
                <w:tab w:val="right" w:pos="8306"/>
              </w:tabs>
              <w:snapToGrid w:val="0"/>
              <w:ind w:left="270" w:hangingChars="150" w:hanging="270"/>
              <w:rPr>
                <w:rFonts w:hint="eastAsia"/>
                <w:sz w:val="18"/>
                <w:szCs w:val="21"/>
              </w:rPr>
            </w:pPr>
            <w:r w:rsidRPr="00530495">
              <w:rPr>
                <w:rFonts w:hint="eastAsia"/>
                <w:sz w:val="18"/>
                <w:szCs w:val="21"/>
              </w:rPr>
              <w:t>2</w:t>
            </w:r>
            <w:r w:rsidRPr="00530495">
              <w:rPr>
                <w:rFonts w:hint="eastAsia"/>
                <w:sz w:val="18"/>
                <w:szCs w:val="21"/>
              </w:rPr>
              <w:t>、有两条高相等的三角形是等腰三角形。</w:t>
            </w:r>
          </w:p>
        </w:tc>
      </w:tr>
      <w:tr w:rsidR="00D3513C" w:rsidRPr="00530495" w:rsidTr="00530495">
        <w:tc>
          <w:tcPr>
            <w:tcW w:w="468" w:type="dxa"/>
            <w:vAlign w:val="center"/>
          </w:tcPr>
          <w:p w:rsidR="00D3513C" w:rsidRPr="00530495" w:rsidRDefault="00D3513C" w:rsidP="00530495">
            <w:pPr>
              <w:tabs>
                <w:tab w:val="center" w:pos="4153"/>
                <w:tab w:val="right" w:pos="8306"/>
              </w:tabs>
              <w:snapToGrid w:val="0"/>
              <w:jc w:val="center"/>
              <w:rPr>
                <w:rFonts w:hint="eastAsia"/>
                <w:sz w:val="18"/>
                <w:szCs w:val="21"/>
              </w:rPr>
            </w:pPr>
            <w:r w:rsidRPr="00530495">
              <w:rPr>
                <w:rFonts w:hint="eastAsia"/>
                <w:sz w:val="18"/>
                <w:szCs w:val="21"/>
              </w:rPr>
              <w:t>角</w:t>
            </w:r>
          </w:p>
        </w:tc>
        <w:tc>
          <w:tcPr>
            <w:tcW w:w="4860" w:type="dxa"/>
            <w:vAlign w:val="center"/>
          </w:tcPr>
          <w:p w:rsidR="00D3513C" w:rsidRPr="00530495" w:rsidRDefault="00080FB6" w:rsidP="00530495">
            <w:pPr>
              <w:tabs>
                <w:tab w:val="center" w:pos="4153"/>
                <w:tab w:val="right" w:pos="8306"/>
              </w:tabs>
              <w:snapToGrid w:val="0"/>
              <w:jc w:val="center"/>
              <w:rPr>
                <w:rFonts w:hint="eastAsia"/>
                <w:sz w:val="18"/>
                <w:szCs w:val="21"/>
              </w:rPr>
            </w:pPr>
            <w:r w:rsidRPr="00530495">
              <w:rPr>
                <w:rFonts w:hint="eastAsia"/>
                <w:sz w:val="18"/>
                <w:szCs w:val="21"/>
              </w:rPr>
              <w:t>等边对等角</w:t>
            </w:r>
          </w:p>
        </w:tc>
        <w:tc>
          <w:tcPr>
            <w:tcW w:w="4500" w:type="dxa"/>
            <w:vAlign w:val="center"/>
          </w:tcPr>
          <w:p w:rsidR="00D3513C" w:rsidRPr="00530495" w:rsidRDefault="00080FB6" w:rsidP="00530495">
            <w:pPr>
              <w:tabs>
                <w:tab w:val="center" w:pos="4153"/>
                <w:tab w:val="right" w:pos="8306"/>
              </w:tabs>
              <w:snapToGrid w:val="0"/>
              <w:jc w:val="center"/>
              <w:rPr>
                <w:rFonts w:hint="eastAsia"/>
                <w:sz w:val="18"/>
                <w:szCs w:val="21"/>
              </w:rPr>
            </w:pPr>
            <w:r w:rsidRPr="00530495">
              <w:rPr>
                <w:rFonts w:hint="eastAsia"/>
                <w:sz w:val="18"/>
                <w:szCs w:val="21"/>
              </w:rPr>
              <w:t>等角对等边</w:t>
            </w:r>
          </w:p>
        </w:tc>
      </w:tr>
      <w:tr w:rsidR="00D3513C" w:rsidRPr="00530495" w:rsidTr="00530495">
        <w:tc>
          <w:tcPr>
            <w:tcW w:w="468" w:type="dxa"/>
            <w:vAlign w:val="center"/>
          </w:tcPr>
          <w:p w:rsidR="00D3513C" w:rsidRPr="00530495" w:rsidRDefault="00D3513C" w:rsidP="00530495">
            <w:pPr>
              <w:tabs>
                <w:tab w:val="center" w:pos="4153"/>
                <w:tab w:val="right" w:pos="8306"/>
              </w:tabs>
              <w:snapToGrid w:val="0"/>
              <w:jc w:val="center"/>
              <w:rPr>
                <w:rFonts w:hint="eastAsia"/>
                <w:sz w:val="18"/>
                <w:szCs w:val="21"/>
              </w:rPr>
            </w:pPr>
            <w:r w:rsidRPr="00530495">
              <w:rPr>
                <w:rFonts w:hint="eastAsia"/>
                <w:sz w:val="18"/>
                <w:szCs w:val="21"/>
              </w:rPr>
              <w:t>边</w:t>
            </w:r>
          </w:p>
        </w:tc>
        <w:tc>
          <w:tcPr>
            <w:tcW w:w="4860" w:type="dxa"/>
            <w:vAlign w:val="center"/>
          </w:tcPr>
          <w:p w:rsidR="00D3513C" w:rsidRPr="00530495" w:rsidRDefault="00080FB6" w:rsidP="00530495">
            <w:pPr>
              <w:tabs>
                <w:tab w:val="center" w:pos="4153"/>
                <w:tab w:val="right" w:pos="8306"/>
              </w:tabs>
              <w:snapToGrid w:val="0"/>
              <w:jc w:val="center"/>
              <w:rPr>
                <w:rFonts w:hint="eastAsia"/>
                <w:sz w:val="18"/>
                <w:szCs w:val="21"/>
              </w:rPr>
            </w:pPr>
            <w:r w:rsidRPr="00530495">
              <w:rPr>
                <w:rFonts w:hint="eastAsia"/>
                <w:sz w:val="18"/>
                <w:szCs w:val="21"/>
              </w:rPr>
              <w:t>底的一半</w:t>
            </w:r>
            <w:r w:rsidRPr="00530495">
              <w:rPr>
                <w:rFonts w:hint="eastAsia"/>
                <w:sz w:val="18"/>
                <w:szCs w:val="21"/>
              </w:rPr>
              <w:t>&lt;</w:t>
            </w:r>
            <w:r w:rsidRPr="00530495">
              <w:rPr>
                <w:rFonts w:hint="eastAsia"/>
                <w:sz w:val="18"/>
                <w:szCs w:val="21"/>
              </w:rPr>
              <w:t>腰长</w:t>
            </w:r>
            <w:r w:rsidRPr="00530495">
              <w:rPr>
                <w:rFonts w:hint="eastAsia"/>
                <w:sz w:val="18"/>
                <w:szCs w:val="21"/>
              </w:rPr>
              <w:t>&lt;</w:t>
            </w:r>
            <w:r w:rsidRPr="00530495">
              <w:rPr>
                <w:rFonts w:hint="eastAsia"/>
                <w:sz w:val="18"/>
                <w:szCs w:val="21"/>
              </w:rPr>
              <w:t>周长的一半</w:t>
            </w:r>
          </w:p>
        </w:tc>
        <w:tc>
          <w:tcPr>
            <w:tcW w:w="4500" w:type="dxa"/>
            <w:vAlign w:val="center"/>
          </w:tcPr>
          <w:p w:rsidR="00D3513C" w:rsidRPr="00530495" w:rsidRDefault="00080FB6" w:rsidP="00530495">
            <w:pPr>
              <w:tabs>
                <w:tab w:val="center" w:pos="4153"/>
                <w:tab w:val="right" w:pos="8306"/>
              </w:tabs>
              <w:snapToGrid w:val="0"/>
              <w:jc w:val="center"/>
              <w:rPr>
                <w:rFonts w:hint="eastAsia"/>
                <w:sz w:val="18"/>
                <w:szCs w:val="21"/>
              </w:rPr>
            </w:pPr>
            <w:r w:rsidRPr="00530495">
              <w:rPr>
                <w:rFonts w:hint="eastAsia"/>
                <w:sz w:val="18"/>
                <w:szCs w:val="21"/>
              </w:rPr>
              <w:t>两边相等的三角形是等腰三角形</w:t>
            </w:r>
          </w:p>
        </w:tc>
      </w:tr>
    </w:tbl>
    <w:p w:rsidR="00D3513C" w:rsidRDefault="00080FB6" w:rsidP="00080FB6">
      <w:pPr>
        <w:ind w:firstLine="435"/>
        <w:rPr>
          <w:rFonts w:hint="eastAsia"/>
          <w:szCs w:val="21"/>
        </w:rPr>
      </w:pPr>
      <w:r>
        <w:rPr>
          <w:rFonts w:hint="eastAsia"/>
          <w:szCs w:val="21"/>
        </w:rPr>
        <w:t>4</w:t>
      </w:r>
      <w:r>
        <w:rPr>
          <w:rFonts w:hint="eastAsia"/>
          <w:szCs w:val="21"/>
        </w:rPr>
        <w:t>、三角形中的中位线</w:t>
      </w:r>
    </w:p>
    <w:p w:rsidR="00080FB6" w:rsidRDefault="00080FB6" w:rsidP="00080FB6">
      <w:pPr>
        <w:ind w:firstLine="435"/>
        <w:rPr>
          <w:rFonts w:hint="eastAsia"/>
          <w:szCs w:val="21"/>
        </w:rPr>
      </w:pPr>
      <w:r>
        <w:rPr>
          <w:rFonts w:hint="eastAsia"/>
          <w:szCs w:val="21"/>
        </w:rPr>
        <w:t>连接三角形两边中点的线段叫做三角形的中位线。</w:t>
      </w:r>
    </w:p>
    <w:p w:rsidR="00080FB6" w:rsidRDefault="00080FB6" w:rsidP="00080FB6">
      <w:pPr>
        <w:ind w:firstLine="435"/>
        <w:rPr>
          <w:rFonts w:hint="eastAsia"/>
          <w:szCs w:val="21"/>
        </w:rPr>
      </w:pPr>
      <w:r>
        <w:rPr>
          <w:rFonts w:hint="eastAsia"/>
          <w:szCs w:val="21"/>
        </w:rPr>
        <w:t>（</w:t>
      </w:r>
      <w:r>
        <w:rPr>
          <w:rFonts w:hint="eastAsia"/>
          <w:szCs w:val="21"/>
        </w:rPr>
        <w:t>1</w:t>
      </w:r>
      <w:r>
        <w:rPr>
          <w:rFonts w:hint="eastAsia"/>
          <w:szCs w:val="21"/>
        </w:rPr>
        <w:t>）三角形共有三条中位线，并且它们又重新构成一个新的三角形。</w:t>
      </w:r>
    </w:p>
    <w:p w:rsidR="00080FB6" w:rsidRDefault="00080FB6" w:rsidP="00080FB6">
      <w:pPr>
        <w:ind w:firstLine="435"/>
        <w:rPr>
          <w:rFonts w:hint="eastAsia"/>
          <w:szCs w:val="21"/>
        </w:rPr>
      </w:pPr>
      <w:r>
        <w:rPr>
          <w:rFonts w:hint="eastAsia"/>
          <w:szCs w:val="21"/>
        </w:rPr>
        <w:t>（</w:t>
      </w:r>
      <w:r>
        <w:rPr>
          <w:rFonts w:hint="eastAsia"/>
          <w:szCs w:val="21"/>
        </w:rPr>
        <w:t>2</w:t>
      </w:r>
      <w:r>
        <w:rPr>
          <w:rFonts w:hint="eastAsia"/>
          <w:szCs w:val="21"/>
        </w:rPr>
        <w:t>）要会区别三角形中线与中位线。</w:t>
      </w:r>
    </w:p>
    <w:p w:rsidR="00080FB6" w:rsidRDefault="00080FB6" w:rsidP="00080FB6">
      <w:pPr>
        <w:ind w:firstLine="435"/>
        <w:rPr>
          <w:rFonts w:hint="eastAsia"/>
          <w:szCs w:val="21"/>
        </w:rPr>
      </w:pPr>
      <w:r>
        <w:rPr>
          <w:rFonts w:hint="eastAsia"/>
          <w:szCs w:val="21"/>
        </w:rPr>
        <w:t>三角形中位线定理：三角形的中位线平行于第三边，并且等于它的一半。</w:t>
      </w:r>
    </w:p>
    <w:p w:rsidR="00080FB6" w:rsidRDefault="00080FB6" w:rsidP="00080FB6">
      <w:pPr>
        <w:ind w:firstLine="435"/>
        <w:rPr>
          <w:rFonts w:hint="eastAsia"/>
          <w:szCs w:val="21"/>
        </w:rPr>
      </w:pPr>
      <w:r>
        <w:rPr>
          <w:rFonts w:hint="eastAsia"/>
          <w:szCs w:val="21"/>
        </w:rPr>
        <w:t>三角形中位线定理的作用：</w:t>
      </w:r>
    </w:p>
    <w:p w:rsidR="00080FB6" w:rsidRDefault="00080FB6" w:rsidP="00080FB6">
      <w:pPr>
        <w:ind w:firstLine="435"/>
        <w:rPr>
          <w:rFonts w:hint="eastAsia"/>
          <w:szCs w:val="21"/>
        </w:rPr>
      </w:pPr>
      <w:r>
        <w:rPr>
          <w:rFonts w:hint="eastAsia"/>
          <w:szCs w:val="21"/>
        </w:rPr>
        <w:t>位置关系：可以证明两条直线平行。</w:t>
      </w:r>
    </w:p>
    <w:p w:rsidR="00080FB6" w:rsidRDefault="00080FB6" w:rsidP="00080FB6">
      <w:pPr>
        <w:ind w:firstLine="435"/>
        <w:rPr>
          <w:rFonts w:hint="eastAsia"/>
          <w:szCs w:val="21"/>
        </w:rPr>
      </w:pPr>
      <w:r>
        <w:rPr>
          <w:rFonts w:hint="eastAsia"/>
          <w:szCs w:val="21"/>
        </w:rPr>
        <w:t>数量关系：可以证明线段的倍分关系。</w:t>
      </w:r>
    </w:p>
    <w:p w:rsidR="00080FB6" w:rsidRDefault="00080FB6" w:rsidP="00080FB6">
      <w:pPr>
        <w:ind w:firstLine="435"/>
        <w:rPr>
          <w:rFonts w:hint="eastAsia"/>
          <w:szCs w:val="21"/>
        </w:rPr>
      </w:pPr>
      <w:r>
        <w:rPr>
          <w:rFonts w:hint="eastAsia"/>
          <w:szCs w:val="21"/>
        </w:rPr>
        <w:t>常用结论：任一个三角形都有三条中位线，由此有：</w:t>
      </w:r>
    </w:p>
    <w:p w:rsidR="00080FB6" w:rsidRDefault="00080FB6" w:rsidP="00080FB6">
      <w:pPr>
        <w:ind w:firstLine="435"/>
        <w:rPr>
          <w:rFonts w:hint="eastAsia"/>
          <w:szCs w:val="21"/>
        </w:rPr>
      </w:pPr>
      <w:r>
        <w:rPr>
          <w:rFonts w:hint="eastAsia"/>
          <w:szCs w:val="21"/>
        </w:rPr>
        <w:t>结论</w:t>
      </w:r>
      <w:r>
        <w:rPr>
          <w:rFonts w:hint="eastAsia"/>
          <w:szCs w:val="21"/>
        </w:rPr>
        <w:t>1</w:t>
      </w:r>
      <w:r>
        <w:rPr>
          <w:rFonts w:hint="eastAsia"/>
          <w:szCs w:val="21"/>
        </w:rPr>
        <w:t>：三条中位线组成一个三角形，其周长为原三角形周长的一半。</w:t>
      </w:r>
    </w:p>
    <w:p w:rsidR="00080FB6" w:rsidRDefault="00080FB6" w:rsidP="00080FB6">
      <w:pPr>
        <w:ind w:firstLine="435"/>
        <w:rPr>
          <w:rFonts w:hint="eastAsia"/>
          <w:szCs w:val="21"/>
        </w:rPr>
      </w:pPr>
      <w:r>
        <w:rPr>
          <w:rFonts w:hint="eastAsia"/>
          <w:szCs w:val="21"/>
        </w:rPr>
        <w:t>结论</w:t>
      </w:r>
      <w:r>
        <w:rPr>
          <w:rFonts w:hint="eastAsia"/>
          <w:szCs w:val="21"/>
        </w:rPr>
        <w:t>2</w:t>
      </w:r>
      <w:r>
        <w:rPr>
          <w:rFonts w:hint="eastAsia"/>
          <w:szCs w:val="21"/>
        </w:rPr>
        <w:t>：三条中位线将原三角形分割成四个全等的三角形。</w:t>
      </w:r>
    </w:p>
    <w:p w:rsidR="00080FB6" w:rsidRDefault="00080FB6" w:rsidP="00080FB6">
      <w:pPr>
        <w:ind w:firstLine="435"/>
        <w:rPr>
          <w:rFonts w:hint="eastAsia"/>
          <w:szCs w:val="21"/>
        </w:rPr>
      </w:pPr>
      <w:r>
        <w:rPr>
          <w:rFonts w:hint="eastAsia"/>
          <w:szCs w:val="21"/>
        </w:rPr>
        <w:t>结论</w:t>
      </w:r>
      <w:r>
        <w:rPr>
          <w:rFonts w:hint="eastAsia"/>
          <w:szCs w:val="21"/>
        </w:rPr>
        <w:t>3</w:t>
      </w:r>
      <w:r>
        <w:rPr>
          <w:rFonts w:hint="eastAsia"/>
          <w:szCs w:val="21"/>
        </w:rPr>
        <w:t>：三条中位线将</w:t>
      </w:r>
      <w:r w:rsidR="00FC1461">
        <w:rPr>
          <w:rFonts w:hint="eastAsia"/>
          <w:szCs w:val="21"/>
        </w:rPr>
        <w:t>原三角形划分出三个面积相等的平行四边形。</w:t>
      </w:r>
    </w:p>
    <w:p w:rsidR="00FC1461" w:rsidRDefault="00FC1461" w:rsidP="00080FB6">
      <w:pPr>
        <w:ind w:firstLine="435"/>
        <w:rPr>
          <w:rFonts w:hint="eastAsia"/>
          <w:szCs w:val="21"/>
        </w:rPr>
      </w:pPr>
      <w:r>
        <w:rPr>
          <w:rFonts w:hint="eastAsia"/>
          <w:szCs w:val="21"/>
        </w:rPr>
        <w:t>结论</w:t>
      </w:r>
      <w:r>
        <w:rPr>
          <w:rFonts w:hint="eastAsia"/>
          <w:szCs w:val="21"/>
        </w:rPr>
        <w:t>4</w:t>
      </w:r>
      <w:r>
        <w:rPr>
          <w:rFonts w:hint="eastAsia"/>
          <w:szCs w:val="21"/>
        </w:rPr>
        <w:t>：三角形一条中线和与它相交的中位线互相平分。</w:t>
      </w:r>
    </w:p>
    <w:p w:rsidR="00FC1461" w:rsidRDefault="00FC1461" w:rsidP="00080FB6">
      <w:pPr>
        <w:ind w:firstLine="435"/>
        <w:rPr>
          <w:rFonts w:hint="eastAsia"/>
          <w:szCs w:val="21"/>
        </w:rPr>
      </w:pPr>
      <w:r>
        <w:rPr>
          <w:rFonts w:hint="eastAsia"/>
          <w:szCs w:val="21"/>
        </w:rPr>
        <w:t>结论</w:t>
      </w:r>
      <w:r>
        <w:rPr>
          <w:rFonts w:hint="eastAsia"/>
          <w:szCs w:val="21"/>
        </w:rPr>
        <w:t>5</w:t>
      </w:r>
      <w:r>
        <w:rPr>
          <w:rFonts w:hint="eastAsia"/>
          <w:szCs w:val="21"/>
        </w:rPr>
        <w:t>：三角形中任意两条中位线的夹角与这夹角所对的三角形的顶角相等。</w:t>
      </w:r>
    </w:p>
    <w:p w:rsidR="00D92D7E" w:rsidRDefault="00D92D7E" w:rsidP="00D92D7E">
      <w:pPr>
        <w:jc w:val="center"/>
        <w:rPr>
          <w:rFonts w:hint="eastAsia"/>
          <w:sz w:val="32"/>
          <w:szCs w:val="32"/>
        </w:rPr>
      </w:pPr>
      <w:r w:rsidRPr="00D92D7E">
        <w:rPr>
          <w:rFonts w:hint="eastAsia"/>
          <w:sz w:val="32"/>
          <w:szCs w:val="32"/>
        </w:rPr>
        <w:t>第十章</w:t>
      </w:r>
      <w:r w:rsidRPr="00D92D7E">
        <w:rPr>
          <w:rFonts w:hint="eastAsia"/>
          <w:sz w:val="32"/>
          <w:szCs w:val="32"/>
        </w:rPr>
        <w:t xml:space="preserve">    </w:t>
      </w:r>
      <w:r w:rsidRPr="00D92D7E">
        <w:rPr>
          <w:rFonts w:hint="eastAsia"/>
          <w:sz w:val="32"/>
          <w:szCs w:val="32"/>
        </w:rPr>
        <w:t>四边形</w:t>
      </w:r>
    </w:p>
    <w:p w:rsidR="00D92D7E" w:rsidRPr="00263690" w:rsidRDefault="00D92D7E" w:rsidP="00D92D7E">
      <w:pPr>
        <w:rPr>
          <w:rFonts w:hint="eastAsia"/>
          <w:b/>
          <w:szCs w:val="21"/>
        </w:rPr>
      </w:pPr>
      <w:r w:rsidRPr="00263690">
        <w:rPr>
          <w:rFonts w:hint="eastAsia"/>
          <w:b/>
          <w:szCs w:val="21"/>
        </w:rPr>
        <w:t>考点一、四边形的相关概念</w:t>
      </w:r>
      <w:r w:rsidRPr="00263690">
        <w:rPr>
          <w:rFonts w:hint="eastAsia"/>
          <w:b/>
          <w:szCs w:val="21"/>
        </w:rPr>
        <w:t xml:space="preserve">    </w:t>
      </w:r>
      <w:r w:rsidRPr="00263690">
        <w:rPr>
          <w:rFonts w:hint="eastAsia"/>
          <w:b/>
          <w:szCs w:val="21"/>
        </w:rPr>
        <w:t>（</w:t>
      </w:r>
      <w:r w:rsidRPr="00263690">
        <w:rPr>
          <w:rFonts w:hint="eastAsia"/>
          <w:b/>
          <w:szCs w:val="21"/>
        </w:rPr>
        <w:t>3</w:t>
      </w:r>
      <w:r w:rsidRPr="00263690">
        <w:rPr>
          <w:rFonts w:hint="eastAsia"/>
          <w:b/>
          <w:szCs w:val="21"/>
        </w:rPr>
        <w:t>分）</w:t>
      </w:r>
    </w:p>
    <w:p w:rsidR="00D92D7E" w:rsidRDefault="00D92D7E" w:rsidP="00D92D7E">
      <w:pPr>
        <w:rPr>
          <w:rFonts w:hint="eastAsia"/>
          <w:szCs w:val="21"/>
        </w:rPr>
      </w:pPr>
      <w:r w:rsidRPr="00D92D7E">
        <w:rPr>
          <w:rFonts w:hint="eastAsia"/>
          <w:szCs w:val="21"/>
        </w:rPr>
        <w:t xml:space="preserve">  </w:t>
      </w:r>
      <w:r>
        <w:rPr>
          <w:rFonts w:hint="eastAsia"/>
          <w:szCs w:val="21"/>
        </w:rPr>
        <w:t xml:space="preserve">  1</w:t>
      </w:r>
      <w:r>
        <w:rPr>
          <w:rFonts w:hint="eastAsia"/>
          <w:szCs w:val="21"/>
        </w:rPr>
        <w:t>、四边形</w:t>
      </w:r>
    </w:p>
    <w:p w:rsidR="00D92D7E" w:rsidRDefault="00D92D7E" w:rsidP="00D92D7E">
      <w:pPr>
        <w:ind w:firstLine="435"/>
        <w:rPr>
          <w:rFonts w:hint="eastAsia"/>
          <w:szCs w:val="21"/>
        </w:rPr>
      </w:pPr>
      <w:r>
        <w:rPr>
          <w:rFonts w:hint="eastAsia"/>
          <w:szCs w:val="21"/>
        </w:rPr>
        <w:t>在同一平面内，由不在同一直线上的四条线段首尾顺次相接的图形叫做四边形。</w:t>
      </w:r>
    </w:p>
    <w:p w:rsidR="00D92D7E" w:rsidRDefault="00D92D7E" w:rsidP="00D92D7E">
      <w:pPr>
        <w:ind w:firstLine="435"/>
        <w:rPr>
          <w:rFonts w:hint="eastAsia"/>
          <w:szCs w:val="21"/>
        </w:rPr>
      </w:pPr>
      <w:r>
        <w:rPr>
          <w:rFonts w:hint="eastAsia"/>
          <w:szCs w:val="21"/>
        </w:rPr>
        <w:t>2</w:t>
      </w:r>
      <w:r>
        <w:rPr>
          <w:rFonts w:hint="eastAsia"/>
          <w:szCs w:val="21"/>
        </w:rPr>
        <w:t>、凸四边形</w:t>
      </w:r>
    </w:p>
    <w:p w:rsidR="00D92D7E" w:rsidRDefault="00D92D7E" w:rsidP="00D92D7E">
      <w:pPr>
        <w:ind w:firstLine="435"/>
        <w:rPr>
          <w:rFonts w:hint="eastAsia"/>
          <w:szCs w:val="21"/>
        </w:rPr>
      </w:pPr>
      <w:r>
        <w:rPr>
          <w:rFonts w:hint="eastAsia"/>
          <w:szCs w:val="21"/>
        </w:rPr>
        <w:t>把四边形的任一边向两方延长，如果其他个边都在延长所得直线的同一旁，这样的四边形叫做凸四边形。</w:t>
      </w:r>
    </w:p>
    <w:p w:rsidR="00D92D7E" w:rsidRDefault="00D92D7E" w:rsidP="00D92D7E">
      <w:pPr>
        <w:ind w:firstLine="435"/>
        <w:rPr>
          <w:rFonts w:hint="eastAsia"/>
          <w:szCs w:val="21"/>
        </w:rPr>
      </w:pPr>
      <w:r>
        <w:rPr>
          <w:rFonts w:hint="eastAsia"/>
          <w:szCs w:val="21"/>
        </w:rPr>
        <w:t>3</w:t>
      </w:r>
      <w:r>
        <w:rPr>
          <w:rFonts w:hint="eastAsia"/>
          <w:szCs w:val="21"/>
        </w:rPr>
        <w:t>、对角线</w:t>
      </w:r>
    </w:p>
    <w:p w:rsidR="00D92D7E" w:rsidRDefault="00D92D7E" w:rsidP="00D92D7E">
      <w:pPr>
        <w:ind w:firstLine="435"/>
        <w:rPr>
          <w:rFonts w:hint="eastAsia"/>
          <w:szCs w:val="21"/>
        </w:rPr>
      </w:pPr>
      <w:r>
        <w:rPr>
          <w:rFonts w:hint="eastAsia"/>
          <w:szCs w:val="21"/>
        </w:rPr>
        <w:t>在四边形中，连接不相邻两个顶点的线段叫做四边形的对角线。</w:t>
      </w:r>
    </w:p>
    <w:p w:rsidR="00D92D7E" w:rsidRDefault="00D92D7E" w:rsidP="00D92D7E">
      <w:pPr>
        <w:ind w:firstLine="435"/>
        <w:rPr>
          <w:rFonts w:hint="eastAsia"/>
          <w:szCs w:val="21"/>
        </w:rPr>
      </w:pPr>
      <w:r>
        <w:rPr>
          <w:rFonts w:hint="eastAsia"/>
          <w:szCs w:val="21"/>
        </w:rPr>
        <w:t>4</w:t>
      </w:r>
      <w:r>
        <w:rPr>
          <w:rFonts w:hint="eastAsia"/>
          <w:szCs w:val="21"/>
        </w:rPr>
        <w:t>、四边形的不稳定性</w:t>
      </w:r>
    </w:p>
    <w:p w:rsidR="00D92D7E" w:rsidRDefault="00D92D7E" w:rsidP="00D92D7E">
      <w:pPr>
        <w:ind w:firstLine="435"/>
        <w:rPr>
          <w:rFonts w:hint="eastAsia"/>
          <w:szCs w:val="21"/>
        </w:rPr>
      </w:pPr>
      <w:r>
        <w:rPr>
          <w:rFonts w:hint="eastAsia"/>
          <w:szCs w:val="21"/>
        </w:rPr>
        <w:t>三角形的三边如果确定后，它的形状、大小就确定了，这是三角形的稳定性。但是四边形的四边确定后，它的形状不能确定，这就是四边形所具有的不稳定性，它在生产、生活方面有着广泛的应用。</w:t>
      </w:r>
    </w:p>
    <w:p w:rsidR="00D92D7E" w:rsidRDefault="00D92D7E" w:rsidP="00D92D7E">
      <w:pPr>
        <w:ind w:firstLine="435"/>
        <w:rPr>
          <w:rFonts w:hint="eastAsia"/>
          <w:szCs w:val="21"/>
        </w:rPr>
      </w:pPr>
      <w:r>
        <w:rPr>
          <w:rFonts w:hint="eastAsia"/>
          <w:szCs w:val="21"/>
        </w:rPr>
        <w:t>5</w:t>
      </w:r>
      <w:r>
        <w:rPr>
          <w:rFonts w:hint="eastAsia"/>
          <w:szCs w:val="21"/>
        </w:rPr>
        <w:t>、四边形的内角和定理及</w:t>
      </w:r>
      <w:r w:rsidR="00E844F5">
        <w:rPr>
          <w:rFonts w:hint="eastAsia"/>
          <w:szCs w:val="21"/>
        </w:rPr>
        <w:t>外</w:t>
      </w:r>
      <w:r>
        <w:rPr>
          <w:rFonts w:hint="eastAsia"/>
          <w:szCs w:val="21"/>
        </w:rPr>
        <w:t>角</w:t>
      </w:r>
      <w:r w:rsidR="00E844F5">
        <w:rPr>
          <w:rFonts w:hint="eastAsia"/>
          <w:szCs w:val="21"/>
        </w:rPr>
        <w:t>和</w:t>
      </w:r>
      <w:r>
        <w:rPr>
          <w:rFonts w:hint="eastAsia"/>
          <w:szCs w:val="21"/>
        </w:rPr>
        <w:t>定理</w:t>
      </w:r>
    </w:p>
    <w:p w:rsidR="00D92D7E" w:rsidRDefault="00D92D7E" w:rsidP="00E844F5">
      <w:pPr>
        <w:ind w:firstLine="435"/>
        <w:rPr>
          <w:rFonts w:hint="eastAsia"/>
          <w:szCs w:val="21"/>
        </w:rPr>
      </w:pPr>
      <w:r>
        <w:rPr>
          <w:rFonts w:hint="eastAsia"/>
          <w:szCs w:val="21"/>
        </w:rPr>
        <w:t>四边形的内角和定理：四边形的内角和等于</w:t>
      </w:r>
      <w:r>
        <w:rPr>
          <w:rFonts w:hint="eastAsia"/>
          <w:szCs w:val="21"/>
        </w:rPr>
        <w:t>360</w:t>
      </w:r>
      <w:r w:rsidR="00E844F5">
        <w:rPr>
          <w:rFonts w:hint="eastAsia"/>
          <w:szCs w:val="21"/>
        </w:rPr>
        <w:t>°。</w:t>
      </w:r>
    </w:p>
    <w:p w:rsidR="00E844F5" w:rsidRDefault="00E844F5" w:rsidP="00E844F5">
      <w:pPr>
        <w:ind w:firstLine="435"/>
        <w:rPr>
          <w:rFonts w:hint="eastAsia"/>
          <w:szCs w:val="21"/>
        </w:rPr>
      </w:pPr>
      <w:r>
        <w:rPr>
          <w:rFonts w:hint="eastAsia"/>
          <w:szCs w:val="21"/>
        </w:rPr>
        <w:t>四边形的外角和定理：四边形的外角和等于</w:t>
      </w:r>
      <w:r>
        <w:rPr>
          <w:rFonts w:hint="eastAsia"/>
          <w:szCs w:val="21"/>
        </w:rPr>
        <w:t>360</w:t>
      </w:r>
      <w:r>
        <w:rPr>
          <w:rFonts w:hint="eastAsia"/>
          <w:szCs w:val="21"/>
        </w:rPr>
        <w:t>°。</w:t>
      </w:r>
    </w:p>
    <w:p w:rsidR="00E844F5" w:rsidRDefault="00E844F5" w:rsidP="00E844F5">
      <w:pPr>
        <w:ind w:firstLine="435"/>
        <w:rPr>
          <w:rFonts w:hint="eastAsia"/>
          <w:szCs w:val="21"/>
        </w:rPr>
      </w:pPr>
      <w:r>
        <w:rPr>
          <w:rFonts w:hint="eastAsia"/>
          <w:szCs w:val="21"/>
        </w:rPr>
        <w:t>推论：多边形的内角和定理：</w:t>
      </w:r>
      <w:r>
        <w:rPr>
          <w:rFonts w:hint="eastAsia"/>
          <w:szCs w:val="21"/>
        </w:rPr>
        <w:t>n</w:t>
      </w:r>
      <w:r>
        <w:rPr>
          <w:rFonts w:hint="eastAsia"/>
          <w:szCs w:val="21"/>
        </w:rPr>
        <w:t>边形的内角和等于</w:t>
      </w:r>
      <w:r w:rsidRPr="00E844F5">
        <w:rPr>
          <w:position w:val="-10"/>
          <w:szCs w:val="21"/>
        </w:rPr>
        <w:object w:dxaOrig="859" w:dyaOrig="320">
          <v:shape id="_x0000_i1258" type="#_x0000_t75" style="width:42.75pt;height:15.75pt" o:ole="">
            <v:imagedata r:id="rId409" o:title=""/>
          </v:shape>
          <o:OLEObject Type="Embed" ProgID="Equation.3" ShapeID="_x0000_i1258" DrawAspect="Content" ObjectID="_1620406906" r:id="rId410"/>
        </w:object>
      </w:r>
      <w:r>
        <w:rPr>
          <w:rFonts w:hint="eastAsia"/>
          <w:szCs w:val="21"/>
        </w:rPr>
        <w:t>180</w:t>
      </w:r>
      <w:r>
        <w:rPr>
          <w:rFonts w:hint="eastAsia"/>
          <w:szCs w:val="21"/>
        </w:rPr>
        <w:t>°；</w:t>
      </w:r>
    </w:p>
    <w:p w:rsidR="00E844F5" w:rsidRDefault="00E844F5" w:rsidP="00E844F5">
      <w:pPr>
        <w:ind w:firstLine="435"/>
        <w:rPr>
          <w:rFonts w:hint="eastAsia"/>
          <w:szCs w:val="21"/>
        </w:rPr>
      </w:pPr>
      <w:r>
        <w:rPr>
          <w:rFonts w:hint="eastAsia"/>
          <w:szCs w:val="21"/>
        </w:rPr>
        <w:t xml:space="preserve">      </w:t>
      </w:r>
      <w:r>
        <w:rPr>
          <w:rFonts w:hint="eastAsia"/>
          <w:szCs w:val="21"/>
        </w:rPr>
        <w:t>多边形的外角和定理：任意多边形的外角和等于</w:t>
      </w:r>
      <w:r>
        <w:rPr>
          <w:rFonts w:hint="eastAsia"/>
          <w:szCs w:val="21"/>
        </w:rPr>
        <w:t>360</w:t>
      </w:r>
      <w:r>
        <w:rPr>
          <w:rFonts w:hint="eastAsia"/>
          <w:szCs w:val="21"/>
        </w:rPr>
        <w:t>°。</w:t>
      </w:r>
    </w:p>
    <w:p w:rsidR="00E844F5" w:rsidRDefault="00E844F5" w:rsidP="00E844F5">
      <w:pPr>
        <w:ind w:firstLine="435"/>
        <w:rPr>
          <w:rFonts w:hint="eastAsia"/>
          <w:szCs w:val="21"/>
        </w:rPr>
      </w:pPr>
      <w:r>
        <w:rPr>
          <w:rFonts w:hint="eastAsia"/>
          <w:szCs w:val="21"/>
        </w:rPr>
        <w:t>6</w:t>
      </w:r>
      <w:r>
        <w:rPr>
          <w:rFonts w:hint="eastAsia"/>
          <w:szCs w:val="21"/>
        </w:rPr>
        <w:t>、多边形的对角线条数的计算公式</w:t>
      </w:r>
    </w:p>
    <w:p w:rsidR="00E844F5" w:rsidRDefault="00E844F5" w:rsidP="00E844F5">
      <w:pPr>
        <w:ind w:firstLine="435"/>
        <w:rPr>
          <w:rFonts w:hint="eastAsia"/>
          <w:szCs w:val="21"/>
        </w:rPr>
      </w:pPr>
      <w:r>
        <w:rPr>
          <w:rFonts w:hint="eastAsia"/>
          <w:szCs w:val="21"/>
        </w:rPr>
        <w:t>设多边形的边数为</w:t>
      </w:r>
      <w:r>
        <w:rPr>
          <w:rFonts w:hint="eastAsia"/>
          <w:szCs w:val="21"/>
        </w:rPr>
        <w:t>n</w:t>
      </w:r>
      <w:r>
        <w:rPr>
          <w:rFonts w:hint="eastAsia"/>
          <w:szCs w:val="21"/>
        </w:rPr>
        <w:t>，则多边形的对角线条数为</w:t>
      </w:r>
      <w:r w:rsidRPr="00E844F5">
        <w:rPr>
          <w:position w:val="-24"/>
          <w:szCs w:val="21"/>
        </w:rPr>
        <w:object w:dxaOrig="859" w:dyaOrig="620">
          <v:shape id="_x0000_i1259" type="#_x0000_t75" style="width:42.75pt;height:30.75pt" o:ole="">
            <v:imagedata r:id="rId411" o:title=""/>
          </v:shape>
          <o:OLEObject Type="Embed" ProgID="Equation.3" ShapeID="_x0000_i1259" DrawAspect="Content" ObjectID="_1620406907" r:id="rId412"/>
        </w:object>
      </w:r>
      <w:r w:rsidR="00576BAA">
        <w:rPr>
          <w:rFonts w:hint="eastAsia"/>
          <w:szCs w:val="21"/>
        </w:rPr>
        <w:t>。</w:t>
      </w:r>
    </w:p>
    <w:p w:rsidR="00576BAA" w:rsidRPr="00263690" w:rsidRDefault="00576BAA" w:rsidP="00576BAA">
      <w:pPr>
        <w:rPr>
          <w:rFonts w:hint="eastAsia"/>
          <w:b/>
          <w:szCs w:val="21"/>
        </w:rPr>
      </w:pPr>
      <w:r w:rsidRPr="00263690">
        <w:rPr>
          <w:rFonts w:hint="eastAsia"/>
          <w:b/>
          <w:szCs w:val="21"/>
        </w:rPr>
        <w:t>考点二、平行四边形</w:t>
      </w:r>
      <w:r w:rsidR="00035610" w:rsidRPr="00263690">
        <w:rPr>
          <w:rFonts w:hint="eastAsia"/>
          <w:b/>
          <w:szCs w:val="21"/>
        </w:rPr>
        <w:t xml:space="preserve">    </w:t>
      </w:r>
      <w:r w:rsidR="00035610" w:rsidRPr="00263690">
        <w:rPr>
          <w:rFonts w:hint="eastAsia"/>
          <w:b/>
          <w:szCs w:val="21"/>
        </w:rPr>
        <w:t>（</w:t>
      </w:r>
      <w:r w:rsidR="00035610" w:rsidRPr="00263690">
        <w:rPr>
          <w:rFonts w:hint="eastAsia"/>
          <w:b/>
          <w:szCs w:val="21"/>
        </w:rPr>
        <w:t>3~10</w:t>
      </w:r>
      <w:r w:rsidR="00035610" w:rsidRPr="00263690">
        <w:rPr>
          <w:rFonts w:hint="eastAsia"/>
          <w:b/>
          <w:szCs w:val="21"/>
        </w:rPr>
        <w:t>分）</w:t>
      </w:r>
    </w:p>
    <w:p w:rsidR="00576BAA" w:rsidRDefault="00576BAA" w:rsidP="00576BAA">
      <w:pPr>
        <w:rPr>
          <w:rFonts w:hint="eastAsia"/>
          <w:szCs w:val="21"/>
        </w:rPr>
      </w:pPr>
      <w:r>
        <w:rPr>
          <w:rFonts w:hint="eastAsia"/>
          <w:szCs w:val="21"/>
        </w:rPr>
        <w:t xml:space="preserve">    1</w:t>
      </w:r>
      <w:r>
        <w:rPr>
          <w:rFonts w:hint="eastAsia"/>
          <w:szCs w:val="21"/>
        </w:rPr>
        <w:t>、平行四边形的概念</w:t>
      </w:r>
    </w:p>
    <w:p w:rsidR="00576BAA" w:rsidRDefault="00576BAA" w:rsidP="001A11B4">
      <w:pPr>
        <w:ind w:firstLine="435"/>
        <w:rPr>
          <w:rFonts w:hint="eastAsia"/>
          <w:szCs w:val="21"/>
        </w:rPr>
      </w:pPr>
      <w:r>
        <w:rPr>
          <w:rFonts w:hint="eastAsia"/>
          <w:szCs w:val="21"/>
        </w:rPr>
        <w:t>两组对边</w:t>
      </w:r>
      <w:r w:rsidR="001A11B4">
        <w:rPr>
          <w:rFonts w:hint="eastAsia"/>
          <w:szCs w:val="21"/>
        </w:rPr>
        <w:t>分别平行的四边形叫做平行四边形。</w:t>
      </w:r>
    </w:p>
    <w:p w:rsidR="001A11B4" w:rsidRDefault="001A11B4" w:rsidP="001A11B4">
      <w:pPr>
        <w:ind w:firstLine="435"/>
        <w:rPr>
          <w:rFonts w:hint="eastAsia"/>
          <w:szCs w:val="21"/>
        </w:rPr>
      </w:pPr>
      <w:r>
        <w:rPr>
          <w:rFonts w:hint="eastAsia"/>
          <w:szCs w:val="21"/>
        </w:rPr>
        <w:t>平行四边形用符号“</w:t>
      </w:r>
      <w:r w:rsidR="003E3DB0" w:rsidRPr="003E3DB0">
        <w:rPr>
          <w:rFonts w:hint="eastAsia"/>
          <w:i/>
          <w:szCs w:val="21"/>
        </w:rPr>
        <w:t>□</w:t>
      </w:r>
      <w:r w:rsidR="003E3DB0">
        <w:rPr>
          <w:rFonts w:hint="eastAsia"/>
          <w:szCs w:val="21"/>
        </w:rPr>
        <w:t>ABCD</w:t>
      </w:r>
      <w:r>
        <w:rPr>
          <w:rFonts w:hint="eastAsia"/>
          <w:szCs w:val="21"/>
        </w:rPr>
        <w:t>”表示，如平行四边形</w:t>
      </w:r>
      <w:r>
        <w:rPr>
          <w:rFonts w:hint="eastAsia"/>
          <w:szCs w:val="21"/>
        </w:rPr>
        <w:t>ABCD</w:t>
      </w:r>
      <w:r>
        <w:rPr>
          <w:rFonts w:hint="eastAsia"/>
          <w:szCs w:val="21"/>
        </w:rPr>
        <w:t>记作“</w:t>
      </w:r>
      <w:r w:rsidR="003E3DB0" w:rsidRPr="003E3DB0">
        <w:rPr>
          <w:rFonts w:hint="eastAsia"/>
          <w:i/>
          <w:szCs w:val="21"/>
        </w:rPr>
        <w:t>□</w:t>
      </w:r>
      <w:r>
        <w:rPr>
          <w:rFonts w:hint="eastAsia"/>
          <w:szCs w:val="21"/>
        </w:rPr>
        <w:t>ABCD</w:t>
      </w:r>
      <w:r>
        <w:rPr>
          <w:rFonts w:hint="eastAsia"/>
          <w:szCs w:val="21"/>
        </w:rPr>
        <w:t>”，读作“平行四边形</w:t>
      </w:r>
      <w:r>
        <w:rPr>
          <w:rFonts w:hint="eastAsia"/>
          <w:szCs w:val="21"/>
        </w:rPr>
        <w:t>ABCD</w:t>
      </w:r>
      <w:r>
        <w:rPr>
          <w:rFonts w:hint="eastAsia"/>
          <w:szCs w:val="21"/>
        </w:rPr>
        <w:t>”。</w:t>
      </w:r>
    </w:p>
    <w:p w:rsidR="003E3DB0" w:rsidRDefault="003E3DB0" w:rsidP="001A11B4">
      <w:pPr>
        <w:ind w:firstLine="435"/>
        <w:rPr>
          <w:rFonts w:hint="eastAsia"/>
          <w:szCs w:val="21"/>
        </w:rPr>
      </w:pPr>
      <w:r>
        <w:rPr>
          <w:rFonts w:hint="eastAsia"/>
          <w:szCs w:val="21"/>
        </w:rPr>
        <w:t>2</w:t>
      </w:r>
      <w:r>
        <w:rPr>
          <w:rFonts w:hint="eastAsia"/>
          <w:szCs w:val="21"/>
        </w:rPr>
        <w:t>、平行四边形的性质</w:t>
      </w:r>
    </w:p>
    <w:p w:rsidR="003E3DB0" w:rsidRDefault="003E3DB0" w:rsidP="001A11B4">
      <w:pPr>
        <w:ind w:firstLine="435"/>
        <w:rPr>
          <w:rFonts w:hint="eastAsia"/>
          <w:szCs w:val="21"/>
        </w:rPr>
      </w:pPr>
      <w:r>
        <w:rPr>
          <w:rFonts w:hint="eastAsia"/>
          <w:szCs w:val="21"/>
        </w:rPr>
        <w:lastRenderedPageBreak/>
        <w:t>（</w:t>
      </w:r>
      <w:r>
        <w:rPr>
          <w:rFonts w:hint="eastAsia"/>
          <w:szCs w:val="21"/>
        </w:rPr>
        <w:t>1</w:t>
      </w:r>
      <w:r>
        <w:rPr>
          <w:rFonts w:hint="eastAsia"/>
          <w:szCs w:val="21"/>
        </w:rPr>
        <w:t>）平行四边形的邻角互补，对角相等。</w:t>
      </w:r>
    </w:p>
    <w:p w:rsidR="003E3DB0" w:rsidRDefault="003E3DB0" w:rsidP="003E3DB0">
      <w:pPr>
        <w:ind w:firstLine="435"/>
        <w:rPr>
          <w:rFonts w:hint="eastAsia"/>
          <w:szCs w:val="21"/>
        </w:rPr>
      </w:pPr>
      <w:r>
        <w:rPr>
          <w:rFonts w:hint="eastAsia"/>
          <w:szCs w:val="21"/>
        </w:rPr>
        <w:t>（</w:t>
      </w:r>
      <w:r>
        <w:rPr>
          <w:rFonts w:hint="eastAsia"/>
          <w:szCs w:val="21"/>
        </w:rPr>
        <w:t>2</w:t>
      </w:r>
      <w:r>
        <w:rPr>
          <w:rFonts w:hint="eastAsia"/>
          <w:szCs w:val="21"/>
        </w:rPr>
        <w:t>）平行四边形的对边平行且相等。</w:t>
      </w:r>
    </w:p>
    <w:p w:rsidR="003E3DB0" w:rsidRDefault="003E3DB0" w:rsidP="003E3DB0">
      <w:pPr>
        <w:ind w:firstLine="435"/>
        <w:rPr>
          <w:rFonts w:hint="eastAsia"/>
          <w:szCs w:val="21"/>
        </w:rPr>
      </w:pPr>
      <w:r>
        <w:rPr>
          <w:rFonts w:hint="eastAsia"/>
          <w:szCs w:val="21"/>
        </w:rPr>
        <w:t>推论：夹在两条平行线间的平行线段相等。</w:t>
      </w:r>
    </w:p>
    <w:p w:rsidR="003E3DB0" w:rsidRDefault="003E3DB0" w:rsidP="003E3DB0">
      <w:pPr>
        <w:ind w:firstLine="435"/>
        <w:rPr>
          <w:rFonts w:hint="eastAsia"/>
          <w:szCs w:val="21"/>
        </w:rPr>
      </w:pPr>
      <w:r>
        <w:rPr>
          <w:rFonts w:hint="eastAsia"/>
          <w:szCs w:val="21"/>
        </w:rPr>
        <w:t>（</w:t>
      </w:r>
      <w:r>
        <w:rPr>
          <w:rFonts w:hint="eastAsia"/>
          <w:szCs w:val="21"/>
        </w:rPr>
        <w:t>3</w:t>
      </w:r>
      <w:r>
        <w:rPr>
          <w:rFonts w:hint="eastAsia"/>
          <w:szCs w:val="21"/>
        </w:rPr>
        <w:t>）平行四边形的对角线互相平分。</w:t>
      </w:r>
    </w:p>
    <w:p w:rsidR="003E3DB0" w:rsidRDefault="003E3DB0" w:rsidP="003E3DB0">
      <w:pPr>
        <w:ind w:firstLine="435"/>
        <w:rPr>
          <w:rFonts w:hint="eastAsia"/>
          <w:szCs w:val="21"/>
        </w:rPr>
      </w:pPr>
      <w:r>
        <w:rPr>
          <w:rFonts w:hint="eastAsia"/>
          <w:szCs w:val="21"/>
        </w:rPr>
        <w:t>（</w:t>
      </w:r>
      <w:r>
        <w:rPr>
          <w:rFonts w:hint="eastAsia"/>
          <w:szCs w:val="21"/>
        </w:rPr>
        <w:t>4</w:t>
      </w:r>
      <w:r>
        <w:rPr>
          <w:rFonts w:hint="eastAsia"/>
          <w:szCs w:val="21"/>
        </w:rPr>
        <w:t>）若一直线过平行四边形两对角线的交点，则这条直线被一组对边截下的线段以对角线的交点为中点，并且这两条直线二等分此平行四边形的面积。</w:t>
      </w:r>
    </w:p>
    <w:p w:rsidR="003E3DB0" w:rsidRDefault="003E3DB0" w:rsidP="003E3DB0">
      <w:pPr>
        <w:ind w:firstLine="435"/>
        <w:rPr>
          <w:rFonts w:hint="eastAsia"/>
          <w:szCs w:val="21"/>
        </w:rPr>
      </w:pPr>
      <w:r>
        <w:rPr>
          <w:rFonts w:hint="eastAsia"/>
          <w:szCs w:val="21"/>
        </w:rPr>
        <w:t>3</w:t>
      </w:r>
      <w:r>
        <w:rPr>
          <w:rFonts w:hint="eastAsia"/>
          <w:szCs w:val="21"/>
        </w:rPr>
        <w:t>、平行四边形的判定</w:t>
      </w:r>
    </w:p>
    <w:p w:rsidR="003E3DB0" w:rsidRDefault="003E3DB0" w:rsidP="003E3DB0">
      <w:pPr>
        <w:ind w:firstLine="435"/>
        <w:rPr>
          <w:rFonts w:hint="eastAsia"/>
          <w:szCs w:val="21"/>
        </w:rPr>
      </w:pPr>
      <w:r>
        <w:rPr>
          <w:rFonts w:hint="eastAsia"/>
          <w:szCs w:val="21"/>
        </w:rPr>
        <w:t>（</w:t>
      </w:r>
      <w:r>
        <w:rPr>
          <w:rFonts w:hint="eastAsia"/>
          <w:szCs w:val="21"/>
        </w:rPr>
        <w:t>1</w:t>
      </w:r>
      <w:r>
        <w:rPr>
          <w:rFonts w:hint="eastAsia"/>
          <w:szCs w:val="21"/>
        </w:rPr>
        <w:t>）定义：两组对边分别平行</w:t>
      </w:r>
      <w:r w:rsidR="00035610">
        <w:rPr>
          <w:rFonts w:hint="eastAsia"/>
          <w:szCs w:val="21"/>
        </w:rPr>
        <w:t>的四边形是平行四边形</w:t>
      </w:r>
    </w:p>
    <w:p w:rsidR="00035610" w:rsidRDefault="00035610" w:rsidP="003E3DB0">
      <w:pPr>
        <w:ind w:firstLine="435"/>
        <w:rPr>
          <w:rFonts w:hint="eastAsia"/>
          <w:szCs w:val="21"/>
        </w:rPr>
      </w:pPr>
      <w:r>
        <w:rPr>
          <w:rFonts w:hint="eastAsia"/>
          <w:szCs w:val="21"/>
        </w:rPr>
        <w:t>（</w:t>
      </w:r>
      <w:r>
        <w:rPr>
          <w:rFonts w:hint="eastAsia"/>
          <w:szCs w:val="21"/>
        </w:rPr>
        <w:t>2</w:t>
      </w:r>
      <w:r>
        <w:rPr>
          <w:rFonts w:hint="eastAsia"/>
          <w:szCs w:val="21"/>
        </w:rPr>
        <w:t>）定理</w:t>
      </w:r>
      <w:r>
        <w:rPr>
          <w:rFonts w:hint="eastAsia"/>
          <w:szCs w:val="21"/>
        </w:rPr>
        <w:t>1</w:t>
      </w:r>
      <w:r>
        <w:rPr>
          <w:rFonts w:hint="eastAsia"/>
          <w:szCs w:val="21"/>
        </w:rPr>
        <w:t>：两组对角分别相等的四边形是平行四边形</w:t>
      </w:r>
    </w:p>
    <w:p w:rsidR="00035610" w:rsidRDefault="00035610" w:rsidP="003E3DB0">
      <w:pPr>
        <w:ind w:firstLine="435"/>
        <w:rPr>
          <w:rFonts w:hint="eastAsia"/>
          <w:szCs w:val="21"/>
        </w:rPr>
      </w:pPr>
      <w:r>
        <w:rPr>
          <w:rFonts w:hint="eastAsia"/>
          <w:szCs w:val="21"/>
        </w:rPr>
        <w:t>（</w:t>
      </w:r>
      <w:r>
        <w:rPr>
          <w:rFonts w:hint="eastAsia"/>
          <w:szCs w:val="21"/>
        </w:rPr>
        <w:t>3</w:t>
      </w:r>
      <w:r>
        <w:rPr>
          <w:rFonts w:hint="eastAsia"/>
          <w:szCs w:val="21"/>
        </w:rPr>
        <w:t>）定理</w:t>
      </w:r>
      <w:r>
        <w:rPr>
          <w:rFonts w:hint="eastAsia"/>
          <w:szCs w:val="21"/>
        </w:rPr>
        <w:t>2</w:t>
      </w:r>
      <w:r>
        <w:rPr>
          <w:rFonts w:hint="eastAsia"/>
          <w:szCs w:val="21"/>
        </w:rPr>
        <w:t>：两组对边分别相等的四边形是平行四边形</w:t>
      </w:r>
    </w:p>
    <w:p w:rsidR="00035610" w:rsidRDefault="00035610" w:rsidP="003E3DB0">
      <w:pPr>
        <w:ind w:firstLine="435"/>
        <w:rPr>
          <w:rFonts w:hint="eastAsia"/>
          <w:szCs w:val="21"/>
        </w:rPr>
      </w:pPr>
      <w:r>
        <w:rPr>
          <w:rFonts w:hint="eastAsia"/>
          <w:szCs w:val="21"/>
        </w:rPr>
        <w:t>（</w:t>
      </w:r>
      <w:r>
        <w:rPr>
          <w:rFonts w:hint="eastAsia"/>
          <w:szCs w:val="21"/>
        </w:rPr>
        <w:t>4</w:t>
      </w:r>
      <w:r>
        <w:rPr>
          <w:rFonts w:hint="eastAsia"/>
          <w:szCs w:val="21"/>
        </w:rPr>
        <w:t>）定理</w:t>
      </w:r>
      <w:r>
        <w:rPr>
          <w:rFonts w:hint="eastAsia"/>
          <w:szCs w:val="21"/>
        </w:rPr>
        <w:t>3</w:t>
      </w:r>
      <w:r>
        <w:rPr>
          <w:rFonts w:hint="eastAsia"/>
          <w:szCs w:val="21"/>
        </w:rPr>
        <w:t>：对角线互相平分的四边形是平行四边形</w:t>
      </w:r>
    </w:p>
    <w:p w:rsidR="00035610" w:rsidRDefault="00035610" w:rsidP="003E3DB0">
      <w:pPr>
        <w:ind w:firstLine="435"/>
        <w:rPr>
          <w:rFonts w:hint="eastAsia"/>
          <w:szCs w:val="21"/>
        </w:rPr>
      </w:pPr>
      <w:r>
        <w:rPr>
          <w:rFonts w:hint="eastAsia"/>
          <w:szCs w:val="21"/>
        </w:rPr>
        <w:t>（</w:t>
      </w:r>
      <w:r>
        <w:rPr>
          <w:rFonts w:hint="eastAsia"/>
          <w:szCs w:val="21"/>
        </w:rPr>
        <w:t>5</w:t>
      </w:r>
      <w:r>
        <w:rPr>
          <w:rFonts w:hint="eastAsia"/>
          <w:szCs w:val="21"/>
        </w:rPr>
        <w:t>）定理</w:t>
      </w:r>
      <w:r>
        <w:rPr>
          <w:rFonts w:hint="eastAsia"/>
          <w:szCs w:val="21"/>
        </w:rPr>
        <w:t>4</w:t>
      </w:r>
      <w:r>
        <w:rPr>
          <w:rFonts w:hint="eastAsia"/>
          <w:szCs w:val="21"/>
        </w:rPr>
        <w:t>：一组对边平行且相等的四边形是平行四边形</w:t>
      </w:r>
    </w:p>
    <w:p w:rsidR="00035610" w:rsidRDefault="00035610" w:rsidP="003E3DB0">
      <w:pPr>
        <w:ind w:firstLine="435"/>
        <w:rPr>
          <w:rFonts w:hint="eastAsia"/>
          <w:szCs w:val="21"/>
        </w:rPr>
      </w:pPr>
      <w:r>
        <w:rPr>
          <w:rFonts w:hint="eastAsia"/>
          <w:szCs w:val="21"/>
        </w:rPr>
        <w:t>4</w:t>
      </w:r>
      <w:r>
        <w:rPr>
          <w:rFonts w:hint="eastAsia"/>
          <w:szCs w:val="21"/>
        </w:rPr>
        <w:t>、两条平行线的距离</w:t>
      </w:r>
    </w:p>
    <w:p w:rsidR="00035610" w:rsidRDefault="00035610" w:rsidP="003E3DB0">
      <w:pPr>
        <w:ind w:firstLine="435"/>
        <w:rPr>
          <w:rFonts w:hint="eastAsia"/>
          <w:szCs w:val="21"/>
        </w:rPr>
      </w:pPr>
      <w:r>
        <w:rPr>
          <w:rFonts w:hint="eastAsia"/>
          <w:szCs w:val="21"/>
        </w:rPr>
        <w:t>两条平行线中，一条直线上的任意一点到另一条直线的距离，叫做这两条平行线的距离。</w:t>
      </w:r>
    </w:p>
    <w:p w:rsidR="00035610" w:rsidRDefault="00035610" w:rsidP="003E3DB0">
      <w:pPr>
        <w:ind w:firstLine="435"/>
        <w:rPr>
          <w:rFonts w:hint="eastAsia"/>
          <w:szCs w:val="21"/>
        </w:rPr>
      </w:pPr>
      <w:r>
        <w:rPr>
          <w:rFonts w:hint="eastAsia"/>
          <w:szCs w:val="21"/>
        </w:rPr>
        <w:t>平行线间的距离处处相等。</w:t>
      </w:r>
    </w:p>
    <w:p w:rsidR="00035610" w:rsidRDefault="00035610" w:rsidP="003E3DB0">
      <w:pPr>
        <w:ind w:firstLine="435"/>
        <w:rPr>
          <w:rFonts w:hint="eastAsia"/>
          <w:szCs w:val="21"/>
        </w:rPr>
      </w:pPr>
      <w:r>
        <w:rPr>
          <w:rFonts w:hint="eastAsia"/>
          <w:szCs w:val="21"/>
        </w:rPr>
        <w:t>5</w:t>
      </w:r>
      <w:r>
        <w:rPr>
          <w:rFonts w:hint="eastAsia"/>
          <w:szCs w:val="21"/>
        </w:rPr>
        <w:t>、平行四边形的面积</w:t>
      </w:r>
    </w:p>
    <w:p w:rsidR="00035610" w:rsidRDefault="00035610" w:rsidP="003E3DB0">
      <w:pPr>
        <w:ind w:firstLine="435"/>
        <w:rPr>
          <w:rFonts w:hint="eastAsia"/>
          <w:szCs w:val="21"/>
        </w:rPr>
      </w:pPr>
      <w:r>
        <w:rPr>
          <w:rFonts w:hint="eastAsia"/>
          <w:szCs w:val="21"/>
        </w:rPr>
        <w:t>S</w:t>
      </w:r>
      <w:r>
        <w:rPr>
          <w:rFonts w:hint="eastAsia"/>
          <w:szCs w:val="21"/>
          <w:vertAlign w:val="subscript"/>
        </w:rPr>
        <w:t>平行四边形</w:t>
      </w:r>
      <w:r>
        <w:rPr>
          <w:rFonts w:hint="eastAsia"/>
          <w:szCs w:val="21"/>
        </w:rPr>
        <w:t>=</w:t>
      </w:r>
      <w:r>
        <w:rPr>
          <w:rFonts w:hint="eastAsia"/>
          <w:szCs w:val="21"/>
        </w:rPr>
        <w:t>底边长×高</w:t>
      </w:r>
      <w:r>
        <w:rPr>
          <w:rFonts w:hint="eastAsia"/>
          <w:szCs w:val="21"/>
        </w:rPr>
        <w:t>=ah</w:t>
      </w:r>
    </w:p>
    <w:p w:rsidR="00966E22" w:rsidRPr="00263690" w:rsidRDefault="00966E22" w:rsidP="00966E22">
      <w:pPr>
        <w:rPr>
          <w:rFonts w:hint="eastAsia"/>
          <w:b/>
          <w:szCs w:val="21"/>
        </w:rPr>
      </w:pPr>
      <w:r w:rsidRPr="00263690">
        <w:rPr>
          <w:rFonts w:hint="eastAsia"/>
          <w:b/>
          <w:szCs w:val="21"/>
        </w:rPr>
        <w:t>考点三、矩形</w:t>
      </w:r>
      <w:r w:rsidRPr="00263690">
        <w:rPr>
          <w:rFonts w:hint="eastAsia"/>
          <w:b/>
          <w:szCs w:val="21"/>
        </w:rPr>
        <w:t xml:space="preserve">    </w:t>
      </w:r>
      <w:r w:rsidRPr="00263690">
        <w:rPr>
          <w:rFonts w:hint="eastAsia"/>
          <w:b/>
          <w:szCs w:val="21"/>
        </w:rPr>
        <w:t>（</w:t>
      </w:r>
      <w:r w:rsidRPr="00263690">
        <w:rPr>
          <w:rFonts w:hint="eastAsia"/>
          <w:b/>
          <w:szCs w:val="21"/>
        </w:rPr>
        <w:t>3~10</w:t>
      </w:r>
      <w:r w:rsidRPr="00263690">
        <w:rPr>
          <w:rFonts w:hint="eastAsia"/>
          <w:b/>
          <w:szCs w:val="21"/>
        </w:rPr>
        <w:t>分）</w:t>
      </w:r>
    </w:p>
    <w:p w:rsidR="00966E22" w:rsidRDefault="00966E22" w:rsidP="00966E22">
      <w:pPr>
        <w:rPr>
          <w:rFonts w:hint="eastAsia"/>
          <w:szCs w:val="21"/>
        </w:rPr>
      </w:pPr>
      <w:r>
        <w:rPr>
          <w:rFonts w:hint="eastAsia"/>
          <w:szCs w:val="21"/>
        </w:rPr>
        <w:t xml:space="preserve">    1</w:t>
      </w:r>
      <w:r>
        <w:rPr>
          <w:rFonts w:hint="eastAsia"/>
          <w:szCs w:val="21"/>
        </w:rPr>
        <w:t>、矩形的概念</w:t>
      </w:r>
    </w:p>
    <w:p w:rsidR="00966E22" w:rsidRDefault="00966E22" w:rsidP="00966E22">
      <w:pPr>
        <w:ind w:firstLine="435"/>
        <w:rPr>
          <w:rFonts w:hint="eastAsia"/>
          <w:szCs w:val="21"/>
        </w:rPr>
      </w:pPr>
      <w:r>
        <w:rPr>
          <w:rFonts w:hint="eastAsia"/>
          <w:szCs w:val="21"/>
        </w:rPr>
        <w:t>有一个角是直角的平行四边形叫做矩形。</w:t>
      </w:r>
    </w:p>
    <w:p w:rsidR="00966E22" w:rsidRDefault="00966E22" w:rsidP="00966E22">
      <w:pPr>
        <w:ind w:firstLine="435"/>
        <w:rPr>
          <w:rFonts w:hint="eastAsia"/>
          <w:szCs w:val="21"/>
        </w:rPr>
      </w:pPr>
      <w:r>
        <w:rPr>
          <w:rFonts w:hint="eastAsia"/>
          <w:szCs w:val="21"/>
        </w:rPr>
        <w:t>2</w:t>
      </w:r>
      <w:r>
        <w:rPr>
          <w:rFonts w:hint="eastAsia"/>
          <w:szCs w:val="21"/>
        </w:rPr>
        <w:t>、矩形的性质</w:t>
      </w:r>
    </w:p>
    <w:p w:rsidR="00966E22" w:rsidRDefault="00966E22" w:rsidP="00966E22">
      <w:pPr>
        <w:ind w:firstLine="435"/>
        <w:rPr>
          <w:rFonts w:hint="eastAsia"/>
          <w:szCs w:val="21"/>
        </w:rPr>
      </w:pPr>
      <w:r>
        <w:rPr>
          <w:rFonts w:hint="eastAsia"/>
          <w:szCs w:val="21"/>
        </w:rPr>
        <w:t>（</w:t>
      </w:r>
      <w:r>
        <w:rPr>
          <w:rFonts w:hint="eastAsia"/>
          <w:szCs w:val="21"/>
        </w:rPr>
        <w:t>1</w:t>
      </w:r>
      <w:r>
        <w:rPr>
          <w:rFonts w:hint="eastAsia"/>
          <w:szCs w:val="21"/>
        </w:rPr>
        <w:t>）具有平行四边形的一切性质</w:t>
      </w:r>
    </w:p>
    <w:p w:rsidR="00966E22" w:rsidRDefault="00966E22" w:rsidP="00966E22">
      <w:pPr>
        <w:ind w:firstLine="435"/>
        <w:rPr>
          <w:rFonts w:hint="eastAsia"/>
          <w:szCs w:val="21"/>
        </w:rPr>
      </w:pPr>
      <w:r>
        <w:rPr>
          <w:rFonts w:hint="eastAsia"/>
          <w:szCs w:val="21"/>
        </w:rPr>
        <w:t>（</w:t>
      </w:r>
      <w:r>
        <w:rPr>
          <w:rFonts w:hint="eastAsia"/>
          <w:szCs w:val="21"/>
        </w:rPr>
        <w:t>2</w:t>
      </w:r>
      <w:r>
        <w:rPr>
          <w:rFonts w:hint="eastAsia"/>
          <w:szCs w:val="21"/>
        </w:rPr>
        <w:t>）矩形的四个角都是直角</w:t>
      </w:r>
    </w:p>
    <w:p w:rsidR="00966E22" w:rsidRDefault="00966E22" w:rsidP="00966E22">
      <w:pPr>
        <w:ind w:firstLine="435"/>
        <w:rPr>
          <w:rFonts w:hint="eastAsia"/>
          <w:szCs w:val="21"/>
        </w:rPr>
      </w:pPr>
      <w:r>
        <w:rPr>
          <w:rFonts w:hint="eastAsia"/>
          <w:szCs w:val="21"/>
        </w:rPr>
        <w:t>（</w:t>
      </w:r>
      <w:r>
        <w:rPr>
          <w:rFonts w:hint="eastAsia"/>
          <w:szCs w:val="21"/>
        </w:rPr>
        <w:t>3</w:t>
      </w:r>
      <w:r>
        <w:rPr>
          <w:rFonts w:hint="eastAsia"/>
          <w:szCs w:val="21"/>
        </w:rPr>
        <w:t>）矩形的对角线相等</w:t>
      </w:r>
    </w:p>
    <w:p w:rsidR="00966E22" w:rsidRDefault="00966E22" w:rsidP="00966E22">
      <w:pPr>
        <w:ind w:firstLine="435"/>
        <w:rPr>
          <w:rFonts w:hint="eastAsia"/>
          <w:szCs w:val="21"/>
        </w:rPr>
      </w:pPr>
      <w:r>
        <w:rPr>
          <w:rFonts w:hint="eastAsia"/>
          <w:szCs w:val="21"/>
        </w:rPr>
        <w:t>（</w:t>
      </w:r>
      <w:r>
        <w:rPr>
          <w:rFonts w:hint="eastAsia"/>
          <w:szCs w:val="21"/>
        </w:rPr>
        <w:t>4</w:t>
      </w:r>
      <w:r>
        <w:rPr>
          <w:rFonts w:hint="eastAsia"/>
          <w:szCs w:val="21"/>
        </w:rPr>
        <w:t>）矩形是轴对称图形</w:t>
      </w:r>
    </w:p>
    <w:p w:rsidR="00966E22" w:rsidRDefault="00966E22" w:rsidP="00966E22">
      <w:pPr>
        <w:ind w:firstLine="435"/>
        <w:rPr>
          <w:rFonts w:hint="eastAsia"/>
          <w:szCs w:val="21"/>
        </w:rPr>
      </w:pPr>
      <w:r>
        <w:rPr>
          <w:rFonts w:hint="eastAsia"/>
          <w:szCs w:val="21"/>
        </w:rPr>
        <w:t>3</w:t>
      </w:r>
      <w:r>
        <w:rPr>
          <w:rFonts w:hint="eastAsia"/>
          <w:szCs w:val="21"/>
        </w:rPr>
        <w:t>、矩形的判定</w:t>
      </w:r>
    </w:p>
    <w:p w:rsidR="00966E22" w:rsidRDefault="00966E22" w:rsidP="00966E22">
      <w:pPr>
        <w:ind w:firstLine="435"/>
        <w:rPr>
          <w:rFonts w:hint="eastAsia"/>
          <w:szCs w:val="21"/>
        </w:rPr>
      </w:pPr>
      <w:r>
        <w:rPr>
          <w:rFonts w:hint="eastAsia"/>
          <w:szCs w:val="21"/>
        </w:rPr>
        <w:t>（</w:t>
      </w:r>
      <w:r>
        <w:rPr>
          <w:rFonts w:hint="eastAsia"/>
          <w:szCs w:val="21"/>
        </w:rPr>
        <w:t>1</w:t>
      </w:r>
      <w:r>
        <w:rPr>
          <w:rFonts w:hint="eastAsia"/>
          <w:szCs w:val="21"/>
        </w:rPr>
        <w:t>）定义：有一个角是直角的平行四边形是矩形</w:t>
      </w:r>
    </w:p>
    <w:p w:rsidR="00966E22" w:rsidRDefault="00966E22" w:rsidP="00966E22">
      <w:pPr>
        <w:ind w:firstLine="435"/>
        <w:rPr>
          <w:rFonts w:hint="eastAsia"/>
          <w:szCs w:val="21"/>
        </w:rPr>
      </w:pPr>
      <w:r>
        <w:rPr>
          <w:rFonts w:hint="eastAsia"/>
          <w:szCs w:val="21"/>
        </w:rPr>
        <w:t>（</w:t>
      </w:r>
      <w:r>
        <w:rPr>
          <w:rFonts w:hint="eastAsia"/>
          <w:szCs w:val="21"/>
        </w:rPr>
        <w:t>2</w:t>
      </w:r>
      <w:r>
        <w:rPr>
          <w:rFonts w:hint="eastAsia"/>
          <w:szCs w:val="21"/>
        </w:rPr>
        <w:t>）定理</w:t>
      </w:r>
      <w:r>
        <w:rPr>
          <w:rFonts w:hint="eastAsia"/>
          <w:szCs w:val="21"/>
        </w:rPr>
        <w:t>1</w:t>
      </w:r>
      <w:r>
        <w:rPr>
          <w:rFonts w:hint="eastAsia"/>
          <w:szCs w:val="21"/>
        </w:rPr>
        <w:t>：有三个角是直角的四边形是矩形</w:t>
      </w:r>
    </w:p>
    <w:p w:rsidR="00966E22" w:rsidRDefault="00966E22" w:rsidP="00966E22">
      <w:pPr>
        <w:ind w:firstLine="435"/>
        <w:rPr>
          <w:rFonts w:hint="eastAsia"/>
          <w:szCs w:val="21"/>
        </w:rPr>
      </w:pPr>
      <w:r>
        <w:rPr>
          <w:rFonts w:hint="eastAsia"/>
          <w:szCs w:val="21"/>
        </w:rPr>
        <w:t>（</w:t>
      </w:r>
      <w:r>
        <w:rPr>
          <w:rFonts w:hint="eastAsia"/>
          <w:szCs w:val="21"/>
        </w:rPr>
        <w:t>3</w:t>
      </w:r>
      <w:r>
        <w:rPr>
          <w:rFonts w:hint="eastAsia"/>
          <w:szCs w:val="21"/>
        </w:rPr>
        <w:t>）定理</w:t>
      </w:r>
      <w:r>
        <w:rPr>
          <w:rFonts w:hint="eastAsia"/>
          <w:szCs w:val="21"/>
        </w:rPr>
        <w:t>2</w:t>
      </w:r>
      <w:r>
        <w:rPr>
          <w:rFonts w:hint="eastAsia"/>
          <w:szCs w:val="21"/>
        </w:rPr>
        <w:t>：对角线相等的平行四边形是矩形</w:t>
      </w:r>
    </w:p>
    <w:p w:rsidR="00966E22" w:rsidRDefault="00966E22" w:rsidP="00966E22">
      <w:pPr>
        <w:ind w:firstLine="435"/>
        <w:rPr>
          <w:rFonts w:hint="eastAsia"/>
          <w:szCs w:val="21"/>
        </w:rPr>
      </w:pPr>
      <w:r>
        <w:rPr>
          <w:rFonts w:hint="eastAsia"/>
          <w:szCs w:val="21"/>
        </w:rPr>
        <w:t>4</w:t>
      </w:r>
      <w:r>
        <w:rPr>
          <w:rFonts w:hint="eastAsia"/>
          <w:szCs w:val="21"/>
        </w:rPr>
        <w:t>、矩形的面积</w:t>
      </w:r>
    </w:p>
    <w:p w:rsidR="00966E22" w:rsidRDefault="00966E22" w:rsidP="00966E22">
      <w:pPr>
        <w:ind w:firstLine="435"/>
        <w:rPr>
          <w:rFonts w:hint="eastAsia"/>
          <w:szCs w:val="21"/>
        </w:rPr>
      </w:pPr>
      <w:r>
        <w:rPr>
          <w:rFonts w:hint="eastAsia"/>
          <w:szCs w:val="21"/>
        </w:rPr>
        <w:t>S</w:t>
      </w:r>
      <w:r>
        <w:rPr>
          <w:rFonts w:hint="eastAsia"/>
          <w:szCs w:val="21"/>
          <w:vertAlign w:val="subscript"/>
        </w:rPr>
        <w:t>矩形</w:t>
      </w:r>
      <w:r>
        <w:rPr>
          <w:rFonts w:hint="eastAsia"/>
          <w:szCs w:val="21"/>
        </w:rPr>
        <w:t>=</w:t>
      </w:r>
      <w:r>
        <w:rPr>
          <w:rFonts w:hint="eastAsia"/>
          <w:szCs w:val="21"/>
        </w:rPr>
        <w:t>长×宽</w:t>
      </w:r>
      <w:r>
        <w:rPr>
          <w:rFonts w:hint="eastAsia"/>
          <w:szCs w:val="21"/>
        </w:rPr>
        <w:t>=ab</w:t>
      </w:r>
    </w:p>
    <w:p w:rsidR="00966E22" w:rsidRPr="00263690" w:rsidRDefault="00966E22" w:rsidP="00966E22">
      <w:pPr>
        <w:rPr>
          <w:rFonts w:hint="eastAsia"/>
          <w:b/>
          <w:szCs w:val="21"/>
        </w:rPr>
      </w:pPr>
      <w:r w:rsidRPr="00263690">
        <w:rPr>
          <w:rFonts w:hint="eastAsia"/>
          <w:b/>
          <w:szCs w:val="21"/>
        </w:rPr>
        <w:t>考点四、菱形</w:t>
      </w:r>
      <w:r w:rsidRPr="00263690">
        <w:rPr>
          <w:rFonts w:hint="eastAsia"/>
          <w:b/>
          <w:szCs w:val="21"/>
        </w:rPr>
        <w:t xml:space="preserve">    </w:t>
      </w:r>
      <w:r w:rsidRPr="00263690">
        <w:rPr>
          <w:rFonts w:hint="eastAsia"/>
          <w:b/>
          <w:szCs w:val="21"/>
        </w:rPr>
        <w:t>（</w:t>
      </w:r>
      <w:r w:rsidRPr="00263690">
        <w:rPr>
          <w:rFonts w:hint="eastAsia"/>
          <w:b/>
          <w:szCs w:val="21"/>
        </w:rPr>
        <w:t>3~10</w:t>
      </w:r>
      <w:r w:rsidRPr="00263690">
        <w:rPr>
          <w:rFonts w:hint="eastAsia"/>
          <w:b/>
          <w:szCs w:val="21"/>
        </w:rPr>
        <w:t>分）</w:t>
      </w:r>
    </w:p>
    <w:p w:rsidR="00966E22" w:rsidRDefault="00966E22" w:rsidP="00966E22">
      <w:pPr>
        <w:rPr>
          <w:rFonts w:hint="eastAsia"/>
          <w:szCs w:val="21"/>
        </w:rPr>
      </w:pPr>
      <w:r>
        <w:rPr>
          <w:rFonts w:hint="eastAsia"/>
          <w:szCs w:val="21"/>
        </w:rPr>
        <w:t xml:space="preserve">    1</w:t>
      </w:r>
      <w:r>
        <w:rPr>
          <w:rFonts w:hint="eastAsia"/>
          <w:szCs w:val="21"/>
        </w:rPr>
        <w:t>、菱形的概念</w:t>
      </w:r>
    </w:p>
    <w:p w:rsidR="00966E22" w:rsidRDefault="00966E22" w:rsidP="00966E22">
      <w:pPr>
        <w:ind w:firstLine="435"/>
        <w:rPr>
          <w:rFonts w:hint="eastAsia"/>
          <w:szCs w:val="21"/>
        </w:rPr>
      </w:pPr>
      <w:r>
        <w:rPr>
          <w:rFonts w:hint="eastAsia"/>
          <w:szCs w:val="21"/>
        </w:rPr>
        <w:t>有一组邻边相等的平行四边形叫做菱形</w:t>
      </w:r>
    </w:p>
    <w:p w:rsidR="00966E22" w:rsidRDefault="00966E22" w:rsidP="00966E22">
      <w:pPr>
        <w:ind w:firstLine="435"/>
        <w:rPr>
          <w:rFonts w:hint="eastAsia"/>
          <w:szCs w:val="21"/>
        </w:rPr>
      </w:pPr>
      <w:r>
        <w:rPr>
          <w:rFonts w:hint="eastAsia"/>
          <w:szCs w:val="21"/>
        </w:rPr>
        <w:t>2</w:t>
      </w:r>
      <w:r>
        <w:rPr>
          <w:rFonts w:hint="eastAsia"/>
          <w:szCs w:val="21"/>
        </w:rPr>
        <w:t>、菱形的性质</w:t>
      </w:r>
    </w:p>
    <w:p w:rsidR="00966E22" w:rsidRDefault="00966E22" w:rsidP="00966E22">
      <w:pPr>
        <w:ind w:firstLine="435"/>
        <w:rPr>
          <w:rFonts w:hint="eastAsia"/>
          <w:szCs w:val="21"/>
        </w:rPr>
      </w:pPr>
      <w:r>
        <w:rPr>
          <w:rFonts w:hint="eastAsia"/>
          <w:szCs w:val="21"/>
        </w:rPr>
        <w:t>（</w:t>
      </w:r>
      <w:r>
        <w:rPr>
          <w:rFonts w:hint="eastAsia"/>
          <w:szCs w:val="21"/>
        </w:rPr>
        <w:t>1</w:t>
      </w:r>
      <w:r>
        <w:rPr>
          <w:rFonts w:hint="eastAsia"/>
          <w:szCs w:val="21"/>
        </w:rPr>
        <w:t>）具有平行四边形的一切性质</w:t>
      </w:r>
    </w:p>
    <w:p w:rsidR="00966E22" w:rsidRDefault="00966E22" w:rsidP="00966E22">
      <w:pPr>
        <w:ind w:firstLine="435"/>
        <w:rPr>
          <w:rFonts w:hint="eastAsia"/>
          <w:szCs w:val="21"/>
        </w:rPr>
      </w:pPr>
      <w:r>
        <w:rPr>
          <w:rFonts w:hint="eastAsia"/>
          <w:szCs w:val="21"/>
        </w:rPr>
        <w:t>（</w:t>
      </w:r>
      <w:r>
        <w:rPr>
          <w:rFonts w:hint="eastAsia"/>
          <w:szCs w:val="21"/>
        </w:rPr>
        <w:t>2</w:t>
      </w:r>
      <w:r>
        <w:rPr>
          <w:rFonts w:hint="eastAsia"/>
          <w:szCs w:val="21"/>
        </w:rPr>
        <w:t>）菱形的四条边相等</w:t>
      </w:r>
    </w:p>
    <w:p w:rsidR="00966E22" w:rsidRDefault="00966E22" w:rsidP="00966E22">
      <w:pPr>
        <w:ind w:firstLine="435"/>
        <w:rPr>
          <w:rFonts w:hint="eastAsia"/>
          <w:szCs w:val="21"/>
        </w:rPr>
      </w:pPr>
      <w:r>
        <w:rPr>
          <w:rFonts w:hint="eastAsia"/>
          <w:szCs w:val="21"/>
        </w:rPr>
        <w:t>（</w:t>
      </w:r>
      <w:r>
        <w:rPr>
          <w:rFonts w:hint="eastAsia"/>
          <w:szCs w:val="21"/>
        </w:rPr>
        <w:t>3</w:t>
      </w:r>
      <w:r>
        <w:rPr>
          <w:rFonts w:hint="eastAsia"/>
          <w:szCs w:val="21"/>
        </w:rPr>
        <w:t>）菱形的对角线互相垂直，并且每一条对角线平分一组对角</w:t>
      </w:r>
    </w:p>
    <w:p w:rsidR="00966E22" w:rsidRDefault="00966E22" w:rsidP="00966E22">
      <w:pPr>
        <w:ind w:firstLine="435"/>
        <w:rPr>
          <w:rFonts w:hint="eastAsia"/>
          <w:szCs w:val="21"/>
        </w:rPr>
      </w:pPr>
      <w:r>
        <w:rPr>
          <w:rFonts w:hint="eastAsia"/>
          <w:szCs w:val="21"/>
        </w:rPr>
        <w:t>（</w:t>
      </w:r>
      <w:r>
        <w:rPr>
          <w:rFonts w:hint="eastAsia"/>
          <w:szCs w:val="21"/>
        </w:rPr>
        <w:t>4</w:t>
      </w:r>
      <w:r>
        <w:rPr>
          <w:rFonts w:hint="eastAsia"/>
          <w:szCs w:val="21"/>
        </w:rPr>
        <w:t>）菱形是轴对称图形</w:t>
      </w:r>
    </w:p>
    <w:p w:rsidR="00966E22" w:rsidRDefault="00966E22" w:rsidP="00966E22">
      <w:pPr>
        <w:ind w:firstLine="435"/>
        <w:rPr>
          <w:rFonts w:hint="eastAsia"/>
          <w:szCs w:val="21"/>
        </w:rPr>
      </w:pPr>
      <w:r>
        <w:rPr>
          <w:rFonts w:hint="eastAsia"/>
          <w:szCs w:val="21"/>
        </w:rPr>
        <w:t>3</w:t>
      </w:r>
      <w:r>
        <w:rPr>
          <w:rFonts w:hint="eastAsia"/>
          <w:szCs w:val="21"/>
        </w:rPr>
        <w:t>、菱形的判定</w:t>
      </w:r>
    </w:p>
    <w:p w:rsidR="00966E22" w:rsidRDefault="00966E22" w:rsidP="00966E22">
      <w:pPr>
        <w:ind w:firstLine="435"/>
        <w:rPr>
          <w:rFonts w:hint="eastAsia"/>
          <w:szCs w:val="21"/>
        </w:rPr>
      </w:pPr>
      <w:r>
        <w:rPr>
          <w:rFonts w:hint="eastAsia"/>
          <w:szCs w:val="21"/>
        </w:rPr>
        <w:t>（</w:t>
      </w:r>
      <w:r>
        <w:rPr>
          <w:rFonts w:hint="eastAsia"/>
          <w:szCs w:val="21"/>
        </w:rPr>
        <w:t>1</w:t>
      </w:r>
      <w:r>
        <w:rPr>
          <w:rFonts w:hint="eastAsia"/>
          <w:szCs w:val="21"/>
        </w:rPr>
        <w:t>）定义：有一组邻边相等的平行四边形是菱形</w:t>
      </w:r>
    </w:p>
    <w:p w:rsidR="00966E22" w:rsidRDefault="00966E22" w:rsidP="00966E22">
      <w:pPr>
        <w:ind w:firstLine="435"/>
        <w:rPr>
          <w:rFonts w:hint="eastAsia"/>
          <w:szCs w:val="21"/>
        </w:rPr>
      </w:pPr>
      <w:r>
        <w:rPr>
          <w:rFonts w:hint="eastAsia"/>
          <w:szCs w:val="21"/>
        </w:rPr>
        <w:t>（</w:t>
      </w:r>
      <w:r>
        <w:rPr>
          <w:rFonts w:hint="eastAsia"/>
          <w:szCs w:val="21"/>
        </w:rPr>
        <w:t>2</w:t>
      </w:r>
      <w:r>
        <w:rPr>
          <w:rFonts w:hint="eastAsia"/>
          <w:szCs w:val="21"/>
        </w:rPr>
        <w:t>）定理</w:t>
      </w:r>
      <w:r>
        <w:rPr>
          <w:rFonts w:hint="eastAsia"/>
          <w:szCs w:val="21"/>
        </w:rPr>
        <w:t>1</w:t>
      </w:r>
      <w:r>
        <w:rPr>
          <w:rFonts w:hint="eastAsia"/>
          <w:szCs w:val="21"/>
        </w:rPr>
        <w:t>：四边都相等的四边形是菱形</w:t>
      </w:r>
    </w:p>
    <w:p w:rsidR="00966E22" w:rsidRDefault="00966E22" w:rsidP="00966E22">
      <w:pPr>
        <w:ind w:firstLine="435"/>
        <w:rPr>
          <w:rFonts w:hint="eastAsia"/>
          <w:szCs w:val="21"/>
        </w:rPr>
      </w:pPr>
      <w:r>
        <w:rPr>
          <w:rFonts w:hint="eastAsia"/>
          <w:szCs w:val="21"/>
        </w:rPr>
        <w:t>（</w:t>
      </w:r>
      <w:r>
        <w:rPr>
          <w:rFonts w:hint="eastAsia"/>
          <w:szCs w:val="21"/>
        </w:rPr>
        <w:t>3</w:t>
      </w:r>
      <w:r>
        <w:rPr>
          <w:rFonts w:hint="eastAsia"/>
          <w:szCs w:val="21"/>
        </w:rPr>
        <w:t>）定理</w:t>
      </w:r>
      <w:r>
        <w:rPr>
          <w:rFonts w:hint="eastAsia"/>
          <w:szCs w:val="21"/>
        </w:rPr>
        <w:t>2</w:t>
      </w:r>
      <w:r>
        <w:rPr>
          <w:rFonts w:hint="eastAsia"/>
          <w:szCs w:val="21"/>
        </w:rPr>
        <w:t>：对角线互相垂直的平行四边形是菱形</w:t>
      </w:r>
    </w:p>
    <w:p w:rsidR="00966E22" w:rsidRDefault="00966E22" w:rsidP="00966E22">
      <w:pPr>
        <w:ind w:firstLine="435"/>
        <w:rPr>
          <w:rFonts w:hint="eastAsia"/>
          <w:szCs w:val="21"/>
        </w:rPr>
      </w:pPr>
      <w:r>
        <w:rPr>
          <w:rFonts w:hint="eastAsia"/>
          <w:szCs w:val="21"/>
        </w:rPr>
        <w:t>4</w:t>
      </w:r>
      <w:r>
        <w:rPr>
          <w:rFonts w:hint="eastAsia"/>
          <w:szCs w:val="21"/>
        </w:rPr>
        <w:t>、菱形的面积</w:t>
      </w:r>
    </w:p>
    <w:p w:rsidR="00966E22" w:rsidRDefault="00966E22" w:rsidP="00966E22">
      <w:pPr>
        <w:ind w:firstLine="435"/>
        <w:rPr>
          <w:rFonts w:hint="eastAsia"/>
          <w:szCs w:val="21"/>
        </w:rPr>
      </w:pPr>
      <w:r>
        <w:rPr>
          <w:rFonts w:hint="eastAsia"/>
          <w:szCs w:val="21"/>
        </w:rPr>
        <w:t>S</w:t>
      </w:r>
      <w:r>
        <w:rPr>
          <w:rFonts w:hint="eastAsia"/>
          <w:szCs w:val="21"/>
          <w:vertAlign w:val="subscript"/>
        </w:rPr>
        <w:t>菱形</w:t>
      </w:r>
      <w:r>
        <w:rPr>
          <w:rFonts w:hint="eastAsia"/>
          <w:szCs w:val="21"/>
        </w:rPr>
        <w:t>=</w:t>
      </w:r>
      <w:r>
        <w:rPr>
          <w:rFonts w:hint="eastAsia"/>
          <w:szCs w:val="21"/>
        </w:rPr>
        <w:t>底边长×高</w:t>
      </w:r>
      <w:r>
        <w:rPr>
          <w:rFonts w:hint="eastAsia"/>
          <w:szCs w:val="21"/>
        </w:rPr>
        <w:t>=</w:t>
      </w:r>
      <w:r>
        <w:rPr>
          <w:rFonts w:hint="eastAsia"/>
          <w:szCs w:val="21"/>
        </w:rPr>
        <w:t>两条对角线乘积的一半</w:t>
      </w:r>
    </w:p>
    <w:p w:rsidR="00966E22" w:rsidRPr="00263690" w:rsidRDefault="00966E22" w:rsidP="00966E22">
      <w:pPr>
        <w:rPr>
          <w:rFonts w:hint="eastAsia"/>
          <w:b/>
          <w:szCs w:val="21"/>
        </w:rPr>
      </w:pPr>
      <w:r w:rsidRPr="00263690">
        <w:rPr>
          <w:rFonts w:hint="eastAsia"/>
          <w:b/>
          <w:szCs w:val="21"/>
        </w:rPr>
        <w:t>考点五、正方形</w:t>
      </w:r>
      <w:r w:rsidRPr="00263690">
        <w:rPr>
          <w:rFonts w:hint="eastAsia"/>
          <w:b/>
          <w:szCs w:val="21"/>
        </w:rPr>
        <w:t xml:space="preserve">    </w:t>
      </w:r>
      <w:r w:rsidRPr="00263690">
        <w:rPr>
          <w:rFonts w:hint="eastAsia"/>
          <w:b/>
          <w:szCs w:val="21"/>
        </w:rPr>
        <w:t>（</w:t>
      </w:r>
      <w:r w:rsidRPr="00263690">
        <w:rPr>
          <w:rFonts w:hint="eastAsia"/>
          <w:b/>
          <w:szCs w:val="21"/>
        </w:rPr>
        <w:t>3~10</w:t>
      </w:r>
      <w:r w:rsidRPr="00263690">
        <w:rPr>
          <w:rFonts w:hint="eastAsia"/>
          <w:b/>
          <w:szCs w:val="21"/>
        </w:rPr>
        <w:t>分）</w:t>
      </w:r>
    </w:p>
    <w:p w:rsidR="00966E22" w:rsidRDefault="00966E22" w:rsidP="00966E22">
      <w:pPr>
        <w:rPr>
          <w:rFonts w:hint="eastAsia"/>
          <w:szCs w:val="21"/>
        </w:rPr>
      </w:pPr>
      <w:r>
        <w:rPr>
          <w:rFonts w:hint="eastAsia"/>
          <w:szCs w:val="21"/>
        </w:rPr>
        <w:t xml:space="preserve">    1</w:t>
      </w:r>
      <w:r>
        <w:rPr>
          <w:rFonts w:hint="eastAsia"/>
          <w:szCs w:val="21"/>
        </w:rPr>
        <w:t>、正方形的概念</w:t>
      </w:r>
    </w:p>
    <w:p w:rsidR="00966E22" w:rsidRDefault="00966E22" w:rsidP="00966E22">
      <w:pPr>
        <w:ind w:firstLine="435"/>
        <w:rPr>
          <w:rFonts w:hint="eastAsia"/>
          <w:szCs w:val="21"/>
        </w:rPr>
      </w:pPr>
      <w:r>
        <w:rPr>
          <w:rFonts w:hint="eastAsia"/>
          <w:szCs w:val="21"/>
        </w:rPr>
        <w:t>有一组邻边相等并且有一个角是直角的平行四边形叫做正方形。</w:t>
      </w:r>
    </w:p>
    <w:p w:rsidR="00966E22" w:rsidRDefault="00CA2DA0" w:rsidP="00966E22">
      <w:pPr>
        <w:ind w:firstLine="435"/>
        <w:rPr>
          <w:rFonts w:hint="eastAsia"/>
          <w:szCs w:val="21"/>
        </w:rPr>
      </w:pPr>
      <w:r>
        <w:rPr>
          <w:rFonts w:hint="eastAsia"/>
          <w:szCs w:val="21"/>
        </w:rPr>
        <w:t>2</w:t>
      </w:r>
      <w:r>
        <w:rPr>
          <w:rFonts w:hint="eastAsia"/>
          <w:szCs w:val="21"/>
        </w:rPr>
        <w:t>、正方形的性质</w:t>
      </w:r>
    </w:p>
    <w:p w:rsidR="00CA2DA0" w:rsidRDefault="00CA2DA0" w:rsidP="00966E22">
      <w:pPr>
        <w:ind w:firstLine="435"/>
        <w:rPr>
          <w:rFonts w:hint="eastAsia"/>
          <w:szCs w:val="21"/>
        </w:rPr>
      </w:pPr>
      <w:r>
        <w:rPr>
          <w:rFonts w:hint="eastAsia"/>
          <w:szCs w:val="21"/>
        </w:rPr>
        <w:lastRenderedPageBreak/>
        <w:t>（</w:t>
      </w:r>
      <w:r>
        <w:rPr>
          <w:rFonts w:hint="eastAsia"/>
          <w:szCs w:val="21"/>
        </w:rPr>
        <w:t>1</w:t>
      </w:r>
      <w:r>
        <w:rPr>
          <w:rFonts w:hint="eastAsia"/>
          <w:szCs w:val="21"/>
        </w:rPr>
        <w:t>）具有平行四边形、矩形、菱形的一切性质</w:t>
      </w:r>
    </w:p>
    <w:p w:rsidR="00CA2DA0" w:rsidRDefault="00CA2DA0" w:rsidP="00966E22">
      <w:pPr>
        <w:ind w:firstLine="435"/>
        <w:rPr>
          <w:rFonts w:hint="eastAsia"/>
          <w:szCs w:val="21"/>
        </w:rPr>
      </w:pPr>
      <w:r>
        <w:rPr>
          <w:rFonts w:hint="eastAsia"/>
          <w:szCs w:val="21"/>
        </w:rPr>
        <w:t>（</w:t>
      </w:r>
      <w:r>
        <w:rPr>
          <w:rFonts w:hint="eastAsia"/>
          <w:szCs w:val="21"/>
        </w:rPr>
        <w:t>2</w:t>
      </w:r>
      <w:r>
        <w:rPr>
          <w:rFonts w:hint="eastAsia"/>
          <w:szCs w:val="21"/>
        </w:rPr>
        <w:t>）正方形的四个角都是直角，四条边都相等</w:t>
      </w:r>
    </w:p>
    <w:p w:rsidR="00CA2DA0" w:rsidRDefault="00CA2DA0" w:rsidP="00966E22">
      <w:pPr>
        <w:ind w:firstLine="435"/>
        <w:rPr>
          <w:rFonts w:hint="eastAsia"/>
          <w:szCs w:val="21"/>
        </w:rPr>
      </w:pPr>
      <w:r>
        <w:rPr>
          <w:rFonts w:hint="eastAsia"/>
          <w:szCs w:val="21"/>
        </w:rPr>
        <w:t>（</w:t>
      </w:r>
      <w:r>
        <w:rPr>
          <w:rFonts w:hint="eastAsia"/>
          <w:szCs w:val="21"/>
        </w:rPr>
        <w:t>3</w:t>
      </w:r>
      <w:r>
        <w:rPr>
          <w:rFonts w:hint="eastAsia"/>
          <w:szCs w:val="21"/>
        </w:rPr>
        <w:t>）正方形的两条对角线相等，并且互相垂直平分，每一条对角线平分一组对角</w:t>
      </w:r>
    </w:p>
    <w:p w:rsidR="00CA2DA0" w:rsidRDefault="00CA2DA0" w:rsidP="00966E22">
      <w:pPr>
        <w:ind w:firstLine="435"/>
        <w:rPr>
          <w:rFonts w:hint="eastAsia"/>
          <w:szCs w:val="21"/>
        </w:rPr>
      </w:pPr>
      <w:r>
        <w:rPr>
          <w:rFonts w:hint="eastAsia"/>
          <w:szCs w:val="21"/>
        </w:rPr>
        <w:t>（</w:t>
      </w:r>
      <w:r>
        <w:rPr>
          <w:rFonts w:hint="eastAsia"/>
          <w:szCs w:val="21"/>
        </w:rPr>
        <w:t>4</w:t>
      </w:r>
      <w:r>
        <w:rPr>
          <w:rFonts w:hint="eastAsia"/>
          <w:szCs w:val="21"/>
        </w:rPr>
        <w:t>）正方形是轴对称图形，有</w:t>
      </w:r>
      <w:r>
        <w:rPr>
          <w:rFonts w:hint="eastAsia"/>
          <w:szCs w:val="21"/>
        </w:rPr>
        <w:t>4</w:t>
      </w:r>
      <w:r>
        <w:rPr>
          <w:rFonts w:hint="eastAsia"/>
          <w:szCs w:val="21"/>
        </w:rPr>
        <w:t>条对称轴</w:t>
      </w:r>
    </w:p>
    <w:p w:rsidR="00CA2DA0" w:rsidRDefault="00CA2DA0" w:rsidP="00966E22">
      <w:pPr>
        <w:ind w:firstLine="435"/>
        <w:rPr>
          <w:rFonts w:hint="eastAsia"/>
          <w:szCs w:val="21"/>
        </w:rPr>
      </w:pPr>
      <w:r>
        <w:rPr>
          <w:rFonts w:hint="eastAsia"/>
          <w:szCs w:val="21"/>
        </w:rPr>
        <w:t>（</w:t>
      </w:r>
      <w:r>
        <w:rPr>
          <w:rFonts w:hint="eastAsia"/>
          <w:szCs w:val="21"/>
        </w:rPr>
        <w:t>5</w:t>
      </w:r>
      <w:r>
        <w:rPr>
          <w:rFonts w:hint="eastAsia"/>
          <w:szCs w:val="21"/>
        </w:rPr>
        <w:t>）正方形的一条对角线把正方形分成两个全等的等腰直角三角形，两条对角线把正方形分成四个全等的小等腰直角三角形</w:t>
      </w:r>
    </w:p>
    <w:p w:rsidR="00CA2DA0" w:rsidRDefault="00CA2DA0" w:rsidP="00966E22">
      <w:pPr>
        <w:ind w:firstLine="435"/>
        <w:rPr>
          <w:rFonts w:hint="eastAsia"/>
          <w:szCs w:val="21"/>
        </w:rPr>
      </w:pPr>
      <w:r>
        <w:rPr>
          <w:rFonts w:hint="eastAsia"/>
          <w:szCs w:val="21"/>
        </w:rPr>
        <w:t>（</w:t>
      </w:r>
      <w:r>
        <w:rPr>
          <w:rFonts w:hint="eastAsia"/>
          <w:szCs w:val="21"/>
        </w:rPr>
        <w:t>6</w:t>
      </w:r>
      <w:r>
        <w:rPr>
          <w:rFonts w:hint="eastAsia"/>
          <w:szCs w:val="21"/>
        </w:rPr>
        <w:t>）正方形的一条对角线上的一点到另一条对角线的两端点的距离相等。</w:t>
      </w:r>
    </w:p>
    <w:p w:rsidR="00CA2DA0" w:rsidRDefault="00CA2DA0" w:rsidP="00966E22">
      <w:pPr>
        <w:ind w:firstLine="435"/>
        <w:rPr>
          <w:rFonts w:hint="eastAsia"/>
          <w:szCs w:val="21"/>
        </w:rPr>
      </w:pPr>
      <w:r>
        <w:rPr>
          <w:rFonts w:hint="eastAsia"/>
          <w:szCs w:val="21"/>
        </w:rPr>
        <w:t>3</w:t>
      </w:r>
      <w:r>
        <w:rPr>
          <w:rFonts w:hint="eastAsia"/>
          <w:szCs w:val="21"/>
        </w:rPr>
        <w:t>、正方形的判定</w:t>
      </w:r>
    </w:p>
    <w:p w:rsidR="00CA2DA0" w:rsidRDefault="00CA2DA0" w:rsidP="00966E22">
      <w:pPr>
        <w:ind w:firstLine="435"/>
        <w:rPr>
          <w:rFonts w:hint="eastAsia"/>
          <w:szCs w:val="21"/>
        </w:rPr>
      </w:pPr>
      <w:r>
        <w:rPr>
          <w:rFonts w:hint="eastAsia"/>
          <w:szCs w:val="21"/>
        </w:rPr>
        <w:t>（</w:t>
      </w:r>
      <w:r>
        <w:rPr>
          <w:rFonts w:hint="eastAsia"/>
          <w:szCs w:val="21"/>
        </w:rPr>
        <w:t>1</w:t>
      </w:r>
      <w:r>
        <w:rPr>
          <w:rFonts w:hint="eastAsia"/>
          <w:szCs w:val="21"/>
        </w:rPr>
        <w:t>）判定一个四边形是正方形的主要依据是定义，途径有两种：</w:t>
      </w:r>
    </w:p>
    <w:p w:rsidR="00CA2DA0" w:rsidRDefault="00CA2DA0" w:rsidP="00966E22">
      <w:pPr>
        <w:ind w:firstLine="435"/>
        <w:rPr>
          <w:rFonts w:hint="eastAsia"/>
          <w:szCs w:val="21"/>
        </w:rPr>
      </w:pPr>
      <w:r>
        <w:rPr>
          <w:rFonts w:hint="eastAsia"/>
          <w:szCs w:val="21"/>
        </w:rPr>
        <w:t>先证它是矩形，再证有一组邻边相等。</w:t>
      </w:r>
    </w:p>
    <w:p w:rsidR="00CA2DA0" w:rsidRDefault="00CA2DA0" w:rsidP="00966E22">
      <w:pPr>
        <w:ind w:firstLine="435"/>
        <w:rPr>
          <w:rFonts w:hint="eastAsia"/>
          <w:szCs w:val="21"/>
        </w:rPr>
      </w:pPr>
      <w:r>
        <w:rPr>
          <w:rFonts w:hint="eastAsia"/>
          <w:szCs w:val="21"/>
        </w:rPr>
        <w:t>先证它是菱形，再证有一个角是直角。</w:t>
      </w:r>
    </w:p>
    <w:p w:rsidR="00CA2DA0" w:rsidRDefault="00CA2DA0" w:rsidP="00966E22">
      <w:pPr>
        <w:ind w:firstLine="435"/>
        <w:rPr>
          <w:rFonts w:hint="eastAsia"/>
          <w:szCs w:val="21"/>
        </w:rPr>
      </w:pPr>
      <w:r>
        <w:rPr>
          <w:rFonts w:hint="eastAsia"/>
          <w:szCs w:val="21"/>
        </w:rPr>
        <w:t>（</w:t>
      </w:r>
      <w:r>
        <w:rPr>
          <w:rFonts w:hint="eastAsia"/>
          <w:szCs w:val="21"/>
        </w:rPr>
        <w:t>2</w:t>
      </w:r>
      <w:r>
        <w:rPr>
          <w:rFonts w:hint="eastAsia"/>
          <w:szCs w:val="21"/>
        </w:rPr>
        <w:t>）判定一个四边形为正方形的一般顺序如下：</w:t>
      </w:r>
    </w:p>
    <w:p w:rsidR="00CA2DA0" w:rsidRDefault="00CA2DA0" w:rsidP="00966E22">
      <w:pPr>
        <w:ind w:firstLine="435"/>
        <w:rPr>
          <w:rFonts w:hint="eastAsia"/>
          <w:szCs w:val="21"/>
        </w:rPr>
      </w:pPr>
      <w:r>
        <w:rPr>
          <w:rFonts w:hint="eastAsia"/>
          <w:szCs w:val="21"/>
        </w:rPr>
        <w:t>先证明它是平行四边形；</w:t>
      </w:r>
    </w:p>
    <w:p w:rsidR="00CA2DA0" w:rsidRDefault="00CA2DA0" w:rsidP="00966E22">
      <w:pPr>
        <w:ind w:firstLine="435"/>
        <w:rPr>
          <w:rFonts w:hint="eastAsia"/>
          <w:szCs w:val="21"/>
        </w:rPr>
      </w:pPr>
      <w:r>
        <w:rPr>
          <w:rFonts w:hint="eastAsia"/>
          <w:szCs w:val="21"/>
        </w:rPr>
        <w:t>再证明它是菱形（或矩形）；</w:t>
      </w:r>
    </w:p>
    <w:p w:rsidR="00CA2DA0" w:rsidRDefault="00CA2DA0" w:rsidP="00966E22">
      <w:pPr>
        <w:ind w:firstLine="435"/>
        <w:rPr>
          <w:rFonts w:hint="eastAsia"/>
          <w:szCs w:val="21"/>
        </w:rPr>
      </w:pPr>
      <w:r>
        <w:rPr>
          <w:rFonts w:hint="eastAsia"/>
          <w:szCs w:val="21"/>
        </w:rPr>
        <w:t>最后证明它是矩形（或菱形）</w:t>
      </w:r>
    </w:p>
    <w:p w:rsidR="00CA2DA0" w:rsidRDefault="00CA2DA0" w:rsidP="00966E22">
      <w:pPr>
        <w:ind w:firstLine="435"/>
        <w:rPr>
          <w:rFonts w:hint="eastAsia"/>
          <w:szCs w:val="21"/>
        </w:rPr>
      </w:pPr>
      <w:r>
        <w:rPr>
          <w:rFonts w:hint="eastAsia"/>
          <w:szCs w:val="21"/>
        </w:rPr>
        <w:t>4</w:t>
      </w:r>
      <w:r>
        <w:rPr>
          <w:rFonts w:hint="eastAsia"/>
          <w:szCs w:val="21"/>
        </w:rPr>
        <w:t>、正方形的面积</w:t>
      </w:r>
    </w:p>
    <w:p w:rsidR="00CA2DA0" w:rsidRDefault="00CA2DA0" w:rsidP="00966E22">
      <w:pPr>
        <w:ind w:firstLine="435"/>
        <w:rPr>
          <w:rFonts w:hint="eastAsia"/>
          <w:szCs w:val="21"/>
        </w:rPr>
      </w:pPr>
      <w:r>
        <w:rPr>
          <w:rFonts w:hint="eastAsia"/>
          <w:szCs w:val="21"/>
        </w:rPr>
        <w:t>设正方形边长为</w:t>
      </w:r>
      <w:r>
        <w:rPr>
          <w:rFonts w:hint="eastAsia"/>
          <w:szCs w:val="21"/>
        </w:rPr>
        <w:t>a</w:t>
      </w:r>
      <w:r>
        <w:rPr>
          <w:rFonts w:hint="eastAsia"/>
          <w:szCs w:val="21"/>
        </w:rPr>
        <w:t>，对角线长为</w:t>
      </w:r>
      <w:r>
        <w:rPr>
          <w:rFonts w:hint="eastAsia"/>
          <w:szCs w:val="21"/>
        </w:rPr>
        <w:t>b</w:t>
      </w:r>
    </w:p>
    <w:p w:rsidR="00CA2DA0" w:rsidRDefault="00CA2DA0" w:rsidP="00966E22">
      <w:pPr>
        <w:ind w:firstLine="435"/>
        <w:rPr>
          <w:rFonts w:hint="eastAsia"/>
          <w:szCs w:val="21"/>
        </w:rPr>
      </w:pPr>
      <w:r>
        <w:rPr>
          <w:rFonts w:hint="eastAsia"/>
          <w:szCs w:val="21"/>
        </w:rPr>
        <w:t>S</w:t>
      </w:r>
      <w:r>
        <w:rPr>
          <w:rFonts w:hint="eastAsia"/>
          <w:szCs w:val="21"/>
          <w:vertAlign w:val="subscript"/>
        </w:rPr>
        <w:t>正方形</w:t>
      </w:r>
      <w:r>
        <w:rPr>
          <w:rFonts w:hint="eastAsia"/>
          <w:szCs w:val="21"/>
        </w:rPr>
        <w:t>=</w:t>
      </w:r>
      <w:r w:rsidRPr="00CA2DA0">
        <w:rPr>
          <w:position w:val="-24"/>
          <w:szCs w:val="21"/>
        </w:rPr>
        <w:object w:dxaOrig="859" w:dyaOrig="660">
          <v:shape id="_x0000_i1260" type="#_x0000_t75" style="width:42.75pt;height:33pt" o:ole="">
            <v:imagedata r:id="rId413" o:title=""/>
          </v:shape>
          <o:OLEObject Type="Embed" ProgID="Equation.3" ShapeID="_x0000_i1260" DrawAspect="Content" ObjectID="_1620406908" r:id="rId414"/>
        </w:object>
      </w:r>
    </w:p>
    <w:p w:rsidR="00CA2DA0" w:rsidRPr="00263690" w:rsidRDefault="00CA2DA0" w:rsidP="00CA2DA0">
      <w:pPr>
        <w:rPr>
          <w:rFonts w:hint="eastAsia"/>
          <w:b/>
          <w:szCs w:val="21"/>
        </w:rPr>
      </w:pPr>
      <w:r w:rsidRPr="00263690">
        <w:rPr>
          <w:rFonts w:hint="eastAsia"/>
          <w:b/>
          <w:szCs w:val="21"/>
        </w:rPr>
        <w:t>考点六、梯形</w:t>
      </w:r>
      <w:r w:rsidRPr="00263690">
        <w:rPr>
          <w:rFonts w:hint="eastAsia"/>
          <w:b/>
          <w:szCs w:val="21"/>
        </w:rPr>
        <w:t xml:space="preserve">    </w:t>
      </w:r>
      <w:r w:rsidRPr="00263690">
        <w:rPr>
          <w:rFonts w:hint="eastAsia"/>
          <w:b/>
          <w:szCs w:val="21"/>
        </w:rPr>
        <w:t>（</w:t>
      </w:r>
      <w:r w:rsidRPr="00263690">
        <w:rPr>
          <w:rFonts w:hint="eastAsia"/>
          <w:b/>
          <w:szCs w:val="21"/>
        </w:rPr>
        <w:t>3~10</w:t>
      </w:r>
      <w:r w:rsidRPr="00263690">
        <w:rPr>
          <w:rFonts w:hint="eastAsia"/>
          <w:b/>
          <w:szCs w:val="21"/>
        </w:rPr>
        <w:t>分）</w:t>
      </w:r>
    </w:p>
    <w:p w:rsidR="00CA2DA0" w:rsidRDefault="00CA2DA0" w:rsidP="00CA2DA0">
      <w:pPr>
        <w:rPr>
          <w:rFonts w:hint="eastAsia"/>
          <w:szCs w:val="21"/>
        </w:rPr>
      </w:pPr>
      <w:r>
        <w:rPr>
          <w:rFonts w:hint="eastAsia"/>
          <w:szCs w:val="21"/>
        </w:rPr>
        <w:t xml:space="preserve">    1</w:t>
      </w:r>
      <w:r>
        <w:rPr>
          <w:rFonts w:hint="eastAsia"/>
          <w:szCs w:val="21"/>
        </w:rPr>
        <w:t>、梯形的相关概念</w:t>
      </w:r>
    </w:p>
    <w:p w:rsidR="00CA2DA0" w:rsidRDefault="00CA2DA0" w:rsidP="00CA2DA0">
      <w:pPr>
        <w:ind w:firstLine="435"/>
        <w:rPr>
          <w:rFonts w:hint="eastAsia"/>
          <w:szCs w:val="21"/>
        </w:rPr>
      </w:pPr>
      <w:r>
        <w:rPr>
          <w:rFonts w:hint="eastAsia"/>
          <w:szCs w:val="21"/>
        </w:rPr>
        <w:t>一组对边平行而另一组对边不平行的四边形叫做梯形。</w:t>
      </w:r>
    </w:p>
    <w:p w:rsidR="00CA2DA0" w:rsidRDefault="00CA2DA0" w:rsidP="00CA2DA0">
      <w:pPr>
        <w:ind w:firstLine="435"/>
        <w:rPr>
          <w:rFonts w:hint="eastAsia"/>
          <w:szCs w:val="21"/>
        </w:rPr>
      </w:pPr>
      <w:r>
        <w:rPr>
          <w:rFonts w:hint="eastAsia"/>
          <w:szCs w:val="21"/>
        </w:rPr>
        <w:t>梯形中平行的两边叫做梯形的底，通常把较短的底叫做上底，较长的底叫做下底。</w:t>
      </w:r>
    </w:p>
    <w:p w:rsidR="00CA2DA0" w:rsidRDefault="00CA2DA0" w:rsidP="00CA2DA0">
      <w:pPr>
        <w:ind w:firstLine="435"/>
        <w:rPr>
          <w:rFonts w:hint="eastAsia"/>
          <w:szCs w:val="21"/>
        </w:rPr>
      </w:pPr>
      <w:r>
        <w:rPr>
          <w:rFonts w:hint="eastAsia"/>
          <w:szCs w:val="21"/>
        </w:rPr>
        <w:t>梯形中不平行的两边叫做梯形的腰。</w:t>
      </w:r>
    </w:p>
    <w:p w:rsidR="00CA2DA0" w:rsidRDefault="00CA2DA0" w:rsidP="00CA2DA0">
      <w:pPr>
        <w:ind w:firstLine="435"/>
        <w:rPr>
          <w:rFonts w:hint="eastAsia"/>
          <w:szCs w:val="21"/>
        </w:rPr>
      </w:pPr>
      <w:r>
        <w:rPr>
          <w:rFonts w:hint="eastAsia"/>
          <w:szCs w:val="21"/>
        </w:rPr>
        <w:t>梯形的两底的距离叫做梯形的高。</w:t>
      </w:r>
    </w:p>
    <w:p w:rsidR="00CA2DA0" w:rsidRDefault="00CA2DA0" w:rsidP="00CA2DA0">
      <w:pPr>
        <w:ind w:firstLine="435"/>
        <w:rPr>
          <w:rFonts w:hint="eastAsia"/>
          <w:szCs w:val="21"/>
        </w:rPr>
      </w:pPr>
      <w:r>
        <w:rPr>
          <w:rFonts w:hint="eastAsia"/>
          <w:szCs w:val="21"/>
        </w:rPr>
        <w:t>两腰相等的梯形叫做等腰梯形。</w:t>
      </w:r>
    </w:p>
    <w:p w:rsidR="00CA2DA0" w:rsidRDefault="00CA2DA0" w:rsidP="00CA2DA0">
      <w:pPr>
        <w:ind w:firstLine="435"/>
        <w:rPr>
          <w:rFonts w:hint="eastAsia"/>
          <w:szCs w:val="21"/>
        </w:rPr>
      </w:pPr>
      <w:r>
        <w:rPr>
          <w:rFonts w:hint="eastAsia"/>
          <w:szCs w:val="21"/>
        </w:rPr>
        <w:t>一腰垂直于底的梯形叫做直角梯形。</w:t>
      </w:r>
    </w:p>
    <w:p w:rsidR="00CA2DA0" w:rsidRDefault="00CA2DA0" w:rsidP="00CA2DA0">
      <w:pPr>
        <w:ind w:firstLine="435"/>
        <w:rPr>
          <w:rFonts w:hint="eastAsia"/>
          <w:szCs w:val="21"/>
        </w:rPr>
      </w:pPr>
      <w:r>
        <w:rPr>
          <w:rFonts w:hint="eastAsia"/>
          <w:szCs w:val="21"/>
        </w:rPr>
        <w:t>一般地，梯形的分类如下：</w:t>
      </w:r>
    </w:p>
    <w:p w:rsidR="00CA2DA0" w:rsidRDefault="00454B4C" w:rsidP="00CA2DA0">
      <w:pPr>
        <w:ind w:firstLine="435"/>
        <w:rPr>
          <w:rFonts w:hint="eastAsia"/>
          <w:szCs w:val="21"/>
        </w:rPr>
      </w:pPr>
      <w:r>
        <w:rPr>
          <w:rFonts w:hint="eastAsia"/>
          <w:noProof/>
          <w:szCs w:val="21"/>
        </w:rPr>
        <mc:AlternateContent>
          <mc:Choice Requires="wps">
            <w:drawing>
              <wp:anchor distT="0" distB="0" distL="114300" distR="114300" simplePos="0" relativeHeight="251612160" behindDoc="0" locked="0" layoutInCell="1" allowOverlap="1">
                <wp:simplePos x="0" y="0"/>
                <wp:positionH relativeFrom="column">
                  <wp:posOffset>571500</wp:posOffset>
                </wp:positionH>
                <wp:positionV relativeFrom="paragraph">
                  <wp:posOffset>99060</wp:posOffset>
                </wp:positionV>
                <wp:extent cx="114300" cy="396240"/>
                <wp:effectExtent l="5715" t="13970" r="13335" b="8890"/>
                <wp:wrapNone/>
                <wp:docPr id="522"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96240"/>
                        </a:xfrm>
                        <a:prstGeom prst="leftBrace">
                          <a:avLst>
                            <a:gd name="adj1" fmla="val 28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10C24" id="AutoShape 255" o:spid="_x0000_s1026" type="#_x0000_t87" style="position:absolute;left:0;text-align:left;margin-left:45pt;margin-top:7.8pt;width:9pt;height:31.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"/>
            </w:pict>
          </mc:Fallback>
        </mc:AlternateContent>
      </w:r>
      <w:r w:rsidR="00CA2DA0">
        <w:rPr>
          <w:rFonts w:hint="eastAsia"/>
          <w:szCs w:val="21"/>
        </w:rPr>
        <w:t xml:space="preserve">       </w:t>
      </w:r>
      <w:r w:rsidR="00CA2DA0">
        <w:rPr>
          <w:rFonts w:hint="eastAsia"/>
          <w:szCs w:val="21"/>
        </w:rPr>
        <w:t>一般梯形</w:t>
      </w:r>
    </w:p>
    <w:p w:rsidR="00CA2DA0" w:rsidRDefault="00454B4C" w:rsidP="00CA2DA0">
      <w:pPr>
        <w:ind w:firstLine="435"/>
        <w:rPr>
          <w:rFonts w:hint="eastAsia"/>
          <w:szCs w:val="21"/>
        </w:rPr>
      </w:pPr>
      <w:r>
        <w:rPr>
          <w:rFonts w:hint="eastAsia"/>
          <w:noProof/>
          <w:szCs w:val="21"/>
        </w:rPr>
        <mc:AlternateContent>
          <mc:Choice Requires="wps">
            <w:drawing>
              <wp:anchor distT="0" distB="0" distL="114300" distR="114300" simplePos="0" relativeHeight="251613184" behindDoc="0" locked="0" layoutInCell="1" allowOverlap="1">
                <wp:simplePos x="0" y="0"/>
                <wp:positionH relativeFrom="column">
                  <wp:posOffset>1371600</wp:posOffset>
                </wp:positionH>
                <wp:positionV relativeFrom="paragraph">
                  <wp:posOffset>99060</wp:posOffset>
                </wp:positionV>
                <wp:extent cx="114300" cy="396240"/>
                <wp:effectExtent l="5715" t="12065" r="13335" b="10795"/>
                <wp:wrapNone/>
                <wp:docPr id="521" name="AutoShape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96240"/>
                        </a:xfrm>
                        <a:prstGeom prst="leftBrace">
                          <a:avLst>
                            <a:gd name="adj1" fmla="val 28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8E982" id="AutoShape 256" o:spid="_x0000_s1026" type="#_x0000_t87" style="position:absolute;left:0;text-align:left;margin-left:108pt;margin-top:7.8pt;width:9pt;height:31.2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"/>
            </w:pict>
          </mc:Fallback>
        </mc:AlternateContent>
      </w:r>
      <w:r w:rsidR="00CA2DA0">
        <w:rPr>
          <w:rFonts w:hint="eastAsia"/>
          <w:szCs w:val="21"/>
        </w:rPr>
        <w:t>梯形</w:t>
      </w:r>
      <w:r w:rsidR="00CA2DA0">
        <w:rPr>
          <w:rFonts w:hint="eastAsia"/>
          <w:szCs w:val="21"/>
        </w:rPr>
        <w:t xml:space="preserve">                </w:t>
      </w:r>
      <w:r w:rsidR="00CA2DA0">
        <w:rPr>
          <w:rFonts w:hint="eastAsia"/>
          <w:szCs w:val="21"/>
        </w:rPr>
        <w:t>直角梯形</w:t>
      </w:r>
    </w:p>
    <w:p w:rsidR="00CA2DA0" w:rsidRDefault="00CA2DA0" w:rsidP="00CA2DA0">
      <w:pPr>
        <w:ind w:firstLine="435"/>
        <w:rPr>
          <w:rFonts w:hint="eastAsia"/>
          <w:szCs w:val="21"/>
        </w:rPr>
      </w:pPr>
      <w:r>
        <w:rPr>
          <w:rFonts w:hint="eastAsia"/>
          <w:szCs w:val="21"/>
        </w:rPr>
        <w:t xml:space="preserve">       </w:t>
      </w:r>
      <w:r>
        <w:rPr>
          <w:rFonts w:hint="eastAsia"/>
          <w:szCs w:val="21"/>
        </w:rPr>
        <w:t>特殊梯形</w:t>
      </w:r>
    </w:p>
    <w:p w:rsidR="00CA2DA0" w:rsidRDefault="00CA2DA0" w:rsidP="00CA2DA0">
      <w:pPr>
        <w:ind w:firstLine="435"/>
        <w:rPr>
          <w:rFonts w:hint="eastAsia"/>
          <w:szCs w:val="21"/>
        </w:rPr>
      </w:pPr>
      <w:r>
        <w:rPr>
          <w:rFonts w:hint="eastAsia"/>
          <w:szCs w:val="21"/>
        </w:rPr>
        <w:t xml:space="preserve">                    </w:t>
      </w:r>
      <w:r>
        <w:rPr>
          <w:rFonts w:hint="eastAsia"/>
          <w:szCs w:val="21"/>
        </w:rPr>
        <w:t>等腰梯形</w:t>
      </w:r>
    </w:p>
    <w:p w:rsidR="00696B41" w:rsidRDefault="00696B41" w:rsidP="00CA2DA0">
      <w:pPr>
        <w:ind w:firstLine="435"/>
        <w:rPr>
          <w:rFonts w:hint="eastAsia"/>
          <w:szCs w:val="21"/>
        </w:rPr>
      </w:pPr>
      <w:r>
        <w:rPr>
          <w:rFonts w:hint="eastAsia"/>
          <w:szCs w:val="21"/>
        </w:rPr>
        <w:t>2</w:t>
      </w:r>
      <w:r>
        <w:rPr>
          <w:rFonts w:hint="eastAsia"/>
          <w:szCs w:val="21"/>
        </w:rPr>
        <w:t>、梯形的判定</w:t>
      </w:r>
    </w:p>
    <w:p w:rsidR="00696B41" w:rsidRDefault="00696B41" w:rsidP="00CA2DA0">
      <w:pPr>
        <w:ind w:firstLine="435"/>
        <w:rPr>
          <w:rFonts w:hint="eastAsia"/>
          <w:szCs w:val="21"/>
        </w:rPr>
      </w:pPr>
      <w:r>
        <w:rPr>
          <w:rFonts w:hint="eastAsia"/>
          <w:szCs w:val="21"/>
        </w:rPr>
        <w:t>（</w:t>
      </w:r>
      <w:r>
        <w:rPr>
          <w:rFonts w:hint="eastAsia"/>
          <w:szCs w:val="21"/>
        </w:rPr>
        <w:t>1</w:t>
      </w:r>
      <w:r>
        <w:rPr>
          <w:rFonts w:hint="eastAsia"/>
          <w:szCs w:val="21"/>
        </w:rPr>
        <w:t>）定义：一组对边平行而另一组对边不平行的四边形是梯形。</w:t>
      </w:r>
    </w:p>
    <w:p w:rsidR="00696B41" w:rsidRDefault="00696B41" w:rsidP="00696B41">
      <w:pPr>
        <w:ind w:firstLine="435"/>
        <w:rPr>
          <w:rFonts w:hint="eastAsia"/>
          <w:szCs w:val="21"/>
        </w:rPr>
      </w:pPr>
      <w:r>
        <w:rPr>
          <w:rFonts w:hint="eastAsia"/>
          <w:szCs w:val="21"/>
        </w:rPr>
        <w:t>（</w:t>
      </w:r>
      <w:r>
        <w:rPr>
          <w:rFonts w:hint="eastAsia"/>
          <w:szCs w:val="21"/>
        </w:rPr>
        <w:t>2</w:t>
      </w:r>
      <w:r>
        <w:rPr>
          <w:rFonts w:hint="eastAsia"/>
          <w:szCs w:val="21"/>
        </w:rPr>
        <w:t>）一组对边平行且不相等的四边形是梯形。</w:t>
      </w:r>
    </w:p>
    <w:p w:rsidR="00696B41" w:rsidRDefault="00696B41" w:rsidP="00696B41">
      <w:pPr>
        <w:ind w:firstLine="435"/>
        <w:rPr>
          <w:rFonts w:hint="eastAsia"/>
          <w:szCs w:val="21"/>
        </w:rPr>
      </w:pPr>
      <w:r>
        <w:rPr>
          <w:rFonts w:hint="eastAsia"/>
          <w:szCs w:val="21"/>
        </w:rPr>
        <w:t>3</w:t>
      </w:r>
      <w:r>
        <w:rPr>
          <w:rFonts w:hint="eastAsia"/>
          <w:szCs w:val="21"/>
        </w:rPr>
        <w:t>、等腰梯形的性质</w:t>
      </w:r>
    </w:p>
    <w:p w:rsidR="00696B41" w:rsidRDefault="00696B41" w:rsidP="00696B41">
      <w:pPr>
        <w:ind w:firstLine="435"/>
        <w:rPr>
          <w:rFonts w:hint="eastAsia"/>
          <w:szCs w:val="21"/>
        </w:rPr>
      </w:pPr>
      <w:r>
        <w:rPr>
          <w:rFonts w:hint="eastAsia"/>
          <w:szCs w:val="21"/>
        </w:rPr>
        <w:t>（</w:t>
      </w:r>
      <w:r>
        <w:rPr>
          <w:rFonts w:hint="eastAsia"/>
          <w:szCs w:val="21"/>
        </w:rPr>
        <w:t>1</w:t>
      </w:r>
      <w:r>
        <w:rPr>
          <w:rFonts w:hint="eastAsia"/>
          <w:szCs w:val="21"/>
        </w:rPr>
        <w:t>）等腰梯形的两腰相等，两底平行。</w:t>
      </w:r>
    </w:p>
    <w:p w:rsidR="00696B41" w:rsidRDefault="00696B41" w:rsidP="00696B41">
      <w:pPr>
        <w:ind w:firstLine="435"/>
        <w:rPr>
          <w:rFonts w:hint="eastAsia"/>
          <w:szCs w:val="21"/>
        </w:rPr>
      </w:pPr>
      <w:r>
        <w:rPr>
          <w:rFonts w:hint="eastAsia"/>
          <w:szCs w:val="21"/>
        </w:rPr>
        <w:t>（</w:t>
      </w:r>
      <w:r>
        <w:rPr>
          <w:rFonts w:hint="eastAsia"/>
          <w:szCs w:val="21"/>
        </w:rPr>
        <w:t>3</w:t>
      </w:r>
      <w:r>
        <w:rPr>
          <w:rFonts w:hint="eastAsia"/>
          <w:szCs w:val="21"/>
        </w:rPr>
        <w:t>）等腰梯形的对角线相等。</w:t>
      </w:r>
    </w:p>
    <w:p w:rsidR="00696B41" w:rsidRDefault="00696B41" w:rsidP="00696B41">
      <w:pPr>
        <w:ind w:firstLine="435"/>
        <w:rPr>
          <w:rFonts w:hint="eastAsia"/>
          <w:szCs w:val="21"/>
        </w:rPr>
      </w:pPr>
      <w:r>
        <w:rPr>
          <w:rFonts w:hint="eastAsia"/>
          <w:szCs w:val="21"/>
        </w:rPr>
        <w:t>（</w:t>
      </w:r>
      <w:r>
        <w:rPr>
          <w:rFonts w:hint="eastAsia"/>
          <w:szCs w:val="21"/>
        </w:rPr>
        <w:t>4</w:t>
      </w:r>
      <w:r>
        <w:rPr>
          <w:rFonts w:hint="eastAsia"/>
          <w:szCs w:val="21"/>
        </w:rPr>
        <w:t>）等腰梯形是轴对称图形，它只有一条对称轴，即两底的垂直平分线。</w:t>
      </w:r>
    </w:p>
    <w:p w:rsidR="00696B41" w:rsidRDefault="00454B4C" w:rsidP="00696B41">
      <w:pPr>
        <w:ind w:firstLine="435"/>
        <w:rPr>
          <w:rFonts w:hint="eastAsia"/>
          <w:szCs w:val="21"/>
        </w:rPr>
      </w:pPr>
      <w:r>
        <w:rPr>
          <w:noProof/>
        </w:rPr>
        <w:lastRenderedPageBreak/>
        <w:drawing>
          <wp:anchor distT="0" distB="0" distL="114300" distR="114300" simplePos="0" relativeHeight="251614208" behindDoc="0" locked="0" layoutInCell="1" allowOverlap="1">
            <wp:simplePos x="0" y="0"/>
            <wp:positionH relativeFrom="column">
              <wp:posOffset>3438525</wp:posOffset>
            </wp:positionH>
            <wp:positionV relativeFrom="paragraph">
              <wp:posOffset>109220</wp:posOffset>
            </wp:positionV>
            <wp:extent cx="2400300" cy="1684020"/>
            <wp:effectExtent l="0" t="0" r="0" b="0"/>
            <wp:wrapSquare wrapText="bothSides"/>
            <wp:docPr id="519"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2400300" cy="168402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B41">
        <w:rPr>
          <w:rFonts w:hint="eastAsia"/>
          <w:szCs w:val="21"/>
        </w:rPr>
        <w:t>4</w:t>
      </w:r>
      <w:r w:rsidR="00696B41">
        <w:rPr>
          <w:rFonts w:hint="eastAsia"/>
          <w:szCs w:val="21"/>
        </w:rPr>
        <w:t>、等腰梯形的判定</w:t>
      </w:r>
    </w:p>
    <w:p w:rsidR="00696B41" w:rsidRDefault="00696B41" w:rsidP="00696B41">
      <w:pPr>
        <w:ind w:firstLine="435"/>
        <w:rPr>
          <w:rFonts w:hint="eastAsia"/>
          <w:szCs w:val="21"/>
        </w:rPr>
      </w:pPr>
      <w:r>
        <w:rPr>
          <w:rFonts w:hint="eastAsia"/>
          <w:szCs w:val="21"/>
        </w:rPr>
        <w:t>（</w:t>
      </w:r>
      <w:r>
        <w:rPr>
          <w:rFonts w:hint="eastAsia"/>
          <w:szCs w:val="21"/>
        </w:rPr>
        <w:t>1</w:t>
      </w:r>
      <w:r>
        <w:rPr>
          <w:rFonts w:hint="eastAsia"/>
          <w:szCs w:val="21"/>
        </w:rPr>
        <w:t>）定义：两腰相等的梯形是等腰梯形</w:t>
      </w:r>
    </w:p>
    <w:p w:rsidR="00696B41" w:rsidRDefault="00696B41" w:rsidP="00696B41">
      <w:pPr>
        <w:ind w:firstLine="435"/>
        <w:rPr>
          <w:rFonts w:hint="eastAsia"/>
          <w:szCs w:val="21"/>
        </w:rPr>
      </w:pPr>
      <w:r>
        <w:rPr>
          <w:rFonts w:hint="eastAsia"/>
          <w:szCs w:val="21"/>
        </w:rPr>
        <w:t>（</w:t>
      </w:r>
      <w:r>
        <w:rPr>
          <w:rFonts w:hint="eastAsia"/>
          <w:szCs w:val="21"/>
        </w:rPr>
        <w:t>2</w:t>
      </w:r>
      <w:r>
        <w:rPr>
          <w:rFonts w:hint="eastAsia"/>
          <w:szCs w:val="21"/>
        </w:rPr>
        <w:t>）定理：在同一底上的两个角相等的梯形是等腰梯形</w:t>
      </w:r>
    </w:p>
    <w:p w:rsidR="00696B41" w:rsidRDefault="00696B41" w:rsidP="00696B41">
      <w:pPr>
        <w:ind w:firstLine="435"/>
        <w:rPr>
          <w:rFonts w:hint="eastAsia"/>
          <w:szCs w:val="21"/>
        </w:rPr>
      </w:pPr>
      <w:r>
        <w:rPr>
          <w:rFonts w:hint="eastAsia"/>
          <w:szCs w:val="21"/>
        </w:rPr>
        <w:t>（</w:t>
      </w:r>
      <w:r>
        <w:rPr>
          <w:rFonts w:hint="eastAsia"/>
          <w:szCs w:val="21"/>
        </w:rPr>
        <w:t>3</w:t>
      </w:r>
      <w:r>
        <w:rPr>
          <w:rFonts w:hint="eastAsia"/>
          <w:szCs w:val="21"/>
        </w:rPr>
        <w:t>）对角线相等的梯形是等腰梯形。</w:t>
      </w:r>
    </w:p>
    <w:p w:rsidR="00696B41" w:rsidRDefault="00696B41" w:rsidP="00696B41">
      <w:pPr>
        <w:ind w:firstLine="435"/>
        <w:rPr>
          <w:rFonts w:hint="eastAsia"/>
          <w:szCs w:val="21"/>
        </w:rPr>
      </w:pPr>
      <w:r>
        <w:rPr>
          <w:rFonts w:hint="eastAsia"/>
          <w:szCs w:val="21"/>
        </w:rPr>
        <w:t>5</w:t>
      </w:r>
      <w:r>
        <w:rPr>
          <w:rFonts w:hint="eastAsia"/>
          <w:szCs w:val="21"/>
        </w:rPr>
        <w:t>、梯形的面积</w:t>
      </w:r>
    </w:p>
    <w:p w:rsidR="00696B41" w:rsidRDefault="00696B41" w:rsidP="00696B41">
      <w:pPr>
        <w:ind w:firstLine="435"/>
        <w:rPr>
          <w:rFonts w:hint="eastAsia"/>
          <w:szCs w:val="21"/>
        </w:rPr>
      </w:pPr>
      <w:r>
        <w:rPr>
          <w:rFonts w:hint="eastAsia"/>
          <w:szCs w:val="21"/>
        </w:rPr>
        <w:t>（</w:t>
      </w:r>
      <w:r>
        <w:rPr>
          <w:rFonts w:hint="eastAsia"/>
          <w:szCs w:val="21"/>
        </w:rPr>
        <w:t>1</w:t>
      </w:r>
      <w:r>
        <w:rPr>
          <w:rFonts w:hint="eastAsia"/>
          <w:szCs w:val="21"/>
        </w:rPr>
        <w:t>）</w:t>
      </w:r>
      <w:r w:rsidR="0086529B">
        <w:rPr>
          <w:rFonts w:hint="eastAsia"/>
          <w:szCs w:val="21"/>
        </w:rPr>
        <w:t>如图，</w:t>
      </w:r>
      <w:r w:rsidR="0086529B" w:rsidRPr="0086529B">
        <w:rPr>
          <w:position w:val="-24"/>
          <w:szCs w:val="21"/>
        </w:rPr>
        <w:object w:dxaOrig="2920" w:dyaOrig="620">
          <v:shape id="_x0000_i1261" type="#_x0000_t75" style="width:146.25pt;height:30.75pt" o:ole="">
            <v:imagedata r:id="rId416" o:title=""/>
          </v:shape>
          <o:OLEObject Type="Embed" ProgID="Equation.3" ShapeID="_x0000_i1261" DrawAspect="Content" ObjectID="_1620406909" r:id="rId417"/>
        </w:object>
      </w:r>
    </w:p>
    <w:p w:rsidR="0086529B" w:rsidRDefault="0086529B" w:rsidP="00696B41">
      <w:pPr>
        <w:ind w:firstLine="435"/>
        <w:rPr>
          <w:rFonts w:hint="eastAsia"/>
          <w:szCs w:val="21"/>
        </w:rPr>
      </w:pPr>
      <w:r>
        <w:rPr>
          <w:rFonts w:hint="eastAsia"/>
          <w:szCs w:val="21"/>
        </w:rPr>
        <w:t>（</w:t>
      </w:r>
      <w:r>
        <w:rPr>
          <w:rFonts w:hint="eastAsia"/>
          <w:szCs w:val="21"/>
        </w:rPr>
        <w:t>2</w:t>
      </w:r>
      <w:r>
        <w:rPr>
          <w:rFonts w:hint="eastAsia"/>
          <w:szCs w:val="21"/>
        </w:rPr>
        <w:t>）梯形中有关图形的面积：</w:t>
      </w:r>
    </w:p>
    <w:p w:rsidR="0086529B" w:rsidRDefault="0086529B" w:rsidP="00696B41">
      <w:pPr>
        <w:ind w:firstLine="435"/>
        <w:rPr>
          <w:rFonts w:hint="eastAsia"/>
          <w:szCs w:val="21"/>
        </w:rPr>
      </w:pPr>
      <w:r>
        <w:rPr>
          <w:rFonts w:hint="eastAsia"/>
          <w:szCs w:val="21"/>
        </w:rPr>
        <w:t>①</w:t>
      </w:r>
      <w:r w:rsidRPr="0086529B">
        <w:rPr>
          <w:position w:val="-12"/>
          <w:szCs w:val="21"/>
        </w:rPr>
        <w:object w:dxaOrig="1380" w:dyaOrig="360">
          <v:shape id="_x0000_i1262" type="#_x0000_t75" style="width:69pt;height:18pt" o:ole="">
            <v:imagedata r:id="rId418" o:title=""/>
          </v:shape>
          <o:OLEObject Type="Embed" ProgID="Equation.3" ShapeID="_x0000_i1262" DrawAspect="Content" ObjectID="_1620406910" r:id="rId419"/>
        </w:object>
      </w:r>
      <w:r>
        <w:rPr>
          <w:rFonts w:hint="eastAsia"/>
          <w:szCs w:val="21"/>
        </w:rPr>
        <w:t>；</w:t>
      </w:r>
    </w:p>
    <w:p w:rsidR="0086529B" w:rsidRDefault="0086529B" w:rsidP="00696B41">
      <w:pPr>
        <w:ind w:firstLine="435"/>
        <w:rPr>
          <w:rFonts w:hint="eastAsia"/>
          <w:szCs w:val="21"/>
        </w:rPr>
      </w:pPr>
      <w:r>
        <w:rPr>
          <w:rFonts w:hint="eastAsia"/>
          <w:szCs w:val="21"/>
        </w:rPr>
        <w:t>②</w:t>
      </w:r>
      <w:r w:rsidRPr="0086529B">
        <w:rPr>
          <w:position w:val="-12"/>
          <w:szCs w:val="21"/>
        </w:rPr>
        <w:object w:dxaOrig="1400" w:dyaOrig="360">
          <v:shape id="_x0000_i1263" type="#_x0000_t75" style="width:69.75pt;height:18pt" o:ole="">
            <v:imagedata r:id="rId420" o:title=""/>
          </v:shape>
          <o:OLEObject Type="Embed" ProgID="Equation.3" ShapeID="_x0000_i1263" DrawAspect="Content" ObjectID="_1620406911" r:id="rId421"/>
        </w:object>
      </w:r>
      <w:r>
        <w:rPr>
          <w:rFonts w:hint="eastAsia"/>
          <w:szCs w:val="21"/>
        </w:rPr>
        <w:t>；</w:t>
      </w:r>
    </w:p>
    <w:p w:rsidR="0086529B" w:rsidRDefault="0086529B" w:rsidP="00696B41">
      <w:pPr>
        <w:ind w:firstLine="435"/>
        <w:rPr>
          <w:rFonts w:hint="eastAsia"/>
          <w:szCs w:val="21"/>
        </w:rPr>
      </w:pPr>
      <w:r>
        <w:rPr>
          <w:rFonts w:hint="eastAsia"/>
          <w:szCs w:val="21"/>
        </w:rPr>
        <w:t>③</w:t>
      </w:r>
      <w:r w:rsidRPr="0086529B">
        <w:rPr>
          <w:position w:val="-12"/>
          <w:szCs w:val="21"/>
        </w:rPr>
        <w:object w:dxaOrig="1400" w:dyaOrig="360">
          <v:shape id="_x0000_i1264" type="#_x0000_t75" style="width:69.75pt;height:18pt" o:ole="">
            <v:imagedata r:id="rId422" o:title=""/>
          </v:shape>
          <o:OLEObject Type="Embed" ProgID="Equation.3" ShapeID="_x0000_i1264" DrawAspect="Content" ObjectID="_1620406912" r:id="rId423"/>
        </w:object>
      </w:r>
    </w:p>
    <w:p w:rsidR="0086529B" w:rsidRDefault="0086529B" w:rsidP="00696B41">
      <w:pPr>
        <w:ind w:firstLine="435"/>
        <w:rPr>
          <w:rFonts w:hint="eastAsia"/>
          <w:szCs w:val="21"/>
        </w:rPr>
      </w:pPr>
      <w:r>
        <w:rPr>
          <w:rFonts w:hint="eastAsia"/>
          <w:szCs w:val="21"/>
        </w:rPr>
        <w:t>6</w:t>
      </w:r>
      <w:r>
        <w:rPr>
          <w:rFonts w:hint="eastAsia"/>
          <w:szCs w:val="21"/>
        </w:rPr>
        <w:t>、梯形中位线定理</w:t>
      </w:r>
    </w:p>
    <w:p w:rsidR="0086529B" w:rsidRDefault="0086529B" w:rsidP="00696B41">
      <w:pPr>
        <w:ind w:firstLine="435"/>
        <w:rPr>
          <w:rFonts w:hint="eastAsia"/>
          <w:szCs w:val="21"/>
        </w:rPr>
      </w:pPr>
      <w:r>
        <w:rPr>
          <w:rFonts w:hint="eastAsia"/>
          <w:szCs w:val="21"/>
        </w:rPr>
        <w:t>梯形中位线平行于两底，并且等于两底和的一半。</w:t>
      </w:r>
    </w:p>
    <w:p w:rsidR="0086529B" w:rsidRDefault="0086529B" w:rsidP="0086529B">
      <w:pPr>
        <w:jc w:val="center"/>
        <w:rPr>
          <w:rFonts w:hint="eastAsia"/>
          <w:sz w:val="32"/>
          <w:szCs w:val="32"/>
        </w:rPr>
      </w:pPr>
      <w:r w:rsidRPr="0086529B">
        <w:rPr>
          <w:rFonts w:hint="eastAsia"/>
          <w:sz w:val="32"/>
          <w:szCs w:val="32"/>
        </w:rPr>
        <w:t>第十一章</w:t>
      </w:r>
      <w:r w:rsidRPr="0086529B">
        <w:rPr>
          <w:rFonts w:hint="eastAsia"/>
          <w:sz w:val="32"/>
          <w:szCs w:val="32"/>
        </w:rPr>
        <w:t xml:space="preserve">    </w:t>
      </w:r>
      <w:r w:rsidRPr="0086529B">
        <w:rPr>
          <w:rFonts w:hint="eastAsia"/>
          <w:sz w:val="32"/>
          <w:szCs w:val="32"/>
        </w:rPr>
        <w:t>解直角三角形</w:t>
      </w:r>
    </w:p>
    <w:p w:rsidR="0086529B" w:rsidRPr="00263690" w:rsidRDefault="0086529B" w:rsidP="0086529B">
      <w:pPr>
        <w:rPr>
          <w:rFonts w:hint="eastAsia"/>
          <w:b/>
          <w:szCs w:val="21"/>
        </w:rPr>
      </w:pPr>
      <w:r w:rsidRPr="00263690">
        <w:rPr>
          <w:rFonts w:hint="eastAsia"/>
          <w:b/>
          <w:szCs w:val="21"/>
        </w:rPr>
        <w:t>考点一、直角三角形的性质</w:t>
      </w:r>
      <w:r w:rsidRPr="00263690">
        <w:rPr>
          <w:rFonts w:hint="eastAsia"/>
          <w:b/>
          <w:szCs w:val="21"/>
        </w:rPr>
        <w:t xml:space="preserve">    </w:t>
      </w:r>
      <w:r w:rsidRPr="00263690">
        <w:rPr>
          <w:rFonts w:hint="eastAsia"/>
          <w:b/>
          <w:szCs w:val="21"/>
        </w:rPr>
        <w:t>（</w:t>
      </w:r>
      <w:r w:rsidRPr="00263690">
        <w:rPr>
          <w:rFonts w:hint="eastAsia"/>
          <w:b/>
          <w:szCs w:val="21"/>
        </w:rPr>
        <w:t>3~5</w:t>
      </w:r>
      <w:r w:rsidRPr="00263690">
        <w:rPr>
          <w:rFonts w:hint="eastAsia"/>
          <w:b/>
          <w:szCs w:val="21"/>
        </w:rPr>
        <w:t>分）</w:t>
      </w:r>
    </w:p>
    <w:p w:rsidR="0086529B" w:rsidRDefault="0086529B" w:rsidP="0086529B">
      <w:pPr>
        <w:rPr>
          <w:rFonts w:hint="eastAsia"/>
          <w:szCs w:val="21"/>
        </w:rPr>
      </w:pPr>
      <w:r>
        <w:rPr>
          <w:rFonts w:hint="eastAsia"/>
          <w:szCs w:val="21"/>
        </w:rPr>
        <w:t xml:space="preserve">    1</w:t>
      </w:r>
      <w:r>
        <w:rPr>
          <w:rFonts w:hint="eastAsia"/>
          <w:szCs w:val="21"/>
        </w:rPr>
        <w:t>、直角三角形的两个锐角互余</w:t>
      </w:r>
    </w:p>
    <w:p w:rsidR="0086529B" w:rsidRDefault="0086529B" w:rsidP="00EC5D33">
      <w:pPr>
        <w:ind w:firstLine="435"/>
        <w:rPr>
          <w:rFonts w:ascii="宋体" w:hAnsi="宋体" w:cs="宋体" w:hint="eastAsia"/>
          <w:szCs w:val="21"/>
        </w:rPr>
      </w:pPr>
      <w:r>
        <w:rPr>
          <w:rFonts w:hint="eastAsia"/>
          <w:szCs w:val="21"/>
        </w:rPr>
        <w:t>可表示如下：</w:t>
      </w:r>
      <w:r w:rsidR="004637B8">
        <w:rPr>
          <w:rFonts w:hint="eastAsia"/>
          <w:szCs w:val="21"/>
        </w:rPr>
        <w:t>∠</w:t>
      </w:r>
      <w:r w:rsidR="004637B8">
        <w:rPr>
          <w:rFonts w:hint="eastAsia"/>
          <w:szCs w:val="21"/>
        </w:rPr>
        <w:t>C=90</w:t>
      </w:r>
      <w:r w:rsidR="004637B8">
        <w:rPr>
          <w:rFonts w:hint="eastAsia"/>
          <w:szCs w:val="21"/>
        </w:rPr>
        <w:t>°</w:t>
      </w:r>
      <w:r w:rsidR="00EC5D33" w:rsidRPr="00EC5D33">
        <w:rPr>
          <w:position w:val="-6"/>
          <w:szCs w:val="21"/>
        </w:rPr>
        <w:object w:dxaOrig="300" w:dyaOrig="240">
          <v:shape id="_x0000_i1265" type="#_x0000_t75" style="width:15pt;height:12pt" o:ole="">
            <v:imagedata r:id="rId424" o:title=""/>
          </v:shape>
          <o:OLEObject Type="Embed" ProgID="Equation.3" ShapeID="_x0000_i1265" DrawAspect="Content" ObjectID="_1620406913" r:id="rId425"/>
        </w:object>
      </w:r>
      <w:r w:rsidR="00EC5D33">
        <w:rPr>
          <w:rFonts w:ascii="宋体" w:hAnsi="宋体" w:cs="宋体" w:hint="eastAsia"/>
          <w:szCs w:val="21"/>
        </w:rPr>
        <w:t>∠A+∠B=90°</w:t>
      </w:r>
    </w:p>
    <w:p w:rsidR="00EC5D33" w:rsidRDefault="00EC5D33" w:rsidP="00EC5D33">
      <w:pPr>
        <w:ind w:firstLine="435"/>
        <w:rPr>
          <w:rFonts w:ascii="宋体" w:hAnsi="宋体" w:cs="宋体" w:hint="eastAsia"/>
          <w:szCs w:val="21"/>
        </w:rPr>
      </w:pPr>
      <w:r>
        <w:rPr>
          <w:rFonts w:ascii="宋体" w:hAnsi="宋体" w:cs="宋体" w:hint="eastAsia"/>
          <w:szCs w:val="21"/>
        </w:rPr>
        <w:t>2、在直角三角形中，30°角所对的直角边等于斜边的一半。</w:t>
      </w:r>
    </w:p>
    <w:p w:rsidR="00EC5D33" w:rsidRDefault="00454B4C" w:rsidP="00EC5D33">
      <w:pPr>
        <w:ind w:firstLine="435"/>
        <w:rPr>
          <w:rFonts w:ascii="宋体" w:hAnsi="宋体" w:cs="宋体" w:hint="eastAsia"/>
          <w:szCs w:val="21"/>
        </w:rPr>
      </w:pPr>
      <w:r>
        <w:rPr>
          <w:rFonts w:ascii="宋体" w:hAnsi="宋体" w:cs="宋体" w:hint="eastAsia"/>
          <w:noProof/>
          <w:szCs w:val="21"/>
        </w:rPr>
        <mc:AlternateContent>
          <mc:Choice Requires="wps">
            <w:drawing>
              <wp:anchor distT="0" distB="0" distL="114300" distR="114300" simplePos="0" relativeHeight="251615232" behindDoc="0" locked="0" layoutInCell="1" allowOverlap="1">
                <wp:simplePos x="0" y="0"/>
                <wp:positionH relativeFrom="column">
                  <wp:posOffset>1714500</wp:posOffset>
                </wp:positionH>
                <wp:positionV relativeFrom="paragraph">
                  <wp:posOffset>99060</wp:posOffset>
                </wp:positionV>
                <wp:extent cx="114300" cy="594360"/>
                <wp:effectExtent l="5715" t="13970" r="13335" b="10795"/>
                <wp:wrapNone/>
                <wp:docPr id="518" name="AutoShape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94360"/>
                        </a:xfrm>
                        <a:prstGeom prst="rightBrace">
                          <a:avLst>
                            <a:gd name="adj1" fmla="val 4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8D1C2" id="AutoShape 260" o:spid="_x0000_s1026" type="#_x0000_t88" style="position:absolute;left:0;text-align:left;margin-left:135pt;margin-top:7.8pt;width:9pt;height:46.8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"/>
            </w:pict>
          </mc:Fallback>
        </mc:AlternateContent>
      </w:r>
      <w:r w:rsidR="00EC5D33">
        <w:rPr>
          <w:rFonts w:ascii="宋体" w:hAnsi="宋体" w:cs="宋体" w:hint="eastAsia"/>
          <w:szCs w:val="21"/>
        </w:rPr>
        <w:t xml:space="preserve">             ∠A=30°</w:t>
      </w:r>
    </w:p>
    <w:p w:rsidR="00EC5D33" w:rsidRDefault="00EC5D33" w:rsidP="00EC5D33">
      <w:pPr>
        <w:ind w:firstLine="435"/>
        <w:rPr>
          <w:rFonts w:ascii="宋体" w:hAnsi="宋体" w:cs="宋体" w:hint="eastAsia"/>
          <w:szCs w:val="21"/>
        </w:rPr>
      </w:pPr>
      <w:r>
        <w:rPr>
          <w:rFonts w:ascii="宋体" w:hAnsi="宋体" w:cs="宋体" w:hint="eastAsia"/>
          <w:szCs w:val="21"/>
        </w:rPr>
        <w:t xml:space="preserve">可表示如下：            </w:t>
      </w:r>
      <w:r w:rsidRPr="00EC5D33">
        <w:rPr>
          <w:position w:val="-6"/>
          <w:szCs w:val="21"/>
        </w:rPr>
        <w:object w:dxaOrig="300" w:dyaOrig="240">
          <v:shape id="_x0000_i1266" type="#_x0000_t75" style="width:15pt;height:12pt" o:ole="">
            <v:imagedata r:id="rId424" o:title=""/>
          </v:shape>
          <o:OLEObject Type="Embed" ProgID="Equation.3" ShapeID="_x0000_i1266" DrawAspect="Content" ObjectID="_1620406914" r:id="rId426"/>
        </w:object>
      </w:r>
      <w:r>
        <w:rPr>
          <w:rFonts w:ascii="宋体" w:hAnsi="宋体" w:cs="宋体" w:hint="eastAsia"/>
          <w:szCs w:val="21"/>
        </w:rPr>
        <w:t>BC=</w:t>
      </w:r>
      <w:r w:rsidRPr="00EC5D33">
        <w:rPr>
          <w:rFonts w:ascii="宋体" w:hAnsi="宋体" w:cs="宋体"/>
          <w:position w:val="-24"/>
          <w:szCs w:val="21"/>
        </w:rPr>
        <w:object w:dxaOrig="240" w:dyaOrig="620">
          <v:shape id="_x0000_i1267" type="#_x0000_t75" style="width:12pt;height:30.75pt" o:ole="">
            <v:imagedata r:id="rId427" o:title=""/>
          </v:shape>
          <o:OLEObject Type="Embed" ProgID="Equation.3" ShapeID="_x0000_i1267" DrawAspect="Content" ObjectID="_1620406915" r:id="rId428"/>
        </w:object>
      </w:r>
      <w:r>
        <w:rPr>
          <w:rFonts w:ascii="宋体" w:hAnsi="宋体" w:cs="宋体" w:hint="eastAsia"/>
          <w:szCs w:val="21"/>
        </w:rPr>
        <w:t>AB</w:t>
      </w:r>
    </w:p>
    <w:p w:rsidR="00EC5D33" w:rsidRDefault="00EC5D33" w:rsidP="00EC5D33">
      <w:pPr>
        <w:ind w:firstLine="435"/>
        <w:rPr>
          <w:rFonts w:ascii="宋体" w:hAnsi="宋体" w:cs="宋体" w:hint="eastAsia"/>
          <w:szCs w:val="21"/>
        </w:rPr>
      </w:pPr>
      <w:r>
        <w:rPr>
          <w:rFonts w:ascii="宋体" w:hAnsi="宋体" w:cs="宋体" w:hint="eastAsia"/>
          <w:szCs w:val="21"/>
        </w:rPr>
        <w:t xml:space="preserve">             ∠C=90°</w:t>
      </w:r>
    </w:p>
    <w:p w:rsidR="00EC5D33" w:rsidRDefault="00EC5D33" w:rsidP="00EC5D33">
      <w:pPr>
        <w:ind w:firstLine="435"/>
        <w:rPr>
          <w:rFonts w:ascii="宋体" w:hAnsi="宋体" w:cs="宋体" w:hint="eastAsia"/>
          <w:szCs w:val="21"/>
        </w:rPr>
      </w:pPr>
      <w:r>
        <w:rPr>
          <w:rFonts w:ascii="宋体" w:hAnsi="宋体" w:cs="宋体" w:hint="eastAsia"/>
          <w:szCs w:val="21"/>
        </w:rPr>
        <w:t>3、直角三角形斜边上的中线等于斜边的一半</w:t>
      </w:r>
    </w:p>
    <w:p w:rsidR="00EC5D33" w:rsidRDefault="00454B4C" w:rsidP="00EC5D33">
      <w:pPr>
        <w:ind w:firstLine="435"/>
        <w:rPr>
          <w:rFonts w:ascii="宋体" w:hAnsi="宋体" w:cs="宋体" w:hint="eastAsia"/>
          <w:szCs w:val="21"/>
        </w:rPr>
      </w:pPr>
      <w:r>
        <w:rPr>
          <w:rFonts w:ascii="宋体" w:hAnsi="宋体" w:cs="宋体" w:hint="eastAsia"/>
          <w:noProof/>
          <w:szCs w:val="21"/>
        </w:rPr>
        <mc:AlternateContent>
          <mc:Choice Requires="wps">
            <w:drawing>
              <wp:anchor distT="0" distB="0" distL="114300" distR="114300" simplePos="0" relativeHeight="251616256" behindDoc="0" locked="0" layoutInCell="1" allowOverlap="1">
                <wp:simplePos x="0" y="0"/>
                <wp:positionH relativeFrom="column">
                  <wp:posOffset>2057400</wp:posOffset>
                </wp:positionH>
                <wp:positionV relativeFrom="paragraph">
                  <wp:posOffset>99060</wp:posOffset>
                </wp:positionV>
                <wp:extent cx="114300" cy="594360"/>
                <wp:effectExtent l="5715" t="13970" r="13335" b="10795"/>
                <wp:wrapNone/>
                <wp:docPr id="517" name="AutoShape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94360"/>
                        </a:xfrm>
                        <a:prstGeom prst="rightBrace">
                          <a:avLst>
                            <a:gd name="adj1" fmla="val 4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8BE0A3" id="AutoShape 261" o:spid="_x0000_s1026" type="#_x0000_t88" style="position:absolute;left:0;text-align:left;margin-left:162pt;margin-top:7.8pt;width:9pt;height:46.8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"/>
            </w:pict>
          </mc:Fallback>
        </mc:AlternateContent>
      </w:r>
      <w:r w:rsidR="00A944FC">
        <w:rPr>
          <w:rFonts w:ascii="宋体" w:hAnsi="宋体" w:cs="宋体" w:hint="eastAsia"/>
          <w:szCs w:val="21"/>
        </w:rPr>
        <w:t xml:space="preserve">             ∠ACB=90°   </w:t>
      </w:r>
    </w:p>
    <w:p w:rsidR="00A944FC" w:rsidRDefault="00EC5D33" w:rsidP="00A944FC">
      <w:pPr>
        <w:ind w:firstLine="435"/>
        <w:rPr>
          <w:rFonts w:ascii="宋体" w:hAnsi="宋体" w:cs="宋体" w:hint="eastAsia"/>
          <w:szCs w:val="21"/>
        </w:rPr>
      </w:pPr>
      <w:r>
        <w:rPr>
          <w:rFonts w:ascii="宋体" w:hAnsi="宋体" w:cs="宋体" w:hint="eastAsia"/>
          <w:szCs w:val="21"/>
        </w:rPr>
        <w:t>可表示如下：</w:t>
      </w:r>
      <w:r w:rsidR="00A944FC">
        <w:rPr>
          <w:rFonts w:ascii="宋体" w:hAnsi="宋体" w:cs="宋体" w:hint="eastAsia"/>
          <w:szCs w:val="21"/>
        </w:rPr>
        <w:t xml:space="preserve">                 </w:t>
      </w:r>
      <w:r w:rsidR="00A944FC" w:rsidRPr="00EC5D33">
        <w:rPr>
          <w:position w:val="-6"/>
          <w:szCs w:val="21"/>
        </w:rPr>
        <w:object w:dxaOrig="300" w:dyaOrig="240">
          <v:shape id="_x0000_i1268" type="#_x0000_t75" style="width:15pt;height:12pt" o:ole="">
            <v:imagedata r:id="rId424" o:title=""/>
          </v:shape>
          <o:OLEObject Type="Embed" ProgID="Equation.3" ShapeID="_x0000_i1268" DrawAspect="Content" ObjectID="_1620406916" r:id="rId429"/>
        </w:object>
      </w:r>
      <w:r w:rsidR="00A944FC">
        <w:rPr>
          <w:rFonts w:hint="eastAsia"/>
          <w:szCs w:val="21"/>
        </w:rPr>
        <w:t>CD=</w:t>
      </w:r>
      <w:r w:rsidR="00A944FC" w:rsidRPr="00EC5D33">
        <w:rPr>
          <w:rFonts w:ascii="宋体" w:hAnsi="宋体" w:cs="宋体"/>
          <w:position w:val="-24"/>
          <w:szCs w:val="21"/>
        </w:rPr>
        <w:object w:dxaOrig="240" w:dyaOrig="620">
          <v:shape id="_x0000_i1269" type="#_x0000_t75" style="width:12pt;height:30.75pt" o:ole="">
            <v:imagedata r:id="rId427" o:title=""/>
          </v:shape>
          <o:OLEObject Type="Embed" ProgID="Equation.3" ShapeID="_x0000_i1269" DrawAspect="Content" ObjectID="_1620406917" r:id="rId430"/>
        </w:object>
      </w:r>
      <w:r w:rsidR="00A944FC">
        <w:rPr>
          <w:rFonts w:ascii="宋体" w:hAnsi="宋体" w:cs="宋体" w:hint="eastAsia"/>
          <w:szCs w:val="21"/>
        </w:rPr>
        <w:t>AB=BD=AD</w:t>
      </w:r>
    </w:p>
    <w:p w:rsidR="00EC5D33" w:rsidRDefault="00A944FC" w:rsidP="00EC5D33">
      <w:pPr>
        <w:ind w:firstLine="435"/>
        <w:rPr>
          <w:rFonts w:ascii="宋体" w:hAnsi="宋体" w:cs="宋体" w:hint="eastAsia"/>
          <w:szCs w:val="21"/>
        </w:rPr>
      </w:pPr>
      <w:r>
        <w:rPr>
          <w:rFonts w:ascii="宋体" w:hAnsi="宋体" w:cs="宋体" w:hint="eastAsia"/>
          <w:szCs w:val="21"/>
        </w:rPr>
        <w:t xml:space="preserve">             D为AB的中点</w:t>
      </w:r>
    </w:p>
    <w:p w:rsidR="00A944FC" w:rsidRDefault="00A944FC" w:rsidP="00EC5D33">
      <w:pPr>
        <w:ind w:firstLine="435"/>
        <w:rPr>
          <w:rFonts w:ascii="宋体" w:hAnsi="宋体" w:cs="宋体" w:hint="eastAsia"/>
          <w:szCs w:val="21"/>
        </w:rPr>
      </w:pPr>
      <w:r>
        <w:rPr>
          <w:rFonts w:ascii="宋体" w:hAnsi="宋体" w:cs="宋体" w:hint="eastAsia"/>
          <w:szCs w:val="21"/>
        </w:rPr>
        <w:t>4、勾股定理</w:t>
      </w:r>
    </w:p>
    <w:p w:rsidR="00A944FC" w:rsidRDefault="00A944FC" w:rsidP="00EC5D33">
      <w:pPr>
        <w:ind w:firstLine="435"/>
        <w:rPr>
          <w:rFonts w:ascii="宋体" w:hAnsi="宋体" w:cs="宋体" w:hint="eastAsia"/>
          <w:szCs w:val="21"/>
        </w:rPr>
      </w:pPr>
      <w:r>
        <w:rPr>
          <w:rFonts w:ascii="宋体" w:hAnsi="宋体" w:cs="宋体" w:hint="eastAsia"/>
          <w:szCs w:val="21"/>
        </w:rPr>
        <w:t>直角三角形两直角边a，b的平方和等于斜边c的平方，即</w:t>
      </w:r>
      <w:r w:rsidRPr="00A944FC">
        <w:rPr>
          <w:rFonts w:ascii="宋体" w:hAnsi="宋体" w:cs="宋体"/>
          <w:position w:val="-6"/>
          <w:szCs w:val="21"/>
        </w:rPr>
        <w:object w:dxaOrig="1240" w:dyaOrig="320">
          <v:shape id="_x0000_i1270" type="#_x0000_t75" style="width:62.25pt;height:15.75pt" o:ole="">
            <v:imagedata r:id="rId431" o:title=""/>
          </v:shape>
          <o:OLEObject Type="Embed" ProgID="Equation.3" ShapeID="_x0000_i1270" DrawAspect="Content" ObjectID="_1620406918" r:id="rId432"/>
        </w:object>
      </w:r>
    </w:p>
    <w:p w:rsidR="00A944FC" w:rsidRDefault="00A944FC" w:rsidP="00EC5D33">
      <w:pPr>
        <w:ind w:firstLine="435"/>
        <w:rPr>
          <w:rFonts w:ascii="宋体" w:hAnsi="宋体" w:cs="宋体" w:hint="eastAsia"/>
          <w:szCs w:val="21"/>
        </w:rPr>
      </w:pPr>
      <w:r>
        <w:rPr>
          <w:rFonts w:ascii="宋体" w:hAnsi="宋体" w:cs="宋体" w:hint="eastAsia"/>
          <w:szCs w:val="21"/>
        </w:rPr>
        <w:t>5、摄影定理</w:t>
      </w:r>
    </w:p>
    <w:p w:rsidR="00A944FC" w:rsidRDefault="00454B4C" w:rsidP="00EC5D33">
      <w:pPr>
        <w:ind w:firstLine="435"/>
        <w:rPr>
          <w:rFonts w:ascii="宋体" w:hAnsi="宋体" w:cs="宋体" w:hint="eastAsia"/>
          <w:szCs w:val="21"/>
        </w:rPr>
      </w:pPr>
      <w:r>
        <w:rPr>
          <w:noProof/>
        </w:rPr>
        <w:drawing>
          <wp:anchor distT="0" distB="0" distL="114300" distR="114300" simplePos="0" relativeHeight="251617280" behindDoc="0" locked="0" layoutInCell="1" allowOverlap="1">
            <wp:simplePos x="0" y="0"/>
            <wp:positionH relativeFrom="column">
              <wp:posOffset>4059555</wp:posOffset>
            </wp:positionH>
            <wp:positionV relativeFrom="paragraph">
              <wp:posOffset>289560</wp:posOffset>
            </wp:positionV>
            <wp:extent cx="1895475" cy="1428115"/>
            <wp:effectExtent l="0" t="0" r="0" b="0"/>
            <wp:wrapSquare wrapText="bothSides"/>
            <wp:docPr id="516"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1895475" cy="1428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23569">
        <w:rPr>
          <w:rFonts w:ascii="宋体" w:hAnsi="宋体" w:cs="宋体" w:hint="eastAsia"/>
          <w:szCs w:val="21"/>
        </w:rPr>
        <w:t>在直角三角形中，斜边上的高线是两直角边在斜边上的摄影的比例中项，每条直角边是它们在斜边上的摄影和斜边的比例中项</w:t>
      </w:r>
    </w:p>
    <w:p w:rsidR="00023569" w:rsidRDefault="00454B4C" w:rsidP="00EC5D33">
      <w:pPr>
        <w:ind w:firstLine="435"/>
        <w:rPr>
          <w:rFonts w:ascii="宋体" w:hAnsi="宋体" w:cs="宋体" w:hint="eastAsia"/>
          <w:szCs w:val="21"/>
        </w:rPr>
      </w:pPr>
      <w:r>
        <w:rPr>
          <w:noProof/>
          <w:szCs w:val="21"/>
        </w:rPr>
        <mc:AlternateContent>
          <mc:Choice Requires="wps">
            <w:drawing>
              <wp:anchor distT="0" distB="0" distL="114300" distR="114300" simplePos="0" relativeHeight="251619328" behindDoc="0" locked="0" layoutInCell="1" allowOverlap="1">
                <wp:simplePos x="0" y="0"/>
                <wp:positionH relativeFrom="column">
                  <wp:posOffset>1257300</wp:posOffset>
                </wp:positionH>
                <wp:positionV relativeFrom="paragraph">
                  <wp:posOffset>99060</wp:posOffset>
                </wp:positionV>
                <wp:extent cx="114300" cy="396240"/>
                <wp:effectExtent l="5715" t="13970" r="13335" b="8890"/>
                <wp:wrapNone/>
                <wp:docPr id="515" name="AutoShape 2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96240"/>
                        </a:xfrm>
                        <a:prstGeom prst="leftBrace">
                          <a:avLst>
                            <a:gd name="adj1" fmla="val 28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F5FE1" id="AutoShape 264" o:spid="_x0000_s1026" type="#_x0000_t87" style="position:absolute;left:0;text-align:left;margin-left:99pt;margin-top:7.8pt;width:9pt;height:31.2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"/>
            </w:pict>
          </mc:Fallback>
        </mc:AlternateContent>
      </w:r>
      <w:r>
        <w:rPr>
          <w:rFonts w:ascii="宋体" w:hAnsi="宋体" w:cs="宋体" w:hint="eastAsia"/>
          <w:noProof/>
          <w:szCs w:val="21"/>
        </w:rPr>
        <mc:AlternateContent>
          <mc:Choice Requires="wps">
            <w:drawing>
              <wp:anchor distT="0" distB="0" distL="114300" distR="114300" simplePos="0" relativeHeight="251618304" behindDoc="0" locked="0" layoutInCell="1" allowOverlap="1">
                <wp:simplePos x="0" y="0"/>
                <wp:positionH relativeFrom="column">
                  <wp:posOffset>914400</wp:posOffset>
                </wp:positionH>
                <wp:positionV relativeFrom="paragraph">
                  <wp:posOffset>99060</wp:posOffset>
                </wp:positionV>
                <wp:extent cx="114300" cy="396240"/>
                <wp:effectExtent l="5715" t="13970" r="13335" b="8890"/>
                <wp:wrapNone/>
                <wp:docPr id="514" name="AutoShape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96240"/>
                        </a:xfrm>
                        <a:prstGeom prst="rightBrace">
                          <a:avLst>
                            <a:gd name="adj1" fmla="val 28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0C4CB" id="AutoShape 263" o:spid="_x0000_s1026" type="#_x0000_t88" style="position:absolute;left:0;text-align:left;margin-left:1in;margin-top:7.8pt;width:9pt;height:31.2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"/>
            </w:pict>
          </mc:Fallback>
        </mc:AlternateContent>
      </w:r>
      <w:r w:rsidR="00023569">
        <w:rPr>
          <w:rFonts w:ascii="宋体" w:hAnsi="宋体" w:cs="宋体" w:hint="eastAsia"/>
          <w:szCs w:val="21"/>
        </w:rPr>
        <w:t xml:space="preserve">∠ACB=90°        </w:t>
      </w:r>
      <w:r w:rsidR="00023569" w:rsidRPr="00023569">
        <w:rPr>
          <w:rFonts w:ascii="宋体" w:hAnsi="宋体" w:cs="宋体"/>
          <w:position w:val="-6"/>
          <w:szCs w:val="21"/>
        </w:rPr>
        <w:object w:dxaOrig="1660" w:dyaOrig="320">
          <v:shape id="_x0000_i1271" type="#_x0000_t75" style="width:67.5pt;height:12.75pt" o:ole="">
            <v:imagedata r:id="rId434" o:title=""/>
          </v:shape>
          <o:OLEObject Type="Embed" ProgID="Equation.3" ShapeID="_x0000_i1271" DrawAspect="Content" ObjectID="_1620406919" r:id="rId435"/>
        </w:object>
      </w:r>
    </w:p>
    <w:p w:rsidR="00023569" w:rsidRDefault="00023569" w:rsidP="00023569">
      <w:pPr>
        <w:ind w:firstLineChars="807" w:firstLine="1695"/>
        <w:rPr>
          <w:rFonts w:ascii="宋体" w:hAnsi="宋体" w:cs="宋体" w:hint="eastAsia"/>
          <w:szCs w:val="21"/>
        </w:rPr>
      </w:pPr>
      <w:r w:rsidRPr="00EC5D33">
        <w:rPr>
          <w:position w:val="-6"/>
          <w:szCs w:val="21"/>
        </w:rPr>
        <w:object w:dxaOrig="300" w:dyaOrig="240">
          <v:shape id="_x0000_i1272" type="#_x0000_t75" style="width:15pt;height:12pt" o:ole="">
            <v:imagedata r:id="rId424" o:title=""/>
          </v:shape>
          <o:OLEObject Type="Embed" ProgID="Equation.3" ShapeID="_x0000_i1272" DrawAspect="Content" ObjectID="_1620406920" r:id="rId436"/>
        </w:object>
      </w:r>
      <w:r>
        <w:rPr>
          <w:rFonts w:hint="eastAsia"/>
          <w:szCs w:val="21"/>
        </w:rPr>
        <w:t xml:space="preserve">   </w:t>
      </w:r>
      <w:r w:rsidRPr="00023569">
        <w:rPr>
          <w:rFonts w:ascii="宋体" w:hAnsi="宋体" w:cs="宋体"/>
          <w:position w:val="-6"/>
          <w:szCs w:val="21"/>
        </w:rPr>
        <w:object w:dxaOrig="1620" w:dyaOrig="320">
          <v:shape id="_x0000_i1273" type="#_x0000_t75" style="width:66pt;height:12.75pt" o:ole="">
            <v:imagedata r:id="rId437" o:title=""/>
          </v:shape>
          <o:OLEObject Type="Embed" ProgID="Equation.3" ShapeID="_x0000_i1273" DrawAspect="Content" ObjectID="_1620406921" r:id="rId438"/>
        </w:object>
      </w:r>
    </w:p>
    <w:p w:rsidR="00023569" w:rsidRDefault="00023569" w:rsidP="00EC5D33">
      <w:pPr>
        <w:ind w:firstLine="435"/>
        <w:rPr>
          <w:rFonts w:ascii="宋体" w:hAnsi="宋体" w:cs="宋体" w:hint="eastAsia"/>
          <w:szCs w:val="21"/>
        </w:rPr>
      </w:pPr>
      <w:r>
        <w:rPr>
          <w:rFonts w:ascii="宋体" w:hAnsi="宋体" w:cs="宋体" w:hint="eastAsia"/>
          <w:szCs w:val="21"/>
        </w:rPr>
        <w:t xml:space="preserve">CD⊥AB            </w:t>
      </w:r>
      <w:r w:rsidRPr="00023569">
        <w:rPr>
          <w:rFonts w:ascii="宋体" w:hAnsi="宋体" w:cs="宋体"/>
          <w:position w:val="-6"/>
          <w:szCs w:val="21"/>
        </w:rPr>
        <w:object w:dxaOrig="1600" w:dyaOrig="320">
          <v:shape id="_x0000_i1274" type="#_x0000_t75" style="width:65.25pt;height:12.75pt" o:ole="">
            <v:imagedata r:id="rId439" o:title=""/>
          </v:shape>
          <o:OLEObject Type="Embed" ProgID="Equation.3" ShapeID="_x0000_i1274" DrawAspect="Content" ObjectID="_1620406922" r:id="rId440"/>
        </w:object>
      </w:r>
    </w:p>
    <w:p w:rsidR="00023569" w:rsidRDefault="00023569" w:rsidP="00EC5D33">
      <w:pPr>
        <w:ind w:firstLine="435"/>
        <w:rPr>
          <w:rFonts w:ascii="宋体" w:hAnsi="宋体" w:cs="宋体" w:hint="eastAsia"/>
          <w:szCs w:val="21"/>
        </w:rPr>
      </w:pPr>
      <w:r>
        <w:rPr>
          <w:rFonts w:ascii="宋体" w:hAnsi="宋体" w:cs="宋体" w:hint="eastAsia"/>
          <w:szCs w:val="21"/>
        </w:rPr>
        <w:t>6、常用关系式</w:t>
      </w:r>
    </w:p>
    <w:p w:rsidR="00023569" w:rsidRDefault="00023569" w:rsidP="00EC5D33">
      <w:pPr>
        <w:ind w:firstLine="435"/>
        <w:rPr>
          <w:rFonts w:ascii="宋体" w:hAnsi="宋体" w:cs="宋体" w:hint="eastAsia"/>
          <w:szCs w:val="21"/>
        </w:rPr>
      </w:pPr>
      <w:r>
        <w:rPr>
          <w:rFonts w:ascii="宋体" w:hAnsi="宋体" w:cs="宋体" w:hint="eastAsia"/>
          <w:szCs w:val="21"/>
        </w:rPr>
        <w:t>由三角形面积公式可得：</w:t>
      </w:r>
    </w:p>
    <w:p w:rsidR="00023569" w:rsidRDefault="00023569" w:rsidP="00EC5D33">
      <w:pPr>
        <w:ind w:firstLine="435"/>
        <w:rPr>
          <w:rFonts w:ascii="宋体" w:hAnsi="宋体" w:cs="宋体" w:hint="eastAsia"/>
          <w:szCs w:val="21"/>
        </w:rPr>
      </w:pPr>
      <w:r>
        <w:rPr>
          <w:rFonts w:ascii="宋体" w:hAnsi="宋体" w:cs="宋体" w:hint="eastAsia"/>
          <w:szCs w:val="21"/>
        </w:rPr>
        <w:t>AB</w:t>
      </w:r>
      <w:r w:rsidR="00497B55" w:rsidRPr="00023569">
        <w:rPr>
          <w:rFonts w:ascii="宋体" w:hAnsi="宋体" w:cs="宋体"/>
          <w:position w:val="-2"/>
          <w:szCs w:val="21"/>
        </w:rPr>
        <w:object w:dxaOrig="180" w:dyaOrig="180">
          <v:shape id="_x0000_i1275" type="#_x0000_t75" style="width:9pt;height:9pt" o:ole="">
            <v:imagedata r:id="rId441" o:title=""/>
          </v:shape>
          <o:OLEObject Type="Embed" ProgID="Equation.3" ShapeID="_x0000_i1275" DrawAspect="Content" ObjectID="_1620406923" r:id="rId442"/>
        </w:object>
      </w:r>
      <w:r>
        <w:rPr>
          <w:rFonts w:ascii="宋体" w:hAnsi="宋体" w:cs="宋体" w:hint="eastAsia"/>
          <w:szCs w:val="21"/>
        </w:rPr>
        <w:t>CD=AC</w:t>
      </w:r>
      <w:r w:rsidR="00497B55" w:rsidRPr="00023569">
        <w:rPr>
          <w:rFonts w:ascii="宋体" w:hAnsi="宋体" w:cs="宋体"/>
          <w:position w:val="-2"/>
          <w:szCs w:val="21"/>
        </w:rPr>
        <w:object w:dxaOrig="180" w:dyaOrig="180">
          <v:shape id="_x0000_i1276" type="#_x0000_t75" style="width:9pt;height:9pt" o:ole="">
            <v:imagedata r:id="rId443" o:title=""/>
          </v:shape>
          <o:OLEObject Type="Embed" ProgID="Equation.3" ShapeID="_x0000_i1276" DrawAspect="Content" ObjectID="_1620406924" r:id="rId444"/>
        </w:object>
      </w:r>
      <w:r>
        <w:rPr>
          <w:rFonts w:ascii="宋体" w:hAnsi="宋体" w:cs="宋体" w:hint="eastAsia"/>
          <w:szCs w:val="21"/>
        </w:rPr>
        <w:t>BC</w:t>
      </w:r>
    </w:p>
    <w:p w:rsidR="00497B55" w:rsidRPr="00263690" w:rsidRDefault="00497B55" w:rsidP="00497B55">
      <w:pPr>
        <w:rPr>
          <w:rFonts w:ascii="宋体" w:hAnsi="宋体" w:cs="宋体" w:hint="eastAsia"/>
          <w:b/>
          <w:szCs w:val="21"/>
        </w:rPr>
      </w:pPr>
      <w:r w:rsidRPr="00263690">
        <w:rPr>
          <w:rFonts w:ascii="宋体" w:hAnsi="宋体" w:cs="宋体" w:hint="eastAsia"/>
          <w:b/>
          <w:szCs w:val="21"/>
        </w:rPr>
        <w:t>考点二、直角三角形的判定    （3</w:t>
      </w:r>
      <w:r w:rsidRPr="00263690">
        <w:rPr>
          <w:rFonts w:hint="eastAsia"/>
          <w:b/>
          <w:szCs w:val="21"/>
        </w:rPr>
        <w:t>~</w:t>
      </w:r>
      <w:r w:rsidRPr="00263690">
        <w:rPr>
          <w:rFonts w:ascii="宋体" w:hAnsi="宋体" w:cs="宋体" w:hint="eastAsia"/>
          <w:b/>
          <w:szCs w:val="21"/>
        </w:rPr>
        <w:t>5分）</w:t>
      </w:r>
    </w:p>
    <w:p w:rsidR="00497B55" w:rsidRDefault="00497B55" w:rsidP="00497B55">
      <w:pPr>
        <w:rPr>
          <w:rFonts w:ascii="宋体" w:hAnsi="宋体" w:cs="宋体" w:hint="eastAsia"/>
          <w:szCs w:val="21"/>
        </w:rPr>
      </w:pPr>
      <w:r>
        <w:rPr>
          <w:rFonts w:ascii="宋体" w:hAnsi="宋体" w:cs="宋体" w:hint="eastAsia"/>
          <w:szCs w:val="21"/>
        </w:rPr>
        <w:t xml:space="preserve">    1、有一个角是直角的三角形是直角三角形。</w:t>
      </w:r>
    </w:p>
    <w:p w:rsidR="00497B55" w:rsidRDefault="00497B55" w:rsidP="00497B55">
      <w:pPr>
        <w:ind w:firstLine="420"/>
        <w:rPr>
          <w:rFonts w:ascii="宋体" w:hAnsi="宋体" w:cs="宋体" w:hint="eastAsia"/>
          <w:szCs w:val="21"/>
        </w:rPr>
      </w:pPr>
      <w:r>
        <w:rPr>
          <w:rFonts w:ascii="宋体" w:hAnsi="宋体" w:cs="宋体" w:hint="eastAsia"/>
          <w:szCs w:val="21"/>
        </w:rPr>
        <w:t>2、如果三角形一边上的中线等于这边的一半，那么这个三角形是直角三角形。</w:t>
      </w:r>
    </w:p>
    <w:p w:rsidR="00497B55" w:rsidRDefault="00497B55" w:rsidP="00497B55">
      <w:pPr>
        <w:ind w:firstLine="420"/>
        <w:rPr>
          <w:rFonts w:ascii="宋体" w:hAnsi="宋体" w:cs="宋体" w:hint="eastAsia"/>
          <w:szCs w:val="21"/>
        </w:rPr>
      </w:pPr>
      <w:r>
        <w:rPr>
          <w:rFonts w:ascii="宋体" w:hAnsi="宋体" w:cs="宋体" w:hint="eastAsia"/>
          <w:szCs w:val="21"/>
        </w:rPr>
        <w:t>3、勾股定理的逆定理</w:t>
      </w:r>
    </w:p>
    <w:p w:rsidR="00497B55" w:rsidRDefault="00454B4C" w:rsidP="00497B55">
      <w:pPr>
        <w:ind w:firstLine="420"/>
        <w:rPr>
          <w:rFonts w:ascii="宋体" w:hAnsi="宋体" w:cs="宋体" w:hint="eastAsia"/>
          <w:szCs w:val="21"/>
        </w:rPr>
      </w:pPr>
      <w:r>
        <w:rPr>
          <w:noProof/>
        </w:rPr>
        <w:lastRenderedPageBreak/>
        <w:drawing>
          <wp:anchor distT="0" distB="0" distL="114300" distR="114300" simplePos="0" relativeHeight="251620352" behindDoc="1" locked="0" layoutInCell="1" allowOverlap="1">
            <wp:simplePos x="0" y="0"/>
            <wp:positionH relativeFrom="column">
              <wp:posOffset>4019550</wp:posOffset>
            </wp:positionH>
            <wp:positionV relativeFrom="paragraph">
              <wp:posOffset>393065</wp:posOffset>
            </wp:positionV>
            <wp:extent cx="2019300" cy="1552575"/>
            <wp:effectExtent l="0" t="0" r="0" b="0"/>
            <wp:wrapTight wrapText="bothSides">
              <wp:wrapPolygon edited="0">
                <wp:start x="0" y="0"/>
                <wp:lineTo x="0" y="21467"/>
                <wp:lineTo x="21396" y="21467"/>
                <wp:lineTo x="21396" y="0"/>
                <wp:lineTo x="0" y="0"/>
              </wp:wrapPolygon>
            </wp:wrapTight>
            <wp:docPr id="513"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201930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497B55">
        <w:rPr>
          <w:rFonts w:ascii="宋体" w:hAnsi="宋体" w:cs="宋体" w:hint="eastAsia"/>
          <w:szCs w:val="21"/>
        </w:rPr>
        <w:t>如果三角形的三边长a，b，c有关系</w:t>
      </w:r>
      <w:r w:rsidR="00497B55" w:rsidRPr="00A944FC">
        <w:rPr>
          <w:rFonts w:ascii="宋体" w:hAnsi="宋体" w:cs="宋体"/>
          <w:position w:val="-6"/>
          <w:szCs w:val="21"/>
        </w:rPr>
        <w:object w:dxaOrig="1240" w:dyaOrig="320">
          <v:shape id="_x0000_i1277" type="#_x0000_t75" style="width:62.25pt;height:15.75pt" o:ole="">
            <v:imagedata r:id="rId431" o:title=""/>
          </v:shape>
          <o:OLEObject Type="Embed" ProgID="Equation.3" ShapeID="_x0000_i1277" DrawAspect="Content" ObjectID="_1620406925" r:id="rId446"/>
        </w:object>
      </w:r>
      <w:r w:rsidR="00497B55">
        <w:rPr>
          <w:rFonts w:ascii="宋体" w:hAnsi="宋体" w:cs="宋体" w:hint="eastAsia"/>
          <w:szCs w:val="21"/>
        </w:rPr>
        <w:t>，那么这个三角形是直角三角形。</w:t>
      </w:r>
    </w:p>
    <w:p w:rsidR="00497B55" w:rsidRPr="00263690" w:rsidRDefault="00497B55" w:rsidP="00497B55">
      <w:pPr>
        <w:rPr>
          <w:rFonts w:ascii="宋体" w:hAnsi="宋体" w:cs="宋体" w:hint="eastAsia"/>
          <w:b/>
          <w:szCs w:val="21"/>
        </w:rPr>
      </w:pPr>
      <w:r w:rsidRPr="00263690">
        <w:rPr>
          <w:rFonts w:ascii="宋体" w:hAnsi="宋体" w:cs="宋体" w:hint="eastAsia"/>
          <w:b/>
          <w:szCs w:val="21"/>
        </w:rPr>
        <w:t>考点三、锐角三角函数的概念    （3</w:t>
      </w:r>
      <w:r w:rsidRPr="00263690">
        <w:rPr>
          <w:rFonts w:hint="eastAsia"/>
          <w:b/>
          <w:szCs w:val="21"/>
        </w:rPr>
        <w:t>~8</w:t>
      </w:r>
      <w:r w:rsidRPr="00263690">
        <w:rPr>
          <w:rFonts w:hint="eastAsia"/>
          <w:b/>
          <w:szCs w:val="21"/>
        </w:rPr>
        <w:t>分</w:t>
      </w:r>
      <w:r w:rsidRPr="00263690">
        <w:rPr>
          <w:rFonts w:ascii="宋体" w:hAnsi="宋体" w:cs="宋体" w:hint="eastAsia"/>
          <w:b/>
          <w:szCs w:val="21"/>
        </w:rPr>
        <w:t>）</w:t>
      </w:r>
    </w:p>
    <w:p w:rsidR="00AB776A" w:rsidRDefault="00497B55" w:rsidP="00497B55">
      <w:pPr>
        <w:rPr>
          <w:rFonts w:ascii="宋体" w:hAnsi="宋体" w:cs="宋体" w:hint="eastAsia"/>
          <w:szCs w:val="21"/>
        </w:rPr>
      </w:pPr>
      <w:r>
        <w:rPr>
          <w:rFonts w:ascii="宋体" w:hAnsi="宋体" w:cs="宋体" w:hint="eastAsia"/>
          <w:szCs w:val="21"/>
        </w:rPr>
        <w:t xml:space="preserve">  </w:t>
      </w:r>
      <w:r w:rsidR="00AB776A">
        <w:rPr>
          <w:rFonts w:ascii="宋体" w:hAnsi="宋体" w:cs="宋体" w:hint="eastAsia"/>
          <w:szCs w:val="21"/>
        </w:rPr>
        <w:t xml:space="preserve"> </w:t>
      </w:r>
      <w:r>
        <w:rPr>
          <w:rFonts w:ascii="宋体" w:hAnsi="宋体" w:cs="宋体" w:hint="eastAsia"/>
          <w:szCs w:val="21"/>
        </w:rPr>
        <w:t xml:space="preserve"> </w:t>
      </w:r>
      <w:r w:rsidR="00AB776A">
        <w:rPr>
          <w:rFonts w:ascii="宋体" w:hAnsi="宋体" w:cs="宋体" w:hint="eastAsia"/>
          <w:szCs w:val="21"/>
        </w:rPr>
        <w:t>1、如图，在△ABC中，∠C=90°</w:t>
      </w:r>
      <w:r>
        <w:rPr>
          <w:rFonts w:ascii="宋体" w:hAnsi="宋体" w:cs="宋体" w:hint="eastAsia"/>
          <w:szCs w:val="21"/>
        </w:rPr>
        <w:t xml:space="preserve"> </w:t>
      </w:r>
    </w:p>
    <w:p w:rsidR="00AB776A" w:rsidRDefault="00AB776A" w:rsidP="00AB776A">
      <w:pPr>
        <w:ind w:firstLine="420"/>
        <w:rPr>
          <w:rFonts w:ascii="宋体" w:hAnsi="宋体" w:cs="宋体" w:hint="eastAsia"/>
          <w:szCs w:val="21"/>
        </w:rPr>
      </w:pPr>
      <w:r>
        <w:rPr>
          <w:rFonts w:ascii="宋体" w:hAnsi="宋体" w:cs="宋体" w:hint="eastAsia"/>
          <w:szCs w:val="21"/>
        </w:rPr>
        <w:t>①锐角A的对边与斜边的比叫做∠A的正弦，记为sinA，即</w:t>
      </w:r>
      <w:r w:rsidRPr="00AB776A">
        <w:rPr>
          <w:rFonts w:ascii="宋体" w:hAnsi="宋体" w:cs="宋体"/>
          <w:position w:val="-26"/>
          <w:szCs w:val="21"/>
        </w:rPr>
        <w:object w:dxaOrig="2299" w:dyaOrig="660">
          <v:shape id="_x0000_i1278" type="#_x0000_t75" style="width:114.75pt;height:33pt" o:ole="">
            <v:imagedata r:id="rId447" o:title=""/>
          </v:shape>
          <o:OLEObject Type="Embed" ProgID="Equation.3" ShapeID="_x0000_i1278" DrawAspect="Content" ObjectID="_1620406926" r:id="rId448"/>
        </w:object>
      </w:r>
    </w:p>
    <w:p w:rsidR="00AB776A" w:rsidRDefault="00AB776A" w:rsidP="00AB776A">
      <w:pPr>
        <w:ind w:firstLine="420"/>
        <w:rPr>
          <w:rFonts w:ascii="宋体" w:hAnsi="宋体" w:cs="宋体" w:hint="eastAsia"/>
          <w:szCs w:val="21"/>
        </w:rPr>
      </w:pPr>
      <w:r>
        <w:rPr>
          <w:rFonts w:ascii="宋体" w:hAnsi="宋体" w:cs="宋体" w:hint="eastAsia"/>
          <w:szCs w:val="21"/>
        </w:rPr>
        <w:t>②锐角A的邻边与斜边的比叫做∠A的余弦，记为cosA，即</w:t>
      </w:r>
      <w:r w:rsidRPr="00AB776A">
        <w:rPr>
          <w:rFonts w:ascii="宋体" w:hAnsi="宋体" w:cs="宋体"/>
          <w:position w:val="-26"/>
          <w:szCs w:val="21"/>
        </w:rPr>
        <w:object w:dxaOrig="2340" w:dyaOrig="660">
          <v:shape id="_x0000_i1279" type="#_x0000_t75" style="width:117pt;height:33pt" o:ole="">
            <v:imagedata r:id="rId449" o:title=""/>
          </v:shape>
          <o:OLEObject Type="Embed" ProgID="Equation.3" ShapeID="_x0000_i1279" DrawAspect="Content" ObjectID="_1620406927" r:id="rId450"/>
        </w:object>
      </w:r>
    </w:p>
    <w:p w:rsidR="00AB776A" w:rsidRDefault="00AB776A" w:rsidP="00AB776A">
      <w:pPr>
        <w:ind w:firstLine="420"/>
        <w:rPr>
          <w:rFonts w:ascii="宋体" w:hAnsi="宋体" w:cs="宋体" w:hint="eastAsia"/>
          <w:szCs w:val="21"/>
        </w:rPr>
      </w:pPr>
      <w:r>
        <w:rPr>
          <w:rFonts w:ascii="宋体" w:hAnsi="宋体" w:cs="宋体" w:hint="eastAsia"/>
          <w:szCs w:val="21"/>
        </w:rPr>
        <w:t>③锐角A的对边与邻边的比叫做∠A的正切，记为tanA，即</w:t>
      </w:r>
      <w:r w:rsidR="005C4F1C" w:rsidRPr="00AB776A">
        <w:rPr>
          <w:rFonts w:ascii="宋体" w:hAnsi="宋体" w:cs="宋体"/>
          <w:position w:val="-26"/>
          <w:szCs w:val="21"/>
        </w:rPr>
        <w:object w:dxaOrig="2340" w:dyaOrig="660">
          <v:shape id="_x0000_i1280" type="#_x0000_t75" style="width:117pt;height:33pt" o:ole="">
            <v:imagedata r:id="rId451" o:title=""/>
          </v:shape>
          <o:OLEObject Type="Embed" ProgID="Equation.3" ShapeID="_x0000_i1280" DrawAspect="Content" ObjectID="_1620406928" r:id="rId452"/>
        </w:object>
      </w:r>
    </w:p>
    <w:p w:rsidR="00AB776A" w:rsidRDefault="00AB776A" w:rsidP="00AB776A">
      <w:pPr>
        <w:ind w:firstLine="420"/>
        <w:rPr>
          <w:rFonts w:ascii="宋体" w:hAnsi="宋体" w:cs="宋体" w:hint="eastAsia"/>
          <w:szCs w:val="21"/>
        </w:rPr>
      </w:pPr>
      <w:r>
        <w:rPr>
          <w:rFonts w:ascii="宋体" w:hAnsi="宋体" w:cs="宋体" w:hint="eastAsia"/>
          <w:szCs w:val="21"/>
        </w:rPr>
        <w:t>④锐角A的邻边与对边的比叫做∠A的余切，记为cotA，即</w:t>
      </w:r>
      <w:r w:rsidR="005C4F1C" w:rsidRPr="00AB776A">
        <w:rPr>
          <w:rFonts w:ascii="宋体" w:hAnsi="宋体" w:cs="宋体"/>
          <w:position w:val="-26"/>
          <w:szCs w:val="21"/>
        </w:rPr>
        <w:object w:dxaOrig="2260" w:dyaOrig="660">
          <v:shape id="_x0000_i1281" type="#_x0000_t75" style="width:113.25pt;height:33pt" o:ole="">
            <v:imagedata r:id="rId453" o:title=""/>
          </v:shape>
          <o:OLEObject Type="Embed" ProgID="Equation.3" ShapeID="_x0000_i1281" DrawAspect="Content" ObjectID="_1620406929" r:id="rId454"/>
        </w:object>
      </w:r>
    </w:p>
    <w:p w:rsidR="005C4F1C" w:rsidRDefault="005C4F1C" w:rsidP="00AB776A">
      <w:pPr>
        <w:ind w:firstLine="420"/>
        <w:rPr>
          <w:rFonts w:ascii="宋体" w:hAnsi="宋体" w:cs="宋体" w:hint="eastAsia"/>
          <w:szCs w:val="21"/>
        </w:rPr>
      </w:pPr>
      <w:r>
        <w:rPr>
          <w:rFonts w:ascii="宋体" w:hAnsi="宋体" w:cs="宋体" w:hint="eastAsia"/>
          <w:szCs w:val="21"/>
        </w:rPr>
        <w:t>2、锐角三角函数的概念</w:t>
      </w:r>
    </w:p>
    <w:p w:rsidR="005C4F1C" w:rsidRDefault="005C4F1C" w:rsidP="00AB776A">
      <w:pPr>
        <w:ind w:firstLine="420"/>
        <w:rPr>
          <w:rFonts w:ascii="宋体" w:hAnsi="宋体" w:cs="宋体" w:hint="eastAsia"/>
          <w:szCs w:val="21"/>
        </w:rPr>
      </w:pPr>
      <w:r>
        <w:rPr>
          <w:rFonts w:ascii="宋体" w:hAnsi="宋体" w:cs="宋体" w:hint="eastAsia"/>
          <w:szCs w:val="21"/>
        </w:rPr>
        <w:t>锐角A的正弦、余弦、正切、余切都叫做∠A的锐角三角函数</w:t>
      </w:r>
    </w:p>
    <w:p w:rsidR="005C4F1C" w:rsidRDefault="005C4F1C" w:rsidP="00AB776A">
      <w:pPr>
        <w:ind w:firstLine="420"/>
        <w:rPr>
          <w:rFonts w:ascii="宋体" w:hAnsi="宋体" w:cs="宋体" w:hint="eastAsia"/>
          <w:szCs w:val="21"/>
        </w:rPr>
      </w:pPr>
      <w:r>
        <w:rPr>
          <w:rFonts w:ascii="宋体" w:hAnsi="宋体" w:cs="宋体" w:hint="eastAsia"/>
          <w:szCs w:val="21"/>
        </w:rPr>
        <w:t>3、一些特殊角的三角函数值</w:t>
      </w:r>
    </w:p>
    <w:tbl>
      <w:tblPr>
        <w:tblW w:w="0" w:type="auto"/>
        <w:tblLayout w:type="fixed"/>
        <w:tblLook w:val="01E0" w:firstRow="1" w:lastRow="1" w:firstColumn="1" w:lastColumn="1" w:noHBand="0" w:noVBand="0"/>
      </w:tblPr>
      <w:tblGrid>
        <w:gridCol w:w="1728"/>
        <w:gridCol w:w="1620"/>
        <w:gridCol w:w="1620"/>
        <w:gridCol w:w="1620"/>
        <w:gridCol w:w="1620"/>
        <w:gridCol w:w="1620"/>
      </w:tblGrid>
      <w:tr w:rsidR="005C4F1C" w:rsidRPr="00530495" w:rsidTr="00530495">
        <w:trPr>
          <w:trHeight w:val="452"/>
        </w:trPr>
        <w:tc>
          <w:tcPr>
            <w:tcW w:w="1728" w:type="dxa"/>
            <w:vAlign w:val="center"/>
          </w:tcPr>
          <w:p w:rsidR="005C4F1C" w:rsidRPr="00FC5711" w:rsidRDefault="005C4F1C" w:rsidP="00530495">
            <w:pPr>
              <w:tabs>
                <w:tab w:val="center" w:pos="4153"/>
                <w:tab w:val="right" w:pos="8306"/>
              </w:tabs>
              <w:snapToGrid w:val="0"/>
              <w:jc w:val="center"/>
              <w:rPr>
                <w:rFonts w:ascii="宋体" w:hAnsi="宋体" w:cs="宋体" w:hint="eastAsia"/>
                <w:sz w:val="22"/>
                <w:szCs w:val="22"/>
              </w:rPr>
            </w:pPr>
            <w:r w:rsidRPr="00FC5711">
              <w:rPr>
                <w:rFonts w:ascii="宋体" w:hAnsi="宋体" w:cs="宋体" w:hint="eastAsia"/>
                <w:sz w:val="22"/>
                <w:szCs w:val="22"/>
              </w:rPr>
              <w:t>三角函数</w:t>
            </w:r>
          </w:p>
        </w:tc>
        <w:tc>
          <w:tcPr>
            <w:tcW w:w="1620" w:type="dxa"/>
            <w:vAlign w:val="center"/>
          </w:tcPr>
          <w:p w:rsidR="005C4F1C" w:rsidRPr="00FC5711" w:rsidRDefault="00303DB5" w:rsidP="00530495">
            <w:pPr>
              <w:tabs>
                <w:tab w:val="center" w:pos="4153"/>
                <w:tab w:val="right" w:pos="8306"/>
              </w:tabs>
              <w:snapToGrid w:val="0"/>
              <w:jc w:val="center"/>
              <w:rPr>
                <w:rFonts w:ascii="宋体" w:hAnsi="宋体" w:cs="宋体" w:hint="eastAsia"/>
                <w:sz w:val="22"/>
                <w:szCs w:val="22"/>
              </w:rPr>
            </w:pPr>
            <w:r w:rsidRPr="00FC5711">
              <w:rPr>
                <w:rFonts w:ascii="宋体" w:hAnsi="宋体" w:cs="宋体" w:hint="eastAsia"/>
                <w:sz w:val="22"/>
                <w:szCs w:val="22"/>
              </w:rPr>
              <w:t xml:space="preserve">  0°</w:t>
            </w:r>
          </w:p>
        </w:tc>
        <w:tc>
          <w:tcPr>
            <w:tcW w:w="1620" w:type="dxa"/>
            <w:vAlign w:val="center"/>
          </w:tcPr>
          <w:p w:rsidR="005C4F1C" w:rsidRPr="00FC5711" w:rsidRDefault="00303DB5" w:rsidP="00530495">
            <w:pPr>
              <w:tabs>
                <w:tab w:val="center" w:pos="4153"/>
                <w:tab w:val="right" w:pos="8306"/>
              </w:tabs>
              <w:snapToGrid w:val="0"/>
              <w:jc w:val="center"/>
              <w:rPr>
                <w:rFonts w:ascii="宋体" w:hAnsi="宋体" w:cs="宋体" w:hint="eastAsia"/>
                <w:sz w:val="22"/>
                <w:szCs w:val="22"/>
              </w:rPr>
            </w:pPr>
            <w:r w:rsidRPr="00FC5711">
              <w:rPr>
                <w:rFonts w:ascii="宋体" w:hAnsi="宋体" w:cs="宋体" w:hint="eastAsia"/>
                <w:sz w:val="22"/>
                <w:szCs w:val="22"/>
              </w:rPr>
              <w:t xml:space="preserve">  30°</w:t>
            </w:r>
          </w:p>
        </w:tc>
        <w:tc>
          <w:tcPr>
            <w:tcW w:w="1620" w:type="dxa"/>
            <w:vAlign w:val="center"/>
          </w:tcPr>
          <w:p w:rsidR="005C4F1C" w:rsidRPr="00FC5711" w:rsidRDefault="00303DB5" w:rsidP="00530495">
            <w:pPr>
              <w:tabs>
                <w:tab w:val="center" w:pos="4153"/>
                <w:tab w:val="right" w:pos="8306"/>
              </w:tabs>
              <w:snapToGrid w:val="0"/>
              <w:jc w:val="center"/>
              <w:rPr>
                <w:rFonts w:ascii="宋体" w:hAnsi="宋体" w:cs="宋体" w:hint="eastAsia"/>
                <w:sz w:val="22"/>
                <w:szCs w:val="22"/>
              </w:rPr>
            </w:pPr>
            <w:r w:rsidRPr="00FC5711">
              <w:rPr>
                <w:rFonts w:ascii="宋体" w:hAnsi="宋体" w:cs="宋体" w:hint="eastAsia"/>
                <w:sz w:val="22"/>
                <w:szCs w:val="22"/>
              </w:rPr>
              <w:t xml:space="preserve">  45°</w:t>
            </w:r>
          </w:p>
        </w:tc>
        <w:tc>
          <w:tcPr>
            <w:tcW w:w="1620" w:type="dxa"/>
            <w:vAlign w:val="center"/>
          </w:tcPr>
          <w:p w:rsidR="005C4F1C" w:rsidRPr="00FC5711" w:rsidRDefault="00303DB5" w:rsidP="00530495">
            <w:pPr>
              <w:tabs>
                <w:tab w:val="center" w:pos="4153"/>
                <w:tab w:val="right" w:pos="8306"/>
              </w:tabs>
              <w:snapToGrid w:val="0"/>
              <w:jc w:val="center"/>
              <w:rPr>
                <w:rFonts w:ascii="宋体" w:hAnsi="宋体" w:cs="宋体" w:hint="eastAsia"/>
                <w:sz w:val="22"/>
                <w:szCs w:val="22"/>
              </w:rPr>
            </w:pPr>
            <w:r w:rsidRPr="00FC5711">
              <w:rPr>
                <w:rFonts w:ascii="宋体" w:hAnsi="宋体" w:cs="宋体" w:hint="eastAsia"/>
                <w:sz w:val="22"/>
                <w:szCs w:val="22"/>
              </w:rPr>
              <w:t xml:space="preserve">  60°</w:t>
            </w:r>
          </w:p>
        </w:tc>
        <w:tc>
          <w:tcPr>
            <w:tcW w:w="1620" w:type="dxa"/>
            <w:vAlign w:val="center"/>
          </w:tcPr>
          <w:p w:rsidR="005C4F1C" w:rsidRPr="00FC5711" w:rsidRDefault="00303DB5" w:rsidP="00530495">
            <w:pPr>
              <w:tabs>
                <w:tab w:val="center" w:pos="4153"/>
                <w:tab w:val="right" w:pos="8306"/>
              </w:tabs>
              <w:snapToGrid w:val="0"/>
              <w:jc w:val="center"/>
              <w:rPr>
                <w:rFonts w:ascii="宋体" w:hAnsi="宋体" w:cs="宋体" w:hint="eastAsia"/>
                <w:sz w:val="22"/>
                <w:szCs w:val="22"/>
              </w:rPr>
            </w:pPr>
            <w:r w:rsidRPr="00FC5711">
              <w:rPr>
                <w:rFonts w:ascii="宋体" w:hAnsi="宋体" w:cs="宋体" w:hint="eastAsia"/>
                <w:sz w:val="22"/>
                <w:szCs w:val="22"/>
              </w:rPr>
              <w:t xml:space="preserve">  90°</w:t>
            </w:r>
          </w:p>
        </w:tc>
      </w:tr>
      <w:tr w:rsidR="005C4F1C" w:rsidRPr="00530495" w:rsidTr="00530495">
        <w:tc>
          <w:tcPr>
            <w:tcW w:w="1728" w:type="dxa"/>
            <w:vAlign w:val="center"/>
          </w:tcPr>
          <w:p w:rsidR="005C4F1C" w:rsidRPr="00FC5711" w:rsidRDefault="00303DB5" w:rsidP="00530495">
            <w:pPr>
              <w:tabs>
                <w:tab w:val="center" w:pos="4153"/>
                <w:tab w:val="right" w:pos="8306"/>
              </w:tabs>
              <w:snapToGrid w:val="0"/>
              <w:jc w:val="center"/>
              <w:rPr>
                <w:sz w:val="22"/>
                <w:szCs w:val="22"/>
              </w:rPr>
            </w:pPr>
            <w:r w:rsidRPr="00FC5711">
              <w:rPr>
                <w:sz w:val="22"/>
                <w:szCs w:val="22"/>
              </w:rPr>
              <w:t>sinα</w:t>
            </w:r>
          </w:p>
        </w:tc>
        <w:tc>
          <w:tcPr>
            <w:tcW w:w="1620" w:type="dxa"/>
            <w:vAlign w:val="center"/>
          </w:tcPr>
          <w:p w:rsidR="005C4F1C" w:rsidRPr="00FC5711" w:rsidRDefault="00303DB5" w:rsidP="00530495">
            <w:pPr>
              <w:tabs>
                <w:tab w:val="center" w:pos="4153"/>
                <w:tab w:val="right" w:pos="8306"/>
              </w:tabs>
              <w:snapToGrid w:val="0"/>
              <w:jc w:val="center"/>
              <w:rPr>
                <w:rFonts w:ascii="宋体" w:hAnsi="宋体" w:cs="宋体" w:hint="eastAsia"/>
                <w:sz w:val="22"/>
                <w:szCs w:val="22"/>
              </w:rPr>
            </w:pPr>
            <w:r w:rsidRPr="00FC5711">
              <w:rPr>
                <w:rFonts w:ascii="宋体" w:hAnsi="宋体" w:cs="宋体" w:hint="eastAsia"/>
                <w:sz w:val="22"/>
                <w:szCs w:val="22"/>
              </w:rPr>
              <w:t>0</w:t>
            </w:r>
          </w:p>
        </w:tc>
        <w:tc>
          <w:tcPr>
            <w:tcW w:w="1620" w:type="dxa"/>
            <w:vAlign w:val="center"/>
          </w:tcPr>
          <w:p w:rsidR="005C4F1C" w:rsidRPr="00530495" w:rsidRDefault="00303DB5" w:rsidP="00530495">
            <w:pPr>
              <w:tabs>
                <w:tab w:val="center" w:pos="4153"/>
                <w:tab w:val="right" w:pos="8306"/>
              </w:tabs>
              <w:snapToGrid w:val="0"/>
              <w:jc w:val="center"/>
              <w:rPr>
                <w:rFonts w:ascii="宋体" w:hAnsi="宋体" w:cs="宋体" w:hint="eastAsia"/>
                <w:sz w:val="18"/>
                <w:szCs w:val="21"/>
              </w:rPr>
            </w:pPr>
            <w:r w:rsidRPr="00530495">
              <w:rPr>
                <w:rFonts w:ascii="宋体" w:hAnsi="宋体" w:cs="宋体"/>
                <w:position w:val="-24"/>
                <w:sz w:val="18"/>
                <w:szCs w:val="21"/>
              </w:rPr>
              <w:object w:dxaOrig="240" w:dyaOrig="620">
                <v:shape id="_x0000_i1282" type="#_x0000_t75" style="width:12pt;height:30.75pt" o:ole="">
                  <v:imagedata r:id="rId455" o:title=""/>
                </v:shape>
                <o:OLEObject Type="Embed" ProgID="Equation.3" ShapeID="_x0000_i1282" DrawAspect="Content" ObjectID="_1620406930" r:id="rId456"/>
              </w:object>
            </w:r>
          </w:p>
        </w:tc>
        <w:tc>
          <w:tcPr>
            <w:tcW w:w="1620" w:type="dxa"/>
            <w:vAlign w:val="center"/>
          </w:tcPr>
          <w:p w:rsidR="005C4F1C" w:rsidRPr="00530495" w:rsidRDefault="00303DB5" w:rsidP="00530495">
            <w:pPr>
              <w:tabs>
                <w:tab w:val="center" w:pos="4153"/>
                <w:tab w:val="right" w:pos="8306"/>
              </w:tabs>
              <w:snapToGrid w:val="0"/>
              <w:jc w:val="center"/>
              <w:rPr>
                <w:rFonts w:ascii="宋体" w:hAnsi="宋体" w:cs="宋体" w:hint="eastAsia"/>
                <w:sz w:val="18"/>
                <w:szCs w:val="21"/>
              </w:rPr>
            </w:pPr>
            <w:r w:rsidRPr="00530495">
              <w:rPr>
                <w:rFonts w:ascii="宋体" w:hAnsi="宋体" w:cs="宋体"/>
                <w:position w:val="-24"/>
                <w:sz w:val="18"/>
                <w:szCs w:val="21"/>
              </w:rPr>
              <w:object w:dxaOrig="420" w:dyaOrig="680">
                <v:shape id="_x0000_i1283" type="#_x0000_t75" style="width:21pt;height:33.75pt" o:ole="">
                  <v:imagedata r:id="rId457" o:title=""/>
                </v:shape>
                <o:OLEObject Type="Embed" ProgID="Equation.3" ShapeID="_x0000_i1283" DrawAspect="Content" ObjectID="_1620406931" r:id="rId458"/>
              </w:object>
            </w:r>
          </w:p>
        </w:tc>
        <w:tc>
          <w:tcPr>
            <w:tcW w:w="1620" w:type="dxa"/>
            <w:vAlign w:val="center"/>
          </w:tcPr>
          <w:p w:rsidR="005C4F1C" w:rsidRPr="00530495" w:rsidRDefault="00303DB5" w:rsidP="00530495">
            <w:pPr>
              <w:tabs>
                <w:tab w:val="center" w:pos="4153"/>
                <w:tab w:val="right" w:pos="8306"/>
              </w:tabs>
              <w:snapToGrid w:val="0"/>
              <w:jc w:val="center"/>
              <w:rPr>
                <w:rFonts w:ascii="宋体" w:hAnsi="宋体" w:cs="宋体" w:hint="eastAsia"/>
                <w:sz w:val="18"/>
                <w:szCs w:val="21"/>
              </w:rPr>
            </w:pPr>
            <w:r w:rsidRPr="00530495">
              <w:rPr>
                <w:rFonts w:ascii="宋体" w:hAnsi="宋体" w:cs="宋体"/>
                <w:position w:val="-24"/>
                <w:sz w:val="18"/>
                <w:szCs w:val="21"/>
              </w:rPr>
              <w:object w:dxaOrig="400" w:dyaOrig="680">
                <v:shape id="_x0000_i1284" type="#_x0000_t75" style="width:20.25pt;height:33.75pt" o:ole="">
                  <v:imagedata r:id="rId459" o:title=""/>
                </v:shape>
                <o:OLEObject Type="Embed" ProgID="Equation.3" ShapeID="_x0000_i1284" DrawAspect="Content" ObjectID="_1620406932" r:id="rId460"/>
              </w:object>
            </w:r>
          </w:p>
        </w:tc>
        <w:tc>
          <w:tcPr>
            <w:tcW w:w="1620" w:type="dxa"/>
            <w:vAlign w:val="center"/>
          </w:tcPr>
          <w:p w:rsidR="005C4F1C" w:rsidRPr="00FC5711" w:rsidRDefault="00303DB5" w:rsidP="00530495">
            <w:pPr>
              <w:tabs>
                <w:tab w:val="center" w:pos="4153"/>
                <w:tab w:val="right" w:pos="8306"/>
              </w:tabs>
              <w:snapToGrid w:val="0"/>
              <w:jc w:val="center"/>
              <w:rPr>
                <w:rFonts w:ascii="宋体" w:hAnsi="宋体" w:cs="宋体" w:hint="eastAsia"/>
                <w:sz w:val="22"/>
                <w:szCs w:val="22"/>
              </w:rPr>
            </w:pPr>
            <w:r w:rsidRPr="00FC5711">
              <w:rPr>
                <w:rFonts w:ascii="宋体" w:hAnsi="宋体" w:cs="宋体" w:hint="eastAsia"/>
                <w:sz w:val="22"/>
                <w:szCs w:val="22"/>
              </w:rPr>
              <w:t>1</w:t>
            </w:r>
          </w:p>
        </w:tc>
      </w:tr>
      <w:tr w:rsidR="005C4F1C" w:rsidRPr="00530495" w:rsidTr="00530495">
        <w:tc>
          <w:tcPr>
            <w:tcW w:w="1728" w:type="dxa"/>
            <w:vAlign w:val="center"/>
          </w:tcPr>
          <w:p w:rsidR="005C4F1C" w:rsidRPr="00FC5711" w:rsidRDefault="00303DB5" w:rsidP="00530495">
            <w:pPr>
              <w:tabs>
                <w:tab w:val="center" w:pos="4153"/>
                <w:tab w:val="right" w:pos="8306"/>
              </w:tabs>
              <w:snapToGrid w:val="0"/>
              <w:jc w:val="center"/>
              <w:rPr>
                <w:sz w:val="22"/>
                <w:szCs w:val="22"/>
              </w:rPr>
            </w:pPr>
            <w:r w:rsidRPr="00FC5711">
              <w:rPr>
                <w:rFonts w:hint="eastAsia"/>
                <w:sz w:val="22"/>
                <w:szCs w:val="22"/>
              </w:rPr>
              <w:t>cos</w:t>
            </w:r>
            <w:r w:rsidRPr="00FC5711">
              <w:rPr>
                <w:sz w:val="22"/>
                <w:szCs w:val="22"/>
              </w:rPr>
              <w:t>α</w:t>
            </w:r>
          </w:p>
        </w:tc>
        <w:tc>
          <w:tcPr>
            <w:tcW w:w="1620" w:type="dxa"/>
            <w:vAlign w:val="center"/>
          </w:tcPr>
          <w:p w:rsidR="005C4F1C" w:rsidRPr="00FC5711" w:rsidRDefault="00303DB5" w:rsidP="00530495">
            <w:pPr>
              <w:tabs>
                <w:tab w:val="center" w:pos="4153"/>
                <w:tab w:val="right" w:pos="8306"/>
              </w:tabs>
              <w:snapToGrid w:val="0"/>
              <w:jc w:val="center"/>
              <w:rPr>
                <w:rFonts w:ascii="宋体" w:hAnsi="宋体" w:cs="宋体" w:hint="eastAsia"/>
                <w:sz w:val="22"/>
                <w:szCs w:val="22"/>
              </w:rPr>
            </w:pPr>
            <w:r w:rsidRPr="00FC5711">
              <w:rPr>
                <w:rFonts w:ascii="宋体" w:hAnsi="宋体" w:cs="宋体" w:hint="eastAsia"/>
                <w:sz w:val="22"/>
                <w:szCs w:val="22"/>
              </w:rPr>
              <w:t>1</w:t>
            </w:r>
          </w:p>
        </w:tc>
        <w:tc>
          <w:tcPr>
            <w:tcW w:w="1620" w:type="dxa"/>
            <w:vAlign w:val="center"/>
          </w:tcPr>
          <w:p w:rsidR="005C4F1C" w:rsidRPr="00530495" w:rsidRDefault="00303DB5" w:rsidP="00530495">
            <w:pPr>
              <w:tabs>
                <w:tab w:val="center" w:pos="4153"/>
                <w:tab w:val="right" w:pos="8306"/>
              </w:tabs>
              <w:snapToGrid w:val="0"/>
              <w:jc w:val="center"/>
              <w:rPr>
                <w:rFonts w:ascii="宋体" w:hAnsi="宋体" w:cs="宋体" w:hint="eastAsia"/>
                <w:sz w:val="18"/>
                <w:szCs w:val="21"/>
              </w:rPr>
            </w:pPr>
            <w:r w:rsidRPr="00530495">
              <w:rPr>
                <w:rFonts w:ascii="宋体" w:hAnsi="宋体" w:cs="宋体"/>
                <w:position w:val="-24"/>
                <w:sz w:val="18"/>
                <w:szCs w:val="21"/>
              </w:rPr>
              <w:object w:dxaOrig="400" w:dyaOrig="680">
                <v:shape id="_x0000_i1285" type="#_x0000_t75" style="width:20.25pt;height:33.75pt" o:ole="">
                  <v:imagedata r:id="rId461" o:title=""/>
                </v:shape>
                <o:OLEObject Type="Embed" ProgID="Equation.3" ShapeID="_x0000_i1285" DrawAspect="Content" ObjectID="_1620406933" r:id="rId462"/>
              </w:object>
            </w:r>
          </w:p>
        </w:tc>
        <w:tc>
          <w:tcPr>
            <w:tcW w:w="1620" w:type="dxa"/>
            <w:vAlign w:val="center"/>
          </w:tcPr>
          <w:p w:rsidR="005C4F1C" w:rsidRPr="00530495" w:rsidRDefault="00303DB5" w:rsidP="00530495">
            <w:pPr>
              <w:tabs>
                <w:tab w:val="center" w:pos="4153"/>
                <w:tab w:val="right" w:pos="8306"/>
              </w:tabs>
              <w:snapToGrid w:val="0"/>
              <w:jc w:val="center"/>
              <w:rPr>
                <w:rFonts w:ascii="宋体" w:hAnsi="宋体" w:cs="宋体" w:hint="eastAsia"/>
                <w:sz w:val="18"/>
                <w:szCs w:val="21"/>
              </w:rPr>
            </w:pPr>
            <w:r w:rsidRPr="00530495">
              <w:rPr>
                <w:rFonts w:ascii="宋体" w:hAnsi="宋体" w:cs="宋体"/>
                <w:position w:val="-24"/>
                <w:sz w:val="18"/>
                <w:szCs w:val="21"/>
              </w:rPr>
              <w:object w:dxaOrig="420" w:dyaOrig="680">
                <v:shape id="_x0000_i1286" type="#_x0000_t75" style="width:21pt;height:33.75pt" o:ole="">
                  <v:imagedata r:id="rId463" o:title=""/>
                </v:shape>
                <o:OLEObject Type="Embed" ProgID="Equation.3" ShapeID="_x0000_i1286" DrawAspect="Content" ObjectID="_1620406934" r:id="rId464"/>
              </w:object>
            </w:r>
          </w:p>
        </w:tc>
        <w:tc>
          <w:tcPr>
            <w:tcW w:w="1620" w:type="dxa"/>
            <w:vAlign w:val="center"/>
          </w:tcPr>
          <w:p w:rsidR="005C4F1C" w:rsidRPr="00530495" w:rsidRDefault="00303DB5" w:rsidP="00530495">
            <w:pPr>
              <w:tabs>
                <w:tab w:val="center" w:pos="4153"/>
                <w:tab w:val="right" w:pos="8306"/>
              </w:tabs>
              <w:snapToGrid w:val="0"/>
              <w:jc w:val="center"/>
              <w:rPr>
                <w:rFonts w:ascii="宋体" w:hAnsi="宋体" w:cs="宋体" w:hint="eastAsia"/>
                <w:sz w:val="18"/>
                <w:szCs w:val="21"/>
              </w:rPr>
            </w:pPr>
            <w:r w:rsidRPr="00530495">
              <w:rPr>
                <w:rFonts w:ascii="宋体" w:hAnsi="宋体" w:cs="宋体"/>
                <w:position w:val="-24"/>
                <w:sz w:val="18"/>
                <w:szCs w:val="21"/>
              </w:rPr>
              <w:object w:dxaOrig="240" w:dyaOrig="620">
                <v:shape id="_x0000_i1287" type="#_x0000_t75" style="width:12pt;height:30.75pt" o:ole="">
                  <v:imagedata r:id="rId465" o:title=""/>
                </v:shape>
                <o:OLEObject Type="Embed" ProgID="Equation.3" ShapeID="_x0000_i1287" DrawAspect="Content" ObjectID="_1620406935" r:id="rId466"/>
              </w:object>
            </w:r>
          </w:p>
        </w:tc>
        <w:tc>
          <w:tcPr>
            <w:tcW w:w="1620" w:type="dxa"/>
            <w:vAlign w:val="center"/>
          </w:tcPr>
          <w:p w:rsidR="005C4F1C" w:rsidRPr="00FC5711" w:rsidRDefault="00303DB5" w:rsidP="00530495">
            <w:pPr>
              <w:tabs>
                <w:tab w:val="center" w:pos="4153"/>
                <w:tab w:val="right" w:pos="8306"/>
              </w:tabs>
              <w:snapToGrid w:val="0"/>
              <w:jc w:val="center"/>
              <w:rPr>
                <w:rFonts w:ascii="宋体" w:hAnsi="宋体" w:cs="宋体" w:hint="eastAsia"/>
                <w:sz w:val="22"/>
                <w:szCs w:val="22"/>
              </w:rPr>
            </w:pPr>
            <w:r w:rsidRPr="00FC5711">
              <w:rPr>
                <w:rFonts w:ascii="宋体" w:hAnsi="宋体" w:cs="宋体" w:hint="eastAsia"/>
                <w:sz w:val="22"/>
                <w:szCs w:val="22"/>
              </w:rPr>
              <w:t>0</w:t>
            </w:r>
          </w:p>
        </w:tc>
      </w:tr>
      <w:tr w:rsidR="005C4F1C" w:rsidRPr="00530495" w:rsidTr="00530495">
        <w:tc>
          <w:tcPr>
            <w:tcW w:w="1728" w:type="dxa"/>
            <w:vAlign w:val="center"/>
          </w:tcPr>
          <w:p w:rsidR="005C4F1C" w:rsidRPr="00FC5711" w:rsidRDefault="00303DB5" w:rsidP="00530495">
            <w:pPr>
              <w:tabs>
                <w:tab w:val="center" w:pos="4153"/>
                <w:tab w:val="right" w:pos="8306"/>
              </w:tabs>
              <w:snapToGrid w:val="0"/>
              <w:jc w:val="center"/>
              <w:rPr>
                <w:sz w:val="22"/>
                <w:szCs w:val="22"/>
              </w:rPr>
            </w:pPr>
            <w:r w:rsidRPr="00FC5711">
              <w:rPr>
                <w:rFonts w:hint="eastAsia"/>
                <w:sz w:val="22"/>
                <w:szCs w:val="22"/>
              </w:rPr>
              <w:t>tan</w:t>
            </w:r>
            <w:r w:rsidRPr="00FC5711">
              <w:rPr>
                <w:sz w:val="22"/>
                <w:szCs w:val="22"/>
              </w:rPr>
              <w:t>α</w:t>
            </w:r>
          </w:p>
        </w:tc>
        <w:tc>
          <w:tcPr>
            <w:tcW w:w="1620" w:type="dxa"/>
            <w:vAlign w:val="center"/>
          </w:tcPr>
          <w:p w:rsidR="005C4F1C" w:rsidRPr="00FC5711" w:rsidRDefault="00303DB5" w:rsidP="00530495">
            <w:pPr>
              <w:tabs>
                <w:tab w:val="center" w:pos="4153"/>
                <w:tab w:val="right" w:pos="8306"/>
              </w:tabs>
              <w:snapToGrid w:val="0"/>
              <w:jc w:val="center"/>
              <w:rPr>
                <w:rFonts w:ascii="宋体" w:hAnsi="宋体" w:cs="宋体" w:hint="eastAsia"/>
                <w:sz w:val="22"/>
                <w:szCs w:val="22"/>
              </w:rPr>
            </w:pPr>
            <w:r w:rsidRPr="00FC5711">
              <w:rPr>
                <w:rFonts w:ascii="宋体" w:hAnsi="宋体" w:cs="宋体" w:hint="eastAsia"/>
                <w:sz w:val="22"/>
                <w:szCs w:val="22"/>
              </w:rPr>
              <w:t>0</w:t>
            </w:r>
          </w:p>
        </w:tc>
        <w:tc>
          <w:tcPr>
            <w:tcW w:w="1620" w:type="dxa"/>
            <w:vAlign w:val="center"/>
          </w:tcPr>
          <w:p w:rsidR="005C4F1C" w:rsidRPr="00530495" w:rsidRDefault="00303DB5" w:rsidP="00530495">
            <w:pPr>
              <w:tabs>
                <w:tab w:val="center" w:pos="4153"/>
                <w:tab w:val="right" w:pos="8306"/>
              </w:tabs>
              <w:snapToGrid w:val="0"/>
              <w:jc w:val="center"/>
              <w:rPr>
                <w:rFonts w:ascii="宋体" w:hAnsi="宋体" w:cs="宋体" w:hint="eastAsia"/>
                <w:sz w:val="18"/>
                <w:szCs w:val="21"/>
              </w:rPr>
            </w:pPr>
            <w:r w:rsidRPr="00530495">
              <w:rPr>
                <w:rFonts w:ascii="宋体" w:hAnsi="宋体" w:cs="宋体"/>
                <w:position w:val="-24"/>
                <w:sz w:val="18"/>
                <w:szCs w:val="21"/>
              </w:rPr>
              <w:object w:dxaOrig="400" w:dyaOrig="680">
                <v:shape id="_x0000_i1288" type="#_x0000_t75" style="width:20.25pt;height:33.75pt" o:ole="">
                  <v:imagedata r:id="rId467" o:title=""/>
                </v:shape>
                <o:OLEObject Type="Embed" ProgID="Equation.3" ShapeID="_x0000_i1288" DrawAspect="Content" ObjectID="_1620406936" r:id="rId468"/>
              </w:object>
            </w:r>
          </w:p>
        </w:tc>
        <w:tc>
          <w:tcPr>
            <w:tcW w:w="1620" w:type="dxa"/>
            <w:vAlign w:val="center"/>
          </w:tcPr>
          <w:p w:rsidR="005C4F1C" w:rsidRPr="00FC5711" w:rsidRDefault="00303DB5" w:rsidP="00530495">
            <w:pPr>
              <w:tabs>
                <w:tab w:val="center" w:pos="4153"/>
                <w:tab w:val="right" w:pos="8306"/>
              </w:tabs>
              <w:snapToGrid w:val="0"/>
              <w:jc w:val="center"/>
              <w:rPr>
                <w:rFonts w:ascii="宋体" w:hAnsi="宋体" w:cs="宋体" w:hint="eastAsia"/>
                <w:sz w:val="22"/>
                <w:szCs w:val="22"/>
              </w:rPr>
            </w:pPr>
            <w:r w:rsidRPr="00FC5711">
              <w:rPr>
                <w:rFonts w:ascii="宋体" w:hAnsi="宋体" w:cs="宋体" w:hint="eastAsia"/>
                <w:sz w:val="22"/>
                <w:szCs w:val="22"/>
              </w:rPr>
              <w:t>1</w:t>
            </w:r>
          </w:p>
        </w:tc>
        <w:tc>
          <w:tcPr>
            <w:tcW w:w="1620" w:type="dxa"/>
            <w:vAlign w:val="center"/>
          </w:tcPr>
          <w:p w:rsidR="005C4F1C" w:rsidRPr="00530495" w:rsidRDefault="00303DB5" w:rsidP="00530495">
            <w:pPr>
              <w:tabs>
                <w:tab w:val="center" w:pos="4153"/>
                <w:tab w:val="right" w:pos="8306"/>
              </w:tabs>
              <w:snapToGrid w:val="0"/>
              <w:jc w:val="center"/>
              <w:rPr>
                <w:rFonts w:ascii="宋体" w:hAnsi="宋体" w:cs="宋体" w:hint="eastAsia"/>
                <w:sz w:val="18"/>
                <w:szCs w:val="21"/>
              </w:rPr>
            </w:pPr>
            <w:r w:rsidRPr="00530495">
              <w:rPr>
                <w:rFonts w:ascii="宋体" w:hAnsi="宋体" w:cs="宋体"/>
                <w:position w:val="-8"/>
                <w:sz w:val="18"/>
                <w:szCs w:val="21"/>
              </w:rPr>
              <w:object w:dxaOrig="360" w:dyaOrig="360">
                <v:shape id="_x0000_i1289" type="#_x0000_t75" style="width:18pt;height:18pt" o:ole="">
                  <v:imagedata r:id="rId469" o:title=""/>
                </v:shape>
                <o:OLEObject Type="Embed" ProgID="Equation.3" ShapeID="_x0000_i1289" DrawAspect="Content" ObjectID="_1620406937" r:id="rId470"/>
              </w:object>
            </w:r>
          </w:p>
        </w:tc>
        <w:tc>
          <w:tcPr>
            <w:tcW w:w="1620" w:type="dxa"/>
            <w:vAlign w:val="center"/>
          </w:tcPr>
          <w:p w:rsidR="005C4F1C" w:rsidRPr="00FC5711" w:rsidRDefault="00303DB5" w:rsidP="00530495">
            <w:pPr>
              <w:tabs>
                <w:tab w:val="center" w:pos="4153"/>
                <w:tab w:val="right" w:pos="8306"/>
              </w:tabs>
              <w:snapToGrid w:val="0"/>
              <w:jc w:val="center"/>
              <w:rPr>
                <w:rFonts w:ascii="宋体" w:hAnsi="宋体" w:cs="宋体" w:hint="eastAsia"/>
                <w:sz w:val="22"/>
                <w:szCs w:val="22"/>
              </w:rPr>
            </w:pPr>
            <w:r w:rsidRPr="00FC5711">
              <w:rPr>
                <w:rFonts w:ascii="宋体" w:hAnsi="宋体" w:cs="宋体" w:hint="eastAsia"/>
                <w:sz w:val="22"/>
                <w:szCs w:val="22"/>
              </w:rPr>
              <w:t>不存在</w:t>
            </w:r>
          </w:p>
        </w:tc>
      </w:tr>
      <w:tr w:rsidR="005C4F1C" w:rsidRPr="00530495" w:rsidTr="00530495">
        <w:tc>
          <w:tcPr>
            <w:tcW w:w="1728" w:type="dxa"/>
            <w:vAlign w:val="center"/>
          </w:tcPr>
          <w:p w:rsidR="005C4F1C" w:rsidRPr="00FC5711" w:rsidRDefault="00303DB5" w:rsidP="00530495">
            <w:pPr>
              <w:tabs>
                <w:tab w:val="center" w:pos="4153"/>
                <w:tab w:val="right" w:pos="8306"/>
              </w:tabs>
              <w:snapToGrid w:val="0"/>
              <w:jc w:val="center"/>
              <w:rPr>
                <w:sz w:val="22"/>
                <w:szCs w:val="22"/>
              </w:rPr>
            </w:pPr>
            <w:r w:rsidRPr="00FC5711">
              <w:rPr>
                <w:rFonts w:hint="eastAsia"/>
                <w:sz w:val="22"/>
                <w:szCs w:val="22"/>
              </w:rPr>
              <w:t>cot</w:t>
            </w:r>
            <w:r w:rsidRPr="00FC5711">
              <w:rPr>
                <w:sz w:val="22"/>
                <w:szCs w:val="22"/>
              </w:rPr>
              <w:t>α</w:t>
            </w:r>
          </w:p>
        </w:tc>
        <w:tc>
          <w:tcPr>
            <w:tcW w:w="1620" w:type="dxa"/>
            <w:vAlign w:val="center"/>
          </w:tcPr>
          <w:p w:rsidR="005C4F1C" w:rsidRPr="00FC5711" w:rsidRDefault="00303DB5" w:rsidP="00530495">
            <w:pPr>
              <w:tabs>
                <w:tab w:val="center" w:pos="4153"/>
                <w:tab w:val="right" w:pos="8306"/>
              </w:tabs>
              <w:snapToGrid w:val="0"/>
              <w:jc w:val="center"/>
              <w:rPr>
                <w:rFonts w:ascii="宋体" w:hAnsi="宋体" w:cs="宋体" w:hint="eastAsia"/>
                <w:sz w:val="22"/>
                <w:szCs w:val="22"/>
              </w:rPr>
            </w:pPr>
            <w:r w:rsidRPr="00FC5711">
              <w:rPr>
                <w:rFonts w:ascii="宋体" w:hAnsi="宋体" w:cs="宋体" w:hint="eastAsia"/>
                <w:sz w:val="22"/>
                <w:szCs w:val="22"/>
              </w:rPr>
              <w:t>不存在</w:t>
            </w:r>
          </w:p>
        </w:tc>
        <w:tc>
          <w:tcPr>
            <w:tcW w:w="1620" w:type="dxa"/>
            <w:vAlign w:val="center"/>
          </w:tcPr>
          <w:p w:rsidR="005C4F1C" w:rsidRPr="00530495" w:rsidRDefault="00303DB5" w:rsidP="00530495">
            <w:pPr>
              <w:tabs>
                <w:tab w:val="center" w:pos="4153"/>
                <w:tab w:val="right" w:pos="8306"/>
              </w:tabs>
              <w:snapToGrid w:val="0"/>
              <w:jc w:val="center"/>
              <w:rPr>
                <w:rFonts w:ascii="宋体" w:hAnsi="宋体" w:cs="宋体" w:hint="eastAsia"/>
                <w:sz w:val="18"/>
                <w:szCs w:val="21"/>
              </w:rPr>
            </w:pPr>
            <w:r w:rsidRPr="00530495">
              <w:rPr>
                <w:rFonts w:ascii="宋体" w:hAnsi="宋体" w:cs="宋体"/>
                <w:position w:val="-8"/>
                <w:sz w:val="18"/>
                <w:szCs w:val="21"/>
              </w:rPr>
              <w:object w:dxaOrig="360" w:dyaOrig="360">
                <v:shape id="_x0000_i1290" type="#_x0000_t75" style="width:18pt;height:18pt" o:ole="">
                  <v:imagedata r:id="rId471" o:title=""/>
                </v:shape>
                <o:OLEObject Type="Embed" ProgID="Equation.3" ShapeID="_x0000_i1290" DrawAspect="Content" ObjectID="_1620406938" r:id="rId472"/>
              </w:object>
            </w:r>
          </w:p>
        </w:tc>
        <w:tc>
          <w:tcPr>
            <w:tcW w:w="1620" w:type="dxa"/>
            <w:vAlign w:val="center"/>
          </w:tcPr>
          <w:p w:rsidR="005C4F1C" w:rsidRPr="00FC5711" w:rsidRDefault="00303DB5" w:rsidP="00530495">
            <w:pPr>
              <w:tabs>
                <w:tab w:val="center" w:pos="4153"/>
                <w:tab w:val="right" w:pos="8306"/>
              </w:tabs>
              <w:snapToGrid w:val="0"/>
              <w:jc w:val="center"/>
              <w:rPr>
                <w:rFonts w:ascii="宋体" w:hAnsi="宋体" w:cs="宋体" w:hint="eastAsia"/>
                <w:sz w:val="22"/>
                <w:szCs w:val="22"/>
              </w:rPr>
            </w:pPr>
            <w:r w:rsidRPr="00FC5711">
              <w:rPr>
                <w:rFonts w:ascii="宋体" w:hAnsi="宋体" w:cs="宋体" w:hint="eastAsia"/>
                <w:sz w:val="22"/>
                <w:szCs w:val="22"/>
              </w:rPr>
              <w:t>1</w:t>
            </w:r>
          </w:p>
        </w:tc>
        <w:tc>
          <w:tcPr>
            <w:tcW w:w="1620" w:type="dxa"/>
            <w:vAlign w:val="center"/>
          </w:tcPr>
          <w:p w:rsidR="005C4F1C" w:rsidRPr="00530495" w:rsidRDefault="00303DB5" w:rsidP="00530495">
            <w:pPr>
              <w:tabs>
                <w:tab w:val="center" w:pos="4153"/>
                <w:tab w:val="right" w:pos="8306"/>
              </w:tabs>
              <w:snapToGrid w:val="0"/>
              <w:jc w:val="center"/>
              <w:rPr>
                <w:rFonts w:ascii="宋体" w:hAnsi="宋体" w:cs="宋体" w:hint="eastAsia"/>
                <w:sz w:val="18"/>
                <w:szCs w:val="21"/>
              </w:rPr>
            </w:pPr>
            <w:r w:rsidRPr="00530495">
              <w:rPr>
                <w:rFonts w:ascii="宋体" w:hAnsi="宋体" w:cs="宋体"/>
                <w:position w:val="-24"/>
                <w:sz w:val="18"/>
                <w:szCs w:val="21"/>
              </w:rPr>
              <w:object w:dxaOrig="400" w:dyaOrig="680">
                <v:shape id="_x0000_i1291" type="#_x0000_t75" style="width:20.25pt;height:33.75pt" o:ole="">
                  <v:imagedata r:id="rId473" o:title=""/>
                </v:shape>
                <o:OLEObject Type="Embed" ProgID="Equation.3" ShapeID="_x0000_i1291" DrawAspect="Content" ObjectID="_1620406939" r:id="rId474"/>
              </w:object>
            </w:r>
          </w:p>
        </w:tc>
        <w:tc>
          <w:tcPr>
            <w:tcW w:w="1620" w:type="dxa"/>
            <w:vAlign w:val="center"/>
          </w:tcPr>
          <w:p w:rsidR="005C4F1C" w:rsidRPr="00FC5711" w:rsidRDefault="00303DB5" w:rsidP="00530495">
            <w:pPr>
              <w:tabs>
                <w:tab w:val="center" w:pos="4153"/>
                <w:tab w:val="right" w:pos="8306"/>
              </w:tabs>
              <w:snapToGrid w:val="0"/>
              <w:jc w:val="center"/>
              <w:rPr>
                <w:rFonts w:ascii="宋体" w:hAnsi="宋体" w:cs="宋体" w:hint="eastAsia"/>
                <w:sz w:val="22"/>
                <w:szCs w:val="22"/>
              </w:rPr>
            </w:pPr>
            <w:r w:rsidRPr="00FC5711">
              <w:rPr>
                <w:rFonts w:ascii="宋体" w:hAnsi="宋体" w:cs="宋体" w:hint="eastAsia"/>
                <w:sz w:val="22"/>
                <w:szCs w:val="22"/>
              </w:rPr>
              <w:t>0</w:t>
            </w:r>
          </w:p>
        </w:tc>
      </w:tr>
    </w:tbl>
    <w:p w:rsidR="005C4F1C" w:rsidRDefault="00303DB5" w:rsidP="00303DB5">
      <w:pPr>
        <w:ind w:firstLine="420"/>
        <w:rPr>
          <w:rFonts w:ascii="宋体" w:hAnsi="宋体" w:cs="宋体" w:hint="eastAsia"/>
          <w:szCs w:val="21"/>
        </w:rPr>
      </w:pPr>
      <w:r>
        <w:rPr>
          <w:rFonts w:ascii="宋体" w:hAnsi="宋体" w:cs="宋体" w:hint="eastAsia"/>
          <w:szCs w:val="21"/>
        </w:rPr>
        <w:t>4、各锐角三角函数之间的关系</w:t>
      </w:r>
    </w:p>
    <w:p w:rsidR="00303DB5" w:rsidRDefault="00303DB5" w:rsidP="00303DB5">
      <w:pPr>
        <w:ind w:firstLine="420"/>
        <w:rPr>
          <w:rFonts w:ascii="宋体" w:hAnsi="宋体" w:cs="宋体" w:hint="eastAsia"/>
          <w:szCs w:val="21"/>
        </w:rPr>
      </w:pPr>
      <w:r>
        <w:rPr>
          <w:rFonts w:ascii="宋体" w:hAnsi="宋体" w:cs="宋体" w:hint="eastAsia"/>
          <w:szCs w:val="21"/>
        </w:rPr>
        <w:t>（1）互余关系</w:t>
      </w:r>
    </w:p>
    <w:p w:rsidR="00303DB5" w:rsidRDefault="00303DB5" w:rsidP="00303DB5">
      <w:pPr>
        <w:ind w:firstLine="420"/>
        <w:rPr>
          <w:rFonts w:hint="eastAsia"/>
          <w:szCs w:val="21"/>
        </w:rPr>
      </w:pPr>
      <w:r>
        <w:rPr>
          <w:rFonts w:hint="eastAsia"/>
          <w:szCs w:val="21"/>
        </w:rPr>
        <w:t>sinA=cos(90</w:t>
      </w:r>
      <w:r w:rsidRPr="00FB257C">
        <w:rPr>
          <w:szCs w:val="21"/>
        </w:rPr>
        <w:t>°</w:t>
      </w:r>
      <w:r>
        <w:rPr>
          <w:rFonts w:hint="eastAsia"/>
          <w:szCs w:val="21"/>
        </w:rPr>
        <w:t>—</w:t>
      </w:r>
      <w:r>
        <w:rPr>
          <w:rFonts w:hint="eastAsia"/>
          <w:szCs w:val="21"/>
        </w:rPr>
        <w:t>A)</w:t>
      </w:r>
      <w:r>
        <w:rPr>
          <w:rFonts w:hint="eastAsia"/>
          <w:szCs w:val="21"/>
        </w:rPr>
        <w:t>，</w:t>
      </w:r>
      <w:r>
        <w:rPr>
          <w:rFonts w:hint="eastAsia"/>
          <w:szCs w:val="21"/>
        </w:rPr>
        <w:t>cosA=sin(90</w:t>
      </w:r>
      <w:r w:rsidRPr="00FB257C">
        <w:rPr>
          <w:szCs w:val="21"/>
        </w:rPr>
        <w:t>°</w:t>
      </w:r>
      <w:r>
        <w:rPr>
          <w:rFonts w:hint="eastAsia"/>
          <w:szCs w:val="21"/>
        </w:rPr>
        <w:t>—</w:t>
      </w:r>
      <w:r>
        <w:rPr>
          <w:rFonts w:hint="eastAsia"/>
          <w:szCs w:val="21"/>
        </w:rPr>
        <w:t>A)</w:t>
      </w:r>
    </w:p>
    <w:p w:rsidR="00303DB5" w:rsidRDefault="00303DB5" w:rsidP="00303DB5">
      <w:pPr>
        <w:ind w:firstLine="420"/>
        <w:rPr>
          <w:rFonts w:hint="eastAsia"/>
          <w:szCs w:val="21"/>
        </w:rPr>
      </w:pPr>
      <w:r>
        <w:rPr>
          <w:rFonts w:hint="eastAsia"/>
          <w:szCs w:val="21"/>
        </w:rPr>
        <w:t>tanA=cot(90</w:t>
      </w:r>
      <w:r w:rsidRPr="00FB257C">
        <w:rPr>
          <w:szCs w:val="21"/>
        </w:rPr>
        <w:t>°</w:t>
      </w:r>
      <w:r>
        <w:rPr>
          <w:rFonts w:hint="eastAsia"/>
          <w:szCs w:val="21"/>
        </w:rPr>
        <w:t>—</w:t>
      </w:r>
      <w:r>
        <w:rPr>
          <w:rFonts w:hint="eastAsia"/>
          <w:szCs w:val="21"/>
        </w:rPr>
        <w:t>A)</w:t>
      </w:r>
      <w:r>
        <w:rPr>
          <w:rFonts w:hint="eastAsia"/>
          <w:szCs w:val="21"/>
        </w:rPr>
        <w:t>，</w:t>
      </w:r>
      <w:r>
        <w:rPr>
          <w:rFonts w:hint="eastAsia"/>
          <w:szCs w:val="21"/>
        </w:rPr>
        <w:t>cotA=tan(90</w:t>
      </w:r>
      <w:r w:rsidRPr="00FB257C">
        <w:rPr>
          <w:rFonts w:eastAsia="Arial Unicode MS"/>
          <w:szCs w:val="21"/>
        </w:rPr>
        <w:t>°</w:t>
      </w:r>
      <w:r>
        <w:rPr>
          <w:rFonts w:hint="eastAsia"/>
          <w:szCs w:val="21"/>
        </w:rPr>
        <w:t>—</w:t>
      </w:r>
      <w:r>
        <w:rPr>
          <w:rFonts w:hint="eastAsia"/>
          <w:szCs w:val="21"/>
        </w:rPr>
        <w:t>A)</w:t>
      </w:r>
    </w:p>
    <w:p w:rsidR="00303DB5" w:rsidRDefault="00303DB5" w:rsidP="00303DB5">
      <w:pPr>
        <w:ind w:firstLine="420"/>
        <w:rPr>
          <w:rFonts w:hint="eastAsia"/>
          <w:szCs w:val="21"/>
        </w:rPr>
      </w:pPr>
      <w:r>
        <w:rPr>
          <w:rFonts w:hint="eastAsia"/>
          <w:szCs w:val="21"/>
        </w:rPr>
        <w:t>（</w:t>
      </w:r>
      <w:r>
        <w:rPr>
          <w:rFonts w:hint="eastAsia"/>
          <w:szCs w:val="21"/>
        </w:rPr>
        <w:t>2</w:t>
      </w:r>
      <w:r>
        <w:rPr>
          <w:rFonts w:hint="eastAsia"/>
          <w:szCs w:val="21"/>
        </w:rPr>
        <w:t>）平方关系</w:t>
      </w:r>
    </w:p>
    <w:p w:rsidR="00303DB5" w:rsidRDefault="00FB257C" w:rsidP="00303DB5">
      <w:pPr>
        <w:ind w:firstLine="420"/>
        <w:rPr>
          <w:rFonts w:hint="eastAsia"/>
          <w:szCs w:val="21"/>
        </w:rPr>
      </w:pPr>
      <w:r w:rsidRPr="00FB257C">
        <w:rPr>
          <w:position w:val="-6"/>
          <w:szCs w:val="21"/>
        </w:rPr>
        <w:object w:dxaOrig="1860" w:dyaOrig="320">
          <v:shape id="_x0000_i1292" type="#_x0000_t75" style="width:93pt;height:15.75pt" o:ole="">
            <v:imagedata r:id="rId475" o:title=""/>
          </v:shape>
          <o:OLEObject Type="Embed" ProgID="Equation.3" ShapeID="_x0000_i1292" DrawAspect="Content" ObjectID="_1620406940" r:id="rId476"/>
        </w:object>
      </w:r>
    </w:p>
    <w:p w:rsidR="00FB257C" w:rsidRDefault="00FB257C" w:rsidP="00303DB5">
      <w:pPr>
        <w:ind w:firstLine="420"/>
        <w:rPr>
          <w:rFonts w:hint="eastAsia"/>
          <w:szCs w:val="21"/>
        </w:rPr>
      </w:pPr>
      <w:r>
        <w:rPr>
          <w:rFonts w:hint="eastAsia"/>
          <w:szCs w:val="21"/>
        </w:rPr>
        <w:t>（</w:t>
      </w:r>
      <w:r>
        <w:rPr>
          <w:rFonts w:hint="eastAsia"/>
          <w:szCs w:val="21"/>
        </w:rPr>
        <w:t>3</w:t>
      </w:r>
      <w:r>
        <w:rPr>
          <w:rFonts w:hint="eastAsia"/>
          <w:szCs w:val="21"/>
        </w:rPr>
        <w:t>）倒数关系</w:t>
      </w:r>
    </w:p>
    <w:p w:rsidR="00FB257C" w:rsidRDefault="00FB257C" w:rsidP="00303DB5">
      <w:pPr>
        <w:ind w:firstLine="420"/>
        <w:rPr>
          <w:rFonts w:hint="eastAsia"/>
          <w:szCs w:val="21"/>
        </w:rPr>
      </w:pPr>
      <w:r>
        <w:rPr>
          <w:rFonts w:hint="eastAsia"/>
          <w:szCs w:val="21"/>
        </w:rPr>
        <w:t>tanA</w:t>
      </w:r>
      <w:r w:rsidRPr="00FB257C">
        <w:rPr>
          <w:position w:val="-2"/>
          <w:szCs w:val="21"/>
        </w:rPr>
        <w:object w:dxaOrig="180" w:dyaOrig="180">
          <v:shape id="_x0000_i1293" type="#_x0000_t75" style="width:9pt;height:9pt" o:ole="">
            <v:imagedata r:id="rId477" o:title=""/>
          </v:shape>
          <o:OLEObject Type="Embed" ProgID="Equation.3" ShapeID="_x0000_i1293" DrawAspect="Content" ObjectID="_1620406941" r:id="rId478"/>
        </w:object>
      </w:r>
      <w:r>
        <w:rPr>
          <w:rFonts w:hint="eastAsia"/>
          <w:szCs w:val="21"/>
        </w:rPr>
        <w:t>tan(90</w:t>
      </w:r>
      <w:r w:rsidRPr="00FB257C">
        <w:rPr>
          <w:szCs w:val="21"/>
        </w:rPr>
        <w:t>°</w:t>
      </w:r>
      <w:r>
        <w:rPr>
          <w:rFonts w:hint="eastAsia"/>
          <w:szCs w:val="21"/>
        </w:rPr>
        <w:t>—</w:t>
      </w:r>
      <w:r>
        <w:rPr>
          <w:rFonts w:hint="eastAsia"/>
          <w:szCs w:val="21"/>
        </w:rPr>
        <w:t>A)=1</w:t>
      </w:r>
    </w:p>
    <w:p w:rsidR="00FB257C" w:rsidRDefault="00FB257C" w:rsidP="00303DB5">
      <w:pPr>
        <w:ind w:firstLine="420"/>
        <w:rPr>
          <w:rFonts w:hint="eastAsia"/>
          <w:szCs w:val="21"/>
        </w:rPr>
      </w:pPr>
      <w:r>
        <w:rPr>
          <w:rFonts w:hint="eastAsia"/>
          <w:szCs w:val="21"/>
        </w:rPr>
        <w:t>（</w:t>
      </w:r>
      <w:r>
        <w:rPr>
          <w:rFonts w:hint="eastAsia"/>
          <w:szCs w:val="21"/>
        </w:rPr>
        <w:t>4</w:t>
      </w:r>
      <w:r>
        <w:rPr>
          <w:rFonts w:hint="eastAsia"/>
          <w:szCs w:val="21"/>
        </w:rPr>
        <w:t>）弦切关系</w:t>
      </w:r>
    </w:p>
    <w:p w:rsidR="00FB257C" w:rsidRDefault="00FB257C" w:rsidP="00303DB5">
      <w:pPr>
        <w:ind w:firstLine="420"/>
        <w:rPr>
          <w:rFonts w:ascii="宋体" w:hAnsi="宋体" w:cs="宋体" w:hint="eastAsia"/>
          <w:szCs w:val="21"/>
        </w:rPr>
      </w:pPr>
      <w:r>
        <w:rPr>
          <w:rFonts w:hint="eastAsia"/>
          <w:szCs w:val="21"/>
        </w:rPr>
        <w:t>tanA=</w:t>
      </w:r>
      <w:r w:rsidRPr="00FB257C">
        <w:rPr>
          <w:rFonts w:ascii="宋体" w:hAnsi="宋体" w:cs="宋体"/>
          <w:position w:val="-24"/>
          <w:szCs w:val="21"/>
        </w:rPr>
        <w:object w:dxaOrig="620" w:dyaOrig="620">
          <v:shape id="_x0000_i1294" type="#_x0000_t75" style="width:30.75pt;height:30.75pt" o:ole="">
            <v:imagedata r:id="rId479" o:title=""/>
          </v:shape>
          <o:OLEObject Type="Embed" ProgID="Equation.3" ShapeID="_x0000_i1294" DrawAspect="Content" ObjectID="_1620406942" r:id="rId480"/>
        </w:object>
      </w:r>
    </w:p>
    <w:p w:rsidR="00FB257C" w:rsidRDefault="00FB257C" w:rsidP="00303DB5">
      <w:pPr>
        <w:ind w:firstLine="420"/>
        <w:rPr>
          <w:rFonts w:ascii="宋体" w:hAnsi="宋体" w:cs="宋体" w:hint="eastAsia"/>
          <w:szCs w:val="21"/>
        </w:rPr>
      </w:pPr>
      <w:r>
        <w:rPr>
          <w:rFonts w:ascii="宋体" w:hAnsi="宋体" w:cs="宋体" w:hint="eastAsia"/>
          <w:szCs w:val="21"/>
        </w:rPr>
        <w:t>5、锐角三角函数的增减性</w:t>
      </w:r>
    </w:p>
    <w:p w:rsidR="00FB257C" w:rsidRDefault="00FB257C" w:rsidP="00303DB5">
      <w:pPr>
        <w:ind w:firstLine="420"/>
        <w:rPr>
          <w:rFonts w:hint="eastAsia"/>
          <w:szCs w:val="21"/>
        </w:rPr>
      </w:pPr>
      <w:r>
        <w:rPr>
          <w:rFonts w:ascii="宋体" w:hAnsi="宋体" w:cs="宋体" w:hint="eastAsia"/>
          <w:szCs w:val="21"/>
        </w:rPr>
        <w:t>当角度在0</w:t>
      </w:r>
      <w:r w:rsidRPr="00FB257C">
        <w:rPr>
          <w:szCs w:val="21"/>
        </w:rPr>
        <w:t>°</w:t>
      </w:r>
      <w:r>
        <w:rPr>
          <w:rFonts w:hint="eastAsia"/>
          <w:szCs w:val="21"/>
        </w:rPr>
        <w:t>~90</w:t>
      </w:r>
      <w:r w:rsidRPr="00FB257C">
        <w:rPr>
          <w:szCs w:val="21"/>
        </w:rPr>
        <w:t>°</w:t>
      </w:r>
      <w:r>
        <w:rPr>
          <w:rFonts w:hint="eastAsia"/>
          <w:szCs w:val="21"/>
        </w:rPr>
        <w:t>之间变化时，</w:t>
      </w:r>
    </w:p>
    <w:p w:rsidR="00FB257C" w:rsidRDefault="00FB257C" w:rsidP="00303DB5">
      <w:pPr>
        <w:ind w:firstLine="420"/>
        <w:rPr>
          <w:rFonts w:hint="eastAsia"/>
          <w:szCs w:val="21"/>
        </w:rPr>
      </w:pPr>
      <w:r>
        <w:rPr>
          <w:rFonts w:hint="eastAsia"/>
          <w:szCs w:val="21"/>
        </w:rPr>
        <w:t>（</w:t>
      </w:r>
      <w:r>
        <w:rPr>
          <w:rFonts w:hint="eastAsia"/>
          <w:szCs w:val="21"/>
        </w:rPr>
        <w:t>1</w:t>
      </w:r>
      <w:r>
        <w:rPr>
          <w:rFonts w:hint="eastAsia"/>
          <w:szCs w:val="21"/>
        </w:rPr>
        <w:t>）正弦值随着角度的增大（或减小）而增大（或减小）</w:t>
      </w:r>
    </w:p>
    <w:p w:rsidR="00BD4BA3" w:rsidRDefault="00BD4BA3" w:rsidP="00303DB5">
      <w:pPr>
        <w:ind w:firstLine="420"/>
        <w:rPr>
          <w:rFonts w:hint="eastAsia"/>
          <w:szCs w:val="21"/>
        </w:rPr>
      </w:pPr>
      <w:r>
        <w:rPr>
          <w:rFonts w:hint="eastAsia"/>
          <w:szCs w:val="21"/>
        </w:rPr>
        <w:t>（</w:t>
      </w:r>
      <w:r>
        <w:rPr>
          <w:rFonts w:hint="eastAsia"/>
          <w:szCs w:val="21"/>
        </w:rPr>
        <w:t>2</w:t>
      </w:r>
      <w:r>
        <w:rPr>
          <w:rFonts w:hint="eastAsia"/>
          <w:szCs w:val="21"/>
        </w:rPr>
        <w:t>）余弦值随着角度的增大（或减小）而减小（或增大）</w:t>
      </w:r>
    </w:p>
    <w:p w:rsidR="00BD4BA3" w:rsidRDefault="00BD4BA3" w:rsidP="00303DB5">
      <w:pPr>
        <w:ind w:firstLine="420"/>
        <w:rPr>
          <w:rFonts w:hint="eastAsia"/>
          <w:szCs w:val="21"/>
        </w:rPr>
      </w:pPr>
      <w:r>
        <w:rPr>
          <w:rFonts w:hint="eastAsia"/>
          <w:szCs w:val="21"/>
        </w:rPr>
        <w:t>（</w:t>
      </w:r>
      <w:r>
        <w:rPr>
          <w:rFonts w:hint="eastAsia"/>
          <w:szCs w:val="21"/>
        </w:rPr>
        <w:t>3</w:t>
      </w:r>
      <w:r>
        <w:rPr>
          <w:rFonts w:hint="eastAsia"/>
          <w:szCs w:val="21"/>
        </w:rPr>
        <w:t>）正切值随着角度的增大（或减小）而增大（或减小）</w:t>
      </w:r>
    </w:p>
    <w:p w:rsidR="00BD4BA3" w:rsidRDefault="00BD4BA3" w:rsidP="00303DB5">
      <w:pPr>
        <w:ind w:firstLine="420"/>
        <w:rPr>
          <w:rFonts w:hint="eastAsia"/>
          <w:szCs w:val="21"/>
        </w:rPr>
      </w:pPr>
      <w:r>
        <w:rPr>
          <w:rFonts w:hint="eastAsia"/>
          <w:szCs w:val="21"/>
        </w:rPr>
        <w:lastRenderedPageBreak/>
        <w:t>（</w:t>
      </w:r>
      <w:r>
        <w:rPr>
          <w:rFonts w:hint="eastAsia"/>
          <w:szCs w:val="21"/>
        </w:rPr>
        <w:t>4</w:t>
      </w:r>
      <w:r>
        <w:rPr>
          <w:rFonts w:hint="eastAsia"/>
          <w:szCs w:val="21"/>
        </w:rPr>
        <w:t>）余切值随着角度的增大（或减小）而减小（或增大）</w:t>
      </w:r>
    </w:p>
    <w:p w:rsidR="00BD4BA3" w:rsidRPr="00263690" w:rsidRDefault="00BD4BA3" w:rsidP="00BD4BA3">
      <w:pPr>
        <w:rPr>
          <w:rFonts w:hint="eastAsia"/>
          <w:b/>
          <w:szCs w:val="21"/>
        </w:rPr>
      </w:pPr>
      <w:r w:rsidRPr="00263690">
        <w:rPr>
          <w:rFonts w:hint="eastAsia"/>
          <w:b/>
          <w:szCs w:val="21"/>
        </w:rPr>
        <w:t>考点四、解直角三角形</w:t>
      </w:r>
      <w:r w:rsidRPr="00263690">
        <w:rPr>
          <w:rFonts w:hint="eastAsia"/>
          <w:b/>
          <w:szCs w:val="21"/>
        </w:rPr>
        <w:t xml:space="preserve">    </w:t>
      </w:r>
      <w:r w:rsidRPr="00263690">
        <w:rPr>
          <w:rFonts w:hint="eastAsia"/>
          <w:b/>
          <w:szCs w:val="21"/>
        </w:rPr>
        <w:t>（</w:t>
      </w:r>
      <w:r w:rsidRPr="00263690">
        <w:rPr>
          <w:rFonts w:hint="eastAsia"/>
          <w:b/>
          <w:szCs w:val="21"/>
        </w:rPr>
        <w:t>3~5</w:t>
      </w:r>
      <w:r w:rsidRPr="00263690">
        <w:rPr>
          <w:rFonts w:hint="eastAsia"/>
          <w:b/>
          <w:szCs w:val="21"/>
        </w:rPr>
        <w:t>）</w:t>
      </w:r>
    </w:p>
    <w:p w:rsidR="00BD4BA3" w:rsidRDefault="00BD4BA3" w:rsidP="00BD4BA3">
      <w:pPr>
        <w:rPr>
          <w:rFonts w:hint="eastAsia"/>
          <w:szCs w:val="21"/>
        </w:rPr>
      </w:pPr>
      <w:r>
        <w:rPr>
          <w:rFonts w:hint="eastAsia"/>
          <w:szCs w:val="21"/>
        </w:rPr>
        <w:t xml:space="preserve">    1</w:t>
      </w:r>
      <w:r>
        <w:rPr>
          <w:rFonts w:hint="eastAsia"/>
          <w:szCs w:val="21"/>
        </w:rPr>
        <w:t>、解直角三角形的概念</w:t>
      </w:r>
    </w:p>
    <w:p w:rsidR="00BD4BA3" w:rsidRDefault="00BD4BA3" w:rsidP="00BD4BA3">
      <w:pPr>
        <w:ind w:firstLine="435"/>
        <w:rPr>
          <w:rFonts w:hint="eastAsia"/>
          <w:szCs w:val="21"/>
        </w:rPr>
      </w:pPr>
      <w:r>
        <w:rPr>
          <w:rFonts w:hint="eastAsia"/>
          <w:szCs w:val="21"/>
        </w:rPr>
        <w:t>在直角三角形中，除直角外，一共有五个元素，即三条边和两个锐角，由直角三角形中除直角外的已知元素求出所有未知元素的过程叫做解直角三角形。</w:t>
      </w:r>
    </w:p>
    <w:p w:rsidR="00BD4BA3" w:rsidRDefault="00BD4BA3" w:rsidP="00BD4BA3">
      <w:pPr>
        <w:ind w:firstLine="435"/>
        <w:rPr>
          <w:rFonts w:hint="eastAsia"/>
          <w:szCs w:val="21"/>
        </w:rPr>
      </w:pPr>
      <w:r>
        <w:rPr>
          <w:rFonts w:hint="eastAsia"/>
          <w:szCs w:val="21"/>
        </w:rPr>
        <w:t>2</w:t>
      </w:r>
      <w:r>
        <w:rPr>
          <w:rFonts w:hint="eastAsia"/>
          <w:szCs w:val="21"/>
        </w:rPr>
        <w:t>、解直角三角形的理论依据</w:t>
      </w:r>
    </w:p>
    <w:p w:rsidR="00BD4BA3" w:rsidRDefault="00BD4BA3" w:rsidP="00BD4BA3">
      <w:pPr>
        <w:ind w:firstLine="435"/>
        <w:rPr>
          <w:rFonts w:hint="eastAsia"/>
          <w:szCs w:val="21"/>
        </w:rPr>
      </w:pPr>
      <w:r>
        <w:rPr>
          <w:rFonts w:hint="eastAsia"/>
          <w:szCs w:val="21"/>
        </w:rPr>
        <w:t>在</w:t>
      </w:r>
      <w:r>
        <w:rPr>
          <w:rFonts w:hint="eastAsia"/>
          <w:szCs w:val="21"/>
        </w:rPr>
        <w:t>Rt</w:t>
      </w:r>
      <w:r>
        <w:rPr>
          <w:rFonts w:hint="eastAsia"/>
          <w:szCs w:val="21"/>
        </w:rPr>
        <w:t>△</w:t>
      </w:r>
      <w:r>
        <w:rPr>
          <w:rFonts w:hint="eastAsia"/>
          <w:szCs w:val="21"/>
        </w:rPr>
        <w:t>ABC</w:t>
      </w:r>
      <w:r>
        <w:rPr>
          <w:rFonts w:hint="eastAsia"/>
          <w:szCs w:val="21"/>
        </w:rPr>
        <w:t>中，∠</w:t>
      </w:r>
      <w:r>
        <w:rPr>
          <w:rFonts w:hint="eastAsia"/>
          <w:szCs w:val="21"/>
        </w:rPr>
        <w:t>C=90</w:t>
      </w:r>
      <w:r>
        <w:rPr>
          <w:rFonts w:hint="eastAsia"/>
          <w:szCs w:val="21"/>
        </w:rPr>
        <w:t>°，∠</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所对的边分别为</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p>
    <w:p w:rsidR="00BD4BA3" w:rsidRDefault="00BD4BA3" w:rsidP="00BD4BA3">
      <w:pPr>
        <w:ind w:firstLine="435"/>
        <w:rPr>
          <w:rFonts w:ascii="宋体" w:hAnsi="宋体" w:cs="宋体" w:hint="eastAsia"/>
          <w:szCs w:val="21"/>
        </w:rPr>
      </w:pPr>
      <w:r>
        <w:rPr>
          <w:rFonts w:hint="eastAsia"/>
          <w:szCs w:val="21"/>
        </w:rPr>
        <w:t>（</w:t>
      </w:r>
      <w:r>
        <w:rPr>
          <w:rFonts w:hint="eastAsia"/>
          <w:szCs w:val="21"/>
        </w:rPr>
        <w:t>1</w:t>
      </w:r>
      <w:r>
        <w:rPr>
          <w:rFonts w:hint="eastAsia"/>
          <w:szCs w:val="21"/>
        </w:rPr>
        <w:t>）三边之间的关系：</w:t>
      </w:r>
      <w:r w:rsidRPr="00A944FC">
        <w:rPr>
          <w:rFonts w:ascii="宋体" w:hAnsi="宋体" w:cs="宋体"/>
          <w:position w:val="-6"/>
          <w:szCs w:val="21"/>
        </w:rPr>
        <w:object w:dxaOrig="1240" w:dyaOrig="320">
          <v:shape id="_x0000_i1295" type="#_x0000_t75" style="width:62.25pt;height:15.75pt" o:ole="">
            <v:imagedata r:id="rId431" o:title=""/>
          </v:shape>
          <o:OLEObject Type="Embed" ProgID="Equation.3" ShapeID="_x0000_i1295" DrawAspect="Content" ObjectID="_1620406943" r:id="rId481"/>
        </w:object>
      </w:r>
      <w:r>
        <w:rPr>
          <w:rFonts w:ascii="宋体" w:hAnsi="宋体" w:cs="宋体" w:hint="eastAsia"/>
          <w:szCs w:val="21"/>
        </w:rPr>
        <w:t>（勾股定理）</w:t>
      </w:r>
    </w:p>
    <w:p w:rsidR="00BD4BA3" w:rsidRDefault="00BD4BA3" w:rsidP="00BD4BA3">
      <w:pPr>
        <w:ind w:firstLine="435"/>
        <w:rPr>
          <w:rFonts w:ascii="宋体" w:hAnsi="宋体" w:cs="宋体" w:hint="eastAsia"/>
          <w:szCs w:val="21"/>
        </w:rPr>
      </w:pPr>
      <w:r>
        <w:rPr>
          <w:rFonts w:ascii="宋体" w:hAnsi="宋体" w:cs="宋体" w:hint="eastAsia"/>
          <w:szCs w:val="21"/>
        </w:rPr>
        <w:t>（2）锐角之间的关系：∠A+∠B=90°</w:t>
      </w:r>
    </w:p>
    <w:p w:rsidR="00BD4BA3" w:rsidRDefault="00BD4BA3" w:rsidP="00BD4BA3">
      <w:pPr>
        <w:ind w:firstLine="435"/>
        <w:rPr>
          <w:rFonts w:ascii="宋体" w:hAnsi="宋体" w:cs="宋体" w:hint="eastAsia"/>
          <w:szCs w:val="21"/>
        </w:rPr>
      </w:pPr>
      <w:r>
        <w:rPr>
          <w:rFonts w:ascii="宋体" w:hAnsi="宋体" w:cs="宋体" w:hint="eastAsia"/>
          <w:szCs w:val="21"/>
        </w:rPr>
        <w:t>（3）边角之间的关系：</w:t>
      </w:r>
    </w:p>
    <w:p w:rsidR="00BD4BA3" w:rsidRPr="00BD4BA3" w:rsidRDefault="00213BA0" w:rsidP="00BD4BA3">
      <w:pPr>
        <w:rPr>
          <w:rFonts w:hint="eastAsia"/>
          <w:szCs w:val="21"/>
        </w:rPr>
      </w:pPr>
      <w:r w:rsidRPr="00BD4BA3">
        <w:rPr>
          <w:rFonts w:ascii="宋体" w:hAnsi="宋体" w:cs="宋体"/>
          <w:position w:val="-24"/>
          <w:szCs w:val="21"/>
        </w:rPr>
        <w:object w:dxaOrig="8180" w:dyaOrig="620">
          <v:shape id="_x0000_i1296" type="#_x0000_t75" style="width:408.75pt;height:30.75pt" o:ole="">
            <v:imagedata r:id="rId482" o:title=""/>
          </v:shape>
          <o:OLEObject Type="Embed" ProgID="Equation.3" ShapeID="_x0000_i1296" DrawAspect="Content" ObjectID="_1620406944" r:id="rId483"/>
        </w:object>
      </w:r>
    </w:p>
    <w:p w:rsidR="00213BA0" w:rsidRDefault="00213BA0" w:rsidP="00213BA0">
      <w:pPr>
        <w:rPr>
          <w:rFonts w:hint="eastAsia"/>
          <w:color w:val="FF0000"/>
          <w:szCs w:val="21"/>
        </w:rPr>
      </w:pPr>
    </w:p>
    <w:p w:rsidR="0025138D" w:rsidRDefault="0025138D" w:rsidP="00213BA0">
      <w:pPr>
        <w:rPr>
          <w:rFonts w:hint="eastAsia"/>
          <w:color w:val="FF0000"/>
          <w:szCs w:val="21"/>
        </w:rPr>
      </w:pPr>
    </w:p>
    <w:p w:rsidR="00213BA0" w:rsidRPr="00FC5711" w:rsidRDefault="00213BA0" w:rsidP="00213BA0">
      <w:pPr>
        <w:jc w:val="center"/>
        <w:rPr>
          <w:rFonts w:hint="eastAsia"/>
          <w:sz w:val="32"/>
          <w:szCs w:val="32"/>
        </w:rPr>
      </w:pPr>
      <w:r w:rsidRPr="00FC5711">
        <w:rPr>
          <w:rFonts w:hint="eastAsia"/>
          <w:sz w:val="32"/>
          <w:szCs w:val="32"/>
        </w:rPr>
        <w:t>第十二章</w:t>
      </w:r>
      <w:r w:rsidRPr="00FC5711">
        <w:rPr>
          <w:rFonts w:hint="eastAsia"/>
          <w:sz w:val="32"/>
          <w:szCs w:val="32"/>
        </w:rPr>
        <w:t xml:space="preserve">    </w:t>
      </w:r>
      <w:r w:rsidRPr="00FC5711">
        <w:rPr>
          <w:rFonts w:hint="eastAsia"/>
          <w:sz w:val="32"/>
          <w:szCs w:val="32"/>
        </w:rPr>
        <w:t>圆</w:t>
      </w:r>
    </w:p>
    <w:p w:rsidR="00213BA0" w:rsidRPr="00263690" w:rsidRDefault="00213BA0" w:rsidP="00213BA0">
      <w:pPr>
        <w:rPr>
          <w:rFonts w:hint="eastAsia"/>
          <w:b/>
          <w:szCs w:val="21"/>
        </w:rPr>
      </w:pPr>
      <w:r w:rsidRPr="00263690">
        <w:rPr>
          <w:rFonts w:hint="eastAsia"/>
          <w:b/>
          <w:szCs w:val="21"/>
        </w:rPr>
        <w:t>考点一、圆的相关概念</w:t>
      </w:r>
      <w:r w:rsidRPr="00263690">
        <w:rPr>
          <w:rFonts w:hint="eastAsia"/>
          <w:b/>
          <w:szCs w:val="21"/>
        </w:rPr>
        <w:t xml:space="preserve">    </w:t>
      </w:r>
      <w:r w:rsidRPr="00263690">
        <w:rPr>
          <w:rFonts w:hint="eastAsia"/>
          <w:b/>
          <w:szCs w:val="21"/>
        </w:rPr>
        <w:t>（</w:t>
      </w:r>
      <w:r w:rsidRPr="00263690">
        <w:rPr>
          <w:rFonts w:hint="eastAsia"/>
          <w:b/>
          <w:szCs w:val="21"/>
        </w:rPr>
        <w:t>3</w:t>
      </w:r>
      <w:r w:rsidRPr="00263690">
        <w:rPr>
          <w:rFonts w:hint="eastAsia"/>
          <w:b/>
          <w:szCs w:val="21"/>
        </w:rPr>
        <w:t>分）</w:t>
      </w:r>
    </w:p>
    <w:p w:rsidR="00213BA0" w:rsidRDefault="00213BA0" w:rsidP="00213BA0">
      <w:pPr>
        <w:rPr>
          <w:rFonts w:hint="eastAsia"/>
          <w:szCs w:val="21"/>
        </w:rPr>
      </w:pPr>
      <w:r>
        <w:rPr>
          <w:rFonts w:hint="eastAsia"/>
          <w:szCs w:val="21"/>
        </w:rPr>
        <w:t xml:space="preserve">    1</w:t>
      </w:r>
      <w:r>
        <w:rPr>
          <w:rFonts w:hint="eastAsia"/>
          <w:szCs w:val="21"/>
        </w:rPr>
        <w:t>、圆的定义</w:t>
      </w:r>
    </w:p>
    <w:p w:rsidR="00B556EA" w:rsidRDefault="00454B4C" w:rsidP="00566BF0">
      <w:pPr>
        <w:ind w:firstLine="435"/>
        <w:rPr>
          <w:rFonts w:hint="eastAsia"/>
          <w:szCs w:val="21"/>
        </w:rPr>
      </w:pPr>
      <w:r>
        <w:rPr>
          <w:noProof/>
        </w:rPr>
        <w:drawing>
          <wp:anchor distT="0" distB="0" distL="114300" distR="114300" simplePos="0" relativeHeight="251621376" behindDoc="0" locked="0" layoutInCell="1" allowOverlap="1">
            <wp:simplePos x="0" y="0"/>
            <wp:positionH relativeFrom="column">
              <wp:posOffset>4972685</wp:posOffset>
            </wp:positionH>
            <wp:positionV relativeFrom="paragraph">
              <wp:posOffset>0</wp:posOffset>
            </wp:positionV>
            <wp:extent cx="970915" cy="990600"/>
            <wp:effectExtent l="0" t="0" r="0" b="0"/>
            <wp:wrapSquare wrapText="bothSides"/>
            <wp:docPr id="51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3BA0">
        <w:rPr>
          <w:rFonts w:hint="eastAsia"/>
          <w:szCs w:val="21"/>
        </w:rPr>
        <w:t>在一个个平面内，线段</w:t>
      </w:r>
      <w:r w:rsidR="00213BA0">
        <w:rPr>
          <w:rFonts w:hint="eastAsia"/>
          <w:szCs w:val="21"/>
        </w:rPr>
        <w:t>OA</w:t>
      </w:r>
      <w:r w:rsidR="00213BA0">
        <w:rPr>
          <w:rFonts w:hint="eastAsia"/>
          <w:szCs w:val="21"/>
        </w:rPr>
        <w:t>绕它固定的一个端点</w:t>
      </w:r>
      <w:r w:rsidR="00213BA0">
        <w:rPr>
          <w:rFonts w:hint="eastAsia"/>
          <w:szCs w:val="21"/>
        </w:rPr>
        <w:t>O</w:t>
      </w:r>
      <w:r w:rsidR="00213BA0">
        <w:rPr>
          <w:rFonts w:hint="eastAsia"/>
          <w:szCs w:val="21"/>
        </w:rPr>
        <w:t>旋转一周，另一个端点</w:t>
      </w:r>
      <w:r w:rsidR="00213BA0">
        <w:rPr>
          <w:rFonts w:hint="eastAsia"/>
          <w:szCs w:val="21"/>
        </w:rPr>
        <w:t>A</w:t>
      </w:r>
      <w:r w:rsidR="00213BA0">
        <w:rPr>
          <w:rFonts w:hint="eastAsia"/>
          <w:szCs w:val="21"/>
        </w:rPr>
        <w:t>随之旋转所形成的图形叫做圆，固定的端点</w:t>
      </w:r>
      <w:r w:rsidR="00213BA0">
        <w:rPr>
          <w:rFonts w:hint="eastAsia"/>
          <w:szCs w:val="21"/>
        </w:rPr>
        <w:t>O</w:t>
      </w:r>
      <w:r w:rsidR="00213BA0">
        <w:rPr>
          <w:rFonts w:hint="eastAsia"/>
          <w:szCs w:val="21"/>
        </w:rPr>
        <w:t>叫做圆心，线段</w:t>
      </w:r>
      <w:r w:rsidR="00213BA0">
        <w:rPr>
          <w:rFonts w:hint="eastAsia"/>
          <w:szCs w:val="21"/>
        </w:rPr>
        <w:t>OA</w:t>
      </w:r>
      <w:r w:rsidR="00213BA0">
        <w:rPr>
          <w:rFonts w:hint="eastAsia"/>
          <w:szCs w:val="21"/>
        </w:rPr>
        <w:t>叫做半径。</w:t>
      </w:r>
    </w:p>
    <w:p w:rsidR="00213BA0" w:rsidRDefault="00213BA0" w:rsidP="00213BA0">
      <w:pPr>
        <w:ind w:firstLine="435"/>
        <w:rPr>
          <w:rFonts w:hint="eastAsia"/>
          <w:szCs w:val="21"/>
        </w:rPr>
      </w:pPr>
      <w:r>
        <w:rPr>
          <w:rFonts w:hint="eastAsia"/>
          <w:szCs w:val="21"/>
        </w:rPr>
        <w:t>2</w:t>
      </w:r>
      <w:r>
        <w:rPr>
          <w:rFonts w:hint="eastAsia"/>
          <w:szCs w:val="21"/>
        </w:rPr>
        <w:t>、圆的几何表示</w:t>
      </w:r>
    </w:p>
    <w:p w:rsidR="00213BA0" w:rsidRDefault="00213BA0" w:rsidP="00213BA0">
      <w:pPr>
        <w:ind w:firstLine="435"/>
        <w:rPr>
          <w:rFonts w:hint="eastAsia"/>
          <w:szCs w:val="21"/>
        </w:rPr>
      </w:pPr>
      <w:r>
        <w:rPr>
          <w:rFonts w:hint="eastAsia"/>
          <w:szCs w:val="21"/>
        </w:rPr>
        <w:t>以点</w:t>
      </w:r>
      <w:r>
        <w:rPr>
          <w:rFonts w:hint="eastAsia"/>
          <w:szCs w:val="21"/>
        </w:rPr>
        <w:t>O</w:t>
      </w:r>
      <w:r>
        <w:rPr>
          <w:rFonts w:hint="eastAsia"/>
          <w:szCs w:val="21"/>
        </w:rPr>
        <w:t>为圆心的圆记作“⊙</w:t>
      </w:r>
      <w:r>
        <w:rPr>
          <w:rFonts w:hint="eastAsia"/>
          <w:szCs w:val="21"/>
        </w:rPr>
        <w:t>O</w:t>
      </w:r>
      <w:r>
        <w:rPr>
          <w:rFonts w:hint="eastAsia"/>
          <w:szCs w:val="21"/>
        </w:rPr>
        <w:t>”，读作“圆</w:t>
      </w:r>
      <w:r>
        <w:rPr>
          <w:rFonts w:hint="eastAsia"/>
          <w:szCs w:val="21"/>
        </w:rPr>
        <w:t>O</w:t>
      </w:r>
      <w:r>
        <w:rPr>
          <w:rFonts w:hint="eastAsia"/>
          <w:szCs w:val="21"/>
        </w:rPr>
        <w:t>”</w:t>
      </w:r>
    </w:p>
    <w:p w:rsidR="00213BA0" w:rsidRPr="00263690" w:rsidRDefault="00213BA0" w:rsidP="00213BA0">
      <w:pPr>
        <w:rPr>
          <w:rFonts w:hint="eastAsia"/>
          <w:b/>
          <w:szCs w:val="21"/>
        </w:rPr>
      </w:pPr>
      <w:r w:rsidRPr="00263690">
        <w:rPr>
          <w:rFonts w:hint="eastAsia"/>
          <w:b/>
          <w:szCs w:val="21"/>
        </w:rPr>
        <w:t>考点二、弦、弧等与圆有关的定义</w:t>
      </w:r>
      <w:r w:rsidRPr="00263690">
        <w:rPr>
          <w:rFonts w:hint="eastAsia"/>
          <w:b/>
          <w:szCs w:val="21"/>
        </w:rPr>
        <w:t xml:space="preserve">    </w:t>
      </w:r>
      <w:r w:rsidRPr="00263690">
        <w:rPr>
          <w:rFonts w:hint="eastAsia"/>
          <w:b/>
          <w:szCs w:val="21"/>
        </w:rPr>
        <w:t>（</w:t>
      </w:r>
      <w:r w:rsidRPr="00263690">
        <w:rPr>
          <w:rFonts w:hint="eastAsia"/>
          <w:b/>
          <w:szCs w:val="21"/>
        </w:rPr>
        <w:t>3</w:t>
      </w:r>
      <w:r w:rsidRPr="00263690">
        <w:rPr>
          <w:rFonts w:hint="eastAsia"/>
          <w:b/>
          <w:szCs w:val="21"/>
        </w:rPr>
        <w:t>分）</w:t>
      </w:r>
    </w:p>
    <w:p w:rsidR="00213BA0" w:rsidRDefault="00454B4C" w:rsidP="00213BA0">
      <w:pPr>
        <w:rPr>
          <w:rFonts w:hint="eastAsia"/>
          <w:szCs w:val="21"/>
        </w:rPr>
      </w:pPr>
      <w:r>
        <w:rPr>
          <w:noProof/>
        </w:rPr>
        <w:drawing>
          <wp:anchor distT="0" distB="0" distL="114300" distR="114300" simplePos="0" relativeHeight="251622400" behindDoc="0" locked="0" layoutInCell="1" allowOverlap="1">
            <wp:simplePos x="0" y="0"/>
            <wp:positionH relativeFrom="column">
              <wp:posOffset>4800600</wp:posOffset>
            </wp:positionH>
            <wp:positionV relativeFrom="paragraph">
              <wp:posOffset>198120</wp:posOffset>
            </wp:positionV>
            <wp:extent cx="1143000" cy="1086485"/>
            <wp:effectExtent l="0" t="0" r="0" b="0"/>
            <wp:wrapSquare wrapText="bothSides"/>
            <wp:docPr id="287"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485">
                      <a:extLst>
                        <a:ext uri="{28A0092B-C50C-407E-A947-70E740481C1C}">
                          <a14:useLocalDpi xmlns:a14="http://schemas.microsoft.com/office/drawing/2010/main" val="0"/>
                        </a:ext>
                      </a:extLst>
                    </a:blip>
                    <a:srcRect/>
                    <a:stretch>
                      <a:fillRect/>
                    </a:stretch>
                  </pic:blipFill>
                  <pic:spPr bwMode="auto">
                    <a:xfrm>
                      <a:off x="0" y="0"/>
                      <a:ext cx="1143000" cy="1086485"/>
                    </a:xfrm>
                    <a:prstGeom prst="rect">
                      <a:avLst/>
                    </a:prstGeom>
                    <a:noFill/>
                    <a:ln>
                      <a:noFill/>
                    </a:ln>
                  </pic:spPr>
                </pic:pic>
              </a:graphicData>
            </a:graphic>
            <wp14:sizeRelH relativeFrom="page">
              <wp14:pctWidth>0</wp14:pctWidth>
            </wp14:sizeRelH>
            <wp14:sizeRelV relativeFrom="page">
              <wp14:pctHeight>0</wp14:pctHeight>
            </wp14:sizeRelV>
          </wp:anchor>
        </w:drawing>
      </w:r>
      <w:r w:rsidR="00213BA0">
        <w:rPr>
          <w:rFonts w:hint="eastAsia"/>
          <w:szCs w:val="21"/>
        </w:rPr>
        <w:t xml:space="preserve">    </w:t>
      </w:r>
      <w:r w:rsidR="00566BF0">
        <w:rPr>
          <w:rFonts w:hint="eastAsia"/>
          <w:szCs w:val="21"/>
        </w:rPr>
        <w:t>（</w:t>
      </w:r>
      <w:r w:rsidR="00566BF0">
        <w:rPr>
          <w:rFonts w:hint="eastAsia"/>
          <w:szCs w:val="21"/>
        </w:rPr>
        <w:t>1</w:t>
      </w:r>
      <w:r w:rsidR="00566BF0">
        <w:rPr>
          <w:rFonts w:hint="eastAsia"/>
          <w:szCs w:val="21"/>
        </w:rPr>
        <w:t>）</w:t>
      </w:r>
      <w:r w:rsidR="00213BA0">
        <w:rPr>
          <w:rFonts w:hint="eastAsia"/>
          <w:szCs w:val="21"/>
        </w:rPr>
        <w:t>弦</w:t>
      </w:r>
    </w:p>
    <w:p w:rsidR="00213BA0" w:rsidRDefault="00213BA0" w:rsidP="00566BF0">
      <w:pPr>
        <w:ind w:firstLine="435"/>
        <w:rPr>
          <w:rFonts w:hint="eastAsia"/>
          <w:szCs w:val="21"/>
        </w:rPr>
      </w:pPr>
      <w:r>
        <w:rPr>
          <w:rFonts w:hint="eastAsia"/>
          <w:szCs w:val="21"/>
        </w:rPr>
        <w:t>连接圆上任意两点的线段叫做弦</w:t>
      </w:r>
      <w:r w:rsidR="00566BF0">
        <w:rPr>
          <w:rFonts w:hint="eastAsia"/>
          <w:szCs w:val="21"/>
        </w:rPr>
        <w:t>。（如图中的</w:t>
      </w:r>
      <w:r w:rsidR="00566BF0">
        <w:rPr>
          <w:rFonts w:hint="eastAsia"/>
          <w:szCs w:val="21"/>
        </w:rPr>
        <w:t>AB</w:t>
      </w:r>
      <w:r w:rsidR="00566BF0">
        <w:rPr>
          <w:rFonts w:hint="eastAsia"/>
          <w:szCs w:val="21"/>
        </w:rPr>
        <w:t>）</w:t>
      </w:r>
    </w:p>
    <w:p w:rsidR="00566BF0" w:rsidRDefault="00566BF0" w:rsidP="00566BF0">
      <w:pPr>
        <w:ind w:firstLine="435"/>
        <w:rPr>
          <w:rFonts w:hint="eastAsia"/>
          <w:szCs w:val="21"/>
        </w:rPr>
      </w:pPr>
      <w:r>
        <w:rPr>
          <w:rFonts w:hint="eastAsia"/>
          <w:szCs w:val="21"/>
        </w:rPr>
        <w:t>（</w:t>
      </w:r>
      <w:r>
        <w:rPr>
          <w:rFonts w:hint="eastAsia"/>
          <w:szCs w:val="21"/>
        </w:rPr>
        <w:t>2</w:t>
      </w:r>
      <w:r>
        <w:rPr>
          <w:rFonts w:hint="eastAsia"/>
          <w:szCs w:val="21"/>
        </w:rPr>
        <w:t>）直径</w:t>
      </w:r>
    </w:p>
    <w:p w:rsidR="00566BF0" w:rsidRDefault="00566BF0" w:rsidP="00566BF0">
      <w:pPr>
        <w:ind w:firstLine="435"/>
        <w:rPr>
          <w:rFonts w:hint="eastAsia"/>
          <w:szCs w:val="21"/>
        </w:rPr>
      </w:pPr>
      <w:r>
        <w:rPr>
          <w:rFonts w:hint="eastAsia"/>
          <w:szCs w:val="21"/>
        </w:rPr>
        <w:t>经过圆心的弦叫做直径。（如途中的</w:t>
      </w:r>
      <w:r>
        <w:rPr>
          <w:rFonts w:hint="eastAsia"/>
          <w:szCs w:val="21"/>
        </w:rPr>
        <w:t>CD</w:t>
      </w:r>
      <w:r>
        <w:rPr>
          <w:rFonts w:hint="eastAsia"/>
          <w:szCs w:val="21"/>
        </w:rPr>
        <w:t>）</w:t>
      </w:r>
    </w:p>
    <w:p w:rsidR="00566BF0" w:rsidRDefault="00566BF0" w:rsidP="00566BF0">
      <w:pPr>
        <w:ind w:firstLine="435"/>
        <w:rPr>
          <w:rFonts w:hint="eastAsia"/>
          <w:szCs w:val="21"/>
        </w:rPr>
      </w:pPr>
      <w:r>
        <w:rPr>
          <w:rFonts w:hint="eastAsia"/>
          <w:szCs w:val="21"/>
        </w:rPr>
        <w:t>直径等于半径的</w:t>
      </w:r>
      <w:r>
        <w:rPr>
          <w:rFonts w:hint="eastAsia"/>
          <w:szCs w:val="21"/>
        </w:rPr>
        <w:t>2</w:t>
      </w:r>
      <w:r>
        <w:rPr>
          <w:rFonts w:hint="eastAsia"/>
          <w:szCs w:val="21"/>
        </w:rPr>
        <w:t>倍。</w:t>
      </w:r>
    </w:p>
    <w:p w:rsidR="00566BF0" w:rsidRDefault="00566BF0" w:rsidP="00566BF0">
      <w:pPr>
        <w:ind w:firstLine="435"/>
        <w:rPr>
          <w:rFonts w:hint="eastAsia"/>
          <w:szCs w:val="21"/>
        </w:rPr>
      </w:pPr>
      <w:r>
        <w:rPr>
          <w:rFonts w:hint="eastAsia"/>
          <w:szCs w:val="21"/>
        </w:rPr>
        <w:t>（</w:t>
      </w:r>
      <w:r>
        <w:rPr>
          <w:rFonts w:hint="eastAsia"/>
          <w:szCs w:val="21"/>
        </w:rPr>
        <w:t>3</w:t>
      </w:r>
      <w:r>
        <w:rPr>
          <w:rFonts w:hint="eastAsia"/>
          <w:szCs w:val="21"/>
        </w:rPr>
        <w:t>）半圆</w:t>
      </w:r>
    </w:p>
    <w:p w:rsidR="00566BF0" w:rsidRDefault="00566BF0" w:rsidP="00566BF0">
      <w:pPr>
        <w:ind w:firstLine="435"/>
        <w:rPr>
          <w:rFonts w:hint="eastAsia"/>
          <w:szCs w:val="21"/>
        </w:rPr>
      </w:pPr>
      <w:r>
        <w:rPr>
          <w:rFonts w:hint="eastAsia"/>
          <w:szCs w:val="21"/>
        </w:rPr>
        <w:t>圆的任意一条直径的两个端点分圆成两条弧，每一条弧都叫做半圆。</w:t>
      </w:r>
    </w:p>
    <w:p w:rsidR="00566BF0" w:rsidRDefault="00566BF0" w:rsidP="00566BF0">
      <w:pPr>
        <w:ind w:firstLine="435"/>
        <w:rPr>
          <w:rFonts w:hint="eastAsia"/>
          <w:szCs w:val="21"/>
        </w:rPr>
      </w:pPr>
      <w:r>
        <w:rPr>
          <w:rFonts w:hint="eastAsia"/>
          <w:szCs w:val="21"/>
        </w:rPr>
        <w:t>（</w:t>
      </w:r>
      <w:r>
        <w:rPr>
          <w:rFonts w:hint="eastAsia"/>
          <w:szCs w:val="21"/>
        </w:rPr>
        <w:t>4</w:t>
      </w:r>
      <w:r>
        <w:rPr>
          <w:rFonts w:hint="eastAsia"/>
          <w:szCs w:val="21"/>
        </w:rPr>
        <w:t>）弧、优弧、劣弧</w:t>
      </w:r>
    </w:p>
    <w:p w:rsidR="00566BF0" w:rsidRDefault="00566BF0" w:rsidP="00566BF0">
      <w:pPr>
        <w:ind w:firstLine="435"/>
        <w:rPr>
          <w:rFonts w:hint="eastAsia"/>
          <w:szCs w:val="21"/>
        </w:rPr>
      </w:pPr>
      <w:r>
        <w:rPr>
          <w:rFonts w:hint="eastAsia"/>
          <w:szCs w:val="21"/>
        </w:rPr>
        <w:t>圆上任意两点间的部分叫做圆弧，简称弧。</w:t>
      </w:r>
    </w:p>
    <w:p w:rsidR="00566BF0" w:rsidRDefault="00566BF0" w:rsidP="00566BF0">
      <w:pPr>
        <w:ind w:firstLine="435"/>
        <w:rPr>
          <w:rFonts w:hint="eastAsia"/>
          <w:szCs w:val="21"/>
        </w:rPr>
      </w:pPr>
      <w:r>
        <w:rPr>
          <w:rFonts w:hint="eastAsia"/>
          <w:szCs w:val="21"/>
        </w:rPr>
        <w:t>弧用符号“</w:t>
      </w:r>
      <w:r w:rsidR="000A3B48">
        <w:rPr>
          <w:rFonts w:hint="eastAsia"/>
          <w:szCs w:val="21"/>
        </w:rPr>
        <w:t>⌒</w:t>
      </w:r>
      <w:r>
        <w:rPr>
          <w:rFonts w:hint="eastAsia"/>
          <w:szCs w:val="21"/>
        </w:rPr>
        <w:t>”</w:t>
      </w:r>
      <w:r w:rsidR="000A3B48">
        <w:rPr>
          <w:rFonts w:hint="eastAsia"/>
          <w:szCs w:val="21"/>
        </w:rPr>
        <w:t>表示，以</w:t>
      </w:r>
      <w:r w:rsidR="000A3B48">
        <w:rPr>
          <w:rFonts w:hint="eastAsia"/>
          <w:szCs w:val="21"/>
        </w:rPr>
        <w:t>A</w:t>
      </w:r>
      <w:r w:rsidR="000A3B48">
        <w:rPr>
          <w:rFonts w:hint="eastAsia"/>
          <w:szCs w:val="21"/>
        </w:rPr>
        <w:t>，</w:t>
      </w:r>
      <w:r w:rsidR="000A3B48">
        <w:rPr>
          <w:rFonts w:hint="eastAsia"/>
          <w:szCs w:val="21"/>
        </w:rPr>
        <w:t>B</w:t>
      </w:r>
      <w:r w:rsidR="000A3B48">
        <w:rPr>
          <w:rFonts w:hint="eastAsia"/>
          <w:szCs w:val="21"/>
        </w:rPr>
        <w:t>为端点的弧记作“</w:t>
      </w:r>
      <w:r w:rsidR="00454B4C" w:rsidRPr="000A3B48">
        <w:rPr>
          <w:rFonts w:hint="eastAsia"/>
          <w:noProof/>
          <w:szCs w:val="21"/>
        </w:rPr>
        <w:drawing>
          <wp:inline distT="0" distB="0" distL="0" distR="0">
            <wp:extent cx="142875" cy="190500"/>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000A3B48">
        <w:rPr>
          <w:rFonts w:hint="eastAsia"/>
          <w:szCs w:val="21"/>
        </w:rPr>
        <w:t>”，读作“圆弧</w:t>
      </w:r>
      <w:r w:rsidR="000A3B48">
        <w:rPr>
          <w:rFonts w:hint="eastAsia"/>
          <w:szCs w:val="21"/>
        </w:rPr>
        <w:t>AB</w:t>
      </w:r>
      <w:r w:rsidR="000A3B48">
        <w:rPr>
          <w:rFonts w:hint="eastAsia"/>
          <w:szCs w:val="21"/>
        </w:rPr>
        <w:t>”或“弧</w:t>
      </w:r>
      <w:r w:rsidR="000A3B48">
        <w:rPr>
          <w:rFonts w:hint="eastAsia"/>
          <w:szCs w:val="21"/>
        </w:rPr>
        <w:t>AB</w:t>
      </w:r>
      <w:r w:rsidR="000A3B48">
        <w:rPr>
          <w:rFonts w:hint="eastAsia"/>
          <w:szCs w:val="21"/>
        </w:rPr>
        <w:t>”。</w:t>
      </w:r>
    </w:p>
    <w:p w:rsidR="000A3B48" w:rsidRDefault="000A3B48" w:rsidP="00566BF0">
      <w:pPr>
        <w:ind w:firstLine="435"/>
        <w:rPr>
          <w:rFonts w:hint="eastAsia"/>
          <w:szCs w:val="21"/>
        </w:rPr>
      </w:pPr>
      <w:r>
        <w:rPr>
          <w:rFonts w:hint="eastAsia"/>
          <w:szCs w:val="21"/>
        </w:rPr>
        <w:t>大于半圆的弧叫做优弧（多用三个字母表示）；小于半圆的弧叫做劣弧（多用两个字母表示）</w:t>
      </w:r>
    </w:p>
    <w:p w:rsidR="002C67DA" w:rsidRPr="00263690" w:rsidRDefault="002C67DA" w:rsidP="002C67DA">
      <w:pPr>
        <w:rPr>
          <w:rFonts w:hint="eastAsia"/>
          <w:b/>
          <w:szCs w:val="21"/>
        </w:rPr>
      </w:pPr>
      <w:r w:rsidRPr="00263690">
        <w:rPr>
          <w:rFonts w:hint="eastAsia"/>
          <w:b/>
          <w:szCs w:val="21"/>
        </w:rPr>
        <w:t>考点三、垂径定理及其推论</w:t>
      </w:r>
      <w:r w:rsidRPr="00263690">
        <w:rPr>
          <w:rFonts w:hint="eastAsia"/>
          <w:b/>
          <w:szCs w:val="21"/>
        </w:rPr>
        <w:t xml:space="preserve">    </w:t>
      </w:r>
      <w:r w:rsidRPr="00263690">
        <w:rPr>
          <w:rFonts w:hint="eastAsia"/>
          <w:b/>
          <w:szCs w:val="21"/>
        </w:rPr>
        <w:t>（</w:t>
      </w:r>
      <w:r w:rsidRPr="00263690">
        <w:rPr>
          <w:rFonts w:hint="eastAsia"/>
          <w:b/>
          <w:szCs w:val="21"/>
        </w:rPr>
        <w:t>3</w:t>
      </w:r>
      <w:r w:rsidRPr="00263690">
        <w:rPr>
          <w:rFonts w:hint="eastAsia"/>
          <w:b/>
          <w:szCs w:val="21"/>
        </w:rPr>
        <w:t>分）</w:t>
      </w:r>
    </w:p>
    <w:p w:rsidR="002C67DA" w:rsidRDefault="002C67DA" w:rsidP="002C67DA">
      <w:pPr>
        <w:ind w:firstLine="435"/>
        <w:rPr>
          <w:rFonts w:hint="eastAsia"/>
          <w:szCs w:val="21"/>
        </w:rPr>
      </w:pPr>
      <w:r>
        <w:rPr>
          <w:rFonts w:hint="eastAsia"/>
          <w:szCs w:val="21"/>
        </w:rPr>
        <w:t>垂径定理：垂直于弦的直径平分这条弦，并且平分弦所对的弧。</w:t>
      </w:r>
    </w:p>
    <w:p w:rsidR="002C67DA" w:rsidRDefault="002C67DA" w:rsidP="002C67DA">
      <w:pPr>
        <w:ind w:firstLine="435"/>
        <w:rPr>
          <w:rFonts w:hint="eastAsia"/>
          <w:szCs w:val="21"/>
        </w:rPr>
      </w:pPr>
      <w:r>
        <w:rPr>
          <w:rFonts w:hint="eastAsia"/>
          <w:szCs w:val="21"/>
        </w:rPr>
        <w:t>推论</w:t>
      </w:r>
      <w:r>
        <w:rPr>
          <w:rFonts w:hint="eastAsia"/>
          <w:szCs w:val="21"/>
        </w:rPr>
        <w:t>1</w:t>
      </w:r>
      <w:r>
        <w:rPr>
          <w:rFonts w:hint="eastAsia"/>
          <w:szCs w:val="21"/>
        </w:rPr>
        <w:t>：（</w:t>
      </w:r>
      <w:r>
        <w:rPr>
          <w:rFonts w:hint="eastAsia"/>
          <w:szCs w:val="21"/>
        </w:rPr>
        <w:t>1</w:t>
      </w:r>
      <w:r>
        <w:rPr>
          <w:rFonts w:hint="eastAsia"/>
          <w:szCs w:val="21"/>
        </w:rPr>
        <w:t>）平分弦（不是直径）的直径垂直于弦，并且平分弦所对的两条弧。</w:t>
      </w:r>
    </w:p>
    <w:p w:rsidR="00193FBF" w:rsidRDefault="00193FBF" w:rsidP="002C67DA">
      <w:pPr>
        <w:ind w:firstLine="435"/>
        <w:rPr>
          <w:rFonts w:hint="eastAsia"/>
          <w:szCs w:val="21"/>
        </w:rPr>
      </w:pPr>
      <w:r>
        <w:rPr>
          <w:rFonts w:hint="eastAsia"/>
          <w:szCs w:val="21"/>
        </w:rPr>
        <w:t>（</w:t>
      </w:r>
      <w:r>
        <w:rPr>
          <w:rFonts w:hint="eastAsia"/>
          <w:szCs w:val="21"/>
        </w:rPr>
        <w:t>2</w:t>
      </w:r>
      <w:r>
        <w:rPr>
          <w:rFonts w:hint="eastAsia"/>
          <w:szCs w:val="21"/>
        </w:rPr>
        <w:t>）弦的垂直平分线经过圆心，并且平分弦所对的两条弧。</w:t>
      </w:r>
    </w:p>
    <w:p w:rsidR="00193FBF" w:rsidRDefault="00193FBF" w:rsidP="002C67DA">
      <w:pPr>
        <w:ind w:firstLine="435"/>
        <w:rPr>
          <w:rFonts w:hint="eastAsia"/>
          <w:szCs w:val="21"/>
        </w:rPr>
      </w:pPr>
      <w:r>
        <w:rPr>
          <w:rFonts w:hint="eastAsia"/>
          <w:szCs w:val="21"/>
        </w:rPr>
        <w:t>（</w:t>
      </w:r>
      <w:r>
        <w:rPr>
          <w:rFonts w:hint="eastAsia"/>
          <w:szCs w:val="21"/>
        </w:rPr>
        <w:t>3</w:t>
      </w:r>
      <w:r>
        <w:rPr>
          <w:rFonts w:hint="eastAsia"/>
          <w:szCs w:val="21"/>
        </w:rPr>
        <w:t>）</w:t>
      </w:r>
      <w:r w:rsidR="003D7F86">
        <w:rPr>
          <w:rFonts w:hint="eastAsia"/>
          <w:szCs w:val="21"/>
        </w:rPr>
        <w:t>平分弦所对的一条弧的直径垂直平分弦，并且平分弦所对的另一条弧。</w:t>
      </w:r>
    </w:p>
    <w:p w:rsidR="003D7F86" w:rsidRDefault="003D7F86" w:rsidP="002C67DA">
      <w:pPr>
        <w:ind w:firstLine="435"/>
        <w:rPr>
          <w:rFonts w:hint="eastAsia"/>
          <w:szCs w:val="21"/>
        </w:rPr>
      </w:pPr>
      <w:r>
        <w:rPr>
          <w:rFonts w:hint="eastAsia"/>
          <w:szCs w:val="21"/>
        </w:rPr>
        <w:t>推论</w:t>
      </w:r>
      <w:r>
        <w:rPr>
          <w:rFonts w:hint="eastAsia"/>
          <w:szCs w:val="21"/>
        </w:rPr>
        <w:t>2</w:t>
      </w:r>
      <w:r>
        <w:rPr>
          <w:rFonts w:hint="eastAsia"/>
          <w:szCs w:val="21"/>
        </w:rPr>
        <w:t>：圆的两条平行弦所夹的弧相等。</w:t>
      </w:r>
    </w:p>
    <w:p w:rsidR="003D7F86" w:rsidRDefault="003D7F86" w:rsidP="002C67DA">
      <w:pPr>
        <w:ind w:firstLine="435"/>
        <w:rPr>
          <w:rFonts w:hint="eastAsia"/>
          <w:szCs w:val="21"/>
        </w:rPr>
      </w:pPr>
      <w:r>
        <w:rPr>
          <w:rFonts w:hint="eastAsia"/>
          <w:szCs w:val="21"/>
        </w:rPr>
        <w:t>垂径定理及其推论可概括为：</w:t>
      </w:r>
    </w:p>
    <w:p w:rsidR="003D7F86" w:rsidRDefault="00454B4C" w:rsidP="002C67DA">
      <w:pPr>
        <w:ind w:firstLine="435"/>
        <w:rPr>
          <w:rFonts w:hint="eastAsia"/>
          <w:szCs w:val="21"/>
        </w:rPr>
      </w:pPr>
      <w:r>
        <w:rPr>
          <w:rFonts w:hint="eastAsia"/>
          <w:noProof/>
          <w:szCs w:val="21"/>
        </w:rPr>
        <mc:AlternateContent>
          <mc:Choice Requires="wps">
            <w:drawing>
              <wp:anchor distT="0" distB="0" distL="114300" distR="114300" simplePos="0" relativeHeight="251624448" behindDoc="0" locked="0" layoutInCell="1" allowOverlap="1">
                <wp:simplePos x="0" y="0"/>
                <wp:positionH relativeFrom="column">
                  <wp:posOffset>1828800</wp:posOffset>
                </wp:positionH>
                <wp:positionV relativeFrom="paragraph">
                  <wp:posOffset>99060</wp:posOffset>
                </wp:positionV>
                <wp:extent cx="152400" cy="815340"/>
                <wp:effectExtent l="5715" t="13970" r="13335" b="8890"/>
                <wp:wrapNone/>
                <wp:docPr id="286" name="AutoShape 2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815340"/>
                        </a:xfrm>
                        <a:prstGeom prst="rightBrace">
                          <a:avLst>
                            <a:gd name="adj1" fmla="val 44583"/>
                            <a:gd name="adj2" fmla="val 4836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67B12" id="AutoShape 279" o:spid="_x0000_s1026" type="#_x0000_t88" style="position:absolute;left:0;text-align:left;margin-left:2in;margin-top:7.8pt;width:12pt;height:64.2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" adj=",10447"/>
            </w:pict>
          </mc:Fallback>
        </mc:AlternateContent>
      </w:r>
      <w:r>
        <w:rPr>
          <w:rFonts w:hint="eastAsia"/>
          <w:noProof/>
          <w:szCs w:val="21"/>
        </w:rPr>
        <mc:AlternateContent>
          <mc:Choice Requires="wps">
            <w:drawing>
              <wp:anchor distT="0" distB="0" distL="114300" distR="114300" simplePos="0" relativeHeight="251623424" behindDoc="0" locked="0" layoutInCell="1" allowOverlap="1">
                <wp:simplePos x="0" y="0"/>
                <wp:positionH relativeFrom="column">
                  <wp:posOffset>571500</wp:posOffset>
                </wp:positionH>
                <wp:positionV relativeFrom="paragraph">
                  <wp:posOffset>99060</wp:posOffset>
                </wp:positionV>
                <wp:extent cx="114300" cy="792480"/>
                <wp:effectExtent l="5715" t="13970" r="13335" b="12700"/>
                <wp:wrapNone/>
                <wp:docPr id="282" name="AutoShape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792480"/>
                        </a:xfrm>
                        <a:prstGeom prst="leftBrace">
                          <a:avLst>
                            <a:gd name="adj1" fmla="val 57778"/>
                            <a:gd name="adj2" fmla="val 50801"/>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F109C" id="AutoShape 276" o:spid="_x0000_s1026" type="#_x0000_t87" style="position:absolute;left:0;text-align:left;margin-left:45pt;margin-top:7.8pt;width:9pt;height:62.4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" adj=",10973"/>
            </w:pict>
          </mc:Fallback>
        </mc:AlternateContent>
      </w:r>
      <w:r w:rsidR="003D7F86">
        <w:rPr>
          <w:rFonts w:hint="eastAsia"/>
          <w:szCs w:val="21"/>
        </w:rPr>
        <w:t xml:space="preserve">       </w:t>
      </w:r>
      <w:r w:rsidR="003D7F86">
        <w:rPr>
          <w:rFonts w:hint="eastAsia"/>
          <w:szCs w:val="21"/>
        </w:rPr>
        <w:t>过圆心</w:t>
      </w:r>
    </w:p>
    <w:p w:rsidR="003D7F86" w:rsidRDefault="003D7F86" w:rsidP="002C67DA">
      <w:pPr>
        <w:ind w:firstLine="435"/>
        <w:rPr>
          <w:rFonts w:hint="eastAsia"/>
          <w:szCs w:val="21"/>
        </w:rPr>
      </w:pPr>
      <w:r>
        <w:rPr>
          <w:rFonts w:hint="eastAsia"/>
          <w:szCs w:val="21"/>
        </w:rPr>
        <w:t xml:space="preserve">       </w:t>
      </w:r>
      <w:r>
        <w:rPr>
          <w:rFonts w:hint="eastAsia"/>
          <w:szCs w:val="21"/>
        </w:rPr>
        <w:t>垂直于弦</w:t>
      </w:r>
    </w:p>
    <w:p w:rsidR="003D7F86" w:rsidRDefault="003D7F86" w:rsidP="002C67DA">
      <w:pPr>
        <w:ind w:firstLine="435"/>
        <w:rPr>
          <w:rFonts w:hint="eastAsia"/>
          <w:szCs w:val="21"/>
        </w:rPr>
      </w:pPr>
      <w:r>
        <w:rPr>
          <w:rFonts w:hint="eastAsia"/>
          <w:szCs w:val="21"/>
        </w:rPr>
        <w:t>直径</w:t>
      </w:r>
      <w:r>
        <w:rPr>
          <w:rFonts w:hint="eastAsia"/>
          <w:szCs w:val="21"/>
        </w:rPr>
        <w:t xml:space="preserve">   </w:t>
      </w:r>
      <w:r>
        <w:rPr>
          <w:rFonts w:hint="eastAsia"/>
          <w:szCs w:val="21"/>
        </w:rPr>
        <w:t>平分弦</w:t>
      </w:r>
      <w:r>
        <w:rPr>
          <w:rFonts w:hint="eastAsia"/>
          <w:szCs w:val="21"/>
        </w:rPr>
        <w:t xml:space="preserve">             </w:t>
      </w:r>
      <w:r>
        <w:rPr>
          <w:rFonts w:hint="eastAsia"/>
          <w:szCs w:val="21"/>
        </w:rPr>
        <w:t>知二推三</w:t>
      </w:r>
    </w:p>
    <w:p w:rsidR="003D7F86" w:rsidRDefault="003D7F86" w:rsidP="002C67DA">
      <w:pPr>
        <w:ind w:firstLine="435"/>
        <w:rPr>
          <w:rFonts w:hint="eastAsia"/>
          <w:szCs w:val="21"/>
        </w:rPr>
      </w:pPr>
      <w:r>
        <w:rPr>
          <w:rFonts w:hint="eastAsia"/>
          <w:szCs w:val="21"/>
        </w:rPr>
        <w:t xml:space="preserve">       </w:t>
      </w:r>
      <w:r>
        <w:rPr>
          <w:rFonts w:hint="eastAsia"/>
          <w:szCs w:val="21"/>
        </w:rPr>
        <w:t>平分弦所对的优弧</w:t>
      </w:r>
    </w:p>
    <w:p w:rsidR="003D7F86" w:rsidRDefault="003D7F86" w:rsidP="002C67DA">
      <w:pPr>
        <w:ind w:firstLine="435"/>
        <w:rPr>
          <w:rFonts w:hint="eastAsia"/>
          <w:szCs w:val="21"/>
        </w:rPr>
      </w:pPr>
      <w:r>
        <w:rPr>
          <w:rFonts w:hint="eastAsia"/>
          <w:szCs w:val="21"/>
        </w:rPr>
        <w:t xml:space="preserve">       </w:t>
      </w:r>
      <w:r>
        <w:rPr>
          <w:rFonts w:hint="eastAsia"/>
          <w:szCs w:val="21"/>
        </w:rPr>
        <w:t>平分弦所对的劣弧</w:t>
      </w:r>
    </w:p>
    <w:p w:rsidR="003D7F86" w:rsidRPr="00263690" w:rsidRDefault="003D7F86" w:rsidP="00D83D86">
      <w:pPr>
        <w:rPr>
          <w:rFonts w:hint="eastAsia"/>
          <w:b/>
          <w:szCs w:val="21"/>
        </w:rPr>
      </w:pPr>
      <w:r w:rsidRPr="00263690">
        <w:rPr>
          <w:rFonts w:hint="eastAsia"/>
          <w:b/>
          <w:szCs w:val="21"/>
        </w:rPr>
        <w:t>考点四、圆的对称性</w:t>
      </w:r>
      <w:r w:rsidRPr="00263690">
        <w:rPr>
          <w:rFonts w:hint="eastAsia"/>
          <w:b/>
          <w:szCs w:val="21"/>
        </w:rPr>
        <w:t xml:space="preserve">    </w:t>
      </w:r>
      <w:r w:rsidRPr="00263690">
        <w:rPr>
          <w:rFonts w:hint="eastAsia"/>
          <w:b/>
          <w:szCs w:val="21"/>
        </w:rPr>
        <w:t>（</w:t>
      </w:r>
      <w:r w:rsidRPr="00263690">
        <w:rPr>
          <w:rFonts w:hint="eastAsia"/>
          <w:b/>
          <w:szCs w:val="21"/>
        </w:rPr>
        <w:t>3</w:t>
      </w:r>
      <w:r w:rsidRPr="00263690">
        <w:rPr>
          <w:rFonts w:hint="eastAsia"/>
          <w:b/>
          <w:szCs w:val="21"/>
        </w:rPr>
        <w:t>分）</w:t>
      </w:r>
    </w:p>
    <w:p w:rsidR="003D7F86" w:rsidRDefault="003D7F86" w:rsidP="00D83D86">
      <w:pPr>
        <w:ind w:firstLineChars="200" w:firstLine="420"/>
        <w:rPr>
          <w:rFonts w:hint="eastAsia"/>
          <w:szCs w:val="21"/>
        </w:rPr>
      </w:pPr>
      <w:r>
        <w:rPr>
          <w:rFonts w:hint="eastAsia"/>
          <w:szCs w:val="21"/>
        </w:rPr>
        <w:lastRenderedPageBreak/>
        <w:t>1</w:t>
      </w:r>
      <w:r>
        <w:rPr>
          <w:rFonts w:hint="eastAsia"/>
          <w:szCs w:val="21"/>
        </w:rPr>
        <w:t>、圆的轴对称性</w:t>
      </w:r>
    </w:p>
    <w:p w:rsidR="00D83D86" w:rsidRDefault="003D7F86" w:rsidP="00D83D86">
      <w:pPr>
        <w:ind w:firstLine="435"/>
        <w:rPr>
          <w:rFonts w:hint="eastAsia"/>
          <w:szCs w:val="21"/>
        </w:rPr>
      </w:pPr>
      <w:r>
        <w:rPr>
          <w:rFonts w:hint="eastAsia"/>
          <w:szCs w:val="21"/>
        </w:rPr>
        <w:t>圆是轴对称图形，经过圆心的每一条直线</w:t>
      </w:r>
      <w:r w:rsidR="00D83D86">
        <w:rPr>
          <w:rFonts w:hint="eastAsia"/>
          <w:szCs w:val="21"/>
        </w:rPr>
        <w:t>都是它的对称轴。</w:t>
      </w:r>
    </w:p>
    <w:p w:rsidR="00D83D86" w:rsidRDefault="00D83D86" w:rsidP="00D83D86">
      <w:pPr>
        <w:rPr>
          <w:rFonts w:hint="eastAsia"/>
          <w:szCs w:val="21"/>
        </w:rPr>
      </w:pPr>
      <w:r>
        <w:rPr>
          <w:rFonts w:hint="eastAsia"/>
          <w:szCs w:val="21"/>
        </w:rPr>
        <w:t xml:space="preserve">    2</w:t>
      </w:r>
      <w:r>
        <w:rPr>
          <w:rFonts w:hint="eastAsia"/>
          <w:szCs w:val="21"/>
        </w:rPr>
        <w:t>、圆的中心对称性</w:t>
      </w:r>
    </w:p>
    <w:p w:rsidR="00D83D86" w:rsidRDefault="00D83D86" w:rsidP="00D83D86">
      <w:pPr>
        <w:rPr>
          <w:rFonts w:hint="eastAsia"/>
          <w:szCs w:val="21"/>
        </w:rPr>
      </w:pPr>
      <w:r>
        <w:rPr>
          <w:rFonts w:hint="eastAsia"/>
          <w:szCs w:val="21"/>
        </w:rPr>
        <w:t xml:space="preserve">    </w:t>
      </w:r>
      <w:r>
        <w:rPr>
          <w:rFonts w:hint="eastAsia"/>
          <w:szCs w:val="21"/>
        </w:rPr>
        <w:t>圆是以圆心为对称中心的中心对称图形。</w:t>
      </w:r>
    </w:p>
    <w:p w:rsidR="00D83D86" w:rsidRPr="00263690" w:rsidRDefault="00D83D86" w:rsidP="00D83D86">
      <w:pPr>
        <w:rPr>
          <w:rFonts w:hint="eastAsia"/>
          <w:b/>
          <w:szCs w:val="21"/>
        </w:rPr>
      </w:pPr>
      <w:r w:rsidRPr="00263690">
        <w:rPr>
          <w:rFonts w:hint="eastAsia"/>
          <w:b/>
          <w:szCs w:val="21"/>
        </w:rPr>
        <w:t>考点五、弧、弦、弦心距、圆心角之间的关系定理</w:t>
      </w:r>
      <w:r w:rsidRPr="00263690">
        <w:rPr>
          <w:rFonts w:hint="eastAsia"/>
          <w:b/>
          <w:szCs w:val="21"/>
        </w:rPr>
        <w:t xml:space="preserve">    </w:t>
      </w:r>
      <w:r w:rsidRPr="00263690">
        <w:rPr>
          <w:rFonts w:hint="eastAsia"/>
          <w:b/>
          <w:szCs w:val="21"/>
        </w:rPr>
        <w:t>（</w:t>
      </w:r>
      <w:r w:rsidRPr="00263690">
        <w:rPr>
          <w:rFonts w:hint="eastAsia"/>
          <w:b/>
          <w:szCs w:val="21"/>
        </w:rPr>
        <w:t>3</w:t>
      </w:r>
      <w:r w:rsidRPr="00263690">
        <w:rPr>
          <w:rFonts w:hint="eastAsia"/>
          <w:b/>
          <w:szCs w:val="21"/>
        </w:rPr>
        <w:t>分）</w:t>
      </w:r>
    </w:p>
    <w:p w:rsidR="00D83D86" w:rsidRDefault="00D83D86" w:rsidP="00D83D86">
      <w:pPr>
        <w:rPr>
          <w:rFonts w:hint="eastAsia"/>
          <w:szCs w:val="21"/>
        </w:rPr>
      </w:pPr>
      <w:r>
        <w:rPr>
          <w:rFonts w:hint="eastAsia"/>
          <w:szCs w:val="21"/>
        </w:rPr>
        <w:t xml:space="preserve">    1</w:t>
      </w:r>
      <w:r>
        <w:rPr>
          <w:rFonts w:hint="eastAsia"/>
          <w:szCs w:val="21"/>
        </w:rPr>
        <w:t>、圆心角</w:t>
      </w:r>
    </w:p>
    <w:p w:rsidR="00D83D86" w:rsidRDefault="00D83D86" w:rsidP="00D83D86">
      <w:pPr>
        <w:ind w:firstLine="435"/>
        <w:rPr>
          <w:rFonts w:hint="eastAsia"/>
          <w:szCs w:val="21"/>
        </w:rPr>
      </w:pPr>
      <w:r>
        <w:rPr>
          <w:rFonts w:hint="eastAsia"/>
          <w:szCs w:val="21"/>
        </w:rPr>
        <w:t>顶点在圆心的角叫做圆心角。</w:t>
      </w:r>
    </w:p>
    <w:p w:rsidR="00D83D86" w:rsidRDefault="00D83D86" w:rsidP="00D83D86">
      <w:pPr>
        <w:ind w:firstLine="435"/>
        <w:rPr>
          <w:rFonts w:hint="eastAsia"/>
          <w:szCs w:val="21"/>
        </w:rPr>
      </w:pPr>
      <w:r>
        <w:rPr>
          <w:rFonts w:hint="eastAsia"/>
          <w:szCs w:val="21"/>
        </w:rPr>
        <w:t>2</w:t>
      </w:r>
      <w:r>
        <w:rPr>
          <w:rFonts w:hint="eastAsia"/>
          <w:szCs w:val="21"/>
        </w:rPr>
        <w:t>、弦心距</w:t>
      </w:r>
    </w:p>
    <w:p w:rsidR="00D83D86" w:rsidRDefault="00D83D86" w:rsidP="00D83D86">
      <w:pPr>
        <w:ind w:firstLine="435"/>
        <w:rPr>
          <w:rFonts w:hint="eastAsia"/>
          <w:szCs w:val="21"/>
        </w:rPr>
      </w:pPr>
      <w:r>
        <w:rPr>
          <w:rFonts w:hint="eastAsia"/>
          <w:szCs w:val="21"/>
        </w:rPr>
        <w:t>从圆心到弦的距离叫做弦心距。</w:t>
      </w:r>
    </w:p>
    <w:p w:rsidR="00D83D86" w:rsidRDefault="00D83D86" w:rsidP="00D83D86">
      <w:pPr>
        <w:ind w:firstLine="435"/>
        <w:rPr>
          <w:rFonts w:hint="eastAsia"/>
          <w:szCs w:val="21"/>
        </w:rPr>
      </w:pPr>
      <w:r>
        <w:rPr>
          <w:rFonts w:hint="eastAsia"/>
          <w:szCs w:val="21"/>
        </w:rPr>
        <w:t>3</w:t>
      </w:r>
      <w:r>
        <w:rPr>
          <w:rFonts w:hint="eastAsia"/>
          <w:szCs w:val="21"/>
        </w:rPr>
        <w:t>、弧、弦、弦心距、圆心角之间的关系定理</w:t>
      </w:r>
    </w:p>
    <w:p w:rsidR="00D83D86" w:rsidRDefault="00D83D86" w:rsidP="00D83D86">
      <w:pPr>
        <w:ind w:firstLine="435"/>
        <w:rPr>
          <w:rFonts w:hint="eastAsia"/>
          <w:szCs w:val="21"/>
        </w:rPr>
      </w:pPr>
      <w:r>
        <w:rPr>
          <w:rFonts w:hint="eastAsia"/>
          <w:szCs w:val="21"/>
        </w:rPr>
        <w:t>在同圆或等圆中，相等的圆心角所对的弧相等，所对的弦想等，所对的弦的弦心距相等。</w:t>
      </w:r>
    </w:p>
    <w:p w:rsidR="00D83D86" w:rsidRDefault="00D83D86" w:rsidP="00D83D86">
      <w:pPr>
        <w:ind w:firstLine="435"/>
        <w:rPr>
          <w:rFonts w:hint="eastAsia"/>
          <w:szCs w:val="21"/>
        </w:rPr>
      </w:pPr>
      <w:r>
        <w:rPr>
          <w:rFonts w:hint="eastAsia"/>
          <w:szCs w:val="21"/>
        </w:rPr>
        <w:t>推论：在同圆或等圆中，如果两个圆的圆心角、两条弧、两条弦或两条弦的弦心距中有一组量相等，那么它们所对应的其余各组量都分别相等。</w:t>
      </w:r>
    </w:p>
    <w:p w:rsidR="00D83D86" w:rsidRPr="00263690" w:rsidRDefault="00D83D86" w:rsidP="00D83D86">
      <w:pPr>
        <w:rPr>
          <w:rFonts w:hint="eastAsia"/>
          <w:b/>
          <w:szCs w:val="21"/>
        </w:rPr>
      </w:pPr>
      <w:r w:rsidRPr="00263690">
        <w:rPr>
          <w:rFonts w:hint="eastAsia"/>
          <w:b/>
          <w:szCs w:val="21"/>
        </w:rPr>
        <w:t>考点六、圆周角定理及其推论</w:t>
      </w:r>
      <w:r w:rsidRPr="00263690">
        <w:rPr>
          <w:rFonts w:hint="eastAsia"/>
          <w:b/>
          <w:szCs w:val="21"/>
        </w:rPr>
        <w:t xml:space="preserve">    </w:t>
      </w:r>
      <w:r w:rsidRPr="00263690">
        <w:rPr>
          <w:rFonts w:hint="eastAsia"/>
          <w:b/>
          <w:szCs w:val="21"/>
        </w:rPr>
        <w:t>（</w:t>
      </w:r>
      <w:r w:rsidRPr="00263690">
        <w:rPr>
          <w:rFonts w:hint="eastAsia"/>
          <w:b/>
          <w:szCs w:val="21"/>
        </w:rPr>
        <w:t>3~8</w:t>
      </w:r>
      <w:r w:rsidRPr="00263690">
        <w:rPr>
          <w:rFonts w:hint="eastAsia"/>
          <w:b/>
          <w:szCs w:val="21"/>
        </w:rPr>
        <w:t>分）</w:t>
      </w:r>
    </w:p>
    <w:p w:rsidR="00D83D86" w:rsidRDefault="00D83D86" w:rsidP="00D83D86">
      <w:pPr>
        <w:rPr>
          <w:rFonts w:hint="eastAsia"/>
          <w:szCs w:val="21"/>
        </w:rPr>
      </w:pPr>
      <w:r>
        <w:rPr>
          <w:rFonts w:hint="eastAsia"/>
          <w:szCs w:val="21"/>
        </w:rPr>
        <w:t xml:space="preserve">    1</w:t>
      </w:r>
      <w:r>
        <w:rPr>
          <w:rFonts w:hint="eastAsia"/>
          <w:szCs w:val="21"/>
        </w:rPr>
        <w:t>、圆周角</w:t>
      </w:r>
    </w:p>
    <w:p w:rsidR="00D83D86" w:rsidRDefault="00D83D86" w:rsidP="00D83D86">
      <w:pPr>
        <w:ind w:firstLineChars="200" w:firstLine="420"/>
        <w:rPr>
          <w:rFonts w:hint="eastAsia"/>
          <w:szCs w:val="21"/>
        </w:rPr>
      </w:pPr>
      <w:r>
        <w:rPr>
          <w:rFonts w:hint="eastAsia"/>
          <w:szCs w:val="21"/>
        </w:rPr>
        <w:t>顶点在圆上，并且两边都和圆相交的角叫做圆周角。</w:t>
      </w:r>
    </w:p>
    <w:p w:rsidR="00D83D86" w:rsidRDefault="00D83D86" w:rsidP="00D83D86">
      <w:pPr>
        <w:ind w:firstLine="435"/>
        <w:rPr>
          <w:rFonts w:hint="eastAsia"/>
          <w:szCs w:val="21"/>
        </w:rPr>
      </w:pPr>
      <w:r>
        <w:rPr>
          <w:rFonts w:hint="eastAsia"/>
          <w:szCs w:val="21"/>
        </w:rPr>
        <w:t>2</w:t>
      </w:r>
      <w:r>
        <w:rPr>
          <w:rFonts w:hint="eastAsia"/>
          <w:szCs w:val="21"/>
        </w:rPr>
        <w:t>、圆周角定理</w:t>
      </w:r>
    </w:p>
    <w:p w:rsidR="00D83D86" w:rsidRDefault="00D83D86" w:rsidP="00D83D86">
      <w:pPr>
        <w:ind w:firstLine="435"/>
        <w:rPr>
          <w:rFonts w:hint="eastAsia"/>
          <w:szCs w:val="21"/>
        </w:rPr>
      </w:pPr>
      <w:r>
        <w:rPr>
          <w:rFonts w:hint="eastAsia"/>
          <w:szCs w:val="21"/>
        </w:rPr>
        <w:t>一条弧所对的圆周角等于它所对的圆心角的一半。</w:t>
      </w:r>
    </w:p>
    <w:p w:rsidR="00D83D86" w:rsidRDefault="00D83D86" w:rsidP="00D83D86">
      <w:pPr>
        <w:ind w:firstLine="435"/>
        <w:rPr>
          <w:rFonts w:hint="eastAsia"/>
          <w:szCs w:val="21"/>
        </w:rPr>
      </w:pPr>
      <w:r>
        <w:rPr>
          <w:rFonts w:hint="eastAsia"/>
          <w:szCs w:val="21"/>
        </w:rPr>
        <w:t>推论</w:t>
      </w:r>
      <w:r>
        <w:rPr>
          <w:rFonts w:hint="eastAsia"/>
          <w:szCs w:val="21"/>
        </w:rPr>
        <w:t>1</w:t>
      </w:r>
      <w:r>
        <w:rPr>
          <w:rFonts w:hint="eastAsia"/>
          <w:szCs w:val="21"/>
        </w:rPr>
        <w:t>：同弧或等弧所对的圆周角相等；同圆或等圆中，相等的圆周角所对的弧也相等。</w:t>
      </w:r>
    </w:p>
    <w:p w:rsidR="00D83D86" w:rsidRDefault="00D83D86" w:rsidP="00D83D86">
      <w:pPr>
        <w:ind w:firstLine="435"/>
        <w:rPr>
          <w:rFonts w:hint="eastAsia"/>
          <w:szCs w:val="21"/>
        </w:rPr>
      </w:pPr>
      <w:r>
        <w:rPr>
          <w:rFonts w:hint="eastAsia"/>
          <w:szCs w:val="21"/>
        </w:rPr>
        <w:t>推论</w:t>
      </w:r>
      <w:r>
        <w:rPr>
          <w:rFonts w:hint="eastAsia"/>
          <w:szCs w:val="21"/>
        </w:rPr>
        <w:t>2</w:t>
      </w:r>
      <w:r>
        <w:rPr>
          <w:rFonts w:hint="eastAsia"/>
          <w:szCs w:val="21"/>
        </w:rPr>
        <w:t>：半圆（或直径）所对的圆周角</w:t>
      </w:r>
      <w:r w:rsidR="00B71029">
        <w:rPr>
          <w:rFonts w:hint="eastAsia"/>
          <w:szCs w:val="21"/>
        </w:rPr>
        <w:t>是直角；</w:t>
      </w:r>
      <w:r w:rsidR="00B71029">
        <w:rPr>
          <w:rFonts w:hint="eastAsia"/>
          <w:szCs w:val="21"/>
        </w:rPr>
        <w:t>90</w:t>
      </w:r>
      <w:r w:rsidR="00B71029">
        <w:rPr>
          <w:rFonts w:hint="eastAsia"/>
          <w:szCs w:val="21"/>
        </w:rPr>
        <w:t>°的圆周角所对的弦是直径。</w:t>
      </w:r>
    </w:p>
    <w:p w:rsidR="00B71029" w:rsidRDefault="00B71029" w:rsidP="00D83D86">
      <w:pPr>
        <w:ind w:firstLine="435"/>
        <w:rPr>
          <w:rFonts w:hint="eastAsia"/>
          <w:szCs w:val="21"/>
        </w:rPr>
      </w:pPr>
      <w:r>
        <w:rPr>
          <w:rFonts w:hint="eastAsia"/>
          <w:szCs w:val="21"/>
        </w:rPr>
        <w:t>推论</w:t>
      </w:r>
      <w:r>
        <w:rPr>
          <w:rFonts w:hint="eastAsia"/>
          <w:szCs w:val="21"/>
        </w:rPr>
        <w:t>3</w:t>
      </w:r>
      <w:r>
        <w:rPr>
          <w:rFonts w:hint="eastAsia"/>
          <w:szCs w:val="21"/>
        </w:rPr>
        <w:t>：如果三角形一边上的中线等于这边的一半，那么这个三角形是直角三角形。</w:t>
      </w:r>
    </w:p>
    <w:p w:rsidR="00B71029" w:rsidRPr="00263690" w:rsidRDefault="00B71029" w:rsidP="00B71029">
      <w:pPr>
        <w:rPr>
          <w:rFonts w:hint="eastAsia"/>
          <w:b/>
          <w:szCs w:val="21"/>
        </w:rPr>
      </w:pPr>
      <w:r w:rsidRPr="00263690">
        <w:rPr>
          <w:rFonts w:hint="eastAsia"/>
          <w:b/>
          <w:szCs w:val="21"/>
        </w:rPr>
        <w:t>考点七、点和圆的位置关系</w:t>
      </w:r>
      <w:r w:rsidRPr="00263690">
        <w:rPr>
          <w:rFonts w:hint="eastAsia"/>
          <w:b/>
          <w:szCs w:val="21"/>
        </w:rPr>
        <w:t xml:space="preserve">    </w:t>
      </w:r>
      <w:r w:rsidRPr="00263690">
        <w:rPr>
          <w:rFonts w:hint="eastAsia"/>
          <w:b/>
          <w:szCs w:val="21"/>
        </w:rPr>
        <w:t>（</w:t>
      </w:r>
      <w:r w:rsidRPr="00263690">
        <w:rPr>
          <w:rFonts w:hint="eastAsia"/>
          <w:b/>
          <w:szCs w:val="21"/>
        </w:rPr>
        <w:t>3</w:t>
      </w:r>
      <w:r w:rsidRPr="00263690">
        <w:rPr>
          <w:rFonts w:hint="eastAsia"/>
          <w:b/>
          <w:szCs w:val="21"/>
        </w:rPr>
        <w:t>分）</w:t>
      </w:r>
    </w:p>
    <w:p w:rsidR="00B71029" w:rsidRDefault="00B71029" w:rsidP="00B71029">
      <w:pPr>
        <w:ind w:firstLine="435"/>
        <w:rPr>
          <w:rFonts w:hint="eastAsia"/>
          <w:szCs w:val="21"/>
        </w:rPr>
      </w:pPr>
      <w:r>
        <w:rPr>
          <w:rFonts w:hint="eastAsia"/>
          <w:szCs w:val="21"/>
        </w:rPr>
        <w:t>设⊙</w:t>
      </w:r>
      <w:r>
        <w:rPr>
          <w:rFonts w:hint="eastAsia"/>
          <w:szCs w:val="21"/>
        </w:rPr>
        <w:t>O</w:t>
      </w:r>
      <w:r>
        <w:rPr>
          <w:rFonts w:hint="eastAsia"/>
          <w:szCs w:val="21"/>
        </w:rPr>
        <w:t>的半径是</w:t>
      </w:r>
      <w:r>
        <w:rPr>
          <w:rFonts w:hint="eastAsia"/>
          <w:szCs w:val="21"/>
        </w:rPr>
        <w:t>r</w:t>
      </w:r>
      <w:r>
        <w:rPr>
          <w:rFonts w:hint="eastAsia"/>
          <w:szCs w:val="21"/>
        </w:rPr>
        <w:t>，点</w:t>
      </w:r>
      <w:r>
        <w:rPr>
          <w:rFonts w:hint="eastAsia"/>
          <w:szCs w:val="21"/>
        </w:rPr>
        <w:t>P</w:t>
      </w:r>
      <w:r>
        <w:rPr>
          <w:rFonts w:hint="eastAsia"/>
          <w:szCs w:val="21"/>
        </w:rPr>
        <w:t>到圆心</w:t>
      </w:r>
      <w:r>
        <w:rPr>
          <w:rFonts w:hint="eastAsia"/>
          <w:szCs w:val="21"/>
        </w:rPr>
        <w:t>O</w:t>
      </w:r>
      <w:r>
        <w:rPr>
          <w:rFonts w:hint="eastAsia"/>
          <w:szCs w:val="21"/>
        </w:rPr>
        <w:t>的距离为</w:t>
      </w:r>
      <w:r>
        <w:rPr>
          <w:rFonts w:hint="eastAsia"/>
          <w:szCs w:val="21"/>
        </w:rPr>
        <w:t>d</w:t>
      </w:r>
      <w:r>
        <w:rPr>
          <w:rFonts w:hint="eastAsia"/>
          <w:szCs w:val="21"/>
        </w:rPr>
        <w:t>，则有：</w:t>
      </w:r>
    </w:p>
    <w:p w:rsidR="00B71029" w:rsidRDefault="00B71029" w:rsidP="00B71029">
      <w:pPr>
        <w:ind w:firstLine="435"/>
        <w:rPr>
          <w:rFonts w:hint="eastAsia"/>
          <w:szCs w:val="21"/>
        </w:rPr>
      </w:pPr>
      <w:r>
        <w:rPr>
          <w:rFonts w:hint="eastAsia"/>
          <w:szCs w:val="21"/>
        </w:rPr>
        <w:t>d&lt;r</w:t>
      </w:r>
      <w:r w:rsidRPr="00B71029">
        <w:rPr>
          <w:position w:val="-6"/>
          <w:szCs w:val="21"/>
        </w:rPr>
        <w:object w:dxaOrig="340" w:dyaOrig="240">
          <v:shape id="_x0000_i1298" type="#_x0000_t75" style="width:17.25pt;height:12pt" o:ole="">
            <v:imagedata r:id="rId487" o:title=""/>
          </v:shape>
          <o:OLEObject Type="Embed" ProgID="Equation.3" ShapeID="_x0000_i1298" DrawAspect="Content" ObjectID="_1620406945" r:id="rId488"/>
        </w:object>
      </w:r>
      <w:r>
        <w:rPr>
          <w:rFonts w:hint="eastAsia"/>
          <w:szCs w:val="21"/>
        </w:rPr>
        <w:t>点</w:t>
      </w:r>
      <w:r>
        <w:rPr>
          <w:rFonts w:hint="eastAsia"/>
          <w:szCs w:val="21"/>
        </w:rPr>
        <w:t>P</w:t>
      </w:r>
      <w:r>
        <w:rPr>
          <w:rFonts w:hint="eastAsia"/>
          <w:szCs w:val="21"/>
        </w:rPr>
        <w:t>在⊙</w:t>
      </w:r>
      <w:r>
        <w:rPr>
          <w:rFonts w:hint="eastAsia"/>
          <w:szCs w:val="21"/>
        </w:rPr>
        <w:t>O</w:t>
      </w:r>
      <w:r>
        <w:rPr>
          <w:rFonts w:hint="eastAsia"/>
          <w:szCs w:val="21"/>
        </w:rPr>
        <w:t>内；</w:t>
      </w:r>
    </w:p>
    <w:p w:rsidR="00B71029" w:rsidRDefault="00B71029" w:rsidP="00B71029">
      <w:pPr>
        <w:ind w:firstLine="435"/>
        <w:rPr>
          <w:rFonts w:hint="eastAsia"/>
          <w:szCs w:val="21"/>
        </w:rPr>
      </w:pPr>
      <w:r>
        <w:rPr>
          <w:rFonts w:hint="eastAsia"/>
          <w:szCs w:val="21"/>
        </w:rPr>
        <w:t>d=r</w:t>
      </w:r>
      <w:r w:rsidRPr="00B71029">
        <w:rPr>
          <w:position w:val="-6"/>
          <w:szCs w:val="21"/>
        </w:rPr>
        <w:object w:dxaOrig="340" w:dyaOrig="240">
          <v:shape id="_x0000_i1299" type="#_x0000_t75" style="width:17.25pt;height:12pt" o:ole="">
            <v:imagedata r:id="rId489" o:title=""/>
          </v:shape>
          <o:OLEObject Type="Embed" ProgID="Equation.3" ShapeID="_x0000_i1299" DrawAspect="Content" ObjectID="_1620406946" r:id="rId490"/>
        </w:object>
      </w:r>
      <w:r>
        <w:rPr>
          <w:rFonts w:hint="eastAsia"/>
          <w:szCs w:val="21"/>
        </w:rPr>
        <w:t>点</w:t>
      </w:r>
      <w:r>
        <w:rPr>
          <w:rFonts w:hint="eastAsia"/>
          <w:szCs w:val="21"/>
        </w:rPr>
        <w:t>P</w:t>
      </w:r>
      <w:r>
        <w:rPr>
          <w:rFonts w:hint="eastAsia"/>
          <w:szCs w:val="21"/>
        </w:rPr>
        <w:t>在⊙</w:t>
      </w:r>
      <w:r>
        <w:rPr>
          <w:rFonts w:hint="eastAsia"/>
          <w:szCs w:val="21"/>
        </w:rPr>
        <w:t>O</w:t>
      </w:r>
      <w:r>
        <w:rPr>
          <w:rFonts w:hint="eastAsia"/>
          <w:szCs w:val="21"/>
        </w:rPr>
        <w:t>上；</w:t>
      </w:r>
    </w:p>
    <w:p w:rsidR="00B71029" w:rsidRDefault="00B71029" w:rsidP="00B71029">
      <w:pPr>
        <w:ind w:firstLine="435"/>
        <w:rPr>
          <w:rFonts w:hint="eastAsia"/>
          <w:szCs w:val="21"/>
        </w:rPr>
      </w:pPr>
      <w:r>
        <w:rPr>
          <w:rFonts w:hint="eastAsia"/>
          <w:szCs w:val="21"/>
        </w:rPr>
        <w:t>d&gt;r</w:t>
      </w:r>
      <w:r w:rsidRPr="00B71029">
        <w:rPr>
          <w:position w:val="-6"/>
          <w:szCs w:val="21"/>
        </w:rPr>
        <w:object w:dxaOrig="340" w:dyaOrig="240">
          <v:shape id="_x0000_i1300" type="#_x0000_t75" style="width:17.25pt;height:12pt" o:ole="">
            <v:imagedata r:id="rId489" o:title=""/>
          </v:shape>
          <o:OLEObject Type="Embed" ProgID="Equation.3" ShapeID="_x0000_i1300" DrawAspect="Content" ObjectID="_1620406947" r:id="rId491"/>
        </w:object>
      </w:r>
      <w:r>
        <w:rPr>
          <w:rFonts w:hint="eastAsia"/>
          <w:szCs w:val="21"/>
        </w:rPr>
        <w:t>点</w:t>
      </w:r>
      <w:r>
        <w:rPr>
          <w:rFonts w:hint="eastAsia"/>
          <w:szCs w:val="21"/>
        </w:rPr>
        <w:t>P</w:t>
      </w:r>
      <w:r>
        <w:rPr>
          <w:rFonts w:hint="eastAsia"/>
          <w:szCs w:val="21"/>
        </w:rPr>
        <w:t>在⊙</w:t>
      </w:r>
      <w:r>
        <w:rPr>
          <w:rFonts w:hint="eastAsia"/>
          <w:szCs w:val="21"/>
        </w:rPr>
        <w:t>O</w:t>
      </w:r>
      <w:r>
        <w:rPr>
          <w:rFonts w:hint="eastAsia"/>
          <w:szCs w:val="21"/>
        </w:rPr>
        <w:t>外。</w:t>
      </w:r>
    </w:p>
    <w:p w:rsidR="00263690" w:rsidRDefault="00B71029" w:rsidP="00B71029">
      <w:pPr>
        <w:rPr>
          <w:rFonts w:hint="eastAsia"/>
          <w:szCs w:val="21"/>
        </w:rPr>
      </w:pPr>
      <w:r w:rsidRPr="00263690">
        <w:rPr>
          <w:rFonts w:hint="eastAsia"/>
          <w:b/>
          <w:szCs w:val="21"/>
        </w:rPr>
        <w:t>考点八、过三点的圆</w:t>
      </w:r>
      <w:r w:rsidRPr="00263690">
        <w:rPr>
          <w:rFonts w:hint="eastAsia"/>
          <w:b/>
          <w:szCs w:val="21"/>
        </w:rPr>
        <w:t xml:space="preserve">    </w:t>
      </w:r>
      <w:r w:rsidRPr="00263690">
        <w:rPr>
          <w:rFonts w:hint="eastAsia"/>
          <w:b/>
          <w:szCs w:val="21"/>
        </w:rPr>
        <w:t>（</w:t>
      </w:r>
      <w:r w:rsidRPr="00263690">
        <w:rPr>
          <w:rFonts w:hint="eastAsia"/>
          <w:b/>
          <w:szCs w:val="21"/>
        </w:rPr>
        <w:t>3</w:t>
      </w:r>
      <w:r w:rsidRPr="00263690">
        <w:rPr>
          <w:rFonts w:hint="eastAsia"/>
          <w:b/>
          <w:szCs w:val="21"/>
        </w:rPr>
        <w:t>分）</w:t>
      </w:r>
    </w:p>
    <w:p w:rsidR="00B71029" w:rsidRDefault="00B71029" w:rsidP="00B71029">
      <w:pPr>
        <w:rPr>
          <w:rFonts w:hint="eastAsia"/>
          <w:szCs w:val="21"/>
        </w:rPr>
      </w:pPr>
      <w:r>
        <w:rPr>
          <w:rFonts w:hint="eastAsia"/>
          <w:szCs w:val="21"/>
        </w:rPr>
        <w:t xml:space="preserve">    1</w:t>
      </w:r>
      <w:r>
        <w:rPr>
          <w:rFonts w:hint="eastAsia"/>
          <w:szCs w:val="21"/>
        </w:rPr>
        <w:t>、过三点的圆</w:t>
      </w:r>
    </w:p>
    <w:p w:rsidR="00B71029" w:rsidRDefault="00B71029" w:rsidP="00B71029">
      <w:pPr>
        <w:ind w:firstLine="435"/>
        <w:rPr>
          <w:rFonts w:hint="eastAsia"/>
          <w:szCs w:val="21"/>
        </w:rPr>
      </w:pPr>
      <w:r>
        <w:rPr>
          <w:rFonts w:hint="eastAsia"/>
          <w:szCs w:val="21"/>
        </w:rPr>
        <w:t>不在同一直线上的三个点确定一个圆。</w:t>
      </w:r>
    </w:p>
    <w:p w:rsidR="00B71029" w:rsidRDefault="00B71029" w:rsidP="00B71029">
      <w:pPr>
        <w:ind w:firstLine="435"/>
        <w:rPr>
          <w:rFonts w:hint="eastAsia"/>
          <w:szCs w:val="21"/>
        </w:rPr>
      </w:pPr>
      <w:r>
        <w:rPr>
          <w:rFonts w:hint="eastAsia"/>
          <w:szCs w:val="21"/>
        </w:rPr>
        <w:t>2</w:t>
      </w:r>
      <w:r>
        <w:rPr>
          <w:rFonts w:hint="eastAsia"/>
          <w:szCs w:val="21"/>
        </w:rPr>
        <w:t>、三角形的外接圆</w:t>
      </w:r>
    </w:p>
    <w:p w:rsidR="00B71029" w:rsidRDefault="00B71029" w:rsidP="00B71029">
      <w:pPr>
        <w:ind w:firstLine="435"/>
        <w:rPr>
          <w:rFonts w:hint="eastAsia"/>
          <w:szCs w:val="21"/>
        </w:rPr>
      </w:pPr>
      <w:r>
        <w:rPr>
          <w:rFonts w:hint="eastAsia"/>
          <w:szCs w:val="21"/>
        </w:rPr>
        <w:t>经过三角形的三个顶点的圆叫做三角形的外接圆。</w:t>
      </w:r>
    </w:p>
    <w:p w:rsidR="00B71029" w:rsidRDefault="00B71029" w:rsidP="00B71029">
      <w:pPr>
        <w:ind w:firstLine="435"/>
        <w:rPr>
          <w:rFonts w:hint="eastAsia"/>
          <w:szCs w:val="21"/>
        </w:rPr>
      </w:pPr>
      <w:r>
        <w:rPr>
          <w:rFonts w:hint="eastAsia"/>
          <w:szCs w:val="21"/>
        </w:rPr>
        <w:t>3</w:t>
      </w:r>
      <w:r>
        <w:rPr>
          <w:rFonts w:hint="eastAsia"/>
          <w:szCs w:val="21"/>
        </w:rPr>
        <w:t>、三角形的外心</w:t>
      </w:r>
    </w:p>
    <w:p w:rsidR="00B71029" w:rsidRDefault="00B71029" w:rsidP="00B71029">
      <w:pPr>
        <w:ind w:firstLine="435"/>
        <w:rPr>
          <w:rFonts w:hint="eastAsia"/>
          <w:szCs w:val="21"/>
        </w:rPr>
      </w:pPr>
      <w:r>
        <w:rPr>
          <w:rFonts w:hint="eastAsia"/>
          <w:szCs w:val="21"/>
        </w:rPr>
        <w:t>三角形的外接圆的圆心是三角形三条边的垂直平分线的交点，它叫做这个三角形的外心。</w:t>
      </w:r>
    </w:p>
    <w:p w:rsidR="0019382A" w:rsidRDefault="0019382A" w:rsidP="00B71029">
      <w:pPr>
        <w:ind w:firstLine="435"/>
        <w:rPr>
          <w:rFonts w:hint="eastAsia"/>
          <w:szCs w:val="21"/>
        </w:rPr>
      </w:pPr>
      <w:r>
        <w:rPr>
          <w:rFonts w:hint="eastAsia"/>
          <w:szCs w:val="21"/>
        </w:rPr>
        <w:t>4</w:t>
      </w:r>
      <w:r>
        <w:rPr>
          <w:rFonts w:hint="eastAsia"/>
          <w:szCs w:val="21"/>
        </w:rPr>
        <w:t>、圆内接四边形性质（四点共圆的判定条件）</w:t>
      </w:r>
    </w:p>
    <w:p w:rsidR="0019382A" w:rsidRDefault="0019382A" w:rsidP="0019382A">
      <w:pPr>
        <w:rPr>
          <w:rFonts w:hint="eastAsia"/>
          <w:szCs w:val="21"/>
        </w:rPr>
      </w:pPr>
      <w:r>
        <w:rPr>
          <w:rFonts w:hint="eastAsia"/>
          <w:szCs w:val="21"/>
        </w:rPr>
        <w:t xml:space="preserve">    </w:t>
      </w:r>
      <w:r>
        <w:rPr>
          <w:rFonts w:hint="eastAsia"/>
          <w:szCs w:val="21"/>
        </w:rPr>
        <w:t>圆内接四边形对角互补。</w:t>
      </w:r>
    </w:p>
    <w:p w:rsidR="00B71029" w:rsidRPr="00263690" w:rsidRDefault="00B71029" w:rsidP="00B71029">
      <w:pPr>
        <w:rPr>
          <w:rFonts w:hint="eastAsia"/>
          <w:b/>
          <w:szCs w:val="21"/>
        </w:rPr>
      </w:pPr>
      <w:r w:rsidRPr="00263690">
        <w:rPr>
          <w:rFonts w:hint="eastAsia"/>
          <w:b/>
          <w:szCs w:val="21"/>
        </w:rPr>
        <w:t>考点九、反证法</w:t>
      </w:r>
      <w:r w:rsidRPr="00263690">
        <w:rPr>
          <w:rFonts w:hint="eastAsia"/>
          <w:b/>
          <w:szCs w:val="21"/>
        </w:rPr>
        <w:t xml:space="preserve">    </w:t>
      </w:r>
      <w:r w:rsidRPr="00263690">
        <w:rPr>
          <w:rFonts w:hint="eastAsia"/>
          <w:b/>
          <w:szCs w:val="21"/>
        </w:rPr>
        <w:t>（</w:t>
      </w:r>
      <w:r w:rsidRPr="00263690">
        <w:rPr>
          <w:rFonts w:hint="eastAsia"/>
          <w:b/>
          <w:szCs w:val="21"/>
        </w:rPr>
        <w:t>3</w:t>
      </w:r>
      <w:r w:rsidRPr="00263690">
        <w:rPr>
          <w:rFonts w:hint="eastAsia"/>
          <w:b/>
          <w:szCs w:val="21"/>
        </w:rPr>
        <w:t>分）</w:t>
      </w:r>
    </w:p>
    <w:p w:rsidR="00B71029" w:rsidRDefault="004F07AE" w:rsidP="004F07AE">
      <w:pPr>
        <w:ind w:firstLine="435"/>
        <w:rPr>
          <w:rFonts w:hint="eastAsia"/>
          <w:szCs w:val="21"/>
        </w:rPr>
      </w:pPr>
      <w:r>
        <w:rPr>
          <w:rFonts w:hint="eastAsia"/>
          <w:szCs w:val="21"/>
        </w:rPr>
        <w:t>先假设命题中的结论不成立，然后由此经过推理，引出矛盾，判定所做的假设不正确，从而得到原命题成立，这种证明方法叫做反证法。</w:t>
      </w:r>
    </w:p>
    <w:p w:rsidR="004F07AE" w:rsidRPr="00263690" w:rsidRDefault="004F07AE" w:rsidP="004F07AE">
      <w:pPr>
        <w:rPr>
          <w:rFonts w:hint="eastAsia"/>
          <w:b/>
          <w:szCs w:val="21"/>
        </w:rPr>
      </w:pPr>
      <w:r w:rsidRPr="00263690">
        <w:rPr>
          <w:rFonts w:hint="eastAsia"/>
          <w:b/>
          <w:szCs w:val="21"/>
        </w:rPr>
        <w:t>考点十、直线与圆的位置关系</w:t>
      </w:r>
      <w:r w:rsidRPr="00263690">
        <w:rPr>
          <w:rFonts w:hint="eastAsia"/>
          <w:b/>
          <w:szCs w:val="21"/>
        </w:rPr>
        <w:t xml:space="preserve">    </w:t>
      </w:r>
      <w:r w:rsidRPr="00263690">
        <w:rPr>
          <w:rFonts w:hint="eastAsia"/>
          <w:b/>
          <w:szCs w:val="21"/>
        </w:rPr>
        <w:t>（</w:t>
      </w:r>
      <w:r w:rsidRPr="00263690">
        <w:rPr>
          <w:rFonts w:hint="eastAsia"/>
          <w:b/>
          <w:szCs w:val="21"/>
        </w:rPr>
        <w:t>3~5</w:t>
      </w:r>
      <w:r w:rsidRPr="00263690">
        <w:rPr>
          <w:rFonts w:hint="eastAsia"/>
          <w:b/>
          <w:szCs w:val="21"/>
        </w:rPr>
        <w:t>分）</w:t>
      </w:r>
    </w:p>
    <w:p w:rsidR="004F07AE" w:rsidRDefault="004F07AE" w:rsidP="00F75F3E">
      <w:pPr>
        <w:ind w:firstLine="435"/>
        <w:rPr>
          <w:rFonts w:hint="eastAsia"/>
          <w:szCs w:val="21"/>
        </w:rPr>
      </w:pPr>
      <w:r>
        <w:rPr>
          <w:rFonts w:hint="eastAsia"/>
          <w:szCs w:val="21"/>
        </w:rPr>
        <w:t>直线和圆有三种</w:t>
      </w:r>
      <w:r w:rsidR="00F75F3E">
        <w:rPr>
          <w:rFonts w:hint="eastAsia"/>
          <w:szCs w:val="21"/>
        </w:rPr>
        <w:t>位置关系，具体如下：</w:t>
      </w:r>
    </w:p>
    <w:p w:rsidR="00F75F3E" w:rsidRDefault="00F75F3E" w:rsidP="00F75F3E">
      <w:pPr>
        <w:ind w:firstLine="435"/>
        <w:rPr>
          <w:rFonts w:hint="eastAsia"/>
          <w:szCs w:val="21"/>
        </w:rPr>
      </w:pPr>
      <w:r>
        <w:rPr>
          <w:rFonts w:hint="eastAsia"/>
          <w:szCs w:val="21"/>
        </w:rPr>
        <w:t>（</w:t>
      </w:r>
      <w:r>
        <w:rPr>
          <w:rFonts w:hint="eastAsia"/>
          <w:szCs w:val="21"/>
        </w:rPr>
        <w:t>1</w:t>
      </w:r>
      <w:r>
        <w:rPr>
          <w:rFonts w:hint="eastAsia"/>
          <w:szCs w:val="21"/>
        </w:rPr>
        <w:t>）相交：直线和圆有两个公共点时，叫做直线和圆相交，这时直线叫做圆的割线，公共点叫做交点；</w:t>
      </w:r>
    </w:p>
    <w:p w:rsidR="00F75F3E" w:rsidRDefault="00F75F3E" w:rsidP="00F75F3E">
      <w:pPr>
        <w:ind w:firstLine="435"/>
        <w:rPr>
          <w:rFonts w:hint="eastAsia"/>
          <w:szCs w:val="21"/>
        </w:rPr>
      </w:pPr>
      <w:r>
        <w:rPr>
          <w:rFonts w:hint="eastAsia"/>
          <w:szCs w:val="21"/>
        </w:rPr>
        <w:t>（</w:t>
      </w:r>
      <w:r>
        <w:rPr>
          <w:rFonts w:hint="eastAsia"/>
          <w:szCs w:val="21"/>
        </w:rPr>
        <w:t>2</w:t>
      </w:r>
      <w:r>
        <w:rPr>
          <w:rFonts w:hint="eastAsia"/>
          <w:szCs w:val="21"/>
        </w:rPr>
        <w:t>）相切：直线和圆有唯一公共点时，叫做直线和圆相切，这时直线叫做圆的切线，</w:t>
      </w:r>
    </w:p>
    <w:p w:rsidR="00F75F3E" w:rsidRDefault="00F75F3E" w:rsidP="00F75F3E">
      <w:pPr>
        <w:ind w:firstLine="435"/>
        <w:rPr>
          <w:rFonts w:hint="eastAsia"/>
          <w:szCs w:val="21"/>
        </w:rPr>
      </w:pPr>
      <w:r>
        <w:rPr>
          <w:rFonts w:hint="eastAsia"/>
          <w:szCs w:val="21"/>
        </w:rPr>
        <w:t>（</w:t>
      </w:r>
      <w:r>
        <w:rPr>
          <w:rFonts w:hint="eastAsia"/>
          <w:szCs w:val="21"/>
        </w:rPr>
        <w:t>3</w:t>
      </w:r>
      <w:r>
        <w:rPr>
          <w:rFonts w:hint="eastAsia"/>
          <w:szCs w:val="21"/>
        </w:rPr>
        <w:t>）相离：直线和圆没有公共点时，叫做直线和圆相离。</w:t>
      </w:r>
    </w:p>
    <w:p w:rsidR="00F75F3E" w:rsidRPr="00EF67D7" w:rsidRDefault="00F75F3E" w:rsidP="00F75F3E">
      <w:pPr>
        <w:ind w:firstLine="435"/>
        <w:rPr>
          <w:rFonts w:ascii="宋体" w:hAnsi="宋体" w:hint="eastAsia"/>
          <w:szCs w:val="21"/>
        </w:rPr>
      </w:pPr>
      <w:r w:rsidRPr="00EF67D7">
        <w:rPr>
          <w:rFonts w:ascii="宋体" w:hAnsi="宋体" w:hint="eastAsia"/>
          <w:szCs w:val="21"/>
        </w:rPr>
        <w:t>如果⊙</w:t>
      </w:r>
      <w:r w:rsidR="00EF67D7">
        <w:rPr>
          <w:rFonts w:ascii="宋体" w:hAnsi="宋体" w:hint="eastAsia"/>
          <w:szCs w:val="21"/>
        </w:rPr>
        <w:t>O</w:t>
      </w:r>
      <w:r w:rsidRPr="00EF67D7">
        <w:rPr>
          <w:rFonts w:ascii="宋体" w:hAnsi="宋体" w:hint="eastAsia"/>
          <w:szCs w:val="21"/>
        </w:rPr>
        <w:t>的半径为</w:t>
      </w:r>
      <w:r w:rsidRPr="00EF67D7">
        <w:rPr>
          <w:rFonts w:ascii="宋体" w:hAnsi="宋体"/>
          <w:szCs w:val="21"/>
        </w:rPr>
        <w:t>r</w:t>
      </w:r>
      <w:r w:rsidRPr="00EF67D7">
        <w:rPr>
          <w:rFonts w:ascii="宋体" w:hAnsi="宋体" w:hint="eastAsia"/>
          <w:szCs w:val="21"/>
        </w:rPr>
        <w:t>，圆心</w:t>
      </w:r>
      <w:r w:rsidRPr="00EF67D7">
        <w:rPr>
          <w:rFonts w:ascii="宋体" w:hAnsi="宋体"/>
          <w:szCs w:val="21"/>
        </w:rPr>
        <w:t>O</w:t>
      </w:r>
      <w:r w:rsidRPr="00EF67D7">
        <w:rPr>
          <w:rFonts w:ascii="宋体" w:hAnsi="宋体" w:hint="eastAsia"/>
          <w:szCs w:val="21"/>
        </w:rPr>
        <w:t>到直线</w:t>
      </w:r>
      <w:r w:rsidRPr="00EF67D7">
        <w:rPr>
          <w:rFonts w:ascii="宋体" w:hAnsi="宋体"/>
          <w:szCs w:val="21"/>
        </w:rPr>
        <w:t>l</w:t>
      </w:r>
      <w:r w:rsidR="00EF67D7" w:rsidRPr="00EF67D7">
        <w:rPr>
          <w:rFonts w:ascii="宋体" w:hAnsi="宋体" w:hint="eastAsia"/>
          <w:szCs w:val="21"/>
        </w:rPr>
        <w:t>的距离为</w:t>
      </w:r>
      <w:r w:rsidR="00EF67D7" w:rsidRPr="00EF67D7">
        <w:rPr>
          <w:rFonts w:ascii="宋体" w:hAnsi="宋体"/>
          <w:szCs w:val="21"/>
        </w:rPr>
        <w:t>d</w:t>
      </w:r>
      <w:r w:rsidR="00EF67D7" w:rsidRPr="00EF67D7">
        <w:rPr>
          <w:rFonts w:ascii="宋体" w:hAnsi="宋体" w:hint="eastAsia"/>
          <w:szCs w:val="21"/>
        </w:rPr>
        <w:t>,那么：</w:t>
      </w:r>
    </w:p>
    <w:p w:rsidR="00EF67D7" w:rsidRDefault="00EF67D7" w:rsidP="00F75F3E">
      <w:pPr>
        <w:ind w:firstLine="435"/>
        <w:rPr>
          <w:rFonts w:hint="eastAsia"/>
          <w:szCs w:val="21"/>
        </w:rPr>
      </w:pPr>
      <w:r w:rsidRPr="00EF67D7">
        <w:rPr>
          <w:rFonts w:ascii="宋体" w:hAnsi="宋体" w:hint="eastAsia"/>
          <w:szCs w:val="21"/>
        </w:rPr>
        <w:t>直线l</w:t>
      </w:r>
      <w:r>
        <w:rPr>
          <w:rFonts w:ascii="宋体" w:hAnsi="宋体" w:hint="eastAsia"/>
          <w:szCs w:val="21"/>
        </w:rPr>
        <w:t>与</w:t>
      </w:r>
      <w:r w:rsidRPr="00EF67D7">
        <w:rPr>
          <w:rFonts w:ascii="宋体" w:hAnsi="宋体" w:hint="eastAsia"/>
          <w:szCs w:val="21"/>
        </w:rPr>
        <w:t>⊙</w:t>
      </w:r>
      <w:r>
        <w:rPr>
          <w:rFonts w:ascii="宋体" w:hAnsi="宋体" w:hint="eastAsia"/>
          <w:szCs w:val="21"/>
        </w:rPr>
        <w:t>O相交</w:t>
      </w:r>
      <w:r w:rsidRPr="00B71029">
        <w:rPr>
          <w:position w:val="-6"/>
          <w:szCs w:val="21"/>
        </w:rPr>
        <w:object w:dxaOrig="340" w:dyaOrig="240">
          <v:shape id="_x0000_i1301" type="#_x0000_t75" style="width:17.25pt;height:12pt" o:ole="">
            <v:imagedata r:id="rId489" o:title=""/>
          </v:shape>
          <o:OLEObject Type="Embed" ProgID="Equation.3" ShapeID="_x0000_i1301" DrawAspect="Content" ObjectID="_1620406948" r:id="rId492"/>
        </w:object>
      </w:r>
      <w:r>
        <w:rPr>
          <w:rFonts w:hint="eastAsia"/>
          <w:szCs w:val="21"/>
        </w:rPr>
        <w:t>d&lt;r</w:t>
      </w:r>
      <w:r>
        <w:rPr>
          <w:rFonts w:hint="eastAsia"/>
          <w:szCs w:val="21"/>
        </w:rPr>
        <w:t>；</w:t>
      </w:r>
    </w:p>
    <w:p w:rsidR="00EF67D7" w:rsidRDefault="00EF67D7" w:rsidP="00EF67D7">
      <w:pPr>
        <w:ind w:firstLine="435"/>
        <w:rPr>
          <w:rFonts w:hint="eastAsia"/>
          <w:szCs w:val="21"/>
        </w:rPr>
      </w:pPr>
      <w:r w:rsidRPr="00EF67D7">
        <w:rPr>
          <w:rFonts w:ascii="宋体" w:hAnsi="宋体" w:hint="eastAsia"/>
          <w:szCs w:val="21"/>
        </w:rPr>
        <w:t>直线l</w:t>
      </w:r>
      <w:r>
        <w:rPr>
          <w:rFonts w:ascii="宋体" w:hAnsi="宋体" w:hint="eastAsia"/>
          <w:szCs w:val="21"/>
        </w:rPr>
        <w:t>与</w:t>
      </w:r>
      <w:r w:rsidRPr="00EF67D7">
        <w:rPr>
          <w:rFonts w:ascii="宋体" w:hAnsi="宋体" w:hint="eastAsia"/>
          <w:szCs w:val="21"/>
        </w:rPr>
        <w:t>⊙</w:t>
      </w:r>
      <w:r>
        <w:rPr>
          <w:rFonts w:ascii="宋体" w:hAnsi="宋体" w:hint="eastAsia"/>
          <w:szCs w:val="21"/>
        </w:rPr>
        <w:t>O相切</w:t>
      </w:r>
      <w:r w:rsidRPr="00B71029">
        <w:rPr>
          <w:position w:val="-6"/>
          <w:szCs w:val="21"/>
        </w:rPr>
        <w:object w:dxaOrig="340" w:dyaOrig="240">
          <v:shape id="_x0000_i1302" type="#_x0000_t75" style="width:17.25pt;height:12pt" o:ole="">
            <v:imagedata r:id="rId489" o:title=""/>
          </v:shape>
          <o:OLEObject Type="Embed" ProgID="Equation.3" ShapeID="_x0000_i1302" DrawAspect="Content" ObjectID="_1620406949" r:id="rId493"/>
        </w:object>
      </w:r>
      <w:r>
        <w:rPr>
          <w:rFonts w:hint="eastAsia"/>
          <w:szCs w:val="21"/>
        </w:rPr>
        <w:t>d=r</w:t>
      </w:r>
      <w:r>
        <w:rPr>
          <w:rFonts w:hint="eastAsia"/>
          <w:szCs w:val="21"/>
        </w:rPr>
        <w:t>；</w:t>
      </w:r>
    </w:p>
    <w:p w:rsidR="00EF67D7" w:rsidRDefault="00EF67D7" w:rsidP="00EF67D7">
      <w:pPr>
        <w:ind w:firstLine="435"/>
        <w:rPr>
          <w:rFonts w:hint="eastAsia"/>
          <w:szCs w:val="21"/>
        </w:rPr>
      </w:pPr>
      <w:r w:rsidRPr="00EF67D7">
        <w:rPr>
          <w:rFonts w:ascii="宋体" w:hAnsi="宋体" w:hint="eastAsia"/>
          <w:szCs w:val="21"/>
        </w:rPr>
        <w:t>直线l</w:t>
      </w:r>
      <w:r>
        <w:rPr>
          <w:rFonts w:ascii="宋体" w:hAnsi="宋体" w:hint="eastAsia"/>
          <w:szCs w:val="21"/>
        </w:rPr>
        <w:t>与</w:t>
      </w:r>
      <w:r w:rsidRPr="00EF67D7">
        <w:rPr>
          <w:rFonts w:ascii="宋体" w:hAnsi="宋体" w:hint="eastAsia"/>
          <w:szCs w:val="21"/>
        </w:rPr>
        <w:t>⊙</w:t>
      </w:r>
      <w:r>
        <w:rPr>
          <w:rFonts w:ascii="宋体" w:hAnsi="宋体" w:hint="eastAsia"/>
          <w:szCs w:val="21"/>
        </w:rPr>
        <w:t>O相离</w:t>
      </w:r>
      <w:r w:rsidRPr="00B71029">
        <w:rPr>
          <w:position w:val="-6"/>
          <w:szCs w:val="21"/>
        </w:rPr>
        <w:object w:dxaOrig="340" w:dyaOrig="240">
          <v:shape id="_x0000_i1303" type="#_x0000_t75" style="width:17.25pt;height:12pt" o:ole="">
            <v:imagedata r:id="rId489" o:title=""/>
          </v:shape>
          <o:OLEObject Type="Embed" ProgID="Equation.3" ShapeID="_x0000_i1303" DrawAspect="Content" ObjectID="_1620406950" r:id="rId494"/>
        </w:object>
      </w:r>
      <w:r>
        <w:rPr>
          <w:rFonts w:hint="eastAsia"/>
          <w:szCs w:val="21"/>
        </w:rPr>
        <w:t>d&gt;r</w:t>
      </w:r>
      <w:r>
        <w:rPr>
          <w:rFonts w:hint="eastAsia"/>
          <w:szCs w:val="21"/>
        </w:rPr>
        <w:t>；</w:t>
      </w:r>
    </w:p>
    <w:p w:rsidR="00EF67D7" w:rsidRPr="00263690" w:rsidRDefault="00EF67D7" w:rsidP="00EF67D7">
      <w:pPr>
        <w:rPr>
          <w:rFonts w:hint="eastAsia"/>
          <w:b/>
          <w:szCs w:val="21"/>
        </w:rPr>
      </w:pPr>
      <w:r w:rsidRPr="00263690">
        <w:rPr>
          <w:rFonts w:hint="eastAsia"/>
          <w:b/>
          <w:szCs w:val="21"/>
        </w:rPr>
        <w:t>考点十一、切线的判定和性质</w:t>
      </w:r>
      <w:r w:rsidRPr="00263690">
        <w:rPr>
          <w:rFonts w:hint="eastAsia"/>
          <w:b/>
          <w:szCs w:val="21"/>
        </w:rPr>
        <w:t xml:space="preserve">    </w:t>
      </w:r>
      <w:r w:rsidRPr="00263690">
        <w:rPr>
          <w:rFonts w:hint="eastAsia"/>
          <w:b/>
          <w:szCs w:val="21"/>
        </w:rPr>
        <w:t>（</w:t>
      </w:r>
      <w:r w:rsidRPr="00263690">
        <w:rPr>
          <w:rFonts w:hint="eastAsia"/>
          <w:b/>
          <w:szCs w:val="21"/>
        </w:rPr>
        <w:t>3~8</w:t>
      </w:r>
      <w:r w:rsidRPr="00263690">
        <w:rPr>
          <w:rFonts w:hint="eastAsia"/>
          <w:b/>
          <w:szCs w:val="21"/>
        </w:rPr>
        <w:t>分）</w:t>
      </w:r>
    </w:p>
    <w:p w:rsidR="00EF67D7" w:rsidRDefault="00EF67D7" w:rsidP="00EF67D7">
      <w:pPr>
        <w:rPr>
          <w:rFonts w:hint="eastAsia"/>
          <w:szCs w:val="21"/>
        </w:rPr>
      </w:pPr>
      <w:r>
        <w:rPr>
          <w:rFonts w:hint="eastAsia"/>
          <w:szCs w:val="21"/>
        </w:rPr>
        <w:t xml:space="preserve">    1</w:t>
      </w:r>
      <w:r>
        <w:rPr>
          <w:rFonts w:hint="eastAsia"/>
          <w:szCs w:val="21"/>
        </w:rPr>
        <w:t>、切线的判定定理</w:t>
      </w:r>
    </w:p>
    <w:p w:rsidR="00EF67D7" w:rsidRDefault="00EF67D7" w:rsidP="00EF67D7">
      <w:pPr>
        <w:ind w:firstLine="435"/>
        <w:rPr>
          <w:rFonts w:hint="eastAsia"/>
          <w:szCs w:val="21"/>
        </w:rPr>
      </w:pPr>
      <w:r>
        <w:rPr>
          <w:rFonts w:hint="eastAsia"/>
          <w:szCs w:val="21"/>
        </w:rPr>
        <w:lastRenderedPageBreak/>
        <w:t>经过半径的外端并且垂直于这条半径的直线是圆的切线。</w:t>
      </w:r>
    </w:p>
    <w:p w:rsidR="00EF67D7" w:rsidRDefault="00EF67D7" w:rsidP="00EF67D7">
      <w:pPr>
        <w:ind w:firstLine="435"/>
        <w:rPr>
          <w:rFonts w:hint="eastAsia"/>
          <w:szCs w:val="21"/>
        </w:rPr>
      </w:pPr>
      <w:r>
        <w:rPr>
          <w:rFonts w:hint="eastAsia"/>
          <w:szCs w:val="21"/>
        </w:rPr>
        <w:t>2</w:t>
      </w:r>
      <w:r>
        <w:rPr>
          <w:rFonts w:hint="eastAsia"/>
          <w:szCs w:val="21"/>
        </w:rPr>
        <w:t>、切线的性质定理</w:t>
      </w:r>
    </w:p>
    <w:p w:rsidR="00EF67D7" w:rsidRDefault="00EF67D7" w:rsidP="00EF67D7">
      <w:pPr>
        <w:ind w:firstLine="435"/>
        <w:rPr>
          <w:rFonts w:hint="eastAsia"/>
          <w:szCs w:val="21"/>
        </w:rPr>
      </w:pPr>
      <w:r>
        <w:rPr>
          <w:rFonts w:hint="eastAsia"/>
          <w:szCs w:val="21"/>
        </w:rPr>
        <w:t>圆的切线垂直于经过切点的半径。</w:t>
      </w:r>
    </w:p>
    <w:p w:rsidR="00EF67D7" w:rsidRPr="00263690" w:rsidRDefault="00EF67D7" w:rsidP="00EF67D7">
      <w:pPr>
        <w:rPr>
          <w:rFonts w:hint="eastAsia"/>
          <w:b/>
          <w:szCs w:val="21"/>
        </w:rPr>
      </w:pPr>
      <w:r w:rsidRPr="00263690">
        <w:rPr>
          <w:rFonts w:hint="eastAsia"/>
          <w:b/>
          <w:szCs w:val="21"/>
        </w:rPr>
        <w:t>考点十二、切线长定理</w:t>
      </w:r>
      <w:r w:rsidRPr="00263690">
        <w:rPr>
          <w:rFonts w:hint="eastAsia"/>
          <w:b/>
          <w:szCs w:val="21"/>
        </w:rPr>
        <w:t xml:space="preserve">    </w:t>
      </w:r>
      <w:r w:rsidRPr="00263690">
        <w:rPr>
          <w:rFonts w:hint="eastAsia"/>
          <w:b/>
          <w:szCs w:val="21"/>
        </w:rPr>
        <w:t>（</w:t>
      </w:r>
      <w:r w:rsidRPr="00263690">
        <w:rPr>
          <w:rFonts w:hint="eastAsia"/>
          <w:b/>
          <w:szCs w:val="21"/>
        </w:rPr>
        <w:t>3</w:t>
      </w:r>
      <w:r w:rsidRPr="00263690">
        <w:rPr>
          <w:rFonts w:hint="eastAsia"/>
          <w:b/>
          <w:szCs w:val="21"/>
        </w:rPr>
        <w:t>分）</w:t>
      </w:r>
    </w:p>
    <w:p w:rsidR="00EF67D7" w:rsidRDefault="00EF67D7" w:rsidP="00EF67D7">
      <w:pPr>
        <w:rPr>
          <w:rFonts w:hint="eastAsia"/>
          <w:szCs w:val="21"/>
        </w:rPr>
      </w:pPr>
      <w:r>
        <w:rPr>
          <w:rFonts w:hint="eastAsia"/>
          <w:szCs w:val="21"/>
        </w:rPr>
        <w:t xml:space="preserve">    1</w:t>
      </w:r>
      <w:r>
        <w:rPr>
          <w:rFonts w:hint="eastAsia"/>
          <w:szCs w:val="21"/>
        </w:rPr>
        <w:t>、切线长</w:t>
      </w:r>
    </w:p>
    <w:p w:rsidR="00EF67D7" w:rsidRDefault="00EF67D7" w:rsidP="00EF67D7">
      <w:pPr>
        <w:ind w:firstLine="435"/>
        <w:rPr>
          <w:rFonts w:hint="eastAsia"/>
          <w:szCs w:val="21"/>
        </w:rPr>
      </w:pPr>
      <w:r>
        <w:rPr>
          <w:rFonts w:hint="eastAsia"/>
          <w:szCs w:val="21"/>
        </w:rPr>
        <w:t>在经过圆外一点的圆的切线上，这点和切点之间的线段的长叫做这点到圆的切线长。</w:t>
      </w:r>
    </w:p>
    <w:p w:rsidR="00EF67D7" w:rsidRDefault="00EF67D7" w:rsidP="00EF67D7">
      <w:pPr>
        <w:ind w:firstLine="435"/>
        <w:rPr>
          <w:rFonts w:hint="eastAsia"/>
          <w:szCs w:val="21"/>
        </w:rPr>
      </w:pPr>
      <w:r>
        <w:rPr>
          <w:rFonts w:hint="eastAsia"/>
          <w:szCs w:val="21"/>
        </w:rPr>
        <w:t>2</w:t>
      </w:r>
      <w:r>
        <w:rPr>
          <w:rFonts w:hint="eastAsia"/>
          <w:szCs w:val="21"/>
        </w:rPr>
        <w:t>、切线长定理</w:t>
      </w:r>
    </w:p>
    <w:p w:rsidR="00EF67D7" w:rsidRDefault="00EF67D7" w:rsidP="00EF67D7">
      <w:pPr>
        <w:ind w:firstLine="435"/>
        <w:rPr>
          <w:rFonts w:hint="eastAsia"/>
          <w:szCs w:val="21"/>
        </w:rPr>
      </w:pPr>
      <w:r>
        <w:rPr>
          <w:rFonts w:hint="eastAsia"/>
          <w:szCs w:val="21"/>
        </w:rPr>
        <w:t>从圆外一点引圆的两条切线，它们的切线长相等，圆心和这一点的连线平分两条切线的夹角。</w:t>
      </w:r>
    </w:p>
    <w:p w:rsidR="00EF67D7" w:rsidRPr="00263690" w:rsidRDefault="00EF67D7" w:rsidP="00EF67D7">
      <w:pPr>
        <w:rPr>
          <w:rFonts w:hint="eastAsia"/>
          <w:b/>
          <w:szCs w:val="21"/>
        </w:rPr>
      </w:pPr>
      <w:r w:rsidRPr="00263690">
        <w:rPr>
          <w:rFonts w:hint="eastAsia"/>
          <w:b/>
          <w:szCs w:val="21"/>
        </w:rPr>
        <w:t>考点十三、三角形的内切圆</w:t>
      </w:r>
      <w:r w:rsidRPr="00263690">
        <w:rPr>
          <w:rFonts w:hint="eastAsia"/>
          <w:b/>
          <w:szCs w:val="21"/>
        </w:rPr>
        <w:t xml:space="preserve">    </w:t>
      </w:r>
      <w:r w:rsidRPr="00263690">
        <w:rPr>
          <w:rFonts w:hint="eastAsia"/>
          <w:b/>
          <w:szCs w:val="21"/>
        </w:rPr>
        <w:t>（</w:t>
      </w:r>
      <w:r w:rsidRPr="00263690">
        <w:rPr>
          <w:rFonts w:hint="eastAsia"/>
          <w:b/>
          <w:szCs w:val="21"/>
        </w:rPr>
        <w:t>3~8</w:t>
      </w:r>
      <w:r w:rsidRPr="00263690">
        <w:rPr>
          <w:rFonts w:hint="eastAsia"/>
          <w:b/>
          <w:szCs w:val="21"/>
        </w:rPr>
        <w:t>分）</w:t>
      </w:r>
    </w:p>
    <w:p w:rsidR="00EF67D7" w:rsidRDefault="00EF67D7" w:rsidP="00EF67D7">
      <w:pPr>
        <w:rPr>
          <w:rFonts w:hint="eastAsia"/>
          <w:szCs w:val="21"/>
        </w:rPr>
      </w:pPr>
      <w:r>
        <w:rPr>
          <w:rFonts w:hint="eastAsia"/>
          <w:szCs w:val="21"/>
        </w:rPr>
        <w:t xml:space="preserve">    1</w:t>
      </w:r>
      <w:r>
        <w:rPr>
          <w:rFonts w:hint="eastAsia"/>
          <w:szCs w:val="21"/>
        </w:rPr>
        <w:t>、三角形的内切圆</w:t>
      </w:r>
    </w:p>
    <w:p w:rsidR="00EF67D7" w:rsidRDefault="00EF67D7" w:rsidP="00EF67D7">
      <w:pPr>
        <w:ind w:firstLine="435"/>
        <w:rPr>
          <w:rFonts w:hint="eastAsia"/>
          <w:szCs w:val="21"/>
        </w:rPr>
      </w:pPr>
      <w:r>
        <w:rPr>
          <w:rFonts w:hint="eastAsia"/>
          <w:szCs w:val="21"/>
        </w:rPr>
        <w:t>与三角形的各边都相切的圆叫做三角形的内切圆。</w:t>
      </w:r>
    </w:p>
    <w:p w:rsidR="00EF67D7" w:rsidRDefault="00EF67D7" w:rsidP="00EF67D7">
      <w:pPr>
        <w:ind w:firstLine="435"/>
        <w:rPr>
          <w:rFonts w:hint="eastAsia"/>
          <w:szCs w:val="21"/>
        </w:rPr>
      </w:pPr>
      <w:r>
        <w:rPr>
          <w:rFonts w:hint="eastAsia"/>
          <w:szCs w:val="21"/>
        </w:rPr>
        <w:t>2</w:t>
      </w:r>
      <w:r>
        <w:rPr>
          <w:rFonts w:hint="eastAsia"/>
          <w:szCs w:val="21"/>
        </w:rPr>
        <w:t>、三角形的内心</w:t>
      </w:r>
    </w:p>
    <w:p w:rsidR="00EF67D7" w:rsidRDefault="00EF67D7" w:rsidP="00EF67D7">
      <w:pPr>
        <w:ind w:firstLine="435"/>
        <w:rPr>
          <w:rFonts w:hint="eastAsia"/>
          <w:szCs w:val="21"/>
        </w:rPr>
      </w:pPr>
      <w:r>
        <w:rPr>
          <w:rFonts w:hint="eastAsia"/>
          <w:szCs w:val="21"/>
        </w:rPr>
        <w:t>三角形的内切圆的圆心是三角形的三条内角平分线的交点，它叫做三角形的内心。</w:t>
      </w:r>
    </w:p>
    <w:p w:rsidR="00EF67D7" w:rsidRPr="00263690" w:rsidRDefault="00EF67D7" w:rsidP="00EF67D7">
      <w:pPr>
        <w:rPr>
          <w:rFonts w:hint="eastAsia"/>
          <w:b/>
          <w:szCs w:val="21"/>
        </w:rPr>
      </w:pPr>
      <w:r w:rsidRPr="00263690">
        <w:rPr>
          <w:rFonts w:hint="eastAsia"/>
          <w:b/>
          <w:szCs w:val="21"/>
        </w:rPr>
        <w:t>考点十四、圆和圆的位置关系</w:t>
      </w:r>
      <w:r w:rsidRPr="00263690">
        <w:rPr>
          <w:rFonts w:hint="eastAsia"/>
          <w:b/>
          <w:szCs w:val="21"/>
        </w:rPr>
        <w:t xml:space="preserve">    </w:t>
      </w:r>
      <w:r w:rsidRPr="00263690">
        <w:rPr>
          <w:rFonts w:hint="eastAsia"/>
          <w:b/>
          <w:szCs w:val="21"/>
        </w:rPr>
        <w:t>（</w:t>
      </w:r>
      <w:r w:rsidRPr="00263690">
        <w:rPr>
          <w:rFonts w:hint="eastAsia"/>
          <w:b/>
          <w:szCs w:val="21"/>
        </w:rPr>
        <w:t>3</w:t>
      </w:r>
      <w:r w:rsidRPr="00263690">
        <w:rPr>
          <w:rFonts w:hint="eastAsia"/>
          <w:b/>
          <w:szCs w:val="21"/>
        </w:rPr>
        <w:t>分）</w:t>
      </w:r>
    </w:p>
    <w:p w:rsidR="00EF67D7" w:rsidRDefault="00EF67D7" w:rsidP="00EF67D7">
      <w:pPr>
        <w:rPr>
          <w:rFonts w:hint="eastAsia"/>
          <w:szCs w:val="21"/>
        </w:rPr>
      </w:pPr>
      <w:r>
        <w:rPr>
          <w:rFonts w:hint="eastAsia"/>
          <w:szCs w:val="21"/>
        </w:rPr>
        <w:t xml:space="preserve">    1</w:t>
      </w:r>
      <w:r>
        <w:rPr>
          <w:rFonts w:hint="eastAsia"/>
          <w:szCs w:val="21"/>
        </w:rPr>
        <w:t>、圆和圆的位置关系</w:t>
      </w:r>
    </w:p>
    <w:p w:rsidR="00EF67D7" w:rsidRDefault="00EF67D7" w:rsidP="00040A9C">
      <w:pPr>
        <w:ind w:firstLine="435"/>
        <w:rPr>
          <w:rFonts w:hint="eastAsia"/>
          <w:szCs w:val="21"/>
        </w:rPr>
      </w:pPr>
      <w:r>
        <w:rPr>
          <w:rFonts w:hint="eastAsia"/>
          <w:szCs w:val="21"/>
        </w:rPr>
        <w:t>如果两个圆没有公共点，那么就说这两个圆</w:t>
      </w:r>
      <w:r w:rsidR="00040A9C">
        <w:rPr>
          <w:rFonts w:hint="eastAsia"/>
          <w:szCs w:val="21"/>
        </w:rPr>
        <w:t>相离，相离分为外离和内含两种。</w:t>
      </w:r>
    </w:p>
    <w:p w:rsidR="00040A9C" w:rsidRDefault="00040A9C" w:rsidP="00040A9C">
      <w:pPr>
        <w:ind w:firstLine="435"/>
        <w:rPr>
          <w:rFonts w:hint="eastAsia"/>
          <w:szCs w:val="21"/>
        </w:rPr>
      </w:pPr>
      <w:r>
        <w:rPr>
          <w:rFonts w:hint="eastAsia"/>
          <w:szCs w:val="21"/>
        </w:rPr>
        <w:t>如果两个圆只有一个公共点，那么就说这两个圆相切，相切分为外切和内切两种。</w:t>
      </w:r>
    </w:p>
    <w:p w:rsidR="00040A9C" w:rsidRDefault="00040A9C" w:rsidP="00040A9C">
      <w:pPr>
        <w:ind w:firstLine="435"/>
        <w:rPr>
          <w:rFonts w:hint="eastAsia"/>
          <w:szCs w:val="21"/>
        </w:rPr>
      </w:pPr>
      <w:r>
        <w:rPr>
          <w:rFonts w:hint="eastAsia"/>
          <w:szCs w:val="21"/>
        </w:rPr>
        <w:t>如果两个圆有两个公共点，那么就说这两个圆相交。</w:t>
      </w:r>
    </w:p>
    <w:p w:rsidR="00040A9C" w:rsidRDefault="00040A9C" w:rsidP="00040A9C">
      <w:pPr>
        <w:ind w:firstLine="435"/>
        <w:rPr>
          <w:rFonts w:hint="eastAsia"/>
          <w:szCs w:val="21"/>
        </w:rPr>
      </w:pPr>
      <w:r>
        <w:rPr>
          <w:rFonts w:hint="eastAsia"/>
          <w:szCs w:val="21"/>
        </w:rPr>
        <w:t>2</w:t>
      </w:r>
      <w:r>
        <w:rPr>
          <w:rFonts w:hint="eastAsia"/>
          <w:szCs w:val="21"/>
        </w:rPr>
        <w:t>、圆心距</w:t>
      </w:r>
    </w:p>
    <w:p w:rsidR="00040A9C" w:rsidRDefault="00040A9C" w:rsidP="00040A9C">
      <w:pPr>
        <w:ind w:firstLine="435"/>
        <w:rPr>
          <w:rFonts w:hint="eastAsia"/>
          <w:szCs w:val="21"/>
        </w:rPr>
      </w:pPr>
      <w:r>
        <w:rPr>
          <w:rFonts w:hint="eastAsia"/>
          <w:szCs w:val="21"/>
        </w:rPr>
        <w:t>两圆圆心的距离叫做两圆的圆心距。</w:t>
      </w:r>
    </w:p>
    <w:p w:rsidR="00040A9C" w:rsidRDefault="00040A9C" w:rsidP="00040A9C">
      <w:pPr>
        <w:ind w:firstLine="435"/>
        <w:rPr>
          <w:rFonts w:hint="eastAsia"/>
          <w:szCs w:val="21"/>
        </w:rPr>
      </w:pPr>
      <w:r>
        <w:rPr>
          <w:rFonts w:hint="eastAsia"/>
          <w:szCs w:val="21"/>
        </w:rPr>
        <w:t>3</w:t>
      </w:r>
      <w:r>
        <w:rPr>
          <w:rFonts w:hint="eastAsia"/>
          <w:szCs w:val="21"/>
        </w:rPr>
        <w:t>、圆和圆位置关系的性质与判定</w:t>
      </w:r>
    </w:p>
    <w:p w:rsidR="00040A9C" w:rsidRDefault="00040A9C" w:rsidP="00040A9C">
      <w:pPr>
        <w:ind w:firstLine="435"/>
        <w:rPr>
          <w:rFonts w:hint="eastAsia"/>
          <w:szCs w:val="21"/>
        </w:rPr>
      </w:pPr>
      <w:r>
        <w:rPr>
          <w:rFonts w:hint="eastAsia"/>
          <w:szCs w:val="21"/>
        </w:rPr>
        <w:t>设两圆的半径分别为</w:t>
      </w:r>
      <w:r>
        <w:rPr>
          <w:rFonts w:hint="eastAsia"/>
          <w:szCs w:val="21"/>
        </w:rPr>
        <w:t>R</w:t>
      </w:r>
      <w:r>
        <w:rPr>
          <w:rFonts w:hint="eastAsia"/>
          <w:szCs w:val="21"/>
        </w:rPr>
        <w:t>和</w:t>
      </w:r>
      <w:r>
        <w:rPr>
          <w:rFonts w:hint="eastAsia"/>
          <w:szCs w:val="21"/>
        </w:rPr>
        <w:t>r</w:t>
      </w:r>
      <w:r>
        <w:rPr>
          <w:rFonts w:hint="eastAsia"/>
          <w:szCs w:val="21"/>
        </w:rPr>
        <w:t>，圆心距为</w:t>
      </w:r>
      <w:r>
        <w:rPr>
          <w:rFonts w:hint="eastAsia"/>
          <w:szCs w:val="21"/>
        </w:rPr>
        <w:t>d</w:t>
      </w:r>
      <w:r>
        <w:rPr>
          <w:rFonts w:hint="eastAsia"/>
          <w:szCs w:val="21"/>
        </w:rPr>
        <w:t>，那么</w:t>
      </w:r>
    </w:p>
    <w:p w:rsidR="00040A9C" w:rsidRDefault="00040A9C" w:rsidP="00040A9C">
      <w:pPr>
        <w:ind w:firstLine="435"/>
        <w:rPr>
          <w:rFonts w:hint="eastAsia"/>
          <w:szCs w:val="21"/>
        </w:rPr>
      </w:pPr>
      <w:r>
        <w:rPr>
          <w:rFonts w:hint="eastAsia"/>
          <w:szCs w:val="21"/>
        </w:rPr>
        <w:t>两圆外离</w:t>
      </w:r>
      <w:r w:rsidRPr="00B71029">
        <w:rPr>
          <w:position w:val="-6"/>
          <w:szCs w:val="21"/>
        </w:rPr>
        <w:object w:dxaOrig="340" w:dyaOrig="240">
          <v:shape id="_x0000_i1304" type="#_x0000_t75" style="width:17.25pt;height:12pt" o:ole="">
            <v:imagedata r:id="rId489" o:title=""/>
          </v:shape>
          <o:OLEObject Type="Embed" ProgID="Equation.3" ShapeID="_x0000_i1304" DrawAspect="Content" ObjectID="_1620406951" r:id="rId495"/>
        </w:object>
      </w:r>
      <w:r>
        <w:rPr>
          <w:rFonts w:hint="eastAsia"/>
          <w:szCs w:val="21"/>
        </w:rPr>
        <w:t>d&gt;R+r</w:t>
      </w:r>
    </w:p>
    <w:p w:rsidR="00040A9C" w:rsidRDefault="00040A9C" w:rsidP="00040A9C">
      <w:pPr>
        <w:ind w:firstLine="435"/>
        <w:rPr>
          <w:rFonts w:hint="eastAsia"/>
          <w:szCs w:val="21"/>
        </w:rPr>
      </w:pPr>
      <w:r>
        <w:rPr>
          <w:rFonts w:hint="eastAsia"/>
          <w:szCs w:val="21"/>
        </w:rPr>
        <w:t>两圆外切</w:t>
      </w:r>
      <w:r w:rsidRPr="00B71029">
        <w:rPr>
          <w:position w:val="-6"/>
          <w:szCs w:val="21"/>
        </w:rPr>
        <w:object w:dxaOrig="340" w:dyaOrig="240">
          <v:shape id="_x0000_i1305" type="#_x0000_t75" style="width:17.25pt;height:12pt" o:ole="">
            <v:imagedata r:id="rId489" o:title=""/>
          </v:shape>
          <o:OLEObject Type="Embed" ProgID="Equation.3" ShapeID="_x0000_i1305" DrawAspect="Content" ObjectID="_1620406952" r:id="rId496"/>
        </w:object>
      </w:r>
      <w:r>
        <w:rPr>
          <w:rFonts w:hint="eastAsia"/>
          <w:szCs w:val="21"/>
        </w:rPr>
        <w:t>d=R+r</w:t>
      </w:r>
    </w:p>
    <w:p w:rsidR="00040A9C" w:rsidRDefault="00040A9C" w:rsidP="00040A9C">
      <w:pPr>
        <w:ind w:firstLine="435"/>
        <w:rPr>
          <w:rFonts w:hint="eastAsia"/>
          <w:szCs w:val="21"/>
        </w:rPr>
      </w:pPr>
      <w:r>
        <w:rPr>
          <w:rFonts w:hint="eastAsia"/>
          <w:szCs w:val="21"/>
        </w:rPr>
        <w:t>两圆相交</w:t>
      </w:r>
      <w:r w:rsidRPr="00B71029">
        <w:rPr>
          <w:position w:val="-6"/>
          <w:szCs w:val="21"/>
        </w:rPr>
        <w:object w:dxaOrig="340" w:dyaOrig="240">
          <v:shape id="_x0000_i1306" type="#_x0000_t75" style="width:17.25pt;height:12pt" o:ole="">
            <v:imagedata r:id="rId489" o:title=""/>
          </v:shape>
          <o:OLEObject Type="Embed" ProgID="Equation.3" ShapeID="_x0000_i1306" DrawAspect="Content" ObjectID="_1620406953" r:id="rId497"/>
        </w:object>
      </w:r>
      <w:r>
        <w:rPr>
          <w:rFonts w:hint="eastAsia"/>
          <w:szCs w:val="21"/>
        </w:rPr>
        <w:t>R-r&lt;d&lt;R+r</w:t>
      </w:r>
      <w:r>
        <w:rPr>
          <w:rFonts w:hint="eastAsia"/>
          <w:szCs w:val="21"/>
        </w:rPr>
        <w:t>（</w:t>
      </w:r>
      <w:r>
        <w:rPr>
          <w:rFonts w:hint="eastAsia"/>
          <w:szCs w:val="21"/>
        </w:rPr>
        <w:t>R</w:t>
      </w:r>
      <w:r>
        <w:rPr>
          <w:rFonts w:hint="eastAsia"/>
          <w:szCs w:val="21"/>
        </w:rPr>
        <w:t>≥</w:t>
      </w:r>
      <w:r>
        <w:rPr>
          <w:rFonts w:hint="eastAsia"/>
          <w:szCs w:val="21"/>
        </w:rPr>
        <w:t>r</w:t>
      </w:r>
      <w:r>
        <w:rPr>
          <w:rFonts w:hint="eastAsia"/>
          <w:szCs w:val="21"/>
        </w:rPr>
        <w:t>）</w:t>
      </w:r>
    </w:p>
    <w:p w:rsidR="00040A9C" w:rsidRDefault="00040A9C" w:rsidP="00040A9C">
      <w:pPr>
        <w:ind w:firstLine="435"/>
        <w:rPr>
          <w:rFonts w:hint="eastAsia"/>
          <w:szCs w:val="21"/>
        </w:rPr>
      </w:pPr>
      <w:r>
        <w:rPr>
          <w:rFonts w:hint="eastAsia"/>
          <w:szCs w:val="21"/>
        </w:rPr>
        <w:t>两圆</w:t>
      </w:r>
      <w:r w:rsidR="00FD789C">
        <w:rPr>
          <w:rFonts w:hint="eastAsia"/>
          <w:szCs w:val="21"/>
        </w:rPr>
        <w:t>内切</w:t>
      </w:r>
      <w:r w:rsidR="00FD789C" w:rsidRPr="00B71029">
        <w:rPr>
          <w:position w:val="-6"/>
          <w:szCs w:val="21"/>
        </w:rPr>
        <w:object w:dxaOrig="340" w:dyaOrig="240">
          <v:shape id="_x0000_i1307" type="#_x0000_t75" style="width:17.25pt;height:12pt" o:ole="">
            <v:imagedata r:id="rId489" o:title=""/>
          </v:shape>
          <o:OLEObject Type="Embed" ProgID="Equation.3" ShapeID="_x0000_i1307" DrawAspect="Content" ObjectID="_1620406954" r:id="rId498"/>
        </w:object>
      </w:r>
      <w:r w:rsidR="00FD789C">
        <w:rPr>
          <w:rFonts w:hint="eastAsia"/>
          <w:szCs w:val="21"/>
        </w:rPr>
        <w:t>d=R-r</w:t>
      </w:r>
      <w:r w:rsidR="00FD789C">
        <w:rPr>
          <w:rFonts w:hint="eastAsia"/>
          <w:szCs w:val="21"/>
        </w:rPr>
        <w:t>（</w:t>
      </w:r>
      <w:r w:rsidR="00FD789C">
        <w:rPr>
          <w:rFonts w:hint="eastAsia"/>
          <w:szCs w:val="21"/>
        </w:rPr>
        <w:t>R&gt;r</w:t>
      </w:r>
      <w:r w:rsidR="00FD789C">
        <w:rPr>
          <w:rFonts w:hint="eastAsia"/>
          <w:szCs w:val="21"/>
        </w:rPr>
        <w:t>）</w:t>
      </w:r>
    </w:p>
    <w:p w:rsidR="00FD789C" w:rsidRDefault="00FD789C" w:rsidP="00FD789C">
      <w:pPr>
        <w:ind w:firstLine="435"/>
        <w:rPr>
          <w:rFonts w:hint="eastAsia"/>
          <w:szCs w:val="21"/>
        </w:rPr>
      </w:pPr>
      <w:r>
        <w:rPr>
          <w:rFonts w:hint="eastAsia"/>
          <w:szCs w:val="21"/>
        </w:rPr>
        <w:t>两圆内含</w:t>
      </w:r>
      <w:r w:rsidRPr="00B71029">
        <w:rPr>
          <w:position w:val="-6"/>
          <w:szCs w:val="21"/>
        </w:rPr>
        <w:object w:dxaOrig="340" w:dyaOrig="240">
          <v:shape id="_x0000_i1308" type="#_x0000_t75" style="width:17.25pt;height:12pt" o:ole="">
            <v:imagedata r:id="rId489" o:title=""/>
          </v:shape>
          <o:OLEObject Type="Embed" ProgID="Equation.3" ShapeID="_x0000_i1308" DrawAspect="Content" ObjectID="_1620406955" r:id="rId499"/>
        </w:object>
      </w:r>
      <w:r>
        <w:rPr>
          <w:rFonts w:hint="eastAsia"/>
          <w:szCs w:val="21"/>
        </w:rPr>
        <w:t>d&lt;R-r</w:t>
      </w:r>
      <w:r>
        <w:rPr>
          <w:rFonts w:hint="eastAsia"/>
          <w:szCs w:val="21"/>
        </w:rPr>
        <w:t>（</w:t>
      </w:r>
      <w:r>
        <w:rPr>
          <w:rFonts w:hint="eastAsia"/>
          <w:szCs w:val="21"/>
        </w:rPr>
        <w:t>R&gt;r</w:t>
      </w:r>
      <w:r>
        <w:rPr>
          <w:rFonts w:hint="eastAsia"/>
          <w:szCs w:val="21"/>
        </w:rPr>
        <w:t>）</w:t>
      </w:r>
    </w:p>
    <w:p w:rsidR="00FD789C" w:rsidRDefault="00FD789C" w:rsidP="00FD789C">
      <w:pPr>
        <w:ind w:firstLine="435"/>
        <w:rPr>
          <w:rFonts w:hint="eastAsia"/>
          <w:szCs w:val="21"/>
        </w:rPr>
      </w:pPr>
      <w:r>
        <w:rPr>
          <w:rFonts w:hint="eastAsia"/>
          <w:szCs w:val="21"/>
        </w:rPr>
        <w:t>4</w:t>
      </w:r>
      <w:r>
        <w:rPr>
          <w:rFonts w:hint="eastAsia"/>
          <w:szCs w:val="21"/>
        </w:rPr>
        <w:t>、两圆相切、相交的重要性质</w:t>
      </w:r>
    </w:p>
    <w:p w:rsidR="00FD789C" w:rsidRDefault="00FD789C" w:rsidP="00FD789C">
      <w:pPr>
        <w:ind w:firstLine="435"/>
        <w:rPr>
          <w:rFonts w:hint="eastAsia"/>
          <w:szCs w:val="21"/>
        </w:rPr>
      </w:pPr>
      <w:r>
        <w:rPr>
          <w:rFonts w:hint="eastAsia"/>
          <w:szCs w:val="21"/>
        </w:rPr>
        <w:t>如果两圆相切，那么切点一定在连心线上，它们是轴对称图形，对称轴是两圆的连心线；相交的两个圆的连心线垂直平分两圆的公共弦。</w:t>
      </w:r>
    </w:p>
    <w:p w:rsidR="00FD789C" w:rsidRPr="00263690" w:rsidRDefault="00FD789C" w:rsidP="00FD789C">
      <w:pPr>
        <w:rPr>
          <w:rFonts w:hint="eastAsia"/>
          <w:b/>
          <w:szCs w:val="21"/>
        </w:rPr>
      </w:pPr>
      <w:r w:rsidRPr="00263690">
        <w:rPr>
          <w:rFonts w:hint="eastAsia"/>
          <w:b/>
          <w:szCs w:val="21"/>
        </w:rPr>
        <w:t>考点十五、正多边形和圆</w:t>
      </w:r>
      <w:r w:rsidRPr="00263690">
        <w:rPr>
          <w:rFonts w:hint="eastAsia"/>
          <w:b/>
          <w:szCs w:val="21"/>
        </w:rPr>
        <w:t xml:space="preserve">    </w:t>
      </w:r>
      <w:r w:rsidRPr="00263690">
        <w:rPr>
          <w:rFonts w:hint="eastAsia"/>
          <w:b/>
          <w:szCs w:val="21"/>
        </w:rPr>
        <w:t>（</w:t>
      </w:r>
      <w:r w:rsidRPr="00263690">
        <w:rPr>
          <w:rFonts w:hint="eastAsia"/>
          <w:b/>
          <w:szCs w:val="21"/>
        </w:rPr>
        <w:t>3</w:t>
      </w:r>
      <w:r w:rsidRPr="00263690">
        <w:rPr>
          <w:rFonts w:hint="eastAsia"/>
          <w:b/>
          <w:szCs w:val="21"/>
        </w:rPr>
        <w:t>分）</w:t>
      </w:r>
    </w:p>
    <w:p w:rsidR="00FD789C" w:rsidRDefault="00FD789C" w:rsidP="00FD789C">
      <w:pPr>
        <w:rPr>
          <w:rFonts w:hint="eastAsia"/>
          <w:szCs w:val="21"/>
        </w:rPr>
      </w:pPr>
      <w:r>
        <w:rPr>
          <w:rFonts w:hint="eastAsia"/>
          <w:szCs w:val="21"/>
        </w:rPr>
        <w:t xml:space="preserve">    1</w:t>
      </w:r>
      <w:r>
        <w:rPr>
          <w:rFonts w:hint="eastAsia"/>
          <w:szCs w:val="21"/>
        </w:rPr>
        <w:t>、正多边形的定义</w:t>
      </w:r>
    </w:p>
    <w:p w:rsidR="00FD789C" w:rsidRDefault="00FD789C" w:rsidP="00FD789C">
      <w:pPr>
        <w:ind w:firstLine="435"/>
        <w:rPr>
          <w:rFonts w:hint="eastAsia"/>
          <w:szCs w:val="21"/>
        </w:rPr>
      </w:pPr>
      <w:r>
        <w:rPr>
          <w:rFonts w:hint="eastAsia"/>
          <w:szCs w:val="21"/>
        </w:rPr>
        <w:t>各边相等，各角也相等的多边形叫做正多边形。</w:t>
      </w:r>
    </w:p>
    <w:p w:rsidR="00FD789C" w:rsidRDefault="00FD789C" w:rsidP="00FD789C">
      <w:pPr>
        <w:ind w:firstLine="435"/>
        <w:rPr>
          <w:rFonts w:hint="eastAsia"/>
          <w:szCs w:val="21"/>
        </w:rPr>
      </w:pPr>
      <w:r>
        <w:rPr>
          <w:rFonts w:hint="eastAsia"/>
          <w:szCs w:val="21"/>
        </w:rPr>
        <w:t>2</w:t>
      </w:r>
      <w:r>
        <w:rPr>
          <w:rFonts w:hint="eastAsia"/>
          <w:szCs w:val="21"/>
        </w:rPr>
        <w:t>、正多边形和圆的关系</w:t>
      </w:r>
    </w:p>
    <w:p w:rsidR="00FD789C" w:rsidRDefault="00FD789C" w:rsidP="00FD789C">
      <w:pPr>
        <w:ind w:firstLine="435"/>
        <w:rPr>
          <w:rFonts w:hint="eastAsia"/>
          <w:szCs w:val="21"/>
        </w:rPr>
      </w:pPr>
      <w:r>
        <w:rPr>
          <w:rFonts w:hint="eastAsia"/>
          <w:szCs w:val="21"/>
        </w:rPr>
        <w:t>只要把一个圆分成相等的一些弧，就可以做出这个圆的内接正多边形，这个圆就是这个正多边形的外接圆。</w:t>
      </w:r>
    </w:p>
    <w:p w:rsidR="00FD789C" w:rsidRPr="00263690" w:rsidRDefault="00FD789C" w:rsidP="00FD789C">
      <w:pPr>
        <w:rPr>
          <w:rFonts w:hint="eastAsia"/>
          <w:b/>
          <w:szCs w:val="21"/>
        </w:rPr>
      </w:pPr>
      <w:r w:rsidRPr="00263690">
        <w:rPr>
          <w:rFonts w:hint="eastAsia"/>
          <w:b/>
          <w:szCs w:val="21"/>
        </w:rPr>
        <w:t>考点十六、与正多边形有关的概念</w:t>
      </w:r>
      <w:r w:rsidRPr="00263690">
        <w:rPr>
          <w:rFonts w:hint="eastAsia"/>
          <w:b/>
          <w:szCs w:val="21"/>
        </w:rPr>
        <w:t xml:space="preserve">    </w:t>
      </w:r>
      <w:r w:rsidRPr="00263690">
        <w:rPr>
          <w:rFonts w:hint="eastAsia"/>
          <w:b/>
          <w:szCs w:val="21"/>
        </w:rPr>
        <w:t>（</w:t>
      </w:r>
      <w:r w:rsidRPr="00263690">
        <w:rPr>
          <w:rFonts w:hint="eastAsia"/>
          <w:b/>
          <w:szCs w:val="21"/>
        </w:rPr>
        <w:t>3</w:t>
      </w:r>
      <w:r w:rsidRPr="00263690">
        <w:rPr>
          <w:rFonts w:hint="eastAsia"/>
          <w:b/>
          <w:szCs w:val="21"/>
        </w:rPr>
        <w:t>分）</w:t>
      </w:r>
    </w:p>
    <w:p w:rsidR="00FD789C" w:rsidRDefault="00FD789C" w:rsidP="00FD789C">
      <w:pPr>
        <w:rPr>
          <w:rFonts w:hint="eastAsia"/>
          <w:szCs w:val="21"/>
        </w:rPr>
      </w:pPr>
      <w:r>
        <w:rPr>
          <w:rFonts w:hint="eastAsia"/>
          <w:szCs w:val="21"/>
        </w:rPr>
        <w:t xml:space="preserve">    1</w:t>
      </w:r>
      <w:r>
        <w:rPr>
          <w:rFonts w:hint="eastAsia"/>
          <w:szCs w:val="21"/>
        </w:rPr>
        <w:t>、正多边形的中心</w:t>
      </w:r>
    </w:p>
    <w:p w:rsidR="00FD789C" w:rsidRDefault="00FD789C" w:rsidP="00FD789C">
      <w:pPr>
        <w:ind w:firstLine="435"/>
        <w:rPr>
          <w:rFonts w:hint="eastAsia"/>
          <w:szCs w:val="21"/>
        </w:rPr>
      </w:pPr>
      <w:r>
        <w:rPr>
          <w:rFonts w:hint="eastAsia"/>
          <w:szCs w:val="21"/>
        </w:rPr>
        <w:t>正多边形的外接圆的圆心叫做这个正多边形的中心。</w:t>
      </w:r>
    </w:p>
    <w:p w:rsidR="00FD789C" w:rsidRDefault="00FD789C" w:rsidP="00FD789C">
      <w:pPr>
        <w:ind w:firstLine="435"/>
        <w:rPr>
          <w:rFonts w:hint="eastAsia"/>
          <w:szCs w:val="21"/>
        </w:rPr>
      </w:pPr>
      <w:r>
        <w:rPr>
          <w:rFonts w:hint="eastAsia"/>
          <w:szCs w:val="21"/>
        </w:rPr>
        <w:t>2</w:t>
      </w:r>
      <w:r>
        <w:rPr>
          <w:rFonts w:hint="eastAsia"/>
          <w:szCs w:val="21"/>
        </w:rPr>
        <w:t>、正多边形的半径</w:t>
      </w:r>
    </w:p>
    <w:p w:rsidR="00FD789C" w:rsidRDefault="00FD789C" w:rsidP="00FD789C">
      <w:pPr>
        <w:ind w:firstLine="435"/>
        <w:rPr>
          <w:rFonts w:hint="eastAsia"/>
          <w:szCs w:val="21"/>
        </w:rPr>
      </w:pPr>
      <w:r>
        <w:rPr>
          <w:rFonts w:hint="eastAsia"/>
          <w:szCs w:val="21"/>
        </w:rPr>
        <w:t>正多边形的外接圆的半径叫做这个正多边形的半径。</w:t>
      </w:r>
    </w:p>
    <w:p w:rsidR="00FD789C" w:rsidRDefault="00FD789C" w:rsidP="00FD789C">
      <w:pPr>
        <w:ind w:firstLine="435"/>
        <w:rPr>
          <w:rFonts w:hint="eastAsia"/>
          <w:szCs w:val="21"/>
        </w:rPr>
      </w:pPr>
      <w:r>
        <w:rPr>
          <w:rFonts w:hint="eastAsia"/>
          <w:szCs w:val="21"/>
        </w:rPr>
        <w:t>3</w:t>
      </w:r>
      <w:r>
        <w:rPr>
          <w:rFonts w:hint="eastAsia"/>
          <w:szCs w:val="21"/>
        </w:rPr>
        <w:t>、正多边形的边心距</w:t>
      </w:r>
    </w:p>
    <w:p w:rsidR="00FD789C" w:rsidRDefault="00FD789C" w:rsidP="00FD789C">
      <w:pPr>
        <w:ind w:firstLine="435"/>
        <w:rPr>
          <w:rFonts w:hint="eastAsia"/>
          <w:szCs w:val="21"/>
        </w:rPr>
      </w:pPr>
      <w:r>
        <w:rPr>
          <w:rFonts w:hint="eastAsia"/>
          <w:szCs w:val="21"/>
        </w:rPr>
        <w:t>正多边形的中心到正多边形一边的距离叫做这个正多边形的边心距。</w:t>
      </w:r>
    </w:p>
    <w:p w:rsidR="00FD789C" w:rsidRDefault="00FD789C" w:rsidP="00FD789C">
      <w:pPr>
        <w:ind w:firstLine="435"/>
        <w:rPr>
          <w:rFonts w:hint="eastAsia"/>
          <w:szCs w:val="21"/>
        </w:rPr>
      </w:pPr>
      <w:r>
        <w:rPr>
          <w:rFonts w:hint="eastAsia"/>
          <w:szCs w:val="21"/>
        </w:rPr>
        <w:t>4</w:t>
      </w:r>
      <w:r>
        <w:rPr>
          <w:rFonts w:hint="eastAsia"/>
          <w:szCs w:val="21"/>
        </w:rPr>
        <w:t>、中心角</w:t>
      </w:r>
    </w:p>
    <w:p w:rsidR="00FD789C" w:rsidRDefault="00FD789C" w:rsidP="00FD789C">
      <w:pPr>
        <w:ind w:firstLine="435"/>
        <w:rPr>
          <w:rFonts w:hint="eastAsia"/>
          <w:szCs w:val="21"/>
        </w:rPr>
      </w:pPr>
      <w:r>
        <w:rPr>
          <w:rFonts w:hint="eastAsia"/>
          <w:szCs w:val="21"/>
        </w:rPr>
        <w:t>正多边形的每一边所对的外接圆的圆心角叫做这个正多边形的中心角。</w:t>
      </w:r>
    </w:p>
    <w:p w:rsidR="004A2518" w:rsidRPr="00263690" w:rsidRDefault="00FD789C" w:rsidP="00FD789C">
      <w:pPr>
        <w:rPr>
          <w:rFonts w:hint="eastAsia"/>
          <w:b/>
          <w:szCs w:val="21"/>
        </w:rPr>
      </w:pPr>
      <w:r w:rsidRPr="00263690">
        <w:rPr>
          <w:rFonts w:hint="eastAsia"/>
          <w:b/>
          <w:szCs w:val="21"/>
        </w:rPr>
        <w:t>考点十七、正多边形的对称性</w:t>
      </w:r>
      <w:r w:rsidR="004A2518" w:rsidRPr="00263690">
        <w:rPr>
          <w:rFonts w:hint="eastAsia"/>
          <w:b/>
          <w:szCs w:val="21"/>
        </w:rPr>
        <w:t xml:space="preserve">    </w:t>
      </w:r>
      <w:r w:rsidR="004A2518" w:rsidRPr="00263690">
        <w:rPr>
          <w:rFonts w:hint="eastAsia"/>
          <w:b/>
          <w:szCs w:val="21"/>
        </w:rPr>
        <w:t>（</w:t>
      </w:r>
      <w:r w:rsidR="004A2518" w:rsidRPr="00263690">
        <w:rPr>
          <w:rFonts w:hint="eastAsia"/>
          <w:b/>
          <w:szCs w:val="21"/>
        </w:rPr>
        <w:t>3</w:t>
      </w:r>
      <w:r w:rsidR="004A2518" w:rsidRPr="00263690">
        <w:rPr>
          <w:rFonts w:hint="eastAsia"/>
          <w:b/>
          <w:szCs w:val="21"/>
        </w:rPr>
        <w:t>分）</w:t>
      </w:r>
    </w:p>
    <w:p w:rsidR="004A2518" w:rsidRDefault="004A2518" w:rsidP="00FD789C">
      <w:pPr>
        <w:rPr>
          <w:rFonts w:hint="eastAsia"/>
          <w:szCs w:val="21"/>
        </w:rPr>
      </w:pPr>
      <w:r>
        <w:rPr>
          <w:rFonts w:hint="eastAsia"/>
          <w:szCs w:val="21"/>
        </w:rPr>
        <w:t xml:space="preserve">    1</w:t>
      </w:r>
      <w:r>
        <w:rPr>
          <w:rFonts w:hint="eastAsia"/>
          <w:szCs w:val="21"/>
        </w:rPr>
        <w:t>、正多边形的轴对称性</w:t>
      </w:r>
    </w:p>
    <w:p w:rsidR="004A2518" w:rsidRDefault="004A2518" w:rsidP="004A2518">
      <w:pPr>
        <w:ind w:firstLine="435"/>
        <w:rPr>
          <w:rFonts w:hint="eastAsia"/>
          <w:szCs w:val="21"/>
        </w:rPr>
      </w:pPr>
      <w:r>
        <w:rPr>
          <w:rFonts w:hint="eastAsia"/>
          <w:szCs w:val="21"/>
        </w:rPr>
        <w:t>正多边形都是轴对称图形。一个正</w:t>
      </w:r>
      <w:r>
        <w:rPr>
          <w:rFonts w:hint="eastAsia"/>
          <w:szCs w:val="21"/>
        </w:rPr>
        <w:t>n</w:t>
      </w:r>
      <w:r>
        <w:rPr>
          <w:rFonts w:hint="eastAsia"/>
          <w:szCs w:val="21"/>
        </w:rPr>
        <w:t>边形共有</w:t>
      </w:r>
      <w:r>
        <w:rPr>
          <w:rFonts w:hint="eastAsia"/>
          <w:szCs w:val="21"/>
        </w:rPr>
        <w:t>n</w:t>
      </w:r>
      <w:r>
        <w:rPr>
          <w:rFonts w:hint="eastAsia"/>
          <w:szCs w:val="21"/>
        </w:rPr>
        <w:t>条对称轴，每条对称轴都通过正</w:t>
      </w:r>
      <w:r>
        <w:rPr>
          <w:rFonts w:hint="eastAsia"/>
          <w:szCs w:val="21"/>
        </w:rPr>
        <w:t>n</w:t>
      </w:r>
      <w:r>
        <w:rPr>
          <w:rFonts w:hint="eastAsia"/>
          <w:szCs w:val="21"/>
        </w:rPr>
        <w:t>边形的中心。</w:t>
      </w:r>
    </w:p>
    <w:p w:rsidR="004A2518" w:rsidRDefault="004A2518" w:rsidP="004A2518">
      <w:pPr>
        <w:ind w:firstLine="435"/>
        <w:rPr>
          <w:rFonts w:hint="eastAsia"/>
          <w:szCs w:val="21"/>
        </w:rPr>
      </w:pPr>
      <w:r>
        <w:rPr>
          <w:rFonts w:hint="eastAsia"/>
          <w:szCs w:val="21"/>
        </w:rPr>
        <w:t>2</w:t>
      </w:r>
      <w:r>
        <w:rPr>
          <w:rFonts w:hint="eastAsia"/>
          <w:szCs w:val="21"/>
        </w:rPr>
        <w:t>、正多边形的中心对称性</w:t>
      </w:r>
    </w:p>
    <w:p w:rsidR="004A2518" w:rsidRDefault="004A2518" w:rsidP="004A2518">
      <w:pPr>
        <w:ind w:firstLine="435"/>
        <w:rPr>
          <w:rFonts w:hint="eastAsia"/>
          <w:szCs w:val="21"/>
        </w:rPr>
      </w:pPr>
      <w:r>
        <w:rPr>
          <w:rFonts w:hint="eastAsia"/>
          <w:szCs w:val="21"/>
        </w:rPr>
        <w:lastRenderedPageBreak/>
        <w:t>边数为偶数的正多边形是中心对称图形，它的对称中心是正多边形的中心。</w:t>
      </w:r>
    </w:p>
    <w:p w:rsidR="004A2518" w:rsidRDefault="004A2518" w:rsidP="004A2518">
      <w:pPr>
        <w:ind w:firstLine="435"/>
        <w:rPr>
          <w:rFonts w:hint="eastAsia"/>
          <w:szCs w:val="21"/>
        </w:rPr>
      </w:pPr>
      <w:r>
        <w:rPr>
          <w:rFonts w:hint="eastAsia"/>
          <w:szCs w:val="21"/>
        </w:rPr>
        <w:t>3</w:t>
      </w:r>
      <w:r>
        <w:rPr>
          <w:rFonts w:hint="eastAsia"/>
          <w:szCs w:val="21"/>
        </w:rPr>
        <w:t>、正多边形的画法</w:t>
      </w:r>
    </w:p>
    <w:p w:rsidR="004A2518" w:rsidRDefault="004A2518" w:rsidP="004A2518">
      <w:pPr>
        <w:ind w:firstLine="435"/>
        <w:rPr>
          <w:rFonts w:hint="eastAsia"/>
          <w:szCs w:val="21"/>
        </w:rPr>
      </w:pPr>
      <w:r>
        <w:rPr>
          <w:rFonts w:hint="eastAsia"/>
          <w:szCs w:val="21"/>
        </w:rPr>
        <w:t>先用量角器或尺规等分圆，再做正多边形。</w:t>
      </w:r>
    </w:p>
    <w:p w:rsidR="004A2518" w:rsidRPr="00263690" w:rsidRDefault="004A2518" w:rsidP="004A2518">
      <w:pPr>
        <w:rPr>
          <w:rFonts w:hint="eastAsia"/>
          <w:b/>
          <w:szCs w:val="21"/>
        </w:rPr>
      </w:pPr>
      <w:r w:rsidRPr="00263690">
        <w:rPr>
          <w:rFonts w:hint="eastAsia"/>
          <w:b/>
          <w:szCs w:val="21"/>
        </w:rPr>
        <w:t>考点十八、弧长和扇形面积</w:t>
      </w:r>
      <w:r w:rsidRPr="00263690">
        <w:rPr>
          <w:rFonts w:hint="eastAsia"/>
          <w:b/>
          <w:szCs w:val="21"/>
        </w:rPr>
        <w:t xml:space="preserve">    </w:t>
      </w:r>
      <w:r w:rsidRPr="00263690">
        <w:rPr>
          <w:rFonts w:hint="eastAsia"/>
          <w:b/>
          <w:szCs w:val="21"/>
        </w:rPr>
        <w:t>（</w:t>
      </w:r>
      <w:r w:rsidRPr="00263690">
        <w:rPr>
          <w:rFonts w:hint="eastAsia"/>
          <w:b/>
          <w:szCs w:val="21"/>
        </w:rPr>
        <w:t>3~8</w:t>
      </w:r>
      <w:r w:rsidRPr="00263690">
        <w:rPr>
          <w:rFonts w:hint="eastAsia"/>
          <w:b/>
          <w:szCs w:val="21"/>
        </w:rPr>
        <w:t>分）</w:t>
      </w:r>
    </w:p>
    <w:p w:rsidR="004A2518" w:rsidRDefault="004A2518" w:rsidP="004A2518">
      <w:pPr>
        <w:rPr>
          <w:rFonts w:hint="eastAsia"/>
          <w:szCs w:val="21"/>
        </w:rPr>
      </w:pPr>
      <w:r>
        <w:rPr>
          <w:rFonts w:hint="eastAsia"/>
          <w:szCs w:val="21"/>
        </w:rPr>
        <w:t xml:space="preserve">    1</w:t>
      </w:r>
      <w:r>
        <w:rPr>
          <w:rFonts w:hint="eastAsia"/>
          <w:szCs w:val="21"/>
        </w:rPr>
        <w:t>、弧长公式</w:t>
      </w:r>
    </w:p>
    <w:p w:rsidR="004A2518" w:rsidRDefault="004A2518" w:rsidP="004A2518">
      <w:pPr>
        <w:ind w:firstLine="435"/>
        <w:rPr>
          <w:rFonts w:hint="eastAsia"/>
          <w:szCs w:val="21"/>
        </w:rPr>
      </w:pPr>
      <w:r>
        <w:rPr>
          <w:rFonts w:hint="eastAsia"/>
          <w:szCs w:val="21"/>
        </w:rPr>
        <w:t>n</w:t>
      </w:r>
      <w:r>
        <w:rPr>
          <w:rFonts w:hint="eastAsia"/>
          <w:szCs w:val="21"/>
        </w:rPr>
        <w:t>°的圆心角所对的弧长</w:t>
      </w:r>
      <w:r>
        <w:rPr>
          <w:rFonts w:hint="eastAsia"/>
          <w:szCs w:val="21"/>
        </w:rPr>
        <w:t>l</w:t>
      </w:r>
      <w:r>
        <w:rPr>
          <w:rFonts w:hint="eastAsia"/>
          <w:szCs w:val="21"/>
        </w:rPr>
        <w:t>的计算公式为</w:t>
      </w:r>
      <w:r w:rsidRPr="004A2518">
        <w:rPr>
          <w:position w:val="-24"/>
          <w:szCs w:val="21"/>
        </w:rPr>
        <w:object w:dxaOrig="800" w:dyaOrig="620">
          <v:shape id="_x0000_i1309" type="#_x0000_t75" style="width:39.75pt;height:30.75pt" o:ole="">
            <v:imagedata r:id="rId500" o:title=""/>
          </v:shape>
          <o:OLEObject Type="Embed" ProgID="Equation.3" ShapeID="_x0000_i1309" DrawAspect="Content" ObjectID="_1620406956" r:id="rId501"/>
        </w:object>
      </w:r>
    </w:p>
    <w:p w:rsidR="004A2518" w:rsidRDefault="004A2518" w:rsidP="004A2518">
      <w:pPr>
        <w:ind w:firstLine="435"/>
        <w:rPr>
          <w:rFonts w:hint="eastAsia"/>
          <w:szCs w:val="21"/>
        </w:rPr>
      </w:pPr>
      <w:r>
        <w:rPr>
          <w:rFonts w:hint="eastAsia"/>
          <w:szCs w:val="21"/>
        </w:rPr>
        <w:t>2</w:t>
      </w:r>
      <w:r>
        <w:rPr>
          <w:rFonts w:hint="eastAsia"/>
          <w:szCs w:val="21"/>
        </w:rPr>
        <w:t>、扇形面积公式</w:t>
      </w:r>
    </w:p>
    <w:p w:rsidR="004A2518" w:rsidRDefault="004A2518" w:rsidP="004A2518">
      <w:pPr>
        <w:ind w:firstLine="435"/>
        <w:rPr>
          <w:rFonts w:hint="eastAsia"/>
          <w:szCs w:val="21"/>
        </w:rPr>
      </w:pPr>
      <w:r w:rsidRPr="004A2518">
        <w:rPr>
          <w:position w:val="-24"/>
          <w:szCs w:val="21"/>
        </w:rPr>
        <w:object w:dxaOrig="2100" w:dyaOrig="620">
          <v:shape id="_x0000_i1310" type="#_x0000_t75" style="width:105pt;height:30.75pt" o:ole="">
            <v:imagedata r:id="rId502" o:title=""/>
          </v:shape>
          <o:OLEObject Type="Embed" ProgID="Equation.3" ShapeID="_x0000_i1310" DrawAspect="Content" ObjectID="_1620406957" r:id="rId503"/>
        </w:object>
      </w:r>
    </w:p>
    <w:p w:rsidR="00EF67D7" w:rsidRDefault="004A2518" w:rsidP="00EF67D7">
      <w:pPr>
        <w:ind w:firstLine="435"/>
        <w:rPr>
          <w:rFonts w:hint="eastAsia"/>
        </w:rPr>
      </w:pPr>
      <w:r>
        <w:rPr>
          <w:rFonts w:hint="eastAsia"/>
        </w:rPr>
        <w:t>其中</w:t>
      </w:r>
      <w:r>
        <w:rPr>
          <w:rFonts w:hint="eastAsia"/>
        </w:rPr>
        <w:t>n</w:t>
      </w:r>
      <w:r>
        <w:rPr>
          <w:rFonts w:hint="eastAsia"/>
        </w:rPr>
        <w:t>是扇形的圆心角度数，</w:t>
      </w:r>
      <w:r>
        <w:rPr>
          <w:rFonts w:hint="eastAsia"/>
        </w:rPr>
        <w:t>R</w:t>
      </w:r>
      <w:r>
        <w:rPr>
          <w:rFonts w:hint="eastAsia"/>
        </w:rPr>
        <w:t>是扇形的半径，</w:t>
      </w:r>
      <w:r>
        <w:rPr>
          <w:rFonts w:hint="eastAsia"/>
        </w:rPr>
        <w:t>l</w:t>
      </w:r>
      <w:r>
        <w:rPr>
          <w:rFonts w:hint="eastAsia"/>
        </w:rPr>
        <w:t>是扇形的弧长。</w:t>
      </w:r>
    </w:p>
    <w:p w:rsidR="004A2518" w:rsidRDefault="004A2518" w:rsidP="00EF67D7">
      <w:pPr>
        <w:ind w:firstLine="435"/>
        <w:rPr>
          <w:rFonts w:hint="eastAsia"/>
        </w:rPr>
      </w:pPr>
      <w:r>
        <w:rPr>
          <w:rFonts w:hint="eastAsia"/>
        </w:rPr>
        <w:t>3</w:t>
      </w:r>
      <w:r>
        <w:rPr>
          <w:rFonts w:hint="eastAsia"/>
        </w:rPr>
        <w:t>、圆锥的侧面积</w:t>
      </w:r>
    </w:p>
    <w:p w:rsidR="004A2518" w:rsidRDefault="00211A43" w:rsidP="00EF67D7">
      <w:pPr>
        <w:ind w:firstLine="435"/>
        <w:rPr>
          <w:rFonts w:hint="eastAsia"/>
          <w:szCs w:val="21"/>
        </w:rPr>
      </w:pPr>
      <w:r w:rsidRPr="004A2518">
        <w:rPr>
          <w:position w:val="-24"/>
          <w:szCs w:val="21"/>
        </w:rPr>
        <w:object w:dxaOrig="1820" w:dyaOrig="620">
          <v:shape id="_x0000_i1311" type="#_x0000_t75" style="width:90.75pt;height:30.75pt" o:ole="">
            <v:imagedata r:id="rId504" o:title=""/>
          </v:shape>
          <o:OLEObject Type="Embed" ProgID="Equation.3" ShapeID="_x0000_i1311" DrawAspect="Content" ObjectID="_1620406958" r:id="rId505"/>
        </w:object>
      </w:r>
    </w:p>
    <w:p w:rsidR="004A2518" w:rsidRDefault="004A2518" w:rsidP="00EF67D7">
      <w:pPr>
        <w:ind w:firstLine="435"/>
        <w:rPr>
          <w:rFonts w:hint="eastAsia"/>
          <w:szCs w:val="21"/>
        </w:rPr>
      </w:pPr>
      <w:r>
        <w:rPr>
          <w:rFonts w:hint="eastAsia"/>
          <w:szCs w:val="21"/>
        </w:rPr>
        <w:t>其中</w:t>
      </w:r>
      <w:r>
        <w:rPr>
          <w:rFonts w:hint="eastAsia"/>
          <w:szCs w:val="21"/>
        </w:rPr>
        <w:t>l</w:t>
      </w:r>
      <w:r>
        <w:rPr>
          <w:rFonts w:hint="eastAsia"/>
          <w:szCs w:val="21"/>
        </w:rPr>
        <w:t>是圆锥的母线长，</w:t>
      </w:r>
      <w:r>
        <w:rPr>
          <w:rFonts w:hint="eastAsia"/>
          <w:szCs w:val="21"/>
        </w:rPr>
        <w:t>r</w:t>
      </w:r>
      <w:r>
        <w:rPr>
          <w:rFonts w:hint="eastAsia"/>
          <w:szCs w:val="21"/>
        </w:rPr>
        <w:t>是圆锥的地面半径。</w:t>
      </w:r>
    </w:p>
    <w:p w:rsidR="00211A43" w:rsidRDefault="007670B8" w:rsidP="00211A43">
      <w:pPr>
        <w:rPr>
          <w:rFonts w:hint="eastAsia"/>
          <w:szCs w:val="21"/>
        </w:rPr>
      </w:pPr>
      <w:r w:rsidRPr="007670B8">
        <w:rPr>
          <w:rFonts w:hint="eastAsia"/>
          <w:b/>
          <w:color w:val="FF0000"/>
          <w:szCs w:val="21"/>
        </w:rPr>
        <w:t>补充</w:t>
      </w:r>
      <w:r>
        <w:rPr>
          <w:rFonts w:hint="eastAsia"/>
          <w:szCs w:val="21"/>
        </w:rPr>
        <w:t>：（此处为大纲要求外的知识，但对开发学生智力，改善学生数学思维模式有很大帮助）</w:t>
      </w:r>
    </w:p>
    <w:p w:rsidR="00211A43" w:rsidRDefault="00454B4C" w:rsidP="00211A43">
      <w:pPr>
        <w:rPr>
          <w:rFonts w:hint="eastAsia"/>
          <w:szCs w:val="21"/>
        </w:rPr>
      </w:pPr>
      <w:r>
        <w:rPr>
          <w:noProof/>
        </w:rPr>
        <w:drawing>
          <wp:anchor distT="0" distB="0" distL="114300" distR="114300" simplePos="0" relativeHeight="251626496" behindDoc="1" locked="0" layoutInCell="1" allowOverlap="1">
            <wp:simplePos x="0" y="0"/>
            <wp:positionH relativeFrom="column">
              <wp:posOffset>4324350</wp:posOffset>
            </wp:positionH>
            <wp:positionV relativeFrom="paragraph">
              <wp:posOffset>198120</wp:posOffset>
            </wp:positionV>
            <wp:extent cx="1504950" cy="1371600"/>
            <wp:effectExtent l="0" t="0" r="0" b="0"/>
            <wp:wrapTight wrapText="bothSides">
              <wp:wrapPolygon edited="0">
                <wp:start x="0" y="0"/>
                <wp:lineTo x="0" y="21300"/>
                <wp:lineTo x="21327" y="21300"/>
                <wp:lineTo x="21327" y="0"/>
                <wp:lineTo x="0" y="0"/>
              </wp:wrapPolygon>
            </wp:wrapTight>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506">
                      <a:extLst>
                        <a:ext uri="{28A0092B-C50C-407E-A947-70E740481C1C}">
                          <a14:useLocalDpi xmlns:a14="http://schemas.microsoft.com/office/drawing/2010/main" val="0"/>
                        </a:ext>
                      </a:extLst>
                    </a:blip>
                    <a:srcRect/>
                    <a:stretch>
                      <a:fillRect/>
                    </a:stretch>
                  </pic:blipFill>
                  <pic:spPr bwMode="auto">
                    <a:xfrm>
                      <a:off x="0" y="0"/>
                      <a:ext cx="150495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70B8">
        <w:rPr>
          <w:rFonts w:hint="eastAsia"/>
          <w:szCs w:val="21"/>
        </w:rPr>
        <w:t>1</w:t>
      </w:r>
      <w:r w:rsidR="007670B8">
        <w:rPr>
          <w:rFonts w:hint="eastAsia"/>
          <w:szCs w:val="21"/>
        </w:rPr>
        <w:t>、相交弦定理</w:t>
      </w:r>
    </w:p>
    <w:p w:rsidR="007670B8" w:rsidRDefault="000073A0" w:rsidP="00211A43">
      <w:pPr>
        <w:rPr>
          <w:rFonts w:hint="eastAsia"/>
          <w:szCs w:val="21"/>
        </w:rPr>
      </w:pPr>
      <w:r>
        <w:rPr>
          <w:rFonts w:hint="eastAsia"/>
          <w:szCs w:val="21"/>
        </w:rPr>
        <w:t>⊙</w:t>
      </w:r>
      <w:r>
        <w:rPr>
          <w:rFonts w:hint="eastAsia"/>
          <w:szCs w:val="21"/>
        </w:rPr>
        <w:t>O</w:t>
      </w:r>
      <w:r>
        <w:rPr>
          <w:rFonts w:hint="eastAsia"/>
          <w:szCs w:val="21"/>
        </w:rPr>
        <w:t>中，弦</w:t>
      </w:r>
      <w:r>
        <w:rPr>
          <w:rFonts w:hint="eastAsia"/>
          <w:szCs w:val="21"/>
        </w:rPr>
        <w:t>AB</w:t>
      </w:r>
      <w:r>
        <w:rPr>
          <w:rFonts w:hint="eastAsia"/>
          <w:szCs w:val="21"/>
        </w:rPr>
        <w:t>与弦</w:t>
      </w:r>
      <w:r>
        <w:rPr>
          <w:rFonts w:hint="eastAsia"/>
          <w:szCs w:val="21"/>
        </w:rPr>
        <w:t>CD</w:t>
      </w:r>
      <w:r>
        <w:rPr>
          <w:rFonts w:hint="eastAsia"/>
          <w:szCs w:val="21"/>
        </w:rPr>
        <w:t>相交与点</w:t>
      </w:r>
      <w:r>
        <w:rPr>
          <w:rFonts w:hint="eastAsia"/>
          <w:szCs w:val="21"/>
        </w:rPr>
        <w:t>E</w:t>
      </w:r>
      <w:r>
        <w:rPr>
          <w:rFonts w:hint="eastAsia"/>
          <w:szCs w:val="21"/>
        </w:rPr>
        <w:t>，则</w:t>
      </w:r>
      <w:r>
        <w:rPr>
          <w:rFonts w:hint="eastAsia"/>
          <w:szCs w:val="21"/>
        </w:rPr>
        <w:t>AE</w:t>
      </w:r>
      <w:r w:rsidRPr="000073A0">
        <w:rPr>
          <w:position w:val="-2"/>
          <w:szCs w:val="21"/>
        </w:rPr>
        <w:object w:dxaOrig="180" w:dyaOrig="180">
          <v:shape id="_x0000_i1312" type="#_x0000_t75" style="width:9pt;height:9pt" o:ole="">
            <v:imagedata r:id="rId507" o:title=""/>
          </v:shape>
          <o:OLEObject Type="Embed" ProgID="Equation.3" ShapeID="_x0000_i1312" DrawAspect="Content" ObjectID="_1620406959" r:id="rId508"/>
        </w:object>
      </w:r>
      <w:r>
        <w:rPr>
          <w:rFonts w:hint="eastAsia"/>
          <w:szCs w:val="21"/>
        </w:rPr>
        <w:t>BE=CE</w:t>
      </w:r>
      <w:r w:rsidRPr="000073A0">
        <w:rPr>
          <w:position w:val="-2"/>
          <w:szCs w:val="21"/>
        </w:rPr>
        <w:object w:dxaOrig="180" w:dyaOrig="180">
          <v:shape id="_x0000_i1313" type="#_x0000_t75" style="width:9pt;height:9pt" o:ole="">
            <v:imagedata r:id="rId509" o:title=""/>
          </v:shape>
          <o:OLEObject Type="Embed" ProgID="Equation.3" ShapeID="_x0000_i1313" DrawAspect="Content" ObjectID="_1620406960" r:id="rId510"/>
        </w:object>
      </w:r>
      <w:r>
        <w:rPr>
          <w:rFonts w:hint="eastAsia"/>
          <w:szCs w:val="21"/>
        </w:rPr>
        <w:t>DE</w:t>
      </w:r>
    </w:p>
    <w:p w:rsidR="00211A43" w:rsidRDefault="00211A43" w:rsidP="00211A43">
      <w:pPr>
        <w:rPr>
          <w:rFonts w:hint="eastAsia"/>
          <w:szCs w:val="21"/>
        </w:rPr>
      </w:pPr>
    </w:p>
    <w:p w:rsidR="00211A43" w:rsidRDefault="00211A43" w:rsidP="00211A43">
      <w:pPr>
        <w:rPr>
          <w:rFonts w:hint="eastAsia"/>
          <w:szCs w:val="21"/>
        </w:rPr>
      </w:pPr>
    </w:p>
    <w:p w:rsidR="00211A43" w:rsidRDefault="00211A43" w:rsidP="00211A43">
      <w:pPr>
        <w:rPr>
          <w:rFonts w:hint="eastAsia"/>
          <w:szCs w:val="21"/>
        </w:rPr>
      </w:pPr>
    </w:p>
    <w:p w:rsidR="00211A43" w:rsidRDefault="00211A43" w:rsidP="00211A43">
      <w:pPr>
        <w:rPr>
          <w:rFonts w:hint="eastAsia"/>
          <w:szCs w:val="21"/>
        </w:rPr>
      </w:pPr>
    </w:p>
    <w:p w:rsidR="00211A43" w:rsidRDefault="00211A43" w:rsidP="00211A43">
      <w:pPr>
        <w:rPr>
          <w:rFonts w:hint="eastAsia"/>
          <w:szCs w:val="21"/>
        </w:rPr>
      </w:pPr>
    </w:p>
    <w:p w:rsidR="00211A43" w:rsidRDefault="00211A43" w:rsidP="00211A43">
      <w:pPr>
        <w:rPr>
          <w:rFonts w:hint="eastAsia"/>
          <w:szCs w:val="21"/>
        </w:rPr>
      </w:pPr>
    </w:p>
    <w:p w:rsidR="00211A43" w:rsidRDefault="00454B4C" w:rsidP="00211A43">
      <w:pPr>
        <w:rPr>
          <w:rFonts w:hint="eastAsia"/>
          <w:szCs w:val="21"/>
        </w:rPr>
      </w:pPr>
      <w:r>
        <w:rPr>
          <w:noProof/>
        </w:rPr>
        <w:drawing>
          <wp:anchor distT="0" distB="0" distL="114300" distR="114300" simplePos="0" relativeHeight="251627520" behindDoc="1" locked="0" layoutInCell="1" allowOverlap="1">
            <wp:simplePos x="0" y="0"/>
            <wp:positionH relativeFrom="column">
              <wp:posOffset>4276725</wp:posOffset>
            </wp:positionH>
            <wp:positionV relativeFrom="paragraph">
              <wp:posOffset>99060</wp:posOffset>
            </wp:positionV>
            <wp:extent cx="1666875" cy="1762125"/>
            <wp:effectExtent l="0" t="0" r="0" b="0"/>
            <wp:wrapTight wrapText="bothSides">
              <wp:wrapPolygon edited="0">
                <wp:start x="0" y="0"/>
                <wp:lineTo x="0" y="21483"/>
                <wp:lineTo x="21477" y="21483"/>
                <wp:lineTo x="21477" y="0"/>
                <wp:lineTo x="0" y="0"/>
              </wp:wrapPolygon>
            </wp:wrapTight>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511">
                      <a:extLst>
                        <a:ext uri="{28A0092B-C50C-407E-A947-70E740481C1C}">
                          <a14:useLocalDpi xmlns:a14="http://schemas.microsoft.com/office/drawing/2010/main" val="0"/>
                        </a:ext>
                      </a:extLst>
                    </a:blip>
                    <a:srcRect/>
                    <a:stretch>
                      <a:fillRect/>
                    </a:stretch>
                  </pic:blipFill>
                  <pic:spPr bwMode="auto">
                    <a:xfrm>
                      <a:off x="0" y="0"/>
                      <a:ext cx="1666875"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73A0">
        <w:rPr>
          <w:rFonts w:hint="eastAsia"/>
          <w:szCs w:val="21"/>
        </w:rPr>
        <w:t>2</w:t>
      </w:r>
      <w:r w:rsidR="000073A0">
        <w:rPr>
          <w:rFonts w:hint="eastAsia"/>
          <w:szCs w:val="21"/>
        </w:rPr>
        <w:t>、弦切角定理</w:t>
      </w:r>
    </w:p>
    <w:p w:rsidR="00211A43" w:rsidRDefault="000B4DDA" w:rsidP="00211A43">
      <w:pPr>
        <w:rPr>
          <w:rFonts w:hint="eastAsia"/>
          <w:szCs w:val="21"/>
        </w:rPr>
      </w:pPr>
      <w:r>
        <w:rPr>
          <w:rFonts w:hint="eastAsia"/>
          <w:szCs w:val="21"/>
        </w:rPr>
        <w:t>弦切角：圆的切线与经过切点的弦所夹的角，叫做弦切角。</w:t>
      </w:r>
    </w:p>
    <w:p w:rsidR="00211A43" w:rsidRDefault="000B4DDA" w:rsidP="00211A43">
      <w:pPr>
        <w:rPr>
          <w:rFonts w:hint="eastAsia"/>
          <w:szCs w:val="21"/>
        </w:rPr>
      </w:pPr>
      <w:r>
        <w:rPr>
          <w:rFonts w:hint="eastAsia"/>
          <w:szCs w:val="21"/>
        </w:rPr>
        <w:t>弦切角定理：弦切角等于弦与切线夹的弧所对的圆周角。</w:t>
      </w:r>
    </w:p>
    <w:p w:rsidR="00211A43" w:rsidRDefault="000B4DDA" w:rsidP="00211A43">
      <w:pPr>
        <w:rPr>
          <w:rFonts w:hint="eastAsia"/>
          <w:szCs w:val="21"/>
        </w:rPr>
      </w:pPr>
      <w:r>
        <w:rPr>
          <w:rFonts w:hint="eastAsia"/>
          <w:szCs w:val="21"/>
        </w:rPr>
        <w:t>即：∠</w:t>
      </w:r>
      <w:r>
        <w:rPr>
          <w:rFonts w:hint="eastAsia"/>
          <w:szCs w:val="21"/>
        </w:rPr>
        <w:t>BAC=</w:t>
      </w:r>
      <w:r>
        <w:rPr>
          <w:rFonts w:hint="eastAsia"/>
          <w:szCs w:val="21"/>
        </w:rPr>
        <w:t>∠</w:t>
      </w:r>
      <w:r>
        <w:rPr>
          <w:rFonts w:hint="eastAsia"/>
          <w:szCs w:val="21"/>
        </w:rPr>
        <w:t>ADC</w:t>
      </w:r>
    </w:p>
    <w:p w:rsidR="00211A43" w:rsidRDefault="00211A43" w:rsidP="00211A43">
      <w:pPr>
        <w:rPr>
          <w:rFonts w:hint="eastAsia"/>
          <w:szCs w:val="21"/>
        </w:rPr>
      </w:pPr>
    </w:p>
    <w:p w:rsidR="00211A43" w:rsidRDefault="00211A43" w:rsidP="00211A43">
      <w:pPr>
        <w:rPr>
          <w:rFonts w:hint="eastAsia"/>
          <w:szCs w:val="21"/>
        </w:rPr>
      </w:pPr>
    </w:p>
    <w:p w:rsidR="00211A43" w:rsidRDefault="00211A43" w:rsidP="00211A43">
      <w:pPr>
        <w:rPr>
          <w:rFonts w:hint="eastAsia"/>
          <w:szCs w:val="21"/>
        </w:rPr>
      </w:pPr>
    </w:p>
    <w:p w:rsidR="00211A43" w:rsidRDefault="00211A43" w:rsidP="00211A43">
      <w:pPr>
        <w:rPr>
          <w:rFonts w:hint="eastAsia"/>
          <w:szCs w:val="21"/>
        </w:rPr>
      </w:pPr>
    </w:p>
    <w:p w:rsidR="00211A43" w:rsidRDefault="00211A43" w:rsidP="00211A43">
      <w:pPr>
        <w:rPr>
          <w:rFonts w:hint="eastAsia"/>
          <w:szCs w:val="21"/>
        </w:rPr>
      </w:pPr>
    </w:p>
    <w:p w:rsidR="00211A43" w:rsidRDefault="000B4DDA" w:rsidP="00211A43">
      <w:pPr>
        <w:rPr>
          <w:rFonts w:hint="eastAsia"/>
          <w:szCs w:val="21"/>
        </w:rPr>
      </w:pPr>
      <w:r>
        <w:rPr>
          <w:rFonts w:hint="eastAsia"/>
          <w:szCs w:val="21"/>
        </w:rPr>
        <w:t>3</w:t>
      </w:r>
      <w:r>
        <w:rPr>
          <w:rFonts w:hint="eastAsia"/>
          <w:szCs w:val="21"/>
        </w:rPr>
        <w:t>、切割线定理</w:t>
      </w:r>
    </w:p>
    <w:p w:rsidR="00211A43" w:rsidRDefault="00454B4C" w:rsidP="00211A43">
      <w:pPr>
        <w:rPr>
          <w:rFonts w:hint="eastAsia"/>
          <w:szCs w:val="21"/>
        </w:rPr>
      </w:pPr>
      <w:r>
        <w:rPr>
          <w:noProof/>
        </w:rPr>
        <w:drawing>
          <wp:anchor distT="0" distB="0" distL="114300" distR="114300" simplePos="0" relativeHeight="251628544" behindDoc="1" locked="0" layoutInCell="1" allowOverlap="1">
            <wp:simplePos x="0" y="0"/>
            <wp:positionH relativeFrom="column">
              <wp:posOffset>3771900</wp:posOffset>
            </wp:positionH>
            <wp:positionV relativeFrom="paragraph">
              <wp:posOffset>99060</wp:posOffset>
            </wp:positionV>
            <wp:extent cx="2057400" cy="1245870"/>
            <wp:effectExtent l="0" t="0" r="0" b="0"/>
            <wp:wrapTight wrapText="bothSides">
              <wp:wrapPolygon edited="0">
                <wp:start x="0" y="0"/>
                <wp:lineTo x="0" y="21138"/>
                <wp:lineTo x="21400" y="21138"/>
                <wp:lineTo x="21400" y="0"/>
                <wp:lineTo x="0" y="0"/>
              </wp:wrapPolygon>
            </wp:wrapTight>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057400" cy="1245870"/>
                    </a:xfrm>
                    <a:prstGeom prst="rect">
                      <a:avLst/>
                    </a:prstGeom>
                    <a:noFill/>
                    <a:ln>
                      <a:noFill/>
                    </a:ln>
                  </pic:spPr>
                </pic:pic>
              </a:graphicData>
            </a:graphic>
            <wp14:sizeRelH relativeFrom="page">
              <wp14:pctWidth>0</wp14:pctWidth>
            </wp14:sizeRelH>
            <wp14:sizeRelV relativeFrom="page">
              <wp14:pctHeight>0</wp14:pctHeight>
            </wp14:sizeRelV>
          </wp:anchor>
        </w:drawing>
      </w:r>
      <w:r w:rsidR="000B4DDA">
        <w:rPr>
          <w:rFonts w:hint="eastAsia"/>
          <w:szCs w:val="21"/>
        </w:rPr>
        <w:t>PA</w:t>
      </w:r>
      <w:r w:rsidR="000B4DDA">
        <w:rPr>
          <w:rFonts w:hint="eastAsia"/>
          <w:szCs w:val="21"/>
        </w:rPr>
        <w:t>为⊙</w:t>
      </w:r>
      <w:r w:rsidR="000B4DDA">
        <w:rPr>
          <w:rFonts w:hint="eastAsia"/>
          <w:szCs w:val="21"/>
        </w:rPr>
        <w:t>O</w:t>
      </w:r>
      <w:r w:rsidR="000B4DDA">
        <w:rPr>
          <w:rFonts w:hint="eastAsia"/>
          <w:szCs w:val="21"/>
        </w:rPr>
        <w:t>切线，</w:t>
      </w:r>
      <w:r w:rsidR="000B4DDA">
        <w:rPr>
          <w:rFonts w:hint="eastAsia"/>
          <w:szCs w:val="21"/>
        </w:rPr>
        <w:t>PBC</w:t>
      </w:r>
      <w:r w:rsidR="000B4DDA">
        <w:rPr>
          <w:rFonts w:hint="eastAsia"/>
          <w:szCs w:val="21"/>
        </w:rPr>
        <w:t>为⊙</w:t>
      </w:r>
      <w:r w:rsidR="000B4DDA">
        <w:rPr>
          <w:rFonts w:hint="eastAsia"/>
          <w:szCs w:val="21"/>
        </w:rPr>
        <w:t>O</w:t>
      </w:r>
      <w:r w:rsidR="000B4DDA">
        <w:rPr>
          <w:rFonts w:hint="eastAsia"/>
          <w:szCs w:val="21"/>
        </w:rPr>
        <w:t>割线，</w:t>
      </w:r>
    </w:p>
    <w:p w:rsidR="000B4DDA" w:rsidRDefault="000B4DDA" w:rsidP="00211A43">
      <w:pPr>
        <w:rPr>
          <w:rFonts w:hint="eastAsia"/>
          <w:szCs w:val="21"/>
        </w:rPr>
      </w:pPr>
      <w:r>
        <w:rPr>
          <w:rFonts w:hint="eastAsia"/>
          <w:szCs w:val="21"/>
        </w:rPr>
        <w:t>则</w:t>
      </w:r>
      <w:r w:rsidR="00B329CB" w:rsidRPr="000B4DDA">
        <w:rPr>
          <w:position w:val="-6"/>
          <w:szCs w:val="21"/>
        </w:rPr>
        <w:object w:dxaOrig="1579" w:dyaOrig="320">
          <v:shape id="_x0000_i1314" type="#_x0000_t75" style="width:78.75pt;height:15.75pt" o:ole="">
            <v:imagedata r:id="rId513" o:title=""/>
          </v:shape>
          <o:OLEObject Type="Embed" ProgID="Equation.3" ShapeID="_x0000_i1314" DrawAspect="Content" ObjectID="_1620406961" r:id="rId514"/>
        </w:object>
      </w:r>
    </w:p>
    <w:p w:rsidR="00211A43" w:rsidRDefault="00211A43" w:rsidP="00211A43">
      <w:pPr>
        <w:rPr>
          <w:rFonts w:hint="eastAsia"/>
          <w:szCs w:val="21"/>
        </w:rPr>
      </w:pPr>
    </w:p>
    <w:p w:rsidR="00211A43" w:rsidRDefault="00211A43" w:rsidP="00211A43">
      <w:pPr>
        <w:rPr>
          <w:rFonts w:hint="eastAsia"/>
          <w:szCs w:val="21"/>
        </w:rPr>
      </w:pPr>
    </w:p>
    <w:p w:rsidR="00211A43" w:rsidRDefault="00211A43" w:rsidP="00211A43">
      <w:pPr>
        <w:rPr>
          <w:rFonts w:hint="eastAsia"/>
          <w:szCs w:val="21"/>
        </w:rPr>
      </w:pPr>
    </w:p>
    <w:p w:rsidR="00211A43" w:rsidRDefault="00211A43" w:rsidP="00211A43">
      <w:pPr>
        <w:rPr>
          <w:rFonts w:hint="eastAsia"/>
          <w:szCs w:val="21"/>
        </w:rPr>
      </w:pPr>
    </w:p>
    <w:p w:rsidR="00211A43" w:rsidRPr="00FC5711" w:rsidRDefault="00211A43" w:rsidP="00211A43">
      <w:pPr>
        <w:jc w:val="center"/>
        <w:rPr>
          <w:rFonts w:hint="eastAsia"/>
          <w:b/>
          <w:sz w:val="32"/>
          <w:szCs w:val="32"/>
        </w:rPr>
      </w:pPr>
      <w:r w:rsidRPr="00FC5711">
        <w:rPr>
          <w:rFonts w:hint="eastAsia"/>
          <w:b/>
          <w:sz w:val="32"/>
          <w:szCs w:val="32"/>
        </w:rPr>
        <w:t>第十三章</w:t>
      </w:r>
      <w:r w:rsidRPr="00FC5711">
        <w:rPr>
          <w:rFonts w:hint="eastAsia"/>
          <w:b/>
          <w:sz w:val="32"/>
          <w:szCs w:val="32"/>
        </w:rPr>
        <w:t xml:space="preserve">    </w:t>
      </w:r>
      <w:r w:rsidRPr="00FC5711">
        <w:rPr>
          <w:rFonts w:hint="eastAsia"/>
          <w:b/>
          <w:sz w:val="32"/>
          <w:szCs w:val="32"/>
        </w:rPr>
        <w:t>图形的变换</w:t>
      </w:r>
    </w:p>
    <w:p w:rsidR="00211A43" w:rsidRPr="00263690" w:rsidRDefault="00211A43" w:rsidP="00211A43">
      <w:pPr>
        <w:rPr>
          <w:rFonts w:hint="eastAsia"/>
          <w:b/>
        </w:rPr>
      </w:pPr>
      <w:r w:rsidRPr="00263690">
        <w:rPr>
          <w:rFonts w:hint="eastAsia"/>
          <w:b/>
        </w:rPr>
        <w:t>考点一、平移</w:t>
      </w:r>
      <w:r w:rsidRPr="00263690">
        <w:rPr>
          <w:rFonts w:hint="eastAsia"/>
          <w:b/>
        </w:rPr>
        <w:t xml:space="preserve">    </w:t>
      </w:r>
      <w:r w:rsidRPr="00263690">
        <w:rPr>
          <w:rFonts w:hint="eastAsia"/>
          <w:b/>
        </w:rPr>
        <w:t>（</w:t>
      </w:r>
      <w:r w:rsidRPr="00263690">
        <w:rPr>
          <w:rFonts w:hint="eastAsia"/>
          <w:b/>
        </w:rPr>
        <w:t>3~5</w:t>
      </w:r>
      <w:r w:rsidRPr="00263690">
        <w:rPr>
          <w:rFonts w:hint="eastAsia"/>
          <w:b/>
        </w:rPr>
        <w:t>分）</w:t>
      </w:r>
    </w:p>
    <w:p w:rsidR="00211A43" w:rsidRDefault="00211A43" w:rsidP="00211A43">
      <w:pPr>
        <w:rPr>
          <w:rFonts w:hint="eastAsia"/>
        </w:rPr>
      </w:pPr>
      <w:r>
        <w:rPr>
          <w:rFonts w:hint="eastAsia"/>
        </w:rPr>
        <w:t xml:space="preserve">    1</w:t>
      </w:r>
      <w:r>
        <w:rPr>
          <w:rFonts w:hint="eastAsia"/>
        </w:rPr>
        <w:t>、定义</w:t>
      </w:r>
    </w:p>
    <w:p w:rsidR="00211A43" w:rsidRDefault="00211A43" w:rsidP="00211A43">
      <w:pPr>
        <w:ind w:firstLine="435"/>
        <w:rPr>
          <w:rFonts w:hint="eastAsia"/>
        </w:rPr>
      </w:pPr>
      <w:r>
        <w:rPr>
          <w:rFonts w:hint="eastAsia"/>
        </w:rPr>
        <w:t>把一个图形整体沿某一方向移动，会得到一个新的图形，新图形与原图形的形状和大小完全相同，图形的这种移动叫做平移变换，简称平移。</w:t>
      </w:r>
    </w:p>
    <w:p w:rsidR="00211A43" w:rsidRDefault="00211A43" w:rsidP="00211A43">
      <w:pPr>
        <w:ind w:firstLine="435"/>
        <w:rPr>
          <w:rFonts w:hint="eastAsia"/>
        </w:rPr>
      </w:pPr>
      <w:r>
        <w:rPr>
          <w:rFonts w:hint="eastAsia"/>
        </w:rPr>
        <w:t>2</w:t>
      </w:r>
      <w:r>
        <w:rPr>
          <w:rFonts w:hint="eastAsia"/>
        </w:rPr>
        <w:t>、性质</w:t>
      </w:r>
    </w:p>
    <w:p w:rsidR="00211A43" w:rsidRDefault="00211A43" w:rsidP="00211A43">
      <w:pPr>
        <w:ind w:firstLine="435"/>
        <w:rPr>
          <w:rFonts w:hint="eastAsia"/>
        </w:rPr>
      </w:pPr>
      <w:r>
        <w:rPr>
          <w:rFonts w:hint="eastAsia"/>
        </w:rPr>
        <w:t>（</w:t>
      </w:r>
      <w:r>
        <w:rPr>
          <w:rFonts w:hint="eastAsia"/>
        </w:rPr>
        <w:t>1</w:t>
      </w:r>
      <w:r>
        <w:rPr>
          <w:rFonts w:hint="eastAsia"/>
        </w:rPr>
        <w:t>）平移不改变图形的大小和形状，但图形上的每个点都沿同一方向进行了移动</w:t>
      </w:r>
    </w:p>
    <w:p w:rsidR="00211A43" w:rsidRDefault="00211A43" w:rsidP="00211A43">
      <w:pPr>
        <w:ind w:firstLine="435"/>
        <w:rPr>
          <w:rFonts w:hint="eastAsia"/>
        </w:rPr>
      </w:pPr>
      <w:r>
        <w:rPr>
          <w:rFonts w:hint="eastAsia"/>
        </w:rPr>
        <w:lastRenderedPageBreak/>
        <w:t>（</w:t>
      </w:r>
      <w:r>
        <w:rPr>
          <w:rFonts w:hint="eastAsia"/>
        </w:rPr>
        <w:t>2</w:t>
      </w:r>
      <w:r>
        <w:rPr>
          <w:rFonts w:hint="eastAsia"/>
        </w:rPr>
        <w:t>）连接各组对应点的线段平行（或在同一直线上）且相等。</w:t>
      </w:r>
    </w:p>
    <w:p w:rsidR="00211A43" w:rsidRPr="00263690" w:rsidRDefault="00211A43" w:rsidP="00211A43">
      <w:pPr>
        <w:rPr>
          <w:rFonts w:hint="eastAsia"/>
          <w:b/>
        </w:rPr>
      </w:pPr>
      <w:r w:rsidRPr="00263690">
        <w:rPr>
          <w:rFonts w:hint="eastAsia"/>
          <w:b/>
        </w:rPr>
        <w:t>考点二、轴对称</w:t>
      </w:r>
      <w:r w:rsidRPr="00263690">
        <w:rPr>
          <w:rFonts w:hint="eastAsia"/>
          <w:b/>
        </w:rPr>
        <w:t xml:space="preserve">    </w:t>
      </w:r>
      <w:r w:rsidRPr="00263690">
        <w:rPr>
          <w:rFonts w:hint="eastAsia"/>
          <w:b/>
        </w:rPr>
        <w:t>（</w:t>
      </w:r>
      <w:r w:rsidRPr="00263690">
        <w:rPr>
          <w:rFonts w:hint="eastAsia"/>
          <w:b/>
        </w:rPr>
        <w:t>3~5</w:t>
      </w:r>
      <w:r w:rsidRPr="00263690">
        <w:rPr>
          <w:rFonts w:hint="eastAsia"/>
          <w:b/>
        </w:rPr>
        <w:t>分）</w:t>
      </w:r>
    </w:p>
    <w:p w:rsidR="00211A43" w:rsidRDefault="00211A43" w:rsidP="00211A43">
      <w:pPr>
        <w:rPr>
          <w:rFonts w:hint="eastAsia"/>
        </w:rPr>
      </w:pPr>
      <w:r>
        <w:rPr>
          <w:rFonts w:hint="eastAsia"/>
        </w:rPr>
        <w:t xml:space="preserve">    1</w:t>
      </w:r>
      <w:r>
        <w:rPr>
          <w:rFonts w:hint="eastAsia"/>
        </w:rPr>
        <w:t>、定义</w:t>
      </w:r>
    </w:p>
    <w:p w:rsidR="00211A43" w:rsidRDefault="00211A43" w:rsidP="00211A43">
      <w:pPr>
        <w:ind w:firstLine="435"/>
        <w:rPr>
          <w:rFonts w:hint="eastAsia"/>
        </w:rPr>
      </w:pPr>
      <w:r>
        <w:rPr>
          <w:rFonts w:hint="eastAsia"/>
        </w:rPr>
        <w:t>把一个图形沿着某条直线折叠，如果它能够与另一个图形重合，那么就说这两个图形关于这条直线成轴对称，该直线叫做对称轴。</w:t>
      </w:r>
    </w:p>
    <w:p w:rsidR="00211A43" w:rsidRDefault="00211A43" w:rsidP="00211A43">
      <w:pPr>
        <w:ind w:firstLine="435"/>
        <w:rPr>
          <w:rFonts w:hint="eastAsia"/>
        </w:rPr>
      </w:pPr>
      <w:r>
        <w:rPr>
          <w:rFonts w:hint="eastAsia"/>
        </w:rPr>
        <w:t>2</w:t>
      </w:r>
      <w:r>
        <w:rPr>
          <w:rFonts w:hint="eastAsia"/>
        </w:rPr>
        <w:t>、性质</w:t>
      </w:r>
    </w:p>
    <w:p w:rsidR="00211A43" w:rsidRDefault="00211A43" w:rsidP="00211A43">
      <w:pPr>
        <w:ind w:firstLine="435"/>
        <w:rPr>
          <w:rFonts w:hint="eastAsia"/>
        </w:rPr>
      </w:pPr>
      <w:r>
        <w:rPr>
          <w:rFonts w:hint="eastAsia"/>
        </w:rPr>
        <w:t>（</w:t>
      </w:r>
      <w:r>
        <w:rPr>
          <w:rFonts w:hint="eastAsia"/>
        </w:rPr>
        <w:t>1</w:t>
      </w:r>
      <w:r>
        <w:rPr>
          <w:rFonts w:hint="eastAsia"/>
        </w:rPr>
        <w:t>）关于某条直线对称的两个图形是全等形。</w:t>
      </w:r>
    </w:p>
    <w:p w:rsidR="00211A43" w:rsidRDefault="00211A43" w:rsidP="00211A43">
      <w:pPr>
        <w:ind w:firstLine="435"/>
        <w:rPr>
          <w:rFonts w:hint="eastAsia"/>
        </w:rPr>
      </w:pPr>
      <w:r>
        <w:rPr>
          <w:rFonts w:hint="eastAsia"/>
        </w:rPr>
        <w:t>（</w:t>
      </w:r>
      <w:r>
        <w:rPr>
          <w:rFonts w:hint="eastAsia"/>
        </w:rPr>
        <w:t>2</w:t>
      </w:r>
      <w:r>
        <w:rPr>
          <w:rFonts w:hint="eastAsia"/>
        </w:rPr>
        <w:t>）如果两个图形关于某直线对称，那么对称轴是对应点连线的垂直平分线。</w:t>
      </w:r>
    </w:p>
    <w:p w:rsidR="00211A43" w:rsidRDefault="00211A43" w:rsidP="00211A43">
      <w:pPr>
        <w:ind w:firstLine="435"/>
        <w:rPr>
          <w:rFonts w:hint="eastAsia"/>
        </w:rPr>
      </w:pPr>
      <w:r>
        <w:rPr>
          <w:rFonts w:hint="eastAsia"/>
        </w:rPr>
        <w:t>（</w:t>
      </w:r>
      <w:r>
        <w:rPr>
          <w:rFonts w:hint="eastAsia"/>
        </w:rPr>
        <w:t>3</w:t>
      </w:r>
      <w:r>
        <w:rPr>
          <w:rFonts w:hint="eastAsia"/>
        </w:rPr>
        <w:t>）两个图形关于某直线对称，如果它们的对应线段或延长线相交，那么交点在对称轴上。</w:t>
      </w:r>
    </w:p>
    <w:p w:rsidR="00211A43" w:rsidRDefault="00211A43" w:rsidP="00211A43">
      <w:pPr>
        <w:ind w:firstLine="435"/>
        <w:rPr>
          <w:rFonts w:hint="eastAsia"/>
        </w:rPr>
      </w:pPr>
      <w:r>
        <w:rPr>
          <w:rFonts w:hint="eastAsia"/>
        </w:rPr>
        <w:t>3</w:t>
      </w:r>
      <w:r>
        <w:rPr>
          <w:rFonts w:hint="eastAsia"/>
        </w:rPr>
        <w:t>、判定</w:t>
      </w:r>
    </w:p>
    <w:p w:rsidR="00211A43" w:rsidRDefault="00211A43" w:rsidP="00211A43">
      <w:pPr>
        <w:ind w:firstLine="435"/>
        <w:rPr>
          <w:rFonts w:hint="eastAsia"/>
        </w:rPr>
      </w:pPr>
      <w:r>
        <w:rPr>
          <w:rFonts w:hint="eastAsia"/>
        </w:rPr>
        <w:t>如果两个图形的对应点连线被同一条直线垂直平分，那么这两个图形关于这条直线对称。</w:t>
      </w:r>
    </w:p>
    <w:p w:rsidR="00211A43" w:rsidRDefault="00211A43" w:rsidP="00211A43">
      <w:pPr>
        <w:ind w:firstLine="435"/>
        <w:rPr>
          <w:rFonts w:hint="eastAsia"/>
        </w:rPr>
      </w:pPr>
      <w:r>
        <w:rPr>
          <w:rFonts w:hint="eastAsia"/>
        </w:rPr>
        <w:t>4</w:t>
      </w:r>
      <w:r>
        <w:rPr>
          <w:rFonts w:hint="eastAsia"/>
        </w:rPr>
        <w:t>、轴对称图形</w:t>
      </w:r>
    </w:p>
    <w:p w:rsidR="00211A43" w:rsidRDefault="00211A43" w:rsidP="00211A43">
      <w:pPr>
        <w:ind w:firstLine="435"/>
        <w:rPr>
          <w:rFonts w:hint="eastAsia"/>
        </w:rPr>
      </w:pPr>
      <w:r>
        <w:rPr>
          <w:rFonts w:hint="eastAsia"/>
        </w:rPr>
        <w:t>把一个图形沿着某条直线折叠，如果直线两旁的部分能够互相重合，那么这个图形叫做轴对称图形，这条直线就是它的对称轴。</w:t>
      </w:r>
    </w:p>
    <w:p w:rsidR="00211A43" w:rsidRPr="00263690" w:rsidRDefault="00AA4C03" w:rsidP="00AA4C03">
      <w:pPr>
        <w:rPr>
          <w:rFonts w:hint="eastAsia"/>
          <w:b/>
        </w:rPr>
      </w:pPr>
      <w:r w:rsidRPr="00263690">
        <w:rPr>
          <w:rFonts w:hint="eastAsia"/>
          <w:b/>
        </w:rPr>
        <w:t>考点三、旋转</w:t>
      </w:r>
      <w:r w:rsidRPr="00263690">
        <w:rPr>
          <w:rFonts w:hint="eastAsia"/>
          <w:b/>
        </w:rPr>
        <w:t xml:space="preserve">    </w:t>
      </w:r>
      <w:r w:rsidRPr="00263690">
        <w:rPr>
          <w:rFonts w:hint="eastAsia"/>
          <w:b/>
        </w:rPr>
        <w:t>（</w:t>
      </w:r>
      <w:r w:rsidRPr="00263690">
        <w:rPr>
          <w:rFonts w:hint="eastAsia"/>
          <w:b/>
        </w:rPr>
        <w:t>3~8</w:t>
      </w:r>
      <w:r w:rsidRPr="00263690">
        <w:rPr>
          <w:rFonts w:hint="eastAsia"/>
          <w:b/>
        </w:rPr>
        <w:t>分）</w:t>
      </w:r>
    </w:p>
    <w:p w:rsidR="00AA4C03" w:rsidRDefault="00AA4C03" w:rsidP="00AA4C03">
      <w:pPr>
        <w:rPr>
          <w:rFonts w:hint="eastAsia"/>
        </w:rPr>
      </w:pPr>
      <w:r>
        <w:rPr>
          <w:rFonts w:hint="eastAsia"/>
        </w:rPr>
        <w:t xml:space="preserve">    1</w:t>
      </w:r>
      <w:r>
        <w:rPr>
          <w:rFonts w:hint="eastAsia"/>
        </w:rPr>
        <w:t>、定义</w:t>
      </w:r>
    </w:p>
    <w:p w:rsidR="00AA4C03" w:rsidRDefault="00AA4C03" w:rsidP="00AA4C03">
      <w:pPr>
        <w:ind w:firstLine="435"/>
        <w:rPr>
          <w:rFonts w:hint="eastAsia"/>
        </w:rPr>
      </w:pPr>
      <w:r>
        <w:rPr>
          <w:rFonts w:hint="eastAsia"/>
        </w:rPr>
        <w:t>把一个图形绕某一点</w:t>
      </w:r>
      <w:r>
        <w:rPr>
          <w:rFonts w:hint="eastAsia"/>
        </w:rPr>
        <w:t>O</w:t>
      </w:r>
      <w:r>
        <w:rPr>
          <w:rFonts w:hint="eastAsia"/>
        </w:rPr>
        <w:t>转动一个角度的图形变换叫做旋转，其中</w:t>
      </w:r>
      <w:r>
        <w:rPr>
          <w:rFonts w:hint="eastAsia"/>
        </w:rPr>
        <w:t>O</w:t>
      </w:r>
      <w:r>
        <w:rPr>
          <w:rFonts w:hint="eastAsia"/>
        </w:rPr>
        <w:t>叫做旋转中心，转动的角叫做旋转角。</w:t>
      </w:r>
    </w:p>
    <w:p w:rsidR="00AA4C03" w:rsidRDefault="00AA4C03" w:rsidP="00AA4C03">
      <w:pPr>
        <w:ind w:firstLine="435"/>
        <w:rPr>
          <w:rFonts w:hint="eastAsia"/>
        </w:rPr>
      </w:pPr>
      <w:r>
        <w:rPr>
          <w:rFonts w:hint="eastAsia"/>
        </w:rPr>
        <w:t>2</w:t>
      </w:r>
      <w:r>
        <w:rPr>
          <w:rFonts w:hint="eastAsia"/>
        </w:rPr>
        <w:t>、性质</w:t>
      </w:r>
    </w:p>
    <w:p w:rsidR="00AA4C03" w:rsidRDefault="00AA4C03" w:rsidP="00AA4C03">
      <w:pPr>
        <w:ind w:firstLine="435"/>
        <w:rPr>
          <w:rFonts w:hint="eastAsia"/>
        </w:rPr>
      </w:pPr>
      <w:r>
        <w:rPr>
          <w:rFonts w:hint="eastAsia"/>
        </w:rPr>
        <w:t>（</w:t>
      </w:r>
      <w:r>
        <w:rPr>
          <w:rFonts w:hint="eastAsia"/>
        </w:rPr>
        <w:t>1</w:t>
      </w:r>
      <w:r>
        <w:rPr>
          <w:rFonts w:hint="eastAsia"/>
        </w:rPr>
        <w:t>）对应点到旋转中心</w:t>
      </w:r>
      <w:r w:rsidR="00470B80">
        <w:rPr>
          <w:rFonts w:hint="eastAsia"/>
        </w:rPr>
        <w:t>的距离相等。</w:t>
      </w:r>
    </w:p>
    <w:p w:rsidR="00470B80" w:rsidRDefault="00470B80" w:rsidP="00AA4C03">
      <w:pPr>
        <w:ind w:firstLine="435"/>
        <w:rPr>
          <w:rFonts w:hint="eastAsia"/>
        </w:rPr>
      </w:pPr>
      <w:r>
        <w:rPr>
          <w:rFonts w:hint="eastAsia"/>
        </w:rPr>
        <w:t>（</w:t>
      </w:r>
      <w:r>
        <w:rPr>
          <w:rFonts w:hint="eastAsia"/>
        </w:rPr>
        <w:t>2</w:t>
      </w:r>
      <w:r>
        <w:rPr>
          <w:rFonts w:hint="eastAsia"/>
        </w:rPr>
        <w:t>）对应点与旋转中心所连线段的夹角等于旋转角。</w:t>
      </w:r>
    </w:p>
    <w:p w:rsidR="00470B80" w:rsidRPr="00263690" w:rsidRDefault="00470B80" w:rsidP="00470B80">
      <w:pPr>
        <w:rPr>
          <w:rFonts w:hint="eastAsia"/>
          <w:b/>
        </w:rPr>
      </w:pPr>
      <w:r w:rsidRPr="00263690">
        <w:rPr>
          <w:rFonts w:hint="eastAsia"/>
          <w:b/>
        </w:rPr>
        <w:t>考点四、中心对称</w:t>
      </w:r>
      <w:r w:rsidRPr="00263690">
        <w:rPr>
          <w:rFonts w:hint="eastAsia"/>
          <w:b/>
        </w:rPr>
        <w:t xml:space="preserve">    </w:t>
      </w:r>
      <w:r w:rsidRPr="00263690">
        <w:rPr>
          <w:rFonts w:hint="eastAsia"/>
          <w:b/>
        </w:rPr>
        <w:t>（</w:t>
      </w:r>
      <w:r w:rsidRPr="00263690">
        <w:rPr>
          <w:rFonts w:hint="eastAsia"/>
          <w:b/>
        </w:rPr>
        <w:t>3</w:t>
      </w:r>
      <w:r w:rsidRPr="00263690">
        <w:rPr>
          <w:rFonts w:hint="eastAsia"/>
          <w:b/>
        </w:rPr>
        <w:t>分）</w:t>
      </w:r>
    </w:p>
    <w:p w:rsidR="00470B80" w:rsidRDefault="00470B80" w:rsidP="00470B80">
      <w:pPr>
        <w:rPr>
          <w:rFonts w:hint="eastAsia"/>
        </w:rPr>
      </w:pPr>
      <w:r>
        <w:rPr>
          <w:rFonts w:hint="eastAsia"/>
        </w:rPr>
        <w:t xml:space="preserve">    1</w:t>
      </w:r>
      <w:r>
        <w:rPr>
          <w:rFonts w:hint="eastAsia"/>
        </w:rPr>
        <w:t>、定义</w:t>
      </w:r>
    </w:p>
    <w:p w:rsidR="00470B80" w:rsidRDefault="00470B80" w:rsidP="00470B80">
      <w:pPr>
        <w:ind w:firstLine="435"/>
        <w:rPr>
          <w:rFonts w:hint="eastAsia"/>
        </w:rPr>
      </w:pPr>
      <w:r>
        <w:rPr>
          <w:rFonts w:hint="eastAsia"/>
        </w:rPr>
        <w:t>把一个图形绕着某一个点旋转</w:t>
      </w:r>
      <w:r>
        <w:rPr>
          <w:rFonts w:hint="eastAsia"/>
        </w:rPr>
        <w:t>180</w:t>
      </w:r>
      <w:r>
        <w:rPr>
          <w:rFonts w:hint="eastAsia"/>
        </w:rPr>
        <w:t>°，如果旋转后的图形能够和原来的图形互相重合，那么这个图形叫做中心对称图形，这个点就是它的对称中心。</w:t>
      </w:r>
    </w:p>
    <w:p w:rsidR="00470B80" w:rsidRDefault="00470B80" w:rsidP="00470B80">
      <w:pPr>
        <w:ind w:firstLine="435"/>
        <w:rPr>
          <w:rFonts w:hint="eastAsia"/>
        </w:rPr>
      </w:pPr>
      <w:r>
        <w:rPr>
          <w:rFonts w:hint="eastAsia"/>
        </w:rPr>
        <w:t>2</w:t>
      </w:r>
      <w:r>
        <w:rPr>
          <w:rFonts w:hint="eastAsia"/>
        </w:rPr>
        <w:t>、性质</w:t>
      </w:r>
    </w:p>
    <w:p w:rsidR="00470B80" w:rsidRDefault="00470B80" w:rsidP="00470B80">
      <w:pPr>
        <w:ind w:firstLine="435"/>
        <w:rPr>
          <w:rFonts w:hint="eastAsia"/>
        </w:rPr>
      </w:pPr>
      <w:r>
        <w:rPr>
          <w:rFonts w:hint="eastAsia"/>
        </w:rPr>
        <w:t>（</w:t>
      </w:r>
      <w:r>
        <w:rPr>
          <w:rFonts w:hint="eastAsia"/>
        </w:rPr>
        <w:t>1</w:t>
      </w:r>
      <w:r>
        <w:rPr>
          <w:rFonts w:hint="eastAsia"/>
        </w:rPr>
        <w:t>）关于中心对称的</w:t>
      </w:r>
      <w:r w:rsidR="00502FA0">
        <w:rPr>
          <w:rFonts w:hint="eastAsia"/>
        </w:rPr>
        <w:t>两</w:t>
      </w:r>
      <w:r>
        <w:rPr>
          <w:rFonts w:hint="eastAsia"/>
        </w:rPr>
        <w:t>个图形</w:t>
      </w:r>
      <w:r w:rsidR="00502FA0">
        <w:rPr>
          <w:rFonts w:hint="eastAsia"/>
        </w:rPr>
        <w:t>是全等形。</w:t>
      </w:r>
    </w:p>
    <w:p w:rsidR="00502FA0" w:rsidRDefault="00502FA0" w:rsidP="00470B80">
      <w:pPr>
        <w:ind w:firstLine="435"/>
        <w:rPr>
          <w:rFonts w:hint="eastAsia"/>
        </w:rPr>
      </w:pPr>
      <w:r>
        <w:rPr>
          <w:rFonts w:hint="eastAsia"/>
        </w:rPr>
        <w:t>（</w:t>
      </w:r>
      <w:r>
        <w:rPr>
          <w:rFonts w:hint="eastAsia"/>
        </w:rPr>
        <w:t>2</w:t>
      </w:r>
      <w:r>
        <w:rPr>
          <w:rFonts w:hint="eastAsia"/>
        </w:rPr>
        <w:t>）关于中心对称的两个图形，对称点连线都经过对称中心，并且被对称中心平分。</w:t>
      </w:r>
    </w:p>
    <w:p w:rsidR="00502FA0" w:rsidRDefault="00502FA0" w:rsidP="00470B80">
      <w:pPr>
        <w:ind w:firstLine="435"/>
        <w:rPr>
          <w:rFonts w:hint="eastAsia"/>
        </w:rPr>
      </w:pPr>
      <w:r>
        <w:rPr>
          <w:rFonts w:hint="eastAsia"/>
        </w:rPr>
        <w:t>（</w:t>
      </w:r>
      <w:r>
        <w:rPr>
          <w:rFonts w:hint="eastAsia"/>
        </w:rPr>
        <w:t>3</w:t>
      </w:r>
      <w:r>
        <w:rPr>
          <w:rFonts w:hint="eastAsia"/>
        </w:rPr>
        <w:t>）关于中心对称的两个图形，对应线段平行（或在同一直线上）且相等。</w:t>
      </w:r>
    </w:p>
    <w:p w:rsidR="00204F6D" w:rsidRDefault="00204F6D" w:rsidP="00470B80">
      <w:pPr>
        <w:ind w:firstLine="435"/>
        <w:rPr>
          <w:rFonts w:hint="eastAsia"/>
        </w:rPr>
      </w:pPr>
      <w:r>
        <w:rPr>
          <w:rFonts w:hint="eastAsia"/>
        </w:rPr>
        <w:t>3</w:t>
      </w:r>
      <w:r>
        <w:rPr>
          <w:rFonts w:hint="eastAsia"/>
        </w:rPr>
        <w:t>、判定</w:t>
      </w:r>
    </w:p>
    <w:p w:rsidR="00204F6D" w:rsidRDefault="00204F6D" w:rsidP="00470B80">
      <w:pPr>
        <w:ind w:firstLine="435"/>
        <w:rPr>
          <w:rFonts w:hint="eastAsia"/>
        </w:rPr>
      </w:pPr>
      <w:r>
        <w:rPr>
          <w:rFonts w:hint="eastAsia"/>
        </w:rPr>
        <w:t>如果两个图形的对应点连线都经过某一点，并且被这一点平分，那么这两个图形关于这一点对称。</w:t>
      </w:r>
    </w:p>
    <w:p w:rsidR="00204F6D" w:rsidRDefault="00204F6D" w:rsidP="00470B80">
      <w:pPr>
        <w:ind w:firstLine="435"/>
        <w:rPr>
          <w:rFonts w:hint="eastAsia"/>
        </w:rPr>
      </w:pPr>
      <w:r>
        <w:rPr>
          <w:rFonts w:hint="eastAsia"/>
        </w:rPr>
        <w:t>4</w:t>
      </w:r>
      <w:r>
        <w:rPr>
          <w:rFonts w:hint="eastAsia"/>
        </w:rPr>
        <w:t>、中心对称图形</w:t>
      </w:r>
    </w:p>
    <w:p w:rsidR="00204F6D" w:rsidRDefault="00204F6D" w:rsidP="00470B80">
      <w:pPr>
        <w:ind w:firstLine="435"/>
        <w:rPr>
          <w:rFonts w:hint="eastAsia"/>
        </w:rPr>
      </w:pPr>
      <w:r>
        <w:rPr>
          <w:rFonts w:hint="eastAsia"/>
        </w:rPr>
        <w:t>把一个图形绕某一个点旋转</w:t>
      </w:r>
      <w:r>
        <w:rPr>
          <w:rFonts w:hint="eastAsia"/>
        </w:rPr>
        <w:t>180</w:t>
      </w:r>
      <w:r>
        <w:rPr>
          <w:rFonts w:hint="eastAsia"/>
        </w:rPr>
        <w:t>°，如果旋转后的图形能够和原来的图形互相重合，那么这个图形叫做中心对称图形，这个店就是它的对称中心。</w:t>
      </w:r>
    </w:p>
    <w:p w:rsidR="00204F6D" w:rsidRDefault="00204F6D" w:rsidP="00204F6D">
      <w:pPr>
        <w:rPr>
          <w:rFonts w:hint="eastAsia"/>
        </w:rPr>
      </w:pPr>
      <w:r>
        <w:rPr>
          <w:rFonts w:hint="eastAsia"/>
        </w:rPr>
        <w:t>考点五、坐标系中对称点的特征</w:t>
      </w:r>
      <w:r>
        <w:rPr>
          <w:rFonts w:hint="eastAsia"/>
        </w:rPr>
        <w:t xml:space="preserve">    </w:t>
      </w:r>
      <w:r>
        <w:rPr>
          <w:rFonts w:hint="eastAsia"/>
        </w:rPr>
        <w:t>（</w:t>
      </w:r>
      <w:r>
        <w:rPr>
          <w:rFonts w:hint="eastAsia"/>
        </w:rPr>
        <w:t>3</w:t>
      </w:r>
      <w:r>
        <w:rPr>
          <w:rFonts w:hint="eastAsia"/>
        </w:rPr>
        <w:t>分）</w:t>
      </w:r>
    </w:p>
    <w:p w:rsidR="00AB45F5" w:rsidRDefault="00AB45F5" w:rsidP="00204F6D">
      <w:pPr>
        <w:rPr>
          <w:rFonts w:hint="eastAsia"/>
        </w:rPr>
      </w:pPr>
      <w:r>
        <w:rPr>
          <w:rFonts w:hint="eastAsia"/>
        </w:rPr>
        <w:t xml:space="preserve">    1</w:t>
      </w:r>
      <w:r>
        <w:rPr>
          <w:rFonts w:hint="eastAsia"/>
        </w:rPr>
        <w:t>、关于原点对称的点的特征</w:t>
      </w:r>
    </w:p>
    <w:p w:rsidR="00AB45F5" w:rsidRDefault="00AB45F5" w:rsidP="00AB45F5">
      <w:pPr>
        <w:ind w:firstLine="435"/>
        <w:rPr>
          <w:rFonts w:hint="eastAsia"/>
        </w:rPr>
      </w:pPr>
      <w:r>
        <w:rPr>
          <w:rFonts w:hint="eastAsia"/>
        </w:rPr>
        <w:t>两个点关于原点对称时，它们的坐标的符号相反，即点</w:t>
      </w:r>
      <w:r>
        <w:rPr>
          <w:rFonts w:hint="eastAsia"/>
        </w:rPr>
        <w:t>P</w:t>
      </w:r>
      <w:r>
        <w:rPr>
          <w:rFonts w:hint="eastAsia"/>
        </w:rPr>
        <w:t>（</w:t>
      </w:r>
      <w:r>
        <w:rPr>
          <w:rFonts w:hint="eastAsia"/>
        </w:rPr>
        <w:t>x</w:t>
      </w:r>
      <w:r>
        <w:rPr>
          <w:rFonts w:hint="eastAsia"/>
        </w:rPr>
        <w:t>，</w:t>
      </w:r>
      <w:r>
        <w:rPr>
          <w:rFonts w:hint="eastAsia"/>
        </w:rPr>
        <w:t>y</w:t>
      </w:r>
      <w:r>
        <w:rPr>
          <w:rFonts w:hint="eastAsia"/>
        </w:rPr>
        <w:t>）关于原点的对称点为</w:t>
      </w:r>
      <w:r>
        <w:rPr>
          <w:rFonts w:hint="eastAsia"/>
        </w:rPr>
        <w:t>P</w:t>
      </w:r>
      <w:r>
        <w:t>’</w:t>
      </w:r>
      <w:r>
        <w:rPr>
          <w:rFonts w:hint="eastAsia"/>
        </w:rPr>
        <w:t>（</w:t>
      </w:r>
      <w:r>
        <w:rPr>
          <w:rFonts w:hint="eastAsia"/>
        </w:rPr>
        <w:t>-x</w:t>
      </w:r>
      <w:r>
        <w:rPr>
          <w:rFonts w:hint="eastAsia"/>
        </w:rPr>
        <w:t>，</w:t>
      </w:r>
      <w:r>
        <w:rPr>
          <w:rFonts w:hint="eastAsia"/>
        </w:rPr>
        <w:t>-y</w:t>
      </w:r>
      <w:r>
        <w:rPr>
          <w:rFonts w:hint="eastAsia"/>
        </w:rPr>
        <w:t>）</w:t>
      </w:r>
    </w:p>
    <w:p w:rsidR="00AB45F5" w:rsidRDefault="00AB45F5" w:rsidP="00AB45F5">
      <w:pPr>
        <w:ind w:firstLine="435"/>
        <w:rPr>
          <w:rFonts w:hint="eastAsia"/>
        </w:rPr>
      </w:pPr>
      <w:r>
        <w:rPr>
          <w:rFonts w:hint="eastAsia"/>
        </w:rPr>
        <w:t>2</w:t>
      </w:r>
      <w:r>
        <w:rPr>
          <w:rFonts w:hint="eastAsia"/>
        </w:rPr>
        <w:t>、关于</w:t>
      </w:r>
      <w:r>
        <w:rPr>
          <w:rFonts w:hint="eastAsia"/>
        </w:rPr>
        <w:t>x</w:t>
      </w:r>
      <w:r>
        <w:rPr>
          <w:rFonts w:hint="eastAsia"/>
        </w:rPr>
        <w:t>轴对称的点的特征</w:t>
      </w:r>
    </w:p>
    <w:p w:rsidR="00AB45F5" w:rsidRDefault="00AB45F5" w:rsidP="00AB45F5">
      <w:pPr>
        <w:ind w:firstLine="435"/>
        <w:rPr>
          <w:rFonts w:hint="eastAsia"/>
        </w:rPr>
      </w:pPr>
      <w:r>
        <w:rPr>
          <w:rFonts w:hint="eastAsia"/>
        </w:rPr>
        <w:t>两个点关于</w:t>
      </w:r>
      <w:r>
        <w:rPr>
          <w:rFonts w:hint="eastAsia"/>
        </w:rPr>
        <w:t>x</w:t>
      </w:r>
      <w:r>
        <w:rPr>
          <w:rFonts w:hint="eastAsia"/>
        </w:rPr>
        <w:t>轴对称时，它们的坐标中，</w:t>
      </w:r>
      <w:r>
        <w:rPr>
          <w:rFonts w:hint="eastAsia"/>
        </w:rPr>
        <w:t>x</w:t>
      </w:r>
      <w:r>
        <w:rPr>
          <w:rFonts w:hint="eastAsia"/>
        </w:rPr>
        <w:t>相等，</w:t>
      </w:r>
      <w:r>
        <w:rPr>
          <w:rFonts w:hint="eastAsia"/>
        </w:rPr>
        <w:t>y</w:t>
      </w:r>
      <w:r>
        <w:rPr>
          <w:rFonts w:hint="eastAsia"/>
        </w:rPr>
        <w:t>的符号相反，即点</w:t>
      </w:r>
      <w:r>
        <w:rPr>
          <w:rFonts w:hint="eastAsia"/>
        </w:rPr>
        <w:t>P</w:t>
      </w:r>
      <w:r>
        <w:rPr>
          <w:rFonts w:hint="eastAsia"/>
        </w:rPr>
        <w:t>（</w:t>
      </w:r>
      <w:r>
        <w:rPr>
          <w:rFonts w:hint="eastAsia"/>
        </w:rPr>
        <w:t>x</w:t>
      </w:r>
      <w:r>
        <w:rPr>
          <w:rFonts w:hint="eastAsia"/>
        </w:rPr>
        <w:t>，</w:t>
      </w:r>
      <w:r>
        <w:rPr>
          <w:rFonts w:hint="eastAsia"/>
        </w:rPr>
        <w:t>y</w:t>
      </w:r>
      <w:r>
        <w:rPr>
          <w:rFonts w:hint="eastAsia"/>
        </w:rPr>
        <w:t>）关于</w:t>
      </w:r>
      <w:r>
        <w:rPr>
          <w:rFonts w:hint="eastAsia"/>
        </w:rPr>
        <w:t>x</w:t>
      </w:r>
      <w:r>
        <w:rPr>
          <w:rFonts w:hint="eastAsia"/>
        </w:rPr>
        <w:t>轴的对称点为</w:t>
      </w:r>
      <w:r>
        <w:rPr>
          <w:rFonts w:hint="eastAsia"/>
        </w:rPr>
        <w:t>P</w:t>
      </w:r>
      <w:r>
        <w:t>’</w:t>
      </w:r>
      <w:r>
        <w:rPr>
          <w:rFonts w:hint="eastAsia"/>
        </w:rPr>
        <w:t>（</w:t>
      </w:r>
      <w:r>
        <w:rPr>
          <w:rFonts w:hint="eastAsia"/>
        </w:rPr>
        <w:t>x</w:t>
      </w:r>
      <w:r>
        <w:rPr>
          <w:rFonts w:hint="eastAsia"/>
        </w:rPr>
        <w:t>，</w:t>
      </w:r>
      <w:r>
        <w:rPr>
          <w:rFonts w:hint="eastAsia"/>
        </w:rPr>
        <w:t>-y</w:t>
      </w:r>
      <w:r>
        <w:rPr>
          <w:rFonts w:hint="eastAsia"/>
        </w:rPr>
        <w:t>）</w:t>
      </w:r>
    </w:p>
    <w:p w:rsidR="00AB45F5" w:rsidRDefault="00AB45F5" w:rsidP="00AB45F5">
      <w:pPr>
        <w:ind w:firstLine="435"/>
        <w:rPr>
          <w:rFonts w:hint="eastAsia"/>
        </w:rPr>
      </w:pPr>
      <w:r>
        <w:rPr>
          <w:rFonts w:hint="eastAsia"/>
        </w:rPr>
        <w:t>3</w:t>
      </w:r>
      <w:r>
        <w:rPr>
          <w:rFonts w:hint="eastAsia"/>
        </w:rPr>
        <w:t>、关于</w:t>
      </w:r>
      <w:r>
        <w:rPr>
          <w:rFonts w:hint="eastAsia"/>
        </w:rPr>
        <w:t>y</w:t>
      </w:r>
      <w:r>
        <w:rPr>
          <w:rFonts w:hint="eastAsia"/>
        </w:rPr>
        <w:t>轴对称的点的特征</w:t>
      </w:r>
    </w:p>
    <w:p w:rsidR="00AB45F5" w:rsidRDefault="00AB45F5" w:rsidP="00AB45F5">
      <w:pPr>
        <w:ind w:firstLine="435"/>
        <w:rPr>
          <w:rFonts w:hint="eastAsia"/>
        </w:rPr>
      </w:pPr>
      <w:r>
        <w:rPr>
          <w:rFonts w:hint="eastAsia"/>
        </w:rPr>
        <w:t>两个点关于</w:t>
      </w:r>
      <w:r>
        <w:rPr>
          <w:rFonts w:hint="eastAsia"/>
        </w:rPr>
        <w:t>y</w:t>
      </w:r>
      <w:r>
        <w:rPr>
          <w:rFonts w:hint="eastAsia"/>
        </w:rPr>
        <w:t>轴对称时，它们的坐标中，</w:t>
      </w:r>
      <w:r>
        <w:rPr>
          <w:rFonts w:hint="eastAsia"/>
        </w:rPr>
        <w:t>y</w:t>
      </w:r>
      <w:r>
        <w:rPr>
          <w:rFonts w:hint="eastAsia"/>
        </w:rPr>
        <w:t>相等，</w:t>
      </w:r>
      <w:r>
        <w:rPr>
          <w:rFonts w:hint="eastAsia"/>
        </w:rPr>
        <w:t>x</w:t>
      </w:r>
      <w:r>
        <w:rPr>
          <w:rFonts w:hint="eastAsia"/>
        </w:rPr>
        <w:t>的符号相反，即点</w:t>
      </w:r>
      <w:r>
        <w:rPr>
          <w:rFonts w:hint="eastAsia"/>
        </w:rPr>
        <w:t>P</w:t>
      </w:r>
      <w:r>
        <w:rPr>
          <w:rFonts w:hint="eastAsia"/>
        </w:rPr>
        <w:t>（</w:t>
      </w:r>
      <w:r>
        <w:rPr>
          <w:rFonts w:hint="eastAsia"/>
        </w:rPr>
        <w:t>x</w:t>
      </w:r>
      <w:r>
        <w:rPr>
          <w:rFonts w:hint="eastAsia"/>
        </w:rPr>
        <w:t>，</w:t>
      </w:r>
      <w:r>
        <w:rPr>
          <w:rFonts w:hint="eastAsia"/>
        </w:rPr>
        <w:t>y</w:t>
      </w:r>
      <w:r>
        <w:rPr>
          <w:rFonts w:hint="eastAsia"/>
        </w:rPr>
        <w:t>）关于</w:t>
      </w:r>
      <w:r>
        <w:rPr>
          <w:rFonts w:hint="eastAsia"/>
        </w:rPr>
        <w:t>y</w:t>
      </w:r>
      <w:r>
        <w:rPr>
          <w:rFonts w:hint="eastAsia"/>
        </w:rPr>
        <w:t>轴的对称点为</w:t>
      </w:r>
      <w:r>
        <w:rPr>
          <w:rFonts w:hint="eastAsia"/>
        </w:rPr>
        <w:t>P</w:t>
      </w:r>
      <w:r>
        <w:t>’</w:t>
      </w:r>
      <w:r>
        <w:rPr>
          <w:rFonts w:hint="eastAsia"/>
        </w:rPr>
        <w:t>（</w:t>
      </w:r>
      <w:r>
        <w:rPr>
          <w:rFonts w:hint="eastAsia"/>
        </w:rPr>
        <w:t>-x</w:t>
      </w:r>
      <w:r>
        <w:rPr>
          <w:rFonts w:hint="eastAsia"/>
        </w:rPr>
        <w:t>，</w:t>
      </w:r>
      <w:r>
        <w:rPr>
          <w:rFonts w:hint="eastAsia"/>
        </w:rPr>
        <w:t>y</w:t>
      </w:r>
      <w:r>
        <w:rPr>
          <w:rFonts w:hint="eastAsia"/>
        </w:rPr>
        <w:t>）</w:t>
      </w:r>
    </w:p>
    <w:p w:rsidR="00BF330B" w:rsidRPr="00F1347B" w:rsidRDefault="00BF330B" w:rsidP="00BF330B">
      <w:pPr>
        <w:spacing w:line="300" w:lineRule="exact"/>
        <w:ind w:firstLineChars="900" w:firstLine="2891"/>
        <w:rPr>
          <w:rFonts w:ascii="宋体" w:hAnsi="宋体" w:hint="eastAsia"/>
          <w:b/>
          <w:sz w:val="32"/>
          <w:szCs w:val="32"/>
        </w:rPr>
      </w:pPr>
      <w:r w:rsidRPr="00F1347B">
        <w:rPr>
          <w:rFonts w:ascii="宋体" w:hAnsi="宋体" w:hint="eastAsia"/>
          <w:b/>
          <w:sz w:val="32"/>
          <w:szCs w:val="32"/>
        </w:rPr>
        <w:t>初中数学总复习知识点</w:t>
      </w:r>
    </w:p>
    <w:p w:rsidR="00BF330B" w:rsidRPr="00414E5B" w:rsidRDefault="00BF330B" w:rsidP="00BF330B">
      <w:pPr>
        <w:spacing w:line="380" w:lineRule="exact"/>
        <w:ind w:left="180" w:hangingChars="100" w:hanging="180"/>
        <w:rPr>
          <w:rFonts w:hint="eastAsia"/>
          <w:color w:val="000000"/>
          <w:sz w:val="18"/>
          <w:szCs w:val="21"/>
        </w:rPr>
      </w:pPr>
      <w:r w:rsidRPr="00414E5B">
        <w:rPr>
          <w:rFonts w:hint="eastAsia"/>
          <w:color w:val="000000"/>
          <w:sz w:val="18"/>
          <w:szCs w:val="21"/>
        </w:rPr>
        <w:t>1.</w:t>
      </w:r>
      <w:r w:rsidRPr="00414E5B">
        <w:rPr>
          <w:rFonts w:hint="eastAsia"/>
          <w:color w:val="000000"/>
          <w:sz w:val="18"/>
          <w:szCs w:val="21"/>
        </w:rPr>
        <w:t>数的分类及概念：整数和分数统称有理数（有限小数和无限循环小数），像</w:t>
      </w:r>
      <w:r w:rsidRPr="00414E5B">
        <w:rPr>
          <w:color w:val="000000"/>
          <w:sz w:val="18"/>
          <w:szCs w:val="21"/>
        </w:rPr>
        <w:t>√</w:t>
      </w:r>
      <w:r w:rsidRPr="00414E5B">
        <w:rPr>
          <w:rFonts w:hint="eastAsia"/>
          <w:color w:val="000000"/>
          <w:sz w:val="18"/>
          <w:szCs w:val="21"/>
        </w:rPr>
        <w:t>3</w:t>
      </w:r>
      <w:r w:rsidRPr="00414E5B">
        <w:rPr>
          <w:rFonts w:hint="eastAsia"/>
          <w:color w:val="000000"/>
          <w:sz w:val="18"/>
          <w:szCs w:val="21"/>
        </w:rPr>
        <w:t>，</w:t>
      </w:r>
      <w:r w:rsidRPr="00414E5B">
        <w:rPr>
          <w:color w:val="000000"/>
          <w:sz w:val="18"/>
          <w:szCs w:val="21"/>
        </w:rPr>
        <w:t>π</w:t>
      </w:r>
      <w:r w:rsidRPr="00414E5B">
        <w:rPr>
          <w:rFonts w:hint="eastAsia"/>
          <w:color w:val="000000"/>
          <w:sz w:val="18"/>
          <w:szCs w:val="21"/>
        </w:rPr>
        <w:t>，</w:t>
      </w:r>
      <w:r w:rsidRPr="00414E5B">
        <w:rPr>
          <w:rFonts w:hint="eastAsia"/>
          <w:color w:val="000000"/>
          <w:sz w:val="18"/>
          <w:szCs w:val="21"/>
        </w:rPr>
        <w:t>0.101001</w:t>
      </w:r>
      <w:r w:rsidRPr="00414E5B">
        <w:rPr>
          <w:color w:val="000000"/>
          <w:sz w:val="18"/>
          <w:szCs w:val="21"/>
        </w:rPr>
        <w:t>∙∙∙</w:t>
      </w:r>
      <w:r w:rsidRPr="00414E5B">
        <w:rPr>
          <w:rFonts w:hint="eastAsia"/>
          <w:color w:val="000000"/>
          <w:sz w:val="18"/>
          <w:szCs w:val="21"/>
        </w:rPr>
        <w:t>叫无理数；有理数和无理数统称实数。实数按正负也可分为：正整数、正分数、</w:t>
      </w:r>
      <w:r w:rsidRPr="00414E5B">
        <w:rPr>
          <w:rFonts w:hint="eastAsia"/>
          <w:color w:val="000000"/>
          <w:sz w:val="18"/>
          <w:szCs w:val="21"/>
        </w:rPr>
        <w:t>0</w:t>
      </w:r>
      <w:r w:rsidRPr="00414E5B">
        <w:rPr>
          <w:rFonts w:hint="eastAsia"/>
          <w:color w:val="000000"/>
          <w:sz w:val="18"/>
          <w:szCs w:val="21"/>
        </w:rPr>
        <w:t>、负整数、负分数，正无理数、负无理数。</w:t>
      </w:r>
    </w:p>
    <w:p w:rsidR="00BF330B" w:rsidRPr="00414E5B" w:rsidRDefault="00BF330B" w:rsidP="00BF330B">
      <w:pPr>
        <w:spacing w:line="380" w:lineRule="exact"/>
        <w:rPr>
          <w:rFonts w:hint="eastAsia"/>
          <w:color w:val="000000"/>
          <w:sz w:val="18"/>
          <w:szCs w:val="21"/>
        </w:rPr>
      </w:pPr>
      <w:r w:rsidRPr="00414E5B">
        <w:rPr>
          <w:rFonts w:hint="eastAsia"/>
          <w:color w:val="000000"/>
          <w:sz w:val="18"/>
          <w:szCs w:val="21"/>
        </w:rPr>
        <w:t>2.</w:t>
      </w:r>
      <w:r w:rsidRPr="00414E5B">
        <w:rPr>
          <w:rFonts w:hint="eastAsia"/>
          <w:color w:val="000000"/>
          <w:sz w:val="18"/>
          <w:szCs w:val="21"/>
        </w:rPr>
        <w:t>自然数（</w:t>
      </w:r>
      <w:r w:rsidRPr="00414E5B">
        <w:rPr>
          <w:rFonts w:hint="eastAsia"/>
          <w:color w:val="000000"/>
          <w:sz w:val="18"/>
          <w:szCs w:val="21"/>
        </w:rPr>
        <w:t>0</w:t>
      </w:r>
      <w:r w:rsidRPr="00414E5B">
        <w:rPr>
          <w:rFonts w:hint="eastAsia"/>
          <w:color w:val="000000"/>
          <w:sz w:val="18"/>
          <w:szCs w:val="21"/>
        </w:rPr>
        <w:t>和正整数）；奇数</w:t>
      </w:r>
      <w:r w:rsidRPr="00414E5B">
        <w:rPr>
          <w:rFonts w:hint="eastAsia"/>
          <w:color w:val="000000"/>
          <w:sz w:val="18"/>
          <w:szCs w:val="21"/>
        </w:rPr>
        <w:t>2n-1</w:t>
      </w:r>
      <w:r w:rsidRPr="00414E5B">
        <w:rPr>
          <w:rFonts w:hint="eastAsia"/>
          <w:color w:val="000000"/>
          <w:sz w:val="18"/>
          <w:szCs w:val="21"/>
        </w:rPr>
        <w:t>、偶数</w:t>
      </w:r>
      <w:r w:rsidRPr="00414E5B">
        <w:rPr>
          <w:rFonts w:hint="eastAsia"/>
          <w:color w:val="000000"/>
          <w:sz w:val="18"/>
          <w:szCs w:val="21"/>
        </w:rPr>
        <w:t>2n</w:t>
      </w:r>
      <w:r w:rsidRPr="00414E5B">
        <w:rPr>
          <w:rFonts w:hint="eastAsia"/>
          <w:color w:val="000000"/>
          <w:sz w:val="18"/>
          <w:szCs w:val="21"/>
        </w:rPr>
        <w:t>、质数、合数。科学记数法：</w:t>
      </w:r>
      <w:r w:rsidRPr="00414E5B">
        <w:rPr>
          <w:rFonts w:hint="eastAsia"/>
          <w:color w:val="000000"/>
          <w:sz w:val="18"/>
          <w:szCs w:val="21"/>
        </w:rPr>
        <w:object w:dxaOrig="720" w:dyaOrig="320">
          <v:shape id="_x0000_i1315" type="#_x0000_t75" style="width:36pt;height:15.75pt" o:ole="">
            <v:imagedata r:id="rId515" o:title=""/>
          </v:shape>
          <o:OLEObject Type="Embed" ProgID="Equation.3" ShapeID="_x0000_i1315" DrawAspect="Content" ObjectID="_1620406962" r:id="rId516"/>
        </w:object>
      </w:r>
      <w:r w:rsidRPr="00414E5B">
        <w:rPr>
          <w:rFonts w:hint="eastAsia"/>
          <w:color w:val="000000"/>
          <w:sz w:val="18"/>
          <w:szCs w:val="21"/>
        </w:rPr>
        <w:t>（</w:t>
      </w:r>
      <w:r w:rsidRPr="00414E5B">
        <w:rPr>
          <w:rFonts w:hint="eastAsia"/>
          <w:color w:val="000000"/>
          <w:sz w:val="18"/>
          <w:szCs w:val="21"/>
        </w:rPr>
        <w:t>1</w:t>
      </w:r>
      <w:r w:rsidRPr="00414E5B">
        <w:rPr>
          <w:rFonts w:hint="eastAsia"/>
          <w:color w:val="000000"/>
          <w:sz w:val="18"/>
          <w:szCs w:val="21"/>
        </w:rPr>
        <w:t>≤</w:t>
      </w:r>
      <w:r w:rsidRPr="00414E5B">
        <w:rPr>
          <w:rFonts w:hint="eastAsia"/>
          <w:color w:val="000000"/>
          <w:sz w:val="18"/>
          <w:szCs w:val="21"/>
        </w:rPr>
        <w:t>a</w:t>
      </w:r>
      <w:r w:rsidRPr="00414E5B">
        <w:rPr>
          <w:rFonts w:hint="eastAsia"/>
          <w:color w:val="000000"/>
          <w:sz w:val="18"/>
          <w:szCs w:val="21"/>
        </w:rPr>
        <w:t>＜</w:t>
      </w:r>
      <w:r w:rsidRPr="00414E5B">
        <w:rPr>
          <w:rFonts w:hint="eastAsia"/>
          <w:color w:val="000000"/>
          <w:sz w:val="18"/>
          <w:szCs w:val="21"/>
        </w:rPr>
        <w:t>10,n</w:t>
      </w:r>
      <w:r w:rsidRPr="00414E5B">
        <w:rPr>
          <w:rFonts w:hint="eastAsia"/>
          <w:color w:val="000000"/>
          <w:sz w:val="18"/>
          <w:szCs w:val="21"/>
        </w:rPr>
        <w:t>是整数）</w:t>
      </w:r>
      <w:r>
        <w:rPr>
          <w:rFonts w:hint="eastAsia"/>
          <w:color w:val="000000"/>
          <w:sz w:val="18"/>
          <w:szCs w:val="21"/>
        </w:rPr>
        <w:t>,</w:t>
      </w:r>
      <w:r>
        <w:rPr>
          <w:rFonts w:hint="eastAsia"/>
          <w:color w:val="000000"/>
          <w:sz w:val="18"/>
          <w:szCs w:val="21"/>
        </w:rPr>
        <w:t>有效数字。</w:t>
      </w:r>
    </w:p>
    <w:p w:rsidR="00BF330B" w:rsidRPr="00414E5B" w:rsidRDefault="00BF330B" w:rsidP="00BF330B">
      <w:pPr>
        <w:spacing w:line="380" w:lineRule="exact"/>
        <w:rPr>
          <w:rFonts w:hint="eastAsia"/>
          <w:color w:val="000000"/>
          <w:sz w:val="18"/>
          <w:szCs w:val="21"/>
        </w:rPr>
      </w:pPr>
      <w:r w:rsidRPr="00414E5B">
        <w:rPr>
          <w:rFonts w:hint="eastAsia"/>
          <w:color w:val="000000"/>
          <w:sz w:val="18"/>
          <w:szCs w:val="21"/>
        </w:rPr>
        <w:t>3</w:t>
      </w:r>
      <w:r w:rsidRPr="00414E5B">
        <w:rPr>
          <w:rFonts w:hint="eastAsia"/>
          <w:color w:val="000000"/>
          <w:sz w:val="18"/>
          <w:szCs w:val="21"/>
        </w:rPr>
        <w:t>．（</w:t>
      </w:r>
      <w:r w:rsidRPr="00414E5B">
        <w:rPr>
          <w:rFonts w:hint="eastAsia"/>
          <w:color w:val="000000"/>
          <w:sz w:val="18"/>
          <w:szCs w:val="21"/>
        </w:rPr>
        <w:t>1</w:t>
      </w:r>
      <w:r w:rsidRPr="00414E5B">
        <w:rPr>
          <w:rFonts w:hint="eastAsia"/>
          <w:color w:val="000000"/>
          <w:sz w:val="18"/>
          <w:szCs w:val="21"/>
        </w:rPr>
        <w:t>）倒数积为</w:t>
      </w:r>
      <w:r w:rsidRPr="00414E5B">
        <w:rPr>
          <w:rFonts w:hint="eastAsia"/>
          <w:color w:val="000000"/>
          <w:sz w:val="18"/>
          <w:szCs w:val="21"/>
        </w:rPr>
        <w:t>1</w:t>
      </w:r>
      <w:r w:rsidRPr="00414E5B">
        <w:rPr>
          <w:rFonts w:hint="eastAsia"/>
          <w:color w:val="000000"/>
          <w:sz w:val="18"/>
          <w:szCs w:val="21"/>
        </w:rPr>
        <w:t>；（</w:t>
      </w:r>
      <w:r w:rsidRPr="00414E5B">
        <w:rPr>
          <w:rFonts w:hint="eastAsia"/>
          <w:color w:val="000000"/>
          <w:sz w:val="18"/>
          <w:szCs w:val="21"/>
        </w:rPr>
        <w:t>2</w:t>
      </w:r>
      <w:r w:rsidRPr="00414E5B">
        <w:rPr>
          <w:rFonts w:hint="eastAsia"/>
          <w:color w:val="000000"/>
          <w:sz w:val="18"/>
          <w:szCs w:val="21"/>
        </w:rPr>
        <w:t>）相反数和为</w:t>
      </w:r>
      <w:r w:rsidRPr="00414E5B">
        <w:rPr>
          <w:rFonts w:hint="eastAsia"/>
          <w:color w:val="000000"/>
          <w:sz w:val="18"/>
          <w:szCs w:val="21"/>
        </w:rPr>
        <w:t>0,</w:t>
      </w:r>
      <w:r w:rsidRPr="00414E5B">
        <w:rPr>
          <w:rFonts w:hint="eastAsia"/>
          <w:color w:val="000000"/>
          <w:sz w:val="18"/>
          <w:szCs w:val="21"/>
        </w:rPr>
        <w:t>商为</w:t>
      </w:r>
      <w:r w:rsidRPr="00414E5B">
        <w:rPr>
          <w:rFonts w:hint="eastAsia"/>
          <w:color w:val="000000"/>
          <w:sz w:val="18"/>
          <w:szCs w:val="21"/>
        </w:rPr>
        <w:t>-1</w:t>
      </w:r>
      <w:r w:rsidRPr="00414E5B">
        <w:rPr>
          <w:rFonts w:hint="eastAsia"/>
          <w:color w:val="000000"/>
          <w:sz w:val="18"/>
          <w:szCs w:val="21"/>
        </w:rPr>
        <w:t>；（</w:t>
      </w:r>
      <w:r w:rsidRPr="00414E5B">
        <w:rPr>
          <w:rFonts w:hint="eastAsia"/>
          <w:color w:val="000000"/>
          <w:sz w:val="18"/>
          <w:szCs w:val="21"/>
        </w:rPr>
        <w:t>3</w:t>
      </w:r>
      <w:r w:rsidRPr="00414E5B">
        <w:rPr>
          <w:rFonts w:hint="eastAsia"/>
          <w:color w:val="000000"/>
          <w:sz w:val="18"/>
          <w:szCs w:val="21"/>
        </w:rPr>
        <w:t>）绝对值是距离，非负数。</w:t>
      </w:r>
    </w:p>
    <w:p w:rsidR="00BF330B" w:rsidRDefault="00BF330B" w:rsidP="00BF330B">
      <w:pPr>
        <w:spacing w:line="380" w:lineRule="exact"/>
        <w:rPr>
          <w:rFonts w:hint="eastAsia"/>
          <w:color w:val="000000"/>
          <w:sz w:val="18"/>
          <w:szCs w:val="21"/>
        </w:rPr>
      </w:pPr>
      <w:r w:rsidRPr="00414E5B">
        <w:rPr>
          <w:rFonts w:hint="eastAsia"/>
          <w:color w:val="000000"/>
          <w:sz w:val="18"/>
          <w:szCs w:val="21"/>
        </w:rPr>
        <w:lastRenderedPageBreak/>
        <w:t>4</w:t>
      </w:r>
      <w:r w:rsidRPr="00414E5B">
        <w:rPr>
          <w:rFonts w:hint="eastAsia"/>
          <w:color w:val="000000"/>
          <w:sz w:val="18"/>
          <w:szCs w:val="21"/>
        </w:rPr>
        <w:t>．数轴：①定义（“三要素”）；②点与实数的一一对应关系。</w:t>
      </w:r>
      <w:r>
        <w:rPr>
          <w:rFonts w:hint="eastAsia"/>
          <w:color w:val="000000"/>
          <w:sz w:val="18"/>
          <w:szCs w:val="21"/>
        </w:rPr>
        <w:t xml:space="preserve">     </w:t>
      </w:r>
      <w:r w:rsidRPr="00414E5B">
        <w:rPr>
          <w:rFonts w:hint="eastAsia"/>
          <w:color w:val="000000"/>
          <w:sz w:val="18"/>
          <w:szCs w:val="21"/>
        </w:rPr>
        <w:t>(2)</w:t>
      </w:r>
      <w:r w:rsidRPr="00414E5B">
        <w:rPr>
          <w:rFonts w:hint="eastAsia"/>
          <w:color w:val="000000"/>
          <w:sz w:val="18"/>
          <w:szCs w:val="21"/>
        </w:rPr>
        <w:t>性质：若干个非负数的和为</w:t>
      </w:r>
      <w:r w:rsidRPr="00414E5B">
        <w:rPr>
          <w:rFonts w:hint="eastAsia"/>
          <w:color w:val="000000"/>
          <w:sz w:val="18"/>
          <w:szCs w:val="21"/>
        </w:rPr>
        <w:t>0</w:t>
      </w:r>
      <w:r w:rsidRPr="00414E5B">
        <w:rPr>
          <w:rFonts w:hint="eastAsia"/>
          <w:color w:val="000000"/>
          <w:sz w:val="18"/>
          <w:szCs w:val="21"/>
        </w:rPr>
        <w:t>，则每个非负数均为</w:t>
      </w:r>
      <w:r w:rsidRPr="00414E5B">
        <w:rPr>
          <w:rFonts w:hint="eastAsia"/>
          <w:color w:val="000000"/>
          <w:sz w:val="18"/>
          <w:szCs w:val="21"/>
        </w:rPr>
        <w:t>0</w:t>
      </w:r>
      <w:r w:rsidRPr="00414E5B">
        <w:rPr>
          <w:rFonts w:hint="eastAsia"/>
          <w:color w:val="000000"/>
          <w:sz w:val="18"/>
          <w:szCs w:val="21"/>
        </w:rPr>
        <w:t>。</w:t>
      </w:r>
    </w:p>
    <w:p w:rsidR="00BF330B" w:rsidRPr="00414E5B" w:rsidRDefault="00454B4C" w:rsidP="00BF330B">
      <w:pPr>
        <w:spacing w:line="380" w:lineRule="exact"/>
        <w:rPr>
          <w:rFonts w:hint="eastAsia"/>
          <w:color w:val="000000"/>
          <w:sz w:val="18"/>
          <w:szCs w:val="21"/>
        </w:rPr>
      </w:pPr>
      <w:r w:rsidRPr="00414E5B">
        <w:rPr>
          <w:noProof/>
          <w:color w:val="000000"/>
          <w:sz w:val="18"/>
          <w:szCs w:val="21"/>
        </w:rPr>
        <w:drawing>
          <wp:anchor distT="0" distB="0" distL="114300" distR="114300" simplePos="0" relativeHeight="251683840" behindDoc="1" locked="0" layoutInCell="1" allowOverlap="1">
            <wp:simplePos x="0" y="0"/>
            <wp:positionH relativeFrom="column">
              <wp:posOffset>3314700</wp:posOffset>
            </wp:positionH>
            <wp:positionV relativeFrom="paragraph">
              <wp:posOffset>76200</wp:posOffset>
            </wp:positionV>
            <wp:extent cx="2057400" cy="210820"/>
            <wp:effectExtent l="0" t="0" r="0" b="0"/>
            <wp:wrapNone/>
            <wp:docPr id="1732" name="图片 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pic:cNvPicPr>
                      <a:picLocks noChangeAspect="1" noChangeArrowheads="1"/>
                    </pic:cNvPicPr>
                  </pic:nvPicPr>
                  <pic:blipFill>
                    <a:blip r:embed="rId517">
                      <a:extLst>
                        <a:ext uri="{28A0092B-C50C-407E-A947-70E740481C1C}">
                          <a14:useLocalDpi xmlns:a14="http://schemas.microsoft.com/office/drawing/2010/main" val="0"/>
                        </a:ext>
                      </a:extLst>
                    </a:blip>
                    <a:srcRect/>
                    <a:stretch>
                      <a:fillRect/>
                    </a:stretch>
                  </pic:blipFill>
                  <pic:spPr bwMode="auto">
                    <a:xfrm>
                      <a:off x="0" y="0"/>
                      <a:ext cx="2057400" cy="210820"/>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sidRPr="00414E5B">
        <w:rPr>
          <w:rFonts w:hint="eastAsia"/>
          <w:color w:val="000000"/>
          <w:sz w:val="18"/>
          <w:szCs w:val="21"/>
        </w:rPr>
        <w:t>5</w:t>
      </w:r>
      <w:r w:rsidR="00BF330B" w:rsidRPr="00414E5B">
        <w:rPr>
          <w:rFonts w:hint="eastAsia"/>
          <w:color w:val="000000"/>
          <w:sz w:val="18"/>
          <w:szCs w:val="21"/>
        </w:rPr>
        <w:t>非负数：正实数与零的统称。（表为：</w:t>
      </w:r>
      <w:r w:rsidR="00BF330B" w:rsidRPr="00414E5B">
        <w:rPr>
          <w:rFonts w:hint="eastAsia"/>
          <w:color w:val="000000"/>
          <w:sz w:val="18"/>
          <w:szCs w:val="21"/>
        </w:rPr>
        <w:t>x</w:t>
      </w:r>
      <w:r w:rsidR="00BF330B" w:rsidRPr="00414E5B">
        <w:rPr>
          <w:rFonts w:hint="eastAsia"/>
          <w:color w:val="000000"/>
          <w:sz w:val="18"/>
          <w:szCs w:val="21"/>
        </w:rPr>
        <w:t>≥</w:t>
      </w:r>
      <w:r w:rsidR="00BF330B" w:rsidRPr="00414E5B">
        <w:rPr>
          <w:rFonts w:hint="eastAsia"/>
          <w:color w:val="000000"/>
          <w:sz w:val="18"/>
          <w:szCs w:val="21"/>
        </w:rPr>
        <w:t>0</w:t>
      </w:r>
      <w:r w:rsidR="00BF330B" w:rsidRPr="00414E5B">
        <w:rPr>
          <w:rFonts w:hint="eastAsia"/>
          <w:color w:val="000000"/>
          <w:sz w:val="18"/>
          <w:szCs w:val="21"/>
        </w:rPr>
        <w:t>）</w:t>
      </w:r>
      <w:r w:rsidR="00BF330B" w:rsidRPr="00414E5B">
        <w:rPr>
          <w:rFonts w:hint="eastAsia"/>
          <w:color w:val="000000"/>
          <w:sz w:val="18"/>
          <w:szCs w:val="21"/>
        </w:rPr>
        <w:t>(1)</w:t>
      </w:r>
      <w:r w:rsidR="00BF330B" w:rsidRPr="00414E5B">
        <w:rPr>
          <w:rFonts w:hint="eastAsia"/>
          <w:color w:val="000000"/>
          <w:sz w:val="18"/>
          <w:szCs w:val="21"/>
        </w:rPr>
        <w:t>常见的非负数有</w:t>
      </w:r>
      <w:r w:rsidR="00BF330B" w:rsidRPr="00414E5B">
        <w:rPr>
          <w:rFonts w:hint="eastAsia"/>
          <w:color w:val="000000"/>
          <w:sz w:val="18"/>
          <w:szCs w:val="21"/>
        </w:rPr>
        <w:t>:</w:t>
      </w:r>
    </w:p>
    <w:p w:rsidR="00BF330B" w:rsidRPr="00414E5B" w:rsidRDefault="00BF330B" w:rsidP="00BF330B">
      <w:pPr>
        <w:spacing w:line="380" w:lineRule="exact"/>
        <w:rPr>
          <w:rFonts w:hint="eastAsia"/>
          <w:color w:val="000000"/>
          <w:sz w:val="18"/>
          <w:szCs w:val="21"/>
        </w:rPr>
      </w:pPr>
      <w:r w:rsidRPr="00414E5B">
        <w:rPr>
          <w:rFonts w:hint="eastAsia"/>
          <w:color w:val="000000"/>
          <w:sz w:val="18"/>
          <w:szCs w:val="21"/>
        </w:rPr>
        <w:t>6</w:t>
      </w:r>
      <w:r w:rsidRPr="00414E5B">
        <w:rPr>
          <w:rFonts w:hint="eastAsia"/>
          <w:color w:val="000000"/>
          <w:sz w:val="18"/>
          <w:szCs w:val="21"/>
        </w:rPr>
        <w:t>．去绝对值法则：正数的绝对值是它本身，“</w:t>
      </w:r>
      <w:r w:rsidRPr="00414E5B">
        <w:rPr>
          <w:rFonts w:hint="eastAsia"/>
          <w:color w:val="000000"/>
          <w:sz w:val="18"/>
          <w:szCs w:val="21"/>
        </w:rPr>
        <w:t>+</w:t>
      </w:r>
      <w:r w:rsidRPr="00414E5B">
        <w:rPr>
          <w:rFonts w:hint="eastAsia"/>
          <w:color w:val="000000"/>
          <w:sz w:val="18"/>
          <w:szCs w:val="21"/>
        </w:rPr>
        <w:t>（</w:t>
      </w:r>
      <w:r w:rsidRPr="00414E5B">
        <w:rPr>
          <w:rFonts w:hint="eastAsia"/>
          <w:color w:val="000000"/>
          <w:sz w:val="18"/>
          <w:szCs w:val="21"/>
        </w:rPr>
        <w:t xml:space="preserve">    </w:t>
      </w:r>
      <w:r w:rsidRPr="00414E5B">
        <w:rPr>
          <w:rFonts w:hint="eastAsia"/>
          <w:color w:val="000000"/>
          <w:sz w:val="18"/>
          <w:szCs w:val="21"/>
        </w:rPr>
        <w:t>）”；零的绝对值是零</w:t>
      </w:r>
      <w:r w:rsidRPr="00414E5B">
        <w:rPr>
          <w:rFonts w:hint="eastAsia"/>
          <w:color w:val="000000"/>
          <w:sz w:val="18"/>
          <w:szCs w:val="21"/>
        </w:rPr>
        <w:t>,</w:t>
      </w:r>
      <w:r w:rsidRPr="00414E5B">
        <w:rPr>
          <w:rFonts w:hint="eastAsia"/>
          <w:color w:val="000000"/>
          <w:sz w:val="18"/>
          <w:szCs w:val="21"/>
        </w:rPr>
        <w:t>“</w:t>
      </w:r>
      <w:smartTag w:uri="urn:schemas-microsoft-com:office:smarttags" w:element="chmetcnv">
        <w:smartTagPr>
          <w:attr w:name="TCSC" w:val="0"/>
          <w:attr w:name="NumberType" w:val="1"/>
          <w:attr w:name="Negative" w:val="False"/>
          <w:attr w:name="HasSpace" w:val="False"/>
          <w:attr w:name="SourceValue" w:val="0"/>
          <w:attr w:name="UnitName" w:val="”"/>
        </w:smartTagPr>
        <w:r w:rsidRPr="00414E5B">
          <w:rPr>
            <w:rFonts w:hint="eastAsia"/>
            <w:color w:val="000000"/>
            <w:sz w:val="18"/>
            <w:szCs w:val="21"/>
          </w:rPr>
          <w:t>0</w:t>
        </w:r>
        <w:r w:rsidRPr="00414E5B">
          <w:rPr>
            <w:color w:val="000000"/>
            <w:sz w:val="18"/>
            <w:szCs w:val="21"/>
          </w:rPr>
          <w:t>”</w:t>
        </w:r>
      </w:smartTag>
      <w:r w:rsidRPr="00414E5B">
        <w:rPr>
          <w:rFonts w:hint="eastAsia"/>
          <w:color w:val="000000"/>
          <w:sz w:val="18"/>
          <w:szCs w:val="21"/>
        </w:rPr>
        <w:t>；</w:t>
      </w:r>
      <w:r w:rsidRPr="004D2F81">
        <w:rPr>
          <w:rFonts w:hint="eastAsia"/>
          <w:color w:val="000000"/>
          <w:sz w:val="18"/>
          <w:szCs w:val="21"/>
        </w:rPr>
        <w:t xml:space="preserve"> </w:t>
      </w:r>
      <w:r w:rsidRPr="00414E5B">
        <w:rPr>
          <w:rFonts w:hint="eastAsia"/>
          <w:color w:val="000000"/>
          <w:sz w:val="18"/>
          <w:szCs w:val="21"/>
        </w:rPr>
        <w:t>负数的绝对值是它的相反数，“</w:t>
      </w:r>
      <w:r w:rsidRPr="00414E5B">
        <w:rPr>
          <w:rFonts w:hint="eastAsia"/>
          <w:color w:val="000000"/>
          <w:sz w:val="18"/>
          <w:szCs w:val="21"/>
        </w:rPr>
        <w:t>-</w:t>
      </w:r>
      <w:r w:rsidRPr="00414E5B">
        <w:rPr>
          <w:rFonts w:hint="eastAsia"/>
          <w:color w:val="000000"/>
          <w:sz w:val="18"/>
          <w:szCs w:val="21"/>
        </w:rPr>
        <w:t>（</w:t>
      </w:r>
      <w:r w:rsidRPr="00414E5B">
        <w:rPr>
          <w:rFonts w:hint="eastAsia"/>
          <w:color w:val="000000"/>
          <w:sz w:val="18"/>
          <w:szCs w:val="21"/>
        </w:rPr>
        <w:t xml:space="preserve">    </w:t>
      </w:r>
      <w:r w:rsidRPr="00414E5B">
        <w:rPr>
          <w:rFonts w:hint="eastAsia"/>
          <w:color w:val="000000"/>
          <w:sz w:val="18"/>
          <w:szCs w:val="21"/>
        </w:rPr>
        <w:t>）”。</w:t>
      </w:r>
    </w:p>
    <w:p w:rsidR="00BF330B" w:rsidRPr="00414E5B" w:rsidRDefault="00454B4C" w:rsidP="00BF330B">
      <w:pPr>
        <w:spacing w:line="380" w:lineRule="exact"/>
        <w:rPr>
          <w:rFonts w:hint="eastAsia"/>
          <w:color w:val="000000"/>
          <w:sz w:val="18"/>
          <w:szCs w:val="21"/>
        </w:rPr>
      </w:pPr>
      <w:r w:rsidRPr="00414E5B">
        <w:rPr>
          <w:noProof/>
          <w:color w:val="000000"/>
          <w:sz w:val="18"/>
          <w:szCs w:val="21"/>
        </w:rPr>
        <w:drawing>
          <wp:anchor distT="0" distB="0" distL="114300" distR="114300" simplePos="0" relativeHeight="251634688" behindDoc="1" locked="0" layoutInCell="1" allowOverlap="1">
            <wp:simplePos x="0" y="0"/>
            <wp:positionH relativeFrom="column">
              <wp:posOffset>4295775</wp:posOffset>
            </wp:positionH>
            <wp:positionV relativeFrom="paragraph">
              <wp:posOffset>231140</wp:posOffset>
            </wp:positionV>
            <wp:extent cx="504825" cy="266700"/>
            <wp:effectExtent l="0" t="0" r="0" b="0"/>
            <wp:wrapNone/>
            <wp:docPr id="1638" name="图片 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pic:cNvPicPr>
                      <a:picLocks noChangeAspect="1" noChangeArrowheads="1"/>
                    </pic:cNvPicPr>
                  </pic:nvPicPr>
                  <pic:blipFill>
                    <a:blip r:embed="rId518">
                      <a:extLst>
                        <a:ext uri="{28A0092B-C50C-407E-A947-70E740481C1C}">
                          <a14:useLocalDpi xmlns:a14="http://schemas.microsoft.com/office/drawing/2010/main" val="0"/>
                        </a:ext>
                      </a:extLst>
                    </a:blip>
                    <a:srcRect/>
                    <a:stretch>
                      <a:fillRect/>
                    </a:stretch>
                  </pic:blipFill>
                  <pic:spPr bwMode="auto">
                    <a:xfrm>
                      <a:off x="0" y="0"/>
                      <a:ext cx="50482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sidRPr="00414E5B">
        <w:rPr>
          <w:rFonts w:hint="eastAsia"/>
          <w:color w:val="000000"/>
          <w:sz w:val="18"/>
          <w:szCs w:val="21"/>
        </w:rPr>
        <w:t>7</w:t>
      </w:r>
      <w:r w:rsidR="00BF330B" w:rsidRPr="00414E5B">
        <w:rPr>
          <w:rFonts w:hint="eastAsia"/>
          <w:color w:val="000000"/>
          <w:sz w:val="18"/>
          <w:szCs w:val="21"/>
        </w:rPr>
        <w:t>．实数的运算：加、减、乘、除、乘方、开方；运算法则，定律，顺序要熟悉。</w:t>
      </w:r>
    </w:p>
    <w:p w:rsidR="00BF330B" w:rsidRPr="00414E5B" w:rsidRDefault="00BF330B" w:rsidP="00BF330B">
      <w:pPr>
        <w:spacing w:line="380" w:lineRule="exact"/>
        <w:rPr>
          <w:rFonts w:hint="eastAsia"/>
          <w:color w:val="000000"/>
          <w:sz w:val="18"/>
          <w:szCs w:val="21"/>
        </w:rPr>
      </w:pPr>
      <w:r w:rsidRPr="00414E5B">
        <w:rPr>
          <w:rFonts w:hint="eastAsia"/>
          <w:color w:val="000000"/>
          <w:sz w:val="18"/>
          <w:szCs w:val="21"/>
        </w:rPr>
        <w:object w:dxaOrig="760" w:dyaOrig="380">
          <v:shape id="_x0000_s3693" type="#_x0000_t75" style="position:absolute;left:0;text-align:left;margin-left:270pt;margin-top:2.2pt;width:18pt;height:18pt;z-index:-251674624">
            <v:imagedata r:id="rId519" o:title=""/>
          </v:shape>
          <o:OLEObject Type="Embed" ProgID="Equation.3" ShapeID="_x0000_s3693" DrawAspect="Content" ObjectID="_1620407133" r:id="rId520"/>
        </w:object>
      </w:r>
      <w:r w:rsidRPr="00414E5B">
        <w:rPr>
          <w:rFonts w:hint="eastAsia"/>
          <w:color w:val="000000"/>
          <w:sz w:val="18"/>
          <w:szCs w:val="21"/>
        </w:rPr>
        <w:object w:dxaOrig="760" w:dyaOrig="380">
          <v:shape id="_x0000_s3694" type="#_x0000_t75" style="position:absolute;left:0;text-align:left;margin-left:297pt;margin-top:-.05pt;width:24.75pt;height:20.25pt;z-index:-251673600">
            <v:imagedata r:id="rId521" o:title=""/>
          </v:shape>
          <o:OLEObject Type="Embed" ProgID="Equation.3" ShapeID="_x0000_s3694" DrawAspect="Content" ObjectID="_1620407134" r:id="rId522"/>
        </w:object>
      </w:r>
      <w:r w:rsidRPr="00414E5B">
        <w:rPr>
          <w:rFonts w:hint="eastAsia"/>
          <w:color w:val="000000"/>
          <w:sz w:val="18"/>
          <w:szCs w:val="21"/>
        </w:rPr>
        <w:t>8.</w:t>
      </w:r>
      <w:r w:rsidRPr="00414E5B">
        <w:rPr>
          <w:rFonts w:hint="eastAsia"/>
          <w:color w:val="000000"/>
          <w:sz w:val="18"/>
          <w:szCs w:val="21"/>
        </w:rPr>
        <w:t>代数式，单项式，多项式。整式，分式。有理式，无理式。根式。</w:t>
      </w:r>
    </w:p>
    <w:p w:rsidR="00BF330B" w:rsidRPr="00414E5B" w:rsidRDefault="00BF330B" w:rsidP="00BF330B">
      <w:pPr>
        <w:spacing w:line="380" w:lineRule="exact"/>
        <w:rPr>
          <w:rFonts w:hint="eastAsia"/>
          <w:color w:val="000000"/>
          <w:sz w:val="18"/>
          <w:szCs w:val="21"/>
        </w:rPr>
      </w:pPr>
      <w:r w:rsidRPr="00414E5B">
        <w:rPr>
          <w:rFonts w:hint="eastAsia"/>
          <w:color w:val="000000"/>
          <w:sz w:val="18"/>
          <w:szCs w:val="21"/>
        </w:rPr>
        <w:t xml:space="preserve">9. </w:t>
      </w:r>
      <w:r w:rsidRPr="00414E5B">
        <w:rPr>
          <w:rFonts w:hint="eastAsia"/>
          <w:color w:val="000000"/>
          <w:sz w:val="18"/>
          <w:szCs w:val="21"/>
        </w:rPr>
        <w:t>同类项。合并同类项（系数相加，字母及字母的指数不变）。</w:t>
      </w:r>
    </w:p>
    <w:p w:rsidR="00BF330B" w:rsidRDefault="00664C4E" w:rsidP="00BF330B">
      <w:pPr>
        <w:spacing w:line="380" w:lineRule="exact"/>
        <w:rPr>
          <w:rFonts w:hint="eastAsia"/>
          <w:color w:val="000000"/>
          <w:sz w:val="18"/>
          <w:szCs w:val="21"/>
        </w:rPr>
      </w:pPr>
      <w:r w:rsidRPr="00414E5B">
        <w:rPr>
          <w:rFonts w:hint="eastAsia"/>
          <w:color w:val="000000"/>
          <w:sz w:val="18"/>
          <w:szCs w:val="21"/>
        </w:rPr>
        <w:object w:dxaOrig="760" w:dyaOrig="380">
          <v:shape id="_x0000_s3687" type="#_x0000_t75" style="position:absolute;left:0;text-align:left;margin-left:73.9pt;margin-top:-3.45pt;width:18.75pt;height:18pt;z-index:-251680768">
            <v:imagedata r:id="rId523" o:title=""/>
          </v:shape>
          <o:OLEObject Type="Embed" ProgID="Equation.3" ShapeID="_x0000_s3687" DrawAspect="Content" ObjectID="_1620407135" r:id="rId524"/>
        </w:object>
      </w:r>
      <w:r w:rsidR="00454B4C" w:rsidRPr="00414E5B">
        <w:rPr>
          <w:noProof/>
          <w:color w:val="000000"/>
          <w:sz w:val="18"/>
          <w:szCs w:val="21"/>
        </w:rPr>
        <w:drawing>
          <wp:anchor distT="0" distB="0" distL="114300" distR="114300" simplePos="0" relativeHeight="251636736" behindDoc="1" locked="0" layoutInCell="1" allowOverlap="1">
            <wp:simplePos x="0" y="0"/>
            <wp:positionH relativeFrom="column">
              <wp:posOffset>3200400</wp:posOffset>
            </wp:positionH>
            <wp:positionV relativeFrom="paragraph">
              <wp:posOffset>36195</wp:posOffset>
            </wp:positionV>
            <wp:extent cx="800100" cy="233045"/>
            <wp:effectExtent l="0" t="0" r="0" b="0"/>
            <wp:wrapNone/>
            <wp:docPr id="1640" name="图片 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pic:cNvPicPr>
                      <a:picLocks noChangeAspect="1" noChangeArrowheads="1"/>
                    </pic:cNvPicPr>
                  </pic:nvPicPr>
                  <pic:blipFill>
                    <a:blip r:embed="rId525">
                      <a:extLst>
                        <a:ext uri="{28A0092B-C50C-407E-A947-70E740481C1C}">
                          <a14:useLocalDpi xmlns:a14="http://schemas.microsoft.com/office/drawing/2010/main" val="0"/>
                        </a:ext>
                      </a:extLst>
                    </a:blip>
                    <a:srcRect/>
                    <a:stretch>
                      <a:fillRect/>
                    </a:stretch>
                  </pic:blipFill>
                  <pic:spPr bwMode="auto">
                    <a:xfrm>
                      <a:off x="0" y="0"/>
                      <a:ext cx="800100" cy="233045"/>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sidRPr="00414E5B">
        <w:rPr>
          <w:rFonts w:hint="eastAsia"/>
          <w:color w:val="000000"/>
          <w:sz w:val="18"/>
          <w:szCs w:val="21"/>
        </w:rPr>
        <w:t xml:space="preserve">10. </w:t>
      </w:r>
      <w:r w:rsidR="00BF330B" w:rsidRPr="00414E5B">
        <w:rPr>
          <w:rFonts w:hint="eastAsia"/>
          <w:color w:val="000000"/>
          <w:sz w:val="18"/>
          <w:szCs w:val="21"/>
        </w:rPr>
        <w:t>算术平方根：</w:t>
      </w:r>
      <w:r w:rsidR="00BF330B" w:rsidRPr="00414E5B">
        <w:rPr>
          <w:rFonts w:hint="eastAsia"/>
          <w:color w:val="000000"/>
          <w:sz w:val="18"/>
          <w:szCs w:val="21"/>
        </w:rPr>
        <w:t xml:space="preserve">      </w:t>
      </w:r>
      <w:r w:rsidR="00BF330B" w:rsidRPr="00414E5B">
        <w:rPr>
          <w:rFonts w:hint="eastAsia"/>
          <w:color w:val="000000"/>
          <w:sz w:val="18"/>
          <w:szCs w:val="21"/>
        </w:rPr>
        <w:t>（正数</w:t>
      </w:r>
      <w:r w:rsidR="00BF330B" w:rsidRPr="00414E5B">
        <w:rPr>
          <w:rFonts w:hint="eastAsia"/>
          <w:color w:val="000000"/>
          <w:sz w:val="18"/>
          <w:szCs w:val="21"/>
        </w:rPr>
        <w:t>a</w:t>
      </w:r>
      <w:r w:rsidR="00BF330B" w:rsidRPr="00414E5B">
        <w:rPr>
          <w:rFonts w:hint="eastAsia"/>
          <w:color w:val="000000"/>
          <w:sz w:val="18"/>
          <w:szCs w:val="21"/>
        </w:rPr>
        <w:t>的正的平方根）；</w:t>
      </w:r>
      <w:r w:rsidR="00BF330B" w:rsidRPr="00414E5B">
        <w:rPr>
          <w:rFonts w:hint="eastAsia"/>
          <w:color w:val="000000"/>
          <w:sz w:val="18"/>
          <w:szCs w:val="21"/>
        </w:rPr>
        <w:t xml:space="preserve">   </w:t>
      </w:r>
      <w:r w:rsidR="00BF330B" w:rsidRPr="00414E5B">
        <w:rPr>
          <w:rFonts w:hint="eastAsia"/>
          <w:color w:val="000000"/>
          <w:sz w:val="18"/>
          <w:szCs w:val="21"/>
        </w:rPr>
        <w:t>平方根：</w:t>
      </w:r>
    </w:p>
    <w:p w:rsidR="00BF330B" w:rsidRPr="00414E5B" w:rsidRDefault="00BF330B" w:rsidP="00BF330B">
      <w:pPr>
        <w:spacing w:line="380" w:lineRule="exact"/>
        <w:rPr>
          <w:rFonts w:hint="eastAsia"/>
          <w:color w:val="000000"/>
          <w:sz w:val="18"/>
          <w:szCs w:val="21"/>
        </w:rPr>
      </w:pPr>
      <w:r w:rsidRPr="00414E5B">
        <w:rPr>
          <w:rFonts w:hint="eastAsia"/>
          <w:color w:val="000000"/>
          <w:sz w:val="18"/>
          <w:szCs w:val="21"/>
        </w:rPr>
        <w:t xml:space="preserve">11. </w:t>
      </w:r>
      <w:r w:rsidRPr="00414E5B">
        <w:rPr>
          <w:rFonts w:hint="eastAsia"/>
          <w:color w:val="000000"/>
          <w:sz w:val="18"/>
          <w:szCs w:val="21"/>
        </w:rPr>
        <w:t>（</w:t>
      </w:r>
      <w:r w:rsidRPr="00414E5B">
        <w:rPr>
          <w:rFonts w:hint="eastAsia"/>
          <w:color w:val="000000"/>
          <w:sz w:val="18"/>
          <w:szCs w:val="21"/>
        </w:rPr>
        <w:t>1</w:t>
      </w:r>
      <w:r w:rsidRPr="00414E5B">
        <w:rPr>
          <w:rFonts w:hint="eastAsia"/>
          <w:color w:val="000000"/>
          <w:sz w:val="18"/>
          <w:szCs w:val="21"/>
        </w:rPr>
        <w:t>）最简二次根式：①被开方数的因数是整数，因式是整式</w:t>
      </w:r>
      <w:r>
        <w:rPr>
          <w:rFonts w:hint="eastAsia"/>
          <w:color w:val="000000"/>
          <w:sz w:val="18"/>
          <w:szCs w:val="21"/>
        </w:rPr>
        <w:t>;</w:t>
      </w:r>
      <w:r w:rsidRPr="00414E5B">
        <w:rPr>
          <w:rFonts w:hint="eastAsia"/>
          <w:color w:val="000000"/>
          <w:sz w:val="18"/>
          <w:szCs w:val="21"/>
        </w:rPr>
        <w:t>②被开方数中不含有开得尽方的因数或因式；</w:t>
      </w:r>
    </w:p>
    <w:p w:rsidR="00BF330B" w:rsidRPr="00414E5B" w:rsidRDefault="00BF330B" w:rsidP="00BF330B">
      <w:pPr>
        <w:spacing w:line="380" w:lineRule="exact"/>
        <w:rPr>
          <w:rFonts w:hint="eastAsia"/>
          <w:color w:val="000000"/>
          <w:sz w:val="18"/>
          <w:szCs w:val="21"/>
        </w:rPr>
      </w:pPr>
      <w:r w:rsidRPr="00414E5B">
        <w:rPr>
          <w:rFonts w:hint="eastAsia"/>
          <w:color w:val="000000"/>
          <w:sz w:val="18"/>
          <w:szCs w:val="21"/>
        </w:rPr>
        <w:t>（</w:t>
      </w:r>
      <w:r w:rsidRPr="00414E5B">
        <w:rPr>
          <w:rFonts w:hint="eastAsia"/>
          <w:color w:val="000000"/>
          <w:sz w:val="18"/>
          <w:szCs w:val="21"/>
        </w:rPr>
        <w:t>2</w:t>
      </w:r>
      <w:r w:rsidRPr="00414E5B">
        <w:rPr>
          <w:rFonts w:hint="eastAsia"/>
          <w:color w:val="000000"/>
          <w:sz w:val="18"/>
          <w:szCs w:val="21"/>
        </w:rPr>
        <w:t>）同类二次根式：化为最简二次根式以后，被开方数相同的二次根式；（</w:t>
      </w:r>
      <w:r w:rsidRPr="00414E5B">
        <w:rPr>
          <w:rFonts w:hint="eastAsia"/>
          <w:color w:val="000000"/>
          <w:sz w:val="18"/>
          <w:szCs w:val="21"/>
        </w:rPr>
        <w:t>3</w:t>
      </w:r>
      <w:r w:rsidRPr="00414E5B">
        <w:rPr>
          <w:rFonts w:hint="eastAsia"/>
          <w:color w:val="000000"/>
          <w:sz w:val="18"/>
          <w:szCs w:val="21"/>
        </w:rPr>
        <w:t>）分母有理化：化去分母中的根号。</w:t>
      </w:r>
    </w:p>
    <w:p w:rsidR="00BF330B" w:rsidRDefault="00BF330B" w:rsidP="00BF330B">
      <w:pPr>
        <w:spacing w:line="380" w:lineRule="exact"/>
        <w:rPr>
          <w:rFonts w:hint="eastAsia"/>
          <w:color w:val="000000"/>
          <w:sz w:val="18"/>
          <w:szCs w:val="21"/>
        </w:rPr>
      </w:pPr>
      <w:r w:rsidRPr="00414E5B">
        <w:rPr>
          <w:rFonts w:hint="eastAsia"/>
          <w:color w:val="000000"/>
          <w:sz w:val="18"/>
          <w:szCs w:val="21"/>
        </w:rPr>
        <w:t>12.</w:t>
      </w:r>
      <w:r w:rsidRPr="00414E5B">
        <w:rPr>
          <w:rFonts w:hint="eastAsia"/>
          <w:color w:val="000000"/>
          <w:sz w:val="18"/>
          <w:szCs w:val="21"/>
        </w:rPr>
        <w:t>因式分解方法：</w:t>
      </w:r>
      <w:r w:rsidRPr="00414E5B">
        <w:rPr>
          <w:color w:val="000000"/>
          <w:sz w:val="18"/>
          <w:szCs w:val="21"/>
        </w:rPr>
        <w:t>把一个多项式化成几个整式的积的形式</w:t>
      </w:r>
      <w:r w:rsidRPr="00414E5B">
        <w:rPr>
          <w:rFonts w:hint="eastAsia"/>
          <w:color w:val="000000"/>
          <w:sz w:val="18"/>
          <w:szCs w:val="21"/>
        </w:rPr>
        <w:t>A.</w:t>
      </w:r>
      <w:r w:rsidRPr="00414E5B">
        <w:rPr>
          <w:rFonts w:hint="eastAsia"/>
          <w:color w:val="000000"/>
          <w:sz w:val="18"/>
          <w:szCs w:val="21"/>
        </w:rPr>
        <w:t>提公因式法</w:t>
      </w:r>
      <w:r w:rsidRPr="00414E5B">
        <w:rPr>
          <w:rFonts w:hint="eastAsia"/>
          <w:color w:val="000000"/>
          <w:sz w:val="18"/>
          <w:szCs w:val="21"/>
        </w:rPr>
        <w:t>;B.</w:t>
      </w:r>
      <w:r w:rsidRPr="00414E5B">
        <w:rPr>
          <w:rFonts w:hint="eastAsia"/>
          <w:color w:val="000000"/>
          <w:sz w:val="18"/>
          <w:szCs w:val="21"/>
        </w:rPr>
        <w:t>公式法</w:t>
      </w:r>
      <w:r w:rsidRPr="00414E5B">
        <w:rPr>
          <w:rFonts w:hint="eastAsia"/>
          <w:color w:val="000000"/>
          <w:sz w:val="18"/>
          <w:szCs w:val="21"/>
        </w:rPr>
        <w:t>;C.</w:t>
      </w:r>
      <w:r w:rsidRPr="00414E5B">
        <w:rPr>
          <w:rFonts w:hint="eastAsia"/>
          <w:color w:val="000000"/>
          <w:sz w:val="18"/>
          <w:szCs w:val="21"/>
        </w:rPr>
        <w:t>十字相乘法</w:t>
      </w:r>
      <w:r w:rsidRPr="00414E5B">
        <w:rPr>
          <w:rFonts w:hint="eastAsia"/>
          <w:color w:val="000000"/>
          <w:sz w:val="18"/>
          <w:szCs w:val="21"/>
        </w:rPr>
        <w:t>;D.</w:t>
      </w:r>
      <w:r w:rsidRPr="00414E5B">
        <w:rPr>
          <w:rFonts w:hint="eastAsia"/>
          <w:color w:val="000000"/>
          <w:sz w:val="18"/>
          <w:szCs w:val="21"/>
        </w:rPr>
        <w:t>分组分解法。</w:t>
      </w:r>
    </w:p>
    <w:p w:rsidR="00BF330B" w:rsidRPr="00414E5B" w:rsidRDefault="00BF330B" w:rsidP="00BF330B">
      <w:pPr>
        <w:spacing w:line="380" w:lineRule="exact"/>
        <w:rPr>
          <w:rFonts w:hint="eastAsia"/>
          <w:color w:val="000000"/>
          <w:sz w:val="18"/>
          <w:szCs w:val="21"/>
        </w:rPr>
      </w:pPr>
      <w:r w:rsidRPr="00414E5B">
        <w:rPr>
          <w:rFonts w:hint="eastAsia"/>
          <w:color w:val="000000"/>
          <w:sz w:val="18"/>
          <w:szCs w:val="21"/>
        </w:rPr>
        <w:object w:dxaOrig="760" w:dyaOrig="380">
          <v:shape id="_x0000_s3698" type="#_x0000_t75" style="position:absolute;left:0;text-align:left;margin-left:261pt;margin-top:1.8pt;width:15pt;height:15.75pt;z-index:-251669504">
            <v:imagedata r:id="rId526" o:title=""/>
          </v:shape>
          <o:OLEObject Type="Embed" ProgID="Equation.3" ShapeID="_x0000_s3698" DrawAspect="Content" ObjectID="_1620407136" r:id="rId527"/>
        </w:object>
      </w:r>
      <w:r w:rsidRPr="00414E5B">
        <w:rPr>
          <w:rFonts w:hint="eastAsia"/>
          <w:color w:val="000000"/>
          <w:sz w:val="18"/>
          <w:szCs w:val="21"/>
        </w:rPr>
        <w:object w:dxaOrig="760" w:dyaOrig="380">
          <v:shape id="_x0000_s3697" type="#_x0000_t75" style="position:absolute;left:0;text-align:left;margin-left:126pt;margin-top:1.8pt;width:15pt;height:15.75pt;z-index:-251670528">
            <v:imagedata r:id="rId528" o:title=""/>
          </v:shape>
          <o:OLEObject Type="Embed" ProgID="Equation.3" ShapeID="_x0000_s3697" DrawAspect="Content" ObjectID="_1620407137" r:id="rId529"/>
        </w:object>
      </w:r>
      <w:r w:rsidRPr="00414E5B">
        <w:rPr>
          <w:rFonts w:hint="eastAsia"/>
          <w:color w:val="000000"/>
          <w:sz w:val="18"/>
          <w:szCs w:val="21"/>
        </w:rPr>
        <w:t>13.</w:t>
      </w:r>
      <w:r w:rsidRPr="00414E5B">
        <w:rPr>
          <w:rFonts w:hint="eastAsia"/>
          <w:color w:val="000000"/>
          <w:sz w:val="18"/>
          <w:szCs w:val="21"/>
        </w:rPr>
        <w:t>指数：</w:t>
      </w:r>
      <w:r w:rsidRPr="00414E5B">
        <w:rPr>
          <w:rFonts w:hint="eastAsia"/>
          <w:color w:val="000000"/>
          <w:sz w:val="18"/>
          <w:szCs w:val="21"/>
        </w:rPr>
        <w:t>n</w:t>
      </w:r>
      <w:r w:rsidRPr="00414E5B">
        <w:rPr>
          <w:rFonts w:hint="eastAsia"/>
          <w:color w:val="000000"/>
          <w:sz w:val="18"/>
          <w:szCs w:val="21"/>
        </w:rPr>
        <w:t>个</w:t>
      </w:r>
      <w:r w:rsidRPr="00414E5B">
        <w:rPr>
          <w:rFonts w:hint="eastAsia"/>
          <w:color w:val="000000"/>
          <w:sz w:val="18"/>
          <w:szCs w:val="21"/>
        </w:rPr>
        <w:t>a</w:t>
      </w:r>
      <w:r w:rsidRPr="00414E5B">
        <w:rPr>
          <w:rFonts w:hint="eastAsia"/>
          <w:color w:val="000000"/>
          <w:sz w:val="18"/>
          <w:szCs w:val="21"/>
        </w:rPr>
        <w:t>连乘的式子记为</w:t>
      </w:r>
      <w:r>
        <w:rPr>
          <w:rFonts w:hint="eastAsia"/>
          <w:color w:val="000000"/>
          <w:sz w:val="18"/>
          <w:szCs w:val="21"/>
        </w:rPr>
        <w:t xml:space="preserve">   </w:t>
      </w:r>
      <w:r w:rsidRPr="00414E5B">
        <w:rPr>
          <w:rFonts w:hint="eastAsia"/>
          <w:color w:val="000000"/>
          <w:sz w:val="18"/>
          <w:szCs w:val="21"/>
        </w:rPr>
        <w:t xml:space="preserve"> </w:t>
      </w:r>
      <w:r w:rsidRPr="00414E5B">
        <w:rPr>
          <w:rFonts w:hint="eastAsia"/>
          <w:color w:val="000000"/>
          <w:sz w:val="18"/>
          <w:szCs w:val="21"/>
        </w:rPr>
        <w:t>。（其中</w:t>
      </w:r>
      <w:r w:rsidRPr="00414E5B">
        <w:rPr>
          <w:rFonts w:hint="eastAsia"/>
          <w:color w:val="000000"/>
          <w:sz w:val="18"/>
          <w:szCs w:val="21"/>
        </w:rPr>
        <w:t>a</w:t>
      </w:r>
      <w:r w:rsidRPr="00414E5B">
        <w:rPr>
          <w:rFonts w:hint="eastAsia"/>
          <w:color w:val="000000"/>
          <w:sz w:val="18"/>
          <w:szCs w:val="21"/>
        </w:rPr>
        <w:t>称底数，</w:t>
      </w:r>
      <w:r w:rsidRPr="00414E5B">
        <w:rPr>
          <w:rFonts w:hint="eastAsia"/>
          <w:color w:val="000000"/>
          <w:sz w:val="18"/>
          <w:szCs w:val="21"/>
        </w:rPr>
        <w:t>n</w:t>
      </w:r>
      <w:r w:rsidRPr="00414E5B">
        <w:rPr>
          <w:rFonts w:hint="eastAsia"/>
          <w:color w:val="000000"/>
          <w:sz w:val="18"/>
          <w:szCs w:val="21"/>
        </w:rPr>
        <w:t>称指数，</w:t>
      </w:r>
      <w:r w:rsidRPr="00414E5B">
        <w:rPr>
          <w:rFonts w:hint="eastAsia"/>
          <w:color w:val="000000"/>
          <w:sz w:val="18"/>
          <w:szCs w:val="21"/>
        </w:rPr>
        <w:t xml:space="preserve">   </w:t>
      </w:r>
      <w:r w:rsidRPr="00414E5B">
        <w:rPr>
          <w:rFonts w:hint="eastAsia"/>
          <w:color w:val="000000"/>
          <w:sz w:val="18"/>
          <w:szCs w:val="21"/>
        </w:rPr>
        <w:t>称作幂。）</w:t>
      </w:r>
    </w:p>
    <w:p w:rsidR="00BF330B" w:rsidRPr="00414E5B" w:rsidRDefault="00454B4C" w:rsidP="00BF330B">
      <w:pPr>
        <w:spacing w:line="380" w:lineRule="exact"/>
        <w:rPr>
          <w:rFonts w:hint="eastAsia"/>
          <w:color w:val="000000"/>
          <w:sz w:val="18"/>
          <w:szCs w:val="21"/>
        </w:rPr>
      </w:pPr>
      <w:r w:rsidRPr="00414E5B">
        <w:rPr>
          <w:noProof/>
          <w:color w:val="000000"/>
          <w:sz w:val="18"/>
          <w:szCs w:val="21"/>
        </w:rPr>
        <w:drawing>
          <wp:anchor distT="0" distB="0" distL="114300" distR="114300" simplePos="0" relativeHeight="251637760" behindDoc="1" locked="0" layoutInCell="1" allowOverlap="1">
            <wp:simplePos x="0" y="0"/>
            <wp:positionH relativeFrom="column">
              <wp:posOffset>3657600</wp:posOffset>
            </wp:positionH>
            <wp:positionV relativeFrom="paragraph">
              <wp:posOffset>13970</wp:posOffset>
            </wp:positionV>
            <wp:extent cx="2743200" cy="336550"/>
            <wp:effectExtent l="0" t="0" r="0" b="0"/>
            <wp:wrapNone/>
            <wp:docPr id="1641" name="图片 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pic:cNvPicPr>
                      <a:picLocks noChangeAspect="1" noChangeArrowheads="1"/>
                    </pic:cNvPicPr>
                  </pic:nvPicPr>
                  <pic:blipFill>
                    <a:blip r:embed="rId530">
                      <a:extLst>
                        <a:ext uri="{28A0092B-C50C-407E-A947-70E740481C1C}">
                          <a14:useLocalDpi xmlns:a14="http://schemas.microsoft.com/office/drawing/2010/main" val="0"/>
                        </a:ext>
                      </a:extLst>
                    </a:blip>
                    <a:srcRect/>
                    <a:stretch>
                      <a:fillRect/>
                    </a:stretch>
                  </pic:blipFill>
                  <pic:spPr bwMode="auto">
                    <a:xfrm>
                      <a:off x="0" y="0"/>
                      <a:ext cx="2743200" cy="33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sidRPr="00414E5B">
        <w:rPr>
          <w:rFonts w:hint="eastAsia"/>
          <w:color w:val="000000"/>
          <w:sz w:val="18"/>
          <w:szCs w:val="21"/>
        </w:rPr>
        <w:t>正数的任何次幂为正数；负数的奇次幂为负数，负数的偶次幂为正数。</w:t>
      </w:r>
    </w:p>
    <w:p w:rsidR="00BF330B" w:rsidRDefault="00BF330B" w:rsidP="00BF330B">
      <w:pPr>
        <w:spacing w:line="380" w:lineRule="exact"/>
        <w:rPr>
          <w:rFonts w:hint="eastAsia"/>
          <w:color w:val="000000"/>
          <w:sz w:val="18"/>
          <w:szCs w:val="21"/>
        </w:rPr>
      </w:pPr>
      <w:r w:rsidRPr="00414E5B">
        <w:rPr>
          <w:rFonts w:hint="eastAsia"/>
          <w:color w:val="000000"/>
          <w:sz w:val="18"/>
          <w:szCs w:val="21"/>
        </w:rPr>
        <w:object w:dxaOrig="760" w:dyaOrig="380">
          <v:shape id="_x0000_s3691" type="#_x0000_t75" style="position:absolute;left:0;text-align:left;margin-left:396pt;margin-top:16.85pt;width:66.75pt;height:30.75pt;z-index:-251676672">
            <v:imagedata r:id="rId531" o:title=""/>
          </v:shape>
          <o:OLEObject Type="Embed" ProgID="Equation.3" ShapeID="_x0000_s3691" DrawAspect="Content" ObjectID="_1620407138" r:id="rId532"/>
        </w:object>
      </w:r>
      <w:r w:rsidRPr="00414E5B">
        <w:rPr>
          <w:rFonts w:hint="eastAsia"/>
          <w:color w:val="000000"/>
          <w:sz w:val="18"/>
          <w:szCs w:val="21"/>
        </w:rPr>
        <w:object w:dxaOrig="760" w:dyaOrig="380">
          <v:shape id="_x0000_s3690" type="#_x0000_t75" style="position:absolute;left:0;text-align:left;margin-left:324pt;margin-top:14.6pt;width:54pt;height:33pt;z-index:-251677696">
            <v:imagedata r:id="rId533" o:title=""/>
          </v:shape>
          <o:OLEObject Type="Embed" ProgID="Equation.3" ShapeID="_x0000_s3690" DrawAspect="Content" ObjectID="_1620407139" r:id="rId534"/>
        </w:object>
      </w:r>
    </w:p>
    <w:p w:rsidR="00BF330B" w:rsidRPr="00414E5B" w:rsidRDefault="00BF330B" w:rsidP="00BF330B">
      <w:pPr>
        <w:spacing w:line="380" w:lineRule="exact"/>
        <w:rPr>
          <w:rFonts w:hint="eastAsia"/>
          <w:color w:val="000000"/>
          <w:sz w:val="18"/>
          <w:szCs w:val="21"/>
        </w:rPr>
      </w:pPr>
      <w:r w:rsidRPr="00414E5B">
        <w:rPr>
          <w:rFonts w:hint="eastAsia"/>
          <w:color w:val="000000"/>
          <w:sz w:val="18"/>
          <w:szCs w:val="21"/>
        </w:rPr>
        <w:t xml:space="preserve">14. </w:t>
      </w:r>
      <w:r w:rsidRPr="00414E5B">
        <w:rPr>
          <w:rFonts w:hint="eastAsia"/>
          <w:color w:val="000000"/>
          <w:sz w:val="18"/>
          <w:szCs w:val="21"/>
        </w:rPr>
        <w:t>幂的运算性质：①</w:t>
      </w:r>
      <w:r>
        <w:rPr>
          <w:rFonts w:hint="eastAsia"/>
          <w:color w:val="000000"/>
          <w:sz w:val="18"/>
          <w:szCs w:val="21"/>
        </w:rPr>
        <w:t>a</w:t>
      </w:r>
      <w:r w:rsidRPr="001B761D">
        <w:rPr>
          <w:rFonts w:hint="eastAsia"/>
          <w:color w:val="000000"/>
          <w:sz w:val="18"/>
          <w:szCs w:val="21"/>
          <w:vertAlign w:val="superscript"/>
        </w:rPr>
        <w:t>m</w:t>
      </w:r>
      <w:r>
        <w:rPr>
          <w:rFonts w:hint="eastAsia"/>
          <w:color w:val="000000"/>
          <w:sz w:val="18"/>
          <w:szCs w:val="21"/>
        </w:rPr>
        <w:t xml:space="preserve"> a</w:t>
      </w:r>
      <w:r w:rsidRPr="001B761D">
        <w:rPr>
          <w:rFonts w:hint="eastAsia"/>
          <w:color w:val="000000"/>
          <w:sz w:val="18"/>
          <w:szCs w:val="21"/>
          <w:vertAlign w:val="superscript"/>
        </w:rPr>
        <w:t>n</w:t>
      </w:r>
      <w:r>
        <w:rPr>
          <w:rFonts w:hint="eastAsia"/>
          <w:color w:val="000000"/>
          <w:sz w:val="18"/>
          <w:szCs w:val="21"/>
        </w:rPr>
        <w:t>=a</w:t>
      </w:r>
      <w:r w:rsidRPr="001B761D">
        <w:rPr>
          <w:rFonts w:hint="eastAsia"/>
          <w:color w:val="000000"/>
          <w:sz w:val="18"/>
          <w:szCs w:val="21"/>
          <w:vertAlign w:val="superscript"/>
        </w:rPr>
        <w:t>m+n</w:t>
      </w:r>
      <w:r w:rsidRPr="00414E5B">
        <w:rPr>
          <w:rFonts w:hint="eastAsia"/>
          <w:color w:val="000000"/>
          <w:sz w:val="18"/>
          <w:szCs w:val="21"/>
        </w:rPr>
        <w:t>;</w:t>
      </w:r>
      <w:r>
        <w:rPr>
          <w:rFonts w:hint="eastAsia"/>
          <w:color w:val="000000"/>
          <w:sz w:val="18"/>
          <w:szCs w:val="21"/>
        </w:rPr>
        <w:t xml:space="preserve">  </w:t>
      </w:r>
      <w:r w:rsidRPr="00414E5B">
        <w:rPr>
          <w:rFonts w:hint="eastAsia"/>
          <w:color w:val="000000"/>
          <w:sz w:val="18"/>
          <w:szCs w:val="21"/>
        </w:rPr>
        <w:t>②</w:t>
      </w:r>
      <w:r>
        <w:rPr>
          <w:rFonts w:hint="eastAsia"/>
          <w:color w:val="000000"/>
          <w:sz w:val="18"/>
          <w:szCs w:val="21"/>
        </w:rPr>
        <w:t>a</w:t>
      </w:r>
      <w:r w:rsidRPr="001B761D">
        <w:rPr>
          <w:rFonts w:hint="eastAsia"/>
          <w:color w:val="000000"/>
          <w:sz w:val="18"/>
          <w:szCs w:val="21"/>
          <w:vertAlign w:val="superscript"/>
        </w:rPr>
        <w:t>m</w:t>
      </w:r>
      <w:r w:rsidRPr="00414E5B">
        <w:rPr>
          <w:rFonts w:hint="eastAsia"/>
          <w:color w:val="000000"/>
          <w:sz w:val="18"/>
          <w:szCs w:val="21"/>
        </w:rPr>
        <w:t>÷</w:t>
      </w:r>
      <w:r>
        <w:rPr>
          <w:rFonts w:hint="eastAsia"/>
          <w:color w:val="000000"/>
          <w:sz w:val="18"/>
          <w:szCs w:val="21"/>
        </w:rPr>
        <w:t>a</w:t>
      </w:r>
      <w:r w:rsidRPr="001B761D">
        <w:rPr>
          <w:rFonts w:hint="eastAsia"/>
          <w:color w:val="000000"/>
          <w:sz w:val="18"/>
          <w:szCs w:val="21"/>
          <w:vertAlign w:val="superscript"/>
        </w:rPr>
        <w:t>n</w:t>
      </w:r>
      <w:r w:rsidRPr="00414E5B">
        <w:rPr>
          <w:rFonts w:hint="eastAsia"/>
          <w:color w:val="000000"/>
          <w:sz w:val="18"/>
          <w:szCs w:val="21"/>
        </w:rPr>
        <w:t>=</w:t>
      </w:r>
      <w:r>
        <w:rPr>
          <w:rFonts w:hint="eastAsia"/>
          <w:color w:val="000000"/>
          <w:sz w:val="18"/>
          <w:szCs w:val="21"/>
        </w:rPr>
        <w:t>a</w:t>
      </w:r>
      <w:r w:rsidRPr="001B761D">
        <w:rPr>
          <w:rFonts w:hint="eastAsia"/>
          <w:color w:val="000000"/>
          <w:sz w:val="18"/>
          <w:szCs w:val="21"/>
          <w:vertAlign w:val="superscript"/>
        </w:rPr>
        <w:t>m-n</w:t>
      </w:r>
      <w:r w:rsidRPr="00414E5B">
        <w:rPr>
          <w:rFonts w:hint="eastAsia"/>
          <w:color w:val="000000"/>
          <w:sz w:val="18"/>
          <w:szCs w:val="21"/>
        </w:rPr>
        <w:t>;</w:t>
      </w:r>
      <w:r>
        <w:rPr>
          <w:rFonts w:hint="eastAsia"/>
          <w:color w:val="000000"/>
          <w:sz w:val="18"/>
          <w:szCs w:val="21"/>
        </w:rPr>
        <w:t xml:space="preserve">  </w:t>
      </w:r>
      <w:r w:rsidRPr="00414E5B">
        <w:rPr>
          <w:rFonts w:hint="eastAsia"/>
          <w:color w:val="000000"/>
          <w:sz w:val="18"/>
          <w:szCs w:val="21"/>
        </w:rPr>
        <w:t>③</w:t>
      </w:r>
      <w:r>
        <w:rPr>
          <w:rFonts w:hint="eastAsia"/>
          <w:color w:val="000000"/>
          <w:sz w:val="18"/>
          <w:szCs w:val="21"/>
        </w:rPr>
        <w:t>(a</w:t>
      </w:r>
      <w:r w:rsidRPr="001B761D">
        <w:rPr>
          <w:rFonts w:hint="eastAsia"/>
          <w:color w:val="000000"/>
          <w:sz w:val="18"/>
          <w:szCs w:val="21"/>
          <w:vertAlign w:val="superscript"/>
        </w:rPr>
        <w:t>m</w:t>
      </w:r>
      <w:r>
        <w:rPr>
          <w:rFonts w:hint="eastAsia"/>
          <w:color w:val="000000"/>
          <w:sz w:val="18"/>
          <w:szCs w:val="21"/>
        </w:rPr>
        <w:t>)</w:t>
      </w:r>
      <w:r w:rsidRPr="001B761D">
        <w:rPr>
          <w:rFonts w:hint="eastAsia"/>
          <w:color w:val="000000"/>
          <w:sz w:val="18"/>
          <w:szCs w:val="21"/>
          <w:vertAlign w:val="superscript"/>
        </w:rPr>
        <w:t>n</w:t>
      </w:r>
      <w:r w:rsidRPr="00414E5B">
        <w:rPr>
          <w:rFonts w:hint="eastAsia"/>
          <w:color w:val="000000"/>
          <w:sz w:val="18"/>
          <w:szCs w:val="21"/>
        </w:rPr>
        <w:t>=</w:t>
      </w:r>
      <w:r>
        <w:rPr>
          <w:rFonts w:hint="eastAsia"/>
          <w:color w:val="000000"/>
          <w:sz w:val="18"/>
          <w:szCs w:val="21"/>
        </w:rPr>
        <w:t>a</w:t>
      </w:r>
      <w:r w:rsidRPr="001B761D">
        <w:rPr>
          <w:rFonts w:hint="eastAsia"/>
          <w:color w:val="000000"/>
          <w:sz w:val="18"/>
          <w:szCs w:val="21"/>
          <w:vertAlign w:val="superscript"/>
        </w:rPr>
        <w:t>mn</w:t>
      </w:r>
      <w:r w:rsidRPr="00414E5B">
        <w:rPr>
          <w:rFonts w:hint="eastAsia"/>
          <w:color w:val="000000"/>
          <w:sz w:val="18"/>
          <w:szCs w:val="21"/>
        </w:rPr>
        <w:t>;</w:t>
      </w:r>
      <w:r w:rsidRPr="00414E5B">
        <w:rPr>
          <w:rFonts w:hint="eastAsia"/>
          <w:color w:val="000000"/>
          <w:sz w:val="18"/>
          <w:szCs w:val="21"/>
        </w:rPr>
        <w:t>④</w:t>
      </w:r>
      <w:r>
        <w:rPr>
          <w:rFonts w:hint="eastAsia"/>
          <w:color w:val="000000"/>
          <w:sz w:val="18"/>
          <w:szCs w:val="21"/>
        </w:rPr>
        <w:t>(</w:t>
      </w:r>
      <w:r w:rsidRPr="00414E5B">
        <w:rPr>
          <w:rFonts w:hint="eastAsia"/>
          <w:color w:val="000000"/>
          <w:sz w:val="18"/>
          <w:szCs w:val="21"/>
        </w:rPr>
        <w:t xml:space="preserve"> </w:t>
      </w:r>
      <w:r>
        <w:rPr>
          <w:rFonts w:hint="eastAsia"/>
          <w:color w:val="000000"/>
          <w:sz w:val="18"/>
          <w:szCs w:val="21"/>
        </w:rPr>
        <w:t>ab</w:t>
      </w:r>
      <w:r w:rsidRPr="00414E5B">
        <w:rPr>
          <w:rFonts w:hint="eastAsia"/>
          <w:color w:val="000000"/>
          <w:sz w:val="18"/>
          <w:szCs w:val="21"/>
        </w:rPr>
        <w:t xml:space="preserve"> </w:t>
      </w:r>
      <w:r>
        <w:rPr>
          <w:rFonts w:hint="eastAsia"/>
          <w:color w:val="000000"/>
          <w:sz w:val="18"/>
          <w:szCs w:val="21"/>
        </w:rPr>
        <w:t>)</w:t>
      </w:r>
      <w:r w:rsidRPr="001B761D">
        <w:rPr>
          <w:rFonts w:hint="eastAsia"/>
          <w:color w:val="000000"/>
          <w:sz w:val="18"/>
          <w:szCs w:val="21"/>
          <w:vertAlign w:val="superscript"/>
        </w:rPr>
        <w:t xml:space="preserve">n </w:t>
      </w:r>
      <w:r w:rsidRPr="00414E5B">
        <w:rPr>
          <w:rFonts w:hint="eastAsia"/>
          <w:color w:val="000000"/>
          <w:sz w:val="18"/>
          <w:szCs w:val="21"/>
        </w:rPr>
        <w:t>=</w:t>
      </w:r>
      <w:r>
        <w:rPr>
          <w:rFonts w:hint="eastAsia"/>
          <w:color w:val="000000"/>
          <w:sz w:val="18"/>
          <w:szCs w:val="21"/>
        </w:rPr>
        <w:t>a</w:t>
      </w:r>
      <w:r w:rsidRPr="001B761D">
        <w:rPr>
          <w:rFonts w:hint="eastAsia"/>
          <w:color w:val="000000"/>
          <w:sz w:val="18"/>
          <w:szCs w:val="21"/>
          <w:vertAlign w:val="superscript"/>
        </w:rPr>
        <w:t>n</w:t>
      </w:r>
      <w:r>
        <w:rPr>
          <w:rFonts w:hint="eastAsia"/>
          <w:color w:val="000000"/>
          <w:sz w:val="18"/>
          <w:szCs w:val="21"/>
        </w:rPr>
        <w:t>b</w:t>
      </w:r>
      <w:r w:rsidRPr="001B761D">
        <w:rPr>
          <w:rFonts w:hint="eastAsia"/>
          <w:color w:val="000000"/>
          <w:sz w:val="18"/>
          <w:szCs w:val="21"/>
          <w:vertAlign w:val="superscript"/>
        </w:rPr>
        <w:t>n</w:t>
      </w:r>
      <w:r w:rsidRPr="00414E5B">
        <w:rPr>
          <w:rFonts w:hint="eastAsia"/>
          <w:color w:val="000000"/>
          <w:sz w:val="18"/>
          <w:szCs w:val="21"/>
        </w:rPr>
        <w:t xml:space="preserve"> ; </w:t>
      </w:r>
      <w:r w:rsidRPr="00414E5B">
        <w:rPr>
          <w:rFonts w:hint="eastAsia"/>
          <w:color w:val="000000"/>
          <w:sz w:val="18"/>
          <w:szCs w:val="21"/>
        </w:rPr>
        <w:t>⑤</w:t>
      </w:r>
    </w:p>
    <w:p w:rsidR="00BF330B" w:rsidRPr="00414E5B" w:rsidRDefault="00454B4C" w:rsidP="00BF330B">
      <w:pPr>
        <w:spacing w:line="380" w:lineRule="exact"/>
        <w:rPr>
          <w:rFonts w:hint="eastAsia"/>
          <w:color w:val="000000"/>
          <w:sz w:val="18"/>
          <w:szCs w:val="21"/>
        </w:rPr>
      </w:pPr>
      <w:r w:rsidRPr="00414E5B">
        <w:rPr>
          <w:noProof/>
          <w:color w:val="000000"/>
          <w:sz w:val="18"/>
          <w:szCs w:val="21"/>
        </w:rPr>
        <w:drawing>
          <wp:anchor distT="0" distB="0" distL="114300" distR="114300" simplePos="0" relativeHeight="251640832" behindDoc="1" locked="0" layoutInCell="1" allowOverlap="1">
            <wp:simplePos x="0" y="0"/>
            <wp:positionH relativeFrom="column">
              <wp:posOffset>1600200</wp:posOffset>
            </wp:positionH>
            <wp:positionV relativeFrom="paragraph">
              <wp:posOffset>217170</wp:posOffset>
            </wp:positionV>
            <wp:extent cx="428625" cy="400050"/>
            <wp:effectExtent l="0" t="0" r="0" b="0"/>
            <wp:wrapNone/>
            <wp:docPr id="1644" name="图片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pic:cNvPicPr>
                      <a:picLocks noChangeAspect="1" noChangeArrowheads="1"/>
                    </pic:cNvPicPr>
                  </pic:nvPicPr>
                  <pic:blipFill>
                    <a:blip r:embed="rId535">
                      <a:extLst>
                        <a:ext uri="{28A0092B-C50C-407E-A947-70E740481C1C}">
                          <a14:useLocalDpi xmlns:a14="http://schemas.microsoft.com/office/drawing/2010/main" val="0"/>
                        </a:ext>
                      </a:extLst>
                    </a:blip>
                    <a:srcRect/>
                    <a:stretch>
                      <a:fillRect/>
                    </a:stretch>
                  </pic:blipFill>
                  <pic:spPr bwMode="auto">
                    <a:xfrm>
                      <a:off x="0" y="0"/>
                      <a:ext cx="428625"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sidRPr="00414E5B">
        <w:rPr>
          <w:rFonts w:hint="eastAsia"/>
          <w:noProof/>
          <w:color w:val="000000"/>
          <w:sz w:val="18"/>
          <w:szCs w:val="21"/>
        </w:rPr>
        <w:object w:dxaOrig="760" w:dyaOrig="380">
          <v:shape id="_x0000_s3700" type="#_x0000_t75" style="position:absolute;left:0;text-align:left;margin-left:1in;margin-top:17.85pt;width:12pt;height:30.75pt;z-index:-251667456;mso-position-horizontal-relative:text;mso-position-vertical-relative:text">
            <v:imagedata r:id="rId536" o:title=""/>
          </v:shape>
          <o:OLEObject Type="Embed" ProgID="Equation.3" ShapeID="_x0000_s3700" DrawAspect="Content" ObjectID="_1620407140" r:id="rId537"/>
        </w:object>
      </w:r>
      <w:r w:rsidR="00BF330B" w:rsidRPr="00414E5B">
        <w:rPr>
          <w:rFonts w:hint="eastAsia"/>
          <w:noProof/>
          <w:color w:val="000000"/>
          <w:sz w:val="18"/>
          <w:szCs w:val="21"/>
        </w:rPr>
        <w:object w:dxaOrig="760" w:dyaOrig="380">
          <v:shape id="_x0000_s3699" type="#_x0000_t75" style="position:absolute;left:0;text-align:left;margin-left:99pt;margin-top:17.85pt;width:21pt;height:30.75pt;z-index:-251668480;mso-position-horizontal-relative:text;mso-position-vertical-relative:text">
            <v:imagedata r:id="rId538" o:title=""/>
          </v:shape>
          <o:OLEObject Type="Embed" ProgID="Equation.3" ShapeID="_x0000_s3699" DrawAspect="Content" ObjectID="_1620407141" r:id="rId539"/>
        </w:object>
      </w:r>
      <w:r w:rsidR="00BF330B" w:rsidRPr="00414E5B">
        <w:rPr>
          <w:rFonts w:hint="eastAsia"/>
          <w:noProof/>
          <w:color w:val="000000"/>
          <w:sz w:val="18"/>
          <w:szCs w:val="21"/>
        </w:rPr>
        <w:object w:dxaOrig="760" w:dyaOrig="380">
          <v:shape id="_x0000_s3701" type="#_x0000_t75" style="position:absolute;left:0;text-align:left;margin-left:234pt;margin-top:17.85pt;width:81pt;height:30.75pt;z-index:-251666432;mso-position-horizontal-relative:text;mso-position-vertical-relative:text">
            <v:imagedata r:id="rId540" o:title=""/>
          </v:shape>
          <o:OLEObject Type="Embed" ProgID="Equation.3" ShapeID="_x0000_s3701" DrawAspect="Content" ObjectID="_1620407142" r:id="rId541"/>
        </w:object>
      </w:r>
    </w:p>
    <w:p w:rsidR="00BF330B" w:rsidRDefault="00BF330B" w:rsidP="00BF330B">
      <w:pPr>
        <w:spacing w:line="380" w:lineRule="exact"/>
        <w:rPr>
          <w:rFonts w:hint="eastAsia"/>
          <w:color w:val="000000"/>
          <w:sz w:val="18"/>
          <w:szCs w:val="21"/>
        </w:rPr>
      </w:pPr>
      <w:r w:rsidRPr="00414E5B">
        <w:rPr>
          <w:rFonts w:hint="eastAsia"/>
          <w:color w:val="000000"/>
          <w:sz w:val="18"/>
          <w:szCs w:val="21"/>
        </w:rPr>
        <w:t>15.</w:t>
      </w:r>
      <w:r w:rsidRPr="00414E5B">
        <w:rPr>
          <w:rFonts w:hint="eastAsia"/>
          <w:color w:val="000000"/>
          <w:sz w:val="18"/>
          <w:szCs w:val="21"/>
        </w:rPr>
        <w:t>分式的基本性质</w:t>
      </w:r>
      <w:r>
        <w:rPr>
          <w:rFonts w:hint="eastAsia"/>
          <w:color w:val="000000"/>
          <w:sz w:val="18"/>
          <w:szCs w:val="21"/>
        </w:rPr>
        <w:t xml:space="preserve">    =     </w:t>
      </w:r>
      <w:r w:rsidRPr="00414E5B">
        <w:rPr>
          <w:rFonts w:hint="eastAsia"/>
          <w:color w:val="000000"/>
          <w:sz w:val="18"/>
          <w:szCs w:val="21"/>
        </w:rPr>
        <w:t xml:space="preserve">=      </w:t>
      </w:r>
      <w:r w:rsidRPr="00414E5B">
        <w:rPr>
          <w:rFonts w:hint="eastAsia"/>
          <w:color w:val="000000"/>
          <w:sz w:val="18"/>
          <w:szCs w:val="21"/>
        </w:rPr>
        <w:t>（</w:t>
      </w:r>
      <w:r w:rsidRPr="00414E5B">
        <w:rPr>
          <w:rFonts w:hint="eastAsia"/>
          <w:color w:val="000000"/>
          <w:sz w:val="18"/>
          <w:szCs w:val="21"/>
        </w:rPr>
        <w:t>m</w:t>
      </w:r>
      <w:r w:rsidRPr="00414E5B">
        <w:rPr>
          <w:rFonts w:hint="eastAsia"/>
          <w:color w:val="000000"/>
          <w:sz w:val="18"/>
          <w:szCs w:val="21"/>
        </w:rPr>
        <w:t>≠</w:t>
      </w:r>
      <w:r w:rsidRPr="00414E5B">
        <w:rPr>
          <w:rFonts w:hint="eastAsia"/>
          <w:color w:val="000000"/>
          <w:sz w:val="18"/>
          <w:szCs w:val="21"/>
        </w:rPr>
        <w:t>0</w:t>
      </w:r>
      <w:r w:rsidRPr="00414E5B">
        <w:rPr>
          <w:rFonts w:hint="eastAsia"/>
          <w:color w:val="000000"/>
          <w:sz w:val="18"/>
          <w:szCs w:val="21"/>
        </w:rPr>
        <w:t>）；符号法则：</w:t>
      </w:r>
    </w:p>
    <w:p w:rsidR="00BF330B" w:rsidRDefault="00BF330B" w:rsidP="00BF330B">
      <w:pPr>
        <w:spacing w:line="380" w:lineRule="exact"/>
        <w:rPr>
          <w:rFonts w:hint="eastAsia"/>
          <w:color w:val="000000"/>
          <w:sz w:val="18"/>
          <w:szCs w:val="21"/>
        </w:rPr>
      </w:pPr>
    </w:p>
    <w:p w:rsidR="00BF330B" w:rsidRPr="00414E5B" w:rsidRDefault="00BF330B" w:rsidP="00BF330B">
      <w:pPr>
        <w:spacing w:line="380" w:lineRule="exact"/>
        <w:rPr>
          <w:rFonts w:hint="eastAsia"/>
          <w:color w:val="000000"/>
          <w:sz w:val="18"/>
          <w:szCs w:val="21"/>
        </w:rPr>
      </w:pPr>
      <w:r w:rsidRPr="00414E5B">
        <w:rPr>
          <w:rFonts w:hint="eastAsia"/>
          <w:color w:val="000000"/>
          <w:sz w:val="18"/>
          <w:szCs w:val="21"/>
        </w:rPr>
        <w:t>16.</w:t>
      </w:r>
      <w:r w:rsidRPr="00414E5B">
        <w:rPr>
          <w:rFonts w:hint="eastAsia"/>
          <w:color w:val="000000"/>
          <w:sz w:val="18"/>
          <w:szCs w:val="21"/>
        </w:rPr>
        <w:t>乘法公式：（</w:t>
      </w:r>
      <w:r w:rsidRPr="00414E5B">
        <w:rPr>
          <w:rFonts w:hint="eastAsia"/>
          <w:color w:val="000000"/>
          <w:sz w:val="18"/>
          <w:szCs w:val="21"/>
        </w:rPr>
        <w:t>a+b</w:t>
      </w:r>
      <w:r w:rsidRPr="00414E5B">
        <w:rPr>
          <w:rFonts w:hint="eastAsia"/>
          <w:color w:val="000000"/>
          <w:sz w:val="18"/>
          <w:szCs w:val="21"/>
        </w:rPr>
        <w:t>）（</w:t>
      </w:r>
      <w:r w:rsidRPr="00414E5B">
        <w:rPr>
          <w:rFonts w:hint="eastAsia"/>
          <w:color w:val="000000"/>
          <w:sz w:val="18"/>
          <w:szCs w:val="21"/>
        </w:rPr>
        <w:t>a-b</w:t>
      </w:r>
      <w:r w:rsidRPr="00414E5B">
        <w:rPr>
          <w:rFonts w:hint="eastAsia"/>
          <w:color w:val="000000"/>
          <w:sz w:val="18"/>
          <w:szCs w:val="21"/>
        </w:rPr>
        <w:t>）</w:t>
      </w:r>
      <w:r w:rsidRPr="00414E5B">
        <w:rPr>
          <w:rFonts w:hint="eastAsia"/>
          <w:noProof/>
          <w:color w:val="000000"/>
          <w:sz w:val="18"/>
          <w:szCs w:val="21"/>
        </w:rPr>
        <w:object w:dxaOrig="760" w:dyaOrig="380">
          <v:shape id="_x0000_s3702" type="#_x0000_t75" style="position:absolute;left:0;text-align:left;margin-left:378pt;margin-top:6.6pt;width:51pt;height:36pt;z-index:-251665408;mso-position-horizontal-relative:text;mso-position-vertical-relative:text">
            <v:imagedata r:id="rId542" o:title=""/>
          </v:shape>
          <o:OLEObject Type="Embed" ProgID="Equation.3" ShapeID="_x0000_s3702" DrawAspect="Content" ObjectID="_1620407143" r:id="rId543"/>
        </w:object>
      </w:r>
      <w:r w:rsidRPr="00414E5B">
        <w:rPr>
          <w:rFonts w:hint="eastAsia"/>
          <w:noProof/>
          <w:color w:val="000000"/>
          <w:sz w:val="18"/>
          <w:szCs w:val="21"/>
        </w:rPr>
        <w:object w:dxaOrig="760" w:dyaOrig="380">
          <v:shape id="_x0000_s3703" type="#_x0000_t75" style="position:absolute;left:0;text-align:left;margin-left:243pt;margin-top:14.4pt;width:75pt;height:18pt;z-index:-251664384;mso-position-horizontal-relative:text;mso-position-vertical-relative:text">
            <v:imagedata r:id="rId544" o:title=""/>
          </v:shape>
          <o:OLEObject Type="Embed" ProgID="Equation.3" ShapeID="_x0000_s3703" DrawAspect="Content" ObjectID="_1620407144" r:id="rId545"/>
        </w:object>
      </w:r>
      <w:r w:rsidRPr="00414E5B">
        <w:rPr>
          <w:rFonts w:hint="eastAsia"/>
          <w:noProof/>
          <w:color w:val="000000"/>
          <w:sz w:val="18"/>
          <w:szCs w:val="21"/>
        </w:rPr>
        <w:object w:dxaOrig="760" w:dyaOrig="380">
          <v:shape id="_x0000_s3705" type="#_x0000_t75" style="position:absolute;left:0;text-align:left;margin-left:117pt;margin-top:14.4pt;width:12.75pt;height:20.25pt;z-index:-251662336;mso-position-horizontal-relative:text;mso-position-vertical-relative:text">
            <v:imagedata r:id="rId546" o:title=""/>
          </v:shape>
          <o:OLEObject Type="Embed" ProgID="Equation.3" ShapeID="_x0000_s3705" DrawAspect="Content" ObjectID="_1620407145" r:id="rId547"/>
        </w:object>
      </w:r>
      <w:r w:rsidRPr="00414E5B">
        <w:rPr>
          <w:rFonts w:hint="eastAsia"/>
          <w:noProof/>
          <w:color w:val="000000"/>
          <w:sz w:val="18"/>
          <w:szCs w:val="21"/>
        </w:rPr>
        <w:object w:dxaOrig="760" w:dyaOrig="380">
          <v:shape id="_x0000_s3706" type="#_x0000_t75" style="position:absolute;left:0;text-align:left;margin-left:2in;margin-top:14.4pt;width:86.25pt;height:18.75pt;z-index:-251661312;mso-position-horizontal-relative:text;mso-position-vertical-relative:text">
            <v:imagedata r:id="rId548" o:title=""/>
          </v:shape>
          <o:OLEObject Type="Embed" ProgID="Equation.3" ShapeID="_x0000_s3706" DrawAspect="Content" ObjectID="_1620407146" r:id="rId549"/>
        </w:object>
      </w:r>
      <w:r w:rsidRPr="00414E5B">
        <w:rPr>
          <w:rFonts w:hint="eastAsia"/>
          <w:noProof/>
          <w:color w:val="000000"/>
          <w:sz w:val="18"/>
          <w:szCs w:val="21"/>
        </w:rPr>
        <w:object w:dxaOrig="760" w:dyaOrig="380">
          <v:shape id="_x0000_s3704" type="#_x0000_t75" style="position:absolute;left:0;text-align:left;margin-left:90pt;margin-top:14.4pt;width:24.75pt;height:20.25pt;z-index:-251663360;mso-position-horizontal-relative:text;mso-position-vertical-relative:text">
            <v:imagedata r:id="rId550" o:title=""/>
          </v:shape>
          <o:OLEObject Type="Embed" ProgID="Equation.3" ShapeID="_x0000_s3704" DrawAspect="Content" ObjectID="_1620407147" r:id="rId551"/>
        </w:object>
      </w:r>
      <w:r>
        <w:rPr>
          <w:rFonts w:hint="eastAsia"/>
          <w:color w:val="000000"/>
          <w:sz w:val="18"/>
          <w:szCs w:val="21"/>
        </w:rPr>
        <w:t>=a</w:t>
      </w:r>
      <w:r w:rsidRPr="00615A0A">
        <w:rPr>
          <w:rFonts w:hint="eastAsia"/>
          <w:color w:val="000000"/>
          <w:sz w:val="18"/>
          <w:szCs w:val="21"/>
          <w:vertAlign w:val="superscript"/>
        </w:rPr>
        <w:t>2</w:t>
      </w:r>
      <w:r>
        <w:rPr>
          <w:rFonts w:hint="eastAsia"/>
          <w:color w:val="000000"/>
          <w:sz w:val="18"/>
          <w:szCs w:val="21"/>
        </w:rPr>
        <w:t>-b</w:t>
      </w:r>
      <w:r w:rsidRPr="00615A0A">
        <w:rPr>
          <w:rFonts w:hint="eastAsia"/>
          <w:color w:val="000000"/>
          <w:sz w:val="18"/>
          <w:szCs w:val="21"/>
          <w:vertAlign w:val="superscript"/>
        </w:rPr>
        <w:t>2</w:t>
      </w:r>
      <w:r>
        <w:rPr>
          <w:rFonts w:hint="eastAsia"/>
          <w:color w:val="000000"/>
          <w:sz w:val="18"/>
          <w:szCs w:val="21"/>
        </w:rPr>
        <w:t>; (a</w:t>
      </w:r>
      <w:r w:rsidRPr="00615A0A">
        <w:rPr>
          <w:rFonts w:hint="eastAsia"/>
          <w:color w:val="000000"/>
          <w:sz w:val="18"/>
          <w:szCs w:val="21"/>
          <w:u w:val="single"/>
        </w:rPr>
        <w:t>+</w:t>
      </w:r>
      <w:r>
        <w:rPr>
          <w:rFonts w:hint="eastAsia"/>
          <w:color w:val="000000"/>
          <w:sz w:val="18"/>
          <w:szCs w:val="21"/>
        </w:rPr>
        <w:t xml:space="preserve"> b)</w:t>
      </w:r>
      <w:r w:rsidRPr="00615A0A">
        <w:rPr>
          <w:rFonts w:hint="eastAsia"/>
          <w:color w:val="000000"/>
          <w:sz w:val="18"/>
          <w:szCs w:val="21"/>
          <w:vertAlign w:val="superscript"/>
        </w:rPr>
        <w:t>2</w:t>
      </w:r>
      <w:r>
        <w:rPr>
          <w:rFonts w:hint="eastAsia"/>
          <w:color w:val="000000"/>
          <w:sz w:val="18"/>
          <w:szCs w:val="21"/>
        </w:rPr>
        <w:t>=</w:t>
      </w:r>
      <w:r w:rsidRPr="00615A0A">
        <w:rPr>
          <w:rFonts w:hint="eastAsia"/>
          <w:color w:val="000000"/>
          <w:sz w:val="18"/>
          <w:szCs w:val="21"/>
        </w:rPr>
        <w:t xml:space="preserve"> </w:t>
      </w:r>
      <w:r>
        <w:rPr>
          <w:rFonts w:hint="eastAsia"/>
          <w:color w:val="000000"/>
          <w:sz w:val="18"/>
          <w:szCs w:val="21"/>
        </w:rPr>
        <w:t>a</w:t>
      </w:r>
      <w:r w:rsidRPr="00615A0A">
        <w:rPr>
          <w:rFonts w:hint="eastAsia"/>
          <w:color w:val="000000"/>
          <w:sz w:val="18"/>
          <w:szCs w:val="21"/>
          <w:vertAlign w:val="superscript"/>
        </w:rPr>
        <w:t>2</w:t>
      </w:r>
      <w:r w:rsidRPr="00615A0A">
        <w:rPr>
          <w:rFonts w:hint="eastAsia"/>
          <w:color w:val="000000"/>
          <w:sz w:val="18"/>
          <w:szCs w:val="21"/>
          <w:u w:val="single"/>
        </w:rPr>
        <w:t>+</w:t>
      </w:r>
      <w:r>
        <w:rPr>
          <w:rFonts w:hint="eastAsia"/>
          <w:color w:val="000000"/>
          <w:sz w:val="18"/>
          <w:szCs w:val="21"/>
        </w:rPr>
        <w:t>2ab+b</w:t>
      </w:r>
      <w:r w:rsidRPr="00615A0A">
        <w:rPr>
          <w:rFonts w:hint="eastAsia"/>
          <w:color w:val="000000"/>
          <w:sz w:val="18"/>
          <w:szCs w:val="21"/>
          <w:vertAlign w:val="superscript"/>
        </w:rPr>
        <w:t>2</w:t>
      </w:r>
      <w:r>
        <w:rPr>
          <w:rFonts w:hint="eastAsia"/>
          <w:color w:val="000000"/>
          <w:sz w:val="18"/>
          <w:szCs w:val="21"/>
        </w:rPr>
        <w:t>;   a</w:t>
      </w:r>
      <w:r w:rsidRPr="00615A0A">
        <w:rPr>
          <w:rFonts w:hint="eastAsia"/>
          <w:color w:val="000000"/>
          <w:sz w:val="18"/>
          <w:szCs w:val="21"/>
          <w:vertAlign w:val="superscript"/>
        </w:rPr>
        <w:t>2</w:t>
      </w:r>
      <w:r>
        <w:rPr>
          <w:rFonts w:hint="eastAsia"/>
          <w:color w:val="000000"/>
          <w:sz w:val="18"/>
          <w:szCs w:val="21"/>
        </w:rPr>
        <w:t>-b</w:t>
      </w:r>
      <w:r w:rsidRPr="00615A0A">
        <w:rPr>
          <w:rFonts w:hint="eastAsia"/>
          <w:color w:val="000000"/>
          <w:sz w:val="18"/>
          <w:szCs w:val="21"/>
          <w:vertAlign w:val="superscript"/>
        </w:rPr>
        <w:t>2</w:t>
      </w:r>
      <w:r w:rsidRPr="00414E5B">
        <w:rPr>
          <w:rFonts w:hint="eastAsia"/>
          <w:noProof/>
          <w:color w:val="000000"/>
          <w:sz w:val="18"/>
          <w:szCs w:val="21"/>
        </w:rPr>
        <w:object w:dxaOrig="760" w:dyaOrig="380">
          <v:shape id="_x0000_s3781" type="#_x0000_t75" style="position:absolute;left:0;text-align:left;margin-left:378pt;margin-top:6.6pt;width:51pt;height:36pt;z-index:-251631616;mso-position-horizontal-relative:text;mso-position-vertical-relative:text">
            <v:imagedata r:id="rId542" o:title=""/>
          </v:shape>
          <o:OLEObject Type="Embed" ProgID="Equation.3" ShapeID="_x0000_s3781" DrawAspect="Content" ObjectID="_1620407148" r:id="rId552"/>
        </w:object>
      </w:r>
      <w:r w:rsidRPr="00414E5B">
        <w:rPr>
          <w:rFonts w:hint="eastAsia"/>
          <w:noProof/>
          <w:color w:val="000000"/>
          <w:sz w:val="18"/>
          <w:szCs w:val="21"/>
        </w:rPr>
        <w:object w:dxaOrig="760" w:dyaOrig="380">
          <v:shape id="_x0000_s3782" type="#_x0000_t75" style="position:absolute;left:0;text-align:left;margin-left:243pt;margin-top:14.4pt;width:75pt;height:18pt;z-index:-251630592;mso-position-horizontal-relative:text;mso-position-vertical-relative:text">
            <v:imagedata r:id="rId544" o:title=""/>
          </v:shape>
          <o:OLEObject Type="Embed" ProgID="Equation.3" ShapeID="_x0000_s3782" DrawAspect="Content" ObjectID="_1620407149" r:id="rId553"/>
        </w:object>
      </w:r>
      <w:r w:rsidRPr="00414E5B">
        <w:rPr>
          <w:rFonts w:hint="eastAsia"/>
          <w:noProof/>
          <w:color w:val="000000"/>
          <w:sz w:val="18"/>
          <w:szCs w:val="21"/>
        </w:rPr>
        <w:object w:dxaOrig="760" w:dyaOrig="380">
          <v:shape id="_x0000_s3784" type="#_x0000_t75" style="position:absolute;left:0;text-align:left;margin-left:117pt;margin-top:14.4pt;width:12.75pt;height:20.25pt;z-index:-251628544;mso-position-horizontal-relative:text;mso-position-vertical-relative:text">
            <v:imagedata r:id="rId546" o:title=""/>
          </v:shape>
          <o:OLEObject Type="Embed" ProgID="Equation.3" ShapeID="_x0000_s3784" DrawAspect="Content" ObjectID="_1620407150" r:id="rId554"/>
        </w:object>
      </w:r>
      <w:r w:rsidRPr="00414E5B">
        <w:rPr>
          <w:rFonts w:hint="eastAsia"/>
          <w:noProof/>
          <w:color w:val="000000"/>
          <w:sz w:val="18"/>
          <w:szCs w:val="21"/>
        </w:rPr>
        <w:object w:dxaOrig="760" w:dyaOrig="380">
          <v:shape id="_x0000_s3785" type="#_x0000_t75" style="position:absolute;left:0;text-align:left;margin-left:2in;margin-top:14.4pt;width:86.25pt;height:18.75pt;z-index:-251627520;mso-position-horizontal-relative:text;mso-position-vertical-relative:text">
            <v:imagedata r:id="rId548" o:title=""/>
          </v:shape>
          <o:OLEObject Type="Embed" ProgID="Equation.3" ShapeID="_x0000_s3785" DrawAspect="Content" ObjectID="_1620407151" r:id="rId555"/>
        </w:object>
      </w:r>
      <w:r w:rsidRPr="00414E5B">
        <w:rPr>
          <w:rFonts w:hint="eastAsia"/>
          <w:noProof/>
          <w:color w:val="000000"/>
          <w:sz w:val="18"/>
          <w:szCs w:val="21"/>
        </w:rPr>
        <w:object w:dxaOrig="760" w:dyaOrig="380">
          <v:shape id="_x0000_s3783" type="#_x0000_t75" style="position:absolute;left:0;text-align:left;margin-left:90pt;margin-top:14.4pt;width:24.75pt;height:20.25pt;z-index:-251629568;mso-position-horizontal-relative:text;mso-position-vertical-relative:text">
            <v:imagedata r:id="rId550" o:title=""/>
          </v:shape>
          <o:OLEObject Type="Embed" ProgID="Equation.3" ShapeID="_x0000_s3783" DrawAspect="Content" ObjectID="_1620407152" r:id="rId556"/>
        </w:object>
      </w:r>
      <w:r>
        <w:rPr>
          <w:rFonts w:hint="eastAsia"/>
          <w:color w:val="000000"/>
          <w:sz w:val="18"/>
          <w:szCs w:val="21"/>
        </w:rPr>
        <w:t>=</w:t>
      </w:r>
      <w:r w:rsidRPr="00414E5B">
        <w:rPr>
          <w:rFonts w:hint="eastAsia"/>
          <w:color w:val="000000"/>
          <w:sz w:val="18"/>
          <w:szCs w:val="21"/>
        </w:rPr>
        <w:t>（</w:t>
      </w:r>
      <w:r w:rsidRPr="00414E5B">
        <w:rPr>
          <w:rFonts w:hint="eastAsia"/>
          <w:color w:val="000000"/>
          <w:sz w:val="18"/>
          <w:szCs w:val="21"/>
        </w:rPr>
        <w:t>a+b</w:t>
      </w:r>
      <w:r w:rsidRPr="00414E5B">
        <w:rPr>
          <w:rFonts w:hint="eastAsia"/>
          <w:color w:val="000000"/>
          <w:sz w:val="18"/>
          <w:szCs w:val="21"/>
        </w:rPr>
        <w:t>）（</w:t>
      </w:r>
      <w:r w:rsidRPr="00414E5B">
        <w:rPr>
          <w:rFonts w:hint="eastAsia"/>
          <w:color w:val="000000"/>
          <w:sz w:val="18"/>
          <w:szCs w:val="21"/>
        </w:rPr>
        <w:t>a-b</w:t>
      </w:r>
      <w:r w:rsidRPr="00414E5B">
        <w:rPr>
          <w:rFonts w:hint="eastAsia"/>
          <w:color w:val="000000"/>
          <w:sz w:val="18"/>
          <w:szCs w:val="21"/>
        </w:rPr>
        <w:t>）</w:t>
      </w:r>
      <w:r>
        <w:rPr>
          <w:rFonts w:hint="eastAsia"/>
          <w:color w:val="000000"/>
          <w:sz w:val="18"/>
          <w:szCs w:val="21"/>
        </w:rPr>
        <w:t>;</w:t>
      </w:r>
      <w:r w:rsidRPr="00615A0A">
        <w:rPr>
          <w:rFonts w:hint="eastAsia"/>
          <w:color w:val="000000"/>
          <w:sz w:val="18"/>
          <w:szCs w:val="21"/>
        </w:rPr>
        <w:t xml:space="preserve"> </w:t>
      </w:r>
      <w:r>
        <w:rPr>
          <w:rFonts w:hint="eastAsia"/>
          <w:color w:val="000000"/>
          <w:sz w:val="18"/>
          <w:szCs w:val="21"/>
        </w:rPr>
        <w:t>a</w:t>
      </w:r>
      <w:r w:rsidRPr="00615A0A">
        <w:rPr>
          <w:rFonts w:hint="eastAsia"/>
          <w:color w:val="000000"/>
          <w:sz w:val="18"/>
          <w:szCs w:val="21"/>
          <w:vertAlign w:val="superscript"/>
        </w:rPr>
        <w:t>2</w:t>
      </w:r>
      <w:r w:rsidRPr="00615A0A">
        <w:rPr>
          <w:rFonts w:hint="eastAsia"/>
          <w:color w:val="000000"/>
          <w:sz w:val="18"/>
          <w:szCs w:val="21"/>
          <w:u w:val="single"/>
        </w:rPr>
        <w:t>+</w:t>
      </w:r>
      <w:r>
        <w:rPr>
          <w:rFonts w:hint="eastAsia"/>
          <w:color w:val="000000"/>
          <w:sz w:val="18"/>
          <w:szCs w:val="21"/>
        </w:rPr>
        <w:t>2ab+b</w:t>
      </w:r>
      <w:r w:rsidRPr="00615A0A">
        <w:rPr>
          <w:rFonts w:hint="eastAsia"/>
          <w:color w:val="000000"/>
          <w:sz w:val="18"/>
          <w:szCs w:val="21"/>
          <w:vertAlign w:val="superscript"/>
        </w:rPr>
        <w:t>2</w:t>
      </w:r>
      <w:r>
        <w:rPr>
          <w:rFonts w:hint="eastAsia"/>
          <w:color w:val="000000"/>
          <w:sz w:val="18"/>
          <w:szCs w:val="21"/>
        </w:rPr>
        <w:t xml:space="preserve"> = (a</w:t>
      </w:r>
      <w:r w:rsidRPr="00615A0A">
        <w:rPr>
          <w:rFonts w:hint="eastAsia"/>
          <w:color w:val="000000"/>
          <w:sz w:val="18"/>
          <w:szCs w:val="21"/>
          <w:u w:val="single"/>
        </w:rPr>
        <w:t>+</w:t>
      </w:r>
      <w:r>
        <w:rPr>
          <w:rFonts w:hint="eastAsia"/>
          <w:color w:val="000000"/>
          <w:sz w:val="18"/>
          <w:szCs w:val="21"/>
        </w:rPr>
        <w:t xml:space="preserve"> b)</w:t>
      </w:r>
      <w:r w:rsidRPr="00615A0A">
        <w:rPr>
          <w:rFonts w:hint="eastAsia"/>
          <w:color w:val="000000"/>
          <w:sz w:val="18"/>
          <w:szCs w:val="21"/>
          <w:vertAlign w:val="superscript"/>
        </w:rPr>
        <w:t>2</w:t>
      </w:r>
    </w:p>
    <w:p w:rsidR="00BF330B" w:rsidRPr="00414E5B" w:rsidRDefault="00BF330B" w:rsidP="00BF330B">
      <w:pPr>
        <w:spacing w:line="380" w:lineRule="exact"/>
        <w:rPr>
          <w:rFonts w:hint="eastAsia"/>
          <w:color w:val="000000"/>
          <w:sz w:val="18"/>
          <w:szCs w:val="21"/>
        </w:rPr>
      </w:pPr>
      <w:r w:rsidRPr="00414E5B">
        <w:rPr>
          <w:rFonts w:hint="eastAsia"/>
          <w:color w:val="000000"/>
          <w:sz w:val="18"/>
          <w:szCs w:val="21"/>
        </w:rPr>
        <w:t>17</w:t>
      </w:r>
      <w:r w:rsidRPr="00414E5B">
        <w:rPr>
          <w:rFonts w:hint="eastAsia"/>
          <w:color w:val="000000"/>
          <w:sz w:val="18"/>
          <w:szCs w:val="21"/>
        </w:rPr>
        <w:t>．算术根的性质：①</w:t>
      </w:r>
      <w:r>
        <w:rPr>
          <w:rFonts w:hint="eastAsia"/>
          <w:color w:val="000000"/>
          <w:sz w:val="18"/>
          <w:szCs w:val="21"/>
        </w:rPr>
        <w:t xml:space="preserve">    </w:t>
      </w:r>
      <w:r w:rsidRPr="00414E5B">
        <w:rPr>
          <w:rFonts w:hint="eastAsia"/>
          <w:color w:val="000000"/>
          <w:sz w:val="18"/>
          <w:szCs w:val="21"/>
        </w:rPr>
        <w:t xml:space="preserve"> </w:t>
      </w:r>
      <w:r w:rsidRPr="00414E5B">
        <w:rPr>
          <w:rFonts w:hint="eastAsia"/>
          <w:color w:val="000000"/>
          <w:sz w:val="18"/>
          <w:szCs w:val="21"/>
        </w:rPr>
        <w:t>＝</w:t>
      </w:r>
      <w:r w:rsidRPr="00414E5B">
        <w:rPr>
          <w:rFonts w:hint="eastAsia"/>
          <w:color w:val="000000"/>
          <w:sz w:val="18"/>
          <w:szCs w:val="21"/>
        </w:rPr>
        <w:t xml:space="preserve">   ;</w:t>
      </w:r>
      <w:r w:rsidRPr="00414E5B">
        <w:rPr>
          <w:rFonts w:hint="eastAsia"/>
          <w:color w:val="000000"/>
          <w:sz w:val="18"/>
          <w:szCs w:val="21"/>
        </w:rPr>
        <w:t>②</w:t>
      </w:r>
      <w:r>
        <w:rPr>
          <w:rFonts w:hint="eastAsia"/>
          <w:color w:val="000000"/>
          <w:sz w:val="18"/>
          <w:szCs w:val="21"/>
        </w:rPr>
        <w:t xml:space="preserve">  </w:t>
      </w:r>
      <w:r w:rsidRPr="00414E5B">
        <w:rPr>
          <w:rFonts w:hint="eastAsia"/>
          <w:color w:val="000000"/>
          <w:sz w:val="18"/>
          <w:szCs w:val="21"/>
        </w:rPr>
        <w:t xml:space="preserve">           </w:t>
      </w:r>
      <w:r>
        <w:rPr>
          <w:rFonts w:hint="eastAsia"/>
          <w:color w:val="000000"/>
          <w:sz w:val="18"/>
          <w:szCs w:val="21"/>
        </w:rPr>
        <w:t xml:space="preserve">     </w:t>
      </w:r>
      <w:r w:rsidRPr="00414E5B">
        <w:rPr>
          <w:rFonts w:hint="eastAsia"/>
          <w:color w:val="000000"/>
          <w:sz w:val="18"/>
          <w:szCs w:val="21"/>
        </w:rPr>
        <w:t xml:space="preserve"> ;</w:t>
      </w:r>
      <w:r w:rsidRPr="001B761D">
        <w:rPr>
          <w:rFonts w:hint="eastAsia"/>
          <w:color w:val="000000"/>
          <w:sz w:val="18"/>
          <w:szCs w:val="21"/>
        </w:rPr>
        <w:t xml:space="preserve"> </w:t>
      </w:r>
      <w:r w:rsidRPr="00414E5B">
        <w:rPr>
          <w:rFonts w:hint="eastAsia"/>
          <w:color w:val="000000"/>
          <w:sz w:val="18"/>
          <w:szCs w:val="21"/>
        </w:rPr>
        <w:t>③</w:t>
      </w:r>
      <w:r>
        <w:rPr>
          <w:rFonts w:hint="eastAsia"/>
          <w:color w:val="000000"/>
          <w:sz w:val="18"/>
          <w:szCs w:val="21"/>
        </w:rPr>
        <w:t xml:space="preserve">               </w:t>
      </w:r>
      <w:r w:rsidRPr="00414E5B">
        <w:rPr>
          <w:rFonts w:hint="eastAsia"/>
          <w:color w:val="000000"/>
          <w:sz w:val="18"/>
          <w:szCs w:val="21"/>
        </w:rPr>
        <w:t>(a</w:t>
      </w:r>
      <w:r w:rsidRPr="00414E5B">
        <w:rPr>
          <w:rFonts w:hint="eastAsia"/>
          <w:color w:val="000000"/>
          <w:sz w:val="18"/>
          <w:szCs w:val="21"/>
        </w:rPr>
        <w:t>≥</w:t>
      </w:r>
      <w:r w:rsidRPr="00414E5B">
        <w:rPr>
          <w:rFonts w:hint="eastAsia"/>
          <w:color w:val="000000"/>
          <w:sz w:val="18"/>
          <w:szCs w:val="21"/>
        </w:rPr>
        <w:t>0,b</w:t>
      </w:r>
      <w:r w:rsidRPr="00414E5B">
        <w:rPr>
          <w:rFonts w:hint="eastAsia"/>
          <w:color w:val="000000"/>
          <w:sz w:val="18"/>
          <w:szCs w:val="21"/>
        </w:rPr>
        <w:t>≥</w:t>
      </w:r>
      <w:r w:rsidRPr="00414E5B">
        <w:rPr>
          <w:rFonts w:hint="eastAsia"/>
          <w:color w:val="000000"/>
          <w:sz w:val="18"/>
          <w:szCs w:val="21"/>
        </w:rPr>
        <w:t xml:space="preserve">0); </w:t>
      </w:r>
      <w:r w:rsidRPr="00414E5B">
        <w:rPr>
          <w:rFonts w:hint="eastAsia"/>
          <w:color w:val="000000"/>
          <w:sz w:val="18"/>
          <w:szCs w:val="21"/>
        </w:rPr>
        <w:t>④</w:t>
      </w:r>
      <w:r w:rsidRPr="00414E5B">
        <w:rPr>
          <w:rFonts w:hint="eastAsia"/>
          <w:color w:val="000000"/>
          <w:sz w:val="18"/>
          <w:szCs w:val="21"/>
        </w:rPr>
        <w:t xml:space="preserve">             (a</w:t>
      </w:r>
      <w:r w:rsidRPr="00414E5B">
        <w:rPr>
          <w:rFonts w:hint="eastAsia"/>
          <w:color w:val="000000"/>
          <w:sz w:val="18"/>
          <w:szCs w:val="21"/>
        </w:rPr>
        <w:t>≥</w:t>
      </w:r>
      <w:r w:rsidRPr="00414E5B">
        <w:rPr>
          <w:rFonts w:hint="eastAsia"/>
          <w:color w:val="000000"/>
          <w:sz w:val="18"/>
          <w:szCs w:val="21"/>
        </w:rPr>
        <w:t>0,b</w:t>
      </w:r>
      <w:r w:rsidRPr="00414E5B">
        <w:rPr>
          <w:rFonts w:hint="eastAsia"/>
          <w:color w:val="000000"/>
          <w:sz w:val="18"/>
          <w:szCs w:val="21"/>
        </w:rPr>
        <w:t>＞</w:t>
      </w:r>
      <w:r>
        <w:rPr>
          <w:rFonts w:hint="eastAsia"/>
          <w:color w:val="000000"/>
          <w:sz w:val="18"/>
          <w:szCs w:val="21"/>
        </w:rPr>
        <w:t>0)</w:t>
      </w:r>
    </w:p>
    <w:p w:rsidR="00BF330B" w:rsidRDefault="00BF330B" w:rsidP="00BF330B">
      <w:pPr>
        <w:spacing w:line="300" w:lineRule="exact"/>
        <w:rPr>
          <w:rFonts w:hint="eastAsia"/>
          <w:color w:val="000000"/>
          <w:sz w:val="18"/>
          <w:szCs w:val="21"/>
        </w:rPr>
      </w:pPr>
    </w:p>
    <w:p w:rsidR="00BF330B" w:rsidRPr="00414E5B" w:rsidRDefault="00BF330B" w:rsidP="00BF330B">
      <w:pPr>
        <w:spacing w:line="300" w:lineRule="exact"/>
        <w:rPr>
          <w:rFonts w:hint="eastAsia"/>
          <w:color w:val="000000"/>
          <w:sz w:val="18"/>
          <w:szCs w:val="21"/>
        </w:rPr>
      </w:pPr>
      <w:r w:rsidRPr="00414E5B">
        <w:rPr>
          <w:rFonts w:hint="eastAsia"/>
          <w:color w:val="000000"/>
          <w:sz w:val="18"/>
          <w:szCs w:val="21"/>
        </w:rPr>
        <w:t>1</w:t>
      </w:r>
      <w:r>
        <w:rPr>
          <w:rFonts w:hint="eastAsia"/>
          <w:color w:val="000000"/>
          <w:sz w:val="18"/>
          <w:szCs w:val="21"/>
        </w:rPr>
        <w:t>8</w:t>
      </w:r>
      <w:r w:rsidRPr="00414E5B">
        <w:rPr>
          <w:rFonts w:hint="eastAsia"/>
          <w:color w:val="000000"/>
          <w:sz w:val="18"/>
          <w:szCs w:val="21"/>
        </w:rPr>
        <w:t>.</w:t>
      </w:r>
      <w:r w:rsidRPr="00414E5B">
        <w:rPr>
          <w:rFonts w:hint="eastAsia"/>
          <w:color w:val="000000"/>
          <w:sz w:val="18"/>
          <w:szCs w:val="21"/>
        </w:rPr>
        <w:t>统计初步：通常用样本的特征去估计总体所具有的特征。（</w:t>
      </w:r>
      <w:r w:rsidRPr="00414E5B">
        <w:rPr>
          <w:rFonts w:hint="eastAsia"/>
          <w:color w:val="000000"/>
          <w:sz w:val="18"/>
          <w:szCs w:val="21"/>
        </w:rPr>
        <w:t>1</w:t>
      </w:r>
      <w:r w:rsidRPr="00414E5B">
        <w:rPr>
          <w:rFonts w:hint="eastAsia"/>
          <w:color w:val="000000"/>
          <w:sz w:val="18"/>
          <w:szCs w:val="21"/>
        </w:rPr>
        <w:t>）</w:t>
      </w:r>
      <w:r w:rsidRPr="00414E5B">
        <w:rPr>
          <w:rFonts w:hint="eastAsia"/>
          <w:color w:val="000000"/>
          <w:sz w:val="18"/>
          <w:szCs w:val="21"/>
        </w:rPr>
        <w:t>.</w:t>
      </w:r>
      <w:r>
        <w:rPr>
          <w:rFonts w:hint="eastAsia"/>
          <w:color w:val="000000"/>
          <w:sz w:val="18"/>
          <w:szCs w:val="21"/>
        </w:rPr>
        <w:t>总体，个体，样本，样本容量（</w:t>
      </w:r>
      <w:r w:rsidRPr="00414E5B">
        <w:rPr>
          <w:rFonts w:hint="eastAsia"/>
          <w:color w:val="000000"/>
          <w:sz w:val="18"/>
          <w:szCs w:val="21"/>
        </w:rPr>
        <w:t>样本中个体的数目</w:t>
      </w:r>
      <w:r>
        <w:rPr>
          <w:rFonts w:hint="eastAsia"/>
          <w:color w:val="000000"/>
          <w:sz w:val="18"/>
          <w:szCs w:val="21"/>
        </w:rPr>
        <w:t>）</w:t>
      </w:r>
      <w:r w:rsidRPr="00414E5B">
        <w:rPr>
          <w:rFonts w:hint="eastAsia"/>
          <w:color w:val="000000"/>
          <w:sz w:val="18"/>
          <w:szCs w:val="21"/>
        </w:rPr>
        <w:t>。</w:t>
      </w:r>
    </w:p>
    <w:p w:rsidR="00BF330B" w:rsidRPr="00414E5B" w:rsidRDefault="00BF330B" w:rsidP="00BF330B">
      <w:pPr>
        <w:spacing w:line="300" w:lineRule="exact"/>
        <w:ind w:firstLineChars="100" w:firstLine="180"/>
        <w:rPr>
          <w:rFonts w:hint="eastAsia"/>
          <w:color w:val="000000"/>
          <w:sz w:val="18"/>
          <w:szCs w:val="21"/>
        </w:rPr>
      </w:pPr>
      <w:r w:rsidRPr="00414E5B">
        <w:rPr>
          <w:rFonts w:hint="eastAsia"/>
          <w:color w:val="000000"/>
          <w:sz w:val="18"/>
          <w:szCs w:val="21"/>
        </w:rPr>
        <w:t>（</w:t>
      </w:r>
      <w:r w:rsidRPr="00414E5B">
        <w:rPr>
          <w:rFonts w:hint="eastAsia"/>
          <w:color w:val="000000"/>
          <w:sz w:val="18"/>
          <w:szCs w:val="21"/>
        </w:rPr>
        <w:t>2</w:t>
      </w:r>
      <w:r w:rsidRPr="00414E5B">
        <w:rPr>
          <w:rFonts w:hint="eastAsia"/>
          <w:color w:val="000000"/>
          <w:sz w:val="18"/>
          <w:szCs w:val="21"/>
        </w:rPr>
        <w:t>）众数：一组数据中，出现次数最多的数据。</w:t>
      </w:r>
      <w:r>
        <w:rPr>
          <w:rFonts w:hint="eastAsia"/>
          <w:color w:val="000000"/>
          <w:sz w:val="18"/>
          <w:szCs w:val="21"/>
        </w:rPr>
        <w:t xml:space="preserve">   </w:t>
      </w:r>
      <w:r w:rsidRPr="00414E5B">
        <w:rPr>
          <w:rFonts w:hint="eastAsia"/>
          <w:color w:val="000000"/>
          <w:sz w:val="18"/>
          <w:szCs w:val="21"/>
        </w:rPr>
        <w:t>平均数：平均数是刻划数据的集中趋势（集中位置）的特征数。</w:t>
      </w:r>
    </w:p>
    <w:p w:rsidR="00BF330B" w:rsidRPr="00414E5B" w:rsidRDefault="00BF330B" w:rsidP="00BF330B">
      <w:pPr>
        <w:spacing w:line="300" w:lineRule="exact"/>
        <w:ind w:leftChars="271" w:left="839" w:hangingChars="150" w:hanging="270"/>
        <w:rPr>
          <w:rFonts w:hint="eastAsia"/>
          <w:color w:val="000000"/>
          <w:sz w:val="18"/>
          <w:szCs w:val="21"/>
        </w:rPr>
      </w:pPr>
      <w:r w:rsidRPr="00414E5B">
        <w:rPr>
          <w:rFonts w:hint="eastAsia"/>
          <w:color w:val="000000"/>
          <w:sz w:val="18"/>
          <w:szCs w:val="21"/>
        </w:rPr>
        <w:t>中位数：将一组数据按大小依次排列，处在最中间位置的一个数（或最中间位置的两个数据的平均数）</w:t>
      </w:r>
    </w:p>
    <w:p w:rsidR="00BF330B" w:rsidRPr="00414E5B" w:rsidRDefault="00BF330B" w:rsidP="00BF330B">
      <w:pPr>
        <w:spacing w:line="300" w:lineRule="exact"/>
        <w:ind w:firstLineChars="250" w:firstLine="450"/>
        <w:rPr>
          <w:rFonts w:hint="eastAsia"/>
          <w:color w:val="000000"/>
          <w:sz w:val="18"/>
          <w:szCs w:val="21"/>
        </w:rPr>
      </w:pPr>
      <w:r w:rsidRPr="00414E5B">
        <w:rPr>
          <w:rFonts w:hint="eastAsia"/>
          <w:noProof/>
          <w:color w:val="000000"/>
          <w:sz w:val="18"/>
          <w:szCs w:val="21"/>
        </w:rPr>
        <w:object w:dxaOrig="760" w:dyaOrig="380">
          <v:shape id="_x0000_s3708" type="#_x0000_t75" style="position:absolute;left:0;text-align:left;margin-left:189pt;margin-top:1.2pt;width:243pt;height:32.25pt;z-index:-251659264">
            <v:imagedata r:id="rId557" o:title=""/>
          </v:shape>
          <o:OLEObject Type="Embed" ProgID="Equation.3" ShapeID="_x0000_s3708" DrawAspect="Content" ObjectID="_1620407153" r:id="rId558"/>
        </w:object>
      </w:r>
      <w:r w:rsidRPr="00414E5B">
        <w:rPr>
          <w:rFonts w:hint="eastAsia"/>
          <w:noProof/>
          <w:color w:val="000000"/>
          <w:sz w:val="18"/>
          <w:szCs w:val="21"/>
        </w:rPr>
        <w:object w:dxaOrig="760" w:dyaOrig="380">
          <v:shape id="_x0000_s3707" type="#_x0000_t75" style="position:absolute;left:0;text-align:left;margin-left:45pt;margin-top:0;width:119.25pt;height:30.75pt;z-index:-251660288">
            <v:imagedata r:id="rId559" o:title=""/>
          </v:shape>
          <o:OLEObject Type="Embed" ProgID="Equation.3" ShapeID="_x0000_s3707" DrawAspect="Content" ObjectID="_1620407154" r:id="rId560"/>
        </w:object>
      </w:r>
      <w:r w:rsidRPr="00414E5B">
        <w:rPr>
          <w:rFonts w:hint="eastAsia"/>
          <w:color w:val="000000"/>
          <w:sz w:val="18"/>
          <w:szCs w:val="21"/>
        </w:rPr>
        <w:t>①</w:t>
      </w:r>
      <w:r w:rsidRPr="00414E5B">
        <w:rPr>
          <w:rFonts w:hint="eastAsia"/>
          <w:color w:val="000000"/>
          <w:sz w:val="18"/>
          <w:szCs w:val="21"/>
        </w:rPr>
        <w:t xml:space="preserve">                         ; </w:t>
      </w:r>
      <w:r>
        <w:rPr>
          <w:rFonts w:hint="eastAsia"/>
          <w:color w:val="000000"/>
          <w:sz w:val="18"/>
          <w:szCs w:val="21"/>
        </w:rPr>
        <w:t xml:space="preserve">    </w:t>
      </w:r>
      <w:r w:rsidRPr="00414E5B">
        <w:rPr>
          <w:rFonts w:hint="eastAsia"/>
          <w:color w:val="000000"/>
          <w:sz w:val="18"/>
          <w:szCs w:val="21"/>
        </w:rPr>
        <w:t>②</w:t>
      </w:r>
    </w:p>
    <w:p w:rsidR="00BF330B" w:rsidRDefault="00BF330B" w:rsidP="00BF330B">
      <w:pPr>
        <w:spacing w:line="300" w:lineRule="exact"/>
        <w:ind w:firstLineChars="250" w:firstLine="450"/>
        <w:rPr>
          <w:rFonts w:hint="eastAsia"/>
          <w:color w:val="000000"/>
          <w:sz w:val="18"/>
          <w:szCs w:val="21"/>
        </w:rPr>
      </w:pPr>
    </w:p>
    <w:p w:rsidR="00BF330B" w:rsidRPr="00414E5B" w:rsidRDefault="00BF330B" w:rsidP="00BF330B">
      <w:pPr>
        <w:spacing w:line="300" w:lineRule="exact"/>
        <w:ind w:firstLineChars="250" w:firstLine="450"/>
        <w:rPr>
          <w:rFonts w:hint="eastAsia"/>
          <w:color w:val="000000"/>
          <w:sz w:val="18"/>
          <w:szCs w:val="21"/>
        </w:rPr>
      </w:pPr>
      <w:r w:rsidRPr="00414E5B">
        <w:rPr>
          <w:rFonts w:hint="eastAsia"/>
          <w:noProof/>
          <w:color w:val="000000"/>
          <w:sz w:val="18"/>
          <w:szCs w:val="21"/>
        </w:rPr>
        <w:object w:dxaOrig="760" w:dyaOrig="380">
          <v:shape id="_x0000_s3712" type="#_x0000_t75" style="position:absolute;left:0;text-align:left;margin-left:297pt;margin-top:0;width:50.25pt;height:18pt;z-index:-251655168">
            <v:imagedata r:id="rId561" o:title=""/>
          </v:shape>
          <o:OLEObject Type="Embed" ProgID="Equation.3" ShapeID="_x0000_s3712" DrawAspect="Content" ObjectID="_1620407155" r:id="rId562"/>
        </w:object>
      </w:r>
      <w:r w:rsidRPr="00414E5B">
        <w:rPr>
          <w:rFonts w:hint="eastAsia"/>
          <w:noProof/>
          <w:color w:val="000000"/>
          <w:sz w:val="18"/>
          <w:szCs w:val="21"/>
        </w:rPr>
        <w:object w:dxaOrig="760" w:dyaOrig="380">
          <v:shape id="_x0000_s3711" type="#_x0000_t75" style="position:absolute;left:0;text-align:left;margin-left:207pt;margin-top:0;width:57pt;height:18.75pt;z-index:-251656192">
            <v:imagedata r:id="rId563" o:title=""/>
          </v:shape>
          <o:OLEObject Type="Embed" ProgID="Equation.3" ShapeID="_x0000_s3711" DrawAspect="Content" ObjectID="_1620407156" r:id="rId564"/>
        </w:object>
      </w:r>
      <w:r w:rsidRPr="00414E5B">
        <w:rPr>
          <w:rFonts w:hint="eastAsia"/>
          <w:noProof/>
          <w:color w:val="000000"/>
          <w:sz w:val="18"/>
          <w:szCs w:val="21"/>
        </w:rPr>
        <w:object w:dxaOrig="760" w:dyaOrig="380">
          <v:shape id="_x0000_s3710" type="#_x0000_t75" style="position:absolute;left:0;text-align:left;margin-left:108pt;margin-top:0;width:57pt;height:18pt;z-index:-251657216">
            <v:imagedata r:id="rId565" o:title=""/>
          </v:shape>
          <o:OLEObject Type="Embed" ProgID="Equation.3" ShapeID="_x0000_s3710" DrawAspect="Content" ObjectID="_1620407157" r:id="rId566"/>
        </w:object>
      </w:r>
      <w:r w:rsidRPr="00414E5B">
        <w:rPr>
          <w:rFonts w:hint="eastAsia"/>
          <w:noProof/>
          <w:color w:val="000000"/>
          <w:sz w:val="18"/>
          <w:szCs w:val="21"/>
        </w:rPr>
        <w:object w:dxaOrig="760" w:dyaOrig="380">
          <v:shape id="_x0000_s3709" type="#_x0000_t75" style="position:absolute;left:0;text-align:left;margin-left:45pt;margin-top:0;width:54.75pt;height:18pt;z-index:-251658240">
            <v:imagedata r:id="rId567" o:title=""/>
          </v:shape>
          <o:OLEObject Type="Embed" ProgID="Equation.3" ShapeID="_x0000_s3709" DrawAspect="Content" ObjectID="_1620407158" r:id="rId568"/>
        </w:object>
      </w:r>
      <w:r w:rsidRPr="00414E5B">
        <w:rPr>
          <w:rFonts w:hint="eastAsia"/>
          <w:color w:val="000000"/>
          <w:sz w:val="18"/>
          <w:szCs w:val="21"/>
        </w:rPr>
        <w:t>③若</w:t>
      </w:r>
      <w:r w:rsidRPr="00414E5B">
        <w:rPr>
          <w:rFonts w:hint="eastAsia"/>
          <w:color w:val="000000"/>
          <w:sz w:val="18"/>
          <w:szCs w:val="21"/>
        </w:rPr>
        <w:t xml:space="preserve">          </w:t>
      </w:r>
      <w:r w:rsidRPr="00414E5B">
        <w:rPr>
          <w:rFonts w:hint="eastAsia"/>
          <w:color w:val="000000"/>
          <w:sz w:val="18"/>
          <w:szCs w:val="21"/>
        </w:rPr>
        <w:t>，</w:t>
      </w:r>
      <w:r w:rsidRPr="00414E5B">
        <w:rPr>
          <w:rFonts w:hint="eastAsia"/>
          <w:color w:val="000000"/>
          <w:sz w:val="18"/>
          <w:szCs w:val="21"/>
        </w:rPr>
        <w:t xml:space="preserve">           </w:t>
      </w:r>
      <w:r w:rsidRPr="00414E5B">
        <w:rPr>
          <w:rFonts w:hint="eastAsia"/>
          <w:color w:val="000000"/>
          <w:sz w:val="18"/>
          <w:szCs w:val="21"/>
        </w:rPr>
        <w:t>，…</w:t>
      </w:r>
      <w:r w:rsidRPr="00414E5B">
        <w:rPr>
          <w:rFonts w:hint="eastAsia"/>
          <w:color w:val="000000"/>
          <w:sz w:val="18"/>
          <w:szCs w:val="21"/>
        </w:rPr>
        <w:t xml:space="preserve"> </w:t>
      </w:r>
      <w:r w:rsidRPr="00414E5B">
        <w:rPr>
          <w:rFonts w:hint="eastAsia"/>
          <w:color w:val="000000"/>
          <w:sz w:val="18"/>
          <w:szCs w:val="21"/>
        </w:rPr>
        <w:t>，</w:t>
      </w:r>
      <w:r>
        <w:rPr>
          <w:rFonts w:hint="eastAsia"/>
          <w:color w:val="000000"/>
          <w:sz w:val="18"/>
          <w:szCs w:val="21"/>
        </w:rPr>
        <w:t xml:space="preserve"> </w:t>
      </w:r>
      <w:r w:rsidRPr="00414E5B">
        <w:rPr>
          <w:rFonts w:hint="eastAsia"/>
          <w:color w:val="000000"/>
          <w:sz w:val="18"/>
          <w:szCs w:val="21"/>
        </w:rPr>
        <w:t xml:space="preserve">       ,            ;</w:t>
      </w:r>
      <w:r w:rsidRPr="00C64CD8">
        <w:rPr>
          <w:rFonts w:hint="eastAsia"/>
          <w:color w:val="000000"/>
          <w:sz w:val="18"/>
          <w:szCs w:val="21"/>
        </w:rPr>
        <w:t xml:space="preserve"> </w:t>
      </w:r>
      <w:r w:rsidRPr="00414E5B">
        <w:rPr>
          <w:rFonts w:hint="eastAsia"/>
          <w:color w:val="000000"/>
          <w:sz w:val="18"/>
          <w:szCs w:val="21"/>
        </w:rPr>
        <w:t>则</w:t>
      </w:r>
    </w:p>
    <w:p w:rsidR="00BF330B" w:rsidRPr="00414E5B" w:rsidRDefault="00BF330B" w:rsidP="00BF330B">
      <w:pPr>
        <w:spacing w:line="300" w:lineRule="exact"/>
        <w:rPr>
          <w:rFonts w:hint="eastAsia"/>
          <w:color w:val="000000"/>
          <w:sz w:val="18"/>
          <w:szCs w:val="21"/>
        </w:rPr>
      </w:pPr>
      <w:r w:rsidRPr="00414E5B">
        <w:rPr>
          <w:rFonts w:hint="eastAsia"/>
          <w:noProof/>
          <w:color w:val="000000"/>
          <w:sz w:val="18"/>
          <w:szCs w:val="21"/>
        </w:rPr>
        <w:object w:dxaOrig="760" w:dyaOrig="380">
          <v:shape id="_x0000_s3713" type="#_x0000_t75" style="position:absolute;left:0;text-align:left;margin-left:198pt;margin-top:10.8pt;width:216.75pt;height:30.75pt;z-index:-251654144">
            <v:imagedata r:id="rId569" o:title=""/>
          </v:shape>
          <o:OLEObject Type="Embed" ProgID="Equation.3" ShapeID="_x0000_s3713" DrawAspect="Content" ObjectID="_1620407159" r:id="rId570"/>
        </w:object>
      </w:r>
      <w:r w:rsidRPr="00414E5B">
        <w:rPr>
          <w:rFonts w:hint="eastAsia"/>
          <w:color w:val="000000"/>
          <w:sz w:val="18"/>
          <w:szCs w:val="21"/>
        </w:rPr>
        <w:t>（</w:t>
      </w:r>
      <w:r w:rsidRPr="00414E5B">
        <w:rPr>
          <w:rFonts w:hint="eastAsia"/>
          <w:color w:val="000000"/>
          <w:sz w:val="18"/>
          <w:szCs w:val="21"/>
        </w:rPr>
        <w:t>3</w:t>
      </w:r>
      <w:r w:rsidRPr="00414E5B">
        <w:rPr>
          <w:rFonts w:hint="eastAsia"/>
          <w:color w:val="000000"/>
          <w:sz w:val="18"/>
          <w:szCs w:val="21"/>
        </w:rPr>
        <w:t>）极差：样本中最大值与最小值的差。它是刻划样本中数据波动范围的大小。</w:t>
      </w:r>
    </w:p>
    <w:p w:rsidR="00BF330B" w:rsidRPr="00414E5B" w:rsidRDefault="00BF330B" w:rsidP="00BF330B">
      <w:pPr>
        <w:spacing w:line="300" w:lineRule="exact"/>
        <w:ind w:firstLineChars="250" w:firstLine="450"/>
        <w:rPr>
          <w:rFonts w:hint="eastAsia"/>
          <w:color w:val="000000"/>
          <w:sz w:val="18"/>
          <w:szCs w:val="21"/>
        </w:rPr>
      </w:pPr>
      <w:r w:rsidRPr="00414E5B">
        <w:rPr>
          <w:rFonts w:hint="eastAsia"/>
          <w:noProof/>
          <w:color w:val="000000"/>
          <w:sz w:val="18"/>
          <w:szCs w:val="21"/>
        </w:rPr>
        <w:object w:dxaOrig="760" w:dyaOrig="380">
          <v:shape id="_x0000_s3714" type="#_x0000_t75" style="position:absolute;left:0;text-align:left;margin-left:63pt;margin-top:11.4pt;width:42pt;height:20.25pt;z-index:-251653120">
            <v:imagedata r:id="rId571" o:title=""/>
          </v:shape>
          <o:OLEObject Type="Embed" ProgID="Equation.3" ShapeID="_x0000_s3714" DrawAspect="Content" ObjectID="_1620407160" r:id="rId572"/>
        </w:object>
      </w:r>
      <w:r w:rsidRPr="00414E5B">
        <w:rPr>
          <w:rFonts w:hint="eastAsia"/>
          <w:color w:val="000000"/>
          <w:sz w:val="18"/>
          <w:szCs w:val="21"/>
        </w:rPr>
        <w:t>方差：方差是刻划数据的波动大小的程度。</w:t>
      </w:r>
      <w:r w:rsidRPr="00414E5B">
        <w:rPr>
          <w:rFonts w:hint="eastAsia"/>
          <w:color w:val="000000"/>
          <w:sz w:val="18"/>
          <w:szCs w:val="21"/>
        </w:rPr>
        <w:t xml:space="preserve">                                      </w:t>
      </w:r>
    </w:p>
    <w:p w:rsidR="00BF330B" w:rsidRPr="00414E5B" w:rsidRDefault="00BF330B" w:rsidP="00BF330B">
      <w:pPr>
        <w:spacing w:line="300" w:lineRule="exact"/>
        <w:ind w:firstLineChars="250" w:firstLine="450"/>
        <w:rPr>
          <w:rFonts w:hint="eastAsia"/>
          <w:color w:val="000000"/>
          <w:sz w:val="18"/>
          <w:szCs w:val="21"/>
        </w:rPr>
      </w:pPr>
      <w:r w:rsidRPr="00414E5B">
        <w:rPr>
          <w:rFonts w:hint="eastAsia"/>
          <w:color w:val="000000"/>
          <w:sz w:val="18"/>
          <w:szCs w:val="21"/>
        </w:rPr>
        <w:t>标准差：</w:t>
      </w:r>
    </w:p>
    <w:p w:rsidR="00BF330B" w:rsidRPr="00414E5B" w:rsidRDefault="00454B4C" w:rsidP="00BF330B">
      <w:pPr>
        <w:spacing w:line="300" w:lineRule="exact"/>
        <w:rPr>
          <w:rFonts w:hint="eastAsia"/>
          <w:color w:val="000000"/>
          <w:sz w:val="18"/>
          <w:szCs w:val="21"/>
        </w:rPr>
      </w:pPr>
      <w:r w:rsidRPr="00414E5B">
        <w:rPr>
          <w:noProof/>
          <w:color w:val="000000"/>
          <w:sz w:val="18"/>
          <w:szCs w:val="21"/>
        </w:rPr>
        <w:drawing>
          <wp:anchor distT="0" distB="0" distL="114300" distR="114300" simplePos="0" relativeHeight="251643904" behindDoc="1" locked="0" layoutInCell="1" allowOverlap="1">
            <wp:simplePos x="0" y="0"/>
            <wp:positionH relativeFrom="column">
              <wp:posOffset>2628900</wp:posOffset>
            </wp:positionH>
            <wp:positionV relativeFrom="paragraph">
              <wp:posOffset>160020</wp:posOffset>
            </wp:positionV>
            <wp:extent cx="1028700" cy="367665"/>
            <wp:effectExtent l="0" t="0" r="0" b="0"/>
            <wp:wrapNone/>
            <wp:docPr id="1647" name="图片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pic:cNvPicPr>
                      <a:picLocks noChangeAspect="1" noChangeArrowheads="1"/>
                    </pic:cNvPicPr>
                  </pic:nvPicPr>
                  <pic:blipFill>
                    <a:blip r:embed="rId573">
                      <a:extLst>
                        <a:ext uri="{28A0092B-C50C-407E-A947-70E740481C1C}">
                          <a14:useLocalDpi xmlns:a14="http://schemas.microsoft.com/office/drawing/2010/main" val="0"/>
                        </a:ext>
                      </a:extLst>
                    </a:blip>
                    <a:srcRect/>
                    <a:stretch>
                      <a:fillRect/>
                    </a:stretch>
                  </pic:blipFill>
                  <pic:spPr bwMode="auto">
                    <a:xfrm>
                      <a:off x="0" y="0"/>
                      <a:ext cx="1028700" cy="367665"/>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sidRPr="00414E5B">
        <w:rPr>
          <w:rFonts w:hint="eastAsia"/>
          <w:color w:val="000000"/>
          <w:sz w:val="18"/>
          <w:szCs w:val="21"/>
        </w:rPr>
        <w:t>（</w:t>
      </w:r>
      <w:r w:rsidR="00BF330B" w:rsidRPr="00414E5B">
        <w:rPr>
          <w:rFonts w:hint="eastAsia"/>
          <w:color w:val="000000"/>
          <w:sz w:val="18"/>
          <w:szCs w:val="21"/>
        </w:rPr>
        <w:t>4</w:t>
      </w:r>
      <w:r w:rsidR="00BF330B" w:rsidRPr="00414E5B">
        <w:rPr>
          <w:rFonts w:hint="eastAsia"/>
          <w:color w:val="000000"/>
          <w:sz w:val="18"/>
          <w:szCs w:val="21"/>
        </w:rPr>
        <w:t>）</w:t>
      </w:r>
      <w:r w:rsidR="00BF330B" w:rsidRPr="00414E5B">
        <w:rPr>
          <w:color w:val="000000"/>
          <w:sz w:val="18"/>
          <w:szCs w:val="21"/>
        </w:rPr>
        <w:t>调查：普查</w:t>
      </w:r>
      <w:r w:rsidR="00BF330B" w:rsidRPr="00414E5B">
        <w:rPr>
          <w:rFonts w:hint="eastAsia"/>
          <w:color w:val="000000"/>
          <w:sz w:val="18"/>
          <w:szCs w:val="21"/>
        </w:rPr>
        <w:t>：具有破坏性、特大工作量的往往不适合普查；</w:t>
      </w:r>
      <w:r w:rsidR="00BF330B" w:rsidRPr="00414E5B">
        <w:rPr>
          <w:color w:val="000000"/>
          <w:sz w:val="18"/>
          <w:szCs w:val="21"/>
        </w:rPr>
        <w:t>抽样调查</w:t>
      </w:r>
      <w:r w:rsidR="00BF330B" w:rsidRPr="00414E5B">
        <w:rPr>
          <w:rFonts w:hint="eastAsia"/>
          <w:color w:val="000000"/>
          <w:sz w:val="18"/>
          <w:szCs w:val="21"/>
        </w:rPr>
        <w:t>：</w:t>
      </w:r>
      <w:r w:rsidR="00BF330B" w:rsidRPr="00414E5B">
        <w:rPr>
          <w:color w:val="000000"/>
          <w:sz w:val="18"/>
          <w:szCs w:val="21"/>
        </w:rPr>
        <w:t>抽样时要主要样本的代表性和广泛性。</w:t>
      </w:r>
    </w:p>
    <w:p w:rsidR="00BF330B" w:rsidRPr="00414E5B" w:rsidRDefault="00BF330B" w:rsidP="00BF330B">
      <w:pPr>
        <w:spacing w:line="300" w:lineRule="exact"/>
        <w:rPr>
          <w:rFonts w:hint="eastAsia"/>
          <w:color w:val="000000"/>
          <w:sz w:val="18"/>
          <w:szCs w:val="21"/>
        </w:rPr>
      </w:pPr>
      <w:r w:rsidRPr="00414E5B">
        <w:rPr>
          <w:rFonts w:hint="eastAsia"/>
          <w:color w:val="000000"/>
          <w:sz w:val="18"/>
          <w:szCs w:val="21"/>
        </w:rPr>
        <w:t>（</w:t>
      </w:r>
      <w:r w:rsidRPr="00414E5B">
        <w:rPr>
          <w:rFonts w:hint="eastAsia"/>
          <w:color w:val="000000"/>
          <w:sz w:val="18"/>
          <w:szCs w:val="21"/>
        </w:rPr>
        <w:t>5</w:t>
      </w:r>
      <w:r w:rsidRPr="00414E5B">
        <w:rPr>
          <w:rFonts w:hint="eastAsia"/>
          <w:color w:val="000000"/>
          <w:sz w:val="18"/>
          <w:szCs w:val="21"/>
        </w:rPr>
        <w:t>）</w:t>
      </w:r>
      <w:r w:rsidRPr="00414E5B">
        <w:rPr>
          <w:color w:val="000000"/>
          <w:sz w:val="18"/>
          <w:szCs w:val="21"/>
        </w:rPr>
        <w:t>频数</w:t>
      </w:r>
      <w:r w:rsidRPr="00414E5B">
        <w:rPr>
          <w:rFonts w:hint="eastAsia"/>
          <w:color w:val="000000"/>
          <w:sz w:val="18"/>
          <w:szCs w:val="21"/>
        </w:rPr>
        <w:t>、</w:t>
      </w:r>
      <w:r w:rsidRPr="00414E5B">
        <w:rPr>
          <w:color w:val="000000"/>
          <w:sz w:val="18"/>
          <w:szCs w:val="21"/>
        </w:rPr>
        <w:t>频率</w:t>
      </w:r>
      <w:r w:rsidRPr="00414E5B">
        <w:rPr>
          <w:rFonts w:hint="eastAsia"/>
          <w:color w:val="000000"/>
          <w:sz w:val="18"/>
          <w:szCs w:val="21"/>
        </w:rPr>
        <w:t>、</w:t>
      </w:r>
      <w:r w:rsidRPr="00414E5B">
        <w:rPr>
          <w:color w:val="000000"/>
          <w:sz w:val="18"/>
          <w:szCs w:val="21"/>
        </w:rPr>
        <w:t>频数分布</w:t>
      </w:r>
      <w:r w:rsidRPr="00414E5B">
        <w:rPr>
          <w:rFonts w:hint="eastAsia"/>
          <w:color w:val="000000"/>
          <w:sz w:val="18"/>
          <w:szCs w:val="21"/>
        </w:rPr>
        <w:t>表及</w:t>
      </w:r>
      <w:r w:rsidRPr="00414E5B">
        <w:rPr>
          <w:color w:val="000000"/>
          <w:sz w:val="18"/>
          <w:szCs w:val="21"/>
        </w:rPr>
        <w:t>频数分布直方图：</w:t>
      </w:r>
    </w:p>
    <w:p w:rsidR="00BF330B" w:rsidRPr="00414E5B" w:rsidRDefault="00BF330B" w:rsidP="00BF330B">
      <w:pPr>
        <w:spacing w:line="300" w:lineRule="exact"/>
        <w:rPr>
          <w:rFonts w:hint="eastAsia"/>
          <w:color w:val="000000"/>
          <w:sz w:val="18"/>
          <w:szCs w:val="21"/>
        </w:rPr>
      </w:pPr>
      <w:r>
        <w:rPr>
          <w:rFonts w:hint="eastAsia"/>
          <w:color w:val="000000"/>
          <w:sz w:val="18"/>
          <w:szCs w:val="21"/>
        </w:rPr>
        <w:t>19</w:t>
      </w:r>
      <w:r w:rsidRPr="00414E5B">
        <w:rPr>
          <w:rFonts w:hint="eastAsia"/>
          <w:color w:val="000000"/>
          <w:sz w:val="18"/>
          <w:szCs w:val="21"/>
        </w:rPr>
        <w:t>.</w:t>
      </w:r>
      <w:r w:rsidRPr="00414E5B">
        <w:rPr>
          <w:color w:val="000000"/>
          <w:sz w:val="18"/>
          <w:szCs w:val="21"/>
        </w:rPr>
        <w:t>概率</w:t>
      </w:r>
      <w:r w:rsidRPr="00414E5B">
        <w:rPr>
          <w:rFonts w:hint="eastAsia"/>
          <w:color w:val="000000"/>
          <w:sz w:val="18"/>
          <w:szCs w:val="21"/>
        </w:rPr>
        <w:t>:</w:t>
      </w:r>
      <w:r w:rsidRPr="00414E5B">
        <w:rPr>
          <w:rFonts w:hint="eastAsia"/>
          <w:color w:val="000000"/>
          <w:sz w:val="18"/>
          <w:szCs w:val="21"/>
        </w:rPr>
        <w:t>用来预测事件发生的可能性大小的数学量</w:t>
      </w:r>
    </w:p>
    <w:p w:rsidR="00BF330B" w:rsidRPr="00414E5B" w:rsidRDefault="00454B4C" w:rsidP="00BF330B">
      <w:pPr>
        <w:spacing w:line="300" w:lineRule="exact"/>
        <w:rPr>
          <w:rFonts w:hint="eastAsia"/>
          <w:color w:val="000000"/>
          <w:sz w:val="18"/>
          <w:szCs w:val="21"/>
        </w:rPr>
      </w:pPr>
      <w:r w:rsidRPr="00414E5B">
        <w:rPr>
          <w:noProof/>
          <w:color w:val="000000"/>
          <w:sz w:val="18"/>
          <w:szCs w:val="21"/>
        </w:rPr>
        <w:drawing>
          <wp:anchor distT="0" distB="0" distL="114300" distR="114300" simplePos="0" relativeHeight="251644928" behindDoc="1" locked="0" layoutInCell="1" allowOverlap="1">
            <wp:simplePos x="0" y="0"/>
            <wp:positionH relativeFrom="column">
              <wp:posOffset>2400300</wp:posOffset>
            </wp:positionH>
            <wp:positionV relativeFrom="paragraph">
              <wp:posOffset>83820</wp:posOffset>
            </wp:positionV>
            <wp:extent cx="1143000" cy="337820"/>
            <wp:effectExtent l="0" t="0" r="0" b="0"/>
            <wp:wrapNone/>
            <wp:docPr id="1648" name="图片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pic:cNvPicPr>
                      <a:picLocks noChangeAspect="1" noChangeArrowheads="1"/>
                    </pic:cNvPicPr>
                  </pic:nvPicPr>
                  <pic:blipFill>
                    <a:blip r:embed="rId574">
                      <a:extLst>
                        <a:ext uri="{28A0092B-C50C-407E-A947-70E740481C1C}">
                          <a14:useLocalDpi xmlns:a14="http://schemas.microsoft.com/office/drawing/2010/main" val="0"/>
                        </a:ext>
                      </a:extLst>
                    </a:blip>
                    <a:srcRect/>
                    <a:stretch>
                      <a:fillRect/>
                    </a:stretch>
                  </pic:blipFill>
                  <pic:spPr bwMode="auto">
                    <a:xfrm>
                      <a:off x="0" y="0"/>
                      <a:ext cx="1143000" cy="337820"/>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sidRPr="00414E5B">
        <w:rPr>
          <w:rFonts w:hint="eastAsia"/>
          <w:color w:val="000000"/>
          <w:sz w:val="18"/>
          <w:szCs w:val="21"/>
        </w:rPr>
        <w:t>（</w:t>
      </w:r>
      <w:r w:rsidR="00BF330B" w:rsidRPr="00414E5B">
        <w:rPr>
          <w:rFonts w:hint="eastAsia"/>
          <w:color w:val="000000"/>
          <w:sz w:val="18"/>
          <w:szCs w:val="21"/>
        </w:rPr>
        <w:t>1</w:t>
      </w:r>
      <w:r w:rsidR="00BF330B" w:rsidRPr="00414E5B">
        <w:rPr>
          <w:rFonts w:hint="eastAsia"/>
          <w:color w:val="000000"/>
          <w:sz w:val="18"/>
          <w:szCs w:val="21"/>
        </w:rPr>
        <w:t>）</w:t>
      </w:r>
      <w:r w:rsidR="00BF330B" w:rsidRPr="00414E5B">
        <w:rPr>
          <w:color w:val="000000"/>
          <w:sz w:val="18"/>
          <w:szCs w:val="21"/>
        </w:rPr>
        <w:t>P</w:t>
      </w:r>
      <w:r w:rsidR="00BF330B" w:rsidRPr="00414E5B">
        <w:rPr>
          <w:color w:val="000000"/>
          <w:sz w:val="18"/>
          <w:szCs w:val="21"/>
        </w:rPr>
        <w:t>（必然事件）</w:t>
      </w:r>
      <w:r w:rsidR="00BF330B" w:rsidRPr="00414E5B">
        <w:rPr>
          <w:color w:val="000000"/>
          <w:sz w:val="18"/>
          <w:szCs w:val="21"/>
        </w:rPr>
        <w:t>=1</w:t>
      </w:r>
      <w:r w:rsidR="00BF330B" w:rsidRPr="00414E5B">
        <w:rPr>
          <w:rFonts w:hint="eastAsia"/>
          <w:color w:val="000000"/>
          <w:sz w:val="18"/>
          <w:szCs w:val="21"/>
        </w:rPr>
        <w:t>；</w:t>
      </w:r>
      <w:r w:rsidR="00BF330B" w:rsidRPr="00414E5B">
        <w:rPr>
          <w:color w:val="000000"/>
          <w:sz w:val="18"/>
          <w:szCs w:val="21"/>
        </w:rPr>
        <w:t>P</w:t>
      </w:r>
      <w:r w:rsidR="00BF330B" w:rsidRPr="00414E5B">
        <w:rPr>
          <w:color w:val="000000"/>
          <w:sz w:val="18"/>
          <w:szCs w:val="21"/>
        </w:rPr>
        <w:t>（不可能事件）</w:t>
      </w:r>
      <w:r w:rsidR="00BF330B" w:rsidRPr="00414E5B">
        <w:rPr>
          <w:color w:val="000000"/>
          <w:sz w:val="18"/>
          <w:szCs w:val="21"/>
        </w:rPr>
        <w:t>=0</w:t>
      </w:r>
      <w:r w:rsidR="00BF330B" w:rsidRPr="00414E5B">
        <w:rPr>
          <w:rFonts w:hint="eastAsia"/>
          <w:color w:val="000000"/>
          <w:sz w:val="18"/>
          <w:szCs w:val="21"/>
        </w:rPr>
        <w:t>；</w:t>
      </w:r>
      <w:r w:rsidR="00BF330B" w:rsidRPr="00414E5B">
        <w:rPr>
          <w:color w:val="000000"/>
          <w:sz w:val="18"/>
          <w:szCs w:val="21"/>
        </w:rPr>
        <w:t>0</w:t>
      </w:r>
      <w:r w:rsidR="00BF330B" w:rsidRPr="00414E5B">
        <w:rPr>
          <w:color w:val="000000"/>
          <w:sz w:val="18"/>
          <w:szCs w:val="21"/>
        </w:rPr>
        <w:t>〈</w:t>
      </w:r>
      <w:r w:rsidR="00BF330B" w:rsidRPr="00414E5B">
        <w:rPr>
          <w:color w:val="000000"/>
          <w:sz w:val="18"/>
          <w:szCs w:val="21"/>
        </w:rPr>
        <w:t>P</w:t>
      </w:r>
      <w:r w:rsidR="00BF330B" w:rsidRPr="00414E5B">
        <w:rPr>
          <w:color w:val="000000"/>
          <w:sz w:val="18"/>
          <w:szCs w:val="21"/>
        </w:rPr>
        <w:t>（不确定事件</w:t>
      </w:r>
      <w:r w:rsidR="00BF330B" w:rsidRPr="00414E5B">
        <w:rPr>
          <w:color w:val="000000"/>
          <w:sz w:val="18"/>
          <w:szCs w:val="21"/>
        </w:rPr>
        <w:t>A</w:t>
      </w:r>
      <w:r w:rsidR="00BF330B" w:rsidRPr="00414E5B">
        <w:rPr>
          <w:color w:val="000000"/>
          <w:sz w:val="18"/>
          <w:szCs w:val="21"/>
        </w:rPr>
        <w:t>）〈</w:t>
      </w:r>
      <w:r w:rsidR="00BF330B" w:rsidRPr="00414E5B">
        <w:rPr>
          <w:color w:val="000000"/>
          <w:sz w:val="18"/>
          <w:szCs w:val="21"/>
        </w:rPr>
        <w:t>1</w:t>
      </w:r>
      <w:r w:rsidR="00BF330B" w:rsidRPr="00414E5B">
        <w:rPr>
          <w:color w:val="000000"/>
          <w:sz w:val="18"/>
          <w:szCs w:val="21"/>
        </w:rPr>
        <w:t>。</w:t>
      </w:r>
    </w:p>
    <w:p w:rsidR="00BF330B" w:rsidRPr="00414E5B" w:rsidRDefault="00BF330B" w:rsidP="00BF330B">
      <w:pPr>
        <w:spacing w:line="300" w:lineRule="exact"/>
        <w:rPr>
          <w:rFonts w:hint="eastAsia"/>
          <w:color w:val="000000"/>
          <w:sz w:val="18"/>
          <w:szCs w:val="21"/>
        </w:rPr>
      </w:pPr>
      <w:r w:rsidRPr="00414E5B">
        <w:rPr>
          <w:rFonts w:hint="eastAsia"/>
          <w:color w:val="000000"/>
          <w:sz w:val="18"/>
          <w:szCs w:val="21"/>
        </w:rPr>
        <w:t>（</w:t>
      </w:r>
      <w:r w:rsidRPr="00414E5B">
        <w:rPr>
          <w:rFonts w:hint="eastAsia"/>
          <w:color w:val="000000"/>
          <w:sz w:val="18"/>
          <w:szCs w:val="21"/>
        </w:rPr>
        <w:t>2</w:t>
      </w:r>
      <w:r w:rsidRPr="00414E5B">
        <w:rPr>
          <w:rFonts w:hint="eastAsia"/>
          <w:color w:val="000000"/>
          <w:sz w:val="18"/>
          <w:szCs w:val="21"/>
        </w:rPr>
        <w:t>）树形图或列表分析求等可能性事件的概率</w:t>
      </w:r>
      <w:r w:rsidRPr="00414E5B">
        <w:rPr>
          <w:rFonts w:hint="eastAsia"/>
          <w:color w:val="000000"/>
          <w:sz w:val="18"/>
          <w:szCs w:val="21"/>
        </w:rPr>
        <w:t xml:space="preserve">:                       </w:t>
      </w:r>
      <w:r w:rsidRPr="00414E5B">
        <w:rPr>
          <w:rFonts w:hint="eastAsia"/>
          <w:color w:val="000000"/>
          <w:sz w:val="18"/>
          <w:szCs w:val="21"/>
        </w:rPr>
        <w:t>；</w:t>
      </w:r>
    </w:p>
    <w:p w:rsidR="00BF330B" w:rsidRPr="00414E5B" w:rsidRDefault="00BF330B" w:rsidP="00BF330B">
      <w:pPr>
        <w:spacing w:line="300" w:lineRule="exact"/>
        <w:rPr>
          <w:rFonts w:hint="eastAsia"/>
          <w:color w:val="000000"/>
          <w:sz w:val="18"/>
          <w:szCs w:val="21"/>
        </w:rPr>
      </w:pPr>
      <w:r w:rsidRPr="00414E5B">
        <w:rPr>
          <w:rFonts w:hint="eastAsia"/>
          <w:color w:val="000000"/>
          <w:sz w:val="18"/>
          <w:szCs w:val="21"/>
        </w:rPr>
        <w:t>（</w:t>
      </w:r>
      <w:r w:rsidRPr="00414E5B">
        <w:rPr>
          <w:rFonts w:hint="eastAsia"/>
          <w:color w:val="000000"/>
          <w:sz w:val="18"/>
          <w:szCs w:val="21"/>
        </w:rPr>
        <w:t>3</w:t>
      </w:r>
      <w:r w:rsidRPr="00414E5B">
        <w:rPr>
          <w:rFonts w:hint="eastAsia"/>
          <w:color w:val="000000"/>
          <w:sz w:val="18"/>
          <w:szCs w:val="21"/>
        </w:rPr>
        <w:t>）</w:t>
      </w:r>
      <w:r w:rsidRPr="00414E5B">
        <w:rPr>
          <w:color w:val="000000"/>
          <w:sz w:val="18"/>
          <w:szCs w:val="21"/>
        </w:rPr>
        <w:t>游戏公平</w:t>
      </w:r>
      <w:r w:rsidRPr="00414E5B">
        <w:rPr>
          <w:rFonts w:hint="eastAsia"/>
          <w:color w:val="000000"/>
          <w:sz w:val="18"/>
          <w:szCs w:val="21"/>
        </w:rPr>
        <w:t>性</w:t>
      </w:r>
      <w:r w:rsidRPr="00414E5B">
        <w:rPr>
          <w:color w:val="000000"/>
          <w:sz w:val="18"/>
          <w:szCs w:val="21"/>
        </w:rPr>
        <w:t>是指双方获胜的</w:t>
      </w:r>
      <w:r w:rsidRPr="00414E5B">
        <w:rPr>
          <w:rFonts w:hint="eastAsia"/>
          <w:color w:val="000000"/>
          <w:sz w:val="18"/>
          <w:szCs w:val="21"/>
        </w:rPr>
        <w:t>概率的大小是否</w:t>
      </w:r>
      <w:r w:rsidRPr="00414E5B">
        <w:rPr>
          <w:color w:val="000000"/>
          <w:sz w:val="18"/>
          <w:szCs w:val="21"/>
        </w:rPr>
        <w:t>相</w:t>
      </w:r>
      <w:r w:rsidRPr="00414E5B">
        <w:rPr>
          <w:rFonts w:hint="eastAsia"/>
          <w:color w:val="000000"/>
          <w:sz w:val="18"/>
          <w:szCs w:val="21"/>
        </w:rPr>
        <w:t>等</w:t>
      </w:r>
      <w:r>
        <w:rPr>
          <w:rFonts w:hint="eastAsia"/>
          <w:color w:val="000000"/>
          <w:sz w:val="18"/>
          <w:szCs w:val="21"/>
        </w:rPr>
        <w:t>(</w:t>
      </w:r>
      <w:r w:rsidRPr="00414E5B">
        <w:rPr>
          <w:rFonts w:hint="eastAsia"/>
          <w:color w:val="000000"/>
          <w:sz w:val="18"/>
          <w:szCs w:val="21"/>
        </w:rPr>
        <w:t>“牌，球”游戏中放回与不放回的概率是不同的</w:t>
      </w:r>
      <w:r>
        <w:rPr>
          <w:rFonts w:hint="eastAsia"/>
          <w:color w:val="000000"/>
          <w:sz w:val="18"/>
          <w:szCs w:val="21"/>
        </w:rPr>
        <w:t>)</w:t>
      </w:r>
      <w:r w:rsidRPr="00414E5B">
        <w:rPr>
          <w:rFonts w:hint="eastAsia"/>
          <w:color w:val="000000"/>
          <w:sz w:val="18"/>
          <w:szCs w:val="21"/>
        </w:rPr>
        <w:t>。</w:t>
      </w:r>
    </w:p>
    <w:p w:rsidR="00BF330B" w:rsidRPr="00414E5B" w:rsidRDefault="00BF330B" w:rsidP="00BF330B">
      <w:pPr>
        <w:spacing w:line="300" w:lineRule="exact"/>
        <w:rPr>
          <w:rFonts w:hint="eastAsia"/>
          <w:color w:val="000000"/>
          <w:sz w:val="18"/>
          <w:szCs w:val="21"/>
        </w:rPr>
      </w:pPr>
      <w:r>
        <w:rPr>
          <w:rFonts w:hint="eastAsia"/>
          <w:color w:val="000000"/>
          <w:sz w:val="18"/>
          <w:szCs w:val="21"/>
        </w:rPr>
        <w:t>20</w:t>
      </w:r>
      <w:r w:rsidRPr="00414E5B">
        <w:rPr>
          <w:rFonts w:hint="eastAsia"/>
          <w:color w:val="000000"/>
          <w:sz w:val="18"/>
          <w:szCs w:val="21"/>
        </w:rPr>
        <w:t xml:space="preserve">. </w:t>
      </w:r>
      <w:r w:rsidRPr="00414E5B">
        <w:rPr>
          <w:rFonts w:hint="eastAsia"/>
          <w:color w:val="000000"/>
          <w:sz w:val="18"/>
          <w:szCs w:val="21"/>
        </w:rPr>
        <w:t>（</w:t>
      </w:r>
      <w:r w:rsidRPr="00414E5B">
        <w:rPr>
          <w:rFonts w:hint="eastAsia"/>
          <w:color w:val="000000"/>
          <w:sz w:val="18"/>
          <w:szCs w:val="21"/>
        </w:rPr>
        <w:t>1</w:t>
      </w:r>
      <w:r w:rsidRPr="00414E5B">
        <w:rPr>
          <w:rFonts w:hint="eastAsia"/>
          <w:color w:val="000000"/>
          <w:sz w:val="18"/>
          <w:szCs w:val="21"/>
        </w:rPr>
        <w:t>）</w:t>
      </w:r>
      <w:r w:rsidRPr="00414E5B">
        <w:rPr>
          <w:color w:val="000000"/>
          <w:sz w:val="18"/>
          <w:szCs w:val="21"/>
        </w:rPr>
        <w:t>两点之间，线段最短</w:t>
      </w:r>
      <w:r w:rsidRPr="00414E5B">
        <w:rPr>
          <w:rFonts w:hint="eastAsia"/>
          <w:color w:val="000000"/>
          <w:sz w:val="18"/>
          <w:szCs w:val="21"/>
        </w:rPr>
        <w:t>(</w:t>
      </w:r>
      <w:r w:rsidRPr="00414E5B">
        <w:rPr>
          <w:color w:val="000000"/>
          <w:sz w:val="18"/>
          <w:szCs w:val="21"/>
        </w:rPr>
        <w:t>两点之间线段的长度，叫做这两点之间的距离</w:t>
      </w:r>
      <w:r w:rsidRPr="00414E5B">
        <w:rPr>
          <w:rFonts w:hint="eastAsia"/>
          <w:color w:val="000000"/>
          <w:sz w:val="18"/>
          <w:szCs w:val="21"/>
        </w:rPr>
        <w:t>)</w:t>
      </w:r>
      <w:r w:rsidRPr="00414E5B">
        <w:rPr>
          <w:rFonts w:hint="eastAsia"/>
          <w:color w:val="000000"/>
          <w:sz w:val="18"/>
          <w:szCs w:val="21"/>
        </w:rPr>
        <w:t>；</w:t>
      </w:r>
    </w:p>
    <w:p w:rsidR="00BF330B" w:rsidRPr="00414E5B" w:rsidRDefault="00BF330B" w:rsidP="00BF330B">
      <w:pPr>
        <w:spacing w:line="300" w:lineRule="exact"/>
        <w:rPr>
          <w:rFonts w:hint="eastAsia"/>
          <w:color w:val="000000"/>
          <w:sz w:val="18"/>
          <w:szCs w:val="21"/>
        </w:rPr>
      </w:pPr>
      <w:r w:rsidRPr="00414E5B">
        <w:rPr>
          <w:rFonts w:hint="eastAsia"/>
          <w:color w:val="000000"/>
          <w:sz w:val="18"/>
          <w:szCs w:val="21"/>
        </w:rPr>
        <w:t>（</w:t>
      </w:r>
      <w:r w:rsidRPr="00414E5B">
        <w:rPr>
          <w:rFonts w:hint="eastAsia"/>
          <w:color w:val="000000"/>
          <w:sz w:val="18"/>
          <w:szCs w:val="21"/>
        </w:rPr>
        <w:t>2</w:t>
      </w:r>
      <w:r w:rsidRPr="00414E5B">
        <w:rPr>
          <w:rFonts w:hint="eastAsia"/>
          <w:color w:val="000000"/>
          <w:sz w:val="18"/>
          <w:szCs w:val="21"/>
        </w:rPr>
        <w:t>）点到直线之间，垂线段最短（点到直线的垂线段的长度</w:t>
      </w:r>
      <w:r w:rsidRPr="00414E5B">
        <w:rPr>
          <w:color w:val="000000"/>
          <w:sz w:val="18"/>
          <w:szCs w:val="21"/>
        </w:rPr>
        <w:t>叫做点</w:t>
      </w:r>
      <w:r w:rsidRPr="00414E5B">
        <w:rPr>
          <w:rFonts w:hint="eastAsia"/>
          <w:color w:val="000000"/>
          <w:sz w:val="18"/>
          <w:szCs w:val="21"/>
        </w:rPr>
        <w:t>到直线</w:t>
      </w:r>
      <w:r w:rsidRPr="00414E5B">
        <w:rPr>
          <w:color w:val="000000"/>
          <w:sz w:val="18"/>
          <w:szCs w:val="21"/>
        </w:rPr>
        <w:t>之间的距离</w:t>
      </w:r>
      <w:r w:rsidRPr="00414E5B">
        <w:rPr>
          <w:rFonts w:hint="eastAsia"/>
          <w:color w:val="000000"/>
          <w:sz w:val="18"/>
          <w:szCs w:val="21"/>
        </w:rPr>
        <w:t>）；</w:t>
      </w:r>
    </w:p>
    <w:p w:rsidR="00BF330B" w:rsidRPr="00414E5B" w:rsidRDefault="00BF330B" w:rsidP="00BF330B">
      <w:pPr>
        <w:spacing w:line="300" w:lineRule="exact"/>
        <w:rPr>
          <w:rFonts w:hint="eastAsia"/>
          <w:color w:val="000000"/>
          <w:sz w:val="18"/>
          <w:szCs w:val="21"/>
        </w:rPr>
      </w:pPr>
      <w:r w:rsidRPr="00414E5B">
        <w:rPr>
          <w:rFonts w:hint="eastAsia"/>
          <w:color w:val="000000"/>
          <w:sz w:val="18"/>
          <w:szCs w:val="21"/>
        </w:rPr>
        <w:t>（</w:t>
      </w:r>
      <w:r w:rsidRPr="00414E5B">
        <w:rPr>
          <w:rFonts w:hint="eastAsia"/>
          <w:color w:val="000000"/>
          <w:sz w:val="18"/>
          <w:szCs w:val="21"/>
        </w:rPr>
        <w:t>3</w:t>
      </w:r>
      <w:r w:rsidRPr="00414E5B">
        <w:rPr>
          <w:rFonts w:hint="eastAsia"/>
          <w:color w:val="000000"/>
          <w:sz w:val="18"/>
          <w:szCs w:val="21"/>
        </w:rPr>
        <w:t>）两平行线之间的垂线段处处相等（这条垂线段的长度叫做两平行线之间的距离）；</w:t>
      </w:r>
    </w:p>
    <w:p w:rsidR="00BF330B" w:rsidRPr="00414E5B" w:rsidRDefault="00BF330B" w:rsidP="00BF330B">
      <w:pPr>
        <w:spacing w:line="300" w:lineRule="exact"/>
        <w:ind w:firstLineChars="50" w:firstLine="90"/>
        <w:rPr>
          <w:rFonts w:hint="eastAsia"/>
          <w:color w:val="000000"/>
          <w:sz w:val="18"/>
          <w:szCs w:val="21"/>
        </w:rPr>
      </w:pPr>
      <w:r w:rsidRPr="00414E5B">
        <w:rPr>
          <w:rFonts w:hint="eastAsia"/>
          <w:color w:val="000000"/>
          <w:sz w:val="18"/>
          <w:szCs w:val="21"/>
        </w:rPr>
        <w:t>(4)</w:t>
      </w:r>
      <w:r w:rsidRPr="00414E5B">
        <w:rPr>
          <w:rFonts w:hint="eastAsia"/>
          <w:color w:val="000000"/>
          <w:sz w:val="18"/>
          <w:szCs w:val="21"/>
        </w:rPr>
        <w:t>同平行于一条直线的两条直线平行（传递性）；</w:t>
      </w:r>
      <w:r w:rsidRPr="00414E5B">
        <w:rPr>
          <w:rFonts w:hint="eastAsia"/>
          <w:color w:val="000000"/>
          <w:sz w:val="18"/>
          <w:szCs w:val="21"/>
        </w:rPr>
        <w:t>(5)</w:t>
      </w:r>
      <w:r w:rsidRPr="00414E5B">
        <w:rPr>
          <w:rFonts w:hint="eastAsia"/>
          <w:color w:val="000000"/>
          <w:sz w:val="18"/>
          <w:szCs w:val="21"/>
        </w:rPr>
        <w:t>同垂直于一条直线的两条直线平行。</w:t>
      </w:r>
    </w:p>
    <w:p w:rsidR="00BF330B" w:rsidRPr="00414E5B" w:rsidRDefault="00BF330B" w:rsidP="00BF330B">
      <w:pPr>
        <w:spacing w:line="300" w:lineRule="exact"/>
        <w:rPr>
          <w:rFonts w:hint="eastAsia"/>
          <w:color w:val="000000"/>
          <w:sz w:val="18"/>
          <w:szCs w:val="21"/>
        </w:rPr>
      </w:pPr>
      <w:r>
        <w:rPr>
          <w:rFonts w:hint="eastAsia"/>
          <w:color w:val="000000"/>
          <w:sz w:val="18"/>
          <w:szCs w:val="21"/>
        </w:rPr>
        <w:t>21</w:t>
      </w:r>
      <w:r w:rsidRPr="00414E5B">
        <w:rPr>
          <w:rFonts w:hint="eastAsia"/>
          <w:color w:val="000000"/>
          <w:sz w:val="18"/>
          <w:szCs w:val="21"/>
        </w:rPr>
        <w:t>.</w:t>
      </w:r>
      <w:r>
        <w:rPr>
          <w:color w:val="000000"/>
          <w:sz w:val="18"/>
          <w:szCs w:val="21"/>
        </w:rPr>
        <w:t>性质</w:t>
      </w:r>
      <w:r w:rsidRPr="00414E5B">
        <w:rPr>
          <w:color w:val="000000"/>
          <w:sz w:val="18"/>
          <w:szCs w:val="21"/>
        </w:rPr>
        <w:t>：在垂直平分线上的点到该线段</w:t>
      </w:r>
      <w:r w:rsidRPr="00414E5B">
        <w:rPr>
          <w:rFonts w:hint="eastAsia"/>
          <w:color w:val="000000"/>
          <w:sz w:val="18"/>
          <w:szCs w:val="21"/>
        </w:rPr>
        <w:t>两</w:t>
      </w:r>
      <w:r w:rsidRPr="00414E5B">
        <w:rPr>
          <w:color w:val="000000"/>
          <w:sz w:val="18"/>
          <w:szCs w:val="21"/>
        </w:rPr>
        <w:t>端点的距离相等</w:t>
      </w:r>
      <w:r w:rsidRPr="00414E5B">
        <w:rPr>
          <w:rFonts w:hint="eastAsia"/>
          <w:color w:val="000000"/>
          <w:sz w:val="18"/>
          <w:szCs w:val="21"/>
        </w:rPr>
        <w:t>；</w:t>
      </w:r>
      <w:r>
        <w:rPr>
          <w:color w:val="000000"/>
          <w:sz w:val="18"/>
          <w:szCs w:val="21"/>
        </w:rPr>
        <w:t>判定</w:t>
      </w:r>
      <w:r w:rsidRPr="00414E5B">
        <w:rPr>
          <w:color w:val="000000"/>
          <w:sz w:val="18"/>
          <w:szCs w:val="21"/>
        </w:rPr>
        <w:t>：到线段</w:t>
      </w:r>
      <w:r w:rsidRPr="00414E5B">
        <w:rPr>
          <w:rFonts w:hint="eastAsia"/>
          <w:color w:val="000000"/>
          <w:sz w:val="18"/>
          <w:szCs w:val="21"/>
        </w:rPr>
        <w:t>两</w:t>
      </w:r>
      <w:r w:rsidRPr="00414E5B">
        <w:rPr>
          <w:color w:val="000000"/>
          <w:sz w:val="18"/>
          <w:szCs w:val="21"/>
        </w:rPr>
        <w:t>端点距离相等的点在这线段的垂直平分线上</w:t>
      </w:r>
      <w:r w:rsidRPr="00414E5B">
        <w:rPr>
          <w:rFonts w:hint="eastAsia"/>
          <w:color w:val="000000"/>
          <w:sz w:val="18"/>
          <w:szCs w:val="21"/>
        </w:rPr>
        <w:t>。</w:t>
      </w:r>
    </w:p>
    <w:p w:rsidR="00BF330B" w:rsidRPr="00414E5B" w:rsidRDefault="00BF330B" w:rsidP="00BF330B">
      <w:pPr>
        <w:spacing w:line="300" w:lineRule="exact"/>
        <w:rPr>
          <w:rFonts w:hint="eastAsia"/>
          <w:color w:val="000000"/>
          <w:sz w:val="18"/>
          <w:szCs w:val="21"/>
        </w:rPr>
      </w:pPr>
      <w:r>
        <w:rPr>
          <w:rFonts w:hint="eastAsia"/>
          <w:color w:val="000000"/>
          <w:sz w:val="18"/>
          <w:szCs w:val="21"/>
        </w:rPr>
        <w:t>22</w:t>
      </w:r>
      <w:r w:rsidRPr="00414E5B">
        <w:rPr>
          <w:rFonts w:hint="eastAsia"/>
          <w:color w:val="000000"/>
          <w:sz w:val="18"/>
          <w:szCs w:val="21"/>
        </w:rPr>
        <w:t>.</w:t>
      </w:r>
      <w:r w:rsidRPr="00414E5B">
        <w:rPr>
          <w:color w:val="000000"/>
          <w:sz w:val="18"/>
          <w:szCs w:val="21"/>
        </w:rPr>
        <w:t>性质定理：角平分线上的点到该角</w:t>
      </w:r>
      <w:r w:rsidRPr="00414E5B">
        <w:rPr>
          <w:rFonts w:hint="eastAsia"/>
          <w:color w:val="000000"/>
          <w:sz w:val="18"/>
          <w:szCs w:val="21"/>
        </w:rPr>
        <w:t>两</w:t>
      </w:r>
      <w:r w:rsidRPr="00414E5B">
        <w:rPr>
          <w:color w:val="000000"/>
          <w:sz w:val="18"/>
          <w:szCs w:val="21"/>
        </w:rPr>
        <w:t>边的距离相等</w:t>
      </w:r>
      <w:r w:rsidRPr="00414E5B">
        <w:rPr>
          <w:rFonts w:hint="eastAsia"/>
          <w:color w:val="000000"/>
          <w:sz w:val="18"/>
          <w:szCs w:val="21"/>
        </w:rPr>
        <w:t>；</w:t>
      </w:r>
      <w:r w:rsidRPr="00414E5B">
        <w:rPr>
          <w:color w:val="000000"/>
          <w:sz w:val="18"/>
          <w:szCs w:val="21"/>
        </w:rPr>
        <w:t>判定定理：到角的</w:t>
      </w:r>
      <w:r w:rsidRPr="00414E5B">
        <w:rPr>
          <w:rFonts w:hint="eastAsia"/>
          <w:color w:val="000000"/>
          <w:sz w:val="18"/>
          <w:szCs w:val="21"/>
        </w:rPr>
        <w:t>两</w:t>
      </w:r>
      <w:r w:rsidRPr="00414E5B">
        <w:rPr>
          <w:color w:val="000000"/>
          <w:sz w:val="18"/>
          <w:szCs w:val="21"/>
        </w:rPr>
        <w:t>边距离相等的点在该角的角平分线上</w:t>
      </w:r>
      <w:r w:rsidRPr="00414E5B">
        <w:rPr>
          <w:rFonts w:hint="eastAsia"/>
          <w:color w:val="000000"/>
          <w:sz w:val="18"/>
          <w:szCs w:val="21"/>
        </w:rPr>
        <w:t>。</w:t>
      </w:r>
    </w:p>
    <w:p w:rsidR="00BF330B" w:rsidRPr="00414E5B" w:rsidRDefault="00BF330B" w:rsidP="00BF330B">
      <w:pPr>
        <w:spacing w:line="300" w:lineRule="exact"/>
        <w:rPr>
          <w:rFonts w:hint="eastAsia"/>
          <w:color w:val="000000"/>
          <w:sz w:val="18"/>
          <w:szCs w:val="21"/>
        </w:rPr>
      </w:pPr>
      <w:r>
        <w:rPr>
          <w:rFonts w:hint="eastAsia"/>
          <w:color w:val="000000"/>
          <w:sz w:val="18"/>
          <w:szCs w:val="21"/>
        </w:rPr>
        <w:t>23</w:t>
      </w:r>
      <w:r w:rsidRPr="00414E5B">
        <w:rPr>
          <w:rFonts w:hint="eastAsia"/>
          <w:color w:val="000000"/>
          <w:sz w:val="18"/>
          <w:szCs w:val="21"/>
        </w:rPr>
        <w:t>.</w:t>
      </w:r>
      <w:r w:rsidRPr="00414E5B">
        <w:rPr>
          <w:color w:val="000000"/>
          <w:sz w:val="18"/>
          <w:szCs w:val="21"/>
        </w:rPr>
        <w:t>同角或等角的余角</w:t>
      </w:r>
      <w:r w:rsidRPr="00414E5B">
        <w:rPr>
          <w:rFonts w:hint="eastAsia"/>
          <w:color w:val="000000"/>
          <w:sz w:val="18"/>
          <w:szCs w:val="21"/>
        </w:rPr>
        <w:t>（或</w:t>
      </w:r>
      <w:r w:rsidRPr="00414E5B">
        <w:rPr>
          <w:color w:val="000000"/>
          <w:sz w:val="18"/>
          <w:szCs w:val="21"/>
        </w:rPr>
        <w:t>补角</w:t>
      </w:r>
      <w:r w:rsidRPr="00414E5B">
        <w:rPr>
          <w:rFonts w:hint="eastAsia"/>
          <w:color w:val="000000"/>
          <w:sz w:val="18"/>
          <w:szCs w:val="21"/>
        </w:rPr>
        <w:t>）</w:t>
      </w:r>
      <w:r w:rsidRPr="00414E5B">
        <w:rPr>
          <w:color w:val="000000"/>
          <w:sz w:val="18"/>
          <w:szCs w:val="21"/>
        </w:rPr>
        <w:t>相等</w:t>
      </w:r>
      <w:r w:rsidRPr="00414E5B">
        <w:rPr>
          <w:rFonts w:hint="eastAsia"/>
          <w:color w:val="000000"/>
          <w:sz w:val="18"/>
          <w:szCs w:val="21"/>
        </w:rPr>
        <w:t>。</w:t>
      </w:r>
    </w:p>
    <w:p w:rsidR="00BF330B" w:rsidRPr="00615A0A" w:rsidRDefault="00BF330B" w:rsidP="00BF330B">
      <w:pPr>
        <w:spacing w:line="300" w:lineRule="exact"/>
        <w:ind w:left="360" w:hangingChars="200" w:hanging="360"/>
        <w:rPr>
          <w:rFonts w:hint="eastAsia"/>
          <w:color w:val="000000"/>
          <w:sz w:val="18"/>
          <w:szCs w:val="21"/>
        </w:rPr>
      </w:pPr>
      <w:r>
        <w:rPr>
          <w:rFonts w:hint="eastAsia"/>
          <w:color w:val="000000"/>
          <w:sz w:val="18"/>
          <w:szCs w:val="21"/>
        </w:rPr>
        <w:t>24</w:t>
      </w:r>
      <w:r w:rsidRPr="00414E5B">
        <w:rPr>
          <w:rFonts w:hint="eastAsia"/>
          <w:color w:val="000000"/>
          <w:sz w:val="18"/>
          <w:szCs w:val="21"/>
        </w:rPr>
        <w:t>.</w:t>
      </w:r>
      <w:r w:rsidRPr="00414E5B">
        <w:rPr>
          <w:rFonts w:hint="eastAsia"/>
          <w:color w:val="000000"/>
          <w:sz w:val="18"/>
          <w:szCs w:val="21"/>
        </w:rPr>
        <w:t>性质：</w:t>
      </w:r>
      <w:r w:rsidRPr="00414E5B">
        <w:rPr>
          <w:color w:val="000000"/>
          <w:sz w:val="18"/>
          <w:szCs w:val="21"/>
        </w:rPr>
        <w:t>两直线平行</w:t>
      </w:r>
      <w:r w:rsidRPr="00414E5B">
        <w:rPr>
          <w:rFonts w:hint="eastAsia"/>
          <w:color w:val="000000"/>
          <w:sz w:val="18"/>
          <w:szCs w:val="21"/>
        </w:rPr>
        <w:t>，</w:t>
      </w:r>
      <w:r w:rsidRPr="00414E5B">
        <w:rPr>
          <w:color w:val="000000"/>
          <w:sz w:val="18"/>
          <w:szCs w:val="21"/>
        </w:rPr>
        <w:t>同位角</w:t>
      </w:r>
      <w:r>
        <w:rPr>
          <w:rFonts w:hint="eastAsia"/>
          <w:color w:val="000000"/>
          <w:sz w:val="18"/>
          <w:szCs w:val="21"/>
        </w:rPr>
        <w:t>(</w:t>
      </w:r>
      <w:r w:rsidRPr="00414E5B">
        <w:rPr>
          <w:color w:val="000000"/>
          <w:sz w:val="18"/>
          <w:szCs w:val="21"/>
        </w:rPr>
        <w:t>内错角</w:t>
      </w:r>
      <w:r>
        <w:rPr>
          <w:rFonts w:hint="eastAsia"/>
          <w:color w:val="000000"/>
          <w:sz w:val="18"/>
          <w:szCs w:val="21"/>
        </w:rPr>
        <w:t>)</w:t>
      </w:r>
      <w:r w:rsidRPr="00414E5B">
        <w:rPr>
          <w:color w:val="000000"/>
          <w:sz w:val="18"/>
          <w:szCs w:val="21"/>
        </w:rPr>
        <w:t>相等</w:t>
      </w:r>
      <w:r w:rsidRPr="00414E5B">
        <w:rPr>
          <w:rFonts w:hint="eastAsia"/>
          <w:color w:val="000000"/>
          <w:sz w:val="18"/>
          <w:szCs w:val="21"/>
        </w:rPr>
        <w:t>，</w:t>
      </w:r>
      <w:r w:rsidRPr="00414E5B">
        <w:rPr>
          <w:color w:val="000000"/>
          <w:sz w:val="18"/>
          <w:szCs w:val="21"/>
        </w:rPr>
        <w:t>同旁内角互补</w:t>
      </w:r>
      <w:r w:rsidRPr="00414E5B">
        <w:rPr>
          <w:rFonts w:hint="eastAsia"/>
          <w:color w:val="000000"/>
          <w:sz w:val="18"/>
          <w:szCs w:val="21"/>
        </w:rPr>
        <w:t>；判定：</w:t>
      </w:r>
      <w:r w:rsidRPr="00414E5B">
        <w:rPr>
          <w:color w:val="000000"/>
          <w:sz w:val="18"/>
          <w:szCs w:val="21"/>
        </w:rPr>
        <w:t>同位角</w:t>
      </w:r>
      <w:r>
        <w:rPr>
          <w:rFonts w:hint="eastAsia"/>
          <w:color w:val="000000"/>
          <w:sz w:val="18"/>
          <w:szCs w:val="21"/>
        </w:rPr>
        <w:t>(</w:t>
      </w:r>
      <w:r w:rsidRPr="00414E5B">
        <w:rPr>
          <w:color w:val="000000"/>
          <w:sz w:val="18"/>
          <w:szCs w:val="21"/>
        </w:rPr>
        <w:t>内错角</w:t>
      </w:r>
      <w:r>
        <w:rPr>
          <w:rFonts w:hint="eastAsia"/>
          <w:color w:val="000000"/>
          <w:sz w:val="18"/>
          <w:szCs w:val="21"/>
        </w:rPr>
        <w:t>)</w:t>
      </w:r>
      <w:r w:rsidRPr="00414E5B">
        <w:rPr>
          <w:color w:val="000000"/>
          <w:sz w:val="18"/>
          <w:szCs w:val="21"/>
        </w:rPr>
        <w:t>相等</w:t>
      </w:r>
      <w:r w:rsidRPr="00414E5B">
        <w:rPr>
          <w:rFonts w:hint="eastAsia"/>
          <w:color w:val="000000"/>
          <w:sz w:val="18"/>
          <w:szCs w:val="21"/>
        </w:rPr>
        <w:t>（</w:t>
      </w:r>
      <w:r w:rsidRPr="00414E5B">
        <w:rPr>
          <w:color w:val="000000"/>
          <w:sz w:val="18"/>
          <w:szCs w:val="21"/>
        </w:rPr>
        <w:t>同旁内角互补</w:t>
      </w:r>
      <w:r w:rsidRPr="00414E5B">
        <w:rPr>
          <w:rFonts w:hint="eastAsia"/>
          <w:color w:val="000000"/>
          <w:sz w:val="18"/>
          <w:szCs w:val="21"/>
        </w:rPr>
        <w:t>）</w:t>
      </w:r>
      <w:r w:rsidRPr="00414E5B">
        <w:rPr>
          <w:color w:val="000000"/>
          <w:sz w:val="18"/>
          <w:szCs w:val="21"/>
        </w:rPr>
        <w:t>，两直线平行</w:t>
      </w:r>
      <w:r w:rsidRPr="00414E5B">
        <w:rPr>
          <w:rFonts w:hint="eastAsia"/>
          <w:color w:val="000000"/>
          <w:sz w:val="18"/>
          <w:szCs w:val="21"/>
        </w:rPr>
        <w:t>。</w:t>
      </w:r>
    </w:p>
    <w:p w:rsidR="00BF330B" w:rsidRPr="00414E5B" w:rsidRDefault="00BF330B" w:rsidP="00BF330B">
      <w:pPr>
        <w:spacing w:line="300" w:lineRule="exact"/>
        <w:ind w:left="360" w:hangingChars="200" w:hanging="360"/>
        <w:rPr>
          <w:rFonts w:hint="eastAsia"/>
          <w:color w:val="000000"/>
          <w:sz w:val="18"/>
          <w:szCs w:val="21"/>
        </w:rPr>
      </w:pPr>
      <w:r>
        <w:rPr>
          <w:rFonts w:hint="eastAsia"/>
          <w:color w:val="000000"/>
          <w:sz w:val="18"/>
          <w:szCs w:val="21"/>
        </w:rPr>
        <w:t>25</w:t>
      </w:r>
      <w:r w:rsidRPr="00414E5B">
        <w:rPr>
          <w:rFonts w:hint="eastAsia"/>
          <w:color w:val="000000"/>
          <w:sz w:val="18"/>
          <w:szCs w:val="21"/>
        </w:rPr>
        <w:t>.</w:t>
      </w:r>
      <w:r w:rsidRPr="00414E5B">
        <w:rPr>
          <w:color w:val="000000"/>
          <w:sz w:val="18"/>
          <w:szCs w:val="21"/>
        </w:rPr>
        <w:t>三角形分锐角三角形</w:t>
      </w:r>
      <w:r w:rsidRPr="00414E5B">
        <w:rPr>
          <w:rFonts w:hint="eastAsia"/>
          <w:color w:val="000000"/>
          <w:sz w:val="18"/>
          <w:szCs w:val="21"/>
        </w:rPr>
        <w:t>、</w:t>
      </w:r>
      <w:r w:rsidRPr="00414E5B">
        <w:rPr>
          <w:color w:val="000000"/>
          <w:sz w:val="18"/>
          <w:szCs w:val="21"/>
        </w:rPr>
        <w:t>直角三角形</w:t>
      </w:r>
      <w:r w:rsidRPr="00414E5B">
        <w:rPr>
          <w:rFonts w:hint="eastAsia"/>
          <w:color w:val="000000"/>
          <w:sz w:val="18"/>
          <w:szCs w:val="21"/>
        </w:rPr>
        <w:t>、</w:t>
      </w:r>
      <w:r w:rsidRPr="00414E5B">
        <w:rPr>
          <w:color w:val="000000"/>
          <w:sz w:val="18"/>
          <w:szCs w:val="21"/>
        </w:rPr>
        <w:t>钝角三角形</w:t>
      </w:r>
      <w:r w:rsidRPr="00414E5B">
        <w:rPr>
          <w:rFonts w:hint="eastAsia"/>
          <w:color w:val="000000"/>
          <w:sz w:val="18"/>
          <w:szCs w:val="21"/>
        </w:rPr>
        <w:t>或等腰三角形、不等边三角形</w:t>
      </w:r>
      <w:r w:rsidRPr="00414E5B">
        <w:rPr>
          <w:color w:val="000000"/>
          <w:sz w:val="18"/>
          <w:szCs w:val="21"/>
        </w:rPr>
        <w:t>。</w:t>
      </w:r>
    </w:p>
    <w:p w:rsidR="00BF330B" w:rsidRPr="00414E5B" w:rsidRDefault="00BF330B" w:rsidP="00BF330B">
      <w:pPr>
        <w:spacing w:line="300" w:lineRule="exact"/>
        <w:rPr>
          <w:rFonts w:hint="eastAsia"/>
          <w:color w:val="000000"/>
          <w:sz w:val="18"/>
          <w:szCs w:val="21"/>
        </w:rPr>
      </w:pPr>
      <w:r w:rsidRPr="00414E5B">
        <w:rPr>
          <w:rFonts w:ascii="宋体" w:hAnsi="宋体" w:hint="eastAsia"/>
          <w:color w:val="000000"/>
          <w:sz w:val="18"/>
          <w:szCs w:val="21"/>
        </w:rPr>
        <w:t>①</w:t>
      </w:r>
      <w:r w:rsidRPr="00414E5B">
        <w:rPr>
          <w:color w:val="000000"/>
          <w:sz w:val="18"/>
          <w:szCs w:val="21"/>
        </w:rPr>
        <w:t>三角形三个内角的和等于</w:t>
      </w:r>
      <w:r w:rsidRPr="00414E5B">
        <w:rPr>
          <w:color w:val="000000"/>
          <w:sz w:val="18"/>
          <w:szCs w:val="21"/>
        </w:rPr>
        <w:t>180</w:t>
      </w:r>
      <w:r w:rsidRPr="00414E5B">
        <w:rPr>
          <w:color w:val="000000"/>
          <w:sz w:val="18"/>
          <w:szCs w:val="21"/>
        </w:rPr>
        <w:t>度</w:t>
      </w:r>
      <w:r w:rsidRPr="00414E5B">
        <w:rPr>
          <w:rFonts w:hint="eastAsia"/>
          <w:color w:val="000000"/>
          <w:sz w:val="18"/>
          <w:szCs w:val="21"/>
        </w:rPr>
        <w:t>；任意一个外角等于和它不相邻的两个内角的和；</w:t>
      </w:r>
      <w:r w:rsidRPr="00414E5B">
        <w:rPr>
          <w:rFonts w:ascii="宋体" w:hAnsi="宋体" w:hint="eastAsia"/>
          <w:color w:val="000000"/>
          <w:sz w:val="18"/>
          <w:szCs w:val="21"/>
        </w:rPr>
        <w:t>②</w:t>
      </w:r>
      <w:r w:rsidRPr="00414E5B">
        <w:rPr>
          <w:color w:val="000000"/>
          <w:sz w:val="18"/>
          <w:szCs w:val="21"/>
        </w:rPr>
        <w:t>第三边大于两边之和</w:t>
      </w:r>
      <w:r w:rsidRPr="00414E5B">
        <w:rPr>
          <w:rFonts w:hint="eastAsia"/>
          <w:color w:val="000000"/>
          <w:sz w:val="18"/>
          <w:szCs w:val="21"/>
        </w:rPr>
        <w:t>，</w:t>
      </w:r>
      <w:r w:rsidRPr="00414E5B">
        <w:rPr>
          <w:color w:val="000000"/>
          <w:sz w:val="18"/>
          <w:szCs w:val="21"/>
        </w:rPr>
        <w:t>小于两边之差</w:t>
      </w:r>
      <w:r w:rsidRPr="00414E5B">
        <w:rPr>
          <w:rFonts w:hint="eastAsia"/>
          <w:color w:val="000000"/>
          <w:sz w:val="18"/>
          <w:szCs w:val="21"/>
        </w:rPr>
        <w:t>；</w:t>
      </w:r>
    </w:p>
    <w:p w:rsidR="00BF330B" w:rsidRPr="00414E5B" w:rsidRDefault="00BF330B" w:rsidP="00BF330B">
      <w:pPr>
        <w:spacing w:line="300" w:lineRule="exact"/>
        <w:rPr>
          <w:rFonts w:hint="eastAsia"/>
          <w:color w:val="000000"/>
          <w:sz w:val="18"/>
          <w:szCs w:val="21"/>
        </w:rPr>
      </w:pPr>
      <w:r w:rsidRPr="00414E5B">
        <w:rPr>
          <w:rFonts w:ascii="宋体" w:hAnsi="宋体" w:cs="宋体" w:hint="eastAsia"/>
          <w:color w:val="000000"/>
          <w:sz w:val="18"/>
          <w:szCs w:val="21"/>
        </w:rPr>
        <w:lastRenderedPageBreak/>
        <w:t>③重心：三条中线的交点</w:t>
      </w:r>
      <w:r w:rsidRPr="00414E5B">
        <w:rPr>
          <w:rFonts w:hint="eastAsia"/>
          <w:color w:val="000000"/>
          <w:sz w:val="18"/>
          <w:szCs w:val="21"/>
        </w:rPr>
        <w:t>；</w:t>
      </w:r>
      <w:r w:rsidRPr="00414E5B">
        <w:rPr>
          <w:rFonts w:hint="eastAsia"/>
          <w:color w:val="000000"/>
          <w:sz w:val="18"/>
          <w:szCs w:val="21"/>
        </w:rPr>
        <w:t xml:space="preserve">   </w:t>
      </w:r>
      <w:r w:rsidRPr="00414E5B">
        <w:rPr>
          <w:rFonts w:ascii="宋体" w:hAnsi="宋体" w:cs="宋体" w:hint="eastAsia"/>
          <w:color w:val="000000"/>
          <w:sz w:val="18"/>
          <w:szCs w:val="21"/>
        </w:rPr>
        <w:t>垂心：三条高线的交点</w:t>
      </w:r>
      <w:r w:rsidRPr="00414E5B">
        <w:rPr>
          <w:rFonts w:hint="eastAsia"/>
          <w:color w:val="000000"/>
          <w:sz w:val="18"/>
          <w:szCs w:val="21"/>
        </w:rPr>
        <w:t>；</w:t>
      </w:r>
      <w:r w:rsidRPr="00414E5B">
        <w:rPr>
          <w:rFonts w:ascii="宋体" w:hAnsi="宋体" w:cs="宋体" w:hint="eastAsia"/>
          <w:color w:val="000000"/>
          <w:sz w:val="18"/>
          <w:szCs w:val="21"/>
        </w:rPr>
        <w:t>外心：三边中垂线的交点</w:t>
      </w:r>
      <w:r w:rsidRPr="00414E5B">
        <w:rPr>
          <w:rFonts w:hint="eastAsia"/>
          <w:color w:val="000000"/>
          <w:sz w:val="18"/>
          <w:szCs w:val="21"/>
        </w:rPr>
        <w:t>；</w:t>
      </w:r>
      <w:r w:rsidRPr="00414E5B">
        <w:rPr>
          <w:rFonts w:hint="eastAsia"/>
          <w:color w:val="000000"/>
          <w:sz w:val="18"/>
          <w:szCs w:val="21"/>
        </w:rPr>
        <w:t xml:space="preserve"> </w:t>
      </w:r>
      <w:r w:rsidRPr="00414E5B">
        <w:rPr>
          <w:rFonts w:ascii="宋体" w:hAnsi="宋体" w:cs="宋体" w:hint="eastAsia"/>
          <w:color w:val="000000"/>
          <w:sz w:val="18"/>
          <w:szCs w:val="21"/>
        </w:rPr>
        <w:t>内心：三角平分线线的交点</w:t>
      </w:r>
      <w:r w:rsidRPr="00414E5B">
        <w:rPr>
          <w:rFonts w:hint="eastAsia"/>
          <w:color w:val="000000"/>
          <w:sz w:val="18"/>
          <w:szCs w:val="21"/>
        </w:rPr>
        <w:t>。</w:t>
      </w:r>
    </w:p>
    <w:p w:rsidR="00BF330B" w:rsidRPr="00414E5B" w:rsidRDefault="00BF330B" w:rsidP="00BF330B">
      <w:pPr>
        <w:spacing w:line="300" w:lineRule="exact"/>
        <w:rPr>
          <w:rFonts w:hint="eastAsia"/>
          <w:color w:val="000000"/>
          <w:sz w:val="18"/>
          <w:szCs w:val="21"/>
        </w:rPr>
      </w:pPr>
      <w:r w:rsidRPr="00414E5B">
        <w:rPr>
          <w:rFonts w:ascii="宋体" w:hAnsi="宋体" w:cs="宋体" w:hint="eastAsia"/>
          <w:color w:val="000000"/>
          <w:sz w:val="18"/>
          <w:szCs w:val="21"/>
        </w:rPr>
        <w:t>④</w:t>
      </w:r>
      <w:r w:rsidRPr="00414E5B">
        <w:rPr>
          <w:rFonts w:hint="eastAsia"/>
          <w:color w:val="000000"/>
          <w:sz w:val="18"/>
          <w:szCs w:val="21"/>
        </w:rPr>
        <w:t>直角三角形斜边上的中线等于斜边的一半；</w:t>
      </w:r>
      <w:r w:rsidRPr="00414E5B">
        <w:rPr>
          <w:rFonts w:hint="eastAsia"/>
          <w:color w:val="000000"/>
          <w:sz w:val="18"/>
          <w:szCs w:val="21"/>
        </w:rPr>
        <w:t xml:space="preserve">  </w:t>
      </w:r>
      <w:r w:rsidRPr="00414E5B">
        <w:rPr>
          <w:rFonts w:hint="eastAsia"/>
          <w:color w:val="000000"/>
          <w:sz w:val="18"/>
          <w:szCs w:val="21"/>
        </w:rPr>
        <w:t>一边上的中线等于该边一半的三角形是直角三角形。</w:t>
      </w:r>
    </w:p>
    <w:p w:rsidR="00BF330B" w:rsidRPr="00414E5B" w:rsidRDefault="00BF330B" w:rsidP="00BF330B">
      <w:pPr>
        <w:spacing w:line="300" w:lineRule="exact"/>
        <w:rPr>
          <w:rFonts w:hint="eastAsia"/>
          <w:color w:val="000000"/>
          <w:sz w:val="18"/>
          <w:szCs w:val="21"/>
        </w:rPr>
      </w:pPr>
      <w:r w:rsidRPr="00414E5B">
        <w:rPr>
          <w:rFonts w:ascii="宋体" w:hAnsi="宋体" w:hint="eastAsia"/>
          <w:color w:val="000000"/>
          <w:sz w:val="18"/>
          <w:szCs w:val="21"/>
        </w:rPr>
        <w:t>⑤</w:t>
      </w:r>
      <w:r w:rsidRPr="00414E5B">
        <w:rPr>
          <w:color w:val="000000"/>
          <w:sz w:val="18"/>
          <w:szCs w:val="21"/>
        </w:rPr>
        <w:t>勾股定理：直角三角形两直角边的平方和等于斜边的平方</w:t>
      </w:r>
      <w:r w:rsidRPr="00414E5B">
        <w:rPr>
          <w:rFonts w:hint="eastAsia"/>
          <w:color w:val="000000"/>
          <w:sz w:val="18"/>
          <w:szCs w:val="21"/>
        </w:rPr>
        <w:t>；逆定理也成立</w:t>
      </w:r>
      <w:r w:rsidRPr="00414E5B">
        <w:rPr>
          <w:color w:val="000000"/>
          <w:sz w:val="18"/>
          <w:szCs w:val="21"/>
        </w:rPr>
        <w:t>。</w:t>
      </w:r>
    </w:p>
    <w:p w:rsidR="00BF330B" w:rsidRPr="00414E5B" w:rsidRDefault="00BF330B" w:rsidP="00BF330B">
      <w:pPr>
        <w:spacing w:line="300" w:lineRule="exact"/>
        <w:rPr>
          <w:rFonts w:hint="eastAsia"/>
          <w:color w:val="000000"/>
          <w:sz w:val="18"/>
          <w:szCs w:val="21"/>
        </w:rPr>
      </w:pPr>
      <w:r w:rsidRPr="00414E5B">
        <w:rPr>
          <w:rFonts w:ascii="宋体" w:hAnsi="宋体" w:hint="eastAsia"/>
          <w:color w:val="000000"/>
          <w:sz w:val="18"/>
          <w:szCs w:val="21"/>
        </w:rPr>
        <w:t>⑥</w:t>
      </w:r>
      <w:r w:rsidRPr="00414E5B">
        <w:rPr>
          <w:rFonts w:hint="eastAsia"/>
          <w:color w:val="000000"/>
          <w:sz w:val="18"/>
          <w:szCs w:val="21"/>
        </w:rPr>
        <w:t>30</w:t>
      </w:r>
      <w:r w:rsidRPr="00414E5B">
        <w:rPr>
          <w:rFonts w:hint="eastAsia"/>
          <w:color w:val="000000"/>
          <w:sz w:val="18"/>
          <w:szCs w:val="21"/>
          <w:vertAlign w:val="superscript"/>
        </w:rPr>
        <w:t>0</w:t>
      </w:r>
      <w:r w:rsidRPr="00414E5B">
        <w:rPr>
          <w:rFonts w:hint="eastAsia"/>
          <w:color w:val="000000"/>
          <w:sz w:val="18"/>
          <w:szCs w:val="21"/>
        </w:rPr>
        <w:t>角所对的边等于斜边的一半；</w:t>
      </w:r>
      <w:r w:rsidRPr="00414E5B">
        <w:rPr>
          <w:rFonts w:hint="eastAsia"/>
          <w:color w:val="000000"/>
          <w:sz w:val="18"/>
          <w:szCs w:val="21"/>
        </w:rPr>
        <w:t>Rt</w:t>
      </w:r>
      <w:r w:rsidRPr="00414E5B">
        <w:rPr>
          <w:rFonts w:ascii="宋体" w:hAnsi="宋体" w:hint="eastAsia"/>
          <w:color w:val="000000"/>
          <w:sz w:val="18"/>
          <w:szCs w:val="21"/>
        </w:rPr>
        <w:t>△</w:t>
      </w:r>
      <w:r w:rsidRPr="00414E5B">
        <w:rPr>
          <w:rFonts w:hint="eastAsia"/>
          <w:color w:val="000000"/>
          <w:sz w:val="18"/>
          <w:szCs w:val="21"/>
        </w:rPr>
        <w:t>中，等于斜边的一半的边所对的角是</w:t>
      </w:r>
      <w:r w:rsidRPr="00414E5B">
        <w:rPr>
          <w:rFonts w:hint="eastAsia"/>
          <w:color w:val="000000"/>
          <w:sz w:val="18"/>
          <w:szCs w:val="21"/>
        </w:rPr>
        <w:t>30</w:t>
      </w:r>
      <w:r w:rsidRPr="00414E5B">
        <w:rPr>
          <w:rFonts w:hint="eastAsia"/>
          <w:color w:val="000000"/>
          <w:sz w:val="18"/>
          <w:szCs w:val="21"/>
          <w:vertAlign w:val="superscript"/>
        </w:rPr>
        <w:t>0</w:t>
      </w:r>
      <w:r w:rsidRPr="00414E5B">
        <w:rPr>
          <w:rFonts w:hint="eastAsia"/>
          <w:color w:val="000000"/>
          <w:sz w:val="18"/>
          <w:szCs w:val="21"/>
        </w:rPr>
        <w:t>。</w:t>
      </w:r>
    </w:p>
    <w:p w:rsidR="00BF330B" w:rsidRPr="00414E5B" w:rsidRDefault="00BF330B" w:rsidP="00BF330B">
      <w:pPr>
        <w:spacing w:line="300" w:lineRule="exact"/>
        <w:rPr>
          <w:rFonts w:hint="eastAsia"/>
          <w:color w:val="000000"/>
          <w:sz w:val="18"/>
          <w:szCs w:val="21"/>
        </w:rPr>
      </w:pPr>
      <w:r w:rsidRPr="00414E5B">
        <w:rPr>
          <w:rFonts w:hint="eastAsia"/>
          <w:color w:val="000000"/>
          <w:sz w:val="18"/>
          <w:szCs w:val="21"/>
        </w:rPr>
        <w:t>2</w:t>
      </w:r>
      <w:r>
        <w:rPr>
          <w:rFonts w:hint="eastAsia"/>
          <w:color w:val="000000"/>
          <w:sz w:val="18"/>
          <w:szCs w:val="21"/>
        </w:rPr>
        <w:t>6</w:t>
      </w:r>
      <w:r w:rsidRPr="00414E5B">
        <w:rPr>
          <w:rFonts w:hint="eastAsia"/>
          <w:color w:val="000000"/>
          <w:sz w:val="18"/>
          <w:szCs w:val="21"/>
        </w:rPr>
        <w:t>.</w:t>
      </w:r>
      <w:r w:rsidRPr="00414E5B">
        <w:rPr>
          <w:color w:val="000000"/>
          <w:sz w:val="18"/>
          <w:szCs w:val="21"/>
        </w:rPr>
        <w:t>全等三角形：</w:t>
      </w:r>
      <w:r w:rsidRPr="00414E5B">
        <w:rPr>
          <w:rFonts w:ascii="宋体" w:hAnsi="宋体" w:cs="宋体" w:hint="eastAsia"/>
          <w:color w:val="000000"/>
          <w:sz w:val="18"/>
          <w:szCs w:val="21"/>
        </w:rPr>
        <w:t>①</w:t>
      </w:r>
      <w:r w:rsidRPr="00414E5B">
        <w:rPr>
          <w:color w:val="000000"/>
          <w:sz w:val="18"/>
          <w:szCs w:val="21"/>
        </w:rPr>
        <w:t>全等三角形的对应边</w:t>
      </w:r>
      <w:r w:rsidRPr="00414E5B">
        <w:rPr>
          <w:rFonts w:hint="eastAsia"/>
          <w:color w:val="000000"/>
          <w:sz w:val="18"/>
          <w:szCs w:val="21"/>
        </w:rPr>
        <w:t>，</w:t>
      </w:r>
      <w:r w:rsidRPr="00414E5B">
        <w:rPr>
          <w:color w:val="000000"/>
          <w:sz w:val="18"/>
          <w:szCs w:val="21"/>
        </w:rPr>
        <w:t>角相等。</w:t>
      </w:r>
      <w:r w:rsidRPr="00414E5B">
        <w:rPr>
          <w:rFonts w:ascii="宋体" w:hAnsi="宋体" w:cs="宋体" w:hint="eastAsia"/>
          <w:color w:val="000000"/>
          <w:sz w:val="18"/>
          <w:szCs w:val="21"/>
        </w:rPr>
        <w:t>②</w:t>
      </w:r>
      <w:r w:rsidRPr="00414E5B">
        <w:rPr>
          <w:color w:val="000000"/>
          <w:sz w:val="18"/>
          <w:szCs w:val="21"/>
        </w:rPr>
        <w:t>条件：</w:t>
      </w:r>
      <w:r w:rsidRPr="00414E5B">
        <w:rPr>
          <w:color w:val="000000"/>
          <w:sz w:val="18"/>
          <w:szCs w:val="21"/>
        </w:rPr>
        <w:t>SSS</w:t>
      </w:r>
      <w:r w:rsidRPr="00414E5B">
        <w:rPr>
          <w:rFonts w:hint="eastAsia"/>
          <w:color w:val="000000"/>
          <w:sz w:val="18"/>
          <w:szCs w:val="21"/>
        </w:rPr>
        <w:t>、</w:t>
      </w:r>
      <w:r w:rsidRPr="00414E5B">
        <w:rPr>
          <w:color w:val="000000"/>
          <w:sz w:val="18"/>
          <w:szCs w:val="21"/>
        </w:rPr>
        <w:t>AAS</w:t>
      </w:r>
      <w:r w:rsidRPr="00414E5B">
        <w:rPr>
          <w:rFonts w:hint="eastAsia"/>
          <w:color w:val="000000"/>
          <w:sz w:val="18"/>
          <w:szCs w:val="21"/>
        </w:rPr>
        <w:t>、</w:t>
      </w:r>
      <w:r w:rsidRPr="00414E5B">
        <w:rPr>
          <w:color w:val="000000"/>
          <w:sz w:val="18"/>
          <w:szCs w:val="21"/>
        </w:rPr>
        <w:t>ASA</w:t>
      </w:r>
      <w:r w:rsidRPr="00414E5B">
        <w:rPr>
          <w:rFonts w:hint="eastAsia"/>
          <w:color w:val="000000"/>
          <w:sz w:val="18"/>
          <w:szCs w:val="21"/>
        </w:rPr>
        <w:t>、</w:t>
      </w:r>
      <w:r w:rsidRPr="00414E5B">
        <w:rPr>
          <w:color w:val="000000"/>
          <w:sz w:val="18"/>
          <w:szCs w:val="21"/>
        </w:rPr>
        <w:t>SAS</w:t>
      </w:r>
      <w:r w:rsidRPr="00414E5B">
        <w:rPr>
          <w:rFonts w:hint="eastAsia"/>
          <w:color w:val="000000"/>
          <w:sz w:val="18"/>
          <w:szCs w:val="21"/>
        </w:rPr>
        <w:t>、</w:t>
      </w:r>
      <w:r w:rsidRPr="00414E5B">
        <w:rPr>
          <w:color w:val="000000"/>
          <w:sz w:val="18"/>
          <w:szCs w:val="21"/>
        </w:rPr>
        <w:t>HL</w:t>
      </w:r>
      <w:r w:rsidRPr="00414E5B">
        <w:rPr>
          <w:color w:val="000000"/>
          <w:sz w:val="18"/>
          <w:szCs w:val="21"/>
        </w:rPr>
        <w:t>。</w:t>
      </w:r>
    </w:p>
    <w:p w:rsidR="00BF330B" w:rsidRPr="00414E5B" w:rsidRDefault="00BF330B" w:rsidP="00BF330B">
      <w:pPr>
        <w:spacing w:line="300" w:lineRule="exact"/>
        <w:rPr>
          <w:rFonts w:ascii="宋体" w:hAnsi="宋体" w:hint="eastAsia"/>
          <w:color w:val="000000"/>
          <w:sz w:val="18"/>
          <w:szCs w:val="21"/>
        </w:rPr>
      </w:pPr>
      <w:r>
        <w:rPr>
          <w:rFonts w:hint="eastAsia"/>
          <w:color w:val="000000"/>
          <w:sz w:val="18"/>
          <w:szCs w:val="21"/>
        </w:rPr>
        <w:t>27</w:t>
      </w:r>
      <w:r w:rsidRPr="00414E5B">
        <w:rPr>
          <w:rFonts w:hint="eastAsia"/>
          <w:color w:val="000000"/>
          <w:sz w:val="18"/>
          <w:szCs w:val="21"/>
        </w:rPr>
        <w:t>.</w:t>
      </w:r>
      <w:r w:rsidRPr="00414E5B">
        <w:rPr>
          <w:rFonts w:hint="eastAsia"/>
          <w:color w:val="000000"/>
          <w:sz w:val="18"/>
          <w:szCs w:val="21"/>
        </w:rPr>
        <w:t>等腰三角形：在一个三角形中</w:t>
      </w:r>
      <w:r w:rsidRPr="00414E5B">
        <w:rPr>
          <w:rFonts w:hint="eastAsia"/>
          <w:color w:val="000000"/>
          <w:sz w:val="18"/>
          <w:szCs w:val="21"/>
        </w:rPr>
        <w:t xml:space="preserve"> </w:t>
      </w:r>
      <w:r w:rsidRPr="00414E5B">
        <w:rPr>
          <w:rFonts w:ascii="宋体" w:hAnsi="宋体" w:hint="eastAsia"/>
          <w:color w:val="000000"/>
          <w:sz w:val="18"/>
          <w:szCs w:val="21"/>
        </w:rPr>
        <w:t>①等边对等角；②等角对等边；③三线合一；    ④有一个600角的三角形是等边三角形。</w:t>
      </w:r>
    </w:p>
    <w:p w:rsidR="00BF330B" w:rsidRPr="00414E5B" w:rsidRDefault="00454B4C" w:rsidP="00BF330B">
      <w:pPr>
        <w:spacing w:line="300" w:lineRule="exact"/>
        <w:rPr>
          <w:rFonts w:hint="eastAsia"/>
          <w:color w:val="000000"/>
          <w:sz w:val="18"/>
          <w:szCs w:val="21"/>
        </w:rPr>
      </w:pPr>
      <w:r w:rsidRPr="00414E5B">
        <w:rPr>
          <w:noProof/>
          <w:sz w:val="18"/>
        </w:rPr>
        <w:drawing>
          <wp:anchor distT="0" distB="0" distL="114300" distR="114300" simplePos="0" relativeHeight="251664384" behindDoc="1" locked="0" layoutInCell="1" allowOverlap="1">
            <wp:simplePos x="0" y="0"/>
            <wp:positionH relativeFrom="column">
              <wp:posOffset>3771900</wp:posOffset>
            </wp:positionH>
            <wp:positionV relativeFrom="paragraph">
              <wp:posOffset>160020</wp:posOffset>
            </wp:positionV>
            <wp:extent cx="952500" cy="428625"/>
            <wp:effectExtent l="0" t="0" r="0" b="0"/>
            <wp:wrapNone/>
            <wp:docPr id="1667" name="图片 1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pic:cNvPicPr>
                      <a:picLocks noChangeAspect="1" noChangeArrowheads="1"/>
                    </pic:cNvPicPr>
                  </pic:nvPicPr>
                  <pic:blipFill>
                    <a:blip r:embed="rId575">
                      <a:extLst>
                        <a:ext uri="{28A0092B-C50C-407E-A947-70E740481C1C}">
                          <a14:useLocalDpi xmlns:a14="http://schemas.microsoft.com/office/drawing/2010/main" val="0"/>
                        </a:ext>
                      </a:extLst>
                    </a:blip>
                    <a:srcRect/>
                    <a:stretch>
                      <a:fillRect/>
                    </a:stretch>
                  </pic:blipFill>
                  <pic:spPr bwMode="auto">
                    <a:xfrm>
                      <a:off x="0" y="0"/>
                      <a:ext cx="9525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Pr>
          <w:rFonts w:hint="eastAsia"/>
          <w:color w:val="000000"/>
          <w:sz w:val="18"/>
          <w:szCs w:val="21"/>
        </w:rPr>
        <w:t>28</w:t>
      </w:r>
      <w:r w:rsidR="00BF330B" w:rsidRPr="00414E5B">
        <w:rPr>
          <w:rFonts w:hint="eastAsia"/>
          <w:color w:val="000000"/>
          <w:sz w:val="18"/>
          <w:szCs w:val="21"/>
        </w:rPr>
        <w:t>.</w:t>
      </w:r>
      <w:r w:rsidR="00BF330B" w:rsidRPr="00414E5B">
        <w:rPr>
          <w:rFonts w:hint="eastAsia"/>
          <w:color w:val="000000"/>
          <w:sz w:val="18"/>
          <w:szCs w:val="21"/>
        </w:rPr>
        <w:t>三角形的中位线平行于第三边并且等于第三边的一半；梯形的中位线平行于两底并且等于两底和的一半</w:t>
      </w:r>
    </w:p>
    <w:p w:rsidR="00BF330B" w:rsidRDefault="00BF330B" w:rsidP="00BF330B">
      <w:pPr>
        <w:spacing w:line="300" w:lineRule="exact"/>
        <w:rPr>
          <w:rFonts w:hint="eastAsia"/>
          <w:color w:val="000000"/>
          <w:sz w:val="18"/>
          <w:szCs w:val="21"/>
        </w:rPr>
      </w:pPr>
      <w:r>
        <w:rPr>
          <w:rFonts w:hint="eastAsia"/>
          <w:color w:val="000000"/>
          <w:sz w:val="18"/>
          <w:szCs w:val="21"/>
        </w:rPr>
        <w:t>29</w:t>
      </w:r>
      <w:r w:rsidRPr="00414E5B">
        <w:rPr>
          <w:rFonts w:hint="eastAsia"/>
          <w:color w:val="000000"/>
          <w:sz w:val="18"/>
          <w:szCs w:val="21"/>
        </w:rPr>
        <w:t>.n</w:t>
      </w:r>
      <w:r w:rsidRPr="00414E5B">
        <w:rPr>
          <w:rFonts w:hint="eastAsia"/>
          <w:color w:val="000000"/>
          <w:sz w:val="18"/>
          <w:szCs w:val="21"/>
        </w:rPr>
        <w:t>边形的内角和为（</w:t>
      </w:r>
      <w:r w:rsidRPr="00414E5B">
        <w:rPr>
          <w:rFonts w:hint="eastAsia"/>
          <w:color w:val="000000"/>
          <w:sz w:val="18"/>
          <w:szCs w:val="21"/>
        </w:rPr>
        <w:t>n-2</w:t>
      </w:r>
      <w:r w:rsidRPr="00414E5B">
        <w:rPr>
          <w:rFonts w:hint="eastAsia"/>
          <w:color w:val="000000"/>
          <w:sz w:val="18"/>
          <w:szCs w:val="21"/>
        </w:rPr>
        <w:t>）</w:t>
      </w:r>
      <w:r w:rsidRPr="00414E5B">
        <w:rPr>
          <w:rFonts w:hint="eastAsia"/>
          <w:color w:val="000000"/>
          <w:sz w:val="18"/>
          <w:szCs w:val="21"/>
          <w:vertAlign w:val="superscript"/>
        </w:rPr>
        <w:t>.</w:t>
      </w:r>
      <w:r w:rsidRPr="00414E5B">
        <w:rPr>
          <w:rFonts w:hint="eastAsia"/>
          <w:color w:val="000000"/>
          <w:sz w:val="18"/>
          <w:szCs w:val="21"/>
        </w:rPr>
        <w:t>180</w:t>
      </w:r>
      <w:r w:rsidRPr="00414E5B">
        <w:rPr>
          <w:rFonts w:hint="eastAsia"/>
          <w:color w:val="000000"/>
          <w:sz w:val="18"/>
          <w:szCs w:val="21"/>
          <w:vertAlign w:val="superscript"/>
        </w:rPr>
        <w:t>0</w:t>
      </w:r>
      <w:r w:rsidRPr="00414E5B">
        <w:rPr>
          <w:rFonts w:hint="eastAsia"/>
          <w:color w:val="000000"/>
          <w:sz w:val="18"/>
          <w:szCs w:val="21"/>
        </w:rPr>
        <w:t>，外角和为</w:t>
      </w:r>
      <w:r w:rsidRPr="00414E5B">
        <w:rPr>
          <w:rFonts w:hint="eastAsia"/>
          <w:color w:val="000000"/>
          <w:sz w:val="18"/>
          <w:szCs w:val="21"/>
        </w:rPr>
        <w:t>360</w:t>
      </w:r>
      <w:r w:rsidRPr="00414E5B">
        <w:rPr>
          <w:rFonts w:hint="eastAsia"/>
          <w:color w:val="000000"/>
          <w:sz w:val="18"/>
          <w:szCs w:val="21"/>
          <w:vertAlign w:val="superscript"/>
        </w:rPr>
        <w:t>0</w:t>
      </w:r>
      <w:r w:rsidRPr="00414E5B">
        <w:rPr>
          <w:rFonts w:hint="eastAsia"/>
          <w:color w:val="000000"/>
          <w:sz w:val="18"/>
          <w:szCs w:val="21"/>
        </w:rPr>
        <w:t>，正</w:t>
      </w:r>
      <w:r w:rsidRPr="00414E5B">
        <w:rPr>
          <w:rFonts w:hint="eastAsia"/>
          <w:color w:val="000000"/>
          <w:sz w:val="18"/>
          <w:szCs w:val="21"/>
        </w:rPr>
        <w:t>n</w:t>
      </w:r>
      <w:r w:rsidRPr="00414E5B">
        <w:rPr>
          <w:rFonts w:hint="eastAsia"/>
          <w:color w:val="000000"/>
          <w:sz w:val="18"/>
          <w:szCs w:val="21"/>
        </w:rPr>
        <w:t>边形的每个内角等于</w:t>
      </w:r>
      <w:r w:rsidRPr="00414E5B">
        <w:rPr>
          <w:rFonts w:hint="eastAsia"/>
          <w:color w:val="000000"/>
          <w:sz w:val="18"/>
          <w:szCs w:val="21"/>
        </w:rPr>
        <w:t xml:space="preserve">             </w:t>
      </w:r>
      <w:r w:rsidRPr="00414E5B">
        <w:rPr>
          <w:rFonts w:hint="eastAsia"/>
          <w:color w:val="000000"/>
          <w:sz w:val="18"/>
          <w:szCs w:val="21"/>
        </w:rPr>
        <w:t>。</w:t>
      </w:r>
    </w:p>
    <w:p w:rsidR="00BF330B" w:rsidRDefault="00454B4C" w:rsidP="00BF330B">
      <w:pPr>
        <w:spacing w:line="300" w:lineRule="exact"/>
        <w:rPr>
          <w:rFonts w:hint="eastAsia"/>
          <w:color w:val="000000"/>
          <w:sz w:val="18"/>
          <w:szCs w:val="21"/>
        </w:rPr>
      </w:pPr>
      <w:r w:rsidRPr="00414E5B">
        <w:rPr>
          <w:noProof/>
          <w:sz w:val="18"/>
        </w:rPr>
        <w:drawing>
          <wp:anchor distT="0" distB="0" distL="114300" distR="114300" simplePos="0" relativeHeight="251665408" behindDoc="1" locked="0" layoutInCell="1" allowOverlap="1">
            <wp:simplePos x="0" y="0"/>
            <wp:positionH relativeFrom="column">
              <wp:posOffset>2857500</wp:posOffset>
            </wp:positionH>
            <wp:positionV relativeFrom="paragraph">
              <wp:posOffset>175260</wp:posOffset>
            </wp:positionV>
            <wp:extent cx="3086100" cy="1565910"/>
            <wp:effectExtent l="0" t="0" r="0" b="0"/>
            <wp:wrapNone/>
            <wp:docPr id="1668" name="图片 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pic:cNvPicPr>
                      <a:picLocks noChangeAspect="1" noChangeArrowheads="1"/>
                    </pic:cNvPicPr>
                  </pic:nvPicPr>
                  <pic:blipFill>
                    <a:blip r:embed="rId576">
                      <a:extLst>
                        <a:ext uri="{28A0092B-C50C-407E-A947-70E740481C1C}">
                          <a14:useLocalDpi xmlns:a14="http://schemas.microsoft.com/office/drawing/2010/main" val="0"/>
                        </a:ext>
                      </a:extLst>
                    </a:blip>
                    <a:srcRect/>
                    <a:stretch>
                      <a:fillRect/>
                    </a:stretch>
                  </pic:blipFill>
                  <pic:spPr bwMode="auto">
                    <a:xfrm>
                      <a:off x="0" y="0"/>
                      <a:ext cx="3086100"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Pr>
          <w:rFonts w:hint="eastAsia"/>
          <w:color w:val="000000"/>
          <w:sz w:val="18"/>
          <w:szCs w:val="21"/>
        </w:rPr>
        <w:t>30</w:t>
      </w:r>
      <w:r w:rsidR="00BF330B" w:rsidRPr="00414E5B">
        <w:rPr>
          <w:rFonts w:hint="eastAsia"/>
          <w:color w:val="000000"/>
          <w:sz w:val="18"/>
          <w:szCs w:val="21"/>
        </w:rPr>
        <w:t>.</w:t>
      </w:r>
      <w:r w:rsidR="00BF330B" w:rsidRPr="00414E5B">
        <w:rPr>
          <w:color w:val="000000"/>
          <w:sz w:val="18"/>
          <w:szCs w:val="21"/>
        </w:rPr>
        <w:t>平行四边形的性质</w:t>
      </w:r>
      <w:r w:rsidR="00BF330B" w:rsidRPr="00414E5B">
        <w:rPr>
          <w:rFonts w:hint="eastAsia"/>
          <w:color w:val="000000"/>
          <w:sz w:val="18"/>
          <w:szCs w:val="21"/>
        </w:rPr>
        <w:t>：</w:t>
      </w:r>
      <w:r w:rsidR="00BF330B" w:rsidRPr="00414E5B">
        <w:rPr>
          <w:rFonts w:ascii="宋体" w:hAnsi="宋体" w:cs="宋体" w:hint="eastAsia"/>
          <w:color w:val="000000"/>
          <w:sz w:val="18"/>
          <w:szCs w:val="21"/>
        </w:rPr>
        <w:t>①</w:t>
      </w:r>
      <w:r w:rsidR="00BF330B" w:rsidRPr="00414E5B">
        <w:rPr>
          <w:color w:val="000000"/>
          <w:sz w:val="18"/>
          <w:szCs w:val="21"/>
        </w:rPr>
        <w:t>两组对边分别平行</w:t>
      </w:r>
      <w:r w:rsidR="00BF330B" w:rsidRPr="00414E5B">
        <w:rPr>
          <w:rFonts w:hint="eastAsia"/>
          <w:color w:val="000000"/>
          <w:sz w:val="18"/>
          <w:szCs w:val="21"/>
        </w:rPr>
        <w:t>且</w:t>
      </w:r>
      <w:r w:rsidR="00BF330B" w:rsidRPr="00414E5B">
        <w:rPr>
          <w:color w:val="000000"/>
          <w:sz w:val="18"/>
          <w:szCs w:val="21"/>
        </w:rPr>
        <w:t>相等</w:t>
      </w:r>
      <w:r w:rsidR="00BF330B" w:rsidRPr="00414E5B">
        <w:rPr>
          <w:rFonts w:hint="eastAsia"/>
          <w:color w:val="000000"/>
          <w:sz w:val="18"/>
          <w:szCs w:val="21"/>
        </w:rPr>
        <w:t>；</w:t>
      </w:r>
    </w:p>
    <w:p w:rsidR="00BF330B" w:rsidRPr="00414E5B" w:rsidRDefault="00BF330B" w:rsidP="00BF330B">
      <w:pPr>
        <w:spacing w:line="300" w:lineRule="exact"/>
        <w:ind w:firstLineChars="150" w:firstLine="270"/>
        <w:rPr>
          <w:rFonts w:hint="eastAsia"/>
          <w:color w:val="000000"/>
          <w:sz w:val="18"/>
          <w:szCs w:val="21"/>
        </w:rPr>
      </w:pPr>
      <w:r w:rsidRPr="00414E5B">
        <w:rPr>
          <w:rFonts w:ascii="宋体" w:hAnsi="宋体" w:cs="宋体" w:hint="eastAsia"/>
          <w:color w:val="000000"/>
          <w:sz w:val="18"/>
          <w:szCs w:val="21"/>
        </w:rPr>
        <w:t>②</w:t>
      </w:r>
      <w:r w:rsidRPr="00414E5B">
        <w:rPr>
          <w:color w:val="000000"/>
          <w:sz w:val="18"/>
          <w:szCs w:val="21"/>
        </w:rPr>
        <w:t>两组对</w:t>
      </w:r>
      <w:r w:rsidRPr="00414E5B">
        <w:rPr>
          <w:rFonts w:hint="eastAsia"/>
          <w:color w:val="000000"/>
          <w:sz w:val="18"/>
          <w:szCs w:val="21"/>
        </w:rPr>
        <w:t>角</w:t>
      </w:r>
      <w:r w:rsidRPr="00414E5B">
        <w:rPr>
          <w:color w:val="000000"/>
          <w:sz w:val="18"/>
          <w:szCs w:val="21"/>
        </w:rPr>
        <w:t>分别</w:t>
      </w:r>
      <w:r w:rsidRPr="00414E5B">
        <w:rPr>
          <w:rFonts w:hint="eastAsia"/>
          <w:color w:val="000000"/>
          <w:sz w:val="18"/>
          <w:szCs w:val="21"/>
        </w:rPr>
        <w:t>相等；</w:t>
      </w:r>
      <w:r w:rsidRPr="00414E5B">
        <w:rPr>
          <w:rFonts w:ascii="宋体" w:hAnsi="宋体" w:cs="宋体" w:hint="eastAsia"/>
          <w:color w:val="000000"/>
          <w:sz w:val="18"/>
          <w:szCs w:val="21"/>
        </w:rPr>
        <w:t>③</w:t>
      </w:r>
      <w:r w:rsidRPr="00414E5B">
        <w:rPr>
          <w:rFonts w:hint="eastAsia"/>
          <w:color w:val="000000"/>
          <w:sz w:val="18"/>
          <w:szCs w:val="21"/>
        </w:rPr>
        <w:t>两条</w:t>
      </w:r>
      <w:r w:rsidRPr="00414E5B">
        <w:rPr>
          <w:color w:val="000000"/>
          <w:sz w:val="18"/>
          <w:szCs w:val="21"/>
        </w:rPr>
        <w:t>对角线互相平分。</w:t>
      </w:r>
    </w:p>
    <w:p w:rsidR="00BF330B" w:rsidRDefault="00BF330B" w:rsidP="00BF330B">
      <w:pPr>
        <w:spacing w:line="300" w:lineRule="exact"/>
        <w:ind w:firstLineChars="150" w:firstLine="270"/>
        <w:rPr>
          <w:rFonts w:hint="eastAsia"/>
          <w:color w:val="000000"/>
          <w:sz w:val="18"/>
          <w:szCs w:val="21"/>
        </w:rPr>
      </w:pPr>
      <w:r w:rsidRPr="00414E5B">
        <w:rPr>
          <w:color w:val="000000"/>
          <w:sz w:val="18"/>
          <w:szCs w:val="21"/>
        </w:rPr>
        <w:t>判定：</w:t>
      </w:r>
      <w:r w:rsidRPr="00414E5B">
        <w:rPr>
          <w:rFonts w:ascii="宋体" w:hAnsi="宋体" w:hint="eastAsia"/>
          <w:color w:val="000000"/>
          <w:sz w:val="18"/>
          <w:szCs w:val="21"/>
        </w:rPr>
        <w:t>①</w:t>
      </w:r>
      <w:r w:rsidRPr="00414E5B">
        <w:rPr>
          <w:color w:val="000000"/>
          <w:sz w:val="18"/>
          <w:szCs w:val="21"/>
        </w:rPr>
        <w:t>两组对边分别</w:t>
      </w:r>
      <w:r w:rsidRPr="00414E5B">
        <w:rPr>
          <w:rFonts w:hint="eastAsia"/>
          <w:color w:val="000000"/>
          <w:sz w:val="18"/>
          <w:szCs w:val="21"/>
        </w:rPr>
        <w:t>平行；</w:t>
      </w:r>
      <w:r w:rsidRPr="00414E5B">
        <w:rPr>
          <w:rFonts w:ascii="宋体" w:hAnsi="宋体" w:hint="eastAsia"/>
          <w:color w:val="000000"/>
          <w:sz w:val="18"/>
          <w:szCs w:val="21"/>
        </w:rPr>
        <w:t>②</w:t>
      </w:r>
      <w:r w:rsidRPr="00414E5B">
        <w:rPr>
          <w:color w:val="000000"/>
          <w:sz w:val="18"/>
          <w:szCs w:val="21"/>
        </w:rPr>
        <w:t>两组对边分别</w:t>
      </w:r>
      <w:r w:rsidRPr="00414E5B">
        <w:rPr>
          <w:rFonts w:hint="eastAsia"/>
          <w:color w:val="000000"/>
          <w:sz w:val="18"/>
          <w:szCs w:val="21"/>
        </w:rPr>
        <w:t>相等；</w:t>
      </w:r>
    </w:p>
    <w:p w:rsidR="00BF330B" w:rsidRDefault="00BF330B" w:rsidP="00BF330B">
      <w:pPr>
        <w:spacing w:line="300" w:lineRule="exact"/>
        <w:ind w:firstLineChars="150" w:firstLine="270"/>
        <w:rPr>
          <w:rFonts w:hint="eastAsia"/>
          <w:color w:val="000000"/>
          <w:sz w:val="18"/>
          <w:szCs w:val="21"/>
        </w:rPr>
      </w:pPr>
      <w:r w:rsidRPr="00414E5B">
        <w:rPr>
          <w:rFonts w:ascii="宋体" w:hAnsi="宋体" w:hint="eastAsia"/>
          <w:color w:val="000000"/>
          <w:sz w:val="18"/>
          <w:szCs w:val="21"/>
        </w:rPr>
        <w:t>③</w:t>
      </w:r>
      <w:r w:rsidRPr="00414E5B">
        <w:rPr>
          <w:rFonts w:hint="eastAsia"/>
          <w:color w:val="000000"/>
          <w:sz w:val="18"/>
          <w:szCs w:val="21"/>
        </w:rPr>
        <w:t>一组对边平行且相等；</w:t>
      </w:r>
      <w:r w:rsidRPr="00414E5B">
        <w:rPr>
          <w:rFonts w:ascii="宋体" w:hAnsi="宋体" w:hint="eastAsia"/>
          <w:color w:val="000000"/>
          <w:sz w:val="18"/>
          <w:szCs w:val="21"/>
        </w:rPr>
        <w:t>④</w:t>
      </w:r>
      <w:r w:rsidRPr="00414E5B">
        <w:rPr>
          <w:color w:val="000000"/>
          <w:sz w:val="18"/>
          <w:szCs w:val="21"/>
        </w:rPr>
        <w:t>两组对</w:t>
      </w:r>
      <w:r w:rsidRPr="00414E5B">
        <w:rPr>
          <w:rFonts w:hint="eastAsia"/>
          <w:color w:val="000000"/>
          <w:sz w:val="18"/>
          <w:szCs w:val="21"/>
        </w:rPr>
        <w:t>角</w:t>
      </w:r>
      <w:r w:rsidRPr="00414E5B">
        <w:rPr>
          <w:color w:val="000000"/>
          <w:sz w:val="18"/>
          <w:szCs w:val="21"/>
        </w:rPr>
        <w:t>分别</w:t>
      </w:r>
      <w:r w:rsidRPr="00414E5B">
        <w:rPr>
          <w:rFonts w:hint="eastAsia"/>
          <w:color w:val="000000"/>
          <w:sz w:val="18"/>
          <w:szCs w:val="21"/>
        </w:rPr>
        <w:t>相等；</w:t>
      </w:r>
    </w:p>
    <w:p w:rsidR="00BF330B" w:rsidRPr="00414E5B" w:rsidRDefault="00BF330B" w:rsidP="00BF330B">
      <w:pPr>
        <w:spacing w:line="300" w:lineRule="exact"/>
        <w:ind w:firstLineChars="150" w:firstLine="270"/>
        <w:rPr>
          <w:rFonts w:hint="eastAsia"/>
          <w:color w:val="000000"/>
          <w:sz w:val="18"/>
          <w:szCs w:val="21"/>
        </w:rPr>
      </w:pPr>
      <w:r w:rsidRPr="00414E5B">
        <w:rPr>
          <w:rFonts w:ascii="宋体" w:hAnsi="宋体" w:hint="eastAsia"/>
          <w:color w:val="000000"/>
          <w:sz w:val="18"/>
          <w:szCs w:val="21"/>
        </w:rPr>
        <w:t>⑤</w:t>
      </w:r>
      <w:r w:rsidRPr="00414E5B">
        <w:rPr>
          <w:color w:val="000000"/>
          <w:sz w:val="18"/>
          <w:szCs w:val="21"/>
        </w:rPr>
        <w:t>两条对角线互相平分</w:t>
      </w:r>
      <w:r w:rsidRPr="00414E5B">
        <w:rPr>
          <w:rFonts w:hint="eastAsia"/>
          <w:color w:val="000000"/>
          <w:sz w:val="18"/>
          <w:szCs w:val="21"/>
        </w:rPr>
        <w:t>。</w:t>
      </w:r>
    </w:p>
    <w:p w:rsidR="00BF330B" w:rsidRPr="00414E5B" w:rsidRDefault="00BF330B" w:rsidP="00BF330B">
      <w:pPr>
        <w:spacing w:line="300" w:lineRule="exact"/>
        <w:ind w:left="360" w:hangingChars="200" w:hanging="360"/>
        <w:rPr>
          <w:rFonts w:hint="eastAsia"/>
          <w:color w:val="000000"/>
          <w:sz w:val="18"/>
          <w:szCs w:val="21"/>
        </w:rPr>
      </w:pPr>
      <w:r w:rsidRPr="00414E5B">
        <w:rPr>
          <w:rFonts w:hint="eastAsia"/>
          <w:color w:val="000000"/>
          <w:sz w:val="18"/>
          <w:szCs w:val="21"/>
        </w:rPr>
        <w:t>3</w:t>
      </w:r>
      <w:r>
        <w:rPr>
          <w:rFonts w:hint="eastAsia"/>
          <w:color w:val="000000"/>
          <w:sz w:val="18"/>
          <w:szCs w:val="21"/>
        </w:rPr>
        <w:t>1</w:t>
      </w:r>
      <w:r w:rsidRPr="00414E5B">
        <w:rPr>
          <w:rFonts w:hint="eastAsia"/>
          <w:color w:val="000000"/>
          <w:sz w:val="18"/>
          <w:szCs w:val="21"/>
        </w:rPr>
        <w:t>特殊的平行四边形：</w:t>
      </w:r>
      <w:r w:rsidRPr="00414E5B">
        <w:rPr>
          <w:color w:val="000000"/>
          <w:sz w:val="18"/>
          <w:szCs w:val="21"/>
        </w:rPr>
        <w:t>矩形</w:t>
      </w:r>
      <w:r w:rsidRPr="00414E5B">
        <w:rPr>
          <w:rFonts w:hint="eastAsia"/>
          <w:color w:val="000000"/>
          <w:sz w:val="18"/>
          <w:szCs w:val="21"/>
        </w:rPr>
        <w:t>、</w:t>
      </w:r>
      <w:r w:rsidRPr="00414E5B">
        <w:rPr>
          <w:color w:val="000000"/>
          <w:sz w:val="18"/>
          <w:szCs w:val="21"/>
        </w:rPr>
        <w:t>菱形与正方形</w:t>
      </w:r>
      <w:r w:rsidRPr="00414E5B">
        <w:rPr>
          <w:rFonts w:hint="eastAsia"/>
          <w:color w:val="000000"/>
          <w:sz w:val="18"/>
          <w:szCs w:val="21"/>
        </w:rPr>
        <w:t>。</w:t>
      </w:r>
    </w:p>
    <w:p w:rsidR="00BF330B" w:rsidRDefault="00BF330B" w:rsidP="00BF330B">
      <w:pPr>
        <w:spacing w:line="300" w:lineRule="exact"/>
        <w:ind w:left="360" w:hangingChars="200" w:hanging="360"/>
        <w:rPr>
          <w:rFonts w:hint="eastAsia"/>
          <w:color w:val="000000"/>
          <w:sz w:val="18"/>
          <w:szCs w:val="21"/>
        </w:rPr>
      </w:pPr>
      <w:r>
        <w:rPr>
          <w:rFonts w:hint="eastAsia"/>
          <w:color w:val="000000"/>
          <w:sz w:val="18"/>
          <w:szCs w:val="21"/>
        </w:rPr>
        <w:t>32</w:t>
      </w:r>
      <w:r w:rsidRPr="00414E5B">
        <w:rPr>
          <w:rFonts w:hint="eastAsia"/>
          <w:color w:val="000000"/>
          <w:sz w:val="18"/>
          <w:szCs w:val="21"/>
        </w:rPr>
        <w:t>.</w:t>
      </w:r>
      <w:r w:rsidRPr="00414E5B">
        <w:rPr>
          <w:color w:val="000000"/>
          <w:sz w:val="18"/>
          <w:szCs w:val="21"/>
        </w:rPr>
        <w:t xml:space="preserve"> </w:t>
      </w:r>
      <w:r w:rsidRPr="00414E5B">
        <w:rPr>
          <w:color w:val="000000"/>
          <w:sz w:val="18"/>
          <w:szCs w:val="21"/>
        </w:rPr>
        <w:t>梯形：一组对边平行而另一组对边不平行的四边形</w:t>
      </w:r>
      <w:r w:rsidRPr="00414E5B">
        <w:rPr>
          <w:rFonts w:hint="eastAsia"/>
          <w:color w:val="000000"/>
          <w:sz w:val="18"/>
          <w:szCs w:val="21"/>
        </w:rPr>
        <w:t>。</w:t>
      </w:r>
    </w:p>
    <w:p w:rsidR="00BF330B" w:rsidRPr="00414E5B" w:rsidRDefault="00BF330B" w:rsidP="00BF330B">
      <w:pPr>
        <w:spacing w:line="300" w:lineRule="exact"/>
        <w:ind w:leftChars="172" w:left="361" w:firstLineChars="100" w:firstLine="180"/>
        <w:rPr>
          <w:rFonts w:hint="eastAsia"/>
          <w:color w:val="000000"/>
          <w:sz w:val="18"/>
          <w:szCs w:val="21"/>
        </w:rPr>
      </w:pPr>
      <w:r w:rsidRPr="00414E5B">
        <w:rPr>
          <w:color w:val="000000"/>
          <w:sz w:val="18"/>
          <w:szCs w:val="21"/>
        </w:rPr>
        <w:t>梯形</w:t>
      </w:r>
      <w:r w:rsidRPr="00414E5B">
        <w:rPr>
          <w:rFonts w:hint="eastAsia"/>
          <w:color w:val="000000"/>
          <w:sz w:val="18"/>
          <w:szCs w:val="21"/>
        </w:rPr>
        <w:t>可分</w:t>
      </w:r>
      <w:r w:rsidRPr="00414E5B">
        <w:rPr>
          <w:rFonts w:ascii="宋体" w:hAnsi="宋体" w:cs="宋体" w:hint="eastAsia"/>
          <w:color w:val="000000"/>
          <w:sz w:val="18"/>
          <w:szCs w:val="21"/>
        </w:rPr>
        <w:t>①</w:t>
      </w:r>
      <w:r w:rsidRPr="00414E5B">
        <w:rPr>
          <w:color w:val="000000"/>
          <w:sz w:val="18"/>
          <w:szCs w:val="21"/>
        </w:rPr>
        <w:t>直角梯形</w:t>
      </w:r>
      <w:r w:rsidRPr="00414E5B">
        <w:rPr>
          <w:rFonts w:ascii="宋体" w:hAnsi="宋体" w:cs="宋体" w:hint="eastAsia"/>
          <w:color w:val="000000"/>
          <w:sz w:val="18"/>
          <w:szCs w:val="21"/>
        </w:rPr>
        <w:t>②</w:t>
      </w:r>
      <w:r w:rsidRPr="00414E5B">
        <w:rPr>
          <w:color w:val="000000"/>
          <w:sz w:val="18"/>
          <w:szCs w:val="21"/>
        </w:rPr>
        <w:t>等腰梯形。</w:t>
      </w:r>
    </w:p>
    <w:p w:rsidR="00BF330B" w:rsidRDefault="00454B4C" w:rsidP="00BF330B">
      <w:pPr>
        <w:spacing w:line="300" w:lineRule="exact"/>
        <w:ind w:firstLineChars="100" w:firstLine="180"/>
        <w:rPr>
          <w:rFonts w:hint="eastAsia"/>
          <w:color w:val="000000"/>
          <w:sz w:val="18"/>
          <w:szCs w:val="21"/>
        </w:rPr>
      </w:pPr>
      <w:r w:rsidRPr="00414E5B">
        <w:rPr>
          <w:noProof/>
          <w:sz w:val="18"/>
        </w:rPr>
        <w:drawing>
          <wp:anchor distT="0" distB="0" distL="114300" distR="114300" simplePos="0" relativeHeight="251633664" behindDoc="1" locked="0" layoutInCell="1" allowOverlap="1">
            <wp:simplePos x="0" y="0"/>
            <wp:positionH relativeFrom="column">
              <wp:posOffset>1257300</wp:posOffset>
            </wp:positionH>
            <wp:positionV relativeFrom="paragraph">
              <wp:posOffset>38100</wp:posOffset>
            </wp:positionV>
            <wp:extent cx="3086100" cy="602615"/>
            <wp:effectExtent l="0" t="0" r="0" b="0"/>
            <wp:wrapNone/>
            <wp:docPr id="1637" name="图片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pic:cNvPicPr>
                      <a:picLocks noChangeAspect="1" noChangeArrowheads="1"/>
                    </pic:cNvPicPr>
                  </pic:nvPicPr>
                  <pic:blipFill>
                    <a:blip r:embed="rId577">
                      <a:extLst>
                        <a:ext uri="{28A0092B-C50C-407E-A947-70E740481C1C}">
                          <a14:useLocalDpi xmlns:a14="http://schemas.microsoft.com/office/drawing/2010/main" val="0"/>
                        </a:ext>
                      </a:extLst>
                    </a:blip>
                    <a:srcRect/>
                    <a:stretch>
                      <a:fillRect/>
                    </a:stretch>
                  </pic:blipFill>
                  <pic:spPr bwMode="auto">
                    <a:xfrm>
                      <a:off x="0" y="0"/>
                      <a:ext cx="3086100" cy="602615"/>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sidRPr="00414E5B">
        <w:rPr>
          <w:color w:val="000000"/>
          <w:sz w:val="18"/>
          <w:szCs w:val="21"/>
        </w:rPr>
        <w:t>等腰梯形同一底上的两个内角相等</w:t>
      </w:r>
      <w:r w:rsidR="00BF330B" w:rsidRPr="00414E5B">
        <w:rPr>
          <w:rFonts w:hint="eastAsia"/>
          <w:color w:val="000000"/>
          <w:sz w:val="18"/>
          <w:szCs w:val="21"/>
        </w:rPr>
        <w:t>；</w:t>
      </w:r>
      <w:r w:rsidR="00BF330B" w:rsidRPr="00414E5B">
        <w:rPr>
          <w:rFonts w:hint="eastAsia"/>
          <w:color w:val="000000"/>
          <w:sz w:val="18"/>
          <w:szCs w:val="21"/>
        </w:rPr>
        <w:t xml:space="preserve">   </w:t>
      </w:r>
    </w:p>
    <w:p w:rsidR="00BF330B" w:rsidRPr="00414E5B" w:rsidRDefault="00BF330B" w:rsidP="00BF330B">
      <w:pPr>
        <w:spacing w:line="300" w:lineRule="exact"/>
        <w:ind w:firstLineChars="100" w:firstLine="180"/>
        <w:rPr>
          <w:rFonts w:hint="eastAsia"/>
          <w:color w:val="000000"/>
          <w:sz w:val="18"/>
          <w:szCs w:val="21"/>
        </w:rPr>
      </w:pPr>
      <w:r w:rsidRPr="00414E5B">
        <w:rPr>
          <w:color w:val="000000"/>
          <w:sz w:val="18"/>
          <w:szCs w:val="21"/>
        </w:rPr>
        <w:t>等腰梯形</w:t>
      </w:r>
      <w:r w:rsidRPr="00414E5B">
        <w:rPr>
          <w:rFonts w:hint="eastAsia"/>
          <w:color w:val="000000"/>
          <w:sz w:val="18"/>
          <w:szCs w:val="21"/>
        </w:rPr>
        <w:t>的</w:t>
      </w:r>
      <w:r w:rsidRPr="00414E5B">
        <w:rPr>
          <w:color w:val="000000"/>
          <w:sz w:val="18"/>
          <w:szCs w:val="21"/>
        </w:rPr>
        <w:t>对角线相等</w:t>
      </w:r>
      <w:r w:rsidRPr="00414E5B">
        <w:rPr>
          <w:rFonts w:hint="eastAsia"/>
          <w:color w:val="000000"/>
          <w:sz w:val="18"/>
          <w:szCs w:val="21"/>
        </w:rPr>
        <w:t>。</w:t>
      </w:r>
    </w:p>
    <w:p w:rsidR="00BF330B" w:rsidRPr="00414E5B" w:rsidRDefault="00BF330B" w:rsidP="00BF330B">
      <w:pPr>
        <w:spacing w:line="300" w:lineRule="exact"/>
        <w:rPr>
          <w:rFonts w:hint="eastAsia"/>
          <w:color w:val="000000"/>
          <w:sz w:val="18"/>
          <w:szCs w:val="21"/>
        </w:rPr>
      </w:pPr>
      <w:r>
        <w:rPr>
          <w:rFonts w:hint="eastAsia"/>
          <w:color w:val="000000"/>
          <w:sz w:val="18"/>
          <w:szCs w:val="21"/>
        </w:rPr>
        <w:t>33</w:t>
      </w:r>
      <w:r w:rsidRPr="00414E5B">
        <w:rPr>
          <w:rFonts w:hint="eastAsia"/>
          <w:color w:val="000000"/>
          <w:sz w:val="18"/>
          <w:szCs w:val="21"/>
        </w:rPr>
        <w:t>.</w:t>
      </w:r>
      <w:r w:rsidRPr="00414E5B">
        <w:rPr>
          <w:rFonts w:hint="eastAsia"/>
          <w:color w:val="000000"/>
          <w:sz w:val="18"/>
          <w:szCs w:val="21"/>
        </w:rPr>
        <w:t>梯形常用辅助线：</w:t>
      </w:r>
    </w:p>
    <w:p w:rsidR="00BF330B" w:rsidRPr="00414E5B" w:rsidRDefault="00454B4C" w:rsidP="00BF330B">
      <w:pPr>
        <w:spacing w:line="300" w:lineRule="exact"/>
        <w:rPr>
          <w:rFonts w:hint="eastAsia"/>
          <w:color w:val="000000"/>
          <w:sz w:val="18"/>
          <w:szCs w:val="21"/>
        </w:rPr>
      </w:pPr>
      <w:r w:rsidRPr="00414E5B">
        <w:rPr>
          <w:noProof/>
          <w:sz w:val="18"/>
        </w:rPr>
        <w:drawing>
          <wp:anchor distT="0" distB="0" distL="114300" distR="114300" simplePos="0" relativeHeight="251666432" behindDoc="1" locked="0" layoutInCell="1" allowOverlap="1">
            <wp:simplePos x="0" y="0"/>
            <wp:positionH relativeFrom="column">
              <wp:posOffset>2743200</wp:posOffset>
            </wp:positionH>
            <wp:positionV relativeFrom="paragraph">
              <wp:posOffset>60960</wp:posOffset>
            </wp:positionV>
            <wp:extent cx="3200400" cy="941705"/>
            <wp:effectExtent l="0" t="0" r="0" b="0"/>
            <wp:wrapNone/>
            <wp:docPr id="1669" name="图片 1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pic:cNvPicPr>
                      <a:picLocks noChangeAspect="1" noChangeArrowheads="1"/>
                    </pic:cNvPicPr>
                  </pic:nvPicPr>
                  <pic:blipFill>
                    <a:blip r:embed="rId578">
                      <a:extLst>
                        <a:ext uri="{28A0092B-C50C-407E-A947-70E740481C1C}">
                          <a14:useLocalDpi xmlns:a14="http://schemas.microsoft.com/office/drawing/2010/main" val="0"/>
                        </a:ext>
                      </a:extLst>
                    </a:blip>
                    <a:srcRect/>
                    <a:stretch>
                      <a:fillRect/>
                    </a:stretch>
                  </pic:blipFill>
                  <pic:spPr bwMode="auto">
                    <a:xfrm>
                      <a:off x="0" y="0"/>
                      <a:ext cx="3200400" cy="941705"/>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Pr>
          <w:rFonts w:hint="eastAsia"/>
          <w:color w:val="000000"/>
          <w:sz w:val="18"/>
          <w:szCs w:val="21"/>
        </w:rPr>
        <w:t>34</w:t>
      </w:r>
      <w:r w:rsidR="00BF330B" w:rsidRPr="00414E5B">
        <w:rPr>
          <w:rFonts w:hint="eastAsia"/>
          <w:color w:val="000000"/>
          <w:sz w:val="18"/>
          <w:szCs w:val="21"/>
        </w:rPr>
        <w:t>.</w:t>
      </w:r>
      <w:r w:rsidR="00BF330B" w:rsidRPr="00414E5B">
        <w:rPr>
          <w:color w:val="000000"/>
          <w:sz w:val="18"/>
          <w:szCs w:val="21"/>
        </w:rPr>
        <w:t>平面图形的密铺</w:t>
      </w:r>
      <w:r w:rsidR="00BF330B" w:rsidRPr="00414E5B">
        <w:rPr>
          <w:rFonts w:hint="eastAsia"/>
          <w:color w:val="000000"/>
          <w:sz w:val="18"/>
          <w:szCs w:val="21"/>
        </w:rPr>
        <w:t>（镶嵌）</w:t>
      </w:r>
      <w:r w:rsidR="00BF330B" w:rsidRPr="00414E5B">
        <w:rPr>
          <w:color w:val="000000"/>
          <w:sz w:val="18"/>
          <w:szCs w:val="21"/>
        </w:rPr>
        <w:t>：</w:t>
      </w:r>
      <w:r w:rsidR="00BF330B" w:rsidRPr="00414E5B">
        <w:rPr>
          <w:rFonts w:hint="eastAsia"/>
          <w:color w:val="000000"/>
          <w:sz w:val="18"/>
          <w:szCs w:val="21"/>
        </w:rPr>
        <w:t>同一顶点的角之和为</w:t>
      </w:r>
      <w:r w:rsidR="00BF330B" w:rsidRPr="00414E5B">
        <w:rPr>
          <w:rFonts w:hint="eastAsia"/>
          <w:color w:val="000000"/>
          <w:sz w:val="18"/>
          <w:szCs w:val="21"/>
        </w:rPr>
        <w:t>360</w:t>
      </w:r>
      <w:r w:rsidR="00BF330B" w:rsidRPr="00414E5B">
        <w:rPr>
          <w:rFonts w:hint="eastAsia"/>
          <w:color w:val="000000"/>
          <w:sz w:val="18"/>
          <w:szCs w:val="21"/>
          <w:vertAlign w:val="superscript"/>
        </w:rPr>
        <w:t>0</w:t>
      </w:r>
      <w:r w:rsidR="00BF330B" w:rsidRPr="00414E5B">
        <w:rPr>
          <w:rFonts w:hint="eastAsia"/>
          <w:color w:val="000000"/>
          <w:sz w:val="18"/>
          <w:szCs w:val="21"/>
        </w:rPr>
        <w:t>。</w:t>
      </w:r>
    </w:p>
    <w:p w:rsidR="00BF330B" w:rsidRDefault="00BF330B" w:rsidP="00BF330B">
      <w:pPr>
        <w:spacing w:line="300" w:lineRule="exact"/>
        <w:rPr>
          <w:rFonts w:hint="eastAsia"/>
          <w:color w:val="000000"/>
          <w:sz w:val="18"/>
          <w:szCs w:val="21"/>
        </w:rPr>
      </w:pPr>
      <w:r>
        <w:rPr>
          <w:rFonts w:hint="eastAsia"/>
          <w:color w:val="000000"/>
          <w:sz w:val="18"/>
          <w:szCs w:val="21"/>
        </w:rPr>
        <w:t>35</w:t>
      </w:r>
      <w:r w:rsidRPr="00414E5B">
        <w:rPr>
          <w:rFonts w:hint="eastAsia"/>
          <w:color w:val="000000"/>
          <w:sz w:val="18"/>
          <w:szCs w:val="21"/>
        </w:rPr>
        <w:t>.</w:t>
      </w:r>
      <w:r w:rsidRPr="00414E5B">
        <w:rPr>
          <w:rFonts w:hint="eastAsia"/>
          <w:color w:val="000000"/>
          <w:sz w:val="18"/>
          <w:szCs w:val="21"/>
        </w:rPr>
        <w:t>轴对称：翻转</w:t>
      </w:r>
      <w:r w:rsidRPr="00414E5B">
        <w:rPr>
          <w:rFonts w:hint="eastAsia"/>
          <w:color w:val="000000"/>
          <w:sz w:val="18"/>
          <w:szCs w:val="21"/>
        </w:rPr>
        <w:t>1800</w:t>
      </w:r>
      <w:r w:rsidRPr="00414E5B">
        <w:rPr>
          <w:rFonts w:hint="eastAsia"/>
          <w:color w:val="000000"/>
          <w:sz w:val="18"/>
          <w:szCs w:val="21"/>
        </w:rPr>
        <w:t>能重合；</w:t>
      </w:r>
      <w:r w:rsidRPr="00414E5B">
        <w:rPr>
          <w:rFonts w:hint="eastAsia"/>
          <w:color w:val="000000"/>
          <w:sz w:val="18"/>
          <w:szCs w:val="21"/>
        </w:rPr>
        <w:t xml:space="preserve">  </w:t>
      </w:r>
    </w:p>
    <w:p w:rsidR="00BF330B" w:rsidRPr="00414E5B" w:rsidRDefault="00BF330B" w:rsidP="00BF330B">
      <w:pPr>
        <w:spacing w:line="300" w:lineRule="exact"/>
        <w:rPr>
          <w:rFonts w:hint="eastAsia"/>
          <w:color w:val="000000"/>
          <w:sz w:val="18"/>
          <w:szCs w:val="21"/>
        </w:rPr>
      </w:pPr>
      <w:r w:rsidRPr="00414E5B">
        <w:rPr>
          <w:rFonts w:hint="eastAsia"/>
          <w:color w:val="000000"/>
          <w:sz w:val="18"/>
          <w:szCs w:val="21"/>
        </w:rPr>
        <w:t xml:space="preserve"> </w:t>
      </w:r>
      <w:r>
        <w:rPr>
          <w:rFonts w:hint="eastAsia"/>
          <w:color w:val="000000"/>
          <w:sz w:val="18"/>
          <w:szCs w:val="21"/>
        </w:rPr>
        <w:t xml:space="preserve">  </w:t>
      </w:r>
      <w:r w:rsidRPr="00414E5B">
        <w:rPr>
          <w:color w:val="000000"/>
          <w:sz w:val="18"/>
          <w:szCs w:val="21"/>
        </w:rPr>
        <w:t>中心对称</w:t>
      </w:r>
      <w:r w:rsidRPr="00414E5B">
        <w:rPr>
          <w:rFonts w:hint="eastAsia"/>
          <w:color w:val="000000"/>
          <w:sz w:val="18"/>
          <w:szCs w:val="21"/>
        </w:rPr>
        <w:t>（</w:t>
      </w:r>
      <w:r w:rsidRPr="00414E5B">
        <w:rPr>
          <w:color w:val="000000"/>
          <w:sz w:val="18"/>
          <w:szCs w:val="21"/>
        </w:rPr>
        <w:t>图形</w:t>
      </w:r>
      <w:r w:rsidRPr="00414E5B">
        <w:rPr>
          <w:rFonts w:hint="eastAsia"/>
          <w:color w:val="000000"/>
          <w:sz w:val="18"/>
          <w:szCs w:val="21"/>
        </w:rPr>
        <w:t>）：</w:t>
      </w:r>
      <w:r w:rsidRPr="00414E5B">
        <w:rPr>
          <w:color w:val="000000"/>
          <w:sz w:val="18"/>
          <w:szCs w:val="21"/>
        </w:rPr>
        <w:t>旋转</w:t>
      </w:r>
      <w:r w:rsidRPr="00414E5B">
        <w:rPr>
          <w:color w:val="000000"/>
          <w:sz w:val="18"/>
          <w:szCs w:val="21"/>
        </w:rPr>
        <w:t>180</w:t>
      </w:r>
      <w:r w:rsidRPr="00414E5B">
        <w:rPr>
          <w:color w:val="000000"/>
          <w:sz w:val="18"/>
          <w:szCs w:val="21"/>
        </w:rPr>
        <w:t>度</w:t>
      </w:r>
      <w:r w:rsidRPr="00414E5B">
        <w:rPr>
          <w:rFonts w:hint="eastAsia"/>
          <w:color w:val="000000"/>
          <w:sz w:val="18"/>
          <w:szCs w:val="21"/>
        </w:rPr>
        <w:t>能</w:t>
      </w:r>
      <w:r w:rsidRPr="00414E5B">
        <w:rPr>
          <w:color w:val="000000"/>
          <w:sz w:val="18"/>
          <w:szCs w:val="21"/>
        </w:rPr>
        <w:t>重合</w:t>
      </w:r>
      <w:r w:rsidRPr="00414E5B">
        <w:rPr>
          <w:rFonts w:hint="eastAsia"/>
          <w:color w:val="000000"/>
          <w:sz w:val="18"/>
          <w:szCs w:val="21"/>
        </w:rPr>
        <w:t>。</w:t>
      </w:r>
    </w:p>
    <w:p w:rsidR="00BF330B" w:rsidRDefault="00BF330B" w:rsidP="00BF330B">
      <w:pPr>
        <w:spacing w:line="300" w:lineRule="exact"/>
        <w:rPr>
          <w:rFonts w:hint="eastAsia"/>
          <w:color w:val="000000"/>
          <w:sz w:val="18"/>
          <w:szCs w:val="21"/>
        </w:rPr>
      </w:pPr>
      <w:r>
        <w:rPr>
          <w:rFonts w:hint="eastAsia"/>
          <w:color w:val="000000"/>
          <w:sz w:val="18"/>
          <w:szCs w:val="21"/>
        </w:rPr>
        <w:t>36</w:t>
      </w:r>
      <w:r w:rsidRPr="00414E5B">
        <w:rPr>
          <w:rFonts w:hint="eastAsia"/>
          <w:color w:val="000000"/>
          <w:sz w:val="18"/>
          <w:szCs w:val="21"/>
        </w:rPr>
        <w:t>.</w:t>
      </w:r>
      <w:r w:rsidRPr="00414E5B">
        <w:rPr>
          <w:rFonts w:hint="eastAsia"/>
          <w:color w:val="000000"/>
          <w:sz w:val="18"/>
          <w:szCs w:val="21"/>
        </w:rPr>
        <w:t>命题（题设和结论）、定义、公理、定理；</w:t>
      </w:r>
      <w:r w:rsidRPr="00414E5B">
        <w:rPr>
          <w:rFonts w:hint="eastAsia"/>
          <w:color w:val="000000"/>
          <w:sz w:val="18"/>
          <w:szCs w:val="21"/>
        </w:rPr>
        <w:t xml:space="preserve"> </w:t>
      </w:r>
    </w:p>
    <w:p w:rsidR="00BF330B" w:rsidRPr="00414E5B" w:rsidRDefault="00BF330B" w:rsidP="00BF330B">
      <w:pPr>
        <w:spacing w:line="300" w:lineRule="exact"/>
        <w:ind w:firstLineChars="150" w:firstLine="270"/>
        <w:rPr>
          <w:rFonts w:hint="eastAsia"/>
          <w:color w:val="000000"/>
          <w:sz w:val="18"/>
          <w:szCs w:val="21"/>
        </w:rPr>
      </w:pPr>
      <w:r w:rsidRPr="00414E5B">
        <w:rPr>
          <w:rFonts w:hint="eastAsia"/>
          <w:color w:val="000000"/>
          <w:sz w:val="18"/>
          <w:szCs w:val="21"/>
        </w:rPr>
        <w:t>原命题，逆命题；</w:t>
      </w:r>
      <w:r w:rsidRPr="00414E5B">
        <w:rPr>
          <w:rFonts w:hint="eastAsia"/>
          <w:color w:val="000000"/>
          <w:sz w:val="18"/>
          <w:szCs w:val="21"/>
        </w:rPr>
        <w:t xml:space="preserve"> </w:t>
      </w:r>
      <w:r w:rsidRPr="00414E5B">
        <w:rPr>
          <w:rFonts w:hint="eastAsia"/>
          <w:color w:val="000000"/>
          <w:sz w:val="18"/>
          <w:szCs w:val="21"/>
        </w:rPr>
        <w:t>真命题，假命题；反证法。</w:t>
      </w:r>
    </w:p>
    <w:p w:rsidR="00BF330B" w:rsidRPr="00414E5B" w:rsidRDefault="00BF330B" w:rsidP="00BF330B">
      <w:pPr>
        <w:spacing w:line="300" w:lineRule="exact"/>
        <w:rPr>
          <w:rFonts w:hint="eastAsia"/>
          <w:color w:val="000000"/>
          <w:sz w:val="18"/>
          <w:szCs w:val="21"/>
        </w:rPr>
      </w:pPr>
      <w:r>
        <w:rPr>
          <w:rFonts w:hint="eastAsia"/>
          <w:color w:val="000000"/>
          <w:sz w:val="18"/>
          <w:szCs w:val="21"/>
        </w:rPr>
        <w:t>37</w:t>
      </w:r>
      <w:r w:rsidRPr="00414E5B">
        <w:rPr>
          <w:rFonts w:hint="eastAsia"/>
          <w:color w:val="000000"/>
          <w:sz w:val="18"/>
          <w:szCs w:val="21"/>
        </w:rPr>
        <w:t>.</w:t>
      </w:r>
      <w:r>
        <w:rPr>
          <w:rFonts w:hint="eastAsia"/>
          <w:color w:val="000000"/>
          <w:sz w:val="18"/>
          <w:szCs w:val="21"/>
        </w:rPr>
        <w:t xml:space="preserve"> </w:t>
      </w:r>
      <w:r w:rsidRPr="00414E5B">
        <w:rPr>
          <w:rFonts w:ascii="宋体" w:hAnsi="宋体" w:hint="eastAsia"/>
          <w:color w:val="000000"/>
          <w:sz w:val="18"/>
          <w:szCs w:val="21"/>
        </w:rPr>
        <w:t>①</w:t>
      </w:r>
      <w:r w:rsidRPr="00414E5B">
        <w:rPr>
          <w:color w:val="000000"/>
          <w:sz w:val="18"/>
          <w:szCs w:val="21"/>
        </w:rPr>
        <w:t>轴对称变换：对应点所连的线段被对称轴垂直平分</w:t>
      </w:r>
      <w:r w:rsidRPr="00414E5B">
        <w:rPr>
          <w:rFonts w:hint="eastAsia"/>
          <w:color w:val="000000"/>
          <w:sz w:val="18"/>
          <w:szCs w:val="21"/>
        </w:rPr>
        <w:t>；</w:t>
      </w:r>
      <w:r w:rsidRPr="00414E5B">
        <w:rPr>
          <w:color w:val="000000"/>
          <w:sz w:val="18"/>
          <w:szCs w:val="21"/>
        </w:rPr>
        <w:t>对应线段</w:t>
      </w:r>
      <w:r w:rsidRPr="00414E5B">
        <w:rPr>
          <w:rFonts w:hint="eastAsia"/>
          <w:color w:val="000000"/>
          <w:sz w:val="18"/>
          <w:szCs w:val="21"/>
        </w:rPr>
        <w:t>,</w:t>
      </w:r>
      <w:r w:rsidRPr="00414E5B">
        <w:rPr>
          <w:color w:val="000000"/>
          <w:sz w:val="18"/>
          <w:szCs w:val="21"/>
        </w:rPr>
        <w:t>对应角相等。</w:t>
      </w:r>
    </w:p>
    <w:p w:rsidR="00BF330B" w:rsidRPr="00414E5B" w:rsidRDefault="00BF330B" w:rsidP="00BF330B">
      <w:pPr>
        <w:spacing w:line="300" w:lineRule="exact"/>
        <w:ind w:firstLineChars="150" w:firstLine="270"/>
        <w:rPr>
          <w:rFonts w:hint="eastAsia"/>
          <w:color w:val="000000"/>
          <w:sz w:val="18"/>
          <w:szCs w:val="21"/>
        </w:rPr>
      </w:pPr>
      <w:r w:rsidRPr="00414E5B">
        <w:rPr>
          <w:rFonts w:ascii="宋体" w:hAnsi="宋体" w:hint="eastAsia"/>
          <w:color w:val="000000"/>
          <w:sz w:val="18"/>
          <w:szCs w:val="21"/>
        </w:rPr>
        <w:t>②</w:t>
      </w:r>
      <w:r w:rsidRPr="00414E5B">
        <w:rPr>
          <w:color w:val="000000"/>
          <w:sz w:val="18"/>
          <w:szCs w:val="21"/>
        </w:rPr>
        <w:t>图形的平移</w:t>
      </w:r>
      <w:r>
        <w:rPr>
          <w:rFonts w:hint="eastAsia"/>
          <w:color w:val="000000"/>
          <w:sz w:val="18"/>
          <w:szCs w:val="21"/>
        </w:rPr>
        <w:t>：</w:t>
      </w:r>
      <w:r w:rsidRPr="00414E5B">
        <w:rPr>
          <w:color w:val="000000"/>
          <w:sz w:val="18"/>
          <w:szCs w:val="21"/>
        </w:rPr>
        <w:t>对应线段</w:t>
      </w:r>
      <w:r>
        <w:rPr>
          <w:rFonts w:hint="eastAsia"/>
          <w:color w:val="000000"/>
          <w:sz w:val="18"/>
          <w:szCs w:val="21"/>
        </w:rPr>
        <w:t>,</w:t>
      </w:r>
      <w:r>
        <w:rPr>
          <w:color w:val="000000"/>
          <w:sz w:val="18"/>
          <w:szCs w:val="21"/>
        </w:rPr>
        <w:t>对应点所连</w:t>
      </w:r>
      <w:r w:rsidRPr="00414E5B">
        <w:rPr>
          <w:color w:val="000000"/>
          <w:sz w:val="18"/>
          <w:szCs w:val="21"/>
        </w:rPr>
        <w:t>线段平行</w:t>
      </w:r>
      <w:r w:rsidRPr="00414E5B">
        <w:rPr>
          <w:rFonts w:hint="eastAsia"/>
          <w:color w:val="000000"/>
          <w:sz w:val="18"/>
          <w:szCs w:val="21"/>
        </w:rPr>
        <w:t>（或在同一直线上）</w:t>
      </w:r>
      <w:r w:rsidRPr="00414E5B">
        <w:rPr>
          <w:color w:val="000000"/>
          <w:sz w:val="18"/>
          <w:szCs w:val="21"/>
        </w:rPr>
        <w:t>且相等</w:t>
      </w:r>
      <w:r w:rsidRPr="00414E5B">
        <w:rPr>
          <w:rFonts w:hint="eastAsia"/>
          <w:color w:val="000000"/>
          <w:sz w:val="18"/>
          <w:szCs w:val="21"/>
        </w:rPr>
        <w:t>；</w:t>
      </w:r>
      <w:r w:rsidRPr="00414E5B">
        <w:rPr>
          <w:color w:val="000000"/>
          <w:sz w:val="18"/>
          <w:szCs w:val="21"/>
        </w:rPr>
        <w:t>对应角相等</w:t>
      </w:r>
      <w:r>
        <w:rPr>
          <w:rFonts w:hint="eastAsia"/>
          <w:color w:val="000000"/>
          <w:sz w:val="18"/>
          <w:szCs w:val="21"/>
        </w:rPr>
        <w:t>；平移</w:t>
      </w:r>
      <w:r w:rsidRPr="00414E5B">
        <w:rPr>
          <w:rFonts w:hint="eastAsia"/>
          <w:color w:val="000000"/>
          <w:sz w:val="18"/>
          <w:szCs w:val="21"/>
        </w:rPr>
        <w:t>方向和距离是它的两要素</w:t>
      </w:r>
      <w:r w:rsidRPr="00414E5B">
        <w:rPr>
          <w:color w:val="000000"/>
          <w:sz w:val="18"/>
          <w:szCs w:val="21"/>
        </w:rPr>
        <w:t>。</w:t>
      </w:r>
    </w:p>
    <w:p w:rsidR="00BF330B" w:rsidRPr="00414E5B" w:rsidRDefault="00BF330B" w:rsidP="00BF330B">
      <w:pPr>
        <w:spacing w:line="300" w:lineRule="exact"/>
        <w:ind w:leftChars="129" w:left="361" w:hangingChars="50" w:hanging="90"/>
        <w:rPr>
          <w:rFonts w:hint="eastAsia"/>
          <w:color w:val="000000"/>
          <w:sz w:val="18"/>
          <w:szCs w:val="21"/>
        </w:rPr>
      </w:pPr>
      <w:r w:rsidRPr="00414E5B">
        <w:rPr>
          <w:rFonts w:ascii="宋体" w:hAnsi="宋体" w:hint="eastAsia"/>
          <w:color w:val="000000"/>
          <w:sz w:val="18"/>
          <w:szCs w:val="21"/>
        </w:rPr>
        <w:t>③</w:t>
      </w:r>
      <w:r w:rsidRPr="00414E5B">
        <w:rPr>
          <w:rFonts w:hint="eastAsia"/>
          <w:color w:val="000000"/>
          <w:sz w:val="18"/>
          <w:szCs w:val="21"/>
        </w:rPr>
        <w:t>图形的</w:t>
      </w:r>
      <w:r w:rsidRPr="00414E5B">
        <w:rPr>
          <w:color w:val="000000"/>
          <w:sz w:val="18"/>
          <w:szCs w:val="21"/>
        </w:rPr>
        <w:t>旋转</w:t>
      </w:r>
      <w:r>
        <w:rPr>
          <w:rFonts w:hint="eastAsia"/>
          <w:color w:val="000000"/>
          <w:sz w:val="18"/>
          <w:szCs w:val="21"/>
        </w:rPr>
        <w:t>：</w:t>
      </w:r>
      <w:r w:rsidRPr="00414E5B">
        <w:rPr>
          <w:color w:val="000000"/>
          <w:sz w:val="18"/>
          <w:szCs w:val="21"/>
        </w:rPr>
        <w:t>每一个点都绕旋转中心沿相同方向转动了相同的角度，任意一对对应点与旋转中心的连线所成的角都是旋转角，对应点到旋转中心的距离相等。旋转</w:t>
      </w:r>
      <w:r w:rsidRPr="00414E5B">
        <w:rPr>
          <w:rFonts w:hint="eastAsia"/>
          <w:color w:val="000000"/>
          <w:sz w:val="18"/>
          <w:szCs w:val="21"/>
        </w:rPr>
        <w:t>的</w:t>
      </w:r>
      <w:r w:rsidRPr="00414E5B">
        <w:rPr>
          <w:color w:val="000000"/>
          <w:sz w:val="18"/>
          <w:szCs w:val="21"/>
        </w:rPr>
        <w:t>方向</w:t>
      </w:r>
      <w:r w:rsidRPr="00414E5B">
        <w:rPr>
          <w:rFonts w:hint="eastAsia"/>
          <w:color w:val="000000"/>
          <w:sz w:val="18"/>
          <w:szCs w:val="21"/>
        </w:rPr>
        <w:t>、</w:t>
      </w:r>
      <w:r w:rsidRPr="00414E5B">
        <w:rPr>
          <w:color w:val="000000"/>
          <w:sz w:val="18"/>
          <w:szCs w:val="21"/>
        </w:rPr>
        <w:t>角度</w:t>
      </w:r>
      <w:r w:rsidRPr="00414E5B">
        <w:rPr>
          <w:rFonts w:hint="eastAsia"/>
          <w:color w:val="000000"/>
          <w:sz w:val="18"/>
          <w:szCs w:val="21"/>
        </w:rPr>
        <w:t>、</w:t>
      </w:r>
      <w:r w:rsidRPr="00414E5B">
        <w:rPr>
          <w:color w:val="000000"/>
          <w:sz w:val="18"/>
          <w:szCs w:val="21"/>
        </w:rPr>
        <w:t>旋转</w:t>
      </w:r>
      <w:r w:rsidRPr="00414E5B">
        <w:rPr>
          <w:rFonts w:hint="eastAsia"/>
          <w:color w:val="000000"/>
          <w:sz w:val="18"/>
          <w:szCs w:val="21"/>
        </w:rPr>
        <w:t>中心是它的三要素。</w:t>
      </w:r>
    </w:p>
    <w:p w:rsidR="00BF330B" w:rsidRPr="00414E5B" w:rsidRDefault="00BF330B" w:rsidP="00BF330B">
      <w:pPr>
        <w:spacing w:line="300" w:lineRule="exact"/>
        <w:ind w:leftChars="122" w:left="346" w:hangingChars="50" w:hanging="90"/>
        <w:rPr>
          <w:rFonts w:hint="eastAsia"/>
          <w:color w:val="000000"/>
          <w:sz w:val="18"/>
          <w:szCs w:val="21"/>
        </w:rPr>
      </w:pPr>
      <w:r w:rsidRPr="00414E5B">
        <w:rPr>
          <w:rFonts w:ascii="宋体" w:hAnsi="宋体" w:hint="eastAsia"/>
          <w:color w:val="000000"/>
          <w:sz w:val="18"/>
          <w:szCs w:val="21"/>
        </w:rPr>
        <w:t>④</w:t>
      </w:r>
      <w:r w:rsidRPr="00414E5B">
        <w:rPr>
          <w:rFonts w:hint="eastAsia"/>
          <w:color w:val="000000"/>
          <w:sz w:val="18"/>
          <w:szCs w:val="21"/>
        </w:rPr>
        <w:t>位</w:t>
      </w:r>
      <w:r w:rsidRPr="00414E5B">
        <w:rPr>
          <w:color w:val="000000"/>
          <w:sz w:val="18"/>
          <w:szCs w:val="21"/>
        </w:rPr>
        <w:t>似图形</w:t>
      </w:r>
      <w:r>
        <w:rPr>
          <w:rFonts w:hint="eastAsia"/>
          <w:color w:val="000000"/>
          <w:sz w:val="18"/>
          <w:szCs w:val="21"/>
        </w:rPr>
        <w:t>：</w:t>
      </w:r>
      <w:r w:rsidRPr="00414E5B">
        <w:rPr>
          <w:rFonts w:hint="eastAsia"/>
          <w:color w:val="000000"/>
          <w:sz w:val="18"/>
          <w:szCs w:val="21"/>
        </w:rPr>
        <w:t>它们具有相似图形的性质外还有图形的位置关系（</w:t>
      </w:r>
      <w:r w:rsidRPr="00414E5B">
        <w:rPr>
          <w:color w:val="000000"/>
          <w:sz w:val="18"/>
          <w:szCs w:val="21"/>
        </w:rPr>
        <w:t>每组对应点所在的直线都经过同一个点</w:t>
      </w:r>
      <w:r w:rsidRPr="00414E5B">
        <w:rPr>
          <w:rFonts w:hint="eastAsia"/>
          <w:color w:val="000000"/>
          <w:sz w:val="18"/>
          <w:szCs w:val="21"/>
        </w:rPr>
        <w:t>—</w:t>
      </w:r>
      <w:r w:rsidRPr="00414E5B">
        <w:rPr>
          <w:color w:val="000000"/>
          <w:sz w:val="18"/>
          <w:szCs w:val="21"/>
        </w:rPr>
        <w:t>位似中心</w:t>
      </w:r>
      <w:r w:rsidRPr="00414E5B">
        <w:rPr>
          <w:rFonts w:hint="eastAsia"/>
          <w:color w:val="000000"/>
          <w:sz w:val="18"/>
          <w:szCs w:val="21"/>
        </w:rPr>
        <w:t>）；对应点到位似中心的距离比就是位似比，对应线段的比等于位似比，位似比也有顺序；已知图形的位似图形有两个，在位似中心的两侧各有一个。位似中心，位似比是它的两要素。</w:t>
      </w:r>
    </w:p>
    <w:p w:rsidR="00BF330B" w:rsidRPr="00414E5B" w:rsidRDefault="00BF330B" w:rsidP="00BF330B">
      <w:pPr>
        <w:spacing w:line="300" w:lineRule="exact"/>
        <w:rPr>
          <w:rFonts w:hint="eastAsia"/>
          <w:color w:val="000000"/>
          <w:sz w:val="18"/>
          <w:szCs w:val="21"/>
        </w:rPr>
      </w:pPr>
      <w:r>
        <w:rPr>
          <w:rFonts w:hint="eastAsia"/>
          <w:color w:val="000000"/>
          <w:sz w:val="18"/>
          <w:szCs w:val="21"/>
        </w:rPr>
        <w:t>38</w:t>
      </w:r>
      <w:r w:rsidRPr="00414E5B">
        <w:rPr>
          <w:rFonts w:hint="eastAsia"/>
          <w:color w:val="000000"/>
          <w:sz w:val="18"/>
          <w:szCs w:val="21"/>
        </w:rPr>
        <w:t>.</w:t>
      </w:r>
      <w:r w:rsidRPr="00414E5B">
        <w:rPr>
          <w:rFonts w:hint="eastAsia"/>
          <w:color w:val="000000"/>
          <w:sz w:val="18"/>
          <w:szCs w:val="21"/>
        </w:rPr>
        <w:t>相似图形：形状相同，大小不一定相同（放大或缩小）。</w:t>
      </w:r>
    </w:p>
    <w:p w:rsidR="00BF330B" w:rsidRPr="00414E5B" w:rsidRDefault="00BF330B" w:rsidP="00BF330B">
      <w:pPr>
        <w:spacing w:line="300" w:lineRule="exact"/>
        <w:ind w:firstLineChars="150" w:firstLine="270"/>
        <w:rPr>
          <w:rFonts w:hint="eastAsia"/>
          <w:color w:val="000000"/>
          <w:sz w:val="18"/>
          <w:szCs w:val="21"/>
        </w:rPr>
      </w:pPr>
      <w:r w:rsidRPr="00414E5B">
        <w:rPr>
          <w:rFonts w:hint="eastAsia"/>
          <w:color w:val="000000"/>
          <w:sz w:val="18"/>
          <w:szCs w:val="21"/>
        </w:rPr>
        <w:t>（</w:t>
      </w:r>
      <w:r w:rsidRPr="00414E5B">
        <w:rPr>
          <w:rFonts w:hint="eastAsia"/>
          <w:color w:val="000000"/>
          <w:sz w:val="18"/>
          <w:szCs w:val="21"/>
        </w:rPr>
        <w:t>1</w:t>
      </w:r>
      <w:r w:rsidRPr="00414E5B">
        <w:rPr>
          <w:rFonts w:hint="eastAsia"/>
          <w:color w:val="000000"/>
          <w:sz w:val="18"/>
          <w:szCs w:val="21"/>
        </w:rPr>
        <w:t>）判定</w:t>
      </w:r>
      <w:r w:rsidRPr="00414E5B">
        <w:rPr>
          <w:rFonts w:ascii="宋体" w:hAnsi="宋体" w:hint="eastAsia"/>
          <w:color w:val="000000"/>
          <w:sz w:val="18"/>
          <w:szCs w:val="21"/>
        </w:rPr>
        <w:t>①平行；②两角相等；③两边对应成比例，夹角相等；④三边对应成比例。</w:t>
      </w:r>
    </w:p>
    <w:p w:rsidR="00BF330B" w:rsidRPr="00414E5B" w:rsidRDefault="00454B4C" w:rsidP="00BF330B">
      <w:pPr>
        <w:spacing w:line="300" w:lineRule="exact"/>
        <w:ind w:firstLineChars="150" w:firstLine="270"/>
        <w:rPr>
          <w:rFonts w:hint="eastAsia"/>
          <w:color w:val="000000"/>
          <w:sz w:val="18"/>
          <w:szCs w:val="21"/>
        </w:rPr>
      </w:pPr>
      <w:r w:rsidRPr="00414E5B">
        <w:rPr>
          <w:noProof/>
          <w:sz w:val="18"/>
        </w:rPr>
        <w:drawing>
          <wp:anchor distT="0" distB="0" distL="114300" distR="114300" simplePos="0" relativeHeight="251689984" behindDoc="1" locked="0" layoutInCell="1" allowOverlap="1">
            <wp:simplePos x="0" y="0"/>
            <wp:positionH relativeFrom="column">
              <wp:posOffset>1485900</wp:posOffset>
            </wp:positionH>
            <wp:positionV relativeFrom="paragraph">
              <wp:posOffset>175260</wp:posOffset>
            </wp:positionV>
            <wp:extent cx="419100" cy="342900"/>
            <wp:effectExtent l="0" t="0" r="0" b="0"/>
            <wp:wrapNone/>
            <wp:docPr id="1738" name="图片 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pic:cNvPicPr>
                      <a:picLocks noChangeAspect="1" noChangeArrowheads="1"/>
                    </pic:cNvPicPr>
                  </pic:nvPicPr>
                  <pic:blipFill>
                    <a:blip r:embed="rId579">
                      <a:extLst>
                        <a:ext uri="{28A0092B-C50C-407E-A947-70E740481C1C}">
                          <a14:useLocalDpi xmlns:a14="http://schemas.microsoft.com/office/drawing/2010/main" val="0"/>
                        </a:ext>
                      </a:extLst>
                    </a:blip>
                    <a:srcRect/>
                    <a:stretch>
                      <a:fillRect/>
                    </a:stretch>
                  </pic:blipFill>
                  <pic:spPr bwMode="auto">
                    <a:xfrm>
                      <a:off x="0" y="0"/>
                      <a:ext cx="4191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sidRPr="00414E5B">
        <w:rPr>
          <w:rFonts w:hint="eastAsia"/>
          <w:color w:val="000000"/>
          <w:sz w:val="18"/>
          <w:szCs w:val="21"/>
        </w:rPr>
        <w:t>（</w:t>
      </w:r>
      <w:r w:rsidR="00BF330B" w:rsidRPr="00414E5B">
        <w:rPr>
          <w:rFonts w:hint="eastAsia"/>
          <w:color w:val="000000"/>
          <w:sz w:val="18"/>
          <w:szCs w:val="21"/>
        </w:rPr>
        <w:t>2</w:t>
      </w:r>
      <w:r w:rsidR="00BF330B" w:rsidRPr="00414E5B">
        <w:rPr>
          <w:rFonts w:hint="eastAsia"/>
          <w:color w:val="000000"/>
          <w:sz w:val="18"/>
          <w:szCs w:val="21"/>
        </w:rPr>
        <w:t>）对应线段比等于相似比；对应高之比等于相似比；对应周长比等于相似比；面积比等于相似比的平方。</w:t>
      </w:r>
    </w:p>
    <w:p w:rsidR="00BF330B" w:rsidRPr="00414E5B" w:rsidRDefault="00BF330B" w:rsidP="00BF330B">
      <w:pPr>
        <w:adjustRightInd w:val="0"/>
        <w:snapToGrid w:val="0"/>
        <w:spacing w:line="300" w:lineRule="exact"/>
        <w:ind w:firstLineChars="150" w:firstLine="270"/>
        <w:rPr>
          <w:rFonts w:hint="eastAsia"/>
          <w:color w:val="000000"/>
          <w:sz w:val="18"/>
          <w:szCs w:val="21"/>
        </w:rPr>
      </w:pPr>
      <w:r w:rsidRPr="00414E5B">
        <w:rPr>
          <w:rFonts w:hint="eastAsia"/>
          <w:color w:val="000000"/>
          <w:sz w:val="18"/>
          <w:szCs w:val="21"/>
        </w:rPr>
        <w:t>（</w:t>
      </w:r>
      <w:r w:rsidRPr="00414E5B">
        <w:rPr>
          <w:rFonts w:hint="eastAsia"/>
          <w:color w:val="000000"/>
          <w:sz w:val="18"/>
          <w:szCs w:val="21"/>
        </w:rPr>
        <w:t>3</w:t>
      </w:r>
      <w:r w:rsidRPr="00414E5B">
        <w:rPr>
          <w:rFonts w:hint="eastAsia"/>
          <w:color w:val="000000"/>
          <w:sz w:val="18"/>
          <w:szCs w:val="21"/>
        </w:rPr>
        <w:t>）</w:t>
      </w:r>
      <w:r w:rsidRPr="00414E5B">
        <w:rPr>
          <w:color w:val="000000"/>
          <w:sz w:val="18"/>
          <w:szCs w:val="21"/>
        </w:rPr>
        <w:t>比例的基本性质</w:t>
      </w:r>
      <w:r w:rsidRPr="00414E5B">
        <w:rPr>
          <w:rFonts w:hint="eastAsia"/>
          <w:color w:val="000000"/>
          <w:sz w:val="18"/>
          <w:szCs w:val="21"/>
        </w:rPr>
        <w:t>：若</w:t>
      </w:r>
      <w:r w:rsidRPr="00414E5B">
        <w:rPr>
          <w:rFonts w:hint="eastAsia"/>
          <w:color w:val="000000"/>
          <w:sz w:val="18"/>
          <w:szCs w:val="21"/>
        </w:rPr>
        <w:t xml:space="preserve">        </w:t>
      </w:r>
      <w:r w:rsidRPr="00414E5B">
        <w:rPr>
          <w:color w:val="000000"/>
          <w:sz w:val="18"/>
          <w:szCs w:val="21"/>
        </w:rPr>
        <w:t>,</w:t>
      </w:r>
      <w:r w:rsidRPr="00414E5B">
        <w:rPr>
          <w:rFonts w:hint="eastAsia"/>
          <w:color w:val="000000"/>
          <w:sz w:val="18"/>
          <w:szCs w:val="21"/>
        </w:rPr>
        <w:t xml:space="preserve"> </w:t>
      </w:r>
      <w:r w:rsidRPr="00414E5B">
        <w:rPr>
          <w:rFonts w:hint="eastAsia"/>
          <w:color w:val="000000"/>
          <w:sz w:val="18"/>
          <w:szCs w:val="21"/>
        </w:rPr>
        <w:t>则</w:t>
      </w:r>
      <w:r w:rsidRPr="00414E5B">
        <w:rPr>
          <w:color w:val="000000"/>
          <w:sz w:val="18"/>
          <w:szCs w:val="21"/>
        </w:rPr>
        <w:t>ad=bc</w:t>
      </w:r>
      <w:r w:rsidRPr="00414E5B">
        <w:rPr>
          <w:rFonts w:hint="eastAsia"/>
          <w:color w:val="000000"/>
          <w:sz w:val="18"/>
          <w:szCs w:val="21"/>
        </w:rPr>
        <w:t>；（</w:t>
      </w:r>
      <w:r w:rsidRPr="00414E5B">
        <w:rPr>
          <w:rFonts w:hint="eastAsia"/>
          <w:color w:val="000000"/>
          <w:sz w:val="18"/>
          <w:szCs w:val="21"/>
        </w:rPr>
        <w:t>d</w:t>
      </w:r>
      <w:r w:rsidRPr="00414E5B">
        <w:rPr>
          <w:rFonts w:hint="eastAsia"/>
          <w:color w:val="000000"/>
          <w:sz w:val="18"/>
          <w:szCs w:val="21"/>
        </w:rPr>
        <w:t>称为第四比例项）</w:t>
      </w:r>
    </w:p>
    <w:p w:rsidR="00BF330B" w:rsidRDefault="00454B4C" w:rsidP="00BF330B">
      <w:pPr>
        <w:adjustRightInd w:val="0"/>
        <w:snapToGrid w:val="0"/>
        <w:spacing w:line="300" w:lineRule="exact"/>
        <w:ind w:firstLineChars="400" w:firstLine="720"/>
        <w:rPr>
          <w:rFonts w:hint="eastAsia"/>
          <w:color w:val="000000"/>
          <w:sz w:val="18"/>
          <w:szCs w:val="21"/>
        </w:rPr>
      </w:pPr>
      <w:r w:rsidRPr="00414E5B">
        <w:rPr>
          <w:noProof/>
          <w:sz w:val="18"/>
        </w:rPr>
        <w:drawing>
          <wp:anchor distT="0" distB="0" distL="114300" distR="114300" simplePos="0" relativeHeight="251669504" behindDoc="1" locked="0" layoutInCell="1" allowOverlap="1">
            <wp:simplePos x="0" y="0"/>
            <wp:positionH relativeFrom="column">
              <wp:posOffset>1143000</wp:posOffset>
            </wp:positionH>
            <wp:positionV relativeFrom="paragraph">
              <wp:posOffset>83820</wp:posOffset>
            </wp:positionV>
            <wp:extent cx="390525" cy="323850"/>
            <wp:effectExtent l="0" t="0" r="0" b="0"/>
            <wp:wrapNone/>
            <wp:docPr id="1672" name="图片 1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pic:cNvPicPr>
                      <a:picLocks noChangeAspect="1" noChangeArrowheads="1"/>
                    </pic:cNvPicPr>
                  </pic:nvPicPr>
                  <pic:blipFill>
                    <a:blip r:embed="rId580">
                      <a:extLst>
                        <a:ext uri="{28A0092B-C50C-407E-A947-70E740481C1C}">
                          <a14:useLocalDpi xmlns:a14="http://schemas.microsoft.com/office/drawing/2010/main" val="0"/>
                        </a:ext>
                      </a:extLst>
                    </a:blip>
                    <a:srcRect/>
                    <a:stretch>
                      <a:fillRect/>
                    </a:stretch>
                  </pic:blipFill>
                  <pic:spPr bwMode="auto">
                    <a:xfrm>
                      <a:off x="0" y="0"/>
                      <a:ext cx="39052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4E5B">
        <w:rPr>
          <w:noProof/>
          <w:sz w:val="18"/>
        </w:rPr>
        <w:drawing>
          <wp:anchor distT="0" distB="0" distL="114300" distR="114300" simplePos="0" relativeHeight="251670528" behindDoc="1" locked="0" layoutInCell="1" allowOverlap="1">
            <wp:simplePos x="0" y="0"/>
            <wp:positionH relativeFrom="column">
              <wp:posOffset>2057400</wp:posOffset>
            </wp:positionH>
            <wp:positionV relativeFrom="paragraph">
              <wp:posOffset>182880</wp:posOffset>
            </wp:positionV>
            <wp:extent cx="514350" cy="190500"/>
            <wp:effectExtent l="0" t="0" r="0" b="0"/>
            <wp:wrapNone/>
            <wp:docPr id="1673" name="图片 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pic:cNvPicPr>
                      <a:picLocks noChangeAspect="1" noChangeArrowheads="1"/>
                    </pic:cNvPicPr>
                  </pic:nvPicPr>
                  <pic:blipFill>
                    <a:blip r:embed="rId581">
                      <a:extLst>
                        <a:ext uri="{28A0092B-C50C-407E-A947-70E740481C1C}">
                          <a14:useLocalDpi xmlns:a14="http://schemas.microsoft.com/office/drawing/2010/main" val="0"/>
                        </a:ext>
                      </a:extLst>
                    </a:blip>
                    <a:srcRect/>
                    <a:stretch>
                      <a:fillRect/>
                    </a:stretch>
                  </pic:blipFill>
                  <pic:spPr bwMode="auto">
                    <a:xfrm>
                      <a:off x="0" y="0"/>
                      <a:ext cx="514350" cy="19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330B" w:rsidRDefault="00BF330B" w:rsidP="00BF330B">
      <w:pPr>
        <w:adjustRightInd w:val="0"/>
        <w:snapToGrid w:val="0"/>
        <w:spacing w:line="300" w:lineRule="exact"/>
        <w:ind w:firstLineChars="400" w:firstLine="720"/>
        <w:rPr>
          <w:rFonts w:hint="eastAsia"/>
          <w:color w:val="000000"/>
          <w:sz w:val="18"/>
          <w:szCs w:val="21"/>
        </w:rPr>
      </w:pPr>
      <w:r w:rsidRPr="00414E5B">
        <w:rPr>
          <w:rFonts w:hint="eastAsia"/>
          <w:color w:val="000000"/>
          <w:sz w:val="18"/>
          <w:szCs w:val="21"/>
        </w:rPr>
        <w:t>比例中项：若</w:t>
      </w:r>
      <w:r>
        <w:rPr>
          <w:rFonts w:hint="eastAsia"/>
          <w:color w:val="000000"/>
          <w:sz w:val="18"/>
          <w:szCs w:val="21"/>
        </w:rPr>
        <w:t xml:space="preserve"> </w:t>
      </w:r>
      <w:r w:rsidRPr="00414E5B">
        <w:rPr>
          <w:rFonts w:hint="eastAsia"/>
          <w:color w:val="000000"/>
          <w:sz w:val="18"/>
          <w:szCs w:val="21"/>
        </w:rPr>
        <w:t xml:space="preserve">    </w:t>
      </w:r>
      <w:r>
        <w:rPr>
          <w:rFonts w:hint="eastAsia"/>
          <w:color w:val="000000"/>
          <w:sz w:val="18"/>
          <w:szCs w:val="21"/>
        </w:rPr>
        <w:t xml:space="preserve">    </w:t>
      </w:r>
      <w:r w:rsidRPr="00414E5B">
        <w:rPr>
          <w:rFonts w:hint="eastAsia"/>
          <w:color w:val="000000"/>
          <w:sz w:val="18"/>
          <w:szCs w:val="21"/>
        </w:rPr>
        <w:t xml:space="preserve"> </w:t>
      </w:r>
      <w:r w:rsidRPr="00414E5B">
        <w:rPr>
          <w:rFonts w:hint="eastAsia"/>
          <w:color w:val="000000"/>
          <w:sz w:val="18"/>
          <w:szCs w:val="21"/>
        </w:rPr>
        <w:t>，</w:t>
      </w:r>
      <w:r>
        <w:rPr>
          <w:rFonts w:hint="eastAsia"/>
          <w:color w:val="000000"/>
          <w:sz w:val="18"/>
          <w:szCs w:val="21"/>
        </w:rPr>
        <w:t xml:space="preserve"> </w:t>
      </w:r>
      <w:r w:rsidRPr="00414E5B">
        <w:rPr>
          <w:rFonts w:hint="eastAsia"/>
          <w:color w:val="000000"/>
          <w:sz w:val="18"/>
          <w:szCs w:val="21"/>
        </w:rPr>
        <w:t>则</w:t>
      </w:r>
      <w:r>
        <w:rPr>
          <w:rFonts w:hint="eastAsia"/>
          <w:color w:val="000000"/>
          <w:sz w:val="18"/>
          <w:szCs w:val="21"/>
        </w:rPr>
        <w:t xml:space="preserve">        </w:t>
      </w:r>
      <w:r w:rsidRPr="00414E5B">
        <w:rPr>
          <w:rFonts w:hint="eastAsia"/>
          <w:color w:val="000000"/>
          <w:sz w:val="18"/>
          <w:szCs w:val="21"/>
        </w:rPr>
        <w:t xml:space="preserve"> </w:t>
      </w:r>
      <w:r w:rsidRPr="00414E5B">
        <w:rPr>
          <w:rFonts w:hint="eastAsia"/>
          <w:color w:val="000000"/>
          <w:sz w:val="18"/>
          <w:szCs w:val="21"/>
        </w:rPr>
        <w:t>。（</w:t>
      </w:r>
      <w:r w:rsidRPr="00414E5B">
        <w:rPr>
          <w:rFonts w:hint="eastAsia"/>
          <w:color w:val="000000"/>
          <w:sz w:val="18"/>
          <w:szCs w:val="21"/>
        </w:rPr>
        <w:t>b</w:t>
      </w:r>
      <w:r w:rsidRPr="00414E5B">
        <w:rPr>
          <w:rFonts w:hint="eastAsia"/>
          <w:color w:val="000000"/>
          <w:sz w:val="18"/>
          <w:szCs w:val="21"/>
        </w:rPr>
        <w:t>称为</w:t>
      </w:r>
      <w:r w:rsidRPr="00414E5B">
        <w:rPr>
          <w:rFonts w:hint="eastAsia"/>
          <w:color w:val="000000"/>
          <w:sz w:val="18"/>
          <w:szCs w:val="21"/>
        </w:rPr>
        <w:t>a</w:t>
      </w:r>
      <w:r w:rsidRPr="00414E5B">
        <w:rPr>
          <w:rFonts w:hint="eastAsia"/>
          <w:color w:val="000000"/>
          <w:sz w:val="18"/>
          <w:szCs w:val="21"/>
        </w:rPr>
        <w:t>、</w:t>
      </w:r>
      <w:r w:rsidRPr="00414E5B">
        <w:rPr>
          <w:rFonts w:hint="eastAsia"/>
          <w:color w:val="000000"/>
          <w:sz w:val="18"/>
          <w:szCs w:val="21"/>
        </w:rPr>
        <w:t>c</w:t>
      </w:r>
      <w:r w:rsidRPr="00414E5B">
        <w:rPr>
          <w:rFonts w:hint="eastAsia"/>
          <w:color w:val="000000"/>
          <w:sz w:val="18"/>
          <w:szCs w:val="21"/>
        </w:rPr>
        <w:t>的比例中项；</w:t>
      </w:r>
      <w:r w:rsidRPr="00414E5B">
        <w:rPr>
          <w:rFonts w:hint="eastAsia"/>
          <w:color w:val="000000"/>
          <w:sz w:val="18"/>
          <w:szCs w:val="21"/>
        </w:rPr>
        <w:t>c</w:t>
      </w:r>
      <w:r w:rsidRPr="00414E5B">
        <w:rPr>
          <w:rFonts w:hint="eastAsia"/>
          <w:color w:val="000000"/>
          <w:sz w:val="18"/>
          <w:szCs w:val="21"/>
        </w:rPr>
        <w:t>称为第三比例项）</w:t>
      </w:r>
    </w:p>
    <w:p w:rsidR="00BF330B" w:rsidRDefault="00454B4C" w:rsidP="00BF330B">
      <w:pPr>
        <w:spacing w:line="300" w:lineRule="exact"/>
        <w:ind w:leftChars="61" w:left="128"/>
        <w:rPr>
          <w:rFonts w:hint="eastAsia"/>
          <w:color w:val="000000"/>
          <w:sz w:val="18"/>
          <w:szCs w:val="21"/>
        </w:rPr>
      </w:pPr>
      <w:r w:rsidRPr="00414E5B">
        <w:rPr>
          <w:noProof/>
          <w:sz w:val="18"/>
        </w:rPr>
        <w:drawing>
          <wp:anchor distT="0" distB="0" distL="114300" distR="114300" simplePos="0" relativeHeight="251668480" behindDoc="1" locked="0" layoutInCell="1" allowOverlap="1">
            <wp:simplePos x="0" y="0"/>
            <wp:positionH relativeFrom="column">
              <wp:posOffset>2857500</wp:posOffset>
            </wp:positionH>
            <wp:positionV relativeFrom="paragraph">
              <wp:posOffset>99060</wp:posOffset>
            </wp:positionV>
            <wp:extent cx="3086100" cy="330835"/>
            <wp:effectExtent l="0" t="0" r="0" b="0"/>
            <wp:wrapNone/>
            <wp:docPr id="1671" name="图片 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pic:cNvPicPr>
                      <a:picLocks noChangeAspect="1" noChangeArrowheads="1"/>
                    </pic:cNvPicPr>
                  </pic:nvPicPr>
                  <pic:blipFill>
                    <a:blip r:embed="rId582">
                      <a:extLst>
                        <a:ext uri="{28A0092B-C50C-407E-A947-70E740481C1C}">
                          <a14:useLocalDpi xmlns:a14="http://schemas.microsoft.com/office/drawing/2010/main" val="0"/>
                        </a:ext>
                      </a:extLst>
                    </a:blip>
                    <a:srcRect/>
                    <a:stretch>
                      <a:fillRect/>
                    </a:stretch>
                  </pic:blipFill>
                  <pic:spPr bwMode="auto">
                    <a:xfrm>
                      <a:off x="0" y="0"/>
                      <a:ext cx="3086100" cy="330835"/>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sidRPr="00414E5B">
        <w:rPr>
          <w:rFonts w:hint="eastAsia"/>
          <w:color w:val="000000"/>
          <w:sz w:val="18"/>
          <w:szCs w:val="21"/>
        </w:rPr>
        <w:t>(4)</w:t>
      </w:r>
      <w:r w:rsidR="00BF330B" w:rsidRPr="00414E5B">
        <w:rPr>
          <w:color w:val="000000"/>
          <w:sz w:val="18"/>
          <w:szCs w:val="21"/>
        </w:rPr>
        <w:t>黄金分割：线段</w:t>
      </w:r>
      <w:r w:rsidR="00BF330B" w:rsidRPr="00414E5B">
        <w:rPr>
          <w:color w:val="000000"/>
          <w:sz w:val="18"/>
          <w:szCs w:val="21"/>
        </w:rPr>
        <w:t>AB</w:t>
      </w:r>
      <w:r w:rsidR="00BF330B" w:rsidRPr="00414E5B">
        <w:rPr>
          <w:color w:val="000000"/>
          <w:sz w:val="18"/>
          <w:szCs w:val="21"/>
        </w:rPr>
        <w:t>被点</w:t>
      </w:r>
      <w:r w:rsidR="00BF330B" w:rsidRPr="00414E5B">
        <w:rPr>
          <w:color w:val="000000"/>
          <w:sz w:val="18"/>
          <w:szCs w:val="21"/>
        </w:rPr>
        <w:t>C</w:t>
      </w:r>
      <w:r w:rsidR="00BF330B" w:rsidRPr="00414E5B">
        <w:rPr>
          <w:color w:val="000000"/>
          <w:sz w:val="18"/>
          <w:szCs w:val="21"/>
        </w:rPr>
        <w:t>黄金分割</w:t>
      </w:r>
      <w:r w:rsidR="00BF330B" w:rsidRPr="00414E5B">
        <w:rPr>
          <w:rFonts w:hint="eastAsia"/>
          <w:color w:val="000000"/>
          <w:sz w:val="18"/>
          <w:szCs w:val="21"/>
        </w:rPr>
        <w:t>（</w:t>
      </w:r>
      <w:r w:rsidR="00BF330B" w:rsidRPr="00414E5B">
        <w:rPr>
          <w:color w:val="000000"/>
          <w:sz w:val="18"/>
          <w:szCs w:val="21"/>
        </w:rPr>
        <w:t>AC</w:t>
      </w:r>
      <w:r w:rsidR="00BF330B">
        <w:rPr>
          <w:color w:val="000000"/>
          <w:sz w:val="18"/>
          <w:szCs w:val="21"/>
        </w:rPr>
        <w:t>&lt;</w:t>
      </w:r>
      <w:r w:rsidR="00BF330B" w:rsidRPr="00414E5B">
        <w:rPr>
          <w:color w:val="000000"/>
          <w:sz w:val="18"/>
          <w:szCs w:val="21"/>
        </w:rPr>
        <w:t>BC</w:t>
      </w:r>
      <w:r w:rsidR="00BF330B" w:rsidRPr="00414E5B">
        <w:rPr>
          <w:rFonts w:hint="eastAsia"/>
          <w:color w:val="000000"/>
          <w:sz w:val="18"/>
          <w:szCs w:val="21"/>
        </w:rPr>
        <w:t>）</w:t>
      </w:r>
      <w:r w:rsidR="00BF330B" w:rsidRPr="00414E5B">
        <w:rPr>
          <w:color w:val="000000"/>
          <w:sz w:val="18"/>
          <w:szCs w:val="21"/>
        </w:rPr>
        <w:t>，点</w:t>
      </w:r>
      <w:r w:rsidR="00BF330B" w:rsidRPr="00414E5B">
        <w:rPr>
          <w:color w:val="000000"/>
          <w:sz w:val="18"/>
          <w:szCs w:val="21"/>
        </w:rPr>
        <w:t>C</w:t>
      </w:r>
      <w:r w:rsidR="00BF330B" w:rsidRPr="00414E5B">
        <w:rPr>
          <w:color w:val="000000"/>
          <w:sz w:val="18"/>
          <w:szCs w:val="21"/>
        </w:rPr>
        <w:t>叫做</w:t>
      </w:r>
    </w:p>
    <w:p w:rsidR="00BF330B" w:rsidRDefault="00BF330B" w:rsidP="00BF330B">
      <w:pPr>
        <w:spacing w:line="300" w:lineRule="exact"/>
        <w:ind w:leftChars="61" w:left="128"/>
        <w:rPr>
          <w:rFonts w:hint="eastAsia"/>
          <w:color w:val="000000"/>
          <w:sz w:val="18"/>
          <w:szCs w:val="21"/>
        </w:rPr>
      </w:pPr>
      <w:r w:rsidRPr="00414E5B">
        <w:rPr>
          <w:color w:val="000000"/>
          <w:sz w:val="18"/>
          <w:szCs w:val="21"/>
        </w:rPr>
        <w:t>线段</w:t>
      </w:r>
      <w:r w:rsidRPr="00414E5B">
        <w:rPr>
          <w:color w:val="000000"/>
          <w:sz w:val="18"/>
          <w:szCs w:val="21"/>
        </w:rPr>
        <w:t>AB</w:t>
      </w:r>
      <w:r w:rsidRPr="00414E5B">
        <w:rPr>
          <w:color w:val="000000"/>
          <w:sz w:val="18"/>
          <w:szCs w:val="21"/>
        </w:rPr>
        <w:t>的黄金分割点，</w:t>
      </w:r>
      <w:r w:rsidRPr="00414E5B">
        <w:rPr>
          <w:color w:val="000000"/>
          <w:sz w:val="18"/>
          <w:szCs w:val="21"/>
        </w:rPr>
        <w:t>AC</w:t>
      </w:r>
      <w:r w:rsidRPr="00414E5B">
        <w:rPr>
          <w:color w:val="000000"/>
          <w:sz w:val="18"/>
          <w:szCs w:val="21"/>
        </w:rPr>
        <w:t>与</w:t>
      </w:r>
      <w:r w:rsidRPr="00414E5B">
        <w:rPr>
          <w:color w:val="000000"/>
          <w:sz w:val="18"/>
          <w:szCs w:val="21"/>
        </w:rPr>
        <w:t>AB</w:t>
      </w:r>
      <w:r w:rsidRPr="00414E5B">
        <w:rPr>
          <w:color w:val="000000"/>
          <w:sz w:val="18"/>
          <w:szCs w:val="21"/>
        </w:rPr>
        <w:t>的比叫做黄金比</w:t>
      </w:r>
      <w:r w:rsidRPr="00414E5B">
        <w:rPr>
          <w:rFonts w:hint="eastAsia"/>
          <w:color w:val="000000"/>
          <w:sz w:val="18"/>
          <w:szCs w:val="21"/>
        </w:rPr>
        <w:t>：</w:t>
      </w:r>
    </w:p>
    <w:p w:rsidR="00BF330B" w:rsidRPr="00414E5B" w:rsidRDefault="00BF330B" w:rsidP="00BF330B">
      <w:pPr>
        <w:spacing w:line="300" w:lineRule="exact"/>
        <w:ind w:leftChars="100" w:left="390" w:hangingChars="100" w:hanging="180"/>
        <w:rPr>
          <w:rFonts w:hint="eastAsia"/>
          <w:color w:val="000000"/>
          <w:sz w:val="18"/>
          <w:szCs w:val="21"/>
        </w:rPr>
      </w:pPr>
      <w:r w:rsidRPr="00414E5B">
        <w:rPr>
          <w:rFonts w:hint="eastAsia"/>
          <w:color w:val="000000"/>
          <w:sz w:val="18"/>
          <w:szCs w:val="21"/>
        </w:rPr>
        <w:t>（</w:t>
      </w:r>
      <w:r w:rsidRPr="00414E5B">
        <w:rPr>
          <w:rFonts w:hint="eastAsia"/>
          <w:color w:val="000000"/>
          <w:sz w:val="18"/>
          <w:szCs w:val="21"/>
        </w:rPr>
        <w:t>5</w:t>
      </w:r>
      <w:r w:rsidRPr="00414E5B">
        <w:rPr>
          <w:rFonts w:hint="eastAsia"/>
          <w:color w:val="000000"/>
          <w:sz w:val="18"/>
          <w:szCs w:val="21"/>
        </w:rPr>
        <w:t>）相似基本图形：平行，不平行；变换对应关系作出正确的分类。</w:t>
      </w:r>
    </w:p>
    <w:p w:rsidR="00BF330B" w:rsidRPr="00414E5B" w:rsidRDefault="00454B4C" w:rsidP="00BF330B">
      <w:pPr>
        <w:spacing w:line="300" w:lineRule="exact"/>
        <w:rPr>
          <w:rFonts w:hint="eastAsia"/>
          <w:color w:val="000000"/>
          <w:sz w:val="18"/>
          <w:szCs w:val="21"/>
        </w:rPr>
      </w:pPr>
      <w:r w:rsidRPr="00414E5B">
        <w:rPr>
          <w:noProof/>
          <w:sz w:val="18"/>
        </w:rPr>
        <w:drawing>
          <wp:anchor distT="0" distB="0" distL="114300" distR="114300" simplePos="0" relativeHeight="251667456" behindDoc="1" locked="0" layoutInCell="1" allowOverlap="1">
            <wp:simplePos x="0" y="0"/>
            <wp:positionH relativeFrom="column">
              <wp:posOffset>2857500</wp:posOffset>
            </wp:positionH>
            <wp:positionV relativeFrom="paragraph">
              <wp:posOffset>22860</wp:posOffset>
            </wp:positionV>
            <wp:extent cx="3543300" cy="1349375"/>
            <wp:effectExtent l="0" t="0" r="0" b="0"/>
            <wp:wrapNone/>
            <wp:docPr id="1670" name="图片 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pic:cNvPicPr>
                      <a:picLocks noChangeAspect="1" noChangeArrowheads="1"/>
                    </pic:cNvPicPr>
                  </pic:nvPicPr>
                  <pic:blipFill>
                    <a:blip r:embed="rId583">
                      <a:extLst>
                        <a:ext uri="{28A0092B-C50C-407E-A947-70E740481C1C}">
                          <a14:useLocalDpi xmlns:a14="http://schemas.microsoft.com/office/drawing/2010/main" val="0"/>
                        </a:ext>
                      </a:extLst>
                    </a:blip>
                    <a:srcRect/>
                    <a:stretch>
                      <a:fillRect/>
                    </a:stretch>
                  </pic:blipFill>
                  <pic:spPr bwMode="auto">
                    <a:xfrm>
                      <a:off x="0" y="0"/>
                      <a:ext cx="3543300" cy="1349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Pr>
          <w:rFonts w:hint="eastAsia"/>
          <w:color w:val="000000"/>
          <w:sz w:val="18"/>
          <w:szCs w:val="21"/>
        </w:rPr>
        <w:t>39</w:t>
      </w:r>
      <w:r w:rsidR="00BF330B" w:rsidRPr="00414E5B">
        <w:rPr>
          <w:rFonts w:hint="eastAsia"/>
          <w:color w:val="000000"/>
          <w:sz w:val="18"/>
          <w:szCs w:val="21"/>
        </w:rPr>
        <w:t xml:space="preserve">. </w:t>
      </w:r>
      <w:r w:rsidR="00BF330B" w:rsidRPr="00414E5B">
        <w:rPr>
          <w:rFonts w:hint="eastAsia"/>
          <w:color w:val="000000"/>
          <w:sz w:val="18"/>
          <w:szCs w:val="21"/>
        </w:rPr>
        <w:t>三角函数：</w:t>
      </w:r>
    </w:p>
    <w:p w:rsidR="00BF330B" w:rsidRPr="00414E5B" w:rsidRDefault="00BF330B" w:rsidP="00BF330B">
      <w:pPr>
        <w:spacing w:line="300" w:lineRule="exact"/>
        <w:ind w:leftChars="100" w:left="390" w:hangingChars="100" w:hanging="180"/>
        <w:rPr>
          <w:rFonts w:hint="eastAsia"/>
          <w:color w:val="000000"/>
          <w:sz w:val="18"/>
          <w:szCs w:val="21"/>
        </w:rPr>
      </w:pPr>
      <w:r w:rsidRPr="00414E5B">
        <w:rPr>
          <w:rFonts w:hint="eastAsia"/>
          <w:color w:val="000000"/>
          <w:sz w:val="18"/>
          <w:szCs w:val="21"/>
        </w:rPr>
        <w:t>在</w:t>
      </w:r>
      <w:r w:rsidRPr="00414E5B">
        <w:rPr>
          <w:rFonts w:hint="eastAsia"/>
          <w:color w:val="000000"/>
          <w:sz w:val="18"/>
          <w:szCs w:val="21"/>
        </w:rPr>
        <w:t>Rt</w:t>
      </w:r>
      <w:r w:rsidRPr="00414E5B">
        <w:rPr>
          <w:rFonts w:hint="eastAsia"/>
          <w:color w:val="000000"/>
          <w:sz w:val="18"/>
          <w:szCs w:val="21"/>
        </w:rPr>
        <w:t>△</w:t>
      </w:r>
      <w:r w:rsidRPr="00414E5B">
        <w:rPr>
          <w:rFonts w:hint="eastAsia"/>
          <w:color w:val="000000"/>
          <w:sz w:val="18"/>
          <w:szCs w:val="21"/>
        </w:rPr>
        <w:t>ABC</w:t>
      </w:r>
      <w:r w:rsidRPr="00414E5B">
        <w:rPr>
          <w:rFonts w:hint="eastAsia"/>
          <w:color w:val="000000"/>
          <w:sz w:val="18"/>
          <w:szCs w:val="21"/>
        </w:rPr>
        <w:t>中，设</w:t>
      </w:r>
      <w:r w:rsidRPr="00414E5B">
        <w:rPr>
          <w:rFonts w:hint="eastAsia"/>
          <w:color w:val="000000"/>
          <w:sz w:val="18"/>
          <w:szCs w:val="21"/>
        </w:rPr>
        <w:t>k</w:t>
      </w:r>
      <w:r w:rsidRPr="00414E5B">
        <w:rPr>
          <w:rFonts w:hint="eastAsia"/>
          <w:color w:val="000000"/>
          <w:sz w:val="18"/>
          <w:szCs w:val="21"/>
        </w:rPr>
        <w:t>法转化为比的问题是常用方法。</w:t>
      </w:r>
    </w:p>
    <w:p w:rsidR="00BF330B" w:rsidRDefault="00454B4C" w:rsidP="00BF330B">
      <w:pPr>
        <w:spacing w:line="300" w:lineRule="exact"/>
        <w:ind w:leftChars="100" w:left="390" w:hangingChars="100" w:hanging="180"/>
        <w:rPr>
          <w:rFonts w:hint="eastAsia"/>
          <w:color w:val="000000"/>
          <w:sz w:val="18"/>
          <w:szCs w:val="21"/>
        </w:rPr>
      </w:pPr>
      <w:r w:rsidRPr="00414E5B">
        <w:rPr>
          <w:noProof/>
          <w:sz w:val="18"/>
        </w:rPr>
        <w:drawing>
          <wp:anchor distT="0" distB="0" distL="114300" distR="114300" simplePos="0" relativeHeight="251671552" behindDoc="1" locked="0" layoutInCell="1" allowOverlap="1">
            <wp:simplePos x="0" y="0"/>
            <wp:positionH relativeFrom="column">
              <wp:posOffset>0</wp:posOffset>
            </wp:positionH>
            <wp:positionV relativeFrom="paragraph">
              <wp:posOffset>137160</wp:posOffset>
            </wp:positionV>
            <wp:extent cx="680085" cy="769620"/>
            <wp:effectExtent l="0" t="0" r="0" b="0"/>
            <wp:wrapNone/>
            <wp:docPr id="1674" name="图片 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584">
                      <a:extLst>
                        <a:ext uri="{28A0092B-C50C-407E-A947-70E740481C1C}">
                          <a14:useLocalDpi xmlns:a14="http://schemas.microsoft.com/office/drawing/2010/main" val="0"/>
                        </a:ext>
                      </a:extLst>
                    </a:blip>
                    <a:srcRect/>
                    <a:stretch>
                      <a:fillRect/>
                    </a:stretch>
                  </pic:blipFill>
                  <pic:spPr bwMode="auto">
                    <a:xfrm>
                      <a:off x="0" y="0"/>
                      <a:ext cx="680085" cy="769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4E5B">
        <w:rPr>
          <w:noProof/>
          <w:sz w:val="18"/>
        </w:rPr>
        <w:drawing>
          <wp:anchor distT="0" distB="0" distL="114300" distR="114300" simplePos="0" relativeHeight="251672576" behindDoc="1" locked="0" layoutInCell="1" allowOverlap="1">
            <wp:simplePos x="0" y="0"/>
            <wp:positionH relativeFrom="column">
              <wp:posOffset>685800</wp:posOffset>
            </wp:positionH>
            <wp:positionV relativeFrom="paragraph">
              <wp:posOffset>137160</wp:posOffset>
            </wp:positionV>
            <wp:extent cx="914400" cy="788035"/>
            <wp:effectExtent l="0" t="0" r="0" b="0"/>
            <wp:wrapNone/>
            <wp:docPr id="1675" name="图片 1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914400" cy="788035"/>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sidRPr="00414E5B">
        <w:rPr>
          <w:rFonts w:hint="eastAsia"/>
          <w:color w:val="000000"/>
          <w:sz w:val="18"/>
          <w:szCs w:val="21"/>
        </w:rPr>
        <w:t>(4).</w:t>
      </w:r>
      <w:r w:rsidR="00BF330B" w:rsidRPr="00414E5B">
        <w:rPr>
          <w:rFonts w:hint="eastAsia"/>
          <w:color w:val="000000"/>
          <w:sz w:val="18"/>
          <w:szCs w:val="21"/>
        </w:rPr>
        <w:t>俯、仰角：</w:t>
      </w:r>
      <w:r w:rsidR="00BF330B" w:rsidRPr="00414E5B">
        <w:rPr>
          <w:rFonts w:hint="eastAsia"/>
          <w:color w:val="000000"/>
          <w:sz w:val="18"/>
          <w:szCs w:val="21"/>
        </w:rPr>
        <w:t>2</w:t>
      </w:r>
      <w:r w:rsidR="00BF330B" w:rsidRPr="00414E5B">
        <w:rPr>
          <w:rFonts w:hint="eastAsia"/>
          <w:color w:val="000000"/>
          <w:sz w:val="18"/>
          <w:szCs w:val="21"/>
        </w:rPr>
        <w:t>．方位角：</w:t>
      </w:r>
      <w:r w:rsidR="00BF330B" w:rsidRPr="00414E5B">
        <w:rPr>
          <w:rFonts w:hint="eastAsia"/>
          <w:color w:val="000000"/>
          <w:sz w:val="18"/>
          <w:szCs w:val="21"/>
        </w:rPr>
        <w:t xml:space="preserve">   3</w:t>
      </w:r>
      <w:r w:rsidR="00BF330B" w:rsidRPr="00414E5B">
        <w:rPr>
          <w:rFonts w:hint="eastAsia"/>
          <w:color w:val="000000"/>
          <w:sz w:val="18"/>
          <w:szCs w:val="21"/>
        </w:rPr>
        <w:t>．坡度：</w:t>
      </w:r>
    </w:p>
    <w:p w:rsidR="00BF330B" w:rsidRDefault="00454B4C" w:rsidP="00BF330B">
      <w:pPr>
        <w:spacing w:line="300" w:lineRule="exact"/>
        <w:ind w:leftChars="100" w:left="390" w:hangingChars="100" w:hanging="180"/>
        <w:rPr>
          <w:rFonts w:hint="eastAsia"/>
          <w:color w:val="000000"/>
          <w:sz w:val="18"/>
          <w:szCs w:val="21"/>
        </w:rPr>
      </w:pPr>
      <w:r w:rsidRPr="00414E5B">
        <w:rPr>
          <w:noProof/>
          <w:sz w:val="18"/>
        </w:rPr>
        <w:drawing>
          <wp:anchor distT="0" distB="0" distL="114300" distR="114300" simplePos="0" relativeHeight="251673600" behindDoc="1" locked="0" layoutInCell="1" allowOverlap="1">
            <wp:simplePos x="0" y="0"/>
            <wp:positionH relativeFrom="column">
              <wp:posOffset>1714500</wp:posOffset>
            </wp:positionH>
            <wp:positionV relativeFrom="paragraph">
              <wp:posOffset>45720</wp:posOffset>
            </wp:positionV>
            <wp:extent cx="800100" cy="733425"/>
            <wp:effectExtent l="0" t="0" r="0" b="0"/>
            <wp:wrapNone/>
            <wp:docPr id="1676" name="图片 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00100"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330B" w:rsidRDefault="00BF330B" w:rsidP="00BF330B">
      <w:pPr>
        <w:spacing w:line="300" w:lineRule="exact"/>
        <w:ind w:leftChars="100" w:left="390" w:hangingChars="100" w:hanging="180"/>
        <w:rPr>
          <w:rFonts w:hint="eastAsia"/>
          <w:color w:val="000000"/>
          <w:sz w:val="18"/>
          <w:szCs w:val="21"/>
        </w:rPr>
      </w:pPr>
    </w:p>
    <w:p w:rsidR="00BF330B" w:rsidRPr="00414E5B" w:rsidRDefault="00BF330B" w:rsidP="00BF330B">
      <w:pPr>
        <w:spacing w:line="300" w:lineRule="exact"/>
        <w:rPr>
          <w:rFonts w:hint="eastAsia"/>
          <w:color w:val="000000"/>
          <w:sz w:val="18"/>
          <w:szCs w:val="21"/>
        </w:rPr>
      </w:pPr>
    </w:p>
    <w:tbl>
      <w:tblPr>
        <w:tblpPr w:leftFromText="180" w:rightFromText="180" w:vertAnchor="text" w:horzAnchor="margin" w:tblpXSpec="right" w:tblpY="4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720"/>
        <w:gridCol w:w="720"/>
        <w:gridCol w:w="720"/>
      </w:tblGrid>
      <w:tr w:rsidR="00BF330B" w:rsidRPr="00414E5B" w:rsidTr="00A00E41">
        <w:trPr>
          <w:trHeight w:val="300"/>
        </w:trPr>
        <w:tc>
          <w:tcPr>
            <w:tcW w:w="720" w:type="dxa"/>
            <w:tcBorders>
              <w:top w:val="single" w:sz="4" w:space="0" w:color="auto"/>
              <w:left w:val="single" w:sz="4" w:space="0" w:color="auto"/>
              <w:bottom w:val="single" w:sz="4" w:space="0" w:color="auto"/>
              <w:right w:val="single" w:sz="4" w:space="0" w:color="auto"/>
            </w:tcBorders>
          </w:tcPr>
          <w:p w:rsidR="00BF330B" w:rsidRPr="00414E5B" w:rsidRDefault="00BF330B" w:rsidP="00A00E41">
            <w:pPr>
              <w:spacing w:line="300" w:lineRule="exact"/>
              <w:rPr>
                <w:color w:val="000000"/>
                <w:sz w:val="18"/>
                <w:szCs w:val="21"/>
              </w:rPr>
            </w:pPr>
          </w:p>
        </w:tc>
        <w:tc>
          <w:tcPr>
            <w:tcW w:w="720" w:type="dxa"/>
            <w:tcBorders>
              <w:top w:val="single" w:sz="4" w:space="0" w:color="auto"/>
              <w:left w:val="single" w:sz="4" w:space="0" w:color="auto"/>
              <w:bottom w:val="single" w:sz="4" w:space="0" w:color="auto"/>
              <w:right w:val="single" w:sz="4" w:space="0" w:color="auto"/>
            </w:tcBorders>
          </w:tcPr>
          <w:p w:rsidR="00BF330B" w:rsidRPr="00414E5B" w:rsidRDefault="00BF330B" w:rsidP="00A00E41">
            <w:pPr>
              <w:spacing w:line="300" w:lineRule="exact"/>
              <w:rPr>
                <w:color w:val="000000"/>
                <w:sz w:val="18"/>
                <w:szCs w:val="21"/>
              </w:rPr>
            </w:pPr>
            <w:r w:rsidRPr="00414E5B">
              <w:rPr>
                <w:rFonts w:hint="eastAsia"/>
                <w:color w:val="000000"/>
                <w:sz w:val="18"/>
                <w:szCs w:val="21"/>
              </w:rPr>
              <w:t>30</w:t>
            </w:r>
            <w:r w:rsidRPr="00414E5B">
              <w:rPr>
                <w:rFonts w:hint="eastAsia"/>
                <w:color w:val="000000"/>
                <w:sz w:val="18"/>
                <w:szCs w:val="21"/>
              </w:rPr>
              <w:t>°</w:t>
            </w:r>
          </w:p>
        </w:tc>
        <w:tc>
          <w:tcPr>
            <w:tcW w:w="720" w:type="dxa"/>
            <w:tcBorders>
              <w:top w:val="single" w:sz="4" w:space="0" w:color="auto"/>
              <w:left w:val="single" w:sz="4" w:space="0" w:color="auto"/>
              <w:bottom w:val="single" w:sz="4" w:space="0" w:color="auto"/>
              <w:right w:val="single" w:sz="4" w:space="0" w:color="auto"/>
            </w:tcBorders>
          </w:tcPr>
          <w:p w:rsidR="00BF330B" w:rsidRPr="00414E5B" w:rsidRDefault="00BF330B" w:rsidP="00A00E41">
            <w:pPr>
              <w:spacing w:line="300" w:lineRule="exact"/>
              <w:rPr>
                <w:color w:val="000000"/>
                <w:sz w:val="18"/>
                <w:szCs w:val="21"/>
              </w:rPr>
            </w:pPr>
            <w:r w:rsidRPr="00414E5B">
              <w:rPr>
                <w:rFonts w:hint="eastAsia"/>
                <w:color w:val="000000"/>
                <w:sz w:val="18"/>
                <w:szCs w:val="21"/>
              </w:rPr>
              <w:t>45</w:t>
            </w:r>
            <w:r w:rsidRPr="00414E5B">
              <w:rPr>
                <w:rFonts w:hint="eastAsia"/>
                <w:color w:val="000000"/>
                <w:sz w:val="18"/>
                <w:szCs w:val="21"/>
              </w:rPr>
              <w:t>°</w:t>
            </w:r>
          </w:p>
        </w:tc>
        <w:tc>
          <w:tcPr>
            <w:tcW w:w="720" w:type="dxa"/>
            <w:tcBorders>
              <w:top w:val="single" w:sz="4" w:space="0" w:color="auto"/>
              <w:left w:val="single" w:sz="4" w:space="0" w:color="auto"/>
              <w:bottom w:val="single" w:sz="4" w:space="0" w:color="auto"/>
              <w:right w:val="single" w:sz="4" w:space="0" w:color="auto"/>
            </w:tcBorders>
          </w:tcPr>
          <w:p w:rsidR="00BF330B" w:rsidRPr="00414E5B" w:rsidRDefault="00BF330B" w:rsidP="00A00E41">
            <w:pPr>
              <w:spacing w:line="300" w:lineRule="exact"/>
              <w:rPr>
                <w:color w:val="000000"/>
                <w:sz w:val="18"/>
                <w:szCs w:val="21"/>
              </w:rPr>
            </w:pPr>
            <w:r w:rsidRPr="00414E5B">
              <w:rPr>
                <w:rFonts w:hint="eastAsia"/>
                <w:color w:val="000000"/>
                <w:sz w:val="18"/>
                <w:szCs w:val="21"/>
              </w:rPr>
              <w:t>60</w:t>
            </w:r>
            <w:r w:rsidRPr="00414E5B">
              <w:rPr>
                <w:rFonts w:hint="eastAsia"/>
                <w:color w:val="000000"/>
                <w:sz w:val="18"/>
                <w:szCs w:val="21"/>
              </w:rPr>
              <w:t>°</w:t>
            </w:r>
          </w:p>
        </w:tc>
      </w:tr>
      <w:tr w:rsidR="00BF330B" w:rsidRPr="00414E5B" w:rsidTr="00A00E41">
        <w:trPr>
          <w:trHeight w:val="300"/>
        </w:trPr>
        <w:tc>
          <w:tcPr>
            <w:tcW w:w="720" w:type="dxa"/>
            <w:tcBorders>
              <w:top w:val="single" w:sz="4" w:space="0" w:color="auto"/>
              <w:left w:val="single" w:sz="4" w:space="0" w:color="auto"/>
              <w:bottom w:val="single" w:sz="4" w:space="0" w:color="auto"/>
              <w:right w:val="single" w:sz="4" w:space="0" w:color="auto"/>
            </w:tcBorders>
          </w:tcPr>
          <w:p w:rsidR="00BF330B" w:rsidRPr="00414E5B" w:rsidRDefault="00BF330B" w:rsidP="00A00E41">
            <w:pPr>
              <w:spacing w:line="300" w:lineRule="exact"/>
              <w:rPr>
                <w:color w:val="000000"/>
                <w:sz w:val="18"/>
                <w:szCs w:val="21"/>
              </w:rPr>
            </w:pPr>
            <w:r w:rsidRPr="00414E5B">
              <w:rPr>
                <w:rFonts w:hint="eastAsia"/>
                <w:color w:val="000000"/>
                <w:sz w:val="18"/>
                <w:szCs w:val="21"/>
              </w:rPr>
              <w:t>sin</w:t>
            </w:r>
            <w:r w:rsidRPr="00414E5B">
              <w:rPr>
                <w:rFonts w:hint="eastAsia"/>
                <w:color w:val="000000"/>
                <w:sz w:val="18"/>
                <w:szCs w:val="21"/>
              </w:rPr>
              <w:t>α</w:t>
            </w:r>
          </w:p>
        </w:tc>
        <w:tc>
          <w:tcPr>
            <w:tcW w:w="720" w:type="dxa"/>
            <w:tcBorders>
              <w:top w:val="single" w:sz="4" w:space="0" w:color="auto"/>
              <w:left w:val="single" w:sz="4" w:space="0" w:color="auto"/>
              <w:bottom w:val="single" w:sz="4" w:space="0" w:color="auto"/>
              <w:right w:val="single" w:sz="4" w:space="0" w:color="auto"/>
            </w:tcBorders>
          </w:tcPr>
          <w:p w:rsidR="00BF330B" w:rsidRPr="00414E5B" w:rsidRDefault="00BF330B" w:rsidP="00A00E41">
            <w:pPr>
              <w:spacing w:line="300" w:lineRule="exact"/>
              <w:rPr>
                <w:color w:val="000000"/>
                <w:sz w:val="18"/>
                <w:szCs w:val="21"/>
              </w:rPr>
            </w:pPr>
          </w:p>
        </w:tc>
        <w:tc>
          <w:tcPr>
            <w:tcW w:w="720" w:type="dxa"/>
            <w:tcBorders>
              <w:top w:val="single" w:sz="4" w:space="0" w:color="auto"/>
              <w:left w:val="single" w:sz="4" w:space="0" w:color="auto"/>
              <w:bottom w:val="single" w:sz="4" w:space="0" w:color="auto"/>
              <w:right w:val="single" w:sz="4" w:space="0" w:color="auto"/>
            </w:tcBorders>
          </w:tcPr>
          <w:p w:rsidR="00BF330B" w:rsidRPr="00414E5B" w:rsidRDefault="00BF330B" w:rsidP="00A00E41">
            <w:pPr>
              <w:spacing w:line="300" w:lineRule="exact"/>
              <w:rPr>
                <w:color w:val="000000"/>
                <w:sz w:val="18"/>
                <w:szCs w:val="21"/>
              </w:rPr>
            </w:pPr>
          </w:p>
        </w:tc>
        <w:tc>
          <w:tcPr>
            <w:tcW w:w="720" w:type="dxa"/>
            <w:tcBorders>
              <w:top w:val="single" w:sz="4" w:space="0" w:color="auto"/>
              <w:left w:val="single" w:sz="4" w:space="0" w:color="auto"/>
              <w:bottom w:val="single" w:sz="4" w:space="0" w:color="auto"/>
              <w:right w:val="single" w:sz="4" w:space="0" w:color="auto"/>
            </w:tcBorders>
          </w:tcPr>
          <w:p w:rsidR="00BF330B" w:rsidRPr="00414E5B" w:rsidRDefault="00BF330B" w:rsidP="00A00E41">
            <w:pPr>
              <w:spacing w:line="300" w:lineRule="exact"/>
              <w:rPr>
                <w:color w:val="000000"/>
                <w:sz w:val="18"/>
                <w:szCs w:val="21"/>
              </w:rPr>
            </w:pPr>
          </w:p>
        </w:tc>
      </w:tr>
      <w:tr w:rsidR="00BF330B" w:rsidRPr="00414E5B" w:rsidTr="00A00E41">
        <w:trPr>
          <w:trHeight w:val="285"/>
        </w:trPr>
        <w:tc>
          <w:tcPr>
            <w:tcW w:w="720" w:type="dxa"/>
            <w:tcBorders>
              <w:top w:val="single" w:sz="4" w:space="0" w:color="auto"/>
              <w:left w:val="single" w:sz="4" w:space="0" w:color="auto"/>
              <w:bottom w:val="single" w:sz="4" w:space="0" w:color="auto"/>
              <w:right w:val="single" w:sz="4" w:space="0" w:color="auto"/>
            </w:tcBorders>
          </w:tcPr>
          <w:p w:rsidR="00BF330B" w:rsidRPr="00414E5B" w:rsidRDefault="00BF330B" w:rsidP="00A00E41">
            <w:pPr>
              <w:spacing w:line="300" w:lineRule="exact"/>
              <w:rPr>
                <w:color w:val="000000"/>
                <w:sz w:val="18"/>
                <w:szCs w:val="21"/>
              </w:rPr>
            </w:pPr>
            <w:r w:rsidRPr="00414E5B">
              <w:rPr>
                <w:rFonts w:hint="eastAsia"/>
                <w:color w:val="000000"/>
                <w:sz w:val="18"/>
                <w:szCs w:val="21"/>
              </w:rPr>
              <w:t>cos</w:t>
            </w:r>
            <w:r w:rsidRPr="00414E5B">
              <w:rPr>
                <w:rFonts w:hint="eastAsia"/>
                <w:color w:val="000000"/>
                <w:sz w:val="18"/>
                <w:szCs w:val="21"/>
              </w:rPr>
              <w:t>α</w:t>
            </w:r>
          </w:p>
        </w:tc>
        <w:tc>
          <w:tcPr>
            <w:tcW w:w="720" w:type="dxa"/>
            <w:tcBorders>
              <w:top w:val="single" w:sz="4" w:space="0" w:color="auto"/>
              <w:left w:val="single" w:sz="4" w:space="0" w:color="auto"/>
              <w:bottom w:val="single" w:sz="4" w:space="0" w:color="auto"/>
              <w:right w:val="single" w:sz="4" w:space="0" w:color="auto"/>
            </w:tcBorders>
          </w:tcPr>
          <w:p w:rsidR="00BF330B" w:rsidRPr="00414E5B" w:rsidRDefault="00BF330B" w:rsidP="00A00E41">
            <w:pPr>
              <w:spacing w:line="300" w:lineRule="exact"/>
              <w:rPr>
                <w:color w:val="000000"/>
                <w:sz w:val="18"/>
                <w:szCs w:val="21"/>
              </w:rPr>
            </w:pPr>
          </w:p>
        </w:tc>
        <w:tc>
          <w:tcPr>
            <w:tcW w:w="720" w:type="dxa"/>
            <w:tcBorders>
              <w:top w:val="single" w:sz="4" w:space="0" w:color="auto"/>
              <w:left w:val="single" w:sz="4" w:space="0" w:color="auto"/>
              <w:bottom w:val="single" w:sz="4" w:space="0" w:color="auto"/>
              <w:right w:val="single" w:sz="4" w:space="0" w:color="auto"/>
            </w:tcBorders>
          </w:tcPr>
          <w:p w:rsidR="00BF330B" w:rsidRPr="00414E5B" w:rsidRDefault="00BF330B" w:rsidP="00A00E41">
            <w:pPr>
              <w:spacing w:line="300" w:lineRule="exact"/>
              <w:rPr>
                <w:color w:val="000000"/>
                <w:sz w:val="18"/>
                <w:szCs w:val="21"/>
              </w:rPr>
            </w:pPr>
          </w:p>
        </w:tc>
        <w:tc>
          <w:tcPr>
            <w:tcW w:w="720" w:type="dxa"/>
            <w:tcBorders>
              <w:top w:val="single" w:sz="4" w:space="0" w:color="auto"/>
              <w:left w:val="single" w:sz="4" w:space="0" w:color="auto"/>
              <w:bottom w:val="single" w:sz="4" w:space="0" w:color="auto"/>
              <w:right w:val="single" w:sz="4" w:space="0" w:color="auto"/>
            </w:tcBorders>
          </w:tcPr>
          <w:p w:rsidR="00BF330B" w:rsidRPr="00414E5B" w:rsidRDefault="00BF330B" w:rsidP="00A00E41">
            <w:pPr>
              <w:spacing w:line="300" w:lineRule="exact"/>
              <w:rPr>
                <w:color w:val="000000"/>
                <w:sz w:val="18"/>
                <w:szCs w:val="21"/>
              </w:rPr>
            </w:pPr>
          </w:p>
        </w:tc>
      </w:tr>
      <w:tr w:rsidR="00BF330B" w:rsidRPr="00414E5B" w:rsidTr="00A00E41">
        <w:trPr>
          <w:trHeight w:val="285"/>
        </w:trPr>
        <w:tc>
          <w:tcPr>
            <w:tcW w:w="720" w:type="dxa"/>
            <w:tcBorders>
              <w:top w:val="single" w:sz="4" w:space="0" w:color="auto"/>
              <w:left w:val="single" w:sz="4" w:space="0" w:color="auto"/>
              <w:bottom w:val="single" w:sz="4" w:space="0" w:color="auto"/>
              <w:right w:val="single" w:sz="4" w:space="0" w:color="auto"/>
            </w:tcBorders>
          </w:tcPr>
          <w:p w:rsidR="00BF330B" w:rsidRPr="00414E5B" w:rsidRDefault="00BF330B" w:rsidP="00A00E41">
            <w:pPr>
              <w:spacing w:line="300" w:lineRule="exact"/>
              <w:rPr>
                <w:color w:val="000000"/>
                <w:sz w:val="18"/>
                <w:szCs w:val="21"/>
              </w:rPr>
            </w:pPr>
            <w:r w:rsidRPr="00414E5B">
              <w:rPr>
                <w:rFonts w:hint="eastAsia"/>
                <w:color w:val="000000"/>
                <w:sz w:val="18"/>
                <w:szCs w:val="21"/>
              </w:rPr>
              <w:lastRenderedPageBreak/>
              <w:t>tg</w:t>
            </w:r>
            <w:r w:rsidRPr="00414E5B">
              <w:rPr>
                <w:rFonts w:hint="eastAsia"/>
                <w:color w:val="000000"/>
                <w:sz w:val="18"/>
                <w:szCs w:val="21"/>
              </w:rPr>
              <w:t>α</w:t>
            </w:r>
          </w:p>
        </w:tc>
        <w:tc>
          <w:tcPr>
            <w:tcW w:w="720" w:type="dxa"/>
            <w:tcBorders>
              <w:top w:val="single" w:sz="4" w:space="0" w:color="auto"/>
              <w:left w:val="single" w:sz="4" w:space="0" w:color="auto"/>
              <w:bottom w:val="single" w:sz="4" w:space="0" w:color="auto"/>
              <w:right w:val="single" w:sz="4" w:space="0" w:color="auto"/>
            </w:tcBorders>
          </w:tcPr>
          <w:p w:rsidR="00BF330B" w:rsidRPr="00414E5B" w:rsidRDefault="00BF330B" w:rsidP="00A00E41">
            <w:pPr>
              <w:spacing w:line="300" w:lineRule="exact"/>
              <w:rPr>
                <w:color w:val="000000"/>
                <w:sz w:val="18"/>
                <w:szCs w:val="21"/>
              </w:rPr>
            </w:pPr>
          </w:p>
        </w:tc>
        <w:tc>
          <w:tcPr>
            <w:tcW w:w="720" w:type="dxa"/>
            <w:tcBorders>
              <w:top w:val="single" w:sz="4" w:space="0" w:color="auto"/>
              <w:left w:val="single" w:sz="4" w:space="0" w:color="auto"/>
              <w:bottom w:val="single" w:sz="4" w:space="0" w:color="auto"/>
              <w:right w:val="single" w:sz="4" w:space="0" w:color="auto"/>
            </w:tcBorders>
          </w:tcPr>
          <w:p w:rsidR="00BF330B" w:rsidRPr="00414E5B" w:rsidRDefault="00BF330B" w:rsidP="00A00E41">
            <w:pPr>
              <w:spacing w:line="300" w:lineRule="exact"/>
              <w:rPr>
                <w:color w:val="000000"/>
                <w:sz w:val="18"/>
                <w:szCs w:val="21"/>
              </w:rPr>
            </w:pPr>
          </w:p>
        </w:tc>
        <w:tc>
          <w:tcPr>
            <w:tcW w:w="720" w:type="dxa"/>
            <w:tcBorders>
              <w:top w:val="single" w:sz="4" w:space="0" w:color="auto"/>
              <w:left w:val="single" w:sz="4" w:space="0" w:color="auto"/>
              <w:bottom w:val="single" w:sz="4" w:space="0" w:color="auto"/>
              <w:right w:val="single" w:sz="4" w:space="0" w:color="auto"/>
            </w:tcBorders>
          </w:tcPr>
          <w:p w:rsidR="00BF330B" w:rsidRPr="00414E5B" w:rsidRDefault="00BF330B" w:rsidP="00A00E41">
            <w:pPr>
              <w:spacing w:line="300" w:lineRule="exact"/>
              <w:rPr>
                <w:color w:val="000000"/>
                <w:sz w:val="18"/>
                <w:szCs w:val="21"/>
              </w:rPr>
            </w:pPr>
          </w:p>
        </w:tc>
      </w:tr>
    </w:tbl>
    <w:p w:rsidR="00BF330B" w:rsidRPr="00414E5B" w:rsidRDefault="00454B4C" w:rsidP="00BF330B">
      <w:pPr>
        <w:spacing w:line="300" w:lineRule="exact"/>
        <w:rPr>
          <w:rFonts w:hint="eastAsia"/>
          <w:color w:val="000000"/>
          <w:sz w:val="18"/>
          <w:szCs w:val="21"/>
        </w:rPr>
      </w:pPr>
      <w:r w:rsidRPr="00414E5B">
        <w:rPr>
          <w:noProof/>
          <w:sz w:val="18"/>
        </w:rPr>
        <w:drawing>
          <wp:anchor distT="0" distB="0" distL="114300" distR="114300" simplePos="0" relativeHeight="251692032" behindDoc="1" locked="0" layoutInCell="1" allowOverlap="1">
            <wp:simplePos x="0" y="0"/>
            <wp:positionH relativeFrom="column">
              <wp:posOffset>2628900</wp:posOffset>
            </wp:positionH>
            <wp:positionV relativeFrom="paragraph">
              <wp:posOffset>99060</wp:posOffset>
            </wp:positionV>
            <wp:extent cx="1600200" cy="692785"/>
            <wp:effectExtent l="0" t="0" r="0" b="0"/>
            <wp:wrapNone/>
            <wp:docPr id="1740" name="图片 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pic:cNvPicPr>
                      <a:picLocks noChangeAspect="1" noChangeArrowheads="1"/>
                    </pic:cNvPicPr>
                  </pic:nvPicPr>
                  <pic:blipFill>
                    <a:blip r:embed="rId587">
                      <a:extLst>
                        <a:ext uri="{28A0092B-C50C-407E-A947-70E740481C1C}">
                          <a14:useLocalDpi xmlns:a14="http://schemas.microsoft.com/office/drawing/2010/main" val="0"/>
                        </a:ext>
                      </a:extLst>
                    </a:blip>
                    <a:srcRect/>
                    <a:stretch>
                      <a:fillRect/>
                    </a:stretch>
                  </pic:blipFill>
                  <pic:spPr bwMode="auto">
                    <a:xfrm>
                      <a:off x="0" y="0"/>
                      <a:ext cx="1600200" cy="692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4E5B">
        <w:rPr>
          <w:noProof/>
          <w:sz w:val="18"/>
        </w:rPr>
        <w:drawing>
          <wp:anchor distT="0" distB="0" distL="114300" distR="114300" simplePos="0" relativeHeight="251691008" behindDoc="1" locked="0" layoutInCell="1" allowOverlap="1">
            <wp:simplePos x="0" y="0"/>
            <wp:positionH relativeFrom="column">
              <wp:posOffset>571500</wp:posOffset>
            </wp:positionH>
            <wp:positionV relativeFrom="paragraph">
              <wp:posOffset>38100</wp:posOffset>
            </wp:positionV>
            <wp:extent cx="2171700" cy="349885"/>
            <wp:effectExtent l="0" t="0" r="0" b="0"/>
            <wp:wrapNone/>
            <wp:docPr id="1739" name="图片 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pic:cNvPicPr>
                      <a:picLocks noChangeAspect="1" noChangeArrowheads="1"/>
                    </pic:cNvPicPr>
                  </pic:nvPicPr>
                  <pic:blipFill>
                    <a:blip r:embed="rId588">
                      <a:extLst>
                        <a:ext uri="{28A0092B-C50C-407E-A947-70E740481C1C}">
                          <a14:useLocalDpi xmlns:a14="http://schemas.microsoft.com/office/drawing/2010/main" val="0"/>
                        </a:ext>
                      </a:extLst>
                    </a:blip>
                    <a:srcRect/>
                    <a:stretch>
                      <a:fillRect/>
                    </a:stretch>
                  </pic:blipFill>
                  <pic:spPr bwMode="auto">
                    <a:xfrm>
                      <a:off x="0" y="0"/>
                      <a:ext cx="2171700" cy="34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sidRPr="00414E5B">
        <w:rPr>
          <w:rFonts w:hint="eastAsia"/>
          <w:color w:val="000000"/>
          <w:sz w:val="18"/>
          <w:szCs w:val="21"/>
        </w:rPr>
        <w:t>（</w:t>
      </w:r>
      <w:r w:rsidR="00BF330B" w:rsidRPr="00414E5B">
        <w:rPr>
          <w:rFonts w:hint="eastAsia"/>
          <w:color w:val="000000"/>
          <w:sz w:val="18"/>
          <w:szCs w:val="21"/>
        </w:rPr>
        <w:t>1</w:t>
      </w:r>
      <w:r w:rsidR="00BF330B" w:rsidRPr="00414E5B">
        <w:rPr>
          <w:rFonts w:hint="eastAsia"/>
          <w:color w:val="000000"/>
          <w:sz w:val="18"/>
          <w:szCs w:val="21"/>
        </w:rPr>
        <w:t>）．定义：</w:t>
      </w:r>
    </w:p>
    <w:p w:rsidR="00BF330B" w:rsidRPr="00414E5B" w:rsidRDefault="00BF330B" w:rsidP="00BF330B">
      <w:pPr>
        <w:spacing w:line="300" w:lineRule="exact"/>
        <w:ind w:leftChars="100" w:left="390" w:hangingChars="100" w:hanging="180"/>
        <w:rPr>
          <w:rFonts w:hint="eastAsia"/>
          <w:color w:val="000000"/>
          <w:sz w:val="18"/>
          <w:szCs w:val="21"/>
        </w:rPr>
      </w:pPr>
    </w:p>
    <w:p w:rsidR="00BF330B" w:rsidRDefault="00BF330B" w:rsidP="00BF330B">
      <w:pPr>
        <w:spacing w:line="300" w:lineRule="exact"/>
        <w:rPr>
          <w:rFonts w:hint="eastAsia"/>
          <w:color w:val="000000"/>
          <w:sz w:val="18"/>
          <w:szCs w:val="21"/>
        </w:rPr>
      </w:pPr>
      <w:r w:rsidRPr="00414E5B">
        <w:rPr>
          <w:rFonts w:hint="eastAsia"/>
          <w:color w:val="000000"/>
          <w:sz w:val="18"/>
          <w:szCs w:val="21"/>
        </w:rPr>
        <w:t>（</w:t>
      </w:r>
      <w:r w:rsidRPr="00414E5B">
        <w:rPr>
          <w:rFonts w:hint="eastAsia"/>
          <w:color w:val="000000"/>
          <w:sz w:val="18"/>
          <w:szCs w:val="21"/>
        </w:rPr>
        <w:t>2</w:t>
      </w:r>
      <w:r w:rsidRPr="00414E5B">
        <w:rPr>
          <w:rFonts w:hint="eastAsia"/>
          <w:color w:val="000000"/>
          <w:sz w:val="18"/>
          <w:szCs w:val="21"/>
        </w:rPr>
        <w:t>）特殊角的三角函数值：</w:t>
      </w:r>
    </w:p>
    <w:p w:rsidR="00BF330B" w:rsidRPr="00414E5B" w:rsidRDefault="00BF330B" w:rsidP="00BF330B">
      <w:pPr>
        <w:spacing w:line="300" w:lineRule="exact"/>
        <w:ind w:firstLineChars="500" w:firstLine="900"/>
        <w:rPr>
          <w:rFonts w:hint="eastAsia"/>
          <w:color w:val="000000"/>
          <w:sz w:val="18"/>
          <w:szCs w:val="21"/>
        </w:rPr>
      </w:pPr>
      <w:r w:rsidRPr="00414E5B">
        <w:rPr>
          <w:rFonts w:hint="eastAsia"/>
          <w:color w:val="000000"/>
          <w:sz w:val="18"/>
          <w:szCs w:val="21"/>
        </w:rPr>
        <w:t>记忆碎片</w:t>
      </w:r>
      <w:r w:rsidRPr="00414E5B">
        <w:rPr>
          <w:rFonts w:hint="eastAsia"/>
          <w:color w:val="000000"/>
          <w:sz w:val="18"/>
          <w:szCs w:val="21"/>
        </w:rPr>
        <w:t xml:space="preserve"> sin30</w:t>
      </w:r>
      <w:r w:rsidRPr="00414E5B">
        <w:rPr>
          <w:rFonts w:hint="eastAsia"/>
          <w:color w:val="000000"/>
          <w:sz w:val="18"/>
          <w:szCs w:val="21"/>
          <w:vertAlign w:val="superscript"/>
        </w:rPr>
        <w:t>0</w:t>
      </w:r>
      <w:r w:rsidRPr="00414E5B">
        <w:rPr>
          <w:rFonts w:hint="eastAsia"/>
          <w:color w:val="000000"/>
          <w:sz w:val="18"/>
          <w:szCs w:val="21"/>
        </w:rPr>
        <w:t>=     ,</w:t>
      </w:r>
      <w:r w:rsidRPr="006134FD">
        <w:rPr>
          <w:rFonts w:hint="eastAsia"/>
          <w:color w:val="000000"/>
          <w:sz w:val="18"/>
          <w:szCs w:val="21"/>
        </w:rPr>
        <w:t xml:space="preserve"> </w:t>
      </w:r>
      <w:r w:rsidRPr="00414E5B">
        <w:rPr>
          <w:rFonts w:hint="eastAsia"/>
          <w:color w:val="000000"/>
          <w:sz w:val="18"/>
          <w:szCs w:val="21"/>
        </w:rPr>
        <w:t>tan30</w:t>
      </w:r>
      <w:r w:rsidRPr="00414E5B">
        <w:rPr>
          <w:rFonts w:hint="eastAsia"/>
          <w:color w:val="000000"/>
          <w:sz w:val="18"/>
          <w:szCs w:val="21"/>
          <w:vertAlign w:val="superscript"/>
        </w:rPr>
        <w:t>0</w:t>
      </w:r>
      <w:r w:rsidRPr="00414E5B">
        <w:rPr>
          <w:rFonts w:hint="eastAsia"/>
          <w:color w:val="000000"/>
          <w:sz w:val="18"/>
          <w:szCs w:val="21"/>
        </w:rPr>
        <w:t>=       .</w:t>
      </w:r>
    </w:p>
    <w:p w:rsidR="00BF330B" w:rsidRPr="00414E5B" w:rsidRDefault="00BF330B" w:rsidP="00BF330B">
      <w:pPr>
        <w:spacing w:line="300" w:lineRule="exact"/>
        <w:rPr>
          <w:rFonts w:hint="eastAsia"/>
          <w:color w:val="000000"/>
          <w:sz w:val="18"/>
          <w:szCs w:val="21"/>
        </w:rPr>
      </w:pPr>
      <w:r w:rsidRPr="00414E5B">
        <w:rPr>
          <w:rFonts w:hint="eastAsia"/>
          <w:color w:val="000000"/>
          <w:sz w:val="18"/>
          <w:szCs w:val="21"/>
        </w:rPr>
        <w:t>（</w:t>
      </w:r>
      <w:r w:rsidRPr="00414E5B">
        <w:rPr>
          <w:rFonts w:hint="eastAsia"/>
          <w:color w:val="000000"/>
          <w:sz w:val="18"/>
          <w:szCs w:val="21"/>
        </w:rPr>
        <w:t>3</w:t>
      </w:r>
      <w:r>
        <w:rPr>
          <w:rFonts w:hint="eastAsia"/>
          <w:color w:val="000000"/>
          <w:sz w:val="18"/>
          <w:szCs w:val="21"/>
        </w:rPr>
        <w:t>）</w:t>
      </w:r>
      <w:r w:rsidRPr="00414E5B">
        <w:rPr>
          <w:rFonts w:hint="eastAsia"/>
          <w:color w:val="000000"/>
          <w:sz w:val="18"/>
          <w:szCs w:val="21"/>
        </w:rPr>
        <w:t>三角函数关系：</w:t>
      </w:r>
      <w:r w:rsidRPr="00414E5B">
        <w:rPr>
          <w:rFonts w:hint="eastAsia"/>
          <w:color w:val="000000"/>
          <w:sz w:val="18"/>
          <w:szCs w:val="21"/>
        </w:rPr>
        <w:t>sin(90</w:t>
      </w:r>
      <w:r w:rsidRPr="00414E5B">
        <w:rPr>
          <w:rFonts w:hint="eastAsia"/>
          <w:color w:val="000000"/>
          <w:sz w:val="18"/>
          <w:szCs w:val="21"/>
        </w:rPr>
        <w:t>°</w:t>
      </w:r>
      <w:r w:rsidRPr="00414E5B">
        <w:rPr>
          <w:rFonts w:hint="eastAsia"/>
          <w:color w:val="000000"/>
          <w:sz w:val="18"/>
          <w:szCs w:val="21"/>
        </w:rPr>
        <w:t>-</w:t>
      </w:r>
      <w:r w:rsidRPr="00414E5B">
        <w:rPr>
          <w:rFonts w:hint="eastAsia"/>
          <w:color w:val="000000"/>
          <w:sz w:val="18"/>
          <w:szCs w:val="21"/>
        </w:rPr>
        <w:t>α</w:t>
      </w:r>
      <w:r w:rsidRPr="00414E5B">
        <w:rPr>
          <w:rFonts w:hint="eastAsia"/>
          <w:color w:val="000000"/>
          <w:sz w:val="18"/>
          <w:szCs w:val="21"/>
        </w:rPr>
        <w:t>)=cos</w:t>
      </w:r>
      <w:r w:rsidRPr="00414E5B">
        <w:rPr>
          <w:rFonts w:hint="eastAsia"/>
          <w:color w:val="000000"/>
          <w:sz w:val="18"/>
          <w:szCs w:val="21"/>
        </w:rPr>
        <w:t>α</w:t>
      </w:r>
      <w:r w:rsidRPr="00414E5B">
        <w:rPr>
          <w:rFonts w:hint="eastAsia"/>
          <w:color w:val="000000"/>
          <w:sz w:val="18"/>
          <w:szCs w:val="21"/>
        </w:rPr>
        <w:t>;</w:t>
      </w:r>
      <w:r>
        <w:rPr>
          <w:rFonts w:hint="eastAsia"/>
          <w:color w:val="000000"/>
          <w:sz w:val="18"/>
          <w:szCs w:val="21"/>
        </w:rPr>
        <w:t xml:space="preserve">    </w:t>
      </w:r>
      <w:r w:rsidRPr="00414E5B">
        <w:rPr>
          <w:rFonts w:hint="eastAsia"/>
          <w:color w:val="000000"/>
          <w:sz w:val="18"/>
          <w:szCs w:val="21"/>
        </w:rPr>
        <w:t>tan</w:t>
      </w:r>
      <w:r w:rsidRPr="00414E5B">
        <w:rPr>
          <w:rFonts w:hint="eastAsia"/>
          <w:color w:val="000000"/>
          <w:sz w:val="18"/>
          <w:szCs w:val="21"/>
        </w:rPr>
        <w:t>α</w:t>
      </w:r>
      <w:r w:rsidRPr="00414E5B">
        <w:rPr>
          <w:rFonts w:hint="eastAsia"/>
          <w:color w:val="000000"/>
          <w:sz w:val="18"/>
          <w:szCs w:val="21"/>
        </w:rPr>
        <w:t>=sin</w:t>
      </w:r>
      <w:r w:rsidRPr="00414E5B">
        <w:rPr>
          <w:rFonts w:hint="eastAsia"/>
          <w:color w:val="000000"/>
          <w:sz w:val="18"/>
          <w:szCs w:val="21"/>
        </w:rPr>
        <w:t>α</w:t>
      </w:r>
      <w:r w:rsidRPr="00414E5B">
        <w:rPr>
          <w:rFonts w:hint="eastAsia"/>
          <w:color w:val="000000"/>
          <w:sz w:val="18"/>
          <w:szCs w:val="21"/>
        </w:rPr>
        <w:t>/cos</w:t>
      </w:r>
      <w:r w:rsidRPr="00414E5B">
        <w:rPr>
          <w:rFonts w:hint="eastAsia"/>
          <w:color w:val="000000"/>
          <w:sz w:val="18"/>
          <w:szCs w:val="21"/>
        </w:rPr>
        <w:t>α</w:t>
      </w:r>
      <w:r w:rsidRPr="00414E5B">
        <w:rPr>
          <w:rFonts w:hint="eastAsia"/>
          <w:color w:val="000000"/>
          <w:sz w:val="18"/>
          <w:szCs w:val="21"/>
        </w:rPr>
        <w:t xml:space="preserve">; </w:t>
      </w:r>
      <w:r>
        <w:rPr>
          <w:rFonts w:hint="eastAsia"/>
          <w:color w:val="000000"/>
          <w:sz w:val="18"/>
          <w:szCs w:val="21"/>
        </w:rPr>
        <w:t xml:space="preserve">    </w:t>
      </w:r>
      <w:r w:rsidRPr="00414E5B">
        <w:rPr>
          <w:rFonts w:hint="eastAsia"/>
          <w:color w:val="000000"/>
          <w:sz w:val="18"/>
          <w:szCs w:val="21"/>
        </w:rPr>
        <w:t>sin</w:t>
      </w:r>
      <w:r w:rsidRPr="00414E5B">
        <w:rPr>
          <w:rFonts w:hint="eastAsia"/>
          <w:color w:val="000000"/>
          <w:sz w:val="18"/>
          <w:szCs w:val="21"/>
          <w:vertAlign w:val="superscript"/>
        </w:rPr>
        <w:t>2</w:t>
      </w:r>
      <w:r w:rsidRPr="00414E5B">
        <w:rPr>
          <w:rFonts w:hint="eastAsia"/>
          <w:color w:val="000000"/>
          <w:sz w:val="18"/>
          <w:szCs w:val="21"/>
        </w:rPr>
        <w:t>α</w:t>
      </w:r>
      <w:r w:rsidRPr="00414E5B">
        <w:rPr>
          <w:rFonts w:hint="eastAsia"/>
          <w:color w:val="000000"/>
          <w:sz w:val="18"/>
          <w:szCs w:val="21"/>
        </w:rPr>
        <w:t>+cos</w:t>
      </w:r>
      <w:r w:rsidRPr="00414E5B">
        <w:rPr>
          <w:rFonts w:hint="eastAsia"/>
          <w:color w:val="000000"/>
          <w:sz w:val="18"/>
          <w:szCs w:val="21"/>
          <w:vertAlign w:val="superscript"/>
        </w:rPr>
        <w:t>2</w:t>
      </w:r>
      <w:r w:rsidRPr="00414E5B">
        <w:rPr>
          <w:rFonts w:hint="eastAsia"/>
          <w:color w:val="000000"/>
          <w:sz w:val="18"/>
          <w:szCs w:val="21"/>
        </w:rPr>
        <w:t>α</w:t>
      </w:r>
      <w:r w:rsidRPr="00414E5B">
        <w:rPr>
          <w:rFonts w:hint="eastAsia"/>
          <w:color w:val="000000"/>
          <w:sz w:val="18"/>
          <w:szCs w:val="21"/>
        </w:rPr>
        <w:t>=1</w:t>
      </w:r>
    </w:p>
    <w:p w:rsidR="00BF330B" w:rsidRPr="00414E5B" w:rsidRDefault="00BF330B" w:rsidP="00BF330B">
      <w:pPr>
        <w:spacing w:line="300" w:lineRule="exact"/>
        <w:rPr>
          <w:rFonts w:hint="eastAsia"/>
          <w:color w:val="000000"/>
          <w:sz w:val="18"/>
          <w:szCs w:val="21"/>
        </w:rPr>
      </w:pPr>
      <w:r>
        <w:rPr>
          <w:rFonts w:hint="eastAsia"/>
          <w:color w:val="000000"/>
          <w:sz w:val="18"/>
          <w:szCs w:val="21"/>
        </w:rPr>
        <w:t>40</w:t>
      </w:r>
      <w:r w:rsidRPr="00414E5B">
        <w:rPr>
          <w:rFonts w:hint="eastAsia"/>
          <w:color w:val="000000"/>
          <w:sz w:val="18"/>
          <w:szCs w:val="21"/>
        </w:rPr>
        <w:t xml:space="preserve">. </w:t>
      </w:r>
      <w:r w:rsidRPr="00414E5B">
        <w:rPr>
          <w:rFonts w:hint="eastAsia"/>
          <w:color w:val="000000"/>
          <w:sz w:val="18"/>
          <w:szCs w:val="21"/>
        </w:rPr>
        <w:t>方程基本概念：方程、方程的解（根）、方程组的解、解方程组</w:t>
      </w:r>
    </w:p>
    <w:p w:rsidR="00BF330B" w:rsidRPr="00414E5B" w:rsidRDefault="00BF330B" w:rsidP="00BF330B">
      <w:pPr>
        <w:spacing w:line="300" w:lineRule="exact"/>
        <w:rPr>
          <w:rFonts w:hint="eastAsia"/>
          <w:color w:val="000000"/>
          <w:sz w:val="18"/>
          <w:szCs w:val="21"/>
        </w:rPr>
      </w:pPr>
      <w:r w:rsidRPr="00414E5B">
        <w:rPr>
          <w:rFonts w:hint="eastAsia"/>
          <w:color w:val="000000"/>
          <w:sz w:val="18"/>
          <w:szCs w:val="21"/>
        </w:rPr>
        <w:t>（</w:t>
      </w:r>
      <w:r w:rsidRPr="00414E5B">
        <w:rPr>
          <w:rFonts w:hint="eastAsia"/>
          <w:color w:val="000000"/>
          <w:sz w:val="18"/>
          <w:szCs w:val="21"/>
        </w:rPr>
        <w:t>1</w:t>
      </w:r>
      <w:r w:rsidRPr="00414E5B">
        <w:rPr>
          <w:rFonts w:hint="eastAsia"/>
          <w:color w:val="000000"/>
          <w:sz w:val="18"/>
          <w:szCs w:val="21"/>
        </w:rPr>
        <w:t>）．一元一次方程：最简方程</w:t>
      </w:r>
      <w:r w:rsidRPr="00414E5B">
        <w:rPr>
          <w:rFonts w:hint="eastAsia"/>
          <w:color w:val="000000"/>
          <w:sz w:val="18"/>
          <w:szCs w:val="21"/>
        </w:rPr>
        <w:t>ax=b(a</w:t>
      </w:r>
      <w:r w:rsidRPr="00414E5B">
        <w:rPr>
          <w:rFonts w:hint="eastAsia"/>
          <w:color w:val="000000"/>
          <w:sz w:val="18"/>
          <w:szCs w:val="21"/>
        </w:rPr>
        <w:t>≠</w:t>
      </w:r>
      <w:r w:rsidRPr="00414E5B">
        <w:rPr>
          <w:rFonts w:hint="eastAsia"/>
          <w:color w:val="000000"/>
          <w:sz w:val="18"/>
          <w:szCs w:val="21"/>
        </w:rPr>
        <w:t>0)</w:t>
      </w:r>
      <w:r w:rsidRPr="00414E5B">
        <w:rPr>
          <w:rFonts w:hint="eastAsia"/>
          <w:color w:val="000000"/>
          <w:sz w:val="18"/>
          <w:szCs w:val="21"/>
        </w:rPr>
        <w:t>；解法。</w:t>
      </w:r>
      <w:r>
        <w:rPr>
          <w:rFonts w:hint="eastAsia"/>
          <w:color w:val="000000"/>
          <w:sz w:val="18"/>
          <w:szCs w:val="21"/>
        </w:rPr>
        <w:t xml:space="preserve">  </w:t>
      </w:r>
      <w:r w:rsidRPr="00414E5B">
        <w:rPr>
          <w:rFonts w:hint="eastAsia"/>
          <w:color w:val="000000"/>
          <w:sz w:val="18"/>
          <w:szCs w:val="21"/>
        </w:rPr>
        <w:t>（</w:t>
      </w:r>
      <w:r w:rsidRPr="00414E5B">
        <w:rPr>
          <w:rFonts w:hint="eastAsia"/>
          <w:color w:val="000000"/>
          <w:sz w:val="18"/>
          <w:szCs w:val="21"/>
        </w:rPr>
        <w:t>2</w:t>
      </w:r>
      <w:r w:rsidRPr="00414E5B">
        <w:rPr>
          <w:rFonts w:hint="eastAsia"/>
          <w:color w:val="000000"/>
          <w:sz w:val="18"/>
          <w:szCs w:val="21"/>
        </w:rPr>
        <w:t>）二元一次方程的解有无数多对。</w:t>
      </w:r>
    </w:p>
    <w:p w:rsidR="00BF330B" w:rsidRPr="00414E5B" w:rsidRDefault="00BF330B" w:rsidP="00BF330B">
      <w:pPr>
        <w:spacing w:line="300" w:lineRule="exact"/>
        <w:rPr>
          <w:rFonts w:hint="eastAsia"/>
          <w:color w:val="000000"/>
          <w:sz w:val="18"/>
          <w:szCs w:val="21"/>
        </w:rPr>
      </w:pPr>
      <w:r w:rsidRPr="00414E5B">
        <w:rPr>
          <w:rFonts w:hint="eastAsia"/>
          <w:color w:val="000000"/>
          <w:sz w:val="18"/>
          <w:szCs w:val="21"/>
        </w:rPr>
        <w:object w:dxaOrig="760" w:dyaOrig="380">
          <v:shape id="_x0000_s3775" type="#_x0000_t75" style="position:absolute;left:0;text-align:left;margin-left:4in;margin-top:5.4pt;width:153pt;height:29.95pt;z-index:-251637760">
            <v:imagedata r:id="rId589" o:title=""/>
          </v:shape>
          <o:OLEObject Type="Embed" ProgID="Equation.3" ShapeID="_x0000_s3775" DrawAspect="Content" ObjectID="_1620407161" r:id="rId590"/>
        </w:object>
      </w:r>
      <w:r w:rsidRPr="00414E5B">
        <w:rPr>
          <w:rFonts w:hint="eastAsia"/>
          <w:color w:val="000000"/>
          <w:sz w:val="18"/>
          <w:szCs w:val="21"/>
        </w:rPr>
        <w:object w:dxaOrig="760" w:dyaOrig="380">
          <v:shape id="_x0000_s3774" type="#_x0000_t75" style="position:absolute;left:0;text-align:left;margin-left:117pt;margin-top:13.2pt;width:113.25pt;height:18pt;z-index:-251638784">
            <v:imagedata r:id="rId591" o:title=""/>
          </v:shape>
          <o:OLEObject Type="Embed" ProgID="Equation.3" ShapeID="_x0000_s3774" DrawAspect="Content" ObjectID="_1620407162" r:id="rId592"/>
        </w:object>
      </w:r>
      <w:r w:rsidRPr="00414E5B">
        <w:rPr>
          <w:rFonts w:hint="eastAsia"/>
          <w:color w:val="000000"/>
          <w:sz w:val="18"/>
          <w:szCs w:val="21"/>
        </w:rPr>
        <w:t>（</w:t>
      </w:r>
      <w:r w:rsidRPr="00414E5B">
        <w:rPr>
          <w:rFonts w:hint="eastAsia"/>
          <w:color w:val="000000"/>
          <w:sz w:val="18"/>
          <w:szCs w:val="21"/>
        </w:rPr>
        <w:t>3</w:t>
      </w:r>
      <w:r w:rsidRPr="00414E5B">
        <w:rPr>
          <w:rFonts w:hint="eastAsia"/>
          <w:color w:val="000000"/>
          <w:sz w:val="18"/>
          <w:szCs w:val="21"/>
        </w:rPr>
        <w:t>）二元一次方程组：①代入消元法；②加减消元法。</w:t>
      </w:r>
    </w:p>
    <w:p w:rsidR="00BF330B" w:rsidRPr="00414E5B" w:rsidRDefault="00BF330B" w:rsidP="00BF330B">
      <w:pPr>
        <w:spacing w:line="300" w:lineRule="exact"/>
        <w:rPr>
          <w:rFonts w:hint="eastAsia"/>
          <w:color w:val="000000"/>
          <w:sz w:val="18"/>
          <w:szCs w:val="21"/>
        </w:rPr>
      </w:pPr>
      <w:r w:rsidRPr="00414E5B">
        <w:rPr>
          <w:rFonts w:hint="eastAsia"/>
          <w:color w:val="000000"/>
          <w:sz w:val="18"/>
          <w:szCs w:val="21"/>
        </w:rPr>
        <w:t>（</w:t>
      </w:r>
      <w:r w:rsidRPr="00414E5B">
        <w:rPr>
          <w:rFonts w:hint="eastAsia"/>
          <w:color w:val="000000"/>
          <w:sz w:val="18"/>
          <w:szCs w:val="21"/>
        </w:rPr>
        <w:t>4</w:t>
      </w:r>
      <w:r w:rsidRPr="00414E5B">
        <w:rPr>
          <w:rFonts w:hint="eastAsia"/>
          <w:color w:val="000000"/>
          <w:sz w:val="18"/>
          <w:szCs w:val="21"/>
        </w:rPr>
        <w:t>）一元二次方程一般形式：</w:t>
      </w:r>
      <w:r w:rsidRPr="00414E5B">
        <w:rPr>
          <w:rFonts w:hint="eastAsia"/>
          <w:color w:val="000000"/>
          <w:sz w:val="18"/>
          <w:szCs w:val="21"/>
        </w:rPr>
        <w:t xml:space="preserve">                 </w:t>
      </w:r>
      <w:r>
        <w:rPr>
          <w:rFonts w:hint="eastAsia"/>
          <w:color w:val="000000"/>
          <w:sz w:val="18"/>
          <w:szCs w:val="21"/>
        </w:rPr>
        <w:t xml:space="preserve">    </w:t>
      </w:r>
      <w:r w:rsidRPr="00414E5B">
        <w:rPr>
          <w:rFonts w:hint="eastAsia"/>
          <w:color w:val="000000"/>
          <w:sz w:val="18"/>
          <w:szCs w:val="21"/>
        </w:rPr>
        <w:t xml:space="preserve">   </w:t>
      </w:r>
      <w:r w:rsidRPr="00414E5B">
        <w:rPr>
          <w:rFonts w:hint="eastAsia"/>
          <w:color w:val="000000"/>
          <w:sz w:val="18"/>
          <w:szCs w:val="21"/>
        </w:rPr>
        <w:t>的求根公式</w:t>
      </w:r>
    </w:p>
    <w:p w:rsidR="00BF330B" w:rsidRPr="00414E5B" w:rsidRDefault="00BF330B" w:rsidP="00BF330B">
      <w:pPr>
        <w:spacing w:line="300" w:lineRule="exact"/>
        <w:ind w:firstLineChars="200" w:firstLine="360"/>
        <w:rPr>
          <w:rFonts w:hint="eastAsia"/>
          <w:color w:val="000000"/>
          <w:sz w:val="18"/>
          <w:szCs w:val="21"/>
        </w:rPr>
      </w:pPr>
      <w:r>
        <w:rPr>
          <w:rFonts w:hint="eastAsia"/>
          <w:color w:val="000000"/>
          <w:sz w:val="18"/>
          <w:szCs w:val="21"/>
        </w:rPr>
        <w:t>常用方法</w:t>
      </w:r>
      <w:r w:rsidRPr="00414E5B">
        <w:rPr>
          <w:rFonts w:hint="eastAsia"/>
          <w:color w:val="000000"/>
          <w:sz w:val="18"/>
          <w:szCs w:val="21"/>
        </w:rPr>
        <w:t>①因式分解法；</w:t>
      </w:r>
      <w:r>
        <w:rPr>
          <w:rFonts w:hint="eastAsia"/>
          <w:color w:val="000000"/>
          <w:sz w:val="18"/>
          <w:szCs w:val="21"/>
        </w:rPr>
        <w:t xml:space="preserve">  </w:t>
      </w:r>
      <w:r w:rsidRPr="00414E5B">
        <w:rPr>
          <w:rFonts w:hint="eastAsia"/>
          <w:color w:val="000000"/>
          <w:sz w:val="18"/>
          <w:szCs w:val="21"/>
        </w:rPr>
        <w:t>②公式法；</w:t>
      </w:r>
      <w:r>
        <w:rPr>
          <w:rFonts w:hint="eastAsia"/>
          <w:color w:val="000000"/>
          <w:sz w:val="18"/>
          <w:szCs w:val="21"/>
        </w:rPr>
        <w:t xml:space="preserve">  </w:t>
      </w:r>
      <w:r w:rsidRPr="00414E5B">
        <w:rPr>
          <w:rFonts w:hint="eastAsia"/>
          <w:color w:val="000000"/>
          <w:sz w:val="18"/>
          <w:szCs w:val="21"/>
        </w:rPr>
        <w:t>③开平方法；</w:t>
      </w:r>
      <w:r>
        <w:rPr>
          <w:rFonts w:hint="eastAsia"/>
          <w:color w:val="000000"/>
          <w:sz w:val="18"/>
          <w:szCs w:val="21"/>
        </w:rPr>
        <w:t xml:space="preserve">  </w:t>
      </w:r>
      <w:r w:rsidRPr="00414E5B">
        <w:rPr>
          <w:rFonts w:hint="eastAsia"/>
          <w:color w:val="000000"/>
          <w:sz w:val="18"/>
          <w:szCs w:val="21"/>
        </w:rPr>
        <w:t>④配方法。</w:t>
      </w:r>
    </w:p>
    <w:p w:rsidR="00BF330B" w:rsidRDefault="00BF330B" w:rsidP="00BF330B">
      <w:pPr>
        <w:spacing w:line="300" w:lineRule="exact"/>
        <w:ind w:firstLineChars="200" w:firstLine="360"/>
        <w:rPr>
          <w:rFonts w:hint="eastAsia"/>
          <w:color w:val="000000"/>
          <w:sz w:val="18"/>
          <w:szCs w:val="21"/>
        </w:rPr>
      </w:pPr>
      <w:r>
        <w:rPr>
          <w:rFonts w:hint="eastAsia"/>
          <w:noProof/>
          <w:color w:val="000000"/>
          <w:sz w:val="18"/>
          <w:szCs w:val="21"/>
        </w:rPr>
        <w:object w:dxaOrig="760" w:dyaOrig="380">
          <v:shape id="_x0000_s3789" type="#_x0000_t75" style="position:absolute;left:0;text-align:left;margin-left:1in;margin-top:0;width:65.25pt;height:15.75pt;z-index:-251623424">
            <v:imagedata r:id="rId593" o:title=""/>
          </v:shape>
          <o:OLEObject Type="Embed" ProgID="Equation.3" ShapeID="_x0000_s3789" DrawAspect="Content" ObjectID="_1620407163" r:id="rId594"/>
        </w:object>
      </w:r>
      <w:r w:rsidRPr="00414E5B">
        <w:rPr>
          <w:rFonts w:hint="eastAsia"/>
          <w:color w:val="000000"/>
          <w:sz w:val="18"/>
          <w:szCs w:val="21"/>
        </w:rPr>
        <w:t>根的判别式：；</w:t>
      </w:r>
      <w:r w:rsidRPr="00414E5B">
        <w:rPr>
          <w:rFonts w:hint="eastAsia"/>
          <w:color w:val="000000"/>
          <w:sz w:val="18"/>
          <w:szCs w:val="21"/>
        </w:rPr>
        <w:t xml:space="preserve">  </w:t>
      </w:r>
      <w:r>
        <w:rPr>
          <w:rFonts w:hint="eastAsia"/>
          <w:color w:val="000000"/>
          <w:sz w:val="18"/>
          <w:szCs w:val="21"/>
        </w:rPr>
        <w:t xml:space="preserve">            </w:t>
      </w:r>
      <w:r w:rsidRPr="00414E5B">
        <w:rPr>
          <w:rFonts w:hint="eastAsia"/>
          <w:color w:val="000000"/>
          <w:sz w:val="18"/>
          <w:szCs w:val="21"/>
        </w:rPr>
        <w:t xml:space="preserve"> </w:t>
      </w:r>
    </w:p>
    <w:p w:rsidR="00BF330B" w:rsidRPr="00414E5B" w:rsidRDefault="00BF330B" w:rsidP="00BF330B">
      <w:pPr>
        <w:spacing w:line="300" w:lineRule="exact"/>
        <w:ind w:firstLineChars="400" w:firstLine="720"/>
        <w:rPr>
          <w:rFonts w:hint="eastAsia"/>
          <w:color w:val="000000"/>
          <w:sz w:val="18"/>
          <w:szCs w:val="21"/>
        </w:rPr>
      </w:pPr>
      <w:r w:rsidRPr="00414E5B">
        <w:rPr>
          <w:rFonts w:hint="eastAsia"/>
          <w:color w:val="000000"/>
          <w:sz w:val="18"/>
          <w:szCs w:val="21"/>
        </w:rPr>
        <w:t>当△</w:t>
      </w:r>
      <w:r w:rsidRPr="00414E5B">
        <w:rPr>
          <w:rFonts w:hint="eastAsia"/>
          <w:color w:val="000000"/>
          <w:sz w:val="18"/>
          <w:szCs w:val="21"/>
        </w:rPr>
        <w:t>&gt;0</w:t>
      </w:r>
      <w:r w:rsidRPr="00414E5B">
        <w:rPr>
          <w:rFonts w:hint="eastAsia"/>
          <w:color w:val="000000"/>
          <w:sz w:val="18"/>
          <w:szCs w:val="21"/>
        </w:rPr>
        <w:t>时，方程有两个不相等的实数根；当△</w:t>
      </w:r>
      <w:r w:rsidRPr="00414E5B">
        <w:rPr>
          <w:rFonts w:hint="eastAsia"/>
          <w:color w:val="000000"/>
          <w:sz w:val="18"/>
          <w:szCs w:val="21"/>
        </w:rPr>
        <w:t>=0</w:t>
      </w:r>
      <w:r w:rsidRPr="00414E5B">
        <w:rPr>
          <w:rFonts w:hint="eastAsia"/>
          <w:color w:val="000000"/>
          <w:sz w:val="18"/>
          <w:szCs w:val="21"/>
        </w:rPr>
        <w:t>时，方程有两个相等的实数根；当△</w:t>
      </w:r>
      <w:r w:rsidRPr="00414E5B">
        <w:rPr>
          <w:rFonts w:hint="eastAsia"/>
          <w:color w:val="000000"/>
          <w:sz w:val="18"/>
          <w:szCs w:val="21"/>
        </w:rPr>
        <w:t>&lt;0</w:t>
      </w:r>
      <w:r w:rsidRPr="00414E5B">
        <w:rPr>
          <w:rFonts w:hint="eastAsia"/>
          <w:color w:val="000000"/>
          <w:sz w:val="18"/>
          <w:szCs w:val="21"/>
        </w:rPr>
        <w:t>，方程没有实数根。</w:t>
      </w:r>
      <w:r w:rsidR="00454B4C" w:rsidRPr="00414E5B">
        <w:rPr>
          <w:rFonts w:hint="eastAsia"/>
          <w:noProof/>
          <w:color w:val="000000"/>
          <w:sz w:val="18"/>
          <w:szCs w:val="21"/>
        </w:rPr>
        <mc:AlternateContent>
          <mc:Choice Requires="wpg">
            <w:drawing>
              <wp:anchor distT="0" distB="0" distL="114300" distR="114300" simplePos="0" relativeHeight="251676672" behindDoc="1" locked="0" layoutInCell="1" allowOverlap="1">
                <wp:simplePos x="0" y="0"/>
                <wp:positionH relativeFrom="column">
                  <wp:posOffset>914400</wp:posOffset>
                </wp:positionH>
                <wp:positionV relativeFrom="paragraph">
                  <wp:posOffset>114300</wp:posOffset>
                </wp:positionV>
                <wp:extent cx="1828800" cy="396240"/>
                <wp:effectExtent l="0" t="0" r="3810" b="0"/>
                <wp:wrapNone/>
                <wp:docPr id="276" name="Group 17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396240"/>
                          <a:chOff x="3957" y="3468"/>
                          <a:chExt cx="3060" cy="624"/>
                        </a:xfrm>
                      </wpg:grpSpPr>
                      <wps:wsp>
                        <wps:cNvPr id="277" name="Text Box 1721"/>
                        <wps:cNvSpPr txBox="1">
                          <a:spLocks noChangeArrowheads="1"/>
                        </wps:cNvSpPr>
                        <wps:spPr bwMode="auto">
                          <a:xfrm>
                            <a:off x="4857" y="3468"/>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rPr>
                                  <w:rFonts w:hint="eastAsia"/>
                                </w:rPr>
                                <w:t>去分母</w:t>
                              </w:r>
                            </w:p>
                          </w:txbxContent>
                        </wps:txbx>
                        <wps:bodyPr rot="0" vert="horz" wrap="square" lIns="91440" tIns="45720" rIns="91440" bIns="45720" anchor="t" anchorCtr="0" upright="1">
                          <a:noAutofit/>
                        </wps:bodyPr>
                      </wps:wsp>
                      <wpg:grpSp>
                        <wpg:cNvPr id="278" name="Group 1722"/>
                        <wpg:cNvGrpSpPr>
                          <a:grpSpLocks/>
                        </wpg:cNvGrpSpPr>
                        <wpg:grpSpPr bwMode="auto">
                          <a:xfrm>
                            <a:off x="3957" y="3624"/>
                            <a:ext cx="3060" cy="468"/>
                            <a:chOff x="3957" y="3624"/>
                            <a:chExt cx="3060" cy="468"/>
                          </a:xfrm>
                        </wpg:grpSpPr>
                        <wps:wsp>
                          <wps:cNvPr id="279" name="Text Box 1723"/>
                          <wps:cNvSpPr txBox="1">
                            <a:spLocks noChangeArrowheads="1"/>
                          </wps:cNvSpPr>
                          <wps:spPr bwMode="auto">
                            <a:xfrm>
                              <a:off x="3957" y="3624"/>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rPr>
                                    <w:rFonts w:hint="eastAsia"/>
                                  </w:rPr>
                                  <w:t>分式方程</w:t>
                                </w:r>
                              </w:p>
                            </w:txbxContent>
                          </wps:txbx>
                          <wps:bodyPr rot="0" vert="horz" wrap="square" lIns="91440" tIns="45720" rIns="91440" bIns="45720" anchor="t" anchorCtr="0" upright="1">
                            <a:noAutofit/>
                          </wps:bodyPr>
                        </wps:wsp>
                        <wps:wsp>
                          <wps:cNvPr id="280" name="Text Box 1724"/>
                          <wps:cNvSpPr txBox="1">
                            <a:spLocks noChangeArrowheads="1"/>
                          </wps:cNvSpPr>
                          <wps:spPr bwMode="auto">
                            <a:xfrm>
                              <a:off x="5757" y="3624"/>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rPr>
                                    <w:rFonts w:hint="eastAsia"/>
                                  </w:rPr>
                                  <w:t>整式方程</w:t>
                                </w:r>
                              </w:p>
                            </w:txbxContent>
                          </wps:txbx>
                          <wps:bodyPr rot="0" vert="horz" wrap="square" lIns="91440" tIns="45720" rIns="91440" bIns="45720" anchor="t" anchorCtr="0" upright="1">
                            <a:noAutofit/>
                          </wps:bodyPr>
                        </wps:wsp>
                        <wps:wsp>
                          <wps:cNvPr id="281" name="AutoShape 1725"/>
                          <wps:cNvSpPr>
                            <a:spLocks noChangeArrowheads="1"/>
                          </wps:cNvSpPr>
                          <wps:spPr bwMode="auto">
                            <a:xfrm>
                              <a:off x="5082" y="3783"/>
                              <a:ext cx="720" cy="156"/>
                            </a:xfrm>
                            <a:prstGeom prst="rightArrow">
                              <a:avLst>
                                <a:gd name="adj1" fmla="val 50000"/>
                                <a:gd name="adj2" fmla="val 115385"/>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720" o:spid="_x0000_s1050" style="position:absolute;left:0;text-align:left;margin-left:1in;margin-top:9pt;width:2in;height:31.2pt;z-index:-251639808" coordorigin="3957,3468" coordsize="306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">
                <v:shape id="Text Box 1721" o:spid="_x0000_s1051" type="#_x0000_t202" style="position:absolute;left:4857;top:3468;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rsidR="00BF330B" w:rsidRDefault="00BF330B" w:rsidP="00BF330B">
                        <w:r>
                          <w:rPr>
                            <w:rFonts w:hint="eastAsia"/>
                          </w:rPr>
                          <w:t>去分母</w:t>
                        </w:r>
                      </w:p>
                    </w:txbxContent>
                  </v:textbox>
                </v:shape>
                <v:group id="Group 1722" o:spid="_x0000_s1052" style="position:absolute;left:3957;top:3624;width:3060;height:468" coordorigin="3957,3624" coordsize="306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Text Box 1723" o:spid="_x0000_s1053" type="#_x0000_t202" style="position:absolute;left:3957;top:3624;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8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MoPXmXgE5PIJAAD//wMAUEsBAi0AFAAGAAgAAAAhANvh9svuAAAAhQEAABMAAAAAAAAAAAAA&#10;AAAAAAAAAFtDb250ZW50X1R5cGVzXS54bWxQSwECLQAUAAYACAAAACEAWvQsW78AAAAVAQAACwAA&#10;AAAAAAAAAAAAAAAfAQAAX3JlbHMvLnJlbHNQSwECLQAUAAYACAAAACEA/kmkfMMAAADcAAAADwAA&#10;AAAAAAAAAAAAAAAHAgAAZHJzL2Rvd25yZXYueG1sUEsFBgAAAAADAAMAtwAAAPcCAAAAAA==&#10;" filled="f" stroked="f">
                    <v:textbox>
                      <w:txbxContent>
                        <w:p w:rsidR="00BF330B" w:rsidRDefault="00BF330B" w:rsidP="00BF330B">
                          <w:r>
                            <w:rPr>
                              <w:rFonts w:hint="eastAsia"/>
                            </w:rPr>
                            <w:t>分式方程</w:t>
                          </w:r>
                        </w:p>
                      </w:txbxContent>
                    </v:textbox>
                  </v:shape>
                  <v:shape id="Text Box 1724" o:spid="_x0000_s1054" type="#_x0000_t202" style="position:absolute;left:5757;top:3624;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" filled="f" stroked="f">
                    <v:textbox>
                      <w:txbxContent>
                        <w:p w:rsidR="00BF330B" w:rsidRDefault="00BF330B" w:rsidP="00BF330B">
                          <w:r>
                            <w:rPr>
                              <w:rFonts w:hint="eastAsia"/>
                            </w:rPr>
                            <w:t>整式方程</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5" o:spid="_x0000_s1055" type="#_x0000_t13" style="position:absolute;left:5082;top:3783;width:72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" filled="f"/>
                </v:group>
              </v:group>
            </w:pict>
          </mc:Fallback>
        </mc:AlternateContent>
      </w:r>
    </w:p>
    <w:p w:rsidR="00BF330B" w:rsidRDefault="00BF330B" w:rsidP="00BF330B">
      <w:pPr>
        <w:spacing w:line="300" w:lineRule="exact"/>
        <w:rPr>
          <w:rFonts w:hint="eastAsia"/>
          <w:color w:val="000000"/>
          <w:sz w:val="18"/>
          <w:szCs w:val="21"/>
        </w:rPr>
      </w:pPr>
      <w:r w:rsidRPr="00414E5B">
        <w:rPr>
          <w:rFonts w:hint="eastAsia"/>
          <w:color w:val="000000"/>
          <w:sz w:val="18"/>
          <w:szCs w:val="21"/>
        </w:rPr>
        <w:t>（</w:t>
      </w:r>
      <w:r w:rsidRPr="00414E5B">
        <w:rPr>
          <w:rFonts w:hint="eastAsia"/>
          <w:color w:val="000000"/>
          <w:sz w:val="18"/>
          <w:szCs w:val="21"/>
        </w:rPr>
        <w:t>5</w:t>
      </w:r>
      <w:r w:rsidRPr="00414E5B">
        <w:rPr>
          <w:rFonts w:hint="eastAsia"/>
          <w:color w:val="000000"/>
          <w:sz w:val="18"/>
          <w:szCs w:val="21"/>
        </w:rPr>
        <w:t>）分式方程：</w:t>
      </w:r>
      <w:r w:rsidRPr="00414E5B">
        <w:rPr>
          <w:rFonts w:hint="eastAsia"/>
          <w:color w:val="000000"/>
          <w:sz w:val="18"/>
          <w:szCs w:val="21"/>
        </w:rPr>
        <w:t xml:space="preserve">                                   </w:t>
      </w:r>
      <w:r>
        <w:rPr>
          <w:rFonts w:hint="eastAsia"/>
          <w:color w:val="000000"/>
          <w:sz w:val="18"/>
          <w:szCs w:val="21"/>
        </w:rPr>
        <w:t>；分式方程有增根，</w:t>
      </w:r>
      <w:r w:rsidRPr="00414E5B">
        <w:rPr>
          <w:rFonts w:hint="eastAsia"/>
          <w:color w:val="000000"/>
          <w:sz w:val="18"/>
          <w:szCs w:val="21"/>
        </w:rPr>
        <w:t>必须要检验</w:t>
      </w:r>
      <w:r>
        <w:rPr>
          <w:rFonts w:hint="eastAsia"/>
          <w:color w:val="000000"/>
          <w:sz w:val="18"/>
          <w:szCs w:val="21"/>
        </w:rPr>
        <w:t>。应用题也不例外。</w:t>
      </w:r>
    </w:p>
    <w:p w:rsidR="00BF330B" w:rsidRDefault="00BF330B" w:rsidP="00BF330B">
      <w:pPr>
        <w:spacing w:line="300" w:lineRule="exact"/>
        <w:ind w:left="450" w:hangingChars="250" w:hanging="450"/>
        <w:rPr>
          <w:rFonts w:hint="eastAsia"/>
          <w:color w:val="000000"/>
          <w:sz w:val="18"/>
          <w:szCs w:val="21"/>
        </w:rPr>
      </w:pPr>
      <w:r w:rsidRPr="00414E5B">
        <w:rPr>
          <w:rFonts w:hint="eastAsia"/>
          <w:color w:val="000000"/>
          <w:sz w:val="18"/>
          <w:szCs w:val="21"/>
        </w:rPr>
        <w:t>（</w:t>
      </w:r>
      <w:r w:rsidRPr="00414E5B">
        <w:rPr>
          <w:rFonts w:hint="eastAsia"/>
          <w:color w:val="000000"/>
          <w:sz w:val="18"/>
          <w:szCs w:val="21"/>
        </w:rPr>
        <w:t>6</w:t>
      </w:r>
      <w:r w:rsidRPr="00414E5B">
        <w:rPr>
          <w:rFonts w:hint="eastAsia"/>
          <w:color w:val="000000"/>
          <w:sz w:val="18"/>
          <w:szCs w:val="21"/>
        </w:rPr>
        <w:t>）列方程（组）解应用题</w:t>
      </w:r>
      <w:r w:rsidRPr="00414E5B">
        <w:rPr>
          <w:rFonts w:hint="eastAsia"/>
          <w:color w:val="000000"/>
          <w:sz w:val="18"/>
          <w:szCs w:val="21"/>
        </w:rPr>
        <w:t xml:space="preserve">: </w:t>
      </w:r>
    </w:p>
    <w:p w:rsidR="00BF330B" w:rsidRPr="00414E5B" w:rsidRDefault="00BF330B" w:rsidP="00BF330B">
      <w:pPr>
        <w:spacing w:line="300" w:lineRule="exact"/>
        <w:rPr>
          <w:rFonts w:hint="eastAsia"/>
          <w:color w:val="000000"/>
          <w:sz w:val="18"/>
          <w:szCs w:val="21"/>
        </w:rPr>
      </w:pPr>
      <w:r w:rsidRPr="00414E5B">
        <w:rPr>
          <w:rFonts w:hint="eastAsia"/>
          <w:color w:val="000000"/>
          <w:sz w:val="18"/>
          <w:szCs w:val="21"/>
        </w:rPr>
        <w:t>①审题；②设元（未知数）；③用含未知数的代数式表示相关的量；④寻找相等关系列方程</w:t>
      </w:r>
      <w:r w:rsidRPr="00414E5B">
        <w:rPr>
          <w:rFonts w:hint="eastAsia"/>
          <w:color w:val="000000"/>
          <w:sz w:val="18"/>
          <w:szCs w:val="21"/>
        </w:rPr>
        <w:t>(</w:t>
      </w:r>
      <w:r w:rsidRPr="00414E5B">
        <w:rPr>
          <w:rFonts w:hint="eastAsia"/>
          <w:color w:val="000000"/>
          <w:sz w:val="18"/>
          <w:szCs w:val="21"/>
        </w:rPr>
        <w:t>组</w:t>
      </w:r>
      <w:r w:rsidRPr="00414E5B">
        <w:rPr>
          <w:rFonts w:hint="eastAsia"/>
          <w:color w:val="000000"/>
          <w:sz w:val="18"/>
          <w:szCs w:val="21"/>
        </w:rPr>
        <w:t>)</w:t>
      </w:r>
      <w:r w:rsidRPr="00414E5B">
        <w:rPr>
          <w:rFonts w:hint="eastAsia"/>
          <w:color w:val="000000"/>
          <w:sz w:val="18"/>
          <w:szCs w:val="21"/>
        </w:rPr>
        <w:t>；⑤解方程及检验；⑥答案。</w:t>
      </w:r>
    </w:p>
    <w:p w:rsidR="00BF330B" w:rsidRPr="00414E5B" w:rsidRDefault="00BF330B" w:rsidP="00BF330B">
      <w:pPr>
        <w:spacing w:line="300" w:lineRule="exact"/>
        <w:rPr>
          <w:rFonts w:hint="eastAsia"/>
          <w:color w:val="000000"/>
          <w:sz w:val="18"/>
          <w:szCs w:val="21"/>
        </w:rPr>
      </w:pPr>
      <w:r>
        <w:rPr>
          <w:rFonts w:hint="eastAsia"/>
          <w:color w:val="000000"/>
          <w:sz w:val="18"/>
          <w:szCs w:val="21"/>
        </w:rPr>
        <w:t>41</w:t>
      </w:r>
      <w:r w:rsidRPr="00414E5B">
        <w:rPr>
          <w:rFonts w:hint="eastAsia"/>
          <w:color w:val="000000"/>
          <w:sz w:val="18"/>
          <w:szCs w:val="21"/>
        </w:rPr>
        <w:t>.</w:t>
      </w:r>
      <w:r w:rsidRPr="00414E5B">
        <w:rPr>
          <w:rFonts w:hint="eastAsia"/>
          <w:color w:val="000000"/>
          <w:sz w:val="18"/>
          <w:szCs w:val="21"/>
        </w:rPr>
        <w:t>（</w:t>
      </w:r>
      <w:r w:rsidRPr="00414E5B">
        <w:rPr>
          <w:rFonts w:hint="eastAsia"/>
          <w:color w:val="000000"/>
          <w:sz w:val="18"/>
          <w:szCs w:val="21"/>
        </w:rPr>
        <w:t>1</w:t>
      </w:r>
      <w:r w:rsidRPr="00414E5B">
        <w:rPr>
          <w:rFonts w:hint="eastAsia"/>
          <w:color w:val="000000"/>
          <w:sz w:val="18"/>
          <w:szCs w:val="21"/>
        </w:rPr>
        <w:t>）不等号：＞、＜、≥、≤、≠。</w:t>
      </w:r>
      <w:r>
        <w:rPr>
          <w:rFonts w:hint="eastAsia"/>
          <w:color w:val="000000"/>
          <w:sz w:val="18"/>
          <w:szCs w:val="21"/>
        </w:rPr>
        <w:t xml:space="preserve">           </w:t>
      </w:r>
      <w:r w:rsidRPr="00414E5B">
        <w:rPr>
          <w:rFonts w:hint="eastAsia"/>
          <w:color w:val="000000"/>
          <w:sz w:val="18"/>
          <w:szCs w:val="21"/>
        </w:rPr>
        <w:t>（</w:t>
      </w:r>
      <w:r w:rsidRPr="00414E5B">
        <w:rPr>
          <w:rFonts w:hint="eastAsia"/>
          <w:color w:val="000000"/>
          <w:sz w:val="18"/>
          <w:szCs w:val="21"/>
        </w:rPr>
        <w:t>2</w:t>
      </w:r>
      <w:r w:rsidRPr="00414E5B">
        <w:rPr>
          <w:rFonts w:hint="eastAsia"/>
          <w:color w:val="000000"/>
          <w:sz w:val="18"/>
          <w:szCs w:val="21"/>
        </w:rPr>
        <w:t>）一元一次不等式：</w:t>
      </w:r>
      <w:r w:rsidRPr="00414E5B">
        <w:rPr>
          <w:rFonts w:hint="eastAsia"/>
          <w:color w:val="000000"/>
          <w:sz w:val="18"/>
          <w:szCs w:val="21"/>
        </w:rPr>
        <w:t>ax</w:t>
      </w:r>
      <w:r w:rsidRPr="00414E5B">
        <w:rPr>
          <w:rFonts w:hint="eastAsia"/>
          <w:color w:val="000000"/>
          <w:sz w:val="18"/>
          <w:szCs w:val="21"/>
        </w:rPr>
        <w:t>＞</w:t>
      </w:r>
      <w:r w:rsidRPr="00414E5B">
        <w:rPr>
          <w:rFonts w:hint="eastAsia"/>
          <w:color w:val="000000"/>
          <w:sz w:val="18"/>
          <w:szCs w:val="21"/>
        </w:rPr>
        <w:t>b</w:t>
      </w:r>
      <w:r w:rsidRPr="00414E5B">
        <w:rPr>
          <w:rFonts w:hint="eastAsia"/>
          <w:color w:val="000000"/>
          <w:sz w:val="18"/>
          <w:szCs w:val="21"/>
        </w:rPr>
        <w:t>、</w:t>
      </w:r>
      <w:r w:rsidRPr="00414E5B">
        <w:rPr>
          <w:rFonts w:hint="eastAsia"/>
          <w:color w:val="000000"/>
          <w:sz w:val="18"/>
          <w:szCs w:val="21"/>
        </w:rPr>
        <w:t>ax</w:t>
      </w:r>
      <w:r w:rsidRPr="00414E5B">
        <w:rPr>
          <w:rFonts w:hint="eastAsia"/>
          <w:color w:val="000000"/>
          <w:sz w:val="18"/>
          <w:szCs w:val="21"/>
        </w:rPr>
        <w:t>＜</w:t>
      </w:r>
      <w:r w:rsidRPr="00414E5B">
        <w:rPr>
          <w:rFonts w:hint="eastAsia"/>
          <w:color w:val="000000"/>
          <w:sz w:val="18"/>
          <w:szCs w:val="21"/>
        </w:rPr>
        <w:t>b</w:t>
      </w:r>
      <w:r w:rsidRPr="00414E5B">
        <w:rPr>
          <w:rFonts w:hint="eastAsia"/>
          <w:color w:val="000000"/>
          <w:sz w:val="18"/>
          <w:szCs w:val="21"/>
        </w:rPr>
        <w:t>、</w:t>
      </w:r>
      <w:r w:rsidRPr="00414E5B">
        <w:rPr>
          <w:rFonts w:hint="eastAsia"/>
          <w:color w:val="000000"/>
          <w:sz w:val="18"/>
          <w:szCs w:val="21"/>
        </w:rPr>
        <w:t>ax</w:t>
      </w:r>
      <w:r w:rsidRPr="00414E5B">
        <w:rPr>
          <w:rFonts w:hint="eastAsia"/>
          <w:color w:val="000000"/>
          <w:sz w:val="18"/>
          <w:szCs w:val="21"/>
        </w:rPr>
        <w:t>≥</w:t>
      </w:r>
      <w:r w:rsidRPr="00414E5B">
        <w:rPr>
          <w:rFonts w:hint="eastAsia"/>
          <w:color w:val="000000"/>
          <w:sz w:val="18"/>
          <w:szCs w:val="21"/>
        </w:rPr>
        <w:t>b</w:t>
      </w:r>
      <w:r w:rsidRPr="00414E5B">
        <w:rPr>
          <w:rFonts w:hint="eastAsia"/>
          <w:color w:val="000000"/>
          <w:sz w:val="18"/>
          <w:szCs w:val="21"/>
        </w:rPr>
        <w:t>、</w:t>
      </w:r>
      <w:r w:rsidRPr="00414E5B">
        <w:rPr>
          <w:rFonts w:hint="eastAsia"/>
          <w:color w:val="000000"/>
          <w:sz w:val="18"/>
          <w:szCs w:val="21"/>
        </w:rPr>
        <w:t>ax</w:t>
      </w:r>
      <w:r w:rsidRPr="00414E5B">
        <w:rPr>
          <w:rFonts w:hint="eastAsia"/>
          <w:color w:val="000000"/>
          <w:sz w:val="18"/>
          <w:szCs w:val="21"/>
        </w:rPr>
        <w:t>≤</w:t>
      </w:r>
      <w:r w:rsidRPr="00414E5B">
        <w:rPr>
          <w:rFonts w:hint="eastAsia"/>
          <w:color w:val="000000"/>
          <w:sz w:val="18"/>
          <w:szCs w:val="21"/>
        </w:rPr>
        <w:t>b</w:t>
      </w:r>
      <w:r w:rsidRPr="00414E5B">
        <w:rPr>
          <w:rFonts w:hint="eastAsia"/>
          <w:color w:val="000000"/>
          <w:sz w:val="18"/>
          <w:szCs w:val="21"/>
        </w:rPr>
        <w:t>、</w:t>
      </w:r>
      <w:r w:rsidRPr="00414E5B">
        <w:rPr>
          <w:rFonts w:hint="eastAsia"/>
          <w:color w:val="000000"/>
          <w:sz w:val="18"/>
          <w:szCs w:val="21"/>
        </w:rPr>
        <w:t>ax</w:t>
      </w:r>
      <w:r w:rsidRPr="00414E5B">
        <w:rPr>
          <w:rFonts w:hint="eastAsia"/>
          <w:color w:val="000000"/>
          <w:sz w:val="18"/>
          <w:szCs w:val="21"/>
        </w:rPr>
        <w:t>≠</w:t>
      </w:r>
      <w:r w:rsidRPr="00414E5B">
        <w:rPr>
          <w:rFonts w:hint="eastAsia"/>
          <w:color w:val="000000"/>
          <w:sz w:val="18"/>
          <w:szCs w:val="21"/>
        </w:rPr>
        <w:t>b(a</w:t>
      </w:r>
      <w:r w:rsidRPr="00414E5B">
        <w:rPr>
          <w:rFonts w:hint="eastAsia"/>
          <w:color w:val="000000"/>
          <w:sz w:val="18"/>
          <w:szCs w:val="21"/>
        </w:rPr>
        <w:t>≠</w:t>
      </w:r>
      <w:r w:rsidRPr="00414E5B">
        <w:rPr>
          <w:rFonts w:hint="eastAsia"/>
          <w:color w:val="000000"/>
          <w:sz w:val="18"/>
          <w:szCs w:val="21"/>
        </w:rPr>
        <w:t>0)</w:t>
      </w:r>
      <w:r w:rsidRPr="00414E5B">
        <w:rPr>
          <w:rFonts w:hint="eastAsia"/>
          <w:color w:val="000000"/>
          <w:sz w:val="18"/>
          <w:szCs w:val="21"/>
        </w:rPr>
        <w:t>。</w:t>
      </w:r>
    </w:p>
    <w:p w:rsidR="00BF330B" w:rsidRDefault="00BF330B" w:rsidP="00BF330B">
      <w:pPr>
        <w:spacing w:line="300" w:lineRule="exact"/>
        <w:ind w:firstLineChars="100" w:firstLine="180"/>
        <w:rPr>
          <w:rFonts w:hint="eastAsia"/>
          <w:color w:val="000000"/>
          <w:sz w:val="18"/>
          <w:szCs w:val="21"/>
        </w:rPr>
      </w:pPr>
      <w:r w:rsidRPr="00414E5B">
        <w:rPr>
          <w:rFonts w:hint="eastAsia"/>
          <w:color w:val="000000"/>
          <w:sz w:val="18"/>
          <w:szCs w:val="21"/>
        </w:rPr>
        <w:t>（</w:t>
      </w:r>
      <w:r w:rsidRPr="00414E5B">
        <w:rPr>
          <w:rFonts w:hint="eastAsia"/>
          <w:color w:val="000000"/>
          <w:sz w:val="18"/>
          <w:szCs w:val="21"/>
        </w:rPr>
        <w:t>3</w:t>
      </w:r>
      <w:r w:rsidRPr="00414E5B">
        <w:rPr>
          <w:rFonts w:hint="eastAsia"/>
          <w:color w:val="000000"/>
          <w:sz w:val="18"/>
          <w:szCs w:val="21"/>
        </w:rPr>
        <w:t>）不等式的性质：⑴</w:t>
      </w:r>
      <w:r w:rsidRPr="00414E5B">
        <w:rPr>
          <w:rFonts w:hint="eastAsia"/>
          <w:color w:val="000000"/>
          <w:sz w:val="18"/>
          <w:szCs w:val="21"/>
        </w:rPr>
        <w:t>a&gt;b</w:t>
      </w:r>
      <w:r w:rsidRPr="00414E5B">
        <w:rPr>
          <w:rFonts w:hint="eastAsia"/>
          <w:color w:val="000000"/>
          <w:sz w:val="18"/>
          <w:szCs w:val="21"/>
        </w:rPr>
        <w:t>←→</w:t>
      </w:r>
      <w:r w:rsidRPr="00414E5B">
        <w:rPr>
          <w:rFonts w:hint="eastAsia"/>
          <w:color w:val="000000"/>
          <w:sz w:val="18"/>
          <w:szCs w:val="21"/>
        </w:rPr>
        <w:t xml:space="preserve">a+c&gt;b+c </w:t>
      </w:r>
      <w:r w:rsidRPr="00414E5B">
        <w:rPr>
          <w:rFonts w:hint="eastAsia"/>
          <w:color w:val="000000"/>
          <w:sz w:val="18"/>
          <w:szCs w:val="21"/>
        </w:rPr>
        <w:t>⑵</w:t>
      </w:r>
      <w:r w:rsidRPr="00414E5B">
        <w:rPr>
          <w:rFonts w:hint="eastAsia"/>
          <w:color w:val="000000"/>
          <w:sz w:val="18"/>
          <w:szCs w:val="21"/>
        </w:rPr>
        <w:t>a&gt;b</w:t>
      </w:r>
      <w:r w:rsidRPr="00414E5B">
        <w:rPr>
          <w:rFonts w:hint="eastAsia"/>
          <w:color w:val="000000"/>
          <w:sz w:val="18"/>
          <w:szCs w:val="21"/>
        </w:rPr>
        <w:t>←→</w:t>
      </w:r>
      <w:r w:rsidRPr="00414E5B">
        <w:rPr>
          <w:rFonts w:hint="eastAsia"/>
          <w:color w:val="000000"/>
          <w:sz w:val="18"/>
          <w:szCs w:val="21"/>
        </w:rPr>
        <w:t xml:space="preserve">ac&gt;bc(c&gt;0) </w:t>
      </w:r>
      <w:r w:rsidRPr="00414E5B">
        <w:rPr>
          <w:rFonts w:hint="eastAsia"/>
          <w:color w:val="000000"/>
          <w:sz w:val="18"/>
          <w:szCs w:val="21"/>
        </w:rPr>
        <w:t>⑶</w:t>
      </w:r>
      <w:r w:rsidRPr="00414E5B">
        <w:rPr>
          <w:rFonts w:hint="eastAsia"/>
          <w:color w:val="000000"/>
          <w:sz w:val="18"/>
          <w:szCs w:val="21"/>
        </w:rPr>
        <w:t>a&gt;b</w:t>
      </w:r>
      <w:r w:rsidRPr="00414E5B">
        <w:rPr>
          <w:rFonts w:hint="eastAsia"/>
          <w:color w:val="000000"/>
          <w:sz w:val="18"/>
          <w:szCs w:val="21"/>
        </w:rPr>
        <w:t>←→</w:t>
      </w:r>
      <w:r w:rsidRPr="00414E5B">
        <w:rPr>
          <w:rFonts w:hint="eastAsia"/>
          <w:color w:val="000000"/>
          <w:sz w:val="18"/>
          <w:szCs w:val="21"/>
        </w:rPr>
        <w:t>ac&lt;bc(c&lt;0)</w:t>
      </w:r>
      <w:r w:rsidRPr="00980EEA">
        <w:rPr>
          <w:rFonts w:hint="eastAsia"/>
          <w:color w:val="000000"/>
          <w:sz w:val="18"/>
          <w:szCs w:val="21"/>
        </w:rPr>
        <w:t xml:space="preserve"> </w:t>
      </w:r>
    </w:p>
    <w:p w:rsidR="00BF330B" w:rsidRPr="00414E5B" w:rsidRDefault="00BF330B" w:rsidP="00BF330B">
      <w:pPr>
        <w:spacing w:line="300" w:lineRule="exact"/>
        <w:ind w:firstLineChars="100" w:firstLine="180"/>
        <w:rPr>
          <w:rFonts w:hint="eastAsia"/>
          <w:color w:val="000000"/>
          <w:sz w:val="18"/>
          <w:szCs w:val="21"/>
        </w:rPr>
      </w:pPr>
      <w:r w:rsidRPr="00414E5B">
        <w:rPr>
          <w:rFonts w:hint="eastAsia"/>
          <w:color w:val="000000"/>
          <w:sz w:val="18"/>
          <w:szCs w:val="21"/>
        </w:rPr>
        <w:t>（</w:t>
      </w:r>
      <w:r w:rsidRPr="00414E5B">
        <w:rPr>
          <w:rFonts w:hint="eastAsia"/>
          <w:color w:val="000000"/>
          <w:sz w:val="18"/>
          <w:szCs w:val="21"/>
        </w:rPr>
        <w:t>4</w:t>
      </w:r>
      <w:r w:rsidRPr="00414E5B">
        <w:rPr>
          <w:rFonts w:hint="eastAsia"/>
          <w:color w:val="000000"/>
          <w:sz w:val="18"/>
          <w:szCs w:val="21"/>
        </w:rPr>
        <w:t>）一元一次不等式组：</w:t>
      </w:r>
      <w:r>
        <w:rPr>
          <w:rFonts w:hint="eastAsia"/>
          <w:color w:val="000000"/>
          <w:sz w:val="18"/>
          <w:szCs w:val="21"/>
        </w:rPr>
        <w:t xml:space="preserve">                    </w:t>
      </w:r>
      <w:r w:rsidRPr="00414E5B">
        <w:rPr>
          <w:rFonts w:hint="eastAsia"/>
          <w:color w:val="000000"/>
          <w:sz w:val="18"/>
          <w:szCs w:val="21"/>
        </w:rPr>
        <w:t>⑷（传递性）</w:t>
      </w:r>
      <w:r w:rsidRPr="00414E5B">
        <w:rPr>
          <w:rFonts w:hint="eastAsia"/>
          <w:color w:val="000000"/>
          <w:sz w:val="18"/>
          <w:szCs w:val="21"/>
        </w:rPr>
        <w:t>a&gt;b,b&gt;c</w:t>
      </w:r>
      <w:r w:rsidRPr="00414E5B">
        <w:rPr>
          <w:rFonts w:hint="eastAsia"/>
          <w:color w:val="000000"/>
          <w:sz w:val="18"/>
          <w:szCs w:val="21"/>
        </w:rPr>
        <w:t>→</w:t>
      </w:r>
      <w:r w:rsidRPr="00414E5B">
        <w:rPr>
          <w:rFonts w:hint="eastAsia"/>
          <w:color w:val="000000"/>
          <w:sz w:val="18"/>
          <w:szCs w:val="21"/>
        </w:rPr>
        <w:t xml:space="preserve">a&gt;c  </w:t>
      </w:r>
      <w:r w:rsidRPr="00414E5B">
        <w:rPr>
          <w:rFonts w:hint="eastAsia"/>
          <w:color w:val="000000"/>
          <w:sz w:val="18"/>
          <w:szCs w:val="21"/>
        </w:rPr>
        <w:t>⑸</w:t>
      </w:r>
      <w:r w:rsidRPr="00414E5B">
        <w:rPr>
          <w:rFonts w:hint="eastAsia"/>
          <w:color w:val="000000"/>
          <w:sz w:val="18"/>
          <w:szCs w:val="21"/>
        </w:rPr>
        <w:t>a&gt;b,c&gt;d</w:t>
      </w:r>
      <w:r w:rsidRPr="00414E5B">
        <w:rPr>
          <w:rFonts w:hint="eastAsia"/>
          <w:color w:val="000000"/>
          <w:sz w:val="18"/>
          <w:szCs w:val="21"/>
        </w:rPr>
        <w:t>→</w:t>
      </w:r>
      <w:r w:rsidRPr="00414E5B">
        <w:rPr>
          <w:rFonts w:hint="eastAsia"/>
          <w:color w:val="000000"/>
          <w:sz w:val="18"/>
          <w:szCs w:val="21"/>
        </w:rPr>
        <w:t>a+c&gt;b+d.</w:t>
      </w:r>
      <w:r w:rsidRPr="00414E5B">
        <w:rPr>
          <w:rFonts w:hint="eastAsia"/>
          <w:color w:val="000000"/>
          <w:sz w:val="18"/>
          <w:szCs w:val="21"/>
        </w:rPr>
        <w:t>（用文字怎么叙述？）</w:t>
      </w:r>
    </w:p>
    <w:p w:rsidR="00BF330B" w:rsidRPr="00414E5B" w:rsidRDefault="00BF330B" w:rsidP="00BF330B">
      <w:pPr>
        <w:spacing w:line="300" w:lineRule="exact"/>
        <w:ind w:firstLineChars="100" w:firstLine="180"/>
        <w:rPr>
          <w:rFonts w:hint="eastAsia"/>
          <w:color w:val="000000"/>
          <w:sz w:val="18"/>
          <w:szCs w:val="21"/>
        </w:rPr>
      </w:pPr>
      <w:r w:rsidRPr="00414E5B">
        <w:rPr>
          <w:rFonts w:hint="eastAsia"/>
          <w:color w:val="000000"/>
          <w:sz w:val="18"/>
          <w:szCs w:val="21"/>
        </w:rPr>
        <w:t>（</w:t>
      </w:r>
      <w:r w:rsidRPr="00414E5B">
        <w:rPr>
          <w:rFonts w:hint="eastAsia"/>
          <w:color w:val="000000"/>
          <w:sz w:val="18"/>
          <w:szCs w:val="21"/>
        </w:rPr>
        <w:t>5</w:t>
      </w:r>
      <w:r w:rsidRPr="00414E5B">
        <w:rPr>
          <w:rFonts w:hint="eastAsia"/>
          <w:color w:val="000000"/>
          <w:sz w:val="18"/>
          <w:szCs w:val="21"/>
        </w:rPr>
        <w:t>）一元一次不等式的解、解一元一次不等式。（乘除负数要变方向，但要注意乘除正数不要要变方向）</w:t>
      </w:r>
    </w:p>
    <w:p w:rsidR="00BF330B" w:rsidRPr="00414E5B" w:rsidRDefault="00BF330B" w:rsidP="00BF330B">
      <w:pPr>
        <w:spacing w:line="300" w:lineRule="exact"/>
        <w:ind w:firstLineChars="100" w:firstLine="180"/>
        <w:rPr>
          <w:rFonts w:hint="eastAsia"/>
          <w:color w:val="000000"/>
          <w:sz w:val="18"/>
          <w:szCs w:val="21"/>
        </w:rPr>
      </w:pPr>
      <w:r w:rsidRPr="00414E5B">
        <w:rPr>
          <w:rFonts w:hint="eastAsia"/>
          <w:color w:val="000000"/>
          <w:sz w:val="18"/>
          <w:szCs w:val="21"/>
        </w:rPr>
        <w:t>（</w:t>
      </w:r>
      <w:r w:rsidRPr="00414E5B">
        <w:rPr>
          <w:rFonts w:hint="eastAsia"/>
          <w:color w:val="000000"/>
          <w:sz w:val="18"/>
          <w:szCs w:val="21"/>
        </w:rPr>
        <w:t>6</w:t>
      </w:r>
      <w:r w:rsidRPr="00414E5B">
        <w:rPr>
          <w:rFonts w:hint="eastAsia"/>
          <w:color w:val="000000"/>
          <w:sz w:val="18"/>
          <w:szCs w:val="21"/>
        </w:rPr>
        <w:t>）一元一次不等式组的解、解一元一次不等式组（在数轴上表示解集）</w:t>
      </w:r>
    </w:p>
    <w:p w:rsidR="00BF330B" w:rsidRPr="00414E5B" w:rsidRDefault="00BF330B" w:rsidP="00BF330B">
      <w:pPr>
        <w:spacing w:line="300" w:lineRule="exact"/>
        <w:rPr>
          <w:rFonts w:hint="eastAsia"/>
          <w:color w:val="000000"/>
          <w:sz w:val="18"/>
          <w:szCs w:val="21"/>
        </w:rPr>
      </w:pPr>
      <w:r>
        <w:rPr>
          <w:rFonts w:hint="eastAsia"/>
          <w:color w:val="000000"/>
          <w:sz w:val="18"/>
          <w:szCs w:val="21"/>
        </w:rPr>
        <w:t>42</w:t>
      </w:r>
      <w:r w:rsidRPr="00414E5B">
        <w:rPr>
          <w:rFonts w:hint="eastAsia"/>
          <w:color w:val="000000"/>
          <w:sz w:val="18"/>
          <w:szCs w:val="21"/>
        </w:rPr>
        <w:t>.</w:t>
      </w:r>
      <w:r w:rsidRPr="00414E5B">
        <w:rPr>
          <w:color w:val="000000"/>
          <w:sz w:val="18"/>
          <w:szCs w:val="21"/>
        </w:rPr>
        <w:t>平面直角坐标系：在平面内，两条互相垂直且有公共原点的数轴组成平面直角坐标系</w:t>
      </w:r>
      <w:r w:rsidRPr="00414E5B">
        <w:rPr>
          <w:rFonts w:hint="eastAsia"/>
          <w:color w:val="000000"/>
          <w:sz w:val="18"/>
          <w:szCs w:val="21"/>
        </w:rPr>
        <w:t>；</w:t>
      </w:r>
    </w:p>
    <w:p w:rsidR="00BF330B" w:rsidRPr="00414E5B" w:rsidRDefault="00454B4C" w:rsidP="00BF330B">
      <w:pPr>
        <w:spacing w:line="300" w:lineRule="exact"/>
        <w:ind w:firstLineChars="50" w:firstLine="90"/>
        <w:rPr>
          <w:rFonts w:hint="eastAsia"/>
          <w:color w:val="000000"/>
          <w:sz w:val="18"/>
          <w:szCs w:val="21"/>
        </w:rPr>
      </w:pPr>
      <w:r w:rsidRPr="00414E5B">
        <w:rPr>
          <w:noProof/>
          <w:sz w:val="18"/>
        </w:rPr>
        <w:drawing>
          <wp:anchor distT="0" distB="0" distL="114300" distR="114300" simplePos="0" relativeHeight="251674624" behindDoc="1" locked="0" layoutInCell="1" allowOverlap="1">
            <wp:simplePos x="0" y="0"/>
            <wp:positionH relativeFrom="column">
              <wp:posOffset>3314700</wp:posOffset>
            </wp:positionH>
            <wp:positionV relativeFrom="paragraph">
              <wp:posOffset>76200</wp:posOffset>
            </wp:positionV>
            <wp:extent cx="1552575" cy="390525"/>
            <wp:effectExtent l="0" t="0" r="0" b="0"/>
            <wp:wrapNone/>
            <wp:docPr id="1677" name="图片 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1552575"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sidRPr="00414E5B">
        <w:rPr>
          <w:rFonts w:hint="eastAsia"/>
          <w:color w:val="000000"/>
          <w:sz w:val="18"/>
          <w:szCs w:val="21"/>
        </w:rPr>
        <w:t>（</w:t>
      </w:r>
      <w:r w:rsidR="00BF330B" w:rsidRPr="00414E5B">
        <w:rPr>
          <w:rFonts w:hint="eastAsia"/>
          <w:color w:val="000000"/>
          <w:sz w:val="18"/>
          <w:szCs w:val="21"/>
        </w:rPr>
        <w:t>1</w:t>
      </w:r>
      <w:r w:rsidR="00BF330B" w:rsidRPr="00414E5B">
        <w:rPr>
          <w:rFonts w:hint="eastAsia"/>
          <w:color w:val="000000"/>
          <w:sz w:val="18"/>
          <w:szCs w:val="21"/>
        </w:rPr>
        <w:t>）坐标平面内的点与一个有序实数对之间是一一对应的。</w:t>
      </w:r>
    </w:p>
    <w:p w:rsidR="00BF330B" w:rsidRPr="00980EEA" w:rsidRDefault="00BF330B" w:rsidP="00BF330B">
      <w:pPr>
        <w:spacing w:line="300" w:lineRule="exact"/>
        <w:ind w:firstLineChars="50" w:firstLine="90"/>
        <w:rPr>
          <w:rFonts w:ascii="宋体" w:hAnsi="宋体" w:hint="eastAsia"/>
          <w:color w:val="000000"/>
          <w:sz w:val="18"/>
          <w:szCs w:val="21"/>
          <w:vertAlign w:val="superscript"/>
        </w:rPr>
      </w:pPr>
      <w:r w:rsidRPr="00414E5B">
        <w:rPr>
          <w:rFonts w:hint="eastAsia"/>
          <w:color w:val="000000"/>
          <w:sz w:val="18"/>
          <w:szCs w:val="21"/>
        </w:rPr>
        <w:t>（</w:t>
      </w:r>
      <w:r w:rsidRPr="00414E5B">
        <w:rPr>
          <w:rFonts w:hint="eastAsia"/>
          <w:color w:val="000000"/>
          <w:sz w:val="18"/>
          <w:szCs w:val="21"/>
        </w:rPr>
        <w:t>2</w:t>
      </w:r>
      <w:r w:rsidRPr="00414E5B">
        <w:rPr>
          <w:rFonts w:hint="eastAsia"/>
          <w:color w:val="000000"/>
          <w:sz w:val="18"/>
          <w:szCs w:val="21"/>
        </w:rPr>
        <w:t>）两点间的距离：</w:t>
      </w:r>
      <w:r>
        <w:rPr>
          <w:rFonts w:hint="eastAsia"/>
          <w:color w:val="000000"/>
          <w:sz w:val="18"/>
          <w:szCs w:val="21"/>
        </w:rPr>
        <w:t xml:space="preserve">    </w:t>
      </w:r>
      <w:r w:rsidRPr="00414E5B">
        <w:rPr>
          <w:rFonts w:hint="eastAsia"/>
          <w:color w:val="000000"/>
          <w:sz w:val="18"/>
          <w:szCs w:val="21"/>
        </w:rPr>
        <w:t>AB</w:t>
      </w:r>
      <w:r w:rsidRPr="00414E5B">
        <w:rPr>
          <w:rFonts w:ascii="宋体" w:hAnsi="宋体" w:hint="eastAsia"/>
          <w:color w:val="000000"/>
          <w:sz w:val="18"/>
          <w:szCs w:val="21"/>
        </w:rPr>
        <w:t>=︳X</w:t>
      </w:r>
      <w:r w:rsidRPr="00414E5B">
        <w:rPr>
          <w:rFonts w:ascii="宋体" w:hAnsi="宋体" w:hint="eastAsia"/>
          <w:color w:val="000000"/>
          <w:sz w:val="18"/>
          <w:szCs w:val="21"/>
          <w:vertAlign w:val="subscript"/>
        </w:rPr>
        <w:t>a</w:t>
      </w:r>
      <w:r w:rsidRPr="00414E5B">
        <w:rPr>
          <w:rFonts w:ascii="宋体" w:hAnsi="宋体" w:hint="eastAsia"/>
          <w:color w:val="000000"/>
          <w:sz w:val="18"/>
          <w:szCs w:val="21"/>
        </w:rPr>
        <w:t>-X</w:t>
      </w:r>
      <w:r w:rsidRPr="00414E5B">
        <w:rPr>
          <w:rFonts w:ascii="宋体" w:hAnsi="宋体" w:hint="eastAsia"/>
          <w:color w:val="000000"/>
          <w:sz w:val="18"/>
          <w:szCs w:val="21"/>
          <w:vertAlign w:val="subscript"/>
        </w:rPr>
        <w:t>b</w:t>
      </w:r>
      <w:r w:rsidRPr="00414E5B">
        <w:rPr>
          <w:rFonts w:ascii="宋体" w:hAnsi="宋体" w:hint="eastAsia"/>
          <w:color w:val="000000"/>
          <w:sz w:val="18"/>
          <w:szCs w:val="21"/>
        </w:rPr>
        <w:t xml:space="preserve"> ︳；</w:t>
      </w:r>
      <w:r>
        <w:rPr>
          <w:rFonts w:ascii="宋体" w:hAnsi="宋体" w:hint="eastAsia"/>
          <w:color w:val="000000"/>
          <w:sz w:val="18"/>
          <w:szCs w:val="21"/>
        </w:rPr>
        <w:t xml:space="preserve">    </w:t>
      </w:r>
      <w:r w:rsidRPr="00414E5B">
        <w:rPr>
          <w:rFonts w:ascii="宋体" w:hAnsi="宋体" w:hint="eastAsia"/>
          <w:color w:val="000000"/>
          <w:sz w:val="18"/>
          <w:szCs w:val="21"/>
        </w:rPr>
        <w:t>CD=︳Y</w:t>
      </w:r>
      <w:r w:rsidRPr="00414E5B">
        <w:rPr>
          <w:rFonts w:ascii="宋体" w:hAnsi="宋体" w:hint="eastAsia"/>
          <w:color w:val="000000"/>
          <w:sz w:val="18"/>
          <w:szCs w:val="21"/>
          <w:vertAlign w:val="subscript"/>
        </w:rPr>
        <w:t>c</w:t>
      </w:r>
      <w:r w:rsidRPr="00414E5B">
        <w:rPr>
          <w:rFonts w:ascii="宋体" w:hAnsi="宋体" w:hint="eastAsia"/>
          <w:color w:val="000000"/>
          <w:sz w:val="18"/>
          <w:szCs w:val="21"/>
        </w:rPr>
        <w:t>-Y</w:t>
      </w:r>
      <w:r w:rsidRPr="00414E5B">
        <w:rPr>
          <w:rFonts w:ascii="宋体" w:hAnsi="宋体" w:hint="eastAsia"/>
          <w:color w:val="000000"/>
          <w:sz w:val="18"/>
          <w:szCs w:val="21"/>
          <w:vertAlign w:val="subscript"/>
        </w:rPr>
        <w:t>d</w:t>
      </w:r>
      <w:r w:rsidRPr="00414E5B">
        <w:rPr>
          <w:rFonts w:ascii="宋体" w:hAnsi="宋体" w:hint="eastAsia"/>
          <w:color w:val="000000"/>
          <w:sz w:val="18"/>
          <w:szCs w:val="21"/>
        </w:rPr>
        <w:t xml:space="preserve"> ︳；                       。</w:t>
      </w:r>
    </w:p>
    <w:p w:rsidR="00BF330B" w:rsidRPr="00414E5B" w:rsidRDefault="00BF330B" w:rsidP="00BF330B">
      <w:pPr>
        <w:spacing w:line="300" w:lineRule="exact"/>
        <w:ind w:firstLineChars="50" w:firstLine="90"/>
        <w:rPr>
          <w:rFonts w:hint="eastAsia"/>
          <w:color w:val="000000"/>
          <w:sz w:val="18"/>
          <w:szCs w:val="21"/>
        </w:rPr>
      </w:pPr>
      <w:r w:rsidRPr="00414E5B">
        <w:rPr>
          <w:rFonts w:hint="eastAsia"/>
          <w:color w:val="000000"/>
          <w:sz w:val="18"/>
          <w:szCs w:val="21"/>
        </w:rPr>
        <w:t>（</w:t>
      </w:r>
      <w:r w:rsidRPr="00414E5B">
        <w:rPr>
          <w:rFonts w:hint="eastAsia"/>
          <w:color w:val="000000"/>
          <w:sz w:val="18"/>
          <w:szCs w:val="21"/>
        </w:rPr>
        <w:t>3</w:t>
      </w:r>
      <w:r w:rsidRPr="00414E5B">
        <w:rPr>
          <w:rFonts w:hint="eastAsia"/>
          <w:color w:val="000000"/>
          <w:sz w:val="18"/>
          <w:szCs w:val="21"/>
        </w:rPr>
        <w:t>）</w:t>
      </w:r>
      <w:r w:rsidRPr="00414E5B">
        <w:rPr>
          <w:color w:val="000000"/>
          <w:sz w:val="18"/>
          <w:szCs w:val="21"/>
        </w:rPr>
        <w:t>X</w:t>
      </w:r>
      <w:r w:rsidRPr="00414E5B">
        <w:rPr>
          <w:color w:val="000000"/>
          <w:sz w:val="18"/>
          <w:szCs w:val="21"/>
        </w:rPr>
        <w:t>轴</w:t>
      </w:r>
      <w:r w:rsidRPr="00414E5B">
        <w:rPr>
          <w:rFonts w:hint="eastAsia"/>
          <w:color w:val="000000"/>
          <w:sz w:val="18"/>
          <w:szCs w:val="21"/>
        </w:rPr>
        <w:t>上</w:t>
      </w:r>
      <w:r w:rsidRPr="00414E5B">
        <w:rPr>
          <w:rFonts w:hint="eastAsia"/>
          <w:color w:val="000000"/>
          <w:sz w:val="18"/>
          <w:szCs w:val="21"/>
        </w:rPr>
        <w:t>Y=0</w:t>
      </w:r>
      <w:r w:rsidRPr="00414E5B">
        <w:rPr>
          <w:rFonts w:hint="eastAsia"/>
          <w:color w:val="000000"/>
          <w:sz w:val="18"/>
          <w:szCs w:val="21"/>
        </w:rPr>
        <w:t>；</w:t>
      </w:r>
      <w:r w:rsidRPr="00414E5B">
        <w:rPr>
          <w:rFonts w:hint="eastAsia"/>
          <w:color w:val="000000"/>
          <w:sz w:val="18"/>
          <w:szCs w:val="21"/>
        </w:rPr>
        <w:t>Y</w:t>
      </w:r>
      <w:r w:rsidRPr="00414E5B">
        <w:rPr>
          <w:rFonts w:hint="eastAsia"/>
          <w:color w:val="000000"/>
          <w:sz w:val="18"/>
          <w:szCs w:val="21"/>
        </w:rPr>
        <w:t>轴上</w:t>
      </w:r>
      <w:r w:rsidRPr="00414E5B">
        <w:rPr>
          <w:rFonts w:hint="eastAsia"/>
          <w:color w:val="000000"/>
          <w:sz w:val="18"/>
          <w:szCs w:val="21"/>
        </w:rPr>
        <w:t>X=0</w:t>
      </w:r>
      <w:r w:rsidRPr="00414E5B">
        <w:rPr>
          <w:rFonts w:hint="eastAsia"/>
          <w:color w:val="000000"/>
          <w:sz w:val="18"/>
          <w:szCs w:val="21"/>
        </w:rPr>
        <w:t>；一、三象限角平分线，</w:t>
      </w:r>
      <w:r w:rsidRPr="00414E5B">
        <w:rPr>
          <w:rFonts w:hint="eastAsia"/>
          <w:color w:val="000000"/>
          <w:sz w:val="18"/>
          <w:szCs w:val="21"/>
        </w:rPr>
        <w:t>Y=X</w:t>
      </w:r>
      <w:r w:rsidRPr="00414E5B">
        <w:rPr>
          <w:rFonts w:hint="eastAsia"/>
          <w:color w:val="000000"/>
          <w:sz w:val="18"/>
          <w:szCs w:val="21"/>
        </w:rPr>
        <w:t>；二、四象限角平分线，</w:t>
      </w:r>
      <w:r w:rsidRPr="00414E5B">
        <w:rPr>
          <w:rFonts w:hint="eastAsia"/>
          <w:color w:val="000000"/>
          <w:sz w:val="18"/>
          <w:szCs w:val="21"/>
        </w:rPr>
        <w:t>Y=-X</w:t>
      </w:r>
      <w:r w:rsidRPr="00414E5B">
        <w:rPr>
          <w:rFonts w:hint="eastAsia"/>
          <w:color w:val="000000"/>
          <w:sz w:val="18"/>
          <w:szCs w:val="21"/>
        </w:rPr>
        <w:t>。</w:t>
      </w:r>
    </w:p>
    <w:p w:rsidR="00BF330B" w:rsidRPr="00414E5B" w:rsidRDefault="00BF330B" w:rsidP="00BF330B">
      <w:pPr>
        <w:spacing w:line="300" w:lineRule="exact"/>
        <w:ind w:firstLineChars="50" w:firstLine="90"/>
        <w:rPr>
          <w:rFonts w:hint="eastAsia"/>
          <w:color w:val="000000"/>
          <w:sz w:val="18"/>
          <w:szCs w:val="21"/>
        </w:rPr>
      </w:pPr>
      <w:r w:rsidRPr="00414E5B">
        <w:rPr>
          <w:rFonts w:hint="eastAsia"/>
          <w:color w:val="000000"/>
          <w:sz w:val="18"/>
          <w:szCs w:val="21"/>
        </w:rPr>
        <w:t>（</w:t>
      </w:r>
      <w:r w:rsidRPr="00414E5B">
        <w:rPr>
          <w:rFonts w:hint="eastAsia"/>
          <w:color w:val="000000"/>
          <w:sz w:val="18"/>
          <w:szCs w:val="21"/>
        </w:rPr>
        <w:t>4</w:t>
      </w:r>
      <w:r w:rsidRPr="00414E5B">
        <w:rPr>
          <w:rFonts w:hint="eastAsia"/>
          <w:color w:val="000000"/>
          <w:sz w:val="18"/>
          <w:szCs w:val="21"/>
        </w:rPr>
        <w:t>）</w:t>
      </w:r>
      <w:r w:rsidRPr="00414E5B">
        <w:rPr>
          <w:rFonts w:hint="eastAsia"/>
          <w:color w:val="000000"/>
          <w:sz w:val="18"/>
          <w:szCs w:val="21"/>
        </w:rPr>
        <w:t>P(a,</w:t>
      </w:r>
      <w:r>
        <w:rPr>
          <w:rFonts w:hint="eastAsia"/>
          <w:color w:val="000000"/>
          <w:sz w:val="18"/>
          <w:szCs w:val="21"/>
        </w:rPr>
        <w:t xml:space="preserve"> </w:t>
      </w:r>
      <w:r w:rsidRPr="00414E5B">
        <w:rPr>
          <w:rFonts w:hint="eastAsia"/>
          <w:color w:val="000000"/>
          <w:sz w:val="18"/>
          <w:szCs w:val="21"/>
        </w:rPr>
        <w:t xml:space="preserve"> b)</w:t>
      </w:r>
      <w:r w:rsidRPr="00414E5B">
        <w:rPr>
          <w:rFonts w:hint="eastAsia"/>
          <w:color w:val="000000"/>
          <w:sz w:val="18"/>
          <w:szCs w:val="21"/>
        </w:rPr>
        <w:t>关于</w:t>
      </w:r>
      <w:r w:rsidRPr="00414E5B">
        <w:rPr>
          <w:color w:val="000000"/>
          <w:sz w:val="18"/>
          <w:szCs w:val="21"/>
        </w:rPr>
        <w:t>X</w:t>
      </w:r>
      <w:r w:rsidRPr="00414E5B">
        <w:rPr>
          <w:color w:val="000000"/>
          <w:sz w:val="18"/>
          <w:szCs w:val="21"/>
        </w:rPr>
        <w:t>轴</w:t>
      </w:r>
      <w:r w:rsidRPr="00414E5B">
        <w:rPr>
          <w:rFonts w:hint="eastAsia"/>
          <w:color w:val="000000"/>
          <w:sz w:val="18"/>
          <w:szCs w:val="21"/>
        </w:rPr>
        <w:t>对称</w:t>
      </w:r>
      <w:r w:rsidRPr="00414E5B">
        <w:rPr>
          <w:rFonts w:hint="eastAsia"/>
          <w:color w:val="000000"/>
          <w:sz w:val="18"/>
          <w:szCs w:val="21"/>
        </w:rPr>
        <w:t>P</w:t>
      </w:r>
      <w:r w:rsidRPr="00414E5B">
        <w:rPr>
          <w:color w:val="000000"/>
          <w:sz w:val="18"/>
          <w:szCs w:val="21"/>
        </w:rPr>
        <w:t>’</w:t>
      </w:r>
      <w:r w:rsidRPr="00414E5B">
        <w:rPr>
          <w:rFonts w:hint="eastAsia"/>
          <w:color w:val="000000"/>
          <w:sz w:val="18"/>
          <w:szCs w:val="21"/>
        </w:rPr>
        <w:t>(a,</w:t>
      </w:r>
      <w:r>
        <w:rPr>
          <w:rFonts w:hint="eastAsia"/>
          <w:color w:val="000000"/>
          <w:sz w:val="18"/>
          <w:szCs w:val="21"/>
        </w:rPr>
        <w:t xml:space="preserve">  </w:t>
      </w:r>
      <w:r w:rsidRPr="00414E5B">
        <w:rPr>
          <w:rFonts w:hint="eastAsia"/>
          <w:color w:val="000000"/>
          <w:sz w:val="18"/>
          <w:szCs w:val="21"/>
        </w:rPr>
        <w:t>-b)</w:t>
      </w:r>
      <w:r w:rsidRPr="00414E5B">
        <w:rPr>
          <w:rFonts w:hint="eastAsia"/>
          <w:color w:val="000000"/>
          <w:sz w:val="18"/>
          <w:szCs w:val="21"/>
        </w:rPr>
        <w:t>；</w:t>
      </w:r>
      <w:r>
        <w:rPr>
          <w:rFonts w:hint="eastAsia"/>
          <w:color w:val="000000"/>
          <w:sz w:val="18"/>
          <w:szCs w:val="21"/>
        </w:rPr>
        <w:t xml:space="preserve">  </w:t>
      </w:r>
      <w:r w:rsidRPr="00414E5B">
        <w:rPr>
          <w:rFonts w:hint="eastAsia"/>
          <w:color w:val="000000"/>
          <w:sz w:val="18"/>
          <w:szCs w:val="21"/>
        </w:rPr>
        <w:t>关于</w:t>
      </w:r>
      <w:r w:rsidRPr="00414E5B">
        <w:rPr>
          <w:rFonts w:hint="eastAsia"/>
          <w:color w:val="000000"/>
          <w:sz w:val="18"/>
          <w:szCs w:val="21"/>
        </w:rPr>
        <w:t>Y</w:t>
      </w:r>
      <w:r w:rsidRPr="00414E5B">
        <w:rPr>
          <w:color w:val="000000"/>
          <w:sz w:val="18"/>
          <w:szCs w:val="21"/>
        </w:rPr>
        <w:t>轴</w:t>
      </w:r>
      <w:r w:rsidRPr="00414E5B">
        <w:rPr>
          <w:rFonts w:hint="eastAsia"/>
          <w:color w:val="000000"/>
          <w:sz w:val="18"/>
          <w:szCs w:val="21"/>
        </w:rPr>
        <w:t>对称</w:t>
      </w:r>
      <w:r w:rsidRPr="00414E5B">
        <w:rPr>
          <w:rFonts w:hint="eastAsia"/>
          <w:color w:val="000000"/>
          <w:sz w:val="18"/>
          <w:szCs w:val="21"/>
        </w:rPr>
        <w:t>P</w:t>
      </w:r>
      <w:r w:rsidRPr="00414E5B">
        <w:rPr>
          <w:color w:val="000000"/>
          <w:sz w:val="18"/>
          <w:szCs w:val="21"/>
        </w:rPr>
        <w:t>’’</w:t>
      </w:r>
      <w:r w:rsidRPr="00414E5B">
        <w:rPr>
          <w:rFonts w:hint="eastAsia"/>
          <w:color w:val="000000"/>
          <w:sz w:val="18"/>
          <w:szCs w:val="21"/>
        </w:rPr>
        <w:t xml:space="preserve">(a, </w:t>
      </w:r>
      <w:r>
        <w:rPr>
          <w:rFonts w:hint="eastAsia"/>
          <w:color w:val="000000"/>
          <w:sz w:val="18"/>
          <w:szCs w:val="21"/>
        </w:rPr>
        <w:t xml:space="preserve">  </w:t>
      </w:r>
      <w:r w:rsidRPr="00414E5B">
        <w:rPr>
          <w:rFonts w:hint="eastAsia"/>
          <w:color w:val="000000"/>
          <w:sz w:val="18"/>
          <w:szCs w:val="21"/>
        </w:rPr>
        <w:t>-b)</w:t>
      </w:r>
      <w:r w:rsidRPr="00414E5B">
        <w:rPr>
          <w:rFonts w:hint="eastAsia"/>
          <w:color w:val="000000"/>
          <w:sz w:val="18"/>
          <w:szCs w:val="21"/>
        </w:rPr>
        <w:t>；</w:t>
      </w:r>
      <w:r>
        <w:rPr>
          <w:rFonts w:hint="eastAsia"/>
          <w:color w:val="000000"/>
          <w:sz w:val="18"/>
          <w:szCs w:val="21"/>
        </w:rPr>
        <w:t xml:space="preserve">   </w:t>
      </w:r>
      <w:r w:rsidRPr="00414E5B">
        <w:rPr>
          <w:rFonts w:hint="eastAsia"/>
          <w:color w:val="000000"/>
          <w:sz w:val="18"/>
          <w:szCs w:val="21"/>
        </w:rPr>
        <w:t>关于原点对称</w:t>
      </w:r>
      <w:r w:rsidRPr="00414E5B">
        <w:rPr>
          <w:rFonts w:hint="eastAsia"/>
          <w:color w:val="000000"/>
          <w:sz w:val="18"/>
          <w:szCs w:val="21"/>
        </w:rPr>
        <w:t>P</w:t>
      </w:r>
      <w:r w:rsidRPr="00414E5B">
        <w:rPr>
          <w:color w:val="000000"/>
          <w:sz w:val="18"/>
          <w:szCs w:val="21"/>
        </w:rPr>
        <w:t>’’’</w:t>
      </w:r>
      <w:r w:rsidRPr="00414E5B">
        <w:rPr>
          <w:rFonts w:hint="eastAsia"/>
          <w:color w:val="000000"/>
          <w:sz w:val="18"/>
          <w:szCs w:val="21"/>
        </w:rPr>
        <w:t>(-a,</w:t>
      </w:r>
      <w:r>
        <w:rPr>
          <w:rFonts w:hint="eastAsia"/>
          <w:color w:val="000000"/>
          <w:sz w:val="18"/>
          <w:szCs w:val="21"/>
        </w:rPr>
        <w:t xml:space="preserve">  </w:t>
      </w:r>
      <w:r w:rsidRPr="00414E5B">
        <w:rPr>
          <w:rFonts w:hint="eastAsia"/>
          <w:color w:val="000000"/>
          <w:sz w:val="18"/>
          <w:szCs w:val="21"/>
        </w:rPr>
        <w:t>-b).</w:t>
      </w:r>
    </w:p>
    <w:p w:rsidR="00BF330B" w:rsidRDefault="00BF330B" w:rsidP="00BF330B">
      <w:pPr>
        <w:spacing w:line="300" w:lineRule="exact"/>
        <w:rPr>
          <w:rFonts w:hint="eastAsia"/>
          <w:color w:val="000000"/>
          <w:sz w:val="18"/>
          <w:szCs w:val="21"/>
          <w:u w:val="single"/>
        </w:rPr>
      </w:pPr>
      <w:r>
        <w:rPr>
          <w:rFonts w:hint="eastAsia"/>
          <w:color w:val="000000"/>
          <w:sz w:val="18"/>
          <w:szCs w:val="21"/>
        </w:rPr>
        <w:t>43</w:t>
      </w:r>
      <w:r w:rsidRPr="00414E5B">
        <w:rPr>
          <w:rFonts w:hint="eastAsia"/>
          <w:color w:val="000000"/>
          <w:sz w:val="18"/>
          <w:szCs w:val="21"/>
        </w:rPr>
        <w:t>.</w:t>
      </w:r>
      <w:r w:rsidRPr="00414E5B">
        <w:rPr>
          <w:rFonts w:hint="eastAsia"/>
          <w:color w:val="000000"/>
          <w:sz w:val="18"/>
          <w:szCs w:val="21"/>
        </w:rPr>
        <w:t>函数定义：</w:t>
      </w:r>
      <w:r w:rsidRPr="00980EEA">
        <w:rPr>
          <w:rFonts w:hint="eastAsia"/>
          <w:color w:val="000000"/>
          <w:sz w:val="18"/>
          <w:szCs w:val="21"/>
          <w:u w:val="single"/>
        </w:rPr>
        <w:t xml:space="preserve">                                                                                        </w:t>
      </w:r>
    </w:p>
    <w:p w:rsidR="00BF330B" w:rsidRPr="00414E5B" w:rsidRDefault="00BF330B" w:rsidP="00BF330B">
      <w:pPr>
        <w:spacing w:line="300" w:lineRule="exact"/>
        <w:rPr>
          <w:rFonts w:hint="eastAsia"/>
          <w:color w:val="000000"/>
          <w:sz w:val="18"/>
          <w:szCs w:val="21"/>
        </w:rPr>
      </w:pPr>
      <w:r>
        <w:rPr>
          <w:rFonts w:hint="eastAsia"/>
          <w:color w:val="000000"/>
          <w:sz w:val="18"/>
          <w:szCs w:val="21"/>
        </w:rPr>
        <w:t>44</w:t>
      </w:r>
      <w:r w:rsidRPr="00414E5B">
        <w:rPr>
          <w:rFonts w:hint="eastAsia"/>
          <w:color w:val="000000"/>
          <w:sz w:val="18"/>
          <w:szCs w:val="21"/>
        </w:rPr>
        <w:t>.</w:t>
      </w:r>
      <w:r w:rsidRPr="00414E5B">
        <w:rPr>
          <w:rFonts w:hint="eastAsia"/>
          <w:color w:val="000000"/>
          <w:sz w:val="18"/>
          <w:szCs w:val="21"/>
        </w:rPr>
        <w:t>表示法：⑴解析法</w:t>
      </w:r>
      <w:r w:rsidRPr="00414E5B">
        <w:rPr>
          <w:rFonts w:hint="eastAsia"/>
          <w:color w:val="000000"/>
          <w:sz w:val="18"/>
          <w:szCs w:val="21"/>
        </w:rPr>
        <w:t>;</w:t>
      </w:r>
      <w:r w:rsidRPr="00414E5B">
        <w:rPr>
          <w:rFonts w:hint="eastAsia"/>
          <w:color w:val="000000"/>
          <w:sz w:val="18"/>
          <w:szCs w:val="21"/>
        </w:rPr>
        <w:t>⑵列表法</w:t>
      </w:r>
      <w:r w:rsidRPr="00414E5B">
        <w:rPr>
          <w:rFonts w:hint="eastAsia"/>
          <w:color w:val="000000"/>
          <w:sz w:val="18"/>
          <w:szCs w:val="21"/>
        </w:rPr>
        <w:t>;</w:t>
      </w:r>
      <w:r w:rsidRPr="00414E5B">
        <w:rPr>
          <w:rFonts w:hint="eastAsia"/>
          <w:color w:val="000000"/>
          <w:sz w:val="18"/>
          <w:szCs w:val="21"/>
        </w:rPr>
        <w:t>⑶图象法。</w:t>
      </w:r>
      <w:r w:rsidRPr="00414E5B">
        <w:rPr>
          <w:rFonts w:hint="eastAsia"/>
          <w:color w:val="000000"/>
          <w:sz w:val="18"/>
          <w:szCs w:val="21"/>
        </w:rPr>
        <w:t xml:space="preserve">      </w:t>
      </w:r>
      <w:r w:rsidRPr="00414E5B">
        <w:rPr>
          <w:rFonts w:hint="eastAsia"/>
          <w:color w:val="000000"/>
          <w:sz w:val="18"/>
          <w:szCs w:val="21"/>
        </w:rPr>
        <w:t>描点法：⑴列表</w:t>
      </w:r>
      <w:r w:rsidRPr="00414E5B">
        <w:rPr>
          <w:rFonts w:hint="eastAsia"/>
          <w:color w:val="000000"/>
          <w:sz w:val="18"/>
          <w:szCs w:val="21"/>
        </w:rPr>
        <w:t>;</w:t>
      </w:r>
      <w:r w:rsidRPr="00414E5B">
        <w:rPr>
          <w:rFonts w:hint="eastAsia"/>
          <w:color w:val="000000"/>
          <w:sz w:val="18"/>
          <w:szCs w:val="21"/>
        </w:rPr>
        <w:t>⑵描点</w:t>
      </w:r>
      <w:r w:rsidRPr="00414E5B">
        <w:rPr>
          <w:rFonts w:hint="eastAsia"/>
          <w:color w:val="000000"/>
          <w:sz w:val="18"/>
          <w:szCs w:val="21"/>
        </w:rPr>
        <w:t>;</w:t>
      </w:r>
      <w:r w:rsidRPr="00414E5B">
        <w:rPr>
          <w:rFonts w:hint="eastAsia"/>
          <w:color w:val="000000"/>
          <w:sz w:val="18"/>
          <w:szCs w:val="21"/>
        </w:rPr>
        <w:t>⑶连线。</w:t>
      </w:r>
    </w:p>
    <w:p w:rsidR="00BF330B" w:rsidRPr="00414E5B" w:rsidRDefault="00BF330B" w:rsidP="00BF330B">
      <w:pPr>
        <w:spacing w:line="300" w:lineRule="exact"/>
        <w:rPr>
          <w:rFonts w:hint="eastAsia"/>
          <w:color w:val="000000"/>
          <w:sz w:val="18"/>
          <w:szCs w:val="21"/>
        </w:rPr>
      </w:pPr>
      <w:r>
        <w:rPr>
          <w:rFonts w:hint="eastAsia"/>
          <w:color w:val="000000"/>
          <w:sz w:val="18"/>
          <w:szCs w:val="21"/>
        </w:rPr>
        <w:t>45</w:t>
      </w:r>
      <w:r w:rsidRPr="00414E5B">
        <w:rPr>
          <w:rFonts w:hint="eastAsia"/>
          <w:color w:val="000000"/>
          <w:sz w:val="18"/>
          <w:szCs w:val="21"/>
        </w:rPr>
        <w:t>.</w:t>
      </w:r>
      <w:r>
        <w:rPr>
          <w:rFonts w:hint="eastAsia"/>
          <w:color w:val="000000"/>
          <w:sz w:val="18"/>
          <w:szCs w:val="21"/>
        </w:rPr>
        <w:t>自变量取值范围</w:t>
      </w:r>
      <w:r w:rsidRPr="00414E5B">
        <w:rPr>
          <w:rFonts w:hint="eastAsia"/>
          <w:color w:val="000000"/>
          <w:sz w:val="18"/>
          <w:szCs w:val="21"/>
        </w:rPr>
        <w:t>：</w:t>
      </w:r>
      <w:r w:rsidRPr="00414E5B">
        <w:rPr>
          <w:rFonts w:ascii="宋体" w:hAnsi="宋体" w:hint="eastAsia"/>
          <w:color w:val="000000"/>
          <w:sz w:val="18"/>
          <w:szCs w:val="21"/>
        </w:rPr>
        <w:t>①分母</w:t>
      </w:r>
      <w:r w:rsidRPr="00414E5B">
        <w:rPr>
          <w:rFonts w:ascii="宋体" w:hAnsi="宋体" w:hint="eastAsia"/>
          <w:sz w:val="18"/>
        </w:rPr>
        <w:t>≠0；</w:t>
      </w:r>
      <w:r w:rsidRPr="00414E5B">
        <w:rPr>
          <w:rFonts w:ascii="宋体" w:hAnsi="宋体" w:hint="eastAsia"/>
          <w:color w:val="000000"/>
          <w:sz w:val="18"/>
          <w:szCs w:val="21"/>
        </w:rPr>
        <w:t>②被开方数≥0；③几何图形成立；④</w:t>
      </w:r>
      <w:r w:rsidRPr="00414E5B">
        <w:rPr>
          <w:rFonts w:hint="eastAsia"/>
          <w:color w:val="000000"/>
          <w:sz w:val="18"/>
          <w:szCs w:val="21"/>
        </w:rPr>
        <w:t>实际有意义</w:t>
      </w:r>
    </w:p>
    <w:p w:rsidR="00BF330B" w:rsidRDefault="00454B4C" w:rsidP="00BF330B">
      <w:pPr>
        <w:spacing w:line="300" w:lineRule="exact"/>
        <w:rPr>
          <w:rFonts w:hint="eastAsia"/>
          <w:color w:val="000000"/>
          <w:sz w:val="18"/>
          <w:szCs w:val="21"/>
        </w:rPr>
      </w:pPr>
      <w:r w:rsidRPr="00414E5B">
        <w:rPr>
          <w:rFonts w:hint="eastAsia"/>
          <w:noProof/>
          <w:color w:val="000000"/>
          <w:sz w:val="18"/>
          <w:szCs w:val="21"/>
        </w:rPr>
        <mc:AlternateContent>
          <mc:Choice Requires="wpg">
            <w:drawing>
              <wp:anchor distT="0" distB="0" distL="114300" distR="114300" simplePos="0" relativeHeight="251675648" behindDoc="1" locked="0" layoutInCell="1" allowOverlap="1">
                <wp:simplePos x="0" y="0"/>
                <wp:positionH relativeFrom="column">
                  <wp:posOffset>2400300</wp:posOffset>
                </wp:positionH>
                <wp:positionV relativeFrom="paragraph">
                  <wp:posOffset>129540</wp:posOffset>
                </wp:positionV>
                <wp:extent cx="3657600" cy="958215"/>
                <wp:effectExtent l="5715" t="4445" r="3810" b="0"/>
                <wp:wrapNone/>
                <wp:docPr id="27" name="Group 16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958215"/>
                          <a:chOff x="2337" y="3891"/>
                          <a:chExt cx="6510" cy="1917"/>
                        </a:xfrm>
                      </wpg:grpSpPr>
                      <wpg:grpSp>
                        <wpg:cNvPr id="28" name="Group 1679"/>
                        <wpg:cNvGrpSpPr>
                          <a:grpSpLocks/>
                        </wpg:cNvGrpSpPr>
                        <wpg:grpSpPr bwMode="auto">
                          <a:xfrm>
                            <a:off x="2337" y="3891"/>
                            <a:ext cx="6510" cy="1917"/>
                            <a:chOff x="2337" y="3891"/>
                            <a:chExt cx="6510" cy="1917"/>
                          </a:xfrm>
                        </wpg:grpSpPr>
                        <wpg:grpSp>
                          <wpg:cNvPr id="29" name="Group 1680"/>
                          <wpg:cNvGrpSpPr>
                            <a:grpSpLocks/>
                          </wpg:cNvGrpSpPr>
                          <wpg:grpSpPr bwMode="auto">
                            <a:xfrm>
                              <a:off x="2337" y="3891"/>
                              <a:ext cx="1470" cy="1917"/>
                              <a:chOff x="2337" y="4092"/>
                              <a:chExt cx="1470" cy="1917"/>
                            </a:xfrm>
                          </wpg:grpSpPr>
                          <wpg:grpSp>
                            <wpg:cNvPr id="30" name="Group 1681"/>
                            <wpg:cNvGrpSpPr>
                              <a:grpSpLocks/>
                            </wpg:cNvGrpSpPr>
                            <wpg:grpSpPr bwMode="auto">
                              <a:xfrm>
                                <a:off x="2337" y="4092"/>
                                <a:ext cx="1470" cy="1560"/>
                                <a:chOff x="2337" y="4092"/>
                                <a:chExt cx="1470" cy="1560"/>
                              </a:xfrm>
                            </wpg:grpSpPr>
                            <wpg:grpSp>
                              <wpg:cNvPr id="31" name="Group 1682"/>
                              <wpg:cNvGrpSpPr>
                                <a:grpSpLocks/>
                              </wpg:cNvGrpSpPr>
                              <wpg:grpSpPr bwMode="auto">
                                <a:xfrm>
                                  <a:off x="2337" y="4248"/>
                                  <a:ext cx="1260" cy="1404"/>
                                  <a:chOff x="2337" y="4248"/>
                                  <a:chExt cx="1260" cy="1404"/>
                                </a:xfrm>
                              </wpg:grpSpPr>
                              <wps:wsp>
                                <wps:cNvPr id="480" name="Line 1683"/>
                                <wps:cNvCnPr>
                                  <a:cxnSpLocks noChangeShapeType="1"/>
                                </wps:cNvCnPr>
                                <wps:spPr bwMode="auto">
                                  <a:xfrm>
                                    <a:off x="2337" y="5028"/>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9" name="Line 1684"/>
                                <wps:cNvCnPr>
                                  <a:cxnSpLocks noChangeShapeType="1"/>
                                </wps:cNvCnPr>
                                <wps:spPr bwMode="auto">
                                  <a:xfrm flipV="1">
                                    <a:off x="2877" y="4248"/>
                                    <a:ext cx="0" cy="14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92" name="Text Box 1685"/>
                              <wps:cNvSpPr txBox="1">
                                <a:spLocks noChangeArrowheads="1"/>
                              </wps:cNvSpPr>
                              <wps:spPr bwMode="auto">
                                <a:xfrm>
                                  <a:off x="3267" y="492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t>x</w:t>
                                    </w:r>
                                  </w:p>
                                </w:txbxContent>
                              </wps:txbx>
                              <wps:bodyPr rot="0" vert="horz" wrap="square" lIns="91440" tIns="45720" rIns="91440" bIns="45720" anchor="t" anchorCtr="0" upright="1">
                                <a:noAutofit/>
                              </wps:bodyPr>
                            </wps:wsp>
                            <wps:wsp>
                              <wps:cNvPr id="493" name="Text Box 1686"/>
                              <wps:cNvSpPr txBox="1">
                                <a:spLocks noChangeArrowheads="1"/>
                              </wps:cNvSpPr>
                              <wps:spPr bwMode="auto">
                                <a:xfrm>
                                  <a:off x="2757" y="487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t>o</w:t>
                                    </w:r>
                                  </w:p>
                                </w:txbxContent>
                              </wps:txbx>
                              <wps:bodyPr rot="0" vert="horz" wrap="square" lIns="91440" tIns="45720" rIns="91440" bIns="45720" anchor="t" anchorCtr="0" upright="1">
                                <a:noAutofit/>
                              </wps:bodyPr>
                            </wps:wsp>
                            <wps:wsp>
                              <wps:cNvPr id="494" name="Text Box 1687"/>
                              <wps:cNvSpPr txBox="1">
                                <a:spLocks noChangeArrowheads="1"/>
                              </wps:cNvSpPr>
                              <wps:spPr bwMode="auto">
                                <a:xfrm>
                                  <a:off x="2832" y="409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t>y</w:t>
                                    </w:r>
                                  </w:p>
                                </w:txbxContent>
                              </wps:txbx>
                              <wps:bodyPr rot="0" vert="horz" wrap="square" lIns="91440" tIns="45720" rIns="91440" bIns="45720" anchor="t" anchorCtr="0" upright="1">
                                <a:noAutofit/>
                              </wps:bodyPr>
                            </wps:wsp>
                          </wpg:grpSp>
                          <wps:wsp>
                            <wps:cNvPr id="495" name="Text Box 1688"/>
                            <wps:cNvSpPr txBox="1">
                              <a:spLocks noChangeArrowheads="1"/>
                            </wps:cNvSpPr>
                            <wps:spPr bwMode="auto">
                              <a:xfrm>
                                <a:off x="2337" y="5541"/>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t>(k&gt;0,b&gt;0)</w:t>
                                  </w:r>
                                </w:p>
                              </w:txbxContent>
                            </wps:txbx>
                            <wps:bodyPr rot="0" vert="horz" wrap="square" lIns="91440" tIns="45720" rIns="91440" bIns="45720" anchor="t" anchorCtr="0" upright="1">
                              <a:noAutofit/>
                            </wps:bodyPr>
                          </wps:wsp>
                        </wpg:grpSp>
                        <wpg:grpSp>
                          <wpg:cNvPr id="496" name="Group 1689"/>
                          <wpg:cNvGrpSpPr>
                            <a:grpSpLocks/>
                          </wpg:cNvGrpSpPr>
                          <wpg:grpSpPr bwMode="auto">
                            <a:xfrm>
                              <a:off x="3927" y="3891"/>
                              <a:ext cx="1470" cy="1917"/>
                              <a:chOff x="2337" y="4092"/>
                              <a:chExt cx="1470" cy="1917"/>
                            </a:xfrm>
                          </wpg:grpSpPr>
                          <wpg:grpSp>
                            <wpg:cNvPr id="497" name="Group 1690"/>
                            <wpg:cNvGrpSpPr>
                              <a:grpSpLocks/>
                            </wpg:cNvGrpSpPr>
                            <wpg:grpSpPr bwMode="auto">
                              <a:xfrm>
                                <a:off x="2337" y="4092"/>
                                <a:ext cx="1470" cy="1560"/>
                                <a:chOff x="2337" y="4092"/>
                                <a:chExt cx="1470" cy="1560"/>
                              </a:xfrm>
                            </wpg:grpSpPr>
                            <wpg:grpSp>
                              <wpg:cNvPr id="498" name="Group 1691"/>
                              <wpg:cNvGrpSpPr>
                                <a:grpSpLocks/>
                              </wpg:cNvGrpSpPr>
                              <wpg:grpSpPr bwMode="auto">
                                <a:xfrm>
                                  <a:off x="2337" y="4248"/>
                                  <a:ext cx="1260" cy="1404"/>
                                  <a:chOff x="2337" y="4248"/>
                                  <a:chExt cx="1260" cy="1404"/>
                                </a:xfrm>
                              </wpg:grpSpPr>
                              <wps:wsp>
                                <wps:cNvPr id="499" name="Line 1692"/>
                                <wps:cNvCnPr>
                                  <a:cxnSpLocks noChangeShapeType="1"/>
                                </wps:cNvCnPr>
                                <wps:spPr bwMode="auto">
                                  <a:xfrm>
                                    <a:off x="2337" y="5028"/>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0" name="Line 1693"/>
                                <wps:cNvCnPr>
                                  <a:cxnSpLocks noChangeShapeType="1"/>
                                </wps:cNvCnPr>
                                <wps:spPr bwMode="auto">
                                  <a:xfrm flipV="1">
                                    <a:off x="2877" y="4248"/>
                                    <a:ext cx="0" cy="14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01" name="Text Box 1694"/>
                              <wps:cNvSpPr txBox="1">
                                <a:spLocks noChangeArrowheads="1"/>
                              </wps:cNvSpPr>
                              <wps:spPr bwMode="auto">
                                <a:xfrm>
                                  <a:off x="3267" y="492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t>x</w:t>
                                    </w:r>
                                  </w:p>
                                </w:txbxContent>
                              </wps:txbx>
                              <wps:bodyPr rot="0" vert="horz" wrap="square" lIns="91440" tIns="45720" rIns="91440" bIns="45720" anchor="t" anchorCtr="0" upright="1">
                                <a:noAutofit/>
                              </wps:bodyPr>
                            </wps:wsp>
                            <wps:wsp>
                              <wps:cNvPr id="504" name="Text Box 1695"/>
                              <wps:cNvSpPr txBox="1">
                                <a:spLocks noChangeArrowheads="1"/>
                              </wps:cNvSpPr>
                              <wps:spPr bwMode="auto">
                                <a:xfrm>
                                  <a:off x="2757" y="487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t>o</w:t>
                                    </w:r>
                                  </w:p>
                                </w:txbxContent>
                              </wps:txbx>
                              <wps:bodyPr rot="0" vert="horz" wrap="square" lIns="91440" tIns="45720" rIns="91440" bIns="45720" anchor="t" anchorCtr="0" upright="1">
                                <a:noAutofit/>
                              </wps:bodyPr>
                            </wps:wsp>
                            <wps:wsp>
                              <wps:cNvPr id="506" name="Text Box 1696"/>
                              <wps:cNvSpPr txBox="1">
                                <a:spLocks noChangeArrowheads="1"/>
                              </wps:cNvSpPr>
                              <wps:spPr bwMode="auto">
                                <a:xfrm>
                                  <a:off x="2832" y="409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t>y</w:t>
                                    </w:r>
                                  </w:p>
                                </w:txbxContent>
                              </wps:txbx>
                              <wps:bodyPr rot="0" vert="horz" wrap="square" lIns="91440" tIns="45720" rIns="91440" bIns="45720" anchor="t" anchorCtr="0" upright="1">
                                <a:noAutofit/>
                              </wps:bodyPr>
                            </wps:wsp>
                          </wpg:grpSp>
                          <wps:wsp>
                            <wps:cNvPr id="508" name="Text Box 1697"/>
                            <wps:cNvSpPr txBox="1">
                              <a:spLocks noChangeArrowheads="1"/>
                            </wps:cNvSpPr>
                            <wps:spPr bwMode="auto">
                              <a:xfrm>
                                <a:off x="2337" y="5541"/>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t>(k&lt;0,b&gt;0)</w:t>
                                  </w:r>
                                </w:p>
                              </w:txbxContent>
                            </wps:txbx>
                            <wps:bodyPr rot="0" vert="horz" wrap="square" lIns="91440" tIns="45720" rIns="91440" bIns="45720" anchor="t" anchorCtr="0" upright="1">
                              <a:noAutofit/>
                            </wps:bodyPr>
                          </wps:wsp>
                        </wpg:grpSp>
                        <wpg:grpSp>
                          <wpg:cNvPr id="509" name="Group 1698"/>
                          <wpg:cNvGrpSpPr>
                            <a:grpSpLocks/>
                          </wpg:cNvGrpSpPr>
                          <wpg:grpSpPr bwMode="auto">
                            <a:xfrm>
                              <a:off x="5727" y="3891"/>
                              <a:ext cx="1470" cy="1917"/>
                              <a:chOff x="2337" y="4092"/>
                              <a:chExt cx="1470" cy="1917"/>
                            </a:xfrm>
                          </wpg:grpSpPr>
                          <wpg:grpSp>
                            <wpg:cNvPr id="510" name="Group 1699"/>
                            <wpg:cNvGrpSpPr>
                              <a:grpSpLocks/>
                            </wpg:cNvGrpSpPr>
                            <wpg:grpSpPr bwMode="auto">
                              <a:xfrm>
                                <a:off x="2337" y="4092"/>
                                <a:ext cx="1470" cy="1560"/>
                                <a:chOff x="2337" y="4092"/>
                                <a:chExt cx="1470" cy="1560"/>
                              </a:xfrm>
                            </wpg:grpSpPr>
                            <wpg:grpSp>
                              <wpg:cNvPr id="511" name="Group 1700"/>
                              <wpg:cNvGrpSpPr>
                                <a:grpSpLocks/>
                              </wpg:cNvGrpSpPr>
                              <wpg:grpSpPr bwMode="auto">
                                <a:xfrm>
                                  <a:off x="2337" y="4248"/>
                                  <a:ext cx="1260" cy="1404"/>
                                  <a:chOff x="2337" y="4248"/>
                                  <a:chExt cx="1260" cy="1404"/>
                                </a:xfrm>
                              </wpg:grpSpPr>
                              <wps:wsp>
                                <wps:cNvPr id="256" name="Line 1701"/>
                                <wps:cNvCnPr>
                                  <a:cxnSpLocks noChangeShapeType="1"/>
                                </wps:cNvCnPr>
                                <wps:spPr bwMode="auto">
                                  <a:xfrm>
                                    <a:off x="2337" y="5028"/>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Line 1702"/>
                                <wps:cNvCnPr>
                                  <a:cxnSpLocks noChangeShapeType="1"/>
                                </wps:cNvCnPr>
                                <wps:spPr bwMode="auto">
                                  <a:xfrm flipV="1">
                                    <a:off x="2877" y="4248"/>
                                    <a:ext cx="0" cy="14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58" name="Text Box 1703"/>
                              <wps:cNvSpPr txBox="1">
                                <a:spLocks noChangeArrowheads="1"/>
                              </wps:cNvSpPr>
                              <wps:spPr bwMode="auto">
                                <a:xfrm>
                                  <a:off x="3267" y="492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t>x</w:t>
                                    </w:r>
                                  </w:p>
                                </w:txbxContent>
                              </wps:txbx>
                              <wps:bodyPr rot="0" vert="horz" wrap="square" lIns="91440" tIns="45720" rIns="91440" bIns="45720" anchor="t" anchorCtr="0" upright="1">
                                <a:noAutofit/>
                              </wps:bodyPr>
                            </wps:wsp>
                            <wps:wsp>
                              <wps:cNvPr id="259" name="Text Box 1704"/>
                              <wps:cNvSpPr txBox="1">
                                <a:spLocks noChangeArrowheads="1"/>
                              </wps:cNvSpPr>
                              <wps:spPr bwMode="auto">
                                <a:xfrm>
                                  <a:off x="2757" y="487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t>o</w:t>
                                    </w:r>
                                  </w:p>
                                </w:txbxContent>
                              </wps:txbx>
                              <wps:bodyPr rot="0" vert="horz" wrap="square" lIns="91440" tIns="45720" rIns="91440" bIns="45720" anchor="t" anchorCtr="0" upright="1">
                                <a:noAutofit/>
                              </wps:bodyPr>
                            </wps:wsp>
                            <wps:wsp>
                              <wps:cNvPr id="260" name="Text Box 1705"/>
                              <wps:cNvSpPr txBox="1">
                                <a:spLocks noChangeArrowheads="1"/>
                              </wps:cNvSpPr>
                              <wps:spPr bwMode="auto">
                                <a:xfrm>
                                  <a:off x="2832" y="409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t>y</w:t>
                                    </w:r>
                                  </w:p>
                                </w:txbxContent>
                              </wps:txbx>
                              <wps:bodyPr rot="0" vert="horz" wrap="square" lIns="91440" tIns="45720" rIns="91440" bIns="45720" anchor="t" anchorCtr="0" upright="1">
                                <a:noAutofit/>
                              </wps:bodyPr>
                            </wps:wsp>
                          </wpg:grpSp>
                          <wps:wsp>
                            <wps:cNvPr id="261" name="Text Box 1706"/>
                            <wps:cNvSpPr txBox="1">
                              <a:spLocks noChangeArrowheads="1"/>
                            </wps:cNvSpPr>
                            <wps:spPr bwMode="auto">
                              <a:xfrm>
                                <a:off x="2337" y="5541"/>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t>(k&gt;0,b&lt;0)</w:t>
                                  </w:r>
                                </w:p>
                              </w:txbxContent>
                            </wps:txbx>
                            <wps:bodyPr rot="0" vert="horz" wrap="square" lIns="91440" tIns="45720" rIns="91440" bIns="45720" anchor="t" anchorCtr="0" upright="1">
                              <a:noAutofit/>
                            </wps:bodyPr>
                          </wps:wsp>
                        </wpg:grpSp>
                        <wpg:grpSp>
                          <wpg:cNvPr id="262" name="Group 1707"/>
                          <wpg:cNvGrpSpPr>
                            <a:grpSpLocks/>
                          </wpg:cNvGrpSpPr>
                          <wpg:grpSpPr bwMode="auto">
                            <a:xfrm>
                              <a:off x="7377" y="3891"/>
                              <a:ext cx="1470" cy="1917"/>
                              <a:chOff x="2337" y="4092"/>
                              <a:chExt cx="1470" cy="1917"/>
                            </a:xfrm>
                          </wpg:grpSpPr>
                          <wpg:grpSp>
                            <wpg:cNvPr id="263" name="Group 1708"/>
                            <wpg:cNvGrpSpPr>
                              <a:grpSpLocks/>
                            </wpg:cNvGrpSpPr>
                            <wpg:grpSpPr bwMode="auto">
                              <a:xfrm>
                                <a:off x="2337" y="4092"/>
                                <a:ext cx="1470" cy="1560"/>
                                <a:chOff x="2337" y="4092"/>
                                <a:chExt cx="1470" cy="1560"/>
                              </a:xfrm>
                            </wpg:grpSpPr>
                            <wpg:grpSp>
                              <wpg:cNvPr id="264" name="Group 1709"/>
                              <wpg:cNvGrpSpPr>
                                <a:grpSpLocks/>
                              </wpg:cNvGrpSpPr>
                              <wpg:grpSpPr bwMode="auto">
                                <a:xfrm>
                                  <a:off x="2337" y="4248"/>
                                  <a:ext cx="1260" cy="1404"/>
                                  <a:chOff x="2337" y="4248"/>
                                  <a:chExt cx="1260" cy="1404"/>
                                </a:xfrm>
                              </wpg:grpSpPr>
                              <wps:wsp>
                                <wps:cNvPr id="265" name="Line 1710"/>
                                <wps:cNvCnPr>
                                  <a:cxnSpLocks noChangeShapeType="1"/>
                                </wps:cNvCnPr>
                                <wps:spPr bwMode="auto">
                                  <a:xfrm>
                                    <a:off x="2337" y="5028"/>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6" name="Line 1711"/>
                                <wps:cNvCnPr>
                                  <a:cxnSpLocks noChangeShapeType="1"/>
                                </wps:cNvCnPr>
                                <wps:spPr bwMode="auto">
                                  <a:xfrm flipV="1">
                                    <a:off x="2877" y="4248"/>
                                    <a:ext cx="0" cy="14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67" name="Text Box 1712"/>
                              <wps:cNvSpPr txBox="1">
                                <a:spLocks noChangeArrowheads="1"/>
                              </wps:cNvSpPr>
                              <wps:spPr bwMode="auto">
                                <a:xfrm>
                                  <a:off x="3267" y="492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t>x</w:t>
                                    </w:r>
                                  </w:p>
                                </w:txbxContent>
                              </wps:txbx>
                              <wps:bodyPr rot="0" vert="horz" wrap="square" lIns="91440" tIns="45720" rIns="91440" bIns="45720" anchor="t" anchorCtr="0" upright="1">
                                <a:noAutofit/>
                              </wps:bodyPr>
                            </wps:wsp>
                            <wps:wsp>
                              <wps:cNvPr id="268" name="Text Box 1713"/>
                              <wps:cNvSpPr txBox="1">
                                <a:spLocks noChangeArrowheads="1"/>
                              </wps:cNvSpPr>
                              <wps:spPr bwMode="auto">
                                <a:xfrm>
                                  <a:off x="2757" y="487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t>o</w:t>
                                    </w:r>
                                  </w:p>
                                </w:txbxContent>
                              </wps:txbx>
                              <wps:bodyPr rot="0" vert="horz" wrap="square" lIns="91440" tIns="45720" rIns="91440" bIns="45720" anchor="t" anchorCtr="0" upright="1">
                                <a:noAutofit/>
                              </wps:bodyPr>
                            </wps:wsp>
                            <wps:wsp>
                              <wps:cNvPr id="269" name="Text Box 1714"/>
                              <wps:cNvSpPr txBox="1">
                                <a:spLocks noChangeArrowheads="1"/>
                              </wps:cNvSpPr>
                              <wps:spPr bwMode="auto">
                                <a:xfrm>
                                  <a:off x="2832" y="409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t>y</w:t>
                                    </w:r>
                                  </w:p>
                                </w:txbxContent>
                              </wps:txbx>
                              <wps:bodyPr rot="0" vert="horz" wrap="square" lIns="91440" tIns="45720" rIns="91440" bIns="45720" anchor="t" anchorCtr="0" upright="1">
                                <a:noAutofit/>
                              </wps:bodyPr>
                            </wps:wsp>
                          </wpg:grpSp>
                          <wps:wsp>
                            <wps:cNvPr id="270" name="Text Box 1715"/>
                            <wps:cNvSpPr txBox="1">
                              <a:spLocks noChangeArrowheads="1"/>
                            </wps:cNvSpPr>
                            <wps:spPr bwMode="auto">
                              <a:xfrm>
                                <a:off x="2337" y="5541"/>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t>(k&lt;0,b&lt;0)</w:t>
                                  </w:r>
                                </w:p>
                              </w:txbxContent>
                            </wps:txbx>
                            <wps:bodyPr rot="0" vert="horz" wrap="square" lIns="91440" tIns="45720" rIns="91440" bIns="45720" anchor="t" anchorCtr="0" upright="1">
                              <a:noAutofit/>
                            </wps:bodyPr>
                          </wps:wsp>
                        </wpg:grpSp>
                      </wpg:grpSp>
                      <wps:wsp>
                        <wps:cNvPr id="271" name="Line 1716"/>
                        <wps:cNvCnPr>
                          <a:cxnSpLocks noChangeShapeType="1"/>
                        </wps:cNvCnPr>
                        <wps:spPr bwMode="auto">
                          <a:xfrm flipV="1">
                            <a:off x="2337" y="4248"/>
                            <a:ext cx="90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1717"/>
                        <wps:cNvCnPr>
                          <a:cxnSpLocks noChangeShapeType="1"/>
                        </wps:cNvCnPr>
                        <wps:spPr bwMode="auto">
                          <a:xfrm>
                            <a:off x="4317" y="4248"/>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1718"/>
                        <wps:cNvCnPr>
                          <a:cxnSpLocks noChangeShapeType="1"/>
                        </wps:cNvCnPr>
                        <wps:spPr bwMode="auto">
                          <a:xfrm flipV="1">
                            <a:off x="5937" y="4560"/>
                            <a:ext cx="10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1719"/>
                        <wps:cNvCnPr>
                          <a:cxnSpLocks noChangeShapeType="1"/>
                        </wps:cNvCnPr>
                        <wps:spPr bwMode="auto">
                          <a:xfrm>
                            <a:off x="7377" y="4716"/>
                            <a:ext cx="72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78" o:spid="_x0000_s1056" style="position:absolute;left:0;text-align:left;margin-left:189pt;margin-top:10.2pt;width:4in;height:75.45pt;z-index:-251640832" coordorigin="2337,3891" coordsize="6510,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">
                <v:group id="Group 1679" o:spid="_x0000_s1057" style="position:absolute;left:2337;top:3891;width:6510;height:1917" coordorigin="2337,3891" coordsize="6510,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1680" o:spid="_x0000_s1058" style="position:absolute;left:2337;top:3891;width:1470;height:1917" coordorigin="2337,4092" coordsize="1470,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1681" o:spid="_x0000_s1059" style="position:absolute;left:2337;top:4092;width:1470;height:1560" coordorigin="2337,4092" coordsize="147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1682" o:spid="_x0000_s1060" style="position:absolute;left:2337;top:4248;width:1260;height:1404" coordorigin="2337,4248" coordsize="126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Line 1683" o:spid="_x0000_s1061" style="position:absolute;visibility:visible;mso-wrap-style:square" from="2337,5028" to="3597,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">
                          <v:stroke endarrow="block"/>
                        </v:line>
                        <v:line id="Line 1684" o:spid="_x0000_s1062" style="position:absolute;flip:y;visibility:visible;mso-wrap-style:square" from="2877,4248" to="2877,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">
                          <v:stroke endarrow="block"/>
                        </v:line>
                      </v:group>
                      <v:shape id="Text Box 1685" o:spid="_x0000_s1063" type="#_x0000_t202" style="position:absolute;left:3267;top:492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" filled="f" stroked="f">
                        <v:textbox>
                          <w:txbxContent>
                            <w:p w:rsidR="00BF330B" w:rsidRDefault="00BF330B" w:rsidP="00BF330B">
                              <w:r>
                                <w:t>x</w:t>
                              </w:r>
                            </w:p>
                          </w:txbxContent>
                        </v:textbox>
                      </v:shape>
                      <v:shape id="Text Box 1686" o:spid="_x0000_s1064" type="#_x0000_t202" style="position:absolute;left:2757;top:487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" filled="f" stroked="f">
                        <v:textbox>
                          <w:txbxContent>
                            <w:p w:rsidR="00BF330B" w:rsidRDefault="00BF330B" w:rsidP="00BF330B">
                              <w:r>
                                <w:t>o</w:t>
                              </w:r>
                            </w:p>
                          </w:txbxContent>
                        </v:textbox>
                      </v:shape>
                      <v:shape id="Text Box 1687" o:spid="_x0000_s1065" type="#_x0000_t202" style="position:absolute;left:2832;top:409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" filled="f" stroked="f">
                        <v:textbox>
                          <w:txbxContent>
                            <w:p w:rsidR="00BF330B" w:rsidRDefault="00BF330B" w:rsidP="00BF330B">
                              <w:r>
                                <w:t>y</w:t>
                              </w:r>
                            </w:p>
                          </w:txbxContent>
                        </v:textbox>
                      </v:shape>
                    </v:group>
                    <v:shape id="Text Box 1688" o:spid="_x0000_s1066" type="#_x0000_t202" style="position:absolute;left:2337;top:5541;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" filled="f" stroked="f">
                      <v:textbox>
                        <w:txbxContent>
                          <w:p w:rsidR="00BF330B" w:rsidRDefault="00BF330B" w:rsidP="00BF330B">
                            <w:r>
                              <w:t>(k&gt;0,b&gt;0)</w:t>
                            </w:r>
                          </w:p>
                        </w:txbxContent>
                      </v:textbox>
                    </v:shape>
                  </v:group>
                  <v:group id="Group 1689" o:spid="_x0000_s1067" style="position:absolute;left:3927;top:3891;width:1470;height:1917" coordorigin="2337,4092" coordsize="1470,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group id="Group 1690" o:spid="_x0000_s1068" style="position:absolute;left:2337;top:4092;width:1470;height:1560" coordorigin="2337,4092" coordsize="147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group id="Group 1691" o:spid="_x0000_s1069" style="position:absolute;left:2337;top:4248;width:1260;height:1404" coordorigin="2337,4248" coordsize="126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line id="Line 1692" o:spid="_x0000_s1070" style="position:absolute;visibility:visible;mso-wrap-style:square" from="2337,5028" to="3597,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">
                          <v:stroke endarrow="block"/>
                        </v:line>
                        <v:line id="Line 1693" o:spid="_x0000_s1071" style="position:absolute;flip:y;visibility:visible;mso-wrap-style:square" from="2877,4248" to="2877,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">
                          <v:stroke endarrow="block"/>
                        </v:line>
                      </v:group>
                      <v:shape id="Text Box 1694" o:spid="_x0000_s1072" type="#_x0000_t202" style="position:absolute;left:3267;top:492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rsidR="00BF330B" w:rsidRDefault="00BF330B" w:rsidP="00BF330B">
                              <w:r>
                                <w:t>x</w:t>
                              </w:r>
                            </w:p>
                          </w:txbxContent>
                        </v:textbox>
                      </v:shape>
                      <v:shape id="Text Box 1695" o:spid="_x0000_s1073" type="#_x0000_t202" style="position:absolute;left:2757;top:487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" filled="f" stroked="f">
                        <v:textbox>
                          <w:txbxContent>
                            <w:p w:rsidR="00BF330B" w:rsidRDefault="00BF330B" w:rsidP="00BF330B">
                              <w:r>
                                <w:t>o</w:t>
                              </w:r>
                            </w:p>
                          </w:txbxContent>
                        </v:textbox>
                      </v:shape>
                      <v:shape id="Text Box 1696" o:spid="_x0000_s1074" type="#_x0000_t202" style="position:absolute;left:2832;top:409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" filled="f" stroked="f">
                        <v:textbox>
                          <w:txbxContent>
                            <w:p w:rsidR="00BF330B" w:rsidRDefault="00BF330B" w:rsidP="00BF330B">
                              <w:r>
                                <w:t>y</w:t>
                              </w:r>
                            </w:p>
                          </w:txbxContent>
                        </v:textbox>
                      </v:shape>
                    </v:group>
                    <v:shape id="Text Box 1697" o:spid="_x0000_s1075" type="#_x0000_t202" style="position:absolute;left:2337;top:5541;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" filled="f" stroked="f">
                      <v:textbox>
                        <w:txbxContent>
                          <w:p w:rsidR="00BF330B" w:rsidRDefault="00BF330B" w:rsidP="00BF330B">
                            <w:r>
                              <w:t>(k&lt;0,b&gt;0)</w:t>
                            </w:r>
                          </w:p>
                        </w:txbxContent>
                      </v:textbox>
                    </v:shape>
                  </v:group>
                  <v:group id="Group 1698" o:spid="_x0000_s1076" style="position:absolute;left:5727;top:3891;width:1470;height:1917" coordorigin="2337,4092" coordsize="1470,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group id="Group 1699" o:spid="_x0000_s1077" style="position:absolute;left:2337;top:4092;width:1470;height:1560" coordorigin="2337,4092" coordsize="147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group id="Group 1700" o:spid="_x0000_s1078" style="position:absolute;left:2337;top:4248;width:1260;height:1404" coordorigin="2337,4248" coordsize="126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line id="Line 1701" o:spid="_x0000_s1079" style="position:absolute;visibility:visible;mso-wrap-style:square" from="2337,5028" to="3597,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">
                          <v:stroke endarrow="block"/>
                        </v:line>
                        <v:line id="Line 1702" o:spid="_x0000_s1080" style="position:absolute;flip:y;visibility:visible;mso-wrap-style:square" from="2877,4248" to="2877,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">
                          <v:stroke endarrow="block"/>
                        </v:line>
                      </v:group>
                      <v:shape id="Text Box 1703" o:spid="_x0000_s1081" type="#_x0000_t202" style="position:absolute;left:3267;top:492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rsidR="00BF330B" w:rsidRDefault="00BF330B" w:rsidP="00BF330B">
                              <w:r>
                                <w:t>x</w:t>
                              </w:r>
                            </w:p>
                          </w:txbxContent>
                        </v:textbox>
                      </v:shape>
                      <v:shape id="Text Box 1704" o:spid="_x0000_s1082" type="#_x0000_t202" style="position:absolute;left:2757;top:487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rsidR="00BF330B" w:rsidRDefault="00BF330B" w:rsidP="00BF330B">
                              <w:r>
                                <w:t>o</w:t>
                              </w:r>
                            </w:p>
                          </w:txbxContent>
                        </v:textbox>
                      </v:shape>
                      <v:shape id="Text Box 1705" o:spid="_x0000_s1083" type="#_x0000_t202" style="position:absolute;left:2832;top:409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" filled="f" stroked="f">
                        <v:textbox>
                          <w:txbxContent>
                            <w:p w:rsidR="00BF330B" w:rsidRDefault="00BF330B" w:rsidP="00BF330B">
                              <w:r>
                                <w:t>y</w:t>
                              </w:r>
                            </w:p>
                          </w:txbxContent>
                        </v:textbox>
                      </v:shape>
                    </v:group>
                    <v:shape id="Text Box 1706" o:spid="_x0000_s1084" type="#_x0000_t202" style="position:absolute;left:2337;top:5541;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rsidR="00BF330B" w:rsidRDefault="00BF330B" w:rsidP="00BF330B">
                            <w:r>
                              <w:t>(k&gt;0,b&lt;0)</w:t>
                            </w:r>
                          </w:p>
                        </w:txbxContent>
                      </v:textbox>
                    </v:shape>
                  </v:group>
                  <v:group id="Group 1707" o:spid="_x0000_s1085" style="position:absolute;left:7377;top:3891;width:1470;height:1917" coordorigin="2337,4092" coordsize="1470,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group id="Group 1708" o:spid="_x0000_s1086" style="position:absolute;left:2337;top:4092;width:1470;height:1560" coordorigin="2337,4092" coordsize="147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group id="Group 1709" o:spid="_x0000_s1087" style="position:absolute;left:2337;top:4248;width:1260;height:1404" coordorigin="2337,4248" coordsize="126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line id="Line 1710" o:spid="_x0000_s1088" style="position:absolute;visibility:visible;mso-wrap-style:square" from="2337,5028" to="3597,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">
                          <v:stroke endarrow="block"/>
                        </v:line>
                        <v:line id="Line 1711" o:spid="_x0000_s1089" style="position:absolute;flip:y;visibility:visible;mso-wrap-style:square" from="2877,4248" to="2877,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">
                          <v:stroke endarrow="block"/>
                        </v:line>
                      </v:group>
                      <v:shape id="Text Box 1712" o:spid="_x0000_s1090" type="#_x0000_t202" style="position:absolute;left:3267;top:492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rsidR="00BF330B" w:rsidRDefault="00BF330B" w:rsidP="00BF330B">
                              <w:r>
                                <w:t>x</w:t>
                              </w:r>
                            </w:p>
                          </w:txbxContent>
                        </v:textbox>
                      </v:shape>
                      <v:shape id="Text Box 1713" o:spid="_x0000_s1091" type="#_x0000_t202" style="position:absolute;left:2757;top:487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rsidR="00BF330B" w:rsidRDefault="00BF330B" w:rsidP="00BF330B">
                              <w:r>
                                <w:t>o</w:t>
                              </w:r>
                            </w:p>
                          </w:txbxContent>
                        </v:textbox>
                      </v:shape>
                      <v:shape id="Text Box 1714" o:spid="_x0000_s1092" type="#_x0000_t202" style="position:absolute;left:2832;top:409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p w:rsidR="00BF330B" w:rsidRDefault="00BF330B" w:rsidP="00BF330B">
                              <w:r>
                                <w:t>y</w:t>
                              </w:r>
                            </w:p>
                          </w:txbxContent>
                        </v:textbox>
                      </v:shape>
                    </v:group>
                    <v:shape id="Text Box 1715" o:spid="_x0000_s1093" type="#_x0000_t202" style="position:absolute;left:2337;top:5541;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" filled="f" stroked="f">
                      <v:textbox>
                        <w:txbxContent>
                          <w:p w:rsidR="00BF330B" w:rsidRDefault="00BF330B" w:rsidP="00BF330B">
                            <w:r>
                              <w:t>(k&lt;0,b&lt;0)</w:t>
                            </w:r>
                          </w:p>
                        </w:txbxContent>
                      </v:textbox>
                    </v:shape>
                  </v:group>
                </v:group>
                <v:line id="Line 1716" o:spid="_x0000_s1094" style="position:absolute;flip:y;visibility:visible;mso-wrap-style:square" from="2337,4248" to="3237,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"/>
                <v:line id="Line 1717" o:spid="_x0000_s1095" style="position:absolute;visibility:visible;mso-wrap-style:square" from="4317,4248" to="4857,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kzxwAAANwAAAAPAAAAZHJzL2Rvd25yZXYueG1sRI9Ba8JA&#10;FITvBf/D8oTe6sYUU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IpEKTPHAAAA3AAA&#10;AA8AAAAAAAAAAAAAAAAABwIAAGRycy9kb3ducmV2LnhtbFBLBQYAAAAAAwADALcAAAD7AgAAAAA=&#10;"/>
                <v:line id="Line 1718" o:spid="_x0000_s1096" style="position:absolute;flip:y;visibility:visible;mso-wrap-style:square" from="5937,4560" to="7017,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"/>
                <v:line id="Line 1719" o:spid="_x0000_s1097" style="position:absolute;visibility:visible;mso-wrap-style:square" from="7377,4716" to="8097,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FHxwAAANwAAAAPAAAAZHJzL2Rvd25yZXYueG1sRI9Ba8JA&#10;FITvBf/D8gq91U0tT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AWtsUfHAAAA3AAA&#10;AA8AAAAAAAAAAAAAAAAABwIAAGRycy9kb3ducmV2LnhtbFBLBQYAAAAAAwADALcAAAD7AgAAAAA=&#10;"/>
              </v:group>
            </w:pict>
          </mc:Fallback>
        </mc:AlternateContent>
      </w:r>
      <w:r w:rsidR="00BF330B" w:rsidRPr="00414E5B">
        <w:rPr>
          <w:rFonts w:hint="eastAsia"/>
          <w:color w:val="000000"/>
          <w:sz w:val="18"/>
          <w:szCs w:val="21"/>
        </w:rPr>
        <w:t>4</w:t>
      </w:r>
      <w:r w:rsidR="00BF330B">
        <w:rPr>
          <w:rFonts w:hint="eastAsia"/>
          <w:color w:val="000000"/>
          <w:sz w:val="18"/>
          <w:szCs w:val="21"/>
        </w:rPr>
        <w:t>6</w:t>
      </w:r>
      <w:r w:rsidR="00BF330B" w:rsidRPr="00414E5B">
        <w:rPr>
          <w:rFonts w:hint="eastAsia"/>
          <w:color w:val="000000"/>
          <w:sz w:val="18"/>
          <w:szCs w:val="21"/>
        </w:rPr>
        <w:t>.</w:t>
      </w:r>
      <w:r w:rsidR="00BF330B" w:rsidRPr="00414E5B">
        <w:rPr>
          <w:rFonts w:hint="eastAsia"/>
          <w:color w:val="000000"/>
          <w:sz w:val="18"/>
          <w:szCs w:val="21"/>
        </w:rPr>
        <w:t>正比例函数⑴</w:t>
      </w:r>
      <w:r w:rsidR="00BF330B" w:rsidRPr="00414E5B">
        <w:rPr>
          <w:rFonts w:hint="eastAsia"/>
          <w:color w:val="000000"/>
          <w:sz w:val="18"/>
          <w:szCs w:val="21"/>
        </w:rPr>
        <w:t>y=kx(k</w:t>
      </w:r>
      <w:r w:rsidR="00BF330B" w:rsidRPr="00414E5B">
        <w:rPr>
          <w:rFonts w:hint="eastAsia"/>
          <w:color w:val="000000"/>
          <w:sz w:val="18"/>
          <w:szCs w:val="21"/>
        </w:rPr>
        <w:t>≠</w:t>
      </w:r>
      <w:r w:rsidR="00BF330B" w:rsidRPr="00414E5B">
        <w:rPr>
          <w:rFonts w:hint="eastAsia"/>
          <w:color w:val="000000"/>
          <w:sz w:val="18"/>
          <w:szCs w:val="21"/>
        </w:rPr>
        <w:t>0)</w:t>
      </w:r>
    </w:p>
    <w:p w:rsidR="00BF330B" w:rsidRDefault="00BF330B" w:rsidP="00BF330B">
      <w:pPr>
        <w:spacing w:line="300" w:lineRule="exact"/>
        <w:ind w:firstLineChars="300" w:firstLine="540"/>
        <w:rPr>
          <w:rFonts w:hint="eastAsia"/>
          <w:color w:val="000000"/>
          <w:sz w:val="18"/>
          <w:szCs w:val="21"/>
        </w:rPr>
      </w:pPr>
      <w:r w:rsidRPr="00414E5B">
        <w:rPr>
          <w:rFonts w:hint="eastAsia"/>
          <w:color w:val="000000"/>
          <w:sz w:val="18"/>
          <w:szCs w:val="21"/>
        </w:rPr>
        <w:t xml:space="preserve"> </w:t>
      </w:r>
      <w:r>
        <w:rPr>
          <w:rFonts w:hint="eastAsia"/>
          <w:color w:val="000000"/>
          <w:sz w:val="18"/>
          <w:szCs w:val="21"/>
        </w:rPr>
        <w:t xml:space="preserve"> </w:t>
      </w:r>
      <w:r w:rsidRPr="00414E5B">
        <w:rPr>
          <w:rFonts w:hint="eastAsia"/>
          <w:color w:val="000000"/>
          <w:sz w:val="18"/>
          <w:szCs w:val="21"/>
        </w:rPr>
        <w:t>⑵图象：直线（过原点）</w:t>
      </w:r>
    </w:p>
    <w:p w:rsidR="00BF330B" w:rsidRPr="00414E5B" w:rsidRDefault="00BF330B" w:rsidP="00BF330B">
      <w:pPr>
        <w:spacing w:line="300" w:lineRule="exact"/>
        <w:ind w:firstLineChars="400" w:firstLine="720"/>
        <w:rPr>
          <w:rFonts w:hint="eastAsia"/>
          <w:color w:val="000000"/>
          <w:sz w:val="18"/>
          <w:szCs w:val="21"/>
        </w:rPr>
      </w:pPr>
      <w:r w:rsidRPr="00414E5B">
        <w:rPr>
          <w:rFonts w:hint="eastAsia"/>
          <w:color w:val="000000"/>
          <w:sz w:val="18"/>
          <w:szCs w:val="21"/>
        </w:rPr>
        <w:t>⑶性质：①</w:t>
      </w:r>
      <w:r w:rsidRPr="00414E5B">
        <w:rPr>
          <w:rFonts w:hint="eastAsia"/>
          <w:color w:val="000000"/>
          <w:sz w:val="18"/>
          <w:szCs w:val="21"/>
        </w:rPr>
        <w:t>k&gt;0</w:t>
      </w:r>
      <w:r w:rsidRPr="00414E5B">
        <w:rPr>
          <w:rFonts w:hint="eastAsia"/>
          <w:color w:val="000000"/>
          <w:sz w:val="18"/>
          <w:szCs w:val="21"/>
        </w:rPr>
        <w:t>，…②</w:t>
      </w:r>
      <w:r w:rsidRPr="00414E5B">
        <w:rPr>
          <w:rFonts w:hint="eastAsia"/>
          <w:color w:val="000000"/>
          <w:sz w:val="18"/>
          <w:szCs w:val="21"/>
        </w:rPr>
        <w:t>k&lt;0</w:t>
      </w:r>
      <w:r w:rsidRPr="00414E5B">
        <w:rPr>
          <w:rFonts w:hint="eastAsia"/>
          <w:color w:val="000000"/>
          <w:sz w:val="18"/>
          <w:szCs w:val="21"/>
        </w:rPr>
        <w:t>，…</w:t>
      </w:r>
    </w:p>
    <w:p w:rsidR="00BF330B" w:rsidRDefault="00BF330B" w:rsidP="00BF330B">
      <w:pPr>
        <w:spacing w:line="300" w:lineRule="exact"/>
        <w:rPr>
          <w:rFonts w:hint="eastAsia"/>
          <w:color w:val="000000"/>
          <w:sz w:val="18"/>
          <w:szCs w:val="21"/>
        </w:rPr>
      </w:pPr>
      <w:r>
        <w:rPr>
          <w:rFonts w:hint="eastAsia"/>
          <w:color w:val="000000"/>
          <w:sz w:val="18"/>
          <w:szCs w:val="21"/>
        </w:rPr>
        <w:t>47</w:t>
      </w:r>
      <w:r w:rsidRPr="00414E5B">
        <w:rPr>
          <w:rFonts w:hint="eastAsia"/>
          <w:color w:val="000000"/>
          <w:sz w:val="18"/>
          <w:szCs w:val="21"/>
        </w:rPr>
        <w:t>.</w:t>
      </w:r>
      <w:r w:rsidRPr="00414E5B">
        <w:rPr>
          <w:rFonts w:hint="eastAsia"/>
          <w:color w:val="000000"/>
          <w:sz w:val="18"/>
          <w:szCs w:val="21"/>
        </w:rPr>
        <w:t>一次函数⑴定义：</w:t>
      </w:r>
      <w:r w:rsidRPr="00414E5B">
        <w:rPr>
          <w:rFonts w:hint="eastAsia"/>
          <w:color w:val="000000"/>
          <w:sz w:val="18"/>
          <w:szCs w:val="21"/>
        </w:rPr>
        <w:t>y=kx+b(k</w:t>
      </w:r>
      <w:r w:rsidRPr="00414E5B">
        <w:rPr>
          <w:rFonts w:hint="eastAsia"/>
          <w:color w:val="000000"/>
          <w:sz w:val="18"/>
          <w:szCs w:val="21"/>
        </w:rPr>
        <w:t>≠</w:t>
      </w:r>
      <w:r w:rsidRPr="00414E5B">
        <w:rPr>
          <w:rFonts w:hint="eastAsia"/>
          <w:color w:val="000000"/>
          <w:sz w:val="18"/>
          <w:szCs w:val="21"/>
        </w:rPr>
        <w:t>0)</w:t>
      </w:r>
    </w:p>
    <w:p w:rsidR="00BF330B" w:rsidRDefault="00BF330B" w:rsidP="00BF330B">
      <w:pPr>
        <w:spacing w:line="300" w:lineRule="exact"/>
        <w:ind w:firstLineChars="400" w:firstLine="720"/>
        <w:rPr>
          <w:rFonts w:hint="eastAsia"/>
          <w:color w:val="000000"/>
          <w:sz w:val="18"/>
          <w:szCs w:val="21"/>
        </w:rPr>
      </w:pPr>
      <w:r w:rsidRPr="00414E5B">
        <w:rPr>
          <w:rFonts w:hint="eastAsia"/>
          <w:color w:val="000000"/>
          <w:sz w:val="18"/>
          <w:szCs w:val="21"/>
        </w:rPr>
        <w:t>⑵图象：直线过点（</w:t>
      </w:r>
      <w:r w:rsidRPr="00414E5B">
        <w:rPr>
          <w:rFonts w:hint="eastAsia"/>
          <w:color w:val="000000"/>
          <w:sz w:val="18"/>
          <w:szCs w:val="21"/>
        </w:rPr>
        <w:t>0,b</w:t>
      </w:r>
      <w:r w:rsidRPr="00414E5B">
        <w:rPr>
          <w:rFonts w:hint="eastAsia"/>
          <w:color w:val="000000"/>
          <w:sz w:val="18"/>
          <w:szCs w:val="21"/>
        </w:rPr>
        <w:t>）（</w:t>
      </w:r>
      <w:r w:rsidRPr="00414E5B">
        <w:rPr>
          <w:rFonts w:hint="eastAsia"/>
          <w:color w:val="000000"/>
          <w:sz w:val="18"/>
          <w:szCs w:val="21"/>
        </w:rPr>
        <w:t>-b/k,0</w:t>
      </w:r>
      <w:r w:rsidRPr="00414E5B">
        <w:rPr>
          <w:rFonts w:hint="eastAsia"/>
          <w:color w:val="000000"/>
          <w:sz w:val="18"/>
          <w:szCs w:val="21"/>
        </w:rPr>
        <w:t>）</w:t>
      </w:r>
    </w:p>
    <w:p w:rsidR="00BF330B" w:rsidRDefault="00BF330B" w:rsidP="00BF330B">
      <w:pPr>
        <w:spacing w:line="300" w:lineRule="exact"/>
        <w:ind w:firstLineChars="400" w:firstLine="720"/>
        <w:rPr>
          <w:rFonts w:hint="eastAsia"/>
          <w:color w:val="000000"/>
          <w:sz w:val="18"/>
          <w:szCs w:val="21"/>
        </w:rPr>
      </w:pPr>
      <w:r w:rsidRPr="00414E5B">
        <w:rPr>
          <w:rFonts w:hint="eastAsia"/>
          <w:color w:val="000000"/>
          <w:sz w:val="18"/>
          <w:szCs w:val="21"/>
        </w:rPr>
        <w:t>⑶性质：①</w:t>
      </w:r>
      <w:r w:rsidRPr="00414E5B">
        <w:rPr>
          <w:rFonts w:hint="eastAsia"/>
          <w:color w:val="000000"/>
          <w:sz w:val="18"/>
          <w:szCs w:val="21"/>
        </w:rPr>
        <w:t>k&gt;0,</w:t>
      </w:r>
      <w:r w:rsidRPr="00414E5B">
        <w:rPr>
          <w:rFonts w:hint="eastAsia"/>
          <w:color w:val="000000"/>
          <w:sz w:val="18"/>
          <w:szCs w:val="21"/>
        </w:rPr>
        <w:t>…②</w:t>
      </w:r>
      <w:r w:rsidRPr="00414E5B">
        <w:rPr>
          <w:rFonts w:hint="eastAsia"/>
          <w:color w:val="000000"/>
          <w:sz w:val="18"/>
          <w:szCs w:val="21"/>
        </w:rPr>
        <w:t>k&lt;0,</w:t>
      </w:r>
      <w:r w:rsidRPr="00414E5B">
        <w:rPr>
          <w:rFonts w:hint="eastAsia"/>
          <w:color w:val="000000"/>
          <w:sz w:val="18"/>
          <w:szCs w:val="21"/>
        </w:rPr>
        <w:t>…</w:t>
      </w:r>
    </w:p>
    <w:p w:rsidR="00BF330B" w:rsidRDefault="00454B4C" w:rsidP="00BF330B">
      <w:pPr>
        <w:spacing w:line="300" w:lineRule="exact"/>
        <w:rPr>
          <w:rFonts w:hint="eastAsia"/>
          <w:color w:val="000000"/>
          <w:sz w:val="18"/>
          <w:szCs w:val="21"/>
        </w:rPr>
      </w:pPr>
      <w:r w:rsidRPr="00414E5B">
        <w:rPr>
          <w:noProof/>
          <w:sz w:val="18"/>
        </w:rPr>
        <w:drawing>
          <wp:anchor distT="0" distB="0" distL="114300" distR="114300" simplePos="0" relativeHeight="251679744" behindDoc="1" locked="0" layoutInCell="1" allowOverlap="1">
            <wp:simplePos x="0" y="0"/>
            <wp:positionH relativeFrom="column">
              <wp:posOffset>1143000</wp:posOffset>
            </wp:positionH>
            <wp:positionV relativeFrom="paragraph">
              <wp:posOffset>76200</wp:posOffset>
            </wp:positionV>
            <wp:extent cx="361315" cy="415290"/>
            <wp:effectExtent l="0" t="0" r="0" b="0"/>
            <wp:wrapNone/>
            <wp:docPr id="1728" name="图片 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pic:cNvPicPr>
                      <a:picLocks noChangeAspect="1" noChangeArrowheads="1"/>
                    </pic:cNvPicPr>
                  </pic:nvPicPr>
                  <pic:blipFill>
                    <a:blip r:embed="rId596">
                      <a:extLst>
                        <a:ext uri="{28A0092B-C50C-407E-A947-70E740481C1C}">
                          <a14:useLocalDpi xmlns:a14="http://schemas.microsoft.com/office/drawing/2010/main" val="0"/>
                        </a:ext>
                      </a:extLst>
                    </a:blip>
                    <a:srcRect/>
                    <a:stretch>
                      <a:fillRect/>
                    </a:stretch>
                  </pic:blipFill>
                  <pic:spPr bwMode="auto">
                    <a:xfrm>
                      <a:off x="0" y="0"/>
                      <a:ext cx="361315" cy="415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330B" w:rsidRPr="00414E5B" w:rsidRDefault="00BF330B" w:rsidP="00BF330B">
      <w:pPr>
        <w:spacing w:line="300" w:lineRule="exact"/>
        <w:rPr>
          <w:rFonts w:hint="eastAsia"/>
          <w:color w:val="000000"/>
          <w:sz w:val="18"/>
          <w:szCs w:val="21"/>
        </w:rPr>
      </w:pPr>
      <w:r>
        <w:rPr>
          <w:rFonts w:hint="eastAsia"/>
          <w:color w:val="000000"/>
          <w:sz w:val="18"/>
          <w:szCs w:val="21"/>
        </w:rPr>
        <w:t>48</w:t>
      </w:r>
      <w:r w:rsidRPr="00414E5B">
        <w:rPr>
          <w:rFonts w:hint="eastAsia"/>
          <w:color w:val="000000"/>
          <w:sz w:val="18"/>
          <w:szCs w:val="21"/>
        </w:rPr>
        <w:t>.</w:t>
      </w:r>
      <w:r w:rsidRPr="00414E5B">
        <w:rPr>
          <w:rFonts w:hint="eastAsia"/>
          <w:color w:val="000000"/>
          <w:sz w:val="18"/>
          <w:szCs w:val="21"/>
        </w:rPr>
        <w:t>反比例函数⑴定义：</w:t>
      </w:r>
      <w:r w:rsidRPr="00414E5B">
        <w:rPr>
          <w:rFonts w:hint="eastAsia"/>
          <w:color w:val="000000"/>
          <w:sz w:val="18"/>
          <w:szCs w:val="21"/>
        </w:rPr>
        <w:t xml:space="preserve">        (k</w:t>
      </w:r>
      <w:r w:rsidRPr="00414E5B">
        <w:rPr>
          <w:rFonts w:hint="eastAsia"/>
          <w:color w:val="000000"/>
          <w:sz w:val="18"/>
          <w:szCs w:val="21"/>
        </w:rPr>
        <w:t>≠</w:t>
      </w:r>
      <w:r w:rsidRPr="00414E5B">
        <w:rPr>
          <w:rFonts w:hint="eastAsia"/>
          <w:color w:val="000000"/>
          <w:sz w:val="18"/>
          <w:szCs w:val="21"/>
        </w:rPr>
        <w:t>0)</w:t>
      </w:r>
      <w:r w:rsidRPr="00414E5B">
        <w:rPr>
          <w:rFonts w:hint="eastAsia"/>
          <w:color w:val="000000"/>
          <w:sz w:val="18"/>
          <w:szCs w:val="21"/>
        </w:rPr>
        <w:t>。⑵图象：双曲线（两个分支支）</w:t>
      </w:r>
    </w:p>
    <w:p w:rsidR="00BF330B" w:rsidRPr="00414E5B" w:rsidRDefault="00BF330B" w:rsidP="00BF330B">
      <w:pPr>
        <w:spacing w:line="300" w:lineRule="exact"/>
        <w:ind w:leftChars="200" w:left="420"/>
        <w:rPr>
          <w:rFonts w:hint="eastAsia"/>
          <w:color w:val="000000"/>
          <w:sz w:val="18"/>
          <w:szCs w:val="21"/>
        </w:rPr>
      </w:pPr>
      <w:r w:rsidRPr="00414E5B">
        <w:rPr>
          <w:rFonts w:hint="eastAsia"/>
          <w:color w:val="000000"/>
          <w:sz w:val="18"/>
          <w:szCs w:val="21"/>
        </w:rPr>
        <w:t>⑶性质：①</w:t>
      </w:r>
      <w:r w:rsidRPr="00414E5B">
        <w:rPr>
          <w:rFonts w:hint="eastAsia"/>
          <w:color w:val="000000"/>
          <w:sz w:val="18"/>
          <w:szCs w:val="21"/>
        </w:rPr>
        <w:t>k&gt;0</w:t>
      </w:r>
      <w:r w:rsidRPr="00414E5B">
        <w:rPr>
          <w:rFonts w:hint="eastAsia"/>
          <w:color w:val="000000"/>
          <w:sz w:val="18"/>
          <w:szCs w:val="21"/>
        </w:rPr>
        <w:t>时，图象位于…，</w:t>
      </w:r>
      <w:r w:rsidRPr="00414E5B">
        <w:rPr>
          <w:rFonts w:hint="eastAsia"/>
          <w:color w:val="000000"/>
          <w:sz w:val="18"/>
          <w:szCs w:val="21"/>
        </w:rPr>
        <w:t>y</w:t>
      </w:r>
      <w:r w:rsidRPr="00414E5B">
        <w:rPr>
          <w:rFonts w:hint="eastAsia"/>
          <w:color w:val="000000"/>
          <w:sz w:val="18"/>
          <w:szCs w:val="21"/>
        </w:rPr>
        <w:t>随</w:t>
      </w:r>
      <w:r w:rsidRPr="00414E5B">
        <w:rPr>
          <w:rFonts w:hint="eastAsia"/>
          <w:color w:val="000000"/>
          <w:sz w:val="18"/>
          <w:szCs w:val="21"/>
        </w:rPr>
        <w:t>x</w:t>
      </w:r>
      <w:r w:rsidRPr="00414E5B">
        <w:rPr>
          <w:rFonts w:hint="eastAsia"/>
          <w:color w:val="000000"/>
          <w:sz w:val="18"/>
          <w:szCs w:val="21"/>
        </w:rPr>
        <w:t>…</w:t>
      </w:r>
      <w:r w:rsidRPr="00414E5B">
        <w:rPr>
          <w:rFonts w:hint="eastAsia"/>
          <w:color w:val="000000"/>
          <w:sz w:val="18"/>
          <w:szCs w:val="21"/>
        </w:rPr>
        <w:t>;</w:t>
      </w:r>
      <w:r w:rsidRPr="00414E5B">
        <w:rPr>
          <w:rFonts w:hint="eastAsia"/>
          <w:color w:val="000000"/>
          <w:sz w:val="18"/>
          <w:szCs w:val="21"/>
        </w:rPr>
        <w:t>②</w:t>
      </w:r>
      <w:r w:rsidRPr="00414E5B">
        <w:rPr>
          <w:rFonts w:hint="eastAsia"/>
          <w:color w:val="000000"/>
          <w:sz w:val="18"/>
          <w:szCs w:val="21"/>
        </w:rPr>
        <w:t>k&lt;0</w:t>
      </w:r>
      <w:r w:rsidRPr="00414E5B">
        <w:rPr>
          <w:rFonts w:hint="eastAsia"/>
          <w:color w:val="000000"/>
          <w:sz w:val="18"/>
          <w:szCs w:val="21"/>
        </w:rPr>
        <w:t>时，图象位于…，</w:t>
      </w:r>
      <w:r w:rsidRPr="00414E5B">
        <w:rPr>
          <w:rFonts w:hint="eastAsia"/>
          <w:color w:val="000000"/>
          <w:sz w:val="18"/>
          <w:szCs w:val="21"/>
        </w:rPr>
        <w:t>y</w:t>
      </w:r>
      <w:r w:rsidRPr="00414E5B">
        <w:rPr>
          <w:rFonts w:hint="eastAsia"/>
          <w:color w:val="000000"/>
          <w:sz w:val="18"/>
          <w:szCs w:val="21"/>
        </w:rPr>
        <w:t>随</w:t>
      </w:r>
      <w:r w:rsidRPr="00414E5B">
        <w:rPr>
          <w:rFonts w:hint="eastAsia"/>
          <w:color w:val="000000"/>
          <w:sz w:val="18"/>
          <w:szCs w:val="21"/>
        </w:rPr>
        <w:t>x</w:t>
      </w:r>
      <w:r w:rsidRPr="00414E5B">
        <w:rPr>
          <w:rFonts w:hint="eastAsia"/>
          <w:color w:val="000000"/>
          <w:sz w:val="18"/>
          <w:szCs w:val="21"/>
        </w:rPr>
        <w:t>…</w:t>
      </w:r>
      <w:r w:rsidRPr="00414E5B">
        <w:rPr>
          <w:rFonts w:hint="eastAsia"/>
          <w:color w:val="000000"/>
          <w:sz w:val="18"/>
          <w:szCs w:val="21"/>
        </w:rPr>
        <w:t>;</w:t>
      </w:r>
      <w:r w:rsidRPr="00980EEA">
        <w:rPr>
          <w:rFonts w:hint="eastAsia"/>
          <w:color w:val="000000"/>
          <w:sz w:val="18"/>
          <w:szCs w:val="21"/>
        </w:rPr>
        <w:t xml:space="preserve"> </w:t>
      </w:r>
      <w:r>
        <w:rPr>
          <w:rFonts w:hint="eastAsia"/>
          <w:color w:val="000000"/>
          <w:sz w:val="18"/>
          <w:szCs w:val="21"/>
        </w:rPr>
        <w:t>③两支曲线无限接近</w:t>
      </w:r>
      <w:r w:rsidRPr="00414E5B">
        <w:rPr>
          <w:rFonts w:hint="eastAsia"/>
          <w:color w:val="000000"/>
          <w:sz w:val="18"/>
          <w:szCs w:val="21"/>
        </w:rPr>
        <w:t>永远不能到达坐标轴。</w:t>
      </w:r>
    </w:p>
    <w:p w:rsidR="00BF330B" w:rsidRPr="00414E5B" w:rsidRDefault="00BF330B" w:rsidP="00BF330B">
      <w:pPr>
        <w:spacing w:line="300" w:lineRule="exact"/>
        <w:rPr>
          <w:rFonts w:hint="eastAsia"/>
          <w:color w:val="000000"/>
          <w:sz w:val="18"/>
          <w:szCs w:val="21"/>
        </w:rPr>
      </w:pPr>
      <w:r w:rsidRPr="00414E5B">
        <w:rPr>
          <w:rFonts w:hint="eastAsia"/>
          <w:noProof/>
          <w:color w:val="000000"/>
          <w:sz w:val="18"/>
          <w:szCs w:val="21"/>
        </w:rPr>
        <w:object w:dxaOrig="760" w:dyaOrig="380">
          <v:shape id="_x0000_s3778" type="#_x0000_t75" style="position:absolute;left:0;text-align:left;margin-left:153pt;margin-top:1.6pt;width:153pt;height:16.4pt;z-index:-251634688">
            <v:imagedata r:id="rId597" o:title=""/>
          </v:shape>
          <o:OLEObject Type="Embed" ProgID="Equation.3" ShapeID="_x0000_s3778" DrawAspect="Content" ObjectID="_1620407164" r:id="rId598"/>
        </w:object>
      </w:r>
      <w:r>
        <w:rPr>
          <w:rFonts w:hint="eastAsia"/>
          <w:color w:val="000000"/>
          <w:sz w:val="18"/>
          <w:szCs w:val="21"/>
        </w:rPr>
        <w:t>49</w:t>
      </w:r>
      <w:r w:rsidRPr="00414E5B">
        <w:rPr>
          <w:rFonts w:hint="eastAsia"/>
          <w:color w:val="000000"/>
          <w:sz w:val="18"/>
          <w:szCs w:val="21"/>
        </w:rPr>
        <w:t>.</w:t>
      </w:r>
      <w:r w:rsidRPr="00414E5B">
        <w:rPr>
          <w:rFonts w:hint="eastAsia"/>
          <w:color w:val="000000"/>
          <w:sz w:val="18"/>
          <w:szCs w:val="21"/>
        </w:rPr>
        <w:t>二次函数解析式：</w:t>
      </w:r>
      <w:r>
        <w:rPr>
          <w:rFonts w:hint="eastAsia"/>
          <w:color w:val="000000"/>
          <w:sz w:val="18"/>
          <w:szCs w:val="21"/>
        </w:rPr>
        <w:t xml:space="preserve">   </w:t>
      </w:r>
      <w:r w:rsidRPr="00414E5B">
        <w:rPr>
          <w:rFonts w:hint="eastAsia"/>
          <w:color w:val="000000"/>
          <w:sz w:val="18"/>
          <w:szCs w:val="21"/>
        </w:rPr>
        <w:t>特殊型：</w:t>
      </w:r>
    </w:p>
    <w:p w:rsidR="00BF330B" w:rsidRPr="00414E5B" w:rsidRDefault="00454B4C" w:rsidP="00BF330B">
      <w:pPr>
        <w:spacing w:line="300" w:lineRule="exact"/>
        <w:rPr>
          <w:rFonts w:hint="eastAsia"/>
          <w:color w:val="000000"/>
          <w:sz w:val="18"/>
          <w:szCs w:val="21"/>
        </w:rPr>
      </w:pPr>
      <w:r w:rsidRPr="00414E5B">
        <w:rPr>
          <w:noProof/>
          <w:sz w:val="18"/>
        </w:rPr>
        <w:drawing>
          <wp:anchor distT="0" distB="0" distL="114300" distR="114300" simplePos="0" relativeHeight="251680768" behindDoc="1" locked="0" layoutInCell="1" allowOverlap="1">
            <wp:simplePos x="0" y="0"/>
            <wp:positionH relativeFrom="column">
              <wp:posOffset>228600</wp:posOffset>
            </wp:positionH>
            <wp:positionV relativeFrom="paragraph">
              <wp:posOffset>7620</wp:posOffset>
            </wp:positionV>
            <wp:extent cx="3314700" cy="499110"/>
            <wp:effectExtent l="0" t="0" r="0" b="0"/>
            <wp:wrapNone/>
            <wp:docPr id="1729" name="图片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pic:cNvPicPr>
                      <a:picLocks noChangeAspect="1" noChangeArrowheads="1"/>
                    </pic:cNvPicPr>
                  </pic:nvPicPr>
                  <pic:blipFill>
                    <a:blip r:embed="rId599">
                      <a:extLst>
                        <a:ext uri="{28A0092B-C50C-407E-A947-70E740481C1C}">
                          <a14:useLocalDpi xmlns:a14="http://schemas.microsoft.com/office/drawing/2010/main" val="0"/>
                        </a:ext>
                      </a:extLst>
                    </a:blip>
                    <a:srcRect/>
                    <a:stretch>
                      <a:fillRect/>
                    </a:stretch>
                  </pic:blipFill>
                  <pic:spPr bwMode="auto">
                    <a:xfrm>
                      <a:off x="0" y="0"/>
                      <a:ext cx="3314700" cy="499110"/>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sidRPr="00414E5B">
        <w:rPr>
          <w:rFonts w:hint="eastAsia"/>
          <w:color w:val="000000"/>
          <w:sz w:val="18"/>
          <w:szCs w:val="21"/>
        </w:rPr>
        <w:t>（</w:t>
      </w:r>
      <w:r w:rsidR="00BF330B" w:rsidRPr="00414E5B">
        <w:rPr>
          <w:rFonts w:hint="eastAsia"/>
          <w:color w:val="000000"/>
          <w:sz w:val="18"/>
          <w:szCs w:val="21"/>
        </w:rPr>
        <w:t>1</w:t>
      </w:r>
      <w:r w:rsidR="00BF330B" w:rsidRPr="00414E5B">
        <w:rPr>
          <w:rFonts w:hint="eastAsia"/>
          <w:color w:val="000000"/>
          <w:sz w:val="18"/>
          <w:szCs w:val="21"/>
        </w:rPr>
        <w:t>）</w:t>
      </w:r>
    </w:p>
    <w:p w:rsidR="00BF330B" w:rsidRPr="00414E5B" w:rsidRDefault="00BF330B" w:rsidP="00BF330B">
      <w:pPr>
        <w:spacing w:line="300" w:lineRule="exact"/>
        <w:ind w:left="420"/>
        <w:rPr>
          <w:rFonts w:hint="eastAsia"/>
          <w:color w:val="000000"/>
          <w:sz w:val="18"/>
          <w:szCs w:val="21"/>
        </w:rPr>
      </w:pPr>
    </w:p>
    <w:p w:rsidR="00BF330B" w:rsidRPr="00414E5B" w:rsidRDefault="00454B4C" w:rsidP="00BF330B">
      <w:pPr>
        <w:spacing w:line="300" w:lineRule="exact"/>
        <w:ind w:leftChars="200" w:left="420" w:firstLineChars="1900" w:firstLine="3420"/>
        <w:rPr>
          <w:rFonts w:hint="eastAsia"/>
          <w:color w:val="000000"/>
          <w:sz w:val="18"/>
          <w:szCs w:val="21"/>
        </w:rPr>
      </w:pPr>
      <w:r w:rsidRPr="00414E5B">
        <w:rPr>
          <w:noProof/>
          <w:sz w:val="18"/>
        </w:rPr>
        <w:drawing>
          <wp:anchor distT="0" distB="0" distL="114300" distR="114300" simplePos="0" relativeHeight="251694080" behindDoc="1" locked="0" layoutInCell="1" allowOverlap="1">
            <wp:simplePos x="0" y="0"/>
            <wp:positionH relativeFrom="column">
              <wp:posOffset>457200</wp:posOffset>
            </wp:positionH>
            <wp:positionV relativeFrom="paragraph">
              <wp:posOffset>121920</wp:posOffset>
            </wp:positionV>
            <wp:extent cx="3657600" cy="459105"/>
            <wp:effectExtent l="0" t="0" r="0" b="0"/>
            <wp:wrapNone/>
            <wp:docPr id="1742" name="图片 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pic:cNvPicPr>
                      <a:picLocks noChangeAspect="1" noChangeArrowheads="1"/>
                    </pic:cNvPicPr>
                  </pic:nvPicPr>
                  <pic:blipFill>
                    <a:blip r:embed="rId600">
                      <a:extLst>
                        <a:ext uri="{28A0092B-C50C-407E-A947-70E740481C1C}">
                          <a14:useLocalDpi xmlns:a14="http://schemas.microsoft.com/office/drawing/2010/main" val="0"/>
                        </a:ext>
                      </a:extLst>
                    </a:blip>
                    <a:srcRect/>
                    <a:stretch>
                      <a:fillRect/>
                    </a:stretch>
                  </pic:blipFill>
                  <pic:spPr bwMode="auto">
                    <a:xfrm>
                      <a:off x="0" y="0"/>
                      <a:ext cx="3657600" cy="459105"/>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Pr>
          <w:rFonts w:hint="eastAsia"/>
          <w:color w:val="000000"/>
          <w:sz w:val="18"/>
          <w:szCs w:val="21"/>
        </w:rPr>
        <w:t xml:space="preserve">                                      </w:t>
      </w:r>
    </w:p>
    <w:p w:rsidR="00BF330B" w:rsidRPr="00414E5B" w:rsidRDefault="00BF330B" w:rsidP="00BF330B">
      <w:pPr>
        <w:spacing w:line="300" w:lineRule="exact"/>
        <w:ind w:leftChars="200" w:left="420" w:firstLineChars="2100" w:firstLine="3780"/>
        <w:rPr>
          <w:rFonts w:hint="eastAsia"/>
          <w:color w:val="000000"/>
          <w:sz w:val="18"/>
          <w:szCs w:val="21"/>
        </w:rPr>
      </w:pPr>
      <w:r w:rsidRPr="00414E5B">
        <w:rPr>
          <w:rFonts w:hint="eastAsia"/>
          <w:color w:val="000000"/>
          <w:sz w:val="18"/>
          <w:szCs w:val="21"/>
        </w:rPr>
        <w:t>与</w:t>
      </w:r>
      <w:r w:rsidRPr="00414E5B">
        <w:rPr>
          <w:rFonts w:hint="eastAsia"/>
          <w:color w:val="000000"/>
          <w:sz w:val="18"/>
          <w:szCs w:val="21"/>
        </w:rPr>
        <w:t>x</w:t>
      </w:r>
      <w:r w:rsidRPr="00414E5B">
        <w:rPr>
          <w:rFonts w:hint="eastAsia"/>
          <w:color w:val="000000"/>
          <w:sz w:val="18"/>
          <w:szCs w:val="21"/>
        </w:rPr>
        <w:t>轴的交点</w:t>
      </w:r>
      <w:r w:rsidRPr="00414E5B">
        <w:rPr>
          <w:rFonts w:hint="eastAsia"/>
          <w:color w:val="000000"/>
          <w:sz w:val="18"/>
          <w:szCs w:val="21"/>
        </w:rPr>
        <w:t>y=0</w:t>
      </w:r>
      <w:r w:rsidRPr="00414E5B">
        <w:rPr>
          <w:rFonts w:hint="eastAsia"/>
          <w:color w:val="000000"/>
          <w:sz w:val="18"/>
          <w:szCs w:val="21"/>
        </w:rPr>
        <w:t>，开平方法，</w:t>
      </w:r>
    </w:p>
    <w:p w:rsidR="00BF330B" w:rsidRPr="00414E5B" w:rsidRDefault="00BF330B" w:rsidP="00BF330B">
      <w:pPr>
        <w:spacing w:line="300" w:lineRule="exact"/>
        <w:ind w:left="420"/>
        <w:rPr>
          <w:rFonts w:hint="eastAsia"/>
          <w:color w:val="000000"/>
          <w:sz w:val="18"/>
          <w:szCs w:val="21"/>
        </w:rPr>
      </w:pPr>
    </w:p>
    <w:p w:rsidR="00BF330B" w:rsidRPr="00414E5B" w:rsidRDefault="00454B4C" w:rsidP="00BF330B">
      <w:pPr>
        <w:spacing w:line="300" w:lineRule="exact"/>
        <w:ind w:left="420"/>
        <w:rPr>
          <w:rFonts w:hint="eastAsia"/>
          <w:color w:val="000000"/>
          <w:sz w:val="18"/>
          <w:szCs w:val="21"/>
        </w:rPr>
      </w:pPr>
      <w:r w:rsidRPr="00414E5B">
        <w:rPr>
          <w:noProof/>
          <w:sz w:val="18"/>
        </w:rPr>
        <w:drawing>
          <wp:anchor distT="0" distB="0" distL="114300" distR="114300" simplePos="0" relativeHeight="251682816" behindDoc="1" locked="0" layoutInCell="1" allowOverlap="1">
            <wp:simplePos x="0" y="0"/>
            <wp:positionH relativeFrom="column">
              <wp:posOffset>800100</wp:posOffset>
            </wp:positionH>
            <wp:positionV relativeFrom="paragraph">
              <wp:posOffset>45720</wp:posOffset>
            </wp:positionV>
            <wp:extent cx="3886200" cy="724535"/>
            <wp:effectExtent l="0" t="0" r="0" b="0"/>
            <wp:wrapNone/>
            <wp:docPr id="1731" name="图片 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pic:cNvPicPr>
                      <a:picLocks noChangeAspect="1" noChangeArrowheads="1"/>
                    </pic:cNvPicPr>
                  </pic:nvPicPr>
                  <pic:blipFill>
                    <a:blip r:embed="rId601">
                      <a:extLst>
                        <a:ext uri="{28A0092B-C50C-407E-A947-70E740481C1C}">
                          <a14:useLocalDpi xmlns:a14="http://schemas.microsoft.com/office/drawing/2010/main" val="0"/>
                        </a:ext>
                      </a:extLst>
                    </a:blip>
                    <a:srcRect/>
                    <a:stretch>
                      <a:fillRect/>
                    </a:stretch>
                  </pic:blipFill>
                  <pic:spPr bwMode="auto">
                    <a:xfrm>
                      <a:off x="0" y="0"/>
                      <a:ext cx="3886200" cy="724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330B" w:rsidRPr="00414E5B" w:rsidRDefault="00BF330B" w:rsidP="00BF330B">
      <w:pPr>
        <w:spacing w:line="300" w:lineRule="exact"/>
        <w:ind w:left="420"/>
        <w:rPr>
          <w:rFonts w:hint="eastAsia"/>
          <w:color w:val="000000"/>
          <w:sz w:val="18"/>
          <w:szCs w:val="21"/>
        </w:rPr>
      </w:pPr>
    </w:p>
    <w:p w:rsidR="00BF330B" w:rsidRPr="00414E5B" w:rsidRDefault="00BF330B" w:rsidP="00BF330B">
      <w:pPr>
        <w:spacing w:line="300" w:lineRule="exact"/>
        <w:rPr>
          <w:rFonts w:hint="eastAsia"/>
          <w:color w:val="000000"/>
          <w:sz w:val="18"/>
          <w:szCs w:val="21"/>
        </w:rPr>
      </w:pPr>
    </w:p>
    <w:p w:rsidR="00BF330B" w:rsidRDefault="00454B4C" w:rsidP="00BF330B">
      <w:pPr>
        <w:spacing w:line="300" w:lineRule="exact"/>
        <w:rPr>
          <w:rFonts w:hint="eastAsia"/>
          <w:color w:val="000000"/>
          <w:sz w:val="18"/>
          <w:szCs w:val="21"/>
        </w:rPr>
      </w:pPr>
      <w:r>
        <w:rPr>
          <w:noProof/>
        </w:rPr>
        <w:drawing>
          <wp:anchor distT="0" distB="0" distL="114300" distR="114300" simplePos="0" relativeHeight="251702272" behindDoc="1" locked="0" layoutInCell="1" allowOverlap="1">
            <wp:simplePos x="0" y="0"/>
            <wp:positionH relativeFrom="column">
              <wp:posOffset>4914900</wp:posOffset>
            </wp:positionH>
            <wp:positionV relativeFrom="paragraph">
              <wp:posOffset>102870</wp:posOffset>
            </wp:positionV>
            <wp:extent cx="962025" cy="828675"/>
            <wp:effectExtent l="0" t="0" r="0" b="0"/>
            <wp:wrapNone/>
            <wp:docPr id="1750" name="图片 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pic:cNvPicPr>
                      <a:picLocks noChangeAspect="1" noChangeArrowheads="1"/>
                    </pic:cNvPicPr>
                  </pic:nvPicPr>
                  <pic:blipFill>
                    <a:blip r:embed="rId602">
                      <a:extLst>
                        <a:ext uri="{28A0092B-C50C-407E-A947-70E740481C1C}">
                          <a14:useLocalDpi xmlns:a14="http://schemas.microsoft.com/office/drawing/2010/main" val="0"/>
                        </a:ext>
                      </a:extLst>
                    </a:blip>
                    <a:srcRect/>
                    <a:stretch>
                      <a:fillRect/>
                    </a:stretch>
                  </pic:blipFill>
                  <pic:spPr bwMode="auto">
                    <a:xfrm>
                      <a:off x="0" y="0"/>
                      <a:ext cx="9620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330B" w:rsidRPr="00414E5B" w:rsidRDefault="00BF330B" w:rsidP="00BF330B">
      <w:pPr>
        <w:spacing w:line="300" w:lineRule="exact"/>
        <w:rPr>
          <w:rFonts w:hint="eastAsia"/>
          <w:color w:val="000000"/>
          <w:sz w:val="18"/>
          <w:szCs w:val="21"/>
        </w:rPr>
      </w:pPr>
      <w:r w:rsidRPr="00414E5B">
        <w:rPr>
          <w:rFonts w:hint="eastAsia"/>
          <w:color w:val="000000"/>
          <w:sz w:val="18"/>
          <w:szCs w:val="21"/>
        </w:rPr>
        <w:t>（</w:t>
      </w:r>
      <w:r w:rsidRPr="00414E5B">
        <w:rPr>
          <w:rFonts w:hint="eastAsia"/>
          <w:color w:val="000000"/>
          <w:sz w:val="18"/>
          <w:szCs w:val="21"/>
        </w:rPr>
        <w:t>2</w:t>
      </w:r>
      <w:r w:rsidRPr="00414E5B">
        <w:rPr>
          <w:rFonts w:hint="eastAsia"/>
          <w:color w:val="000000"/>
          <w:sz w:val="18"/>
          <w:szCs w:val="21"/>
        </w:rPr>
        <w:t>）图象：抛物线（“五点一线”要记住）</w:t>
      </w:r>
    </w:p>
    <w:p w:rsidR="00BF330B" w:rsidRPr="00414E5B" w:rsidRDefault="00BF330B" w:rsidP="00BF330B">
      <w:pPr>
        <w:spacing w:line="300" w:lineRule="exact"/>
        <w:rPr>
          <w:rFonts w:hint="eastAsia"/>
          <w:color w:val="000000"/>
          <w:sz w:val="18"/>
          <w:szCs w:val="21"/>
        </w:rPr>
      </w:pPr>
      <w:r w:rsidRPr="00414E5B">
        <w:rPr>
          <w:rFonts w:hint="eastAsia"/>
          <w:color w:val="000000"/>
          <w:sz w:val="18"/>
          <w:szCs w:val="21"/>
        </w:rPr>
        <w:t>（</w:t>
      </w:r>
      <w:r w:rsidRPr="00414E5B">
        <w:rPr>
          <w:rFonts w:hint="eastAsia"/>
          <w:color w:val="000000"/>
          <w:sz w:val="18"/>
          <w:szCs w:val="21"/>
        </w:rPr>
        <w:t>3</w:t>
      </w:r>
      <w:r w:rsidRPr="00414E5B">
        <w:rPr>
          <w:rFonts w:hint="eastAsia"/>
          <w:color w:val="000000"/>
          <w:sz w:val="18"/>
          <w:szCs w:val="21"/>
        </w:rPr>
        <w:t>）性质：</w:t>
      </w:r>
      <w:r w:rsidRPr="00414E5B">
        <w:rPr>
          <w:rFonts w:hint="eastAsia"/>
          <w:color w:val="000000"/>
          <w:sz w:val="18"/>
          <w:szCs w:val="21"/>
        </w:rPr>
        <w:t>a&gt;0</w:t>
      </w:r>
      <w:r w:rsidRPr="00414E5B">
        <w:rPr>
          <w:rFonts w:hint="eastAsia"/>
          <w:color w:val="000000"/>
          <w:sz w:val="18"/>
          <w:szCs w:val="21"/>
        </w:rPr>
        <w:t>时，在对称轴左侧…，右侧…；当</w:t>
      </w:r>
      <w:r w:rsidRPr="00414E5B">
        <w:rPr>
          <w:rFonts w:hint="eastAsia"/>
          <w:color w:val="000000"/>
          <w:sz w:val="18"/>
          <w:szCs w:val="21"/>
        </w:rPr>
        <w:t>x=     ,y</w:t>
      </w:r>
      <w:r w:rsidRPr="00414E5B">
        <w:rPr>
          <w:rFonts w:hint="eastAsia"/>
          <w:color w:val="000000"/>
          <w:sz w:val="18"/>
          <w:szCs w:val="21"/>
        </w:rPr>
        <w:t>有</w:t>
      </w:r>
      <w:r w:rsidRPr="00414E5B">
        <w:rPr>
          <w:rFonts w:hint="eastAsia"/>
          <w:color w:val="000000"/>
          <w:sz w:val="18"/>
          <w:szCs w:val="21"/>
        </w:rPr>
        <w:t xml:space="preserve">   </w:t>
      </w:r>
      <w:r w:rsidRPr="00414E5B">
        <w:rPr>
          <w:rFonts w:hint="eastAsia"/>
          <w:color w:val="000000"/>
          <w:sz w:val="18"/>
          <w:szCs w:val="21"/>
        </w:rPr>
        <w:t>值，是</w:t>
      </w:r>
      <w:r w:rsidRPr="00414E5B">
        <w:rPr>
          <w:rFonts w:hint="eastAsia"/>
          <w:color w:val="000000"/>
          <w:sz w:val="18"/>
          <w:szCs w:val="21"/>
        </w:rPr>
        <w:t xml:space="preserve">     ;</w:t>
      </w:r>
    </w:p>
    <w:p w:rsidR="00BF330B" w:rsidRPr="00414E5B" w:rsidRDefault="00BF330B" w:rsidP="00DD1657">
      <w:pPr>
        <w:spacing w:line="300" w:lineRule="exact"/>
        <w:ind w:firstLineChars="550" w:firstLine="990"/>
        <w:rPr>
          <w:rFonts w:hint="eastAsia"/>
          <w:color w:val="000000"/>
          <w:sz w:val="18"/>
          <w:szCs w:val="21"/>
        </w:rPr>
      </w:pPr>
      <w:r w:rsidRPr="00414E5B">
        <w:rPr>
          <w:rFonts w:hint="eastAsia"/>
          <w:color w:val="000000"/>
          <w:sz w:val="18"/>
          <w:szCs w:val="21"/>
        </w:rPr>
        <w:t>a&lt;0</w:t>
      </w:r>
      <w:r w:rsidRPr="00414E5B">
        <w:rPr>
          <w:rFonts w:hint="eastAsia"/>
          <w:color w:val="000000"/>
          <w:sz w:val="18"/>
          <w:szCs w:val="21"/>
        </w:rPr>
        <w:t>时，在对称轴左侧…，右侧…；当</w:t>
      </w:r>
      <w:r w:rsidRPr="00414E5B">
        <w:rPr>
          <w:rFonts w:hint="eastAsia"/>
          <w:color w:val="000000"/>
          <w:sz w:val="18"/>
          <w:szCs w:val="21"/>
        </w:rPr>
        <w:t>x=     ,y</w:t>
      </w:r>
      <w:r w:rsidRPr="00414E5B">
        <w:rPr>
          <w:rFonts w:hint="eastAsia"/>
          <w:color w:val="000000"/>
          <w:sz w:val="18"/>
          <w:szCs w:val="21"/>
        </w:rPr>
        <w:t>有</w:t>
      </w:r>
      <w:r w:rsidRPr="00414E5B">
        <w:rPr>
          <w:rFonts w:hint="eastAsia"/>
          <w:color w:val="000000"/>
          <w:sz w:val="18"/>
          <w:szCs w:val="21"/>
        </w:rPr>
        <w:t xml:space="preserve">   </w:t>
      </w:r>
      <w:r w:rsidRPr="00414E5B">
        <w:rPr>
          <w:rFonts w:hint="eastAsia"/>
          <w:color w:val="000000"/>
          <w:sz w:val="18"/>
          <w:szCs w:val="21"/>
        </w:rPr>
        <w:t>值，是</w:t>
      </w:r>
      <w:r w:rsidRPr="00414E5B">
        <w:rPr>
          <w:rFonts w:hint="eastAsia"/>
          <w:color w:val="000000"/>
          <w:sz w:val="18"/>
          <w:szCs w:val="21"/>
        </w:rPr>
        <w:t xml:space="preserve">     </w:t>
      </w:r>
      <w:r w:rsidRPr="00414E5B">
        <w:rPr>
          <w:rFonts w:hint="eastAsia"/>
          <w:color w:val="000000"/>
          <w:sz w:val="18"/>
          <w:szCs w:val="21"/>
        </w:rPr>
        <w:t>。</w:t>
      </w:r>
    </w:p>
    <w:p w:rsidR="00BF330B" w:rsidRPr="00414E5B" w:rsidRDefault="00454B4C" w:rsidP="00DD1657">
      <w:pPr>
        <w:spacing w:line="300" w:lineRule="exact"/>
        <w:ind w:firstLineChars="50" w:firstLine="105"/>
        <w:rPr>
          <w:rFonts w:hint="eastAsia"/>
          <w:color w:val="000000"/>
          <w:sz w:val="18"/>
          <w:szCs w:val="21"/>
        </w:rPr>
      </w:pPr>
      <w:r>
        <w:rPr>
          <w:noProof/>
        </w:rPr>
        <w:lastRenderedPageBreak/>
        <w:drawing>
          <wp:anchor distT="0" distB="0" distL="114300" distR="114300" simplePos="0" relativeHeight="251703296" behindDoc="1" locked="0" layoutInCell="1" allowOverlap="1">
            <wp:simplePos x="0" y="0"/>
            <wp:positionH relativeFrom="column">
              <wp:posOffset>4914900</wp:posOffset>
            </wp:positionH>
            <wp:positionV relativeFrom="paragraph">
              <wp:posOffset>133350</wp:posOffset>
            </wp:positionV>
            <wp:extent cx="895350" cy="1019175"/>
            <wp:effectExtent l="0" t="0" r="0" b="0"/>
            <wp:wrapNone/>
            <wp:docPr id="1751" name="图片 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pic:cNvPicPr>
                      <a:picLocks noChangeAspect="1" noChangeArrowheads="1"/>
                    </pic:cNvPicPr>
                  </pic:nvPicPr>
                  <pic:blipFill>
                    <a:blip r:embed="rId603">
                      <a:extLst>
                        <a:ext uri="{28A0092B-C50C-407E-A947-70E740481C1C}">
                          <a14:useLocalDpi xmlns:a14="http://schemas.microsoft.com/office/drawing/2010/main" val="0"/>
                        </a:ext>
                      </a:extLst>
                    </a:blip>
                    <a:srcRect/>
                    <a:stretch>
                      <a:fillRect/>
                    </a:stretch>
                  </pic:blipFill>
                  <pic:spPr bwMode="auto">
                    <a:xfrm>
                      <a:off x="0" y="0"/>
                      <a:ext cx="89535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sidRPr="00414E5B">
        <w:rPr>
          <w:rFonts w:hint="eastAsia"/>
          <w:color w:val="000000"/>
          <w:sz w:val="18"/>
          <w:szCs w:val="21"/>
        </w:rPr>
        <w:t>(4)</w:t>
      </w:r>
      <w:r w:rsidR="00BF330B" w:rsidRPr="00414E5B">
        <w:rPr>
          <w:rFonts w:hint="eastAsia"/>
          <w:color w:val="000000"/>
          <w:sz w:val="18"/>
          <w:szCs w:val="21"/>
        </w:rPr>
        <w:t>平移原则：把解析式化为顶点式，“左</w:t>
      </w:r>
      <w:r w:rsidR="00BF330B" w:rsidRPr="00414E5B">
        <w:rPr>
          <w:rFonts w:hint="eastAsia"/>
          <w:color w:val="000000"/>
          <w:sz w:val="18"/>
          <w:szCs w:val="21"/>
        </w:rPr>
        <w:t>+</w:t>
      </w:r>
      <w:r w:rsidR="00BF330B" w:rsidRPr="00414E5B">
        <w:rPr>
          <w:rFonts w:hint="eastAsia"/>
          <w:color w:val="000000"/>
          <w:sz w:val="18"/>
          <w:szCs w:val="21"/>
        </w:rPr>
        <w:t>右</w:t>
      </w:r>
      <w:r w:rsidR="00BF330B" w:rsidRPr="00414E5B">
        <w:rPr>
          <w:rFonts w:hint="eastAsia"/>
          <w:color w:val="000000"/>
          <w:sz w:val="18"/>
          <w:szCs w:val="21"/>
        </w:rPr>
        <w:t>-</w:t>
      </w:r>
      <w:r w:rsidR="00BF330B" w:rsidRPr="00414E5B">
        <w:rPr>
          <w:rFonts w:hint="eastAsia"/>
          <w:color w:val="000000"/>
          <w:sz w:val="18"/>
          <w:szCs w:val="21"/>
        </w:rPr>
        <w:t>；上</w:t>
      </w:r>
      <w:r w:rsidR="00BF330B" w:rsidRPr="00414E5B">
        <w:rPr>
          <w:rFonts w:hint="eastAsia"/>
          <w:color w:val="000000"/>
          <w:sz w:val="18"/>
          <w:szCs w:val="21"/>
        </w:rPr>
        <w:t>+</w:t>
      </w:r>
      <w:r w:rsidR="00BF330B" w:rsidRPr="00414E5B">
        <w:rPr>
          <w:rFonts w:hint="eastAsia"/>
          <w:color w:val="000000"/>
          <w:sz w:val="18"/>
          <w:szCs w:val="21"/>
        </w:rPr>
        <w:t>下</w:t>
      </w:r>
      <w:r w:rsidR="00BF330B" w:rsidRPr="00414E5B">
        <w:rPr>
          <w:rFonts w:hint="eastAsia"/>
          <w:color w:val="000000"/>
          <w:sz w:val="18"/>
          <w:szCs w:val="21"/>
        </w:rPr>
        <w:t>-</w:t>
      </w:r>
      <w:r w:rsidR="00BF330B" w:rsidRPr="00414E5B">
        <w:rPr>
          <w:rFonts w:hint="eastAsia"/>
          <w:color w:val="000000"/>
          <w:sz w:val="18"/>
          <w:szCs w:val="21"/>
        </w:rPr>
        <w:t>”。</w:t>
      </w:r>
    </w:p>
    <w:p w:rsidR="00BF330B" w:rsidRPr="00414E5B" w:rsidRDefault="00BF330B" w:rsidP="00BF330B">
      <w:pPr>
        <w:spacing w:line="300" w:lineRule="exact"/>
        <w:rPr>
          <w:rFonts w:hint="eastAsia"/>
          <w:color w:val="000000"/>
          <w:sz w:val="18"/>
          <w:szCs w:val="21"/>
        </w:rPr>
      </w:pPr>
      <w:r w:rsidRPr="00414E5B">
        <w:rPr>
          <w:rFonts w:hint="eastAsia"/>
          <w:color w:val="000000"/>
          <w:sz w:val="18"/>
          <w:szCs w:val="21"/>
        </w:rPr>
        <w:t>（</w:t>
      </w:r>
      <w:r w:rsidRPr="00414E5B">
        <w:rPr>
          <w:rFonts w:hint="eastAsia"/>
          <w:color w:val="000000"/>
          <w:sz w:val="18"/>
          <w:szCs w:val="21"/>
        </w:rPr>
        <w:t>5</w:t>
      </w:r>
      <w:r w:rsidRPr="00414E5B">
        <w:rPr>
          <w:rFonts w:hint="eastAsia"/>
          <w:color w:val="000000"/>
          <w:sz w:val="18"/>
          <w:szCs w:val="21"/>
        </w:rPr>
        <w:t>）</w:t>
      </w:r>
      <w:r w:rsidRPr="00414E5B">
        <w:rPr>
          <w:rFonts w:ascii="宋体" w:hAnsi="宋体" w:hint="eastAsia"/>
          <w:color w:val="000000"/>
          <w:sz w:val="18"/>
          <w:szCs w:val="21"/>
        </w:rPr>
        <w:t>①</w:t>
      </w:r>
      <w:r w:rsidRPr="00414E5B">
        <w:rPr>
          <w:rFonts w:hint="eastAsia"/>
          <w:color w:val="000000"/>
          <w:sz w:val="18"/>
          <w:szCs w:val="21"/>
        </w:rPr>
        <w:t>a</w:t>
      </w:r>
      <w:r w:rsidRPr="00414E5B">
        <w:rPr>
          <w:rFonts w:ascii="宋体" w:hAnsi="宋体" w:hint="eastAsia"/>
          <w:color w:val="000000"/>
          <w:sz w:val="18"/>
          <w:szCs w:val="21"/>
        </w:rPr>
        <w:t>～开口方向，大小；②</w:t>
      </w:r>
      <w:r w:rsidRPr="00414E5B">
        <w:rPr>
          <w:rFonts w:hint="eastAsia"/>
          <w:color w:val="000000"/>
          <w:sz w:val="18"/>
          <w:szCs w:val="21"/>
        </w:rPr>
        <w:t>b</w:t>
      </w:r>
      <w:r w:rsidRPr="00414E5B">
        <w:rPr>
          <w:rFonts w:ascii="宋体" w:hAnsi="宋体" w:hint="eastAsia"/>
          <w:color w:val="000000"/>
          <w:sz w:val="18"/>
          <w:szCs w:val="21"/>
        </w:rPr>
        <w:t>～对称轴与</w:t>
      </w:r>
      <w:r w:rsidRPr="00414E5B">
        <w:rPr>
          <w:rFonts w:hint="eastAsia"/>
          <w:color w:val="000000"/>
          <w:sz w:val="18"/>
          <w:szCs w:val="21"/>
        </w:rPr>
        <w:t>a</w:t>
      </w:r>
      <w:r w:rsidRPr="00414E5B">
        <w:rPr>
          <w:rFonts w:hint="eastAsia"/>
          <w:color w:val="000000"/>
          <w:sz w:val="18"/>
          <w:szCs w:val="21"/>
        </w:rPr>
        <w:t>左同右异；</w:t>
      </w:r>
      <w:r w:rsidRPr="00414E5B">
        <w:rPr>
          <w:rFonts w:ascii="宋体" w:hAnsi="宋体" w:hint="eastAsia"/>
          <w:color w:val="000000"/>
          <w:sz w:val="18"/>
          <w:szCs w:val="21"/>
        </w:rPr>
        <w:t>③</w:t>
      </w:r>
      <w:r w:rsidRPr="00414E5B">
        <w:rPr>
          <w:rFonts w:hint="eastAsia"/>
          <w:color w:val="000000"/>
          <w:sz w:val="18"/>
          <w:szCs w:val="21"/>
        </w:rPr>
        <w:t>c</w:t>
      </w:r>
      <w:r w:rsidRPr="00414E5B">
        <w:rPr>
          <w:rFonts w:ascii="宋体" w:hAnsi="宋体" w:hint="eastAsia"/>
          <w:color w:val="000000"/>
          <w:sz w:val="18"/>
          <w:szCs w:val="21"/>
        </w:rPr>
        <w:t>～与</w:t>
      </w:r>
      <w:r w:rsidRPr="00414E5B">
        <w:rPr>
          <w:rFonts w:hint="eastAsia"/>
          <w:color w:val="000000"/>
          <w:sz w:val="18"/>
          <w:szCs w:val="21"/>
        </w:rPr>
        <w:t>y</w:t>
      </w:r>
      <w:r w:rsidRPr="00414E5B">
        <w:rPr>
          <w:rFonts w:hint="eastAsia"/>
          <w:color w:val="000000"/>
          <w:sz w:val="18"/>
          <w:szCs w:val="21"/>
        </w:rPr>
        <w:t>轴的交点上正下负；</w:t>
      </w:r>
    </w:p>
    <w:p w:rsidR="00BF330B" w:rsidRPr="00414E5B" w:rsidRDefault="00BF330B" w:rsidP="00DD1657">
      <w:pPr>
        <w:spacing w:line="300" w:lineRule="exact"/>
        <w:ind w:firstLineChars="250" w:firstLine="450"/>
        <w:rPr>
          <w:rFonts w:hint="eastAsia"/>
          <w:color w:val="000000"/>
          <w:sz w:val="18"/>
          <w:szCs w:val="21"/>
        </w:rPr>
      </w:pPr>
      <w:r w:rsidRPr="00414E5B">
        <w:rPr>
          <w:rFonts w:ascii="宋体" w:hAnsi="宋体" w:hint="eastAsia"/>
          <w:color w:val="000000"/>
          <w:sz w:val="18"/>
          <w:szCs w:val="21"/>
        </w:rPr>
        <w:t>④</w:t>
      </w:r>
      <w:r w:rsidRPr="00414E5B">
        <w:rPr>
          <w:rFonts w:hint="eastAsia"/>
          <w:color w:val="000000"/>
          <w:sz w:val="18"/>
          <w:szCs w:val="21"/>
        </w:rPr>
        <w:t>b</w:t>
      </w:r>
      <w:r w:rsidRPr="00414E5B">
        <w:rPr>
          <w:rFonts w:hint="eastAsia"/>
          <w:color w:val="000000"/>
          <w:sz w:val="18"/>
          <w:szCs w:val="21"/>
          <w:vertAlign w:val="superscript"/>
        </w:rPr>
        <w:t>2</w:t>
      </w:r>
      <w:r w:rsidRPr="00414E5B">
        <w:rPr>
          <w:rFonts w:hint="eastAsia"/>
          <w:color w:val="000000"/>
          <w:sz w:val="18"/>
          <w:szCs w:val="21"/>
        </w:rPr>
        <w:t>-4ab</w:t>
      </w:r>
      <w:r w:rsidRPr="00414E5B">
        <w:rPr>
          <w:rFonts w:ascii="宋体" w:hAnsi="宋体" w:hint="eastAsia"/>
          <w:color w:val="000000"/>
          <w:sz w:val="18"/>
          <w:szCs w:val="21"/>
        </w:rPr>
        <w:t>～与</w:t>
      </w:r>
      <w:r w:rsidRPr="00414E5B">
        <w:rPr>
          <w:rFonts w:hint="eastAsia"/>
          <w:color w:val="000000"/>
          <w:sz w:val="18"/>
          <w:szCs w:val="21"/>
        </w:rPr>
        <w:t>x</w:t>
      </w:r>
      <w:r w:rsidRPr="00414E5B">
        <w:rPr>
          <w:rFonts w:hint="eastAsia"/>
          <w:color w:val="000000"/>
          <w:sz w:val="18"/>
          <w:szCs w:val="21"/>
        </w:rPr>
        <w:t>轴的交点个数；</w:t>
      </w:r>
      <w:r w:rsidRPr="00414E5B">
        <w:rPr>
          <w:rFonts w:ascii="宋体" w:hAnsi="宋体" w:hint="eastAsia"/>
          <w:color w:val="000000"/>
          <w:sz w:val="18"/>
          <w:szCs w:val="21"/>
        </w:rPr>
        <w:t>⑤</w:t>
      </w:r>
      <w:r w:rsidRPr="00414E5B">
        <w:rPr>
          <w:rFonts w:hint="eastAsia"/>
          <w:color w:val="000000"/>
          <w:sz w:val="18"/>
          <w:szCs w:val="21"/>
        </w:rPr>
        <w:t>ma+nb</w:t>
      </w:r>
      <w:r w:rsidRPr="00414E5B">
        <w:rPr>
          <w:rFonts w:ascii="宋体" w:hAnsi="宋体" w:hint="eastAsia"/>
          <w:color w:val="000000"/>
          <w:sz w:val="18"/>
          <w:szCs w:val="21"/>
        </w:rPr>
        <w:t>～对称轴与常数比；⑥</w:t>
      </w:r>
      <w:r w:rsidRPr="00414E5B">
        <w:rPr>
          <w:rFonts w:hint="eastAsia"/>
          <w:color w:val="000000"/>
          <w:sz w:val="18"/>
          <w:szCs w:val="21"/>
        </w:rPr>
        <w:t>a+b-c</w:t>
      </w:r>
      <w:r w:rsidRPr="00414E5B">
        <w:rPr>
          <w:rFonts w:ascii="宋体" w:hAnsi="宋体" w:hint="eastAsia"/>
          <w:color w:val="000000"/>
          <w:sz w:val="18"/>
          <w:szCs w:val="21"/>
        </w:rPr>
        <w:t>～点看(1,</w:t>
      </w:r>
      <w:r w:rsidRPr="00414E5B">
        <w:rPr>
          <w:rFonts w:hint="eastAsia"/>
          <w:color w:val="000000"/>
          <w:sz w:val="18"/>
          <w:szCs w:val="21"/>
        </w:rPr>
        <w:t xml:space="preserve"> a+b-c</w:t>
      </w:r>
      <w:r w:rsidRPr="00414E5B">
        <w:rPr>
          <w:rFonts w:ascii="宋体" w:hAnsi="宋体" w:hint="eastAsia"/>
          <w:color w:val="000000"/>
          <w:sz w:val="18"/>
          <w:szCs w:val="21"/>
        </w:rPr>
        <w:t>)。</w:t>
      </w:r>
    </w:p>
    <w:p w:rsidR="00BF330B" w:rsidRDefault="00BF330B" w:rsidP="00BF330B">
      <w:pPr>
        <w:spacing w:line="300" w:lineRule="exact"/>
        <w:rPr>
          <w:rFonts w:hint="eastAsia"/>
          <w:color w:val="000000"/>
          <w:sz w:val="18"/>
          <w:szCs w:val="21"/>
        </w:rPr>
      </w:pPr>
      <w:r>
        <w:rPr>
          <w:rFonts w:hint="eastAsia"/>
          <w:color w:val="000000"/>
          <w:sz w:val="18"/>
          <w:szCs w:val="21"/>
        </w:rPr>
        <w:t>50</w:t>
      </w:r>
      <w:r w:rsidRPr="00414E5B">
        <w:rPr>
          <w:rFonts w:hint="eastAsia"/>
          <w:color w:val="000000"/>
          <w:sz w:val="18"/>
          <w:szCs w:val="21"/>
        </w:rPr>
        <w:t>.</w:t>
      </w:r>
      <w:r w:rsidRPr="00414E5B">
        <w:rPr>
          <w:rFonts w:hint="eastAsia"/>
          <w:color w:val="000000"/>
          <w:sz w:val="18"/>
          <w:szCs w:val="21"/>
        </w:rPr>
        <w:t>（</w:t>
      </w:r>
      <w:r w:rsidRPr="00414E5B">
        <w:rPr>
          <w:rFonts w:hint="eastAsia"/>
          <w:color w:val="000000"/>
          <w:sz w:val="18"/>
          <w:szCs w:val="21"/>
        </w:rPr>
        <w:t>1</w:t>
      </w:r>
      <w:r w:rsidRPr="00414E5B">
        <w:rPr>
          <w:rFonts w:hint="eastAsia"/>
          <w:color w:val="000000"/>
          <w:sz w:val="18"/>
          <w:szCs w:val="21"/>
        </w:rPr>
        <w:t>）圆有关概念：弦、弦心距、半径、直径、圆心；弧、优弧、劣弧、半圆；</w:t>
      </w:r>
    </w:p>
    <w:p w:rsidR="00BF330B" w:rsidRPr="00414E5B" w:rsidRDefault="00BF330B" w:rsidP="00DD1657">
      <w:pPr>
        <w:spacing w:line="300" w:lineRule="exact"/>
        <w:ind w:firstLineChars="300" w:firstLine="540"/>
        <w:rPr>
          <w:rFonts w:hint="eastAsia"/>
          <w:color w:val="000000"/>
          <w:sz w:val="18"/>
          <w:szCs w:val="21"/>
        </w:rPr>
      </w:pPr>
      <w:r w:rsidRPr="00414E5B">
        <w:rPr>
          <w:rFonts w:hint="eastAsia"/>
          <w:color w:val="000000"/>
          <w:sz w:val="18"/>
          <w:szCs w:val="21"/>
        </w:rPr>
        <w:t>等弧、等圆、同圆、同心圆；圆心角、圆周角；点与圆，直线与圆、圆与圆的位置关系。</w:t>
      </w:r>
    </w:p>
    <w:p w:rsidR="00BF330B" w:rsidRPr="00414E5B" w:rsidRDefault="00454B4C" w:rsidP="00DD1657">
      <w:pPr>
        <w:adjustRightInd w:val="0"/>
        <w:snapToGrid w:val="0"/>
        <w:spacing w:line="300" w:lineRule="exact"/>
        <w:ind w:leftChars="172" w:left="571" w:hangingChars="100" w:hanging="210"/>
        <w:rPr>
          <w:rFonts w:hint="eastAsia"/>
          <w:color w:val="000000"/>
          <w:sz w:val="18"/>
          <w:szCs w:val="21"/>
        </w:rPr>
      </w:pPr>
      <w:r>
        <w:rPr>
          <w:noProof/>
        </w:rPr>
        <w:drawing>
          <wp:anchor distT="0" distB="0" distL="114300" distR="114300" simplePos="0" relativeHeight="251704320" behindDoc="1" locked="0" layoutInCell="1" allowOverlap="1">
            <wp:simplePos x="0" y="0"/>
            <wp:positionH relativeFrom="column">
              <wp:posOffset>4686300</wp:posOffset>
            </wp:positionH>
            <wp:positionV relativeFrom="paragraph">
              <wp:posOffset>171450</wp:posOffset>
            </wp:positionV>
            <wp:extent cx="1343025" cy="990600"/>
            <wp:effectExtent l="0" t="0" r="0" b="0"/>
            <wp:wrapNone/>
            <wp:docPr id="1752" name="图片 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604">
                      <a:extLst>
                        <a:ext uri="{28A0092B-C50C-407E-A947-70E740481C1C}">
                          <a14:useLocalDpi xmlns:a14="http://schemas.microsoft.com/office/drawing/2010/main" val="0"/>
                        </a:ext>
                      </a:extLst>
                    </a:blip>
                    <a:srcRect/>
                    <a:stretch>
                      <a:fillRect/>
                    </a:stretch>
                  </pic:blipFill>
                  <pic:spPr bwMode="auto">
                    <a:xfrm>
                      <a:off x="0" y="0"/>
                      <a:ext cx="134302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sidRPr="00414E5B">
        <w:rPr>
          <w:rFonts w:hint="eastAsia"/>
          <w:color w:val="000000"/>
          <w:sz w:val="18"/>
          <w:szCs w:val="21"/>
        </w:rPr>
        <w:t>（</w:t>
      </w:r>
      <w:r w:rsidR="00BF330B" w:rsidRPr="00414E5B">
        <w:rPr>
          <w:rFonts w:hint="eastAsia"/>
          <w:color w:val="000000"/>
          <w:sz w:val="18"/>
          <w:szCs w:val="21"/>
        </w:rPr>
        <w:t>2</w:t>
      </w:r>
      <w:r w:rsidR="00BF330B" w:rsidRPr="00414E5B">
        <w:rPr>
          <w:rFonts w:hint="eastAsia"/>
          <w:color w:val="000000"/>
          <w:sz w:val="18"/>
          <w:szCs w:val="21"/>
        </w:rPr>
        <w:t>）</w:t>
      </w:r>
      <w:r w:rsidR="00BF330B" w:rsidRPr="00414E5B">
        <w:rPr>
          <w:color w:val="000000"/>
          <w:sz w:val="18"/>
          <w:szCs w:val="21"/>
        </w:rPr>
        <w:t>不在同一直线上的三点确定一个圆。圆的两条平行弦所夹的弧相等</w:t>
      </w:r>
      <w:r w:rsidR="00BF330B" w:rsidRPr="00414E5B">
        <w:rPr>
          <w:rFonts w:hint="eastAsia"/>
          <w:color w:val="000000"/>
          <w:sz w:val="18"/>
          <w:szCs w:val="21"/>
        </w:rPr>
        <w:t>。</w:t>
      </w:r>
    </w:p>
    <w:p w:rsidR="00BF330B" w:rsidRPr="00414E5B" w:rsidRDefault="00BF330B" w:rsidP="00DD1657">
      <w:pPr>
        <w:adjustRightInd w:val="0"/>
        <w:snapToGrid w:val="0"/>
        <w:spacing w:line="300" w:lineRule="exact"/>
        <w:ind w:leftChars="172" w:left="541" w:hangingChars="100" w:hanging="180"/>
        <w:rPr>
          <w:rFonts w:hint="eastAsia"/>
          <w:color w:val="000000"/>
          <w:sz w:val="18"/>
          <w:szCs w:val="21"/>
        </w:rPr>
      </w:pPr>
      <w:r w:rsidRPr="00414E5B">
        <w:rPr>
          <w:rFonts w:hint="eastAsia"/>
          <w:color w:val="000000"/>
          <w:sz w:val="18"/>
          <w:szCs w:val="21"/>
        </w:rPr>
        <w:t>（</w:t>
      </w:r>
      <w:r w:rsidRPr="00414E5B">
        <w:rPr>
          <w:rFonts w:hint="eastAsia"/>
          <w:color w:val="000000"/>
          <w:sz w:val="18"/>
          <w:szCs w:val="21"/>
        </w:rPr>
        <w:t>3</w:t>
      </w:r>
      <w:r w:rsidRPr="00414E5B">
        <w:rPr>
          <w:rFonts w:hint="eastAsia"/>
          <w:color w:val="000000"/>
          <w:sz w:val="18"/>
          <w:szCs w:val="21"/>
        </w:rPr>
        <w:t>）垂径定理及其推论：</w:t>
      </w:r>
      <w:r w:rsidRPr="00414E5B">
        <w:rPr>
          <w:color w:val="000000"/>
          <w:sz w:val="18"/>
          <w:szCs w:val="21"/>
        </w:rPr>
        <w:t>垂直于弦的直径平分这条弦并且平分弦所对的两条弧</w:t>
      </w:r>
    </w:p>
    <w:p w:rsidR="00BF330B" w:rsidRDefault="00BF330B" w:rsidP="00DD1657">
      <w:pPr>
        <w:adjustRightInd w:val="0"/>
        <w:snapToGrid w:val="0"/>
        <w:spacing w:line="300" w:lineRule="exact"/>
        <w:ind w:leftChars="272" w:left="571" w:firstLineChars="300" w:firstLine="540"/>
        <w:rPr>
          <w:rFonts w:hint="eastAsia"/>
          <w:color w:val="000000"/>
          <w:sz w:val="18"/>
          <w:szCs w:val="21"/>
        </w:rPr>
      </w:pPr>
      <w:r w:rsidRPr="00414E5B">
        <w:rPr>
          <w:rFonts w:ascii="宋体" w:hAnsi="宋体" w:cs="宋体" w:hint="eastAsia"/>
          <w:color w:val="000000"/>
          <w:sz w:val="18"/>
          <w:szCs w:val="21"/>
        </w:rPr>
        <w:t>①</w:t>
      </w:r>
      <w:r w:rsidRPr="00414E5B">
        <w:rPr>
          <w:color w:val="000000"/>
          <w:sz w:val="18"/>
          <w:szCs w:val="21"/>
        </w:rPr>
        <w:t>平分弦（不是直径）的直径垂直于弦，并且平分弦所对的两条弧</w:t>
      </w:r>
    </w:p>
    <w:p w:rsidR="00BF330B" w:rsidRPr="00414E5B" w:rsidRDefault="00BF330B" w:rsidP="00DD1657">
      <w:pPr>
        <w:adjustRightInd w:val="0"/>
        <w:snapToGrid w:val="0"/>
        <w:spacing w:line="300" w:lineRule="exact"/>
        <w:ind w:leftChars="272" w:left="571" w:firstLineChars="300" w:firstLine="540"/>
        <w:rPr>
          <w:rFonts w:hint="eastAsia"/>
          <w:color w:val="000000"/>
          <w:sz w:val="18"/>
          <w:szCs w:val="21"/>
        </w:rPr>
      </w:pPr>
      <w:r w:rsidRPr="00414E5B">
        <w:rPr>
          <w:rFonts w:ascii="宋体" w:hAnsi="宋体" w:cs="宋体" w:hint="eastAsia"/>
          <w:color w:val="000000"/>
          <w:sz w:val="18"/>
          <w:szCs w:val="21"/>
        </w:rPr>
        <w:t>②</w:t>
      </w:r>
      <w:r w:rsidRPr="00414E5B">
        <w:rPr>
          <w:color w:val="000000"/>
          <w:sz w:val="18"/>
          <w:szCs w:val="21"/>
        </w:rPr>
        <w:t>弦的垂直平分线经过圆心，并且平分弦所对的两条弧</w:t>
      </w:r>
      <w:r w:rsidRPr="00414E5B">
        <w:rPr>
          <w:color w:val="000000"/>
          <w:sz w:val="18"/>
          <w:szCs w:val="21"/>
        </w:rPr>
        <w:t xml:space="preserve"> </w:t>
      </w:r>
    </w:p>
    <w:p w:rsidR="00BF330B" w:rsidRPr="00414E5B" w:rsidRDefault="00BF330B" w:rsidP="00DD1657">
      <w:pPr>
        <w:spacing w:line="300" w:lineRule="exact"/>
        <w:ind w:leftChars="200" w:left="420" w:firstLineChars="400" w:firstLine="720"/>
        <w:rPr>
          <w:rFonts w:hint="eastAsia"/>
          <w:color w:val="000000"/>
          <w:sz w:val="18"/>
          <w:szCs w:val="21"/>
        </w:rPr>
      </w:pPr>
      <w:r w:rsidRPr="00414E5B">
        <w:rPr>
          <w:rFonts w:ascii="宋体" w:hAnsi="宋体" w:cs="宋体" w:hint="eastAsia"/>
          <w:color w:val="000000"/>
          <w:sz w:val="18"/>
          <w:szCs w:val="21"/>
        </w:rPr>
        <w:t>③</w:t>
      </w:r>
      <w:r w:rsidRPr="00414E5B">
        <w:rPr>
          <w:color w:val="000000"/>
          <w:sz w:val="18"/>
          <w:szCs w:val="21"/>
        </w:rPr>
        <w:t>平分弦所对的一条弧的直径，垂直平分弦，并且平分弦所对的另一条弧</w:t>
      </w:r>
    </w:p>
    <w:p w:rsidR="00BF330B" w:rsidRDefault="00BF330B" w:rsidP="00DD1657">
      <w:pPr>
        <w:spacing w:line="300" w:lineRule="exact"/>
        <w:ind w:leftChars="200" w:left="870" w:hangingChars="250" w:hanging="450"/>
        <w:rPr>
          <w:rFonts w:hint="eastAsia"/>
          <w:color w:val="000000"/>
          <w:sz w:val="18"/>
          <w:szCs w:val="21"/>
        </w:rPr>
      </w:pPr>
      <w:r w:rsidRPr="00414E5B">
        <w:rPr>
          <w:rFonts w:hint="eastAsia"/>
          <w:color w:val="000000"/>
          <w:sz w:val="18"/>
          <w:szCs w:val="21"/>
        </w:rPr>
        <w:t>（</w:t>
      </w:r>
      <w:r w:rsidRPr="00414E5B">
        <w:rPr>
          <w:rFonts w:hint="eastAsia"/>
          <w:color w:val="000000"/>
          <w:sz w:val="18"/>
          <w:szCs w:val="21"/>
        </w:rPr>
        <w:t>4</w:t>
      </w:r>
      <w:r w:rsidRPr="00414E5B">
        <w:rPr>
          <w:rFonts w:hint="eastAsia"/>
          <w:color w:val="000000"/>
          <w:sz w:val="18"/>
          <w:szCs w:val="21"/>
        </w:rPr>
        <w:t>）</w:t>
      </w:r>
      <w:r w:rsidRPr="00414E5B">
        <w:rPr>
          <w:color w:val="000000"/>
          <w:sz w:val="18"/>
          <w:szCs w:val="21"/>
        </w:rPr>
        <w:t>在同圆或等圆中，如果两个圆心角、两个</w:t>
      </w:r>
      <w:r w:rsidRPr="00414E5B">
        <w:rPr>
          <w:rFonts w:hint="eastAsia"/>
          <w:color w:val="000000"/>
          <w:sz w:val="18"/>
          <w:szCs w:val="21"/>
        </w:rPr>
        <w:t>圆周角、</w:t>
      </w:r>
      <w:r w:rsidRPr="00414E5B">
        <w:rPr>
          <w:color w:val="000000"/>
          <w:sz w:val="18"/>
          <w:szCs w:val="21"/>
        </w:rPr>
        <w:t>两条弧、两条弦或两弦的</w:t>
      </w:r>
    </w:p>
    <w:p w:rsidR="00BF330B" w:rsidRPr="00414E5B" w:rsidRDefault="00BF330B" w:rsidP="00DD1657">
      <w:pPr>
        <w:spacing w:line="300" w:lineRule="exact"/>
        <w:ind w:leftChars="329" w:left="871" w:hangingChars="100" w:hanging="180"/>
        <w:rPr>
          <w:rFonts w:hint="eastAsia"/>
          <w:color w:val="000000"/>
          <w:sz w:val="18"/>
          <w:szCs w:val="21"/>
        </w:rPr>
      </w:pPr>
      <w:r w:rsidRPr="00414E5B">
        <w:rPr>
          <w:color w:val="000000"/>
          <w:sz w:val="18"/>
          <w:szCs w:val="21"/>
        </w:rPr>
        <w:t>弦心距中有一组量相等</w:t>
      </w:r>
      <w:r>
        <w:rPr>
          <w:rFonts w:hint="eastAsia"/>
          <w:color w:val="000000"/>
          <w:sz w:val="18"/>
          <w:szCs w:val="21"/>
        </w:rPr>
        <w:t>,</w:t>
      </w:r>
      <w:r w:rsidRPr="00414E5B">
        <w:rPr>
          <w:color w:val="000000"/>
          <w:sz w:val="18"/>
          <w:szCs w:val="21"/>
        </w:rPr>
        <w:t>那么它们所对应的其余各组量都相等</w:t>
      </w:r>
      <w:r w:rsidRPr="00414E5B">
        <w:rPr>
          <w:rFonts w:hint="eastAsia"/>
          <w:color w:val="000000"/>
          <w:sz w:val="18"/>
          <w:szCs w:val="21"/>
        </w:rPr>
        <w:t>（注意一弦对两弧）</w:t>
      </w:r>
    </w:p>
    <w:p w:rsidR="00BF330B" w:rsidRPr="00414E5B" w:rsidRDefault="00BF330B" w:rsidP="00BF330B">
      <w:pPr>
        <w:spacing w:line="300" w:lineRule="exact"/>
        <w:ind w:leftChars="200" w:left="870" w:hangingChars="250" w:hanging="450"/>
        <w:rPr>
          <w:rFonts w:hint="eastAsia"/>
          <w:color w:val="000000"/>
          <w:sz w:val="18"/>
          <w:szCs w:val="21"/>
        </w:rPr>
      </w:pPr>
      <w:r w:rsidRPr="00414E5B">
        <w:rPr>
          <w:rFonts w:hint="eastAsia"/>
          <w:color w:val="000000"/>
          <w:sz w:val="18"/>
          <w:szCs w:val="21"/>
        </w:rPr>
        <w:t>（</w:t>
      </w:r>
      <w:r w:rsidRPr="00414E5B">
        <w:rPr>
          <w:rFonts w:hint="eastAsia"/>
          <w:color w:val="000000"/>
          <w:sz w:val="18"/>
          <w:szCs w:val="21"/>
        </w:rPr>
        <w:t>5</w:t>
      </w:r>
      <w:r w:rsidRPr="00414E5B">
        <w:rPr>
          <w:rFonts w:hint="eastAsia"/>
          <w:color w:val="000000"/>
          <w:sz w:val="18"/>
          <w:szCs w:val="21"/>
        </w:rPr>
        <w:t>）</w:t>
      </w:r>
      <w:r w:rsidRPr="00414E5B">
        <w:rPr>
          <w:color w:val="000000"/>
          <w:sz w:val="18"/>
          <w:szCs w:val="21"/>
        </w:rPr>
        <w:t>一条弧所对的圆周角等于它所对的圆心角的一半</w:t>
      </w:r>
      <w:r w:rsidRPr="00414E5B">
        <w:rPr>
          <w:rFonts w:hint="eastAsia"/>
          <w:color w:val="000000"/>
          <w:sz w:val="18"/>
          <w:szCs w:val="21"/>
        </w:rPr>
        <w:t>；同弧或等弧所对的圆周角相等。</w:t>
      </w:r>
    </w:p>
    <w:p w:rsidR="00BF330B" w:rsidRPr="00414E5B" w:rsidRDefault="00BF330B" w:rsidP="00BF330B">
      <w:pPr>
        <w:spacing w:line="300" w:lineRule="exact"/>
        <w:ind w:leftChars="200" w:left="870" w:hangingChars="250" w:hanging="450"/>
        <w:rPr>
          <w:rFonts w:hint="eastAsia"/>
          <w:color w:val="000000"/>
          <w:sz w:val="18"/>
          <w:szCs w:val="21"/>
        </w:rPr>
      </w:pPr>
      <w:r w:rsidRPr="00414E5B">
        <w:rPr>
          <w:rFonts w:hint="eastAsia"/>
          <w:color w:val="000000"/>
          <w:sz w:val="18"/>
          <w:szCs w:val="21"/>
        </w:rPr>
        <w:t>（</w:t>
      </w:r>
      <w:r w:rsidRPr="00414E5B">
        <w:rPr>
          <w:rFonts w:hint="eastAsia"/>
          <w:color w:val="000000"/>
          <w:sz w:val="18"/>
          <w:szCs w:val="21"/>
        </w:rPr>
        <w:t>6</w:t>
      </w:r>
      <w:r w:rsidRPr="00414E5B">
        <w:rPr>
          <w:rFonts w:hint="eastAsia"/>
          <w:color w:val="000000"/>
          <w:sz w:val="18"/>
          <w:szCs w:val="21"/>
        </w:rPr>
        <w:t>）</w:t>
      </w:r>
      <w:r w:rsidRPr="00414E5B">
        <w:rPr>
          <w:color w:val="000000"/>
          <w:sz w:val="18"/>
          <w:szCs w:val="21"/>
        </w:rPr>
        <w:t>半圆（或直径）所对的圆周角是直角；</w:t>
      </w:r>
      <w:r w:rsidRPr="00414E5B">
        <w:rPr>
          <w:color w:val="000000"/>
          <w:sz w:val="18"/>
          <w:szCs w:val="21"/>
        </w:rPr>
        <w:t>90°</w:t>
      </w:r>
      <w:r w:rsidRPr="00414E5B">
        <w:rPr>
          <w:color w:val="000000"/>
          <w:sz w:val="18"/>
          <w:szCs w:val="21"/>
        </w:rPr>
        <w:t>的圆周角所对的弦是直径</w:t>
      </w:r>
    </w:p>
    <w:p w:rsidR="00BF330B" w:rsidRPr="00414E5B" w:rsidRDefault="00BF330B" w:rsidP="00BF330B">
      <w:pPr>
        <w:spacing w:line="300" w:lineRule="exact"/>
        <w:ind w:leftChars="200" w:left="870" w:hangingChars="250" w:hanging="450"/>
        <w:rPr>
          <w:rFonts w:hint="eastAsia"/>
          <w:color w:val="000000"/>
          <w:sz w:val="18"/>
          <w:szCs w:val="21"/>
        </w:rPr>
      </w:pPr>
      <w:r w:rsidRPr="00414E5B">
        <w:rPr>
          <w:rFonts w:hint="eastAsia"/>
          <w:color w:val="000000"/>
          <w:sz w:val="18"/>
          <w:szCs w:val="21"/>
        </w:rPr>
        <w:t>（</w:t>
      </w:r>
      <w:r w:rsidRPr="00414E5B">
        <w:rPr>
          <w:rFonts w:hint="eastAsia"/>
          <w:color w:val="000000"/>
          <w:sz w:val="18"/>
          <w:szCs w:val="21"/>
        </w:rPr>
        <w:t>7</w:t>
      </w:r>
      <w:r w:rsidRPr="00414E5B">
        <w:rPr>
          <w:rFonts w:hint="eastAsia"/>
          <w:color w:val="000000"/>
          <w:sz w:val="18"/>
          <w:szCs w:val="21"/>
        </w:rPr>
        <w:t>）</w:t>
      </w:r>
      <w:r w:rsidRPr="00414E5B">
        <w:rPr>
          <w:color w:val="000000"/>
          <w:sz w:val="18"/>
          <w:szCs w:val="21"/>
        </w:rPr>
        <w:t>切线的判定定理</w:t>
      </w:r>
      <w:r w:rsidRPr="00414E5B">
        <w:rPr>
          <w:color w:val="000000"/>
          <w:sz w:val="18"/>
          <w:szCs w:val="21"/>
        </w:rPr>
        <w:t xml:space="preserve"> </w:t>
      </w:r>
      <w:r w:rsidRPr="00414E5B">
        <w:rPr>
          <w:color w:val="000000"/>
          <w:sz w:val="18"/>
          <w:szCs w:val="21"/>
        </w:rPr>
        <w:t>经过半径的外端并且垂直于这条半径的直线是圆的切线</w:t>
      </w:r>
    </w:p>
    <w:p w:rsidR="00BF330B" w:rsidRDefault="00BF330B" w:rsidP="00BF330B">
      <w:pPr>
        <w:adjustRightInd w:val="0"/>
        <w:snapToGrid w:val="0"/>
        <w:spacing w:line="300" w:lineRule="exact"/>
        <w:ind w:firstLineChars="250" w:firstLine="450"/>
        <w:rPr>
          <w:rFonts w:hint="eastAsia"/>
          <w:color w:val="000000"/>
          <w:sz w:val="18"/>
          <w:szCs w:val="21"/>
        </w:rPr>
      </w:pPr>
      <w:r w:rsidRPr="00414E5B">
        <w:rPr>
          <w:rFonts w:hint="eastAsia"/>
          <w:color w:val="000000"/>
          <w:sz w:val="18"/>
          <w:szCs w:val="21"/>
        </w:rPr>
        <w:t>（</w:t>
      </w:r>
      <w:r w:rsidRPr="00414E5B">
        <w:rPr>
          <w:rFonts w:hint="eastAsia"/>
          <w:color w:val="000000"/>
          <w:sz w:val="18"/>
          <w:szCs w:val="21"/>
        </w:rPr>
        <w:t>8</w:t>
      </w:r>
      <w:r w:rsidRPr="00414E5B">
        <w:rPr>
          <w:rFonts w:hint="eastAsia"/>
          <w:color w:val="000000"/>
          <w:sz w:val="18"/>
          <w:szCs w:val="21"/>
        </w:rPr>
        <w:t>）</w:t>
      </w:r>
      <w:r w:rsidRPr="00414E5B">
        <w:rPr>
          <w:color w:val="000000"/>
          <w:sz w:val="18"/>
          <w:szCs w:val="21"/>
        </w:rPr>
        <w:t>切线的性质定理</w:t>
      </w:r>
      <w:r w:rsidRPr="00414E5B">
        <w:rPr>
          <w:color w:val="000000"/>
          <w:sz w:val="18"/>
          <w:szCs w:val="21"/>
        </w:rPr>
        <w:t xml:space="preserve"> </w:t>
      </w:r>
      <w:r w:rsidRPr="00414E5B">
        <w:rPr>
          <w:color w:val="000000"/>
          <w:sz w:val="18"/>
          <w:szCs w:val="21"/>
        </w:rPr>
        <w:t>圆的切线垂直于经过切点的半径</w:t>
      </w:r>
      <w:r>
        <w:rPr>
          <w:rFonts w:hint="eastAsia"/>
          <w:color w:val="000000"/>
          <w:sz w:val="18"/>
          <w:szCs w:val="21"/>
        </w:rPr>
        <w:t xml:space="preserve">.         </w:t>
      </w:r>
    </w:p>
    <w:p w:rsidR="00BF330B" w:rsidRDefault="00BF330B" w:rsidP="00BF330B">
      <w:pPr>
        <w:adjustRightInd w:val="0"/>
        <w:snapToGrid w:val="0"/>
        <w:spacing w:line="300" w:lineRule="exact"/>
        <w:ind w:firstLineChars="450" w:firstLine="810"/>
        <w:rPr>
          <w:rFonts w:hint="eastAsia"/>
          <w:color w:val="000000"/>
          <w:sz w:val="18"/>
          <w:szCs w:val="21"/>
        </w:rPr>
      </w:pPr>
      <w:r>
        <w:rPr>
          <w:rFonts w:hint="eastAsia"/>
          <w:color w:val="000000"/>
          <w:sz w:val="18"/>
          <w:szCs w:val="21"/>
        </w:rPr>
        <w:t xml:space="preserve"> </w:t>
      </w:r>
      <w:r w:rsidRPr="00414E5B">
        <w:rPr>
          <w:color w:val="000000"/>
          <w:sz w:val="18"/>
          <w:szCs w:val="21"/>
        </w:rPr>
        <w:t>推论</w:t>
      </w:r>
      <w:r w:rsidRPr="00414E5B">
        <w:rPr>
          <w:color w:val="000000"/>
          <w:sz w:val="18"/>
          <w:szCs w:val="21"/>
        </w:rPr>
        <w:t xml:space="preserve">1 </w:t>
      </w:r>
      <w:r w:rsidRPr="00414E5B">
        <w:rPr>
          <w:color w:val="000000"/>
          <w:sz w:val="18"/>
          <w:szCs w:val="21"/>
        </w:rPr>
        <w:t>经过圆心且垂直于切线的直线必经过切点</w:t>
      </w:r>
      <w:r>
        <w:rPr>
          <w:rFonts w:hint="eastAsia"/>
          <w:color w:val="000000"/>
          <w:sz w:val="18"/>
          <w:szCs w:val="21"/>
        </w:rPr>
        <w:t xml:space="preserve">;  </w:t>
      </w:r>
      <w:r w:rsidRPr="00414E5B">
        <w:rPr>
          <w:color w:val="000000"/>
          <w:sz w:val="18"/>
          <w:szCs w:val="21"/>
        </w:rPr>
        <w:t>推论</w:t>
      </w:r>
      <w:r w:rsidRPr="00414E5B">
        <w:rPr>
          <w:color w:val="000000"/>
          <w:sz w:val="18"/>
          <w:szCs w:val="21"/>
        </w:rPr>
        <w:t xml:space="preserve">2 </w:t>
      </w:r>
      <w:r w:rsidRPr="00414E5B">
        <w:rPr>
          <w:color w:val="000000"/>
          <w:sz w:val="18"/>
          <w:szCs w:val="21"/>
        </w:rPr>
        <w:t>经过切点且垂直于切线的直线必经过圆心</w:t>
      </w:r>
    </w:p>
    <w:p w:rsidR="00BF330B" w:rsidRPr="00414E5B" w:rsidRDefault="00BF330B" w:rsidP="00BF330B">
      <w:pPr>
        <w:adjustRightInd w:val="0"/>
        <w:snapToGrid w:val="0"/>
        <w:spacing w:line="300" w:lineRule="exact"/>
        <w:ind w:leftChars="200" w:left="510" w:hangingChars="50" w:hanging="90"/>
        <w:rPr>
          <w:rFonts w:hint="eastAsia"/>
          <w:color w:val="000000"/>
          <w:sz w:val="18"/>
          <w:szCs w:val="21"/>
        </w:rPr>
      </w:pPr>
      <w:r w:rsidRPr="00414E5B">
        <w:rPr>
          <w:rFonts w:hint="eastAsia"/>
          <w:color w:val="000000"/>
          <w:sz w:val="18"/>
          <w:szCs w:val="21"/>
        </w:rPr>
        <w:t>（</w:t>
      </w:r>
      <w:r w:rsidRPr="00414E5B">
        <w:rPr>
          <w:rFonts w:hint="eastAsia"/>
          <w:color w:val="000000"/>
          <w:sz w:val="18"/>
          <w:szCs w:val="21"/>
        </w:rPr>
        <w:t>9</w:t>
      </w:r>
      <w:r w:rsidRPr="00414E5B">
        <w:rPr>
          <w:rFonts w:hint="eastAsia"/>
          <w:color w:val="000000"/>
          <w:sz w:val="18"/>
          <w:szCs w:val="21"/>
        </w:rPr>
        <w:t>）</w:t>
      </w:r>
      <w:r w:rsidRPr="00414E5B">
        <w:rPr>
          <w:color w:val="000000"/>
          <w:sz w:val="18"/>
          <w:szCs w:val="21"/>
        </w:rPr>
        <w:t>圆的内接四边形的对角互补，并且任何一个外角都等于它的内对角</w:t>
      </w:r>
    </w:p>
    <w:p w:rsidR="00BF330B" w:rsidRPr="00414E5B" w:rsidRDefault="00BF330B" w:rsidP="00BF330B">
      <w:pPr>
        <w:adjustRightInd w:val="0"/>
        <w:snapToGrid w:val="0"/>
        <w:spacing w:line="300" w:lineRule="exact"/>
        <w:ind w:leftChars="200" w:left="960" w:hangingChars="300" w:hanging="540"/>
        <w:rPr>
          <w:rFonts w:hint="eastAsia"/>
          <w:color w:val="000000"/>
          <w:sz w:val="18"/>
          <w:szCs w:val="21"/>
        </w:rPr>
      </w:pPr>
      <w:r w:rsidRPr="00414E5B">
        <w:rPr>
          <w:rFonts w:hint="eastAsia"/>
          <w:color w:val="000000"/>
          <w:sz w:val="18"/>
          <w:szCs w:val="21"/>
        </w:rPr>
        <w:t>（</w:t>
      </w:r>
      <w:r w:rsidRPr="00414E5B">
        <w:rPr>
          <w:rFonts w:hint="eastAsia"/>
          <w:color w:val="000000"/>
          <w:sz w:val="18"/>
          <w:szCs w:val="21"/>
        </w:rPr>
        <w:t>10</w:t>
      </w:r>
      <w:r w:rsidRPr="00414E5B">
        <w:rPr>
          <w:rFonts w:hint="eastAsia"/>
          <w:color w:val="000000"/>
          <w:sz w:val="18"/>
          <w:szCs w:val="21"/>
        </w:rPr>
        <w:t>）</w:t>
      </w:r>
      <w:r w:rsidRPr="00414E5B">
        <w:rPr>
          <w:color w:val="000000"/>
          <w:sz w:val="18"/>
          <w:szCs w:val="21"/>
        </w:rPr>
        <w:t>切线长定理</w:t>
      </w:r>
      <w:r w:rsidRPr="00414E5B">
        <w:rPr>
          <w:color w:val="000000"/>
          <w:sz w:val="18"/>
          <w:szCs w:val="21"/>
        </w:rPr>
        <w:t xml:space="preserve"> </w:t>
      </w:r>
      <w:r w:rsidRPr="00414E5B">
        <w:rPr>
          <w:color w:val="000000"/>
          <w:sz w:val="18"/>
          <w:szCs w:val="21"/>
        </w:rPr>
        <w:t>从圆外一点引圆的两条切线，它们的切线长相等圆心和这一点的连线平分两条切线的夹角</w:t>
      </w:r>
    </w:p>
    <w:p w:rsidR="00BF330B" w:rsidRPr="00414E5B" w:rsidRDefault="00BF330B" w:rsidP="00BF330B">
      <w:pPr>
        <w:adjustRightInd w:val="0"/>
        <w:snapToGrid w:val="0"/>
        <w:spacing w:line="300" w:lineRule="exact"/>
        <w:ind w:leftChars="200" w:left="960" w:hangingChars="300" w:hanging="540"/>
        <w:rPr>
          <w:rFonts w:hint="eastAsia"/>
          <w:color w:val="000000"/>
          <w:sz w:val="18"/>
          <w:szCs w:val="21"/>
        </w:rPr>
      </w:pPr>
      <w:r w:rsidRPr="00414E5B">
        <w:rPr>
          <w:rFonts w:hint="eastAsia"/>
          <w:color w:val="000000"/>
          <w:sz w:val="18"/>
          <w:szCs w:val="21"/>
        </w:rPr>
        <w:t>（</w:t>
      </w:r>
      <w:r w:rsidRPr="00414E5B">
        <w:rPr>
          <w:rFonts w:hint="eastAsia"/>
          <w:color w:val="000000"/>
          <w:sz w:val="18"/>
          <w:szCs w:val="21"/>
        </w:rPr>
        <w:t>11</w:t>
      </w:r>
      <w:r w:rsidRPr="00414E5B">
        <w:rPr>
          <w:rFonts w:hint="eastAsia"/>
          <w:color w:val="000000"/>
          <w:sz w:val="18"/>
          <w:szCs w:val="21"/>
        </w:rPr>
        <w:t>）相交两圆的连心线垂直平分公共弦；相切两圆的连心线必过切点；</w:t>
      </w:r>
    </w:p>
    <w:p w:rsidR="00BF330B" w:rsidRDefault="00BF330B" w:rsidP="00BF330B">
      <w:pPr>
        <w:adjustRightInd w:val="0"/>
        <w:snapToGrid w:val="0"/>
        <w:spacing w:line="300" w:lineRule="exact"/>
        <w:rPr>
          <w:rFonts w:hint="eastAsia"/>
          <w:color w:val="000000"/>
          <w:sz w:val="18"/>
          <w:szCs w:val="21"/>
        </w:rPr>
      </w:pPr>
      <w:r>
        <w:rPr>
          <w:rFonts w:hint="eastAsia"/>
          <w:color w:val="000000"/>
          <w:sz w:val="18"/>
          <w:szCs w:val="21"/>
        </w:rPr>
        <w:t>51</w:t>
      </w:r>
      <w:r w:rsidRPr="00414E5B">
        <w:rPr>
          <w:rFonts w:hint="eastAsia"/>
          <w:color w:val="000000"/>
          <w:sz w:val="18"/>
          <w:szCs w:val="21"/>
        </w:rPr>
        <w:t>.(1)</w:t>
      </w:r>
      <w:r w:rsidRPr="00414E5B">
        <w:rPr>
          <w:rFonts w:hint="eastAsia"/>
          <w:color w:val="000000"/>
          <w:sz w:val="18"/>
          <w:szCs w:val="21"/>
        </w:rPr>
        <w:t>视点，视线，视角，盲区；投射线，投影，投影面．</w:t>
      </w:r>
      <w:r>
        <w:rPr>
          <w:rFonts w:hint="eastAsia"/>
          <w:color w:val="000000"/>
          <w:sz w:val="18"/>
          <w:szCs w:val="21"/>
        </w:rPr>
        <w:t>(</w:t>
      </w:r>
      <w:r w:rsidRPr="00414E5B">
        <w:rPr>
          <w:rFonts w:hint="eastAsia"/>
          <w:color w:val="000000"/>
          <w:sz w:val="18"/>
          <w:szCs w:val="21"/>
        </w:rPr>
        <w:t>投影类的题目常与全等、相似、三角函数结合进行相关的计算。</w:t>
      </w:r>
      <w:r>
        <w:rPr>
          <w:rFonts w:hint="eastAsia"/>
          <w:color w:val="000000"/>
          <w:sz w:val="18"/>
          <w:szCs w:val="21"/>
        </w:rPr>
        <w:t>)</w:t>
      </w:r>
    </w:p>
    <w:p w:rsidR="00BF330B" w:rsidRPr="00414E5B" w:rsidRDefault="00BF330B" w:rsidP="00BF330B">
      <w:pPr>
        <w:adjustRightInd w:val="0"/>
        <w:snapToGrid w:val="0"/>
        <w:spacing w:line="300" w:lineRule="exact"/>
        <w:ind w:firstLineChars="200" w:firstLine="360"/>
        <w:rPr>
          <w:rFonts w:hint="eastAsia"/>
          <w:color w:val="000000"/>
          <w:sz w:val="18"/>
          <w:szCs w:val="21"/>
        </w:rPr>
      </w:pPr>
      <w:r w:rsidRPr="00414E5B">
        <w:rPr>
          <w:rFonts w:hint="eastAsia"/>
          <w:color w:val="000000"/>
          <w:sz w:val="18"/>
          <w:szCs w:val="21"/>
        </w:rPr>
        <w:t xml:space="preserve">(2) </w:t>
      </w:r>
      <w:r w:rsidRPr="00414E5B">
        <w:rPr>
          <w:rFonts w:hint="eastAsia"/>
          <w:color w:val="000000"/>
          <w:sz w:val="18"/>
          <w:szCs w:val="21"/>
        </w:rPr>
        <w:t>中心投影：远光线（太阳光线）；平行投影：近光线（路灯光线）。</w:t>
      </w:r>
    </w:p>
    <w:p w:rsidR="00BF330B" w:rsidRPr="00414E5B" w:rsidRDefault="00BF330B" w:rsidP="00BF330B">
      <w:pPr>
        <w:adjustRightInd w:val="0"/>
        <w:snapToGrid w:val="0"/>
        <w:spacing w:line="300" w:lineRule="exact"/>
        <w:ind w:firstLineChars="50" w:firstLine="90"/>
        <w:rPr>
          <w:rFonts w:hint="eastAsia"/>
          <w:color w:val="000000"/>
          <w:sz w:val="18"/>
          <w:szCs w:val="21"/>
        </w:rPr>
      </w:pPr>
      <w:r w:rsidRPr="00414E5B">
        <w:rPr>
          <w:rFonts w:hint="eastAsia"/>
          <w:color w:val="000000"/>
          <w:sz w:val="18"/>
          <w:szCs w:val="21"/>
        </w:rPr>
        <w:t>（</w:t>
      </w:r>
      <w:r w:rsidRPr="00414E5B">
        <w:rPr>
          <w:rFonts w:hint="eastAsia"/>
          <w:color w:val="000000"/>
          <w:sz w:val="18"/>
          <w:szCs w:val="21"/>
        </w:rPr>
        <w:t>3</w:t>
      </w:r>
      <w:r w:rsidRPr="00414E5B">
        <w:rPr>
          <w:rFonts w:hint="eastAsia"/>
          <w:color w:val="000000"/>
          <w:sz w:val="18"/>
          <w:szCs w:val="21"/>
        </w:rPr>
        <w:t>）三视图：主视图，俯视图，左视图。</w:t>
      </w:r>
      <w:r>
        <w:rPr>
          <w:rFonts w:hint="eastAsia"/>
          <w:color w:val="000000"/>
          <w:sz w:val="18"/>
          <w:szCs w:val="21"/>
        </w:rPr>
        <w:t xml:space="preserve">           </w:t>
      </w:r>
      <w:r w:rsidRPr="00414E5B">
        <w:rPr>
          <w:rFonts w:hint="eastAsia"/>
          <w:color w:val="000000"/>
          <w:sz w:val="18"/>
          <w:szCs w:val="21"/>
        </w:rPr>
        <w:t>看不见的轮廓线要画成虚线，线段要保持原长或标明比例尺。</w:t>
      </w:r>
    </w:p>
    <w:p w:rsidR="00BF330B" w:rsidRPr="00414E5B" w:rsidRDefault="00454B4C" w:rsidP="00BF330B">
      <w:pPr>
        <w:adjustRightInd w:val="0"/>
        <w:snapToGrid w:val="0"/>
        <w:spacing w:line="300" w:lineRule="exact"/>
        <w:rPr>
          <w:rFonts w:hint="eastAsia"/>
          <w:color w:val="000000"/>
          <w:sz w:val="18"/>
          <w:szCs w:val="21"/>
        </w:rPr>
      </w:pPr>
      <w:r>
        <w:rPr>
          <w:noProof/>
        </w:rPr>
        <w:drawing>
          <wp:anchor distT="0" distB="0" distL="114300" distR="114300" simplePos="0" relativeHeight="251696128" behindDoc="1" locked="0" layoutInCell="1" allowOverlap="1">
            <wp:simplePos x="0" y="0"/>
            <wp:positionH relativeFrom="column">
              <wp:posOffset>3314700</wp:posOffset>
            </wp:positionH>
            <wp:positionV relativeFrom="paragraph">
              <wp:posOffset>99060</wp:posOffset>
            </wp:positionV>
            <wp:extent cx="2971800" cy="362585"/>
            <wp:effectExtent l="0" t="0" r="0" b="0"/>
            <wp:wrapNone/>
            <wp:docPr id="1744" name="图片 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pic:cNvPicPr>
                      <a:picLocks noChangeAspect="1" noChangeArrowheads="1"/>
                    </pic:cNvPicPr>
                  </pic:nvPicPr>
                  <pic:blipFill>
                    <a:blip r:embed="rId605">
                      <a:extLst>
                        <a:ext uri="{28A0092B-C50C-407E-A947-70E740481C1C}">
                          <a14:useLocalDpi xmlns:a14="http://schemas.microsoft.com/office/drawing/2010/main" val="0"/>
                        </a:ext>
                      </a:extLst>
                    </a:blip>
                    <a:srcRect/>
                    <a:stretch>
                      <a:fillRect/>
                    </a:stretch>
                  </pic:blipFill>
                  <pic:spPr bwMode="auto">
                    <a:xfrm>
                      <a:off x="0" y="0"/>
                      <a:ext cx="2971800" cy="362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1" locked="0" layoutInCell="1" allowOverlap="1">
            <wp:simplePos x="0" y="0"/>
            <wp:positionH relativeFrom="column">
              <wp:posOffset>228600</wp:posOffset>
            </wp:positionH>
            <wp:positionV relativeFrom="paragraph">
              <wp:posOffset>99060</wp:posOffset>
            </wp:positionV>
            <wp:extent cx="2967990" cy="358775"/>
            <wp:effectExtent l="0" t="0" r="0" b="0"/>
            <wp:wrapNone/>
            <wp:docPr id="1743" name="图片 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pic:cNvPicPr>
                      <a:picLocks noChangeAspect="1" noChangeArrowheads="1"/>
                    </pic:cNvPicPr>
                  </pic:nvPicPr>
                  <pic:blipFill>
                    <a:blip r:embed="rId606">
                      <a:extLst>
                        <a:ext uri="{28A0092B-C50C-407E-A947-70E740481C1C}">
                          <a14:useLocalDpi xmlns:a14="http://schemas.microsoft.com/office/drawing/2010/main" val="0"/>
                        </a:ext>
                      </a:extLst>
                    </a:blip>
                    <a:srcRect/>
                    <a:stretch>
                      <a:fillRect/>
                    </a:stretch>
                  </pic:blipFill>
                  <pic:spPr bwMode="auto">
                    <a:xfrm>
                      <a:off x="0" y="0"/>
                      <a:ext cx="2967990" cy="35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Pr>
          <w:rFonts w:hint="eastAsia"/>
          <w:color w:val="000000"/>
          <w:sz w:val="18"/>
          <w:szCs w:val="21"/>
        </w:rPr>
        <w:t>52</w:t>
      </w:r>
      <w:r w:rsidR="00BF330B" w:rsidRPr="00414E5B">
        <w:rPr>
          <w:rFonts w:hint="eastAsia"/>
          <w:color w:val="000000"/>
          <w:sz w:val="18"/>
          <w:szCs w:val="21"/>
        </w:rPr>
        <w:t>.</w:t>
      </w:r>
    </w:p>
    <w:p w:rsidR="00BF330B" w:rsidRPr="00414E5B" w:rsidRDefault="00BF330B" w:rsidP="00BF330B">
      <w:pPr>
        <w:adjustRightInd w:val="0"/>
        <w:snapToGrid w:val="0"/>
        <w:spacing w:line="300" w:lineRule="exact"/>
        <w:rPr>
          <w:rFonts w:hint="eastAsia"/>
          <w:color w:val="000000"/>
          <w:sz w:val="18"/>
          <w:szCs w:val="21"/>
        </w:rPr>
      </w:pPr>
    </w:p>
    <w:p w:rsidR="00BF330B" w:rsidRPr="00414E5B" w:rsidRDefault="00454B4C" w:rsidP="00BF330B">
      <w:pPr>
        <w:adjustRightInd w:val="0"/>
        <w:snapToGrid w:val="0"/>
        <w:spacing w:line="300" w:lineRule="exact"/>
        <w:rPr>
          <w:rFonts w:hint="eastAsia"/>
          <w:color w:val="000000"/>
          <w:sz w:val="18"/>
          <w:szCs w:val="21"/>
        </w:rPr>
      </w:pPr>
      <w:r>
        <w:rPr>
          <w:noProof/>
        </w:rPr>
        <w:drawing>
          <wp:anchor distT="0" distB="0" distL="114300" distR="114300" simplePos="0" relativeHeight="251698176" behindDoc="1" locked="0" layoutInCell="1" allowOverlap="1">
            <wp:simplePos x="0" y="0"/>
            <wp:positionH relativeFrom="column">
              <wp:posOffset>3314700</wp:posOffset>
            </wp:positionH>
            <wp:positionV relativeFrom="paragraph">
              <wp:posOffset>114300</wp:posOffset>
            </wp:positionV>
            <wp:extent cx="2971800" cy="313690"/>
            <wp:effectExtent l="0" t="0" r="0" b="0"/>
            <wp:wrapNone/>
            <wp:docPr id="1746" name="图片 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pic:cNvPicPr>
                      <a:picLocks noChangeAspect="1" noChangeArrowheads="1"/>
                    </pic:cNvPicPr>
                  </pic:nvPicPr>
                  <pic:blipFill>
                    <a:blip r:embed="rId607">
                      <a:extLst>
                        <a:ext uri="{28A0092B-C50C-407E-A947-70E740481C1C}">
                          <a14:useLocalDpi xmlns:a14="http://schemas.microsoft.com/office/drawing/2010/main" val="0"/>
                        </a:ext>
                      </a:extLst>
                    </a:blip>
                    <a:srcRect/>
                    <a:stretch>
                      <a:fillRect/>
                    </a:stretch>
                  </pic:blipFill>
                  <pic:spPr bwMode="auto">
                    <a:xfrm>
                      <a:off x="0" y="0"/>
                      <a:ext cx="29718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1" locked="0" layoutInCell="1" allowOverlap="1">
            <wp:simplePos x="0" y="0"/>
            <wp:positionH relativeFrom="column">
              <wp:posOffset>228600</wp:posOffset>
            </wp:positionH>
            <wp:positionV relativeFrom="paragraph">
              <wp:posOffset>114300</wp:posOffset>
            </wp:positionV>
            <wp:extent cx="2967990" cy="382905"/>
            <wp:effectExtent l="0" t="0" r="0" b="0"/>
            <wp:wrapNone/>
            <wp:docPr id="1745" name="图片 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pic:cNvPicPr>
                      <a:picLocks noChangeAspect="1" noChangeArrowheads="1"/>
                    </pic:cNvPicPr>
                  </pic:nvPicPr>
                  <pic:blipFill>
                    <a:blip r:embed="rId608">
                      <a:extLst>
                        <a:ext uri="{28A0092B-C50C-407E-A947-70E740481C1C}">
                          <a14:useLocalDpi xmlns:a14="http://schemas.microsoft.com/office/drawing/2010/main" val="0"/>
                        </a:ext>
                      </a:extLst>
                    </a:blip>
                    <a:srcRect/>
                    <a:stretch>
                      <a:fillRect/>
                    </a:stretch>
                  </pic:blipFill>
                  <pic:spPr bwMode="auto">
                    <a:xfrm>
                      <a:off x="0" y="0"/>
                      <a:ext cx="2967990" cy="382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330B" w:rsidRPr="00414E5B" w:rsidRDefault="00BF330B" w:rsidP="00BF330B">
      <w:pPr>
        <w:adjustRightInd w:val="0"/>
        <w:snapToGrid w:val="0"/>
        <w:spacing w:line="300" w:lineRule="exact"/>
        <w:rPr>
          <w:rFonts w:hint="eastAsia"/>
          <w:color w:val="000000"/>
          <w:sz w:val="18"/>
          <w:szCs w:val="21"/>
        </w:rPr>
      </w:pPr>
    </w:p>
    <w:p w:rsidR="00BF330B" w:rsidRPr="00414E5B" w:rsidRDefault="00454B4C" w:rsidP="00BF330B">
      <w:pPr>
        <w:adjustRightInd w:val="0"/>
        <w:snapToGrid w:val="0"/>
        <w:spacing w:line="300" w:lineRule="exact"/>
        <w:rPr>
          <w:rFonts w:hint="eastAsia"/>
          <w:color w:val="000000"/>
          <w:sz w:val="18"/>
          <w:szCs w:val="21"/>
        </w:rPr>
      </w:pPr>
      <w:r>
        <w:rPr>
          <w:noProof/>
        </w:rPr>
        <w:drawing>
          <wp:anchor distT="0" distB="0" distL="114300" distR="114300" simplePos="0" relativeHeight="251700224" behindDoc="1" locked="0" layoutInCell="1" allowOverlap="1">
            <wp:simplePos x="0" y="0"/>
            <wp:positionH relativeFrom="column">
              <wp:posOffset>3314700</wp:posOffset>
            </wp:positionH>
            <wp:positionV relativeFrom="paragraph">
              <wp:posOffset>129540</wp:posOffset>
            </wp:positionV>
            <wp:extent cx="2971800" cy="466090"/>
            <wp:effectExtent l="0" t="0" r="0" b="0"/>
            <wp:wrapNone/>
            <wp:docPr id="1748" name="图片 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pic:cNvPicPr>
                      <a:picLocks noChangeAspect="1" noChangeArrowheads="1"/>
                    </pic:cNvPicPr>
                  </pic:nvPicPr>
                  <pic:blipFill>
                    <a:blip r:embed="rId609">
                      <a:extLst>
                        <a:ext uri="{28A0092B-C50C-407E-A947-70E740481C1C}">
                          <a14:useLocalDpi xmlns:a14="http://schemas.microsoft.com/office/drawing/2010/main" val="0"/>
                        </a:ext>
                      </a:extLst>
                    </a:blip>
                    <a:srcRect/>
                    <a:stretch>
                      <a:fillRect/>
                    </a:stretch>
                  </pic:blipFill>
                  <pic:spPr bwMode="auto">
                    <a:xfrm>
                      <a:off x="0" y="0"/>
                      <a:ext cx="2971800"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330B" w:rsidRPr="00414E5B" w:rsidRDefault="00454B4C" w:rsidP="00BF330B">
      <w:pPr>
        <w:adjustRightInd w:val="0"/>
        <w:snapToGrid w:val="0"/>
        <w:spacing w:line="300" w:lineRule="exact"/>
        <w:rPr>
          <w:rFonts w:hint="eastAsia"/>
          <w:color w:val="000000"/>
          <w:sz w:val="18"/>
          <w:szCs w:val="21"/>
        </w:rPr>
      </w:pPr>
      <w:r>
        <w:rPr>
          <w:noProof/>
        </w:rPr>
        <w:drawing>
          <wp:anchor distT="0" distB="0" distL="114300" distR="114300" simplePos="0" relativeHeight="251699200" behindDoc="1" locked="0" layoutInCell="1" allowOverlap="1">
            <wp:simplePos x="0" y="0"/>
            <wp:positionH relativeFrom="column">
              <wp:posOffset>228600</wp:posOffset>
            </wp:positionH>
            <wp:positionV relativeFrom="paragraph">
              <wp:posOffset>38100</wp:posOffset>
            </wp:positionV>
            <wp:extent cx="2971800" cy="389890"/>
            <wp:effectExtent l="0" t="0" r="0" b="0"/>
            <wp:wrapNone/>
            <wp:docPr id="1747" name="图片 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pic:cNvPicPr>
                      <a:picLocks noChangeAspect="1" noChangeArrowheads="1"/>
                    </pic:cNvPicPr>
                  </pic:nvPicPr>
                  <pic:blipFill>
                    <a:blip r:embed="rId610">
                      <a:extLst>
                        <a:ext uri="{28A0092B-C50C-407E-A947-70E740481C1C}">
                          <a14:useLocalDpi xmlns:a14="http://schemas.microsoft.com/office/drawing/2010/main" val="0"/>
                        </a:ext>
                      </a:extLst>
                    </a:blip>
                    <a:srcRect/>
                    <a:stretch>
                      <a:fillRect/>
                    </a:stretch>
                  </pic:blipFill>
                  <pic:spPr bwMode="auto">
                    <a:xfrm>
                      <a:off x="0" y="0"/>
                      <a:ext cx="2971800" cy="389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330B" w:rsidRPr="00414E5B" w:rsidRDefault="00BF330B" w:rsidP="00BF330B">
      <w:pPr>
        <w:adjustRightInd w:val="0"/>
        <w:snapToGrid w:val="0"/>
        <w:spacing w:line="300" w:lineRule="exact"/>
        <w:rPr>
          <w:rFonts w:hint="eastAsia"/>
          <w:color w:val="000000"/>
          <w:sz w:val="18"/>
          <w:szCs w:val="21"/>
        </w:rPr>
      </w:pPr>
    </w:p>
    <w:p w:rsidR="00BF330B" w:rsidRPr="00414E5B" w:rsidRDefault="00454B4C" w:rsidP="00BF330B">
      <w:pPr>
        <w:adjustRightInd w:val="0"/>
        <w:snapToGrid w:val="0"/>
        <w:spacing w:line="300" w:lineRule="exact"/>
        <w:rPr>
          <w:rFonts w:hint="eastAsia"/>
          <w:color w:val="000000"/>
          <w:sz w:val="18"/>
          <w:szCs w:val="21"/>
        </w:rPr>
      </w:pPr>
      <w:r>
        <w:rPr>
          <w:noProof/>
        </w:rPr>
        <w:drawing>
          <wp:anchor distT="0" distB="0" distL="114300" distR="114300" simplePos="0" relativeHeight="251701248" behindDoc="1" locked="0" layoutInCell="1" allowOverlap="1">
            <wp:simplePos x="0" y="0"/>
            <wp:positionH relativeFrom="column">
              <wp:posOffset>228600</wp:posOffset>
            </wp:positionH>
            <wp:positionV relativeFrom="paragraph">
              <wp:posOffset>152400</wp:posOffset>
            </wp:positionV>
            <wp:extent cx="2971800" cy="393065"/>
            <wp:effectExtent l="0" t="0" r="0" b="0"/>
            <wp:wrapNone/>
            <wp:docPr id="1749" name="图片 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611">
                      <a:extLst>
                        <a:ext uri="{28A0092B-C50C-407E-A947-70E740481C1C}">
                          <a14:useLocalDpi xmlns:a14="http://schemas.microsoft.com/office/drawing/2010/main" val="0"/>
                        </a:ext>
                      </a:extLst>
                    </a:blip>
                    <a:srcRect/>
                    <a:stretch>
                      <a:fillRect/>
                    </a:stretch>
                  </pic:blipFill>
                  <pic:spPr bwMode="auto">
                    <a:xfrm>
                      <a:off x="0" y="0"/>
                      <a:ext cx="2971800" cy="393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330B" w:rsidRPr="00414E5B" w:rsidRDefault="00BF330B" w:rsidP="00BF330B">
      <w:pPr>
        <w:adjustRightInd w:val="0"/>
        <w:snapToGrid w:val="0"/>
        <w:spacing w:line="300" w:lineRule="exact"/>
        <w:rPr>
          <w:rFonts w:hint="eastAsia"/>
          <w:color w:val="000000"/>
          <w:sz w:val="18"/>
          <w:szCs w:val="21"/>
        </w:rPr>
      </w:pPr>
    </w:p>
    <w:p w:rsidR="00BF330B" w:rsidRPr="00414E5B" w:rsidRDefault="00BF330B" w:rsidP="00BF330B">
      <w:pPr>
        <w:adjustRightInd w:val="0"/>
        <w:snapToGrid w:val="0"/>
        <w:spacing w:line="300" w:lineRule="exact"/>
        <w:rPr>
          <w:rFonts w:hint="eastAsia"/>
          <w:color w:val="000000"/>
          <w:sz w:val="18"/>
          <w:szCs w:val="21"/>
        </w:rPr>
      </w:pPr>
    </w:p>
    <w:p w:rsidR="00BF330B" w:rsidRPr="00414E5B" w:rsidRDefault="00BF330B" w:rsidP="00BF330B">
      <w:pPr>
        <w:adjustRightInd w:val="0"/>
        <w:snapToGrid w:val="0"/>
        <w:spacing w:line="300" w:lineRule="exact"/>
        <w:rPr>
          <w:rFonts w:hint="eastAsia"/>
          <w:color w:val="000000"/>
          <w:sz w:val="18"/>
          <w:szCs w:val="21"/>
        </w:rPr>
      </w:pPr>
      <w:r>
        <w:rPr>
          <w:rFonts w:hint="eastAsia"/>
          <w:color w:val="000000"/>
          <w:sz w:val="18"/>
          <w:szCs w:val="21"/>
        </w:rPr>
        <w:t>53.</w:t>
      </w:r>
      <w:r w:rsidRPr="00414E5B">
        <w:rPr>
          <w:rFonts w:hint="eastAsia"/>
          <w:color w:val="000000"/>
          <w:sz w:val="18"/>
          <w:szCs w:val="21"/>
        </w:rPr>
        <w:t>面积问题：</w:t>
      </w:r>
      <w:r w:rsidRPr="00414E5B">
        <w:rPr>
          <w:rFonts w:ascii="宋体" w:hAnsi="宋体" w:hint="eastAsia"/>
          <w:color w:val="000000"/>
          <w:sz w:val="18"/>
          <w:szCs w:val="21"/>
        </w:rPr>
        <w:t>①</w:t>
      </w:r>
      <w:r w:rsidRPr="00414E5B">
        <w:rPr>
          <w:rFonts w:hint="eastAsia"/>
          <w:color w:val="000000"/>
          <w:sz w:val="18"/>
          <w:szCs w:val="21"/>
        </w:rPr>
        <w:t>同底（或同高），面积比等于高（或底）之比；</w:t>
      </w:r>
      <w:r w:rsidRPr="00414E5B">
        <w:rPr>
          <w:rFonts w:ascii="宋体" w:hAnsi="宋体" w:hint="eastAsia"/>
          <w:color w:val="000000"/>
          <w:sz w:val="18"/>
          <w:szCs w:val="21"/>
        </w:rPr>
        <w:t>②</w:t>
      </w:r>
      <w:r w:rsidRPr="00414E5B">
        <w:rPr>
          <w:rFonts w:hint="eastAsia"/>
          <w:color w:val="000000"/>
          <w:sz w:val="18"/>
          <w:szCs w:val="21"/>
        </w:rPr>
        <w:t>相似图形的面积比等于相似比的平方。</w:t>
      </w:r>
    </w:p>
    <w:p w:rsidR="00BF330B" w:rsidRPr="00414E5B" w:rsidRDefault="00BF330B" w:rsidP="00BF330B">
      <w:pPr>
        <w:adjustRightInd w:val="0"/>
        <w:snapToGrid w:val="0"/>
        <w:spacing w:line="300" w:lineRule="exact"/>
        <w:rPr>
          <w:rFonts w:hint="eastAsia"/>
          <w:color w:val="000000"/>
          <w:sz w:val="18"/>
          <w:szCs w:val="21"/>
        </w:rPr>
      </w:pPr>
      <w:r>
        <w:rPr>
          <w:rFonts w:hint="eastAsia"/>
          <w:color w:val="000000"/>
          <w:sz w:val="18"/>
          <w:szCs w:val="21"/>
        </w:rPr>
        <w:t>54.</w:t>
      </w:r>
      <w:r>
        <w:rPr>
          <w:rFonts w:hint="eastAsia"/>
          <w:color w:val="000000"/>
          <w:sz w:val="18"/>
          <w:szCs w:val="21"/>
        </w:rPr>
        <w:t>尺规作图：线段要截，角用弧作，角平分线、垂直平分线须熟记，外接圆、内切圆也不忘。</w:t>
      </w:r>
    </w:p>
    <w:p w:rsidR="00BF330B" w:rsidRPr="00414E5B" w:rsidRDefault="00BF330B" w:rsidP="00BF330B">
      <w:pPr>
        <w:spacing w:line="300" w:lineRule="exact"/>
        <w:ind w:firstLineChars="3500" w:firstLine="6300"/>
        <w:rPr>
          <w:rFonts w:hint="eastAsia"/>
          <w:sz w:val="18"/>
        </w:rPr>
      </w:pPr>
    </w:p>
    <w:p w:rsidR="00BF330B" w:rsidRPr="00213B0F" w:rsidRDefault="00BF330B" w:rsidP="00BF330B">
      <w:pPr>
        <w:autoSpaceDE w:val="0"/>
        <w:autoSpaceDN w:val="0"/>
        <w:adjustRightInd w:val="0"/>
        <w:spacing w:line="300" w:lineRule="auto"/>
        <w:jc w:val="center"/>
        <w:textAlignment w:val="center"/>
        <w:rPr>
          <w:rFonts w:hint="eastAsia"/>
          <w:b/>
          <w:bCs/>
          <w:kern w:val="0"/>
          <w:sz w:val="28"/>
          <w:szCs w:val="28"/>
        </w:rPr>
      </w:pPr>
      <w:r w:rsidRPr="00213B0F">
        <w:rPr>
          <w:b/>
          <w:bCs/>
          <w:kern w:val="0"/>
          <w:sz w:val="28"/>
          <w:szCs w:val="28"/>
        </w:rPr>
        <w:t>中考数学常用公式</w:t>
      </w:r>
      <w:r>
        <w:rPr>
          <w:rFonts w:hint="eastAsia"/>
          <w:b/>
          <w:bCs/>
          <w:kern w:val="0"/>
          <w:sz w:val="28"/>
          <w:szCs w:val="28"/>
        </w:rPr>
        <w:t>及性质</w:t>
      </w:r>
    </w:p>
    <w:p w:rsidR="00BF330B" w:rsidRDefault="00BF330B" w:rsidP="00BF330B">
      <w:pPr>
        <w:pStyle w:val="2"/>
        <w:numPr>
          <w:ilvl w:val="0"/>
          <w:numId w:val="20"/>
        </w:numPr>
        <w:spacing w:before="0" w:after="0" w:line="360" w:lineRule="auto"/>
        <w:rPr>
          <w:rFonts w:ascii="Times New Roman" w:eastAsia="宋体" w:hAnsi="Times New Roman" w:hint="eastAsia"/>
          <w:sz w:val="24"/>
          <w:szCs w:val="24"/>
        </w:rPr>
      </w:pPr>
      <w:r w:rsidRPr="00213B0F">
        <w:rPr>
          <w:rFonts w:ascii="Times New Roman" w:eastAsia="宋体" w:hAnsi="Times New Roman"/>
          <w:sz w:val="24"/>
          <w:szCs w:val="24"/>
        </w:rPr>
        <w:t>乘法</w:t>
      </w:r>
      <w:r>
        <w:rPr>
          <w:rFonts w:ascii="Times New Roman" w:eastAsia="宋体" w:hAnsi="Times New Roman" w:hint="eastAsia"/>
          <w:sz w:val="24"/>
          <w:szCs w:val="24"/>
        </w:rPr>
        <w:t>与因式分解</w:t>
      </w:r>
    </w:p>
    <w:p w:rsidR="00BF330B" w:rsidRPr="00213B0F" w:rsidRDefault="00BF330B" w:rsidP="00BF330B">
      <w:pPr>
        <w:autoSpaceDE w:val="0"/>
        <w:autoSpaceDN w:val="0"/>
        <w:adjustRightInd w:val="0"/>
        <w:spacing w:line="300" w:lineRule="auto"/>
        <w:jc w:val="left"/>
        <w:textAlignment w:val="center"/>
        <w:rPr>
          <w:rFonts w:hint="eastAsia"/>
          <w:kern w:val="0"/>
          <w:sz w:val="24"/>
        </w:rPr>
      </w:pPr>
      <w:r w:rsidRPr="00213B0F">
        <w:rPr>
          <w:rFonts w:ascii="宋体" w:hAnsi="宋体" w:cs="宋体" w:hint="eastAsia"/>
          <w:kern w:val="0"/>
          <w:sz w:val="24"/>
        </w:rPr>
        <w:t>①</w:t>
      </w:r>
      <w:r w:rsidRPr="00213B0F">
        <w:rPr>
          <w:kern w:val="0"/>
          <w:sz w:val="24"/>
        </w:rPr>
        <w:t>(</w:t>
      </w:r>
      <w:r w:rsidRPr="00213B0F">
        <w:rPr>
          <w:i/>
          <w:kern w:val="0"/>
          <w:sz w:val="24"/>
        </w:rPr>
        <w:t>a</w:t>
      </w:r>
      <w:r w:rsidRPr="00213B0F">
        <w:rPr>
          <w:kern w:val="0"/>
          <w:sz w:val="24"/>
        </w:rPr>
        <w:t>＋</w:t>
      </w:r>
      <w:r w:rsidRPr="00213B0F">
        <w:rPr>
          <w:i/>
          <w:kern w:val="0"/>
          <w:sz w:val="24"/>
        </w:rPr>
        <w:t>b</w:t>
      </w:r>
      <w:r w:rsidRPr="00213B0F">
        <w:rPr>
          <w:kern w:val="0"/>
          <w:sz w:val="24"/>
        </w:rPr>
        <w:t>)(</w:t>
      </w:r>
      <w:r w:rsidRPr="00213B0F">
        <w:rPr>
          <w:i/>
          <w:kern w:val="0"/>
          <w:sz w:val="24"/>
        </w:rPr>
        <w:t>a</w:t>
      </w:r>
      <w:r w:rsidRPr="00213B0F">
        <w:rPr>
          <w:kern w:val="0"/>
          <w:sz w:val="24"/>
        </w:rPr>
        <w:t>－</w:t>
      </w:r>
      <w:r w:rsidRPr="00213B0F">
        <w:rPr>
          <w:i/>
          <w:kern w:val="0"/>
          <w:sz w:val="24"/>
        </w:rPr>
        <w:t>b</w:t>
      </w:r>
      <w:r w:rsidRPr="00213B0F">
        <w:rPr>
          <w:kern w:val="0"/>
          <w:sz w:val="24"/>
        </w:rPr>
        <w:t>)</w:t>
      </w:r>
      <w:r w:rsidRPr="00213B0F">
        <w:rPr>
          <w:kern w:val="0"/>
          <w:sz w:val="24"/>
        </w:rPr>
        <w:t>＝</w:t>
      </w:r>
      <w:r w:rsidRPr="00213B0F">
        <w:rPr>
          <w:i/>
          <w:kern w:val="0"/>
          <w:sz w:val="24"/>
        </w:rPr>
        <w:t>a</w:t>
      </w:r>
      <w:r w:rsidRPr="00213B0F">
        <w:rPr>
          <w:kern w:val="0"/>
          <w:sz w:val="24"/>
          <w:vertAlign w:val="superscript"/>
        </w:rPr>
        <w:t>2</w:t>
      </w:r>
      <w:r w:rsidRPr="00213B0F">
        <w:rPr>
          <w:kern w:val="0"/>
          <w:sz w:val="24"/>
        </w:rPr>
        <w:t>－</w:t>
      </w:r>
      <w:r w:rsidRPr="00213B0F">
        <w:rPr>
          <w:i/>
          <w:kern w:val="0"/>
          <w:sz w:val="24"/>
        </w:rPr>
        <w:t>b</w:t>
      </w:r>
      <w:r w:rsidRPr="00213B0F">
        <w:rPr>
          <w:kern w:val="0"/>
          <w:sz w:val="24"/>
          <w:vertAlign w:val="superscript"/>
        </w:rPr>
        <w:t>2</w:t>
      </w:r>
      <w:r w:rsidRPr="00213B0F">
        <w:rPr>
          <w:rFonts w:hint="eastAsia"/>
          <w:kern w:val="0"/>
          <w:sz w:val="24"/>
        </w:rPr>
        <w:t>；</w:t>
      </w:r>
      <w:r w:rsidRPr="00213B0F">
        <w:rPr>
          <w:rFonts w:ascii="宋体" w:hAnsi="宋体" w:cs="宋体" w:hint="eastAsia"/>
          <w:kern w:val="0"/>
          <w:sz w:val="24"/>
        </w:rPr>
        <w:t>②</w:t>
      </w:r>
      <w:r w:rsidRPr="00213B0F">
        <w:rPr>
          <w:kern w:val="0"/>
          <w:sz w:val="24"/>
        </w:rPr>
        <w:t>(</w:t>
      </w:r>
      <w:r w:rsidRPr="00213B0F">
        <w:rPr>
          <w:i/>
          <w:kern w:val="0"/>
          <w:sz w:val="24"/>
        </w:rPr>
        <w:t>a</w:t>
      </w:r>
      <w:r w:rsidRPr="00213B0F">
        <w:rPr>
          <w:kern w:val="0"/>
          <w:sz w:val="24"/>
        </w:rPr>
        <w:t>±</w:t>
      </w:r>
      <w:r w:rsidRPr="00213B0F">
        <w:rPr>
          <w:i/>
          <w:kern w:val="0"/>
          <w:sz w:val="24"/>
        </w:rPr>
        <w:t>b</w:t>
      </w:r>
      <w:r w:rsidRPr="00213B0F">
        <w:rPr>
          <w:kern w:val="0"/>
          <w:sz w:val="24"/>
        </w:rPr>
        <w:t>)</w:t>
      </w:r>
      <w:r w:rsidRPr="00213B0F">
        <w:rPr>
          <w:kern w:val="0"/>
          <w:sz w:val="24"/>
          <w:vertAlign w:val="superscript"/>
        </w:rPr>
        <w:t>2</w:t>
      </w:r>
      <w:r w:rsidRPr="00213B0F">
        <w:rPr>
          <w:kern w:val="0"/>
          <w:sz w:val="24"/>
        </w:rPr>
        <w:t>＝</w:t>
      </w:r>
      <w:r w:rsidRPr="00213B0F">
        <w:rPr>
          <w:i/>
          <w:kern w:val="0"/>
          <w:sz w:val="24"/>
        </w:rPr>
        <w:t>a</w:t>
      </w:r>
      <w:r w:rsidRPr="00213B0F">
        <w:rPr>
          <w:kern w:val="0"/>
          <w:sz w:val="24"/>
          <w:vertAlign w:val="superscript"/>
        </w:rPr>
        <w:t>2</w:t>
      </w:r>
      <w:r w:rsidRPr="00213B0F">
        <w:rPr>
          <w:kern w:val="0"/>
          <w:sz w:val="24"/>
        </w:rPr>
        <w:t>±2</w:t>
      </w:r>
      <w:r w:rsidRPr="00213B0F">
        <w:rPr>
          <w:i/>
          <w:kern w:val="0"/>
          <w:sz w:val="24"/>
        </w:rPr>
        <w:t>ab</w:t>
      </w:r>
      <w:r w:rsidRPr="00213B0F">
        <w:rPr>
          <w:kern w:val="0"/>
          <w:sz w:val="24"/>
        </w:rPr>
        <w:t>＋</w:t>
      </w:r>
      <w:r w:rsidRPr="00213B0F">
        <w:rPr>
          <w:i/>
          <w:kern w:val="0"/>
          <w:sz w:val="24"/>
        </w:rPr>
        <w:t>b</w:t>
      </w:r>
      <w:r w:rsidRPr="00213B0F">
        <w:rPr>
          <w:kern w:val="0"/>
          <w:sz w:val="24"/>
          <w:vertAlign w:val="superscript"/>
        </w:rPr>
        <w:t>2</w:t>
      </w:r>
      <w:r w:rsidRPr="00213B0F">
        <w:rPr>
          <w:rFonts w:hint="eastAsia"/>
          <w:kern w:val="0"/>
          <w:sz w:val="24"/>
        </w:rPr>
        <w:t>；</w:t>
      </w:r>
      <w:r w:rsidRPr="00213B0F">
        <w:rPr>
          <w:rFonts w:ascii="宋体" w:hAnsi="宋体" w:cs="宋体" w:hint="eastAsia"/>
          <w:kern w:val="0"/>
          <w:sz w:val="24"/>
        </w:rPr>
        <w:t>③</w:t>
      </w:r>
      <w:r w:rsidRPr="00213B0F">
        <w:rPr>
          <w:kern w:val="0"/>
          <w:sz w:val="24"/>
        </w:rPr>
        <w:softHyphen/>
        <w:t>(</w:t>
      </w:r>
      <w:r w:rsidRPr="00213B0F">
        <w:rPr>
          <w:i/>
          <w:kern w:val="0"/>
          <w:sz w:val="24"/>
        </w:rPr>
        <w:t>a</w:t>
      </w:r>
      <w:r w:rsidRPr="00213B0F">
        <w:rPr>
          <w:kern w:val="0"/>
          <w:sz w:val="24"/>
        </w:rPr>
        <w:t>＋</w:t>
      </w:r>
      <w:r w:rsidRPr="00213B0F">
        <w:rPr>
          <w:i/>
          <w:kern w:val="0"/>
          <w:sz w:val="24"/>
        </w:rPr>
        <w:t>b</w:t>
      </w:r>
      <w:r w:rsidRPr="00213B0F">
        <w:rPr>
          <w:kern w:val="0"/>
          <w:sz w:val="24"/>
        </w:rPr>
        <w:t>)(</w:t>
      </w:r>
      <w:r w:rsidRPr="00213B0F">
        <w:rPr>
          <w:i/>
          <w:kern w:val="0"/>
          <w:sz w:val="24"/>
        </w:rPr>
        <w:t>a</w:t>
      </w:r>
      <w:r w:rsidRPr="00213B0F">
        <w:rPr>
          <w:kern w:val="0"/>
          <w:sz w:val="24"/>
          <w:vertAlign w:val="superscript"/>
        </w:rPr>
        <w:t>2</w:t>
      </w:r>
      <w:r w:rsidRPr="00213B0F">
        <w:rPr>
          <w:kern w:val="0"/>
          <w:sz w:val="24"/>
        </w:rPr>
        <w:t>－</w:t>
      </w:r>
      <w:r w:rsidRPr="00213B0F">
        <w:rPr>
          <w:i/>
          <w:kern w:val="0"/>
          <w:sz w:val="24"/>
        </w:rPr>
        <w:t>ab</w:t>
      </w:r>
      <w:r w:rsidRPr="00213B0F">
        <w:rPr>
          <w:kern w:val="0"/>
          <w:sz w:val="24"/>
        </w:rPr>
        <w:t>＋</w:t>
      </w:r>
      <w:r w:rsidRPr="00213B0F">
        <w:rPr>
          <w:i/>
          <w:kern w:val="0"/>
          <w:sz w:val="24"/>
        </w:rPr>
        <w:t>b</w:t>
      </w:r>
      <w:r w:rsidRPr="00213B0F">
        <w:rPr>
          <w:kern w:val="0"/>
          <w:sz w:val="24"/>
          <w:vertAlign w:val="superscript"/>
        </w:rPr>
        <w:t>2</w:t>
      </w:r>
      <w:r w:rsidRPr="00213B0F">
        <w:rPr>
          <w:kern w:val="0"/>
          <w:sz w:val="24"/>
        </w:rPr>
        <w:t>)</w:t>
      </w:r>
      <w:r w:rsidRPr="00213B0F">
        <w:rPr>
          <w:kern w:val="0"/>
          <w:sz w:val="24"/>
        </w:rPr>
        <w:t>＝</w:t>
      </w:r>
      <w:r w:rsidRPr="00213B0F">
        <w:rPr>
          <w:i/>
          <w:kern w:val="0"/>
          <w:sz w:val="24"/>
        </w:rPr>
        <w:t>a</w:t>
      </w:r>
      <w:r w:rsidRPr="00213B0F">
        <w:rPr>
          <w:kern w:val="0"/>
          <w:sz w:val="24"/>
          <w:vertAlign w:val="superscript"/>
        </w:rPr>
        <w:t>3</w:t>
      </w:r>
      <w:r w:rsidRPr="00213B0F">
        <w:rPr>
          <w:kern w:val="0"/>
          <w:sz w:val="24"/>
        </w:rPr>
        <w:t>＋</w:t>
      </w:r>
      <w:r w:rsidRPr="00213B0F">
        <w:rPr>
          <w:i/>
          <w:kern w:val="0"/>
          <w:sz w:val="24"/>
        </w:rPr>
        <w:t>b</w:t>
      </w:r>
      <w:r w:rsidRPr="00213B0F">
        <w:rPr>
          <w:kern w:val="0"/>
          <w:sz w:val="24"/>
          <w:vertAlign w:val="superscript"/>
        </w:rPr>
        <w:t>3</w:t>
      </w:r>
      <w:r w:rsidRPr="00213B0F">
        <w:rPr>
          <w:rFonts w:hint="eastAsia"/>
          <w:kern w:val="0"/>
          <w:sz w:val="24"/>
        </w:rPr>
        <w:t>；</w:t>
      </w:r>
    </w:p>
    <w:p w:rsidR="00BF330B" w:rsidRDefault="00BF330B" w:rsidP="00BF330B">
      <w:pPr>
        <w:autoSpaceDE w:val="0"/>
        <w:autoSpaceDN w:val="0"/>
        <w:adjustRightInd w:val="0"/>
        <w:spacing w:line="300" w:lineRule="auto"/>
        <w:jc w:val="left"/>
        <w:textAlignment w:val="center"/>
        <w:rPr>
          <w:rFonts w:hint="eastAsia"/>
          <w:kern w:val="0"/>
          <w:sz w:val="24"/>
        </w:rPr>
      </w:pPr>
      <w:r w:rsidRPr="00213B0F">
        <w:rPr>
          <w:rFonts w:ascii="宋体" w:hAnsi="宋体" w:cs="宋体" w:hint="eastAsia"/>
          <w:kern w:val="0"/>
          <w:sz w:val="24"/>
        </w:rPr>
        <w:t>④</w:t>
      </w:r>
      <w:r w:rsidRPr="00213B0F">
        <w:rPr>
          <w:kern w:val="0"/>
          <w:sz w:val="24"/>
        </w:rPr>
        <w:t>(</w:t>
      </w:r>
      <w:r w:rsidRPr="00213B0F">
        <w:rPr>
          <w:i/>
          <w:kern w:val="0"/>
          <w:sz w:val="24"/>
        </w:rPr>
        <w:t>a</w:t>
      </w:r>
      <w:r w:rsidRPr="00213B0F">
        <w:rPr>
          <w:kern w:val="0"/>
          <w:sz w:val="24"/>
        </w:rPr>
        <w:t>－</w:t>
      </w:r>
      <w:r w:rsidRPr="00213B0F">
        <w:rPr>
          <w:i/>
          <w:kern w:val="0"/>
          <w:sz w:val="24"/>
        </w:rPr>
        <w:t>b</w:t>
      </w:r>
      <w:r w:rsidRPr="00213B0F">
        <w:rPr>
          <w:kern w:val="0"/>
          <w:sz w:val="24"/>
        </w:rPr>
        <w:t>)(</w:t>
      </w:r>
      <w:r w:rsidRPr="00213B0F">
        <w:rPr>
          <w:i/>
          <w:kern w:val="0"/>
          <w:sz w:val="24"/>
        </w:rPr>
        <w:t>a</w:t>
      </w:r>
      <w:r w:rsidRPr="00213B0F">
        <w:rPr>
          <w:kern w:val="0"/>
          <w:sz w:val="24"/>
          <w:vertAlign w:val="superscript"/>
        </w:rPr>
        <w:t>2</w:t>
      </w:r>
      <w:r w:rsidRPr="00213B0F">
        <w:rPr>
          <w:kern w:val="0"/>
          <w:sz w:val="24"/>
        </w:rPr>
        <w:t>＋</w:t>
      </w:r>
      <w:r w:rsidRPr="00213B0F">
        <w:rPr>
          <w:i/>
          <w:kern w:val="0"/>
          <w:sz w:val="24"/>
        </w:rPr>
        <w:t>ab</w:t>
      </w:r>
      <w:r w:rsidRPr="00213B0F">
        <w:rPr>
          <w:kern w:val="0"/>
          <w:sz w:val="24"/>
        </w:rPr>
        <w:t>＋</w:t>
      </w:r>
      <w:r w:rsidRPr="00213B0F">
        <w:rPr>
          <w:i/>
          <w:kern w:val="0"/>
          <w:sz w:val="24"/>
        </w:rPr>
        <w:t>b</w:t>
      </w:r>
      <w:r w:rsidRPr="00213B0F">
        <w:rPr>
          <w:kern w:val="0"/>
          <w:sz w:val="24"/>
          <w:vertAlign w:val="superscript"/>
        </w:rPr>
        <w:t>2</w:t>
      </w:r>
      <w:r w:rsidRPr="00213B0F">
        <w:rPr>
          <w:kern w:val="0"/>
          <w:sz w:val="24"/>
        </w:rPr>
        <w:t>)</w:t>
      </w:r>
      <w:r w:rsidRPr="00213B0F">
        <w:rPr>
          <w:kern w:val="0"/>
          <w:sz w:val="24"/>
        </w:rPr>
        <w:t>＝</w:t>
      </w:r>
      <w:r w:rsidRPr="00213B0F">
        <w:rPr>
          <w:i/>
          <w:kern w:val="0"/>
          <w:sz w:val="24"/>
        </w:rPr>
        <w:t>a</w:t>
      </w:r>
      <w:r w:rsidRPr="00213B0F">
        <w:rPr>
          <w:kern w:val="0"/>
          <w:sz w:val="24"/>
          <w:vertAlign w:val="superscript"/>
        </w:rPr>
        <w:t>3</w:t>
      </w:r>
      <w:r w:rsidRPr="00213B0F">
        <w:rPr>
          <w:kern w:val="0"/>
          <w:sz w:val="24"/>
        </w:rPr>
        <w:t>－</w:t>
      </w:r>
      <w:r w:rsidRPr="00213B0F">
        <w:rPr>
          <w:i/>
          <w:kern w:val="0"/>
          <w:sz w:val="24"/>
        </w:rPr>
        <w:t>b</w:t>
      </w:r>
      <w:r w:rsidRPr="00213B0F">
        <w:rPr>
          <w:kern w:val="0"/>
          <w:sz w:val="24"/>
          <w:vertAlign w:val="superscript"/>
        </w:rPr>
        <w:t>3</w:t>
      </w:r>
      <w:r w:rsidRPr="00213B0F">
        <w:rPr>
          <w:kern w:val="0"/>
          <w:sz w:val="24"/>
        </w:rPr>
        <w:t>；</w:t>
      </w:r>
      <w:r w:rsidRPr="00213B0F">
        <w:rPr>
          <w:i/>
          <w:kern w:val="0"/>
          <w:sz w:val="24"/>
        </w:rPr>
        <w:t>a</w:t>
      </w:r>
      <w:r w:rsidRPr="00213B0F">
        <w:rPr>
          <w:kern w:val="0"/>
          <w:sz w:val="24"/>
          <w:vertAlign w:val="superscript"/>
        </w:rPr>
        <w:t>2</w:t>
      </w:r>
      <w:r w:rsidRPr="00213B0F">
        <w:rPr>
          <w:kern w:val="0"/>
          <w:sz w:val="24"/>
        </w:rPr>
        <w:t>＋</w:t>
      </w:r>
      <w:r w:rsidRPr="00213B0F">
        <w:rPr>
          <w:i/>
          <w:kern w:val="0"/>
          <w:sz w:val="24"/>
        </w:rPr>
        <w:t>b</w:t>
      </w:r>
      <w:r w:rsidRPr="00213B0F">
        <w:rPr>
          <w:kern w:val="0"/>
          <w:sz w:val="24"/>
          <w:vertAlign w:val="superscript"/>
        </w:rPr>
        <w:t>2</w:t>
      </w:r>
      <w:r w:rsidRPr="00213B0F">
        <w:rPr>
          <w:kern w:val="0"/>
          <w:sz w:val="24"/>
        </w:rPr>
        <w:t>＝</w:t>
      </w:r>
      <w:r w:rsidRPr="00213B0F">
        <w:rPr>
          <w:kern w:val="0"/>
          <w:sz w:val="24"/>
        </w:rPr>
        <w:t>(</w:t>
      </w:r>
      <w:r w:rsidRPr="00213B0F">
        <w:rPr>
          <w:i/>
          <w:kern w:val="0"/>
          <w:sz w:val="24"/>
        </w:rPr>
        <w:t>a</w:t>
      </w:r>
      <w:r w:rsidRPr="00213B0F">
        <w:rPr>
          <w:kern w:val="0"/>
          <w:sz w:val="24"/>
        </w:rPr>
        <w:t>＋</w:t>
      </w:r>
      <w:r w:rsidRPr="00213B0F">
        <w:rPr>
          <w:i/>
          <w:kern w:val="0"/>
          <w:sz w:val="24"/>
        </w:rPr>
        <w:t>b</w:t>
      </w:r>
      <w:r w:rsidRPr="00213B0F">
        <w:rPr>
          <w:kern w:val="0"/>
          <w:sz w:val="24"/>
        </w:rPr>
        <w:t>)</w:t>
      </w:r>
      <w:r w:rsidRPr="00213B0F">
        <w:rPr>
          <w:kern w:val="0"/>
          <w:sz w:val="24"/>
          <w:vertAlign w:val="superscript"/>
        </w:rPr>
        <w:t>2</w:t>
      </w:r>
      <w:r w:rsidRPr="00213B0F">
        <w:rPr>
          <w:kern w:val="0"/>
          <w:sz w:val="24"/>
        </w:rPr>
        <w:t>－</w:t>
      </w:r>
      <w:r w:rsidRPr="00213B0F">
        <w:rPr>
          <w:kern w:val="0"/>
          <w:sz w:val="24"/>
        </w:rPr>
        <w:t>2</w:t>
      </w:r>
      <w:r w:rsidRPr="00213B0F">
        <w:rPr>
          <w:i/>
          <w:kern w:val="0"/>
          <w:sz w:val="24"/>
        </w:rPr>
        <w:t>ab</w:t>
      </w:r>
      <w:r w:rsidRPr="00213B0F">
        <w:rPr>
          <w:rFonts w:hint="eastAsia"/>
          <w:kern w:val="0"/>
          <w:sz w:val="24"/>
        </w:rPr>
        <w:t>；</w:t>
      </w:r>
      <w:r w:rsidRPr="00213B0F">
        <w:rPr>
          <w:kern w:val="0"/>
          <w:sz w:val="24"/>
        </w:rPr>
        <w:t>(</w:t>
      </w:r>
      <w:r w:rsidRPr="00213B0F">
        <w:rPr>
          <w:i/>
          <w:kern w:val="0"/>
          <w:sz w:val="24"/>
        </w:rPr>
        <w:t>a</w:t>
      </w:r>
      <w:r w:rsidRPr="00213B0F">
        <w:rPr>
          <w:kern w:val="0"/>
          <w:sz w:val="24"/>
        </w:rPr>
        <w:t>－</w:t>
      </w:r>
      <w:r w:rsidRPr="00213B0F">
        <w:rPr>
          <w:i/>
          <w:kern w:val="0"/>
          <w:sz w:val="24"/>
        </w:rPr>
        <w:t>b</w:t>
      </w:r>
      <w:r w:rsidRPr="00213B0F">
        <w:rPr>
          <w:kern w:val="0"/>
          <w:sz w:val="24"/>
        </w:rPr>
        <w:t>)</w:t>
      </w:r>
      <w:r w:rsidRPr="00213B0F">
        <w:rPr>
          <w:kern w:val="0"/>
          <w:sz w:val="24"/>
          <w:vertAlign w:val="superscript"/>
        </w:rPr>
        <w:t>2</w:t>
      </w:r>
      <w:r w:rsidRPr="00213B0F">
        <w:rPr>
          <w:kern w:val="0"/>
          <w:sz w:val="24"/>
        </w:rPr>
        <w:t>＝</w:t>
      </w:r>
      <w:r w:rsidRPr="00213B0F">
        <w:rPr>
          <w:kern w:val="0"/>
          <w:sz w:val="24"/>
        </w:rPr>
        <w:t>(</w:t>
      </w:r>
      <w:r w:rsidRPr="00213B0F">
        <w:rPr>
          <w:i/>
          <w:kern w:val="0"/>
          <w:sz w:val="24"/>
        </w:rPr>
        <w:t>a</w:t>
      </w:r>
      <w:r w:rsidRPr="00213B0F">
        <w:rPr>
          <w:kern w:val="0"/>
          <w:sz w:val="24"/>
        </w:rPr>
        <w:t>＋</w:t>
      </w:r>
      <w:r w:rsidRPr="00213B0F">
        <w:rPr>
          <w:i/>
          <w:kern w:val="0"/>
          <w:sz w:val="24"/>
        </w:rPr>
        <w:t>b</w:t>
      </w:r>
      <w:r w:rsidRPr="00213B0F">
        <w:rPr>
          <w:kern w:val="0"/>
          <w:sz w:val="24"/>
        </w:rPr>
        <w:t>)</w:t>
      </w:r>
      <w:r w:rsidRPr="00213B0F">
        <w:rPr>
          <w:kern w:val="0"/>
          <w:sz w:val="24"/>
          <w:vertAlign w:val="superscript"/>
        </w:rPr>
        <w:t>2</w:t>
      </w:r>
      <w:r w:rsidRPr="00213B0F">
        <w:rPr>
          <w:kern w:val="0"/>
          <w:sz w:val="24"/>
        </w:rPr>
        <w:t>－</w:t>
      </w:r>
      <w:r w:rsidRPr="00213B0F">
        <w:rPr>
          <w:kern w:val="0"/>
          <w:sz w:val="24"/>
        </w:rPr>
        <w:t>4</w:t>
      </w:r>
      <w:r w:rsidRPr="00213B0F">
        <w:rPr>
          <w:i/>
          <w:kern w:val="0"/>
          <w:sz w:val="24"/>
        </w:rPr>
        <w:t>ab</w:t>
      </w:r>
      <w:r w:rsidRPr="00213B0F">
        <w:rPr>
          <w:rFonts w:hint="eastAsia"/>
          <w:kern w:val="0"/>
          <w:sz w:val="24"/>
        </w:rPr>
        <w:t>。</w:t>
      </w:r>
    </w:p>
    <w:p w:rsidR="00BF330B" w:rsidRDefault="00BF330B" w:rsidP="00BF330B">
      <w:pPr>
        <w:pStyle w:val="2"/>
        <w:numPr>
          <w:ilvl w:val="0"/>
          <w:numId w:val="20"/>
        </w:numPr>
        <w:spacing w:before="0" w:after="0" w:line="360" w:lineRule="auto"/>
        <w:rPr>
          <w:rFonts w:ascii="Times New Roman" w:eastAsia="宋体" w:hAnsi="Times New Roman" w:hint="eastAsia"/>
          <w:sz w:val="24"/>
          <w:szCs w:val="24"/>
        </w:rPr>
      </w:pPr>
      <w:r w:rsidRPr="00213B0F">
        <w:rPr>
          <w:rFonts w:ascii="Times New Roman" w:eastAsia="宋体" w:hAnsi="Times New Roman"/>
          <w:sz w:val="24"/>
          <w:szCs w:val="24"/>
        </w:rPr>
        <w:t>幂的运算性质</w:t>
      </w:r>
    </w:p>
    <w:p w:rsidR="00BF330B" w:rsidRPr="00213B0F" w:rsidRDefault="00BF330B" w:rsidP="00BF330B">
      <w:pPr>
        <w:autoSpaceDE w:val="0"/>
        <w:autoSpaceDN w:val="0"/>
        <w:adjustRightInd w:val="0"/>
        <w:spacing w:line="300" w:lineRule="auto"/>
        <w:jc w:val="left"/>
        <w:textAlignment w:val="center"/>
        <w:rPr>
          <w:rFonts w:hint="eastAsia"/>
          <w:kern w:val="0"/>
          <w:sz w:val="24"/>
        </w:rPr>
      </w:pPr>
      <w:r w:rsidRPr="00213B0F">
        <w:rPr>
          <w:rFonts w:ascii="宋体" w:hAnsi="宋体" w:cs="宋体" w:hint="eastAsia"/>
          <w:kern w:val="0"/>
          <w:sz w:val="24"/>
        </w:rPr>
        <w:t>①</w:t>
      </w:r>
      <w:r w:rsidRPr="00213B0F">
        <w:rPr>
          <w:kern w:val="0"/>
          <w:sz w:val="24"/>
        </w:rPr>
        <w:softHyphen/>
      </w:r>
      <w:r w:rsidRPr="00213B0F">
        <w:rPr>
          <w:i/>
          <w:kern w:val="0"/>
          <w:sz w:val="24"/>
        </w:rPr>
        <w:t>a</w:t>
      </w:r>
      <w:r w:rsidRPr="00213B0F">
        <w:rPr>
          <w:i/>
          <w:kern w:val="0"/>
          <w:sz w:val="24"/>
          <w:vertAlign w:val="superscript"/>
        </w:rPr>
        <w:t>m</w:t>
      </w:r>
      <w:r w:rsidRPr="00213B0F">
        <w:rPr>
          <w:kern w:val="0"/>
          <w:sz w:val="24"/>
        </w:rPr>
        <w:t>×</w:t>
      </w:r>
      <w:r w:rsidRPr="00213B0F">
        <w:rPr>
          <w:i/>
          <w:kern w:val="0"/>
          <w:sz w:val="24"/>
        </w:rPr>
        <w:t>a</w:t>
      </w:r>
      <w:r w:rsidRPr="00213B0F">
        <w:rPr>
          <w:i/>
          <w:kern w:val="0"/>
          <w:sz w:val="24"/>
          <w:vertAlign w:val="superscript"/>
        </w:rPr>
        <w:t>n</w:t>
      </w:r>
      <w:r w:rsidRPr="00213B0F">
        <w:rPr>
          <w:kern w:val="0"/>
          <w:sz w:val="24"/>
        </w:rPr>
        <w:t>＝</w:t>
      </w:r>
      <w:r w:rsidRPr="00213B0F">
        <w:rPr>
          <w:i/>
          <w:kern w:val="0"/>
          <w:sz w:val="24"/>
        </w:rPr>
        <w:t>a</w:t>
      </w:r>
      <w:r w:rsidRPr="00213B0F">
        <w:rPr>
          <w:i/>
          <w:kern w:val="0"/>
          <w:sz w:val="24"/>
          <w:vertAlign w:val="superscript"/>
        </w:rPr>
        <w:t>m</w:t>
      </w:r>
      <w:r w:rsidRPr="00213B0F">
        <w:rPr>
          <w:rFonts w:hint="eastAsia"/>
          <w:kern w:val="0"/>
          <w:sz w:val="24"/>
          <w:vertAlign w:val="superscript"/>
        </w:rPr>
        <w:t>+</w:t>
      </w:r>
      <w:r w:rsidRPr="00213B0F">
        <w:rPr>
          <w:i/>
          <w:kern w:val="0"/>
          <w:sz w:val="24"/>
          <w:vertAlign w:val="superscript"/>
        </w:rPr>
        <w:t>n</w:t>
      </w:r>
      <w:r w:rsidRPr="00213B0F">
        <w:rPr>
          <w:rFonts w:hint="eastAsia"/>
          <w:kern w:val="0"/>
          <w:sz w:val="24"/>
        </w:rPr>
        <w:t>；</w:t>
      </w:r>
      <w:r w:rsidRPr="00213B0F">
        <w:rPr>
          <w:rFonts w:ascii="宋体" w:hAnsi="宋体" w:cs="宋体" w:hint="eastAsia"/>
          <w:kern w:val="0"/>
          <w:sz w:val="24"/>
        </w:rPr>
        <w:t>②</w:t>
      </w:r>
      <w:r w:rsidRPr="00213B0F">
        <w:rPr>
          <w:i/>
          <w:kern w:val="0"/>
          <w:sz w:val="24"/>
        </w:rPr>
        <w:t>a</w:t>
      </w:r>
      <w:r w:rsidRPr="00213B0F">
        <w:rPr>
          <w:i/>
          <w:kern w:val="0"/>
          <w:sz w:val="24"/>
          <w:vertAlign w:val="superscript"/>
        </w:rPr>
        <w:t>m</w:t>
      </w:r>
      <w:r w:rsidRPr="00213B0F">
        <w:rPr>
          <w:kern w:val="0"/>
          <w:sz w:val="24"/>
        </w:rPr>
        <w:t>÷</w:t>
      </w:r>
      <w:r w:rsidRPr="00213B0F">
        <w:rPr>
          <w:i/>
          <w:kern w:val="0"/>
          <w:sz w:val="24"/>
        </w:rPr>
        <w:t>a</w:t>
      </w:r>
      <w:r w:rsidRPr="00213B0F">
        <w:rPr>
          <w:i/>
          <w:kern w:val="0"/>
          <w:sz w:val="24"/>
          <w:vertAlign w:val="superscript"/>
        </w:rPr>
        <w:t>n</w:t>
      </w:r>
      <w:r w:rsidRPr="00213B0F">
        <w:rPr>
          <w:kern w:val="0"/>
          <w:sz w:val="24"/>
        </w:rPr>
        <w:t>＝</w:t>
      </w:r>
      <w:r w:rsidRPr="00213B0F">
        <w:rPr>
          <w:i/>
          <w:kern w:val="0"/>
          <w:sz w:val="24"/>
        </w:rPr>
        <w:t>a</w:t>
      </w:r>
      <w:r w:rsidRPr="00213B0F">
        <w:rPr>
          <w:i/>
          <w:kern w:val="0"/>
          <w:sz w:val="24"/>
          <w:vertAlign w:val="superscript"/>
        </w:rPr>
        <w:t>m</w:t>
      </w:r>
      <w:r w:rsidRPr="00213B0F">
        <w:rPr>
          <w:rFonts w:hint="eastAsia"/>
          <w:kern w:val="0"/>
          <w:sz w:val="24"/>
          <w:vertAlign w:val="superscript"/>
        </w:rPr>
        <w:t>-</w:t>
      </w:r>
      <w:r w:rsidRPr="00213B0F">
        <w:rPr>
          <w:i/>
          <w:kern w:val="0"/>
          <w:sz w:val="24"/>
          <w:vertAlign w:val="superscript"/>
        </w:rPr>
        <w:t>n</w:t>
      </w:r>
      <w:r w:rsidRPr="00213B0F">
        <w:rPr>
          <w:rFonts w:hint="eastAsia"/>
          <w:kern w:val="0"/>
          <w:sz w:val="24"/>
        </w:rPr>
        <w:t>；</w:t>
      </w:r>
      <w:r w:rsidRPr="00213B0F">
        <w:rPr>
          <w:rFonts w:ascii="宋体" w:hAnsi="宋体" w:cs="宋体" w:hint="eastAsia"/>
          <w:kern w:val="0"/>
          <w:sz w:val="24"/>
        </w:rPr>
        <w:t>③</w:t>
      </w:r>
      <w:r w:rsidRPr="00213B0F">
        <w:rPr>
          <w:kern w:val="0"/>
          <w:sz w:val="24"/>
        </w:rPr>
        <w:t>(</w:t>
      </w:r>
      <w:r w:rsidRPr="00213B0F">
        <w:rPr>
          <w:i/>
          <w:kern w:val="0"/>
          <w:sz w:val="24"/>
        </w:rPr>
        <w:t>a</w:t>
      </w:r>
      <w:r w:rsidRPr="00213B0F">
        <w:rPr>
          <w:i/>
          <w:kern w:val="0"/>
          <w:sz w:val="24"/>
          <w:vertAlign w:val="superscript"/>
        </w:rPr>
        <w:t>m</w:t>
      </w:r>
      <w:r w:rsidRPr="00213B0F">
        <w:rPr>
          <w:kern w:val="0"/>
          <w:sz w:val="24"/>
        </w:rPr>
        <w:t>)</w:t>
      </w:r>
      <w:r w:rsidRPr="00213B0F">
        <w:rPr>
          <w:i/>
          <w:kern w:val="0"/>
          <w:sz w:val="24"/>
          <w:vertAlign w:val="superscript"/>
        </w:rPr>
        <w:t>n</w:t>
      </w:r>
      <w:r w:rsidRPr="00213B0F">
        <w:rPr>
          <w:kern w:val="0"/>
          <w:sz w:val="24"/>
        </w:rPr>
        <w:t>＝</w:t>
      </w:r>
      <w:r w:rsidRPr="00213B0F">
        <w:rPr>
          <w:i/>
          <w:kern w:val="0"/>
          <w:sz w:val="24"/>
        </w:rPr>
        <w:t>a</w:t>
      </w:r>
      <w:r w:rsidRPr="00213B0F">
        <w:rPr>
          <w:i/>
          <w:kern w:val="0"/>
          <w:sz w:val="24"/>
          <w:vertAlign w:val="superscript"/>
        </w:rPr>
        <w:t>mn</w:t>
      </w:r>
      <w:r w:rsidRPr="00213B0F">
        <w:rPr>
          <w:rFonts w:hint="eastAsia"/>
          <w:kern w:val="0"/>
          <w:sz w:val="24"/>
        </w:rPr>
        <w:t>；</w:t>
      </w:r>
      <w:r w:rsidRPr="00213B0F">
        <w:rPr>
          <w:rFonts w:ascii="宋体" w:hAnsi="宋体" w:cs="宋体" w:hint="eastAsia"/>
          <w:kern w:val="0"/>
          <w:sz w:val="24"/>
        </w:rPr>
        <w:t>④</w:t>
      </w:r>
      <w:r w:rsidRPr="00213B0F">
        <w:rPr>
          <w:kern w:val="0"/>
          <w:sz w:val="24"/>
        </w:rPr>
        <w:t>(</w:t>
      </w:r>
      <w:r w:rsidRPr="00213B0F">
        <w:rPr>
          <w:i/>
          <w:kern w:val="0"/>
          <w:sz w:val="24"/>
        </w:rPr>
        <w:t>ab</w:t>
      </w:r>
      <w:r w:rsidRPr="00213B0F">
        <w:rPr>
          <w:kern w:val="0"/>
          <w:sz w:val="24"/>
        </w:rPr>
        <w:t>)</w:t>
      </w:r>
      <w:r w:rsidRPr="00213B0F">
        <w:rPr>
          <w:i/>
          <w:kern w:val="0"/>
          <w:sz w:val="24"/>
          <w:vertAlign w:val="superscript"/>
        </w:rPr>
        <w:t>n</w:t>
      </w:r>
      <w:r w:rsidRPr="00213B0F">
        <w:rPr>
          <w:kern w:val="0"/>
          <w:sz w:val="24"/>
        </w:rPr>
        <w:t>＝</w:t>
      </w:r>
      <w:r w:rsidRPr="00213B0F">
        <w:rPr>
          <w:i/>
          <w:kern w:val="0"/>
          <w:sz w:val="24"/>
        </w:rPr>
        <w:t>a</w:t>
      </w:r>
      <w:r w:rsidRPr="00213B0F">
        <w:rPr>
          <w:i/>
          <w:kern w:val="0"/>
          <w:sz w:val="24"/>
          <w:vertAlign w:val="superscript"/>
        </w:rPr>
        <w:t>n</w:t>
      </w:r>
      <w:r w:rsidRPr="00213B0F">
        <w:rPr>
          <w:i/>
          <w:kern w:val="0"/>
          <w:sz w:val="24"/>
        </w:rPr>
        <w:t>b</w:t>
      </w:r>
      <w:r w:rsidRPr="00213B0F">
        <w:rPr>
          <w:i/>
          <w:kern w:val="0"/>
          <w:sz w:val="24"/>
          <w:vertAlign w:val="superscript"/>
        </w:rPr>
        <w:t>n</w:t>
      </w:r>
      <w:r w:rsidRPr="00213B0F">
        <w:rPr>
          <w:rFonts w:hint="eastAsia"/>
          <w:kern w:val="0"/>
          <w:sz w:val="24"/>
        </w:rPr>
        <w:t>；</w:t>
      </w:r>
      <w:r w:rsidRPr="00213B0F">
        <w:rPr>
          <w:rFonts w:ascii="宋体" w:hAnsi="宋体" w:cs="宋体" w:hint="eastAsia"/>
          <w:kern w:val="0"/>
          <w:sz w:val="24"/>
        </w:rPr>
        <w:t>⑤</w:t>
      </w:r>
      <w:r w:rsidRPr="00213B0F">
        <w:rPr>
          <w:kern w:val="0"/>
          <w:sz w:val="24"/>
        </w:rPr>
        <w:t>(</w:t>
      </w:r>
      <w:r w:rsidRPr="00213B0F">
        <w:rPr>
          <w:kern w:val="0"/>
          <w:sz w:val="24"/>
        </w:rPr>
        <w:object w:dxaOrig="240" w:dyaOrig="620">
          <v:shape id="_x0000_i1316" type="#_x0000_t75" style="width:11.25pt;height:29.25pt" o:ole="">
            <v:imagedata r:id="rId612" o:title=""/>
          </v:shape>
          <o:OLEObject Type="Embed" ProgID="Equation.DSMT4" ShapeID="_x0000_i1316" DrawAspect="Content" ObjectID="_1620406963" r:id="rId613"/>
        </w:object>
      </w:r>
      <w:r w:rsidRPr="00213B0F">
        <w:rPr>
          <w:kern w:val="0"/>
          <w:sz w:val="24"/>
        </w:rPr>
        <w:softHyphen/>
        <w:t>)</w:t>
      </w:r>
      <w:r w:rsidRPr="00213B0F">
        <w:rPr>
          <w:i/>
          <w:kern w:val="0"/>
          <w:sz w:val="24"/>
          <w:vertAlign w:val="superscript"/>
        </w:rPr>
        <w:t>n</w:t>
      </w:r>
      <w:r w:rsidRPr="00213B0F">
        <w:rPr>
          <w:kern w:val="0"/>
          <w:sz w:val="24"/>
        </w:rPr>
        <w:t>＝</w:t>
      </w:r>
      <w:r w:rsidRPr="00213B0F">
        <w:rPr>
          <w:kern w:val="0"/>
          <w:sz w:val="24"/>
        </w:rPr>
        <w:softHyphen/>
      </w:r>
      <w:r w:rsidRPr="00213B0F">
        <w:rPr>
          <w:kern w:val="0"/>
          <w:sz w:val="24"/>
        </w:rPr>
        <w:object w:dxaOrig="340" w:dyaOrig="660">
          <v:shape id="_x0000_i1317" type="#_x0000_t75" style="width:16.5pt;height:30.75pt" o:ole="">
            <v:imagedata r:id="rId614" o:title=""/>
          </v:shape>
          <o:OLEObject Type="Embed" ProgID="Equation.DSMT4" ShapeID="_x0000_i1317" DrawAspect="Content" ObjectID="_1620406964" r:id="rId615"/>
        </w:object>
      </w:r>
      <w:r w:rsidRPr="00213B0F">
        <w:rPr>
          <w:rFonts w:hint="eastAsia"/>
          <w:kern w:val="0"/>
          <w:sz w:val="24"/>
        </w:rPr>
        <w:t>；</w:t>
      </w:r>
    </w:p>
    <w:p w:rsidR="00BF330B" w:rsidRPr="00213B0F" w:rsidRDefault="00BF330B" w:rsidP="00BF330B">
      <w:pPr>
        <w:autoSpaceDE w:val="0"/>
        <w:autoSpaceDN w:val="0"/>
        <w:adjustRightInd w:val="0"/>
        <w:spacing w:line="300" w:lineRule="auto"/>
        <w:jc w:val="left"/>
        <w:textAlignment w:val="center"/>
        <w:rPr>
          <w:rFonts w:hint="eastAsia"/>
          <w:kern w:val="0"/>
          <w:sz w:val="24"/>
        </w:rPr>
      </w:pPr>
      <w:r w:rsidRPr="00213B0F">
        <w:rPr>
          <w:rFonts w:ascii="宋体" w:hAnsi="宋体" w:cs="宋体" w:hint="eastAsia"/>
          <w:kern w:val="0"/>
          <w:sz w:val="24"/>
        </w:rPr>
        <w:t>⑥</w:t>
      </w:r>
      <w:r w:rsidRPr="00213B0F">
        <w:rPr>
          <w:i/>
          <w:kern w:val="0"/>
          <w:sz w:val="24"/>
        </w:rPr>
        <w:t>a</w:t>
      </w:r>
      <w:r w:rsidRPr="00213B0F">
        <w:rPr>
          <w:kern w:val="0"/>
          <w:sz w:val="24"/>
          <w:vertAlign w:val="superscript"/>
        </w:rPr>
        <w:t>-</w:t>
      </w:r>
      <w:r w:rsidRPr="00213B0F">
        <w:rPr>
          <w:i/>
          <w:kern w:val="0"/>
          <w:sz w:val="24"/>
          <w:vertAlign w:val="superscript"/>
        </w:rPr>
        <w:t>n</w:t>
      </w:r>
      <w:r w:rsidRPr="00213B0F">
        <w:rPr>
          <w:kern w:val="0"/>
          <w:sz w:val="24"/>
        </w:rPr>
        <w:t>＝</w:t>
      </w:r>
      <w:r w:rsidRPr="00213B0F">
        <w:rPr>
          <w:kern w:val="0"/>
          <w:sz w:val="24"/>
        </w:rPr>
        <w:object w:dxaOrig="340" w:dyaOrig="620">
          <v:shape id="_x0000_i1318" type="#_x0000_t75" style="width:17.25pt;height:30.75pt" o:ole="">
            <v:imagedata r:id="rId616" o:title=""/>
          </v:shape>
          <o:OLEObject Type="Embed" ProgID="Equation.DSMT4" ShapeID="_x0000_i1318" DrawAspect="Content" ObjectID="_1620406965" r:id="rId617"/>
        </w:object>
      </w:r>
      <w:r w:rsidRPr="00213B0F">
        <w:rPr>
          <w:kern w:val="0"/>
          <w:sz w:val="24"/>
        </w:rPr>
        <w:t>，特别：</w:t>
      </w:r>
      <w:r w:rsidRPr="00213B0F">
        <w:rPr>
          <w:kern w:val="0"/>
          <w:sz w:val="24"/>
        </w:rPr>
        <w:t>(</w:t>
      </w:r>
      <w:r w:rsidRPr="00213B0F">
        <w:rPr>
          <w:kern w:val="0"/>
          <w:sz w:val="24"/>
        </w:rPr>
        <w:softHyphen/>
      </w:r>
      <w:r w:rsidR="00454B4C" w:rsidRPr="00213B0F">
        <w:rPr>
          <w:noProof/>
          <w:kern w:val="0"/>
          <w:sz w:val="24"/>
        </w:rPr>
        <w:drawing>
          <wp:inline distT="0" distB="0" distL="0" distR="0">
            <wp:extent cx="95250" cy="276225"/>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95250" cy="276225"/>
                    </a:xfrm>
                    <a:prstGeom prst="rect">
                      <a:avLst/>
                    </a:prstGeom>
                    <a:noFill/>
                    <a:ln>
                      <a:noFill/>
                    </a:ln>
                  </pic:spPr>
                </pic:pic>
              </a:graphicData>
            </a:graphic>
          </wp:inline>
        </w:drawing>
      </w:r>
      <w:r w:rsidRPr="00213B0F">
        <w:rPr>
          <w:kern w:val="0"/>
          <w:sz w:val="24"/>
        </w:rPr>
        <w:softHyphen/>
        <w:t>)</w:t>
      </w:r>
      <w:r w:rsidRPr="00213B0F">
        <w:rPr>
          <w:kern w:val="0"/>
          <w:sz w:val="24"/>
          <w:vertAlign w:val="superscript"/>
        </w:rPr>
        <w:t>-</w:t>
      </w:r>
      <w:r w:rsidRPr="00213B0F">
        <w:rPr>
          <w:i/>
          <w:kern w:val="0"/>
          <w:sz w:val="24"/>
          <w:vertAlign w:val="superscript"/>
        </w:rPr>
        <w:t>n</w:t>
      </w:r>
      <w:r w:rsidRPr="00213B0F">
        <w:rPr>
          <w:kern w:val="0"/>
          <w:sz w:val="24"/>
        </w:rPr>
        <w:t>＝</w:t>
      </w:r>
      <w:r w:rsidRPr="00213B0F">
        <w:rPr>
          <w:kern w:val="0"/>
          <w:sz w:val="24"/>
        </w:rPr>
        <w:t>(</w:t>
      </w:r>
      <w:r w:rsidRPr="00213B0F">
        <w:rPr>
          <w:kern w:val="0"/>
          <w:sz w:val="24"/>
        </w:rPr>
        <w:softHyphen/>
      </w:r>
      <w:r w:rsidR="00454B4C" w:rsidRPr="00213B0F">
        <w:rPr>
          <w:noProof/>
          <w:kern w:val="0"/>
          <w:sz w:val="24"/>
        </w:rPr>
        <w:drawing>
          <wp:inline distT="0" distB="0" distL="0" distR="0">
            <wp:extent cx="95250" cy="276225"/>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619">
                      <a:extLst>
                        <a:ext uri="{28A0092B-C50C-407E-A947-70E740481C1C}">
                          <a14:useLocalDpi xmlns:a14="http://schemas.microsoft.com/office/drawing/2010/main" val="0"/>
                        </a:ext>
                      </a:extLst>
                    </a:blip>
                    <a:srcRect/>
                    <a:stretch>
                      <a:fillRect/>
                    </a:stretch>
                  </pic:blipFill>
                  <pic:spPr bwMode="auto">
                    <a:xfrm>
                      <a:off x="0" y="0"/>
                      <a:ext cx="95250" cy="276225"/>
                    </a:xfrm>
                    <a:prstGeom prst="rect">
                      <a:avLst/>
                    </a:prstGeom>
                    <a:noFill/>
                    <a:ln>
                      <a:noFill/>
                    </a:ln>
                  </pic:spPr>
                </pic:pic>
              </a:graphicData>
            </a:graphic>
          </wp:inline>
        </w:drawing>
      </w:r>
      <w:r w:rsidRPr="00213B0F">
        <w:rPr>
          <w:kern w:val="0"/>
          <w:sz w:val="24"/>
        </w:rPr>
        <w:softHyphen/>
        <w:t>)</w:t>
      </w:r>
      <w:r w:rsidRPr="00213B0F">
        <w:rPr>
          <w:i/>
          <w:kern w:val="0"/>
          <w:sz w:val="24"/>
          <w:vertAlign w:val="superscript"/>
        </w:rPr>
        <w:t>n</w:t>
      </w:r>
      <w:r w:rsidRPr="00213B0F">
        <w:rPr>
          <w:rFonts w:hint="eastAsia"/>
          <w:kern w:val="0"/>
          <w:sz w:val="24"/>
        </w:rPr>
        <w:t>；</w:t>
      </w:r>
      <w:r w:rsidRPr="00213B0F">
        <w:rPr>
          <w:kern w:val="0"/>
          <w:sz w:val="24"/>
        </w:rPr>
        <w:softHyphen/>
      </w:r>
      <w:r w:rsidRPr="00213B0F">
        <w:rPr>
          <w:rFonts w:ascii="宋体" w:hAnsi="宋体" w:cs="宋体" w:hint="eastAsia"/>
          <w:kern w:val="0"/>
          <w:sz w:val="24"/>
        </w:rPr>
        <w:t>⑦</w:t>
      </w:r>
      <w:r w:rsidRPr="00213B0F">
        <w:rPr>
          <w:kern w:val="0"/>
          <w:sz w:val="24"/>
        </w:rPr>
        <w:softHyphen/>
      </w:r>
      <w:r w:rsidRPr="00213B0F">
        <w:rPr>
          <w:i/>
          <w:kern w:val="0"/>
          <w:sz w:val="24"/>
        </w:rPr>
        <w:t>a</w:t>
      </w:r>
      <w:r w:rsidRPr="00213B0F">
        <w:rPr>
          <w:kern w:val="0"/>
          <w:sz w:val="24"/>
          <w:vertAlign w:val="superscript"/>
        </w:rPr>
        <w:t>0</w:t>
      </w:r>
      <w:r w:rsidRPr="00213B0F">
        <w:rPr>
          <w:kern w:val="0"/>
          <w:sz w:val="24"/>
        </w:rPr>
        <w:t>＝</w:t>
      </w:r>
      <w:r w:rsidRPr="00213B0F">
        <w:rPr>
          <w:kern w:val="0"/>
          <w:sz w:val="24"/>
        </w:rPr>
        <w:t>1(</w:t>
      </w:r>
      <w:r w:rsidRPr="00213B0F">
        <w:rPr>
          <w:i/>
          <w:kern w:val="0"/>
          <w:sz w:val="24"/>
        </w:rPr>
        <w:t>a</w:t>
      </w:r>
      <w:r w:rsidRPr="00213B0F">
        <w:rPr>
          <w:kern w:val="0"/>
          <w:sz w:val="24"/>
        </w:rPr>
        <w:t>≠0)</w:t>
      </w:r>
      <w:r w:rsidRPr="00213B0F">
        <w:rPr>
          <w:rFonts w:hint="eastAsia"/>
          <w:kern w:val="0"/>
          <w:sz w:val="24"/>
        </w:rPr>
        <w:t>。</w:t>
      </w:r>
    </w:p>
    <w:p w:rsidR="00BF330B" w:rsidRDefault="00BF330B" w:rsidP="00BF330B">
      <w:pPr>
        <w:pStyle w:val="2"/>
        <w:numPr>
          <w:ilvl w:val="0"/>
          <w:numId w:val="20"/>
        </w:numPr>
        <w:spacing w:before="0" w:after="0" w:line="360" w:lineRule="auto"/>
        <w:rPr>
          <w:rFonts w:ascii="Times New Roman" w:eastAsia="宋体" w:hAnsi="Times New Roman" w:hint="eastAsia"/>
          <w:sz w:val="24"/>
          <w:szCs w:val="24"/>
        </w:rPr>
      </w:pPr>
      <w:r w:rsidRPr="00213B0F">
        <w:rPr>
          <w:rFonts w:ascii="Times New Roman" w:eastAsia="宋体" w:hAnsi="Times New Roman" w:hint="eastAsia"/>
          <w:sz w:val="24"/>
          <w:szCs w:val="24"/>
        </w:rPr>
        <w:lastRenderedPageBreak/>
        <w:t>二次根式</w:t>
      </w:r>
    </w:p>
    <w:p w:rsidR="00BF330B" w:rsidRDefault="00BF330B" w:rsidP="00BF330B">
      <w:pPr>
        <w:autoSpaceDE w:val="0"/>
        <w:autoSpaceDN w:val="0"/>
        <w:adjustRightInd w:val="0"/>
        <w:spacing w:line="300" w:lineRule="auto"/>
        <w:jc w:val="left"/>
        <w:textAlignment w:val="center"/>
        <w:rPr>
          <w:rFonts w:hint="eastAsia"/>
          <w:kern w:val="0"/>
          <w:sz w:val="24"/>
        </w:rPr>
      </w:pPr>
      <w:r w:rsidRPr="00213B0F">
        <w:rPr>
          <w:rFonts w:ascii="宋体" w:hAnsi="宋体" w:cs="宋体" w:hint="eastAsia"/>
          <w:kern w:val="0"/>
          <w:sz w:val="24"/>
        </w:rPr>
        <w:t>①</w:t>
      </w:r>
      <w:r w:rsidRPr="00213B0F">
        <w:rPr>
          <w:kern w:val="0"/>
          <w:sz w:val="24"/>
        </w:rPr>
        <w:softHyphen/>
        <w:t>(</w:t>
      </w:r>
      <w:r w:rsidRPr="00213B0F">
        <w:rPr>
          <w:kern w:val="0"/>
          <w:sz w:val="24"/>
        </w:rPr>
        <w:softHyphen/>
      </w:r>
      <w:r w:rsidR="00454B4C" w:rsidRPr="00213B0F">
        <w:rPr>
          <w:noProof/>
          <w:kern w:val="0"/>
          <w:sz w:val="24"/>
        </w:rPr>
        <w:drawing>
          <wp:inline distT="0" distB="0" distL="0" distR="0">
            <wp:extent cx="171450" cy="161925"/>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62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213B0F">
        <w:rPr>
          <w:kern w:val="0"/>
          <w:sz w:val="24"/>
        </w:rPr>
        <w:softHyphen/>
        <w:t>)</w:t>
      </w:r>
      <w:r w:rsidRPr="00213B0F">
        <w:rPr>
          <w:kern w:val="0"/>
          <w:sz w:val="24"/>
          <w:vertAlign w:val="superscript"/>
        </w:rPr>
        <w:t>2</w:t>
      </w:r>
      <w:r w:rsidRPr="00213B0F">
        <w:rPr>
          <w:kern w:val="0"/>
          <w:sz w:val="24"/>
        </w:rPr>
        <w:t>＝</w:t>
      </w:r>
      <w:r w:rsidRPr="00213B0F">
        <w:rPr>
          <w:i/>
          <w:kern w:val="0"/>
          <w:sz w:val="24"/>
        </w:rPr>
        <w:t>a</w:t>
      </w:r>
      <w:r w:rsidRPr="00213B0F">
        <w:rPr>
          <w:kern w:val="0"/>
          <w:sz w:val="24"/>
        </w:rPr>
        <w:softHyphen/>
        <w:t>(</w:t>
      </w:r>
      <w:r w:rsidRPr="00213B0F">
        <w:rPr>
          <w:i/>
          <w:kern w:val="0"/>
          <w:sz w:val="24"/>
        </w:rPr>
        <w:t>a</w:t>
      </w:r>
      <w:r w:rsidRPr="00213B0F">
        <w:rPr>
          <w:kern w:val="0"/>
          <w:sz w:val="24"/>
        </w:rPr>
        <w:t>≥0)</w:t>
      </w:r>
      <w:r w:rsidRPr="00213B0F">
        <w:rPr>
          <w:rFonts w:hint="eastAsia"/>
          <w:kern w:val="0"/>
          <w:sz w:val="24"/>
        </w:rPr>
        <w:t>；</w:t>
      </w:r>
      <w:r w:rsidRPr="00213B0F">
        <w:rPr>
          <w:rFonts w:ascii="宋体" w:hAnsi="宋体" w:cs="宋体" w:hint="eastAsia"/>
          <w:kern w:val="0"/>
          <w:sz w:val="24"/>
        </w:rPr>
        <w:t>②</w:t>
      </w:r>
      <w:r w:rsidRPr="00213B0F">
        <w:rPr>
          <w:kern w:val="0"/>
          <w:sz w:val="24"/>
        </w:rPr>
        <w:softHyphen/>
      </w:r>
      <w:r w:rsidR="00454B4C" w:rsidRPr="00213B0F">
        <w:rPr>
          <w:noProof/>
          <w:kern w:val="0"/>
          <w:sz w:val="24"/>
        </w:rPr>
        <w:drawing>
          <wp:inline distT="0" distB="0" distL="0" distR="0">
            <wp:extent cx="238125" cy="228600"/>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sidRPr="00213B0F">
        <w:rPr>
          <w:kern w:val="0"/>
          <w:sz w:val="24"/>
        </w:rPr>
        <w:softHyphen/>
      </w:r>
      <w:r w:rsidRPr="00213B0F">
        <w:rPr>
          <w:kern w:val="0"/>
          <w:sz w:val="24"/>
        </w:rPr>
        <w:t>＝丨</w:t>
      </w:r>
      <w:r w:rsidRPr="00213B0F">
        <w:rPr>
          <w:i/>
          <w:kern w:val="0"/>
          <w:sz w:val="24"/>
        </w:rPr>
        <w:t>a</w:t>
      </w:r>
      <w:r w:rsidRPr="00213B0F">
        <w:rPr>
          <w:kern w:val="0"/>
          <w:sz w:val="24"/>
        </w:rPr>
        <w:t>丨</w:t>
      </w:r>
      <w:r w:rsidRPr="00213B0F">
        <w:rPr>
          <w:rFonts w:hint="eastAsia"/>
          <w:kern w:val="0"/>
          <w:sz w:val="24"/>
        </w:rPr>
        <w:t>；</w:t>
      </w:r>
      <w:r w:rsidRPr="00213B0F">
        <w:rPr>
          <w:rFonts w:ascii="宋体" w:hAnsi="宋体" w:cs="宋体" w:hint="eastAsia"/>
          <w:kern w:val="0"/>
          <w:sz w:val="24"/>
        </w:rPr>
        <w:t>③</w:t>
      </w:r>
      <w:r w:rsidRPr="00213B0F">
        <w:rPr>
          <w:kern w:val="0"/>
          <w:sz w:val="24"/>
        </w:rPr>
        <w:softHyphen/>
      </w:r>
      <w:r w:rsidR="00454B4C" w:rsidRPr="00213B0F">
        <w:rPr>
          <w:noProof/>
          <w:kern w:val="0"/>
          <w:sz w:val="24"/>
        </w:rPr>
        <w:drawing>
          <wp:inline distT="0" distB="0" distL="0" distR="0">
            <wp:extent cx="304800" cy="190500"/>
            <wp:effectExtent l="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622">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Pr="00213B0F">
        <w:rPr>
          <w:kern w:val="0"/>
          <w:sz w:val="24"/>
        </w:rPr>
        <w:softHyphen/>
      </w:r>
      <w:r w:rsidRPr="00213B0F">
        <w:rPr>
          <w:kern w:val="0"/>
          <w:sz w:val="24"/>
        </w:rPr>
        <w:t>＝</w:t>
      </w:r>
      <w:r w:rsidRPr="00213B0F">
        <w:rPr>
          <w:kern w:val="0"/>
          <w:sz w:val="24"/>
        </w:rPr>
        <w:softHyphen/>
      </w:r>
      <w:r w:rsidR="00454B4C" w:rsidRPr="00213B0F">
        <w:rPr>
          <w:noProof/>
          <w:kern w:val="0"/>
          <w:sz w:val="24"/>
        </w:rPr>
        <w:drawing>
          <wp:inline distT="0" distB="0" distL="0" distR="0">
            <wp:extent cx="209550" cy="190500"/>
            <wp:effectExtent l="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213B0F">
        <w:rPr>
          <w:kern w:val="0"/>
          <w:sz w:val="24"/>
        </w:rPr>
        <w:softHyphen/>
        <w:t>×</w:t>
      </w:r>
      <w:r w:rsidRPr="00213B0F">
        <w:rPr>
          <w:kern w:val="0"/>
          <w:sz w:val="24"/>
        </w:rPr>
        <w:softHyphen/>
      </w:r>
      <w:r w:rsidR="00454B4C" w:rsidRPr="00213B0F">
        <w:rPr>
          <w:noProof/>
          <w:kern w:val="0"/>
          <w:sz w:val="24"/>
        </w:rPr>
        <w:drawing>
          <wp:inline distT="0" distB="0" distL="0" distR="0">
            <wp:extent cx="209550" cy="190500"/>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62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213B0F">
        <w:rPr>
          <w:kern w:val="0"/>
          <w:sz w:val="24"/>
        </w:rPr>
        <w:softHyphen/>
      </w:r>
      <w:r w:rsidRPr="00213B0F">
        <w:rPr>
          <w:rFonts w:hint="eastAsia"/>
          <w:kern w:val="0"/>
          <w:sz w:val="24"/>
        </w:rPr>
        <w:t>；</w:t>
      </w:r>
      <w:r w:rsidRPr="00213B0F">
        <w:rPr>
          <w:rFonts w:ascii="宋体" w:hAnsi="宋体" w:cs="宋体" w:hint="eastAsia"/>
          <w:kern w:val="0"/>
          <w:sz w:val="24"/>
        </w:rPr>
        <w:t>④</w:t>
      </w:r>
      <w:r w:rsidRPr="00213B0F">
        <w:rPr>
          <w:kern w:val="0"/>
          <w:sz w:val="24"/>
        </w:rPr>
        <w:softHyphen/>
      </w:r>
      <w:r w:rsidR="00454B4C" w:rsidRPr="00213B0F">
        <w:rPr>
          <w:noProof/>
          <w:kern w:val="0"/>
          <w:sz w:val="24"/>
        </w:rPr>
        <w:drawing>
          <wp:inline distT="0" distB="0" distL="0" distR="0">
            <wp:extent cx="200025" cy="304800"/>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sidRPr="00213B0F">
        <w:rPr>
          <w:kern w:val="0"/>
          <w:sz w:val="24"/>
        </w:rPr>
        <w:softHyphen/>
      </w:r>
      <w:r w:rsidRPr="00213B0F">
        <w:rPr>
          <w:kern w:val="0"/>
          <w:sz w:val="24"/>
        </w:rPr>
        <w:t>＝</w:t>
      </w:r>
      <w:r w:rsidRPr="00213B0F">
        <w:rPr>
          <w:kern w:val="0"/>
          <w:sz w:val="24"/>
        </w:rPr>
        <w:softHyphen/>
      </w:r>
      <w:r w:rsidR="00454B4C" w:rsidRPr="00213B0F">
        <w:rPr>
          <w:noProof/>
          <w:kern w:val="0"/>
          <w:sz w:val="24"/>
        </w:rPr>
        <w:drawing>
          <wp:inline distT="0" distB="0" distL="0" distR="0">
            <wp:extent cx="200025" cy="352425"/>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200025" cy="352425"/>
                    </a:xfrm>
                    <a:prstGeom prst="rect">
                      <a:avLst/>
                    </a:prstGeom>
                    <a:noFill/>
                    <a:ln>
                      <a:noFill/>
                    </a:ln>
                  </pic:spPr>
                </pic:pic>
              </a:graphicData>
            </a:graphic>
          </wp:inline>
        </w:drawing>
      </w:r>
      <w:r w:rsidRPr="00213B0F">
        <w:rPr>
          <w:kern w:val="0"/>
          <w:sz w:val="24"/>
        </w:rPr>
        <w:softHyphen/>
        <w:t>(</w:t>
      </w:r>
      <w:r w:rsidRPr="00213B0F">
        <w:rPr>
          <w:i/>
          <w:kern w:val="0"/>
          <w:sz w:val="24"/>
        </w:rPr>
        <w:t>a</w:t>
      </w:r>
      <w:r w:rsidRPr="00213B0F">
        <w:rPr>
          <w:kern w:val="0"/>
          <w:sz w:val="24"/>
        </w:rPr>
        <w:t>＞</w:t>
      </w:r>
      <w:r w:rsidRPr="00213B0F">
        <w:rPr>
          <w:kern w:val="0"/>
          <w:sz w:val="24"/>
        </w:rPr>
        <w:t>0</w:t>
      </w:r>
      <w:r w:rsidRPr="00213B0F">
        <w:rPr>
          <w:kern w:val="0"/>
          <w:sz w:val="24"/>
        </w:rPr>
        <w:t>，</w:t>
      </w:r>
      <w:r w:rsidRPr="00213B0F">
        <w:rPr>
          <w:i/>
          <w:kern w:val="0"/>
          <w:sz w:val="24"/>
        </w:rPr>
        <w:t>b</w:t>
      </w:r>
      <w:r w:rsidRPr="00213B0F">
        <w:rPr>
          <w:kern w:val="0"/>
          <w:sz w:val="24"/>
        </w:rPr>
        <w:t>≥0)</w:t>
      </w:r>
      <w:r w:rsidRPr="00213B0F">
        <w:rPr>
          <w:kern w:val="0"/>
          <w:sz w:val="24"/>
        </w:rPr>
        <w:softHyphen/>
      </w:r>
      <w:r w:rsidRPr="00213B0F">
        <w:rPr>
          <w:rFonts w:hint="eastAsia"/>
          <w:kern w:val="0"/>
          <w:sz w:val="24"/>
        </w:rPr>
        <w:t>。</w:t>
      </w:r>
    </w:p>
    <w:p w:rsidR="00BF330B" w:rsidRDefault="00BF330B" w:rsidP="00BF330B">
      <w:pPr>
        <w:pStyle w:val="2"/>
        <w:numPr>
          <w:ilvl w:val="0"/>
          <w:numId w:val="20"/>
        </w:numPr>
        <w:spacing w:before="0" w:after="0" w:line="360" w:lineRule="auto"/>
        <w:rPr>
          <w:rFonts w:ascii="Times New Roman" w:eastAsia="宋体" w:hAnsi="Times New Roman" w:hint="eastAsia"/>
          <w:sz w:val="24"/>
          <w:szCs w:val="24"/>
        </w:rPr>
      </w:pPr>
      <w:r>
        <w:rPr>
          <w:rFonts w:ascii="Times New Roman" w:eastAsia="宋体" w:hAnsi="Times New Roman" w:hint="eastAsia"/>
          <w:sz w:val="24"/>
          <w:szCs w:val="24"/>
        </w:rPr>
        <w:t>三角不等式</w:t>
      </w:r>
    </w:p>
    <w:p w:rsidR="00BF330B" w:rsidRPr="0029084F" w:rsidRDefault="00BF330B" w:rsidP="00BF330B">
      <w:pPr>
        <w:snapToGrid w:val="0"/>
        <w:spacing w:line="300" w:lineRule="auto"/>
        <w:rPr>
          <w:rFonts w:hint="eastAsia"/>
          <w:spacing w:val="8"/>
          <w:sz w:val="24"/>
        </w:rPr>
      </w:pPr>
      <w:r w:rsidRPr="0029084F">
        <w:rPr>
          <w:spacing w:val="8"/>
          <w:sz w:val="24"/>
        </w:rPr>
        <w:t>|a|-|b|≤|a±b|≤|a|+|b|</w:t>
      </w:r>
      <w:r w:rsidRPr="0029084F">
        <w:rPr>
          <w:rFonts w:hint="eastAsia"/>
          <w:spacing w:val="8"/>
          <w:sz w:val="24"/>
        </w:rPr>
        <w:t>（定理）；</w:t>
      </w:r>
    </w:p>
    <w:p w:rsidR="00BF330B" w:rsidRDefault="00BF330B" w:rsidP="00BF330B">
      <w:pPr>
        <w:snapToGrid w:val="0"/>
        <w:spacing w:line="300" w:lineRule="auto"/>
        <w:rPr>
          <w:rFonts w:hint="eastAsia"/>
          <w:spacing w:val="8"/>
        </w:rPr>
      </w:pPr>
      <w:r w:rsidRPr="0029084F">
        <w:rPr>
          <w:sz w:val="24"/>
        </w:rPr>
        <w:t>加强条件：</w:t>
      </w:r>
      <w:r w:rsidRPr="0029084F">
        <w:rPr>
          <w:sz w:val="24"/>
        </w:rPr>
        <w:t>||a|-|b||≤|a±b|≤|a|+|b|</w:t>
      </w:r>
      <w:r w:rsidRPr="0029084F">
        <w:rPr>
          <w:sz w:val="24"/>
        </w:rPr>
        <w:t>也成立，这个不等式也可称为向量的三角不等式（其中</w:t>
      </w:r>
      <w:r w:rsidRPr="0029084F">
        <w:rPr>
          <w:sz w:val="24"/>
        </w:rPr>
        <w:t>a</w:t>
      </w:r>
      <w:r w:rsidRPr="0029084F">
        <w:rPr>
          <w:sz w:val="24"/>
        </w:rPr>
        <w:t>，</w:t>
      </w:r>
      <w:r w:rsidRPr="0029084F">
        <w:rPr>
          <w:sz w:val="24"/>
        </w:rPr>
        <w:t>b</w:t>
      </w:r>
      <w:r w:rsidRPr="0029084F">
        <w:rPr>
          <w:sz w:val="24"/>
        </w:rPr>
        <w:t>分别为向量</w:t>
      </w:r>
      <w:r w:rsidRPr="0029084F">
        <w:rPr>
          <w:sz w:val="24"/>
        </w:rPr>
        <w:t>a</w:t>
      </w:r>
      <w:r w:rsidRPr="0029084F">
        <w:rPr>
          <w:sz w:val="24"/>
        </w:rPr>
        <w:t>和向量</w:t>
      </w:r>
      <w:r w:rsidRPr="0029084F">
        <w:rPr>
          <w:sz w:val="24"/>
        </w:rPr>
        <w:t>b</w:t>
      </w:r>
      <w:r w:rsidRPr="0029084F">
        <w:rPr>
          <w:sz w:val="24"/>
        </w:rPr>
        <w:t>）</w:t>
      </w:r>
      <w:r>
        <w:rPr>
          <w:spacing w:val="8"/>
        </w:rPr>
        <w:t xml:space="preserve"> </w:t>
      </w:r>
    </w:p>
    <w:p w:rsidR="00BF330B" w:rsidRPr="00397F31" w:rsidRDefault="00BF330B" w:rsidP="00BF330B">
      <w:pPr>
        <w:snapToGrid w:val="0"/>
        <w:spacing w:line="300" w:lineRule="auto"/>
        <w:rPr>
          <w:rFonts w:eastAsia="楷体_GB2312" w:hint="eastAsia"/>
          <w:sz w:val="24"/>
        </w:rPr>
      </w:pPr>
      <w:r w:rsidRPr="00397F31">
        <w:rPr>
          <w:rFonts w:eastAsia="楷体_GB2312"/>
          <w:sz w:val="24"/>
        </w:rPr>
        <w:t>|a+b|≤|a|+|b|</w:t>
      </w:r>
      <w:r>
        <w:rPr>
          <w:rFonts w:eastAsia="楷体_GB2312" w:hint="eastAsia"/>
          <w:sz w:val="24"/>
        </w:rPr>
        <w:t>；</w:t>
      </w:r>
      <w:r>
        <w:rPr>
          <w:rFonts w:eastAsia="楷体_GB2312"/>
          <w:sz w:val="24"/>
        </w:rPr>
        <w:t>|a-b|≤|a|+|b|</w:t>
      </w:r>
      <w:r>
        <w:rPr>
          <w:rFonts w:eastAsia="楷体_GB2312" w:hint="eastAsia"/>
          <w:sz w:val="24"/>
        </w:rPr>
        <w:t>；</w:t>
      </w:r>
      <w:r w:rsidRPr="00397F31">
        <w:rPr>
          <w:rFonts w:eastAsia="楷体_GB2312"/>
          <w:sz w:val="24"/>
        </w:rPr>
        <w:t xml:space="preserve">|a|≤b&lt;=&gt;-b≤a≤b </w:t>
      </w:r>
      <w:r>
        <w:rPr>
          <w:rFonts w:eastAsia="楷体_GB2312" w:hint="eastAsia"/>
          <w:sz w:val="24"/>
        </w:rPr>
        <w:t>；</w:t>
      </w:r>
    </w:p>
    <w:p w:rsidR="00BF330B" w:rsidRDefault="00BF330B" w:rsidP="00BF330B">
      <w:pPr>
        <w:autoSpaceDE w:val="0"/>
        <w:autoSpaceDN w:val="0"/>
        <w:adjustRightInd w:val="0"/>
        <w:spacing w:line="300" w:lineRule="auto"/>
        <w:jc w:val="left"/>
        <w:textAlignment w:val="center"/>
        <w:rPr>
          <w:rFonts w:eastAsia="楷体_GB2312" w:hint="eastAsia"/>
          <w:sz w:val="24"/>
        </w:rPr>
      </w:pPr>
      <w:r w:rsidRPr="00397F31">
        <w:rPr>
          <w:rFonts w:eastAsia="楷体_GB2312"/>
          <w:sz w:val="24"/>
        </w:rPr>
        <w:t>|a-b|≥|a|-|b|</w:t>
      </w:r>
      <w:r>
        <w:rPr>
          <w:rFonts w:eastAsia="楷体_GB2312" w:hint="eastAsia"/>
          <w:sz w:val="24"/>
        </w:rPr>
        <w:t>；</w:t>
      </w:r>
      <w:r w:rsidRPr="00397F31">
        <w:rPr>
          <w:rFonts w:eastAsia="楷体_GB2312"/>
          <w:sz w:val="24"/>
        </w:rPr>
        <w:t xml:space="preserve"> -|a|≤a≤|a|</w:t>
      </w:r>
      <w:r>
        <w:rPr>
          <w:rFonts w:eastAsia="楷体_GB2312" w:hint="eastAsia"/>
          <w:sz w:val="24"/>
        </w:rPr>
        <w:t>；</w:t>
      </w:r>
      <w:r w:rsidRPr="00397F31">
        <w:rPr>
          <w:rFonts w:eastAsia="楷体_GB2312"/>
          <w:sz w:val="24"/>
        </w:rPr>
        <w:t xml:space="preserve"> </w:t>
      </w:r>
    </w:p>
    <w:p w:rsidR="00BF330B" w:rsidRDefault="00BF330B" w:rsidP="00BF330B">
      <w:pPr>
        <w:pStyle w:val="2"/>
        <w:numPr>
          <w:ilvl w:val="0"/>
          <w:numId w:val="20"/>
        </w:numPr>
        <w:spacing w:before="0" w:after="0" w:line="360" w:lineRule="auto"/>
        <w:rPr>
          <w:rFonts w:ascii="Times New Roman" w:eastAsia="宋体" w:hAnsi="Times New Roman" w:hint="eastAsia"/>
          <w:sz w:val="24"/>
          <w:szCs w:val="24"/>
        </w:rPr>
      </w:pPr>
      <w:r>
        <w:rPr>
          <w:rFonts w:ascii="Times New Roman" w:eastAsia="宋体" w:hAnsi="Times New Roman" w:hint="eastAsia"/>
          <w:sz w:val="24"/>
          <w:szCs w:val="24"/>
        </w:rPr>
        <w:t>某些数列前</w:t>
      </w:r>
      <w:r>
        <w:rPr>
          <w:rFonts w:ascii="Times New Roman" w:eastAsia="宋体" w:hAnsi="Times New Roman" w:hint="eastAsia"/>
          <w:sz w:val="24"/>
          <w:szCs w:val="24"/>
        </w:rPr>
        <w:t>n</w:t>
      </w:r>
      <w:r>
        <w:rPr>
          <w:rFonts w:ascii="Times New Roman" w:eastAsia="宋体" w:hAnsi="Times New Roman" w:hint="eastAsia"/>
          <w:sz w:val="24"/>
          <w:szCs w:val="24"/>
        </w:rPr>
        <w:t>项之和</w:t>
      </w:r>
    </w:p>
    <w:p w:rsidR="00BF330B" w:rsidRPr="00397F31" w:rsidRDefault="00BF330B" w:rsidP="00BF330B">
      <w:pPr>
        <w:snapToGrid w:val="0"/>
        <w:spacing w:line="300" w:lineRule="auto"/>
        <w:rPr>
          <w:rFonts w:eastAsia="楷体_GB2312" w:hint="eastAsia"/>
          <w:color w:val="000000"/>
          <w:sz w:val="24"/>
        </w:rPr>
      </w:pPr>
      <w:r>
        <w:rPr>
          <w:rFonts w:eastAsia="楷体_GB2312"/>
          <w:color w:val="000000"/>
          <w:sz w:val="24"/>
        </w:rPr>
        <w:t>1+2+3+4+5+6+7+8+9+…+n=n(n+1)/2</w:t>
      </w:r>
      <w:r>
        <w:rPr>
          <w:rFonts w:eastAsia="楷体_GB2312" w:hint="eastAsia"/>
          <w:color w:val="000000"/>
          <w:sz w:val="24"/>
        </w:rPr>
        <w:t>；</w:t>
      </w:r>
      <w:r w:rsidRPr="00397F31">
        <w:rPr>
          <w:rFonts w:eastAsia="楷体_GB2312"/>
          <w:color w:val="000000"/>
          <w:sz w:val="24"/>
        </w:rPr>
        <w:t>1+3+5+7+9+11+13+15+…+(2n-1)=n</w:t>
      </w:r>
      <w:r w:rsidRPr="00397F31">
        <w:rPr>
          <w:rFonts w:eastAsia="楷体_GB2312"/>
          <w:color w:val="000000"/>
          <w:sz w:val="24"/>
          <w:vertAlign w:val="superscript"/>
        </w:rPr>
        <w:t>2</w:t>
      </w:r>
      <w:r w:rsidRPr="00397F31">
        <w:rPr>
          <w:rFonts w:eastAsia="楷体_GB2312"/>
          <w:color w:val="000000"/>
          <w:sz w:val="24"/>
        </w:rPr>
        <w:t xml:space="preserve"> </w:t>
      </w:r>
      <w:r>
        <w:rPr>
          <w:rFonts w:eastAsia="楷体_GB2312" w:hint="eastAsia"/>
          <w:color w:val="000000"/>
          <w:sz w:val="24"/>
        </w:rPr>
        <w:t>；</w:t>
      </w:r>
    </w:p>
    <w:p w:rsidR="00BF330B" w:rsidRPr="00397F31" w:rsidRDefault="00BF330B" w:rsidP="00BF330B">
      <w:pPr>
        <w:snapToGrid w:val="0"/>
        <w:spacing w:line="300" w:lineRule="auto"/>
        <w:rPr>
          <w:rFonts w:eastAsia="楷体_GB2312"/>
          <w:color w:val="000000"/>
          <w:sz w:val="24"/>
        </w:rPr>
      </w:pPr>
      <w:r w:rsidRPr="00397F31">
        <w:rPr>
          <w:rFonts w:eastAsia="楷体_GB2312"/>
          <w:color w:val="000000"/>
          <w:sz w:val="24"/>
        </w:rPr>
        <w:t>2+4+6+8+10+12+14+…+(2n)=n(n+1)</w:t>
      </w:r>
      <w:r>
        <w:rPr>
          <w:rFonts w:eastAsia="楷体_GB2312" w:hint="eastAsia"/>
          <w:color w:val="000000"/>
          <w:sz w:val="24"/>
        </w:rPr>
        <w:t>；</w:t>
      </w:r>
      <w:r>
        <w:rPr>
          <w:rFonts w:eastAsia="楷体_GB2312" w:hint="eastAsia"/>
          <w:color w:val="000000"/>
          <w:sz w:val="24"/>
        </w:rPr>
        <w:t xml:space="preserve"> </w:t>
      </w:r>
      <w:r w:rsidRPr="00397F31">
        <w:rPr>
          <w:rFonts w:eastAsia="楷体_GB2312"/>
          <w:color w:val="000000"/>
          <w:sz w:val="24"/>
        </w:rPr>
        <w:t>1</w:t>
      </w:r>
      <w:r w:rsidRPr="00397F31">
        <w:rPr>
          <w:rFonts w:eastAsia="楷体_GB2312"/>
          <w:color w:val="000000"/>
          <w:sz w:val="24"/>
          <w:vertAlign w:val="superscript"/>
        </w:rPr>
        <w:t>2</w:t>
      </w:r>
      <w:r w:rsidRPr="00397F31">
        <w:rPr>
          <w:rFonts w:eastAsia="楷体_GB2312"/>
          <w:color w:val="000000"/>
          <w:sz w:val="24"/>
        </w:rPr>
        <w:t>+2</w:t>
      </w:r>
      <w:r w:rsidRPr="00397F31">
        <w:rPr>
          <w:rFonts w:eastAsia="楷体_GB2312"/>
          <w:color w:val="000000"/>
          <w:sz w:val="24"/>
          <w:vertAlign w:val="superscript"/>
        </w:rPr>
        <w:t>2</w:t>
      </w:r>
      <w:r w:rsidRPr="00397F31">
        <w:rPr>
          <w:rFonts w:eastAsia="楷体_GB2312"/>
          <w:color w:val="000000"/>
          <w:sz w:val="24"/>
        </w:rPr>
        <w:t>+3</w:t>
      </w:r>
      <w:r w:rsidRPr="00397F31">
        <w:rPr>
          <w:rFonts w:eastAsia="楷体_GB2312"/>
          <w:color w:val="000000"/>
          <w:sz w:val="24"/>
          <w:vertAlign w:val="superscript"/>
        </w:rPr>
        <w:t>2</w:t>
      </w:r>
      <w:r w:rsidRPr="00397F31">
        <w:rPr>
          <w:rFonts w:eastAsia="楷体_GB2312"/>
          <w:color w:val="000000"/>
          <w:sz w:val="24"/>
        </w:rPr>
        <w:t>+4</w:t>
      </w:r>
      <w:r w:rsidRPr="00397F31">
        <w:rPr>
          <w:rFonts w:eastAsia="楷体_GB2312"/>
          <w:color w:val="000000"/>
          <w:sz w:val="24"/>
          <w:vertAlign w:val="superscript"/>
        </w:rPr>
        <w:t>2</w:t>
      </w:r>
      <w:r w:rsidRPr="00397F31">
        <w:rPr>
          <w:rFonts w:eastAsia="楷体_GB2312"/>
          <w:color w:val="000000"/>
          <w:sz w:val="24"/>
        </w:rPr>
        <w:t>+5</w:t>
      </w:r>
      <w:r w:rsidRPr="00397F31">
        <w:rPr>
          <w:rFonts w:eastAsia="楷体_GB2312"/>
          <w:color w:val="000000"/>
          <w:sz w:val="24"/>
          <w:vertAlign w:val="superscript"/>
        </w:rPr>
        <w:t>2</w:t>
      </w:r>
      <w:r w:rsidRPr="00397F31">
        <w:rPr>
          <w:rFonts w:eastAsia="楷体_GB2312"/>
          <w:color w:val="000000"/>
          <w:sz w:val="24"/>
        </w:rPr>
        <w:t>+6</w:t>
      </w:r>
      <w:r w:rsidRPr="00397F31">
        <w:rPr>
          <w:rFonts w:eastAsia="楷体_GB2312"/>
          <w:color w:val="000000"/>
          <w:sz w:val="24"/>
          <w:vertAlign w:val="superscript"/>
        </w:rPr>
        <w:t>2</w:t>
      </w:r>
      <w:r w:rsidRPr="00397F31">
        <w:rPr>
          <w:rFonts w:eastAsia="楷体_GB2312"/>
          <w:color w:val="000000"/>
          <w:sz w:val="24"/>
        </w:rPr>
        <w:t>+7</w:t>
      </w:r>
      <w:r w:rsidRPr="00397F31">
        <w:rPr>
          <w:rFonts w:eastAsia="楷体_GB2312"/>
          <w:color w:val="000000"/>
          <w:sz w:val="24"/>
          <w:vertAlign w:val="superscript"/>
        </w:rPr>
        <w:t>2</w:t>
      </w:r>
      <w:r w:rsidRPr="00397F31">
        <w:rPr>
          <w:rFonts w:eastAsia="楷体_GB2312"/>
          <w:color w:val="000000"/>
          <w:sz w:val="24"/>
        </w:rPr>
        <w:t>+8</w:t>
      </w:r>
      <w:r w:rsidRPr="00397F31">
        <w:rPr>
          <w:rFonts w:eastAsia="楷体_GB2312"/>
          <w:color w:val="000000"/>
          <w:sz w:val="24"/>
          <w:vertAlign w:val="superscript"/>
        </w:rPr>
        <w:t>2</w:t>
      </w:r>
      <w:r w:rsidRPr="00397F31">
        <w:rPr>
          <w:rFonts w:eastAsia="楷体_GB2312"/>
          <w:color w:val="000000"/>
          <w:sz w:val="24"/>
        </w:rPr>
        <w:t>+…+n</w:t>
      </w:r>
      <w:r w:rsidRPr="00397F31">
        <w:rPr>
          <w:rFonts w:eastAsia="楷体_GB2312"/>
          <w:color w:val="000000"/>
          <w:sz w:val="24"/>
          <w:vertAlign w:val="superscript"/>
        </w:rPr>
        <w:t>2</w:t>
      </w:r>
      <w:r w:rsidRPr="00397F31">
        <w:rPr>
          <w:rFonts w:eastAsia="楷体_GB2312"/>
          <w:color w:val="000000"/>
          <w:sz w:val="24"/>
        </w:rPr>
        <w:t>=n(n+1)(2n+1)/6</w:t>
      </w:r>
      <w:r>
        <w:rPr>
          <w:rFonts w:eastAsia="楷体_GB2312" w:hint="eastAsia"/>
          <w:color w:val="000000"/>
          <w:sz w:val="24"/>
        </w:rPr>
        <w:t>；</w:t>
      </w:r>
      <w:r w:rsidRPr="00397F31">
        <w:rPr>
          <w:rFonts w:eastAsia="楷体_GB2312"/>
          <w:color w:val="000000"/>
          <w:sz w:val="24"/>
        </w:rPr>
        <w:t xml:space="preserve"> </w:t>
      </w:r>
    </w:p>
    <w:p w:rsidR="00BF330B" w:rsidRPr="00213B0F" w:rsidRDefault="00BF330B" w:rsidP="00BF330B">
      <w:pPr>
        <w:autoSpaceDE w:val="0"/>
        <w:autoSpaceDN w:val="0"/>
        <w:adjustRightInd w:val="0"/>
        <w:spacing w:line="300" w:lineRule="auto"/>
        <w:jc w:val="left"/>
        <w:textAlignment w:val="center"/>
        <w:rPr>
          <w:rFonts w:hint="eastAsia"/>
          <w:kern w:val="0"/>
          <w:sz w:val="24"/>
        </w:rPr>
      </w:pPr>
      <w:r w:rsidRPr="00397F31">
        <w:rPr>
          <w:rFonts w:eastAsia="楷体_GB2312"/>
          <w:color w:val="000000"/>
          <w:sz w:val="24"/>
          <w:lang w:val="pt-BR"/>
        </w:rPr>
        <w:t>1</w:t>
      </w:r>
      <w:r w:rsidRPr="00397F31">
        <w:rPr>
          <w:rFonts w:eastAsia="楷体_GB2312"/>
          <w:color w:val="000000"/>
          <w:sz w:val="24"/>
          <w:vertAlign w:val="superscript"/>
          <w:lang w:val="pt-BR"/>
        </w:rPr>
        <w:t>3</w:t>
      </w:r>
      <w:r w:rsidRPr="00397F31">
        <w:rPr>
          <w:rFonts w:eastAsia="楷体_GB2312"/>
          <w:color w:val="000000"/>
          <w:sz w:val="24"/>
          <w:lang w:val="pt-BR"/>
        </w:rPr>
        <w:t>+2</w:t>
      </w:r>
      <w:r w:rsidRPr="00397F31">
        <w:rPr>
          <w:rFonts w:eastAsia="楷体_GB2312"/>
          <w:color w:val="000000"/>
          <w:sz w:val="24"/>
          <w:vertAlign w:val="superscript"/>
          <w:lang w:val="pt-BR"/>
        </w:rPr>
        <w:t>3</w:t>
      </w:r>
      <w:r w:rsidRPr="00397F31">
        <w:rPr>
          <w:rFonts w:eastAsia="楷体_GB2312"/>
          <w:color w:val="000000"/>
          <w:sz w:val="24"/>
          <w:lang w:val="pt-BR"/>
        </w:rPr>
        <w:t>+3</w:t>
      </w:r>
      <w:r w:rsidRPr="00397F31">
        <w:rPr>
          <w:rFonts w:eastAsia="楷体_GB2312"/>
          <w:color w:val="000000"/>
          <w:sz w:val="24"/>
          <w:vertAlign w:val="superscript"/>
          <w:lang w:val="pt-BR"/>
        </w:rPr>
        <w:t>3</w:t>
      </w:r>
      <w:r w:rsidRPr="00397F31">
        <w:rPr>
          <w:rFonts w:eastAsia="楷体_GB2312"/>
          <w:color w:val="000000"/>
          <w:sz w:val="24"/>
          <w:lang w:val="pt-BR"/>
        </w:rPr>
        <w:t>+4</w:t>
      </w:r>
      <w:r w:rsidRPr="00397F31">
        <w:rPr>
          <w:rFonts w:eastAsia="楷体_GB2312"/>
          <w:color w:val="000000"/>
          <w:sz w:val="24"/>
          <w:vertAlign w:val="superscript"/>
          <w:lang w:val="pt-BR"/>
        </w:rPr>
        <w:t>3</w:t>
      </w:r>
      <w:r w:rsidRPr="00397F31">
        <w:rPr>
          <w:rFonts w:eastAsia="楷体_GB2312"/>
          <w:color w:val="000000"/>
          <w:sz w:val="24"/>
          <w:lang w:val="pt-BR"/>
        </w:rPr>
        <w:t>+5</w:t>
      </w:r>
      <w:r w:rsidRPr="00397F31">
        <w:rPr>
          <w:rFonts w:eastAsia="楷体_GB2312"/>
          <w:color w:val="000000"/>
          <w:sz w:val="24"/>
          <w:vertAlign w:val="superscript"/>
          <w:lang w:val="pt-BR"/>
        </w:rPr>
        <w:t>3</w:t>
      </w:r>
      <w:r w:rsidRPr="00397F31">
        <w:rPr>
          <w:rFonts w:eastAsia="楷体_GB2312"/>
          <w:color w:val="000000"/>
          <w:sz w:val="24"/>
          <w:lang w:val="pt-BR"/>
        </w:rPr>
        <w:t>+6</w:t>
      </w:r>
      <w:r w:rsidRPr="00397F31">
        <w:rPr>
          <w:rFonts w:eastAsia="楷体_GB2312"/>
          <w:color w:val="000000"/>
          <w:sz w:val="24"/>
          <w:vertAlign w:val="superscript"/>
          <w:lang w:val="pt-BR"/>
        </w:rPr>
        <w:t>3</w:t>
      </w:r>
      <w:r w:rsidRPr="00397F31">
        <w:rPr>
          <w:rFonts w:eastAsia="楷体_GB2312"/>
          <w:color w:val="000000"/>
          <w:sz w:val="24"/>
          <w:lang w:val="pt-BR"/>
        </w:rPr>
        <w:t>+…n</w:t>
      </w:r>
      <w:r w:rsidRPr="00397F31">
        <w:rPr>
          <w:rFonts w:eastAsia="楷体_GB2312"/>
          <w:color w:val="000000"/>
          <w:sz w:val="24"/>
          <w:vertAlign w:val="superscript"/>
          <w:lang w:val="pt-BR"/>
        </w:rPr>
        <w:t>3</w:t>
      </w:r>
      <w:r w:rsidRPr="00397F31">
        <w:rPr>
          <w:rFonts w:eastAsia="楷体_GB2312"/>
          <w:color w:val="000000"/>
          <w:sz w:val="24"/>
          <w:lang w:val="pt-BR"/>
        </w:rPr>
        <w:t>=n</w:t>
      </w:r>
      <w:r w:rsidRPr="00397F31">
        <w:rPr>
          <w:rFonts w:eastAsia="楷体_GB2312"/>
          <w:color w:val="000000"/>
          <w:sz w:val="24"/>
          <w:vertAlign w:val="superscript"/>
          <w:lang w:val="pt-BR"/>
        </w:rPr>
        <w:t>2</w:t>
      </w:r>
      <w:r w:rsidRPr="00397F31">
        <w:rPr>
          <w:rFonts w:eastAsia="楷体_GB2312"/>
          <w:color w:val="000000"/>
          <w:sz w:val="24"/>
          <w:lang w:val="pt-BR"/>
        </w:rPr>
        <w:t>(n+1)</w:t>
      </w:r>
      <w:r w:rsidRPr="00397F31">
        <w:rPr>
          <w:rFonts w:eastAsia="楷体_GB2312"/>
          <w:color w:val="000000"/>
          <w:sz w:val="24"/>
          <w:vertAlign w:val="superscript"/>
          <w:lang w:val="pt-BR"/>
        </w:rPr>
        <w:t>2</w:t>
      </w:r>
      <w:r w:rsidRPr="00397F31">
        <w:rPr>
          <w:rFonts w:eastAsia="楷体_GB2312"/>
          <w:color w:val="000000"/>
          <w:sz w:val="24"/>
          <w:lang w:val="pt-BR"/>
        </w:rPr>
        <w:t>/4</w:t>
      </w:r>
      <w:r>
        <w:rPr>
          <w:rFonts w:eastAsia="楷体_GB2312" w:hint="eastAsia"/>
          <w:color w:val="000000"/>
          <w:sz w:val="24"/>
          <w:lang w:val="pt-BR"/>
        </w:rPr>
        <w:t>；</w:t>
      </w:r>
      <w:r w:rsidRPr="00397F31">
        <w:rPr>
          <w:rFonts w:eastAsia="楷体_GB2312"/>
          <w:color w:val="000000"/>
          <w:sz w:val="24"/>
          <w:lang w:val="pt-BR"/>
        </w:rPr>
        <w:t xml:space="preserve"> 1*2+2*3+3*4+4*5+5*6+6*7+…+n(n+1)=n(n+1)(n+2)/3</w:t>
      </w:r>
      <w:r>
        <w:rPr>
          <w:rFonts w:eastAsia="楷体_GB2312" w:hint="eastAsia"/>
          <w:color w:val="000000"/>
          <w:sz w:val="24"/>
          <w:lang w:val="pt-BR"/>
        </w:rPr>
        <w:t>；</w:t>
      </w:r>
      <w:r w:rsidRPr="00397F31">
        <w:rPr>
          <w:rFonts w:eastAsia="楷体_GB2312"/>
          <w:color w:val="000000"/>
          <w:sz w:val="24"/>
          <w:lang w:val="pt-BR"/>
        </w:rPr>
        <w:t xml:space="preserve"> </w:t>
      </w:r>
    </w:p>
    <w:p w:rsidR="00BF330B" w:rsidRDefault="00BF330B" w:rsidP="00BF330B">
      <w:pPr>
        <w:pStyle w:val="2"/>
        <w:numPr>
          <w:ilvl w:val="0"/>
          <w:numId w:val="20"/>
        </w:numPr>
        <w:spacing w:before="0" w:after="0" w:line="360" w:lineRule="auto"/>
        <w:rPr>
          <w:rFonts w:ascii="Times New Roman" w:eastAsia="宋体" w:hAnsi="Times New Roman" w:hint="eastAsia"/>
          <w:sz w:val="24"/>
          <w:szCs w:val="24"/>
        </w:rPr>
      </w:pPr>
      <w:r w:rsidRPr="00213B0F">
        <w:rPr>
          <w:rFonts w:ascii="Times New Roman" w:eastAsia="宋体" w:hAnsi="Times New Roman" w:hint="eastAsia"/>
          <w:sz w:val="24"/>
          <w:szCs w:val="24"/>
        </w:rPr>
        <w:t>一元二次方程</w:t>
      </w:r>
    </w:p>
    <w:p w:rsidR="00BF330B" w:rsidRPr="00397F31" w:rsidRDefault="00BF330B" w:rsidP="00BF330B">
      <w:pPr>
        <w:autoSpaceDE w:val="0"/>
        <w:autoSpaceDN w:val="0"/>
        <w:adjustRightInd w:val="0"/>
        <w:spacing w:line="300" w:lineRule="auto"/>
        <w:jc w:val="left"/>
        <w:textAlignment w:val="center"/>
        <w:rPr>
          <w:rFonts w:eastAsia="楷体_GB2312"/>
          <w:kern w:val="0"/>
          <w:sz w:val="24"/>
        </w:rPr>
      </w:pPr>
      <w:r w:rsidRPr="00397F31">
        <w:rPr>
          <w:rFonts w:eastAsia="楷体_GB2312"/>
          <w:kern w:val="0"/>
          <w:sz w:val="24"/>
        </w:rPr>
        <w:t>对于方程：</w:t>
      </w:r>
      <w:r w:rsidRPr="00397F31">
        <w:rPr>
          <w:rFonts w:eastAsia="楷体_GB2312"/>
          <w:i/>
          <w:kern w:val="0"/>
          <w:sz w:val="24"/>
        </w:rPr>
        <w:t>ax</w:t>
      </w:r>
      <w:r w:rsidRPr="00397F31">
        <w:rPr>
          <w:rFonts w:eastAsia="楷体_GB2312"/>
          <w:kern w:val="0"/>
          <w:sz w:val="24"/>
          <w:vertAlign w:val="superscript"/>
        </w:rPr>
        <w:t>2</w:t>
      </w:r>
      <w:r w:rsidRPr="00397F31">
        <w:rPr>
          <w:rFonts w:eastAsia="楷体_GB2312"/>
          <w:kern w:val="0"/>
          <w:sz w:val="24"/>
        </w:rPr>
        <w:t>＋</w:t>
      </w:r>
      <w:r w:rsidRPr="00397F31">
        <w:rPr>
          <w:rFonts w:eastAsia="楷体_GB2312"/>
          <w:i/>
          <w:kern w:val="0"/>
          <w:sz w:val="24"/>
        </w:rPr>
        <w:t>bx</w:t>
      </w:r>
      <w:r w:rsidRPr="00397F31">
        <w:rPr>
          <w:rFonts w:eastAsia="楷体_GB2312"/>
          <w:kern w:val="0"/>
          <w:sz w:val="24"/>
        </w:rPr>
        <w:t>＋</w:t>
      </w:r>
      <w:r w:rsidRPr="00397F31">
        <w:rPr>
          <w:rFonts w:eastAsia="楷体_GB2312"/>
          <w:i/>
          <w:kern w:val="0"/>
          <w:sz w:val="24"/>
        </w:rPr>
        <w:t>c</w:t>
      </w:r>
      <w:r w:rsidRPr="00397F31">
        <w:rPr>
          <w:rFonts w:eastAsia="楷体_GB2312"/>
          <w:kern w:val="0"/>
          <w:sz w:val="24"/>
        </w:rPr>
        <w:t>＝</w:t>
      </w:r>
      <w:r w:rsidRPr="00397F31">
        <w:rPr>
          <w:rFonts w:eastAsia="楷体_GB2312"/>
          <w:kern w:val="0"/>
          <w:sz w:val="24"/>
        </w:rPr>
        <w:t>0</w:t>
      </w:r>
      <w:r w:rsidRPr="00397F31">
        <w:rPr>
          <w:rFonts w:eastAsia="楷体_GB2312"/>
          <w:kern w:val="0"/>
          <w:sz w:val="24"/>
        </w:rPr>
        <w:t>：</w:t>
      </w:r>
    </w:p>
    <w:p w:rsidR="00BF330B" w:rsidRPr="00397F31" w:rsidRDefault="00BF330B" w:rsidP="00BF330B">
      <w:pPr>
        <w:autoSpaceDE w:val="0"/>
        <w:autoSpaceDN w:val="0"/>
        <w:adjustRightInd w:val="0"/>
        <w:spacing w:line="300" w:lineRule="auto"/>
        <w:jc w:val="left"/>
        <w:textAlignment w:val="center"/>
        <w:rPr>
          <w:rFonts w:eastAsia="楷体_GB2312"/>
          <w:kern w:val="0"/>
          <w:sz w:val="24"/>
        </w:rPr>
      </w:pPr>
      <w:r w:rsidRPr="00397F31">
        <w:rPr>
          <w:rFonts w:ascii="宋体" w:hAnsi="宋体" w:cs="宋体" w:hint="eastAsia"/>
          <w:kern w:val="0"/>
          <w:sz w:val="24"/>
        </w:rPr>
        <w:t>①</w:t>
      </w:r>
      <w:r w:rsidRPr="00397F31">
        <w:rPr>
          <w:rFonts w:eastAsia="楷体_GB2312"/>
          <w:b/>
          <w:bCs/>
          <w:kern w:val="0"/>
          <w:sz w:val="24"/>
        </w:rPr>
        <w:t>求根公式</w:t>
      </w:r>
      <w:r w:rsidRPr="00397F31">
        <w:rPr>
          <w:rFonts w:eastAsia="楷体_GB2312"/>
          <w:kern w:val="0"/>
          <w:sz w:val="24"/>
        </w:rPr>
        <w:t>是</w:t>
      </w:r>
      <w:r w:rsidRPr="00397F31">
        <w:rPr>
          <w:rFonts w:eastAsia="楷体_GB2312"/>
          <w:i/>
          <w:kern w:val="0"/>
          <w:sz w:val="24"/>
        </w:rPr>
        <w:t>x</w:t>
      </w:r>
      <w:r w:rsidRPr="00397F31">
        <w:rPr>
          <w:rFonts w:eastAsia="楷体_GB2312"/>
          <w:kern w:val="0"/>
          <w:sz w:val="24"/>
        </w:rPr>
        <w:t>＝</w:t>
      </w:r>
      <w:r w:rsidRPr="00397F31">
        <w:rPr>
          <w:rFonts w:eastAsia="楷体_GB2312"/>
          <w:kern w:val="0"/>
          <w:sz w:val="24"/>
        </w:rPr>
        <w:softHyphen/>
      </w:r>
      <w:r w:rsidRPr="00397F31">
        <w:rPr>
          <w:rFonts w:eastAsia="楷体_GB2312"/>
          <w:kern w:val="0"/>
          <w:sz w:val="24"/>
        </w:rPr>
        <w:object w:dxaOrig="1540" w:dyaOrig="700">
          <v:shape id="_x0000_i1328" type="#_x0000_t75" style="width:77.25pt;height:35.25pt" o:ole="">
            <v:imagedata r:id="rId627" o:title=""/>
          </v:shape>
          <o:OLEObject Type="Embed" ProgID="Equation.DSMT4" ShapeID="_x0000_i1328" DrawAspect="Content" ObjectID="_1620406966" r:id="rId628"/>
        </w:object>
      </w:r>
      <w:r w:rsidRPr="00397F31">
        <w:rPr>
          <w:rFonts w:eastAsia="楷体_GB2312"/>
          <w:kern w:val="0"/>
          <w:sz w:val="24"/>
        </w:rPr>
        <w:softHyphen/>
      </w:r>
      <w:r w:rsidRPr="00397F31">
        <w:rPr>
          <w:rFonts w:eastAsia="楷体_GB2312"/>
          <w:kern w:val="0"/>
          <w:sz w:val="24"/>
        </w:rPr>
        <w:t>，其中</w:t>
      </w:r>
      <w:r w:rsidRPr="00397F31">
        <w:rPr>
          <w:rFonts w:eastAsia="楷体_GB2312"/>
          <w:kern w:val="0"/>
          <w:sz w:val="24"/>
        </w:rPr>
        <w:softHyphen/>
      </w:r>
      <w:r w:rsidRPr="00397F31">
        <w:rPr>
          <w:rFonts w:ascii="宋体" w:hAnsi="宋体" w:cs="宋体" w:hint="eastAsia"/>
          <w:kern w:val="0"/>
          <w:sz w:val="24"/>
        </w:rPr>
        <w:t>△</w:t>
      </w:r>
      <w:r w:rsidRPr="00397F31">
        <w:rPr>
          <w:rFonts w:eastAsia="楷体_GB2312"/>
          <w:kern w:val="0"/>
          <w:sz w:val="24"/>
        </w:rPr>
        <w:t>＝</w:t>
      </w:r>
      <w:r w:rsidRPr="00397F31">
        <w:rPr>
          <w:rFonts w:eastAsia="楷体_GB2312"/>
          <w:i/>
          <w:kern w:val="0"/>
          <w:sz w:val="24"/>
        </w:rPr>
        <w:t>b</w:t>
      </w:r>
      <w:r w:rsidRPr="00397F31">
        <w:rPr>
          <w:rFonts w:eastAsia="楷体_GB2312"/>
          <w:kern w:val="0"/>
          <w:sz w:val="24"/>
          <w:vertAlign w:val="superscript"/>
        </w:rPr>
        <w:t>2</w:t>
      </w:r>
      <w:r w:rsidRPr="00397F31">
        <w:rPr>
          <w:rFonts w:eastAsia="楷体_GB2312"/>
          <w:kern w:val="0"/>
          <w:sz w:val="24"/>
        </w:rPr>
        <w:t>－</w:t>
      </w:r>
      <w:r w:rsidRPr="00397F31">
        <w:rPr>
          <w:rFonts w:eastAsia="楷体_GB2312"/>
          <w:kern w:val="0"/>
          <w:sz w:val="24"/>
        </w:rPr>
        <w:t>4</w:t>
      </w:r>
      <w:r w:rsidRPr="00397F31">
        <w:rPr>
          <w:rFonts w:eastAsia="楷体_GB2312"/>
          <w:i/>
          <w:kern w:val="0"/>
          <w:sz w:val="24"/>
        </w:rPr>
        <w:t>ac</w:t>
      </w:r>
      <w:r w:rsidRPr="00397F31">
        <w:rPr>
          <w:rFonts w:eastAsia="楷体_GB2312"/>
          <w:kern w:val="0"/>
          <w:sz w:val="24"/>
        </w:rPr>
        <w:t>叫做根</w:t>
      </w:r>
      <w:r w:rsidRPr="00397F31">
        <w:rPr>
          <w:rFonts w:eastAsia="楷体_GB2312"/>
          <w:kern w:val="0"/>
          <w:sz w:val="24"/>
        </w:rPr>
        <w:softHyphen/>
      </w:r>
      <w:r w:rsidRPr="00397F31">
        <w:rPr>
          <w:rFonts w:eastAsia="楷体_GB2312"/>
          <w:kern w:val="0"/>
          <w:sz w:val="24"/>
        </w:rPr>
        <w:t>的判别式。</w:t>
      </w:r>
    </w:p>
    <w:p w:rsidR="00BF330B" w:rsidRPr="00397F31" w:rsidRDefault="00BF330B" w:rsidP="00BF330B">
      <w:pPr>
        <w:autoSpaceDE w:val="0"/>
        <w:autoSpaceDN w:val="0"/>
        <w:adjustRightInd w:val="0"/>
        <w:spacing w:line="300" w:lineRule="auto"/>
        <w:ind w:firstLineChars="100" w:firstLine="240"/>
        <w:jc w:val="left"/>
        <w:textAlignment w:val="center"/>
        <w:rPr>
          <w:rFonts w:eastAsia="楷体_GB2312"/>
          <w:kern w:val="0"/>
          <w:sz w:val="24"/>
        </w:rPr>
      </w:pPr>
      <w:r w:rsidRPr="00397F31">
        <w:rPr>
          <w:rFonts w:eastAsia="楷体_GB2312"/>
          <w:kern w:val="0"/>
          <w:sz w:val="24"/>
        </w:rPr>
        <w:t>当</w:t>
      </w:r>
      <w:r w:rsidRPr="00397F31">
        <w:rPr>
          <w:rFonts w:ascii="宋体" w:hAnsi="宋体" w:cs="宋体" w:hint="eastAsia"/>
          <w:kern w:val="0"/>
          <w:sz w:val="24"/>
        </w:rPr>
        <w:t>△</w:t>
      </w:r>
      <w:r w:rsidRPr="00397F31">
        <w:rPr>
          <w:rFonts w:eastAsia="楷体_GB2312"/>
          <w:kern w:val="0"/>
          <w:sz w:val="24"/>
        </w:rPr>
        <w:t>＞</w:t>
      </w:r>
      <w:r w:rsidRPr="00397F31">
        <w:rPr>
          <w:rFonts w:eastAsia="楷体_GB2312"/>
          <w:kern w:val="0"/>
          <w:sz w:val="24"/>
        </w:rPr>
        <w:t>0</w:t>
      </w:r>
      <w:r w:rsidRPr="00397F31">
        <w:rPr>
          <w:rFonts w:eastAsia="楷体_GB2312"/>
          <w:kern w:val="0"/>
          <w:sz w:val="24"/>
        </w:rPr>
        <w:t>时，方程有两个不相等的实数根；</w:t>
      </w:r>
    </w:p>
    <w:p w:rsidR="00BF330B" w:rsidRPr="00397F31" w:rsidRDefault="00BF330B" w:rsidP="00BF330B">
      <w:pPr>
        <w:autoSpaceDE w:val="0"/>
        <w:autoSpaceDN w:val="0"/>
        <w:adjustRightInd w:val="0"/>
        <w:spacing w:line="300" w:lineRule="auto"/>
        <w:ind w:firstLineChars="100" w:firstLine="240"/>
        <w:jc w:val="left"/>
        <w:textAlignment w:val="center"/>
        <w:rPr>
          <w:rFonts w:eastAsia="楷体_GB2312"/>
          <w:kern w:val="0"/>
          <w:sz w:val="24"/>
        </w:rPr>
      </w:pPr>
      <w:r w:rsidRPr="00397F31">
        <w:rPr>
          <w:rFonts w:eastAsia="楷体_GB2312"/>
          <w:kern w:val="0"/>
          <w:sz w:val="24"/>
        </w:rPr>
        <w:t>当</w:t>
      </w:r>
      <w:r w:rsidRPr="00397F31">
        <w:rPr>
          <w:rFonts w:ascii="宋体" w:hAnsi="宋体" w:cs="宋体" w:hint="eastAsia"/>
          <w:kern w:val="0"/>
          <w:sz w:val="24"/>
        </w:rPr>
        <w:t>△</w:t>
      </w:r>
      <w:r w:rsidRPr="00397F31">
        <w:rPr>
          <w:rFonts w:eastAsia="楷体_GB2312"/>
          <w:kern w:val="0"/>
          <w:sz w:val="24"/>
        </w:rPr>
        <w:t>＝</w:t>
      </w:r>
      <w:r w:rsidRPr="00397F31">
        <w:rPr>
          <w:rFonts w:eastAsia="楷体_GB2312"/>
          <w:kern w:val="0"/>
          <w:sz w:val="24"/>
        </w:rPr>
        <w:t>0</w:t>
      </w:r>
      <w:r w:rsidRPr="00397F31">
        <w:rPr>
          <w:rFonts w:eastAsia="楷体_GB2312"/>
          <w:kern w:val="0"/>
          <w:sz w:val="24"/>
        </w:rPr>
        <w:t>时，方程有两个相等的实数根；</w:t>
      </w:r>
    </w:p>
    <w:p w:rsidR="00BF330B" w:rsidRPr="00397F31" w:rsidRDefault="00BF330B" w:rsidP="00BF330B">
      <w:pPr>
        <w:autoSpaceDE w:val="0"/>
        <w:autoSpaceDN w:val="0"/>
        <w:adjustRightInd w:val="0"/>
        <w:spacing w:line="300" w:lineRule="auto"/>
        <w:ind w:firstLineChars="100" w:firstLine="240"/>
        <w:jc w:val="left"/>
        <w:textAlignment w:val="center"/>
        <w:rPr>
          <w:rFonts w:eastAsia="楷体_GB2312"/>
          <w:kern w:val="0"/>
          <w:sz w:val="24"/>
        </w:rPr>
      </w:pPr>
      <w:r w:rsidRPr="00397F31">
        <w:rPr>
          <w:rFonts w:eastAsia="楷体_GB2312"/>
          <w:kern w:val="0"/>
          <w:sz w:val="24"/>
        </w:rPr>
        <w:t>当</w:t>
      </w:r>
      <w:r w:rsidRPr="00397F31">
        <w:rPr>
          <w:rFonts w:eastAsia="楷体_GB2312"/>
          <w:kern w:val="0"/>
          <w:sz w:val="24"/>
        </w:rPr>
        <w:softHyphen/>
      </w:r>
      <w:r w:rsidRPr="00397F31">
        <w:rPr>
          <w:rFonts w:ascii="宋体" w:hAnsi="宋体" w:cs="宋体" w:hint="eastAsia"/>
          <w:kern w:val="0"/>
          <w:sz w:val="24"/>
        </w:rPr>
        <w:t>△</w:t>
      </w:r>
      <w:r w:rsidRPr="00397F31">
        <w:rPr>
          <w:rFonts w:eastAsia="楷体_GB2312"/>
          <w:kern w:val="0"/>
          <w:sz w:val="24"/>
        </w:rPr>
        <w:t>＜</w:t>
      </w:r>
      <w:r w:rsidRPr="00397F31">
        <w:rPr>
          <w:rFonts w:eastAsia="楷体_GB2312"/>
          <w:kern w:val="0"/>
          <w:sz w:val="24"/>
        </w:rPr>
        <w:t>0</w:t>
      </w:r>
      <w:r w:rsidRPr="00397F31">
        <w:rPr>
          <w:rFonts w:eastAsia="楷体_GB2312"/>
          <w:kern w:val="0"/>
          <w:sz w:val="24"/>
        </w:rPr>
        <w:t>时，方程没有实数根．注意：当</w:t>
      </w:r>
      <w:r w:rsidRPr="00397F31">
        <w:rPr>
          <w:rFonts w:ascii="宋体" w:hAnsi="宋体" w:cs="宋体" w:hint="eastAsia"/>
          <w:kern w:val="0"/>
          <w:sz w:val="24"/>
        </w:rPr>
        <w:t>△</w:t>
      </w:r>
      <w:r w:rsidRPr="00397F31">
        <w:rPr>
          <w:rFonts w:eastAsia="楷体_GB2312"/>
          <w:kern w:val="0"/>
          <w:sz w:val="24"/>
        </w:rPr>
        <w:t>≥0</w:t>
      </w:r>
      <w:r w:rsidRPr="00397F31">
        <w:rPr>
          <w:rFonts w:eastAsia="楷体_GB2312"/>
          <w:kern w:val="0"/>
          <w:sz w:val="24"/>
        </w:rPr>
        <w:t>时，方程有实数根。</w:t>
      </w:r>
    </w:p>
    <w:p w:rsidR="00BF330B" w:rsidRPr="00397F31" w:rsidRDefault="00BF330B" w:rsidP="00BF330B">
      <w:pPr>
        <w:autoSpaceDE w:val="0"/>
        <w:autoSpaceDN w:val="0"/>
        <w:adjustRightInd w:val="0"/>
        <w:spacing w:line="300" w:lineRule="auto"/>
        <w:jc w:val="left"/>
        <w:textAlignment w:val="center"/>
        <w:rPr>
          <w:rFonts w:eastAsia="楷体_GB2312"/>
          <w:kern w:val="0"/>
          <w:sz w:val="24"/>
        </w:rPr>
      </w:pPr>
      <w:r w:rsidRPr="00397F31">
        <w:rPr>
          <w:rFonts w:ascii="宋体" w:hAnsi="宋体" w:cs="宋体" w:hint="eastAsia"/>
          <w:kern w:val="0"/>
          <w:sz w:val="24"/>
        </w:rPr>
        <w:t>②</w:t>
      </w:r>
      <w:r w:rsidRPr="00397F31">
        <w:rPr>
          <w:rFonts w:eastAsia="楷体_GB2312"/>
          <w:kern w:val="0"/>
          <w:sz w:val="24"/>
        </w:rPr>
        <w:t>若方程有两个实数根</w:t>
      </w:r>
      <w:r w:rsidRPr="00397F31">
        <w:rPr>
          <w:rFonts w:eastAsia="楷体_GB2312"/>
          <w:i/>
          <w:kern w:val="0"/>
          <w:sz w:val="24"/>
        </w:rPr>
        <w:t>x</w:t>
      </w:r>
      <w:r w:rsidRPr="00397F31">
        <w:rPr>
          <w:rFonts w:eastAsia="楷体_GB2312"/>
          <w:kern w:val="0"/>
          <w:sz w:val="24"/>
          <w:vertAlign w:val="subscript"/>
        </w:rPr>
        <w:t>1</w:t>
      </w:r>
      <w:r w:rsidRPr="00397F31">
        <w:rPr>
          <w:rFonts w:eastAsia="楷体_GB2312"/>
          <w:kern w:val="0"/>
          <w:sz w:val="24"/>
        </w:rPr>
        <w:t>和</w:t>
      </w:r>
      <w:r w:rsidRPr="00397F31">
        <w:rPr>
          <w:rFonts w:eastAsia="楷体_GB2312"/>
          <w:i/>
          <w:kern w:val="0"/>
          <w:sz w:val="24"/>
        </w:rPr>
        <w:t>x</w:t>
      </w:r>
      <w:r w:rsidRPr="00397F31">
        <w:rPr>
          <w:rFonts w:eastAsia="楷体_GB2312"/>
          <w:kern w:val="0"/>
          <w:sz w:val="24"/>
          <w:vertAlign w:val="subscript"/>
        </w:rPr>
        <w:t>2</w:t>
      </w:r>
      <w:r w:rsidRPr="00397F31">
        <w:rPr>
          <w:rFonts w:eastAsia="楷体_GB2312"/>
          <w:kern w:val="0"/>
          <w:sz w:val="24"/>
        </w:rPr>
        <w:t>，则二次三项式</w:t>
      </w:r>
      <w:r w:rsidRPr="00397F31">
        <w:rPr>
          <w:rFonts w:eastAsia="楷体_GB2312"/>
          <w:i/>
          <w:kern w:val="0"/>
          <w:sz w:val="24"/>
        </w:rPr>
        <w:t>ax</w:t>
      </w:r>
      <w:r w:rsidRPr="00397F31">
        <w:rPr>
          <w:rFonts w:eastAsia="楷体_GB2312"/>
          <w:kern w:val="0"/>
          <w:sz w:val="24"/>
          <w:vertAlign w:val="superscript"/>
        </w:rPr>
        <w:t>2</w:t>
      </w:r>
      <w:r w:rsidRPr="00397F31">
        <w:rPr>
          <w:rFonts w:eastAsia="楷体_GB2312"/>
          <w:kern w:val="0"/>
          <w:sz w:val="24"/>
        </w:rPr>
        <w:t>＋</w:t>
      </w:r>
      <w:r w:rsidRPr="00397F31">
        <w:rPr>
          <w:rFonts w:eastAsia="楷体_GB2312"/>
          <w:i/>
          <w:kern w:val="0"/>
          <w:sz w:val="24"/>
        </w:rPr>
        <w:t>bx</w:t>
      </w:r>
      <w:r w:rsidRPr="00397F31">
        <w:rPr>
          <w:rFonts w:eastAsia="楷体_GB2312"/>
          <w:kern w:val="0"/>
          <w:sz w:val="24"/>
        </w:rPr>
        <w:t>＋</w:t>
      </w:r>
      <w:r w:rsidRPr="00397F31">
        <w:rPr>
          <w:rFonts w:eastAsia="楷体_GB2312"/>
          <w:i/>
          <w:kern w:val="0"/>
          <w:sz w:val="24"/>
        </w:rPr>
        <w:t>c</w:t>
      </w:r>
      <w:r w:rsidRPr="00397F31">
        <w:rPr>
          <w:rFonts w:eastAsia="楷体_GB2312"/>
          <w:kern w:val="0"/>
          <w:sz w:val="24"/>
        </w:rPr>
        <w:t>可分解为</w:t>
      </w:r>
      <w:r w:rsidRPr="00397F31">
        <w:rPr>
          <w:rFonts w:eastAsia="楷体_GB2312"/>
          <w:i/>
          <w:kern w:val="0"/>
          <w:sz w:val="24"/>
        </w:rPr>
        <w:t>a</w:t>
      </w:r>
      <w:r w:rsidRPr="00397F31">
        <w:rPr>
          <w:rFonts w:eastAsia="楷体_GB2312"/>
          <w:kern w:val="0"/>
          <w:sz w:val="24"/>
        </w:rPr>
        <w:t>(</w:t>
      </w:r>
      <w:r w:rsidRPr="00397F31">
        <w:rPr>
          <w:rFonts w:eastAsia="楷体_GB2312"/>
          <w:i/>
          <w:kern w:val="0"/>
          <w:sz w:val="24"/>
        </w:rPr>
        <w:t>x</w:t>
      </w:r>
      <w:r w:rsidRPr="00397F31">
        <w:rPr>
          <w:rFonts w:eastAsia="楷体_GB2312"/>
          <w:kern w:val="0"/>
          <w:sz w:val="24"/>
        </w:rPr>
        <w:t>－</w:t>
      </w:r>
      <w:r w:rsidRPr="00397F31">
        <w:rPr>
          <w:rFonts w:eastAsia="楷体_GB2312"/>
          <w:i/>
          <w:kern w:val="0"/>
          <w:sz w:val="24"/>
        </w:rPr>
        <w:t>x</w:t>
      </w:r>
      <w:r w:rsidRPr="00397F31">
        <w:rPr>
          <w:rFonts w:eastAsia="楷体_GB2312"/>
          <w:kern w:val="0"/>
          <w:sz w:val="24"/>
          <w:vertAlign w:val="subscript"/>
        </w:rPr>
        <w:t>1</w:t>
      </w:r>
      <w:r w:rsidRPr="00397F31">
        <w:rPr>
          <w:rFonts w:eastAsia="楷体_GB2312"/>
          <w:kern w:val="0"/>
          <w:sz w:val="24"/>
        </w:rPr>
        <w:t>)(</w:t>
      </w:r>
      <w:r w:rsidRPr="00397F31">
        <w:rPr>
          <w:rFonts w:eastAsia="楷体_GB2312"/>
          <w:i/>
          <w:kern w:val="0"/>
          <w:sz w:val="24"/>
        </w:rPr>
        <w:t>x</w:t>
      </w:r>
      <w:r w:rsidRPr="00397F31">
        <w:rPr>
          <w:rFonts w:eastAsia="楷体_GB2312"/>
          <w:kern w:val="0"/>
          <w:sz w:val="24"/>
        </w:rPr>
        <w:t>－</w:t>
      </w:r>
      <w:r w:rsidRPr="00397F31">
        <w:rPr>
          <w:rFonts w:eastAsia="楷体_GB2312"/>
          <w:i/>
          <w:kern w:val="0"/>
          <w:sz w:val="24"/>
        </w:rPr>
        <w:t>x</w:t>
      </w:r>
      <w:r w:rsidRPr="00397F31">
        <w:rPr>
          <w:rFonts w:eastAsia="楷体_GB2312"/>
          <w:kern w:val="0"/>
          <w:sz w:val="24"/>
          <w:vertAlign w:val="subscript"/>
        </w:rPr>
        <w:t>2</w:t>
      </w:r>
      <w:r w:rsidRPr="00397F31">
        <w:rPr>
          <w:rFonts w:eastAsia="楷体_GB2312"/>
          <w:kern w:val="0"/>
          <w:sz w:val="24"/>
        </w:rPr>
        <w:t>)</w:t>
      </w:r>
      <w:r w:rsidRPr="00397F31">
        <w:rPr>
          <w:rFonts w:eastAsia="楷体_GB2312"/>
          <w:kern w:val="0"/>
          <w:sz w:val="24"/>
        </w:rPr>
        <w:t>。</w:t>
      </w:r>
    </w:p>
    <w:p w:rsidR="00BF330B" w:rsidRPr="00213B0F" w:rsidRDefault="00BF330B" w:rsidP="00BF330B">
      <w:pPr>
        <w:autoSpaceDE w:val="0"/>
        <w:autoSpaceDN w:val="0"/>
        <w:adjustRightInd w:val="0"/>
        <w:spacing w:line="300" w:lineRule="auto"/>
        <w:jc w:val="left"/>
        <w:textAlignment w:val="center"/>
        <w:rPr>
          <w:rFonts w:hint="eastAsia"/>
          <w:kern w:val="0"/>
          <w:sz w:val="24"/>
        </w:rPr>
      </w:pPr>
      <w:r w:rsidRPr="00397F31">
        <w:rPr>
          <w:rFonts w:ascii="宋体" w:hAnsi="宋体" w:cs="宋体" w:hint="eastAsia"/>
          <w:kern w:val="0"/>
          <w:sz w:val="24"/>
        </w:rPr>
        <w:t>③</w:t>
      </w:r>
      <w:r w:rsidRPr="00397F31">
        <w:rPr>
          <w:rFonts w:eastAsia="楷体_GB2312"/>
          <w:kern w:val="0"/>
          <w:sz w:val="24"/>
        </w:rPr>
        <w:t>以</w:t>
      </w:r>
      <w:r w:rsidRPr="00397F31">
        <w:rPr>
          <w:rFonts w:eastAsia="楷体_GB2312"/>
          <w:i/>
          <w:kern w:val="0"/>
          <w:sz w:val="24"/>
        </w:rPr>
        <w:t>a</w:t>
      </w:r>
      <w:r w:rsidRPr="00397F31">
        <w:rPr>
          <w:rFonts w:eastAsia="楷体_GB2312"/>
          <w:kern w:val="0"/>
          <w:sz w:val="24"/>
        </w:rPr>
        <w:t>和</w:t>
      </w:r>
      <w:r w:rsidRPr="00397F31">
        <w:rPr>
          <w:rFonts w:eastAsia="楷体_GB2312"/>
          <w:i/>
          <w:kern w:val="0"/>
          <w:sz w:val="24"/>
        </w:rPr>
        <w:t>b</w:t>
      </w:r>
      <w:r w:rsidRPr="00397F31">
        <w:rPr>
          <w:rFonts w:eastAsia="楷体_GB2312"/>
          <w:kern w:val="0"/>
          <w:sz w:val="24"/>
        </w:rPr>
        <w:t>为根的一</w:t>
      </w:r>
      <w:r w:rsidRPr="00397F31">
        <w:rPr>
          <w:rFonts w:eastAsia="楷体_GB2312"/>
          <w:kern w:val="0"/>
          <w:sz w:val="24"/>
        </w:rPr>
        <w:softHyphen/>
      </w:r>
      <w:r w:rsidRPr="00397F31">
        <w:rPr>
          <w:rFonts w:eastAsia="楷体_GB2312"/>
          <w:kern w:val="0"/>
          <w:sz w:val="24"/>
        </w:rPr>
        <w:t>元二次方程是</w:t>
      </w:r>
      <w:r w:rsidRPr="00397F31">
        <w:rPr>
          <w:rFonts w:eastAsia="楷体_GB2312"/>
          <w:kern w:val="0"/>
          <w:sz w:val="24"/>
        </w:rPr>
        <w:softHyphen/>
      </w:r>
      <w:r w:rsidRPr="00397F31">
        <w:rPr>
          <w:rFonts w:eastAsia="楷体_GB2312"/>
          <w:i/>
          <w:kern w:val="0"/>
          <w:sz w:val="24"/>
        </w:rPr>
        <w:t>x</w:t>
      </w:r>
      <w:r w:rsidRPr="00397F31">
        <w:rPr>
          <w:rFonts w:eastAsia="楷体_GB2312"/>
          <w:kern w:val="0"/>
          <w:sz w:val="24"/>
          <w:vertAlign w:val="superscript"/>
        </w:rPr>
        <w:t>2</w:t>
      </w:r>
      <w:r w:rsidRPr="00397F31">
        <w:rPr>
          <w:rFonts w:eastAsia="楷体_GB2312"/>
          <w:kern w:val="0"/>
          <w:sz w:val="24"/>
        </w:rPr>
        <w:t>－</w:t>
      </w:r>
      <w:r w:rsidRPr="00397F31">
        <w:rPr>
          <w:rFonts w:eastAsia="楷体_GB2312"/>
          <w:kern w:val="0"/>
          <w:sz w:val="24"/>
        </w:rPr>
        <w:t>(</w:t>
      </w:r>
      <w:r w:rsidRPr="00397F31">
        <w:rPr>
          <w:rFonts w:eastAsia="楷体_GB2312"/>
          <w:i/>
          <w:kern w:val="0"/>
          <w:sz w:val="24"/>
        </w:rPr>
        <w:t>a</w:t>
      </w:r>
      <w:r w:rsidRPr="00397F31">
        <w:rPr>
          <w:rFonts w:eastAsia="楷体_GB2312"/>
          <w:kern w:val="0"/>
          <w:sz w:val="24"/>
        </w:rPr>
        <w:t>＋</w:t>
      </w:r>
      <w:r w:rsidRPr="00397F31">
        <w:rPr>
          <w:rFonts w:eastAsia="楷体_GB2312"/>
          <w:i/>
          <w:kern w:val="0"/>
          <w:sz w:val="24"/>
        </w:rPr>
        <w:t>b</w:t>
      </w:r>
      <w:r w:rsidRPr="00397F31">
        <w:rPr>
          <w:rFonts w:eastAsia="楷体_GB2312"/>
          <w:kern w:val="0"/>
          <w:sz w:val="24"/>
        </w:rPr>
        <w:t>)</w:t>
      </w:r>
      <w:r w:rsidRPr="00397F31">
        <w:rPr>
          <w:rFonts w:eastAsia="楷体_GB2312"/>
          <w:i/>
          <w:kern w:val="0"/>
          <w:sz w:val="24"/>
        </w:rPr>
        <w:t>x</w:t>
      </w:r>
      <w:r w:rsidRPr="00397F31">
        <w:rPr>
          <w:rFonts w:eastAsia="楷体_GB2312"/>
          <w:kern w:val="0"/>
          <w:sz w:val="24"/>
        </w:rPr>
        <w:t>＋</w:t>
      </w:r>
      <w:r w:rsidRPr="00397F31">
        <w:rPr>
          <w:rFonts w:eastAsia="楷体_GB2312"/>
          <w:i/>
          <w:kern w:val="0"/>
          <w:sz w:val="24"/>
        </w:rPr>
        <w:t>ab</w:t>
      </w:r>
      <w:r w:rsidRPr="00397F31">
        <w:rPr>
          <w:rFonts w:eastAsia="楷体_GB2312"/>
          <w:kern w:val="0"/>
          <w:sz w:val="24"/>
        </w:rPr>
        <w:t>＝</w:t>
      </w:r>
      <w:r w:rsidRPr="00397F31">
        <w:rPr>
          <w:rFonts w:eastAsia="楷体_GB2312"/>
          <w:kern w:val="0"/>
          <w:sz w:val="24"/>
        </w:rPr>
        <w:t>0</w:t>
      </w:r>
      <w:r w:rsidRPr="00397F31">
        <w:rPr>
          <w:rFonts w:eastAsia="楷体_GB2312"/>
          <w:kern w:val="0"/>
          <w:sz w:val="24"/>
        </w:rPr>
        <w:t>。</w:t>
      </w:r>
    </w:p>
    <w:p w:rsidR="00BF330B" w:rsidRDefault="00BF330B" w:rsidP="00BF330B">
      <w:pPr>
        <w:pStyle w:val="2"/>
        <w:numPr>
          <w:ilvl w:val="0"/>
          <w:numId w:val="20"/>
        </w:numPr>
        <w:spacing w:before="0" w:after="0" w:line="360" w:lineRule="auto"/>
        <w:rPr>
          <w:rFonts w:ascii="Times New Roman" w:eastAsia="宋体" w:hAnsi="Times New Roman" w:hint="eastAsia"/>
          <w:sz w:val="24"/>
          <w:szCs w:val="24"/>
        </w:rPr>
      </w:pPr>
      <w:r w:rsidRPr="00213B0F">
        <w:rPr>
          <w:rFonts w:ascii="Times New Roman" w:eastAsia="宋体" w:hAnsi="Times New Roman" w:hint="eastAsia"/>
          <w:sz w:val="24"/>
          <w:szCs w:val="24"/>
        </w:rPr>
        <w:t>一次函数</w:t>
      </w:r>
    </w:p>
    <w:p w:rsidR="00BF330B" w:rsidRPr="00397F31" w:rsidRDefault="00BF330B" w:rsidP="00BF330B">
      <w:pPr>
        <w:autoSpaceDE w:val="0"/>
        <w:autoSpaceDN w:val="0"/>
        <w:adjustRightInd w:val="0"/>
        <w:spacing w:line="300" w:lineRule="auto"/>
        <w:jc w:val="left"/>
        <w:textAlignment w:val="center"/>
        <w:rPr>
          <w:rFonts w:eastAsia="楷体_GB2312"/>
          <w:kern w:val="0"/>
          <w:sz w:val="24"/>
        </w:rPr>
      </w:pPr>
      <w:r w:rsidRPr="00397F31">
        <w:rPr>
          <w:rFonts w:eastAsia="楷体_GB2312"/>
          <w:b/>
          <w:bCs/>
          <w:kern w:val="0"/>
          <w:sz w:val="24"/>
        </w:rPr>
        <w:t>一次函数</w:t>
      </w:r>
      <w:r w:rsidRPr="00397F31">
        <w:rPr>
          <w:rFonts w:eastAsia="楷体_GB2312"/>
          <w:i/>
          <w:kern w:val="0"/>
          <w:sz w:val="24"/>
        </w:rPr>
        <w:t>y</w:t>
      </w:r>
      <w:r w:rsidRPr="00397F31">
        <w:rPr>
          <w:rFonts w:eastAsia="楷体_GB2312"/>
          <w:kern w:val="0"/>
          <w:sz w:val="24"/>
        </w:rPr>
        <w:t>＝</w:t>
      </w:r>
      <w:r w:rsidRPr="00397F31">
        <w:rPr>
          <w:rFonts w:eastAsia="楷体_GB2312"/>
          <w:i/>
          <w:kern w:val="0"/>
          <w:sz w:val="24"/>
        </w:rPr>
        <w:t>kx</w:t>
      </w:r>
      <w:r w:rsidRPr="00397F31">
        <w:rPr>
          <w:rFonts w:eastAsia="楷体_GB2312"/>
          <w:kern w:val="0"/>
          <w:sz w:val="24"/>
        </w:rPr>
        <w:t>＋</w:t>
      </w:r>
      <w:r w:rsidRPr="00397F31">
        <w:rPr>
          <w:rFonts w:eastAsia="楷体_GB2312"/>
          <w:i/>
          <w:kern w:val="0"/>
          <w:sz w:val="24"/>
        </w:rPr>
        <w:t>b</w:t>
      </w:r>
      <w:r w:rsidRPr="00397F31">
        <w:rPr>
          <w:rFonts w:eastAsia="楷体_GB2312"/>
          <w:kern w:val="0"/>
          <w:sz w:val="24"/>
        </w:rPr>
        <w:t>(</w:t>
      </w:r>
      <w:r w:rsidRPr="00397F31">
        <w:rPr>
          <w:rFonts w:eastAsia="楷体_GB2312"/>
          <w:i/>
          <w:kern w:val="0"/>
          <w:sz w:val="24"/>
        </w:rPr>
        <w:t>k</w:t>
      </w:r>
      <w:r w:rsidRPr="00397F31">
        <w:rPr>
          <w:rFonts w:eastAsia="楷体_GB2312"/>
          <w:kern w:val="0"/>
          <w:sz w:val="24"/>
        </w:rPr>
        <w:t>≠0)</w:t>
      </w:r>
      <w:r w:rsidRPr="00397F31">
        <w:rPr>
          <w:rFonts w:eastAsia="楷体_GB2312"/>
          <w:kern w:val="0"/>
          <w:sz w:val="24"/>
        </w:rPr>
        <w:t>的图象是一条直线</w:t>
      </w:r>
      <w:r w:rsidRPr="00397F31">
        <w:rPr>
          <w:rFonts w:eastAsia="楷体_GB2312"/>
          <w:kern w:val="0"/>
          <w:sz w:val="24"/>
        </w:rPr>
        <w:t>(</w:t>
      </w:r>
      <w:r w:rsidRPr="00397F31">
        <w:rPr>
          <w:rFonts w:eastAsia="楷体_GB2312"/>
          <w:i/>
          <w:kern w:val="0"/>
          <w:sz w:val="24"/>
        </w:rPr>
        <w:t>b</w:t>
      </w:r>
      <w:r w:rsidRPr="00397F31">
        <w:rPr>
          <w:rFonts w:eastAsia="楷体_GB2312"/>
          <w:kern w:val="0"/>
          <w:sz w:val="24"/>
        </w:rPr>
        <w:t>是直线与</w:t>
      </w:r>
      <w:r w:rsidRPr="00397F31">
        <w:rPr>
          <w:rFonts w:eastAsia="楷体_GB2312"/>
          <w:i/>
          <w:kern w:val="0"/>
          <w:sz w:val="24"/>
        </w:rPr>
        <w:t>y</w:t>
      </w:r>
      <w:r w:rsidRPr="00397F31">
        <w:rPr>
          <w:rFonts w:eastAsia="楷体_GB2312"/>
          <w:kern w:val="0"/>
          <w:sz w:val="24"/>
        </w:rPr>
        <w:t>轴的交点的纵坐标</w:t>
      </w:r>
      <w:r>
        <w:rPr>
          <w:rFonts w:eastAsia="楷体_GB2312" w:hint="eastAsia"/>
          <w:kern w:val="0"/>
          <w:sz w:val="24"/>
        </w:rPr>
        <w:t>，称为</w:t>
      </w:r>
      <w:r w:rsidRPr="00397F31">
        <w:rPr>
          <w:rFonts w:eastAsia="楷体_GB2312"/>
          <w:kern w:val="0"/>
          <w:sz w:val="24"/>
        </w:rPr>
        <w:t>截距</w:t>
      </w:r>
      <w:r w:rsidRPr="00397F31">
        <w:rPr>
          <w:rFonts w:eastAsia="楷体_GB2312"/>
          <w:kern w:val="0"/>
          <w:sz w:val="24"/>
        </w:rPr>
        <w:t>)</w:t>
      </w:r>
      <w:r w:rsidRPr="00397F31">
        <w:rPr>
          <w:rFonts w:eastAsia="楷体_GB2312"/>
          <w:kern w:val="0"/>
          <w:sz w:val="24"/>
        </w:rPr>
        <w:t>。</w:t>
      </w:r>
    </w:p>
    <w:p w:rsidR="00BF330B" w:rsidRDefault="00BF330B" w:rsidP="00BF330B">
      <w:pPr>
        <w:autoSpaceDE w:val="0"/>
        <w:autoSpaceDN w:val="0"/>
        <w:adjustRightInd w:val="0"/>
        <w:spacing w:line="300" w:lineRule="auto"/>
        <w:jc w:val="left"/>
        <w:textAlignment w:val="center"/>
        <w:rPr>
          <w:rFonts w:eastAsia="楷体_GB2312" w:hint="eastAsia"/>
          <w:kern w:val="0"/>
          <w:sz w:val="24"/>
        </w:rPr>
      </w:pPr>
      <w:r w:rsidRPr="00397F31">
        <w:rPr>
          <w:rFonts w:ascii="宋体" w:hAnsi="宋体" w:cs="宋体" w:hint="eastAsia"/>
          <w:kern w:val="0"/>
          <w:sz w:val="24"/>
        </w:rPr>
        <w:t>①</w:t>
      </w:r>
      <w:r w:rsidRPr="00397F31">
        <w:rPr>
          <w:rFonts w:eastAsia="楷体_GB2312"/>
          <w:kern w:val="0"/>
          <w:sz w:val="24"/>
        </w:rPr>
        <w:t>当</w:t>
      </w:r>
      <w:r w:rsidRPr="00397F31">
        <w:rPr>
          <w:rFonts w:eastAsia="楷体_GB2312"/>
          <w:i/>
          <w:kern w:val="0"/>
          <w:sz w:val="24"/>
        </w:rPr>
        <w:t>k</w:t>
      </w:r>
      <w:r w:rsidRPr="00397F31">
        <w:rPr>
          <w:rFonts w:eastAsia="楷体_GB2312"/>
          <w:kern w:val="0"/>
          <w:sz w:val="24"/>
        </w:rPr>
        <w:t>＞</w:t>
      </w:r>
      <w:r w:rsidRPr="00397F31">
        <w:rPr>
          <w:rFonts w:eastAsia="楷体_GB2312"/>
          <w:kern w:val="0"/>
          <w:sz w:val="24"/>
        </w:rPr>
        <w:t>0</w:t>
      </w:r>
      <w:r w:rsidRPr="00397F31">
        <w:rPr>
          <w:rFonts w:eastAsia="楷体_GB2312"/>
          <w:kern w:val="0"/>
          <w:sz w:val="24"/>
        </w:rPr>
        <w:t>时，</w:t>
      </w:r>
      <w:r w:rsidRPr="00397F31">
        <w:rPr>
          <w:rFonts w:eastAsia="楷体_GB2312"/>
          <w:i/>
          <w:kern w:val="0"/>
          <w:sz w:val="24"/>
        </w:rPr>
        <w:t>y</w:t>
      </w:r>
      <w:r w:rsidRPr="00397F31">
        <w:rPr>
          <w:rFonts w:eastAsia="楷体_GB2312"/>
          <w:kern w:val="0"/>
          <w:sz w:val="24"/>
        </w:rPr>
        <w:softHyphen/>
      </w:r>
      <w:r w:rsidRPr="00397F31">
        <w:rPr>
          <w:rFonts w:eastAsia="楷体_GB2312"/>
          <w:kern w:val="0"/>
          <w:sz w:val="24"/>
        </w:rPr>
        <w:t>随</w:t>
      </w:r>
      <w:r w:rsidRPr="00397F31">
        <w:rPr>
          <w:rFonts w:eastAsia="楷体_GB2312"/>
          <w:i/>
          <w:kern w:val="0"/>
          <w:sz w:val="24"/>
        </w:rPr>
        <w:t>x</w:t>
      </w:r>
      <w:r w:rsidRPr="00397F31">
        <w:rPr>
          <w:rFonts w:eastAsia="楷体_GB2312"/>
          <w:kern w:val="0"/>
          <w:sz w:val="24"/>
        </w:rPr>
        <w:t>的增大而增大</w:t>
      </w:r>
      <w:r w:rsidRPr="00397F31">
        <w:rPr>
          <w:rFonts w:eastAsia="楷体_GB2312"/>
          <w:kern w:val="0"/>
          <w:sz w:val="24"/>
        </w:rPr>
        <w:t>(</w:t>
      </w:r>
      <w:r w:rsidRPr="00397F31">
        <w:rPr>
          <w:rFonts w:eastAsia="楷体_GB2312"/>
          <w:kern w:val="0"/>
          <w:sz w:val="24"/>
        </w:rPr>
        <w:t>直线从左向右上升</w:t>
      </w:r>
      <w:r w:rsidRPr="00397F31">
        <w:rPr>
          <w:rFonts w:eastAsia="楷体_GB2312"/>
          <w:kern w:val="0"/>
          <w:sz w:val="24"/>
        </w:rPr>
        <w:t>)</w:t>
      </w:r>
      <w:r>
        <w:rPr>
          <w:rFonts w:eastAsia="楷体_GB2312" w:hint="eastAsia"/>
          <w:kern w:val="0"/>
          <w:sz w:val="24"/>
        </w:rPr>
        <w:t>；</w:t>
      </w:r>
    </w:p>
    <w:p w:rsidR="00BF330B" w:rsidRDefault="00BF330B" w:rsidP="00BF330B">
      <w:pPr>
        <w:autoSpaceDE w:val="0"/>
        <w:autoSpaceDN w:val="0"/>
        <w:adjustRightInd w:val="0"/>
        <w:spacing w:line="300" w:lineRule="auto"/>
        <w:jc w:val="left"/>
        <w:textAlignment w:val="center"/>
        <w:rPr>
          <w:rFonts w:eastAsia="楷体_GB2312" w:hint="eastAsia"/>
          <w:kern w:val="0"/>
          <w:sz w:val="24"/>
        </w:rPr>
      </w:pPr>
      <w:r w:rsidRPr="00397F31">
        <w:rPr>
          <w:rFonts w:ascii="宋体" w:hAnsi="宋体" w:cs="宋体" w:hint="eastAsia"/>
          <w:kern w:val="0"/>
          <w:sz w:val="24"/>
        </w:rPr>
        <w:t>②</w:t>
      </w:r>
      <w:r w:rsidRPr="00397F31">
        <w:rPr>
          <w:rFonts w:eastAsia="楷体_GB2312"/>
          <w:kern w:val="0"/>
          <w:sz w:val="24"/>
        </w:rPr>
        <w:t>当</w:t>
      </w:r>
      <w:r w:rsidRPr="00397F31">
        <w:rPr>
          <w:rFonts w:eastAsia="楷体_GB2312"/>
          <w:i/>
          <w:kern w:val="0"/>
          <w:sz w:val="24"/>
        </w:rPr>
        <w:t>k</w:t>
      </w:r>
      <w:r w:rsidRPr="00397F31">
        <w:rPr>
          <w:rFonts w:eastAsia="楷体_GB2312"/>
          <w:kern w:val="0"/>
          <w:sz w:val="24"/>
        </w:rPr>
        <w:t>＜</w:t>
      </w:r>
      <w:r w:rsidRPr="00397F31">
        <w:rPr>
          <w:rFonts w:eastAsia="楷体_GB2312"/>
          <w:kern w:val="0"/>
          <w:sz w:val="24"/>
        </w:rPr>
        <w:t>0</w:t>
      </w:r>
      <w:r w:rsidRPr="00397F31">
        <w:rPr>
          <w:rFonts w:eastAsia="楷体_GB2312"/>
          <w:kern w:val="0"/>
          <w:sz w:val="24"/>
        </w:rPr>
        <w:t>时，</w:t>
      </w:r>
      <w:r w:rsidRPr="00397F31">
        <w:rPr>
          <w:rFonts w:eastAsia="楷体_GB2312"/>
          <w:i/>
          <w:kern w:val="0"/>
          <w:sz w:val="24"/>
        </w:rPr>
        <w:t>y</w:t>
      </w:r>
      <w:r w:rsidRPr="00397F31">
        <w:rPr>
          <w:rFonts w:eastAsia="楷体_GB2312"/>
          <w:kern w:val="0"/>
          <w:sz w:val="24"/>
        </w:rPr>
        <w:t>随</w:t>
      </w:r>
      <w:r w:rsidRPr="00397F31">
        <w:rPr>
          <w:rFonts w:eastAsia="楷体_GB2312"/>
          <w:i/>
          <w:kern w:val="0"/>
          <w:sz w:val="24"/>
        </w:rPr>
        <w:t>x</w:t>
      </w:r>
      <w:r w:rsidRPr="00397F31">
        <w:rPr>
          <w:rFonts w:eastAsia="楷体_GB2312"/>
          <w:kern w:val="0"/>
          <w:sz w:val="24"/>
        </w:rPr>
        <w:t>的增大而减小</w:t>
      </w:r>
      <w:r w:rsidRPr="00397F31">
        <w:rPr>
          <w:rFonts w:eastAsia="楷体_GB2312"/>
          <w:kern w:val="0"/>
          <w:sz w:val="24"/>
        </w:rPr>
        <w:t>(</w:t>
      </w:r>
      <w:r w:rsidRPr="00397F31">
        <w:rPr>
          <w:rFonts w:eastAsia="楷体_GB2312"/>
          <w:kern w:val="0"/>
          <w:sz w:val="24"/>
        </w:rPr>
        <w:t>直线从左向右下降</w:t>
      </w:r>
      <w:r w:rsidRPr="00397F31">
        <w:rPr>
          <w:rFonts w:eastAsia="楷体_GB2312"/>
          <w:kern w:val="0"/>
          <w:sz w:val="24"/>
        </w:rPr>
        <w:t>)</w:t>
      </w:r>
      <w:r>
        <w:rPr>
          <w:rFonts w:eastAsia="楷体_GB2312" w:hint="eastAsia"/>
          <w:kern w:val="0"/>
          <w:sz w:val="24"/>
        </w:rPr>
        <w:t>；</w:t>
      </w:r>
    </w:p>
    <w:p w:rsidR="00BF330B" w:rsidRPr="00397F31" w:rsidRDefault="00BF330B" w:rsidP="00BF330B">
      <w:pPr>
        <w:autoSpaceDE w:val="0"/>
        <w:autoSpaceDN w:val="0"/>
        <w:adjustRightInd w:val="0"/>
        <w:spacing w:line="300" w:lineRule="auto"/>
        <w:jc w:val="left"/>
        <w:textAlignment w:val="center"/>
        <w:rPr>
          <w:rFonts w:eastAsia="楷体_GB2312" w:hint="eastAsia"/>
          <w:kern w:val="0"/>
          <w:sz w:val="24"/>
        </w:rPr>
      </w:pPr>
      <w:r w:rsidRPr="00397F31">
        <w:rPr>
          <w:rFonts w:ascii="宋体" w:hAnsi="宋体" w:cs="宋体" w:hint="eastAsia"/>
          <w:kern w:val="0"/>
          <w:sz w:val="24"/>
        </w:rPr>
        <w:t>③</w:t>
      </w:r>
      <w:r w:rsidRPr="00397F31">
        <w:rPr>
          <w:rFonts w:eastAsia="楷体_GB2312"/>
          <w:kern w:val="0"/>
          <w:sz w:val="24"/>
        </w:rPr>
        <w:t>特别</w:t>
      </w:r>
      <w:r>
        <w:rPr>
          <w:rFonts w:eastAsia="楷体_GB2312" w:hint="eastAsia"/>
          <w:kern w:val="0"/>
          <w:sz w:val="24"/>
        </w:rPr>
        <w:t>地</w:t>
      </w:r>
      <w:r w:rsidRPr="00397F31">
        <w:rPr>
          <w:rFonts w:eastAsia="楷体_GB2312"/>
          <w:kern w:val="0"/>
          <w:sz w:val="24"/>
        </w:rPr>
        <w:t>：当</w:t>
      </w:r>
      <w:r w:rsidRPr="00397F31">
        <w:rPr>
          <w:rFonts w:eastAsia="楷体_GB2312"/>
          <w:i/>
          <w:kern w:val="0"/>
          <w:sz w:val="24"/>
        </w:rPr>
        <w:t>b</w:t>
      </w:r>
      <w:r w:rsidRPr="00397F31">
        <w:rPr>
          <w:rFonts w:eastAsia="楷体_GB2312"/>
          <w:kern w:val="0"/>
          <w:sz w:val="24"/>
        </w:rPr>
        <w:t>＝</w:t>
      </w:r>
      <w:r w:rsidRPr="00397F31">
        <w:rPr>
          <w:rFonts w:eastAsia="楷体_GB2312"/>
          <w:kern w:val="0"/>
          <w:sz w:val="24"/>
        </w:rPr>
        <w:t>0</w:t>
      </w:r>
      <w:r w:rsidRPr="00397F31">
        <w:rPr>
          <w:rFonts w:eastAsia="楷体_GB2312"/>
          <w:kern w:val="0"/>
          <w:sz w:val="24"/>
        </w:rPr>
        <w:t>时，</w:t>
      </w:r>
      <w:r w:rsidRPr="00397F31">
        <w:rPr>
          <w:rFonts w:eastAsia="楷体_GB2312"/>
          <w:i/>
          <w:kern w:val="0"/>
          <w:sz w:val="24"/>
        </w:rPr>
        <w:t>y</w:t>
      </w:r>
      <w:r w:rsidRPr="00397F31">
        <w:rPr>
          <w:rFonts w:eastAsia="楷体_GB2312"/>
          <w:kern w:val="0"/>
          <w:sz w:val="24"/>
        </w:rPr>
        <w:t>＝</w:t>
      </w:r>
      <w:r w:rsidRPr="00397F31">
        <w:rPr>
          <w:rFonts w:eastAsia="楷体_GB2312"/>
          <w:i/>
          <w:kern w:val="0"/>
          <w:sz w:val="24"/>
        </w:rPr>
        <w:t>kx</w:t>
      </w:r>
      <w:r w:rsidRPr="00397F31">
        <w:rPr>
          <w:rFonts w:eastAsia="楷体_GB2312"/>
          <w:kern w:val="0"/>
          <w:sz w:val="24"/>
        </w:rPr>
        <w:softHyphen/>
        <w:t>(</w:t>
      </w:r>
      <w:r w:rsidRPr="00397F31">
        <w:rPr>
          <w:rFonts w:eastAsia="楷体_GB2312"/>
          <w:i/>
          <w:kern w:val="0"/>
          <w:sz w:val="24"/>
        </w:rPr>
        <w:t>k</w:t>
      </w:r>
      <w:r w:rsidRPr="00397F31">
        <w:rPr>
          <w:rFonts w:eastAsia="楷体_GB2312"/>
          <w:kern w:val="0"/>
          <w:sz w:val="24"/>
        </w:rPr>
        <w:t>≠0)</w:t>
      </w:r>
      <w:r w:rsidRPr="00397F31">
        <w:rPr>
          <w:rFonts w:eastAsia="楷体_GB2312"/>
          <w:kern w:val="0"/>
          <w:sz w:val="24"/>
        </w:rPr>
        <w:t>又叫做正比例函数</w:t>
      </w:r>
      <w:r w:rsidRPr="00397F31">
        <w:rPr>
          <w:rFonts w:eastAsia="楷体_GB2312"/>
          <w:kern w:val="0"/>
          <w:sz w:val="24"/>
        </w:rPr>
        <w:t>(</w:t>
      </w:r>
      <w:r w:rsidRPr="00397F31">
        <w:rPr>
          <w:rFonts w:eastAsia="楷体_GB2312"/>
          <w:i/>
          <w:kern w:val="0"/>
          <w:sz w:val="24"/>
        </w:rPr>
        <w:t>y</w:t>
      </w:r>
      <w:r w:rsidRPr="00397F31">
        <w:rPr>
          <w:rFonts w:eastAsia="楷体_GB2312"/>
          <w:kern w:val="0"/>
          <w:sz w:val="24"/>
        </w:rPr>
        <w:t>与</w:t>
      </w:r>
      <w:r w:rsidRPr="00397F31">
        <w:rPr>
          <w:rFonts w:eastAsia="楷体_GB2312"/>
          <w:i/>
          <w:kern w:val="0"/>
          <w:sz w:val="24"/>
        </w:rPr>
        <w:t>x</w:t>
      </w:r>
      <w:r w:rsidRPr="00397F31">
        <w:rPr>
          <w:rFonts w:eastAsia="楷体_GB2312"/>
          <w:kern w:val="0"/>
          <w:sz w:val="24"/>
        </w:rPr>
        <w:t>成正比例</w:t>
      </w:r>
      <w:r w:rsidRPr="00397F31">
        <w:rPr>
          <w:rFonts w:eastAsia="楷体_GB2312"/>
          <w:kern w:val="0"/>
          <w:sz w:val="24"/>
        </w:rPr>
        <w:t>)</w:t>
      </w:r>
      <w:r w:rsidRPr="00397F31">
        <w:rPr>
          <w:rFonts w:eastAsia="楷体_GB2312"/>
          <w:kern w:val="0"/>
          <w:sz w:val="24"/>
        </w:rPr>
        <w:t>，图象必过原点</w:t>
      </w:r>
      <w:r>
        <w:rPr>
          <w:rFonts w:eastAsia="楷体_GB2312" w:hint="eastAsia"/>
          <w:kern w:val="0"/>
          <w:sz w:val="24"/>
        </w:rPr>
        <w:t>。</w:t>
      </w:r>
    </w:p>
    <w:p w:rsidR="00BF330B" w:rsidRDefault="00BF330B" w:rsidP="00BF330B">
      <w:pPr>
        <w:pStyle w:val="2"/>
        <w:numPr>
          <w:ilvl w:val="0"/>
          <w:numId w:val="20"/>
        </w:numPr>
        <w:spacing w:before="0" w:after="0" w:line="360" w:lineRule="auto"/>
        <w:rPr>
          <w:rFonts w:ascii="Times New Roman" w:eastAsia="宋体" w:hAnsi="Times New Roman" w:hint="eastAsia"/>
          <w:sz w:val="24"/>
          <w:szCs w:val="24"/>
        </w:rPr>
      </w:pPr>
      <w:r>
        <w:rPr>
          <w:rFonts w:ascii="Times New Roman" w:eastAsia="宋体" w:hAnsi="Times New Roman" w:hint="eastAsia"/>
          <w:sz w:val="24"/>
          <w:szCs w:val="24"/>
        </w:rPr>
        <w:t>反比例</w:t>
      </w:r>
      <w:r w:rsidRPr="00213B0F">
        <w:rPr>
          <w:rFonts w:ascii="Times New Roman" w:eastAsia="宋体" w:hAnsi="Times New Roman" w:hint="eastAsia"/>
          <w:sz w:val="24"/>
          <w:szCs w:val="24"/>
        </w:rPr>
        <w:t>函数</w:t>
      </w:r>
    </w:p>
    <w:p w:rsidR="00BF330B" w:rsidRDefault="00BF330B" w:rsidP="00BF330B">
      <w:pPr>
        <w:autoSpaceDE w:val="0"/>
        <w:autoSpaceDN w:val="0"/>
        <w:adjustRightInd w:val="0"/>
        <w:spacing w:line="300" w:lineRule="auto"/>
        <w:jc w:val="left"/>
        <w:textAlignment w:val="center"/>
        <w:rPr>
          <w:rFonts w:eastAsia="楷体_GB2312" w:hint="eastAsia"/>
          <w:kern w:val="0"/>
          <w:sz w:val="24"/>
        </w:rPr>
      </w:pPr>
      <w:r w:rsidRPr="00397F31">
        <w:rPr>
          <w:rFonts w:eastAsia="楷体_GB2312"/>
          <w:b/>
          <w:bCs/>
          <w:kern w:val="0"/>
          <w:sz w:val="24"/>
        </w:rPr>
        <w:t>反比例函数</w:t>
      </w:r>
      <w:r w:rsidRPr="00397F31">
        <w:rPr>
          <w:rFonts w:eastAsia="楷体_GB2312"/>
          <w:i/>
          <w:kern w:val="0"/>
          <w:sz w:val="24"/>
        </w:rPr>
        <w:t>y</w:t>
      </w:r>
      <w:r w:rsidRPr="00397F31">
        <w:rPr>
          <w:rFonts w:eastAsia="楷体_GB2312"/>
          <w:kern w:val="0"/>
          <w:sz w:val="24"/>
        </w:rPr>
        <w:t>＝</w:t>
      </w:r>
      <w:r w:rsidRPr="00397F31">
        <w:rPr>
          <w:rFonts w:eastAsia="楷体_GB2312"/>
          <w:kern w:val="0"/>
          <w:sz w:val="24"/>
        </w:rPr>
        <w:softHyphen/>
      </w:r>
      <w:r w:rsidR="00454B4C" w:rsidRPr="00397F31">
        <w:rPr>
          <w:rFonts w:eastAsia="楷体_GB2312"/>
          <w:noProof/>
          <w:kern w:val="0"/>
          <w:sz w:val="24"/>
        </w:rPr>
        <w:drawing>
          <wp:inline distT="0" distB="0" distL="0" distR="0">
            <wp:extent cx="85725" cy="276225"/>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85725" cy="276225"/>
                    </a:xfrm>
                    <a:prstGeom prst="rect">
                      <a:avLst/>
                    </a:prstGeom>
                    <a:noFill/>
                    <a:ln>
                      <a:noFill/>
                    </a:ln>
                  </pic:spPr>
                </pic:pic>
              </a:graphicData>
            </a:graphic>
          </wp:inline>
        </w:drawing>
      </w:r>
      <w:r w:rsidRPr="00397F31">
        <w:rPr>
          <w:rFonts w:eastAsia="楷体_GB2312"/>
          <w:kern w:val="0"/>
          <w:sz w:val="24"/>
        </w:rPr>
        <w:softHyphen/>
        <w:t>(</w:t>
      </w:r>
      <w:r w:rsidRPr="00397F31">
        <w:rPr>
          <w:rFonts w:eastAsia="楷体_GB2312"/>
          <w:i/>
          <w:kern w:val="0"/>
          <w:sz w:val="24"/>
        </w:rPr>
        <w:t>k</w:t>
      </w:r>
      <w:r w:rsidRPr="00397F31">
        <w:rPr>
          <w:rFonts w:eastAsia="楷体_GB2312"/>
          <w:kern w:val="0"/>
          <w:sz w:val="24"/>
        </w:rPr>
        <w:t>≠0)</w:t>
      </w:r>
      <w:r w:rsidRPr="00397F31">
        <w:rPr>
          <w:rFonts w:eastAsia="楷体_GB2312"/>
          <w:kern w:val="0"/>
          <w:sz w:val="24"/>
        </w:rPr>
        <w:t>的图象叫做双曲线</w:t>
      </w:r>
      <w:r>
        <w:rPr>
          <w:rFonts w:eastAsia="楷体_GB2312" w:hint="eastAsia"/>
          <w:kern w:val="0"/>
          <w:sz w:val="24"/>
        </w:rPr>
        <w:t>。</w:t>
      </w:r>
    </w:p>
    <w:p w:rsidR="00BF330B" w:rsidRDefault="00BF330B" w:rsidP="00BF330B">
      <w:pPr>
        <w:autoSpaceDE w:val="0"/>
        <w:autoSpaceDN w:val="0"/>
        <w:adjustRightInd w:val="0"/>
        <w:spacing w:line="300" w:lineRule="auto"/>
        <w:jc w:val="left"/>
        <w:textAlignment w:val="center"/>
        <w:rPr>
          <w:rFonts w:eastAsia="楷体_GB2312" w:hint="eastAsia"/>
          <w:kern w:val="0"/>
          <w:sz w:val="24"/>
        </w:rPr>
      </w:pPr>
      <w:r w:rsidRPr="00397F31">
        <w:rPr>
          <w:rFonts w:ascii="宋体" w:hAnsi="宋体" w:cs="宋体" w:hint="eastAsia"/>
          <w:kern w:val="0"/>
          <w:sz w:val="24"/>
        </w:rPr>
        <w:lastRenderedPageBreak/>
        <w:t>①</w:t>
      </w:r>
      <w:r w:rsidRPr="00397F31">
        <w:rPr>
          <w:rFonts w:eastAsia="楷体_GB2312"/>
          <w:kern w:val="0"/>
          <w:sz w:val="24"/>
        </w:rPr>
        <w:t>当</w:t>
      </w:r>
      <w:r w:rsidRPr="00397F31">
        <w:rPr>
          <w:rFonts w:eastAsia="楷体_GB2312"/>
          <w:i/>
          <w:kern w:val="0"/>
          <w:sz w:val="24"/>
        </w:rPr>
        <w:t>k</w:t>
      </w:r>
      <w:r w:rsidRPr="00397F31">
        <w:rPr>
          <w:rFonts w:eastAsia="楷体_GB2312"/>
          <w:kern w:val="0"/>
          <w:sz w:val="24"/>
        </w:rPr>
        <w:t>＞</w:t>
      </w:r>
      <w:r w:rsidRPr="00397F31">
        <w:rPr>
          <w:rFonts w:eastAsia="楷体_GB2312"/>
          <w:kern w:val="0"/>
          <w:sz w:val="24"/>
        </w:rPr>
        <w:t>0</w:t>
      </w:r>
      <w:r w:rsidRPr="00397F31">
        <w:rPr>
          <w:rFonts w:eastAsia="楷体_GB2312"/>
          <w:kern w:val="0"/>
          <w:sz w:val="24"/>
        </w:rPr>
        <w:t>时，双曲线在一、三象限</w:t>
      </w:r>
      <w:r w:rsidRPr="00397F31">
        <w:rPr>
          <w:rFonts w:eastAsia="楷体_GB2312"/>
          <w:kern w:val="0"/>
          <w:sz w:val="24"/>
        </w:rPr>
        <w:t>(</w:t>
      </w:r>
      <w:r w:rsidRPr="00397F31">
        <w:rPr>
          <w:rFonts w:eastAsia="楷体_GB2312"/>
          <w:kern w:val="0"/>
          <w:sz w:val="24"/>
        </w:rPr>
        <w:t>在每一象限内，从左向右降</w:t>
      </w:r>
      <w:r w:rsidRPr="00397F31">
        <w:rPr>
          <w:rFonts w:eastAsia="楷体_GB2312"/>
          <w:kern w:val="0"/>
          <w:sz w:val="24"/>
        </w:rPr>
        <w:t>)</w:t>
      </w:r>
      <w:r w:rsidRPr="00397F31">
        <w:rPr>
          <w:rFonts w:eastAsia="楷体_GB2312"/>
          <w:kern w:val="0"/>
          <w:sz w:val="24"/>
        </w:rPr>
        <w:t>；</w:t>
      </w:r>
    </w:p>
    <w:p w:rsidR="00BF330B" w:rsidRDefault="00BF330B" w:rsidP="00BF330B">
      <w:pPr>
        <w:autoSpaceDE w:val="0"/>
        <w:autoSpaceDN w:val="0"/>
        <w:adjustRightInd w:val="0"/>
        <w:spacing w:line="300" w:lineRule="auto"/>
        <w:jc w:val="left"/>
        <w:textAlignment w:val="center"/>
        <w:rPr>
          <w:rFonts w:eastAsia="楷体_GB2312" w:hint="eastAsia"/>
          <w:kern w:val="0"/>
          <w:sz w:val="24"/>
        </w:rPr>
      </w:pPr>
      <w:r w:rsidRPr="00397F31">
        <w:rPr>
          <w:rFonts w:ascii="宋体" w:hAnsi="宋体" w:cs="宋体" w:hint="eastAsia"/>
          <w:kern w:val="0"/>
          <w:sz w:val="24"/>
        </w:rPr>
        <w:t>②</w:t>
      </w:r>
      <w:r w:rsidRPr="00397F31">
        <w:rPr>
          <w:rFonts w:eastAsia="楷体_GB2312"/>
          <w:kern w:val="0"/>
          <w:sz w:val="24"/>
        </w:rPr>
        <w:t>当</w:t>
      </w:r>
      <w:r w:rsidRPr="00397F31">
        <w:rPr>
          <w:rFonts w:eastAsia="楷体_GB2312"/>
          <w:i/>
          <w:kern w:val="0"/>
          <w:sz w:val="24"/>
        </w:rPr>
        <w:t>k</w:t>
      </w:r>
      <w:r w:rsidRPr="00397F31">
        <w:rPr>
          <w:rFonts w:eastAsia="楷体_GB2312"/>
          <w:kern w:val="0"/>
          <w:sz w:val="24"/>
        </w:rPr>
        <w:t>＜</w:t>
      </w:r>
      <w:r w:rsidRPr="00397F31">
        <w:rPr>
          <w:rFonts w:eastAsia="楷体_GB2312"/>
          <w:kern w:val="0"/>
          <w:sz w:val="24"/>
        </w:rPr>
        <w:t>0</w:t>
      </w:r>
      <w:r w:rsidRPr="00397F31">
        <w:rPr>
          <w:rFonts w:eastAsia="楷体_GB2312"/>
          <w:kern w:val="0"/>
          <w:sz w:val="24"/>
        </w:rPr>
        <w:t>时，双曲线在二、四象限</w:t>
      </w:r>
      <w:r w:rsidRPr="00397F31">
        <w:rPr>
          <w:rFonts w:eastAsia="楷体_GB2312"/>
          <w:kern w:val="0"/>
          <w:sz w:val="24"/>
        </w:rPr>
        <w:t>(</w:t>
      </w:r>
      <w:r w:rsidRPr="00397F31">
        <w:rPr>
          <w:rFonts w:eastAsia="楷体_GB2312"/>
          <w:kern w:val="0"/>
          <w:sz w:val="24"/>
        </w:rPr>
        <w:t>在每一象限内，从左向右上升</w:t>
      </w:r>
      <w:r w:rsidRPr="00397F31">
        <w:rPr>
          <w:rFonts w:eastAsia="楷体_GB2312"/>
          <w:kern w:val="0"/>
          <w:sz w:val="24"/>
        </w:rPr>
        <w:t>)</w:t>
      </w:r>
      <w:r>
        <w:rPr>
          <w:rFonts w:eastAsia="楷体_GB2312" w:hint="eastAsia"/>
          <w:kern w:val="0"/>
          <w:sz w:val="24"/>
        </w:rPr>
        <w:t>。</w:t>
      </w:r>
    </w:p>
    <w:p w:rsidR="00BF330B" w:rsidRDefault="00BF330B" w:rsidP="00BF330B">
      <w:pPr>
        <w:pStyle w:val="2"/>
        <w:numPr>
          <w:ilvl w:val="0"/>
          <w:numId w:val="20"/>
        </w:numPr>
        <w:tabs>
          <w:tab w:val="num" w:pos="180"/>
          <w:tab w:val="left" w:pos="360"/>
          <w:tab w:val="left" w:pos="540"/>
        </w:tabs>
        <w:spacing w:before="0" w:after="0" w:line="360" w:lineRule="auto"/>
        <w:rPr>
          <w:rFonts w:ascii="Times New Roman" w:eastAsia="宋体" w:hAnsi="Times New Roman" w:hint="eastAsia"/>
          <w:sz w:val="24"/>
          <w:szCs w:val="24"/>
        </w:rPr>
      </w:pPr>
      <w:r>
        <w:rPr>
          <w:rFonts w:ascii="Times New Roman" w:eastAsia="宋体" w:hAnsi="Times New Roman" w:hint="eastAsia"/>
          <w:sz w:val="24"/>
          <w:szCs w:val="24"/>
        </w:rPr>
        <w:t>二次函数</w:t>
      </w:r>
    </w:p>
    <w:p w:rsidR="00BF330B" w:rsidRPr="00397F31" w:rsidRDefault="00BF330B" w:rsidP="00BF330B">
      <w:pPr>
        <w:spacing w:line="380" w:lineRule="exact"/>
        <w:rPr>
          <w:rFonts w:eastAsia="楷体_GB2312" w:hint="eastAsia"/>
          <w:sz w:val="24"/>
        </w:rPr>
      </w:pPr>
      <w:r w:rsidRPr="00AE1F78">
        <w:rPr>
          <w:rFonts w:eastAsia="楷体_GB2312"/>
          <w:b/>
          <w:sz w:val="24"/>
        </w:rPr>
        <w:t>（</w:t>
      </w:r>
      <w:r w:rsidRPr="00AE1F78">
        <w:rPr>
          <w:rFonts w:eastAsia="楷体_GB2312"/>
          <w:b/>
          <w:sz w:val="24"/>
        </w:rPr>
        <w:t>1</w:t>
      </w:r>
      <w:r w:rsidRPr="00AE1F78">
        <w:rPr>
          <w:rFonts w:eastAsia="楷体_GB2312"/>
          <w:b/>
          <w:sz w:val="24"/>
        </w:rPr>
        <w:t>）</w:t>
      </w:r>
      <w:r w:rsidRPr="00813D68">
        <w:rPr>
          <w:rFonts w:eastAsia="楷体_GB2312"/>
          <w:b/>
          <w:sz w:val="24"/>
        </w:rPr>
        <w:t>.</w:t>
      </w:r>
      <w:r w:rsidRPr="00813D68">
        <w:rPr>
          <w:rFonts w:eastAsia="楷体_GB2312"/>
          <w:b/>
          <w:sz w:val="24"/>
        </w:rPr>
        <w:t>定义：</w:t>
      </w:r>
      <w:r w:rsidRPr="00397F31">
        <w:rPr>
          <w:rFonts w:eastAsia="楷体_GB2312"/>
          <w:sz w:val="24"/>
        </w:rPr>
        <w:t>一般地，如果</w:t>
      </w:r>
      <w:r w:rsidRPr="00397F31">
        <w:rPr>
          <w:rFonts w:eastAsia="楷体_GB2312"/>
          <w:position w:val="-10"/>
          <w:sz w:val="24"/>
        </w:rPr>
        <w:object w:dxaOrig="2220" w:dyaOrig="360">
          <v:shape id="_x0000_i1330" type="#_x0000_t75" style="width:111pt;height:18pt" o:ole="">
            <v:imagedata r:id="rId630" o:title=""/>
          </v:shape>
          <o:OLEObject Type="Embed" ProgID="Equation.3" ShapeID="_x0000_i1330" DrawAspect="Content" ObjectID="_1620406967" r:id="rId631"/>
        </w:object>
      </w:r>
      <w:r w:rsidRPr="00397F31">
        <w:rPr>
          <w:rFonts w:eastAsia="楷体_GB2312"/>
          <w:sz w:val="24"/>
        </w:rPr>
        <w:t>是常数，</w:t>
      </w:r>
      <w:r w:rsidRPr="00397F31">
        <w:rPr>
          <w:rFonts w:eastAsia="楷体_GB2312"/>
          <w:position w:val="-10"/>
          <w:sz w:val="24"/>
        </w:rPr>
        <w:object w:dxaOrig="660" w:dyaOrig="320">
          <v:shape id="_x0000_i1331" type="#_x0000_t75" style="width:33pt;height:15.75pt" o:ole="">
            <v:imagedata r:id="rId632" o:title=""/>
          </v:shape>
          <o:OLEObject Type="Embed" ProgID="Equation.3" ShapeID="_x0000_i1331" DrawAspect="Content" ObjectID="_1620406968" r:id="rId633"/>
        </w:object>
      </w:r>
      <w:r w:rsidRPr="00397F31">
        <w:rPr>
          <w:rFonts w:eastAsia="楷体_GB2312"/>
          <w:sz w:val="24"/>
        </w:rPr>
        <w:t>，那么</w:t>
      </w:r>
      <w:r w:rsidRPr="00397F31">
        <w:rPr>
          <w:rFonts w:eastAsia="楷体_GB2312"/>
          <w:position w:val="-10"/>
          <w:sz w:val="24"/>
        </w:rPr>
        <w:object w:dxaOrig="220" w:dyaOrig="260">
          <v:shape id="_x0000_i1332" type="#_x0000_t75" style="width:11.25pt;height:12.75pt" o:ole="">
            <v:imagedata r:id="rId634" o:title=""/>
          </v:shape>
          <o:OLEObject Type="Embed" ProgID="Equation.3" ShapeID="_x0000_i1332" DrawAspect="Content" ObjectID="_1620406969" r:id="rId635"/>
        </w:object>
      </w:r>
      <w:r w:rsidRPr="00397F31">
        <w:rPr>
          <w:rFonts w:eastAsia="楷体_GB2312"/>
          <w:sz w:val="24"/>
        </w:rPr>
        <w:t>叫做</w:t>
      </w:r>
      <w:r w:rsidRPr="00397F31">
        <w:rPr>
          <w:rFonts w:eastAsia="楷体_GB2312"/>
          <w:position w:val="-6"/>
          <w:sz w:val="24"/>
        </w:rPr>
        <w:object w:dxaOrig="200" w:dyaOrig="220">
          <v:shape id="_x0000_i1333" type="#_x0000_t75" style="width:9.75pt;height:11.25pt" o:ole="">
            <v:imagedata r:id="rId636" o:title=""/>
          </v:shape>
          <o:OLEObject Type="Embed" ProgID="Equation.3" ShapeID="_x0000_i1333" DrawAspect="Content" ObjectID="_1620406970" r:id="rId637"/>
        </w:object>
      </w:r>
      <w:r w:rsidRPr="00397F31">
        <w:rPr>
          <w:rFonts w:eastAsia="楷体_GB2312"/>
          <w:sz w:val="24"/>
        </w:rPr>
        <w:t>的二次函数</w:t>
      </w:r>
      <w:r>
        <w:rPr>
          <w:rFonts w:eastAsia="楷体_GB2312" w:hint="eastAsia"/>
          <w:sz w:val="24"/>
        </w:rPr>
        <w:t>。</w:t>
      </w:r>
    </w:p>
    <w:p w:rsidR="00BF330B" w:rsidRPr="00397F31" w:rsidRDefault="00BF330B" w:rsidP="00BF330B">
      <w:pPr>
        <w:spacing w:line="380" w:lineRule="exact"/>
        <w:ind w:left="240" w:hangingChars="100" w:hanging="240"/>
        <w:rPr>
          <w:rFonts w:eastAsia="楷体_GB2312" w:hint="eastAsia"/>
          <w:sz w:val="24"/>
        </w:rPr>
      </w:pPr>
      <w:r w:rsidRPr="00AE1F78">
        <w:rPr>
          <w:rFonts w:eastAsia="楷体_GB2312"/>
          <w:b/>
          <w:sz w:val="24"/>
        </w:rPr>
        <w:t>（</w:t>
      </w:r>
      <w:r>
        <w:rPr>
          <w:rFonts w:eastAsia="楷体_GB2312" w:hint="eastAsia"/>
          <w:b/>
          <w:sz w:val="24"/>
        </w:rPr>
        <w:t>2</w:t>
      </w:r>
      <w:r w:rsidRPr="00AE1F78">
        <w:rPr>
          <w:rFonts w:eastAsia="楷体_GB2312"/>
          <w:b/>
          <w:sz w:val="24"/>
        </w:rPr>
        <w:t>）</w:t>
      </w:r>
      <w:r w:rsidRPr="00813D68">
        <w:rPr>
          <w:rFonts w:eastAsia="楷体_GB2312"/>
          <w:b/>
          <w:sz w:val="24"/>
        </w:rPr>
        <w:t>.</w:t>
      </w:r>
      <w:r w:rsidRPr="00813D68">
        <w:rPr>
          <w:rFonts w:eastAsia="楷体_GB2312"/>
          <w:b/>
          <w:sz w:val="24"/>
        </w:rPr>
        <w:t>抛物线的三要素：</w:t>
      </w:r>
      <w:r w:rsidRPr="00397F31">
        <w:rPr>
          <w:rFonts w:eastAsia="楷体_GB2312"/>
          <w:sz w:val="24"/>
        </w:rPr>
        <w:t>开口方向、对称轴、顶点</w:t>
      </w:r>
      <w:r>
        <w:rPr>
          <w:rFonts w:eastAsia="楷体_GB2312" w:hint="eastAsia"/>
          <w:sz w:val="24"/>
        </w:rPr>
        <w:t>。</w:t>
      </w:r>
    </w:p>
    <w:p w:rsidR="00BF330B" w:rsidRPr="00397F31" w:rsidRDefault="00BF330B" w:rsidP="00BF330B">
      <w:pPr>
        <w:spacing w:line="380" w:lineRule="exact"/>
        <w:ind w:left="240" w:hangingChars="100" w:hanging="240"/>
        <w:rPr>
          <w:rFonts w:eastAsia="楷体_GB2312"/>
          <w:sz w:val="24"/>
        </w:rPr>
      </w:pPr>
      <w:r w:rsidRPr="00397F31">
        <w:rPr>
          <w:rFonts w:eastAsia="楷体_GB2312"/>
          <w:sz w:val="24"/>
        </w:rPr>
        <w:t xml:space="preserve">  </w:t>
      </w:r>
      <w:r>
        <w:rPr>
          <w:rFonts w:eastAsia="楷体_GB2312" w:hint="eastAsia"/>
          <w:sz w:val="24"/>
        </w:rPr>
        <w:t xml:space="preserve">  </w:t>
      </w:r>
      <w:r w:rsidRPr="00397F31">
        <w:rPr>
          <w:rFonts w:ascii="宋体" w:hAnsi="宋体" w:cs="宋体" w:hint="eastAsia"/>
          <w:sz w:val="24"/>
        </w:rPr>
        <w:t>①</w:t>
      </w:r>
      <w:r w:rsidRPr="00397F31">
        <w:rPr>
          <w:rFonts w:eastAsia="楷体_GB2312"/>
          <w:position w:val="-6"/>
          <w:sz w:val="24"/>
        </w:rPr>
        <w:object w:dxaOrig="200" w:dyaOrig="220">
          <v:shape id="_x0000_i1334" type="#_x0000_t75" style="width:9.75pt;height:11.25pt" o:ole="">
            <v:imagedata r:id="rId638" o:title=""/>
          </v:shape>
          <o:OLEObject Type="Embed" ProgID="Equation.3" ShapeID="_x0000_i1334" DrawAspect="Content" ObjectID="_1620406971" r:id="rId639"/>
        </w:object>
      </w:r>
      <w:r w:rsidRPr="00397F31">
        <w:rPr>
          <w:rFonts w:eastAsia="楷体_GB2312"/>
          <w:sz w:val="24"/>
        </w:rPr>
        <w:t>的符号决定抛物线的开口方向：当</w:t>
      </w:r>
      <w:r w:rsidRPr="00397F31">
        <w:rPr>
          <w:rFonts w:eastAsia="楷体_GB2312"/>
          <w:position w:val="-6"/>
          <w:sz w:val="24"/>
        </w:rPr>
        <w:object w:dxaOrig="580" w:dyaOrig="279">
          <v:shape id="_x0000_i1335" type="#_x0000_t75" style="width:29.25pt;height:14.25pt" o:ole="">
            <v:imagedata r:id="rId640" o:title=""/>
          </v:shape>
          <o:OLEObject Type="Embed" ProgID="Equation.3" ShapeID="_x0000_i1335" DrawAspect="Content" ObjectID="_1620406972" r:id="rId641"/>
        </w:object>
      </w:r>
      <w:r w:rsidRPr="00397F31">
        <w:rPr>
          <w:rFonts w:eastAsia="楷体_GB2312"/>
          <w:sz w:val="24"/>
        </w:rPr>
        <w:t>时，开口向上；当</w:t>
      </w:r>
      <w:r w:rsidRPr="00397F31">
        <w:rPr>
          <w:rFonts w:eastAsia="楷体_GB2312"/>
          <w:position w:val="-6"/>
          <w:sz w:val="24"/>
        </w:rPr>
        <w:object w:dxaOrig="560" w:dyaOrig="279">
          <v:shape id="_x0000_i1336" type="#_x0000_t75" style="width:27.75pt;height:14.25pt" o:ole="">
            <v:imagedata r:id="rId642" o:title=""/>
          </v:shape>
          <o:OLEObject Type="Embed" ProgID="Equation.3" ShapeID="_x0000_i1336" DrawAspect="Content" ObjectID="_1620406973" r:id="rId643"/>
        </w:object>
      </w:r>
      <w:r w:rsidRPr="00397F31">
        <w:rPr>
          <w:rFonts w:eastAsia="楷体_GB2312"/>
          <w:sz w:val="24"/>
        </w:rPr>
        <w:t>时，开口向下；</w:t>
      </w:r>
    </w:p>
    <w:p w:rsidR="00BF330B" w:rsidRPr="00397F31" w:rsidRDefault="00BF330B" w:rsidP="00BF330B">
      <w:pPr>
        <w:spacing w:line="380" w:lineRule="exact"/>
        <w:ind w:firstLineChars="350" w:firstLine="840"/>
        <w:rPr>
          <w:rFonts w:eastAsia="楷体_GB2312" w:hint="eastAsia"/>
          <w:sz w:val="24"/>
        </w:rPr>
      </w:pPr>
      <w:r w:rsidRPr="00397F31">
        <w:rPr>
          <w:rFonts w:eastAsia="楷体_GB2312"/>
          <w:position w:val="-14"/>
          <w:sz w:val="24"/>
        </w:rPr>
        <w:object w:dxaOrig="260" w:dyaOrig="400">
          <v:shape id="_x0000_i1337" type="#_x0000_t75" style="width:12.75pt;height:20.25pt" o:ole="">
            <v:imagedata r:id="rId644" o:title=""/>
          </v:shape>
          <o:OLEObject Type="Embed" ProgID="Equation.3" ShapeID="_x0000_i1337" DrawAspect="Content" ObjectID="_1620406974" r:id="rId645"/>
        </w:object>
      </w:r>
      <w:r w:rsidRPr="00397F31">
        <w:rPr>
          <w:rFonts w:eastAsia="楷体_GB2312"/>
          <w:sz w:val="24"/>
        </w:rPr>
        <w:t>相等，抛物线的开口大小、形状相同</w:t>
      </w:r>
      <w:r>
        <w:rPr>
          <w:rFonts w:eastAsia="楷体_GB2312" w:hint="eastAsia"/>
          <w:sz w:val="24"/>
        </w:rPr>
        <w:t>。</w:t>
      </w:r>
    </w:p>
    <w:p w:rsidR="00BF330B" w:rsidRPr="00397F31" w:rsidRDefault="00BF330B" w:rsidP="00BF330B">
      <w:pPr>
        <w:spacing w:line="380" w:lineRule="exact"/>
        <w:rPr>
          <w:rFonts w:eastAsia="楷体_GB2312" w:hint="eastAsia"/>
          <w:sz w:val="24"/>
        </w:rPr>
      </w:pPr>
      <w:r w:rsidRPr="00397F31">
        <w:rPr>
          <w:rFonts w:eastAsia="楷体_GB2312"/>
          <w:sz w:val="24"/>
        </w:rPr>
        <w:t xml:space="preserve">  </w:t>
      </w:r>
      <w:r>
        <w:rPr>
          <w:rFonts w:eastAsia="楷体_GB2312" w:hint="eastAsia"/>
          <w:sz w:val="24"/>
        </w:rPr>
        <w:t xml:space="preserve">  </w:t>
      </w:r>
      <w:r w:rsidRPr="00397F31">
        <w:rPr>
          <w:rFonts w:ascii="宋体" w:hAnsi="宋体" w:cs="宋体" w:hint="eastAsia"/>
          <w:sz w:val="24"/>
        </w:rPr>
        <w:t>②</w:t>
      </w:r>
      <w:r w:rsidRPr="00397F31">
        <w:rPr>
          <w:rFonts w:eastAsia="楷体_GB2312"/>
          <w:sz w:val="24"/>
        </w:rPr>
        <w:t>平行于</w:t>
      </w:r>
      <w:r w:rsidRPr="00397F31">
        <w:rPr>
          <w:rFonts w:eastAsia="楷体_GB2312"/>
          <w:position w:val="-10"/>
          <w:sz w:val="24"/>
        </w:rPr>
        <w:object w:dxaOrig="220" w:dyaOrig="260">
          <v:shape id="_x0000_i1338" type="#_x0000_t75" style="width:11.25pt;height:12.75pt" o:ole="">
            <v:imagedata r:id="rId634" o:title=""/>
          </v:shape>
          <o:OLEObject Type="Embed" ProgID="Equation.3" ShapeID="_x0000_i1338" DrawAspect="Content" ObjectID="_1620406975" r:id="rId646"/>
        </w:object>
      </w:r>
      <w:r w:rsidRPr="00397F31">
        <w:rPr>
          <w:rFonts w:eastAsia="楷体_GB2312"/>
          <w:sz w:val="24"/>
        </w:rPr>
        <w:t>轴（或重合）的直线记作</w:t>
      </w:r>
      <w:r w:rsidRPr="00397F31">
        <w:rPr>
          <w:rFonts w:eastAsia="楷体_GB2312"/>
          <w:position w:val="-6"/>
          <w:sz w:val="24"/>
        </w:rPr>
        <w:object w:dxaOrig="580" w:dyaOrig="279">
          <v:shape id="_x0000_i1339" type="#_x0000_t75" style="width:29.25pt;height:14.25pt" o:ole="">
            <v:imagedata r:id="rId647" o:title=""/>
          </v:shape>
          <o:OLEObject Type="Embed" ProgID="Equation.3" ShapeID="_x0000_i1339" DrawAspect="Content" ObjectID="_1620406976" r:id="rId648"/>
        </w:object>
      </w:r>
      <w:r w:rsidRPr="00397F31">
        <w:rPr>
          <w:rFonts w:eastAsia="楷体_GB2312"/>
          <w:sz w:val="24"/>
        </w:rPr>
        <w:t>.</w:t>
      </w:r>
      <w:r w:rsidRPr="00397F31">
        <w:rPr>
          <w:rFonts w:eastAsia="楷体_GB2312"/>
          <w:sz w:val="24"/>
        </w:rPr>
        <w:t>特别地，</w:t>
      </w:r>
      <w:r w:rsidRPr="00397F31">
        <w:rPr>
          <w:rFonts w:eastAsia="楷体_GB2312"/>
          <w:position w:val="-10"/>
          <w:sz w:val="24"/>
        </w:rPr>
        <w:object w:dxaOrig="220" w:dyaOrig="260">
          <v:shape id="_x0000_i1340" type="#_x0000_t75" style="width:11.25pt;height:12.75pt" o:ole="">
            <v:imagedata r:id="rId634" o:title=""/>
          </v:shape>
          <o:OLEObject Type="Embed" ProgID="Equation.3" ShapeID="_x0000_i1340" DrawAspect="Content" ObjectID="_1620406977" r:id="rId649"/>
        </w:object>
      </w:r>
      <w:r w:rsidRPr="00397F31">
        <w:rPr>
          <w:rFonts w:eastAsia="楷体_GB2312"/>
          <w:sz w:val="24"/>
        </w:rPr>
        <w:t>轴记作直线</w:t>
      </w:r>
      <w:r w:rsidRPr="00397F31">
        <w:rPr>
          <w:rFonts w:eastAsia="楷体_GB2312"/>
          <w:position w:val="-6"/>
          <w:sz w:val="24"/>
        </w:rPr>
        <w:object w:dxaOrig="560" w:dyaOrig="279">
          <v:shape id="_x0000_i1341" type="#_x0000_t75" style="width:27.75pt;height:14.25pt" o:ole="">
            <v:imagedata r:id="rId650" o:title=""/>
          </v:shape>
          <o:OLEObject Type="Embed" ProgID="Equation.3" ShapeID="_x0000_i1341" DrawAspect="Content" ObjectID="_1620406978" r:id="rId651"/>
        </w:object>
      </w:r>
      <w:r>
        <w:rPr>
          <w:rFonts w:eastAsia="楷体_GB2312" w:hint="eastAsia"/>
          <w:sz w:val="24"/>
        </w:rPr>
        <w:t>。</w:t>
      </w:r>
    </w:p>
    <w:p w:rsidR="00BF330B" w:rsidRPr="00397F31" w:rsidRDefault="00BF330B" w:rsidP="00BF330B">
      <w:pPr>
        <w:spacing w:line="380" w:lineRule="exact"/>
        <w:rPr>
          <w:rFonts w:eastAsia="楷体_GB2312"/>
          <w:sz w:val="24"/>
        </w:rPr>
      </w:pPr>
      <w:r w:rsidRPr="00AE1F78">
        <w:rPr>
          <w:rFonts w:eastAsia="楷体_GB2312"/>
          <w:b/>
          <w:sz w:val="24"/>
        </w:rPr>
        <w:t>（</w:t>
      </w:r>
      <w:r>
        <w:rPr>
          <w:rFonts w:eastAsia="楷体_GB2312" w:hint="eastAsia"/>
          <w:b/>
          <w:sz w:val="24"/>
        </w:rPr>
        <w:t>3</w:t>
      </w:r>
      <w:r w:rsidRPr="00AE1F78">
        <w:rPr>
          <w:rFonts w:eastAsia="楷体_GB2312"/>
          <w:b/>
          <w:sz w:val="24"/>
        </w:rPr>
        <w:t>）</w:t>
      </w:r>
      <w:r w:rsidRPr="00813D68">
        <w:rPr>
          <w:rFonts w:eastAsia="楷体_GB2312"/>
          <w:b/>
          <w:sz w:val="24"/>
        </w:rPr>
        <w:t>.</w:t>
      </w:r>
      <w:r w:rsidRPr="005D0C5A">
        <w:rPr>
          <w:rFonts w:eastAsia="楷体_GB2312"/>
          <w:b/>
          <w:sz w:val="24"/>
        </w:rPr>
        <w:t>几种特殊的二次函数的图像特征如下：</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2130"/>
        <w:gridCol w:w="2131"/>
        <w:gridCol w:w="2131"/>
      </w:tblGrid>
      <w:tr w:rsidR="00BF330B" w:rsidRPr="00397F31">
        <w:tc>
          <w:tcPr>
            <w:tcW w:w="1896" w:type="dxa"/>
            <w:vAlign w:val="center"/>
          </w:tcPr>
          <w:p w:rsidR="00BF330B" w:rsidRPr="00397F31" w:rsidRDefault="00BF330B" w:rsidP="00BF330B">
            <w:pPr>
              <w:spacing w:line="360" w:lineRule="auto"/>
              <w:jc w:val="center"/>
              <w:rPr>
                <w:rFonts w:eastAsia="楷体_GB2312"/>
                <w:sz w:val="24"/>
              </w:rPr>
            </w:pPr>
            <w:r w:rsidRPr="00397F31">
              <w:rPr>
                <w:rFonts w:eastAsia="楷体_GB2312"/>
                <w:sz w:val="24"/>
              </w:rPr>
              <w:t>函数解析式</w:t>
            </w:r>
          </w:p>
        </w:tc>
        <w:tc>
          <w:tcPr>
            <w:tcW w:w="2130" w:type="dxa"/>
            <w:vAlign w:val="center"/>
          </w:tcPr>
          <w:p w:rsidR="00BF330B" w:rsidRPr="00397F31" w:rsidRDefault="00BF330B" w:rsidP="00BF330B">
            <w:pPr>
              <w:spacing w:line="360" w:lineRule="auto"/>
              <w:jc w:val="center"/>
              <w:rPr>
                <w:rFonts w:eastAsia="楷体_GB2312"/>
                <w:sz w:val="24"/>
              </w:rPr>
            </w:pPr>
            <w:r w:rsidRPr="00397F31">
              <w:rPr>
                <w:rFonts w:eastAsia="楷体_GB2312"/>
                <w:sz w:val="24"/>
              </w:rPr>
              <w:t>开口方向</w:t>
            </w:r>
          </w:p>
        </w:tc>
        <w:tc>
          <w:tcPr>
            <w:tcW w:w="2131" w:type="dxa"/>
            <w:vAlign w:val="center"/>
          </w:tcPr>
          <w:p w:rsidR="00BF330B" w:rsidRPr="00397F31" w:rsidRDefault="00BF330B" w:rsidP="00BF330B">
            <w:pPr>
              <w:spacing w:line="360" w:lineRule="auto"/>
              <w:jc w:val="center"/>
              <w:rPr>
                <w:rFonts w:eastAsia="楷体_GB2312"/>
                <w:sz w:val="24"/>
              </w:rPr>
            </w:pPr>
            <w:r w:rsidRPr="00397F31">
              <w:rPr>
                <w:rFonts w:eastAsia="楷体_GB2312"/>
                <w:sz w:val="24"/>
              </w:rPr>
              <w:t>对称轴</w:t>
            </w:r>
          </w:p>
        </w:tc>
        <w:tc>
          <w:tcPr>
            <w:tcW w:w="2131" w:type="dxa"/>
            <w:vAlign w:val="center"/>
          </w:tcPr>
          <w:p w:rsidR="00BF330B" w:rsidRPr="00397F31" w:rsidRDefault="00BF330B" w:rsidP="00BF330B">
            <w:pPr>
              <w:spacing w:line="360" w:lineRule="auto"/>
              <w:jc w:val="center"/>
              <w:rPr>
                <w:rFonts w:eastAsia="楷体_GB2312"/>
                <w:sz w:val="24"/>
              </w:rPr>
            </w:pPr>
            <w:r w:rsidRPr="00397F31">
              <w:rPr>
                <w:rFonts w:eastAsia="楷体_GB2312"/>
                <w:sz w:val="24"/>
              </w:rPr>
              <w:t>顶点坐标</w:t>
            </w:r>
          </w:p>
        </w:tc>
      </w:tr>
      <w:tr w:rsidR="00BF330B" w:rsidRPr="00397F31">
        <w:trPr>
          <w:cantSplit/>
        </w:trPr>
        <w:tc>
          <w:tcPr>
            <w:tcW w:w="1896" w:type="dxa"/>
            <w:vAlign w:val="center"/>
          </w:tcPr>
          <w:p w:rsidR="00BF330B" w:rsidRPr="00397F31" w:rsidRDefault="00BF330B" w:rsidP="00BF330B">
            <w:pPr>
              <w:spacing w:line="360" w:lineRule="auto"/>
              <w:jc w:val="center"/>
              <w:rPr>
                <w:rFonts w:eastAsia="楷体_GB2312"/>
                <w:sz w:val="24"/>
              </w:rPr>
            </w:pPr>
            <w:r w:rsidRPr="00397F31">
              <w:rPr>
                <w:rFonts w:eastAsia="楷体_GB2312"/>
                <w:position w:val="-10"/>
                <w:sz w:val="24"/>
              </w:rPr>
              <w:object w:dxaOrig="800" w:dyaOrig="360">
                <v:shape id="_x0000_i1342" type="#_x0000_t75" style="width:39.75pt;height:18pt" o:ole="">
                  <v:imagedata r:id="rId652" o:title=""/>
                </v:shape>
                <o:OLEObject Type="Embed" ProgID="Equation.3" ShapeID="_x0000_i1342" DrawAspect="Content" ObjectID="_1620406979" r:id="rId653"/>
              </w:object>
            </w:r>
          </w:p>
        </w:tc>
        <w:tc>
          <w:tcPr>
            <w:tcW w:w="2130" w:type="dxa"/>
            <w:vMerge w:val="restart"/>
            <w:vAlign w:val="center"/>
          </w:tcPr>
          <w:p w:rsidR="00BF330B" w:rsidRPr="00397F31" w:rsidRDefault="00BF330B" w:rsidP="00BF330B">
            <w:pPr>
              <w:spacing w:line="360" w:lineRule="auto"/>
              <w:jc w:val="center"/>
              <w:rPr>
                <w:rFonts w:eastAsia="楷体_GB2312"/>
                <w:sz w:val="24"/>
              </w:rPr>
            </w:pPr>
            <w:r w:rsidRPr="00397F31">
              <w:rPr>
                <w:rFonts w:eastAsia="楷体_GB2312"/>
                <w:sz w:val="24"/>
              </w:rPr>
              <w:t>当</w:t>
            </w:r>
            <w:r w:rsidRPr="00397F31">
              <w:rPr>
                <w:rFonts w:eastAsia="楷体_GB2312"/>
                <w:position w:val="-6"/>
                <w:sz w:val="24"/>
              </w:rPr>
              <w:object w:dxaOrig="580" w:dyaOrig="279">
                <v:shape id="_x0000_i1343" type="#_x0000_t75" style="width:29.25pt;height:14.25pt" o:ole="">
                  <v:imagedata r:id="rId640" o:title=""/>
                </v:shape>
                <o:OLEObject Type="Embed" ProgID="Equation.3" ShapeID="_x0000_i1343" DrawAspect="Content" ObjectID="_1620406980" r:id="rId654"/>
              </w:object>
            </w:r>
            <w:r w:rsidRPr="00397F31">
              <w:rPr>
                <w:rFonts w:eastAsia="楷体_GB2312"/>
                <w:sz w:val="24"/>
              </w:rPr>
              <w:t>时</w:t>
            </w:r>
          </w:p>
          <w:p w:rsidR="00BF330B" w:rsidRPr="00397F31" w:rsidRDefault="00BF330B" w:rsidP="00BF330B">
            <w:pPr>
              <w:spacing w:line="360" w:lineRule="auto"/>
              <w:jc w:val="center"/>
              <w:rPr>
                <w:rFonts w:eastAsia="楷体_GB2312"/>
                <w:sz w:val="24"/>
              </w:rPr>
            </w:pPr>
            <w:r w:rsidRPr="00397F31">
              <w:rPr>
                <w:rFonts w:eastAsia="楷体_GB2312"/>
                <w:sz w:val="24"/>
              </w:rPr>
              <w:t>开口向上</w:t>
            </w:r>
          </w:p>
          <w:p w:rsidR="00BF330B" w:rsidRPr="00397F31" w:rsidRDefault="00BF330B" w:rsidP="00BF330B">
            <w:pPr>
              <w:spacing w:line="360" w:lineRule="auto"/>
              <w:jc w:val="center"/>
              <w:rPr>
                <w:rFonts w:eastAsia="楷体_GB2312"/>
                <w:sz w:val="24"/>
              </w:rPr>
            </w:pPr>
            <w:r w:rsidRPr="00397F31">
              <w:rPr>
                <w:rFonts w:eastAsia="楷体_GB2312"/>
                <w:sz w:val="24"/>
              </w:rPr>
              <w:t>当</w:t>
            </w:r>
            <w:r w:rsidRPr="00397F31">
              <w:rPr>
                <w:rFonts w:eastAsia="楷体_GB2312"/>
                <w:position w:val="-6"/>
                <w:sz w:val="24"/>
              </w:rPr>
              <w:object w:dxaOrig="560" w:dyaOrig="279">
                <v:shape id="_x0000_i1344" type="#_x0000_t75" style="width:27.75pt;height:14.25pt" o:ole="">
                  <v:imagedata r:id="rId642" o:title=""/>
                </v:shape>
                <o:OLEObject Type="Embed" ProgID="Equation.3" ShapeID="_x0000_i1344" DrawAspect="Content" ObjectID="_1620406981" r:id="rId655"/>
              </w:object>
            </w:r>
            <w:r w:rsidRPr="00397F31">
              <w:rPr>
                <w:rFonts w:eastAsia="楷体_GB2312"/>
                <w:sz w:val="24"/>
              </w:rPr>
              <w:t>时</w:t>
            </w:r>
          </w:p>
          <w:p w:rsidR="00BF330B" w:rsidRPr="00397F31" w:rsidRDefault="00BF330B" w:rsidP="00BF330B">
            <w:pPr>
              <w:spacing w:line="360" w:lineRule="auto"/>
              <w:jc w:val="center"/>
              <w:rPr>
                <w:rFonts w:eastAsia="楷体_GB2312"/>
                <w:sz w:val="24"/>
              </w:rPr>
            </w:pPr>
            <w:r w:rsidRPr="00397F31">
              <w:rPr>
                <w:rFonts w:eastAsia="楷体_GB2312"/>
                <w:sz w:val="24"/>
              </w:rPr>
              <w:t>开口向下</w:t>
            </w:r>
          </w:p>
        </w:tc>
        <w:tc>
          <w:tcPr>
            <w:tcW w:w="2131" w:type="dxa"/>
            <w:vAlign w:val="center"/>
          </w:tcPr>
          <w:p w:rsidR="00BF330B" w:rsidRPr="00397F31" w:rsidRDefault="00BF330B" w:rsidP="00BF330B">
            <w:pPr>
              <w:spacing w:line="360" w:lineRule="auto"/>
              <w:jc w:val="center"/>
              <w:rPr>
                <w:rFonts w:eastAsia="楷体_GB2312"/>
                <w:sz w:val="24"/>
              </w:rPr>
            </w:pPr>
            <w:r w:rsidRPr="00397F31">
              <w:rPr>
                <w:rFonts w:eastAsia="楷体_GB2312"/>
                <w:position w:val="-6"/>
                <w:sz w:val="24"/>
              </w:rPr>
              <w:object w:dxaOrig="560" w:dyaOrig="279">
                <v:shape id="_x0000_i1345" type="#_x0000_t75" style="width:27.75pt;height:14.25pt" o:ole="">
                  <v:imagedata r:id="rId650" o:title=""/>
                </v:shape>
                <o:OLEObject Type="Embed" ProgID="Equation.3" ShapeID="_x0000_i1345" DrawAspect="Content" ObjectID="_1620406982" r:id="rId656"/>
              </w:object>
            </w:r>
            <w:r w:rsidRPr="00397F31">
              <w:rPr>
                <w:rFonts w:eastAsia="楷体_GB2312"/>
                <w:sz w:val="24"/>
              </w:rPr>
              <w:t>（</w:t>
            </w:r>
            <w:r w:rsidRPr="00397F31">
              <w:rPr>
                <w:rFonts w:eastAsia="楷体_GB2312"/>
                <w:position w:val="-10"/>
                <w:sz w:val="24"/>
              </w:rPr>
              <w:object w:dxaOrig="220" w:dyaOrig="260">
                <v:shape id="_x0000_i1346" type="#_x0000_t75" style="width:11.25pt;height:12.75pt" o:ole="">
                  <v:imagedata r:id="rId634" o:title=""/>
                </v:shape>
                <o:OLEObject Type="Embed" ProgID="Equation.3" ShapeID="_x0000_i1346" DrawAspect="Content" ObjectID="_1620406983" r:id="rId657"/>
              </w:object>
            </w:r>
            <w:r w:rsidRPr="00397F31">
              <w:rPr>
                <w:rFonts w:eastAsia="楷体_GB2312"/>
                <w:sz w:val="24"/>
              </w:rPr>
              <w:t>轴）</w:t>
            </w:r>
          </w:p>
        </w:tc>
        <w:tc>
          <w:tcPr>
            <w:tcW w:w="2131" w:type="dxa"/>
            <w:vAlign w:val="center"/>
          </w:tcPr>
          <w:p w:rsidR="00BF330B" w:rsidRPr="00397F31" w:rsidRDefault="00BF330B" w:rsidP="00BF330B">
            <w:pPr>
              <w:spacing w:line="360" w:lineRule="auto"/>
              <w:jc w:val="center"/>
              <w:rPr>
                <w:rFonts w:eastAsia="楷体_GB2312"/>
                <w:sz w:val="24"/>
              </w:rPr>
            </w:pPr>
            <w:r w:rsidRPr="00397F31">
              <w:rPr>
                <w:rFonts w:eastAsia="楷体_GB2312"/>
                <w:sz w:val="24"/>
              </w:rPr>
              <w:t>（</w:t>
            </w:r>
            <w:r w:rsidRPr="00397F31">
              <w:rPr>
                <w:rFonts w:eastAsia="楷体_GB2312"/>
                <w:sz w:val="24"/>
              </w:rPr>
              <w:t>0,0</w:t>
            </w:r>
            <w:r w:rsidRPr="00397F31">
              <w:rPr>
                <w:rFonts w:eastAsia="楷体_GB2312"/>
                <w:sz w:val="24"/>
              </w:rPr>
              <w:t>）</w:t>
            </w:r>
          </w:p>
        </w:tc>
      </w:tr>
      <w:tr w:rsidR="00BF330B" w:rsidRPr="00397F31">
        <w:trPr>
          <w:cantSplit/>
        </w:trPr>
        <w:tc>
          <w:tcPr>
            <w:tcW w:w="1896" w:type="dxa"/>
            <w:vAlign w:val="center"/>
          </w:tcPr>
          <w:p w:rsidR="00BF330B" w:rsidRPr="00397F31" w:rsidRDefault="00BF330B" w:rsidP="00BF330B">
            <w:pPr>
              <w:spacing w:line="360" w:lineRule="auto"/>
              <w:jc w:val="center"/>
              <w:rPr>
                <w:rFonts w:eastAsia="楷体_GB2312"/>
                <w:sz w:val="24"/>
              </w:rPr>
            </w:pPr>
            <w:r w:rsidRPr="00397F31">
              <w:rPr>
                <w:rFonts w:eastAsia="楷体_GB2312"/>
                <w:position w:val="-10"/>
                <w:sz w:val="24"/>
              </w:rPr>
              <w:object w:dxaOrig="1180" w:dyaOrig="360">
                <v:shape id="_x0000_i1347" type="#_x0000_t75" style="width:59.25pt;height:18pt" o:ole="">
                  <v:imagedata r:id="rId658" o:title=""/>
                </v:shape>
                <o:OLEObject Type="Embed" ProgID="Equation.3" ShapeID="_x0000_i1347" DrawAspect="Content" ObjectID="_1620406984" r:id="rId659"/>
              </w:object>
            </w:r>
          </w:p>
        </w:tc>
        <w:tc>
          <w:tcPr>
            <w:tcW w:w="2130" w:type="dxa"/>
            <w:vMerge/>
            <w:vAlign w:val="center"/>
          </w:tcPr>
          <w:p w:rsidR="00BF330B" w:rsidRPr="00397F31" w:rsidRDefault="00BF330B" w:rsidP="00BF330B">
            <w:pPr>
              <w:spacing w:line="360" w:lineRule="auto"/>
              <w:jc w:val="center"/>
              <w:rPr>
                <w:rFonts w:eastAsia="楷体_GB2312"/>
                <w:sz w:val="24"/>
              </w:rPr>
            </w:pPr>
          </w:p>
        </w:tc>
        <w:tc>
          <w:tcPr>
            <w:tcW w:w="2131" w:type="dxa"/>
            <w:vAlign w:val="center"/>
          </w:tcPr>
          <w:p w:rsidR="00BF330B" w:rsidRPr="00397F31" w:rsidRDefault="00BF330B" w:rsidP="00BF330B">
            <w:pPr>
              <w:spacing w:line="360" w:lineRule="auto"/>
              <w:jc w:val="center"/>
              <w:rPr>
                <w:rFonts w:eastAsia="楷体_GB2312"/>
                <w:sz w:val="24"/>
              </w:rPr>
            </w:pPr>
            <w:r w:rsidRPr="00397F31">
              <w:rPr>
                <w:rFonts w:eastAsia="楷体_GB2312"/>
                <w:position w:val="-6"/>
                <w:sz w:val="24"/>
              </w:rPr>
              <w:object w:dxaOrig="560" w:dyaOrig="279">
                <v:shape id="_x0000_i1348" type="#_x0000_t75" style="width:27.75pt;height:14.25pt" o:ole="">
                  <v:imagedata r:id="rId650" o:title=""/>
                </v:shape>
                <o:OLEObject Type="Embed" ProgID="Equation.3" ShapeID="_x0000_i1348" DrawAspect="Content" ObjectID="_1620406985" r:id="rId660"/>
              </w:object>
            </w:r>
            <w:r w:rsidRPr="00397F31">
              <w:rPr>
                <w:rFonts w:eastAsia="楷体_GB2312"/>
                <w:sz w:val="24"/>
              </w:rPr>
              <w:t>（</w:t>
            </w:r>
            <w:r w:rsidRPr="00397F31">
              <w:rPr>
                <w:rFonts w:eastAsia="楷体_GB2312"/>
                <w:position w:val="-10"/>
                <w:sz w:val="24"/>
              </w:rPr>
              <w:object w:dxaOrig="220" w:dyaOrig="260">
                <v:shape id="_x0000_i1349" type="#_x0000_t75" style="width:11.25pt;height:12.75pt" o:ole="">
                  <v:imagedata r:id="rId634" o:title=""/>
                </v:shape>
                <o:OLEObject Type="Embed" ProgID="Equation.3" ShapeID="_x0000_i1349" DrawAspect="Content" ObjectID="_1620406986" r:id="rId661"/>
              </w:object>
            </w:r>
            <w:r w:rsidRPr="00397F31">
              <w:rPr>
                <w:rFonts w:eastAsia="楷体_GB2312"/>
                <w:sz w:val="24"/>
              </w:rPr>
              <w:t>轴）</w:t>
            </w:r>
          </w:p>
        </w:tc>
        <w:tc>
          <w:tcPr>
            <w:tcW w:w="2131" w:type="dxa"/>
            <w:vAlign w:val="center"/>
          </w:tcPr>
          <w:p w:rsidR="00BF330B" w:rsidRPr="00397F31" w:rsidRDefault="00BF330B" w:rsidP="00BF330B">
            <w:pPr>
              <w:spacing w:line="360" w:lineRule="auto"/>
              <w:jc w:val="center"/>
              <w:rPr>
                <w:rFonts w:eastAsia="楷体_GB2312"/>
                <w:sz w:val="24"/>
              </w:rPr>
            </w:pPr>
            <w:r w:rsidRPr="00397F31">
              <w:rPr>
                <w:rFonts w:eastAsia="楷体_GB2312"/>
                <w:sz w:val="24"/>
              </w:rPr>
              <w:t xml:space="preserve">(0, </w:t>
            </w:r>
            <w:r w:rsidRPr="00397F31">
              <w:rPr>
                <w:rFonts w:eastAsia="楷体_GB2312"/>
                <w:position w:val="-6"/>
                <w:sz w:val="24"/>
              </w:rPr>
              <w:object w:dxaOrig="200" w:dyaOrig="279">
                <v:shape id="_x0000_i1350" type="#_x0000_t75" style="width:9.75pt;height:14.25pt" o:ole="">
                  <v:imagedata r:id="rId662" o:title=""/>
                </v:shape>
                <o:OLEObject Type="Embed" ProgID="Equation.3" ShapeID="_x0000_i1350" DrawAspect="Content" ObjectID="_1620406987" r:id="rId663"/>
              </w:object>
            </w:r>
            <w:r w:rsidRPr="00397F31">
              <w:rPr>
                <w:rFonts w:eastAsia="楷体_GB2312"/>
                <w:sz w:val="24"/>
              </w:rPr>
              <w:t>)</w:t>
            </w:r>
          </w:p>
        </w:tc>
      </w:tr>
      <w:tr w:rsidR="00BF330B" w:rsidRPr="00397F31">
        <w:trPr>
          <w:cantSplit/>
        </w:trPr>
        <w:tc>
          <w:tcPr>
            <w:tcW w:w="1896" w:type="dxa"/>
            <w:vAlign w:val="center"/>
          </w:tcPr>
          <w:p w:rsidR="00BF330B" w:rsidRPr="00397F31" w:rsidRDefault="00BF330B" w:rsidP="00BF330B">
            <w:pPr>
              <w:spacing w:line="360" w:lineRule="auto"/>
              <w:jc w:val="center"/>
              <w:rPr>
                <w:rFonts w:eastAsia="楷体_GB2312"/>
                <w:sz w:val="24"/>
              </w:rPr>
            </w:pPr>
            <w:r w:rsidRPr="00397F31">
              <w:rPr>
                <w:rFonts w:eastAsia="楷体_GB2312"/>
                <w:position w:val="-10"/>
                <w:sz w:val="24"/>
              </w:rPr>
              <w:object w:dxaOrig="1300" w:dyaOrig="380">
                <v:shape id="_x0000_i1351" type="#_x0000_t75" style="width:65.25pt;height:18.75pt" o:ole="">
                  <v:imagedata r:id="rId664" o:title=""/>
                </v:shape>
                <o:OLEObject Type="Embed" ProgID="Equation.3" ShapeID="_x0000_i1351" DrawAspect="Content" ObjectID="_1620406988" r:id="rId665"/>
              </w:object>
            </w:r>
          </w:p>
        </w:tc>
        <w:tc>
          <w:tcPr>
            <w:tcW w:w="2130" w:type="dxa"/>
            <w:vMerge/>
            <w:vAlign w:val="center"/>
          </w:tcPr>
          <w:p w:rsidR="00BF330B" w:rsidRPr="00397F31" w:rsidRDefault="00BF330B" w:rsidP="00BF330B">
            <w:pPr>
              <w:spacing w:line="360" w:lineRule="auto"/>
              <w:jc w:val="center"/>
              <w:rPr>
                <w:rFonts w:eastAsia="楷体_GB2312"/>
                <w:sz w:val="24"/>
              </w:rPr>
            </w:pPr>
          </w:p>
        </w:tc>
        <w:tc>
          <w:tcPr>
            <w:tcW w:w="2131" w:type="dxa"/>
            <w:vAlign w:val="center"/>
          </w:tcPr>
          <w:p w:rsidR="00BF330B" w:rsidRPr="00397F31" w:rsidRDefault="00BF330B" w:rsidP="00BF330B">
            <w:pPr>
              <w:spacing w:line="360" w:lineRule="auto"/>
              <w:jc w:val="center"/>
              <w:rPr>
                <w:rFonts w:eastAsia="楷体_GB2312"/>
                <w:sz w:val="24"/>
              </w:rPr>
            </w:pPr>
            <w:r w:rsidRPr="00397F31">
              <w:rPr>
                <w:rFonts w:eastAsia="楷体_GB2312"/>
                <w:position w:val="-6"/>
                <w:sz w:val="24"/>
              </w:rPr>
              <w:object w:dxaOrig="580" w:dyaOrig="279">
                <v:shape id="_x0000_i1352" type="#_x0000_t75" style="width:29.25pt;height:14.25pt" o:ole="">
                  <v:imagedata r:id="rId647" o:title=""/>
                </v:shape>
                <o:OLEObject Type="Embed" ProgID="Equation.3" ShapeID="_x0000_i1352" DrawAspect="Content" ObjectID="_1620406989" r:id="rId666"/>
              </w:object>
            </w:r>
          </w:p>
        </w:tc>
        <w:tc>
          <w:tcPr>
            <w:tcW w:w="2131" w:type="dxa"/>
            <w:vAlign w:val="center"/>
          </w:tcPr>
          <w:p w:rsidR="00BF330B" w:rsidRPr="00397F31" w:rsidRDefault="00BF330B" w:rsidP="00BF330B">
            <w:pPr>
              <w:spacing w:line="360" w:lineRule="auto"/>
              <w:jc w:val="center"/>
              <w:rPr>
                <w:rFonts w:eastAsia="楷体_GB2312"/>
                <w:sz w:val="24"/>
              </w:rPr>
            </w:pPr>
            <w:r w:rsidRPr="00397F31">
              <w:rPr>
                <w:rFonts w:eastAsia="楷体_GB2312"/>
                <w:sz w:val="24"/>
              </w:rPr>
              <w:t>(</w:t>
            </w:r>
            <w:r w:rsidRPr="00397F31">
              <w:rPr>
                <w:rFonts w:eastAsia="楷体_GB2312"/>
                <w:position w:val="-6"/>
                <w:sz w:val="24"/>
              </w:rPr>
              <w:object w:dxaOrig="200" w:dyaOrig="279">
                <v:shape id="_x0000_i1353" type="#_x0000_t75" style="width:9.75pt;height:14.25pt" o:ole="">
                  <v:imagedata r:id="rId667" o:title=""/>
                </v:shape>
                <o:OLEObject Type="Embed" ProgID="Equation.3" ShapeID="_x0000_i1353" DrawAspect="Content" ObjectID="_1620406990" r:id="rId668"/>
              </w:object>
            </w:r>
            <w:r w:rsidRPr="00397F31">
              <w:rPr>
                <w:rFonts w:eastAsia="楷体_GB2312"/>
                <w:sz w:val="24"/>
              </w:rPr>
              <w:t>,0)</w:t>
            </w:r>
          </w:p>
        </w:tc>
      </w:tr>
      <w:tr w:rsidR="00BF330B" w:rsidRPr="00397F31">
        <w:trPr>
          <w:cantSplit/>
        </w:trPr>
        <w:tc>
          <w:tcPr>
            <w:tcW w:w="1896" w:type="dxa"/>
            <w:vAlign w:val="center"/>
          </w:tcPr>
          <w:p w:rsidR="00BF330B" w:rsidRPr="00397F31" w:rsidRDefault="00BF330B" w:rsidP="00BF330B">
            <w:pPr>
              <w:spacing w:line="360" w:lineRule="auto"/>
              <w:jc w:val="center"/>
              <w:rPr>
                <w:rFonts w:eastAsia="楷体_GB2312"/>
                <w:sz w:val="24"/>
              </w:rPr>
            </w:pPr>
            <w:r w:rsidRPr="00397F31">
              <w:rPr>
                <w:rFonts w:eastAsia="楷体_GB2312"/>
                <w:position w:val="-10"/>
                <w:sz w:val="24"/>
              </w:rPr>
              <w:object w:dxaOrig="1680" w:dyaOrig="380">
                <v:shape id="_x0000_i1354" type="#_x0000_t75" style="width:84pt;height:18.75pt" o:ole="">
                  <v:imagedata r:id="rId669" o:title=""/>
                </v:shape>
                <o:OLEObject Type="Embed" ProgID="Equation.3" ShapeID="_x0000_i1354" DrawAspect="Content" ObjectID="_1620406991" r:id="rId670"/>
              </w:object>
            </w:r>
          </w:p>
        </w:tc>
        <w:tc>
          <w:tcPr>
            <w:tcW w:w="2130" w:type="dxa"/>
            <w:vMerge/>
            <w:vAlign w:val="center"/>
          </w:tcPr>
          <w:p w:rsidR="00BF330B" w:rsidRPr="00397F31" w:rsidRDefault="00BF330B" w:rsidP="00BF330B">
            <w:pPr>
              <w:spacing w:line="360" w:lineRule="auto"/>
              <w:jc w:val="center"/>
              <w:rPr>
                <w:rFonts w:eastAsia="楷体_GB2312"/>
                <w:sz w:val="24"/>
              </w:rPr>
            </w:pPr>
          </w:p>
        </w:tc>
        <w:tc>
          <w:tcPr>
            <w:tcW w:w="2131" w:type="dxa"/>
            <w:vAlign w:val="center"/>
          </w:tcPr>
          <w:p w:rsidR="00BF330B" w:rsidRPr="00397F31" w:rsidRDefault="00BF330B" w:rsidP="00BF330B">
            <w:pPr>
              <w:spacing w:line="360" w:lineRule="auto"/>
              <w:jc w:val="center"/>
              <w:rPr>
                <w:rFonts w:eastAsia="楷体_GB2312"/>
                <w:sz w:val="24"/>
              </w:rPr>
            </w:pPr>
            <w:r w:rsidRPr="00397F31">
              <w:rPr>
                <w:rFonts w:eastAsia="楷体_GB2312"/>
                <w:position w:val="-6"/>
                <w:sz w:val="24"/>
              </w:rPr>
              <w:object w:dxaOrig="580" w:dyaOrig="279">
                <v:shape id="_x0000_i1355" type="#_x0000_t75" style="width:29.25pt;height:14.25pt" o:ole="">
                  <v:imagedata r:id="rId647" o:title=""/>
                </v:shape>
                <o:OLEObject Type="Embed" ProgID="Equation.3" ShapeID="_x0000_i1355" DrawAspect="Content" ObjectID="_1620406992" r:id="rId671"/>
              </w:object>
            </w:r>
          </w:p>
        </w:tc>
        <w:tc>
          <w:tcPr>
            <w:tcW w:w="2131" w:type="dxa"/>
            <w:vAlign w:val="center"/>
          </w:tcPr>
          <w:p w:rsidR="00BF330B" w:rsidRPr="00397F31" w:rsidRDefault="00BF330B" w:rsidP="00BF330B">
            <w:pPr>
              <w:spacing w:line="360" w:lineRule="auto"/>
              <w:jc w:val="center"/>
              <w:rPr>
                <w:rFonts w:eastAsia="楷体_GB2312"/>
                <w:sz w:val="24"/>
              </w:rPr>
            </w:pPr>
            <w:r w:rsidRPr="00397F31">
              <w:rPr>
                <w:rFonts w:eastAsia="楷体_GB2312"/>
                <w:sz w:val="24"/>
              </w:rPr>
              <w:t>(</w:t>
            </w:r>
            <w:r w:rsidRPr="00397F31">
              <w:rPr>
                <w:rFonts w:eastAsia="楷体_GB2312"/>
                <w:position w:val="-6"/>
                <w:sz w:val="24"/>
              </w:rPr>
              <w:object w:dxaOrig="200" w:dyaOrig="279">
                <v:shape id="_x0000_i1356" type="#_x0000_t75" style="width:9.75pt;height:14.25pt" o:ole="">
                  <v:imagedata r:id="rId672" o:title=""/>
                </v:shape>
                <o:OLEObject Type="Embed" ProgID="Equation.3" ShapeID="_x0000_i1356" DrawAspect="Content" ObjectID="_1620406993" r:id="rId673"/>
              </w:object>
            </w:r>
            <w:r w:rsidRPr="00397F31">
              <w:rPr>
                <w:rFonts w:eastAsia="楷体_GB2312"/>
                <w:sz w:val="24"/>
              </w:rPr>
              <w:t>,</w:t>
            </w:r>
            <w:r w:rsidRPr="00397F31">
              <w:rPr>
                <w:rFonts w:eastAsia="楷体_GB2312"/>
                <w:position w:val="-6"/>
                <w:sz w:val="24"/>
              </w:rPr>
              <w:object w:dxaOrig="200" w:dyaOrig="279">
                <v:shape id="_x0000_i1357" type="#_x0000_t75" style="width:9.75pt;height:14.25pt" o:ole="">
                  <v:imagedata r:id="rId662" o:title=""/>
                </v:shape>
                <o:OLEObject Type="Embed" ProgID="Equation.3" ShapeID="_x0000_i1357" DrawAspect="Content" ObjectID="_1620406994" r:id="rId674"/>
              </w:object>
            </w:r>
            <w:r w:rsidRPr="00397F31">
              <w:rPr>
                <w:rFonts w:eastAsia="楷体_GB2312"/>
                <w:sz w:val="24"/>
              </w:rPr>
              <w:t>)</w:t>
            </w:r>
          </w:p>
        </w:tc>
      </w:tr>
      <w:tr w:rsidR="00BF330B" w:rsidRPr="00397F31">
        <w:trPr>
          <w:cantSplit/>
        </w:trPr>
        <w:tc>
          <w:tcPr>
            <w:tcW w:w="1896" w:type="dxa"/>
            <w:vAlign w:val="center"/>
          </w:tcPr>
          <w:p w:rsidR="00BF330B" w:rsidRPr="00397F31" w:rsidRDefault="00BF330B" w:rsidP="00BF330B">
            <w:pPr>
              <w:spacing w:line="360" w:lineRule="auto"/>
              <w:jc w:val="center"/>
              <w:rPr>
                <w:rFonts w:eastAsia="楷体_GB2312"/>
                <w:sz w:val="24"/>
              </w:rPr>
            </w:pPr>
            <w:r w:rsidRPr="00397F31">
              <w:rPr>
                <w:rFonts w:eastAsia="楷体_GB2312"/>
                <w:position w:val="-10"/>
                <w:sz w:val="24"/>
              </w:rPr>
              <w:object w:dxaOrig="1620" w:dyaOrig="360">
                <v:shape id="_x0000_i1358" type="#_x0000_t75" style="width:81pt;height:18pt" o:ole="">
                  <v:imagedata r:id="rId675" o:title=""/>
                </v:shape>
                <o:OLEObject Type="Embed" ProgID="Equation.3" ShapeID="_x0000_i1358" DrawAspect="Content" ObjectID="_1620406995" r:id="rId676"/>
              </w:object>
            </w:r>
          </w:p>
        </w:tc>
        <w:tc>
          <w:tcPr>
            <w:tcW w:w="2130" w:type="dxa"/>
            <w:vMerge/>
            <w:vAlign w:val="center"/>
          </w:tcPr>
          <w:p w:rsidR="00BF330B" w:rsidRPr="00397F31" w:rsidRDefault="00BF330B" w:rsidP="00BF330B">
            <w:pPr>
              <w:spacing w:line="360" w:lineRule="auto"/>
              <w:jc w:val="center"/>
              <w:rPr>
                <w:rFonts w:eastAsia="楷体_GB2312"/>
                <w:sz w:val="24"/>
              </w:rPr>
            </w:pPr>
          </w:p>
        </w:tc>
        <w:tc>
          <w:tcPr>
            <w:tcW w:w="2131" w:type="dxa"/>
            <w:vAlign w:val="center"/>
          </w:tcPr>
          <w:p w:rsidR="00BF330B" w:rsidRPr="00397F31" w:rsidRDefault="00BF330B" w:rsidP="00BF330B">
            <w:pPr>
              <w:spacing w:line="360" w:lineRule="auto"/>
              <w:jc w:val="center"/>
              <w:rPr>
                <w:rFonts w:eastAsia="楷体_GB2312"/>
                <w:sz w:val="24"/>
              </w:rPr>
            </w:pPr>
            <w:r w:rsidRPr="00397F31">
              <w:rPr>
                <w:rFonts w:eastAsia="楷体_GB2312"/>
                <w:position w:val="-24"/>
                <w:sz w:val="24"/>
              </w:rPr>
              <w:object w:dxaOrig="900" w:dyaOrig="620">
                <v:shape id="_x0000_i1359" type="#_x0000_t75" style="width:45pt;height:30.75pt" o:ole="">
                  <v:imagedata r:id="rId677" o:title=""/>
                </v:shape>
                <o:OLEObject Type="Embed" ProgID="Equation.3" ShapeID="_x0000_i1359" DrawAspect="Content" ObjectID="_1620406996" r:id="rId678"/>
              </w:object>
            </w:r>
          </w:p>
        </w:tc>
        <w:tc>
          <w:tcPr>
            <w:tcW w:w="2131" w:type="dxa"/>
            <w:vAlign w:val="center"/>
          </w:tcPr>
          <w:p w:rsidR="00BF330B" w:rsidRPr="00397F31" w:rsidRDefault="00BF330B" w:rsidP="00BF330B">
            <w:pPr>
              <w:spacing w:line="360" w:lineRule="auto"/>
              <w:ind w:firstLineChars="50" w:firstLine="120"/>
              <w:jc w:val="center"/>
              <w:rPr>
                <w:rFonts w:eastAsia="楷体_GB2312"/>
                <w:sz w:val="24"/>
              </w:rPr>
            </w:pPr>
            <w:r w:rsidRPr="00397F31">
              <w:rPr>
                <w:rFonts w:eastAsia="楷体_GB2312"/>
                <w:sz w:val="24"/>
              </w:rPr>
              <w:t>(</w:t>
            </w:r>
            <w:r w:rsidRPr="00397F31">
              <w:rPr>
                <w:rFonts w:eastAsia="楷体_GB2312"/>
                <w:position w:val="-24"/>
                <w:sz w:val="24"/>
              </w:rPr>
              <w:object w:dxaOrig="1520" w:dyaOrig="660">
                <v:shape id="_x0000_i1360" type="#_x0000_t75" style="width:75.75pt;height:33pt" o:ole="">
                  <v:imagedata r:id="rId679" o:title=""/>
                </v:shape>
                <o:OLEObject Type="Embed" ProgID="Equation.3" ShapeID="_x0000_i1360" DrawAspect="Content" ObjectID="_1620406997" r:id="rId680"/>
              </w:object>
            </w:r>
            <w:r w:rsidRPr="00397F31">
              <w:rPr>
                <w:rFonts w:eastAsia="楷体_GB2312"/>
                <w:sz w:val="24"/>
              </w:rPr>
              <w:t>)</w:t>
            </w:r>
          </w:p>
        </w:tc>
      </w:tr>
    </w:tbl>
    <w:p w:rsidR="00BF330B" w:rsidRPr="005D0C5A" w:rsidRDefault="00BF330B" w:rsidP="00BF330B">
      <w:pPr>
        <w:spacing w:line="360" w:lineRule="auto"/>
        <w:ind w:left="240" w:hangingChars="100" w:hanging="240"/>
        <w:rPr>
          <w:rFonts w:eastAsia="楷体_GB2312"/>
          <w:b/>
          <w:sz w:val="24"/>
        </w:rPr>
      </w:pPr>
      <w:r w:rsidRPr="00AE1F78">
        <w:rPr>
          <w:rFonts w:eastAsia="楷体_GB2312"/>
          <w:b/>
          <w:sz w:val="24"/>
        </w:rPr>
        <w:t>（</w:t>
      </w:r>
      <w:r>
        <w:rPr>
          <w:rFonts w:eastAsia="楷体_GB2312" w:hint="eastAsia"/>
          <w:b/>
          <w:sz w:val="24"/>
        </w:rPr>
        <w:t>4</w:t>
      </w:r>
      <w:r w:rsidRPr="00AE1F78">
        <w:rPr>
          <w:rFonts w:eastAsia="楷体_GB2312"/>
          <w:b/>
          <w:sz w:val="24"/>
        </w:rPr>
        <w:t>）</w:t>
      </w:r>
      <w:r w:rsidRPr="005D0C5A">
        <w:rPr>
          <w:rFonts w:eastAsia="楷体_GB2312"/>
          <w:b/>
          <w:sz w:val="24"/>
        </w:rPr>
        <w:t>.</w:t>
      </w:r>
      <w:r w:rsidRPr="005D0C5A">
        <w:rPr>
          <w:rFonts w:eastAsia="楷体_GB2312"/>
          <w:b/>
          <w:sz w:val="24"/>
        </w:rPr>
        <w:t>求抛物线的顶点、对称轴的方法</w:t>
      </w:r>
    </w:p>
    <w:p w:rsidR="00BF330B" w:rsidRPr="00397F31" w:rsidRDefault="00BF330B" w:rsidP="00BF330B">
      <w:pPr>
        <w:spacing w:line="360" w:lineRule="auto"/>
        <w:ind w:left="720" w:hangingChars="300" w:hanging="720"/>
        <w:rPr>
          <w:rFonts w:eastAsia="楷体_GB2312" w:hint="eastAsia"/>
          <w:sz w:val="24"/>
        </w:rPr>
      </w:pPr>
      <w:r w:rsidRPr="00397F31">
        <w:rPr>
          <w:rFonts w:eastAsia="楷体_GB2312"/>
          <w:sz w:val="24"/>
        </w:rPr>
        <w:t xml:space="preserve"> </w:t>
      </w:r>
      <w:r>
        <w:rPr>
          <w:rFonts w:eastAsia="楷体_GB2312" w:hint="eastAsia"/>
          <w:sz w:val="24"/>
        </w:rPr>
        <w:t xml:space="preserve">  </w:t>
      </w:r>
      <w:r>
        <w:rPr>
          <w:rFonts w:ascii="楷体_GB2312" w:eastAsia="楷体_GB2312" w:hint="eastAsia"/>
          <w:sz w:val="24"/>
        </w:rPr>
        <w:t>①</w:t>
      </w:r>
      <w:r w:rsidRPr="00397F31">
        <w:rPr>
          <w:rFonts w:eastAsia="楷体_GB2312"/>
          <w:sz w:val="24"/>
        </w:rPr>
        <w:t>公式法：</w:t>
      </w:r>
      <w:r w:rsidRPr="00397F31">
        <w:rPr>
          <w:rFonts w:eastAsia="楷体_GB2312"/>
          <w:position w:val="-28"/>
          <w:sz w:val="24"/>
        </w:rPr>
        <w:object w:dxaOrig="4080" w:dyaOrig="740">
          <v:shape id="_x0000_i1361" type="#_x0000_t75" style="width:204pt;height:36.75pt" o:ole="">
            <v:imagedata r:id="rId681" o:title=""/>
          </v:shape>
          <o:OLEObject Type="Embed" ProgID="Equation.3" ShapeID="_x0000_i1361" DrawAspect="Content" ObjectID="_1620406998" r:id="rId682"/>
        </w:object>
      </w:r>
      <w:r w:rsidRPr="00397F31">
        <w:rPr>
          <w:rFonts w:eastAsia="楷体_GB2312"/>
          <w:sz w:val="24"/>
        </w:rPr>
        <w:t>，</w:t>
      </w:r>
      <w:r w:rsidRPr="00397F31">
        <w:rPr>
          <w:rFonts w:ascii="宋体" w:hAnsi="宋体" w:cs="宋体" w:hint="eastAsia"/>
          <w:sz w:val="24"/>
        </w:rPr>
        <w:t>∴</w:t>
      </w:r>
      <w:r w:rsidRPr="00397F31">
        <w:rPr>
          <w:rFonts w:eastAsia="楷体_GB2312"/>
          <w:sz w:val="24"/>
        </w:rPr>
        <w:t>顶点是</w:t>
      </w:r>
      <w:r w:rsidRPr="00397F31">
        <w:rPr>
          <w:rFonts w:eastAsia="楷体_GB2312"/>
          <w:position w:val="-24"/>
          <w:sz w:val="24"/>
        </w:rPr>
        <w:object w:dxaOrig="1760" w:dyaOrig="660">
          <v:shape id="_x0000_i1362" type="#_x0000_t75" style="width:87.75pt;height:33pt" o:ole="">
            <v:imagedata r:id="rId683" o:title=""/>
          </v:shape>
          <o:OLEObject Type="Embed" ProgID="Equation.3" ShapeID="_x0000_i1362" DrawAspect="Content" ObjectID="_1620406999" r:id="rId684"/>
        </w:object>
      </w:r>
      <w:r w:rsidRPr="00397F31">
        <w:rPr>
          <w:rFonts w:eastAsia="楷体_GB2312"/>
          <w:sz w:val="24"/>
        </w:rPr>
        <w:t>，对称轴是直线</w:t>
      </w:r>
      <w:r w:rsidRPr="00397F31">
        <w:rPr>
          <w:rFonts w:eastAsia="楷体_GB2312"/>
          <w:position w:val="-24"/>
          <w:sz w:val="24"/>
        </w:rPr>
        <w:object w:dxaOrig="900" w:dyaOrig="620">
          <v:shape id="_x0000_i1363" type="#_x0000_t75" style="width:45pt;height:30.75pt" o:ole="">
            <v:imagedata r:id="rId677" o:title=""/>
          </v:shape>
          <o:OLEObject Type="Embed" ProgID="Equation.3" ShapeID="_x0000_i1363" DrawAspect="Content" ObjectID="_1620407000" r:id="rId685"/>
        </w:object>
      </w:r>
      <w:r>
        <w:rPr>
          <w:rFonts w:eastAsia="楷体_GB2312" w:hint="eastAsia"/>
          <w:sz w:val="24"/>
        </w:rPr>
        <w:t>。</w:t>
      </w:r>
    </w:p>
    <w:p w:rsidR="00BF330B" w:rsidRPr="00397F31" w:rsidRDefault="00BF330B" w:rsidP="00BF330B">
      <w:pPr>
        <w:spacing w:line="360" w:lineRule="auto"/>
        <w:ind w:left="720" w:hangingChars="300" w:hanging="720"/>
        <w:rPr>
          <w:rFonts w:eastAsia="楷体_GB2312" w:hint="eastAsia"/>
          <w:sz w:val="24"/>
        </w:rPr>
      </w:pPr>
      <w:r w:rsidRPr="00397F31">
        <w:rPr>
          <w:rFonts w:eastAsia="楷体_GB2312"/>
          <w:sz w:val="24"/>
        </w:rPr>
        <w:t xml:space="preserve"> </w:t>
      </w:r>
      <w:r>
        <w:rPr>
          <w:rFonts w:eastAsia="楷体_GB2312" w:hint="eastAsia"/>
          <w:sz w:val="24"/>
        </w:rPr>
        <w:t xml:space="preserve">  </w:t>
      </w:r>
      <w:r>
        <w:rPr>
          <w:rFonts w:ascii="楷体_GB2312" w:eastAsia="楷体_GB2312" w:hint="eastAsia"/>
          <w:sz w:val="24"/>
        </w:rPr>
        <w:t>②</w:t>
      </w:r>
      <w:r w:rsidRPr="00397F31">
        <w:rPr>
          <w:rFonts w:eastAsia="楷体_GB2312"/>
          <w:sz w:val="24"/>
        </w:rPr>
        <w:t>配方法：运用配方的方法，将抛物线的解析式化为</w:t>
      </w:r>
      <w:r w:rsidRPr="00397F31">
        <w:rPr>
          <w:rFonts w:eastAsia="楷体_GB2312"/>
          <w:position w:val="-10"/>
          <w:sz w:val="24"/>
        </w:rPr>
        <w:object w:dxaOrig="1680" w:dyaOrig="380">
          <v:shape id="_x0000_i1364" type="#_x0000_t75" style="width:84pt;height:18.75pt" o:ole="">
            <v:imagedata r:id="rId669" o:title=""/>
          </v:shape>
          <o:OLEObject Type="Embed" ProgID="Equation.3" ShapeID="_x0000_i1364" DrawAspect="Content" ObjectID="_1620407001" r:id="rId686"/>
        </w:object>
      </w:r>
      <w:r w:rsidRPr="00397F31">
        <w:rPr>
          <w:rFonts w:eastAsia="楷体_GB2312"/>
          <w:sz w:val="24"/>
        </w:rPr>
        <w:t>的形式，得到顶点为</w:t>
      </w:r>
      <w:r w:rsidRPr="00397F31">
        <w:rPr>
          <w:rFonts w:eastAsia="楷体_GB2312"/>
          <w:sz w:val="24"/>
        </w:rPr>
        <w:t>(</w:t>
      </w:r>
      <w:r w:rsidRPr="00397F31">
        <w:rPr>
          <w:rFonts w:eastAsia="楷体_GB2312"/>
          <w:position w:val="-6"/>
          <w:sz w:val="24"/>
        </w:rPr>
        <w:object w:dxaOrig="200" w:dyaOrig="279">
          <v:shape id="_x0000_i1365" type="#_x0000_t75" style="width:9.75pt;height:14.25pt" o:ole="">
            <v:imagedata r:id="rId672" o:title=""/>
          </v:shape>
          <o:OLEObject Type="Embed" ProgID="Equation.3" ShapeID="_x0000_i1365" DrawAspect="Content" ObjectID="_1620407002" r:id="rId687"/>
        </w:object>
      </w:r>
      <w:r w:rsidRPr="00397F31">
        <w:rPr>
          <w:rFonts w:eastAsia="楷体_GB2312"/>
          <w:sz w:val="24"/>
        </w:rPr>
        <w:t>,</w:t>
      </w:r>
      <w:r w:rsidRPr="00397F31">
        <w:rPr>
          <w:rFonts w:eastAsia="楷体_GB2312"/>
          <w:position w:val="-6"/>
          <w:sz w:val="24"/>
        </w:rPr>
        <w:object w:dxaOrig="200" w:dyaOrig="279">
          <v:shape id="_x0000_i1366" type="#_x0000_t75" style="width:9.75pt;height:14.25pt" o:ole="">
            <v:imagedata r:id="rId662" o:title=""/>
          </v:shape>
          <o:OLEObject Type="Embed" ProgID="Equation.3" ShapeID="_x0000_i1366" DrawAspect="Content" ObjectID="_1620407003" r:id="rId688"/>
        </w:object>
      </w:r>
      <w:r w:rsidRPr="00397F31">
        <w:rPr>
          <w:rFonts w:eastAsia="楷体_GB2312"/>
          <w:sz w:val="24"/>
        </w:rPr>
        <w:t>)</w:t>
      </w:r>
      <w:r w:rsidRPr="00397F31">
        <w:rPr>
          <w:rFonts w:eastAsia="楷体_GB2312"/>
          <w:sz w:val="24"/>
        </w:rPr>
        <w:t>，对称轴是直线</w:t>
      </w:r>
      <w:r w:rsidRPr="00397F31">
        <w:rPr>
          <w:rFonts w:eastAsia="楷体_GB2312"/>
          <w:position w:val="-6"/>
          <w:sz w:val="24"/>
        </w:rPr>
        <w:object w:dxaOrig="580" w:dyaOrig="279">
          <v:shape id="_x0000_i1367" type="#_x0000_t75" style="width:29.25pt;height:14.25pt" o:ole="">
            <v:imagedata r:id="rId647" o:title=""/>
          </v:shape>
          <o:OLEObject Type="Embed" ProgID="Equation.3" ShapeID="_x0000_i1367" DrawAspect="Content" ObjectID="_1620407004" r:id="rId689"/>
        </w:object>
      </w:r>
      <w:r>
        <w:rPr>
          <w:rFonts w:eastAsia="楷体_GB2312" w:hint="eastAsia"/>
          <w:sz w:val="24"/>
        </w:rPr>
        <w:t>。</w:t>
      </w:r>
    </w:p>
    <w:p w:rsidR="00BF330B" w:rsidRPr="00397F31" w:rsidRDefault="00BF330B" w:rsidP="00BF330B">
      <w:pPr>
        <w:spacing w:line="360" w:lineRule="auto"/>
        <w:ind w:leftChars="114" w:left="719" w:hangingChars="200" w:hanging="480"/>
        <w:rPr>
          <w:rFonts w:eastAsia="楷体_GB2312"/>
          <w:sz w:val="24"/>
        </w:rPr>
      </w:pPr>
      <w:r w:rsidRPr="00397F31">
        <w:rPr>
          <w:rFonts w:eastAsia="楷体_GB2312"/>
          <w:sz w:val="24"/>
        </w:rPr>
        <w:t xml:space="preserve"> </w:t>
      </w:r>
      <w:r>
        <w:rPr>
          <w:rFonts w:ascii="楷体_GB2312" w:eastAsia="楷体_GB2312" w:hint="eastAsia"/>
          <w:sz w:val="24"/>
        </w:rPr>
        <w:t>③</w:t>
      </w:r>
      <w:r w:rsidRPr="00397F31">
        <w:rPr>
          <w:rFonts w:eastAsia="楷体_GB2312"/>
          <w:sz w:val="24"/>
        </w:rPr>
        <w:t>运用抛物线的对称性：由于抛物线是以对称轴为轴的轴对称图形，对称轴与抛物线的交点是顶点。</w:t>
      </w:r>
    </w:p>
    <w:p w:rsidR="00BF330B" w:rsidRPr="00397F31" w:rsidRDefault="00BF330B" w:rsidP="00BF330B">
      <w:pPr>
        <w:spacing w:line="360" w:lineRule="auto"/>
        <w:ind w:left="720" w:hangingChars="300" w:hanging="720"/>
        <w:rPr>
          <w:rFonts w:eastAsia="楷体_GB2312"/>
          <w:sz w:val="24"/>
        </w:rPr>
      </w:pPr>
      <w:r w:rsidRPr="00397F31">
        <w:rPr>
          <w:rFonts w:eastAsia="楷体_GB2312"/>
          <w:sz w:val="24"/>
        </w:rPr>
        <w:t xml:space="preserve">      </w:t>
      </w:r>
      <w:r w:rsidRPr="00397F31">
        <w:rPr>
          <w:rFonts w:eastAsia="楷体_GB2312"/>
          <w:sz w:val="24"/>
        </w:rPr>
        <w:t>若已知抛物线上两点</w:t>
      </w:r>
      <w:r w:rsidRPr="00397F31">
        <w:rPr>
          <w:rFonts w:eastAsia="楷体_GB2312"/>
          <w:position w:val="-12"/>
          <w:sz w:val="24"/>
        </w:rPr>
        <w:object w:dxaOrig="1340" w:dyaOrig="360">
          <v:shape id="_x0000_i1368" type="#_x0000_t75" style="width:66.75pt;height:18pt" o:ole="">
            <v:imagedata r:id="rId690" o:title=""/>
          </v:shape>
          <o:OLEObject Type="Embed" ProgID="Equation.DSMT4" ShapeID="_x0000_i1368" DrawAspect="Content" ObjectID="_1620407005" r:id="rId691"/>
        </w:object>
      </w:r>
      <w:r w:rsidRPr="00397F31">
        <w:rPr>
          <w:rFonts w:eastAsia="楷体_GB2312"/>
          <w:sz w:val="24"/>
        </w:rPr>
        <w:t>（及</w:t>
      </w:r>
      <w:r w:rsidRPr="00397F31">
        <w:rPr>
          <w:rFonts w:eastAsia="楷体_GB2312"/>
          <w:i/>
          <w:sz w:val="24"/>
        </w:rPr>
        <w:t>y</w:t>
      </w:r>
      <w:r w:rsidRPr="00397F31">
        <w:rPr>
          <w:rFonts w:eastAsia="楷体_GB2312"/>
          <w:sz w:val="24"/>
        </w:rPr>
        <w:t>值相同），则对称轴方程可以表示为：</w:t>
      </w:r>
      <w:r w:rsidRPr="00397F31">
        <w:rPr>
          <w:rFonts w:eastAsia="楷体_GB2312"/>
          <w:position w:val="-24"/>
          <w:sz w:val="24"/>
        </w:rPr>
        <w:object w:dxaOrig="1080" w:dyaOrig="620">
          <v:shape id="_x0000_i1369" type="#_x0000_t75" style="width:54pt;height:30.75pt" o:ole="">
            <v:imagedata r:id="rId692" o:title=""/>
          </v:shape>
          <o:OLEObject Type="Embed" ProgID="Equation.DSMT4" ShapeID="_x0000_i1369" DrawAspect="Content" ObjectID="_1620407006" r:id="rId693"/>
        </w:object>
      </w:r>
    </w:p>
    <w:p w:rsidR="00BF330B" w:rsidRPr="007E1DDC" w:rsidRDefault="00BF330B" w:rsidP="00BF330B">
      <w:pPr>
        <w:ind w:firstLineChars="98" w:firstLine="207"/>
        <w:rPr>
          <w:b/>
        </w:rPr>
      </w:pPr>
      <w:r w:rsidRPr="007E1DDC">
        <w:rPr>
          <w:b/>
        </w:rPr>
        <w:t>（</w:t>
      </w:r>
      <w:r w:rsidRPr="007E1DDC">
        <w:rPr>
          <w:rFonts w:hint="eastAsia"/>
          <w:b/>
        </w:rPr>
        <w:t>5</w:t>
      </w:r>
      <w:r w:rsidRPr="007E1DDC">
        <w:rPr>
          <w:b/>
        </w:rPr>
        <w:t>）</w:t>
      </w:r>
      <w:r w:rsidRPr="007E1DDC">
        <w:rPr>
          <w:b/>
        </w:rPr>
        <w:t>.</w:t>
      </w:r>
      <w:r w:rsidRPr="007E1DDC">
        <w:rPr>
          <w:b/>
        </w:rPr>
        <w:t>抛物线</w:t>
      </w:r>
      <w:r w:rsidRPr="007E1DDC">
        <w:rPr>
          <w:b/>
        </w:rPr>
        <w:object w:dxaOrig="1620" w:dyaOrig="360">
          <v:shape id="_x0000_i1370" type="#_x0000_t75" style="width:81pt;height:18pt" o:ole="">
            <v:imagedata r:id="rId675" o:title=""/>
          </v:shape>
          <o:OLEObject Type="Embed" ProgID="Equation.3" ShapeID="_x0000_i1370" DrawAspect="Content" ObjectID="_1620407007" r:id="rId694"/>
        </w:object>
      </w:r>
      <w:r w:rsidRPr="007E1DDC">
        <w:rPr>
          <w:b/>
        </w:rPr>
        <w:t>中，</w:t>
      </w:r>
      <w:r w:rsidRPr="007E1DDC">
        <w:rPr>
          <w:b/>
        </w:rPr>
        <w:object w:dxaOrig="600" w:dyaOrig="320">
          <v:shape id="_x0000_i1371" type="#_x0000_t75" style="width:30pt;height:15.75pt" o:ole="">
            <v:imagedata r:id="rId695" o:title=""/>
          </v:shape>
          <o:OLEObject Type="Embed" ProgID="Equation.3" ShapeID="_x0000_i1371" DrawAspect="Content" ObjectID="_1620407008" r:id="rId696"/>
        </w:object>
      </w:r>
      <w:r w:rsidRPr="007E1DDC">
        <w:rPr>
          <w:b/>
        </w:rPr>
        <w:t>的作用</w:t>
      </w:r>
    </w:p>
    <w:p w:rsidR="00BF330B" w:rsidRPr="00397F31" w:rsidRDefault="00BF330B" w:rsidP="00BF330B">
      <w:pPr>
        <w:spacing w:line="380" w:lineRule="exact"/>
        <w:ind w:left="240" w:hangingChars="100" w:hanging="240"/>
        <w:rPr>
          <w:rFonts w:eastAsia="楷体_GB2312" w:hint="eastAsia"/>
          <w:sz w:val="24"/>
        </w:rPr>
      </w:pPr>
      <w:r w:rsidRPr="00397F31">
        <w:rPr>
          <w:rFonts w:eastAsia="楷体_GB2312"/>
          <w:sz w:val="24"/>
        </w:rPr>
        <w:t xml:space="preserve"> </w:t>
      </w:r>
      <w:r>
        <w:rPr>
          <w:rFonts w:eastAsia="楷体_GB2312" w:hint="eastAsia"/>
          <w:sz w:val="24"/>
        </w:rPr>
        <w:t xml:space="preserve">  </w:t>
      </w:r>
      <w:r>
        <w:rPr>
          <w:rFonts w:ascii="楷体_GB2312" w:eastAsia="楷体_GB2312" w:hint="eastAsia"/>
          <w:sz w:val="24"/>
        </w:rPr>
        <w:t>①</w:t>
      </w:r>
      <w:r w:rsidRPr="00397F31">
        <w:rPr>
          <w:rFonts w:eastAsia="楷体_GB2312"/>
          <w:position w:val="-6"/>
          <w:sz w:val="24"/>
        </w:rPr>
        <w:object w:dxaOrig="200" w:dyaOrig="220">
          <v:shape id="_x0000_i1372" type="#_x0000_t75" style="width:9.75pt;height:11.25pt" o:ole="">
            <v:imagedata r:id="rId638" o:title=""/>
          </v:shape>
          <o:OLEObject Type="Embed" ProgID="Equation.3" ShapeID="_x0000_i1372" DrawAspect="Content" ObjectID="_1620407009" r:id="rId697"/>
        </w:object>
      </w:r>
      <w:r w:rsidRPr="00397F31">
        <w:rPr>
          <w:rFonts w:eastAsia="楷体_GB2312"/>
          <w:sz w:val="24"/>
        </w:rPr>
        <w:t>决定开口方向及开口大小，这与</w:t>
      </w:r>
      <w:r w:rsidRPr="00397F31">
        <w:rPr>
          <w:rFonts w:eastAsia="楷体_GB2312"/>
          <w:position w:val="-10"/>
          <w:sz w:val="24"/>
        </w:rPr>
        <w:object w:dxaOrig="800" w:dyaOrig="360">
          <v:shape id="_x0000_i1373" type="#_x0000_t75" style="width:39.75pt;height:18pt" o:ole="">
            <v:imagedata r:id="rId652" o:title=""/>
          </v:shape>
          <o:OLEObject Type="Embed" ProgID="Equation.3" ShapeID="_x0000_i1373" DrawAspect="Content" ObjectID="_1620407010" r:id="rId698"/>
        </w:object>
      </w:r>
      <w:r w:rsidRPr="00397F31">
        <w:rPr>
          <w:rFonts w:eastAsia="楷体_GB2312"/>
          <w:sz w:val="24"/>
        </w:rPr>
        <w:t>中的</w:t>
      </w:r>
      <w:r w:rsidRPr="00397F31">
        <w:rPr>
          <w:rFonts w:eastAsia="楷体_GB2312"/>
          <w:position w:val="-6"/>
          <w:sz w:val="24"/>
        </w:rPr>
        <w:object w:dxaOrig="200" w:dyaOrig="220">
          <v:shape id="_x0000_i1374" type="#_x0000_t75" style="width:9.75pt;height:11.25pt" o:ole="">
            <v:imagedata r:id="rId638" o:title=""/>
          </v:shape>
          <o:OLEObject Type="Embed" ProgID="Equation.3" ShapeID="_x0000_i1374" DrawAspect="Content" ObjectID="_1620407011" r:id="rId699"/>
        </w:object>
      </w:r>
      <w:r w:rsidRPr="00397F31">
        <w:rPr>
          <w:rFonts w:eastAsia="楷体_GB2312"/>
          <w:sz w:val="24"/>
        </w:rPr>
        <w:t>完全一样</w:t>
      </w:r>
      <w:r>
        <w:rPr>
          <w:rFonts w:eastAsia="楷体_GB2312" w:hint="eastAsia"/>
          <w:sz w:val="24"/>
        </w:rPr>
        <w:t>。</w:t>
      </w:r>
    </w:p>
    <w:p w:rsidR="00BF330B" w:rsidRPr="00397F31" w:rsidRDefault="00BF330B" w:rsidP="00BF330B">
      <w:pPr>
        <w:spacing w:line="380" w:lineRule="exact"/>
        <w:ind w:left="240" w:hangingChars="100" w:hanging="240"/>
        <w:rPr>
          <w:rFonts w:eastAsia="楷体_GB2312" w:hint="eastAsia"/>
          <w:sz w:val="24"/>
        </w:rPr>
      </w:pPr>
      <w:r w:rsidRPr="00397F31">
        <w:rPr>
          <w:rFonts w:eastAsia="楷体_GB2312"/>
          <w:sz w:val="24"/>
        </w:rPr>
        <w:t xml:space="preserve"> </w:t>
      </w:r>
      <w:r>
        <w:rPr>
          <w:rFonts w:eastAsia="楷体_GB2312" w:hint="eastAsia"/>
          <w:sz w:val="24"/>
        </w:rPr>
        <w:t xml:space="preserve">  </w:t>
      </w:r>
      <w:r>
        <w:rPr>
          <w:rFonts w:ascii="楷体_GB2312" w:eastAsia="楷体_GB2312" w:hint="eastAsia"/>
          <w:sz w:val="24"/>
        </w:rPr>
        <w:t>②</w:t>
      </w:r>
      <w:r w:rsidRPr="00397F31">
        <w:rPr>
          <w:rFonts w:eastAsia="楷体_GB2312"/>
          <w:position w:val="-6"/>
          <w:sz w:val="24"/>
        </w:rPr>
        <w:object w:dxaOrig="200" w:dyaOrig="279">
          <v:shape id="_x0000_i1375" type="#_x0000_t75" style="width:9.75pt;height:14.25pt" o:ole="">
            <v:imagedata r:id="rId700" o:title=""/>
          </v:shape>
          <o:OLEObject Type="Embed" ProgID="Equation.3" ShapeID="_x0000_i1375" DrawAspect="Content" ObjectID="_1620407012" r:id="rId701"/>
        </w:object>
      </w:r>
      <w:r w:rsidRPr="00397F31">
        <w:rPr>
          <w:rFonts w:eastAsia="楷体_GB2312"/>
          <w:sz w:val="24"/>
        </w:rPr>
        <w:t>和</w:t>
      </w:r>
      <w:r w:rsidRPr="00397F31">
        <w:rPr>
          <w:rFonts w:eastAsia="楷体_GB2312"/>
          <w:position w:val="-6"/>
          <w:sz w:val="24"/>
        </w:rPr>
        <w:object w:dxaOrig="200" w:dyaOrig="220">
          <v:shape id="_x0000_i1376" type="#_x0000_t75" style="width:9.75pt;height:11.25pt" o:ole="">
            <v:imagedata r:id="rId638" o:title=""/>
          </v:shape>
          <o:OLEObject Type="Embed" ProgID="Equation.3" ShapeID="_x0000_i1376" DrawAspect="Content" ObjectID="_1620407013" r:id="rId702"/>
        </w:object>
      </w:r>
      <w:r w:rsidRPr="00397F31">
        <w:rPr>
          <w:rFonts w:eastAsia="楷体_GB2312"/>
          <w:sz w:val="24"/>
        </w:rPr>
        <w:t>共同决定抛物线对称轴的位置</w:t>
      </w:r>
      <w:r w:rsidRPr="00397F31">
        <w:rPr>
          <w:rFonts w:eastAsia="楷体_GB2312"/>
          <w:sz w:val="24"/>
        </w:rPr>
        <w:t>.</w:t>
      </w:r>
      <w:r w:rsidRPr="00397F31">
        <w:rPr>
          <w:rFonts w:eastAsia="楷体_GB2312"/>
          <w:sz w:val="24"/>
        </w:rPr>
        <w:t>由于抛物线</w:t>
      </w:r>
      <w:r w:rsidRPr="00397F31">
        <w:rPr>
          <w:rFonts w:eastAsia="楷体_GB2312"/>
          <w:position w:val="-10"/>
          <w:sz w:val="24"/>
        </w:rPr>
        <w:object w:dxaOrig="1620" w:dyaOrig="360">
          <v:shape id="_x0000_i1377" type="#_x0000_t75" style="width:81pt;height:18pt" o:ole="">
            <v:imagedata r:id="rId675" o:title=""/>
          </v:shape>
          <o:OLEObject Type="Embed" ProgID="Equation.3" ShapeID="_x0000_i1377" DrawAspect="Content" ObjectID="_1620407014" r:id="rId703"/>
        </w:object>
      </w:r>
      <w:r w:rsidRPr="00397F31">
        <w:rPr>
          <w:rFonts w:eastAsia="楷体_GB2312"/>
          <w:sz w:val="24"/>
        </w:rPr>
        <w:t>的对称轴是直线</w:t>
      </w:r>
      <w:r>
        <w:rPr>
          <w:rFonts w:eastAsia="楷体_GB2312" w:hint="eastAsia"/>
          <w:sz w:val="24"/>
        </w:rPr>
        <w:t>。</w:t>
      </w:r>
    </w:p>
    <w:p w:rsidR="00BF330B" w:rsidRPr="00397F31" w:rsidRDefault="00BF330B" w:rsidP="00BF330B">
      <w:pPr>
        <w:spacing w:line="360" w:lineRule="auto"/>
        <w:ind w:leftChars="300" w:left="630"/>
        <w:rPr>
          <w:rFonts w:eastAsia="楷体_GB2312" w:hint="eastAsia"/>
          <w:sz w:val="24"/>
        </w:rPr>
      </w:pPr>
      <w:r w:rsidRPr="00397F31">
        <w:rPr>
          <w:rFonts w:eastAsia="楷体_GB2312"/>
          <w:position w:val="-24"/>
          <w:sz w:val="24"/>
        </w:rPr>
        <w:object w:dxaOrig="900" w:dyaOrig="620">
          <v:shape id="_x0000_i1378" type="#_x0000_t75" style="width:45pt;height:30.75pt" o:ole="">
            <v:imagedata r:id="rId677" o:title=""/>
          </v:shape>
          <o:OLEObject Type="Embed" ProgID="Equation.3" ShapeID="_x0000_i1378" DrawAspect="Content" ObjectID="_1620407015" r:id="rId704"/>
        </w:object>
      </w:r>
      <w:r w:rsidRPr="00397F31">
        <w:rPr>
          <w:rFonts w:eastAsia="楷体_GB2312"/>
          <w:sz w:val="24"/>
        </w:rPr>
        <w:t>，故：</w:t>
      </w:r>
      <w:r w:rsidRPr="00397F31">
        <w:rPr>
          <w:rFonts w:ascii="宋体" w:hAnsi="宋体" w:cs="宋体" w:hint="eastAsia"/>
          <w:sz w:val="24"/>
        </w:rPr>
        <w:t>①</w:t>
      </w:r>
      <w:r w:rsidRPr="00397F31">
        <w:rPr>
          <w:rFonts w:eastAsia="楷体_GB2312"/>
          <w:position w:val="-6"/>
          <w:sz w:val="24"/>
        </w:rPr>
        <w:object w:dxaOrig="560" w:dyaOrig="279">
          <v:shape id="_x0000_i1379" type="#_x0000_t75" style="width:27.75pt;height:14.25pt" o:ole="">
            <v:imagedata r:id="rId705" o:title=""/>
          </v:shape>
          <o:OLEObject Type="Embed" ProgID="Equation.3" ShapeID="_x0000_i1379" DrawAspect="Content" ObjectID="_1620407016" r:id="rId706"/>
        </w:object>
      </w:r>
      <w:r w:rsidRPr="00397F31">
        <w:rPr>
          <w:rFonts w:eastAsia="楷体_GB2312"/>
          <w:sz w:val="24"/>
        </w:rPr>
        <w:t>时，对称轴为</w:t>
      </w:r>
      <w:r w:rsidRPr="00397F31">
        <w:rPr>
          <w:rFonts w:eastAsia="楷体_GB2312"/>
          <w:position w:val="-10"/>
          <w:sz w:val="24"/>
        </w:rPr>
        <w:object w:dxaOrig="220" w:dyaOrig="260">
          <v:shape id="_x0000_i1380" type="#_x0000_t75" style="width:11.25pt;height:12.75pt" o:ole="">
            <v:imagedata r:id="rId634" o:title=""/>
          </v:shape>
          <o:OLEObject Type="Embed" ProgID="Equation.3" ShapeID="_x0000_i1380" DrawAspect="Content" ObjectID="_1620407017" r:id="rId707"/>
        </w:object>
      </w:r>
      <w:r w:rsidRPr="00397F31">
        <w:rPr>
          <w:rFonts w:eastAsia="楷体_GB2312"/>
          <w:sz w:val="24"/>
        </w:rPr>
        <w:t>轴；</w:t>
      </w:r>
      <w:r w:rsidRPr="00397F31">
        <w:rPr>
          <w:rFonts w:ascii="宋体" w:hAnsi="宋体" w:cs="宋体" w:hint="eastAsia"/>
          <w:sz w:val="24"/>
        </w:rPr>
        <w:t>②</w:t>
      </w:r>
      <w:r w:rsidRPr="00397F31">
        <w:rPr>
          <w:rFonts w:eastAsia="楷体_GB2312"/>
          <w:position w:val="-24"/>
          <w:sz w:val="24"/>
        </w:rPr>
        <w:object w:dxaOrig="620" w:dyaOrig="620">
          <v:shape id="_x0000_i1381" type="#_x0000_t75" style="width:30.75pt;height:30.75pt" o:ole="">
            <v:imagedata r:id="rId708" o:title=""/>
          </v:shape>
          <o:OLEObject Type="Embed" ProgID="Equation.3" ShapeID="_x0000_i1381" DrawAspect="Content" ObjectID="_1620407018" r:id="rId709"/>
        </w:object>
      </w:r>
      <w:r w:rsidRPr="00397F31">
        <w:rPr>
          <w:rFonts w:eastAsia="楷体_GB2312"/>
          <w:sz w:val="24"/>
        </w:rPr>
        <w:t>（即</w:t>
      </w:r>
      <w:r w:rsidRPr="00397F31">
        <w:rPr>
          <w:rFonts w:eastAsia="楷体_GB2312"/>
          <w:position w:val="-6"/>
          <w:sz w:val="24"/>
        </w:rPr>
        <w:object w:dxaOrig="200" w:dyaOrig="220">
          <v:shape id="_x0000_i1382" type="#_x0000_t75" style="width:9.75pt;height:11.25pt" o:ole="">
            <v:imagedata r:id="rId638" o:title=""/>
          </v:shape>
          <o:OLEObject Type="Embed" ProgID="Equation.3" ShapeID="_x0000_i1382" DrawAspect="Content" ObjectID="_1620407019" r:id="rId710"/>
        </w:object>
      </w:r>
      <w:r w:rsidRPr="00397F31">
        <w:rPr>
          <w:rFonts w:eastAsia="楷体_GB2312"/>
          <w:sz w:val="24"/>
        </w:rPr>
        <w:t>、</w:t>
      </w:r>
      <w:r w:rsidRPr="00397F31">
        <w:rPr>
          <w:rFonts w:eastAsia="楷体_GB2312"/>
          <w:position w:val="-6"/>
          <w:sz w:val="24"/>
        </w:rPr>
        <w:object w:dxaOrig="200" w:dyaOrig="279">
          <v:shape id="_x0000_i1383" type="#_x0000_t75" style="width:9.75pt;height:14.25pt" o:ole="">
            <v:imagedata r:id="rId700" o:title=""/>
          </v:shape>
          <o:OLEObject Type="Embed" ProgID="Equation.3" ShapeID="_x0000_i1383" DrawAspect="Content" ObjectID="_1620407020" r:id="rId711"/>
        </w:object>
      </w:r>
      <w:r w:rsidRPr="00397F31">
        <w:rPr>
          <w:rFonts w:eastAsia="楷体_GB2312"/>
          <w:sz w:val="24"/>
        </w:rPr>
        <w:t>同号）时，对称轴在</w:t>
      </w:r>
      <w:r w:rsidRPr="00397F31">
        <w:rPr>
          <w:rFonts w:eastAsia="楷体_GB2312"/>
          <w:position w:val="-10"/>
          <w:sz w:val="24"/>
        </w:rPr>
        <w:object w:dxaOrig="220" w:dyaOrig="260">
          <v:shape id="_x0000_i1384" type="#_x0000_t75" style="width:11.25pt;height:12.75pt" o:ole="">
            <v:imagedata r:id="rId634" o:title=""/>
          </v:shape>
          <o:OLEObject Type="Embed" ProgID="Equation.3" ShapeID="_x0000_i1384" DrawAspect="Content" ObjectID="_1620407021" r:id="rId712"/>
        </w:object>
      </w:r>
      <w:r w:rsidRPr="00397F31">
        <w:rPr>
          <w:rFonts w:eastAsia="楷体_GB2312"/>
          <w:sz w:val="24"/>
        </w:rPr>
        <w:t>轴左侧；</w:t>
      </w:r>
      <w:r w:rsidRPr="00397F31">
        <w:rPr>
          <w:rFonts w:ascii="宋体" w:hAnsi="宋体" w:cs="宋体" w:hint="eastAsia"/>
          <w:sz w:val="24"/>
        </w:rPr>
        <w:t>③</w:t>
      </w:r>
      <w:r w:rsidRPr="00397F31">
        <w:rPr>
          <w:rFonts w:eastAsia="楷体_GB2312"/>
          <w:position w:val="-24"/>
          <w:sz w:val="24"/>
        </w:rPr>
        <w:object w:dxaOrig="600" w:dyaOrig="620">
          <v:shape id="_x0000_i1385" type="#_x0000_t75" style="width:30pt;height:30.75pt" o:ole="">
            <v:imagedata r:id="rId713" o:title=""/>
          </v:shape>
          <o:OLEObject Type="Embed" ProgID="Equation.3" ShapeID="_x0000_i1385" DrawAspect="Content" ObjectID="_1620407022" r:id="rId714"/>
        </w:object>
      </w:r>
      <w:r w:rsidRPr="00397F31">
        <w:rPr>
          <w:rFonts w:eastAsia="楷体_GB2312"/>
          <w:sz w:val="24"/>
        </w:rPr>
        <w:t>（即</w:t>
      </w:r>
      <w:r w:rsidRPr="00397F31">
        <w:rPr>
          <w:rFonts w:eastAsia="楷体_GB2312"/>
          <w:position w:val="-6"/>
          <w:sz w:val="24"/>
        </w:rPr>
        <w:object w:dxaOrig="200" w:dyaOrig="220">
          <v:shape id="_x0000_i1386" type="#_x0000_t75" style="width:9.75pt;height:11.25pt" o:ole="">
            <v:imagedata r:id="rId638" o:title=""/>
          </v:shape>
          <o:OLEObject Type="Embed" ProgID="Equation.3" ShapeID="_x0000_i1386" DrawAspect="Content" ObjectID="_1620407023" r:id="rId715"/>
        </w:object>
      </w:r>
      <w:r w:rsidRPr="00397F31">
        <w:rPr>
          <w:rFonts w:eastAsia="楷体_GB2312"/>
          <w:sz w:val="24"/>
        </w:rPr>
        <w:t>、</w:t>
      </w:r>
      <w:r w:rsidRPr="00397F31">
        <w:rPr>
          <w:rFonts w:eastAsia="楷体_GB2312"/>
          <w:position w:val="-6"/>
          <w:sz w:val="24"/>
        </w:rPr>
        <w:object w:dxaOrig="200" w:dyaOrig="279">
          <v:shape id="_x0000_i1387" type="#_x0000_t75" style="width:9.75pt;height:14.25pt" o:ole="">
            <v:imagedata r:id="rId700" o:title=""/>
          </v:shape>
          <o:OLEObject Type="Embed" ProgID="Equation.3" ShapeID="_x0000_i1387" DrawAspect="Content" ObjectID="_1620407024" r:id="rId716"/>
        </w:object>
      </w:r>
      <w:r w:rsidRPr="00397F31">
        <w:rPr>
          <w:rFonts w:eastAsia="楷体_GB2312"/>
          <w:sz w:val="24"/>
        </w:rPr>
        <w:t>异号）时，对称轴在</w:t>
      </w:r>
      <w:r w:rsidRPr="00397F31">
        <w:rPr>
          <w:rFonts w:eastAsia="楷体_GB2312"/>
          <w:position w:val="-10"/>
          <w:sz w:val="24"/>
        </w:rPr>
        <w:object w:dxaOrig="220" w:dyaOrig="260">
          <v:shape id="_x0000_i1388" type="#_x0000_t75" style="width:11.25pt;height:12.75pt" o:ole="">
            <v:imagedata r:id="rId634" o:title=""/>
          </v:shape>
          <o:OLEObject Type="Embed" ProgID="Equation.3" ShapeID="_x0000_i1388" DrawAspect="Content" ObjectID="_1620407025" r:id="rId717"/>
        </w:object>
      </w:r>
      <w:r w:rsidRPr="00397F31">
        <w:rPr>
          <w:rFonts w:eastAsia="楷体_GB2312"/>
          <w:sz w:val="24"/>
        </w:rPr>
        <w:t>轴右侧</w:t>
      </w:r>
      <w:r>
        <w:rPr>
          <w:rFonts w:eastAsia="楷体_GB2312" w:hint="eastAsia"/>
          <w:sz w:val="24"/>
        </w:rPr>
        <w:t>。</w:t>
      </w:r>
    </w:p>
    <w:p w:rsidR="00BF330B" w:rsidRPr="00397F31" w:rsidRDefault="00BF330B" w:rsidP="00BF330B">
      <w:pPr>
        <w:spacing w:line="380" w:lineRule="exact"/>
        <w:rPr>
          <w:rFonts w:eastAsia="楷体_GB2312" w:hint="eastAsia"/>
          <w:sz w:val="24"/>
        </w:rPr>
      </w:pPr>
      <w:r w:rsidRPr="00397F31">
        <w:rPr>
          <w:rFonts w:eastAsia="楷体_GB2312"/>
          <w:sz w:val="24"/>
        </w:rPr>
        <w:t xml:space="preserve"> </w:t>
      </w:r>
      <w:r>
        <w:rPr>
          <w:rFonts w:eastAsia="楷体_GB2312" w:hint="eastAsia"/>
          <w:sz w:val="24"/>
        </w:rPr>
        <w:t xml:space="preserve">  </w:t>
      </w:r>
      <w:r>
        <w:rPr>
          <w:rFonts w:ascii="楷体_GB2312" w:eastAsia="楷体_GB2312" w:hint="eastAsia"/>
          <w:sz w:val="24"/>
        </w:rPr>
        <w:t>③</w:t>
      </w:r>
      <w:r w:rsidRPr="00397F31">
        <w:rPr>
          <w:rFonts w:eastAsia="楷体_GB2312"/>
          <w:position w:val="-6"/>
          <w:sz w:val="24"/>
        </w:rPr>
        <w:object w:dxaOrig="180" w:dyaOrig="220">
          <v:shape id="_x0000_i1389" type="#_x0000_t75" style="width:9pt;height:11.25pt" o:ole="">
            <v:imagedata r:id="rId718" o:title=""/>
          </v:shape>
          <o:OLEObject Type="Embed" ProgID="Equation.3" ShapeID="_x0000_i1389" DrawAspect="Content" ObjectID="_1620407026" r:id="rId719"/>
        </w:object>
      </w:r>
      <w:r w:rsidRPr="00397F31">
        <w:rPr>
          <w:rFonts w:eastAsia="楷体_GB2312"/>
          <w:sz w:val="24"/>
        </w:rPr>
        <w:t>的大小决定抛物线</w:t>
      </w:r>
      <w:r w:rsidRPr="00397F31">
        <w:rPr>
          <w:rFonts w:eastAsia="楷体_GB2312"/>
          <w:position w:val="-10"/>
          <w:sz w:val="24"/>
        </w:rPr>
        <w:object w:dxaOrig="1620" w:dyaOrig="360">
          <v:shape id="_x0000_i1390" type="#_x0000_t75" style="width:81pt;height:18pt" o:ole="">
            <v:imagedata r:id="rId675" o:title=""/>
          </v:shape>
          <o:OLEObject Type="Embed" ProgID="Equation.3" ShapeID="_x0000_i1390" DrawAspect="Content" ObjectID="_1620407027" r:id="rId720"/>
        </w:object>
      </w:r>
      <w:r w:rsidRPr="00397F31">
        <w:rPr>
          <w:rFonts w:eastAsia="楷体_GB2312"/>
          <w:sz w:val="24"/>
        </w:rPr>
        <w:t>与</w:t>
      </w:r>
      <w:r w:rsidRPr="00397F31">
        <w:rPr>
          <w:rFonts w:eastAsia="楷体_GB2312"/>
          <w:position w:val="-10"/>
          <w:sz w:val="24"/>
        </w:rPr>
        <w:object w:dxaOrig="220" w:dyaOrig="260">
          <v:shape id="_x0000_i1391" type="#_x0000_t75" style="width:11.25pt;height:12.75pt" o:ole="">
            <v:imagedata r:id="rId634" o:title=""/>
          </v:shape>
          <o:OLEObject Type="Embed" ProgID="Equation.3" ShapeID="_x0000_i1391" DrawAspect="Content" ObjectID="_1620407028" r:id="rId721"/>
        </w:object>
      </w:r>
      <w:r w:rsidRPr="00397F31">
        <w:rPr>
          <w:rFonts w:eastAsia="楷体_GB2312"/>
          <w:sz w:val="24"/>
        </w:rPr>
        <w:t>轴交点的位置</w:t>
      </w:r>
      <w:r>
        <w:rPr>
          <w:rFonts w:eastAsia="楷体_GB2312" w:hint="eastAsia"/>
          <w:sz w:val="24"/>
        </w:rPr>
        <w:t>。</w:t>
      </w:r>
    </w:p>
    <w:p w:rsidR="00BF330B" w:rsidRPr="00397F31" w:rsidRDefault="00BF330B" w:rsidP="00BF330B">
      <w:pPr>
        <w:spacing w:line="380" w:lineRule="exact"/>
        <w:ind w:left="240" w:hangingChars="100" w:hanging="240"/>
        <w:rPr>
          <w:rFonts w:eastAsia="楷体_GB2312"/>
          <w:sz w:val="24"/>
        </w:rPr>
      </w:pPr>
      <w:r w:rsidRPr="00397F31">
        <w:rPr>
          <w:rFonts w:eastAsia="楷体_GB2312"/>
          <w:sz w:val="24"/>
        </w:rPr>
        <w:t xml:space="preserve">      </w:t>
      </w:r>
      <w:r w:rsidRPr="00397F31">
        <w:rPr>
          <w:rFonts w:eastAsia="楷体_GB2312"/>
          <w:sz w:val="24"/>
        </w:rPr>
        <w:t>当</w:t>
      </w:r>
      <w:r w:rsidRPr="00397F31">
        <w:rPr>
          <w:rFonts w:eastAsia="楷体_GB2312"/>
          <w:position w:val="-6"/>
          <w:sz w:val="24"/>
        </w:rPr>
        <w:object w:dxaOrig="560" w:dyaOrig="279">
          <v:shape id="_x0000_i1392" type="#_x0000_t75" style="width:27.75pt;height:14.25pt" o:ole="">
            <v:imagedata r:id="rId722" o:title=""/>
          </v:shape>
          <o:OLEObject Type="Embed" ProgID="Equation.3" ShapeID="_x0000_i1392" DrawAspect="Content" ObjectID="_1620407029" r:id="rId723"/>
        </w:object>
      </w:r>
      <w:r w:rsidRPr="00397F31">
        <w:rPr>
          <w:rFonts w:eastAsia="楷体_GB2312"/>
          <w:sz w:val="24"/>
        </w:rPr>
        <w:t>时，</w:t>
      </w:r>
      <w:r w:rsidRPr="00397F31">
        <w:rPr>
          <w:rFonts w:eastAsia="楷体_GB2312"/>
          <w:position w:val="-10"/>
          <w:sz w:val="24"/>
        </w:rPr>
        <w:object w:dxaOrig="580" w:dyaOrig="260">
          <v:shape id="_x0000_i1393" type="#_x0000_t75" style="width:29.25pt;height:12.75pt" o:ole="">
            <v:imagedata r:id="rId724" o:title=""/>
          </v:shape>
          <o:OLEObject Type="Embed" ProgID="Equation.3" ShapeID="_x0000_i1393" DrawAspect="Content" ObjectID="_1620407030" r:id="rId725"/>
        </w:object>
      </w:r>
      <w:r w:rsidRPr="00397F31">
        <w:rPr>
          <w:rFonts w:eastAsia="楷体_GB2312"/>
          <w:sz w:val="24"/>
        </w:rPr>
        <w:t>，</w:t>
      </w:r>
      <w:r w:rsidRPr="00397F31">
        <w:rPr>
          <w:rFonts w:ascii="宋体" w:hAnsi="宋体" w:cs="宋体" w:hint="eastAsia"/>
          <w:sz w:val="24"/>
        </w:rPr>
        <w:t>∴</w:t>
      </w:r>
      <w:r w:rsidRPr="00397F31">
        <w:rPr>
          <w:rFonts w:eastAsia="楷体_GB2312"/>
          <w:sz w:val="24"/>
        </w:rPr>
        <w:t>抛物线</w:t>
      </w:r>
      <w:r w:rsidRPr="00397F31">
        <w:rPr>
          <w:rFonts w:eastAsia="楷体_GB2312"/>
          <w:position w:val="-10"/>
          <w:sz w:val="24"/>
        </w:rPr>
        <w:object w:dxaOrig="1620" w:dyaOrig="360">
          <v:shape id="_x0000_i1394" type="#_x0000_t75" style="width:81pt;height:18pt" o:ole="">
            <v:imagedata r:id="rId675" o:title=""/>
          </v:shape>
          <o:OLEObject Type="Embed" ProgID="Equation.3" ShapeID="_x0000_i1394" DrawAspect="Content" ObjectID="_1620407031" r:id="rId726"/>
        </w:object>
      </w:r>
      <w:r w:rsidRPr="00397F31">
        <w:rPr>
          <w:rFonts w:eastAsia="楷体_GB2312"/>
          <w:sz w:val="24"/>
        </w:rPr>
        <w:t>与</w:t>
      </w:r>
      <w:r w:rsidRPr="00397F31">
        <w:rPr>
          <w:rFonts w:eastAsia="楷体_GB2312"/>
          <w:position w:val="-10"/>
          <w:sz w:val="24"/>
        </w:rPr>
        <w:object w:dxaOrig="220" w:dyaOrig="260">
          <v:shape id="_x0000_i1395" type="#_x0000_t75" style="width:11.25pt;height:12.75pt" o:ole="">
            <v:imagedata r:id="rId634" o:title=""/>
          </v:shape>
          <o:OLEObject Type="Embed" ProgID="Equation.3" ShapeID="_x0000_i1395" DrawAspect="Content" ObjectID="_1620407032" r:id="rId727"/>
        </w:object>
      </w:r>
      <w:r w:rsidRPr="00397F31">
        <w:rPr>
          <w:rFonts w:eastAsia="楷体_GB2312"/>
          <w:sz w:val="24"/>
        </w:rPr>
        <w:t>轴有且只有一个交点（</w:t>
      </w:r>
      <w:r w:rsidRPr="00397F31">
        <w:rPr>
          <w:rFonts w:eastAsia="楷体_GB2312"/>
          <w:sz w:val="24"/>
        </w:rPr>
        <w:t>0</w:t>
      </w:r>
      <w:r w:rsidRPr="00397F31">
        <w:rPr>
          <w:rFonts w:eastAsia="楷体_GB2312"/>
          <w:sz w:val="24"/>
        </w:rPr>
        <w:t>，</w:t>
      </w:r>
      <w:r w:rsidRPr="00397F31">
        <w:rPr>
          <w:rFonts w:eastAsia="楷体_GB2312"/>
          <w:position w:val="-6"/>
          <w:sz w:val="24"/>
        </w:rPr>
        <w:object w:dxaOrig="180" w:dyaOrig="220">
          <v:shape id="_x0000_i1396" type="#_x0000_t75" style="width:9pt;height:11.25pt" o:ole="">
            <v:imagedata r:id="rId728" o:title=""/>
          </v:shape>
          <o:OLEObject Type="Embed" ProgID="Equation.3" ShapeID="_x0000_i1396" DrawAspect="Content" ObjectID="_1620407033" r:id="rId729"/>
        </w:object>
      </w:r>
      <w:r w:rsidRPr="00397F31">
        <w:rPr>
          <w:rFonts w:eastAsia="楷体_GB2312"/>
          <w:sz w:val="24"/>
        </w:rPr>
        <w:t>）：</w:t>
      </w:r>
    </w:p>
    <w:p w:rsidR="00BF330B" w:rsidRPr="00397F31" w:rsidRDefault="00BF330B" w:rsidP="00BF330B">
      <w:pPr>
        <w:spacing w:line="380" w:lineRule="exact"/>
        <w:ind w:left="720" w:hangingChars="300" w:hanging="720"/>
        <w:rPr>
          <w:rFonts w:eastAsia="楷体_GB2312"/>
          <w:sz w:val="24"/>
        </w:rPr>
      </w:pPr>
      <w:r w:rsidRPr="00397F31">
        <w:rPr>
          <w:rFonts w:eastAsia="楷体_GB2312"/>
          <w:sz w:val="24"/>
        </w:rPr>
        <w:t xml:space="preserve">      </w:t>
      </w:r>
      <w:r w:rsidRPr="00397F31">
        <w:rPr>
          <w:rFonts w:ascii="宋体" w:hAnsi="宋体" w:cs="宋体" w:hint="eastAsia"/>
          <w:sz w:val="24"/>
        </w:rPr>
        <w:t>①</w:t>
      </w:r>
      <w:r w:rsidRPr="00397F31">
        <w:rPr>
          <w:rFonts w:eastAsia="楷体_GB2312"/>
          <w:position w:val="-6"/>
          <w:sz w:val="24"/>
        </w:rPr>
        <w:object w:dxaOrig="560" w:dyaOrig="279">
          <v:shape id="_x0000_i1397" type="#_x0000_t75" style="width:27.75pt;height:14.25pt" o:ole="">
            <v:imagedata r:id="rId730" o:title=""/>
          </v:shape>
          <o:OLEObject Type="Embed" ProgID="Equation.3" ShapeID="_x0000_i1397" DrawAspect="Content" ObjectID="_1620407034" r:id="rId731"/>
        </w:object>
      </w:r>
      <w:r w:rsidRPr="00397F31">
        <w:rPr>
          <w:rFonts w:eastAsia="楷体_GB2312"/>
          <w:sz w:val="24"/>
        </w:rPr>
        <w:t>，抛物线经过原点</w:t>
      </w:r>
      <w:r w:rsidRPr="00397F31">
        <w:rPr>
          <w:rFonts w:eastAsia="楷体_GB2312"/>
          <w:sz w:val="24"/>
        </w:rPr>
        <w:t xml:space="preserve">; </w:t>
      </w:r>
      <w:r w:rsidRPr="00397F31">
        <w:rPr>
          <w:rFonts w:ascii="宋体" w:hAnsi="宋体" w:cs="宋体" w:hint="eastAsia"/>
          <w:sz w:val="24"/>
        </w:rPr>
        <w:t>②</w:t>
      </w:r>
      <w:r w:rsidRPr="00397F31">
        <w:rPr>
          <w:rFonts w:eastAsia="楷体_GB2312"/>
          <w:position w:val="-6"/>
          <w:sz w:val="24"/>
        </w:rPr>
        <w:object w:dxaOrig="560" w:dyaOrig="279">
          <v:shape id="_x0000_i1398" type="#_x0000_t75" style="width:27.75pt;height:14.25pt" o:ole="">
            <v:imagedata r:id="rId732" o:title=""/>
          </v:shape>
          <o:OLEObject Type="Embed" ProgID="Equation.3" ShapeID="_x0000_i1398" DrawAspect="Content" ObjectID="_1620407035" r:id="rId733"/>
        </w:object>
      </w:r>
      <w:r w:rsidRPr="00397F31">
        <w:rPr>
          <w:rFonts w:eastAsia="楷体_GB2312"/>
          <w:sz w:val="24"/>
        </w:rPr>
        <w:t>,</w:t>
      </w:r>
      <w:r w:rsidRPr="00397F31">
        <w:rPr>
          <w:rFonts w:eastAsia="楷体_GB2312"/>
          <w:sz w:val="24"/>
        </w:rPr>
        <w:t>与</w:t>
      </w:r>
      <w:r w:rsidRPr="00397F31">
        <w:rPr>
          <w:rFonts w:eastAsia="楷体_GB2312"/>
          <w:position w:val="-10"/>
          <w:sz w:val="24"/>
        </w:rPr>
        <w:object w:dxaOrig="220" w:dyaOrig="260">
          <v:shape id="_x0000_i1399" type="#_x0000_t75" style="width:11.25pt;height:12.75pt" o:ole="">
            <v:imagedata r:id="rId634" o:title=""/>
          </v:shape>
          <o:OLEObject Type="Embed" ProgID="Equation.3" ShapeID="_x0000_i1399" DrawAspect="Content" ObjectID="_1620407036" r:id="rId734"/>
        </w:object>
      </w:r>
      <w:r w:rsidRPr="00397F31">
        <w:rPr>
          <w:rFonts w:eastAsia="楷体_GB2312"/>
          <w:sz w:val="24"/>
        </w:rPr>
        <w:t>轴交于正半轴；</w:t>
      </w:r>
      <w:r w:rsidRPr="00397F31">
        <w:rPr>
          <w:rFonts w:ascii="宋体" w:hAnsi="宋体" w:cs="宋体" w:hint="eastAsia"/>
          <w:sz w:val="24"/>
        </w:rPr>
        <w:t>③</w:t>
      </w:r>
      <w:r w:rsidRPr="00397F31">
        <w:rPr>
          <w:rFonts w:eastAsia="楷体_GB2312"/>
          <w:position w:val="-6"/>
          <w:sz w:val="24"/>
        </w:rPr>
        <w:object w:dxaOrig="560" w:dyaOrig="279">
          <v:shape id="_x0000_i1400" type="#_x0000_t75" style="width:27.75pt;height:14.25pt" o:ole="">
            <v:imagedata r:id="rId735" o:title=""/>
          </v:shape>
          <o:OLEObject Type="Embed" ProgID="Equation.3" ShapeID="_x0000_i1400" DrawAspect="Content" ObjectID="_1620407037" r:id="rId736"/>
        </w:object>
      </w:r>
      <w:r w:rsidRPr="00397F31">
        <w:rPr>
          <w:rFonts w:eastAsia="楷体_GB2312"/>
          <w:sz w:val="24"/>
        </w:rPr>
        <w:t>,</w:t>
      </w:r>
      <w:r w:rsidRPr="00397F31">
        <w:rPr>
          <w:rFonts w:eastAsia="楷体_GB2312"/>
          <w:sz w:val="24"/>
        </w:rPr>
        <w:t>与</w:t>
      </w:r>
      <w:r w:rsidRPr="00397F31">
        <w:rPr>
          <w:rFonts w:eastAsia="楷体_GB2312"/>
          <w:position w:val="-10"/>
          <w:sz w:val="24"/>
        </w:rPr>
        <w:object w:dxaOrig="220" w:dyaOrig="260">
          <v:shape id="_x0000_i1401" type="#_x0000_t75" style="width:11.25pt;height:12.75pt" o:ole="">
            <v:imagedata r:id="rId634" o:title=""/>
          </v:shape>
          <o:OLEObject Type="Embed" ProgID="Equation.3" ShapeID="_x0000_i1401" DrawAspect="Content" ObjectID="_1620407038" r:id="rId737"/>
        </w:object>
      </w:r>
      <w:r w:rsidRPr="00397F31">
        <w:rPr>
          <w:rFonts w:eastAsia="楷体_GB2312"/>
          <w:sz w:val="24"/>
        </w:rPr>
        <w:t>轴交于负半轴</w:t>
      </w:r>
      <w:r w:rsidRPr="00397F31">
        <w:rPr>
          <w:rFonts w:eastAsia="楷体_GB2312"/>
          <w:sz w:val="24"/>
        </w:rPr>
        <w:t>.</w:t>
      </w:r>
    </w:p>
    <w:p w:rsidR="00BF330B" w:rsidRPr="00397F31" w:rsidRDefault="00BF330B" w:rsidP="00BF330B">
      <w:pPr>
        <w:spacing w:line="360" w:lineRule="auto"/>
        <w:ind w:left="720" w:hangingChars="300" w:hanging="720"/>
        <w:rPr>
          <w:rFonts w:eastAsia="楷体_GB2312" w:hint="eastAsia"/>
          <w:sz w:val="24"/>
        </w:rPr>
      </w:pPr>
      <w:r w:rsidRPr="00397F31">
        <w:rPr>
          <w:rFonts w:eastAsia="楷体_GB2312"/>
          <w:sz w:val="24"/>
        </w:rPr>
        <w:t xml:space="preserve">      </w:t>
      </w:r>
      <w:r w:rsidRPr="00397F31">
        <w:rPr>
          <w:rFonts w:eastAsia="楷体_GB2312"/>
          <w:sz w:val="24"/>
        </w:rPr>
        <w:t>以上三点中，当结论和条件互换时，仍成立</w:t>
      </w:r>
      <w:r w:rsidRPr="00397F31">
        <w:rPr>
          <w:rFonts w:eastAsia="楷体_GB2312"/>
          <w:sz w:val="24"/>
        </w:rPr>
        <w:t>.</w:t>
      </w:r>
      <w:r w:rsidRPr="00397F31">
        <w:rPr>
          <w:rFonts w:eastAsia="楷体_GB2312"/>
          <w:sz w:val="24"/>
        </w:rPr>
        <w:t>如抛物线的对称轴在</w:t>
      </w:r>
      <w:r w:rsidRPr="00397F31">
        <w:rPr>
          <w:rFonts w:eastAsia="楷体_GB2312"/>
          <w:position w:val="-10"/>
          <w:sz w:val="24"/>
        </w:rPr>
        <w:object w:dxaOrig="220" w:dyaOrig="260">
          <v:shape id="_x0000_i1402" type="#_x0000_t75" style="width:11.25pt;height:12.75pt" o:ole="">
            <v:imagedata r:id="rId634" o:title=""/>
          </v:shape>
          <o:OLEObject Type="Embed" ProgID="Equation.3" ShapeID="_x0000_i1402" DrawAspect="Content" ObjectID="_1620407039" r:id="rId738"/>
        </w:object>
      </w:r>
      <w:r w:rsidRPr="00397F31">
        <w:rPr>
          <w:rFonts w:eastAsia="楷体_GB2312"/>
          <w:sz w:val="24"/>
        </w:rPr>
        <w:t>轴右侧，则</w:t>
      </w:r>
      <w:r w:rsidRPr="00397F31">
        <w:rPr>
          <w:rFonts w:eastAsia="楷体_GB2312"/>
          <w:sz w:val="24"/>
        </w:rPr>
        <w:t xml:space="preserve"> </w:t>
      </w:r>
      <w:r w:rsidRPr="00397F31">
        <w:rPr>
          <w:rFonts w:eastAsia="楷体_GB2312"/>
          <w:position w:val="-24"/>
          <w:sz w:val="24"/>
        </w:rPr>
        <w:object w:dxaOrig="600" w:dyaOrig="620">
          <v:shape id="_x0000_i1403" type="#_x0000_t75" style="width:30pt;height:30.75pt" o:ole="">
            <v:imagedata r:id="rId713" o:title=""/>
          </v:shape>
          <o:OLEObject Type="Embed" ProgID="Equation.3" ShapeID="_x0000_i1403" DrawAspect="Content" ObjectID="_1620407040" r:id="rId739"/>
        </w:object>
      </w:r>
      <w:r>
        <w:rPr>
          <w:rFonts w:eastAsia="楷体_GB2312" w:hint="eastAsia"/>
          <w:sz w:val="24"/>
        </w:rPr>
        <w:t>。</w:t>
      </w:r>
    </w:p>
    <w:p w:rsidR="00BF330B" w:rsidRPr="007E1DDC" w:rsidRDefault="00BF330B" w:rsidP="00BF330B">
      <w:pPr>
        <w:rPr>
          <w:b/>
        </w:rPr>
      </w:pPr>
      <w:r w:rsidRPr="007E1DDC">
        <w:rPr>
          <w:b/>
        </w:rPr>
        <w:t>（</w:t>
      </w:r>
      <w:r w:rsidRPr="007E1DDC">
        <w:rPr>
          <w:rFonts w:hint="eastAsia"/>
          <w:b/>
        </w:rPr>
        <w:t>6</w:t>
      </w:r>
      <w:r w:rsidRPr="007E1DDC">
        <w:rPr>
          <w:b/>
        </w:rPr>
        <w:t>）</w:t>
      </w:r>
      <w:r w:rsidRPr="007E1DDC">
        <w:rPr>
          <w:b/>
        </w:rPr>
        <w:t>.</w:t>
      </w:r>
      <w:r w:rsidRPr="007E1DDC">
        <w:rPr>
          <w:b/>
        </w:rPr>
        <w:t>用待定系数法求二次函数的解析式</w:t>
      </w:r>
    </w:p>
    <w:p w:rsidR="00BF330B" w:rsidRPr="00397F31" w:rsidRDefault="00BF330B" w:rsidP="00BF330B">
      <w:pPr>
        <w:spacing w:line="380" w:lineRule="exact"/>
        <w:ind w:left="240" w:hangingChars="100" w:hanging="240"/>
        <w:rPr>
          <w:rFonts w:eastAsia="楷体_GB2312"/>
          <w:sz w:val="24"/>
        </w:rPr>
      </w:pPr>
      <w:r w:rsidRPr="00397F31">
        <w:rPr>
          <w:rFonts w:eastAsia="楷体_GB2312"/>
          <w:sz w:val="24"/>
        </w:rPr>
        <w:t xml:space="preserve"> </w:t>
      </w:r>
      <w:r>
        <w:rPr>
          <w:rFonts w:eastAsia="楷体_GB2312" w:hint="eastAsia"/>
          <w:sz w:val="24"/>
        </w:rPr>
        <w:t xml:space="preserve">  </w:t>
      </w:r>
      <w:r>
        <w:rPr>
          <w:rFonts w:ascii="楷体_GB2312" w:eastAsia="楷体_GB2312" w:hint="eastAsia"/>
          <w:sz w:val="24"/>
        </w:rPr>
        <w:t>①</w:t>
      </w:r>
      <w:r w:rsidRPr="00397F31">
        <w:rPr>
          <w:rFonts w:eastAsia="楷体_GB2312"/>
          <w:sz w:val="24"/>
        </w:rPr>
        <w:t>一般式：</w:t>
      </w:r>
      <w:r w:rsidRPr="00397F31">
        <w:rPr>
          <w:rFonts w:eastAsia="楷体_GB2312"/>
          <w:position w:val="-10"/>
          <w:sz w:val="24"/>
        </w:rPr>
        <w:object w:dxaOrig="1620" w:dyaOrig="360">
          <v:shape id="_x0000_i1404" type="#_x0000_t75" style="width:81pt;height:18pt" o:ole="">
            <v:imagedata r:id="rId675" o:title=""/>
          </v:shape>
          <o:OLEObject Type="Embed" ProgID="Equation.3" ShapeID="_x0000_i1404" DrawAspect="Content" ObjectID="_1620407041" r:id="rId740"/>
        </w:object>
      </w:r>
      <w:r w:rsidRPr="00397F31">
        <w:rPr>
          <w:rFonts w:eastAsia="楷体_GB2312"/>
          <w:sz w:val="24"/>
        </w:rPr>
        <w:t>.</w:t>
      </w:r>
      <w:r w:rsidRPr="00397F31">
        <w:rPr>
          <w:rFonts w:eastAsia="楷体_GB2312"/>
          <w:sz w:val="24"/>
        </w:rPr>
        <w:t>已知图像上三点或三对</w:t>
      </w:r>
      <w:r w:rsidRPr="00397F31">
        <w:rPr>
          <w:rFonts w:eastAsia="楷体_GB2312"/>
          <w:position w:val="-6"/>
          <w:sz w:val="24"/>
        </w:rPr>
        <w:object w:dxaOrig="200" w:dyaOrig="220">
          <v:shape id="_x0000_i1405" type="#_x0000_t75" style="width:9.75pt;height:11.25pt" o:ole="">
            <v:imagedata r:id="rId636" o:title=""/>
          </v:shape>
          <o:OLEObject Type="Embed" ProgID="Equation.3" ShapeID="_x0000_i1405" DrawAspect="Content" ObjectID="_1620407042" r:id="rId741"/>
        </w:object>
      </w:r>
      <w:r w:rsidRPr="00397F31">
        <w:rPr>
          <w:rFonts w:eastAsia="楷体_GB2312"/>
          <w:sz w:val="24"/>
        </w:rPr>
        <w:t>、</w:t>
      </w:r>
      <w:r w:rsidRPr="00397F31">
        <w:rPr>
          <w:rFonts w:eastAsia="楷体_GB2312"/>
          <w:position w:val="-10"/>
          <w:sz w:val="24"/>
        </w:rPr>
        <w:object w:dxaOrig="220" w:dyaOrig="260">
          <v:shape id="_x0000_i1406" type="#_x0000_t75" style="width:11.25pt;height:12.75pt" o:ole="">
            <v:imagedata r:id="rId634" o:title=""/>
          </v:shape>
          <o:OLEObject Type="Embed" ProgID="Equation.3" ShapeID="_x0000_i1406" DrawAspect="Content" ObjectID="_1620407043" r:id="rId742"/>
        </w:object>
      </w:r>
      <w:r w:rsidRPr="00397F31">
        <w:rPr>
          <w:rFonts w:eastAsia="楷体_GB2312"/>
          <w:sz w:val="24"/>
        </w:rPr>
        <w:t>的值，通常选择一般式</w:t>
      </w:r>
      <w:r w:rsidRPr="00397F31">
        <w:rPr>
          <w:rFonts w:eastAsia="楷体_GB2312"/>
          <w:sz w:val="24"/>
        </w:rPr>
        <w:t>.</w:t>
      </w:r>
    </w:p>
    <w:p w:rsidR="00BF330B" w:rsidRPr="00397F31" w:rsidRDefault="00BF330B" w:rsidP="00BF330B">
      <w:pPr>
        <w:spacing w:line="380" w:lineRule="exact"/>
        <w:ind w:left="240" w:hangingChars="100" w:hanging="240"/>
        <w:rPr>
          <w:rFonts w:eastAsia="楷体_GB2312" w:hint="eastAsia"/>
          <w:sz w:val="24"/>
        </w:rPr>
      </w:pPr>
      <w:r w:rsidRPr="00397F31">
        <w:rPr>
          <w:rFonts w:eastAsia="楷体_GB2312"/>
          <w:sz w:val="24"/>
        </w:rPr>
        <w:t xml:space="preserve"> </w:t>
      </w:r>
      <w:r>
        <w:rPr>
          <w:rFonts w:eastAsia="楷体_GB2312" w:hint="eastAsia"/>
          <w:sz w:val="24"/>
        </w:rPr>
        <w:t xml:space="preserve">  </w:t>
      </w:r>
      <w:r>
        <w:rPr>
          <w:rFonts w:ascii="楷体_GB2312" w:eastAsia="楷体_GB2312" w:hint="eastAsia"/>
          <w:sz w:val="24"/>
        </w:rPr>
        <w:t>②</w:t>
      </w:r>
      <w:r w:rsidRPr="00397F31">
        <w:rPr>
          <w:rFonts w:eastAsia="楷体_GB2312"/>
          <w:sz w:val="24"/>
        </w:rPr>
        <w:t>顶点式：</w:t>
      </w:r>
      <w:r w:rsidRPr="00397F31">
        <w:rPr>
          <w:rFonts w:eastAsia="楷体_GB2312"/>
          <w:position w:val="-10"/>
          <w:sz w:val="24"/>
        </w:rPr>
        <w:object w:dxaOrig="1680" w:dyaOrig="380">
          <v:shape id="_x0000_i1407" type="#_x0000_t75" style="width:84pt;height:18.75pt" o:ole="">
            <v:imagedata r:id="rId669" o:title=""/>
          </v:shape>
          <o:OLEObject Type="Embed" ProgID="Equation.3" ShapeID="_x0000_i1407" DrawAspect="Content" ObjectID="_1620407044" r:id="rId743"/>
        </w:object>
      </w:r>
      <w:r w:rsidRPr="00397F31">
        <w:rPr>
          <w:rFonts w:eastAsia="楷体_GB2312"/>
          <w:sz w:val="24"/>
        </w:rPr>
        <w:t>.</w:t>
      </w:r>
      <w:r w:rsidRPr="00397F31">
        <w:rPr>
          <w:rFonts w:eastAsia="楷体_GB2312"/>
          <w:sz w:val="24"/>
        </w:rPr>
        <w:t>已知图像的顶点或对称轴，通常选择顶点式</w:t>
      </w:r>
      <w:r>
        <w:rPr>
          <w:rFonts w:eastAsia="楷体_GB2312" w:hint="eastAsia"/>
          <w:sz w:val="24"/>
        </w:rPr>
        <w:t>。</w:t>
      </w:r>
    </w:p>
    <w:p w:rsidR="00BF330B" w:rsidRPr="00397F31" w:rsidRDefault="00BF330B" w:rsidP="00BF330B">
      <w:pPr>
        <w:spacing w:line="380" w:lineRule="exact"/>
        <w:ind w:left="240" w:hangingChars="100" w:hanging="240"/>
        <w:rPr>
          <w:rFonts w:eastAsia="楷体_GB2312" w:hint="eastAsia"/>
          <w:sz w:val="24"/>
        </w:rPr>
      </w:pPr>
      <w:r w:rsidRPr="00397F31">
        <w:rPr>
          <w:rFonts w:eastAsia="楷体_GB2312"/>
          <w:sz w:val="24"/>
        </w:rPr>
        <w:t xml:space="preserve"> </w:t>
      </w:r>
      <w:r>
        <w:rPr>
          <w:rFonts w:eastAsia="楷体_GB2312" w:hint="eastAsia"/>
          <w:sz w:val="24"/>
        </w:rPr>
        <w:t xml:space="preserve">  </w:t>
      </w:r>
      <w:r>
        <w:rPr>
          <w:rFonts w:ascii="楷体_GB2312" w:eastAsia="楷体_GB2312" w:hint="eastAsia"/>
          <w:sz w:val="24"/>
        </w:rPr>
        <w:t>③</w:t>
      </w:r>
      <w:r w:rsidRPr="00397F31">
        <w:rPr>
          <w:rFonts w:eastAsia="楷体_GB2312"/>
          <w:sz w:val="24"/>
        </w:rPr>
        <w:t>交点式：已知图像与</w:t>
      </w:r>
      <w:r w:rsidRPr="00397F31">
        <w:rPr>
          <w:rFonts w:eastAsia="楷体_GB2312"/>
          <w:position w:val="-6"/>
          <w:sz w:val="24"/>
        </w:rPr>
        <w:object w:dxaOrig="200" w:dyaOrig="220">
          <v:shape id="_x0000_i1408" type="#_x0000_t75" style="width:9.75pt;height:11.25pt" o:ole="">
            <v:imagedata r:id="rId636" o:title=""/>
          </v:shape>
          <o:OLEObject Type="Embed" ProgID="Equation.3" ShapeID="_x0000_i1408" DrawAspect="Content" ObjectID="_1620407045" r:id="rId744"/>
        </w:object>
      </w:r>
      <w:r w:rsidRPr="00397F31">
        <w:rPr>
          <w:rFonts w:eastAsia="楷体_GB2312"/>
          <w:sz w:val="24"/>
        </w:rPr>
        <w:t>轴的交点坐标</w:t>
      </w:r>
      <w:r w:rsidRPr="00397F31">
        <w:rPr>
          <w:rFonts w:eastAsia="楷体_GB2312"/>
          <w:position w:val="-10"/>
          <w:sz w:val="24"/>
        </w:rPr>
        <w:object w:dxaOrig="240" w:dyaOrig="340">
          <v:shape id="_x0000_i1409" type="#_x0000_t75" style="width:12pt;height:17.25pt" o:ole="">
            <v:imagedata r:id="rId745" o:title=""/>
          </v:shape>
          <o:OLEObject Type="Embed" ProgID="Equation.3" ShapeID="_x0000_i1409" DrawAspect="Content" ObjectID="_1620407046" r:id="rId746"/>
        </w:object>
      </w:r>
      <w:r w:rsidRPr="00397F31">
        <w:rPr>
          <w:rFonts w:eastAsia="楷体_GB2312"/>
          <w:sz w:val="24"/>
        </w:rPr>
        <w:t>、</w:t>
      </w:r>
      <w:r w:rsidRPr="00397F31">
        <w:rPr>
          <w:rFonts w:eastAsia="楷体_GB2312"/>
          <w:position w:val="-10"/>
          <w:sz w:val="24"/>
        </w:rPr>
        <w:object w:dxaOrig="279" w:dyaOrig="360">
          <v:shape id="_x0000_i1410" type="#_x0000_t75" style="width:14.25pt;height:18pt" o:ole="">
            <v:imagedata r:id="rId747" o:title=""/>
          </v:shape>
          <o:OLEObject Type="Embed" ProgID="Equation.3" ShapeID="_x0000_i1410" DrawAspect="Content" ObjectID="_1620407047" r:id="rId748"/>
        </w:object>
      </w:r>
      <w:r w:rsidRPr="00397F31">
        <w:rPr>
          <w:rFonts w:eastAsia="楷体_GB2312"/>
          <w:sz w:val="24"/>
        </w:rPr>
        <w:t>，通常选用交点式：</w:t>
      </w:r>
      <w:r w:rsidRPr="00397F31">
        <w:rPr>
          <w:rFonts w:eastAsia="楷体_GB2312"/>
          <w:position w:val="-10"/>
          <w:sz w:val="24"/>
        </w:rPr>
        <w:object w:dxaOrig="2020" w:dyaOrig="340">
          <v:shape id="_x0000_i1411" type="#_x0000_t75" style="width:101.25pt;height:17.25pt" o:ole="">
            <v:imagedata r:id="rId749" o:title=""/>
          </v:shape>
          <o:OLEObject Type="Embed" ProgID="Equation.3" ShapeID="_x0000_i1411" DrawAspect="Content" ObjectID="_1620407048" r:id="rId750"/>
        </w:object>
      </w:r>
      <w:r>
        <w:rPr>
          <w:rFonts w:eastAsia="楷体_GB2312" w:hint="eastAsia"/>
          <w:sz w:val="24"/>
        </w:rPr>
        <w:t>。</w:t>
      </w:r>
    </w:p>
    <w:p w:rsidR="00BF330B" w:rsidRPr="005D0C5A" w:rsidRDefault="00BF330B" w:rsidP="00BF330B">
      <w:pPr>
        <w:spacing w:line="380" w:lineRule="exact"/>
        <w:ind w:left="240" w:hangingChars="100" w:hanging="240"/>
        <w:rPr>
          <w:rFonts w:eastAsia="楷体_GB2312"/>
          <w:b/>
          <w:sz w:val="24"/>
        </w:rPr>
      </w:pPr>
      <w:r w:rsidRPr="00AE1F78">
        <w:rPr>
          <w:rFonts w:eastAsia="楷体_GB2312"/>
          <w:b/>
          <w:sz w:val="24"/>
        </w:rPr>
        <w:t>（</w:t>
      </w:r>
      <w:r>
        <w:rPr>
          <w:rFonts w:eastAsia="楷体_GB2312" w:hint="eastAsia"/>
          <w:b/>
          <w:sz w:val="24"/>
        </w:rPr>
        <w:t>7</w:t>
      </w:r>
      <w:r w:rsidRPr="00AE1F78">
        <w:rPr>
          <w:rFonts w:eastAsia="楷体_GB2312"/>
          <w:b/>
          <w:sz w:val="24"/>
        </w:rPr>
        <w:t>）</w:t>
      </w:r>
      <w:r w:rsidRPr="005D0C5A">
        <w:rPr>
          <w:rFonts w:eastAsia="楷体_GB2312"/>
          <w:b/>
          <w:sz w:val="24"/>
        </w:rPr>
        <w:t>.</w:t>
      </w:r>
      <w:r w:rsidRPr="005D0C5A">
        <w:rPr>
          <w:rFonts w:eastAsia="楷体_GB2312"/>
          <w:b/>
          <w:sz w:val="24"/>
        </w:rPr>
        <w:t>直线与抛物线的交点</w:t>
      </w:r>
    </w:p>
    <w:p w:rsidR="00BF330B" w:rsidRPr="00397F31" w:rsidRDefault="00BF330B" w:rsidP="00BF330B">
      <w:pPr>
        <w:spacing w:line="380" w:lineRule="exact"/>
        <w:ind w:left="240" w:hangingChars="100" w:hanging="240"/>
        <w:rPr>
          <w:rFonts w:eastAsia="楷体_GB2312" w:hint="eastAsia"/>
          <w:sz w:val="24"/>
        </w:rPr>
      </w:pPr>
      <w:r w:rsidRPr="00397F31">
        <w:rPr>
          <w:rFonts w:eastAsia="楷体_GB2312"/>
          <w:sz w:val="24"/>
        </w:rPr>
        <w:t xml:space="preserve"> </w:t>
      </w:r>
      <w:r>
        <w:rPr>
          <w:rFonts w:eastAsia="楷体_GB2312" w:hint="eastAsia"/>
          <w:sz w:val="24"/>
        </w:rPr>
        <w:t xml:space="preserve">  </w:t>
      </w:r>
      <w:r>
        <w:rPr>
          <w:rFonts w:ascii="楷体_GB2312" w:eastAsia="楷体_GB2312" w:hint="eastAsia"/>
          <w:sz w:val="24"/>
        </w:rPr>
        <w:t>①</w:t>
      </w:r>
      <w:r w:rsidRPr="00397F31">
        <w:rPr>
          <w:rFonts w:eastAsia="楷体_GB2312"/>
          <w:position w:val="-10"/>
          <w:sz w:val="24"/>
        </w:rPr>
        <w:object w:dxaOrig="220" w:dyaOrig="260">
          <v:shape id="_x0000_i1412" type="#_x0000_t75" style="width:11.25pt;height:12.75pt" o:ole="">
            <v:imagedata r:id="rId751" o:title=""/>
          </v:shape>
          <o:OLEObject Type="Embed" ProgID="Equation.3" ShapeID="_x0000_i1412" DrawAspect="Content" ObjectID="_1620407049" r:id="rId752"/>
        </w:object>
      </w:r>
      <w:r w:rsidRPr="00397F31">
        <w:rPr>
          <w:rFonts w:eastAsia="楷体_GB2312"/>
          <w:sz w:val="24"/>
        </w:rPr>
        <w:t>轴与抛物线</w:t>
      </w:r>
      <w:r w:rsidRPr="00397F31">
        <w:rPr>
          <w:rFonts w:eastAsia="楷体_GB2312"/>
          <w:position w:val="-10"/>
          <w:sz w:val="24"/>
        </w:rPr>
        <w:object w:dxaOrig="1620" w:dyaOrig="360">
          <v:shape id="_x0000_i1413" type="#_x0000_t75" style="width:81pt;height:18pt" o:ole="">
            <v:imagedata r:id="rId675" o:title=""/>
          </v:shape>
          <o:OLEObject Type="Embed" ProgID="Equation.3" ShapeID="_x0000_i1413" DrawAspect="Content" ObjectID="_1620407050" r:id="rId753"/>
        </w:object>
      </w:r>
      <w:r w:rsidRPr="00397F31">
        <w:rPr>
          <w:rFonts w:eastAsia="楷体_GB2312"/>
          <w:sz w:val="24"/>
        </w:rPr>
        <w:t>得交点为</w:t>
      </w:r>
      <w:r w:rsidRPr="00397F31">
        <w:rPr>
          <w:rFonts w:eastAsia="楷体_GB2312"/>
          <w:sz w:val="24"/>
        </w:rPr>
        <w:t xml:space="preserve">(0, </w:t>
      </w:r>
      <w:r w:rsidRPr="00397F31">
        <w:rPr>
          <w:rFonts w:eastAsia="楷体_GB2312"/>
          <w:position w:val="-6"/>
          <w:sz w:val="24"/>
        </w:rPr>
        <w:object w:dxaOrig="180" w:dyaOrig="220">
          <v:shape id="_x0000_i1414" type="#_x0000_t75" style="width:9pt;height:11.25pt" o:ole="">
            <v:imagedata r:id="rId718" o:title=""/>
          </v:shape>
          <o:OLEObject Type="Embed" ProgID="Equation.3" ShapeID="_x0000_i1414" DrawAspect="Content" ObjectID="_1620407051" r:id="rId754"/>
        </w:object>
      </w:r>
      <w:r w:rsidRPr="00397F31">
        <w:rPr>
          <w:rFonts w:eastAsia="楷体_GB2312"/>
          <w:sz w:val="24"/>
        </w:rPr>
        <w:t>)</w:t>
      </w:r>
      <w:r>
        <w:rPr>
          <w:rFonts w:eastAsia="楷体_GB2312" w:hint="eastAsia"/>
          <w:sz w:val="24"/>
        </w:rPr>
        <w:t>。</w:t>
      </w:r>
    </w:p>
    <w:p w:rsidR="00BF330B" w:rsidRPr="00397F31" w:rsidRDefault="00BF330B" w:rsidP="00BF330B">
      <w:pPr>
        <w:spacing w:line="380" w:lineRule="exact"/>
        <w:ind w:left="720" w:hangingChars="300" w:hanging="720"/>
        <w:rPr>
          <w:rFonts w:eastAsia="楷体_GB2312" w:hint="eastAsia"/>
          <w:sz w:val="24"/>
        </w:rPr>
      </w:pPr>
      <w:r w:rsidRPr="00397F31">
        <w:rPr>
          <w:rFonts w:eastAsia="楷体_GB2312"/>
          <w:sz w:val="24"/>
        </w:rPr>
        <w:t xml:space="preserve"> </w:t>
      </w:r>
      <w:r>
        <w:rPr>
          <w:rFonts w:eastAsia="楷体_GB2312" w:hint="eastAsia"/>
          <w:sz w:val="24"/>
        </w:rPr>
        <w:t xml:space="preserve">  </w:t>
      </w:r>
      <w:r>
        <w:rPr>
          <w:rFonts w:ascii="楷体_GB2312" w:eastAsia="楷体_GB2312" w:hint="eastAsia"/>
          <w:sz w:val="24"/>
        </w:rPr>
        <w:t>②</w:t>
      </w:r>
      <w:r w:rsidRPr="00397F31">
        <w:rPr>
          <w:rFonts w:eastAsia="楷体_GB2312"/>
          <w:sz w:val="24"/>
        </w:rPr>
        <w:t>抛物线与</w:t>
      </w:r>
      <w:r w:rsidRPr="00397F31">
        <w:rPr>
          <w:rFonts w:eastAsia="楷体_GB2312"/>
          <w:position w:val="-6"/>
          <w:sz w:val="24"/>
        </w:rPr>
        <w:object w:dxaOrig="200" w:dyaOrig="220">
          <v:shape id="_x0000_i1415" type="#_x0000_t75" style="width:9.75pt;height:11.25pt" o:ole="">
            <v:imagedata r:id="rId636" o:title=""/>
          </v:shape>
          <o:OLEObject Type="Embed" ProgID="Equation.3" ShapeID="_x0000_i1415" DrawAspect="Content" ObjectID="_1620407052" r:id="rId755"/>
        </w:object>
      </w:r>
      <w:r w:rsidRPr="00397F31">
        <w:rPr>
          <w:rFonts w:eastAsia="楷体_GB2312"/>
          <w:sz w:val="24"/>
        </w:rPr>
        <w:t>轴的交点</w:t>
      </w:r>
      <w:r>
        <w:rPr>
          <w:rFonts w:eastAsia="楷体_GB2312" w:hint="eastAsia"/>
          <w:sz w:val="24"/>
        </w:rPr>
        <w:t>。</w:t>
      </w:r>
    </w:p>
    <w:p w:rsidR="00BF330B" w:rsidRPr="00397F31" w:rsidRDefault="00BF330B" w:rsidP="00BF330B">
      <w:pPr>
        <w:spacing w:line="380" w:lineRule="exact"/>
        <w:ind w:left="720" w:hangingChars="300" w:hanging="720"/>
        <w:rPr>
          <w:rFonts w:eastAsia="楷体_GB2312"/>
          <w:sz w:val="24"/>
        </w:rPr>
      </w:pPr>
      <w:r w:rsidRPr="00397F31">
        <w:rPr>
          <w:rFonts w:eastAsia="楷体_GB2312"/>
          <w:sz w:val="24"/>
        </w:rPr>
        <w:t xml:space="preserve">  </w:t>
      </w:r>
      <w:r w:rsidRPr="00397F31">
        <w:rPr>
          <w:rFonts w:eastAsia="楷体_GB2312"/>
          <w:sz w:val="24"/>
        </w:rPr>
        <w:t>二次函数</w:t>
      </w:r>
      <w:r w:rsidRPr="00397F31">
        <w:rPr>
          <w:rFonts w:eastAsia="楷体_GB2312"/>
          <w:position w:val="-10"/>
          <w:sz w:val="24"/>
        </w:rPr>
        <w:object w:dxaOrig="1620" w:dyaOrig="360">
          <v:shape id="_x0000_i1416" type="#_x0000_t75" style="width:81pt;height:18pt" o:ole="">
            <v:imagedata r:id="rId675" o:title=""/>
          </v:shape>
          <o:OLEObject Type="Embed" ProgID="Equation.3" ShapeID="_x0000_i1416" DrawAspect="Content" ObjectID="_1620407053" r:id="rId756"/>
        </w:object>
      </w:r>
      <w:r w:rsidRPr="00397F31">
        <w:rPr>
          <w:rFonts w:eastAsia="楷体_GB2312"/>
          <w:sz w:val="24"/>
        </w:rPr>
        <w:t>的图像与</w:t>
      </w:r>
      <w:r w:rsidRPr="00397F31">
        <w:rPr>
          <w:rFonts w:eastAsia="楷体_GB2312"/>
          <w:position w:val="-6"/>
          <w:sz w:val="24"/>
        </w:rPr>
        <w:object w:dxaOrig="200" w:dyaOrig="220">
          <v:shape id="_x0000_i1417" type="#_x0000_t75" style="width:9.75pt;height:11.25pt" o:ole="">
            <v:imagedata r:id="rId636" o:title=""/>
          </v:shape>
          <o:OLEObject Type="Embed" ProgID="Equation.3" ShapeID="_x0000_i1417" DrawAspect="Content" ObjectID="_1620407054" r:id="rId757"/>
        </w:object>
      </w:r>
      <w:r w:rsidRPr="00397F31">
        <w:rPr>
          <w:rFonts w:eastAsia="楷体_GB2312"/>
          <w:sz w:val="24"/>
        </w:rPr>
        <w:t>轴的两个交点的横坐标</w:t>
      </w:r>
      <w:r w:rsidRPr="00397F31">
        <w:rPr>
          <w:rFonts w:eastAsia="楷体_GB2312"/>
          <w:position w:val="-10"/>
          <w:sz w:val="24"/>
        </w:rPr>
        <w:object w:dxaOrig="240" w:dyaOrig="340">
          <v:shape id="_x0000_i1418" type="#_x0000_t75" style="width:12pt;height:17.25pt" o:ole="">
            <v:imagedata r:id="rId745" o:title=""/>
          </v:shape>
          <o:OLEObject Type="Embed" ProgID="Equation.3" ShapeID="_x0000_i1418" DrawAspect="Content" ObjectID="_1620407055" r:id="rId758"/>
        </w:object>
      </w:r>
      <w:r w:rsidRPr="00397F31">
        <w:rPr>
          <w:rFonts w:eastAsia="楷体_GB2312"/>
          <w:sz w:val="24"/>
        </w:rPr>
        <w:t>、</w:t>
      </w:r>
      <w:r w:rsidRPr="00397F31">
        <w:rPr>
          <w:rFonts w:eastAsia="楷体_GB2312"/>
          <w:position w:val="-10"/>
          <w:sz w:val="24"/>
        </w:rPr>
        <w:object w:dxaOrig="279" w:dyaOrig="360">
          <v:shape id="_x0000_i1419" type="#_x0000_t75" style="width:14.25pt;height:18pt" o:ole="">
            <v:imagedata r:id="rId747" o:title=""/>
          </v:shape>
          <o:OLEObject Type="Embed" ProgID="Equation.3" ShapeID="_x0000_i1419" DrawAspect="Content" ObjectID="_1620407056" r:id="rId759"/>
        </w:object>
      </w:r>
      <w:r w:rsidRPr="00397F31">
        <w:rPr>
          <w:rFonts w:eastAsia="楷体_GB2312"/>
          <w:sz w:val="24"/>
        </w:rPr>
        <w:t>，是对应一元二次方程</w:t>
      </w:r>
    </w:p>
    <w:p w:rsidR="00BF330B" w:rsidRPr="00397F31" w:rsidRDefault="00BF330B" w:rsidP="00BF330B">
      <w:pPr>
        <w:spacing w:line="380" w:lineRule="exact"/>
        <w:rPr>
          <w:rFonts w:eastAsia="楷体_GB2312"/>
          <w:sz w:val="24"/>
        </w:rPr>
      </w:pPr>
      <w:r w:rsidRPr="00397F31">
        <w:rPr>
          <w:rFonts w:eastAsia="楷体_GB2312"/>
          <w:position w:val="-6"/>
          <w:sz w:val="24"/>
        </w:rPr>
        <w:object w:dxaOrig="1579" w:dyaOrig="320">
          <v:shape id="_x0000_i1420" type="#_x0000_t75" style="width:78.75pt;height:15.75pt" o:ole="">
            <v:imagedata r:id="rId760" o:title=""/>
          </v:shape>
          <o:OLEObject Type="Embed" ProgID="Equation.3" ShapeID="_x0000_i1420" DrawAspect="Content" ObjectID="_1620407057" r:id="rId761"/>
        </w:object>
      </w:r>
      <w:r w:rsidRPr="00397F31">
        <w:rPr>
          <w:rFonts w:eastAsia="楷体_GB2312"/>
          <w:sz w:val="24"/>
        </w:rPr>
        <w:t>的两个实数根</w:t>
      </w:r>
      <w:r w:rsidRPr="00397F31">
        <w:rPr>
          <w:rFonts w:eastAsia="楷体_GB2312"/>
          <w:sz w:val="24"/>
        </w:rPr>
        <w:t>.</w:t>
      </w:r>
      <w:r w:rsidRPr="00397F31">
        <w:rPr>
          <w:rFonts w:eastAsia="楷体_GB2312"/>
          <w:sz w:val="24"/>
        </w:rPr>
        <w:t>抛物线与</w:t>
      </w:r>
      <w:r w:rsidRPr="00397F31">
        <w:rPr>
          <w:rFonts w:eastAsia="楷体_GB2312"/>
          <w:position w:val="-6"/>
          <w:sz w:val="24"/>
        </w:rPr>
        <w:object w:dxaOrig="200" w:dyaOrig="220">
          <v:shape id="_x0000_i1421" type="#_x0000_t75" style="width:9.75pt;height:11.25pt" o:ole="">
            <v:imagedata r:id="rId636" o:title=""/>
          </v:shape>
          <o:OLEObject Type="Embed" ProgID="Equation.3" ShapeID="_x0000_i1421" DrawAspect="Content" ObjectID="_1620407058" r:id="rId762"/>
        </w:object>
      </w:r>
      <w:r w:rsidRPr="00397F31">
        <w:rPr>
          <w:rFonts w:eastAsia="楷体_GB2312"/>
          <w:sz w:val="24"/>
        </w:rPr>
        <w:t>轴的交点情况可以由对应的一元二次方程的根的判别式判定：</w:t>
      </w:r>
    </w:p>
    <w:p w:rsidR="00BF330B" w:rsidRPr="00397F31" w:rsidRDefault="00BF330B" w:rsidP="00BF330B">
      <w:pPr>
        <w:spacing w:line="380" w:lineRule="exact"/>
        <w:ind w:left="720" w:hangingChars="300" w:hanging="720"/>
        <w:rPr>
          <w:rFonts w:eastAsia="楷体_GB2312"/>
          <w:sz w:val="24"/>
        </w:rPr>
      </w:pPr>
      <w:r w:rsidRPr="00397F31">
        <w:rPr>
          <w:rFonts w:eastAsia="楷体_GB2312"/>
          <w:sz w:val="24"/>
        </w:rPr>
        <w:t xml:space="preserve">      </w:t>
      </w:r>
      <w:r>
        <w:rPr>
          <w:rFonts w:eastAsia="楷体_GB2312" w:hint="eastAsia"/>
          <w:sz w:val="24"/>
        </w:rPr>
        <w:t>a</w:t>
      </w:r>
      <w:r w:rsidRPr="00397F31">
        <w:rPr>
          <w:rFonts w:eastAsia="楷体_GB2312"/>
          <w:sz w:val="24"/>
        </w:rPr>
        <w:t>有两个交点</w:t>
      </w:r>
      <w:r w:rsidRPr="00397F31">
        <w:rPr>
          <w:rFonts w:eastAsia="楷体_GB2312"/>
          <w:position w:val="-6"/>
          <w:sz w:val="24"/>
        </w:rPr>
        <w:object w:dxaOrig="340" w:dyaOrig="240">
          <v:shape id="_x0000_i1422" type="#_x0000_t75" style="width:17.25pt;height:12pt" o:ole="">
            <v:imagedata r:id="rId763" o:title=""/>
          </v:shape>
          <o:OLEObject Type="Embed" ProgID="Equation.3" ShapeID="_x0000_i1422" DrawAspect="Content" ObjectID="_1620407059" r:id="rId764"/>
        </w:object>
      </w:r>
      <w:r w:rsidRPr="00397F31">
        <w:rPr>
          <w:rFonts w:eastAsia="楷体_GB2312"/>
          <w:sz w:val="24"/>
        </w:rPr>
        <w:t>(</w:t>
      </w:r>
      <w:r w:rsidRPr="00397F31">
        <w:rPr>
          <w:rFonts w:eastAsia="楷体_GB2312"/>
          <w:position w:val="-6"/>
          <w:sz w:val="24"/>
        </w:rPr>
        <w:object w:dxaOrig="600" w:dyaOrig="279">
          <v:shape id="_x0000_i1423" type="#_x0000_t75" style="width:30pt;height:14.25pt" o:ole="">
            <v:imagedata r:id="rId765" o:title=""/>
          </v:shape>
          <o:OLEObject Type="Embed" ProgID="Equation.3" ShapeID="_x0000_i1423" DrawAspect="Content" ObjectID="_1620407060" r:id="rId766"/>
        </w:object>
      </w:r>
      <w:r w:rsidRPr="00397F31">
        <w:rPr>
          <w:rFonts w:eastAsia="楷体_GB2312"/>
          <w:sz w:val="24"/>
        </w:rPr>
        <w:t>)</w:t>
      </w:r>
      <w:r w:rsidRPr="00397F31">
        <w:rPr>
          <w:rFonts w:eastAsia="楷体_GB2312"/>
          <w:position w:val="-6"/>
          <w:sz w:val="24"/>
        </w:rPr>
        <w:object w:dxaOrig="340" w:dyaOrig="240">
          <v:shape id="_x0000_i1424" type="#_x0000_t75" style="width:17.25pt;height:12pt" o:ole="">
            <v:imagedata r:id="rId763" o:title=""/>
          </v:shape>
          <o:OLEObject Type="Embed" ProgID="Equation.3" ShapeID="_x0000_i1424" DrawAspect="Content" ObjectID="_1620407061" r:id="rId767"/>
        </w:object>
      </w:r>
      <w:r w:rsidRPr="00397F31">
        <w:rPr>
          <w:rFonts w:eastAsia="楷体_GB2312"/>
          <w:sz w:val="24"/>
        </w:rPr>
        <w:t>抛物线与</w:t>
      </w:r>
      <w:r w:rsidRPr="00397F31">
        <w:rPr>
          <w:rFonts w:eastAsia="楷体_GB2312"/>
          <w:position w:val="-6"/>
          <w:sz w:val="24"/>
        </w:rPr>
        <w:object w:dxaOrig="200" w:dyaOrig="220">
          <v:shape id="_x0000_i1425" type="#_x0000_t75" style="width:9.75pt;height:11.25pt" o:ole="">
            <v:imagedata r:id="rId636" o:title=""/>
          </v:shape>
          <o:OLEObject Type="Embed" ProgID="Equation.3" ShapeID="_x0000_i1425" DrawAspect="Content" ObjectID="_1620407062" r:id="rId768"/>
        </w:object>
      </w:r>
      <w:r w:rsidRPr="00397F31">
        <w:rPr>
          <w:rFonts w:eastAsia="楷体_GB2312"/>
          <w:sz w:val="24"/>
        </w:rPr>
        <w:t>轴相交；</w:t>
      </w:r>
    </w:p>
    <w:p w:rsidR="00BF330B" w:rsidRPr="00397F31" w:rsidRDefault="00BF330B" w:rsidP="00BF330B">
      <w:pPr>
        <w:spacing w:line="380" w:lineRule="exact"/>
        <w:ind w:left="720" w:hangingChars="300" w:hanging="720"/>
        <w:rPr>
          <w:rFonts w:eastAsia="楷体_GB2312"/>
          <w:sz w:val="24"/>
        </w:rPr>
      </w:pPr>
      <w:r w:rsidRPr="00397F31">
        <w:rPr>
          <w:rFonts w:eastAsia="楷体_GB2312"/>
          <w:sz w:val="24"/>
        </w:rPr>
        <w:t xml:space="preserve">      </w:t>
      </w:r>
      <w:r>
        <w:rPr>
          <w:rFonts w:eastAsia="楷体_GB2312" w:hint="eastAsia"/>
          <w:sz w:val="24"/>
        </w:rPr>
        <w:t>b</w:t>
      </w:r>
      <w:r w:rsidRPr="00397F31">
        <w:rPr>
          <w:rFonts w:eastAsia="楷体_GB2312"/>
          <w:sz w:val="24"/>
        </w:rPr>
        <w:t>有一个交点（顶点在</w:t>
      </w:r>
      <w:r w:rsidRPr="00397F31">
        <w:rPr>
          <w:rFonts w:eastAsia="楷体_GB2312"/>
          <w:position w:val="-6"/>
          <w:sz w:val="24"/>
        </w:rPr>
        <w:object w:dxaOrig="200" w:dyaOrig="220">
          <v:shape id="_x0000_i1426" type="#_x0000_t75" style="width:9.75pt;height:11.25pt" o:ole="">
            <v:imagedata r:id="rId636" o:title=""/>
          </v:shape>
          <o:OLEObject Type="Embed" ProgID="Equation.3" ShapeID="_x0000_i1426" DrawAspect="Content" ObjectID="_1620407063" r:id="rId769"/>
        </w:object>
      </w:r>
      <w:r w:rsidRPr="00397F31">
        <w:rPr>
          <w:rFonts w:eastAsia="楷体_GB2312"/>
          <w:sz w:val="24"/>
        </w:rPr>
        <w:t>轴上）</w:t>
      </w:r>
      <w:r w:rsidRPr="00397F31">
        <w:rPr>
          <w:rFonts w:eastAsia="楷体_GB2312"/>
          <w:position w:val="-6"/>
          <w:sz w:val="24"/>
        </w:rPr>
        <w:object w:dxaOrig="340" w:dyaOrig="240">
          <v:shape id="_x0000_i1427" type="#_x0000_t75" style="width:17.25pt;height:12pt" o:ole="">
            <v:imagedata r:id="rId763" o:title=""/>
          </v:shape>
          <o:OLEObject Type="Embed" ProgID="Equation.3" ShapeID="_x0000_i1427" DrawAspect="Content" ObjectID="_1620407064" r:id="rId770"/>
        </w:object>
      </w:r>
      <w:r w:rsidRPr="00397F31">
        <w:rPr>
          <w:rFonts w:eastAsia="楷体_GB2312"/>
          <w:sz w:val="24"/>
        </w:rPr>
        <w:t>(</w:t>
      </w:r>
      <w:r w:rsidRPr="00397F31">
        <w:rPr>
          <w:rFonts w:eastAsia="楷体_GB2312"/>
          <w:position w:val="-6"/>
          <w:sz w:val="24"/>
        </w:rPr>
        <w:object w:dxaOrig="600" w:dyaOrig="279">
          <v:shape id="_x0000_i1428" type="#_x0000_t75" style="width:30pt;height:14.25pt" o:ole="">
            <v:imagedata r:id="rId771" o:title=""/>
          </v:shape>
          <o:OLEObject Type="Embed" ProgID="Equation.3" ShapeID="_x0000_i1428" DrawAspect="Content" ObjectID="_1620407065" r:id="rId772"/>
        </w:object>
      </w:r>
      <w:r w:rsidRPr="00397F31">
        <w:rPr>
          <w:rFonts w:eastAsia="楷体_GB2312"/>
          <w:sz w:val="24"/>
        </w:rPr>
        <w:t>)</w:t>
      </w:r>
      <w:r w:rsidRPr="00397F31">
        <w:rPr>
          <w:rFonts w:eastAsia="楷体_GB2312"/>
          <w:position w:val="-6"/>
          <w:sz w:val="24"/>
        </w:rPr>
        <w:object w:dxaOrig="340" w:dyaOrig="240">
          <v:shape id="_x0000_i1429" type="#_x0000_t75" style="width:17.25pt;height:12pt" o:ole="">
            <v:imagedata r:id="rId763" o:title=""/>
          </v:shape>
          <o:OLEObject Type="Embed" ProgID="Equation.3" ShapeID="_x0000_i1429" DrawAspect="Content" ObjectID="_1620407066" r:id="rId773"/>
        </w:object>
      </w:r>
      <w:r w:rsidRPr="00397F31">
        <w:rPr>
          <w:rFonts w:eastAsia="楷体_GB2312"/>
          <w:sz w:val="24"/>
        </w:rPr>
        <w:t>抛物线与</w:t>
      </w:r>
      <w:r w:rsidRPr="00397F31">
        <w:rPr>
          <w:rFonts w:eastAsia="楷体_GB2312"/>
          <w:position w:val="-6"/>
          <w:sz w:val="24"/>
        </w:rPr>
        <w:object w:dxaOrig="200" w:dyaOrig="220">
          <v:shape id="_x0000_i1430" type="#_x0000_t75" style="width:9.75pt;height:11.25pt" o:ole="">
            <v:imagedata r:id="rId636" o:title=""/>
          </v:shape>
          <o:OLEObject Type="Embed" ProgID="Equation.3" ShapeID="_x0000_i1430" DrawAspect="Content" ObjectID="_1620407067" r:id="rId774"/>
        </w:object>
      </w:r>
      <w:r w:rsidRPr="00397F31">
        <w:rPr>
          <w:rFonts w:eastAsia="楷体_GB2312"/>
          <w:sz w:val="24"/>
        </w:rPr>
        <w:t>轴相切；</w:t>
      </w:r>
    </w:p>
    <w:p w:rsidR="00BF330B" w:rsidRPr="00397F31" w:rsidRDefault="00BF330B" w:rsidP="00BF330B">
      <w:pPr>
        <w:spacing w:line="380" w:lineRule="exact"/>
        <w:ind w:left="720" w:hangingChars="300" w:hanging="720"/>
        <w:rPr>
          <w:rFonts w:eastAsia="楷体_GB2312" w:hint="eastAsia"/>
          <w:sz w:val="24"/>
        </w:rPr>
      </w:pPr>
      <w:r w:rsidRPr="00397F31">
        <w:rPr>
          <w:rFonts w:eastAsia="楷体_GB2312"/>
          <w:sz w:val="24"/>
        </w:rPr>
        <w:t xml:space="preserve">      </w:t>
      </w:r>
      <w:r>
        <w:rPr>
          <w:rFonts w:eastAsia="楷体_GB2312" w:hint="eastAsia"/>
          <w:sz w:val="24"/>
        </w:rPr>
        <w:t>c</w:t>
      </w:r>
      <w:r w:rsidRPr="00397F31">
        <w:rPr>
          <w:rFonts w:eastAsia="楷体_GB2312"/>
          <w:sz w:val="24"/>
        </w:rPr>
        <w:t>没有交点</w:t>
      </w:r>
      <w:r w:rsidRPr="00397F31">
        <w:rPr>
          <w:rFonts w:eastAsia="楷体_GB2312"/>
          <w:position w:val="-6"/>
          <w:sz w:val="24"/>
        </w:rPr>
        <w:object w:dxaOrig="340" w:dyaOrig="240">
          <v:shape id="_x0000_i1431" type="#_x0000_t75" style="width:17.25pt;height:12pt" o:ole="">
            <v:imagedata r:id="rId763" o:title=""/>
          </v:shape>
          <o:OLEObject Type="Embed" ProgID="Equation.3" ShapeID="_x0000_i1431" DrawAspect="Content" ObjectID="_1620407068" r:id="rId775"/>
        </w:object>
      </w:r>
      <w:r w:rsidRPr="00397F31">
        <w:rPr>
          <w:rFonts w:eastAsia="楷体_GB2312"/>
          <w:sz w:val="24"/>
        </w:rPr>
        <w:t>(</w:t>
      </w:r>
      <w:r w:rsidRPr="00397F31">
        <w:rPr>
          <w:rFonts w:eastAsia="楷体_GB2312"/>
          <w:position w:val="-6"/>
          <w:sz w:val="24"/>
        </w:rPr>
        <w:object w:dxaOrig="600" w:dyaOrig="279">
          <v:shape id="_x0000_i1432" type="#_x0000_t75" style="width:30pt;height:14.25pt" o:ole="">
            <v:imagedata r:id="rId776" o:title=""/>
          </v:shape>
          <o:OLEObject Type="Embed" ProgID="Equation.3" ShapeID="_x0000_i1432" DrawAspect="Content" ObjectID="_1620407069" r:id="rId777"/>
        </w:object>
      </w:r>
      <w:r w:rsidRPr="00397F31">
        <w:rPr>
          <w:rFonts w:eastAsia="楷体_GB2312"/>
          <w:sz w:val="24"/>
        </w:rPr>
        <w:t>)</w:t>
      </w:r>
      <w:r w:rsidRPr="00397F31">
        <w:rPr>
          <w:rFonts w:eastAsia="楷体_GB2312"/>
          <w:position w:val="-6"/>
          <w:sz w:val="24"/>
        </w:rPr>
        <w:object w:dxaOrig="340" w:dyaOrig="240">
          <v:shape id="_x0000_i1433" type="#_x0000_t75" style="width:17.25pt;height:12pt" o:ole="">
            <v:imagedata r:id="rId763" o:title=""/>
          </v:shape>
          <o:OLEObject Type="Embed" ProgID="Equation.3" ShapeID="_x0000_i1433" DrawAspect="Content" ObjectID="_1620407070" r:id="rId778"/>
        </w:object>
      </w:r>
      <w:r w:rsidRPr="00397F31">
        <w:rPr>
          <w:rFonts w:eastAsia="楷体_GB2312"/>
          <w:sz w:val="24"/>
        </w:rPr>
        <w:t>抛物线与</w:t>
      </w:r>
      <w:r w:rsidRPr="00397F31">
        <w:rPr>
          <w:rFonts w:eastAsia="楷体_GB2312"/>
          <w:position w:val="-6"/>
          <w:sz w:val="24"/>
        </w:rPr>
        <w:object w:dxaOrig="200" w:dyaOrig="220">
          <v:shape id="_x0000_i1434" type="#_x0000_t75" style="width:9.75pt;height:11.25pt" o:ole="">
            <v:imagedata r:id="rId636" o:title=""/>
          </v:shape>
          <o:OLEObject Type="Embed" ProgID="Equation.3" ShapeID="_x0000_i1434" DrawAspect="Content" ObjectID="_1620407071" r:id="rId779"/>
        </w:object>
      </w:r>
      <w:r w:rsidRPr="00397F31">
        <w:rPr>
          <w:rFonts w:eastAsia="楷体_GB2312"/>
          <w:sz w:val="24"/>
        </w:rPr>
        <w:t>轴相离</w:t>
      </w:r>
      <w:r>
        <w:rPr>
          <w:rFonts w:eastAsia="楷体_GB2312" w:hint="eastAsia"/>
          <w:sz w:val="24"/>
        </w:rPr>
        <w:t>。</w:t>
      </w:r>
    </w:p>
    <w:p w:rsidR="00BF330B" w:rsidRPr="007E1DDC" w:rsidRDefault="00BF330B" w:rsidP="00BF330B">
      <w:pPr>
        <w:rPr>
          <w:sz w:val="24"/>
        </w:rPr>
      </w:pPr>
      <w:r w:rsidRPr="007E1DDC">
        <w:rPr>
          <w:sz w:val="24"/>
        </w:rPr>
        <w:t xml:space="preserve">  </w:t>
      </w:r>
      <w:r w:rsidRPr="007E1DDC">
        <w:rPr>
          <w:rFonts w:hint="eastAsia"/>
          <w:sz w:val="24"/>
        </w:rPr>
        <w:t xml:space="preserve">  </w:t>
      </w:r>
      <w:r w:rsidRPr="007E1DDC">
        <w:rPr>
          <w:rFonts w:hint="eastAsia"/>
          <w:sz w:val="24"/>
        </w:rPr>
        <w:t>③</w:t>
      </w:r>
      <w:r w:rsidRPr="007E1DDC">
        <w:rPr>
          <w:sz w:val="24"/>
        </w:rPr>
        <w:t>平行于</w:t>
      </w:r>
      <w:r w:rsidRPr="007E1DDC">
        <w:rPr>
          <w:sz w:val="24"/>
        </w:rPr>
        <w:object w:dxaOrig="200" w:dyaOrig="220">
          <v:shape id="_x0000_i1435" type="#_x0000_t75" style="width:9.75pt;height:11.25pt" o:ole="">
            <v:imagedata r:id="rId636" o:title=""/>
          </v:shape>
          <o:OLEObject Type="Embed" ProgID="Equation.3" ShapeID="_x0000_i1435" DrawAspect="Content" ObjectID="_1620407072" r:id="rId780"/>
        </w:object>
      </w:r>
      <w:r w:rsidRPr="007E1DDC">
        <w:rPr>
          <w:sz w:val="24"/>
        </w:rPr>
        <w:t>轴的直线与抛物线的交点</w:t>
      </w:r>
    </w:p>
    <w:p w:rsidR="00BF330B" w:rsidRPr="00397F31" w:rsidRDefault="00BF330B" w:rsidP="00BF330B">
      <w:pPr>
        <w:spacing w:line="380" w:lineRule="exact"/>
        <w:ind w:left="720" w:hangingChars="300" w:hanging="720"/>
        <w:rPr>
          <w:rFonts w:eastAsia="楷体_GB2312" w:hint="eastAsia"/>
          <w:sz w:val="24"/>
        </w:rPr>
      </w:pPr>
      <w:r w:rsidRPr="00397F31">
        <w:rPr>
          <w:rFonts w:eastAsia="楷体_GB2312"/>
          <w:sz w:val="24"/>
        </w:rPr>
        <w:t xml:space="preserve">    </w:t>
      </w:r>
      <w:r>
        <w:rPr>
          <w:rFonts w:eastAsia="楷体_GB2312" w:hint="eastAsia"/>
          <w:sz w:val="24"/>
        </w:rPr>
        <w:t xml:space="preserve"> </w:t>
      </w:r>
      <w:r w:rsidRPr="00397F31">
        <w:rPr>
          <w:rFonts w:eastAsia="楷体_GB2312"/>
          <w:sz w:val="24"/>
        </w:rPr>
        <w:t>同</w:t>
      </w:r>
      <w:r>
        <w:rPr>
          <w:rFonts w:ascii="楷体_GB2312" w:eastAsia="楷体_GB2312" w:hint="eastAsia"/>
          <w:sz w:val="24"/>
        </w:rPr>
        <w:t>②</w:t>
      </w:r>
      <w:r w:rsidRPr="00397F31">
        <w:rPr>
          <w:rFonts w:eastAsia="楷体_GB2312"/>
          <w:sz w:val="24"/>
        </w:rPr>
        <w:t>一样可能有</w:t>
      </w:r>
      <w:r w:rsidRPr="00397F31">
        <w:rPr>
          <w:rFonts w:eastAsia="楷体_GB2312"/>
          <w:sz w:val="24"/>
        </w:rPr>
        <w:t>0</w:t>
      </w:r>
      <w:r w:rsidRPr="00397F31">
        <w:rPr>
          <w:rFonts w:eastAsia="楷体_GB2312"/>
          <w:sz w:val="24"/>
        </w:rPr>
        <w:t>个交点、</w:t>
      </w:r>
      <w:r w:rsidRPr="00397F31">
        <w:rPr>
          <w:rFonts w:eastAsia="楷体_GB2312"/>
          <w:sz w:val="24"/>
        </w:rPr>
        <w:t>1</w:t>
      </w:r>
      <w:r w:rsidRPr="00397F31">
        <w:rPr>
          <w:rFonts w:eastAsia="楷体_GB2312"/>
          <w:sz w:val="24"/>
        </w:rPr>
        <w:t>个交点、</w:t>
      </w:r>
      <w:r w:rsidRPr="00397F31">
        <w:rPr>
          <w:rFonts w:eastAsia="楷体_GB2312"/>
          <w:sz w:val="24"/>
        </w:rPr>
        <w:t>2</w:t>
      </w:r>
      <w:r w:rsidRPr="00397F31">
        <w:rPr>
          <w:rFonts w:eastAsia="楷体_GB2312"/>
          <w:sz w:val="24"/>
        </w:rPr>
        <w:t>个交点</w:t>
      </w:r>
      <w:r w:rsidRPr="00397F31">
        <w:rPr>
          <w:rFonts w:eastAsia="楷体_GB2312"/>
          <w:sz w:val="24"/>
        </w:rPr>
        <w:t>.</w:t>
      </w:r>
      <w:r w:rsidRPr="00397F31">
        <w:rPr>
          <w:rFonts w:eastAsia="楷体_GB2312"/>
          <w:sz w:val="24"/>
        </w:rPr>
        <w:t>当有</w:t>
      </w:r>
      <w:r w:rsidRPr="00397F31">
        <w:rPr>
          <w:rFonts w:eastAsia="楷体_GB2312"/>
          <w:sz w:val="24"/>
        </w:rPr>
        <w:t>2</w:t>
      </w:r>
      <w:r w:rsidRPr="00397F31">
        <w:rPr>
          <w:rFonts w:eastAsia="楷体_GB2312"/>
          <w:sz w:val="24"/>
        </w:rPr>
        <w:t>个交点时，两交点的纵坐标相等，设纵坐标为</w:t>
      </w:r>
      <w:r w:rsidRPr="00397F31">
        <w:rPr>
          <w:rFonts w:eastAsia="楷体_GB2312"/>
          <w:position w:val="-6"/>
          <w:sz w:val="24"/>
        </w:rPr>
        <w:object w:dxaOrig="200" w:dyaOrig="279">
          <v:shape id="_x0000_i1436" type="#_x0000_t75" style="width:9.75pt;height:14.25pt" o:ole="">
            <v:imagedata r:id="rId662" o:title=""/>
          </v:shape>
          <o:OLEObject Type="Embed" ProgID="Equation.3" ShapeID="_x0000_i1436" DrawAspect="Content" ObjectID="_1620407073" r:id="rId781"/>
        </w:object>
      </w:r>
      <w:r w:rsidRPr="00397F31">
        <w:rPr>
          <w:rFonts w:eastAsia="楷体_GB2312"/>
          <w:sz w:val="24"/>
        </w:rPr>
        <w:t>，则横坐标是</w:t>
      </w:r>
      <w:r w:rsidRPr="00397F31">
        <w:rPr>
          <w:rFonts w:eastAsia="楷体_GB2312"/>
          <w:position w:val="-6"/>
          <w:sz w:val="24"/>
        </w:rPr>
        <w:object w:dxaOrig="1600" w:dyaOrig="320">
          <v:shape id="_x0000_i1437" type="#_x0000_t75" style="width:80.25pt;height:15.75pt" o:ole="">
            <v:imagedata r:id="rId782" o:title=""/>
          </v:shape>
          <o:OLEObject Type="Embed" ProgID="Equation.3" ShapeID="_x0000_i1437" DrawAspect="Content" ObjectID="_1620407074" r:id="rId783"/>
        </w:object>
      </w:r>
      <w:r w:rsidRPr="00397F31">
        <w:rPr>
          <w:rFonts w:eastAsia="楷体_GB2312"/>
          <w:sz w:val="24"/>
        </w:rPr>
        <w:t>的两个实数根</w:t>
      </w:r>
      <w:r>
        <w:rPr>
          <w:rFonts w:eastAsia="楷体_GB2312" w:hint="eastAsia"/>
          <w:sz w:val="24"/>
        </w:rPr>
        <w:t>。</w:t>
      </w:r>
    </w:p>
    <w:p w:rsidR="00BF330B" w:rsidRDefault="00454B4C" w:rsidP="00BF330B">
      <w:pPr>
        <w:spacing w:line="360" w:lineRule="auto"/>
        <w:ind w:left="720" w:hangingChars="300" w:hanging="720"/>
        <w:rPr>
          <w:rFonts w:eastAsia="楷体_GB2312" w:hint="eastAsia"/>
          <w:sz w:val="24"/>
        </w:rPr>
      </w:pPr>
      <w:r w:rsidRPr="00397F31">
        <w:rPr>
          <w:rFonts w:eastAsia="楷体_GB2312"/>
          <w:noProof/>
          <w:sz w:val="24"/>
        </w:rPr>
        <mc:AlternateContent>
          <mc:Choice Requires="wps">
            <w:drawing>
              <wp:anchor distT="0" distB="0" distL="114300" distR="114300" simplePos="0" relativeHeight="251713536" behindDoc="0" locked="0" layoutInCell="1" allowOverlap="1">
                <wp:simplePos x="0" y="0"/>
                <wp:positionH relativeFrom="column">
                  <wp:posOffset>914400</wp:posOffset>
                </wp:positionH>
                <wp:positionV relativeFrom="paragraph">
                  <wp:posOffset>495300</wp:posOffset>
                </wp:positionV>
                <wp:extent cx="114300" cy="396240"/>
                <wp:effectExtent l="5715" t="9525" r="13335" b="13335"/>
                <wp:wrapNone/>
                <wp:docPr id="26" name="AutoShape 17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96240"/>
                        </a:xfrm>
                        <a:prstGeom prst="leftBrace">
                          <a:avLst>
                            <a:gd name="adj1" fmla="val 28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AB2AC" id="AutoShape 1785" o:spid="_x0000_s1026" type="#_x0000_t87" style="position:absolute;left:0;text-align:left;margin-left:1in;margin-top:39pt;width:9pt;height:3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"/>
            </w:pict>
          </mc:Fallback>
        </mc:AlternateContent>
      </w:r>
      <w:r w:rsidR="00BF330B" w:rsidRPr="00397F31">
        <w:rPr>
          <w:rFonts w:eastAsia="楷体_GB2312"/>
          <w:sz w:val="24"/>
        </w:rPr>
        <w:t xml:space="preserve">  </w:t>
      </w:r>
      <w:r w:rsidR="00BF330B">
        <w:rPr>
          <w:rFonts w:eastAsia="楷体_GB2312" w:hint="eastAsia"/>
          <w:sz w:val="24"/>
        </w:rPr>
        <w:t xml:space="preserve">  </w:t>
      </w:r>
      <w:r w:rsidR="00BF330B">
        <w:rPr>
          <w:rFonts w:ascii="楷体_GB2312" w:eastAsia="楷体_GB2312" w:hint="eastAsia"/>
          <w:sz w:val="24"/>
        </w:rPr>
        <w:t>④</w:t>
      </w:r>
      <w:r w:rsidR="00BF330B" w:rsidRPr="00397F31">
        <w:rPr>
          <w:rFonts w:eastAsia="楷体_GB2312"/>
          <w:sz w:val="24"/>
        </w:rPr>
        <w:t>一次函数</w:t>
      </w:r>
      <w:r w:rsidR="00BF330B" w:rsidRPr="00397F31">
        <w:rPr>
          <w:rFonts w:eastAsia="楷体_GB2312"/>
          <w:position w:val="-10"/>
          <w:sz w:val="24"/>
        </w:rPr>
        <w:object w:dxaOrig="1700" w:dyaOrig="340">
          <v:shape id="_x0000_i1438" type="#_x0000_t75" style="width:82.5pt;height:17.25pt" o:ole="">
            <v:imagedata r:id="rId784" o:title=""/>
          </v:shape>
          <o:OLEObject Type="Embed" ProgID="Equation.3" ShapeID="_x0000_i1438" DrawAspect="Content" ObjectID="_1620407075" r:id="rId785"/>
        </w:object>
      </w:r>
      <w:r w:rsidR="00BF330B" w:rsidRPr="00397F31">
        <w:rPr>
          <w:rFonts w:eastAsia="楷体_GB2312"/>
          <w:sz w:val="24"/>
        </w:rPr>
        <w:t>的图像</w:t>
      </w:r>
      <w:r w:rsidR="00BF330B" w:rsidRPr="00397F31">
        <w:rPr>
          <w:rFonts w:eastAsia="楷体_GB2312"/>
          <w:position w:val="-6"/>
          <w:sz w:val="24"/>
        </w:rPr>
        <w:object w:dxaOrig="139" w:dyaOrig="279">
          <v:shape id="_x0000_i1439" type="#_x0000_t75" style="width:6.75pt;height:14.25pt" o:ole="">
            <v:imagedata r:id="rId786" o:title=""/>
          </v:shape>
          <o:OLEObject Type="Embed" ProgID="Equation.3" ShapeID="_x0000_i1439" DrawAspect="Content" ObjectID="_1620407076" r:id="rId787"/>
        </w:object>
      </w:r>
      <w:r w:rsidR="00BF330B" w:rsidRPr="00397F31">
        <w:rPr>
          <w:rFonts w:eastAsia="楷体_GB2312"/>
          <w:sz w:val="24"/>
        </w:rPr>
        <w:t>与二次函数</w:t>
      </w:r>
      <w:r w:rsidR="00BF330B" w:rsidRPr="00397F31">
        <w:rPr>
          <w:rFonts w:eastAsia="楷体_GB2312"/>
          <w:position w:val="-10"/>
          <w:sz w:val="24"/>
        </w:rPr>
        <w:object w:dxaOrig="2260" w:dyaOrig="360">
          <v:shape id="_x0000_i1440" type="#_x0000_t75" style="width:113.25pt;height:18pt" o:ole="">
            <v:imagedata r:id="rId788" o:title=""/>
          </v:shape>
          <o:OLEObject Type="Embed" ProgID="Equation.3" ShapeID="_x0000_i1440" DrawAspect="Content" ObjectID="_1620407077" r:id="rId789"/>
        </w:object>
      </w:r>
      <w:r w:rsidR="00BF330B" w:rsidRPr="00397F31">
        <w:rPr>
          <w:rFonts w:eastAsia="楷体_GB2312"/>
          <w:sz w:val="24"/>
        </w:rPr>
        <w:t>的图像</w:t>
      </w:r>
      <w:r w:rsidR="00BF330B" w:rsidRPr="00397F31">
        <w:rPr>
          <w:rFonts w:eastAsia="楷体_GB2312"/>
          <w:position w:val="-6"/>
          <w:sz w:val="24"/>
        </w:rPr>
        <w:object w:dxaOrig="260" w:dyaOrig="279">
          <v:shape id="_x0000_i1441" type="#_x0000_t75" style="width:12.75pt;height:14.25pt" o:ole="">
            <v:imagedata r:id="rId790" o:title=""/>
          </v:shape>
          <o:OLEObject Type="Embed" ProgID="Equation.3" ShapeID="_x0000_i1441" DrawAspect="Content" ObjectID="_1620407078" r:id="rId791"/>
        </w:object>
      </w:r>
      <w:r w:rsidR="00BF330B" w:rsidRPr="00397F31">
        <w:rPr>
          <w:rFonts w:eastAsia="楷体_GB2312"/>
          <w:sz w:val="24"/>
        </w:rPr>
        <w:t>的交点，由方程组</w:t>
      </w:r>
      <w:r w:rsidR="00BF330B" w:rsidRPr="00397F31">
        <w:rPr>
          <w:rFonts w:eastAsia="楷体_GB2312"/>
          <w:sz w:val="24"/>
        </w:rPr>
        <w:t xml:space="preserve">  </w:t>
      </w:r>
      <w:r w:rsidR="00BF330B" w:rsidRPr="00397F31">
        <w:rPr>
          <w:rFonts w:eastAsia="楷体_GB2312"/>
          <w:position w:val="-30"/>
          <w:sz w:val="24"/>
        </w:rPr>
        <w:object w:dxaOrig="1640" w:dyaOrig="720">
          <v:shape id="_x0000_i1476" type="#_x0000_t75" style="width:80.25pt;height:36.75pt" o:ole="">
            <v:imagedata r:id="rId792" o:title=""/>
          </v:shape>
          <o:OLEObject Type="Embed" ProgID="Equation.3" ShapeID="_x0000_i1476" DrawAspect="Content" ObjectID="_1620407079" r:id="rId793"/>
        </w:object>
      </w:r>
      <w:r w:rsidR="00BF330B" w:rsidRPr="00397F31">
        <w:rPr>
          <w:rFonts w:eastAsia="楷体_GB2312"/>
          <w:sz w:val="24"/>
        </w:rPr>
        <w:t>的解的数目来确定：</w:t>
      </w:r>
    </w:p>
    <w:p w:rsidR="00BF330B" w:rsidRDefault="00BF330B" w:rsidP="00BF330B">
      <w:pPr>
        <w:spacing w:line="360" w:lineRule="auto"/>
        <w:ind w:leftChars="285" w:left="718" w:hangingChars="50" w:hanging="120"/>
        <w:rPr>
          <w:rFonts w:eastAsia="楷体_GB2312" w:hint="eastAsia"/>
          <w:sz w:val="24"/>
        </w:rPr>
      </w:pPr>
      <w:r>
        <w:rPr>
          <w:rFonts w:eastAsia="楷体_GB2312" w:hint="eastAsia"/>
          <w:sz w:val="24"/>
        </w:rPr>
        <w:t>a</w:t>
      </w:r>
      <w:r w:rsidRPr="00397F31">
        <w:rPr>
          <w:rFonts w:eastAsia="楷体_GB2312"/>
          <w:sz w:val="24"/>
        </w:rPr>
        <w:t>方程组有两组不同的解时</w:t>
      </w:r>
      <w:r w:rsidRPr="00397F31">
        <w:rPr>
          <w:rFonts w:eastAsia="楷体_GB2312"/>
          <w:position w:val="-6"/>
          <w:sz w:val="24"/>
        </w:rPr>
        <w:object w:dxaOrig="340" w:dyaOrig="240">
          <v:shape id="_x0000_i1477" type="#_x0000_t75" style="width:17.25pt;height:12pt" o:ole="">
            <v:imagedata r:id="rId763" o:title=""/>
          </v:shape>
          <o:OLEObject Type="Embed" ProgID="Equation.3" ShapeID="_x0000_i1477" DrawAspect="Content" ObjectID="_1620407080" r:id="rId794"/>
        </w:object>
      </w:r>
      <w:r w:rsidRPr="00397F31">
        <w:rPr>
          <w:rFonts w:eastAsia="楷体_GB2312"/>
          <w:position w:val="-6"/>
          <w:sz w:val="24"/>
        </w:rPr>
        <w:object w:dxaOrig="139" w:dyaOrig="279">
          <v:shape id="_x0000_i1478" type="#_x0000_t75" style="width:6.75pt;height:14.25pt" o:ole="">
            <v:imagedata r:id="rId786" o:title=""/>
          </v:shape>
          <o:OLEObject Type="Embed" ProgID="Equation.3" ShapeID="_x0000_i1478" DrawAspect="Content" ObjectID="_1620407081" r:id="rId795"/>
        </w:object>
      </w:r>
      <w:r w:rsidRPr="00397F31">
        <w:rPr>
          <w:rFonts w:eastAsia="楷体_GB2312"/>
          <w:sz w:val="24"/>
        </w:rPr>
        <w:t>与</w:t>
      </w:r>
      <w:r w:rsidRPr="00397F31">
        <w:rPr>
          <w:rFonts w:eastAsia="楷体_GB2312"/>
          <w:position w:val="-6"/>
          <w:sz w:val="24"/>
        </w:rPr>
        <w:object w:dxaOrig="260" w:dyaOrig="279">
          <v:shape id="_x0000_i1479" type="#_x0000_t75" style="width:12.75pt;height:14.25pt" o:ole="">
            <v:imagedata r:id="rId790" o:title=""/>
          </v:shape>
          <o:OLEObject Type="Embed" ProgID="Equation.3" ShapeID="_x0000_i1479" DrawAspect="Content" ObjectID="_1620407082" r:id="rId796"/>
        </w:object>
      </w:r>
      <w:r w:rsidRPr="00397F31">
        <w:rPr>
          <w:rFonts w:eastAsia="楷体_GB2312"/>
          <w:sz w:val="24"/>
        </w:rPr>
        <w:t>有两个交点</w:t>
      </w:r>
      <w:r>
        <w:rPr>
          <w:rFonts w:eastAsia="楷体_GB2312" w:hint="eastAsia"/>
          <w:sz w:val="24"/>
        </w:rPr>
        <w:t>；</w:t>
      </w:r>
    </w:p>
    <w:p w:rsidR="00BF330B" w:rsidRDefault="00BF330B" w:rsidP="00BF330B">
      <w:pPr>
        <w:spacing w:line="360" w:lineRule="auto"/>
        <w:ind w:leftChars="285" w:left="718" w:hangingChars="50" w:hanging="120"/>
        <w:rPr>
          <w:rFonts w:eastAsia="楷体_GB2312" w:hint="eastAsia"/>
          <w:sz w:val="24"/>
        </w:rPr>
      </w:pPr>
      <w:r>
        <w:rPr>
          <w:rFonts w:eastAsia="楷体_GB2312" w:hint="eastAsia"/>
          <w:sz w:val="24"/>
        </w:rPr>
        <w:t>b</w:t>
      </w:r>
      <w:r w:rsidRPr="00397F31">
        <w:rPr>
          <w:rFonts w:eastAsia="楷体_GB2312"/>
          <w:sz w:val="24"/>
        </w:rPr>
        <w:t>方程组只有一组解时</w:t>
      </w:r>
      <w:r w:rsidRPr="00397F31">
        <w:rPr>
          <w:rFonts w:eastAsia="楷体_GB2312"/>
          <w:position w:val="-6"/>
          <w:sz w:val="24"/>
        </w:rPr>
        <w:object w:dxaOrig="340" w:dyaOrig="240">
          <v:shape id="_x0000_i1480" type="#_x0000_t75" style="width:17.25pt;height:12pt" o:ole="">
            <v:imagedata r:id="rId763" o:title=""/>
          </v:shape>
          <o:OLEObject Type="Embed" ProgID="Equation.3" ShapeID="_x0000_i1480" DrawAspect="Content" ObjectID="_1620407083" r:id="rId797"/>
        </w:object>
      </w:r>
      <w:r w:rsidRPr="00397F31">
        <w:rPr>
          <w:rFonts w:eastAsia="楷体_GB2312"/>
          <w:position w:val="-6"/>
          <w:sz w:val="24"/>
        </w:rPr>
        <w:object w:dxaOrig="139" w:dyaOrig="279">
          <v:shape id="_x0000_i1481" type="#_x0000_t75" style="width:6.75pt;height:14.25pt" o:ole="">
            <v:imagedata r:id="rId786" o:title=""/>
          </v:shape>
          <o:OLEObject Type="Embed" ProgID="Equation.3" ShapeID="_x0000_i1481" DrawAspect="Content" ObjectID="_1620407084" r:id="rId798"/>
        </w:object>
      </w:r>
      <w:r w:rsidRPr="00397F31">
        <w:rPr>
          <w:rFonts w:eastAsia="楷体_GB2312"/>
          <w:sz w:val="24"/>
        </w:rPr>
        <w:t>与</w:t>
      </w:r>
      <w:r w:rsidRPr="00397F31">
        <w:rPr>
          <w:rFonts w:eastAsia="楷体_GB2312"/>
          <w:position w:val="-6"/>
          <w:sz w:val="24"/>
        </w:rPr>
        <w:object w:dxaOrig="260" w:dyaOrig="279">
          <v:shape id="_x0000_i1482" type="#_x0000_t75" style="width:12.75pt;height:14.25pt" o:ole="">
            <v:imagedata r:id="rId790" o:title=""/>
          </v:shape>
          <o:OLEObject Type="Embed" ProgID="Equation.3" ShapeID="_x0000_i1482" DrawAspect="Content" ObjectID="_1620407085" r:id="rId799"/>
        </w:object>
      </w:r>
      <w:r w:rsidRPr="00397F31">
        <w:rPr>
          <w:rFonts w:eastAsia="楷体_GB2312"/>
          <w:sz w:val="24"/>
        </w:rPr>
        <w:t>只有一个交点；</w:t>
      </w:r>
    </w:p>
    <w:p w:rsidR="00BF330B" w:rsidRPr="00397F31" w:rsidRDefault="00BF330B" w:rsidP="00BF330B">
      <w:pPr>
        <w:spacing w:line="360" w:lineRule="auto"/>
        <w:ind w:leftChars="285" w:left="718" w:hangingChars="50" w:hanging="120"/>
        <w:rPr>
          <w:rFonts w:eastAsia="楷体_GB2312" w:hint="eastAsia"/>
          <w:sz w:val="24"/>
        </w:rPr>
      </w:pPr>
      <w:r>
        <w:rPr>
          <w:rFonts w:eastAsia="楷体_GB2312" w:hint="eastAsia"/>
          <w:sz w:val="24"/>
        </w:rPr>
        <w:t>c</w:t>
      </w:r>
      <w:r w:rsidRPr="00397F31">
        <w:rPr>
          <w:rFonts w:eastAsia="楷体_GB2312"/>
          <w:sz w:val="24"/>
        </w:rPr>
        <w:t>方程组无解时</w:t>
      </w:r>
      <w:r w:rsidRPr="00397F31">
        <w:rPr>
          <w:rFonts w:eastAsia="楷体_GB2312"/>
          <w:position w:val="-6"/>
          <w:sz w:val="24"/>
        </w:rPr>
        <w:object w:dxaOrig="340" w:dyaOrig="240">
          <v:shape id="_x0000_i1483" type="#_x0000_t75" style="width:17.25pt;height:12pt" o:ole="">
            <v:imagedata r:id="rId763" o:title=""/>
          </v:shape>
          <o:OLEObject Type="Embed" ProgID="Equation.3" ShapeID="_x0000_i1483" DrawAspect="Content" ObjectID="_1620407086" r:id="rId800"/>
        </w:object>
      </w:r>
      <w:r w:rsidRPr="00397F31">
        <w:rPr>
          <w:rFonts w:eastAsia="楷体_GB2312"/>
          <w:position w:val="-6"/>
          <w:sz w:val="24"/>
        </w:rPr>
        <w:object w:dxaOrig="139" w:dyaOrig="279">
          <v:shape id="_x0000_i1484" type="#_x0000_t75" style="width:6.75pt;height:14.25pt" o:ole="">
            <v:imagedata r:id="rId786" o:title=""/>
          </v:shape>
          <o:OLEObject Type="Embed" ProgID="Equation.3" ShapeID="_x0000_i1484" DrawAspect="Content" ObjectID="_1620407087" r:id="rId801"/>
        </w:object>
      </w:r>
      <w:r w:rsidRPr="00397F31">
        <w:rPr>
          <w:rFonts w:eastAsia="楷体_GB2312"/>
          <w:sz w:val="24"/>
        </w:rPr>
        <w:t>与</w:t>
      </w:r>
      <w:r w:rsidRPr="00397F31">
        <w:rPr>
          <w:rFonts w:eastAsia="楷体_GB2312"/>
          <w:position w:val="-6"/>
          <w:sz w:val="24"/>
        </w:rPr>
        <w:object w:dxaOrig="260" w:dyaOrig="279">
          <v:shape id="_x0000_i1485" type="#_x0000_t75" style="width:12.75pt;height:14.25pt" o:ole="">
            <v:imagedata r:id="rId790" o:title=""/>
          </v:shape>
          <o:OLEObject Type="Embed" ProgID="Equation.3" ShapeID="_x0000_i1485" DrawAspect="Content" ObjectID="_1620407088" r:id="rId802"/>
        </w:object>
      </w:r>
      <w:r w:rsidRPr="00397F31">
        <w:rPr>
          <w:rFonts w:eastAsia="楷体_GB2312"/>
          <w:sz w:val="24"/>
        </w:rPr>
        <w:t>没有交点</w:t>
      </w:r>
      <w:r>
        <w:rPr>
          <w:rFonts w:eastAsia="楷体_GB2312" w:hint="eastAsia"/>
          <w:sz w:val="24"/>
        </w:rPr>
        <w:t>。</w:t>
      </w:r>
    </w:p>
    <w:p w:rsidR="00BF330B" w:rsidRPr="002C1B77" w:rsidRDefault="00BF330B" w:rsidP="00BF330B">
      <w:pPr>
        <w:spacing w:line="380" w:lineRule="exact"/>
        <w:ind w:left="720" w:hangingChars="300" w:hanging="720"/>
        <w:rPr>
          <w:rFonts w:eastAsia="楷体_GB2312" w:hint="eastAsia"/>
          <w:kern w:val="0"/>
          <w:sz w:val="24"/>
        </w:rPr>
      </w:pPr>
      <w:r w:rsidRPr="00397F31">
        <w:rPr>
          <w:rFonts w:eastAsia="楷体_GB2312"/>
          <w:sz w:val="24"/>
        </w:rPr>
        <w:t xml:space="preserve">  </w:t>
      </w:r>
      <w:r>
        <w:rPr>
          <w:rFonts w:eastAsia="楷体_GB2312" w:hint="eastAsia"/>
          <w:sz w:val="24"/>
        </w:rPr>
        <w:t xml:space="preserve">  </w:t>
      </w:r>
      <w:r>
        <w:rPr>
          <w:rFonts w:ascii="楷体_GB2312" w:eastAsia="楷体_GB2312" w:hint="eastAsia"/>
          <w:sz w:val="24"/>
        </w:rPr>
        <w:t>⑤</w:t>
      </w:r>
      <w:r w:rsidRPr="00397F31">
        <w:rPr>
          <w:rFonts w:eastAsia="楷体_GB2312"/>
          <w:sz w:val="24"/>
        </w:rPr>
        <w:t>抛物线与</w:t>
      </w:r>
      <w:r w:rsidRPr="00397F31">
        <w:rPr>
          <w:rFonts w:eastAsia="楷体_GB2312"/>
          <w:position w:val="-6"/>
          <w:sz w:val="24"/>
        </w:rPr>
        <w:object w:dxaOrig="200" w:dyaOrig="220">
          <v:shape id="_x0000_i1486" type="#_x0000_t75" style="width:9.75pt;height:11.25pt" o:ole="">
            <v:imagedata r:id="rId636" o:title=""/>
          </v:shape>
          <o:OLEObject Type="Embed" ProgID="Equation.3" ShapeID="_x0000_i1486" DrawAspect="Content" ObjectID="_1620407089" r:id="rId803"/>
        </w:object>
      </w:r>
      <w:r w:rsidRPr="00397F31">
        <w:rPr>
          <w:rFonts w:eastAsia="楷体_GB2312"/>
          <w:sz w:val="24"/>
        </w:rPr>
        <w:t>轴两交点之间的距离：若抛物线</w:t>
      </w:r>
      <w:r w:rsidRPr="00397F31">
        <w:rPr>
          <w:rFonts w:eastAsia="楷体_GB2312"/>
          <w:position w:val="-10"/>
          <w:sz w:val="24"/>
        </w:rPr>
        <w:object w:dxaOrig="1620" w:dyaOrig="360">
          <v:shape id="_x0000_i1487" type="#_x0000_t75" style="width:81pt;height:18pt" o:ole="">
            <v:imagedata r:id="rId675" o:title=""/>
          </v:shape>
          <o:OLEObject Type="Embed" ProgID="Equation.3" ShapeID="_x0000_i1487" DrawAspect="Content" ObjectID="_1620407090" r:id="rId804"/>
        </w:object>
      </w:r>
      <w:r w:rsidRPr="00397F31">
        <w:rPr>
          <w:rFonts w:eastAsia="楷体_GB2312"/>
          <w:sz w:val="24"/>
        </w:rPr>
        <w:t>与</w:t>
      </w:r>
      <w:r w:rsidRPr="00397F31">
        <w:rPr>
          <w:rFonts w:eastAsia="楷体_GB2312"/>
          <w:position w:val="-6"/>
          <w:sz w:val="24"/>
        </w:rPr>
        <w:object w:dxaOrig="200" w:dyaOrig="220">
          <v:shape id="_x0000_i1488" type="#_x0000_t75" style="width:9.75pt;height:11.25pt" o:ole="">
            <v:imagedata r:id="rId636" o:title=""/>
          </v:shape>
          <o:OLEObject Type="Embed" ProgID="Equation.3" ShapeID="_x0000_i1488" DrawAspect="Content" ObjectID="_1620407091" r:id="rId805"/>
        </w:object>
      </w:r>
      <w:r w:rsidRPr="00397F31">
        <w:rPr>
          <w:rFonts w:eastAsia="楷体_GB2312"/>
          <w:sz w:val="24"/>
        </w:rPr>
        <w:t>轴两交点为</w:t>
      </w:r>
      <w:r w:rsidRPr="00397F31">
        <w:rPr>
          <w:rFonts w:eastAsia="楷体_GB2312"/>
          <w:position w:val="-10"/>
          <w:sz w:val="24"/>
        </w:rPr>
        <w:object w:dxaOrig="1640" w:dyaOrig="340">
          <v:shape id="_x0000_i1489" type="#_x0000_t75" style="width:81.75pt;height:17.25pt" o:ole="">
            <v:imagedata r:id="rId806" o:title=""/>
          </v:shape>
          <o:OLEObject Type="Embed" ProgID="Equation.3" ShapeID="_x0000_i1489" DrawAspect="Content" ObjectID="_1620407092" r:id="rId807"/>
        </w:object>
      </w:r>
      <w:r w:rsidRPr="00397F31">
        <w:rPr>
          <w:rFonts w:eastAsia="楷体_GB2312"/>
          <w:sz w:val="24"/>
        </w:rPr>
        <w:t>，则</w:t>
      </w:r>
      <w:r w:rsidRPr="00397F31">
        <w:rPr>
          <w:rFonts w:eastAsia="楷体_GB2312"/>
          <w:position w:val="-14"/>
          <w:sz w:val="24"/>
        </w:rPr>
        <w:object w:dxaOrig="1320" w:dyaOrig="400">
          <v:shape id="_x0000_i1490" type="#_x0000_t75" style="width:66pt;height:20.25pt" o:ole="">
            <v:imagedata r:id="rId808" o:title=""/>
          </v:shape>
          <o:OLEObject Type="Embed" ProgID="Equation.DSMT4" ShapeID="_x0000_i1490" DrawAspect="Content" ObjectID="_1620407093" r:id="rId809"/>
        </w:object>
      </w:r>
      <w:r w:rsidRPr="00397F31">
        <w:rPr>
          <w:rFonts w:eastAsia="楷体_GB2312"/>
          <w:sz w:val="24"/>
        </w:rPr>
        <w:t xml:space="preserve"> </w:t>
      </w:r>
    </w:p>
    <w:p w:rsidR="00BF330B" w:rsidRDefault="00BF330B" w:rsidP="00BF330B">
      <w:pPr>
        <w:pStyle w:val="2"/>
        <w:numPr>
          <w:ilvl w:val="0"/>
          <w:numId w:val="20"/>
        </w:numPr>
        <w:spacing w:before="0" w:after="0" w:line="360" w:lineRule="auto"/>
        <w:rPr>
          <w:rFonts w:ascii="Times New Roman" w:eastAsia="宋体" w:hAnsi="Times New Roman" w:hint="eastAsia"/>
          <w:sz w:val="24"/>
          <w:szCs w:val="24"/>
        </w:rPr>
      </w:pPr>
      <w:r>
        <w:rPr>
          <w:rFonts w:ascii="Times New Roman" w:eastAsia="宋体" w:hAnsi="Times New Roman" w:hint="eastAsia"/>
          <w:sz w:val="24"/>
          <w:szCs w:val="24"/>
        </w:rPr>
        <w:t>统计初步</w:t>
      </w:r>
    </w:p>
    <w:p w:rsidR="00BF330B" w:rsidRPr="00397F31" w:rsidRDefault="00BF330B" w:rsidP="00BF330B">
      <w:pPr>
        <w:autoSpaceDE w:val="0"/>
        <w:autoSpaceDN w:val="0"/>
        <w:adjustRightInd w:val="0"/>
        <w:spacing w:line="300" w:lineRule="auto"/>
        <w:jc w:val="left"/>
        <w:textAlignment w:val="center"/>
        <w:rPr>
          <w:rFonts w:eastAsia="楷体_GB2312"/>
          <w:b/>
          <w:bCs/>
          <w:kern w:val="0"/>
          <w:sz w:val="24"/>
        </w:rPr>
      </w:pPr>
      <w:r w:rsidRPr="00397F31">
        <w:rPr>
          <w:rFonts w:eastAsia="楷体_GB2312"/>
          <w:b/>
          <w:bCs/>
          <w:kern w:val="0"/>
          <w:sz w:val="24"/>
        </w:rPr>
        <w:t>（</w:t>
      </w:r>
      <w:r w:rsidRPr="00397F31">
        <w:rPr>
          <w:rFonts w:eastAsia="楷体_GB2312"/>
          <w:b/>
          <w:bCs/>
          <w:kern w:val="0"/>
          <w:sz w:val="24"/>
        </w:rPr>
        <w:t>1</w:t>
      </w:r>
      <w:r w:rsidRPr="00397F31">
        <w:rPr>
          <w:rFonts w:eastAsia="楷体_GB2312"/>
          <w:b/>
          <w:bCs/>
          <w:kern w:val="0"/>
          <w:sz w:val="24"/>
        </w:rPr>
        <w:t>）概念</w:t>
      </w:r>
      <w:r w:rsidRPr="00397F31">
        <w:rPr>
          <w:rFonts w:eastAsia="楷体_GB2312"/>
          <w:kern w:val="0"/>
          <w:sz w:val="24"/>
        </w:rPr>
        <w:t>：</w:t>
      </w:r>
      <w:r w:rsidRPr="00397F31">
        <w:rPr>
          <w:rFonts w:ascii="宋体" w:hAnsi="宋体" w:cs="宋体" w:hint="eastAsia"/>
          <w:kern w:val="0"/>
          <w:sz w:val="24"/>
        </w:rPr>
        <w:t>①</w:t>
      </w:r>
      <w:r w:rsidRPr="00397F31">
        <w:rPr>
          <w:rFonts w:eastAsia="楷体_GB2312"/>
          <w:kern w:val="0"/>
          <w:sz w:val="24"/>
        </w:rPr>
        <w:t>所要考察的对象的全体叫做</w:t>
      </w:r>
      <w:r w:rsidRPr="00397F31">
        <w:rPr>
          <w:rFonts w:eastAsia="楷体_GB2312"/>
          <w:b/>
          <w:bCs/>
          <w:kern w:val="0"/>
          <w:sz w:val="24"/>
        </w:rPr>
        <w:t>总体</w:t>
      </w:r>
      <w:r w:rsidRPr="00397F31">
        <w:rPr>
          <w:rFonts w:eastAsia="楷体_GB2312"/>
          <w:kern w:val="0"/>
          <w:sz w:val="24"/>
        </w:rPr>
        <w:t>，其中每一个考察对象叫做</w:t>
      </w:r>
      <w:r w:rsidRPr="00397F31">
        <w:rPr>
          <w:rFonts w:eastAsia="楷体_GB2312"/>
          <w:b/>
          <w:bCs/>
          <w:kern w:val="0"/>
          <w:sz w:val="24"/>
        </w:rPr>
        <w:t>个体．</w:t>
      </w:r>
      <w:r w:rsidRPr="00397F31">
        <w:rPr>
          <w:rFonts w:eastAsia="楷体_GB2312"/>
          <w:kern w:val="0"/>
          <w:sz w:val="24"/>
        </w:rPr>
        <w:t>从总体中抽取的一部份个体叫做总体的一个</w:t>
      </w:r>
      <w:r w:rsidRPr="00397F31">
        <w:rPr>
          <w:rFonts w:eastAsia="楷体_GB2312"/>
          <w:b/>
          <w:bCs/>
          <w:kern w:val="0"/>
          <w:sz w:val="24"/>
        </w:rPr>
        <w:t>样本</w:t>
      </w:r>
      <w:r w:rsidRPr="00397F31">
        <w:rPr>
          <w:rFonts w:eastAsia="楷体_GB2312"/>
          <w:kern w:val="0"/>
          <w:sz w:val="24"/>
        </w:rPr>
        <w:t>，样本中个体的数目叫做</w:t>
      </w:r>
      <w:r w:rsidRPr="00397F31">
        <w:rPr>
          <w:rFonts w:eastAsia="楷体_GB2312"/>
          <w:b/>
          <w:bCs/>
          <w:kern w:val="0"/>
          <w:sz w:val="24"/>
        </w:rPr>
        <w:t>样本容量．</w:t>
      </w:r>
      <w:r w:rsidRPr="00397F31">
        <w:rPr>
          <w:rFonts w:ascii="宋体" w:hAnsi="宋体" w:cs="宋体" w:hint="eastAsia"/>
          <w:b/>
          <w:bCs/>
          <w:kern w:val="0"/>
          <w:sz w:val="24"/>
        </w:rPr>
        <w:t>②</w:t>
      </w:r>
      <w:r w:rsidRPr="00397F31">
        <w:rPr>
          <w:rFonts w:eastAsia="楷体_GB2312"/>
          <w:kern w:val="0"/>
          <w:sz w:val="24"/>
        </w:rPr>
        <w:t>在一组数据中，出</w:t>
      </w:r>
      <w:r w:rsidRPr="00397F31">
        <w:rPr>
          <w:rFonts w:eastAsia="楷体_GB2312"/>
          <w:kern w:val="0"/>
          <w:sz w:val="24"/>
        </w:rPr>
        <w:lastRenderedPageBreak/>
        <w:t>现次数最多的数</w:t>
      </w:r>
      <w:r w:rsidRPr="00397F31">
        <w:rPr>
          <w:rFonts w:eastAsia="楷体_GB2312"/>
          <w:kern w:val="0"/>
          <w:sz w:val="24"/>
        </w:rPr>
        <w:t>(</w:t>
      </w:r>
      <w:r w:rsidRPr="00397F31">
        <w:rPr>
          <w:rFonts w:eastAsia="楷体_GB2312"/>
          <w:kern w:val="0"/>
          <w:sz w:val="24"/>
        </w:rPr>
        <w:t>有时不止一个</w:t>
      </w:r>
      <w:r w:rsidRPr="00397F31">
        <w:rPr>
          <w:rFonts w:eastAsia="楷体_GB2312"/>
          <w:kern w:val="0"/>
          <w:sz w:val="24"/>
        </w:rPr>
        <w:t>)</w:t>
      </w:r>
      <w:r w:rsidRPr="00397F31">
        <w:rPr>
          <w:rFonts w:eastAsia="楷体_GB2312"/>
          <w:kern w:val="0"/>
          <w:sz w:val="24"/>
        </w:rPr>
        <w:t>，叫做这组数据的</w:t>
      </w:r>
      <w:r w:rsidRPr="00397F31">
        <w:rPr>
          <w:rFonts w:eastAsia="楷体_GB2312"/>
          <w:b/>
          <w:bCs/>
          <w:kern w:val="0"/>
          <w:sz w:val="24"/>
        </w:rPr>
        <w:t>众数</w:t>
      </w:r>
      <w:r w:rsidRPr="00397F31">
        <w:rPr>
          <w:rFonts w:eastAsia="楷体_GB2312"/>
          <w:kern w:val="0"/>
          <w:sz w:val="24"/>
        </w:rPr>
        <w:t>．</w:t>
      </w:r>
      <w:r w:rsidRPr="00397F31">
        <w:rPr>
          <w:rFonts w:ascii="宋体" w:hAnsi="宋体" w:cs="宋体" w:hint="eastAsia"/>
          <w:kern w:val="0"/>
          <w:sz w:val="24"/>
        </w:rPr>
        <w:t>③</w:t>
      </w:r>
      <w:r w:rsidRPr="00397F31">
        <w:rPr>
          <w:rFonts w:eastAsia="楷体_GB2312"/>
          <w:kern w:val="0"/>
          <w:sz w:val="24"/>
        </w:rPr>
        <w:t>将一组数据按大小顺序排列，把处在最中间的一个数</w:t>
      </w:r>
      <w:r w:rsidRPr="00397F31">
        <w:rPr>
          <w:rFonts w:eastAsia="楷体_GB2312"/>
          <w:kern w:val="0"/>
          <w:sz w:val="24"/>
        </w:rPr>
        <w:t>(</w:t>
      </w:r>
      <w:r w:rsidRPr="00397F31">
        <w:rPr>
          <w:rFonts w:eastAsia="楷体_GB2312"/>
          <w:kern w:val="0"/>
          <w:sz w:val="24"/>
        </w:rPr>
        <w:t>或两个数的平均数</w:t>
      </w:r>
      <w:r w:rsidRPr="00397F31">
        <w:rPr>
          <w:rFonts w:eastAsia="楷体_GB2312"/>
          <w:kern w:val="0"/>
          <w:sz w:val="24"/>
        </w:rPr>
        <w:t>)</w:t>
      </w:r>
      <w:r w:rsidRPr="00397F31">
        <w:rPr>
          <w:rFonts w:eastAsia="楷体_GB2312"/>
          <w:kern w:val="0"/>
          <w:sz w:val="24"/>
        </w:rPr>
        <w:t>叫做这组数据的</w:t>
      </w:r>
      <w:r w:rsidRPr="00397F31">
        <w:rPr>
          <w:rFonts w:eastAsia="楷体_GB2312"/>
          <w:b/>
          <w:bCs/>
          <w:kern w:val="0"/>
          <w:sz w:val="24"/>
        </w:rPr>
        <w:t>中位数．</w:t>
      </w:r>
    </w:p>
    <w:p w:rsidR="00BF330B" w:rsidRPr="00397F31" w:rsidRDefault="00BF330B" w:rsidP="00BF330B">
      <w:pPr>
        <w:rPr>
          <w:rFonts w:eastAsia="楷体_GB2312"/>
          <w:kern w:val="0"/>
          <w:sz w:val="24"/>
        </w:rPr>
      </w:pPr>
      <w:r w:rsidRPr="00397F31">
        <w:rPr>
          <w:rFonts w:eastAsia="楷体_GB2312"/>
          <w:b/>
          <w:bCs/>
          <w:kern w:val="0"/>
          <w:sz w:val="24"/>
        </w:rPr>
        <w:t>（</w:t>
      </w:r>
      <w:r w:rsidRPr="00397F31">
        <w:rPr>
          <w:rFonts w:eastAsia="楷体_GB2312"/>
          <w:b/>
          <w:bCs/>
          <w:kern w:val="0"/>
          <w:sz w:val="24"/>
        </w:rPr>
        <w:t>2</w:t>
      </w:r>
      <w:r w:rsidRPr="00397F31">
        <w:rPr>
          <w:rFonts w:eastAsia="楷体_GB2312"/>
          <w:b/>
          <w:bCs/>
          <w:kern w:val="0"/>
          <w:sz w:val="24"/>
        </w:rPr>
        <w:t>）公式：</w:t>
      </w:r>
      <w:r w:rsidRPr="00397F31">
        <w:rPr>
          <w:rFonts w:eastAsia="楷体_GB2312"/>
          <w:kern w:val="0"/>
          <w:sz w:val="24"/>
        </w:rPr>
        <w:t>设有</w:t>
      </w:r>
      <w:r w:rsidRPr="00397F31">
        <w:rPr>
          <w:rFonts w:eastAsia="楷体_GB2312"/>
          <w:i/>
          <w:kern w:val="0"/>
          <w:sz w:val="24"/>
        </w:rPr>
        <w:t>n</w:t>
      </w:r>
      <w:r w:rsidRPr="00397F31">
        <w:rPr>
          <w:rFonts w:eastAsia="楷体_GB2312"/>
          <w:kern w:val="0"/>
          <w:sz w:val="24"/>
        </w:rPr>
        <w:t>个数</w:t>
      </w:r>
      <w:r w:rsidRPr="00397F31">
        <w:rPr>
          <w:rFonts w:eastAsia="楷体_GB2312"/>
          <w:kern w:val="0"/>
          <w:sz w:val="24"/>
        </w:rPr>
        <w:softHyphen/>
      </w:r>
      <w:r w:rsidRPr="00397F31">
        <w:rPr>
          <w:rFonts w:eastAsia="楷体_GB2312"/>
          <w:i/>
          <w:kern w:val="0"/>
          <w:sz w:val="24"/>
        </w:rPr>
        <w:t>x</w:t>
      </w:r>
      <w:r w:rsidRPr="00397F31">
        <w:rPr>
          <w:rFonts w:eastAsia="楷体_GB2312"/>
          <w:kern w:val="0"/>
          <w:sz w:val="24"/>
          <w:vertAlign w:val="subscript"/>
        </w:rPr>
        <w:t>1</w:t>
      </w:r>
      <w:r w:rsidRPr="00397F31">
        <w:rPr>
          <w:rFonts w:eastAsia="楷体_GB2312"/>
          <w:kern w:val="0"/>
          <w:sz w:val="24"/>
        </w:rPr>
        <w:t>，</w:t>
      </w:r>
      <w:r w:rsidRPr="00397F31">
        <w:rPr>
          <w:rFonts w:eastAsia="楷体_GB2312"/>
          <w:i/>
          <w:kern w:val="0"/>
          <w:sz w:val="24"/>
        </w:rPr>
        <w:t>x</w:t>
      </w:r>
      <w:r w:rsidRPr="00397F31">
        <w:rPr>
          <w:rFonts w:eastAsia="楷体_GB2312"/>
          <w:kern w:val="0"/>
          <w:sz w:val="24"/>
          <w:vertAlign w:val="subscript"/>
        </w:rPr>
        <w:t>2</w:t>
      </w:r>
      <w:r w:rsidRPr="00397F31">
        <w:rPr>
          <w:rFonts w:eastAsia="楷体_GB2312"/>
          <w:kern w:val="0"/>
          <w:sz w:val="24"/>
        </w:rPr>
        <w:t>，</w:t>
      </w:r>
      <w:r w:rsidRPr="00397F31">
        <w:rPr>
          <w:rFonts w:eastAsia="楷体_GB2312"/>
          <w:kern w:val="0"/>
          <w:sz w:val="24"/>
        </w:rPr>
        <w:t>…</w:t>
      </w:r>
      <w:r w:rsidRPr="00397F31">
        <w:rPr>
          <w:rFonts w:eastAsia="楷体_GB2312"/>
          <w:kern w:val="0"/>
          <w:sz w:val="24"/>
        </w:rPr>
        <w:t>，</w:t>
      </w:r>
      <w:r w:rsidRPr="00397F31">
        <w:rPr>
          <w:rFonts w:eastAsia="楷体_GB2312"/>
          <w:i/>
          <w:kern w:val="0"/>
          <w:sz w:val="24"/>
        </w:rPr>
        <w:t>x</w:t>
      </w:r>
      <w:r w:rsidRPr="00397F31">
        <w:rPr>
          <w:rFonts w:eastAsia="楷体_GB2312"/>
          <w:i/>
          <w:kern w:val="0"/>
          <w:sz w:val="24"/>
          <w:vertAlign w:val="subscript"/>
        </w:rPr>
        <w:t>n</w:t>
      </w:r>
      <w:r w:rsidRPr="00397F31">
        <w:rPr>
          <w:rFonts w:eastAsia="楷体_GB2312"/>
          <w:kern w:val="0"/>
          <w:sz w:val="24"/>
        </w:rPr>
        <w:softHyphen/>
      </w:r>
      <w:r w:rsidRPr="00397F31">
        <w:rPr>
          <w:rFonts w:eastAsia="楷体_GB2312"/>
          <w:kern w:val="0"/>
          <w:sz w:val="24"/>
        </w:rPr>
        <w:t>，那么：</w:t>
      </w:r>
    </w:p>
    <w:p w:rsidR="00BF330B" w:rsidRPr="00397F31" w:rsidRDefault="00BF330B" w:rsidP="00BF330B">
      <w:pPr>
        <w:ind w:firstLineChars="100" w:firstLine="240"/>
        <w:rPr>
          <w:rFonts w:eastAsia="楷体_GB2312"/>
          <w:kern w:val="0"/>
          <w:sz w:val="24"/>
        </w:rPr>
      </w:pPr>
      <w:r w:rsidRPr="00397F31">
        <w:rPr>
          <w:rFonts w:ascii="宋体" w:hAnsi="宋体" w:cs="宋体" w:hint="eastAsia"/>
          <w:sz w:val="24"/>
        </w:rPr>
        <w:t>①</w:t>
      </w:r>
      <w:r w:rsidRPr="00397F31">
        <w:rPr>
          <w:rFonts w:eastAsia="楷体_GB2312"/>
          <w:sz w:val="24"/>
        </w:rPr>
        <w:t>平均数为：</w:t>
      </w:r>
      <w:r w:rsidRPr="00397F31">
        <w:rPr>
          <w:rFonts w:eastAsia="楷体_GB2312"/>
          <w:b/>
          <w:position w:val="-24"/>
          <w:sz w:val="24"/>
        </w:rPr>
        <w:object w:dxaOrig="2220" w:dyaOrig="760">
          <v:shape id="_x0000_i1491" type="#_x0000_t75" style="width:111pt;height:38.25pt" o:ole="">
            <v:imagedata r:id="rId810" o:title=""/>
          </v:shape>
          <o:OLEObject Type="Embed" ProgID="Equation.3" ShapeID="_x0000_i1491" DrawAspect="Content" ObjectID="_1620407094" r:id="rId811"/>
        </w:object>
      </w:r>
      <w:r w:rsidRPr="00397F31">
        <w:rPr>
          <w:rFonts w:eastAsia="楷体_GB2312"/>
          <w:b/>
          <w:sz w:val="24"/>
        </w:rPr>
        <w:t>；</w:t>
      </w:r>
    </w:p>
    <w:p w:rsidR="00BF330B" w:rsidRPr="00397F31" w:rsidRDefault="00BF330B" w:rsidP="00BF330B">
      <w:pPr>
        <w:ind w:leftChars="114" w:left="1199" w:hangingChars="400" w:hanging="960"/>
        <w:rPr>
          <w:rFonts w:eastAsia="楷体_GB2312"/>
          <w:sz w:val="24"/>
        </w:rPr>
      </w:pPr>
      <w:r w:rsidRPr="00397F31">
        <w:rPr>
          <w:rFonts w:ascii="宋体" w:hAnsi="宋体" w:cs="宋体" w:hint="eastAsia"/>
          <w:sz w:val="24"/>
        </w:rPr>
        <w:t>②</w:t>
      </w:r>
      <w:r w:rsidRPr="00397F31">
        <w:rPr>
          <w:rFonts w:eastAsia="楷体_GB2312"/>
          <w:sz w:val="24"/>
        </w:rPr>
        <w:t>极差：用一组数据的最大值减去最小值所得的差来反映这组数据的变化范围，用这种方法得到的差称为极差，即：极差</w:t>
      </w:r>
      <w:r w:rsidRPr="00397F31">
        <w:rPr>
          <w:rFonts w:eastAsia="楷体_GB2312"/>
          <w:sz w:val="24"/>
        </w:rPr>
        <w:t>=</w:t>
      </w:r>
      <w:r w:rsidRPr="00397F31">
        <w:rPr>
          <w:rFonts w:eastAsia="楷体_GB2312"/>
          <w:sz w:val="24"/>
        </w:rPr>
        <w:t>最大值</w:t>
      </w:r>
      <w:r w:rsidRPr="00397F31">
        <w:rPr>
          <w:rFonts w:eastAsia="楷体_GB2312"/>
          <w:sz w:val="24"/>
        </w:rPr>
        <w:t>-</w:t>
      </w:r>
      <w:r w:rsidRPr="00397F31">
        <w:rPr>
          <w:rFonts w:eastAsia="楷体_GB2312"/>
          <w:sz w:val="24"/>
        </w:rPr>
        <w:t>最小值；</w:t>
      </w:r>
    </w:p>
    <w:p w:rsidR="00BF330B" w:rsidRDefault="00BF330B" w:rsidP="00BF330B">
      <w:pPr>
        <w:ind w:firstLineChars="100" w:firstLine="240"/>
        <w:rPr>
          <w:rFonts w:eastAsia="楷体_GB2312" w:hint="eastAsia"/>
          <w:sz w:val="24"/>
        </w:rPr>
      </w:pPr>
      <w:r w:rsidRPr="00397F31">
        <w:rPr>
          <w:rFonts w:ascii="宋体" w:hAnsi="宋体" w:cs="宋体" w:hint="eastAsia"/>
          <w:sz w:val="24"/>
        </w:rPr>
        <w:t>③</w:t>
      </w:r>
      <w:r w:rsidRPr="00397F31">
        <w:rPr>
          <w:rFonts w:eastAsia="楷体_GB2312"/>
          <w:sz w:val="24"/>
        </w:rPr>
        <w:t>方差：数据</w:t>
      </w:r>
      <w:r w:rsidRPr="00397F31">
        <w:rPr>
          <w:rFonts w:eastAsia="楷体_GB2312"/>
          <w:position w:val="-10"/>
          <w:sz w:val="24"/>
        </w:rPr>
        <w:object w:dxaOrig="240" w:dyaOrig="340">
          <v:shape id="_x0000_i1492" type="#_x0000_t75" style="width:12pt;height:17.25pt" o:ole="">
            <v:imagedata r:id="rId812" o:title=""/>
          </v:shape>
          <o:OLEObject Type="Embed" ProgID="Equation.3" ShapeID="_x0000_i1492" DrawAspect="Content" ObjectID="_1620407095" r:id="rId813"/>
        </w:object>
      </w:r>
      <w:r w:rsidRPr="00397F31">
        <w:rPr>
          <w:rFonts w:eastAsia="楷体_GB2312"/>
          <w:sz w:val="24"/>
        </w:rPr>
        <w:t>、</w:t>
      </w:r>
      <w:r w:rsidRPr="00397F31">
        <w:rPr>
          <w:rFonts w:eastAsia="楷体_GB2312"/>
          <w:position w:val="-10"/>
          <w:sz w:val="24"/>
        </w:rPr>
        <w:object w:dxaOrig="279" w:dyaOrig="340">
          <v:shape id="_x0000_i1493" type="#_x0000_t75" style="width:14.25pt;height:17.25pt" o:ole="">
            <v:imagedata r:id="rId814" o:title=""/>
          </v:shape>
          <o:OLEObject Type="Embed" ProgID="Equation.3" ShapeID="_x0000_i1493" DrawAspect="Content" ObjectID="_1620407096" r:id="rId815"/>
        </w:object>
      </w:r>
      <w:r w:rsidRPr="00397F31">
        <w:rPr>
          <w:rFonts w:eastAsia="楷体_GB2312"/>
          <w:sz w:val="24"/>
        </w:rPr>
        <w:t xml:space="preserve">……, </w:t>
      </w:r>
      <w:r w:rsidRPr="00397F31">
        <w:rPr>
          <w:rFonts w:eastAsia="楷体_GB2312"/>
          <w:position w:val="-12"/>
          <w:sz w:val="24"/>
        </w:rPr>
        <w:object w:dxaOrig="279" w:dyaOrig="360">
          <v:shape id="_x0000_i1494" type="#_x0000_t75" style="width:14.25pt;height:18pt" o:ole="">
            <v:imagedata r:id="rId816" o:title=""/>
          </v:shape>
          <o:OLEObject Type="Embed" ProgID="Equation.3" ShapeID="_x0000_i1494" DrawAspect="Content" ObjectID="_1620407097" r:id="rId817"/>
        </w:object>
      </w:r>
      <w:r w:rsidRPr="00397F31">
        <w:rPr>
          <w:rFonts w:eastAsia="楷体_GB2312"/>
          <w:sz w:val="24"/>
        </w:rPr>
        <w:t>的方差为</w:t>
      </w:r>
      <w:r w:rsidRPr="00397F31">
        <w:rPr>
          <w:rFonts w:eastAsia="楷体_GB2312"/>
          <w:position w:val="-6"/>
          <w:sz w:val="24"/>
        </w:rPr>
        <w:object w:dxaOrig="279" w:dyaOrig="320">
          <v:shape id="_x0000_i1495" type="#_x0000_t75" style="width:14.25pt;height:15.75pt" o:ole="">
            <v:imagedata r:id="rId818" o:title=""/>
          </v:shape>
          <o:OLEObject Type="Embed" ProgID="Equation.3" ShapeID="_x0000_i1495" DrawAspect="Content" ObjectID="_1620407098" r:id="rId819"/>
        </w:object>
      </w:r>
      <w:r w:rsidRPr="00397F31">
        <w:rPr>
          <w:rFonts w:eastAsia="楷体_GB2312"/>
          <w:sz w:val="24"/>
        </w:rPr>
        <w:t>，</w:t>
      </w:r>
    </w:p>
    <w:p w:rsidR="00BF330B" w:rsidRPr="00397F31" w:rsidRDefault="00BF330B" w:rsidP="00FC5711">
      <w:pPr>
        <w:ind w:firstLineChars="472" w:firstLine="1133"/>
        <w:rPr>
          <w:rFonts w:eastAsia="楷体_GB2312"/>
          <w:sz w:val="24"/>
        </w:rPr>
      </w:pPr>
      <w:r w:rsidRPr="00397F31">
        <w:rPr>
          <w:rFonts w:eastAsia="楷体_GB2312"/>
          <w:sz w:val="24"/>
        </w:rPr>
        <w:t>则</w:t>
      </w:r>
      <w:r w:rsidRPr="00397F31">
        <w:rPr>
          <w:rFonts w:eastAsia="楷体_GB2312"/>
          <w:position w:val="-6"/>
          <w:sz w:val="24"/>
        </w:rPr>
        <w:object w:dxaOrig="279" w:dyaOrig="320">
          <v:shape id="_x0000_i1496" type="#_x0000_t75" style="width:14.25pt;height:15.75pt" o:ole="">
            <v:imagedata r:id="rId818" o:title=""/>
          </v:shape>
          <o:OLEObject Type="Embed" ProgID="Equation.3" ShapeID="_x0000_i1496" DrawAspect="Content" ObjectID="_1620407099" r:id="rId820"/>
        </w:object>
      </w:r>
      <w:r w:rsidRPr="00397F31">
        <w:rPr>
          <w:rFonts w:eastAsia="楷体_GB2312"/>
          <w:sz w:val="24"/>
        </w:rPr>
        <w:t>=</w:t>
      </w:r>
      <w:r w:rsidR="007C0285" w:rsidRPr="00397F31">
        <w:rPr>
          <w:rFonts w:eastAsia="楷体_GB2312"/>
          <w:position w:val="-24"/>
          <w:sz w:val="24"/>
        </w:rPr>
        <w:object w:dxaOrig="3860" w:dyaOrig="620">
          <v:shape id="_x0000_i1497" type="#_x0000_t75" style="width:284.25pt;height:30.75pt" o:ole="">
            <v:imagedata r:id="rId821" o:title=""/>
          </v:shape>
          <o:OLEObject Type="Embed" ProgID="Equation.3" ShapeID="_x0000_i1497" DrawAspect="Content" ObjectID="_1620407100" r:id="rId822"/>
        </w:object>
      </w:r>
    </w:p>
    <w:p w:rsidR="00BF330B" w:rsidRPr="00397F31" w:rsidRDefault="00BF330B" w:rsidP="00BF330B">
      <w:pPr>
        <w:ind w:firstLineChars="100" w:firstLine="240"/>
        <w:rPr>
          <w:rFonts w:eastAsia="楷体_GB2312" w:hint="eastAsia"/>
          <w:sz w:val="24"/>
        </w:rPr>
      </w:pPr>
      <w:r>
        <w:rPr>
          <w:rFonts w:ascii="楷体_GB2312" w:eastAsia="楷体_GB2312" w:hint="eastAsia"/>
          <w:sz w:val="24"/>
        </w:rPr>
        <w:t>④</w:t>
      </w:r>
      <w:r w:rsidRPr="00397F31">
        <w:rPr>
          <w:rFonts w:eastAsia="楷体_GB2312"/>
          <w:sz w:val="24"/>
        </w:rPr>
        <w:t>标准差：方差的算术平方根</w:t>
      </w:r>
      <w:r>
        <w:rPr>
          <w:rFonts w:eastAsia="楷体_GB2312" w:hint="eastAsia"/>
          <w:sz w:val="24"/>
        </w:rPr>
        <w:t>。</w:t>
      </w:r>
    </w:p>
    <w:p w:rsidR="00BF330B" w:rsidRDefault="00BF330B" w:rsidP="00BF330B">
      <w:pPr>
        <w:ind w:firstLineChars="200" w:firstLine="480"/>
        <w:rPr>
          <w:rFonts w:eastAsia="楷体_GB2312" w:hint="eastAsia"/>
          <w:sz w:val="24"/>
        </w:rPr>
      </w:pPr>
      <w:r w:rsidRPr="00397F31">
        <w:rPr>
          <w:rFonts w:eastAsia="楷体_GB2312"/>
          <w:sz w:val="24"/>
        </w:rPr>
        <w:t>数据</w:t>
      </w:r>
      <w:r w:rsidRPr="00397F31">
        <w:rPr>
          <w:rFonts w:eastAsia="楷体_GB2312"/>
          <w:position w:val="-10"/>
          <w:sz w:val="24"/>
        </w:rPr>
        <w:object w:dxaOrig="240" w:dyaOrig="340">
          <v:shape id="_x0000_i1498" type="#_x0000_t75" style="width:12pt;height:17.25pt" o:ole="">
            <v:imagedata r:id="rId812" o:title=""/>
          </v:shape>
          <o:OLEObject Type="Embed" ProgID="Equation.3" ShapeID="_x0000_i1498" DrawAspect="Content" ObjectID="_1620407101" r:id="rId823"/>
        </w:object>
      </w:r>
      <w:r w:rsidRPr="00397F31">
        <w:rPr>
          <w:rFonts w:eastAsia="楷体_GB2312"/>
          <w:sz w:val="24"/>
        </w:rPr>
        <w:t>、</w:t>
      </w:r>
      <w:r w:rsidRPr="00397F31">
        <w:rPr>
          <w:rFonts w:eastAsia="楷体_GB2312"/>
          <w:position w:val="-10"/>
          <w:sz w:val="24"/>
        </w:rPr>
        <w:object w:dxaOrig="279" w:dyaOrig="340">
          <v:shape id="_x0000_i1499" type="#_x0000_t75" style="width:14.25pt;height:17.25pt" o:ole="">
            <v:imagedata r:id="rId814" o:title=""/>
          </v:shape>
          <o:OLEObject Type="Embed" ProgID="Equation.3" ShapeID="_x0000_i1499" DrawAspect="Content" ObjectID="_1620407102" r:id="rId824"/>
        </w:object>
      </w:r>
      <w:r w:rsidRPr="00397F31">
        <w:rPr>
          <w:rFonts w:eastAsia="楷体_GB2312"/>
          <w:sz w:val="24"/>
        </w:rPr>
        <w:t xml:space="preserve">……, </w:t>
      </w:r>
      <w:r w:rsidRPr="00397F31">
        <w:rPr>
          <w:rFonts w:eastAsia="楷体_GB2312"/>
          <w:position w:val="-12"/>
          <w:sz w:val="24"/>
        </w:rPr>
        <w:object w:dxaOrig="279" w:dyaOrig="360">
          <v:shape id="_x0000_i1500" type="#_x0000_t75" style="width:14.25pt;height:18pt" o:ole="">
            <v:imagedata r:id="rId816" o:title=""/>
          </v:shape>
          <o:OLEObject Type="Embed" ProgID="Equation.3" ShapeID="_x0000_i1500" DrawAspect="Content" ObjectID="_1620407103" r:id="rId825"/>
        </w:object>
      </w:r>
      <w:r w:rsidRPr="00397F31">
        <w:rPr>
          <w:rFonts w:eastAsia="楷体_GB2312"/>
          <w:sz w:val="24"/>
        </w:rPr>
        <w:t>的标准差</w:t>
      </w:r>
      <w:r w:rsidRPr="00397F31">
        <w:rPr>
          <w:rFonts w:eastAsia="楷体_GB2312"/>
          <w:position w:val="-6"/>
          <w:sz w:val="24"/>
        </w:rPr>
        <w:object w:dxaOrig="180" w:dyaOrig="220">
          <v:shape id="_x0000_i1501" type="#_x0000_t75" style="width:9pt;height:11.25pt" o:ole="">
            <v:imagedata r:id="rId826" o:title=""/>
          </v:shape>
          <o:OLEObject Type="Embed" ProgID="Equation.3" ShapeID="_x0000_i1501" DrawAspect="Content" ObjectID="_1620407104" r:id="rId827"/>
        </w:object>
      </w:r>
      <w:r w:rsidRPr="00397F31">
        <w:rPr>
          <w:rFonts w:eastAsia="楷体_GB2312"/>
          <w:sz w:val="24"/>
        </w:rPr>
        <w:t>，</w:t>
      </w:r>
    </w:p>
    <w:p w:rsidR="00BF330B" w:rsidRPr="00397F31" w:rsidRDefault="00BF330B" w:rsidP="00BF330B">
      <w:pPr>
        <w:ind w:firstLineChars="500" w:firstLine="1200"/>
        <w:rPr>
          <w:rFonts w:eastAsia="楷体_GB2312"/>
          <w:sz w:val="24"/>
        </w:rPr>
      </w:pPr>
      <w:r w:rsidRPr="00397F31">
        <w:rPr>
          <w:rFonts w:eastAsia="楷体_GB2312"/>
          <w:sz w:val="24"/>
        </w:rPr>
        <w:t>则</w:t>
      </w:r>
      <w:r w:rsidRPr="00397F31">
        <w:rPr>
          <w:rFonts w:eastAsia="楷体_GB2312"/>
          <w:position w:val="-6"/>
          <w:sz w:val="24"/>
        </w:rPr>
        <w:object w:dxaOrig="180" w:dyaOrig="220">
          <v:shape id="_x0000_i1502" type="#_x0000_t75" style="width:9pt;height:11.25pt" o:ole="">
            <v:imagedata r:id="rId826" o:title=""/>
          </v:shape>
          <o:OLEObject Type="Embed" ProgID="Equation.3" ShapeID="_x0000_i1502" DrawAspect="Content" ObjectID="_1620407105" r:id="rId828"/>
        </w:object>
      </w:r>
      <w:r w:rsidRPr="00397F31">
        <w:rPr>
          <w:rFonts w:eastAsia="楷体_GB2312"/>
          <w:sz w:val="24"/>
        </w:rPr>
        <w:t>=</w:t>
      </w:r>
      <w:r w:rsidR="007C0285" w:rsidRPr="00397F31">
        <w:rPr>
          <w:rFonts w:eastAsia="楷体_GB2312"/>
          <w:position w:val="-26"/>
          <w:sz w:val="24"/>
        </w:rPr>
        <w:object w:dxaOrig="4040" w:dyaOrig="700">
          <v:shape id="_x0000_i1503" type="#_x0000_t75" style="width:294.75pt;height:35.25pt" o:ole="">
            <v:imagedata r:id="rId829" o:title=""/>
          </v:shape>
          <o:OLEObject Type="Embed" ProgID="Equation.3" ShapeID="_x0000_i1503" DrawAspect="Content" ObjectID="_1620407106" r:id="rId830"/>
        </w:object>
      </w:r>
    </w:p>
    <w:p w:rsidR="00BF330B" w:rsidRPr="00397F31" w:rsidRDefault="00BF330B" w:rsidP="00BF330B">
      <w:pPr>
        <w:ind w:firstLineChars="150" w:firstLine="360"/>
        <w:rPr>
          <w:rFonts w:eastAsia="楷体_GB2312"/>
          <w:sz w:val="24"/>
        </w:rPr>
      </w:pPr>
      <w:r w:rsidRPr="00397F31">
        <w:rPr>
          <w:rFonts w:eastAsia="楷体_GB2312"/>
          <w:sz w:val="24"/>
        </w:rPr>
        <w:t>一组数据的方差越大，这组数据的波动越大，越不稳定。</w:t>
      </w:r>
    </w:p>
    <w:p w:rsidR="00BF330B" w:rsidRDefault="00BF330B" w:rsidP="00BF330B">
      <w:pPr>
        <w:pStyle w:val="2"/>
        <w:numPr>
          <w:ilvl w:val="0"/>
          <w:numId w:val="20"/>
        </w:numPr>
        <w:spacing w:before="0" w:after="0" w:line="360" w:lineRule="auto"/>
        <w:rPr>
          <w:rFonts w:ascii="Times New Roman" w:eastAsia="宋体" w:hAnsi="Times New Roman" w:hint="eastAsia"/>
          <w:sz w:val="24"/>
          <w:szCs w:val="24"/>
        </w:rPr>
      </w:pPr>
      <w:r>
        <w:rPr>
          <w:rFonts w:ascii="Times New Roman" w:eastAsia="宋体" w:hAnsi="Times New Roman" w:hint="eastAsia"/>
          <w:sz w:val="24"/>
          <w:szCs w:val="24"/>
        </w:rPr>
        <w:t>频率与概率</w:t>
      </w:r>
    </w:p>
    <w:p w:rsidR="00BF330B" w:rsidRPr="00A87C24" w:rsidRDefault="00BF330B" w:rsidP="00BF330B">
      <w:pPr>
        <w:rPr>
          <w:rFonts w:eastAsia="楷体_GB2312" w:hint="eastAsia"/>
          <w:b/>
          <w:sz w:val="24"/>
        </w:rPr>
      </w:pPr>
      <w:r w:rsidRPr="00A87C24">
        <w:rPr>
          <w:rFonts w:eastAsia="楷体_GB2312"/>
          <w:b/>
          <w:sz w:val="24"/>
        </w:rPr>
        <w:t>（</w:t>
      </w:r>
      <w:r w:rsidRPr="00A87C24">
        <w:rPr>
          <w:rFonts w:eastAsia="楷体_GB2312"/>
          <w:b/>
          <w:sz w:val="24"/>
        </w:rPr>
        <w:t>1</w:t>
      </w:r>
      <w:r w:rsidRPr="00A87C24">
        <w:rPr>
          <w:rFonts w:eastAsia="楷体_GB2312"/>
          <w:b/>
          <w:sz w:val="24"/>
        </w:rPr>
        <w:t>）频率</w:t>
      </w:r>
    </w:p>
    <w:p w:rsidR="00BF330B" w:rsidRPr="00397F31" w:rsidRDefault="00BF330B" w:rsidP="00BF330B">
      <w:pPr>
        <w:ind w:leftChars="171" w:left="359"/>
        <w:rPr>
          <w:rFonts w:eastAsia="楷体_GB2312"/>
          <w:sz w:val="24"/>
        </w:rPr>
      </w:pPr>
      <w:r w:rsidRPr="00397F31">
        <w:rPr>
          <w:rFonts w:eastAsia="楷体_GB2312"/>
          <w:sz w:val="24"/>
        </w:rPr>
        <w:t>频率</w:t>
      </w:r>
      <w:r w:rsidRPr="00397F31">
        <w:rPr>
          <w:rFonts w:eastAsia="楷体_GB2312"/>
          <w:sz w:val="24"/>
        </w:rPr>
        <w:t>=</w:t>
      </w:r>
      <w:r w:rsidRPr="00397F31">
        <w:rPr>
          <w:rFonts w:eastAsia="楷体_GB2312"/>
          <w:position w:val="-26"/>
          <w:sz w:val="24"/>
        </w:rPr>
        <w:object w:dxaOrig="580" w:dyaOrig="660">
          <v:shape id="_x0000_i1504" type="#_x0000_t75" style="width:28.5pt;height:26.25pt" o:ole="">
            <v:imagedata r:id="rId831" o:title=""/>
          </v:shape>
          <o:OLEObject Type="Embed" ProgID="Equation.3" ShapeID="_x0000_i1504" DrawAspect="Content" ObjectID="_1620407107" r:id="rId832"/>
        </w:object>
      </w:r>
      <w:r w:rsidRPr="00397F31">
        <w:rPr>
          <w:rFonts w:eastAsia="楷体_GB2312"/>
          <w:sz w:val="24"/>
        </w:rPr>
        <w:t>，各小组的频数之和等于总数，各小组的频率之和等于</w:t>
      </w:r>
      <w:r w:rsidRPr="00397F31">
        <w:rPr>
          <w:rFonts w:eastAsia="楷体_GB2312"/>
          <w:sz w:val="24"/>
        </w:rPr>
        <w:t>1</w:t>
      </w:r>
      <w:r w:rsidRPr="00397F31">
        <w:rPr>
          <w:rFonts w:eastAsia="楷体_GB2312"/>
          <w:sz w:val="24"/>
        </w:rPr>
        <w:t>，频率分布直方图中各个小长方形的面积为各组频率。</w:t>
      </w:r>
    </w:p>
    <w:p w:rsidR="00BF330B" w:rsidRPr="00813D68" w:rsidRDefault="00BF330B" w:rsidP="00BF330B">
      <w:pPr>
        <w:rPr>
          <w:b/>
          <w:sz w:val="24"/>
        </w:rPr>
      </w:pPr>
      <w:r w:rsidRPr="00813D68">
        <w:rPr>
          <w:b/>
          <w:sz w:val="24"/>
        </w:rPr>
        <w:t>（</w:t>
      </w:r>
      <w:r w:rsidRPr="00813D68">
        <w:rPr>
          <w:b/>
          <w:sz w:val="24"/>
        </w:rPr>
        <w:t>2</w:t>
      </w:r>
      <w:r w:rsidRPr="00813D68">
        <w:rPr>
          <w:b/>
          <w:sz w:val="24"/>
        </w:rPr>
        <w:t>）概率</w:t>
      </w:r>
    </w:p>
    <w:p w:rsidR="00BF330B" w:rsidRPr="00397F31" w:rsidRDefault="00BF330B" w:rsidP="00BF330B">
      <w:pPr>
        <w:spacing w:line="380" w:lineRule="exact"/>
        <w:ind w:firstLineChars="100" w:firstLine="240"/>
        <w:rPr>
          <w:rFonts w:eastAsia="楷体_GB2312"/>
          <w:sz w:val="24"/>
        </w:rPr>
      </w:pPr>
      <w:r w:rsidRPr="00397F31">
        <w:rPr>
          <w:rFonts w:ascii="宋体" w:hAnsi="宋体" w:cs="宋体" w:hint="eastAsia"/>
          <w:sz w:val="24"/>
        </w:rPr>
        <w:t>①</w:t>
      </w:r>
      <w:r w:rsidRPr="00397F31">
        <w:rPr>
          <w:rFonts w:eastAsia="楷体_GB2312"/>
          <w:sz w:val="24"/>
        </w:rPr>
        <w:t>如果用</w:t>
      </w:r>
      <w:r w:rsidRPr="00397F31">
        <w:rPr>
          <w:rFonts w:eastAsia="楷体_GB2312"/>
          <w:sz w:val="24"/>
        </w:rPr>
        <w:t>P</w:t>
      </w:r>
      <w:r w:rsidRPr="00397F31">
        <w:rPr>
          <w:rFonts w:eastAsia="楷体_GB2312"/>
          <w:sz w:val="24"/>
        </w:rPr>
        <w:t>表示一个事件</w:t>
      </w:r>
      <w:r w:rsidRPr="00397F31">
        <w:rPr>
          <w:rFonts w:eastAsia="楷体_GB2312"/>
          <w:sz w:val="24"/>
        </w:rPr>
        <w:t>A</w:t>
      </w:r>
      <w:r w:rsidRPr="00397F31">
        <w:rPr>
          <w:rFonts w:eastAsia="楷体_GB2312"/>
          <w:sz w:val="24"/>
        </w:rPr>
        <w:t>发生的概率，则</w:t>
      </w:r>
      <w:r w:rsidRPr="00397F31">
        <w:rPr>
          <w:rFonts w:eastAsia="楷体_GB2312"/>
          <w:sz w:val="24"/>
        </w:rPr>
        <w:t>0≤P</w:t>
      </w:r>
      <w:r w:rsidRPr="00397F31">
        <w:rPr>
          <w:rFonts w:eastAsia="楷体_GB2312"/>
          <w:sz w:val="24"/>
        </w:rPr>
        <w:t>（</w:t>
      </w:r>
      <w:r w:rsidRPr="00397F31">
        <w:rPr>
          <w:rFonts w:eastAsia="楷体_GB2312"/>
          <w:sz w:val="24"/>
        </w:rPr>
        <w:t>A</w:t>
      </w:r>
      <w:r w:rsidRPr="00397F31">
        <w:rPr>
          <w:rFonts w:eastAsia="楷体_GB2312"/>
          <w:sz w:val="24"/>
        </w:rPr>
        <w:t>）</w:t>
      </w:r>
      <w:r w:rsidRPr="00397F31">
        <w:rPr>
          <w:rFonts w:eastAsia="楷体_GB2312"/>
          <w:sz w:val="24"/>
        </w:rPr>
        <w:t>≤1</w:t>
      </w:r>
      <w:r w:rsidRPr="00397F31">
        <w:rPr>
          <w:rFonts w:eastAsia="楷体_GB2312"/>
          <w:sz w:val="24"/>
        </w:rPr>
        <w:t>；</w:t>
      </w:r>
    </w:p>
    <w:p w:rsidR="00BF330B" w:rsidRPr="00397F31" w:rsidRDefault="00BF330B" w:rsidP="00BF330B">
      <w:pPr>
        <w:spacing w:line="380" w:lineRule="exact"/>
        <w:ind w:firstLineChars="200" w:firstLine="480"/>
        <w:rPr>
          <w:rFonts w:eastAsia="楷体_GB2312"/>
          <w:sz w:val="24"/>
        </w:rPr>
      </w:pPr>
      <w:r w:rsidRPr="00397F31">
        <w:rPr>
          <w:rFonts w:eastAsia="楷体_GB2312"/>
          <w:sz w:val="24"/>
        </w:rPr>
        <w:t>P</w:t>
      </w:r>
      <w:r w:rsidRPr="00397F31">
        <w:rPr>
          <w:rFonts w:eastAsia="楷体_GB2312"/>
          <w:sz w:val="24"/>
        </w:rPr>
        <w:t>（必然事件）</w:t>
      </w:r>
      <w:r w:rsidRPr="00397F31">
        <w:rPr>
          <w:rFonts w:eastAsia="楷体_GB2312"/>
          <w:sz w:val="24"/>
        </w:rPr>
        <w:t>=1</w:t>
      </w:r>
      <w:r w:rsidRPr="00397F31">
        <w:rPr>
          <w:rFonts w:eastAsia="楷体_GB2312"/>
          <w:sz w:val="24"/>
        </w:rPr>
        <w:t>；</w:t>
      </w:r>
      <w:r w:rsidRPr="00397F31">
        <w:rPr>
          <w:rFonts w:eastAsia="楷体_GB2312"/>
          <w:sz w:val="24"/>
        </w:rPr>
        <w:t>P</w:t>
      </w:r>
      <w:r w:rsidRPr="00397F31">
        <w:rPr>
          <w:rFonts w:eastAsia="楷体_GB2312"/>
          <w:sz w:val="24"/>
        </w:rPr>
        <w:t>（不可能事件）</w:t>
      </w:r>
      <w:r w:rsidRPr="00397F31">
        <w:rPr>
          <w:rFonts w:eastAsia="楷体_GB2312"/>
          <w:sz w:val="24"/>
        </w:rPr>
        <w:t>=0</w:t>
      </w:r>
      <w:r w:rsidRPr="00397F31">
        <w:rPr>
          <w:rFonts w:eastAsia="楷体_GB2312"/>
          <w:sz w:val="24"/>
        </w:rPr>
        <w:t>；</w:t>
      </w:r>
    </w:p>
    <w:p w:rsidR="00BF330B" w:rsidRPr="00397F31" w:rsidRDefault="00BF330B" w:rsidP="00BF330B">
      <w:pPr>
        <w:spacing w:line="380" w:lineRule="exact"/>
        <w:ind w:leftChars="114" w:left="479" w:hangingChars="100" w:hanging="240"/>
        <w:rPr>
          <w:rFonts w:eastAsia="楷体_GB2312"/>
          <w:sz w:val="24"/>
        </w:rPr>
      </w:pPr>
      <w:r w:rsidRPr="00397F31">
        <w:rPr>
          <w:rFonts w:ascii="宋体" w:hAnsi="宋体" w:cs="宋体" w:hint="eastAsia"/>
          <w:sz w:val="24"/>
        </w:rPr>
        <w:t>②</w:t>
      </w:r>
      <w:r w:rsidRPr="00397F31">
        <w:rPr>
          <w:rFonts w:eastAsia="楷体_GB2312"/>
          <w:sz w:val="24"/>
        </w:rPr>
        <w:t>在具体情境中了解概率的意义，运用列举法（包括列表、画树状图）计算简单事件发生的概率。</w:t>
      </w:r>
    </w:p>
    <w:p w:rsidR="00BF330B" w:rsidRPr="00397F31" w:rsidRDefault="00BF330B" w:rsidP="00BF330B">
      <w:pPr>
        <w:spacing w:line="380" w:lineRule="exact"/>
        <w:ind w:leftChars="114" w:left="239"/>
        <w:rPr>
          <w:rFonts w:eastAsia="楷体_GB2312"/>
          <w:sz w:val="24"/>
        </w:rPr>
      </w:pPr>
      <w:r w:rsidRPr="00397F31">
        <w:rPr>
          <w:rFonts w:ascii="宋体" w:hAnsi="宋体" w:cs="宋体" w:hint="eastAsia"/>
          <w:sz w:val="24"/>
        </w:rPr>
        <w:t>③</w:t>
      </w:r>
      <w:r w:rsidRPr="00397F31">
        <w:rPr>
          <w:rFonts w:eastAsia="楷体_GB2312"/>
          <w:sz w:val="24"/>
        </w:rPr>
        <w:t>大量的重复实验时频率可视为事件发生概率的估计值；</w:t>
      </w:r>
    </w:p>
    <w:p w:rsidR="00BF330B" w:rsidRDefault="00BF330B" w:rsidP="00BF330B">
      <w:pPr>
        <w:pStyle w:val="2"/>
        <w:numPr>
          <w:ilvl w:val="0"/>
          <w:numId w:val="20"/>
        </w:numPr>
        <w:tabs>
          <w:tab w:val="num" w:pos="180"/>
          <w:tab w:val="left" w:pos="360"/>
          <w:tab w:val="left" w:pos="540"/>
        </w:tabs>
        <w:spacing w:before="0" w:after="0" w:line="360" w:lineRule="auto"/>
        <w:rPr>
          <w:rFonts w:ascii="Times New Roman" w:eastAsia="宋体" w:hAnsi="Times New Roman" w:hint="eastAsia"/>
          <w:sz w:val="24"/>
          <w:szCs w:val="24"/>
        </w:rPr>
      </w:pPr>
      <w:r>
        <w:rPr>
          <w:rFonts w:ascii="Times New Roman" w:eastAsia="宋体" w:hAnsi="Times New Roman" w:hint="eastAsia"/>
          <w:sz w:val="24"/>
          <w:szCs w:val="24"/>
        </w:rPr>
        <w:t>锐角三角形</w:t>
      </w:r>
    </w:p>
    <w:p w:rsidR="00BF330B" w:rsidRPr="00397F31" w:rsidRDefault="00BF330B" w:rsidP="00BF330B">
      <w:pPr>
        <w:autoSpaceDE w:val="0"/>
        <w:autoSpaceDN w:val="0"/>
        <w:adjustRightInd w:val="0"/>
        <w:spacing w:line="300" w:lineRule="auto"/>
        <w:ind w:left="240" w:hangingChars="100" w:hanging="240"/>
        <w:jc w:val="left"/>
        <w:textAlignment w:val="center"/>
        <w:rPr>
          <w:rFonts w:eastAsia="楷体_GB2312" w:hint="eastAsia"/>
          <w:kern w:val="0"/>
          <w:sz w:val="24"/>
        </w:rPr>
      </w:pPr>
      <w:r w:rsidRPr="00397F31">
        <w:rPr>
          <w:rFonts w:ascii="宋体" w:hAnsi="宋体" w:cs="宋体" w:hint="eastAsia"/>
          <w:kern w:val="0"/>
          <w:sz w:val="24"/>
        </w:rPr>
        <w:t>①</w:t>
      </w:r>
      <w:r w:rsidRPr="00397F31">
        <w:rPr>
          <w:rFonts w:eastAsia="楷体_GB2312"/>
          <w:kern w:val="0"/>
          <w:sz w:val="24"/>
        </w:rPr>
        <w:t>设</w:t>
      </w:r>
      <w:r w:rsidRPr="00397F31">
        <w:rPr>
          <w:rFonts w:ascii="宋体" w:hAnsi="宋体" w:cs="宋体" w:hint="eastAsia"/>
          <w:kern w:val="0"/>
          <w:sz w:val="24"/>
        </w:rPr>
        <w:t>∠</w:t>
      </w:r>
      <w:r w:rsidRPr="00397F31">
        <w:rPr>
          <w:rFonts w:eastAsia="楷体_GB2312"/>
          <w:i/>
          <w:kern w:val="0"/>
          <w:sz w:val="24"/>
        </w:rPr>
        <w:t>A</w:t>
      </w:r>
      <w:r w:rsidRPr="00397F31">
        <w:rPr>
          <w:rFonts w:eastAsia="楷体_GB2312"/>
          <w:kern w:val="0"/>
          <w:sz w:val="24"/>
        </w:rPr>
        <w:t>是</w:t>
      </w:r>
      <w:r w:rsidRPr="00397F31">
        <w:rPr>
          <w:rFonts w:ascii="宋体" w:hAnsi="宋体" w:cs="宋体" w:hint="eastAsia"/>
          <w:kern w:val="0"/>
          <w:sz w:val="24"/>
        </w:rPr>
        <w:t>△</w:t>
      </w:r>
      <w:r w:rsidRPr="00397F31">
        <w:rPr>
          <w:rFonts w:eastAsia="楷体_GB2312"/>
          <w:kern w:val="0"/>
          <w:sz w:val="24"/>
        </w:rPr>
        <w:t>ABC</w:t>
      </w:r>
      <w:r w:rsidRPr="00397F31">
        <w:rPr>
          <w:rFonts w:eastAsia="楷体_GB2312"/>
          <w:kern w:val="0"/>
          <w:sz w:val="24"/>
        </w:rPr>
        <w:t>的任一锐角，则</w:t>
      </w:r>
      <w:r w:rsidRPr="00397F31">
        <w:rPr>
          <w:rFonts w:ascii="宋体" w:hAnsi="宋体" w:cs="宋体" w:hint="eastAsia"/>
          <w:kern w:val="0"/>
          <w:sz w:val="24"/>
        </w:rPr>
        <w:t>∠</w:t>
      </w:r>
      <w:r w:rsidRPr="00397F31">
        <w:rPr>
          <w:rFonts w:eastAsia="楷体_GB2312"/>
          <w:i/>
          <w:kern w:val="0"/>
          <w:sz w:val="24"/>
        </w:rPr>
        <w:t>A</w:t>
      </w:r>
      <w:r w:rsidRPr="00397F31">
        <w:rPr>
          <w:rFonts w:eastAsia="楷体_GB2312"/>
          <w:kern w:val="0"/>
          <w:sz w:val="24"/>
        </w:rPr>
        <w:t>的正弦：</w:t>
      </w:r>
      <w:r w:rsidRPr="00397F31">
        <w:rPr>
          <w:rFonts w:eastAsia="楷体_GB2312"/>
          <w:kern w:val="0"/>
          <w:sz w:val="24"/>
        </w:rPr>
        <w:t>sin</w:t>
      </w:r>
      <w:r w:rsidRPr="00397F31">
        <w:rPr>
          <w:rFonts w:eastAsia="楷体_GB2312"/>
          <w:i/>
          <w:kern w:val="0"/>
          <w:sz w:val="24"/>
        </w:rPr>
        <w:t>A</w:t>
      </w:r>
      <w:r w:rsidRPr="00397F31">
        <w:rPr>
          <w:rFonts w:eastAsia="楷体_GB2312"/>
          <w:kern w:val="0"/>
          <w:sz w:val="24"/>
        </w:rPr>
        <w:t>＝</w:t>
      </w:r>
      <w:r w:rsidR="00454B4C" w:rsidRPr="00397F31">
        <w:rPr>
          <w:rFonts w:eastAsia="楷体_GB2312"/>
          <w:noProof/>
          <w:kern w:val="0"/>
          <w:sz w:val="24"/>
        </w:rPr>
        <w:drawing>
          <wp:inline distT="0" distB="0" distL="0" distR="0">
            <wp:extent cx="581025" cy="276225"/>
            <wp:effectExtent l="0" t="0" r="0" b="0"/>
            <wp:docPr id="481" name="图片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833">
                      <a:extLst>
                        <a:ext uri="{28A0092B-C50C-407E-A947-70E740481C1C}">
                          <a14:useLocalDpi xmlns:a14="http://schemas.microsoft.com/office/drawing/2010/main" val="0"/>
                        </a:ext>
                      </a:extLst>
                    </a:blip>
                    <a:srcRect/>
                    <a:stretch>
                      <a:fillRect/>
                    </a:stretch>
                  </pic:blipFill>
                  <pic:spPr bwMode="auto">
                    <a:xfrm>
                      <a:off x="0" y="0"/>
                      <a:ext cx="581025" cy="276225"/>
                    </a:xfrm>
                    <a:prstGeom prst="rect">
                      <a:avLst/>
                    </a:prstGeom>
                    <a:noFill/>
                    <a:ln>
                      <a:noFill/>
                    </a:ln>
                  </pic:spPr>
                </pic:pic>
              </a:graphicData>
            </a:graphic>
          </wp:inline>
        </w:drawing>
      </w:r>
      <w:r w:rsidRPr="00397F31">
        <w:rPr>
          <w:rFonts w:eastAsia="楷体_GB2312"/>
          <w:kern w:val="0"/>
          <w:sz w:val="24"/>
        </w:rPr>
        <w:softHyphen/>
      </w:r>
      <w:r w:rsidRPr="00397F31">
        <w:rPr>
          <w:rFonts w:eastAsia="楷体_GB2312"/>
          <w:kern w:val="0"/>
          <w:sz w:val="24"/>
        </w:rPr>
        <w:t>，</w:t>
      </w:r>
      <w:r w:rsidRPr="00397F31">
        <w:rPr>
          <w:rFonts w:ascii="宋体" w:hAnsi="宋体" w:cs="宋体" w:hint="eastAsia"/>
          <w:kern w:val="0"/>
          <w:sz w:val="24"/>
        </w:rPr>
        <w:t>∠</w:t>
      </w:r>
      <w:r w:rsidRPr="00397F31">
        <w:rPr>
          <w:rFonts w:eastAsia="楷体_GB2312"/>
          <w:i/>
          <w:kern w:val="0"/>
          <w:sz w:val="24"/>
        </w:rPr>
        <w:t>A</w:t>
      </w:r>
      <w:r w:rsidRPr="00397F31">
        <w:rPr>
          <w:rFonts w:eastAsia="楷体_GB2312"/>
          <w:kern w:val="0"/>
          <w:sz w:val="24"/>
        </w:rPr>
        <w:t>的余弦：</w:t>
      </w:r>
      <w:r w:rsidRPr="00397F31">
        <w:rPr>
          <w:rFonts w:eastAsia="楷体_GB2312"/>
          <w:kern w:val="0"/>
          <w:sz w:val="24"/>
        </w:rPr>
        <w:t>cos</w:t>
      </w:r>
      <w:r w:rsidRPr="00397F31">
        <w:rPr>
          <w:rFonts w:eastAsia="楷体_GB2312"/>
          <w:i/>
          <w:kern w:val="0"/>
          <w:sz w:val="24"/>
        </w:rPr>
        <w:t>A</w:t>
      </w:r>
      <w:r w:rsidRPr="00397F31">
        <w:rPr>
          <w:rFonts w:eastAsia="楷体_GB2312"/>
          <w:kern w:val="0"/>
          <w:sz w:val="24"/>
        </w:rPr>
        <w:t>＝</w:t>
      </w:r>
      <w:r w:rsidRPr="00397F31">
        <w:rPr>
          <w:rFonts w:eastAsia="楷体_GB2312"/>
          <w:kern w:val="0"/>
          <w:sz w:val="24"/>
        </w:rPr>
        <w:softHyphen/>
      </w:r>
      <w:r w:rsidR="00454B4C" w:rsidRPr="00397F31">
        <w:rPr>
          <w:rFonts w:eastAsia="楷体_GB2312"/>
          <w:noProof/>
          <w:kern w:val="0"/>
          <w:sz w:val="24"/>
        </w:rPr>
        <w:drawing>
          <wp:inline distT="0" distB="0" distL="0" distR="0">
            <wp:extent cx="571500" cy="276225"/>
            <wp:effectExtent l="0" t="0" r="0" b="0"/>
            <wp:docPr id="482" name="图片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834">
                      <a:extLst>
                        <a:ext uri="{28A0092B-C50C-407E-A947-70E740481C1C}">
                          <a14:useLocalDpi xmlns:a14="http://schemas.microsoft.com/office/drawing/2010/main" val="0"/>
                        </a:ext>
                      </a:extLst>
                    </a:blip>
                    <a:srcRect/>
                    <a:stretch>
                      <a:fillRect/>
                    </a:stretch>
                  </pic:blipFill>
                  <pic:spPr bwMode="auto">
                    <a:xfrm>
                      <a:off x="0" y="0"/>
                      <a:ext cx="571500" cy="276225"/>
                    </a:xfrm>
                    <a:prstGeom prst="rect">
                      <a:avLst/>
                    </a:prstGeom>
                    <a:noFill/>
                    <a:ln>
                      <a:noFill/>
                    </a:ln>
                  </pic:spPr>
                </pic:pic>
              </a:graphicData>
            </a:graphic>
          </wp:inline>
        </w:drawing>
      </w:r>
      <w:r w:rsidRPr="00397F31">
        <w:rPr>
          <w:rFonts w:eastAsia="楷体_GB2312"/>
          <w:kern w:val="0"/>
          <w:sz w:val="24"/>
        </w:rPr>
        <w:t>，</w:t>
      </w:r>
      <w:r w:rsidRPr="00397F31">
        <w:rPr>
          <w:rFonts w:ascii="宋体" w:hAnsi="宋体" w:cs="宋体" w:hint="eastAsia"/>
          <w:kern w:val="0"/>
          <w:sz w:val="24"/>
        </w:rPr>
        <w:t>∠</w:t>
      </w:r>
      <w:r w:rsidRPr="00397F31">
        <w:rPr>
          <w:rFonts w:eastAsia="楷体_GB2312"/>
          <w:i/>
          <w:kern w:val="0"/>
          <w:sz w:val="24"/>
        </w:rPr>
        <w:t>A</w:t>
      </w:r>
      <w:r w:rsidRPr="00397F31">
        <w:rPr>
          <w:rFonts w:eastAsia="楷体_GB2312"/>
          <w:kern w:val="0"/>
          <w:sz w:val="24"/>
        </w:rPr>
        <w:t>的正切：</w:t>
      </w:r>
      <w:r w:rsidRPr="00397F31">
        <w:rPr>
          <w:rFonts w:eastAsia="楷体_GB2312"/>
          <w:kern w:val="0"/>
          <w:sz w:val="24"/>
        </w:rPr>
        <w:t>tan</w:t>
      </w:r>
      <w:r w:rsidRPr="00397F31">
        <w:rPr>
          <w:rFonts w:eastAsia="楷体_GB2312"/>
          <w:i/>
          <w:kern w:val="0"/>
          <w:sz w:val="24"/>
        </w:rPr>
        <w:t>A</w:t>
      </w:r>
      <w:r w:rsidRPr="00397F31">
        <w:rPr>
          <w:rFonts w:eastAsia="楷体_GB2312"/>
          <w:kern w:val="0"/>
          <w:sz w:val="24"/>
        </w:rPr>
        <w:t>＝</w:t>
      </w:r>
      <w:r w:rsidRPr="00397F31">
        <w:rPr>
          <w:rFonts w:eastAsia="楷体_GB2312"/>
          <w:kern w:val="0"/>
          <w:sz w:val="24"/>
        </w:rPr>
        <w:softHyphen/>
      </w:r>
      <w:r w:rsidR="00454B4C" w:rsidRPr="00397F31">
        <w:rPr>
          <w:rFonts w:eastAsia="楷体_GB2312"/>
          <w:noProof/>
          <w:kern w:val="0"/>
          <w:sz w:val="24"/>
        </w:rPr>
        <w:drawing>
          <wp:inline distT="0" distB="0" distL="0" distR="0">
            <wp:extent cx="581025" cy="276225"/>
            <wp:effectExtent l="0" t="0" r="0" b="0"/>
            <wp:docPr id="483" name="图片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835">
                      <a:extLst>
                        <a:ext uri="{28A0092B-C50C-407E-A947-70E740481C1C}">
                          <a14:useLocalDpi xmlns:a14="http://schemas.microsoft.com/office/drawing/2010/main" val="0"/>
                        </a:ext>
                      </a:extLst>
                    </a:blip>
                    <a:srcRect/>
                    <a:stretch>
                      <a:fillRect/>
                    </a:stretch>
                  </pic:blipFill>
                  <pic:spPr bwMode="auto">
                    <a:xfrm>
                      <a:off x="0" y="0"/>
                      <a:ext cx="581025" cy="276225"/>
                    </a:xfrm>
                    <a:prstGeom prst="rect">
                      <a:avLst/>
                    </a:prstGeom>
                    <a:noFill/>
                    <a:ln>
                      <a:noFill/>
                    </a:ln>
                  </pic:spPr>
                </pic:pic>
              </a:graphicData>
            </a:graphic>
          </wp:inline>
        </w:drawing>
      </w:r>
      <w:r w:rsidRPr="00397F31">
        <w:rPr>
          <w:rFonts w:eastAsia="楷体_GB2312"/>
          <w:kern w:val="0"/>
          <w:sz w:val="24"/>
        </w:rPr>
        <w:t>．并且</w:t>
      </w:r>
      <w:r w:rsidRPr="00397F31">
        <w:rPr>
          <w:rFonts w:eastAsia="楷体_GB2312"/>
          <w:kern w:val="0"/>
          <w:sz w:val="24"/>
        </w:rPr>
        <w:t>sin</w:t>
      </w:r>
      <w:r w:rsidRPr="00397F31">
        <w:rPr>
          <w:rFonts w:eastAsia="楷体_GB2312"/>
          <w:kern w:val="0"/>
          <w:sz w:val="24"/>
          <w:vertAlign w:val="superscript"/>
        </w:rPr>
        <w:t>2</w:t>
      </w:r>
      <w:r w:rsidRPr="00397F31">
        <w:rPr>
          <w:rFonts w:eastAsia="楷体_GB2312"/>
          <w:i/>
          <w:kern w:val="0"/>
          <w:sz w:val="24"/>
        </w:rPr>
        <w:t>A</w:t>
      </w:r>
      <w:r w:rsidRPr="00397F31">
        <w:rPr>
          <w:rFonts w:eastAsia="楷体_GB2312"/>
          <w:kern w:val="0"/>
          <w:sz w:val="24"/>
        </w:rPr>
        <w:t>＋</w:t>
      </w:r>
      <w:r w:rsidRPr="00397F31">
        <w:rPr>
          <w:rFonts w:eastAsia="楷体_GB2312"/>
          <w:kern w:val="0"/>
          <w:sz w:val="24"/>
        </w:rPr>
        <w:t>cos</w:t>
      </w:r>
      <w:r w:rsidRPr="00397F31">
        <w:rPr>
          <w:rFonts w:eastAsia="楷体_GB2312"/>
          <w:kern w:val="0"/>
          <w:sz w:val="24"/>
          <w:vertAlign w:val="superscript"/>
        </w:rPr>
        <w:t>2</w:t>
      </w:r>
      <w:r w:rsidRPr="00397F31">
        <w:rPr>
          <w:rFonts w:eastAsia="楷体_GB2312"/>
          <w:i/>
          <w:kern w:val="0"/>
          <w:sz w:val="24"/>
        </w:rPr>
        <w:t>A</w:t>
      </w:r>
      <w:r w:rsidRPr="00397F31">
        <w:rPr>
          <w:rFonts w:eastAsia="楷体_GB2312"/>
          <w:kern w:val="0"/>
          <w:sz w:val="24"/>
        </w:rPr>
        <w:t>＝</w:t>
      </w:r>
      <w:r w:rsidRPr="00397F31">
        <w:rPr>
          <w:rFonts w:eastAsia="楷体_GB2312"/>
          <w:kern w:val="0"/>
          <w:sz w:val="24"/>
        </w:rPr>
        <w:t>1</w:t>
      </w:r>
      <w:r>
        <w:rPr>
          <w:rFonts w:eastAsia="楷体_GB2312" w:hint="eastAsia"/>
          <w:kern w:val="0"/>
          <w:sz w:val="24"/>
        </w:rPr>
        <w:t>。</w:t>
      </w:r>
    </w:p>
    <w:p w:rsidR="00BF330B" w:rsidRPr="00397F31" w:rsidRDefault="00BF330B" w:rsidP="00BF330B">
      <w:pPr>
        <w:autoSpaceDE w:val="0"/>
        <w:autoSpaceDN w:val="0"/>
        <w:adjustRightInd w:val="0"/>
        <w:spacing w:line="300" w:lineRule="auto"/>
        <w:ind w:firstLineChars="100" w:firstLine="240"/>
        <w:jc w:val="left"/>
        <w:textAlignment w:val="center"/>
        <w:rPr>
          <w:rFonts w:eastAsia="楷体_GB2312" w:hint="eastAsia"/>
          <w:kern w:val="0"/>
          <w:sz w:val="24"/>
        </w:rPr>
      </w:pPr>
      <w:r w:rsidRPr="00397F31">
        <w:rPr>
          <w:rFonts w:eastAsia="楷体_GB2312"/>
          <w:kern w:val="0"/>
          <w:sz w:val="24"/>
        </w:rPr>
        <w:t>0</w:t>
      </w:r>
      <w:r w:rsidRPr="00397F31">
        <w:rPr>
          <w:rFonts w:eastAsia="楷体_GB2312"/>
          <w:kern w:val="0"/>
          <w:sz w:val="24"/>
        </w:rPr>
        <w:t>＜</w:t>
      </w:r>
      <w:r w:rsidRPr="00397F31">
        <w:rPr>
          <w:rFonts w:eastAsia="楷体_GB2312"/>
          <w:kern w:val="0"/>
          <w:sz w:val="24"/>
        </w:rPr>
        <w:t>sin</w:t>
      </w:r>
      <w:r w:rsidRPr="00397F31">
        <w:rPr>
          <w:rFonts w:eastAsia="楷体_GB2312"/>
          <w:i/>
          <w:kern w:val="0"/>
          <w:sz w:val="24"/>
        </w:rPr>
        <w:t>A</w:t>
      </w:r>
      <w:r w:rsidRPr="00397F31">
        <w:rPr>
          <w:rFonts w:eastAsia="楷体_GB2312"/>
          <w:kern w:val="0"/>
          <w:sz w:val="24"/>
        </w:rPr>
        <w:t>＜</w:t>
      </w:r>
      <w:r w:rsidRPr="00397F31">
        <w:rPr>
          <w:rFonts w:eastAsia="楷体_GB2312"/>
          <w:kern w:val="0"/>
          <w:sz w:val="24"/>
        </w:rPr>
        <w:t>1</w:t>
      </w:r>
      <w:r w:rsidRPr="00397F31">
        <w:rPr>
          <w:rFonts w:eastAsia="楷体_GB2312"/>
          <w:kern w:val="0"/>
          <w:sz w:val="24"/>
        </w:rPr>
        <w:t>，</w:t>
      </w:r>
      <w:r w:rsidRPr="00397F31">
        <w:rPr>
          <w:rFonts w:eastAsia="楷体_GB2312"/>
          <w:kern w:val="0"/>
          <w:sz w:val="24"/>
        </w:rPr>
        <w:softHyphen/>
        <w:t>0</w:t>
      </w:r>
      <w:r w:rsidRPr="00397F31">
        <w:rPr>
          <w:rFonts w:eastAsia="楷体_GB2312"/>
          <w:kern w:val="0"/>
          <w:sz w:val="24"/>
        </w:rPr>
        <w:t>＜</w:t>
      </w:r>
      <w:r w:rsidRPr="00397F31">
        <w:rPr>
          <w:rFonts w:eastAsia="楷体_GB2312"/>
          <w:kern w:val="0"/>
          <w:sz w:val="24"/>
        </w:rPr>
        <w:t>cos</w:t>
      </w:r>
      <w:r w:rsidRPr="00397F31">
        <w:rPr>
          <w:rFonts w:eastAsia="楷体_GB2312"/>
          <w:i/>
          <w:kern w:val="0"/>
          <w:sz w:val="24"/>
        </w:rPr>
        <w:t>A</w:t>
      </w:r>
      <w:r w:rsidRPr="00397F31">
        <w:rPr>
          <w:rFonts w:eastAsia="楷体_GB2312"/>
          <w:kern w:val="0"/>
          <w:sz w:val="24"/>
        </w:rPr>
        <w:t>＜</w:t>
      </w:r>
      <w:r w:rsidRPr="00397F31">
        <w:rPr>
          <w:rFonts w:eastAsia="楷体_GB2312"/>
          <w:kern w:val="0"/>
          <w:sz w:val="24"/>
        </w:rPr>
        <w:t>1</w:t>
      </w:r>
      <w:r w:rsidRPr="00397F31">
        <w:rPr>
          <w:rFonts w:eastAsia="楷体_GB2312"/>
          <w:kern w:val="0"/>
          <w:sz w:val="24"/>
        </w:rPr>
        <w:t>，</w:t>
      </w:r>
      <w:r w:rsidRPr="00397F31">
        <w:rPr>
          <w:rFonts w:eastAsia="楷体_GB2312"/>
          <w:kern w:val="0"/>
          <w:sz w:val="24"/>
        </w:rPr>
        <w:softHyphen/>
        <w:t>tan</w:t>
      </w:r>
      <w:r w:rsidRPr="00397F31">
        <w:rPr>
          <w:rFonts w:eastAsia="楷体_GB2312"/>
          <w:i/>
          <w:kern w:val="0"/>
          <w:sz w:val="24"/>
        </w:rPr>
        <w:t>A</w:t>
      </w:r>
      <w:r w:rsidRPr="00397F31">
        <w:rPr>
          <w:rFonts w:eastAsia="楷体_GB2312"/>
          <w:kern w:val="0"/>
          <w:sz w:val="24"/>
        </w:rPr>
        <w:t>＞</w:t>
      </w:r>
      <w:r w:rsidRPr="00397F31">
        <w:rPr>
          <w:rFonts w:eastAsia="楷体_GB2312"/>
          <w:kern w:val="0"/>
          <w:sz w:val="24"/>
        </w:rPr>
        <w:t>0</w:t>
      </w:r>
      <w:r w:rsidRPr="00397F31">
        <w:rPr>
          <w:rFonts w:eastAsia="楷体_GB2312"/>
          <w:kern w:val="0"/>
          <w:sz w:val="24"/>
        </w:rPr>
        <w:t>．</w:t>
      </w:r>
      <w:r w:rsidRPr="00397F31">
        <w:rPr>
          <w:rFonts w:ascii="宋体" w:hAnsi="宋体" w:cs="宋体" w:hint="eastAsia"/>
          <w:kern w:val="0"/>
          <w:sz w:val="24"/>
        </w:rPr>
        <w:t>∠</w:t>
      </w:r>
      <w:r w:rsidRPr="00397F31">
        <w:rPr>
          <w:rFonts w:eastAsia="楷体_GB2312"/>
          <w:i/>
          <w:kern w:val="0"/>
          <w:sz w:val="24"/>
        </w:rPr>
        <w:t>A</w:t>
      </w:r>
      <w:r w:rsidRPr="00397F31">
        <w:rPr>
          <w:rFonts w:eastAsia="楷体_GB2312"/>
          <w:kern w:val="0"/>
          <w:sz w:val="24"/>
        </w:rPr>
        <w:t>越大，</w:t>
      </w:r>
      <w:r w:rsidRPr="00397F31">
        <w:rPr>
          <w:rFonts w:ascii="宋体" w:hAnsi="宋体" w:cs="宋体" w:hint="eastAsia"/>
          <w:kern w:val="0"/>
          <w:sz w:val="24"/>
        </w:rPr>
        <w:t>∠</w:t>
      </w:r>
      <w:r w:rsidRPr="00397F31">
        <w:rPr>
          <w:rFonts w:eastAsia="楷体_GB2312"/>
          <w:i/>
          <w:kern w:val="0"/>
          <w:sz w:val="24"/>
        </w:rPr>
        <w:t>A</w:t>
      </w:r>
      <w:r w:rsidRPr="00397F31">
        <w:rPr>
          <w:rFonts w:eastAsia="楷体_GB2312"/>
          <w:kern w:val="0"/>
          <w:sz w:val="24"/>
        </w:rPr>
        <w:t>的正弦和正切值越大，余弦值反而越</w:t>
      </w:r>
      <w:r w:rsidRPr="00397F31">
        <w:rPr>
          <w:rFonts w:eastAsia="楷体_GB2312"/>
          <w:kern w:val="0"/>
          <w:sz w:val="24"/>
        </w:rPr>
        <w:lastRenderedPageBreak/>
        <w:t>小</w:t>
      </w:r>
      <w:r>
        <w:rPr>
          <w:rFonts w:eastAsia="楷体_GB2312" w:hint="eastAsia"/>
          <w:kern w:val="0"/>
          <w:sz w:val="24"/>
        </w:rPr>
        <w:t>。</w:t>
      </w:r>
    </w:p>
    <w:p w:rsidR="00BF330B" w:rsidRPr="00397F31" w:rsidRDefault="00BF330B" w:rsidP="00BF330B">
      <w:pPr>
        <w:autoSpaceDE w:val="0"/>
        <w:autoSpaceDN w:val="0"/>
        <w:adjustRightInd w:val="0"/>
        <w:spacing w:line="300" w:lineRule="auto"/>
        <w:jc w:val="left"/>
        <w:textAlignment w:val="center"/>
        <w:rPr>
          <w:rFonts w:eastAsia="楷体_GB2312" w:hint="eastAsia"/>
          <w:kern w:val="0"/>
          <w:sz w:val="24"/>
        </w:rPr>
      </w:pPr>
      <w:r w:rsidRPr="00397F31">
        <w:rPr>
          <w:rFonts w:ascii="宋体" w:hAnsi="宋体" w:cs="宋体" w:hint="eastAsia"/>
          <w:kern w:val="0"/>
          <w:sz w:val="24"/>
        </w:rPr>
        <w:t>②</w:t>
      </w:r>
      <w:r w:rsidRPr="00397F31">
        <w:rPr>
          <w:rFonts w:eastAsia="楷体_GB2312"/>
          <w:b/>
          <w:bCs/>
          <w:kern w:val="0"/>
          <w:sz w:val="24"/>
        </w:rPr>
        <w:t>余角公式</w:t>
      </w:r>
      <w:r w:rsidRPr="00397F31">
        <w:rPr>
          <w:rFonts w:eastAsia="楷体_GB2312"/>
          <w:kern w:val="0"/>
          <w:sz w:val="24"/>
        </w:rPr>
        <w:t>：</w:t>
      </w:r>
      <w:r w:rsidRPr="00397F31">
        <w:rPr>
          <w:rFonts w:eastAsia="楷体_GB2312"/>
          <w:kern w:val="0"/>
          <w:sz w:val="24"/>
        </w:rPr>
        <w:t>sin(90º</w:t>
      </w:r>
      <w:r w:rsidRPr="00397F31">
        <w:rPr>
          <w:rFonts w:eastAsia="楷体_GB2312"/>
          <w:kern w:val="0"/>
          <w:sz w:val="24"/>
        </w:rPr>
        <w:t>－</w:t>
      </w:r>
      <w:r w:rsidRPr="00397F31">
        <w:rPr>
          <w:rFonts w:eastAsia="楷体_GB2312"/>
          <w:i/>
          <w:kern w:val="0"/>
          <w:sz w:val="24"/>
        </w:rPr>
        <w:t>A</w:t>
      </w:r>
      <w:r w:rsidRPr="00397F31">
        <w:rPr>
          <w:rFonts w:eastAsia="楷体_GB2312"/>
          <w:kern w:val="0"/>
          <w:sz w:val="24"/>
        </w:rPr>
        <w:t>)</w:t>
      </w:r>
      <w:r w:rsidRPr="00397F31">
        <w:rPr>
          <w:rFonts w:eastAsia="楷体_GB2312"/>
          <w:kern w:val="0"/>
          <w:sz w:val="24"/>
        </w:rPr>
        <w:t>＝</w:t>
      </w:r>
      <w:r w:rsidRPr="00397F31">
        <w:rPr>
          <w:rFonts w:eastAsia="楷体_GB2312"/>
          <w:kern w:val="0"/>
          <w:sz w:val="24"/>
        </w:rPr>
        <w:t>cos</w:t>
      </w:r>
      <w:r w:rsidRPr="00397F31">
        <w:rPr>
          <w:rFonts w:eastAsia="楷体_GB2312"/>
          <w:i/>
          <w:kern w:val="0"/>
          <w:sz w:val="24"/>
        </w:rPr>
        <w:t>A</w:t>
      </w:r>
      <w:r w:rsidRPr="00397F31">
        <w:rPr>
          <w:rFonts w:eastAsia="楷体_GB2312"/>
          <w:kern w:val="0"/>
          <w:sz w:val="24"/>
        </w:rPr>
        <w:t>，</w:t>
      </w:r>
      <w:r w:rsidRPr="00397F31">
        <w:rPr>
          <w:rFonts w:eastAsia="楷体_GB2312"/>
          <w:kern w:val="0"/>
          <w:sz w:val="24"/>
        </w:rPr>
        <w:softHyphen/>
        <w:t>cos(90º</w:t>
      </w:r>
      <w:r w:rsidRPr="00397F31">
        <w:rPr>
          <w:rFonts w:eastAsia="楷体_GB2312"/>
          <w:kern w:val="0"/>
          <w:sz w:val="24"/>
        </w:rPr>
        <w:t>－</w:t>
      </w:r>
      <w:r w:rsidRPr="00397F31">
        <w:rPr>
          <w:rFonts w:eastAsia="楷体_GB2312"/>
          <w:i/>
          <w:kern w:val="0"/>
          <w:sz w:val="24"/>
        </w:rPr>
        <w:t>A</w:t>
      </w:r>
      <w:r w:rsidRPr="00397F31">
        <w:rPr>
          <w:rFonts w:eastAsia="楷体_GB2312"/>
          <w:kern w:val="0"/>
          <w:sz w:val="24"/>
        </w:rPr>
        <w:t>)</w:t>
      </w:r>
      <w:r w:rsidRPr="00397F31">
        <w:rPr>
          <w:rFonts w:eastAsia="楷体_GB2312"/>
          <w:kern w:val="0"/>
          <w:sz w:val="24"/>
        </w:rPr>
        <w:t>＝</w:t>
      </w:r>
      <w:r w:rsidRPr="00397F31">
        <w:rPr>
          <w:rFonts w:eastAsia="楷体_GB2312"/>
          <w:kern w:val="0"/>
          <w:sz w:val="24"/>
        </w:rPr>
        <w:t>sin</w:t>
      </w:r>
      <w:r w:rsidRPr="00397F31">
        <w:rPr>
          <w:rFonts w:eastAsia="楷体_GB2312"/>
          <w:i/>
          <w:kern w:val="0"/>
          <w:sz w:val="24"/>
        </w:rPr>
        <w:t>A</w:t>
      </w:r>
      <w:r>
        <w:rPr>
          <w:rFonts w:eastAsia="楷体_GB2312" w:hint="eastAsia"/>
          <w:kern w:val="0"/>
          <w:sz w:val="24"/>
        </w:rPr>
        <w:t>。</w:t>
      </w:r>
    </w:p>
    <w:p w:rsidR="00BF330B" w:rsidRDefault="00BF330B" w:rsidP="00BF330B">
      <w:pPr>
        <w:autoSpaceDE w:val="0"/>
        <w:autoSpaceDN w:val="0"/>
        <w:adjustRightInd w:val="0"/>
        <w:spacing w:line="300" w:lineRule="auto"/>
        <w:jc w:val="left"/>
        <w:textAlignment w:val="center"/>
        <w:rPr>
          <w:rFonts w:eastAsia="楷体_GB2312" w:hint="eastAsia"/>
          <w:kern w:val="0"/>
          <w:sz w:val="24"/>
        </w:rPr>
      </w:pPr>
      <w:r w:rsidRPr="00397F31">
        <w:rPr>
          <w:rFonts w:ascii="宋体" w:hAnsi="宋体" w:cs="宋体" w:hint="eastAsia"/>
          <w:kern w:val="0"/>
          <w:sz w:val="24"/>
        </w:rPr>
        <w:t>③</w:t>
      </w:r>
      <w:r w:rsidRPr="00397F31">
        <w:rPr>
          <w:rFonts w:eastAsia="楷体_GB2312"/>
          <w:b/>
          <w:bCs/>
          <w:kern w:val="0"/>
          <w:sz w:val="24"/>
        </w:rPr>
        <w:t>特殊角的三角函数值：</w:t>
      </w:r>
      <w:r w:rsidRPr="00397F31">
        <w:rPr>
          <w:rFonts w:eastAsia="楷体_GB2312"/>
          <w:kern w:val="0"/>
          <w:sz w:val="24"/>
        </w:rPr>
        <w:t>sin30º</w:t>
      </w:r>
      <w:r w:rsidRPr="00397F31">
        <w:rPr>
          <w:rFonts w:eastAsia="楷体_GB2312"/>
          <w:kern w:val="0"/>
          <w:sz w:val="24"/>
        </w:rPr>
        <w:t>＝</w:t>
      </w:r>
      <w:r w:rsidRPr="00397F31">
        <w:rPr>
          <w:rFonts w:eastAsia="楷体_GB2312"/>
          <w:kern w:val="0"/>
          <w:sz w:val="24"/>
        </w:rPr>
        <w:t>cos60º</w:t>
      </w:r>
      <w:r w:rsidRPr="00397F31">
        <w:rPr>
          <w:rFonts w:eastAsia="楷体_GB2312"/>
          <w:kern w:val="0"/>
          <w:sz w:val="24"/>
        </w:rPr>
        <w:t>＝</w:t>
      </w:r>
      <w:r w:rsidRPr="00397F31">
        <w:rPr>
          <w:rFonts w:eastAsia="楷体_GB2312"/>
          <w:kern w:val="0"/>
          <w:sz w:val="24"/>
        </w:rPr>
        <w:softHyphen/>
      </w:r>
      <w:r w:rsidR="00454B4C" w:rsidRPr="00397F31">
        <w:rPr>
          <w:rFonts w:eastAsia="楷体_GB2312"/>
          <w:noProof/>
          <w:kern w:val="0"/>
          <w:sz w:val="24"/>
        </w:rPr>
        <w:drawing>
          <wp:inline distT="0" distB="0" distL="0" distR="0">
            <wp:extent cx="95250" cy="276225"/>
            <wp:effectExtent l="0" t="0" r="0" b="0"/>
            <wp:docPr id="484" name="图片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836">
                      <a:extLst>
                        <a:ext uri="{28A0092B-C50C-407E-A947-70E740481C1C}">
                          <a14:useLocalDpi xmlns:a14="http://schemas.microsoft.com/office/drawing/2010/main" val="0"/>
                        </a:ext>
                      </a:extLst>
                    </a:blip>
                    <a:srcRect/>
                    <a:stretch>
                      <a:fillRect/>
                    </a:stretch>
                  </pic:blipFill>
                  <pic:spPr bwMode="auto">
                    <a:xfrm>
                      <a:off x="0" y="0"/>
                      <a:ext cx="95250" cy="276225"/>
                    </a:xfrm>
                    <a:prstGeom prst="rect">
                      <a:avLst/>
                    </a:prstGeom>
                    <a:noFill/>
                    <a:ln>
                      <a:noFill/>
                    </a:ln>
                  </pic:spPr>
                </pic:pic>
              </a:graphicData>
            </a:graphic>
          </wp:inline>
        </w:drawing>
      </w:r>
      <w:r w:rsidRPr="00397F31">
        <w:rPr>
          <w:rFonts w:eastAsia="楷体_GB2312"/>
          <w:kern w:val="0"/>
          <w:sz w:val="24"/>
        </w:rPr>
        <w:softHyphen/>
      </w:r>
      <w:r w:rsidRPr="00397F31">
        <w:rPr>
          <w:rFonts w:eastAsia="楷体_GB2312"/>
          <w:kern w:val="0"/>
          <w:sz w:val="24"/>
        </w:rPr>
        <w:t>，</w:t>
      </w:r>
      <w:r w:rsidRPr="00397F31">
        <w:rPr>
          <w:rFonts w:eastAsia="楷体_GB2312"/>
          <w:kern w:val="0"/>
          <w:sz w:val="24"/>
        </w:rPr>
        <w:t>sin45º</w:t>
      </w:r>
      <w:r w:rsidRPr="00397F31">
        <w:rPr>
          <w:rFonts w:eastAsia="楷体_GB2312"/>
          <w:kern w:val="0"/>
          <w:sz w:val="24"/>
        </w:rPr>
        <w:t>＝</w:t>
      </w:r>
      <w:r w:rsidRPr="00397F31">
        <w:rPr>
          <w:rFonts w:eastAsia="楷体_GB2312"/>
          <w:kern w:val="0"/>
          <w:sz w:val="24"/>
        </w:rPr>
        <w:t>cos45º</w:t>
      </w:r>
      <w:r w:rsidRPr="00397F31">
        <w:rPr>
          <w:rFonts w:eastAsia="楷体_GB2312"/>
          <w:kern w:val="0"/>
          <w:sz w:val="24"/>
        </w:rPr>
        <w:t>＝</w:t>
      </w:r>
      <w:r w:rsidRPr="00397F31">
        <w:rPr>
          <w:rFonts w:eastAsia="楷体_GB2312"/>
          <w:kern w:val="0"/>
          <w:sz w:val="24"/>
        </w:rPr>
        <w:softHyphen/>
      </w:r>
      <w:r w:rsidR="00454B4C" w:rsidRPr="00397F31">
        <w:rPr>
          <w:rFonts w:eastAsia="楷体_GB2312"/>
          <w:noProof/>
          <w:kern w:val="0"/>
          <w:sz w:val="24"/>
        </w:rPr>
        <w:drawing>
          <wp:inline distT="0" distB="0" distL="0" distR="0">
            <wp:extent cx="190500" cy="295275"/>
            <wp:effectExtent l="0" t="0" r="0" b="0"/>
            <wp:docPr id="485" name="图片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837">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sidRPr="00397F31">
        <w:rPr>
          <w:rFonts w:eastAsia="楷体_GB2312"/>
          <w:kern w:val="0"/>
          <w:sz w:val="24"/>
        </w:rPr>
        <w:softHyphen/>
      </w:r>
      <w:r w:rsidRPr="00397F31">
        <w:rPr>
          <w:rFonts w:eastAsia="楷体_GB2312"/>
          <w:kern w:val="0"/>
          <w:sz w:val="24"/>
        </w:rPr>
        <w:t>，</w:t>
      </w:r>
      <w:r w:rsidRPr="00397F31">
        <w:rPr>
          <w:rFonts w:eastAsia="楷体_GB2312"/>
          <w:kern w:val="0"/>
          <w:sz w:val="24"/>
        </w:rPr>
        <w:t>sin60º</w:t>
      </w:r>
      <w:r w:rsidRPr="00397F31">
        <w:rPr>
          <w:rFonts w:eastAsia="楷体_GB2312"/>
          <w:kern w:val="0"/>
          <w:sz w:val="24"/>
        </w:rPr>
        <w:t>＝</w:t>
      </w:r>
      <w:r w:rsidRPr="00397F31">
        <w:rPr>
          <w:rFonts w:eastAsia="楷体_GB2312"/>
          <w:kern w:val="0"/>
          <w:sz w:val="24"/>
        </w:rPr>
        <w:t>cos30º</w:t>
      </w:r>
      <w:r w:rsidRPr="00397F31">
        <w:rPr>
          <w:rFonts w:eastAsia="楷体_GB2312"/>
          <w:kern w:val="0"/>
          <w:sz w:val="24"/>
        </w:rPr>
        <w:t>＝</w:t>
      </w:r>
      <w:r w:rsidRPr="00397F31">
        <w:rPr>
          <w:rFonts w:eastAsia="楷体_GB2312"/>
          <w:kern w:val="0"/>
          <w:sz w:val="24"/>
        </w:rPr>
        <w:softHyphen/>
      </w:r>
      <w:r w:rsidR="00454B4C" w:rsidRPr="00397F31">
        <w:rPr>
          <w:rFonts w:eastAsia="楷体_GB2312"/>
          <w:noProof/>
          <w:kern w:val="0"/>
          <w:sz w:val="24"/>
        </w:rPr>
        <w:drawing>
          <wp:inline distT="0" distB="0" distL="0" distR="0">
            <wp:extent cx="190500" cy="295275"/>
            <wp:effectExtent l="0" t="0" r="0" b="0"/>
            <wp:docPr id="486" name="图片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838">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sidRPr="00397F31">
        <w:rPr>
          <w:rFonts w:eastAsia="楷体_GB2312"/>
          <w:kern w:val="0"/>
          <w:sz w:val="24"/>
        </w:rPr>
        <w:softHyphen/>
      </w:r>
      <w:r w:rsidRPr="00397F31">
        <w:rPr>
          <w:rFonts w:eastAsia="楷体_GB2312"/>
          <w:kern w:val="0"/>
          <w:sz w:val="24"/>
        </w:rPr>
        <w:t>，</w:t>
      </w:r>
      <w:r w:rsidRPr="00397F31">
        <w:rPr>
          <w:rFonts w:eastAsia="楷体_GB2312"/>
          <w:kern w:val="0"/>
          <w:sz w:val="24"/>
        </w:rPr>
        <w:t xml:space="preserve"> </w:t>
      </w:r>
    </w:p>
    <w:p w:rsidR="00BF330B" w:rsidRPr="00397F31" w:rsidRDefault="00BF330B" w:rsidP="00BF330B">
      <w:pPr>
        <w:autoSpaceDE w:val="0"/>
        <w:autoSpaceDN w:val="0"/>
        <w:adjustRightInd w:val="0"/>
        <w:spacing w:line="300" w:lineRule="auto"/>
        <w:ind w:firstLineChars="150" w:firstLine="360"/>
        <w:jc w:val="left"/>
        <w:textAlignment w:val="center"/>
        <w:rPr>
          <w:rFonts w:eastAsia="楷体_GB2312" w:hint="eastAsia"/>
          <w:kern w:val="0"/>
          <w:sz w:val="24"/>
        </w:rPr>
      </w:pPr>
      <w:r w:rsidRPr="00397F31">
        <w:rPr>
          <w:rFonts w:eastAsia="楷体_GB2312"/>
          <w:kern w:val="0"/>
          <w:sz w:val="24"/>
        </w:rPr>
        <w:t>tan30º</w:t>
      </w:r>
      <w:r w:rsidRPr="00397F31">
        <w:rPr>
          <w:rFonts w:eastAsia="楷体_GB2312"/>
          <w:kern w:val="0"/>
          <w:sz w:val="24"/>
        </w:rPr>
        <w:t>＝</w:t>
      </w:r>
      <w:r w:rsidR="00454B4C" w:rsidRPr="00397F31">
        <w:rPr>
          <w:rFonts w:eastAsia="楷体_GB2312"/>
          <w:noProof/>
          <w:kern w:val="0"/>
          <w:sz w:val="24"/>
        </w:rPr>
        <w:drawing>
          <wp:inline distT="0" distB="0" distL="0" distR="0">
            <wp:extent cx="190500" cy="295275"/>
            <wp:effectExtent l="0" t="0" r="0" b="0"/>
            <wp:docPr id="487" name="图片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839">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sidRPr="00397F31">
        <w:rPr>
          <w:rFonts w:eastAsia="楷体_GB2312"/>
          <w:kern w:val="0"/>
          <w:sz w:val="24"/>
        </w:rPr>
        <w:t>，</w:t>
      </w:r>
      <w:r w:rsidRPr="00397F31">
        <w:rPr>
          <w:rFonts w:eastAsia="楷体_GB2312"/>
          <w:kern w:val="0"/>
          <w:sz w:val="24"/>
        </w:rPr>
        <w:t>tan45º</w:t>
      </w:r>
      <w:r w:rsidRPr="00397F31">
        <w:rPr>
          <w:rFonts w:eastAsia="楷体_GB2312"/>
          <w:kern w:val="0"/>
          <w:sz w:val="24"/>
        </w:rPr>
        <w:t>＝</w:t>
      </w:r>
      <w:r w:rsidRPr="00397F31">
        <w:rPr>
          <w:rFonts w:eastAsia="楷体_GB2312"/>
          <w:kern w:val="0"/>
          <w:sz w:val="24"/>
        </w:rPr>
        <w:t>1</w:t>
      </w:r>
      <w:r w:rsidRPr="00397F31">
        <w:rPr>
          <w:rFonts w:eastAsia="楷体_GB2312"/>
          <w:kern w:val="0"/>
          <w:sz w:val="24"/>
        </w:rPr>
        <w:t>，</w:t>
      </w:r>
      <w:r w:rsidRPr="00397F31">
        <w:rPr>
          <w:rFonts w:eastAsia="楷体_GB2312"/>
          <w:kern w:val="0"/>
          <w:sz w:val="24"/>
        </w:rPr>
        <w:t>tan60º</w:t>
      </w:r>
      <w:r w:rsidRPr="00397F31">
        <w:rPr>
          <w:rFonts w:eastAsia="楷体_GB2312"/>
          <w:kern w:val="0"/>
          <w:sz w:val="24"/>
        </w:rPr>
        <w:softHyphen/>
      </w:r>
      <w:r w:rsidRPr="00397F31">
        <w:rPr>
          <w:rFonts w:eastAsia="楷体_GB2312"/>
          <w:kern w:val="0"/>
          <w:sz w:val="24"/>
        </w:rPr>
        <w:t>＝</w:t>
      </w:r>
      <w:r w:rsidR="00454B4C" w:rsidRPr="00397F31">
        <w:rPr>
          <w:rFonts w:eastAsia="楷体_GB2312"/>
          <w:noProof/>
          <w:kern w:val="0"/>
          <w:sz w:val="24"/>
        </w:rPr>
        <w:drawing>
          <wp:inline distT="0" distB="0" distL="0" distR="0">
            <wp:extent cx="209550" cy="190500"/>
            <wp:effectExtent l="0" t="0" r="0" b="0"/>
            <wp:docPr id="488" name="图片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840">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Pr>
          <w:rFonts w:eastAsia="楷体_GB2312" w:hint="eastAsia"/>
          <w:kern w:val="0"/>
          <w:sz w:val="24"/>
        </w:rPr>
        <w:t>。</w:t>
      </w:r>
    </w:p>
    <w:p w:rsidR="00BF330B" w:rsidRDefault="00454B4C" w:rsidP="00BF330B">
      <w:pPr>
        <w:autoSpaceDE w:val="0"/>
        <w:autoSpaceDN w:val="0"/>
        <w:adjustRightInd w:val="0"/>
        <w:spacing w:line="300" w:lineRule="auto"/>
        <w:jc w:val="left"/>
        <w:textAlignment w:val="center"/>
        <w:rPr>
          <w:rFonts w:eastAsia="楷体_GB2312" w:hint="eastAsia"/>
          <w:kern w:val="0"/>
          <w:sz w:val="24"/>
        </w:rPr>
      </w:pPr>
      <w:r w:rsidRPr="00397F31">
        <w:rPr>
          <w:rFonts w:eastAsia="楷体_GB2312"/>
          <w:noProof/>
          <w:sz w:val="24"/>
        </w:rPr>
        <mc:AlternateContent>
          <mc:Choice Requires="wpg">
            <w:drawing>
              <wp:anchor distT="0" distB="0" distL="114300" distR="114300" simplePos="0" relativeHeight="251705344" behindDoc="0" locked="0" layoutInCell="1" allowOverlap="1">
                <wp:simplePos x="0" y="0"/>
                <wp:positionH relativeFrom="column">
                  <wp:posOffset>4572000</wp:posOffset>
                </wp:positionH>
                <wp:positionV relativeFrom="paragraph">
                  <wp:posOffset>57150</wp:posOffset>
                </wp:positionV>
                <wp:extent cx="1143000" cy="792480"/>
                <wp:effectExtent l="24765" t="14605" r="3810" b="2540"/>
                <wp:wrapNone/>
                <wp:docPr id="21" name="Group 17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792480"/>
                          <a:chOff x="7614" y="8934"/>
                          <a:chExt cx="1800" cy="1248"/>
                        </a:xfrm>
                      </wpg:grpSpPr>
                      <wps:wsp>
                        <wps:cNvPr id="22" name="AutoShape 1754"/>
                        <wps:cNvSpPr>
                          <a:spLocks noChangeArrowheads="1"/>
                        </wps:cNvSpPr>
                        <wps:spPr bwMode="auto">
                          <a:xfrm rot="16200000">
                            <a:off x="7884" y="8664"/>
                            <a:ext cx="852" cy="1392"/>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Text Box 1755"/>
                        <wps:cNvSpPr txBox="1">
                          <a:spLocks noChangeArrowheads="1"/>
                        </wps:cNvSpPr>
                        <wps:spPr bwMode="auto">
                          <a:xfrm>
                            <a:off x="8874" y="909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Pr="00DF5EED" w:rsidRDefault="00BF330B" w:rsidP="00BF330B">
                              <w:pPr>
                                <w:rPr>
                                  <w:rFonts w:hint="eastAsia"/>
                                  <w:i/>
                                </w:rPr>
                              </w:pPr>
                              <w:r w:rsidRPr="00DF5EED">
                                <w:rPr>
                                  <w:rFonts w:hint="eastAsia"/>
                                  <w:i/>
                                </w:rPr>
                                <w:t>h</w:t>
                              </w:r>
                            </w:p>
                          </w:txbxContent>
                        </wps:txbx>
                        <wps:bodyPr rot="0" vert="horz" wrap="square" lIns="91440" tIns="45720" rIns="91440" bIns="45720" anchor="t" anchorCtr="0" upright="1">
                          <a:noAutofit/>
                        </wps:bodyPr>
                      </wps:wsp>
                      <wps:wsp>
                        <wps:cNvPr id="24" name="Text Box 1756"/>
                        <wps:cNvSpPr txBox="1">
                          <a:spLocks noChangeArrowheads="1"/>
                        </wps:cNvSpPr>
                        <wps:spPr bwMode="auto">
                          <a:xfrm>
                            <a:off x="8154" y="971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Pr="00DF5EED" w:rsidRDefault="00BF330B" w:rsidP="00BF330B">
                              <w:pPr>
                                <w:rPr>
                                  <w:rFonts w:hint="eastAsia"/>
                                  <w:i/>
                                </w:rPr>
                              </w:pPr>
                              <w:r>
                                <w:rPr>
                                  <w:rFonts w:hint="eastAsia"/>
                                  <w:i/>
                                </w:rPr>
                                <w:t>l</w:t>
                              </w:r>
                            </w:p>
                          </w:txbxContent>
                        </wps:txbx>
                        <wps:bodyPr rot="0" vert="horz" wrap="square" lIns="91440" tIns="45720" rIns="91440" bIns="45720" anchor="t" anchorCtr="0" upright="1">
                          <a:noAutofit/>
                        </wps:bodyPr>
                      </wps:wsp>
                      <wps:wsp>
                        <wps:cNvPr id="25" name="Text Box 1757"/>
                        <wps:cNvSpPr txBox="1">
                          <a:spLocks noChangeArrowheads="1"/>
                        </wps:cNvSpPr>
                        <wps:spPr bwMode="auto">
                          <a:xfrm>
                            <a:off x="7794" y="9402"/>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Pr="00DF5EED" w:rsidRDefault="00BF330B" w:rsidP="00BF330B">
                              <w:pPr>
                                <w:rPr>
                                  <w:rFonts w:hint="eastAsia"/>
                                </w:rPr>
                              </w:pPr>
                              <w:r w:rsidRPr="00DF5EED">
                                <w:rPr>
                                  <w:rFonts w:hint="eastAsia"/>
                                </w:rPr>
                                <w:t>α</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53" o:spid="_x0000_s1098" style="position:absolute;margin-left:5in;margin-top:4.5pt;width:90pt;height:62.4pt;z-index:251705344" coordorigin="7614,8934" coordsize="1800,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">
                <v:shapetype id="_x0000_t6" coordsize="21600,21600" o:spt="6" path="m,l,21600r21600,xe">
                  <v:stroke joinstyle="miter"/>
                  <v:path gradientshapeok="t" o:connecttype="custom" o:connectlocs="0,0;0,10800;0,21600;10800,21600;21600,21600;10800,10800" textboxrect="1800,12600,12600,19800"/>
                </v:shapetype>
                <v:shape id="AutoShape 1754" o:spid="_x0000_s1099" type="#_x0000_t6" style="position:absolute;left:7884;top:8664;width:852;height:139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"/>
                <v:shape id="Text Box 1755" o:spid="_x0000_s1100" type="#_x0000_t202" style="position:absolute;left:8874;top:909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BF330B" w:rsidRPr="00DF5EED" w:rsidRDefault="00BF330B" w:rsidP="00BF330B">
                        <w:pPr>
                          <w:rPr>
                            <w:rFonts w:hint="eastAsia"/>
                            <w:i/>
                          </w:rPr>
                        </w:pPr>
                        <w:r w:rsidRPr="00DF5EED">
                          <w:rPr>
                            <w:rFonts w:hint="eastAsia"/>
                            <w:i/>
                          </w:rPr>
                          <w:t>h</w:t>
                        </w:r>
                      </w:p>
                    </w:txbxContent>
                  </v:textbox>
                </v:shape>
                <v:shape id="Text Box 1756" o:spid="_x0000_s1101" type="#_x0000_t202" style="position:absolute;left:8154;top:971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BF330B" w:rsidRPr="00DF5EED" w:rsidRDefault="00BF330B" w:rsidP="00BF330B">
                        <w:pPr>
                          <w:rPr>
                            <w:rFonts w:hint="eastAsia"/>
                            <w:i/>
                          </w:rPr>
                        </w:pPr>
                        <w:r>
                          <w:rPr>
                            <w:rFonts w:hint="eastAsia"/>
                            <w:i/>
                          </w:rPr>
                          <w:t>l</w:t>
                        </w:r>
                      </w:p>
                    </w:txbxContent>
                  </v:textbox>
                </v:shape>
                <v:shape id="Text Box 1757" o:spid="_x0000_s1102" type="#_x0000_t202" style="position:absolute;left:7794;top:940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BF330B" w:rsidRPr="00DF5EED" w:rsidRDefault="00BF330B" w:rsidP="00BF330B">
                        <w:pPr>
                          <w:rPr>
                            <w:rFonts w:hint="eastAsia"/>
                          </w:rPr>
                        </w:pPr>
                        <w:r w:rsidRPr="00DF5EED">
                          <w:rPr>
                            <w:rFonts w:hint="eastAsia"/>
                          </w:rPr>
                          <w:t>α</w:t>
                        </w:r>
                      </w:p>
                    </w:txbxContent>
                  </v:textbox>
                </v:shape>
              </v:group>
            </w:pict>
          </mc:Fallback>
        </mc:AlternateContent>
      </w:r>
      <w:r w:rsidR="00BF330B" w:rsidRPr="00397F31">
        <w:rPr>
          <w:rFonts w:ascii="宋体" w:hAnsi="宋体" w:cs="宋体" w:hint="eastAsia"/>
          <w:kern w:val="0"/>
          <w:sz w:val="24"/>
        </w:rPr>
        <w:t>④</w:t>
      </w:r>
      <w:r w:rsidR="00BF330B" w:rsidRPr="00397F31">
        <w:rPr>
          <w:rFonts w:eastAsia="楷体_GB2312"/>
          <w:b/>
          <w:bCs/>
          <w:kern w:val="0"/>
          <w:sz w:val="24"/>
        </w:rPr>
        <w:t>斜坡的坡度：</w:t>
      </w:r>
      <w:r w:rsidR="00BF330B" w:rsidRPr="00397F31">
        <w:rPr>
          <w:rFonts w:eastAsia="楷体_GB2312"/>
          <w:kern w:val="0"/>
          <w:sz w:val="24"/>
        </w:rPr>
        <w:softHyphen/>
      </w:r>
      <w:r w:rsidR="00BF330B" w:rsidRPr="00397F31">
        <w:rPr>
          <w:rFonts w:eastAsia="楷体_GB2312"/>
          <w:i/>
          <w:kern w:val="0"/>
          <w:sz w:val="24"/>
        </w:rPr>
        <w:t>i</w:t>
      </w:r>
      <w:r w:rsidR="00BF330B" w:rsidRPr="00397F31">
        <w:rPr>
          <w:rFonts w:eastAsia="楷体_GB2312"/>
          <w:kern w:val="0"/>
          <w:sz w:val="24"/>
        </w:rPr>
        <w:t>＝</w:t>
      </w:r>
      <w:r w:rsidR="00BF330B" w:rsidRPr="00397F31">
        <w:rPr>
          <w:rFonts w:eastAsia="楷体_GB2312"/>
          <w:kern w:val="0"/>
          <w:sz w:val="24"/>
        </w:rPr>
        <w:softHyphen/>
      </w:r>
      <w:r w:rsidR="00BF330B" w:rsidRPr="00397F31">
        <w:rPr>
          <w:rFonts w:eastAsia="楷体_GB2312"/>
          <w:kern w:val="0"/>
          <w:sz w:val="24"/>
        </w:rPr>
        <w:object w:dxaOrig="1060" w:dyaOrig="660">
          <v:shape id="_x0000_i1513" type="#_x0000_t75" style="width:53.25pt;height:33pt" o:ole="">
            <v:imagedata r:id="rId841" o:title=""/>
          </v:shape>
          <o:OLEObject Type="Embed" ProgID="Equation.DSMT4" ShapeID="_x0000_i1513" DrawAspect="Content" ObjectID="_1620407108" r:id="rId842"/>
        </w:object>
      </w:r>
      <w:r w:rsidR="00BF330B" w:rsidRPr="00397F31">
        <w:rPr>
          <w:rFonts w:eastAsia="楷体_GB2312"/>
          <w:kern w:val="0"/>
          <w:sz w:val="24"/>
        </w:rPr>
        <w:softHyphen/>
      </w:r>
      <w:r w:rsidR="00BF330B" w:rsidRPr="00397F31">
        <w:rPr>
          <w:rFonts w:eastAsia="楷体_GB2312"/>
          <w:kern w:val="0"/>
          <w:sz w:val="24"/>
        </w:rPr>
        <w:t>＝</w:t>
      </w:r>
      <w:r w:rsidR="00BF330B" w:rsidRPr="00397F31">
        <w:rPr>
          <w:rFonts w:eastAsia="楷体_GB2312"/>
          <w:kern w:val="0"/>
          <w:sz w:val="24"/>
        </w:rPr>
        <w:softHyphen/>
      </w:r>
      <w:r w:rsidRPr="00397F31">
        <w:rPr>
          <w:rFonts w:eastAsia="楷体_GB2312"/>
          <w:noProof/>
          <w:kern w:val="0"/>
          <w:sz w:val="24"/>
        </w:rPr>
        <w:drawing>
          <wp:inline distT="0" distB="0" distL="0" distR="0">
            <wp:extent cx="95250" cy="276225"/>
            <wp:effectExtent l="0" t="0" r="0" b="0"/>
            <wp:docPr id="490" name="图片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843">
                      <a:extLst>
                        <a:ext uri="{28A0092B-C50C-407E-A947-70E740481C1C}">
                          <a14:useLocalDpi xmlns:a14="http://schemas.microsoft.com/office/drawing/2010/main" val="0"/>
                        </a:ext>
                      </a:extLst>
                    </a:blip>
                    <a:srcRect/>
                    <a:stretch>
                      <a:fillRect/>
                    </a:stretch>
                  </pic:blipFill>
                  <pic:spPr bwMode="auto">
                    <a:xfrm>
                      <a:off x="0" y="0"/>
                      <a:ext cx="95250" cy="276225"/>
                    </a:xfrm>
                    <a:prstGeom prst="rect">
                      <a:avLst/>
                    </a:prstGeom>
                    <a:noFill/>
                    <a:ln>
                      <a:noFill/>
                    </a:ln>
                  </pic:spPr>
                </pic:pic>
              </a:graphicData>
            </a:graphic>
          </wp:inline>
        </w:drawing>
      </w:r>
      <w:r w:rsidR="00BF330B" w:rsidRPr="00397F31">
        <w:rPr>
          <w:rFonts w:eastAsia="楷体_GB2312"/>
          <w:kern w:val="0"/>
          <w:sz w:val="24"/>
        </w:rPr>
        <w:softHyphen/>
      </w:r>
      <w:r w:rsidR="00BF330B" w:rsidRPr="00397F31">
        <w:rPr>
          <w:rFonts w:eastAsia="楷体_GB2312"/>
          <w:kern w:val="0"/>
          <w:sz w:val="24"/>
        </w:rPr>
        <w:t>．设坡角为</w:t>
      </w:r>
      <w:r w:rsidR="00BF330B" w:rsidRPr="00397F31">
        <w:rPr>
          <w:rFonts w:eastAsia="楷体_GB2312"/>
          <w:kern w:val="0"/>
          <w:sz w:val="24"/>
        </w:rPr>
        <w:t>α</w:t>
      </w:r>
      <w:r w:rsidR="00BF330B" w:rsidRPr="00397F31">
        <w:rPr>
          <w:rFonts w:eastAsia="楷体_GB2312"/>
          <w:kern w:val="0"/>
          <w:sz w:val="24"/>
        </w:rPr>
        <w:t>，则</w:t>
      </w:r>
      <w:r w:rsidR="00BF330B" w:rsidRPr="00397F31">
        <w:rPr>
          <w:rFonts w:eastAsia="楷体_GB2312"/>
          <w:i/>
          <w:kern w:val="0"/>
          <w:sz w:val="24"/>
        </w:rPr>
        <w:t>i</w:t>
      </w:r>
      <w:r w:rsidR="00BF330B" w:rsidRPr="00397F31">
        <w:rPr>
          <w:rFonts w:eastAsia="楷体_GB2312"/>
          <w:kern w:val="0"/>
          <w:sz w:val="24"/>
        </w:rPr>
        <w:t>＝</w:t>
      </w:r>
      <w:r w:rsidR="00BF330B" w:rsidRPr="00397F31">
        <w:rPr>
          <w:rFonts w:eastAsia="楷体_GB2312"/>
          <w:kern w:val="0"/>
          <w:sz w:val="24"/>
        </w:rPr>
        <w:t>tanα</w:t>
      </w:r>
      <w:r w:rsidR="00BF330B" w:rsidRPr="00397F31">
        <w:rPr>
          <w:rFonts w:eastAsia="楷体_GB2312"/>
          <w:kern w:val="0"/>
          <w:sz w:val="24"/>
        </w:rPr>
        <w:t>＝</w:t>
      </w:r>
      <w:r w:rsidR="00BF330B" w:rsidRPr="00397F31">
        <w:rPr>
          <w:rFonts w:eastAsia="楷体_GB2312"/>
          <w:kern w:val="0"/>
          <w:sz w:val="24"/>
        </w:rPr>
        <w:softHyphen/>
      </w:r>
      <w:r w:rsidRPr="00397F31">
        <w:rPr>
          <w:rFonts w:eastAsia="楷体_GB2312"/>
          <w:noProof/>
          <w:kern w:val="0"/>
          <w:sz w:val="24"/>
        </w:rPr>
        <w:drawing>
          <wp:inline distT="0" distB="0" distL="0" distR="0">
            <wp:extent cx="95250" cy="276225"/>
            <wp:effectExtent l="0" t="0" r="0" b="0"/>
            <wp:docPr id="491" name="图片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843">
                      <a:extLst>
                        <a:ext uri="{28A0092B-C50C-407E-A947-70E740481C1C}">
                          <a14:useLocalDpi xmlns:a14="http://schemas.microsoft.com/office/drawing/2010/main" val="0"/>
                        </a:ext>
                      </a:extLst>
                    </a:blip>
                    <a:srcRect/>
                    <a:stretch>
                      <a:fillRect/>
                    </a:stretch>
                  </pic:blipFill>
                  <pic:spPr bwMode="auto">
                    <a:xfrm>
                      <a:off x="0" y="0"/>
                      <a:ext cx="95250" cy="276225"/>
                    </a:xfrm>
                    <a:prstGeom prst="rect">
                      <a:avLst/>
                    </a:prstGeom>
                    <a:noFill/>
                    <a:ln>
                      <a:noFill/>
                    </a:ln>
                  </pic:spPr>
                </pic:pic>
              </a:graphicData>
            </a:graphic>
          </wp:inline>
        </w:drawing>
      </w:r>
      <w:r w:rsidR="00BF330B" w:rsidRPr="00397F31">
        <w:rPr>
          <w:rFonts w:eastAsia="楷体_GB2312"/>
          <w:kern w:val="0"/>
          <w:sz w:val="24"/>
        </w:rPr>
        <w:softHyphen/>
      </w:r>
      <w:r w:rsidR="00BF330B">
        <w:rPr>
          <w:rFonts w:eastAsia="楷体_GB2312" w:hint="eastAsia"/>
          <w:kern w:val="0"/>
          <w:sz w:val="24"/>
        </w:rPr>
        <w:t>。</w:t>
      </w:r>
    </w:p>
    <w:p w:rsidR="00BF330B" w:rsidRDefault="00BF330B" w:rsidP="00BF330B">
      <w:pPr>
        <w:pStyle w:val="2"/>
        <w:numPr>
          <w:ilvl w:val="0"/>
          <w:numId w:val="20"/>
        </w:numPr>
        <w:tabs>
          <w:tab w:val="num" w:pos="180"/>
          <w:tab w:val="left" w:pos="360"/>
          <w:tab w:val="left" w:pos="540"/>
        </w:tabs>
        <w:spacing w:before="0" w:after="0" w:line="360" w:lineRule="auto"/>
        <w:rPr>
          <w:rFonts w:ascii="Times New Roman" w:eastAsia="宋体" w:hAnsi="Times New Roman" w:hint="eastAsia"/>
          <w:sz w:val="24"/>
          <w:szCs w:val="24"/>
        </w:rPr>
      </w:pPr>
      <w:r>
        <w:rPr>
          <w:rFonts w:ascii="Times New Roman" w:eastAsia="宋体" w:hAnsi="Times New Roman" w:hint="eastAsia"/>
          <w:sz w:val="24"/>
          <w:szCs w:val="24"/>
        </w:rPr>
        <w:t>正（余）弦定理</w:t>
      </w:r>
    </w:p>
    <w:p w:rsidR="00BF330B" w:rsidRDefault="00BF330B" w:rsidP="00BF330B">
      <w:pPr>
        <w:snapToGrid w:val="0"/>
        <w:spacing w:line="300" w:lineRule="auto"/>
        <w:rPr>
          <w:rFonts w:eastAsia="楷体_GB2312" w:hint="eastAsia"/>
          <w:color w:val="000000"/>
          <w:sz w:val="24"/>
        </w:rPr>
      </w:pPr>
      <w:r w:rsidRPr="00AE1F78">
        <w:rPr>
          <w:rFonts w:eastAsia="楷体_GB2312"/>
          <w:b/>
          <w:sz w:val="24"/>
        </w:rPr>
        <w:t>（</w:t>
      </w:r>
      <w:r w:rsidRPr="00AE1F78">
        <w:rPr>
          <w:rFonts w:eastAsia="楷体_GB2312"/>
          <w:b/>
          <w:sz w:val="24"/>
        </w:rPr>
        <w:t>1</w:t>
      </w:r>
      <w:r w:rsidRPr="00AE1F78">
        <w:rPr>
          <w:rFonts w:eastAsia="楷体_GB2312"/>
          <w:b/>
          <w:sz w:val="24"/>
        </w:rPr>
        <w:t>）</w:t>
      </w:r>
      <w:r w:rsidRPr="00FA78F1">
        <w:rPr>
          <w:rFonts w:eastAsia="楷体_GB2312"/>
          <w:b/>
          <w:color w:val="000000"/>
          <w:sz w:val="24"/>
        </w:rPr>
        <w:t>正弦定理</w:t>
      </w:r>
      <w:r w:rsidRPr="00397F31">
        <w:rPr>
          <w:rFonts w:eastAsia="楷体_GB2312"/>
          <w:color w:val="000000"/>
          <w:sz w:val="24"/>
          <w:lang w:val="pt-BR"/>
        </w:rPr>
        <w:t xml:space="preserve">  a/sinA=b/sinB=c/sinC=2R</w:t>
      </w:r>
      <w:r>
        <w:rPr>
          <w:rFonts w:eastAsia="楷体_GB2312" w:hint="eastAsia"/>
          <w:color w:val="000000"/>
          <w:sz w:val="24"/>
          <w:lang w:val="pt-BR"/>
        </w:rPr>
        <w:t>；</w:t>
      </w:r>
      <w:r w:rsidRPr="00397F31">
        <w:rPr>
          <w:rFonts w:eastAsia="楷体_GB2312"/>
          <w:color w:val="000000"/>
          <w:sz w:val="24"/>
        </w:rPr>
        <w:t>注</w:t>
      </w:r>
      <w:r w:rsidRPr="00397F31">
        <w:rPr>
          <w:rFonts w:eastAsia="楷体_GB2312"/>
          <w:color w:val="000000"/>
          <w:sz w:val="24"/>
          <w:lang w:val="pt-BR"/>
        </w:rPr>
        <w:t>：</w:t>
      </w:r>
      <w:r w:rsidRPr="00397F31">
        <w:rPr>
          <w:rFonts w:eastAsia="楷体_GB2312"/>
          <w:color w:val="000000"/>
          <w:sz w:val="24"/>
        </w:rPr>
        <w:t>其中</w:t>
      </w:r>
      <w:r w:rsidRPr="00397F31">
        <w:rPr>
          <w:rFonts w:eastAsia="楷体_GB2312"/>
          <w:color w:val="000000"/>
          <w:sz w:val="24"/>
          <w:lang w:val="pt-BR"/>
        </w:rPr>
        <w:t xml:space="preserve"> R </w:t>
      </w:r>
      <w:r w:rsidRPr="00397F31">
        <w:rPr>
          <w:rFonts w:eastAsia="楷体_GB2312"/>
          <w:color w:val="000000"/>
          <w:sz w:val="24"/>
        </w:rPr>
        <w:t>表示三角形的外接圆半径</w:t>
      </w:r>
      <w:r>
        <w:rPr>
          <w:rFonts w:eastAsia="楷体_GB2312" w:hint="eastAsia"/>
          <w:color w:val="000000"/>
          <w:sz w:val="24"/>
        </w:rPr>
        <w:t>。</w:t>
      </w:r>
    </w:p>
    <w:p w:rsidR="00BF330B" w:rsidRPr="009B1AF9" w:rsidRDefault="00BF330B" w:rsidP="00BF330B">
      <w:pPr>
        <w:spacing w:line="300" w:lineRule="auto"/>
        <w:rPr>
          <w:rFonts w:hint="eastAsia"/>
          <w:sz w:val="24"/>
        </w:rPr>
      </w:pPr>
      <w:r>
        <w:rPr>
          <w:rFonts w:eastAsia="楷体_GB2312" w:hint="eastAsia"/>
          <w:color w:val="000000"/>
          <w:sz w:val="24"/>
        </w:rPr>
        <w:t xml:space="preserve">  </w:t>
      </w:r>
      <w:r w:rsidRPr="009B1AF9">
        <w:rPr>
          <w:rFonts w:hint="eastAsia"/>
        </w:rPr>
        <w:t xml:space="preserve"> </w:t>
      </w:r>
      <w:bookmarkStart w:id="1" w:name="5_2"/>
      <w:bookmarkEnd w:id="1"/>
      <w:r>
        <w:rPr>
          <w:rFonts w:hint="eastAsia"/>
        </w:rPr>
        <w:t xml:space="preserve">  </w:t>
      </w:r>
      <w:r w:rsidRPr="009B1AF9">
        <w:rPr>
          <w:sz w:val="24"/>
        </w:rPr>
        <w:t>正弦定理的变形公式</w:t>
      </w:r>
      <w:r>
        <w:rPr>
          <w:rFonts w:hint="eastAsia"/>
          <w:sz w:val="24"/>
        </w:rPr>
        <w:t>：</w:t>
      </w:r>
      <w:r w:rsidRPr="009B1AF9">
        <w:rPr>
          <w:spacing w:val="8"/>
          <w:sz w:val="24"/>
        </w:rPr>
        <w:t>(1) a=2RsinA, b=2RsinB, c=2RsinC</w:t>
      </w:r>
      <w:r>
        <w:rPr>
          <w:rFonts w:hint="eastAsia"/>
          <w:spacing w:val="8"/>
          <w:sz w:val="24"/>
        </w:rPr>
        <w:t>；</w:t>
      </w:r>
      <w:r>
        <w:rPr>
          <w:spacing w:val="8"/>
        </w:rPr>
        <w:t>(2) sinA : sinB : sinC = a : b : c</w:t>
      </w:r>
    </w:p>
    <w:p w:rsidR="00BF330B" w:rsidRPr="00397F31" w:rsidRDefault="00BF330B" w:rsidP="00BF330B">
      <w:pPr>
        <w:snapToGrid w:val="0"/>
        <w:spacing w:line="300" w:lineRule="auto"/>
        <w:rPr>
          <w:rFonts w:eastAsia="楷体_GB2312"/>
          <w:color w:val="000000"/>
          <w:sz w:val="24"/>
          <w:lang w:val="pt-BR"/>
        </w:rPr>
      </w:pPr>
      <w:r w:rsidRPr="001C53ED">
        <w:rPr>
          <w:rFonts w:eastAsia="楷体_GB2312"/>
          <w:b/>
          <w:sz w:val="24"/>
        </w:rPr>
        <w:t>（</w:t>
      </w:r>
      <w:r w:rsidRPr="001C53ED">
        <w:rPr>
          <w:rFonts w:eastAsia="楷体_GB2312"/>
          <w:b/>
          <w:sz w:val="24"/>
        </w:rPr>
        <w:t>2</w:t>
      </w:r>
      <w:r w:rsidRPr="001C53ED">
        <w:rPr>
          <w:rFonts w:eastAsia="楷体_GB2312"/>
          <w:b/>
          <w:sz w:val="24"/>
        </w:rPr>
        <w:t>）</w:t>
      </w:r>
      <w:r w:rsidRPr="00FA78F1">
        <w:rPr>
          <w:rFonts w:eastAsia="楷体_GB2312"/>
          <w:b/>
          <w:color w:val="000000"/>
          <w:sz w:val="24"/>
        </w:rPr>
        <w:t>余弦定理</w:t>
      </w:r>
      <w:r w:rsidRPr="00397F31">
        <w:rPr>
          <w:rFonts w:eastAsia="楷体_GB2312"/>
          <w:color w:val="000000"/>
          <w:sz w:val="24"/>
          <w:lang w:val="pt-BR"/>
        </w:rPr>
        <w:t xml:space="preserve">  b</w:t>
      </w:r>
      <w:r w:rsidRPr="00397F31">
        <w:rPr>
          <w:rFonts w:eastAsia="楷体_GB2312"/>
          <w:color w:val="000000"/>
          <w:sz w:val="24"/>
          <w:vertAlign w:val="superscript"/>
          <w:lang w:val="pt-BR"/>
        </w:rPr>
        <w:t>2</w:t>
      </w:r>
      <w:r w:rsidRPr="00397F31">
        <w:rPr>
          <w:rFonts w:eastAsia="楷体_GB2312"/>
          <w:color w:val="000000"/>
          <w:sz w:val="24"/>
          <w:lang w:val="pt-BR"/>
        </w:rPr>
        <w:t>=a</w:t>
      </w:r>
      <w:r w:rsidRPr="00397F31">
        <w:rPr>
          <w:rFonts w:eastAsia="楷体_GB2312"/>
          <w:color w:val="000000"/>
          <w:sz w:val="24"/>
          <w:vertAlign w:val="superscript"/>
          <w:lang w:val="pt-BR"/>
        </w:rPr>
        <w:t>2</w:t>
      </w:r>
      <w:r w:rsidRPr="00397F31">
        <w:rPr>
          <w:rFonts w:eastAsia="楷体_GB2312"/>
          <w:color w:val="000000"/>
          <w:sz w:val="24"/>
          <w:lang w:val="pt-BR"/>
        </w:rPr>
        <w:t>+c</w:t>
      </w:r>
      <w:r w:rsidRPr="00397F31">
        <w:rPr>
          <w:rFonts w:eastAsia="楷体_GB2312"/>
          <w:color w:val="000000"/>
          <w:sz w:val="24"/>
          <w:vertAlign w:val="superscript"/>
          <w:lang w:val="pt-BR"/>
        </w:rPr>
        <w:t>2</w:t>
      </w:r>
      <w:r w:rsidRPr="00397F31">
        <w:rPr>
          <w:rFonts w:eastAsia="楷体_GB2312"/>
          <w:color w:val="000000"/>
          <w:sz w:val="24"/>
          <w:lang w:val="pt-BR"/>
        </w:rPr>
        <w:t>-2accosB</w:t>
      </w:r>
      <w:r>
        <w:rPr>
          <w:rFonts w:eastAsia="楷体_GB2312" w:hint="eastAsia"/>
          <w:color w:val="000000"/>
          <w:sz w:val="24"/>
          <w:lang w:val="pt-BR"/>
        </w:rPr>
        <w:t>；</w:t>
      </w:r>
      <w:r>
        <w:rPr>
          <w:rFonts w:eastAsia="楷体_GB2312" w:hint="eastAsia"/>
          <w:color w:val="000000"/>
          <w:sz w:val="24"/>
          <w:lang w:val="pt-BR"/>
        </w:rPr>
        <w:t>a</w:t>
      </w:r>
      <w:r w:rsidRPr="00397F31">
        <w:rPr>
          <w:rFonts w:eastAsia="楷体_GB2312"/>
          <w:color w:val="000000"/>
          <w:sz w:val="24"/>
          <w:vertAlign w:val="superscript"/>
          <w:lang w:val="pt-BR"/>
        </w:rPr>
        <w:t>2</w:t>
      </w:r>
      <w:r w:rsidRPr="00397F31">
        <w:rPr>
          <w:rFonts w:eastAsia="楷体_GB2312"/>
          <w:color w:val="000000"/>
          <w:sz w:val="24"/>
          <w:lang w:val="pt-BR"/>
        </w:rPr>
        <w:t>=</w:t>
      </w:r>
      <w:r>
        <w:rPr>
          <w:rFonts w:eastAsia="楷体_GB2312" w:hint="eastAsia"/>
          <w:color w:val="000000"/>
          <w:sz w:val="24"/>
          <w:lang w:val="pt-BR"/>
        </w:rPr>
        <w:t>b</w:t>
      </w:r>
      <w:r w:rsidRPr="00397F31">
        <w:rPr>
          <w:rFonts w:eastAsia="楷体_GB2312"/>
          <w:color w:val="000000"/>
          <w:sz w:val="24"/>
          <w:vertAlign w:val="superscript"/>
          <w:lang w:val="pt-BR"/>
        </w:rPr>
        <w:t>2</w:t>
      </w:r>
      <w:r w:rsidRPr="00397F31">
        <w:rPr>
          <w:rFonts w:eastAsia="楷体_GB2312"/>
          <w:color w:val="000000"/>
          <w:sz w:val="24"/>
          <w:lang w:val="pt-BR"/>
        </w:rPr>
        <w:t>+c</w:t>
      </w:r>
      <w:r w:rsidRPr="00397F31">
        <w:rPr>
          <w:rFonts w:eastAsia="楷体_GB2312"/>
          <w:color w:val="000000"/>
          <w:sz w:val="24"/>
          <w:vertAlign w:val="superscript"/>
          <w:lang w:val="pt-BR"/>
        </w:rPr>
        <w:t>2</w:t>
      </w:r>
      <w:r w:rsidRPr="00397F31">
        <w:rPr>
          <w:rFonts w:eastAsia="楷体_GB2312"/>
          <w:color w:val="000000"/>
          <w:sz w:val="24"/>
          <w:lang w:val="pt-BR"/>
        </w:rPr>
        <w:t>-2</w:t>
      </w:r>
      <w:r>
        <w:rPr>
          <w:rFonts w:eastAsia="楷体_GB2312" w:hint="eastAsia"/>
          <w:color w:val="000000"/>
          <w:sz w:val="24"/>
          <w:lang w:val="pt-BR"/>
        </w:rPr>
        <w:t>b</w:t>
      </w:r>
      <w:r w:rsidRPr="00397F31">
        <w:rPr>
          <w:rFonts w:eastAsia="楷体_GB2312"/>
          <w:color w:val="000000"/>
          <w:sz w:val="24"/>
          <w:lang w:val="pt-BR"/>
        </w:rPr>
        <w:t>ccos</w:t>
      </w:r>
      <w:r>
        <w:rPr>
          <w:rFonts w:eastAsia="楷体_GB2312" w:hint="eastAsia"/>
          <w:color w:val="000000"/>
          <w:sz w:val="24"/>
          <w:lang w:val="pt-BR"/>
        </w:rPr>
        <w:t>A</w:t>
      </w:r>
      <w:r>
        <w:rPr>
          <w:rFonts w:eastAsia="楷体_GB2312" w:hint="eastAsia"/>
          <w:color w:val="000000"/>
          <w:sz w:val="24"/>
          <w:lang w:val="pt-BR"/>
        </w:rPr>
        <w:t>；</w:t>
      </w:r>
      <w:r>
        <w:rPr>
          <w:rFonts w:eastAsia="楷体_GB2312" w:hint="eastAsia"/>
          <w:color w:val="000000"/>
          <w:sz w:val="24"/>
          <w:lang w:val="pt-BR"/>
        </w:rPr>
        <w:t>c</w:t>
      </w:r>
      <w:r w:rsidRPr="00397F31">
        <w:rPr>
          <w:rFonts w:eastAsia="楷体_GB2312"/>
          <w:color w:val="000000"/>
          <w:sz w:val="24"/>
          <w:vertAlign w:val="superscript"/>
          <w:lang w:val="pt-BR"/>
        </w:rPr>
        <w:t>2</w:t>
      </w:r>
      <w:r w:rsidRPr="00397F31">
        <w:rPr>
          <w:rFonts w:eastAsia="楷体_GB2312"/>
          <w:color w:val="000000"/>
          <w:sz w:val="24"/>
          <w:lang w:val="pt-BR"/>
        </w:rPr>
        <w:t>=a</w:t>
      </w:r>
      <w:r w:rsidRPr="00397F31">
        <w:rPr>
          <w:rFonts w:eastAsia="楷体_GB2312"/>
          <w:color w:val="000000"/>
          <w:sz w:val="24"/>
          <w:vertAlign w:val="superscript"/>
          <w:lang w:val="pt-BR"/>
        </w:rPr>
        <w:t>2</w:t>
      </w:r>
      <w:r w:rsidRPr="00397F31">
        <w:rPr>
          <w:rFonts w:eastAsia="楷体_GB2312"/>
          <w:color w:val="000000"/>
          <w:sz w:val="24"/>
          <w:lang w:val="pt-BR"/>
        </w:rPr>
        <w:t>+</w:t>
      </w:r>
      <w:r>
        <w:rPr>
          <w:rFonts w:eastAsia="楷体_GB2312" w:hint="eastAsia"/>
          <w:color w:val="000000"/>
          <w:sz w:val="24"/>
          <w:lang w:val="pt-BR"/>
        </w:rPr>
        <w:t>b</w:t>
      </w:r>
      <w:r w:rsidRPr="00397F31">
        <w:rPr>
          <w:rFonts w:eastAsia="楷体_GB2312"/>
          <w:color w:val="000000"/>
          <w:sz w:val="24"/>
          <w:vertAlign w:val="superscript"/>
          <w:lang w:val="pt-BR"/>
        </w:rPr>
        <w:t>2</w:t>
      </w:r>
      <w:r w:rsidRPr="00397F31">
        <w:rPr>
          <w:rFonts w:eastAsia="楷体_GB2312"/>
          <w:color w:val="000000"/>
          <w:sz w:val="24"/>
          <w:lang w:val="pt-BR"/>
        </w:rPr>
        <w:t>-2a</w:t>
      </w:r>
      <w:r>
        <w:rPr>
          <w:rFonts w:eastAsia="楷体_GB2312" w:hint="eastAsia"/>
          <w:color w:val="000000"/>
          <w:sz w:val="24"/>
          <w:lang w:val="pt-BR"/>
        </w:rPr>
        <w:t>b</w:t>
      </w:r>
      <w:r w:rsidRPr="00397F31">
        <w:rPr>
          <w:rFonts w:eastAsia="楷体_GB2312"/>
          <w:color w:val="000000"/>
          <w:sz w:val="24"/>
          <w:lang w:val="pt-BR"/>
        </w:rPr>
        <w:t>cos</w:t>
      </w:r>
      <w:r>
        <w:rPr>
          <w:rFonts w:eastAsia="楷体_GB2312" w:hint="eastAsia"/>
          <w:color w:val="000000"/>
          <w:sz w:val="24"/>
          <w:lang w:val="pt-BR"/>
        </w:rPr>
        <w:t>C</w:t>
      </w:r>
      <w:r>
        <w:rPr>
          <w:rFonts w:eastAsia="楷体_GB2312" w:hint="eastAsia"/>
          <w:color w:val="000000"/>
          <w:sz w:val="24"/>
          <w:lang w:val="pt-BR"/>
        </w:rPr>
        <w:t>；</w:t>
      </w:r>
      <w:r w:rsidRPr="00397F31">
        <w:rPr>
          <w:rFonts w:eastAsia="楷体_GB2312"/>
          <w:color w:val="000000"/>
          <w:sz w:val="24"/>
          <w:lang w:val="pt-BR"/>
        </w:rPr>
        <w:t xml:space="preserve"> </w:t>
      </w:r>
    </w:p>
    <w:p w:rsidR="00BF330B" w:rsidRDefault="00BF330B" w:rsidP="00BF330B">
      <w:pPr>
        <w:autoSpaceDE w:val="0"/>
        <w:autoSpaceDN w:val="0"/>
        <w:adjustRightInd w:val="0"/>
        <w:spacing w:line="300" w:lineRule="auto"/>
        <w:ind w:firstLineChars="300" w:firstLine="720"/>
        <w:jc w:val="left"/>
        <w:textAlignment w:val="center"/>
        <w:rPr>
          <w:rFonts w:eastAsia="楷体_GB2312" w:hint="eastAsia"/>
          <w:spacing w:val="8"/>
          <w:sz w:val="24"/>
        </w:rPr>
      </w:pPr>
      <w:r w:rsidRPr="00397F31">
        <w:rPr>
          <w:rFonts w:eastAsia="楷体_GB2312"/>
          <w:color w:val="000000"/>
          <w:sz w:val="24"/>
        </w:rPr>
        <w:t>注</w:t>
      </w:r>
      <w:r w:rsidRPr="00397F31">
        <w:rPr>
          <w:rFonts w:eastAsia="楷体_GB2312"/>
          <w:color w:val="000000"/>
          <w:sz w:val="24"/>
          <w:lang w:val="pt-BR"/>
        </w:rPr>
        <w:t>：</w:t>
      </w:r>
      <w:r w:rsidRPr="002528D5">
        <w:rPr>
          <w:rFonts w:ascii="宋体" w:hAnsi="宋体" w:cs="宋体" w:hint="eastAsia"/>
          <w:spacing w:val="8"/>
          <w:sz w:val="24"/>
        </w:rPr>
        <w:t>∠</w:t>
      </w:r>
      <w:r w:rsidRPr="002528D5">
        <w:rPr>
          <w:rFonts w:eastAsia="楷体_GB2312"/>
          <w:spacing w:val="8"/>
          <w:sz w:val="24"/>
        </w:rPr>
        <w:t>C</w:t>
      </w:r>
      <w:r w:rsidRPr="002528D5">
        <w:rPr>
          <w:rFonts w:eastAsia="楷体_GB2312"/>
          <w:spacing w:val="8"/>
          <w:sz w:val="24"/>
        </w:rPr>
        <w:t>所对的边为</w:t>
      </w:r>
      <w:r w:rsidRPr="002528D5">
        <w:rPr>
          <w:rFonts w:eastAsia="楷体_GB2312"/>
          <w:spacing w:val="8"/>
          <w:sz w:val="24"/>
        </w:rPr>
        <w:t>c</w:t>
      </w:r>
      <w:r w:rsidRPr="002528D5">
        <w:rPr>
          <w:rFonts w:eastAsia="楷体_GB2312"/>
          <w:spacing w:val="8"/>
          <w:sz w:val="24"/>
        </w:rPr>
        <w:t>，</w:t>
      </w:r>
      <w:r w:rsidRPr="002528D5">
        <w:rPr>
          <w:rFonts w:ascii="宋体" w:hAnsi="宋体" w:cs="宋体" w:hint="eastAsia"/>
          <w:spacing w:val="8"/>
          <w:sz w:val="24"/>
        </w:rPr>
        <w:t>∠</w:t>
      </w:r>
      <w:r w:rsidRPr="002528D5">
        <w:rPr>
          <w:rFonts w:eastAsia="楷体_GB2312"/>
          <w:spacing w:val="8"/>
          <w:sz w:val="24"/>
        </w:rPr>
        <w:t>B</w:t>
      </w:r>
      <w:r w:rsidRPr="002528D5">
        <w:rPr>
          <w:rFonts w:eastAsia="楷体_GB2312"/>
          <w:spacing w:val="8"/>
          <w:sz w:val="24"/>
        </w:rPr>
        <w:t>所对的边为</w:t>
      </w:r>
      <w:r w:rsidRPr="002528D5">
        <w:rPr>
          <w:rFonts w:eastAsia="楷体_GB2312"/>
          <w:spacing w:val="8"/>
          <w:sz w:val="24"/>
        </w:rPr>
        <w:t>b</w:t>
      </w:r>
      <w:r w:rsidRPr="002528D5">
        <w:rPr>
          <w:rFonts w:eastAsia="楷体_GB2312"/>
          <w:spacing w:val="8"/>
          <w:sz w:val="24"/>
        </w:rPr>
        <w:t>，</w:t>
      </w:r>
      <w:r w:rsidRPr="002528D5">
        <w:rPr>
          <w:rFonts w:ascii="宋体" w:hAnsi="宋体" w:cs="宋体" w:hint="eastAsia"/>
          <w:spacing w:val="8"/>
          <w:sz w:val="24"/>
        </w:rPr>
        <w:t>∠</w:t>
      </w:r>
      <w:r w:rsidRPr="002528D5">
        <w:rPr>
          <w:rFonts w:eastAsia="楷体_GB2312"/>
          <w:spacing w:val="8"/>
          <w:sz w:val="24"/>
        </w:rPr>
        <w:t>A</w:t>
      </w:r>
      <w:r w:rsidRPr="002528D5">
        <w:rPr>
          <w:rFonts w:eastAsia="楷体_GB2312"/>
          <w:spacing w:val="8"/>
          <w:sz w:val="24"/>
        </w:rPr>
        <w:t>所对的边为</w:t>
      </w:r>
      <w:r w:rsidRPr="002528D5">
        <w:rPr>
          <w:rFonts w:eastAsia="楷体_GB2312"/>
          <w:spacing w:val="8"/>
          <w:sz w:val="24"/>
        </w:rPr>
        <w:t>a</w:t>
      </w:r>
    </w:p>
    <w:p w:rsidR="00BF330B" w:rsidRDefault="00BF330B" w:rsidP="00BF330B">
      <w:pPr>
        <w:pStyle w:val="2"/>
        <w:numPr>
          <w:ilvl w:val="0"/>
          <w:numId w:val="20"/>
        </w:numPr>
        <w:tabs>
          <w:tab w:val="num" w:pos="180"/>
          <w:tab w:val="left" w:pos="360"/>
          <w:tab w:val="left" w:pos="540"/>
        </w:tabs>
        <w:spacing w:before="0" w:after="0" w:line="360" w:lineRule="auto"/>
        <w:rPr>
          <w:rFonts w:ascii="Times New Roman" w:eastAsia="宋体" w:hAnsi="Times New Roman" w:hint="eastAsia"/>
          <w:sz w:val="24"/>
          <w:szCs w:val="24"/>
        </w:rPr>
      </w:pPr>
      <w:r>
        <w:rPr>
          <w:rFonts w:ascii="Times New Roman" w:eastAsia="宋体" w:hAnsi="Times New Roman" w:hint="eastAsia"/>
          <w:sz w:val="24"/>
          <w:szCs w:val="24"/>
        </w:rPr>
        <w:t>三角函数公式</w:t>
      </w:r>
    </w:p>
    <w:p w:rsidR="00BF330B" w:rsidRDefault="00BF330B" w:rsidP="00BF330B">
      <w:pPr>
        <w:numPr>
          <w:ilvl w:val="0"/>
          <w:numId w:val="24"/>
        </w:numPr>
        <w:autoSpaceDE w:val="0"/>
        <w:autoSpaceDN w:val="0"/>
        <w:adjustRightInd w:val="0"/>
        <w:spacing w:line="300" w:lineRule="auto"/>
        <w:jc w:val="left"/>
        <w:textAlignment w:val="center"/>
        <w:rPr>
          <w:rFonts w:eastAsia="楷体_GB2312" w:hint="eastAsia"/>
          <w:sz w:val="24"/>
        </w:rPr>
      </w:pPr>
      <w:r w:rsidRPr="00E03F41">
        <w:rPr>
          <w:rFonts w:eastAsia="楷体_GB2312"/>
          <w:b/>
          <w:sz w:val="24"/>
        </w:rPr>
        <w:t>两角和公式</w:t>
      </w:r>
      <w:r w:rsidRPr="00397F31">
        <w:rPr>
          <w:rFonts w:eastAsia="楷体_GB2312"/>
          <w:sz w:val="24"/>
        </w:rPr>
        <w:t xml:space="preserve"> </w:t>
      </w:r>
    </w:p>
    <w:p w:rsidR="00BF330B" w:rsidRDefault="00BF330B" w:rsidP="00BF330B">
      <w:pPr>
        <w:autoSpaceDE w:val="0"/>
        <w:autoSpaceDN w:val="0"/>
        <w:adjustRightInd w:val="0"/>
        <w:spacing w:line="300" w:lineRule="auto"/>
        <w:ind w:firstLineChars="200" w:firstLine="480"/>
        <w:jc w:val="left"/>
        <w:textAlignment w:val="center"/>
        <w:rPr>
          <w:rFonts w:eastAsia="楷体_GB2312" w:hint="eastAsia"/>
          <w:sz w:val="24"/>
        </w:rPr>
      </w:pPr>
      <w:r w:rsidRPr="00397F31">
        <w:rPr>
          <w:rFonts w:eastAsia="楷体_GB2312"/>
          <w:sz w:val="24"/>
        </w:rPr>
        <w:t xml:space="preserve">sin(A+B)=sinAcosB+cosAsinB sin(A-B)=sinAcosB-sinBcosA </w:t>
      </w:r>
    </w:p>
    <w:p w:rsidR="00BF330B" w:rsidRDefault="00BF330B" w:rsidP="00BF330B">
      <w:pPr>
        <w:autoSpaceDE w:val="0"/>
        <w:autoSpaceDN w:val="0"/>
        <w:adjustRightInd w:val="0"/>
        <w:spacing w:line="300" w:lineRule="auto"/>
        <w:ind w:firstLineChars="200" w:firstLine="480"/>
        <w:jc w:val="left"/>
        <w:textAlignment w:val="center"/>
        <w:rPr>
          <w:rFonts w:eastAsia="楷体_GB2312" w:hint="eastAsia"/>
          <w:sz w:val="24"/>
        </w:rPr>
      </w:pPr>
      <w:r w:rsidRPr="00397F31">
        <w:rPr>
          <w:rFonts w:eastAsia="楷体_GB2312"/>
          <w:sz w:val="24"/>
        </w:rPr>
        <w:t xml:space="preserve">cos(A+B)=cosAcosB-sinAsinB cos(A-B)=cosAcosB+sinAsinB </w:t>
      </w:r>
    </w:p>
    <w:p w:rsidR="00BF330B" w:rsidRDefault="00BF330B" w:rsidP="00BF330B">
      <w:pPr>
        <w:autoSpaceDE w:val="0"/>
        <w:autoSpaceDN w:val="0"/>
        <w:adjustRightInd w:val="0"/>
        <w:spacing w:line="300" w:lineRule="auto"/>
        <w:ind w:firstLineChars="200" w:firstLine="480"/>
        <w:jc w:val="left"/>
        <w:textAlignment w:val="center"/>
        <w:rPr>
          <w:rFonts w:eastAsia="楷体_GB2312" w:hint="eastAsia"/>
          <w:sz w:val="24"/>
        </w:rPr>
      </w:pPr>
      <w:r w:rsidRPr="00397F31">
        <w:rPr>
          <w:rFonts w:eastAsia="楷体_GB2312"/>
          <w:sz w:val="24"/>
        </w:rPr>
        <w:t xml:space="preserve">tan(A+B)=(tanA+tanB)/(1-tanAtanB) tan(A-B)=(tanA-tanB)/(1+tanAtanB) </w:t>
      </w:r>
    </w:p>
    <w:p w:rsidR="00BF330B" w:rsidRPr="00E03F41" w:rsidRDefault="00BF330B" w:rsidP="00BF330B">
      <w:pPr>
        <w:autoSpaceDE w:val="0"/>
        <w:autoSpaceDN w:val="0"/>
        <w:adjustRightInd w:val="0"/>
        <w:spacing w:line="300" w:lineRule="auto"/>
        <w:ind w:firstLineChars="200" w:firstLine="480"/>
        <w:jc w:val="left"/>
        <w:textAlignment w:val="center"/>
        <w:rPr>
          <w:rFonts w:eastAsia="楷体_GB2312" w:hint="eastAsia"/>
          <w:sz w:val="24"/>
        </w:rPr>
      </w:pPr>
      <w:r w:rsidRPr="00397F31">
        <w:rPr>
          <w:rFonts w:eastAsia="楷体_GB2312"/>
          <w:sz w:val="24"/>
        </w:rPr>
        <w:t xml:space="preserve">ctg(A+B)=(ctgActgB-1)/(ctgB+ctgA) ctg(A-B)=(ctgActgB+1)/(ctgB-ctgA) </w:t>
      </w:r>
    </w:p>
    <w:p w:rsidR="00BF330B" w:rsidRPr="00E03F41" w:rsidRDefault="00BF330B" w:rsidP="00BF330B">
      <w:pPr>
        <w:numPr>
          <w:ilvl w:val="0"/>
          <w:numId w:val="24"/>
        </w:numPr>
        <w:autoSpaceDE w:val="0"/>
        <w:autoSpaceDN w:val="0"/>
        <w:adjustRightInd w:val="0"/>
        <w:spacing w:line="300" w:lineRule="auto"/>
        <w:jc w:val="left"/>
        <w:textAlignment w:val="center"/>
        <w:rPr>
          <w:rFonts w:eastAsia="楷体_GB2312" w:hint="eastAsia"/>
          <w:sz w:val="24"/>
        </w:rPr>
      </w:pPr>
      <w:r w:rsidRPr="00E03F41">
        <w:rPr>
          <w:rFonts w:eastAsia="楷体_GB2312"/>
          <w:b/>
          <w:sz w:val="24"/>
        </w:rPr>
        <w:t>倍角公式</w:t>
      </w:r>
    </w:p>
    <w:p w:rsidR="00BF330B" w:rsidRDefault="00BF330B" w:rsidP="00BF330B">
      <w:pPr>
        <w:autoSpaceDE w:val="0"/>
        <w:autoSpaceDN w:val="0"/>
        <w:adjustRightInd w:val="0"/>
        <w:spacing w:line="300" w:lineRule="auto"/>
        <w:ind w:firstLineChars="200" w:firstLine="480"/>
        <w:jc w:val="left"/>
        <w:textAlignment w:val="center"/>
        <w:rPr>
          <w:rFonts w:eastAsia="楷体_GB2312" w:hint="eastAsia"/>
          <w:sz w:val="24"/>
        </w:rPr>
      </w:pPr>
      <w:r w:rsidRPr="00397F31">
        <w:rPr>
          <w:rFonts w:eastAsia="楷体_GB2312"/>
          <w:sz w:val="24"/>
        </w:rPr>
        <w:t>tan</w:t>
      </w:r>
      <w:smartTag w:uri="urn:schemas-microsoft-com:office:smarttags" w:element="chmetcnv">
        <w:smartTagPr>
          <w:attr w:name="TCSC" w:val="0"/>
          <w:attr w:name="NumberType" w:val="1"/>
          <w:attr w:name="Negative" w:val="False"/>
          <w:attr w:name="HasSpace" w:val="False"/>
          <w:attr w:name="SourceValue" w:val="2"/>
          <w:attr w:name="UnitName" w:val="a"/>
        </w:smartTagPr>
        <w:r w:rsidRPr="00397F31">
          <w:rPr>
            <w:rFonts w:eastAsia="楷体_GB2312"/>
            <w:sz w:val="24"/>
          </w:rPr>
          <w:t>2A</w:t>
        </w:r>
      </w:smartTag>
      <w:r w:rsidRPr="00397F31">
        <w:rPr>
          <w:rFonts w:eastAsia="楷体_GB2312"/>
          <w:sz w:val="24"/>
        </w:rPr>
        <w:t>=2tanA/(1-tan</w:t>
      </w:r>
      <w:smartTag w:uri="urn:schemas-microsoft-com:office:smarttags" w:element="chmetcnv">
        <w:smartTagPr>
          <w:attr w:name="TCSC" w:val="0"/>
          <w:attr w:name="NumberType" w:val="1"/>
          <w:attr w:name="Negative" w:val="False"/>
          <w:attr w:name="HasSpace" w:val="False"/>
          <w:attr w:name="SourceValue" w:val="2"/>
          <w:attr w:name="UnitName" w:val="a"/>
        </w:smartTagPr>
        <w:r w:rsidRPr="00397F31">
          <w:rPr>
            <w:rFonts w:eastAsia="楷体_GB2312"/>
            <w:sz w:val="24"/>
          </w:rPr>
          <w:t>2A</w:t>
        </w:r>
      </w:smartTag>
      <w:r w:rsidRPr="00397F31">
        <w:rPr>
          <w:rFonts w:eastAsia="楷体_GB2312"/>
          <w:sz w:val="24"/>
        </w:rPr>
        <w:t>) ctg</w:t>
      </w:r>
      <w:smartTag w:uri="urn:schemas-microsoft-com:office:smarttags" w:element="chmetcnv">
        <w:smartTagPr>
          <w:attr w:name="TCSC" w:val="0"/>
          <w:attr w:name="NumberType" w:val="1"/>
          <w:attr w:name="Negative" w:val="False"/>
          <w:attr w:name="HasSpace" w:val="False"/>
          <w:attr w:name="SourceValue" w:val="2"/>
          <w:attr w:name="UnitName" w:val="a"/>
        </w:smartTagPr>
        <w:r w:rsidRPr="00397F31">
          <w:rPr>
            <w:rFonts w:eastAsia="楷体_GB2312"/>
            <w:sz w:val="24"/>
          </w:rPr>
          <w:t>2A</w:t>
        </w:r>
      </w:smartTag>
      <w:r w:rsidRPr="00397F31">
        <w:rPr>
          <w:rFonts w:eastAsia="楷体_GB2312"/>
          <w:sz w:val="24"/>
        </w:rPr>
        <w:t>=(ctg</w:t>
      </w:r>
      <w:smartTag w:uri="urn:schemas-microsoft-com:office:smarttags" w:element="chmetcnv">
        <w:smartTagPr>
          <w:attr w:name="TCSC" w:val="0"/>
          <w:attr w:name="NumberType" w:val="1"/>
          <w:attr w:name="Negative" w:val="False"/>
          <w:attr w:name="HasSpace" w:val="False"/>
          <w:attr w:name="SourceValue" w:val="2"/>
          <w:attr w:name="UnitName" w:val="a"/>
        </w:smartTagPr>
        <w:r w:rsidRPr="00397F31">
          <w:rPr>
            <w:rFonts w:eastAsia="楷体_GB2312"/>
            <w:sz w:val="24"/>
          </w:rPr>
          <w:t>2A</w:t>
        </w:r>
      </w:smartTag>
      <w:r w:rsidRPr="00397F31">
        <w:rPr>
          <w:rFonts w:eastAsia="楷体_GB2312"/>
          <w:sz w:val="24"/>
        </w:rPr>
        <w:t xml:space="preserve">-1)/2ctga </w:t>
      </w:r>
    </w:p>
    <w:p w:rsidR="00BF330B" w:rsidRDefault="00BF330B" w:rsidP="00BF330B">
      <w:pPr>
        <w:autoSpaceDE w:val="0"/>
        <w:autoSpaceDN w:val="0"/>
        <w:adjustRightInd w:val="0"/>
        <w:spacing w:line="300" w:lineRule="auto"/>
        <w:ind w:firstLineChars="200" w:firstLine="480"/>
        <w:jc w:val="left"/>
        <w:textAlignment w:val="center"/>
        <w:rPr>
          <w:rFonts w:eastAsia="楷体_GB2312" w:hint="eastAsia"/>
          <w:b/>
          <w:sz w:val="24"/>
        </w:rPr>
      </w:pPr>
      <w:r w:rsidRPr="00397F31">
        <w:rPr>
          <w:rFonts w:eastAsia="楷体_GB2312"/>
          <w:sz w:val="24"/>
        </w:rPr>
        <w:t>cos</w:t>
      </w:r>
      <w:smartTag w:uri="urn:schemas-microsoft-com:office:smarttags" w:element="chmetcnv">
        <w:smartTagPr>
          <w:attr w:name="TCSC" w:val="0"/>
          <w:attr w:name="NumberType" w:val="1"/>
          <w:attr w:name="Negative" w:val="False"/>
          <w:attr w:name="HasSpace" w:val="False"/>
          <w:attr w:name="SourceValue" w:val="2"/>
          <w:attr w:name="UnitName" w:val="a"/>
        </w:smartTagPr>
        <w:r w:rsidRPr="00397F31">
          <w:rPr>
            <w:rFonts w:eastAsia="楷体_GB2312"/>
            <w:sz w:val="24"/>
          </w:rPr>
          <w:t>2a</w:t>
        </w:r>
      </w:smartTag>
      <w:r w:rsidRPr="00397F31">
        <w:rPr>
          <w:rFonts w:eastAsia="楷体_GB2312"/>
          <w:sz w:val="24"/>
        </w:rPr>
        <w:t>=cos</w:t>
      </w:r>
      <w:smartTag w:uri="urn:schemas-microsoft-com:office:smarttags" w:element="chmetcnv">
        <w:smartTagPr>
          <w:attr w:name="TCSC" w:val="0"/>
          <w:attr w:name="NumberType" w:val="1"/>
          <w:attr w:name="Negative" w:val="False"/>
          <w:attr w:name="HasSpace" w:val="False"/>
          <w:attr w:name="SourceValue" w:val="2"/>
          <w:attr w:name="UnitName" w:val="a"/>
        </w:smartTagPr>
        <w:r w:rsidRPr="00397F31">
          <w:rPr>
            <w:rFonts w:eastAsia="楷体_GB2312"/>
            <w:sz w:val="24"/>
          </w:rPr>
          <w:t>2a</w:t>
        </w:r>
      </w:smartTag>
      <w:r w:rsidRPr="00397F31">
        <w:rPr>
          <w:rFonts w:eastAsia="楷体_GB2312"/>
          <w:sz w:val="24"/>
        </w:rPr>
        <w:t>-sin</w:t>
      </w:r>
      <w:smartTag w:uri="urn:schemas-microsoft-com:office:smarttags" w:element="chmetcnv">
        <w:smartTagPr>
          <w:attr w:name="TCSC" w:val="0"/>
          <w:attr w:name="NumberType" w:val="1"/>
          <w:attr w:name="Negative" w:val="False"/>
          <w:attr w:name="HasSpace" w:val="False"/>
          <w:attr w:name="SourceValue" w:val="2"/>
          <w:attr w:name="UnitName" w:val="a"/>
        </w:smartTagPr>
        <w:r w:rsidRPr="00397F31">
          <w:rPr>
            <w:rFonts w:eastAsia="楷体_GB2312"/>
            <w:sz w:val="24"/>
          </w:rPr>
          <w:t>2a</w:t>
        </w:r>
      </w:smartTag>
      <w:r w:rsidRPr="00397F31">
        <w:rPr>
          <w:rFonts w:eastAsia="楷体_GB2312"/>
          <w:sz w:val="24"/>
        </w:rPr>
        <w:t>=2cos</w:t>
      </w:r>
      <w:smartTag w:uri="urn:schemas-microsoft-com:office:smarttags" w:element="chmetcnv">
        <w:smartTagPr>
          <w:attr w:name="TCSC" w:val="0"/>
          <w:attr w:name="NumberType" w:val="1"/>
          <w:attr w:name="Negative" w:val="False"/>
          <w:attr w:name="HasSpace" w:val="False"/>
          <w:attr w:name="SourceValue" w:val="2"/>
          <w:attr w:name="UnitName" w:val="a"/>
        </w:smartTagPr>
        <w:r w:rsidRPr="00397F31">
          <w:rPr>
            <w:rFonts w:eastAsia="楷体_GB2312"/>
            <w:sz w:val="24"/>
          </w:rPr>
          <w:t>2a</w:t>
        </w:r>
      </w:smartTag>
      <w:r w:rsidRPr="00397F31">
        <w:rPr>
          <w:rFonts w:eastAsia="楷体_GB2312"/>
          <w:sz w:val="24"/>
        </w:rPr>
        <w:t>-1=1-2sin</w:t>
      </w:r>
      <w:smartTag w:uri="urn:schemas-microsoft-com:office:smarttags" w:element="chmetcnv">
        <w:smartTagPr>
          <w:attr w:name="TCSC" w:val="0"/>
          <w:attr w:name="NumberType" w:val="1"/>
          <w:attr w:name="Negative" w:val="False"/>
          <w:attr w:name="HasSpace" w:val="False"/>
          <w:attr w:name="SourceValue" w:val="2"/>
          <w:attr w:name="UnitName" w:val="a"/>
        </w:smartTagPr>
        <w:r w:rsidRPr="00397F31">
          <w:rPr>
            <w:rFonts w:eastAsia="楷体_GB2312"/>
            <w:sz w:val="24"/>
          </w:rPr>
          <w:t>2a</w:t>
        </w:r>
      </w:smartTag>
      <w:r w:rsidRPr="00397F31">
        <w:rPr>
          <w:rFonts w:eastAsia="楷体_GB2312"/>
          <w:sz w:val="24"/>
        </w:rPr>
        <w:t xml:space="preserve"> </w:t>
      </w:r>
    </w:p>
    <w:p w:rsidR="00BF330B" w:rsidRDefault="00BF330B" w:rsidP="00BF330B">
      <w:pPr>
        <w:numPr>
          <w:ilvl w:val="0"/>
          <w:numId w:val="24"/>
        </w:numPr>
        <w:autoSpaceDE w:val="0"/>
        <w:autoSpaceDN w:val="0"/>
        <w:adjustRightInd w:val="0"/>
        <w:spacing w:line="300" w:lineRule="auto"/>
        <w:jc w:val="left"/>
        <w:textAlignment w:val="center"/>
        <w:rPr>
          <w:rFonts w:eastAsia="楷体_GB2312" w:hint="eastAsia"/>
          <w:b/>
          <w:sz w:val="24"/>
        </w:rPr>
      </w:pPr>
      <w:r w:rsidRPr="00E03F41">
        <w:rPr>
          <w:rFonts w:eastAsia="楷体_GB2312"/>
          <w:b/>
          <w:sz w:val="24"/>
        </w:rPr>
        <w:t>半角公式</w:t>
      </w:r>
      <w:r w:rsidRPr="00E03F41">
        <w:rPr>
          <w:rFonts w:eastAsia="楷体_GB2312"/>
          <w:b/>
          <w:sz w:val="24"/>
        </w:rPr>
        <w:t xml:space="preserve"> </w:t>
      </w:r>
    </w:p>
    <w:p w:rsidR="00BF330B" w:rsidRDefault="00BF330B" w:rsidP="00BF330B">
      <w:pPr>
        <w:autoSpaceDE w:val="0"/>
        <w:autoSpaceDN w:val="0"/>
        <w:adjustRightInd w:val="0"/>
        <w:spacing w:line="300" w:lineRule="auto"/>
        <w:ind w:firstLineChars="200" w:firstLine="480"/>
        <w:jc w:val="left"/>
        <w:textAlignment w:val="center"/>
        <w:rPr>
          <w:rFonts w:eastAsia="楷体_GB2312" w:hint="eastAsia"/>
          <w:sz w:val="24"/>
        </w:rPr>
      </w:pPr>
      <w:r w:rsidRPr="00397F31">
        <w:rPr>
          <w:rFonts w:eastAsia="楷体_GB2312"/>
          <w:sz w:val="24"/>
        </w:rPr>
        <w:t xml:space="preserve">sin(A/2)=√((1-cosA)/2) sin(A/2)=-√((1-cosA)/2) </w:t>
      </w:r>
    </w:p>
    <w:p w:rsidR="00BF330B" w:rsidRDefault="00BF330B" w:rsidP="00BF330B">
      <w:pPr>
        <w:autoSpaceDE w:val="0"/>
        <w:autoSpaceDN w:val="0"/>
        <w:adjustRightInd w:val="0"/>
        <w:spacing w:line="300" w:lineRule="auto"/>
        <w:ind w:firstLineChars="200" w:firstLine="480"/>
        <w:jc w:val="left"/>
        <w:textAlignment w:val="center"/>
        <w:rPr>
          <w:rFonts w:eastAsia="楷体_GB2312" w:hint="eastAsia"/>
          <w:sz w:val="24"/>
        </w:rPr>
      </w:pPr>
      <w:r w:rsidRPr="00397F31">
        <w:rPr>
          <w:rFonts w:eastAsia="楷体_GB2312"/>
          <w:sz w:val="24"/>
        </w:rPr>
        <w:t xml:space="preserve">cos(A/2)=√((1+cosA)/2) cos(A/2)=-√((1+cosA)/2) </w:t>
      </w:r>
    </w:p>
    <w:p w:rsidR="00BF330B" w:rsidRDefault="00BF330B" w:rsidP="00BF330B">
      <w:pPr>
        <w:autoSpaceDE w:val="0"/>
        <w:autoSpaceDN w:val="0"/>
        <w:adjustRightInd w:val="0"/>
        <w:spacing w:line="300" w:lineRule="auto"/>
        <w:ind w:firstLineChars="200" w:firstLine="480"/>
        <w:jc w:val="left"/>
        <w:textAlignment w:val="center"/>
        <w:rPr>
          <w:rFonts w:eastAsia="楷体_GB2312" w:hint="eastAsia"/>
          <w:sz w:val="24"/>
        </w:rPr>
      </w:pPr>
      <w:r w:rsidRPr="00397F31">
        <w:rPr>
          <w:rFonts w:eastAsia="楷体_GB2312"/>
          <w:sz w:val="24"/>
        </w:rPr>
        <w:t>tan(A/2)=√((1-cosA)/((1+cosA)) tan(A/2)=-√((1-cosA)/((1+cosA))</w:t>
      </w:r>
    </w:p>
    <w:p w:rsidR="00BF330B" w:rsidRPr="00E03F41" w:rsidRDefault="00BF330B" w:rsidP="00BF330B">
      <w:pPr>
        <w:autoSpaceDE w:val="0"/>
        <w:autoSpaceDN w:val="0"/>
        <w:adjustRightInd w:val="0"/>
        <w:spacing w:line="300" w:lineRule="auto"/>
        <w:ind w:firstLineChars="200" w:firstLine="480"/>
        <w:jc w:val="left"/>
        <w:textAlignment w:val="center"/>
        <w:rPr>
          <w:rFonts w:eastAsia="楷体_GB2312" w:hint="eastAsia"/>
          <w:b/>
          <w:sz w:val="24"/>
        </w:rPr>
      </w:pPr>
      <w:r w:rsidRPr="00397F31">
        <w:rPr>
          <w:rFonts w:eastAsia="楷体_GB2312"/>
          <w:sz w:val="24"/>
        </w:rPr>
        <w:t xml:space="preserve">ctg(A/2)=√((1+cosA)/((1-cosA)) ctg(A/2)=-√((1+cosA)/((1-cosA)) </w:t>
      </w:r>
    </w:p>
    <w:p w:rsidR="00BF330B" w:rsidRDefault="00BF330B" w:rsidP="00BF330B">
      <w:pPr>
        <w:numPr>
          <w:ilvl w:val="0"/>
          <w:numId w:val="24"/>
        </w:numPr>
        <w:autoSpaceDE w:val="0"/>
        <w:autoSpaceDN w:val="0"/>
        <w:adjustRightInd w:val="0"/>
        <w:spacing w:line="300" w:lineRule="auto"/>
        <w:jc w:val="left"/>
        <w:textAlignment w:val="center"/>
        <w:rPr>
          <w:rFonts w:eastAsia="楷体_GB2312" w:hint="eastAsia"/>
          <w:b/>
          <w:sz w:val="24"/>
        </w:rPr>
      </w:pPr>
      <w:r w:rsidRPr="00E03F41">
        <w:rPr>
          <w:rFonts w:eastAsia="楷体_GB2312"/>
          <w:b/>
          <w:sz w:val="24"/>
        </w:rPr>
        <w:t>和差化积</w:t>
      </w:r>
      <w:r w:rsidRPr="00E03F41">
        <w:rPr>
          <w:rFonts w:eastAsia="楷体_GB2312"/>
          <w:b/>
          <w:sz w:val="24"/>
        </w:rPr>
        <w:t xml:space="preserve"> </w:t>
      </w:r>
    </w:p>
    <w:p w:rsidR="00BF330B" w:rsidRDefault="00BF330B" w:rsidP="00BF330B">
      <w:pPr>
        <w:autoSpaceDE w:val="0"/>
        <w:autoSpaceDN w:val="0"/>
        <w:adjustRightInd w:val="0"/>
        <w:spacing w:line="300" w:lineRule="auto"/>
        <w:ind w:leftChars="228" w:left="479"/>
        <w:jc w:val="left"/>
        <w:textAlignment w:val="center"/>
        <w:rPr>
          <w:rFonts w:eastAsia="楷体_GB2312" w:hint="eastAsia"/>
          <w:sz w:val="24"/>
        </w:rPr>
      </w:pPr>
      <w:r w:rsidRPr="00397F31">
        <w:rPr>
          <w:rFonts w:eastAsia="楷体_GB2312"/>
          <w:sz w:val="24"/>
        </w:rPr>
        <w:t xml:space="preserve">sinA+sinB=2sin((A+B)/2)cos((A-B)/2 cosA+cosB=2cos((A+B)/2)sin((A-B)/2) </w:t>
      </w:r>
    </w:p>
    <w:p w:rsidR="00BF330B" w:rsidRDefault="00BF330B" w:rsidP="00BF330B">
      <w:pPr>
        <w:autoSpaceDE w:val="0"/>
        <w:autoSpaceDN w:val="0"/>
        <w:adjustRightInd w:val="0"/>
        <w:spacing w:line="300" w:lineRule="auto"/>
        <w:ind w:leftChars="228" w:left="479"/>
        <w:jc w:val="left"/>
        <w:textAlignment w:val="center"/>
        <w:rPr>
          <w:rFonts w:eastAsia="楷体_GB2312" w:hint="eastAsia"/>
          <w:sz w:val="24"/>
        </w:rPr>
      </w:pPr>
      <w:r w:rsidRPr="00397F31">
        <w:rPr>
          <w:rFonts w:eastAsia="楷体_GB2312"/>
          <w:sz w:val="24"/>
        </w:rPr>
        <w:t xml:space="preserve">tanA+tanB=sin(A+B)/cosAcosB tanA-tanB=sin(A-B)/cosAcosB </w:t>
      </w:r>
    </w:p>
    <w:p w:rsidR="00BF330B" w:rsidRDefault="00BF330B" w:rsidP="00BF330B">
      <w:pPr>
        <w:autoSpaceDE w:val="0"/>
        <w:autoSpaceDN w:val="0"/>
        <w:adjustRightInd w:val="0"/>
        <w:spacing w:line="300" w:lineRule="auto"/>
        <w:ind w:leftChars="228" w:left="479"/>
        <w:jc w:val="left"/>
        <w:textAlignment w:val="center"/>
        <w:rPr>
          <w:rFonts w:eastAsia="楷体_GB2312" w:hint="eastAsia"/>
          <w:b/>
          <w:sz w:val="24"/>
        </w:rPr>
      </w:pPr>
      <w:r w:rsidRPr="00397F31">
        <w:rPr>
          <w:rFonts w:eastAsia="楷体_GB2312"/>
          <w:sz w:val="24"/>
        </w:rPr>
        <w:t xml:space="preserve">ctgA+ctgBsin(A+B)/sinAsinB -ctgA+ctgBsin(A+B)/sinAsinB </w:t>
      </w:r>
    </w:p>
    <w:p w:rsidR="00BF330B" w:rsidRPr="00E03F41" w:rsidRDefault="00BF330B" w:rsidP="00BF330B">
      <w:pPr>
        <w:numPr>
          <w:ilvl w:val="0"/>
          <w:numId w:val="24"/>
        </w:numPr>
        <w:autoSpaceDE w:val="0"/>
        <w:autoSpaceDN w:val="0"/>
        <w:adjustRightInd w:val="0"/>
        <w:spacing w:line="300" w:lineRule="auto"/>
        <w:jc w:val="left"/>
        <w:textAlignment w:val="center"/>
        <w:rPr>
          <w:rFonts w:eastAsia="楷体_GB2312" w:hint="eastAsia"/>
          <w:b/>
          <w:sz w:val="24"/>
        </w:rPr>
      </w:pPr>
      <w:r w:rsidRPr="00E03F41">
        <w:rPr>
          <w:rFonts w:eastAsia="楷体_GB2312"/>
          <w:b/>
          <w:sz w:val="24"/>
        </w:rPr>
        <w:t>积化和差</w:t>
      </w:r>
    </w:p>
    <w:p w:rsidR="00BF330B" w:rsidRDefault="00BF330B" w:rsidP="00BF330B">
      <w:pPr>
        <w:autoSpaceDE w:val="0"/>
        <w:autoSpaceDN w:val="0"/>
        <w:adjustRightInd w:val="0"/>
        <w:spacing w:line="300" w:lineRule="auto"/>
        <w:ind w:firstLineChars="200" w:firstLine="480"/>
        <w:jc w:val="left"/>
        <w:textAlignment w:val="center"/>
        <w:rPr>
          <w:rFonts w:eastAsia="楷体_GB2312" w:hint="eastAsia"/>
          <w:sz w:val="24"/>
        </w:rPr>
      </w:pPr>
      <w:r w:rsidRPr="00397F31">
        <w:rPr>
          <w:rFonts w:eastAsia="楷体_GB2312"/>
          <w:sz w:val="24"/>
        </w:rPr>
        <w:t xml:space="preserve">2sinAcosB=sin(A+B)+sin(A-B) 2cosAsinB=sin(A+B)-sin(A-B) </w:t>
      </w:r>
    </w:p>
    <w:p w:rsidR="00BF330B" w:rsidRPr="00397F31" w:rsidRDefault="00BF330B" w:rsidP="00BF330B">
      <w:pPr>
        <w:autoSpaceDE w:val="0"/>
        <w:autoSpaceDN w:val="0"/>
        <w:adjustRightInd w:val="0"/>
        <w:spacing w:line="300" w:lineRule="auto"/>
        <w:ind w:firstLineChars="200" w:firstLine="480"/>
        <w:jc w:val="left"/>
        <w:textAlignment w:val="center"/>
        <w:rPr>
          <w:rFonts w:eastAsia="楷体_GB2312" w:hint="eastAsia"/>
          <w:kern w:val="0"/>
          <w:sz w:val="24"/>
        </w:rPr>
      </w:pPr>
      <w:r w:rsidRPr="00397F31">
        <w:rPr>
          <w:rFonts w:eastAsia="楷体_GB2312"/>
          <w:sz w:val="24"/>
        </w:rPr>
        <w:lastRenderedPageBreak/>
        <w:t xml:space="preserve">2cosAcosB=cos(A+B)-sin(A-B) -2sinAsinB=cos(A+B)-cos(A-B) </w:t>
      </w:r>
    </w:p>
    <w:p w:rsidR="00BF330B" w:rsidRDefault="00BF330B" w:rsidP="00BF330B">
      <w:pPr>
        <w:pStyle w:val="2"/>
        <w:numPr>
          <w:ilvl w:val="0"/>
          <w:numId w:val="20"/>
        </w:numPr>
        <w:tabs>
          <w:tab w:val="num" w:pos="180"/>
          <w:tab w:val="left" w:pos="360"/>
          <w:tab w:val="left" w:pos="540"/>
        </w:tabs>
        <w:spacing w:before="0" w:after="0" w:line="360" w:lineRule="auto"/>
        <w:rPr>
          <w:rFonts w:ascii="Times New Roman" w:eastAsia="宋体" w:hAnsi="Times New Roman" w:hint="eastAsia"/>
          <w:sz w:val="24"/>
          <w:szCs w:val="24"/>
        </w:rPr>
      </w:pPr>
      <w:r>
        <w:rPr>
          <w:rFonts w:ascii="Times New Roman" w:eastAsia="宋体" w:hAnsi="Times New Roman" w:hint="eastAsia"/>
          <w:sz w:val="24"/>
          <w:szCs w:val="24"/>
        </w:rPr>
        <w:t>平面直角坐标系中的有关知识</w:t>
      </w:r>
    </w:p>
    <w:p w:rsidR="00BF330B" w:rsidRPr="00397F31" w:rsidRDefault="00BF330B" w:rsidP="00BF330B">
      <w:pPr>
        <w:spacing w:line="300" w:lineRule="auto"/>
        <w:rPr>
          <w:rFonts w:eastAsia="楷体_GB2312" w:hint="eastAsia"/>
          <w:sz w:val="24"/>
        </w:rPr>
      </w:pPr>
      <w:r w:rsidRPr="00AE1F78">
        <w:rPr>
          <w:rFonts w:eastAsia="楷体_GB2312"/>
          <w:b/>
          <w:sz w:val="24"/>
        </w:rPr>
        <w:t>（</w:t>
      </w:r>
      <w:r w:rsidRPr="00AE1F78">
        <w:rPr>
          <w:rFonts w:eastAsia="楷体_GB2312"/>
          <w:b/>
          <w:sz w:val="24"/>
        </w:rPr>
        <w:t>1</w:t>
      </w:r>
      <w:r w:rsidRPr="00AE1F78">
        <w:rPr>
          <w:rFonts w:eastAsia="楷体_GB2312"/>
          <w:b/>
          <w:sz w:val="24"/>
        </w:rPr>
        <w:t>）对称性：</w:t>
      </w:r>
      <w:r w:rsidRPr="00397F31">
        <w:rPr>
          <w:rFonts w:eastAsia="楷体_GB2312"/>
          <w:sz w:val="24"/>
        </w:rPr>
        <w:t>若直角坐标系内一点</w:t>
      </w:r>
      <w:r w:rsidRPr="00397F31">
        <w:rPr>
          <w:rFonts w:eastAsia="楷体_GB2312"/>
          <w:sz w:val="24"/>
        </w:rPr>
        <w:t>P</w:t>
      </w:r>
      <w:r w:rsidRPr="00397F31">
        <w:rPr>
          <w:rFonts w:eastAsia="楷体_GB2312"/>
          <w:sz w:val="24"/>
        </w:rPr>
        <w:t>（</w:t>
      </w:r>
      <w:r w:rsidRPr="00397F31">
        <w:rPr>
          <w:rFonts w:eastAsia="楷体_GB2312"/>
          <w:i/>
          <w:sz w:val="24"/>
        </w:rPr>
        <w:t>a</w:t>
      </w:r>
      <w:r w:rsidRPr="00397F31">
        <w:rPr>
          <w:rFonts w:eastAsia="楷体_GB2312"/>
          <w:i/>
          <w:sz w:val="24"/>
        </w:rPr>
        <w:t>，</w:t>
      </w:r>
      <w:r w:rsidRPr="00397F31">
        <w:rPr>
          <w:rFonts w:eastAsia="楷体_GB2312"/>
          <w:i/>
          <w:sz w:val="24"/>
        </w:rPr>
        <w:t>b</w:t>
      </w:r>
      <w:r w:rsidRPr="00397F31">
        <w:rPr>
          <w:rFonts w:eastAsia="楷体_GB2312"/>
          <w:sz w:val="24"/>
        </w:rPr>
        <w:t>），则</w:t>
      </w:r>
      <w:r w:rsidRPr="00397F31">
        <w:rPr>
          <w:rFonts w:eastAsia="楷体_GB2312"/>
          <w:sz w:val="24"/>
        </w:rPr>
        <w:t>P</w:t>
      </w:r>
      <w:r w:rsidRPr="00397F31">
        <w:rPr>
          <w:rFonts w:eastAsia="楷体_GB2312"/>
          <w:sz w:val="24"/>
        </w:rPr>
        <w:t>关于</w:t>
      </w:r>
      <w:r w:rsidRPr="00397F31">
        <w:rPr>
          <w:rFonts w:eastAsia="楷体_GB2312"/>
          <w:i/>
          <w:sz w:val="24"/>
        </w:rPr>
        <w:t>x</w:t>
      </w:r>
      <w:r w:rsidRPr="00397F31">
        <w:rPr>
          <w:rFonts w:eastAsia="楷体_GB2312"/>
          <w:sz w:val="24"/>
        </w:rPr>
        <w:t>轴对称的点为</w:t>
      </w:r>
      <w:r w:rsidRPr="00397F31">
        <w:rPr>
          <w:rFonts w:eastAsia="楷体_GB2312"/>
          <w:sz w:val="24"/>
        </w:rPr>
        <w:t>P</w:t>
      </w:r>
      <w:r w:rsidRPr="00397F31">
        <w:rPr>
          <w:rFonts w:eastAsia="楷体_GB2312"/>
          <w:sz w:val="24"/>
          <w:vertAlign w:val="subscript"/>
        </w:rPr>
        <w:t>1</w:t>
      </w:r>
      <w:r w:rsidRPr="00397F31">
        <w:rPr>
          <w:rFonts w:eastAsia="楷体_GB2312"/>
          <w:sz w:val="24"/>
        </w:rPr>
        <w:t>（</w:t>
      </w:r>
      <w:r w:rsidRPr="00397F31">
        <w:rPr>
          <w:rFonts w:eastAsia="楷体_GB2312"/>
          <w:i/>
          <w:sz w:val="24"/>
        </w:rPr>
        <w:t>a</w:t>
      </w:r>
      <w:r w:rsidRPr="00397F31">
        <w:rPr>
          <w:rFonts w:eastAsia="楷体_GB2312"/>
          <w:i/>
          <w:sz w:val="24"/>
        </w:rPr>
        <w:t>，－</w:t>
      </w:r>
      <w:r w:rsidRPr="00397F31">
        <w:rPr>
          <w:rFonts w:eastAsia="楷体_GB2312"/>
          <w:i/>
          <w:sz w:val="24"/>
        </w:rPr>
        <w:t>b</w:t>
      </w:r>
      <w:r w:rsidRPr="00397F31">
        <w:rPr>
          <w:rFonts w:eastAsia="楷体_GB2312"/>
          <w:sz w:val="24"/>
        </w:rPr>
        <w:t>），</w:t>
      </w:r>
      <w:r w:rsidRPr="00397F31">
        <w:rPr>
          <w:rFonts w:eastAsia="楷体_GB2312"/>
          <w:sz w:val="24"/>
        </w:rPr>
        <w:t>P</w:t>
      </w:r>
      <w:r w:rsidRPr="00397F31">
        <w:rPr>
          <w:rFonts w:eastAsia="楷体_GB2312"/>
          <w:sz w:val="24"/>
        </w:rPr>
        <w:t>关于</w:t>
      </w:r>
      <w:r w:rsidRPr="00397F31">
        <w:rPr>
          <w:rFonts w:eastAsia="楷体_GB2312"/>
          <w:i/>
          <w:sz w:val="24"/>
        </w:rPr>
        <w:t>y</w:t>
      </w:r>
      <w:r w:rsidRPr="00397F31">
        <w:rPr>
          <w:rFonts w:eastAsia="楷体_GB2312"/>
          <w:sz w:val="24"/>
        </w:rPr>
        <w:t>轴对称的点为</w:t>
      </w:r>
      <w:r w:rsidRPr="00397F31">
        <w:rPr>
          <w:rFonts w:eastAsia="楷体_GB2312"/>
          <w:sz w:val="24"/>
        </w:rPr>
        <w:t>P</w:t>
      </w:r>
      <w:r w:rsidRPr="00397F31">
        <w:rPr>
          <w:rFonts w:eastAsia="楷体_GB2312"/>
          <w:sz w:val="24"/>
          <w:vertAlign w:val="subscript"/>
        </w:rPr>
        <w:t>2</w:t>
      </w:r>
      <w:r w:rsidRPr="00397F31">
        <w:rPr>
          <w:rFonts w:eastAsia="楷体_GB2312"/>
          <w:sz w:val="24"/>
        </w:rPr>
        <w:t>（</w:t>
      </w:r>
      <w:r w:rsidRPr="00397F31">
        <w:rPr>
          <w:rFonts w:eastAsia="楷体_GB2312"/>
          <w:i/>
          <w:sz w:val="24"/>
        </w:rPr>
        <w:t>－</w:t>
      </w:r>
      <w:r w:rsidRPr="00397F31">
        <w:rPr>
          <w:rFonts w:eastAsia="楷体_GB2312"/>
          <w:i/>
          <w:sz w:val="24"/>
        </w:rPr>
        <w:t>a</w:t>
      </w:r>
      <w:r w:rsidRPr="00397F31">
        <w:rPr>
          <w:rFonts w:eastAsia="楷体_GB2312"/>
          <w:i/>
          <w:sz w:val="24"/>
        </w:rPr>
        <w:t>，</w:t>
      </w:r>
      <w:r w:rsidRPr="00397F31">
        <w:rPr>
          <w:rFonts w:eastAsia="楷体_GB2312"/>
          <w:i/>
          <w:sz w:val="24"/>
        </w:rPr>
        <w:t>b</w:t>
      </w:r>
      <w:r w:rsidRPr="00397F31">
        <w:rPr>
          <w:rFonts w:eastAsia="楷体_GB2312"/>
          <w:sz w:val="24"/>
        </w:rPr>
        <w:t>），关于原点对称的点为</w:t>
      </w:r>
      <w:r w:rsidRPr="00397F31">
        <w:rPr>
          <w:rFonts w:eastAsia="楷体_GB2312"/>
          <w:sz w:val="24"/>
        </w:rPr>
        <w:t>P</w:t>
      </w:r>
      <w:r w:rsidRPr="00397F31">
        <w:rPr>
          <w:rFonts w:eastAsia="楷体_GB2312"/>
          <w:sz w:val="24"/>
          <w:vertAlign w:val="subscript"/>
        </w:rPr>
        <w:t>3</w:t>
      </w:r>
      <w:r w:rsidRPr="00397F31">
        <w:rPr>
          <w:rFonts w:eastAsia="楷体_GB2312"/>
          <w:sz w:val="24"/>
        </w:rPr>
        <w:t>（</w:t>
      </w:r>
      <w:r w:rsidRPr="00397F31">
        <w:rPr>
          <w:rFonts w:eastAsia="楷体_GB2312"/>
          <w:i/>
          <w:sz w:val="24"/>
        </w:rPr>
        <w:t>－</w:t>
      </w:r>
      <w:r w:rsidRPr="00397F31">
        <w:rPr>
          <w:rFonts w:eastAsia="楷体_GB2312"/>
          <w:i/>
          <w:sz w:val="24"/>
        </w:rPr>
        <w:t>a</w:t>
      </w:r>
      <w:r w:rsidRPr="00397F31">
        <w:rPr>
          <w:rFonts w:eastAsia="楷体_GB2312"/>
          <w:i/>
          <w:sz w:val="24"/>
        </w:rPr>
        <w:t>，－</w:t>
      </w:r>
      <w:r w:rsidRPr="00397F31">
        <w:rPr>
          <w:rFonts w:eastAsia="楷体_GB2312"/>
          <w:i/>
          <w:sz w:val="24"/>
        </w:rPr>
        <w:t>b</w:t>
      </w:r>
      <w:r w:rsidRPr="00397F31">
        <w:rPr>
          <w:rFonts w:eastAsia="楷体_GB2312"/>
          <w:sz w:val="24"/>
        </w:rPr>
        <w:t>）</w:t>
      </w:r>
      <w:r>
        <w:rPr>
          <w:rFonts w:eastAsia="楷体_GB2312" w:hint="eastAsia"/>
          <w:sz w:val="24"/>
        </w:rPr>
        <w:t>。</w:t>
      </w:r>
    </w:p>
    <w:p w:rsidR="00BF330B" w:rsidRPr="00397F31" w:rsidRDefault="00BF330B" w:rsidP="00BF330B">
      <w:pPr>
        <w:spacing w:line="300" w:lineRule="auto"/>
        <w:rPr>
          <w:rFonts w:eastAsia="楷体_GB2312" w:hint="eastAsia"/>
          <w:sz w:val="24"/>
        </w:rPr>
      </w:pPr>
      <w:r w:rsidRPr="001C53ED">
        <w:rPr>
          <w:rFonts w:eastAsia="楷体_GB2312"/>
          <w:b/>
          <w:sz w:val="24"/>
        </w:rPr>
        <w:t>（</w:t>
      </w:r>
      <w:r w:rsidRPr="001C53ED">
        <w:rPr>
          <w:rFonts w:eastAsia="楷体_GB2312"/>
          <w:b/>
          <w:sz w:val="24"/>
        </w:rPr>
        <w:t>2</w:t>
      </w:r>
      <w:r w:rsidRPr="001C53ED">
        <w:rPr>
          <w:rFonts w:eastAsia="楷体_GB2312"/>
          <w:b/>
          <w:sz w:val="24"/>
        </w:rPr>
        <w:t>）坐标平移：</w:t>
      </w:r>
      <w:r w:rsidRPr="00397F31">
        <w:rPr>
          <w:rFonts w:eastAsia="楷体_GB2312"/>
          <w:sz w:val="24"/>
        </w:rPr>
        <w:t>若直角坐标系内一点</w:t>
      </w:r>
      <w:r w:rsidRPr="00397F31">
        <w:rPr>
          <w:rFonts w:eastAsia="楷体_GB2312"/>
          <w:sz w:val="24"/>
        </w:rPr>
        <w:t>P</w:t>
      </w:r>
      <w:r w:rsidRPr="00397F31">
        <w:rPr>
          <w:rFonts w:eastAsia="楷体_GB2312"/>
          <w:sz w:val="24"/>
        </w:rPr>
        <w:t>（</w:t>
      </w:r>
      <w:r w:rsidRPr="00397F31">
        <w:rPr>
          <w:rFonts w:eastAsia="楷体_GB2312"/>
          <w:i/>
          <w:sz w:val="24"/>
        </w:rPr>
        <w:t>a</w:t>
      </w:r>
      <w:r w:rsidRPr="00397F31">
        <w:rPr>
          <w:rFonts w:eastAsia="楷体_GB2312"/>
          <w:i/>
          <w:sz w:val="24"/>
        </w:rPr>
        <w:t>，</w:t>
      </w:r>
      <w:r w:rsidRPr="00397F31">
        <w:rPr>
          <w:rFonts w:eastAsia="楷体_GB2312"/>
          <w:i/>
          <w:sz w:val="24"/>
        </w:rPr>
        <w:t>b</w:t>
      </w:r>
      <w:r w:rsidRPr="00397F31">
        <w:rPr>
          <w:rFonts w:eastAsia="楷体_GB2312"/>
          <w:sz w:val="24"/>
        </w:rPr>
        <w:t>）向左平移</w:t>
      </w:r>
      <w:r w:rsidRPr="00397F31">
        <w:rPr>
          <w:rFonts w:eastAsia="楷体_GB2312"/>
          <w:i/>
          <w:sz w:val="24"/>
        </w:rPr>
        <w:t>h</w:t>
      </w:r>
      <w:r w:rsidRPr="00397F31">
        <w:rPr>
          <w:rFonts w:eastAsia="楷体_GB2312"/>
          <w:sz w:val="24"/>
        </w:rPr>
        <w:t>个单位，坐标变为</w:t>
      </w:r>
      <w:r w:rsidRPr="00397F31">
        <w:rPr>
          <w:rFonts w:eastAsia="楷体_GB2312"/>
          <w:sz w:val="24"/>
        </w:rPr>
        <w:t>P</w:t>
      </w:r>
      <w:r w:rsidRPr="00397F31">
        <w:rPr>
          <w:rFonts w:eastAsia="楷体_GB2312"/>
          <w:sz w:val="24"/>
        </w:rPr>
        <w:t>（</w:t>
      </w:r>
      <w:r w:rsidRPr="00397F31">
        <w:rPr>
          <w:rFonts w:eastAsia="楷体_GB2312"/>
          <w:i/>
          <w:sz w:val="24"/>
        </w:rPr>
        <w:t>a</w:t>
      </w:r>
      <w:r w:rsidRPr="00397F31">
        <w:rPr>
          <w:rFonts w:eastAsia="楷体_GB2312"/>
          <w:i/>
          <w:sz w:val="24"/>
        </w:rPr>
        <w:t>－</w:t>
      </w:r>
      <w:r w:rsidRPr="00397F31">
        <w:rPr>
          <w:rFonts w:eastAsia="楷体_GB2312"/>
          <w:i/>
          <w:sz w:val="24"/>
        </w:rPr>
        <w:t>h</w:t>
      </w:r>
      <w:r w:rsidRPr="00397F31">
        <w:rPr>
          <w:rFonts w:eastAsia="楷体_GB2312"/>
          <w:i/>
          <w:sz w:val="24"/>
        </w:rPr>
        <w:t>，</w:t>
      </w:r>
      <w:r w:rsidRPr="00397F31">
        <w:rPr>
          <w:rFonts w:eastAsia="楷体_GB2312"/>
          <w:i/>
          <w:sz w:val="24"/>
        </w:rPr>
        <w:t>b</w:t>
      </w:r>
      <w:r w:rsidRPr="00397F31">
        <w:rPr>
          <w:rFonts w:eastAsia="楷体_GB2312"/>
          <w:sz w:val="24"/>
        </w:rPr>
        <w:t>），向右平移</w:t>
      </w:r>
      <w:r w:rsidRPr="00397F31">
        <w:rPr>
          <w:rFonts w:eastAsia="楷体_GB2312"/>
          <w:i/>
          <w:sz w:val="24"/>
        </w:rPr>
        <w:t>h</w:t>
      </w:r>
      <w:r w:rsidRPr="00397F31">
        <w:rPr>
          <w:rFonts w:eastAsia="楷体_GB2312"/>
          <w:sz w:val="24"/>
        </w:rPr>
        <w:t>个单位，坐标变为</w:t>
      </w:r>
      <w:r w:rsidRPr="00397F31">
        <w:rPr>
          <w:rFonts w:eastAsia="楷体_GB2312"/>
          <w:sz w:val="24"/>
        </w:rPr>
        <w:t>P</w:t>
      </w:r>
      <w:r w:rsidRPr="00397F31">
        <w:rPr>
          <w:rFonts w:eastAsia="楷体_GB2312"/>
          <w:sz w:val="24"/>
        </w:rPr>
        <w:t>（</w:t>
      </w:r>
      <w:r w:rsidRPr="00397F31">
        <w:rPr>
          <w:rFonts w:eastAsia="楷体_GB2312"/>
          <w:i/>
          <w:sz w:val="24"/>
        </w:rPr>
        <w:t>a</w:t>
      </w:r>
      <w:r w:rsidRPr="00397F31">
        <w:rPr>
          <w:rFonts w:eastAsia="楷体_GB2312"/>
          <w:sz w:val="24"/>
        </w:rPr>
        <w:t>＋</w:t>
      </w:r>
      <w:r w:rsidRPr="00397F31">
        <w:rPr>
          <w:rFonts w:eastAsia="楷体_GB2312"/>
          <w:i/>
          <w:sz w:val="24"/>
        </w:rPr>
        <w:t>h</w:t>
      </w:r>
      <w:r w:rsidRPr="00397F31">
        <w:rPr>
          <w:rFonts w:eastAsia="楷体_GB2312"/>
          <w:i/>
          <w:sz w:val="24"/>
        </w:rPr>
        <w:t>，</w:t>
      </w:r>
      <w:r w:rsidRPr="00397F31">
        <w:rPr>
          <w:rFonts w:eastAsia="楷体_GB2312"/>
          <w:i/>
          <w:sz w:val="24"/>
        </w:rPr>
        <w:t>b</w:t>
      </w:r>
      <w:r w:rsidRPr="00397F31">
        <w:rPr>
          <w:rFonts w:eastAsia="楷体_GB2312"/>
          <w:sz w:val="24"/>
        </w:rPr>
        <w:t>）；向上平移</w:t>
      </w:r>
      <w:r w:rsidRPr="00397F31">
        <w:rPr>
          <w:rFonts w:eastAsia="楷体_GB2312"/>
          <w:i/>
          <w:sz w:val="24"/>
        </w:rPr>
        <w:t>h</w:t>
      </w:r>
      <w:r w:rsidRPr="00397F31">
        <w:rPr>
          <w:rFonts w:eastAsia="楷体_GB2312"/>
          <w:sz w:val="24"/>
        </w:rPr>
        <w:t>个单位，坐标变为</w:t>
      </w:r>
      <w:r w:rsidRPr="00397F31">
        <w:rPr>
          <w:rFonts w:eastAsia="楷体_GB2312"/>
          <w:sz w:val="24"/>
        </w:rPr>
        <w:t>P</w:t>
      </w:r>
      <w:r w:rsidRPr="00397F31">
        <w:rPr>
          <w:rFonts w:eastAsia="楷体_GB2312"/>
          <w:sz w:val="24"/>
        </w:rPr>
        <w:t>（</w:t>
      </w:r>
      <w:r w:rsidRPr="00397F31">
        <w:rPr>
          <w:rFonts w:eastAsia="楷体_GB2312"/>
          <w:i/>
          <w:sz w:val="24"/>
        </w:rPr>
        <w:t>a</w:t>
      </w:r>
      <w:r w:rsidRPr="00397F31">
        <w:rPr>
          <w:rFonts w:eastAsia="楷体_GB2312"/>
          <w:i/>
          <w:sz w:val="24"/>
        </w:rPr>
        <w:t>，</w:t>
      </w:r>
      <w:r w:rsidRPr="00397F31">
        <w:rPr>
          <w:rFonts w:eastAsia="楷体_GB2312"/>
          <w:i/>
          <w:sz w:val="24"/>
        </w:rPr>
        <w:t>b</w:t>
      </w:r>
      <w:r w:rsidRPr="00397F31">
        <w:rPr>
          <w:rFonts w:eastAsia="楷体_GB2312"/>
          <w:sz w:val="24"/>
        </w:rPr>
        <w:t>＋</w:t>
      </w:r>
      <w:r w:rsidRPr="00397F31">
        <w:rPr>
          <w:rFonts w:eastAsia="楷体_GB2312"/>
          <w:i/>
          <w:sz w:val="24"/>
        </w:rPr>
        <w:t>h</w:t>
      </w:r>
      <w:r w:rsidRPr="00397F31">
        <w:rPr>
          <w:rFonts w:eastAsia="楷体_GB2312"/>
          <w:sz w:val="24"/>
        </w:rPr>
        <w:t>），向下平移</w:t>
      </w:r>
      <w:r w:rsidRPr="00397F31">
        <w:rPr>
          <w:rFonts w:eastAsia="楷体_GB2312"/>
          <w:i/>
          <w:sz w:val="24"/>
        </w:rPr>
        <w:t>h</w:t>
      </w:r>
      <w:r w:rsidRPr="00397F31">
        <w:rPr>
          <w:rFonts w:eastAsia="楷体_GB2312"/>
          <w:sz w:val="24"/>
        </w:rPr>
        <w:t>个单位，坐标变为</w:t>
      </w:r>
      <w:r w:rsidRPr="00397F31">
        <w:rPr>
          <w:rFonts w:eastAsia="楷体_GB2312"/>
          <w:sz w:val="24"/>
        </w:rPr>
        <w:t>P</w:t>
      </w:r>
      <w:r w:rsidRPr="00397F31">
        <w:rPr>
          <w:rFonts w:eastAsia="楷体_GB2312"/>
          <w:sz w:val="24"/>
        </w:rPr>
        <w:t>（</w:t>
      </w:r>
      <w:r w:rsidRPr="00397F31">
        <w:rPr>
          <w:rFonts w:eastAsia="楷体_GB2312"/>
          <w:i/>
          <w:sz w:val="24"/>
        </w:rPr>
        <w:t>a</w:t>
      </w:r>
      <w:r w:rsidRPr="00397F31">
        <w:rPr>
          <w:rFonts w:eastAsia="楷体_GB2312"/>
          <w:i/>
          <w:sz w:val="24"/>
        </w:rPr>
        <w:t>，</w:t>
      </w:r>
      <w:r w:rsidRPr="00397F31">
        <w:rPr>
          <w:rFonts w:eastAsia="楷体_GB2312"/>
          <w:i/>
          <w:sz w:val="24"/>
        </w:rPr>
        <w:t>b</w:t>
      </w:r>
      <w:r w:rsidRPr="00397F31">
        <w:rPr>
          <w:rFonts w:eastAsia="楷体_GB2312"/>
          <w:sz w:val="24"/>
        </w:rPr>
        <w:t>－</w:t>
      </w:r>
      <w:r w:rsidRPr="00397F31">
        <w:rPr>
          <w:rFonts w:eastAsia="楷体_GB2312"/>
          <w:i/>
          <w:sz w:val="24"/>
        </w:rPr>
        <w:t>h</w:t>
      </w:r>
      <w:r w:rsidRPr="00397F31">
        <w:rPr>
          <w:rFonts w:eastAsia="楷体_GB2312"/>
          <w:sz w:val="24"/>
        </w:rPr>
        <w:t>）</w:t>
      </w:r>
      <w:r w:rsidRPr="00397F31">
        <w:rPr>
          <w:rFonts w:eastAsia="楷体_GB2312"/>
          <w:sz w:val="24"/>
        </w:rPr>
        <w:t>.</w:t>
      </w:r>
      <w:r w:rsidRPr="00397F31">
        <w:rPr>
          <w:rFonts w:eastAsia="楷体_GB2312"/>
          <w:sz w:val="24"/>
        </w:rPr>
        <w:t>如：点</w:t>
      </w:r>
      <w:r w:rsidRPr="00397F31">
        <w:rPr>
          <w:rFonts w:eastAsia="楷体_GB2312"/>
          <w:sz w:val="24"/>
        </w:rPr>
        <w:t>A</w:t>
      </w:r>
      <w:r w:rsidRPr="00397F31">
        <w:rPr>
          <w:rFonts w:eastAsia="楷体_GB2312"/>
          <w:sz w:val="24"/>
        </w:rPr>
        <w:t>（</w:t>
      </w:r>
      <w:r w:rsidRPr="00397F31">
        <w:rPr>
          <w:rFonts w:eastAsia="楷体_GB2312"/>
          <w:sz w:val="24"/>
        </w:rPr>
        <w:t>2</w:t>
      </w:r>
      <w:r w:rsidRPr="00397F31">
        <w:rPr>
          <w:rFonts w:eastAsia="楷体_GB2312"/>
          <w:sz w:val="24"/>
        </w:rPr>
        <w:t>，－</w:t>
      </w:r>
      <w:r w:rsidRPr="00397F31">
        <w:rPr>
          <w:rFonts w:eastAsia="楷体_GB2312"/>
          <w:sz w:val="24"/>
        </w:rPr>
        <w:t>1</w:t>
      </w:r>
      <w:r w:rsidRPr="00397F31">
        <w:rPr>
          <w:rFonts w:eastAsia="楷体_GB2312"/>
          <w:sz w:val="24"/>
        </w:rPr>
        <w:t>）向上平移</w:t>
      </w:r>
      <w:r w:rsidRPr="00397F31">
        <w:rPr>
          <w:rFonts w:eastAsia="楷体_GB2312"/>
          <w:sz w:val="24"/>
        </w:rPr>
        <w:t>2</w:t>
      </w:r>
      <w:r w:rsidRPr="00397F31">
        <w:rPr>
          <w:rFonts w:eastAsia="楷体_GB2312"/>
          <w:sz w:val="24"/>
        </w:rPr>
        <w:t>个单位，再向右平移</w:t>
      </w:r>
      <w:r w:rsidRPr="00397F31">
        <w:rPr>
          <w:rFonts w:eastAsia="楷体_GB2312"/>
          <w:sz w:val="24"/>
        </w:rPr>
        <w:t>5</w:t>
      </w:r>
      <w:r w:rsidRPr="00397F31">
        <w:rPr>
          <w:rFonts w:eastAsia="楷体_GB2312"/>
          <w:sz w:val="24"/>
        </w:rPr>
        <w:t>个单位，则坐标变为</w:t>
      </w:r>
      <w:r w:rsidRPr="00397F31">
        <w:rPr>
          <w:rFonts w:eastAsia="楷体_GB2312"/>
          <w:sz w:val="24"/>
        </w:rPr>
        <w:t>A</w:t>
      </w:r>
      <w:r w:rsidRPr="00397F31">
        <w:rPr>
          <w:rFonts w:eastAsia="楷体_GB2312"/>
          <w:sz w:val="24"/>
        </w:rPr>
        <w:t>（</w:t>
      </w:r>
      <w:r w:rsidRPr="00397F31">
        <w:rPr>
          <w:rFonts w:eastAsia="楷体_GB2312"/>
          <w:sz w:val="24"/>
        </w:rPr>
        <w:t>7</w:t>
      </w:r>
      <w:r w:rsidRPr="00397F31">
        <w:rPr>
          <w:rFonts w:eastAsia="楷体_GB2312"/>
          <w:sz w:val="24"/>
        </w:rPr>
        <w:t>，</w:t>
      </w:r>
      <w:r w:rsidRPr="00397F31">
        <w:rPr>
          <w:rFonts w:eastAsia="楷体_GB2312"/>
          <w:sz w:val="24"/>
        </w:rPr>
        <w:t>1</w:t>
      </w:r>
      <w:r w:rsidRPr="00397F31">
        <w:rPr>
          <w:rFonts w:eastAsia="楷体_GB2312"/>
          <w:sz w:val="24"/>
        </w:rPr>
        <w:t>）</w:t>
      </w:r>
      <w:r>
        <w:rPr>
          <w:rFonts w:eastAsia="楷体_GB2312" w:hint="eastAsia"/>
          <w:sz w:val="24"/>
        </w:rPr>
        <w:t>。</w:t>
      </w:r>
    </w:p>
    <w:p w:rsidR="00BF330B" w:rsidRDefault="00BF330B" w:rsidP="00BF330B">
      <w:pPr>
        <w:pStyle w:val="2"/>
        <w:numPr>
          <w:ilvl w:val="0"/>
          <w:numId w:val="20"/>
        </w:numPr>
        <w:tabs>
          <w:tab w:val="num" w:pos="180"/>
          <w:tab w:val="left" w:pos="360"/>
          <w:tab w:val="left" w:pos="540"/>
        </w:tabs>
        <w:spacing w:before="0" w:after="0" w:line="360" w:lineRule="auto"/>
        <w:rPr>
          <w:rFonts w:ascii="Times New Roman" w:eastAsia="宋体" w:hAnsi="Times New Roman" w:hint="eastAsia"/>
          <w:sz w:val="24"/>
          <w:szCs w:val="24"/>
        </w:rPr>
      </w:pPr>
      <w:r>
        <w:rPr>
          <w:rFonts w:ascii="Times New Roman" w:eastAsia="宋体" w:hAnsi="Times New Roman" w:hint="eastAsia"/>
          <w:sz w:val="24"/>
          <w:szCs w:val="24"/>
        </w:rPr>
        <w:t>多边形内角和公式</w:t>
      </w:r>
    </w:p>
    <w:p w:rsidR="00BF330B" w:rsidRPr="00397F31" w:rsidRDefault="00BF330B" w:rsidP="00BF330B">
      <w:pPr>
        <w:autoSpaceDE w:val="0"/>
        <w:autoSpaceDN w:val="0"/>
        <w:adjustRightInd w:val="0"/>
        <w:spacing w:line="300" w:lineRule="auto"/>
        <w:ind w:firstLineChars="98" w:firstLine="235"/>
        <w:jc w:val="left"/>
        <w:textAlignment w:val="center"/>
        <w:rPr>
          <w:rFonts w:eastAsia="楷体_GB2312"/>
          <w:kern w:val="0"/>
          <w:sz w:val="24"/>
        </w:rPr>
      </w:pPr>
      <w:r w:rsidRPr="00397F31">
        <w:rPr>
          <w:rFonts w:eastAsia="楷体_GB2312"/>
          <w:b/>
          <w:kern w:val="0"/>
          <w:sz w:val="24"/>
        </w:rPr>
        <w:t>多边形内角和公式：</w:t>
      </w:r>
      <w:r w:rsidRPr="00397F31">
        <w:rPr>
          <w:rFonts w:eastAsia="楷体_GB2312"/>
          <w:i/>
          <w:kern w:val="0"/>
          <w:sz w:val="24"/>
        </w:rPr>
        <w:t>n</w:t>
      </w:r>
      <w:r w:rsidRPr="00397F31">
        <w:rPr>
          <w:rFonts w:eastAsia="楷体_GB2312"/>
          <w:kern w:val="0"/>
          <w:sz w:val="24"/>
        </w:rPr>
        <w:t>边形的内角和等于</w:t>
      </w:r>
      <w:r w:rsidRPr="00397F31">
        <w:rPr>
          <w:rFonts w:eastAsia="楷体_GB2312"/>
          <w:kern w:val="0"/>
          <w:sz w:val="24"/>
        </w:rPr>
        <w:t>(</w:t>
      </w:r>
      <w:r w:rsidRPr="00397F31">
        <w:rPr>
          <w:rFonts w:eastAsia="楷体_GB2312"/>
          <w:i/>
          <w:kern w:val="0"/>
          <w:sz w:val="24"/>
        </w:rPr>
        <w:t>n</w:t>
      </w:r>
      <w:r w:rsidRPr="00397F31">
        <w:rPr>
          <w:rFonts w:eastAsia="楷体_GB2312"/>
          <w:kern w:val="0"/>
          <w:sz w:val="24"/>
        </w:rPr>
        <w:t>－</w:t>
      </w:r>
      <w:r w:rsidRPr="00397F31">
        <w:rPr>
          <w:rFonts w:eastAsia="楷体_GB2312"/>
          <w:kern w:val="0"/>
          <w:sz w:val="24"/>
        </w:rPr>
        <w:t>2)180º</w:t>
      </w:r>
      <w:r w:rsidRPr="00397F31">
        <w:rPr>
          <w:rFonts w:eastAsia="楷体_GB2312"/>
          <w:sz w:val="24"/>
        </w:rPr>
        <w:t>（</w:t>
      </w:r>
      <w:r w:rsidRPr="00397F31">
        <w:rPr>
          <w:rFonts w:eastAsia="楷体_GB2312"/>
          <w:i/>
          <w:sz w:val="24"/>
        </w:rPr>
        <w:t>n</w:t>
      </w:r>
      <w:r w:rsidRPr="00397F31">
        <w:rPr>
          <w:rFonts w:eastAsia="楷体_GB2312"/>
          <w:sz w:val="24"/>
        </w:rPr>
        <w:t>≥3</w:t>
      </w:r>
      <w:r w:rsidRPr="00397F31">
        <w:rPr>
          <w:rFonts w:eastAsia="楷体_GB2312"/>
          <w:sz w:val="24"/>
        </w:rPr>
        <w:t>，</w:t>
      </w:r>
      <w:r w:rsidRPr="00397F31">
        <w:rPr>
          <w:rFonts w:eastAsia="楷体_GB2312"/>
          <w:i/>
          <w:sz w:val="24"/>
        </w:rPr>
        <w:t>n</w:t>
      </w:r>
      <w:r w:rsidRPr="00397F31">
        <w:rPr>
          <w:rFonts w:eastAsia="楷体_GB2312"/>
          <w:sz w:val="24"/>
        </w:rPr>
        <w:t>是正整数）</w:t>
      </w:r>
      <w:r w:rsidRPr="00397F31">
        <w:rPr>
          <w:rFonts w:eastAsia="楷体_GB2312"/>
          <w:kern w:val="0"/>
          <w:sz w:val="24"/>
        </w:rPr>
        <w:t>，外角和等于</w:t>
      </w:r>
      <w:r w:rsidRPr="00397F31">
        <w:rPr>
          <w:rFonts w:eastAsia="楷体_GB2312"/>
          <w:kern w:val="0"/>
          <w:sz w:val="24"/>
        </w:rPr>
        <w:t>360º</w:t>
      </w:r>
    </w:p>
    <w:p w:rsidR="00BF330B" w:rsidRDefault="00BF330B" w:rsidP="00BF330B">
      <w:pPr>
        <w:pStyle w:val="2"/>
        <w:numPr>
          <w:ilvl w:val="0"/>
          <w:numId w:val="20"/>
        </w:numPr>
        <w:tabs>
          <w:tab w:val="num" w:pos="180"/>
          <w:tab w:val="left" w:pos="360"/>
          <w:tab w:val="left" w:pos="540"/>
        </w:tabs>
        <w:spacing w:before="0" w:after="0" w:line="360" w:lineRule="auto"/>
        <w:rPr>
          <w:rFonts w:ascii="Times New Roman" w:eastAsia="宋体" w:hAnsi="Times New Roman" w:hint="eastAsia"/>
          <w:sz w:val="24"/>
          <w:szCs w:val="24"/>
        </w:rPr>
      </w:pPr>
      <w:r>
        <w:rPr>
          <w:rFonts w:ascii="Times New Roman" w:eastAsia="宋体" w:hAnsi="Times New Roman" w:hint="eastAsia"/>
          <w:sz w:val="24"/>
          <w:szCs w:val="24"/>
        </w:rPr>
        <w:t>平行线段成比例定理</w:t>
      </w:r>
    </w:p>
    <w:p w:rsidR="00BF330B" w:rsidRPr="00397F31" w:rsidRDefault="00BF330B" w:rsidP="00BF330B">
      <w:pPr>
        <w:spacing w:line="360" w:lineRule="auto"/>
        <w:ind w:left="720" w:hangingChars="300" w:hanging="720"/>
        <w:rPr>
          <w:rFonts w:eastAsia="楷体_GB2312"/>
          <w:sz w:val="24"/>
        </w:rPr>
      </w:pPr>
      <w:r w:rsidRPr="007E1DDC">
        <w:rPr>
          <w:rFonts w:eastAsia="楷体_GB2312"/>
          <w:b/>
          <w:sz w:val="24"/>
        </w:rPr>
        <w:t>（</w:t>
      </w:r>
      <w:r w:rsidRPr="007E1DDC">
        <w:rPr>
          <w:rFonts w:eastAsia="楷体_GB2312"/>
          <w:b/>
          <w:sz w:val="24"/>
        </w:rPr>
        <w:t>1</w:t>
      </w:r>
      <w:r w:rsidRPr="007E1DDC">
        <w:rPr>
          <w:rFonts w:eastAsia="楷体_GB2312"/>
          <w:b/>
          <w:sz w:val="24"/>
        </w:rPr>
        <w:t>）平行线分线段成比例定理：</w:t>
      </w:r>
      <w:r w:rsidRPr="00397F31">
        <w:rPr>
          <w:rFonts w:eastAsia="楷体_GB2312"/>
          <w:sz w:val="24"/>
        </w:rPr>
        <w:t>三条平行线截两条直线，所得的对应线段成比例。</w:t>
      </w:r>
    </w:p>
    <w:p w:rsidR="00BF330B" w:rsidRDefault="00BF330B" w:rsidP="00BF330B">
      <w:pPr>
        <w:spacing w:line="360" w:lineRule="auto"/>
        <w:ind w:leftChars="171" w:left="719" w:hangingChars="150" w:hanging="360"/>
        <w:rPr>
          <w:rFonts w:eastAsia="楷体_GB2312" w:hint="eastAsia"/>
          <w:sz w:val="24"/>
        </w:rPr>
      </w:pPr>
      <w:r w:rsidRPr="00397F31">
        <w:rPr>
          <w:rFonts w:eastAsia="楷体_GB2312"/>
          <w:sz w:val="24"/>
        </w:rPr>
        <w:t>如图：</w:t>
      </w:r>
      <w:r w:rsidRPr="00397F31">
        <w:rPr>
          <w:rFonts w:eastAsia="楷体_GB2312"/>
          <w:i/>
          <w:sz w:val="24"/>
        </w:rPr>
        <w:t>a</w:t>
      </w:r>
      <w:r w:rsidRPr="00397F31">
        <w:rPr>
          <w:rFonts w:ascii="宋体" w:hAnsi="宋体" w:cs="宋体" w:hint="eastAsia"/>
          <w:sz w:val="24"/>
        </w:rPr>
        <w:t>∥</w:t>
      </w:r>
      <w:r w:rsidRPr="00397F31">
        <w:rPr>
          <w:rFonts w:eastAsia="楷体_GB2312"/>
          <w:i/>
          <w:sz w:val="24"/>
        </w:rPr>
        <w:t>b</w:t>
      </w:r>
      <w:r w:rsidRPr="00397F31">
        <w:rPr>
          <w:rFonts w:ascii="宋体" w:hAnsi="宋体" w:cs="宋体" w:hint="eastAsia"/>
          <w:sz w:val="24"/>
        </w:rPr>
        <w:t>∥</w:t>
      </w:r>
      <w:r w:rsidRPr="00397F31">
        <w:rPr>
          <w:rFonts w:eastAsia="楷体_GB2312"/>
          <w:i/>
          <w:sz w:val="24"/>
        </w:rPr>
        <w:t>c</w:t>
      </w:r>
      <w:r w:rsidRPr="00397F31">
        <w:rPr>
          <w:rFonts w:eastAsia="楷体_GB2312"/>
          <w:sz w:val="24"/>
        </w:rPr>
        <w:t>，直线</w:t>
      </w:r>
      <w:r w:rsidRPr="00397F31">
        <w:rPr>
          <w:rFonts w:eastAsia="楷体_GB2312"/>
          <w:i/>
          <w:sz w:val="24"/>
        </w:rPr>
        <w:t>l</w:t>
      </w:r>
      <w:r w:rsidRPr="00397F31">
        <w:rPr>
          <w:rFonts w:eastAsia="楷体_GB2312"/>
          <w:sz w:val="24"/>
          <w:vertAlign w:val="subscript"/>
        </w:rPr>
        <w:t>1</w:t>
      </w:r>
      <w:r w:rsidRPr="00397F31">
        <w:rPr>
          <w:rFonts w:eastAsia="楷体_GB2312"/>
          <w:sz w:val="24"/>
        </w:rPr>
        <w:t>与</w:t>
      </w:r>
      <w:r w:rsidRPr="00397F31">
        <w:rPr>
          <w:rFonts w:eastAsia="楷体_GB2312"/>
          <w:i/>
          <w:sz w:val="24"/>
        </w:rPr>
        <w:t>l</w:t>
      </w:r>
      <w:r w:rsidRPr="00397F31">
        <w:rPr>
          <w:rFonts w:eastAsia="楷体_GB2312"/>
          <w:sz w:val="24"/>
          <w:vertAlign w:val="subscript"/>
        </w:rPr>
        <w:t>2</w:t>
      </w:r>
      <w:r w:rsidRPr="00397F31">
        <w:rPr>
          <w:rFonts w:eastAsia="楷体_GB2312"/>
          <w:sz w:val="24"/>
        </w:rPr>
        <w:t>分别与直线</w:t>
      </w:r>
      <w:r w:rsidRPr="00397F31">
        <w:rPr>
          <w:rFonts w:eastAsia="楷体_GB2312"/>
          <w:i/>
          <w:sz w:val="24"/>
        </w:rPr>
        <w:t>a</w:t>
      </w:r>
      <w:r w:rsidRPr="00397F31">
        <w:rPr>
          <w:rFonts w:eastAsia="楷体_GB2312"/>
          <w:i/>
          <w:sz w:val="24"/>
        </w:rPr>
        <w:t>、</w:t>
      </w:r>
      <w:r w:rsidRPr="00397F31">
        <w:rPr>
          <w:rFonts w:eastAsia="楷体_GB2312"/>
          <w:i/>
          <w:sz w:val="24"/>
        </w:rPr>
        <w:t>b</w:t>
      </w:r>
      <w:r w:rsidRPr="00397F31">
        <w:rPr>
          <w:rFonts w:eastAsia="楷体_GB2312"/>
          <w:i/>
          <w:sz w:val="24"/>
        </w:rPr>
        <w:t>、</w:t>
      </w:r>
      <w:r w:rsidRPr="00397F31">
        <w:rPr>
          <w:rFonts w:eastAsia="楷体_GB2312"/>
          <w:i/>
          <w:sz w:val="24"/>
        </w:rPr>
        <w:t>c</w:t>
      </w:r>
      <w:r w:rsidRPr="00397F31">
        <w:rPr>
          <w:rFonts w:eastAsia="楷体_GB2312"/>
          <w:sz w:val="24"/>
        </w:rPr>
        <w:t>相交与点</w:t>
      </w:r>
      <w:r w:rsidRPr="00397F31">
        <w:rPr>
          <w:rFonts w:eastAsia="楷体_GB2312"/>
          <w:i/>
          <w:sz w:val="24"/>
        </w:rPr>
        <w:t>A</w:t>
      </w:r>
      <w:r w:rsidRPr="00397F31">
        <w:rPr>
          <w:rFonts w:eastAsia="楷体_GB2312"/>
          <w:i/>
          <w:sz w:val="24"/>
        </w:rPr>
        <w:t>、</w:t>
      </w:r>
      <w:r w:rsidRPr="00397F31">
        <w:rPr>
          <w:rFonts w:eastAsia="楷体_GB2312"/>
          <w:i/>
          <w:sz w:val="24"/>
        </w:rPr>
        <w:t>B</w:t>
      </w:r>
      <w:r w:rsidRPr="00397F31">
        <w:rPr>
          <w:rFonts w:eastAsia="楷体_GB2312"/>
          <w:i/>
          <w:sz w:val="24"/>
        </w:rPr>
        <w:t>、</w:t>
      </w:r>
      <w:r w:rsidRPr="00397F31">
        <w:rPr>
          <w:rFonts w:eastAsia="楷体_GB2312"/>
          <w:i/>
          <w:sz w:val="24"/>
        </w:rPr>
        <w:t>C</w:t>
      </w:r>
      <w:r w:rsidRPr="007E1DDC">
        <w:rPr>
          <w:rFonts w:eastAsia="楷体_GB2312" w:hint="eastAsia"/>
          <w:sz w:val="24"/>
        </w:rPr>
        <w:t>和</w:t>
      </w:r>
      <w:r w:rsidRPr="00397F31">
        <w:rPr>
          <w:rFonts w:eastAsia="楷体_GB2312"/>
          <w:i/>
          <w:sz w:val="24"/>
        </w:rPr>
        <w:t>D</w:t>
      </w:r>
      <w:r w:rsidRPr="00397F31">
        <w:rPr>
          <w:rFonts w:eastAsia="楷体_GB2312"/>
          <w:i/>
          <w:sz w:val="24"/>
        </w:rPr>
        <w:t>、</w:t>
      </w:r>
      <w:r w:rsidRPr="00397F31">
        <w:rPr>
          <w:rFonts w:eastAsia="楷体_GB2312"/>
          <w:i/>
          <w:sz w:val="24"/>
        </w:rPr>
        <w:t>E</w:t>
      </w:r>
      <w:r w:rsidRPr="00397F31">
        <w:rPr>
          <w:rFonts w:eastAsia="楷体_GB2312"/>
          <w:i/>
          <w:sz w:val="24"/>
        </w:rPr>
        <w:t>、</w:t>
      </w:r>
      <w:r w:rsidRPr="00397F31">
        <w:rPr>
          <w:rFonts w:eastAsia="楷体_GB2312"/>
          <w:i/>
          <w:sz w:val="24"/>
        </w:rPr>
        <w:t>F</w:t>
      </w:r>
      <w:r w:rsidRPr="00397F31">
        <w:rPr>
          <w:rFonts w:eastAsia="楷体_GB2312"/>
          <w:sz w:val="24"/>
        </w:rPr>
        <w:t>，</w:t>
      </w:r>
    </w:p>
    <w:p w:rsidR="00BF330B" w:rsidRPr="00397F31" w:rsidRDefault="00BF330B" w:rsidP="00BF330B">
      <w:pPr>
        <w:spacing w:line="360" w:lineRule="auto"/>
        <w:ind w:leftChars="171" w:left="719" w:hangingChars="150" w:hanging="360"/>
        <w:rPr>
          <w:rFonts w:eastAsia="楷体_GB2312" w:hint="eastAsia"/>
          <w:sz w:val="24"/>
        </w:rPr>
      </w:pPr>
      <w:r w:rsidRPr="00397F31">
        <w:rPr>
          <w:rFonts w:eastAsia="楷体_GB2312"/>
          <w:sz w:val="24"/>
        </w:rPr>
        <w:t>则有</w:t>
      </w:r>
      <w:r w:rsidRPr="00397F31">
        <w:rPr>
          <w:rFonts w:eastAsia="楷体_GB2312"/>
          <w:position w:val="-24"/>
          <w:sz w:val="24"/>
        </w:rPr>
        <w:object w:dxaOrig="3300" w:dyaOrig="620">
          <v:shape id="_x0000_i1516" type="#_x0000_t75" style="width:165pt;height:30.75pt" o:ole="">
            <v:imagedata r:id="rId844" o:title=""/>
          </v:shape>
          <o:OLEObject Type="Embed" ProgID="Equation.DSMT4" ShapeID="_x0000_i1516" DrawAspect="Content" ObjectID="_1620407109" r:id="rId845"/>
        </w:object>
      </w:r>
      <w:r>
        <w:rPr>
          <w:rFonts w:eastAsia="楷体_GB2312" w:hint="eastAsia"/>
          <w:sz w:val="24"/>
        </w:rPr>
        <w:t>。</w:t>
      </w:r>
    </w:p>
    <w:p w:rsidR="00BF330B" w:rsidRDefault="00BF330B" w:rsidP="00BF330B">
      <w:pPr>
        <w:adjustRightInd w:val="0"/>
        <w:spacing w:line="312" w:lineRule="atLeast"/>
        <w:ind w:left="588" w:hangingChars="245" w:hanging="588"/>
        <w:textAlignment w:val="baseline"/>
        <w:rPr>
          <w:rFonts w:eastAsia="楷体_GB2312" w:hint="eastAsia"/>
          <w:sz w:val="24"/>
        </w:rPr>
      </w:pPr>
      <w:r w:rsidRPr="007E1DDC">
        <w:rPr>
          <w:rFonts w:eastAsia="楷体_GB2312"/>
          <w:b/>
          <w:sz w:val="24"/>
        </w:rPr>
        <w:t>（</w:t>
      </w:r>
      <w:r w:rsidRPr="007E1DDC">
        <w:rPr>
          <w:rFonts w:eastAsia="楷体_GB2312"/>
          <w:b/>
          <w:sz w:val="24"/>
        </w:rPr>
        <w:t>2</w:t>
      </w:r>
      <w:r w:rsidRPr="007E1DDC">
        <w:rPr>
          <w:rFonts w:eastAsia="楷体_GB2312"/>
          <w:b/>
          <w:sz w:val="24"/>
        </w:rPr>
        <w:t>）推论：</w:t>
      </w:r>
      <w:r w:rsidRPr="00397F31">
        <w:rPr>
          <w:rFonts w:eastAsia="楷体_GB2312"/>
          <w:sz w:val="24"/>
        </w:rPr>
        <w:t>平行于三角形一边的直线截其他两边（或两边的延长线），所得的对应线段成比例。如图：</w:t>
      </w:r>
      <w:r w:rsidRPr="00397F31">
        <w:rPr>
          <w:rFonts w:ascii="宋体" w:hAnsi="宋体" w:cs="宋体" w:hint="eastAsia"/>
          <w:sz w:val="24"/>
        </w:rPr>
        <w:t>△</w:t>
      </w:r>
      <w:r w:rsidRPr="00397F31">
        <w:rPr>
          <w:rFonts w:eastAsia="楷体_GB2312"/>
          <w:i/>
          <w:sz w:val="24"/>
        </w:rPr>
        <w:t>ABC</w:t>
      </w:r>
      <w:r w:rsidRPr="00397F31">
        <w:rPr>
          <w:rFonts w:eastAsia="楷体_GB2312"/>
          <w:sz w:val="24"/>
        </w:rPr>
        <w:t>中，</w:t>
      </w:r>
      <w:r w:rsidRPr="00397F31">
        <w:rPr>
          <w:rFonts w:eastAsia="楷体_GB2312"/>
          <w:i/>
          <w:sz w:val="24"/>
        </w:rPr>
        <w:t>DE</w:t>
      </w:r>
      <w:r w:rsidRPr="00397F31">
        <w:rPr>
          <w:rFonts w:ascii="宋体" w:hAnsi="宋体" w:cs="宋体" w:hint="eastAsia"/>
          <w:sz w:val="24"/>
        </w:rPr>
        <w:t>∥</w:t>
      </w:r>
      <w:r w:rsidRPr="00397F31">
        <w:rPr>
          <w:rFonts w:eastAsia="楷体_GB2312"/>
          <w:i/>
          <w:sz w:val="24"/>
        </w:rPr>
        <w:t>BC</w:t>
      </w:r>
      <w:r w:rsidRPr="00397F31">
        <w:rPr>
          <w:rFonts w:eastAsia="楷体_GB2312"/>
          <w:sz w:val="24"/>
        </w:rPr>
        <w:t>，</w:t>
      </w:r>
      <w:r w:rsidRPr="00397F31">
        <w:rPr>
          <w:rFonts w:eastAsia="楷体_GB2312"/>
          <w:i/>
          <w:sz w:val="24"/>
        </w:rPr>
        <w:t>DE</w:t>
      </w:r>
      <w:r w:rsidRPr="00397F31">
        <w:rPr>
          <w:rFonts w:eastAsia="楷体_GB2312"/>
          <w:sz w:val="24"/>
        </w:rPr>
        <w:t>与</w:t>
      </w:r>
      <w:r w:rsidRPr="00397F31">
        <w:rPr>
          <w:rFonts w:eastAsia="楷体_GB2312"/>
          <w:i/>
          <w:sz w:val="24"/>
        </w:rPr>
        <w:t>AB</w:t>
      </w:r>
      <w:r w:rsidRPr="00397F31">
        <w:rPr>
          <w:rFonts w:eastAsia="楷体_GB2312"/>
          <w:i/>
          <w:sz w:val="24"/>
        </w:rPr>
        <w:t>、</w:t>
      </w:r>
      <w:r w:rsidRPr="00397F31">
        <w:rPr>
          <w:rFonts w:eastAsia="楷体_GB2312"/>
          <w:i/>
          <w:sz w:val="24"/>
        </w:rPr>
        <w:t>AC</w:t>
      </w:r>
      <w:r w:rsidRPr="00397F31">
        <w:rPr>
          <w:rFonts w:eastAsia="楷体_GB2312"/>
          <w:sz w:val="24"/>
        </w:rPr>
        <w:t>相交与点</w:t>
      </w:r>
      <w:r w:rsidRPr="00397F31">
        <w:rPr>
          <w:rFonts w:eastAsia="楷体_GB2312"/>
          <w:i/>
          <w:sz w:val="24"/>
        </w:rPr>
        <w:t>D</w:t>
      </w:r>
      <w:r w:rsidRPr="00397F31">
        <w:rPr>
          <w:rFonts w:eastAsia="楷体_GB2312"/>
          <w:i/>
          <w:sz w:val="24"/>
        </w:rPr>
        <w:t>、</w:t>
      </w:r>
      <w:r w:rsidRPr="00397F31">
        <w:rPr>
          <w:rFonts w:eastAsia="楷体_GB2312"/>
          <w:i/>
          <w:sz w:val="24"/>
        </w:rPr>
        <w:t>E</w:t>
      </w:r>
      <w:r w:rsidRPr="00397F31">
        <w:rPr>
          <w:rFonts w:eastAsia="楷体_GB2312"/>
          <w:sz w:val="24"/>
        </w:rPr>
        <w:t>，则有：</w:t>
      </w:r>
      <w:r w:rsidRPr="00397F31">
        <w:rPr>
          <w:rFonts w:eastAsia="楷体_GB2312"/>
          <w:position w:val="-24"/>
          <w:sz w:val="24"/>
        </w:rPr>
        <w:object w:dxaOrig="3900" w:dyaOrig="620">
          <v:shape id="_x0000_i1517" type="#_x0000_t75" style="width:195pt;height:30.75pt" o:ole="">
            <v:imagedata r:id="rId846" o:title=""/>
          </v:shape>
          <o:OLEObject Type="Embed" ProgID="Equation.DSMT4" ShapeID="_x0000_i1517" DrawAspect="Content" ObjectID="_1620407110" r:id="rId847"/>
        </w:object>
      </w:r>
    </w:p>
    <w:p w:rsidR="00BF330B" w:rsidRDefault="00454B4C" w:rsidP="00BF330B">
      <w:pPr>
        <w:adjustRightInd w:val="0"/>
        <w:spacing w:line="312" w:lineRule="atLeast"/>
        <w:textAlignment w:val="baseline"/>
        <w:rPr>
          <w:rFonts w:eastAsia="楷体_GB2312" w:hint="eastAsia"/>
          <w:sz w:val="24"/>
        </w:rPr>
      </w:pPr>
      <w:r w:rsidRPr="00397F31">
        <w:rPr>
          <w:rFonts w:eastAsia="楷体_GB2312"/>
          <w:noProof/>
          <w:sz w:val="24"/>
        </w:rPr>
        <w:drawing>
          <wp:anchor distT="0" distB="0" distL="114300" distR="114300" simplePos="0" relativeHeight="251710464" behindDoc="0" locked="0" layoutInCell="1" allowOverlap="1">
            <wp:simplePos x="0" y="0"/>
            <wp:positionH relativeFrom="column">
              <wp:posOffset>457200</wp:posOffset>
            </wp:positionH>
            <wp:positionV relativeFrom="paragraph">
              <wp:posOffset>99060</wp:posOffset>
            </wp:positionV>
            <wp:extent cx="1695450" cy="1061720"/>
            <wp:effectExtent l="0" t="0" r="0" b="0"/>
            <wp:wrapNone/>
            <wp:docPr id="1762" name="图片 176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descr="2"/>
                    <pic:cNvPicPr>
                      <a:picLocks noChangeAspect="1" noChangeArrowheads="1"/>
                    </pic:cNvPicPr>
                  </pic:nvPicPr>
                  <pic:blipFill>
                    <a:blip r:embed="rId848">
                      <a:extLst>
                        <a:ext uri="{28A0092B-C50C-407E-A947-70E740481C1C}">
                          <a14:useLocalDpi xmlns:a14="http://schemas.microsoft.com/office/drawing/2010/main" val="0"/>
                        </a:ext>
                      </a:extLst>
                    </a:blip>
                    <a:srcRect/>
                    <a:stretch>
                      <a:fillRect/>
                    </a:stretch>
                  </pic:blipFill>
                  <pic:spPr bwMode="auto">
                    <a:xfrm>
                      <a:off x="0" y="0"/>
                      <a:ext cx="1695450" cy="1061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330B" w:rsidRDefault="00454B4C" w:rsidP="00BF330B">
      <w:pPr>
        <w:adjustRightInd w:val="0"/>
        <w:spacing w:line="312" w:lineRule="atLeast"/>
        <w:textAlignment w:val="baseline"/>
        <w:rPr>
          <w:rFonts w:eastAsia="楷体_GB2312" w:hint="eastAsia"/>
          <w:sz w:val="24"/>
        </w:rPr>
      </w:pPr>
      <w:r w:rsidRPr="00397F31">
        <w:rPr>
          <w:rFonts w:eastAsia="楷体_GB2312"/>
          <w:noProof/>
          <w:sz w:val="24"/>
        </w:rPr>
        <w:drawing>
          <wp:anchor distT="0" distB="0" distL="114300" distR="114300" simplePos="0" relativeHeight="251711488" behindDoc="0" locked="0" layoutInCell="1" allowOverlap="1">
            <wp:simplePos x="0" y="0"/>
            <wp:positionH relativeFrom="column">
              <wp:posOffset>2514600</wp:posOffset>
            </wp:positionH>
            <wp:positionV relativeFrom="paragraph">
              <wp:posOffset>0</wp:posOffset>
            </wp:positionV>
            <wp:extent cx="3219450" cy="962660"/>
            <wp:effectExtent l="0" t="0" r="0" b="0"/>
            <wp:wrapNone/>
            <wp:docPr id="1763" name="图片 176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3"/>
                    <pic:cNvPicPr>
                      <a:picLocks noChangeAspect="1" noChangeArrowheads="1"/>
                    </pic:cNvPicPr>
                  </pic:nvPicPr>
                  <pic:blipFill>
                    <a:blip r:embed="rId849">
                      <a:extLst>
                        <a:ext uri="{28A0092B-C50C-407E-A947-70E740481C1C}">
                          <a14:useLocalDpi xmlns:a14="http://schemas.microsoft.com/office/drawing/2010/main" val="0"/>
                        </a:ext>
                      </a:extLst>
                    </a:blip>
                    <a:srcRect/>
                    <a:stretch>
                      <a:fillRect/>
                    </a:stretch>
                  </pic:blipFill>
                  <pic:spPr bwMode="auto">
                    <a:xfrm>
                      <a:off x="0" y="0"/>
                      <a:ext cx="3219450" cy="962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330B" w:rsidRPr="00397F31" w:rsidRDefault="00BF330B" w:rsidP="00BF330B">
      <w:pPr>
        <w:adjustRightInd w:val="0"/>
        <w:spacing w:line="312" w:lineRule="atLeast"/>
        <w:textAlignment w:val="baseline"/>
        <w:rPr>
          <w:rFonts w:eastAsia="楷体_GB2312" w:hint="eastAsia"/>
          <w:sz w:val="24"/>
        </w:rPr>
      </w:pPr>
    </w:p>
    <w:p w:rsidR="00BF330B" w:rsidRPr="00397F31" w:rsidRDefault="00BF330B" w:rsidP="00BF330B">
      <w:pPr>
        <w:adjustRightInd w:val="0"/>
        <w:spacing w:line="312" w:lineRule="atLeast"/>
        <w:textAlignment w:val="baseline"/>
        <w:rPr>
          <w:rFonts w:eastAsia="楷体_GB2312"/>
          <w:sz w:val="24"/>
        </w:rPr>
      </w:pPr>
    </w:p>
    <w:p w:rsidR="00BF330B" w:rsidRPr="00397F31" w:rsidRDefault="00BF330B" w:rsidP="00BF330B">
      <w:pPr>
        <w:adjustRightInd w:val="0"/>
        <w:spacing w:line="312" w:lineRule="atLeast"/>
        <w:textAlignment w:val="baseline"/>
        <w:rPr>
          <w:rFonts w:eastAsia="楷体_GB2312"/>
          <w:sz w:val="24"/>
        </w:rPr>
      </w:pPr>
    </w:p>
    <w:p w:rsidR="00BF330B" w:rsidRPr="00397F31" w:rsidRDefault="00BF330B" w:rsidP="00BF330B">
      <w:pPr>
        <w:adjustRightInd w:val="0"/>
        <w:spacing w:line="312" w:lineRule="atLeast"/>
        <w:textAlignment w:val="baseline"/>
        <w:rPr>
          <w:rFonts w:eastAsia="楷体_GB2312"/>
          <w:sz w:val="24"/>
        </w:rPr>
      </w:pPr>
    </w:p>
    <w:p w:rsidR="00BF330B" w:rsidRDefault="00454B4C" w:rsidP="00BF330B">
      <w:pPr>
        <w:pStyle w:val="2"/>
        <w:numPr>
          <w:ilvl w:val="0"/>
          <w:numId w:val="20"/>
        </w:numPr>
        <w:tabs>
          <w:tab w:val="num" w:pos="180"/>
          <w:tab w:val="left" w:pos="360"/>
          <w:tab w:val="left" w:pos="540"/>
        </w:tabs>
        <w:spacing w:before="0" w:after="0" w:line="360" w:lineRule="auto"/>
        <w:rPr>
          <w:rFonts w:ascii="Times New Roman" w:eastAsia="宋体" w:hAnsi="Times New Roman" w:hint="eastAsia"/>
          <w:sz w:val="24"/>
          <w:szCs w:val="24"/>
        </w:rPr>
      </w:pPr>
      <w:r w:rsidRPr="00CD0A2B">
        <w:rPr>
          <w:noProof/>
        </w:rPr>
        <w:drawing>
          <wp:anchor distT="0" distB="0" distL="114300" distR="114300" simplePos="0" relativeHeight="251706368" behindDoc="0" locked="0" layoutInCell="1" allowOverlap="1">
            <wp:simplePos x="0" y="0"/>
            <wp:positionH relativeFrom="column">
              <wp:posOffset>5029200</wp:posOffset>
            </wp:positionH>
            <wp:positionV relativeFrom="paragraph">
              <wp:posOffset>161290</wp:posOffset>
            </wp:positionV>
            <wp:extent cx="1371600" cy="874395"/>
            <wp:effectExtent l="0" t="0" r="0" b="0"/>
            <wp:wrapNone/>
            <wp:docPr id="1758" name="图片 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pic:cNvPicPr>
                      <a:picLocks noChangeAspect="1" noChangeArrowheads="1"/>
                    </pic:cNvPicPr>
                  </pic:nvPicPr>
                  <pic:blipFill>
                    <a:blip r:embed="rId850">
                      <a:extLst>
                        <a:ext uri="{28A0092B-C50C-407E-A947-70E740481C1C}">
                          <a14:useLocalDpi xmlns:a14="http://schemas.microsoft.com/office/drawing/2010/main" val="0"/>
                        </a:ext>
                      </a:extLst>
                    </a:blip>
                    <a:srcRect/>
                    <a:stretch>
                      <a:fillRect/>
                    </a:stretch>
                  </pic:blipFill>
                  <pic:spPr bwMode="auto">
                    <a:xfrm>
                      <a:off x="0" y="0"/>
                      <a:ext cx="1371600"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BF330B">
        <w:rPr>
          <w:rFonts w:ascii="Times New Roman" w:eastAsia="宋体" w:hAnsi="Times New Roman" w:hint="eastAsia"/>
          <w:sz w:val="24"/>
          <w:szCs w:val="24"/>
        </w:rPr>
        <w:t>直角三角形中的射影定理</w:t>
      </w:r>
    </w:p>
    <w:p w:rsidR="00BF330B" w:rsidRDefault="00BF330B" w:rsidP="00BF330B">
      <w:pPr>
        <w:ind w:firstLineChars="200" w:firstLine="480"/>
        <w:rPr>
          <w:rFonts w:eastAsia="楷体_GB2312" w:hint="eastAsia"/>
          <w:sz w:val="24"/>
        </w:rPr>
      </w:pPr>
      <w:r w:rsidRPr="00397F31">
        <w:rPr>
          <w:rFonts w:eastAsia="楷体_GB2312"/>
          <w:b/>
          <w:sz w:val="24"/>
        </w:rPr>
        <w:t>直角三角形中的射影定理：</w:t>
      </w:r>
      <w:r w:rsidRPr="00397F31">
        <w:rPr>
          <w:rFonts w:eastAsia="楷体_GB2312"/>
          <w:sz w:val="24"/>
        </w:rPr>
        <w:t>如图：</w:t>
      </w:r>
      <w:r w:rsidRPr="00397F31">
        <w:rPr>
          <w:rFonts w:eastAsia="楷体_GB2312"/>
          <w:sz w:val="24"/>
        </w:rPr>
        <w:t>Rt</w:t>
      </w:r>
      <w:r w:rsidRPr="00397F31">
        <w:rPr>
          <w:rFonts w:ascii="宋体" w:hAnsi="宋体" w:cs="宋体" w:hint="eastAsia"/>
          <w:sz w:val="24"/>
        </w:rPr>
        <w:t>△</w:t>
      </w:r>
      <w:r w:rsidRPr="00397F31">
        <w:rPr>
          <w:rFonts w:eastAsia="楷体_GB2312"/>
          <w:i/>
          <w:sz w:val="24"/>
        </w:rPr>
        <w:t>ABC</w:t>
      </w:r>
      <w:r w:rsidRPr="00397F31">
        <w:rPr>
          <w:rFonts w:eastAsia="楷体_GB2312"/>
          <w:sz w:val="24"/>
        </w:rPr>
        <w:t>中，</w:t>
      </w:r>
      <w:r w:rsidRPr="00397F31">
        <w:rPr>
          <w:rFonts w:ascii="宋体" w:hAnsi="宋体" w:cs="宋体" w:hint="eastAsia"/>
          <w:sz w:val="24"/>
        </w:rPr>
        <w:t>∠</w:t>
      </w:r>
      <w:r w:rsidRPr="00397F31">
        <w:rPr>
          <w:rFonts w:eastAsia="楷体_GB2312"/>
          <w:i/>
          <w:sz w:val="24"/>
        </w:rPr>
        <w:t>ACB</w:t>
      </w:r>
      <w:r w:rsidRPr="00397F31">
        <w:rPr>
          <w:rFonts w:eastAsia="楷体_GB2312"/>
          <w:sz w:val="24"/>
        </w:rPr>
        <w:t>＝</w:t>
      </w:r>
      <w:r w:rsidRPr="00397F31">
        <w:rPr>
          <w:rFonts w:eastAsia="楷体_GB2312"/>
          <w:sz w:val="24"/>
        </w:rPr>
        <w:t>90</w:t>
      </w:r>
      <w:r w:rsidRPr="00397F31">
        <w:rPr>
          <w:rFonts w:eastAsia="楷体_GB2312"/>
          <w:sz w:val="24"/>
          <w:vertAlign w:val="superscript"/>
        </w:rPr>
        <w:t>o</w:t>
      </w:r>
      <w:r w:rsidRPr="00397F31">
        <w:rPr>
          <w:rFonts w:eastAsia="楷体_GB2312"/>
          <w:sz w:val="24"/>
        </w:rPr>
        <w:t>，</w:t>
      </w:r>
      <w:r w:rsidRPr="00397F31">
        <w:rPr>
          <w:rFonts w:eastAsia="楷体_GB2312"/>
          <w:i/>
          <w:sz w:val="24"/>
        </w:rPr>
        <w:t>CD</w:t>
      </w:r>
      <w:r w:rsidRPr="00397F31">
        <w:rPr>
          <w:rFonts w:ascii="宋体" w:hAnsi="宋体" w:cs="宋体" w:hint="eastAsia"/>
          <w:sz w:val="24"/>
        </w:rPr>
        <w:t>⊥</w:t>
      </w:r>
      <w:r w:rsidRPr="00397F31">
        <w:rPr>
          <w:rFonts w:eastAsia="楷体_GB2312"/>
          <w:i/>
          <w:sz w:val="24"/>
        </w:rPr>
        <w:t>AB</w:t>
      </w:r>
      <w:r w:rsidRPr="00397F31">
        <w:rPr>
          <w:rFonts w:eastAsia="楷体_GB2312"/>
          <w:sz w:val="24"/>
        </w:rPr>
        <w:t>于</w:t>
      </w:r>
      <w:r w:rsidRPr="00397F31">
        <w:rPr>
          <w:rFonts w:eastAsia="楷体_GB2312"/>
          <w:i/>
          <w:sz w:val="24"/>
        </w:rPr>
        <w:t>D</w:t>
      </w:r>
      <w:r w:rsidRPr="00397F31">
        <w:rPr>
          <w:rFonts w:eastAsia="楷体_GB2312"/>
          <w:sz w:val="24"/>
        </w:rPr>
        <w:t>，</w:t>
      </w:r>
    </w:p>
    <w:p w:rsidR="00BF330B" w:rsidRPr="00397F31" w:rsidRDefault="00BF330B" w:rsidP="00BF330B">
      <w:pPr>
        <w:adjustRightInd w:val="0"/>
        <w:spacing w:line="312" w:lineRule="atLeast"/>
        <w:ind w:firstLineChars="200" w:firstLine="480"/>
        <w:textAlignment w:val="baseline"/>
        <w:rPr>
          <w:rFonts w:eastAsia="楷体_GB2312" w:hint="eastAsia"/>
          <w:sz w:val="24"/>
        </w:rPr>
      </w:pPr>
      <w:r w:rsidRPr="00397F31">
        <w:rPr>
          <w:rFonts w:eastAsia="楷体_GB2312"/>
          <w:sz w:val="24"/>
        </w:rPr>
        <w:t>则有：（</w:t>
      </w:r>
      <w:r w:rsidRPr="00397F31">
        <w:rPr>
          <w:rFonts w:eastAsia="楷体_GB2312"/>
          <w:sz w:val="24"/>
        </w:rPr>
        <w:t>1</w:t>
      </w:r>
      <w:r w:rsidRPr="00397F31">
        <w:rPr>
          <w:rFonts w:eastAsia="楷体_GB2312"/>
          <w:sz w:val="24"/>
        </w:rPr>
        <w:t>）</w:t>
      </w:r>
      <w:r w:rsidRPr="00397F31">
        <w:rPr>
          <w:rFonts w:eastAsia="楷体_GB2312"/>
          <w:position w:val="-6"/>
          <w:sz w:val="24"/>
        </w:rPr>
        <w:object w:dxaOrig="1540" w:dyaOrig="320">
          <v:shape id="_x0000_i1518" type="#_x0000_t75" style="width:77.25pt;height:15.75pt" o:ole="">
            <v:imagedata r:id="rId851" o:title=""/>
          </v:shape>
          <o:OLEObject Type="Embed" ProgID="Equation.DSMT4" ShapeID="_x0000_i1518" DrawAspect="Content" ObjectID="_1620407111" r:id="rId852"/>
        </w:object>
      </w:r>
      <w:r w:rsidRPr="00397F31">
        <w:rPr>
          <w:rFonts w:eastAsia="楷体_GB2312"/>
          <w:sz w:val="24"/>
        </w:rPr>
        <w:t>（</w:t>
      </w:r>
      <w:r w:rsidRPr="00397F31">
        <w:rPr>
          <w:rFonts w:eastAsia="楷体_GB2312"/>
          <w:sz w:val="24"/>
        </w:rPr>
        <w:t>2</w:t>
      </w:r>
      <w:r w:rsidRPr="00397F31">
        <w:rPr>
          <w:rFonts w:eastAsia="楷体_GB2312"/>
          <w:sz w:val="24"/>
        </w:rPr>
        <w:t>）</w:t>
      </w:r>
      <w:r w:rsidRPr="00397F31">
        <w:rPr>
          <w:rFonts w:eastAsia="楷体_GB2312"/>
          <w:position w:val="-6"/>
          <w:sz w:val="24"/>
        </w:rPr>
        <w:object w:dxaOrig="1540" w:dyaOrig="320">
          <v:shape id="_x0000_i1519" type="#_x0000_t75" style="width:77.25pt;height:15.75pt" o:ole="">
            <v:imagedata r:id="rId853" o:title=""/>
          </v:shape>
          <o:OLEObject Type="Embed" ProgID="Equation.DSMT4" ShapeID="_x0000_i1519" DrawAspect="Content" ObjectID="_1620407112" r:id="rId854"/>
        </w:object>
      </w:r>
      <w:r w:rsidRPr="00397F31">
        <w:rPr>
          <w:rFonts w:eastAsia="楷体_GB2312"/>
          <w:sz w:val="24"/>
        </w:rPr>
        <w:t>（</w:t>
      </w:r>
      <w:r w:rsidRPr="00397F31">
        <w:rPr>
          <w:rFonts w:eastAsia="楷体_GB2312"/>
          <w:sz w:val="24"/>
        </w:rPr>
        <w:t>3</w:t>
      </w:r>
      <w:r w:rsidRPr="00397F31">
        <w:rPr>
          <w:rFonts w:eastAsia="楷体_GB2312"/>
          <w:sz w:val="24"/>
        </w:rPr>
        <w:t>）</w:t>
      </w:r>
      <w:r w:rsidRPr="00397F31">
        <w:rPr>
          <w:rFonts w:eastAsia="楷体_GB2312"/>
          <w:position w:val="-6"/>
          <w:sz w:val="24"/>
        </w:rPr>
        <w:object w:dxaOrig="1520" w:dyaOrig="320">
          <v:shape id="_x0000_i1520" type="#_x0000_t75" style="width:75.75pt;height:15.75pt" o:ole="">
            <v:imagedata r:id="rId855" o:title=""/>
          </v:shape>
          <o:OLEObject Type="Embed" ProgID="Equation.DSMT4" ShapeID="_x0000_i1520" DrawAspect="Content" ObjectID="_1620407113" r:id="rId856"/>
        </w:object>
      </w:r>
    </w:p>
    <w:p w:rsidR="00BF330B" w:rsidRDefault="00BF330B" w:rsidP="00BF330B">
      <w:pPr>
        <w:pStyle w:val="2"/>
        <w:numPr>
          <w:ilvl w:val="0"/>
          <w:numId w:val="20"/>
        </w:numPr>
        <w:tabs>
          <w:tab w:val="num" w:pos="180"/>
          <w:tab w:val="left" w:pos="360"/>
          <w:tab w:val="left" w:pos="540"/>
        </w:tabs>
        <w:spacing w:before="0" w:after="0" w:line="360" w:lineRule="auto"/>
        <w:rPr>
          <w:rFonts w:ascii="Times New Roman" w:eastAsia="宋体" w:hAnsi="Times New Roman" w:hint="eastAsia"/>
          <w:sz w:val="24"/>
          <w:szCs w:val="24"/>
        </w:rPr>
      </w:pPr>
      <w:r>
        <w:rPr>
          <w:rFonts w:ascii="Times New Roman" w:eastAsia="宋体" w:hAnsi="Times New Roman" w:hint="eastAsia"/>
          <w:sz w:val="24"/>
          <w:szCs w:val="24"/>
        </w:rPr>
        <w:t>圆的有关性质</w:t>
      </w:r>
    </w:p>
    <w:p w:rsidR="00BF330B" w:rsidRDefault="00BF330B" w:rsidP="00BF330B">
      <w:pPr>
        <w:autoSpaceDE w:val="0"/>
        <w:autoSpaceDN w:val="0"/>
        <w:adjustRightInd w:val="0"/>
        <w:spacing w:line="360" w:lineRule="auto"/>
        <w:ind w:left="480" w:hangingChars="200" w:hanging="480"/>
        <w:jc w:val="left"/>
        <w:textAlignment w:val="center"/>
        <w:rPr>
          <w:rFonts w:eastAsia="楷体_GB2312" w:hint="eastAsia"/>
          <w:kern w:val="0"/>
          <w:sz w:val="24"/>
        </w:rPr>
      </w:pPr>
      <w:r w:rsidRPr="00397F31">
        <w:rPr>
          <w:rFonts w:eastAsia="楷体_GB2312"/>
          <w:kern w:val="0"/>
          <w:sz w:val="24"/>
        </w:rPr>
        <w:t>（</w:t>
      </w:r>
      <w:r w:rsidRPr="00397F31">
        <w:rPr>
          <w:rFonts w:eastAsia="楷体_GB2312"/>
          <w:kern w:val="0"/>
          <w:sz w:val="24"/>
        </w:rPr>
        <w:t>1</w:t>
      </w:r>
      <w:r w:rsidRPr="00397F31">
        <w:rPr>
          <w:rFonts w:eastAsia="楷体_GB2312"/>
          <w:kern w:val="0"/>
          <w:sz w:val="24"/>
        </w:rPr>
        <w:t>）</w:t>
      </w:r>
      <w:r w:rsidRPr="00397F31">
        <w:rPr>
          <w:rFonts w:eastAsia="楷体_GB2312"/>
          <w:b/>
          <w:bCs/>
          <w:kern w:val="0"/>
          <w:sz w:val="24"/>
        </w:rPr>
        <w:t>垂径定理</w:t>
      </w:r>
      <w:r w:rsidRPr="00397F31">
        <w:rPr>
          <w:rFonts w:eastAsia="楷体_GB2312"/>
          <w:kern w:val="0"/>
          <w:sz w:val="24"/>
        </w:rPr>
        <w:t>：如果一条直线具备以下五个性质中的</w:t>
      </w:r>
      <w:r w:rsidRPr="00397F31">
        <w:rPr>
          <w:rFonts w:eastAsia="楷体_GB2312"/>
          <w:kern w:val="0"/>
          <w:sz w:val="24"/>
        </w:rPr>
        <w:softHyphen/>
      </w:r>
      <w:r w:rsidRPr="00397F31">
        <w:rPr>
          <w:rFonts w:eastAsia="楷体_GB2312"/>
          <w:kern w:val="0"/>
          <w:sz w:val="24"/>
        </w:rPr>
        <w:t>任意两个性质：</w:t>
      </w:r>
      <w:r w:rsidRPr="00397F31">
        <w:rPr>
          <w:rFonts w:ascii="宋体" w:hAnsi="宋体" w:cs="宋体" w:hint="eastAsia"/>
          <w:kern w:val="0"/>
          <w:sz w:val="24"/>
        </w:rPr>
        <w:t>①</w:t>
      </w:r>
      <w:r w:rsidRPr="00397F31">
        <w:rPr>
          <w:rFonts w:eastAsia="楷体_GB2312"/>
          <w:kern w:val="0"/>
          <w:sz w:val="24"/>
        </w:rPr>
        <w:t>经过圆心；</w:t>
      </w:r>
      <w:r w:rsidRPr="00397F31">
        <w:rPr>
          <w:rFonts w:ascii="宋体" w:hAnsi="宋体" w:cs="宋体" w:hint="eastAsia"/>
          <w:kern w:val="0"/>
          <w:sz w:val="24"/>
        </w:rPr>
        <w:t>②</w:t>
      </w:r>
      <w:r w:rsidRPr="00397F31">
        <w:rPr>
          <w:rFonts w:eastAsia="楷体_GB2312"/>
          <w:kern w:val="0"/>
          <w:sz w:val="24"/>
        </w:rPr>
        <w:t>垂直弦；</w:t>
      </w:r>
      <w:r w:rsidRPr="00397F31">
        <w:rPr>
          <w:rFonts w:ascii="宋体" w:hAnsi="宋体" w:cs="宋体" w:hint="eastAsia"/>
          <w:kern w:val="0"/>
          <w:sz w:val="24"/>
        </w:rPr>
        <w:t>③</w:t>
      </w:r>
      <w:r w:rsidRPr="00397F31">
        <w:rPr>
          <w:rFonts w:eastAsia="楷体_GB2312"/>
          <w:kern w:val="0"/>
          <w:sz w:val="24"/>
        </w:rPr>
        <w:t>平分弦；</w:t>
      </w:r>
      <w:r w:rsidRPr="00397F31">
        <w:rPr>
          <w:rFonts w:ascii="宋体" w:hAnsi="宋体" w:cs="宋体" w:hint="eastAsia"/>
          <w:kern w:val="0"/>
          <w:sz w:val="24"/>
        </w:rPr>
        <w:t>④</w:t>
      </w:r>
      <w:r w:rsidRPr="00397F31">
        <w:rPr>
          <w:rFonts w:eastAsia="楷体_GB2312"/>
          <w:kern w:val="0"/>
          <w:sz w:val="24"/>
        </w:rPr>
        <w:t>平分弦所对的劣弧；</w:t>
      </w:r>
      <w:r w:rsidRPr="00397F31">
        <w:rPr>
          <w:rFonts w:eastAsia="楷体_GB2312"/>
          <w:kern w:val="0"/>
          <w:sz w:val="24"/>
        </w:rPr>
        <w:softHyphen/>
      </w:r>
      <w:r w:rsidRPr="00397F31">
        <w:rPr>
          <w:rFonts w:ascii="宋体" w:hAnsi="宋体" w:cs="宋体" w:hint="eastAsia"/>
          <w:kern w:val="0"/>
          <w:sz w:val="24"/>
        </w:rPr>
        <w:t>⑤</w:t>
      </w:r>
      <w:r w:rsidRPr="00397F31">
        <w:rPr>
          <w:rFonts w:eastAsia="楷体_GB2312"/>
          <w:kern w:val="0"/>
          <w:sz w:val="24"/>
        </w:rPr>
        <w:t>平分弦所对的优弧，那么这条直线就具有另外三</w:t>
      </w:r>
      <w:r w:rsidRPr="00397F31">
        <w:rPr>
          <w:rFonts w:eastAsia="楷体_GB2312"/>
          <w:kern w:val="0"/>
          <w:sz w:val="24"/>
        </w:rPr>
        <w:lastRenderedPageBreak/>
        <w:t>个性质．注：具备</w:t>
      </w:r>
      <w:r w:rsidRPr="00397F31">
        <w:rPr>
          <w:rFonts w:ascii="宋体" w:hAnsi="宋体" w:cs="宋体" w:hint="eastAsia"/>
          <w:kern w:val="0"/>
          <w:sz w:val="24"/>
        </w:rPr>
        <w:t>①</w:t>
      </w:r>
      <w:r w:rsidRPr="00397F31">
        <w:rPr>
          <w:rFonts w:eastAsia="楷体_GB2312"/>
          <w:kern w:val="0"/>
          <w:sz w:val="24"/>
        </w:rPr>
        <w:t>，</w:t>
      </w:r>
      <w:r w:rsidRPr="00397F31">
        <w:rPr>
          <w:rFonts w:ascii="宋体" w:hAnsi="宋体" w:cs="宋体" w:hint="eastAsia"/>
          <w:kern w:val="0"/>
          <w:sz w:val="24"/>
        </w:rPr>
        <w:t>③</w:t>
      </w:r>
      <w:r w:rsidRPr="00397F31">
        <w:rPr>
          <w:rFonts w:eastAsia="楷体_GB2312"/>
          <w:kern w:val="0"/>
          <w:sz w:val="24"/>
        </w:rPr>
        <w:t>时，弦不能是直径</w:t>
      </w:r>
      <w:r>
        <w:rPr>
          <w:rFonts w:eastAsia="楷体_GB2312" w:hint="eastAsia"/>
          <w:kern w:val="0"/>
          <w:sz w:val="24"/>
        </w:rPr>
        <w:t>。</w:t>
      </w:r>
    </w:p>
    <w:p w:rsidR="00BF330B" w:rsidRDefault="00BF330B" w:rsidP="00BF330B">
      <w:pPr>
        <w:autoSpaceDE w:val="0"/>
        <w:autoSpaceDN w:val="0"/>
        <w:adjustRightInd w:val="0"/>
        <w:spacing w:line="360" w:lineRule="auto"/>
        <w:jc w:val="left"/>
        <w:textAlignment w:val="center"/>
        <w:rPr>
          <w:rFonts w:eastAsia="楷体_GB2312" w:hint="eastAsia"/>
          <w:kern w:val="0"/>
          <w:sz w:val="24"/>
        </w:rPr>
      </w:pPr>
      <w:r w:rsidRPr="00397F31">
        <w:rPr>
          <w:rFonts w:eastAsia="楷体_GB2312"/>
          <w:kern w:val="0"/>
          <w:sz w:val="24"/>
        </w:rPr>
        <w:t>（</w:t>
      </w:r>
      <w:r w:rsidRPr="00397F31">
        <w:rPr>
          <w:rFonts w:eastAsia="楷体_GB2312"/>
          <w:kern w:val="0"/>
          <w:sz w:val="24"/>
        </w:rPr>
        <w:t>2</w:t>
      </w:r>
      <w:r w:rsidRPr="00397F31">
        <w:rPr>
          <w:rFonts w:eastAsia="楷体_GB2312"/>
          <w:kern w:val="0"/>
          <w:sz w:val="24"/>
        </w:rPr>
        <w:t>）两条</w:t>
      </w:r>
      <w:r w:rsidRPr="00397F31">
        <w:rPr>
          <w:rFonts w:eastAsia="楷体_GB2312"/>
          <w:b/>
          <w:bCs/>
          <w:kern w:val="0"/>
          <w:sz w:val="24"/>
        </w:rPr>
        <w:t>平行弦</w:t>
      </w:r>
      <w:r w:rsidRPr="00397F31">
        <w:rPr>
          <w:rFonts w:eastAsia="楷体_GB2312"/>
          <w:kern w:val="0"/>
          <w:sz w:val="24"/>
        </w:rPr>
        <w:t>所夹的弧相等</w:t>
      </w:r>
      <w:r>
        <w:rPr>
          <w:rFonts w:eastAsia="楷体_GB2312" w:hint="eastAsia"/>
          <w:kern w:val="0"/>
          <w:sz w:val="24"/>
        </w:rPr>
        <w:t>。</w:t>
      </w:r>
    </w:p>
    <w:p w:rsidR="00BF330B" w:rsidRDefault="00BF330B" w:rsidP="00BF330B">
      <w:pPr>
        <w:autoSpaceDE w:val="0"/>
        <w:autoSpaceDN w:val="0"/>
        <w:adjustRightInd w:val="0"/>
        <w:spacing w:line="360" w:lineRule="auto"/>
        <w:jc w:val="left"/>
        <w:textAlignment w:val="center"/>
        <w:rPr>
          <w:rFonts w:eastAsia="楷体_GB2312" w:hint="eastAsia"/>
          <w:kern w:val="0"/>
          <w:sz w:val="24"/>
        </w:rPr>
      </w:pPr>
      <w:r w:rsidRPr="00397F31">
        <w:rPr>
          <w:rFonts w:eastAsia="楷体_GB2312"/>
          <w:kern w:val="0"/>
          <w:sz w:val="24"/>
        </w:rPr>
        <w:t>（</w:t>
      </w:r>
      <w:r w:rsidRPr="00397F31">
        <w:rPr>
          <w:rFonts w:eastAsia="楷体_GB2312"/>
          <w:kern w:val="0"/>
          <w:sz w:val="24"/>
        </w:rPr>
        <w:t>3</w:t>
      </w:r>
      <w:r w:rsidRPr="00397F31">
        <w:rPr>
          <w:rFonts w:eastAsia="楷体_GB2312"/>
          <w:kern w:val="0"/>
          <w:sz w:val="24"/>
        </w:rPr>
        <w:t>）</w:t>
      </w:r>
      <w:r w:rsidRPr="00397F31">
        <w:rPr>
          <w:rFonts w:eastAsia="楷体_GB2312"/>
          <w:b/>
          <w:bCs/>
          <w:kern w:val="0"/>
          <w:sz w:val="24"/>
        </w:rPr>
        <w:t>圆心角</w:t>
      </w:r>
      <w:r w:rsidRPr="00397F31">
        <w:rPr>
          <w:rFonts w:eastAsia="楷体_GB2312"/>
          <w:kern w:val="0"/>
          <w:sz w:val="24"/>
        </w:rPr>
        <w:t>的度</w:t>
      </w:r>
      <w:r w:rsidRPr="00397F31">
        <w:rPr>
          <w:rFonts w:eastAsia="楷体_GB2312"/>
          <w:kern w:val="0"/>
          <w:sz w:val="24"/>
        </w:rPr>
        <w:softHyphen/>
      </w:r>
      <w:r w:rsidRPr="00397F31">
        <w:rPr>
          <w:rFonts w:eastAsia="楷体_GB2312"/>
          <w:kern w:val="0"/>
          <w:sz w:val="24"/>
        </w:rPr>
        <w:t>数等于它所对的弧的度数</w:t>
      </w:r>
      <w:r>
        <w:rPr>
          <w:rFonts w:eastAsia="楷体_GB2312" w:hint="eastAsia"/>
          <w:kern w:val="0"/>
          <w:sz w:val="24"/>
        </w:rPr>
        <w:t>。</w:t>
      </w:r>
    </w:p>
    <w:p w:rsidR="00BF330B" w:rsidRDefault="00BF330B" w:rsidP="00BF330B">
      <w:pPr>
        <w:autoSpaceDE w:val="0"/>
        <w:autoSpaceDN w:val="0"/>
        <w:adjustRightInd w:val="0"/>
        <w:spacing w:line="360" w:lineRule="auto"/>
        <w:jc w:val="left"/>
        <w:textAlignment w:val="center"/>
        <w:rPr>
          <w:rFonts w:eastAsia="楷体_GB2312" w:hint="eastAsia"/>
          <w:kern w:val="0"/>
          <w:sz w:val="24"/>
        </w:rPr>
      </w:pPr>
      <w:r w:rsidRPr="00397F31">
        <w:rPr>
          <w:rFonts w:eastAsia="楷体_GB2312"/>
          <w:kern w:val="0"/>
          <w:sz w:val="24"/>
        </w:rPr>
        <w:t>（</w:t>
      </w:r>
      <w:r w:rsidRPr="00397F31">
        <w:rPr>
          <w:rFonts w:eastAsia="楷体_GB2312"/>
          <w:kern w:val="0"/>
          <w:sz w:val="24"/>
        </w:rPr>
        <w:t>4</w:t>
      </w:r>
      <w:r w:rsidRPr="00397F31">
        <w:rPr>
          <w:rFonts w:eastAsia="楷体_GB2312"/>
          <w:kern w:val="0"/>
          <w:sz w:val="24"/>
        </w:rPr>
        <w:t>）一条弧所对的</w:t>
      </w:r>
      <w:r w:rsidRPr="00397F31">
        <w:rPr>
          <w:rFonts w:eastAsia="楷体_GB2312"/>
          <w:b/>
          <w:bCs/>
          <w:kern w:val="0"/>
          <w:sz w:val="24"/>
        </w:rPr>
        <w:t>圆周角</w:t>
      </w:r>
      <w:r w:rsidRPr="00397F31">
        <w:rPr>
          <w:rFonts w:eastAsia="楷体_GB2312"/>
          <w:kern w:val="0"/>
          <w:sz w:val="24"/>
        </w:rPr>
        <w:t>等于它所对的</w:t>
      </w:r>
      <w:r w:rsidRPr="00327404">
        <w:rPr>
          <w:rFonts w:eastAsia="楷体_GB2312"/>
          <w:b/>
          <w:kern w:val="0"/>
          <w:sz w:val="24"/>
        </w:rPr>
        <w:t>圆心角</w:t>
      </w:r>
      <w:r w:rsidRPr="00397F31">
        <w:rPr>
          <w:rFonts w:eastAsia="楷体_GB2312"/>
          <w:kern w:val="0"/>
          <w:sz w:val="24"/>
        </w:rPr>
        <w:t>的一半</w:t>
      </w:r>
      <w:r>
        <w:rPr>
          <w:rFonts w:eastAsia="楷体_GB2312" w:hint="eastAsia"/>
          <w:kern w:val="0"/>
          <w:sz w:val="24"/>
        </w:rPr>
        <w:t>。</w:t>
      </w:r>
    </w:p>
    <w:p w:rsidR="00BF330B" w:rsidRDefault="00BF330B" w:rsidP="00BF330B">
      <w:pPr>
        <w:autoSpaceDE w:val="0"/>
        <w:autoSpaceDN w:val="0"/>
        <w:adjustRightInd w:val="0"/>
        <w:spacing w:line="360" w:lineRule="auto"/>
        <w:jc w:val="left"/>
        <w:textAlignment w:val="center"/>
        <w:rPr>
          <w:rFonts w:eastAsia="楷体_GB2312" w:hint="eastAsia"/>
          <w:kern w:val="0"/>
          <w:sz w:val="24"/>
        </w:rPr>
      </w:pPr>
      <w:r w:rsidRPr="00397F31">
        <w:rPr>
          <w:rFonts w:eastAsia="楷体_GB2312"/>
          <w:kern w:val="0"/>
          <w:sz w:val="24"/>
        </w:rPr>
        <w:t>（</w:t>
      </w:r>
      <w:r w:rsidRPr="00397F31">
        <w:rPr>
          <w:rFonts w:eastAsia="楷体_GB2312"/>
          <w:kern w:val="0"/>
          <w:sz w:val="24"/>
        </w:rPr>
        <w:t>5</w:t>
      </w:r>
      <w:r w:rsidRPr="00397F31">
        <w:rPr>
          <w:rFonts w:eastAsia="楷体_GB2312"/>
          <w:kern w:val="0"/>
          <w:sz w:val="24"/>
        </w:rPr>
        <w:t>）圆周</w:t>
      </w:r>
      <w:r w:rsidRPr="00397F31">
        <w:rPr>
          <w:rFonts w:eastAsia="楷体_GB2312"/>
          <w:kern w:val="0"/>
          <w:sz w:val="24"/>
        </w:rPr>
        <w:softHyphen/>
      </w:r>
      <w:r w:rsidRPr="00397F31">
        <w:rPr>
          <w:rFonts w:eastAsia="楷体_GB2312"/>
          <w:kern w:val="0"/>
          <w:sz w:val="24"/>
        </w:rPr>
        <w:t>角等于它所对的</w:t>
      </w:r>
      <w:r w:rsidRPr="00327404">
        <w:rPr>
          <w:rFonts w:eastAsia="楷体_GB2312"/>
          <w:b/>
          <w:kern w:val="0"/>
          <w:sz w:val="24"/>
        </w:rPr>
        <w:t>弧的度数</w:t>
      </w:r>
      <w:r w:rsidRPr="00397F31">
        <w:rPr>
          <w:rFonts w:eastAsia="楷体_GB2312"/>
          <w:kern w:val="0"/>
          <w:sz w:val="24"/>
        </w:rPr>
        <w:t>的一半</w:t>
      </w:r>
      <w:r>
        <w:rPr>
          <w:rFonts w:eastAsia="楷体_GB2312" w:hint="eastAsia"/>
          <w:kern w:val="0"/>
          <w:sz w:val="24"/>
        </w:rPr>
        <w:t>。</w:t>
      </w:r>
    </w:p>
    <w:p w:rsidR="00BF330B" w:rsidRDefault="00BF330B" w:rsidP="00BF330B">
      <w:pPr>
        <w:autoSpaceDE w:val="0"/>
        <w:autoSpaceDN w:val="0"/>
        <w:adjustRightInd w:val="0"/>
        <w:spacing w:line="360" w:lineRule="auto"/>
        <w:jc w:val="left"/>
        <w:textAlignment w:val="center"/>
        <w:rPr>
          <w:rFonts w:eastAsia="楷体_GB2312" w:hint="eastAsia"/>
          <w:kern w:val="0"/>
          <w:sz w:val="24"/>
        </w:rPr>
      </w:pPr>
      <w:r w:rsidRPr="00397F31">
        <w:rPr>
          <w:rFonts w:eastAsia="楷体_GB2312"/>
          <w:kern w:val="0"/>
          <w:sz w:val="24"/>
        </w:rPr>
        <w:t>（</w:t>
      </w:r>
      <w:r w:rsidRPr="00397F31">
        <w:rPr>
          <w:rFonts w:eastAsia="楷体_GB2312"/>
          <w:kern w:val="0"/>
          <w:sz w:val="24"/>
        </w:rPr>
        <w:t>6</w:t>
      </w:r>
      <w:r w:rsidRPr="00397F31">
        <w:rPr>
          <w:rFonts w:eastAsia="楷体_GB2312"/>
          <w:kern w:val="0"/>
          <w:sz w:val="24"/>
        </w:rPr>
        <w:t>）</w:t>
      </w:r>
      <w:r w:rsidRPr="00327404">
        <w:rPr>
          <w:rFonts w:eastAsia="楷体_GB2312"/>
          <w:b/>
          <w:kern w:val="0"/>
          <w:sz w:val="24"/>
        </w:rPr>
        <w:t>同弧或等</w:t>
      </w:r>
      <w:r w:rsidRPr="00327404">
        <w:rPr>
          <w:rFonts w:eastAsia="楷体_GB2312"/>
          <w:b/>
          <w:kern w:val="0"/>
          <w:sz w:val="24"/>
        </w:rPr>
        <w:softHyphen/>
      </w:r>
      <w:r w:rsidRPr="00327404">
        <w:rPr>
          <w:rFonts w:eastAsia="楷体_GB2312"/>
          <w:b/>
          <w:kern w:val="0"/>
          <w:sz w:val="24"/>
        </w:rPr>
        <w:t>弧</w:t>
      </w:r>
      <w:r w:rsidRPr="00397F31">
        <w:rPr>
          <w:rFonts w:eastAsia="楷体_GB2312"/>
          <w:kern w:val="0"/>
          <w:sz w:val="24"/>
        </w:rPr>
        <w:t>所对的圆周角相等</w:t>
      </w:r>
      <w:r>
        <w:rPr>
          <w:rFonts w:eastAsia="楷体_GB2312" w:hint="eastAsia"/>
          <w:kern w:val="0"/>
          <w:sz w:val="24"/>
        </w:rPr>
        <w:t>。</w:t>
      </w:r>
    </w:p>
    <w:p w:rsidR="00BF330B" w:rsidRDefault="00BF330B" w:rsidP="00BF330B">
      <w:pPr>
        <w:autoSpaceDE w:val="0"/>
        <w:autoSpaceDN w:val="0"/>
        <w:adjustRightInd w:val="0"/>
        <w:spacing w:line="360" w:lineRule="auto"/>
        <w:jc w:val="left"/>
        <w:textAlignment w:val="center"/>
        <w:rPr>
          <w:rFonts w:eastAsia="楷体_GB2312" w:hint="eastAsia"/>
          <w:kern w:val="0"/>
          <w:sz w:val="24"/>
        </w:rPr>
      </w:pPr>
      <w:r w:rsidRPr="00397F31">
        <w:rPr>
          <w:rFonts w:eastAsia="楷体_GB2312"/>
          <w:kern w:val="0"/>
          <w:sz w:val="24"/>
        </w:rPr>
        <w:t>（</w:t>
      </w:r>
      <w:r w:rsidRPr="00397F31">
        <w:rPr>
          <w:rFonts w:eastAsia="楷体_GB2312"/>
          <w:kern w:val="0"/>
          <w:sz w:val="24"/>
        </w:rPr>
        <w:t>7</w:t>
      </w:r>
      <w:r w:rsidRPr="00397F31">
        <w:rPr>
          <w:rFonts w:eastAsia="楷体_GB2312"/>
          <w:kern w:val="0"/>
          <w:sz w:val="24"/>
        </w:rPr>
        <w:t>）在同圆或等圆中，相等的圆周角所对的</w:t>
      </w:r>
      <w:r w:rsidRPr="00327404">
        <w:rPr>
          <w:rFonts w:eastAsia="楷体_GB2312"/>
          <w:b/>
          <w:kern w:val="0"/>
          <w:sz w:val="24"/>
        </w:rPr>
        <w:t>弧</w:t>
      </w:r>
      <w:r w:rsidRPr="00397F31">
        <w:rPr>
          <w:rFonts w:eastAsia="楷体_GB2312"/>
          <w:kern w:val="0"/>
          <w:sz w:val="24"/>
        </w:rPr>
        <w:t>相等</w:t>
      </w:r>
      <w:r>
        <w:rPr>
          <w:rFonts w:eastAsia="楷体_GB2312" w:hint="eastAsia"/>
          <w:kern w:val="0"/>
          <w:sz w:val="24"/>
        </w:rPr>
        <w:t>。</w:t>
      </w:r>
    </w:p>
    <w:p w:rsidR="00BF330B" w:rsidRDefault="00BF330B" w:rsidP="00BF330B">
      <w:pPr>
        <w:autoSpaceDE w:val="0"/>
        <w:autoSpaceDN w:val="0"/>
        <w:adjustRightInd w:val="0"/>
        <w:spacing w:line="360" w:lineRule="auto"/>
        <w:jc w:val="left"/>
        <w:textAlignment w:val="center"/>
        <w:rPr>
          <w:rFonts w:eastAsia="楷体_GB2312" w:hint="eastAsia"/>
          <w:kern w:val="0"/>
          <w:sz w:val="24"/>
        </w:rPr>
      </w:pPr>
      <w:r w:rsidRPr="00397F31">
        <w:rPr>
          <w:rFonts w:eastAsia="楷体_GB2312"/>
          <w:kern w:val="0"/>
          <w:sz w:val="24"/>
        </w:rPr>
        <w:t>（</w:t>
      </w:r>
      <w:r w:rsidRPr="00397F31">
        <w:rPr>
          <w:rFonts w:eastAsia="楷体_GB2312"/>
          <w:kern w:val="0"/>
          <w:sz w:val="24"/>
        </w:rPr>
        <w:t>8</w:t>
      </w:r>
      <w:r w:rsidRPr="00397F31">
        <w:rPr>
          <w:rFonts w:eastAsia="楷体_GB2312"/>
          <w:kern w:val="0"/>
          <w:sz w:val="24"/>
        </w:rPr>
        <w:t>）</w:t>
      </w:r>
      <w:r w:rsidRPr="00397F31">
        <w:rPr>
          <w:rFonts w:eastAsia="楷体_GB2312"/>
          <w:kern w:val="0"/>
          <w:sz w:val="24"/>
        </w:rPr>
        <w:t>90º</w:t>
      </w:r>
      <w:r w:rsidRPr="00397F31">
        <w:rPr>
          <w:rFonts w:eastAsia="楷体_GB2312"/>
          <w:kern w:val="0"/>
          <w:sz w:val="24"/>
        </w:rPr>
        <w:t>的圆周角</w:t>
      </w:r>
      <w:r w:rsidRPr="00397F31">
        <w:rPr>
          <w:rFonts w:eastAsia="楷体_GB2312"/>
          <w:kern w:val="0"/>
          <w:sz w:val="24"/>
        </w:rPr>
        <w:softHyphen/>
      </w:r>
      <w:r w:rsidRPr="00397F31">
        <w:rPr>
          <w:rFonts w:eastAsia="楷体_GB2312"/>
          <w:kern w:val="0"/>
          <w:sz w:val="24"/>
        </w:rPr>
        <w:t>所对的弦是</w:t>
      </w:r>
      <w:r w:rsidRPr="00327404">
        <w:rPr>
          <w:rFonts w:eastAsia="楷体_GB2312"/>
          <w:b/>
          <w:kern w:val="0"/>
          <w:sz w:val="24"/>
        </w:rPr>
        <w:t>直径</w:t>
      </w:r>
      <w:r w:rsidRPr="00397F31">
        <w:rPr>
          <w:rFonts w:eastAsia="楷体_GB2312"/>
          <w:kern w:val="0"/>
          <w:sz w:val="24"/>
        </w:rPr>
        <w:t>，反之，直径所对的圆周角是</w:t>
      </w:r>
      <w:r w:rsidRPr="00397F31">
        <w:rPr>
          <w:rFonts w:eastAsia="楷体_GB2312"/>
          <w:kern w:val="0"/>
          <w:sz w:val="24"/>
        </w:rPr>
        <w:t>90º</w:t>
      </w:r>
      <w:r w:rsidRPr="00397F31">
        <w:rPr>
          <w:rFonts w:eastAsia="楷体_GB2312"/>
          <w:kern w:val="0"/>
          <w:sz w:val="24"/>
        </w:rPr>
        <w:t>，直径是最长的弦</w:t>
      </w:r>
      <w:r>
        <w:rPr>
          <w:rFonts w:eastAsia="楷体_GB2312" w:hint="eastAsia"/>
          <w:kern w:val="0"/>
          <w:sz w:val="24"/>
        </w:rPr>
        <w:t>。、</w:t>
      </w:r>
    </w:p>
    <w:p w:rsidR="00BF330B" w:rsidRPr="00397F31" w:rsidRDefault="00BF330B" w:rsidP="00BF330B">
      <w:pPr>
        <w:autoSpaceDE w:val="0"/>
        <w:autoSpaceDN w:val="0"/>
        <w:adjustRightInd w:val="0"/>
        <w:spacing w:line="360" w:lineRule="auto"/>
        <w:jc w:val="left"/>
        <w:textAlignment w:val="center"/>
        <w:rPr>
          <w:rFonts w:eastAsia="楷体_GB2312" w:hint="eastAsia"/>
          <w:kern w:val="0"/>
          <w:sz w:val="24"/>
        </w:rPr>
      </w:pPr>
      <w:r w:rsidRPr="00397F31">
        <w:rPr>
          <w:rFonts w:eastAsia="楷体_GB2312"/>
          <w:kern w:val="0"/>
          <w:sz w:val="24"/>
        </w:rPr>
        <w:t>（</w:t>
      </w:r>
      <w:r w:rsidRPr="00397F31">
        <w:rPr>
          <w:rFonts w:eastAsia="楷体_GB2312"/>
          <w:kern w:val="0"/>
          <w:sz w:val="24"/>
        </w:rPr>
        <w:t>9</w:t>
      </w:r>
      <w:r w:rsidRPr="00397F31">
        <w:rPr>
          <w:rFonts w:eastAsia="楷体_GB2312"/>
          <w:kern w:val="0"/>
          <w:sz w:val="24"/>
        </w:rPr>
        <w:t>）</w:t>
      </w:r>
      <w:r w:rsidRPr="00397F31">
        <w:rPr>
          <w:rFonts w:eastAsia="楷体_GB2312"/>
          <w:b/>
          <w:bCs/>
          <w:kern w:val="0"/>
          <w:sz w:val="24"/>
        </w:rPr>
        <w:t>圆内接四边形</w:t>
      </w:r>
      <w:r w:rsidRPr="00397F31">
        <w:rPr>
          <w:rFonts w:eastAsia="楷体_GB2312"/>
          <w:kern w:val="0"/>
          <w:sz w:val="24"/>
        </w:rPr>
        <w:t>的对角互补</w:t>
      </w:r>
      <w:r>
        <w:rPr>
          <w:rFonts w:eastAsia="楷体_GB2312" w:hint="eastAsia"/>
          <w:kern w:val="0"/>
          <w:sz w:val="24"/>
        </w:rPr>
        <w:t>。</w:t>
      </w:r>
    </w:p>
    <w:p w:rsidR="00BF330B" w:rsidRDefault="00BF330B" w:rsidP="00BF330B">
      <w:pPr>
        <w:pStyle w:val="2"/>
        <w:numPr>
          <w:ilvl w:val="0"/>
          <w:numId w:val="20"/>
        </w:numPr>
        <w:tabs>
          <w:tab w:val="num" w:pos="180"/>
          <w:tab w:val="left" w:pos="360"/>
          <w:tab w:val="left" w:pos="540"/>
        </w:tabs>
        <w:spacing w:before="0" w:after="0" w:line="360" w:lineRule="auto"/>
        <w:rPr>
          <w:rFonts w:ascii="Times New Roman" w:eastAsia="宋体" w:hAnsi="Times New Roman" w:hint="eastAsia"/>
          <w:sz w:val="24"/>
          <w:szCs w:val="24"/>
        </w:rPr>
      </w:pPr>
      <w:r>
        <w:rPr>
          <w:rFonts w:ascii="Times New Roman" w:eastAsia="宋体" w:hAnsi="Times New Roman" w:hint="eastAsia"/>
          <w:sz w:val="24"/>
          <w:szCs w:val="24"/>
        </w:rPr>
        <w:t>三角形的内心与外心</w:t>
      </w:r>
    </w:p>
    <w:p w:rsidR="00BF330B" w:rsidRDefault="00BF330B" w:rsidP="00BF330B">
      <w:pPr>
        <w:spacing w:line="360" w:lineRule="auto"/>
        <w:jc w:val="left"/>
        <w:rPr>
          <w:rFonts w:eastAsia="楷体_GB2312" w:hint="eastAsia"/>
          <w:kern w:val="0"/>
          <w:sz w:val="24"/>
        </w:rPr>
      </w:pPr>
      <w:r w:rsidRPr="00397F31">
        <w:rPr>
          <w:rFonts w:eastAsia="楷体_GB2312"/>
          <w:kern w:val="0"/>
          <w:sz w:val="24"/>
        </w:rPr>
        <w:t>（</w:t>
      </w:r>
      <w:r w:rsidRPr="00397F31">
        <w:rPr>
          <w:rFonts w:eastAsia="楷体_GB2312"/>
          <w:kern w:val="0"/>
          <w:sz w:val="24"/>
        </w:rPr>
        <w:t>1</w:t>
      </w:r>
      <w:r w:rsidRPr="00397F31">
        <w:rPr>
          <w:rFonts w:eastAsia="楷体_GB2312"/>
          <w:kern w:val="0"/>
          <w:sz w:val="24"/>
        </w:rPr>
        <w:t>）三角形的内切圆的圆心叫做三角形的</w:t>
      </w:r>
      <w:r w:rsidRPr="00397F31">
        <w:rPr>
          <w:rFonts w:eastAsia="楷体_GB2312"/>
          <w:b/>
          <w:bCs/>
          <w:kern w:val="0"/>
          <w:sz w:val="24"/>
        </w:rPr>
        <w:t>内心</w:t>
      </w:r>
      <w:r w:rsidRPr="00397F31">
        <w:rPr>
          <w:rFonts w:eastAsia="楷体_GB2312"/>
          <w:kern w:val="0"/>
          <w:sz w:val="24"/>
        </w:rPr>
        <w:t>．三角形的内心就是三内角角平分线的交点</w:t>
      </w:r>
      <w:r>
        <w:rPr>
          <w:rFonts w:eastAsia="楷体_GB2312" w:hint="eastAsia"/>
          <w:kern w:val="0"/>
          <w:sz w:val="24"/>
        </w:rPr>
        <w:t>。</w:t>
      </w:r>
    </w:p>
    <w:p w:rsidR="00BF330B" w:rsidRPr="00397F31" w:rsidRDefault="00BF330B" w:rsidP="00BF330B">
      <w:pPr>
        <w:spacing w:line="360" w:lineRule="auto"/>
        <w:jc w:val="left"/>
        <w:rPr>
          <w:rFonts w:eastAsia="楷体_GB2312"/>
          <w:sz w:val="24"/>
        </w:rPr>
      </w:pPr>
      <w:r w:rsidRPr="00397F31">
        <w:rPr>
          <w:rFonts w:eastAsia="楷体_GB2312"/>
          <w:kern w:val="0"/>
          <w:sz w:val="24"/>
        </w:rPr>
        <w:t>（</w:t>
      </w:r>
      <w:r w:rsidRPr="00397F31">
        <w:rPr>
          <w:rFonts w:eastAsia="楷体_GB2312"/>
          <w:kern w:val="0"/>
          <w:sz w:val="24"/>
        </w:rPr>
        <w:t>2</w:t>
      </w:r>
      <w:r w:rsidRPr="00397F31">
        <w:rPr>
          <w:rFonts w:eastAsia="楷体_GB2312"/>
          <w:kern w:val="0"/>
          <w:sz w:val="24"/>
        </w:rPr>
        <w:t>）三</w:t>
      </w:r>
      <w:r w:rsidRPr="00397F31">
        <w:rPr>
          <w:rFonts w:eastAsia="楷体_GB2312"/>
          <w:kern w:val="0"/>
          <w:sz w:val="24"/>
        </w:rPr>
        <w:softHyphen/>
      </w:r>
      <w:r w:rsidRPr="00397F31">
        <w:rPr>
          <w:rFonts w:eastAsia="楷体_GB2312"/>
          <w:kern w:val="0"/>
          <w:sz w:val="24"/>
        </w:rPr>
        <w:t>角形的外接圆的圆心叫做三角形的</w:t>
      </w:r>
      <w:r w:rsidRPr="00397F31">
        <w:rPr>
          <w:rFonts w:eastAsia="楷体_GB2312"/>
          <w:b/>
          <w:bCs/>
          <w:kern w:val="0"/>
          <w:sz w:val="24"/>
        </w:rPr>
        <w:t>外心</w:t>
      </w:r>
      <w:r w:rsidRPr="00397F31">
        <w:rPr>
          <w:rFonts w:eastAsia="楷体_GB2312"/>
          <w:kern w:val="0"/>
          <w:sz w:val="24"/>
        </w:rPr>
        <w:t>．三角形的外心就是三边中垂线的交点．</w:t>
      </w:r>
    </w:p>
    <w:p w:rsidR="00BF330B" w:rsidRPr="00397F31" w:rsidRDefault="00BF330B" w:rsidP="00BF330B">
      <w:pPr>
        <w:ind w:firstLineChars="100" w:firstLine="240"/>
        <w:jc w:val="left"/>
        <w:rPr>
          <w:rFonts w:eastAsia="楷体_GB2312"/>
          <w:kern w:val="0"/>
          <w:sz w:val="24"/>
        </w:rPr>
      </w:pPr>
      <w:r w:rsidRPr="00397F31">
        <w:rPr>
          <w:rFonts w:eastAsia="楷体_GB2312"/>
          <w:sz w:val="24"/>
        </w:rPr>
        <w:t>常见结论：</w:t>
      </w:r>
      <w:r>
        <w:rPr>
          <w:rFonts w:ascii="楷体_GB2312" w:eastAsia="楷体_GB2312" w:hint="eastAsia"/>
          <w:sz w:val="24"/>
        </w:rPr>
        <w:t>①</w:t>
      </w:r>
      <w:r w:rsidRPr="00397F31">
        <w:rPr>
          <w:rFonts w:eastAsia="楷体_GB2312"/>
          <w:kern w:val="0"/>
          <w:sz w:val="24"/>
        </w:rPr>
        <w:t>Rt</w:t>
      </w:r>
      <w:r w:rsidRPr="00397F31">
        <w:rPr>
          <w:rFonts w:ascii="宋体" w:hAnsi="宋体" w:cs="宋体" w:hint="eastAsia"/>
          <w:kern w:val="0"/>
          <w:sz w:val="24"/>
        </w:rPr>
        <w:t>△</w:t>
      </w:r>
      <w:r w:rsidRPr="00397F31">
        <w:rPr>
          <w:rFonts w:eastAsia="楷体_GB2312"/>
          <w:kern w:val="0"/>
          <w:sz w:val="24"/>
        </w:rPr>
        <w:t>ABC</w:t>
      </w:r>
      <w:r w:rsidRPr="00397F31">
        <w:rPr>
          <w:rFonts w:eastAsia="楷体_GB2312"/>
          <w:kern w:val="0"/>
          <w:sz w:val="24"/>
        </w:rPr>
        <w:t>的三条边分别为：</w:t>
      </w:r>
      <w:r w:rsidRPr="00397F31">
        <w:rPr>
          <w:rFonts w:eastAsia="楷体_GB2312"/>
          <w:i/>
          <w:kern w:val="0"/>
          <w:sz w:val="24"/>
        </w:rPr>
        <w:t>a</w:t>
      </w:r>
      <w:r w:rsidRPr="00397F31">
        <w:rPr>
          <w:rFonts w:eastAsia="楷体_GB2312"/>
          <w:i/>
          <w:kern w:val="0"/>
          <w:sz w:val="24"/>
        </w:rPr>
        <w:t>、</w:t>
      </w:r>
      <w:r w:rsidRPr="00397F31">
        <w:rPr>
          <w:rFonts w:eastAsia="楷体_GB2312"/>
          <w:i/>
          <w:kern w:val="0"/>
          <w:sz w:val="24"/>
        </w:rPr>
        <w:t>b</w:t>
      </w:r>
      <w:r w:rsidRPr="00397F31">
        <w:rPr>
          <w:rFonts w:eastAsia="楷体_GB2312"/>
          <w:i/>
          <w:kern w:val="0"/>
          <w:sz w:val="24"/>
        </w:rPr>
        <w:t>、</w:t>
      </w:r>
      <w:r w:rsidRPr="00397F31">
        <w:rPr>
          <w:rFonts w:eastAsia="楷体_GB2312"/>
          <w:i/>
          <w:kern w:val="0"/>
          <w:sz w:val="24"/>
        </w:rPr>
        <w:t>c</w:t>
      </w:r>
      <w:r w:rsidRPr="00397F31">
        <w:rPr>
          <w:rFonts w:eastAsia="楷体_GB2312"/>
          <w:kern w:val="0"/>
          <w:sz w:val="24"/>
        </w:rPr>
        <w:t>（</w:t>
      </w:r>
      <w:r w:rsidRPr="00397F31">
        <w:rPr>
          <w:rFonts w:eastAsia="楷体_GB2312"/>
          <w:i/>
          <w:kern w:val="0"/>
          <w:sz w:val="24"/>
        </w:rPr>
        <w:t>c</w:t>
      </w:r>
      <w:r w:rsidRPr="00397F31">
        <w:rPr>
          <w:rFonts w:eastAsia="楷体_GB2312"/>
          <w:kern w:val="0"/>
          <w:sz w:val="24"/>
        </w:rPr>
        <w:t>为斜边），则它的内切圆的半径</w:t>
      </w:r>
      <w:r w:rsidRPr="00397F31">
        <w:rPr>
          <w:rFonts w:eastAsia="楷体_GB2312"/>
          <w:kern w:val="0"/>
          <w:sz w:val="24"/>
        </w:rPr>
        <w:softHyphen/>
      </w:r>
      <w:r w:rsidRPr="00397F31">
        <w:rPr>
          <w:rFonts w:eastAsia="楷体_GB2312"/>
          <w:i/>
          <w:kern w:val="0"/>
          <w:position w:val="-24"/>
          <w:sz w:val="24"/>
        </w:rPr>
        <w:object w:dxaOrig="1240" w:dyaOrig="620">
          <v:shape id="_x0000_i1521" type="#_x0000_t75" style="width:62.25pt;height:30.75pt" o:ole="">
            <v:imagedata r:id="rId857" o:title=""/>
          </v:shape>
          <o:OLEObject Type="Embed" ProgID="Equation.DSMT4" ShapeID="_x0000_i1521" DrawAspect="Content" ObjectID="_1620407114" r:id="rId858"/>
        </w:object>
      </w:r>
      <w:r w:rsidRPr="00397F31">
        <w:rPr>
          <w:rFonts w:eastAsia="楷体_GB2312"/>
          <w:kern w:val="0"/>
          <w:sz w:val="24"/>
        </w:rPr>
        <w:t>；</w:t>
      </w:r>
    </w:p>
    <w:p w:rsidR="00BF330B" w:rsidRPr="00327404" w:rsidRDefault="00BF330B" w:rsidP="00BF330B">
      <w:pPr>
        <w:ind w:firstLineChars="550" w:firstLine="1320"/>
        <w:rPr>
          <w:sz w:val="24"/>
        </w:rPr>
      </w:pPr>
      <w:r w:rsidRPr="00327404">
        <w:rPr>
          <w:rFonts w:hint="eastAsia"/>
          <w:sz w:val="24"/>
        </w:rPr>
        <w:t>②</w:t>
      </w:r>
      <w:r w:rsidRPr="00327404">
        <w:rPr>
          <w:rFonts w:ascii="宋体" w:hAnsi="宋体" w:cs="宋体" w:hint="eastAsia"/>
          <w:sz w:val="24"/>
        </w:rPr>
        <w:t>△</w:t>
      </w:r>
      <w:r w:rsidRPr="00327404">
        <w:rPr>
          <w:sz w:val="24"/>
        </w:rPr>
        <w:t>ABC</w:t>
      </w:r>
      <w:r w:rsidRPr="00327404">
        <w:rPr>
          <w:sz w:val="24"/>
        </w:rPr>
        <w:t>的周长为</w:t>
      </w:r>
      <w:r w:rsidRPr="00327404">
        <w:rPr>
          <w:sz w:val="24"/>
        </w:rPr>
        <w:object w:dxaOrig="139" w:dyaOrig="260">
          <v:shape id="_x0000_i1522" type="#_x0000_t75" style="width:6.75pt;height:12.75pt" o:ole="">
            <v:imagedata r:id="rId859" o:title=""/>
          </v:shape>
          <o:OLEObject Type="Embed" ProgID="Equation.3" ShapeID="_x0000_i1522" DrawAspect="Content" ObjectID="_1620407115" r:id="rId860"/>
        </w:object>
      </w:r>
      <w:r w:rsidRPr="00327404">
        <w:rPr>
          <w:sz w:val="24"/>
        </w:rPr>
        <w:t>，面积为</w:t>
      </w:r>
      <w:r w:rsidRPr="00327404">
        <w:rPr>
          <w:sz w:val="24"/>
        </w:rPr>
        <w:t>S</w:t>
      </w:r>
      <w:r w:rsidRPr="00327404">
        <w:rPr>
          <w:sz w:val="24"/>
        </w:rPr>
        <w:t>，其内切圆的半径为</w:t>
      </w:r>
      <w:r w:rsidRPr="00327404">
        <w:rPr>
          <w:sz w:val="24"/>
        </w:rPr>
        <w:t>r</w:t>
      </w:r>
      <w:r w:rsidRPr="00327404">
        <w:rPr>
          <w:sz w:val="24"/>
        </w:rPr>
        <w:t>，则</w:t>
      </w:r>
      <w:r w:rsidRPr="00327404">
        <w:rPr>
          <w:sz w:val="24"/>
        </w:rPr>
        <w:object w:dxaOrig="820" w:dyaOrig="620">
          <v:shape id="_x0000_i1523" type="#_x0000_t75" style="width:41.25pt;height:30.75pt" o:ole="">
            <v:imagedata r:id="rId861" o:title=""/>
          </v:shape>
          <o:OLEObject Type="Embed" ProgID="Equation.DSMT4" ShapeID="_x0000_i1523" DrawAspect="Content" ObjectID="_1620407116" r:id="rId862"/>
        </w:object>
      </w:r>
    </w:p>
    <w:p w:rsidR="00BF330B" w:rsidRDefault="00BF330B" w:rsidP="00BF330B">
      <w:pPr>
        <w:pStyle w:val="2"/>
        <w:numPr>
          <w:ilvl w:val="0"/>
          <w:numId w:val="20"/>
        </w:numPr>
        <w:tabs>
          <w:tab w:val="num" w:pos="180"/>
          <w:tab w:val="left" w:pos="360"/>
          <w:tab w:val="left" w:pos="540"/>
        </w:tabs>
        <w:spacing w:before="0" w:after="0" w:line="360" w:lineRule="auto"/>
        <w:rPr>
          <w:rFonts w:ascii="Times New Roman" w:eastAsia="宋体" w:hAnsi="Times New Roman" w:hint="eastAsia"/>
          <w:sz w:val="24"/>
          <w:szCs w:val="24"/>
        </w:rPr>
      </w:pPr>
      <w:r>
        <w:rPr>
          <w:rFonts w:ascii="Times New Roman" w:eastAsia="宋体" w:hAnsi="Times New Roman" w:hint="eastAsia"/>
          <w:sz w:val="24"/>
          <w:szCs w:val="24"/>
        </w:rPr>
        <w:t>弦切角定理及其推论</w:t>
      </w:r>
    </w:p>
    <w:p w:rsidR="00BF330B" w:rsidRPr="00397F31" w:rsidRDefault="00BF330B" w:rsidP="00BF330B">
      <w:pPr>
        <w:ind w:left="240" w:hangingChars="100" w:hanging="240"/>
        <w:jc w:val="left"/>
        <w:rPr>
          <w:rFonts w:eastAsia="楷体_GB2312"/>
          <w:sz w:val="24"/>
        </w:rPr>
      </w:pPr>
      <w:r w:rsidRPr="00327404">
        <w:rPr>
          <w:rFonts w:eastAsia="楷体_GB2312"/>
          <w:b/>
          <w:sz w:val="24"/>
        </w:rPr>
        <w:t>（</w:t>
      </w:r>
      <w:r w:rsidRPr="00327404">
        <w:rPr>
          <w:rFonts w:eastAsia="楷体_GB2312"/>
          <w:b/>
          <w:sz w:val="24"/>
        </w:rPr>
        <w:t>1</w:t>
      </w:r>
      <w:r w:rsidRPr="00327404">
        <w:rPr>
          <w:rFonts w:eastAsia="楷体_GB2312"/>
          <w:b/>
          <w:sz w:val="24"/>
        </w:rPr>
        <w:t>）弦切角：</w:t>
      </w:r>
      <w:r w:rsidRPr="00397F31">
        <w:rPr>
          <w:rFonts w:eastAsia="楷体_GB2312"/>
          <w:sz w:val="24"/>
        </w:rPr>
        <w:t>顶点在圆上，并且一边和圆相交，另一边和圆相切的角叫做弦切角。如图：</w:t>
      </w:r>
      <w:r w:rsidRPr="00397F31">
        <w:rPr>
          <w:rFonts w:ascii="宋体" w:hAnsi="宋体" w:cs="宋体" w:hint="eastAsia"/>
          <w:sz w:val="24"/>
        </w:rPr>
        <w:t>∠</w:t>
      </w:r>
      <w:r w:rsidRPr="00397F31">
        <w:rPr>
          <w:rFonts w:eastAsia="楷体_GB2312"/>
          <w:i/>
          <w:sz w:val="24"/>
        </w:rPr>
        <w:t>PAC</w:t>
      </w:r>
      <w:r w:rsidRPr="00397F31">
        <w:rPr>
          <w:rFonts w:eastAsia="楷体_GB2312"/>
          <w:sz w:val="24"/>
        </w:rPr>
        <w:t>为弦切角。</w:t>
      </w:r>
    </w:p>
    <w:p w:rsidR="00BF330B" w:rsidRPr="00397F31" w:rsidRDefault="00454B4C" w:rsidP="00BF330B">
      <w:pPr>
        <w:jc w:val="left"/>
        <w:rPr>
          <w:rFonts w:eastAsia="楷体_GB2312"/>
          <w:b/>
          <w:sz w:val="24"/>
        </w:rPr>
      </w:pPr>
      <w:r w:rsidRPr="00327404">
        <w:rPr>
          <w:rFonts w:eastAsia="楷体_GB2312"/>
          <w:b/>
          <w:noProof/>
          <w:sz w:val="24"/>
        </w:rPr>
        <mc:AlternateContent>
          <mc:Choice Requires="wpc">
            <w:drawing>
              <wp:anchor distT="0" distB="0" distL="114300" distR="114300" simplePos="0" relativeHeight="251712512" behindDoc="0" locked="0" layoutInCell="1" allowOverlap="1">
                <wp:simplePos x="0" y="0"/>
                <wp:positionH relativeFrom="column">
                  <wp:posOffset>5372100</wp:posOffset>
                </wp:positionH>
                <wp:positionV relativeFrom="paragraph">
                  <wp:posOffset>0</wp:posOffset>
                </wp:positionV>
                <wp:extent cx="1007745" cy="1337310"/>
                <wp:effectExtent l="0" t="0" r="0" b="0"/>
                <wp:wrapNone/>
                <wp:docPr id="1764" name="画布 17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Oval 1766"/>
                        <wps:cNvSpPr>
                          <a:spLocks noChangeArrowheads="1"/>
                        </wps:cNvSpPr>
                        <wps:spPr bwMode="auto">
                          <a:xfrm>
                            <a:off x="109855" y="16510"/>
                            <a:ext cx="800735" cy="847090"/>
                          </a:xfrm>
                          <a:prstGeom prst="ellipse">
                            <a:avLst/>
                          </a:prstGeom>
                          <a:noFill/>
                          <a:ln w="76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Oval 1767"/>
                        <wps:cNvSpPr>
                          <a:spLocks noChangeArrowheads="1"/>
                        </wps:cNvSpPr>
                        <wps:spPr bwMode="auto">
                          <a:xfrm>
                            <a:off x="502285" y="431800"/>
                            <a:ext cx="7620" cy="8255"/>
                          </a:xfrm>
                          <a:prstGeom prst="ellipse">
                            <a:avLst/>
                          </a:prstGeom>
                          <a:solidFill>
                            <a:srgbClr val="FFFFFF"/>
                          </a:solidFill>
                          <a:ln w="7620">
                            <a:solidFill>
                              <a:srgbClr val="000000"/>
                            </a:solidFill>
                            <a:round/>
                            <a:headEnd/>
                            <a:tailEnd/>
                          </a:ln>
                        </wps:spPr>
                        <wps:bodyPr rot="0" vert="horz" wrap="square" lIns="91440" tIns="45720" rIns="91440" bIns="45720" anchor="t" anchorCtr="0" upright="1">
                          <a:noAutofit/>
                        </wps:bodyPr>
                      </wps:wsp>
                      <wps:wsp>
                        <wps:cNvPr id="4" name="Rectangle 1768"/>
                        <wps:cNvSpPr>
                          <a:spLocks noChangeArrowheads="1"/>
                        </wps:cNvSpPr>
                        <wps:spPr bwMode="auto">
                          <a:xfrm>
                            <a:off x="431800" y="431800"/>
                            <a:ext cx="1104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rPr>
                                  <w:i/>
                                  <w:iCs/>
                                  <w:color w:val="000000"/>
                                  <w:sz w:val="24"/>
                                </w:rPr>
                                <w:t>O</w:t>
                              </w:r>
                            </w:p>
                          </w:txbxContent>
                        </wps:txbx>
                        <wps:bodyPr rot="0" vert="horz" wrap="none" lIns="0" tIns="0" rIns="0" bIns="0" anchor="t" anchorCtr="0" upright="1">
                          <a:spAutoFit/>
                        </wps:bodyPr>
                      </wps:wsp>
                      <wps:wsp>
                        <wps:cNvPr id="5" name="Rectangle 1769"/>
                        <wps:cNvSpPr>
                          <a:spLocks noChangeArrowheads="1"/>
                        </wps:cNvSpPr>
                        <wps:spPr bwMode="auto">
                          <a:xfrm>
                            <a:off x="0" y="941070"/>
                            <a:ext cx="933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rPr>
                                  <w:i/>
                                  <w:iCs/>
                                  <w:color w:val="000000"/>
                                  <w:sz w:val="24"/>
                                </w:rPr>
                                <w:t>P</w:t>
                              </w:r>
                            </w:p>
                          </w:txbxContent>
                        </wps:txbx>
                        <wps:bodyPr rot="0" vert="horz" wrap="none" lIns="0" tIns="0" rIns="0" bIns="0" anchor="t" anchorCtr="0" upright="1">
                          <a:spAutoFit/>
                        </wps:bodyPr>
                      </wps:wsp>
                      <wps:wsp>
                        <wps:cNvPr id="6" name="Rectangle 1770"/>
                        <wps:cNvSpPr>
                          <a:spLocks noChangeArrowheads="1"/>
                        </wps:cNvSpPr>
                        <wps:spPr bwMode="auto">
                          <a:xfrm>
                            <a:off x="878840" y="116205"/>
                            <a:ext cx="933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rPr>
                                  <w:i/>
                                  <w:iCs/>
                                  <w:color w:val="000000"/>
                                  <w:sz w:val="24"/>
                                </w:rPr>
                                <w:t>B</w:t>
                              </w:r>
                            </w:p>
                          </w:txbxContent>
                        </wps:txbx>
                        <wps:bodyPr rot="0" vert="horz" wrap="none" lIns="0" tIns="0" rIns="0" bIns="0" anchor="t" anchorCtr="0" upright="1">
                          <a:spAutoFit/>
                        </wps:bodyPr>
                      </wps:wsp>
                      <wps:wsp>
                        <wps:cNvPr id="7" name="Rectangle 1771"/>
                        <wps:cNvSpPr>
                          <a:spLocks noChangeArrowheads="1"/>
                        </wps:cNvSpPr>
                        <wps:spPr bwMode="auto">
                          <a:xfrm>
                            <a:off x="455295" y="86360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rPr>
                                  <w:i/>
                                  <w:iCs/>
                                  <w:color w:val="000000"/>
                                  <w:sz w:val="24"/>
                                </w:rPr>
                                <w:t>C</w:t>
                              </w:r>
                            </w:p>
                          </w:txbxContent>
                        </wps:txbx>
                        <wps:bodyPr rot="0" vert="horz" wrap="none" lIns="0" tIns="0" rIns="0" bIns="0" anchor="t" anchorCtr="0" upright="1">
                          <a:spAutoFit/>
                        </wps:bodyPr>
                      </wps:wsp>
                      <wps:wsp>
                        <wps:cNvPr id="8" name="Line 1772"/>
                        <wps:cNvCnPr>
                          <a:cxnSpLocks noChangeShapeType="1"/>
                        </wps:cNvCnPr>
                        <wps:spPr bwMode="auto">
                          <a:xfrm>
                            <a:off x="109855" y="374015"/>
                            <a:ext cx="635" cy="780415"/>
                          </a:xfrm>
                          <a:prstGeom prst="line">
                            <a:avLst/>
                          </a:prstGeom>
                          <a:noFill/>
                          <a:ln w="7620" cap="rnd">
                            <a:solidFill>
                              <a:srgbClr val="000000"/>
                            </a:solidFill>
                            <a:round/>
                            <a:headEnd/>
                            <a:tailEnd/>
                          </a:ln>
                          <a:extLst>
                            <a:ext uri="{909E8E84-426E-40DD-AFC4-6F175D3DCCD1}">
                              <a14:hiddenFill xmlns:a14="http://schemas.microsoft.com/office/drawing/2010/main">
                                <a:noFill/>
                              </a14:hiddenFill>
                            </a:ext>
                          </a:extLst>
                        </wps:spPr>
                        <wps:bodyPr/>
                      </wps:wsp>
                      <wps:wsp>
                        <wps:cNvPr id="9" name="Oval 1773"/>
                        <wps:cNvSpPr>
                          <a:spLocks noChangeArrowheads="1"/>
                        </wps:cNvSpPr>
                        <wps:spPr bwMode="auto">
                          <a:xfrm>
                            <a:off x="102235" y="365760"/>
                            <a:ext cx="7620" cy="8255"/>
                          </a:xfrm>
                          <a:prstGeom prst="ellipse">
                            <a:avLst/>
                          </a:prstGeom>
                          <a:solidFill>
                            <a:srgbClr val="FFFFFF"/>
                          </a:solidFill>
                          <a:ln w="7620">
                            <a:solidFill>
                              <a:srgbClr val="000000"/>
                            </a:solidFill>
                            <a:round/>
                            <a:headEnd/>
                            <a:tailEnd/>
                          </a:ln>
                        </wps:spPr>
                        <wps:bodyPr rot="0" vert="horz" wrap="square" lIns="91440" tIns="45720" rIns="91440" bIns="45720" anchor="t" anchorCtr="0" upright="1">
                          <a:noAutofit/>
                        </wps:bodyPr>
                      </wps:wsp>
                      <wps:wsp>
                        <wps:cNvPr id="10" name="Oval 1774"/>
                        <wps:cNvSpPr>
                          <a:spLocks noChangeArrowheads="1"/>
                        </wps:cNvSpPr>
                        <wps:spPr bwMode="auto">
                          <a:xfrm>
                            <a:off x="102235" y="1146175"/>
                            <a:ext cx="7620" cy="8255"/>
                          </a:xfrm>
                          <a:prstGeom prst="ellipse">
                            <a:avLst/>
                          </a:prstGeom>
                          <a:solidFill>
                            <a:srgbClr val="FFFFFF"/>
                          </a:solidFill>
                          <a:ln w="7620">
                            <a:solidFill>
                              <a:srgbClr val="000000"/>
                            </a:solidFill>
                            <a:round/>
                            <a:headEnd/>
                            <a:tailEnd/>
                          </a:ln>
                        </wps:spPr>
                        <wps:bodyPr rot="0" vert="horz" wrap="square" lIns="91440" tIns="45720" rIns="91440" bIns="45720" anchor="t" anchorCtr="0" upright="1">
                          <a:noAutofit/>
                        </wps:bodyPr>
                      </wps:wsp>
                      <wps:wsp>
                        <wps:cNvPr id="11" name="Rectangle 1775"/>
                        <wps:cNvSpPr>
                          <a:spLocks noChangeArrowheads="1"/>
                        </wps:cNvSpPr>
                        <wps:spPr bwMode="auto">
                          <a:xfrm>
                            <a:off x="7620" y="282575"/>
                            <a:ext cx="933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30B" w:rsidRDefault="00BF330B" w:rsidP="00BF330B">
                              <w:r>
                                <w:rPr>
                                  <w:i/>
                                  <w:iCs/>
                                  <w:color w:val="000000"/>
                                  <w:sz w:val="24"/>
                                </w:rPr>
                                <w:t>A</w:t>
                              </w:r>
                            </w:p>
                          </w:txbxContent>
                        </wps:txbx>
                        <wps:bodyPr rot="0" vert="horz" wrap="none" lIns="0" tIns="0" rIns="0" bIns="0" anchor="t" anchorCtr="0" upright="1">
                          <a:spAutoFit/>
                        </wps:bodyPr>
                      </wps:wsp>
                      <wps:wsp>
                        <wps:cNvPr id="12" name="Line 1776"/>
                        <wps:cNvCnPr>
                          <a:cxnSpLocks noChangeShapeType="1"/>
                        </wps:cNvCnPr>
                        <wps:spPr bwMode="auto">
                          <a:xfrm>
                            <a:off x="109855" y="407035"/>
                            <a:ext cx="392430" cy="456565"/>
                          </a:xfrm>
                          <a:prstGeom prst="line">
                            <a:avLst/>
                          </a:prstGeom>
                          <a:noFill/>
                          <a:ln w="7620" cap="rnd">
                            <a:solidFill>
                              <a:srgbClr val="000000"/>
                            </a:solidFill>
                            <a:round/>
                            <a:headEnd/>
                            <a:tailEnd/>
                          </a:ln>
                          <a:extLst>
                            <a:ext uri="{909E8E84-426E-40DD-AFC4-6F175D3DCCD1}">
                              <a14:hiddenFill xmlns:a14="http://schemas.microsoft.com/office/drawing/2010/main">
                                <a:noFill/>
                              </a14:hiddenFill>
                            </a:ext>
                          </a:extLst>
                        </wps:spPr>
                        <wps:bodyPr/>
                      </wps:wsp>
                      <wps:wsp>
                        <wps:cNvPr id="13" name="Oval 1777"/>
                        <wps:cNvSpPr>
                          <a:spLocks noChangeArrowheads="1"/>
                        </wps:cNvSpPr>
                        <wps:spPr bwMode="auto">
                          <a:xfrm>
                            <a:off x="102235" y="398780"/>
                            <a:ext cx="7620" cy="8255"/>
                          </a:xfrm>
                          <a:prstGeom prst="ellipse">
                            <a:avLst/>
                          </a:prstGeom>
                          <a:solidFill>
                            <a:srgbClr val="FFFFFF"/>
                          </a:solidFill>
                          <a:ln w="7620">
                            <a:solidFill>
                              <a:srgbClr val="000000"/>
                            </a:solidFill>
                            <a:round/>
                            <a:headEnd/>
                            <a:tailEnd/>
                          </a:ln>
                        </wps:spPr>
                        <wps:bodyPr rot="0" vert="horz" wrap="square" lIns="91440" tIns="45720" rIns="91440" bIns="45720" anchor="t" anchorCtr="0" upright="1">
                          <a:noAutofit/>
                        </wps:bodyPr>
                      </wps:wsp>
                      <wps:wsp>
                        <wps:cNvPr id="14" name="Oval 1778"/>
                        <wps:cNvSpPr>
                          <a:spLocks noChangeArrowheads="1"/>
                        </wps:cNvSpPr>
                        <wps:spPr bwMode="auto">
                          <a:xfrm>
                            <a:off x="494665" y="855345"/>
                            <a:ext cx="7620" cy="8255"/>
                          </a:xfrm>
                          <a:prstGeom prst="ellipse">
                            <a:avLst/>
                          </a:prstGeom>
                          <a:solidFill>
                            <a:srgbClr val="FFFFFF"/>
                          </a:solidFill>
                          <a:ln w="7620">
                            <a:solidFill>
                              <a:srgbClr val="000000"/>
                            </a:solidFill>
                            <a:round/>
                            <a:headEnd/>
                            <a:tailEnd/>
                          </a:ln>
                        </wps:spPr>
                        <wps:bodyPr rot="0" vert="horz" wrap="square" lIns="91440" tIns="45720" rIns="91440" bIns="45720" anchor="t" anchorCtr="0" upright="1">
                          <a:noAutofit/>
                        </wps:bodyPr>
                      </wps:wsp>
                      <wps:wsp>
                        <wps:cNvPr id="15" name="Line 1779"/>
                        <wps:cNvCnPr>
                          <a:cxnSpLocks noChangeShapeType="1"/>
                        </wps:cNvCnPr>
                        <wps:spPr bwMode="auto">
                          <a:xfrm flipV="1">
                            <a:off x="109855" y="240665"/>
                            <a:ext cx="768985" cy="149860"/>
                          </a:xfrm>
                          <a:prstGeom prst="line">
                            <a:avLst/>
                          </a:prstGeom>
                          <a:noFill/>
                          <a:ln w="7620" cap="rnd">
                            <a:solidFill>
                              <a:srgbClr val="000000"/>
                            </a:solidFill>
                            <a:round/>
                            <a:headEnd/>
                            <a:tailEnd/>
                          </a:ln>
                          <a:extLst>
                            <a:ext uri="{909E8E84-426E-40DD-AFC4-6F175D3DCCD1}">
                              <a14:hiddenFill xmlns:a14="http://schemas.microsoft.com/office/drawing/2010/main">
                                <a:noFill/>
                              </a14:hiddenFill>
                            </a:ext>
                          </a:extLst>
                        </wps:spPr>
                        <wps:bodyPr/>
                      </wps:wsp>
                      <wps:wsp>
                        <wps:cNvPr id="16" name="Oval 1780"/>
                        <wps:cNvSpPr>
                          <a:spLocks noChangeArrowheads="1"/>
                        </wps:cNvSpPr>
                        <wps:spPr bwMode="auto">
                          <a:xfrm>
                            <a:off x="102235" y="382270"/>
                            <a:ext cx="7620" cy="8255"/>
                          </a:xfrm>
                          <a:prstGeom prst="ellipse">
                            <a:avLst/>
                          </a:prstGeom>
                          <a:solidFill>
                            <a:srgbClr val="FFFFFF"/>
                          </a:solidFill>
                          <a:ln w="7620">
                            <a:solidFill>
                              <a:srgbClr val="000000"/>
                            </a:solidFill>
                            <a:round/>
                            <a:headEnd/>
                            <a:tailEnd/>
                          </a:ln>
                        </wps:spPr>
                        <wps:bodyPr rot="0" vert="horz" wrap="square" lIns="91440" tIns="45720" rIns="91440" bIns="45720" anchor="t" anchorCtr="0" upright="1">
                          <a:noAutofit/>
                        </wps:bodyPr>
                      </wps:wsp>
                      <wps:wsp>
                        <wps:cNvPr id="17" name="Oval 1781"/>
                        <wps:cNvSpPr>
                          <a:spLocks noChangeArrowheads="1"/>
                        </wps:cNvSpPr>
                        <wps:spPr bwMode="auto">
                          <a:xfrm>
                            <a:off x="871220" y="232410"/>
                            <a:ext cx="7620" cy="8255"/>
                          </a:xfrm>
                          <a:prstGeom prst="ellipse">
                            <a:avLst/>
                          </a:prstGeom>
                          <a:solidFill>
                            <a:srgbClr val="FFFFFF"/>
                          </a:solidFill>
                          <a:ln w="7620">
                            <a:solidFill>
                              <a:srgbClr val="000000"/>
                            </a:solidFill>
                            <a:round/>
                            <a:headEnd/>
                            <a:tailEnd/>
                          </a:ln>
                        </wps:spPr>
                        <wps:bodyPr rot="0" vert="horz" wrap="square" lIns="91440" tIns="45720" rIns="91440" bIns="45720" anchor="t" anchorCtr="0" upright="1">
                          <a:noAutofit/>
                        </wps:bodyPr>
                      </wps:wsp>
                      <wps:wsp>
                        <wps:cNvPr id="18" name="Line 1782"/>
                        <wps:cNvCnPr>
                          <a:cxnSpLocks noChangeShapeType="1"/>
                        </wps:cNvCnPr>
                        <wps:spPr bwMode="auto">
                          <a:xfrm flipH="1">
                            <a:off x="509905" y="257810"/>
                            <a:ext cx="361315" cy="605790"/>
                          </a:xfrm>
                          <a:prstGeom prst="line">
                            <a:avLst/>
                          </a:prstGeom>
                          <a:noFill/>
                          <a:ln w="7620" cap="rnd">
                            <a:solidFill>
                              <a:srgbClr val="000000"/>
                            </a:solidFill>
                            <a:round/>
                            <a:headEnd/>
                            <a:tailEnd/>
                          </a:ln>
                          <a:extLst>
                            <a:ext uri="{909E8E84-426E-40DD-AFC4-6F175D3DCCD1}">
                              <a14:hiddenFill xmlns:a14="http://schemas.microsoft.com/office/drawing/2010/main">
                                <a:noFill/>
                              </a14:hiddenFill>
                            </a:ext>
                          </a:extLst>
                        </wps:spPr>
                        <wps:bodyPr/>
                      </wps:wsp>
                      <wps:wsp>
                        <wps:cNvPr id="19" name="Oval 1783"/>
                        <wps:cNvSpPr>
                          <a:spLocks noChangeArrowheads="1"/>
                        </wps:cNvSpPr>
                        <wps:spPr bwMode="auto">
                          <a:xfrm>
                            <a:off x="862965" y="248920"/>
                            <a:ext cx="8255" cy="8890"/>
                          </a:xfrm>
                          <a:prstGeom prst="ellipse">
                            <a:avLst/>
                          </a:prstGeom>
                          <a:solidFill>
                            <a:srgbClr val="FFFFFF"/>
                          </a:solidFill>
                          <a:ln w="7620">
                            <a:solidFill>
                              <a:srgbClr val="000000"/>
                            </a:solidFill>
                            <a:round/>
                            <a:headEnd/>
                            <a:tailEnd/>
                          </a:ln>
                        </wps:spPr>
                        <wps:bodyPr rot="0" vert="horz" wrap="square" lIns="91440" tIns="45720" rIns="91440" bIns="45720" anchor="t" anchorCtr="0" upright="1">
                          <a:noAutofit/>
                        </wps:bodyPr>
                      </wps:wsp>
                      <wps:wsp>
                        <wps:cNvPr id="20" name="Oval 1784"/>
                        <wps:cNvSpPr>
                          <a:spLocks noChangeArrowheads="1"/>
                        </wps:cNvSpPr>
                        <wps:spPr bwMode="auto">
                          <a:xfrm>
                            <a:off x="502285" y="855345"/>
                            <a:ext cx="7620" cy="8255"/>
                          </a:xfrm>
                          <a:prstGeom prst="ellipse">
                            <a:avLst/>
                          </a:prstGeom>
                          <a:solidFill>
                            <a:srgbClr val="FFFFFF"/>
                          </a:solidFill>
                          <a:ln w="7620">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画布 1764" o:spid="_x0000_s1103" editas="canvas" style="position:absolute;margin-left:423pt;margin-top:0;width:79.35pt;height:105.3pt;z-index:251712512" coordsize="10077,13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">
                <v:shape id="_x0000_s1104" type="#_x0000_t75" style="position:absolute;width:10077;height:13373;visibility:visible;mso-wrap-style:square">
                  <v:fill o:detectmouseclick="t"/>
                  <v:path o:connecttype="none"/>
                </v:shape>
                <v:oval id="Oval 1766" o:spid="_x0000_s1105" style="position:absolute;left:1098;top:165;width:8007;height:8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" filled="f" strokeweight=".6pt">
                  <v:stroke endcap="round"/>
                </v:oval>
                <v:oval id="Oval 1767" o:spid="_x0000_s1106" style="position:absolute;left:5022;top:4318;width:77;height: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" strokeweight=".6pt"/>
                <v:rect id="Rectangle 1768" o:spid="_x0000_s1107" style="position:absolute;left:4318;top:4318;width:110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rsidR="00BF330B" w:rsidRDefault="00BF330B" w:rsidP="00BF330B">
                        <w:r>
                          <w:rPr>
                            <w:i/>
                            <w:iCs/>
                            <w:color w:val="000000"/>
                            <w:sz w:val="24"/>
                          </w:rPr>
                          <w:t>O</w:t>
                        </w:r>
                      </w:p>
                    </w:txbxContent>
                  </v:textbox>
                </v:rect>
                <v:rect id="Rectangle 1769" o:spid="_x0000_s1108" style="position:absolute;top:9410;width:93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rsidR="00BF330B" w:rsidRDefault="00BF330B" w:rsidP="00BF330B">
                        <w:r>
                          <w:rPr>
                            <w:i/>
                            <w:iCs/>
                            <w:color w:val="000000"/>
                            <w:sz w:val="24"/>
                          </w:rPr>
                          <w:t>P</w:t>
                        </w:r>
                      </w:p>
                    </w:txbxContent>
                  </v:textbox>
                </v:rect>
                <v:rect id="Rectangle 1770" o:spid="_x0000_s1109" style="position:absolute;left:8788;top:1162;width:93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rsidR="00BF330B" w:rsidRDefault="00BF330B" w:rsidP="00BF330B">
                        <w:r>
                          <w:rPr>
                            <w:i/>
                            <w:iCs/>
                            <w:color w:val="000000"/>
                            <w:sz w:val="24"/>
                          </w:rPr>
                          <w:t>B</w:t>
                        </w:r>
                      </w:p>
                    </w:txbxContent>
                  </v:textbox>
                </v:rect>
                <v:rect id="Rectangle 1771" o:spid="_x0000_s1110" style="position:absolute;left:4552;top:8636;width:102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rsidR="00BF330B" w:rsidRDefault="00BF330B" w:rsidP="00BF330B">
                        <w:r>
                          <w:rPr>
                            <w:i/>
                            <w:iCs/>
                            <w:color w:val="000000"/>
                            <w:sz w:val="24"/>
                          </w:rPr>
                          <w:t>C</w:t>
                        </w:r>
                      </w:p>
                    </w:txbxContent>
                  </v:textbox>
                </v:rect>
                <v:line id="Line 1772" o:spid="_x0000_s1111" style="position:absolute;visibility:visible;mso-wrap-style:square" from="1098,3740" to="1104,11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" strokeweight=".6pt">
                  <v:stroke endcap="round"/>
                </v:line>
                <v:oval id="Oval 1773" o:spid="_x0000_s1112" style="position:absolute;left:1022;top:3657;width:76;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" strokeweight=".6pt"/>
                <v:oval id="Oval 1774" o:spid="_x0000_s1113" style="position:absolute;left:1022;top:11461;width:76;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" strokeweight=".6pt"/>
                <v:rect id="Rectangle 1775" o:spid="_x0000_s1114" style="position:absolute;left:76;top:2825;width:93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rsidR="00BF330B" w:rsidRDefault="00BF330B" w:rsidP="00BF330B">
                        <w:r>
                          <w:rPr>
                            <w:i/>
                            <w:iCs/>
                            <w:color w:val="000000"/>
                            <w:sz w:val="24"/>
                          </w:rPr>
                          <w:t>A</w:t>
                        </w:r>
                      </w:p>
                    </w:txbxContent>
                  </v:textbox>
                </v:rect>
                <v:line id="Line 1776" o:spid="_x0000_s1115" style="position:absolute;visibility:visible;mso-wrap-style:square" from="1098,4070" to="5022,8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" strokeweight=".6pt">
                  <v:stroke endcap="round"/>
                </v:line>
                <v:oval id="Oval 1777" o:spid="_x0000_s1116" style="position:absolute;left:1022;top:3987;width:76;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" strokeweight=".6pt"/>
                <v:oval id="Oval 1778" o:spid="_x0000_s1117" style="position:absolute;left:4946;top:8553;width:76;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" strokeweight=".6pt"/>
                <v:line id="Line 1779" o:spid="_x0000_s1118" style="position:absolute;flip:y;visibility:visible;mso-wrap-style:square" from="1098,2406" to="8788,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" strokeweight=".6pt">
                  <v:stroke endcap="round"/>
                </v:line>
                <v:oval id="Oval 1780" o:spid="_x0000_s1119" style="position:absolute;left:1022;top:3822;width:76;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" strokeweight=".6pt"/>
                <v:oval id="Oval 1781" o:spid="_x0000_s1120" style="position:absolute;left:8712;top:2324;width:76;height: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" strokeweight=".6pt"/>
                <v:line id="Line 1782" o:spid="_x0000_s1121" style="position:absolute;flip:x;visibility:visible;mso-wrap-style:square" from="5099,2578" to="8712,8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" strokeweight=".6pt">
                  <v:stroke endcap="round"/>
                </v:line>
                <v:oval id="Oval 1783" o:spid="_x0000_s1122" style="position:absolute;left:8629;top:2489;width:83;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" strokeweight=".6pt"/>
                <v:oval id="Oval 1784" o:spid="_x0000_s1123" style="position:absolute;left:5022;top:8553;width:77;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" strokeweight=".6pt"/>
              </v:group>
            </w:pict>
          </mc:Fallback>
        </mc:AlternateContent>
      </w:r>
      <w:r w:rsidR="00BF330B" w:rsidRPr="00327404">
        <w:rPr>
          <w:rFonts w:eastAsia="楷体_GB2312"/>
          <w:b/>
          <w:sz w:val="24"/>
        </w:rPr>
        <w:t>（</w:t>
      </w:r>
      <w:r w:rsidR="00BF330B" w:rsidRPr="00327404">
        <w:rPr>
          <w:rFonts w:eastAsia="楷体_GB2312"/>
          <w:b/>
          <w:sz w:val="24"/>
        </w:rPr>
        <w:t>2</w:t>
      </w:r>
      <w:r w:rsidR="00BF330B" w:rsidRPr="00327404">
        <w:rPr>
          <w:rFonts w:eastAsia="楷体_GB2312"/>
          <w:b/>
          <w:sz w:val="24"/>
        </w:rPr>
        <w:t>）弦切角定理：</w:t>
      </w:r>
      <w:r w:rsidR="00BF330B" w:rsidRPr="00397F31">
        <w:rPr>
          <w:rFonts w:eastAsia="楷体_GB2312"/>
          <w:sz w:val="24"/>
        </w:rPr>
        <w:t>弦切角度数等于它所夹的弧的度数的一半。</w:t>
      </w:r>
    </w:p>
    <w:p w:rsidR="00BF330B" w:rsidRPr="00397F31" w:rsidRDefault="00BF330B" w:rsidP="00BF330B">
      <w:pPr>
        <w:ind w:firstLineChars="50" w:firstLine="120"/>
        <w:jc w:val="left"/>
        <w:rPr>
          <w:rFonts w:eastAsia="楷体_GB2312"/>
          <w:sz w:val="24"/>
        </w:rPr>
      </w:pPr>
      <w:r w:rsidRPr="00397F31">
        <w:rPr>
          <w:rFonts w:eastAsia="楷体_GB2312"/>
          <w:sz w:val="24"/>
        </w:rPr>
        <w:t>如果</w:t>
      </w:r>
      <w:r w:rsidRPr="00397F31">
        <w:rPr>
          <w:rFonts w:eastAsia="楷体_GB2312"/>
          <w:i/>
          <w:sz w:val="24"/>
        </w:rPr>
        <w:t>AC</w:t>
      </w:r>
      <w:r w:rsidRPr="00397F31">
        <w:rPr>
          <w:rFonts w:eastAsia="楷体_GB2312"/>
          <w:sz w:val="24"/>
        </w:rPr>
        <w:t>是</w:t>
      </w:r>
      <w:r w:rsidRPr="00397F31">
        <w:rPr>
          <w:rFonts w:ascii="宋体" w:hAnsi="宋体" w:cs="宋体" w:hint="eastAsia"/>
          <w:sz w:val="24"/>
        </w:rPr>
        <w:t>⊙</w:t>
      </w:r>
      <w:r w:rsidRPr="00397F31">
        <w:rPr>
          <w:rFonts w:eastAsia="楷体_GB2312"/>
          <w:i/>
          <w:sz w:val="24"/>
        </w:rPr>
        <w:t>O</w:t>
      </w:r>
      <w:r w:rsidRPr="00397F31">
        <w:rPr>
          <w:rFonts w:eastAsia="楷体_GB2312"/>
          <w:sz w:val="24"/>
        </w:rPr>
        <w:t>的弦，</w:t>
      </w:r>
      <w:r w:rsidRPr="00397F31">
        <w:rPr>
          <w:rFonts w:eastAsia="楷体_GB2312"/>
          <w:i/>
          <w:sz w:val="24"/>
        </w:rPr>
        <w:t>PA</w:t>
      </w:r>
      <w:r w:rsidRPr="00397F31">
        <w:rPr>
          <w:rFonts w:eastAsia="楷体_GB2312"/>
          <w:sz w:val="24"/>
        </w:rPr>
        <w:t>是</w:t>
      </w:r>
      <w:r w:rsidRPr="00397F31">
        <w:rPr>
          <w:rFonts w:ascii="宋体" w:hAnsi="宋体" w:cs="宋体" w:hint="eastAsia"/>
          <w:sz w:val="24"/>
        </w:rPr>
        <w:t>⊙</w:t>
      </w:r>
      <w:r w:rsidRPr="00397F31">
        <w:rPr>
          <w:rFonts w:eastAsia="楷体_GB2312"/>
          <w:i/>
          <w:sz w:val="24"/>
        </w:rPr>
        <w:t>O</w:t>
      </w:r>
      <w:r w:rsidRPr="00397F31">
        <w:rPr>
          <w:rFonts w:eastAsia="楷体_GB2312"/>
          <w:sz w:val="24"/>
        </w:rPr>
        <w:t>的切线，</w:t>
      </w:r>
      <w:r w:rsidRPr="00397F31">
        <w:rPr>
          <w:rFonts w:eastAsia="楷体_GB2312"/>
          <w:i/>
          <w:sz w:val="24"/>
        </w:rPr>
        <w:t>A</w:t>
      </w:r>
      <w:r w:rsidRPr="00397F31">
        <w:rPr>
          <w:rFonts w:eastAsia="楷体_GB2312"/>
          <w:sz w:val="24"/>
        </w:rPr>
        <w:t>为切点，则</w:t>
      </w:r>
      <w:r w:rsidRPr="00397F31">
        <w:rPr>
          <w:rFonts w:eastAsia="楷体_GB2312"/>
          <w:position w:val="-24"/>
          <w:sz w:val="24"/>
        </w:rPr>
        <w:object w:dxaOrig="2600" w:dyaOrig="620">
          <v:shape id="_x0000_i1524" type="#_x0000_t75" style="width:129.75pt;height:30.75pt" o:ole="">
            <v:imagedata r:id="rId863" o:title=""/>
          </v:shape>
          <o:OLEObject Type="Embed" ProgID="Equation.DSMT4" ShapeID="_x0000_i1524" DrawAspect="Content" ObjectID="_1620407117" r:id="rId864"/>
        </w:object>
      </w:r>
    </w:p>
    <w:p w:rsidR="00BF330B" w:rsidRPr="00397F31" w:rsidRDefault="00BF330B" w:rsidP="00BF330B">
      <w:pPr>
        <w:ind w:firstLineChars="50" w:firstLine="120"/>
        <w:jc w:val="left"/>
        <w:rPr>
          <w:rFonts w:eastAsia="楷体_GB2312"/>
          <w:sz w:val="24"/>
        </w:rPr>
      </w:pPr>
      <w:r w:rsidRPr="00397F31">
        <w:rPr>
          <w:rFonts w:eastAsia="楷体_GB2312"/>
          <w:sz w:val="24"/>
        </w:rPr>
        <w:t>推论：弦切角等于所夹弧所对的圆周角（作用证明角相等）</w:t>
      </w:r>
    </w:p>
    <w:p w:rsidR="00BF330B" w:rsidRPr="00397F31" w:rsidRDefault="00BF330B" w:rsidP="00BF330B">
      <w:pPr>
        <w:ind w:firstLineChars="50" w:firstLine="120"/>
        <w:jc w:val="left"/>
        <w:rPr>
          <w:rFonts w:eastAsia="楷体_GB2312"/>
          <w:b/>
          <w:sz w:val="24"/>
        </w:rPr>
      </w:pPr>
      <w:r w:rsidRPr="00397F31">
        <w:rPr>
          <w:rFonts w:eastAsia="楷体_GB2312"/>
          <w:sz w:val="24"/>
        </w:rPr>
        <w:t>如果</w:t>
      </w:r>
      <w:r w:rsidRPr="00397F31">
        <w:rPr>
          <w:rFonts w:eastAsia="楷体_GB2312"/>
          <w:i/>
          <w:sz w:val="24"/>
        </w:rPr>
        <w:t>AC</w:t>
      </w:r>
      <w:r w:rsidRPr="00397F31">
        <w:rPr>
          <w:rFonts w:eastAsia="楷体_GB2312"/>
          <w:sz w:val="24"/>
        </w:rPr>
        <w:t>是</w:t>
      </w:r>
      <w:r w:rsidRPr="00397F31">
        <w:rPr>
          <w:rFonts w:ascii="宋体" w:hAnsi="宋体" w:cs="宋体" w:hint="eastAsia"/>
          <w:sz w:val="24"/>
        </w:rPr>
        <w:t>⊙</w:t>
      </w:r>
      <w:r w:rsidRPr="00397F31">
        <w:rPr>
          <w:rFonts w:eastAsia="楷体_GB2312"/>
          <w:i/>
          <w:sz w:val="24"/>
        </w:rPr>
        <w:t>O</w:t>
      </w:r>
      <w:r w:rsidRPr="00397F31">
        <w:rPr>
          <w:rFonts w:eastAsia="楷体_GB2312"/>
          <w:sz w:val="24"/>
        </w:rPr>
        <w:t>的弦，</w:t>
      </w:r>
      <w:r w:rsidRPr="00397F31">
        <w:rPr>
          <w:rFonts w:eastAsia="楷体_GB2312"/>
          <w:i/>
          <w:sz w:val="24"/>
        </w:rPr>
        <w:t>PA</w:t>
      </w:r>
      <w:r w:rsidRPr="00397F31">
        <w:rPr>
          <w:rFonts w:eastAsia="楷体_GB2312"/>
          <w:sz w:val="24"/>
        </w:rPr>
        <w:t>是</w:t>
      </w:r>
      <w:r w:rsidRPr="00397F31">
        <w:rPr>
          <w:rFonts w:ascii="宋体" w:hAnsi="宋体" w:cs="宋体" w:hint="eastAsia"/>
          <w:sz w:val="24"/>
        </w:rPr>
        <w:t>⊙</w:t>
      </w:r>
      <w:r w:rsidRPr="00397F31">
        <w:rPr>
          <w:rFonts w:eastAsia="楷体_GB2312"/>
          <w:i/>
          <w:sz w:val="24"/>
        </w:rPr>
        <w:t>O</w:t>
      </w:r>
      <w:r w:rsidRPr="00397F31">
        <w:rPr>
          <w:rFonts w:eastAsia="楷体_GB2312"/>
          <w:sz w:val="24"/>
        </w:rPr>
        <w:t>的切线，</w:t>
      </w:r>
      <w:r w:rsidRPr="00397F31">
        <w:rPr>
          <w:rFonts w:eastAsia="楷体_GB2312"/>
          <w:i/>
          <w:sz w:val="24"/>
        </w:rPr>
        <w:t>A</w:t>
      </w:r>
      <w:r w:rsidRPr="00397F31">
        <w:rPr>
          <w:rFonts w:eastAsia="楷体_GB2312"/>
          <w:sz w:val="24"/>
        </w:rPr>
        <w:t>为切点，则</w:t>
      </w:r>
      <w:r w:rsidRPr="00397F31">
        <w:rPr>
          <w:rFonts w:eastAsia="楷体_GB2312"/>
          <w:position w:val="-6"/>
          <w:sz w:val="24"/>
        </w:rPr>
        <w:object w:dxaOrig="1620" w:dyaOrig="279">
          <v:shape id="_x0000_i1525" type="#_x0000_t75" style="width:81pt;height:14.25pt" o:ole="">
            <v:imagedata r:id="rId865" o:title=""/>
          </v:shape>
          <o:OLEObject Type="Embed" ProgID="Equation.DSMT4" ShapeID="_x0000_i1525" DrawAspect="Content" ObjectID="_1620407118" r:id="rId866"/>
        </w:object>
      </w:r>
    </w:p>
    <w:p w:rsidR="00BF330B" w:rsidRDefault="00BF330B" w:rsidP="00BF330B">
      <w:pPr>
        <w:pStyle w:val="2"/>
        <w:numPr>
          <w:ilvl w:val="0"/>
          <w:numId w:val="20"/>
        </w:numPr>
        <w:tabs>
          <w:tab w:val="num" w:pos="180"/>
          <w:tab w:val="left" w:pos="360"/>
          <w:tab w:val="left" w:pos="540"/>
        </w:tabs>
        <w:spacing w:before="0" w:after="0" w:line="360" w:lineRule="auto"/>
        <w:rPr>
          <w:rFonts w:ascii="Times New Roman" w:eastAsia="宋体" w:hAnsi="Times New Roman" w:hint="eastAsia"/>
          <w:sz w:val="24"/>
          <w:szCs w:val="24"/>
        </w:rPr>
      </w:pPr>
      <w:r>
        <w:rPr>
          <w:rFonts w:ascii="Times New Roman" w:eastAsia="宋体" w:hAnsi="Times New Roman" w:hint="eastAsia"/>
          <w:sz w:val="24"/>
          <w:szCs w:val="24"/>
        </w:rPr>
        <w:t>相交弦定理、割线定理和切割线定理</w:t>
      </w:r>
    </w:p>
    <w:p w:rsidR="00BF330B" w:rsidRDefault="00BF330B" w:rsidP="00BF330B">
      <w:pPr>
        <w:widowControl/>
        <w:spacing w:line="360" w:lineRule="auto"/>
        <w:jc w:val="left"/>
        <w:rPr>
          <w:rFonts w:eastAsia="楷体_GB2312" w:hint="eastAsia"/>
          <w:sz w:val="24"/>
        </w:rPr>
      </w:pPr>
      <w:r w:rsidRPr="00327404">
        <w:rPr>
          <w:rFonts w:eastAsia="楷体_GB2312"/>
          <w:b/>
          <w:sz w:val="24"/>
        </w:rPr>
        <w:t>（</w:t>
      </w:r>
      <w:r w:rsidRPr="00327404">
        <w:rPr>
          <w:rFonts w:eastAsia="楷体_GB2312"/>
          <w:b/>
          <w:sz w:val="24"/>
        </w:rPr>
        <w:t>1</w:t>
      </w:r>
      <w:r w:rsidRPr="00327404">
        <w:rPr>
          <w:rFonts w:eastAsia="楷体_GB2312"/>
          <w:b/>
          <w:sz w:val="24"/>
        </w:rPr>
        <w:t>）相交弦定理：</w:t>
      </w:r>
      <w:r w:rsidRPr="00397F31">
        <w:rPr>
          <w:rFonts w:eastAsia="楷体_GB2312"/>
          <w:sz w:val="24"/>
        </w:rPr>
        <w:t>圆内的两条弦相交，被交点分成的两条线段长的积相等。</w:t>
      </w:r>
      <w:r w:rsidRPr="00397F31">
        <w:rPr>
          <w:rFonts w:eastAsia="楷体_GB2312"/>
          <w:sz w:val="24"/>
        </w:rPr>
        <w:t xml:space="preserve"> </w:t>
      </w:r>
    </w:p>
    <w:p w:rsidR="00BF330B" w:rsidRPr="00397F31" w:rsidRDefault="00BF330B" w:rsidP="00BF330B">
      <w:pPr>
        <w:widowControl/>
        <w:spacing w:line="360" w:lineRule="auto"/>
        <w:ind w:firstLineChars="250" w:firstLine="600"/>
        <w:jc w:val="left"/>
        <w:rPr>
          <w:rFonts w:eastAsia="楷体_GB2312"/>
          <w:i/>
          <w:kern w:val="0"/>
          <w:sz w:val="24"/>
        </w:rPr>
      </w:pPr>
      <w:r w:rsidRPr="00397F31">
        <w:rPr>
          <w:rFonts w:eastAsia="楷体_GB2312"/>
          <w:sz w:val="24"/>
        </w:rPr>
        <w:lastRenderedPageBreak/>
        <w:t>如图</w:t>
      </w:r>
      <w:r w:rsidRPr="00397F31">
        <w:rPr>
          <w:rFonts w:ascii="宋体" w:hAnsi="宋体" w:cs="宋体" w:hint="eastAsia"/>
          <w:sz w:val="24"/>
        </w:rPr>
        <w:t>①</w:t>
      </w:r>
      <w:r w:rsidRPr="00397F31">
        <w:rPr>
          <w:rFonts w:eastAsia="楷体_GB2312"/>
          <w:sz w:val="24"/>
        </w:rPr>
        <w:t>，即：</w:t>
      </w:r>
      <w:r w:rsidRPr="00397F31">
        <w:rPr>
          <w:rFonts w:eastAsia="楷体_GB2312"/>
          <w:i/>
          <w:sz w:val="24"/>
        </w:rPr>
        <w:t>PA·PB = PC·PD</w:t>
      </w:r>
    </w:p>
    <w:p w:rsidR="00BF330B" w:rsidRPr="00397F31" w:rsidRDefault="00BF330B" w:rsidP="00BF330B">
      <w:pPr>
        <w:widowControl/>
        <w:spacing w:line="360" w:lineRule="auto"/>
        <w:ind w:left="588" w:hangingChars="245" w:hanging="588"/>
        <w:jc w:val="left"/>
        <w:rPr>
          <w:rFonts w:eastAsia="楷体_GB2312"/>
          <w:kern w:val="0"/>
          <w:sz w:val="24"/>
        </w:rPr>
      </w:pPr>
      <w:r w:rsidRPr="00327404">
        <w:rPr>
          <w:rFonts w:eastAsia="楷体_GB2312"/>
          <w:b/>
          <w:sz w:val="24"/>
        </w:rPr>
        <w:t>（</w:t>
      </w:r>
      <w:r w:rsidRPr="00327404">
        <w:rPr>
          <w:rFonts w:eastAsia="楷体_GB2312"/>
          <w:b/>
          <w:sz w:val="24"/>
        </w:rPr>
        <w:t>2</w:t>
      </w:r>
      <w:r w:rsidRPr="00327404">
        <w:rPr>
          <w:rFonts w:eastAsia="楷体_GB2312"/>
          <w:b/>
          <w:sz w:val="24"/>
        </w:rPr>
        <w:t>）</w:t>
      </w:r>
      <w:r w:rsidRPr="00CD6051">
        <w:rPr>
          <w:rFonts w:eastAsia="楷体_GB2312"/>
          <w:b/>
          <w:sz w:val="24"/>
        </w:rPr>
        <w:t>割线定理：</w:t>
      </w:r>
      <w:r w:rsidRPr="00397F31">
        <w:rPr>
          <w:rFonts w:eastAsia="楷体_GB2312"/>
          <w:sz w:val="24"/>
        </w:rPr>
        <w:t>从圆外一点引圆的两条割线，这点到每条割线与圆交点的两条线段长的积相等。如图</w:t>
      </w:r>
      <w:r w:rsidRPr="00397F31">
        <w:rPr>
          <w:rFonts w:ascii="宋体" w:hAnsi="宋体" w:cs="宋体" w:hint="eastAsia"/>
          <w:sz w:val="24"/>
        </w:rPr>
        <w:t>②</w:t>
      </w:r>
      <w:r w:rsidRPr="00397F31">
        <w:rPr>
          <w:rFonts w:eastAsia="楷体_GB2312"/>
          <w:sz w:val="24"/>
        </w:rPr>
        <w:t>，即：</w:t>
      </w:r>
      <w:r w:rsidRPr="00397F31">
        <w:rPr>
          <w:rFonts w:eastAsia="楷体_GB2312"/>
          <w:i/>
          <w:sz w:val="24"/>
        </w:rPr>
        <w:t>PA·PB = PC·PD</w:t>
      </w:r>
    </w:p>
    <w:p w:rsidR="00BF330B" w:rsidRPr="00397F31" w:rsidRDefault="00BF330B" w:rsidP="00BF330B">
      <w:pPr>
        <w:spacing w:line="360" w:lineRule="auto"/>
        <w:ind w:left="706" w:hangingChars="294" w:hanging="706"/>
        <w:rPr>
          <w:rFonts w:eastAsia="楷体_GB2312"/>
          <w:sz w:val="24"/>
        </w:rPr>
      </w:pPr>
      <w:r w:rsidRPr="00327404">
        <w:rPr>
          <w:rFonts w:eastAsia="楷体_GB2312"/>
          <w:b/>
          <w:sz w:val="24"/>
        </w:rPr>
        <w:t>（</w:t>
      </w:r>
      <w:r>
        <w:rPr>
          <w:rFonts w:eastAsia="楷体_GB2312" w:hint="eastAsia"/>
          <w:b/>
          <w:sz w:val="24"/>
        </w:rPr>
        <w:t>3</w:t>
      </w:r>
      <w:r w:rsidRPr="00327404">
        <w:rPr>
          <w:rFonts w:eastAsia="楷体_GB2312"/>
          <w:b/>
          <w:sz w:val="24"/>
        </w:rPr>
        <w:t>）</w:t>
      </w:r>
      <w:r w:rsidRPr="00CD6051">
        <w:rPr>
          <w:rFonts w:eastAsia="楷体_GB2312"/>
          <w:b/>
          <w:sz w:val="24"/>
        </w:rPr>
        <w:t>切割线定理：</w:t>
      </w:r>
      <w:r w:rsidRPr="00397F31">
        <w:rPr>
          <w:rFonts w:eastAsia="楷体_GB2312"/>
          <w:sz w:val="24"/>
        </w:rPr>
        <w:t>从圆外一点引圆的切线和割线，切线长是这点到割线与圆交点的两条线段长的比例中项。如图</w:t>
      </w:r>
      <w:r w:rsidRPr="00397F31">
        <w:rPr>
          <w:rFonts w:ascii="宋体" w:hAnsi="宋体" w:cs="宋体" w:hint="eastAsia"/>
          <w:sz w:val="24"/>
        </w:rPr>
        <w:t>③</w:t>
      </w:r>
      <w:r w:rsidRPr="00397F31">
        <w:rPr>
          <w:rFonts w:eastAsia="楷体_GB2312"/>
          <w:sz w:val="24"/>
        </w:rPr>
        <w:t>，即：</w:t>
      </w:r>
      <w:r w:rsidRPr="00397F31">
        <w:rPr>
          <w:rFonts w:eastAsia="楷体_GB2312"/>
          <w:i/>
          <w:sz w:val="24"/>
        </w:rPr>
        <w:t>PC</w:t>
      </w:r>
      <w:r w:rsidRPr="00397F31">
        <w:rPr>
          <w:rFonts w:eastAsia="楷体_GB2312"/>
          <w:i/>
          <w:position w:val="5"/>
          <w:sz w:val="24"/>
        </w:rPr>
        <w:t xml:space="preserve">2 </w:t>
      </w:r>
      <w:r w:rsidRPr="00397F31">
        <w:rPr>
          <w:rFonts w:eastAsia="楷体_GB2312"/>
          <w:i/>
          <w:sz w:val="24"/>
        </w:rPr>
        <w:t>= PA·PB</w:t>
      </w:r>
    </w:p>
    <w:p w:rsidR="00BF330B" w:rsidRPr="00397F31" w:rsidRDefault="00454B4C" w:rsidP="00BF330B">
      <w:pPr>
        <w:widowControl/>
        <w:jc w:val="left"/>
        <w:rPr>
          <w:rFonts w:eastAsia="楷体_GB2312"/>
          <w:kern w:val="0"/>
          <w:sz w:val="24"/>
        </w:rPr>
      </w:pPr>
      <w:r w:rsidRPr="00397F31">
        <w:rPr>
          <w:rFonts w:eastAsia="楷体_GB2312"/>
          <w:noProof/>
          <w:sz w:val="24"/>
        </w:rPr>
        <w:drawing>
          <wp:anchor distT="0" distB="0" distL="114300" distR="114300" simplePos="0" relativeHeight="251709440" behindDoc="0" locked="0" layoutInCell="1" allowOverlap="1">
            <wp:simplePos x="0" y="0"/>
            <wp:positionH relativeFrom="column">
              <wp:posOffset>4114800</wp:posOffset>
            </wp:positionH>
            <wp:positionV relativeFrom="paragraph">
              <wp:posOffset>0</wp:posOffset>
            </wp:positionV>
            <wp:extent cx="1189355" cy="798830"/>
            <wp:effectExtent l="0" t="0" r="0" b="0"/>
            <wp:wrapNone/>
            <wp:docPr id="1761" name="图片 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pic:cNvPicPr>
                      <a:picLocks noChangeAspect="1" noChangeArrowheads="1"/>
                    </pic:cNvPicPr>
                  </pic:nvPicPr>
                  <pic:blipFill>
                    <a:blip r:embed="rId867">
                      <a:extLst>
                        <a:ext uri="{28A0092B-C50C-407E-A947-70E740481C1C}">
                          <a14:useLocalDpi xmlns:a14="http://schemas.microsoft.com/office/drawing/2010/main" val="0"/>
                        </a:ext>
                      </a:extLst>
                    </a:blip>
                    <a:srcRect/>
                    <a:stretch>
                      <a:fillRect/>
                    </a:stretch>
                  </pic:blipFill>
                  <pic:spPr bwMode="auto">
                    <a:xfrm>
                      <a:off x="0" y="0"/>
                      <a:ext cx="1189355" cy="79883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397F31">
        <w:rPr>
          <w:rFonts w:eastAsia="楷体_GB2312"/>
          <w:noProof/>
          <w:sz w:val="24"/>
        </w:rPr>
        <w:drawing>
          <wp:anchor distT="0" distB="0" distL="114300" distR="114300" simplePos="0" relativeHeight="251707392" behindDoc="0" locked="0" layoutInCell="1" allowOverlap="1">
            <wp:simplePos x="0" y="0"/>
            <wp:positionH relativeFrom="column">
              <wp:posOffset>2286000</wp:posOffset>
            </wp:positionH>
            <wp:positionV relativeFrom="paragraph">
              <wp:posOffset>99060</wp:posOffset>
            </wp:positionV>
            <wp:extent cx="1160780" cy="741045"/>
            <wp:effectExtent l="0" t="0" r="0" b="0"/>
            <wp:wrapNone/>
            <wp:docPr id="1759" name="图片 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pic:cNvPicPr>
                      <a:picLocks noChangeAspect="1" noChangeArrowheads="1"/>
                    </pic:cNvPicPr>
                  </pic:nvPicPr>
                  <pic:blipFill>
                    <a:blip r:embed="rId868">
                      <a:extLst>
                        <a:ext uri="{28A0092B-C50C-407E-A947-70E740481C1C}">
                          <a14:useLocalDpi xmlns:a14="http://schemas.microsoft.com/office/drawing/2010/main" val="0"/>
                        </a:ext>
                      </a:extLst>
                    </a:blip>
                    <a:srcRect/>
                    <a:stretch>
                      <a:fillRect/>
                    </a:stretch>
                  </pic:blipFill>
                  <pic:spPr bwMode="auto">
                    <a:xfrm>
                      <a:off x="0" y="0"/>
                      <a:ext cx="1160780" cy="7410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397F31">
        <w:rPr>
          <w:rFonts w:eastAsia="楷体_GB2312"/>
          <w:noProof/>
          <w:sz w:val="24"/>
        </w:rPr>
        <w:drawing>
          <wp:anchor distT="0" distB="0" distL="114300" distR="114300" simplePos="0" relativeHeight="251708416" behindDoc="0" locked="0" layoutInCell="1" allowOverlap="1">
            <wp:simplePos x="0" y="0"/>
            <wp:positionH relativeFrom="column">
              <wp:posOffset>571500</wp:posOffset>
            </wp:positionH>
            <wp:positionV relativeFrom="paragraph">
              <wp:posOffset>99060</wp:posOffset>
            </wp:positionV>
            <wp:extent cx="1014095" cy="891540"/>
            <wp:effectExtent l="0" t="0" r="0" b="0"/>
            <wp:wrapNone/>
            <wp:docPr id="1760" name="图片 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pic:cNvPicPr>
                      <a:picLocks noChangeAspect="1" noChangeArrowheads="1"/>
                    </pic:cNvPicPr>
                  </pic:nvPicPr>
                  <pic:blipFill>
                    <a:blip r:embed="rId869">
                      <a:extLst>
                        <a:ext uri="{28A0092B-C50C-407E-A947-70E740481C1C}">
                          <a14:useLocalDpi xmlns:a14="http://schemas.microsoft.com/office/drawing/2010/main" val="0"/>
                        </a:ext>
                      </a:extLst>
                    </a:blip>
                    <a:srcRect/>
                    <a:stretch>
                      <a:fillRect/>
                    </a:stretch>
                  </pic:blipFill>
                  <pic:spPr bwMode="auto">
                    <a:xfrm>
                      <a:off x="0" y="0"/>
                      <a:ext cx="1014095" cy="89154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BF330B" w:rsidRPr="00397F31" w:rsidRDefault="00BF330B" w:rsidP="00BF330B">
      <w:pPr>
        <w:rPr>
          <w:rFonts w:eastAsia="楷体_GB2312"/>
          <w:sz w:val="24"/>
        </w:rPr>
      </w:pPr>
    </w:p>
    <w:p w:rsidR="00BF330B" w:rsidRPr="00397F31" w:rsidRDefault="00BF330B" w:rsidP="00BF330B">
      <w:pPr>
        <w:rPr>
          <w:rFonts w:eastAsia="楷体_GB2312"/>
          <w:sz w:val="24"/>
        </w:rPr>
      </w:pPr>
    </w:p>
    <w:p w:rsidR="00BF330B" w:rsidRPr="00397F31" w:rsidRDefault="00BF330B" w:rsidP="00BF330B">
      <w:pPr>
        <w:rPr>
          <w:rFonts w:eastAsia="楷体_GB2312"/>
          <w:sz w:val="24"/>
        </w:rPr>
      </w:pPr>
    </w:p>
    <w:p w:rsidR="00BF330B" w:rsidRPr="00397F31" w:rsidRDefault="00BF330B" w:rsidP="00BF330B">
      <w:pPr>
        <w:rPr>
          <w:rFonts w:eastAsia="楷体_GB2312"/>
          <w:sz w:val="24"/>
        </w:rPr>
      </w:pPr>
    </w:p>
    <w:p w:rsidR="00BF330B" w:rsidRPr="00397F31" w:rsidRDefault="00BF330B" w:rsidP="00BF330B">
      <w:pPr>
        <w:tabs>
          <w:tab w:val="left" w:pos="1530"/>
          <w:tab w:val="left" w:pos="4305"/>
          <w:tab w:val="left" w:pos="6690"/>
        </w:tabs>
        <w:rPr>
          <w:rFonts w:eastAsia="楷体_GB2312"/>
          <w:sz w:val="24"/>
        </w:rPr>
      </w:pPr>
      <w:r w:rsidRPr="00397F31">
        <w:rPr>
          <w:rFonts w:eastAsia="楷体_GB2312"/>
          <w:sz w:val="24"/>
        </w:rPr>
        <w:tab/>
      </w:r>
      <w:r w:rsidRPr="00397F31">
        <w:rPr>
          <w:rFonts w:ascii="宋体" w:hAnsi="宋体" w:cs="宋体" w:hint="eastAsia"/>
          <w:sz w:val="24"/>
        </w:rPr>
        <w:t>①</w:t>
      </w:r>
      <w:r w:rsidRPr="00397F31">
        <w:rPr>
          <w:rFonts w:eastAsia="楷体_GB2312"/>
          <w:sz w:val="24"/>
        </w:rPr>
        <w:tab/>
      </w:r>
      <w:r w:rsidRPr="00397F31">
        <w:rPr>
          <w:rFonts w:ascii="宋体" w:hAnsi="宋体" w:cs="宋体" w:hint="eastAsia"/>
          <w:sz w:val="24"/>
        </w:rPr>
        <w:t>②</w:t>
      </w:r>
      <w:r w:rsidRPr="00397F31">
        <w:rPr>
          <w:rFonts w:eastAsia="楷体_GB2312"/>
          <w:sz w:val="24"/>
        </w:rPr>
        <w:t xml:space="preserve">                </w:t>
      </w:r>
      <w:r>
        <w:rPr>
          <w:rFonts w:eastAsia="楷体_GB2312"/>
          <w:sz w:val="24"/>
        </w:rPr>
        <w:t xml:space="preserve">    </w:t>
      </w:r>
      <w:r w:rsidRPr="00397F31">
        <w:rPr>
          <w:rFonts w:eastAsia="楷体_GB2312"/>
          <w:sz w:val="24"/>
        </w:rPr>
        <w:t xml:space="preserve"> </w:t>
      </w:r>
      <w:r w:rsidRPr="00397F31">
        <w:rPr>
          <w:rFonts w:ascii="宋体" w:hAnsi="宋体" w:cs="宋体" w:hint="eastAsia"/>
          <w:sz w:val="24"/>
        </w:rPr>
        <w:t>③</w:t>
      </w:r>
    </w:p>
    <w:p w:rsidR="00BF330B" w:rsidRDefault="00BF330B" w:rsidP="00BF330B">
      <w:pPr>
        <w:pStyle w:val="2"/>
        <w:numPr>
          <w:ilvl w:val="0"/>
          <w:numId w:val="20"/>
        </w:numPr>
        <w:tabs>
          <w:tab w:val="num" w:pos="180"/>
          <w:tab w:val="left" w:pos="360"/>
          <w:tab w:val="left" w:pos="540"/>
        </w:tabs>
        <w:spacing w:before="0" w:after="0" w:line="360" w:lineRule="auto"/>
        <w:rPr>
          <w:rFonts w:ascii="Times New Roman" w:eastAsia="宋体" w:hAnsi="Times New Roman" w:hint="eastAsia"/>
          <w:sz w:val="24"/>
          <w:szCs w:val="24"/>
        </w:rPr>
      </w:pPr>
      <w:r>
        <w:rPr>
          <w:rFonts w:ascii="Times New Roman" w:eastAsia="宋体" w:hAnsi="Times New Roman" w:hint="eastAsia"/>
          <w:sz w:val="24"/>
          <w:szCs w:val="24"/>
        </w:rPr>
        <w:t>面积公式</w:t>
      </w:r>
    </w:p>
    <w:p w:rsidR="00BF330B" w:rsidRDefault="00BF330B" w:rsidP="00BF330B">
      <w:pPr>
        <w:autoSpaceDE w:val="0"/>
        <w:autoSpaceDN w:val="0"/>
        <w:adjustRightInd w:val="0"/>
        <w:spacing w:line="300" w:lineRule="auto"/>
        <w:ind w:firstLineChars="100" w:firstLine="240"/>
        <w:jc w:val="left"/>
        <w:textAlignment w:val="center"/>
        <w:rPr>
          <w:rFonts w:eastAsia="楷体_GB2312"/>
          <w:kern w:val="0"/>
          <w:sz w:val="24"/>
        </w:rPr>
        <w:sectPr w:rsidR="00BF330B" w:rsidSect="009663D0">
          <w:headerReference w:type="even" r:id="rId870"/>
          <w:headerReference w:type="default" r:id="rId871"/>
          <w:footerReference w:type="even" r:id="rId872"/>
          <w:footerReference w:type="default" r:id="rId873"/>
          <w:pgSz w:w="11906" w:h="16838" w:code="9"/>
          <w:pgMar w:top="720" w:right="926" w:bottom="623" w:left="1134" w:header="468" w:footer="255" w:gutter="0"/>
          <w:cols w:space="425"/>
          <w:docGrid w:type="lines" w:linePitch="312"/>
        </w:sectPr>
      </w:pPr>
    </w:p>
    <w:p w:rsidR="00BF330B" w:rsidRPr="00397F31" w:rsidRDefault="00BF330B" w:rsidP="00BF330B">
      <w:pPr>
        <w:autoSpaceDE w:val="0"/>
        <w:autoSpaceDN w:val="0"/>
        <w:adjustRightInd w:val="0"/>
        <w:spacing w:line="300" w:lineRule="auto"/>
        <w:ind w:firstLineChars="100" w:firstLine="240"/>
        <w:jc w:val="left"/>
        <w:textAlignment w:val="center"/>
        <w:rPr>
          <w:rFonts w:eastAsia="楷体_GB2312" w:hint="eastAsia"/>
          <w:kern w:val="0"/>
          <w:sz w:val="24"/>
        </w:rPr>
      </w:pPr>
      <w:r w:rsidRPr="00397F31">
        <w:rPr>
          <w:rFonts w:ascii="宋体" w:hAnsi="宋体" w:cs="宋体" w:hint="eastAsia"/>
          <w:kern w:val="0"/>
          <w:sz w:val="24"/>
        </w:rPr>
        <w:lastRenderedPageBreak/>
        <w:t>①</w:t>
      </w:r>
      <w:r w:rsidRPr="00397F31">
        <w:rPr>
          <w:rFonts w:eastAsia="楷体_GB2312"/>
          <w:i/>
          <w:kern w:val="0"/>
          <w:sz w:val="24"/>
        </w:rPr>
        <w:t>S</w:t>
      </w:r>
      <w:r w:rsidRPr="00723F83">
        <w:rPr>
          <w:rFonts w:eastAsia="楷体_GB2312"/>
          <w:b/>
          <w:kern w:val="0"/>
          <w:sz w:val="24"/>
          <w:vertAlign w:val="subscript"/>
        </w:rPr>
        <w:t>正</w:t>
      </w:r>
      <w:r w:rsidRPr="00723F83">
        <w:rPr>
          <w:rFonts w:ascii="宋体" w:hAnsi="宋体" w:cs="宋体" w:hint="eastAsia"/>
          <w:b/>
          <w:kern w:val="0"/>
          <w:sz w:val="24"/>
          <w:vertAlign w:val="subscript"/>
        </w:rPr>
        <w:t>△</w:t>
      </w:r>
      <w:r w:rsidRPr="00397F31">
        <w:rPr>
          <w:rFonts w:eastAsia="楷体_GB2312"/>
          <w:kern w:val="0"/>
          <w:sz w:val="24"/>
        </w:rPr>
        <w:t>＝</w:t>
      </w:r>
      <w:r w:rsidRPr="00397F31">
        <w:rPr>
          <w:rFonts w:eastAsia="楷体_GB2312"/>
          <w:kern w:val="0"/>
          <w:sz w:val="24"/>
        </w:rPr>
        <w:softHyphen/>
      </w:r>
      <w:r w:rsidR="00454B4C" w:rsidRPr="00397F31">
        <w:rPr>
          <w:rFonts w:eastAsia="楷体_GB2312"/>
          <w:noProof/>
          <w:kern w:val="0"/>
          <w:sz w:val="24"/>
        </w:rPr>
        <w:drawing>
          <wp:inline distT="0" distB="0" distL="0" distR="0">
            <wp:extent cx="200025" cy="314325"/>
            <wp:effectExtent l="0" t="0" r="0" b="0"/>
            <wp:docPr id="502" name="图片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874">
                      <a:extLst>
                        <a:ext uri="{28A0092B-C50C-407E-A947-70E740481C1C}">
                          <a14:useLocalDpi xmlns:a14="http://schemas.microsoft.com/office/drawing/2010/main" val="0"/>
                        </a:ext>
                      </a:extLst>
                    </a:blip>
                    <a:srcRect/>
                    <a:stretch>
                      <a:fillRect/>
                    </a:stretch>
                  </pic:blipFill>
                  <pic:spPr bwMode="auto">
                    <a:xfrm>
                      <a:off x="0" y="0"/>
                      <a:ext cx="200025" cy="314325"/>
                    </a:xfrm>
                    <a:prstGeom prst="rect">
                      <a:avLst/>
                    </a:prstGeom>
                    <a:noFill/>
                    <a:ln>
                      <a:noFill/>
                    </a:ln>
                  </pic:spPr>
                </pic:pic>
              </a:graphicData>
            </a:graphic>
          </wp:inline>
        </w:drawing>
      </w:r>
      <w:r w:rsidRPr="00397F31">
        <w:rPr>
          <w:rFonts w:eastAsia="楷体_GB2312"/>
          <w:kern w:val="0"/>
          <w:sz w:val="24"/>
        </w:rPr>
        <w:softHyphen/>
        <w:t>×(</w:t>
      </w:r>
      <w:r w:rsidRPr="00397F31">
        <w:rPr>
          <w:rFonts w:eastAsia="楷体_GB2312"/>
          <w:kern w:val="0"/>
          <w:sz w:val="24"/>
        </w:rPr>
        <w:t>边长</w:t>
      </w:r>
      <w:r w:rsidRPr="00397F31">
        <w:rPr>
          <w:rFonts w:eastAsia="楷体_GB2312"/>
          <w:kern w:val="0"/>
          <w:sz w:val="24"/>
        </w:rPr>
        <w:t>)</w:t>
      </w:r>
      <w:r w:rsidRPr="00397F31">
        <w:rPr>
          <w:rFonts w:eastAsia="楷体_GB2312"/>
          <w:kern w:val="0"/>
          <w:sz w:val="24"/>
          <w:vertAlign w:val="superscript"/>
        </w:rPr>
        <w:t>2</w:t>
      </w:r>
      <w:r w:rsidRPr="00397F31">
        <w:rPr>
          <w:rFonts w:eastAsia="楷体_GB2312"/>
          <w:kern w:val="0"/>
          <w:sz w:val="24"/>
        </w:rPr>
        <w:t>．</w:t>
      </w:r>
      <w:r>
        <w:rPr>
          <w:rFonts w:eastAsia="楷体_GB2312" w:hint="eastAsia"/>
          <w:kern w:val="0"/>
          <w:sz w:val="24"/>
        </w:rPr>
        <w:t xml:space="preserve">  </w:t>
      </w:r>
    </w:p>
    <w:p w:rsidR="00BF330B" w:rsidRPr="00397F31" w:rsidRDefault="00BF330B" w:rsidP="00BF330B">
      <w:pPr>
        <w:autoSpaceDE w:val="0"/>
        <w:autoSpaceDN w:val="0"/>
        <w:adjustRightInd w:val="0"/>
        <w:spacing w:line="300" w:lineRule="auto"/>
        <w:jc w:val="left"/>
        <w:textAlignment w:val="center"/>
        <w:rPr>
          <w:rFonts w:eastAsia="楷体_GB2312"/>
          <w:kern w:val="0"/>
          <w:sz w:val="24"/>
        </w:rPr>
      </w:pPr>
      <w:r w:rsidRPr="00397F31">
        <w:rPr>
          <w:rFonts w:eastAsia="楷体_GB2312"/>
          <w:kern w:val="0"/>
          <w:sz w:val="24"/>
        </w:rPr>
        <w:softHyphen/>
        <w:t xml:space="preserve">  </w:t>
      </w:r>
      <w:r w:rsidRPr="00397F31">
        <w:rPr>
          <w:rFonts w:ascii="宋体" w:hAnsi="宋体" w:cs="宋体" w:hint="eastAsia"/>
          <w:kern w:val="0"/>
          <w:sz w:val="24"/>
        </w:rPr>
        <w:t>②</w:t>
      </w:r>
      <w:r w:rsidRPr="00397F31">
        <w:rPr>
          <w:rFonts w:eastAsia="楷体_GB2312"/>
          <w:i/>
          <w:kern w:val="0"/>
          <w:sz w:val="24"/>
        </w:rPr>
        <w:t>S</w:t>
      </w:r>
      <w:r w:rsidRPr="00723F83">
        <w:rPr>
          <w:rFonts w:eastAsia="楷体_GB2312"/>
          <w:b/>
          <w:kern w:val="0"/>
          <w:sz w:val="24"/>
          <w:vertAlign w:val="subscript"/>
        </w:rPr>
        <w:t>平行四边形</w:t>
      </w:r>
      <w:r w:rsidRPr="00397F31">
        <w:rPr>
          <w:rFonts w:eastAsia="楷体_GB2312"/>
          <w:kern w:val="0"/>
          <w:sz w:val="24"/>
        </w:rPr>
        <w:t>＝底</w:t>
      </w:r>
      <w:r w:rsidRPr="00397F31">
        <w:rPr>
          <w:rFonts w:eastAsia="楷体_GB2312"/>
          <w:kern w:val="0"/>
          <w:sz w:val="24"/>
        </w:rPr>
        <w:t>×</w:t>
      </w:r>
      <w:r w:rsidRPr="00397F31">
        <w:rPr>
          <w:rFonts w:eastAsia="楷体_GB2312"/>
          <w:kern w:val="0"/>
          <w:sz w:val="24"/>
        </w:rPr>
        <w:t>高．</w:t>
      </w:r>
    </w:p>
    <w:p w:rsidR="00BF330B" w:rsidRDefault="00BF330B" w:rsidP="00BF330B">
      <w:pPr>
        <w:autoSpaceDE w:val="0"/>
        <w:autoSpaceDN w:val="0"/>
        <w:adjustRightInd w:val="0"/>
        <w:spacing w:line="300" w:lineRule="auto"/>
        <w:ind w:firstLineChars="100" w:firstLine="240"/>
        <w:jc w:val="left"/>
        <w:textAlignment w:val="center"/>
        <w:rPr>
          <w:rFonts w:eastAsia="楷体_GB2312" w:hint="eastAsia"/>
          <w:kern w:val="0"/>
          <w:sz w:val="24"/>
        </w:rPr>
      </w:pPr>
      <w:r w:rsidRPr="00397F31">
        <w:rPr>
          <w:rFonts w:ascii="宋体" w:hAnsi="宋体" w:cs="宋体" w:hint="eastAsia"/>
          <w:kern w:val="0"/>
          <w:sz w:val="24"/>
        </w:rPr>
        <w:t>③</w:t>
      </w:r>
      <w:r w:rsidRPr="00397F31">
        <w:rPr>
          <w:rFonts w:eastAsia="楷体_GB2312"/>
          <w:i/>
          <w:kern w:val="0"/>
          <w:sz w:val="24"/>
        </w:rPr>
        <w:t>S</w:t>
      </w:r>
      <w:r w:rsidRPr="00723F83">
        <w:rPr>
          <w:rFonts w:eastAsia="楷体_GB2312"/>
          <w:b/>
          <w:kern w:val="0"/>
          <w:sz w:val="24"/>
          <w:vertAlign w:val="subscript"/>
        </w:rPr>
        <w:t>菱形</w:t>
      </w:r>
      <w:r w:rsidRPr="00397F31">
        <w:rPr>
          <w:rFonts w:eastAsia="楷体_GB2312"/>
          <w:kern w:val="0"/>
          <w:sz w:val="24"/>
        </w:rPr>
        <w:t>＝底</w:t>
      </w:r>
      <w:r w:rsidRPr="00397F31">
        <w:rPr>
          <w:rFonts w:eastAsia="楷体_GB2312"/>
          <w:kern w:val="0"/>
          <w:sz w:val="24"/>
        </w:rPr>
        <w:t>×</w:t>
      </w:r>
      <w:r w:rsidRPr="00397F31">
        <w:rPr>
          <w:rFonts w:eastAsia="楷体_GB2312"/>
          <w:kern w:val="0"/>
          <w:sz w:val="24"/>
        </w:rPr>
        <w:t>高＝</w:t>
      </w:r>
      <w:r w:rsidRPr="00397F31">
        <w:rPr>
          <w:rFonts w:eastAsia="楷体_GB2312"/>
          <w:kern w:val="0"/>
          <w:sz w:val="24"/>
        </w:rPr>
        <w:softHyphen/>
      </w:r>
      <w:r w:rsidR="00454B4C" w:rsidRPr="00397F31">
        <w:rPr>
          <w:rFonts w:eastAsia="楷体_GB2312"/>
          <w:noProof/>
          <w:kern w:val="0"/>
          <w:sz w:val="24"/>
        </w:rPr>
        <w:drawing>
          <wp:inline distT="0" distB="0" distL="0" distR="0">
            <wp:extent cx="95250" cy="276225"/>
            <wp:effectExtent l="0" t="0" r="0" b="0"/>
            <wp:docPr id="503" name="图片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836">
                      <a:extLst>
                        <a:ext uri="{28A0092B-C50C-407E-A947-70E740481C1C}">
                          <a14:useLocalDpi xmlns:a14="http://schemas.microsoft.com/office/drawing/2010/main" val="0"/>
                        </a:ext>
                      </a:extLst>
                    </a:blip>
                    <a:srcRect/>
                    <a:stretch>
                      <a:fillRect/>
                    </a:stretch>
                  </pic:blipFill>
                  <pic:spPr bwMode="auto">
                    <a:xfrm>
                      <a:off x="0" y="0"/>
                      <a:ext cx="95250" cy="276225"/>
                    </a:xfrm>
                    <a:prstGeom prst="rect">
                      <a:avLst/>
                    </a:prstGeom>
                    <a:noFill/>
                    <a:ln>
                      <a:noFill/>
                    </a:ln>
                  </pic:spPr>
                </pic:pic>
              </a:graphicData>
            </a:graphic>
          </wp:inline>
        </w:drawing>
      </w:r>
      <w:r w:rsidRPr="00397F31">
        <w:rPr>
          <w:rFonts w:eastAsia="楷体_GB2312"/>
          <w:kern w:val="0"/>
          <w:sz w:val="24"/>
        </w:rPr>
        <w:softHyphen/>
        <w:t>×(</w:t>
      </w:r>
      <w:r w:rsidRPr="00397F31">
        <w:rPr>
          <w:rFonts w:eastAsia="楷体_GB2312"/>
          <w:kern w:val="0"/>
          <w:sz w:val="24"/>
        </w:rPr>
        <w:t>对角线的积</w:t>
      </w:r>
      <w:r w:rsidRPr="00397F31">
        <w:rPr>
          <w:rFonts w:eastAsia="楷体_GB2312"/>
          <w:kern w:val="0"/>
          <w:sz w:val="24"/>
        </w:rPr>
        <w:t>)</w:t>
      </w:r>
      <w:r w:rsidRPr="00397F31">
        <w:rPr>
          <w:rFonts w:eastAsia="楷体_GB2312"/>
          <w:kern w:val="0"/>
          <w:sz w:val="24"/>
        </w:rPr>
        <w:t>，</w:t>
      </w:r>
    </w:p>
    <w:p w:rsidR="00BF330B" w:rsidRPr="00397F31" w:rsidRDefault="00BF330B" w:rsidP="00BF330B">
      <w:pPr>
        <w:autoSpaceDE w:val="0"/>
        <w:autoSpaceDN w:val="0"/>
        <w:adjustRightInd w:val="0"/>
        <w:spacing w:line="300" w:lineRule="auto"/>
        <w:ind w:firstLineChars="100" w:firstLine="240"/>
        <w:jc w:val="left"/>
        <w:textAlignment w:val="center"/>
        <w:rPr>
          <w:rFonts w:eastAsia="楷体_GB2312"/>
          <w:kern w:val="0"/>
          <w:sz w:val="24"/>
        </w:rPr>
      </w:pPr>
      <w:r w:rsidRPr="00397F31">
        <w:rPr>
          <w:rFonts w:ascii="宋体" w:hAnsi="宋体" w:cs="宋体" w:hint="eastAsia"/>
          <w:kern w:val="0"/>
          <w:sz w:val="24"/>
        </w:rPr>
        <w:t>④</w:t>
      </w:r>
      <w:r w:rsidRPr="00397F31">
        <w:rPr>
          <w:rFonts w:eastAsia="楷体_GB2312"/>
          <w:kern w:val="0"/>
          <w:sz w:val="24"/>
        </w:rPr>
        <w:object w:dxaOrig="3980" w:dyaOrig="620">
          <v:shape id="_x0000_i1528" type="#_x0000_t75" style="width:198.75pt;height:30.75pt" o:ole="">
            <v:imagedata r:id="rId875" o:title=""/>
          </v:shape>
          <o:OLEObject Type="Embed" ProgID="Equation.DSMT4" ShapeID="_x0000_i1528" DrawAspect="Content" ObjectID="_1620407119" r:id="rId876"/>
        </w:object>
      </w:r>
      <w:r w:rsidRPr="00397F31">
        <w:rPr>
          <w:rFonts w:eastAsia="楷体_GB2312"/>
          <w:kern w:val="0"/>
          <w:sz w:val="24"/>
        </w:rPr>
        <w:softHyphen/>
      </w:r>
    </w:p>
    <w:p w:rsidR="00BF330B" w:rsidRDefault="00BF330B" w:rsidP="00BF330B">
      <w:pPr>
        <w:autoSpaceDE w:val="0"/>
        <w:autoSpaceDN w:val="0"/>
        <w:adjustRightInd w:val="0"/>
        <w:spacing w:line="300" w:lineRule="auto"/>
        <w:ind w:firstLineChars="100" w:firstLine="240"/>
        <w:jc w:val="left"/>
        <w:textAlignment w:val="center"/>
        <w:rPr>
          <w:rFonts w:eastAsia="楷体_GB2312" w:hint="eastAsia"/>
          <w:kern w:val="0"/>
          <w:sz w:val="24"/>
        </w:rPr>
      </w:pPr>
      <w:r w:rsidRPr="00397F31">
        <w:rPr>
          <w:rFonts w:ascii="宋体" w:hAnsi="宋体" w:cs="宋体" w:hint="eastAsia"/>
          <w:kern w:val="0"/>
          <w:sz w:val="24"/>
        </w:rPr>
        <w:t>⑤</w:t>
      </w:r>
      <w:r w:rsidRPr="00397F31">
        <w:rPr>
          <w:rFonts w:eastAsia="楷体_GB2312"/>
          <w:i/>
          <w:kern w:val="0"/>
          <w:sz w:val="24"/>
        </w:rPr>
        <w:t>S</w:t>
      </w:r>
      <w:r w:rsidRPr="00723F83">
        <w:rPr>
          <w:rFonts w:eastAsia="楷体_GB2312"/>
          <w:b/>
          <w:kern w:val="0"/>
          <w:sz w:val="24"/>
          <w:vertAlign w:val="subscript"/>
        </w:rPr>
        <w:t>圆</w:t>
      </w:r>
      <w:r w:rsidRPr="00397F31">
        <w:rPr>
          <w:rFonts w:eastAsia="楷体_GB2312"/>
          <w:kern w:val="0"/>
          <w:sz w:val="24"/>
        </w:rPr>
        <w:t>＝</w:t>
      </w:r>
      <w:r w:rsidRPr="00397F31">
        <w:rPr>
          <w:rFonts w:eastAsia="楷体_GB2312"/>
          <w:kern w:val="0"/>
          <w:sz w:val="24"/>
        </w:rPr>
        <w:t>π</w:t>
      </w:r>
      <w:r w:rsidRPr="00397F31">
        <w:rPr>
          <w:rFonts w:eastAsia="楷体_GB2312"/>
          <w:i/>
          <w:kern w:val="0"/>
          <w:sz w:val="24"/>
        </w:rPr>
        <w:t>R</w:t>
      </w:r>
      <w:r w:rsidRPr="00397F31">
        <w:rPr>
          <w:rFonts w:eastAsia="楷体_GB2312"/>
          <w:kern w:val="0"/>
          <w:sz w:val="24"/>
          <w:vertAlign w:val="superscript"/>
        </w:rPr>
        <w:t>2</w:t>
      </w:r>
      <w:r w:rsidRPr="00397F31">
        <w:rPr>
          <w:rFonts w:eastAsia="楷体_GB2312"/>
          <w:kern w:val="0"/>
          <w:sz w:val="24"/>
        </w:rPr>
        <w:t>．</w:t>
      </w:r>
      <w:r>
        <w:rPr>
          <w:rFonts w:eastAsia="楷体_GB2312" w:hint="eastAsia"/>
          <w:kern w:val="0"/>
          <w:sz w:val="24"/>
        </w:rPr>
        <w:t xml:space="preserve">   </w:t>
      </w:r>
    </w:p>
    <w:p w:rsidR="00BF330B" w:rsidRPr="00397F31" w:rsidRDefault="00BF330B" w:rsidP="00BF330B">
      <w:pPr>
        <w:autoSpaceDE w:val="0"/>
        <w:autoSpaceDN w:val="0"/>
        <w:adjustRightInd w:val="0"/>
        <w:spacing w:line="300" w:lineRule="auto"/>
        <w:ind w:firstLineChars="100" w:firstLine="240"/>
        <w:jc w:val="left"/>
        <w:textAlignment w:val="center"/>
        <w:rPr>
          <w:rFonts w:eastAsia="楷体_GB2312"/>
          <w:kern w:val="0"/>
          <w:sz w:val="24"/>
        </w:rPr>
      </w:pPr>
      <w:r w:rsidRPr="00397F31">
        <w:rPr>
          <w:rFonts w:ascii="宋体" w:hAnsi="宋体" w:cs="宋体" w:hint="eastAsia"/>
          <w:kern w:val="0"/>
          <w:sz w:val="24"/>
        </w:rPr>
        <w:t>⑥</w:t>
      </w:r>
      <w:r w:rsidRPr="00397F31">
        <w:rPr>
          <w:rFonts w:eastAsia="楷体_GB2312"/>
          <w:i/>
          <w:kern w:val="0"/>
          <w:sz w:val="24"/>
        </w:rPr>
        <w:t>l</w:t>
      </w:r>
      <w:r w:rsidRPr="00723F83">
        <w:rPr>
          <w:rFonts w:eastAsia="楷体_GB2312"/>
          <w:b/>
          <w:kern w:val="0"/>
          <w:sz w:val="24"/>
          <w:vertAlign w:val="subscript"/>
        </w:rPr>
        <w:t>圆周长</w:t>
      </w:r>
      <w:r w:rsidRPr="00397F31">
        <w:rPr>
          <w:rFonts w:eastAsia="楷体_GB2312"/>
          <w:kern w:val="0"/>
          <w:sz w:val="24"/>
        </w:rPr>
        <w:t>＝</w:t>
      </w:r>
      <w:r w:rsidRPr="00397F31">
        <w:rPr>
          <w:rFonts w:eastAsia="楷体_GB2312"/>
          <w:kern w:val="0"/>
          <w:sz w:val="24"/>
        </w:rPr>
        <w:t>2π</w:t>
      </w:r>
      <w:r w:rsidRPr="00397F31">
        <w:rPr>
          <w:rFonts w:eastAsia="楷体_GB2312"/>
          <w:i/>
          <w:kern w:val="0"/>
          <w:sz w:val="24"/>
        </w:rPr>
        <w:t>R</w:t>
      </w:r>
      <w:r w:rsidRPr="00397F31">
        <w:rPr>
          <w:rFonts w:eastAsia="楷体_GB2312"/>
          <w:kern w:val="0"/>
          <w:sz w:val="24"/>
        </w:rPr>
        <w:t>．</w:t>
      </w:r>
    </w:p>
    <w:p w:rsidR="00BF330B" w:rsidRPr="00397F31" w:rsidRDefault="00BF330B" w:rsidP="00BF330B">
      <w:pPr>
        <w:autoSpaceDE w:val="0"/>
        <w:autoSpaceDN w:val="0"/>
        <w:adjustRightInd w:val="0"/>
        <w:spacing w:line="300" w:lineRule="auto"/>
        <w:ind w:firstLineChars="100" w:firstLine="240"/>
        <w:jc w:val="left"/>
        <w:textAlignment w:val="center"/>
        <w:rPr>
          <w:rFonts w:eastAsia="楷体_GB2312"/>
          <w:kern w:val="0"/>
          <w:sz w:val="24"/>
        </w:rPr>
      </w:pPr>
      <w:r w:rsidRPr="00397F31">
        <w:rPr>
          <w:rFonts w:ascii="宋体" w:hAnsi="宋体" w:cs="宋体" w:hint="eastAsia"/>
          <w:kern w:val="0"/>
          <w:sz w:val="24"/>
        </w:rPr>
        <w:t>⑦</w:t>
      </w:r>
      <w:r w:rsidRPr="00397F31">
        <w:rPr>
          <w:rFonts w:eastAsia="楷体_GB2312"/>
          <w:kern w:val="0"/>
          <w:sz w:val="24"/>
        </w:rPr>
        <w:t>弧长</w:t>
      </w:r>
      <w:r w:rsidRPr="00397F31">
        <w:rPr>
          <w:rFonts w:eastAsia="楷体_GB2312"/>
          <w:i/>
          <w:kern w:val="0"/>
          <w:sz w:val="24"/>
        </w:rPr>
        <w:t>L</w:t>
      </w:r>
      <w:r w:rsidRPr="00397F31">
        <w:rPr>
          <w:rFonts w:eastAsia="楷体_GB2312"/>
          <w:kern w:val="0"/>
          <w:sz w:val="24"/>
        </w:rPr>
        <w:t>＝</w:t>
      </w:r>
      <w:r w:rsidRPr="00397F31">
        <w:rPr>
          <w:rFonts w:eastAsia="楷体_GB2312"/>
          <w:kern w:val="0"/>
          <w:sz w:val="24"/>
          <w:vertAlign w:val="subscript"/>
        </w:rPr>
        <w:softHyphen/>
      </w:r>
      <w:r w:rsidR="00454B4C" w:rsidRPr="00397F31">
        <w:rPr>
          <w:rFonts w:eastAsia="楷体_GB2312"/>
          <w:noProof/>
          <w:kern w:val="0"/>
          <w:sz w:val="24"/>
          <w:vertAlign w:val="subscript"/>
        </w:rPr>
        <w:drawing>
          <wp:inline distT="0" distB="0" distL="0" distR="0">
            <wp:extent cx="276225" cy="276225"/>
            <wp:effectExtent l="0" t="0" r="0" b="0"/>
            <wp:docPr id="505" name="图片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87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397F31">
        <w:rPr>
          <w:rFonts w:eastAsia="楷体_GB2312"/>
          <w:kern w:val="0"/>
          <w:sz w:val="24"/>
          <w:vertAlign w:val="subscript"/>
        </w:rPr>
        <w:softHyphen/>
      </w:r>
      <w:r w:rsidRPr="00397F31">
        <w:rPr>
          <w:rFonts w:eastAsia="楷体_GB2312"/>
          <w:kern w:val="0"/>
          <w:sz w:val="24"/>
        </w:rPr>
        <w:t>．</w:t>
      </w:r>
    </w:p>
    <w:p w:rsidR="00BF330B" w:rsidRPr="00397F31" w:rsidRDefault="00BF330B" w:rsidP="00BF330B">
      <w:pPr>
        <w:autoSpaceDE w:val="0"/>
        <w:autoSpaceDN w:val="0"/>
        <w:adjustRightInd w:val="0"/>
        <w:spacing w:line="300" w:lineRule="auto"/>
        <w:jc w:val="left"/>
        <w:textAlignment w:val="center"/>
        <w:rPr>
          <w:rFonts w:eastAsia="楷体_GB2312"/>
          <w:kern w:val="0"/>
          <w:sz w:val="24"/>
        </w:rPr>
      </w:pPr>
      <w:r w:rsidRPr="00397F31">
        <w:rPr>
          <w:rFonts w:eastAsia="楷体_GB2312"/>
          <w:kern w:val="0"/>
          <w:sz w:val="24"/>
        </w:rPr>
        <w:softHyphen/>
        <w:t xml:space="preserve">  </w:t>
      </w:r>
      <w:r w:rsidRPr="00397F31">
        <w:rPr>
          <w:rFonts w:ascii="宋体" w:hAnsi="宋体" w:cs="宋体" w:hint="eastAsia"/>
          <w:kern w:val="0"/>
          <w:sz w:val="24"/>
        </w:rPr>
        <w:t>⑧</w:t>
      </w:r>
      <w:r w:rsidRPr="00397F31">
        <w:rPr>
          <w:rFonts w:eastAsia="楷体_GB2312"/>
          <w:kern w:val="0"/>
          <w:sz w:val="24"/>
        </w:rPr>
        <w:object w:dxaOrig="1860" w:dyaOrig="660">
          <v:shape id="_x0000_i1530" type="#_x0000_t75" style="width:93pt;height:33pt" o:ole="">
            <v:imagedata r:id="rId878" o:title=""/>
          </v:shape>
          <o:OLEObject Type="Embed" ProgID="Equation.DSMT4" ShapeID="_x0000_i1530" DrawAspect="Content" ObjectID="_1620407120" r:id="rId879"/>
        </w:object>
      </w:r>
      <w:r w:rsidRPr="00397F31">
        <w:rPr>
          <w:rFonts w:eastAsia="楷体_GB2312"/>
          <w:kern w:val="0"/>
          <w:sz w:val="24"/>
        </w:rPr>
        <w:t xml:space="preserve"> </w:t>
      </w:r>
    </w:p>
    <w:p w:rsidR="00BF330B" w:rsidRDefault="00BF330B" w:rsidP="00BF330B">
      <w:pPr>
        <w:autoSpaceDE w:val="0"/>
        <w:autoSpaceDN w:val="0"/>
        <w:adjustRightInd w:val="0"/>
        <w:spacing w:line="300" w:lineRule="auto"/>
        <w:ind w:firstLineChars="100" w:firstLine="240"/>
        <w:jc w:val="left"/>
        <w:textAlignment w:val="center"/>
        <w:rPr>
          <w:rFonts w:eastAsia="楷体_GB2312" w:hint="eastAsia"/>
          <w:kern w:val="0"/>
          <w:sz w:val="24"/>
        </w:rPr>
      </w:pPr>
      <w:r w:rsidRPr="00397F31">
        <w:rPr>
          <w:rFonts w:ascii="宋体" w:hAnsi="宋体" w:cs="宋体" w:hint="eastAsia"/>
          <w:kern w:val="0"/>
          <w:sz w:val="24"/>
        </w:rPr>
        <w:t>⑨</w:t>
      </w:r>
      <w:r w:rsidRPr="00397F31">
        <w:rPr>
          <w:rFonts w:eastAsia="楷体_GB2312"/>
          <w:i/>
          <w:kern w:val="0"/>
          <w:sz w:val="24"/>
        </w:rPr>
        <w:t>S</w:t>
      </w:r>
      <w:r w:rsidRPr="00723F83">
        <w:rPr>
          <w:rFonts w:eastAsia="楷体_GB2312"/>
          <w:b/>
          <w:kern w:val="0"/>
          <w:sz w:val="24"/>
          <w:vertAlign w:val="subscript"/>
        </w:rPr>
        <w:t>圆柱侧</w:t>
      </w:r>
      <w:r w:rsidRPr="00397F31">
        <w:rPr>
          <w:rFonts w:eastAsia="楷体_GB2312"/>
          <w:kern w:val="0"/>
          <w:sz w:val="24"/>
        </w:rPr>
        <w:t>＝底面周长</w:t>
      </w:r>
      <w:r w:rsidRPr="00397F31">
        <w:rPr>
          <w:rFonts w:eastAsia="楷体_GB2312"/>
          <w:kern w:val="0"/>
          <w:sz w:val="24"/>
        </w:rPr>
        <w:t>×</w:t>
      </w:r>
      <w:r w:rsidRPr="00397F31">
        <w:rPr>
          <w:rFonts w:eastAsia="楷体_GB2312"/>
          <w:kern w:val="0"/>
          <w:sz w:val="24"/>
        </w:rPr>
        <w:t>高＝</w:t>
      </w:r>
      <w:r w:rsidRPr="00397F31">
        <w:rPr>
          <w:rFonts w:eastAsia="楷体_GB2312"/>
          <w:kern w:val="0"/>
          <w:sz w:val="24"/>
        </w:rPr>
        <w:t>2π</w:t>
      </w:r>
      <w:r w:rsidRPr="00397F31">
        <w:rPr>
          <w:rFonts w:eastAsia="楷体_GB2312"/>
          <w:i/>
          <w:kern w:val="0"/>
          <w:sz w:val="24"/>
        </w:rPr>
        <w:t>rh</w:t>
      </w:r>
      <w:r w:rsidRPr="00397F31">
        <w:rPr>
          <w:rFonts w:eastAsia="楷体_GB2312"/>
          <w:kern w:val="0"/>
          <w:sz w:val="24"/>
        </w:rPr>
        <w:t>，</w:t>
      </w:r>
    </w:p>
    <w:p w:rsidR="00BF330B" w:rsidRPr="00397F31" w:rsidRDefault="00BF330B" w:rsidP="00BF330B">
      <w:pPr>
        <w:autoSpaceDE w:val="0"/>
        <w:autoSpaceDN w:val="0"/>
        <w:adjustRightInd w:val="0"/>
        <w:spacing w:line="300" w:lineRule="auto"/>
        <w:ind w:firstLineChars="200" w:firstLine="480"/>
        <w:jc w:val="left"/>
        <w:textAlignment w:val="center"/>
        <w:rPr>
          <w:rFonts w:eastAsia="楷体_GB2312"/>
          <w:kern w:val="0"/>
          <w:sz w:val="24"/>
        </w:rPr>
      </w:pPr>
      <w:r w:rsidRPr="00397F31">
        <w:rPr>
          <w:rFonts w:eastAsia="楷体_GB2312"/>
          <w:i/>
          <w:kern w:val="0"/>
          <w:sz w:val="24"/>
        </w:rPr>
        <w:t>S</w:t>
      </w:r>
      <w:r w:rsidRPr="00723F83">
        <w:rPr>
          <w:rFonts w:eastAsia="楷体_GB2312"/>
          <w:b/>
          <w:kern w:val="0"/>
          <w:sz w:val="24"/>
          <w:vertAlign w:val="subscript"/>
        </w:rPr>
        <w:t>全面积</w:t>
      </w:r>
      <w:r w:rsidRPr="00397F31">
        <w:rPr>
          <w:rFonts w:eastAsia="楷体_GB2312"/>
          <w:kern w:val="0"/>
          <w:sz w:val="24"/>
        </w:rPr>
        <w:t>＝</w:t>
      </w:r>
      <w:r w:rsidRPr="00397F31">
        <w:rPr>
          <w:rFonts w:eastAsia="楷体_GB2312"/>
          <w:i/>
          <w:kern w:val="0"/>
          <w:sz w:val="24"/>
        </w:rPr>
        <w:t>S</w:t>
      </w:r>
      <w:r w:rsidRPr="00397F31">
        <w:rPr>
          <w:rFonts w:eastAsia="楷体_GB2312"/>
          <w:kern w:val="0"/>
          <w:sz w:val="24"/>
          <w:vertAlign w:val="subscript"/>
        </w:rPr>
        <w:t>侧</w:t>
      </w:r>
      <w:r w:rsidRPr="00397F31">
        <w:rPr>
          <w:rFonts w:eastAsia="楷体_GB2312"/>
          <w:kern w:val="0"/>
          <w:sz w:val="24"/>
        </w:rPr>
        <w:t>＋</w:t>
      </w:r>
      <w:r w:rsidRPr="00397F31">
        <w:rPr>
          <w:rFonts w:eastAsia="楷体_GB2312"/>
          <w:i/>
          <w:kern w:val="0"/>
          <w:sz w:val="24"/>
        </w:rPr>
        <w:t>S</w:t>
      </w:r>
      <w:r w:rsidRPr="00397F31">
        <w:rPr>
          <w:rFonts w:eastAsia="楷体_GB2312"/>
          <w:kern w:val="0"/>
          <w:sz w:val="24"/>
          <w:vertAlign w:val="subscript"/>
        </w:rPr>
        <w:t>底</w:t>
      </w:r>
      <w:r w:rsidRPr="00397F31">
        <w:rPr>
          <w:rFonts w:eastAsia="楷体_GB2312"/>
          <w:kern w:val="0"/>
          <w:sz w:val="24"/>
        </w:rPr>
        <w:t>＝</w:t>
      </w:r>
      <w:r w:rsidRPr="00397F31">
        <w:rPr>
          <w:rFonts w:eastAsia="楷体_GB2312"/>
          <w:kern w:val="0"/>
          <w:sz w:val="24"/>
        </w:rPr>
        <w:t>2π</w:t>
      </w:r>
      <w:r w:rsidRPr="00397F31">
        <w:rPr>
          <w:rFonts w:eastAsia="楷体_GB2312"/>
          <w:i/>
          <w:kern w:val="0"/>
          <w:sz w:val="24"/>
        </w:rPr>
        <w:t>rh</w:t>
      </w:r>
      <w:r w:rsidRPr="00397F31">
        <w:rPr>
          <w:rFonts w:eastAsia="楷体_GB2312"/>
          <w:kern w:val="0"/>
          <w:sz w:val="24"/>
        </w:rPr>
        <w:t>＋</w:t>
      </w:r>
      <w:r w:rsidRPr="00397F31">
        <w:rPr>
          <w:rFonts w:eastAsia="楷体_GB2312"/>
          <w:kern w:val="0"/>
          <w:sz w:val="24"/>
        </w:rPr>
        <w:t>2π</w:t>
      </w:r>
      <w:r w:rsidRPr="00397F31">
        <w:rPr>
          <w:rFonts w:eastAsia="楷体_GB2312"/>
          <w:i/>
          <w:kern w:val="0"/>
          <w:sz w:val="24"/>
        </w:rPr>
        <w:t>r</w:t>
      </w:r>
      <w:r w:rsidRPr="00397F31">
        <w:rPr>
          <w:rFonts w:eastAsia="楷体_GB2312"/>
          <w:kern w:val="0"/>
          <w:sz w:val="24"/>
          <w:vertAlign w:val="superscript"/>
        </w:rPr>
        <w:t>2</w:t>
      </w:r>
    </w:p>
    <w:p w:rsidR="00BF330B" w:rsidRDefault="00BF330B" w:rsidP="00BF330B">
      <w:pPr>
        <w:autoSpaceDE w:val="0"/>
        <w:autoSpaceDN w:val="0"/>
        <w:adjustRightInd w:val="0"/>
        <w:spacing w:line="300" w:lineRule="auto"/>
        <w:ind w:firstLineChars="100" w:firstLine="240"/>
        <w:jc w:val="left"/>
        <w:textAlignment w:val="center"/>
        <w:rPr>
          <w:rFonts w:eastAsia="楷体_GB2312" w:hint="eastAsia"/>
          <w:i/>
          <w:kern w:val="0"/>
          <w:sz w:val="24"/>
        </w:rPr>
      </w:pPr>
      <w:r w:rsidRPr="006430AA">
        <w:rPr>
          <w:rFonts w:ascii="楷体_GB2312" w:eastAsia="楷体_GB2312" w:hint="eastAsia"/>
          <w:kern w:val="0"/>
          <w:sz w:val="24"/>
        </w:rPr>
        <w:t>⑩</w:t>
      </w:r>
      <w:r w:rsidRPr="00397F31">
        <w:rPr>
          <w:rFonts w:eastAsia="楷体_GB2312"/>
          <w:i/>
          <w:kern w:val="0"/>
          <w:sz w:val="24"/>
        </w:rPr>
        <w:t>S</w:t>
      </w:r>
      <w:r w:rsidRPr="00723F83">
        <w:rPr>
          <w:rFonts w:eastAsia="楷体_GB2312"/>
          <w:b/>
          <w:kern w:val="0"/>
          <w:sz w:val="24"/>
          <w:vertAlign w:val="subscript"/>
        </w:rPr>
        <w:t>圆锥侧</w:t>
      </w:r>
      <w:r w:rsidRPr="00397F31">
        <w:rPr>
          <w:rFonts w:eastAsia="楷体_GB2312"/>
          <w:kern w:val="0"/>
          <w:sz w:val="24"/>
        </w:rPr>
        <w:t>＝</w:t>
      </w:r>
      <w:r w:rsidRPr="00397F31">
        <w:rPr>
          <w:rFonts w:eastAsia="楷体_GB2312"/>
          <w:kern w:val="0"/>
          <w:sz w:val="24"/>
        </w:rPr>
        <w:softHyphen/>
      </w:r>
      <w:r w:rsidR="00454B4C" w:rsidRPr="00397F31">
        <w:rPr>
          <w:rFonts w:eastAsia="楷体_GB2312"/>
          <w:noProof/>
          <w:kern w:val="0"/>
          <w:sz w:val="24"/>
        </w:rPr>
        <w:drawing>
          <wp:inline distT="0" distB="0" distL="0" distR="0">
            <wp:extent cx="95250" cy="276225"/>
            <wp:effectExtent l="0" t="0" r="0" b="0"/>
            <wp:docPr id="507" name="图片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836">
                      <a:extLst>
                        <a:ext uri="{28A0092B-C50C-407E-A947-70E740481C1C}">
                          <a14:useLocalDpi xmlns:a14="http://schemas.microsoft.com/office/drawing/2010/main" val="0"/>
                        </a:ext>
                      </a:extLst>
                    </a:blip>
                    <a:srcRect/>
                    <a:stretch>
                      <a:fillRect/>
                    </a:stretch>
                  </pic:blipFill>
                  <pic:spPr bwMode="auto">
                    <a:xfrm>
                      <a:off x="0" y="0"/>
                      <a:ext cx="95250" cy="276225"/>
                    </a:xfrm>
                    <a:prstGeom prst="rect">
                      <a:avLst/>
                    </a:prstGeom>
                    <a:noFill/>
                    <a:ln>
                      <a:noFill/>
                    </a:ln>
                  </pic:spPr>
                </pic:pic>
              </a:graphicData>
            </a:graphic>
          </wp:inline>
        </w:drawing>
      </w:r>
      <w:r w:rsidRPr="00397F31">
        <w:rPr>
          <w:rFonts w:eastAsia="楷体_GB2312"/>
          <w:kern w:val="0"/>
          <w:sz w:val="24"/>
        </w:rPr>
        <w:softHyphen/>
        <w:t>×</w:t>
      </w:r>
      <w:r w:rsidRPr="00397F31">
        <w:rPr>
          <w:rFonts w:eastAsia="楷体_GB2312"/>
          <w:kern w:val="0"/>
          <w:sz w:val="24"/>
        </w:rPr>
        <w:t>底面周长</w:t>
      </w:r>
      <w:r w:rsidRPr="00397F31">
        <w:rPr>
          <w:rFonts w:eastAsia="楷体_GB2312"/>
          <w:kern w:val="0"/>
          <w:sz w:val="24"/>
        </w:rPr>
        <w:t>×</w:t>
      </w:r>
      <w:r w:rsidRPr="00397F31">
        <w:rPr>
          <w:rFonts w:eastAsia="楷体_GB2312"/>
          <w:kern w:val="0"/>
          <w:sz w:val="24"/>
        </w:rPr>
        <w:t>母线＝</w:t>
      </w:r>
      <w:r w:rsidRPr="00397F31">
        <w:rPr>
          <w:rFonts w:eastAsia="楷体_GB2312"/>
          <w:kern w:val="0"/>
          <w:sz w:val="24"/>
        </w:rPr>
        <w:t>π</w:t>
      </w:r>
      <w:r w:rsidRPr="00397F31">
        <w:rPr>
          <w:rFonts w:eastAsia="楷体_GB2312"/>
          <w:i/>
          <w:kern w:val="0"/>
          <w:sz w:val="24"/>
        </w:rPr>
        <w:t>rb</w:t>
      </w:r>
      <w:r w:rsidRPr="00397F31">
        <w:rPr>
          <w:rFonts w:eastAsia="楷体_GB2312"/>
          <w:kern w:val="0"/>
          <w:sz w:val="24"/>
        </w:rPr>
        <w:t>，</w:t>
      </w:r>
      <w:r w:rsidRPr="00397F31">
        <w:rPr>
          <w:rFonts w:eastAsia="楷体_GB2312"/>
          <w:i/>
          <w:kern w:val="0"/>
          <w:sz w:val="24"/>
        </w:rPr>
        <w:t xml:space="preserve"> </w:t>
      </w:r>
    </w:p>
    <w:p w:rsidR="00A141D1" w:rsidRDefault="00BF330B" w:rsidP="00A141D1">
      <w:pPr>
        <w:autoSpaceDE w:val="0"/>
        <w:autoSpaceDN w:val="0"/>
        <w:adjustRightInd w:val="0"/>
        <w:spacing w:line="300" w:lineRule="auto"/>
        <w:ind w:firstLineChars="150" w:firstLine="360"/>
        <w:jc w:val="left"/>
        <w:textAlignment w:val="center"/>
        <w:rPr>
          <w:rFonts w:eastAsia="楷体_GB2312" w:hint="eastAsia"/>
          <w:kern w:val="0"/>
          <w:sz w:val="24"/>
          <w:vertAlign w:val="superscript"/>
        </w:rPr>
      </w:pPr>
      <w:r w:rsidRPr="00397F31">
        <w:rPr>
          <w:rFonts w:eastAsia="楷体_GB2312"/>
          <w:i/>
          <w:kern w:val="0"/>
          <w:sz w:val="24"/>
        </w:rPr>
        <w:t>S</w:t>
      </w:r>
      <w:r w:rsidRPr="00723F83">
        <w:rPr>
          <w:rFonts w:eastAsia="楷体_GB2312"/>
          <w:b/>
          <w:kern w:val="0"/>
          <w:sz w:val="24"/>
          <w:vertAlign w:val="subscript"/>
        </w:rPr>
        <w:t>全面积</w:t>
      </w:r>
      <w:r w:rsidRPr="00397F31">
        <w:rPr>
          <w:rFonts w:eastAsia="楷体_GB2312"/>
          <w:kern w:val="0"/>
          <w:sz w:val="24"/>
        </w:rPr>
        <w:t>＝</w:t>
      </w:r>
      <w:r w:rsidRPr="00397F31">
        <w:rPr>
          <w:rFonts w:eastAsia="楷体_GB2312"/>
          <w:i/>
          <w:kern w:val="0"/>
          <w:sz w:val="24"/>
        </w:rPr>
        <w:t>S</w:t>
      </w:r>
      <w:r w:rsidRPr="00397F31">
        <w:rPr>
          <w:rFonts w:eastAsia="楷体_GB2312"/>
          <w:kern w:val="0"/>
          <w:sz w:val="24"/>
          <w:vertAlign w:val="subscript"/>
        </w:rPr>
        <w:t>侧</w:t>
      </w:r>
      <w:r w:rsidRPr="00397F31">
        <w:rPr>
          <w:rFonts w:eastAsia="楷体_GB2312"/>
          <w:kern w:val="0"/>
          <w:sz w:val="24"/>
        </w:rPr>
        <w:t>＋</w:t>
      </w:r>
      <w:r w:rsidRPr="00397F31">
        <w:rPr>
          <w:rFonts w:eastAsia="楷体_GB2312"/>
          <w:i/>
          <w:kern w:val="0"/>
          <w:sz w:val="24"/>
        </w:rPr>
        <w:t>S</w:t>
      </w:r>
      <w:r w:rsidRPr="00397F31">
        <w:rPr>
          <w:rFonts w:eastAsia="楷体_GB2312"/>
          <w:kern w:val="0"/>
          <w:sz w:val="24"/>
          <w:vertAlign w:val="subscript"/>
        </w:rPr>
        <w:t>底</w:t>
      </w:r>
      <w:r w:rsidRPr="00397F31">
        <w:rPr>
          <w:rFonts w:eastAsia="楷体_GB2312"/>
          <w:kern w:val="0"/>
          <w:sz w:val="24"/>
        </w:rPr>
        <w:t>＝</w:t>
      </w:r>
      <w:r w:rsidRPr="00397F31">
        <w:rPr>
          <w:rFonts w:eastAsia="楷体_GB2312"/>
          <w:kern w:val="0"/>
          <w:sz w:val="24"/>
        </w:rPr>
        <w:t>π</w:t>
      </w:r>
      <w:r w:rsidRPr="00397F31">
        <w:rPr>
          <w:rFonts w:eastAsia="楷体_GB2312"/>
          <w:i/>
          <w:kern w:val="0"/>
          <w:sz w:val="24"/>
        </w:rPr>
        <w:t>rb</w:t>
      </w:r>
      <w:r w:rsidRPr="00397F31">
        <w:rPr>
          <w:rFonts w:eastAsia="楷体_GB2312"/>
          <w:kern w:val="0"/>
          <w:sz w:val="24"/>
        </w:rPr>
        <w:t>＋</w:t>
      </w:r>
      <w:r w:rsidRPr="00397F31">
        <w:rPr>
          <w:rFonts w:eastAsia="楷体_GB2312"/>
          <w:kern w:val="0"/>
          <w:sz w:val="24"/>
        </w:rPr>
        <w:t>π</w:t>
      </w:r>
      <w:r w:rsidRPr="00397F31">
        <w:rPr>
          <w:rFonts w:eastAsia="楷体_GB2312"/>
          <w:i/>
          <w:kern w:val="0"/>
          <w:sz w:val="24"/>
        </w:rPr>
        <w:t>r</w:t>
      </w:r>
      <w:r w:rsidRPr="00397F31">
        <w:rPr>
          <w:rFonts w:eastAsia="楷体_GB2312"/>
          <w:kern w:val="0"/>
          <w:sz w:val="24"/>
          <w:vertAlign w:val="superscript"/>
        </w:rPr>
        <w:t>2</w:t>
      </w:r>
    </w:p>
    <w:p w:rsidR="00AB45F5" w:rsidRPr="00AB45F5" w:rsidRDefault="00AB45F5" w:rsidP="00A141D1">
      <w:pPr>
        <w:autoSpaceDE w:val="0"/>
        <w:autoSpaceDN w:val="0"/>
        <w:adjustRightInd w:val="0"/>
        <w:spacing w:line="300" w:lineRule="auto"/>
        <w:ind w:firstLineChars="150" w:firstLine="480"/>
        <w:jc w:val="center"/>
        <w:textAlignment w:val="center"/>
        <w:rPr>
          <w:rFonts w:hint="eastAsia"/>
          <w:sz w:val="32"/>
          <w:szCs w:val="32"/>
        </w:rPr>
      </w:pPr>
      <w:r w:rsidRPr="00AB45F5">
        <w:rPr>
          <w:rFonts w:hint="eastAsia"/>
          <w:sz w:val="32"/>
          <w:szCs w:val="32"/>
        </w:rPr>
        <w:t>第十四章</w:t>
      </w:r>
      <w:r w:rsidRPr="00AB45F5">
        <w:rPr>
          <w:rFonts w:hint="eastAsia"/>
          <w:sz w:val="32"/>
          <w:szCs w:val="32"/>
        </w:rPr>
        <w:t xml:space="preserve">     </w:t>
      </w:r>
      <w:r w:rsidRPr="00AB45F5">
        <w:rPr>
          <w:rFonts w:hint="eastAsia"/>
          <w:sz w:val="32"/>
          <w:szCs w:val="32"/>
        </w:rPr>
        <w:t>图形的相似</w:t>
      </w:r>
    </w:p>
    <w:p w:rsidR="00AB45F5" w:rsidRPr="00263690" w:rsidRDefault="00AB45F5" w:rsidP="00AB45F5">
      <w:pPr>
        <w:rPr>
          <w:rFonts w:hint="eastAsia"/>
          <w:b/>
        </w:rPr>
      </w:pPr>
      <w:r w:rsidRPr="00263690">
        <w:rPr>
          <w:rFonts w:hint="eastAsia"/>
          <w:b/>
        </w:rPr>
        <w:t>考点一、比例线段</w:t>
      </w:r>
      <w:r w:rsidRPr="00263690">
        <w:rPr>
          <w:rFonts w:hint="eastAsia"/>
          <w:b/>
        </w:rPr>
        <w:t xml:space="preserve">    </w:t>
      </w:r>
      <w:r w:rsidRPr="00263690">
        <w:rPr>
          <w:rFonts w:hint="eastAsia"/>
          <w:b/>
        </w:rPr>
        <w:t>（</w:t>
      </w:r>
      <w:r w:rsidRPr="00263690">
        <w:rPr>
          <w:rFonts w:hint="eastAsia"/>
          <w:b/>
        </w:rPr>
        <w:t>3</w:t>
      </w:r>
      <w:r w:rsidRPr="00263690">
        <w:rPr>
          <w:rFonts w:hint="eastAsia"/>
          <w:b/>
        </w:rPr>
        <w:t>分）</w:t>
      </w:r>
    </w:p>
    <w:p w:rsidR="00AB45F5" w:rsidRDefault="00AB45F5" w:rsidP="00AB45F5">
      <w:pPr>
        <w:rPr>
          <w:rFonts w:hint="eastAsia"/>
        </w:rPr>
      </w:pPr>
      <w:r>
        <w:rPr>
          <w:rFonts w:hint="eastAsia"/>
        </w:rPr>
        <w:t xml:space="preserve">    1</w:t>
      </w:r>
      <w:r>
        <w:rPr>
          <w:rFonts w:hint="eastAsia"/>
        </w:rPr>
        <w:t>、比例线段的相关概念</w:t>
      </w:r>
    </w:p>
    <w:p w:rsidR="00AB45F5" w:rsidRDefault="00AB45F5" w:rsidP="00D031DB">
      <w:pPr>
        <w:ind w:firstLine="435"/>
        <w:rPr>
          <w:rFonts w:hint="eastAsia"/>
        </w:rPr>
      </w:pPr>
      <w:r>
        <w:rPr>
          <w:rFonts w:hint="eastAsia"/>
        </w:rPr>
        <w:t>如果选用同一长度单位量得两条线段</w:t>
      </w:r>
      <w:r>
        <w:rPr>
          <w:rFonts w:hint="eastAsia"/>
        </w:rPr>
        <w:t>a</w:t>
      </w:r>
      <w:r>
        <w:rPr>
          <w:rFonts w:hint="eastAsia"/>
        </w:rPr>
        <w:t>，</w:t>
      </w:r>
      <w:r>
        <w:rPr>
          <w:rFonts w:hint="eastAsia"/>
        </w:rPr>
        <w:t>b</w:t>
      </w:r>
      <w:r>
        <w:rPr>
          <w:rFonts w:hint="eastAsia"/>
        </w:rPr>
        <w:t>的长度分别为</w:t>
      </w:r>
      <w:r>
        <w:rPr>
          <w:rFonts w:hint="eastAsia"/>
        </w:rPr>
        <w:t>m</w:t>
      </w:r>
      <w:r>
        <w:rPr>
          <w:rFonts w:hint="eastAsia"/>
        </w:rPr>
        <w:t>，</w:t>
      </w:r>
      <w:r>
        <w:rPr>
          <w:rFonts w:hint="eastAsia"/>
        </w:rPr>
        <w:t>n</w:t>
      </w:r>
      <w:r>
        <w:rPr>
          <w:rFonts w:hint="eastAsia"/>
        </w:rPr>
        <w:t>，那么就说这两条线段的比是</w:t>
      </w:r>
      <w:r w:rsidR="004C551B">
        <w:rPr>
          <w:noProof/>
        </w:rPr>
        <w:object w:dxaOrig="760" w:dyaOrig="380">
          <v:shape id="_x0000_s1534" type="#_x0000_t75" style="position:absolute;left:0;text-align:left;margin-left:.3pt;margin-top:4.7pt;width:36pt;height:30.75pt;z-index:251631616;mso-position-horizontal-relative:text;mso-position-vertical-relative:text">
            <v:imagedata r:id="rId880" o:title=""/>
            <w10:wrap type="square"/>
          </v:shape>
          <o:OLEObject Type="Embed" ProgID="Equation.3" ShapeID="_x0000_s1534" DrawAspect="Content" ObjectID="_1620407165" r:id="rId881"/>
        </w:object>
      </w:r>
      <w:r>
        <w:rPr>
          <w:rFonts w:hint="eastAsia"/>
        </w:rPr>
        <w:t>，或写成</w:t>
      </w:r>
      <w:r w:rsidR="00D031DB">
        <w:rPr>
          <w:rFonts w:hint="eastAsia"/>
        </w:rPr>
        <w:t>a</w:t>
      </w:r>
      <w:r w:rsidR="00D031DB">
        <w:rPr>
          <w:rFonts w:hint="eastAsia"/>
        </w:rPr>
        <w:t>：</w:t>
      </w:r>
      <w:r w:rsidR="00D031DB">
        <w:rPr>
          <w:rFonts w:hint="eastAsia"/>
        </w:rPr>
        <w:t>b=m</w:t>
      </w:r>
      <w:r w:rsidR="00D031DB">
        <w:rPr>
          <w:rFonts w:hint="eastAsia"/>
        </w:rPr>
        <w:t>：</w:t>
      </w:r>
      <w:r w:rsidR="00D031DB">
        <w:rPr>
          <w:rFonts w:hint="eastAsia"/>
        </w:rPr>
        <w:t>n</w:t>
      </w:r>
    </w:p>
    <w:p w:rsidR="00D031DB" w:rsidRDefault="00D031DB" w:rsidP="00D031DB">
      <w:pPr>
        <w:ind w:firstLine="435"/>
        <w:rPr>
          <w:rFonts w:hint="eastAsia"/>
        </w:rPr>
      </w:pPr>
      <w:r>
        <w:rPr>
          <w:rFonts w:hint="eastAsia"/>
        </w:rPr>
        <w:t>在两条线段的比</w:t>
      </w:r>
      <w:r>
        <w:rPr>
          <w:rFonts w:hint="eastAsia"/>
        </w:rPr>
        <w:t>a</w:t>
      </w:r>
      <w:r>
        <w:rPr>
          <w:rFonts w:hint="eastAsia"/>
        </w:rPr>
        <w:t>：</w:t>
      </w:r>
      <w:r>
        <w:rPr>
          <w:rFonts w:hint="eastAsia"/>
        </w:rPr>
        <w:t>b</w:t>
      </w:r>
      <w:r>
        <w:rPr>
          <w:rFonts w:hint="eastAsia"/>
        </w:rPr>
        <w:t>中，</w:t>
      </w:r>
      <w:r>
        <w:rPr>
          <w:rFonts w:hint="eastAsia"/>
        </w:rPr>
        <w:t>a</w:t>
      </w:r>
      <w:r>
        <w:rPr>
          <w:rFonts w:hint="eastAsia"/>
        </w:rPr>
        <w:t>叫做比的前项，</w:t>
      </w:r>
      <w:r>
        <w:rPr>
          <w:rFonts w:hint="eastAsia"/>
        </w:rPr>
        <w:t>b</w:t>
      </w:r>
      <w:r>
        <w:rPr>
          <w:rFonts w:hint="eastAsia"/>
        </w:rPr>
        <w:t>叫做比的后项。</w:t>
      </w:r>
    </w:p>
    <w:p w:rsidR="00D031DB" w:rsidRDefault="00D031DB" w:rsidP="00D031DB">
      <w:pPr>
        <w:ind w:firstLine="435"/>
        <w:rPr>
          <w:rFonts w:hint="eastAsia"/>
        </w:rPr>
      </w:pPr>
      <w:r>
        <w:rPr>
          <w:rFonts w:hint="eastAsia"/>
        </w:rPr>
        <w:t>在四条线段中，如果其中两条线段的比等于另外两条线段的比，那么这四条线段叫做成比例线段，简称比例线段</w:t>
      </w:r>
    </w:p>
    <w:p w:rsidR="002025E7" w:rsidRDefault="00D031DB" w:rsidP="002025E7">
      <w:pPr>
        <w:ind w:firstLine="435"/>
        <w:rPr>
          <w:rFonts w:hint="eastAsia"/>
        </w:rPr>
      </w:pPr>
      <w:r>
        <w:rPr>
          <w:rFonts w:hint="eastAsia"/>
        </w:rPr>
        <w:t>若四条</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满足</w:t>
      </w:r>
      <w:r w:rsidR="004C551B">
        <w:rPr>
          <w:noProof/>
        </w:rPr>
        <w:object w:dxaOrig="760" w:dyaOrig="380">
          <v:shape id="_x0000_s1535" type="#_x0000_t75" style="position:absolute;left:0;text-align:left;margin-left:.3pt;margin-top:4.7pt;width:33.75pt;height:30.75pt;z-index:251632640;mso-position-horizontal-relative:text;mso-position-vertical-relative:text">
            <v:imagedata r:id="rId882" o:title=""/>
            <w10:wrap type="square"/>
          </v:shape>
          <o:OLEObject Type="Embed" ProgID="Equation.3" ShapeID="_x0000_s1535" DrawAspect="Content" ObjectID="_1620407166" r:id="rId883"/>
        </w:object>
      </w:r>
      <w:r>
        <w:rPr>
          <w:rFonts w:hint="eastAsia"/>
        </w:rPr>
        <w:t>或</w:t>
      </w:r>
      <w:r>
        <w:rPr>
          <w:rFonts w:hint="eastAsia"/>
        </w:rPr>
        <w:t>a</w:t>
      </w:r>
      <w:r>
        <w:rPr>
          <w:rFonts w:hint="eastAsia"/>
        </w:rPr>
        <w:t>：</w:t>
      </w:r>
      <w:r>
        <w:rPr>
          <w:rFonts w:hint="eastAsia"/>
        </w:rPr>
        <w:t>b</w:t>
      </w:r>
      <w:r w:rsidR="002025E7">
        <w:rPr>
          <w:rFonts w:hint="eastAsia"/>
        </w:rPr>
        <w:t>=c</w:t>
      </w:r>
      <w:r w:rsidR="002025E7">
        <w:rPr>
          <w:rFonts w:hint="eastAsia"/>
        </w:rPr>
        <w:t>：</w:t>
      </w:r>
      <w:r w:rsidR="002025E7">
        <w:rPr>
          <w:rFonts w:hint="eastAsia"/>
        </w:rPr>
        <w:t>d</w:t>
      </w:r>
      <w:r w:rsidR="002025E7">
        <w:rPr>
          <w:rFonts w:hint="eastAsia"/>
        </w:rPr>
        <w:t>，那么</w:t>
      </w:r>
      <w:r w:rsidR="002025E7">
        <w:rPr>
          <w:rFonts w:hint="eastAsia"/>
        </w:rPr>
        <w:t>a</w:t>
      </w:r>
      <w:r w:rsidR="002025E7">
        <w:rPr>
          <w:rFonts w:hint="eastAsia"/>
        </w:rPr>
        <w:t>，</w:t>
      </w:r>
      <w:r w:rsidR="002025E7">
        <w:rPr>
          <w:rFonts w:hint="eastAsia"/>
        </w:rPr>
        <w:t>b</w:t>
      </w:r>
      <w:r w:rsidR="002025E7">
        <w:rPr>
          <w:rFonts w:hint="eastAsia"/>
        </w:rPr>
        <w:t>，</w:t>
      </w:r>
      <w:r w:rsidR="002025E7">
        <w:rPr>
          <w:rFonts w:hint="eastAsia"/>
        </w:rPr>
        <w:t>c</w:t>
      </w:r>
      <w:r w:rsidR="002025E7">
        <w:rPr>
          <w:rFonts w:hint="eastAsia"/>
        </w:rPr>
        <w:t>，</w:t>
      </w:r>
      <w:r w:rsidR="002025E7">
        <w:rPr>
          <w:rFonts w:hint="eastAsia"/>
        </w:rPr>
        <w:t>d</w:t>
      </w:r>
      <w:r w:rsidR="002025E7">
        <w:rPr>
          <w:rFonts w:hint="eastAsia"/>
        </w:rPr>
        <w:t>叫做组成比例的项，线段</w:t>
      </w:r>
      <w:r w:rsidR="002025E7">
        <w:rPr>
          <w:rFonts w:hint="eastAsia"/>
        </w:rPr>
        <w:t>a</w:t>
      </w:r>
      <w:r w:rsidR="002025E7">
        <w:rPr>
          <w:rFonts w:hint="eastAsia"/>
        </w:rPr>
        <w:t>，</w:t>
      </w:r>
      <w:r w:rsidR="002025E7">
        <w:rPr>
          <w:rFonts w:hint="eastAsia"/>
        </w:rPr>
        <w:t>d</w:t>
      </w:r>
      <w:r w:rsidR="002025E7">
        <w:rPr>
          <w:rFonts w:hint="eastAsia"/>
        </w:rPr>
        <w:t>叫做比例外项，线段</w:t>
      </w:r>
      <w:r w:rsidR="002025E7">
        <w:rPr>
          <w:rFonts w:hint="eastAsia"/>
        </w:rPr>
        <w:t>b</w:t>
      </w:r>
      <w:r w:rsidR="002025E7">
        <w:rPr>
          <w:rFonts w:hint="eastAsia"/>
        </w:rPr>
        <w:t>，</w:t>
      </w:r>
      <w:r w:rsidR="002025E7">
        <w:rPr>
          <w:rFonts w:hint="eastAsia"/>
        </w:rPr>
        <w:t>c</w:t>
      </w:r>
      <w:r w:rsidR="002025E7">
        <w:rPr>
          <w:rFonts w:hint="eastAsia"/>
        </w:rPr>
        <w:t>叫做比例内项，线段的</w:t>
      </w:r>
      <w:r w:rsidR="002025E7">
        <w:rPr>
          <w:rFonts w:hint="eastAsia"/>
        </w:rPr>
        <w:t>d</w:t>
      </w:r>
      <w:r w:rsidR="002025E7">
        <w:rPr>
          <w:rFonts w:hint="eastAsia"/>
        </w:rPr>
        <w:t>叫做</w:t>
      </w:r>
      <w:r w:rsidR="002025E7">
        <w:rPr>
          <w:rFonts w:hint="eastAsia"/>
        </w:rPr>
        <w:t>a</w:t>
      </w:r>
      <w:r w:rsidR="002025E7">
        <w:rPr>
          <w:rFonts w:hint="eastAsia"/>
        </w:rPr>
        <w:t>，</w:t>
      </w:r>
      <w:r w:rsidR="002025E7">
        <w:rPr>
          <w:rFonts w:hint="eastAsia"/>
        </w:rPr>
        <w:t>b</w:t>
      </w:r>
      <w:r w:rsidR="002025E7">
        <w:rPr>
          <w:rFonts w:hint="eastAsia"/>
        </w:rPr>
        <w:t>，</w:t>
      </w:r>
      <w:r w:rsidR="002025E7">
        <w:rPr>
          <w:rFonts w:hint="eastAsia"/>
        </w:rPr>
        <w:t>c</w:t>
      </w:r>
      <w:r w:rsidR="002025E7">
        <w:rPr>
          <w:rFonts w:hint="eastAsia"/>
        </w:rPr>
        <w:t>的第四比例项。</w:t>
      </w:r>
    </w:p>
    <w:p w:rsidR="002025E7" w:rsidRDefault="002025E7" w:rsidP="002025E7">
      <w:pPr>
        <w:ind w:firstLine="435"/>
        <w:rPr>
          <w:rFonts w:hint="eastAsia"/>
        </w:rPr>
      </w:pPr>
      <w:r>
        <w:rPr>
          <w:rFonts w:hint="eastAsia"/>
        </w:rPr>
        <w:t>如果作为比例内项的是两条相同的线段，即</w:t>
      </w:r>
      <w:r w:rsidRPr="00D031DB">
        <w:rPr>
          <w:position w:val="-24"/>
        </w:rPr>
        <w:object w:dxaOrig="660" w:dyaOrig="620">
          <v:shape id="_x0000_i1532" type="#_x0000_t75" style="width:33pt;height:30.75pt" o:ole="">
            <v:imagedata r:id="rId884" o:title=""/>
          </v:shape>
          <o:OLEObject Type="Embed" ProgID="Equation.3" ShapeID="_x0000_i1532" DrawAspect="Content" ObjectID="_1620407121" r:id="rId885"/>
        </w:object>
      </w:r>
      <w:r>
        <w:rPr>
          <w:rFonts w:hint="eastAsia"/>
        </w:rPr>
        <w:t>或</w:t>
      </w:r>
      <w:r>
        <w:rPr>
          <w:rFonts w:hint="eastAsia"/>
        </w:rPr>
        <w:t>a</w:t>
      </w:r>
      <w:r>
        <w:rPr>
          <w:rFonts w:hint="eastAsia"/>
        </w:rPr>
        <w:t>：</w:t>
      </w:r>
      <w:r>
        <w:rPr>
          <w:rFonts w:hint="eastAsia"/>
        </w:rPr>
        <w:t>b=b</w:t>
      </w:r>
      <w:r>
        <w:rPr>
          <w:rFonts w:hint="eastAsia"/>
        </w:rPr>
        <w:t>：</w:t>
      </w:r>
      <w:r>
        <w:rPr>
          <w:rFonts w:hint="eastAsia"/>
        </w:rPr>
        <w:t>c</w:t>
      </w:r>
      <w:r>
        <w:rPr>
          <w:rFonts w:hint="eastAsia"/>
        </w:rPr>
        <w:t>，那么线段</w:t>
      </w:r>
      <w:r>
        <w:rPr>
          <w:rFonts w:hint="eastAsia"/>
        </w:rPr>
        <w:t>b</w:t>
      </w:r>
      <w:r>
        <w:rPr>
          <w:rFonts w:hint="eastAsia"/>
        </w:rPr>
        <w:t>叫做线段</w:t>
      </w:r>
      <w:r>
        <w:rPr>
          <w:rFonts w:hint="eastAsia"/>
        </w:rPr>
        <w:t>a</w:t>
      </w:r>
      <w:r>
        <w:rPr>
          <w:rFonts w:hint="eastAsia"/>
        </w:rPr>
        <w:t>，</w:t>
      </w:r>
      <w:r>
        <w:rPr>
          <w:rFonts w:hint="eastAsia"/>
        </w:rPr>
        <w:t>c</w:t>
      </w:r>
      <w:r>
        <w:rPr>
          <w:rFonts w:hint="eastAsia"/>
        </w:rPr>
        <w:t>的比例中项。</w:t>
      </w:r>
    </w:p>
    <w:p w:rsidR="002025E7" w:rsidRDefault="002025E7" w:rsidP="002025E7">
      <w:pPr>
        <w:ind w:firstLine="435"/>
        <w:rPr>
          <w:rFonts w:hint="eastAsia"/>
        </w:rPr>
      </w:pPr>
      <w:r>
        <w:rPr>
          <w:rFonts w:hint="eastAsia"/>
        </w:rPr>
        <w:t>2</w:t>
      </w:r>
      <w:r>
        <w:rPr>
          <w:rFonts w:hint="eastAsia"/>
        </w:rPr>
        <w:t>、比例的性质</w:t>
      </w:r>
    </w:p>
    <w:p w:rsidR="002025E7" w:rsidRDefault="002025E7" w:rsidP="002025E7">
      <w:pPr>
        <w:ind w:firstLine="435"/>
        <w:rPr>
          <w:rFonts w:hint="eastAsia"/>
        </w:rPr>
      </w:pPr>
      <w:r>
        <w:rPr>
          <w:rFonts w:hint="eastAsia"/>
        </w:rPr>
        <w:t>（</w:t>
      </w:r>
      <w:r>
        <w:rPr>
          <w:rFonts w:hint="eastAsia"/>
        </w:rPr>
        <w:t>1</w:t>
      </w:r>
      <w:r>
        <w:rPr>
          <w:rFonts w:hint="eastAsia"/>
        </w:rPr>
        <w:t>）基本性质</w:t>
      </w:r>
    </w:p>
    <w:p w:rsidR="002025E7" w:rsidRDefault="002025E7" w:rsidP="002025E7">
      <w:pPr>
        <w:ind w:firstLine="435"/>
        <w:rPr>
          <w:rFonts w:hint="eastAsia"/>
        </w:rPr>
      </w:pPr>
      <w:r>
        <w:rPr>
          <w:rFonts w:hint="eastAsia"/>
        </w:rPr>
        <w:t>①</w:t>
      </w:r>
      <w:r>
        <w:rPr>
          <w:rFonts w:hint="eastAsia"/>
        </w:rPr>
        <w:t>a</w:t>
      </w:r>
      <w:r>
        <w:rPr>
          <w:rFonts w:hint="eastAsia"/>
        </w:rPr>
        <w:t>：</w:t>
      </w:r>
      <w:r>
        <w:rPr>
          <w:rFonts w:hint="eastAsia"/>
        </w:rPr>
        <w:t>b=c</w:t>
      </w:r>
      <w:r>
        <w:rPr>
          <w:rFonts w:hint="eastAsia"/>
        </w:rPr>
        <w:t>：</w:t>
      </w:r>
      <w:r>
        <w:rPr>
          <w:rFonts w:hint="eastAsia"/>
        </w:rPr>
        <w:t>d</w:t>
      </w:r>
      <w:r w:rsidRPr="002025E7">
        <w:rPr>
          <w:position w:val="-6"/>
        </w:rPr>
        <w:object w:dxaOrig="340" w:dyaOrig="240">
          <v:shape id="_x0000_i1533" type="#_x0000_t75" style="width:17.25pt;height:12pt" o:ole="">
            <v:imagedata r:id="rId886" o:title=""/>
          </v:shape>
          <o:OLEObject Type="Embed" ProgID="Equation.3" ShapeID="_x0000_i1533" DrawAspect="Content" ObjectID="_1620407122" r:id="rId887"/>
        </w:object>
      </w:r>
      <w:r>
        <w:rPr>
          <w:rFonts w:hint="eastAsia"/>
        </w:rPr>
        <w:t>ad=bc</w:t>
      </w:r>
    </w:p>
    <w:p w:rsidR="002025E7" w:rsidRDefault="002025E7" w:rsidP="002025E7">
      <w:pPr>
        <w:ind w:firstLine="435"/>
        <w:rPr>
          <w:rFonts w:hint="eastAsia"/>
        </w:rPr>
      </w:pPr>
      <w:r>
        <w:rPr>
          <w:rFonts w:hint="eastAsia"/>
        </w:rPr>
        <w:t>②</w:t>
      </w:r>
      <w:r>
        <w:rPr>
          <w:rFonts w:hint="eastAsia"/>
        </w:rPr>
        <w:t>a</w:t>
      </w:r>
      <w:r>
        <w:rPr>
          <w:rFonts w:hint="eastAsia"/>
        </w:rPr>
        <w:t>：</w:t>
      </w:r>
      <w:r>
        <w:rPr>
          <w:rFonts w:hint="eastAsia"/>
        </w:rPr>
        <w:t>b=b</w:t>
      </w:r>
      <w:r>
        <w:rPr>
          <w:rFonts w:hint="eastAsia"/>
        </w:rPr>
        <w:t>：</w:t>
      </w:r>
      <w:r>
        <w:rPr>
          <w:rFonts w:hint="eastAsia"/>
        </w:rPr>
        <w:t>c</w:t>
      </w:r>
      <w:r w:rsidRPr="002025E7">
        <w:rPr>
          <w:position w:val="-6"/>
        </w:rPr>
        <w:object w:dxaOrig="1120" w:dyaOrig="320">
          <v:shape id="_x0000_i1534" type="#_x0000_t75" style="width:56.25pt;height:15.75pt" o:ole="">
            <v:imagedata r:id="rId888" o:title=""/>
          </v:shape>
          <o:OLEObject Type="Embed" ProgID="Equation.3" ShapeID="_x0000_i1534" DrawAspect="Content" ObjectID="_1620407123" r:id="rId889"/>
        </w:object>
      </w:r>
    </w:p>
    <w:p w:rsidR="002025E7" w:rsidRDefault="002025E7" w:rsidP="002025E7">
      <w:pPr>
        <w:ind w:firstLine="435"/>
        <w:rPr>
          <w:rFonts w:hint="eastAsia"/>
        </w:rPr>
      </w:pPr>
      <w:r>
        <w:rPr>
          <w:rFonts w:hint="eastAsia"/>
        </w:rPr>
        <w:t>（</w:t>
      </w:r>
      <w:r>
        <w:rPr>
          <w:rFonts w:hint="eastAsia"/>
        </w:rPr>
        <w:t>2</w:t>
      </w:r>
      <w:r>
        <w:rPr>
          <w:rFonts w:hint="eastAsia"/>
        </w:rPr>
        <w:t>）更比性质（交换比例的内项或外项）</w:t>
      </w:r>
    </w:p>
    <w:p w:rsidR="002025E7" w:rsidRDefault="00454B4C" w:rsidP="002025E7">
      <w:pPr>
        <w:ind w:firstLine="435"/>
        <w:rPr>
          <w:rFonts w:hint="eastAsia"/>
        </w:rPr>
      </w:pPr>
      <w:r>
        <w:rPr>
          <w:rFonts w:hint="eastAsia"/>
          <w:b/>
          <w:noProof/>
        </w:rPr>
        <w:lastRenderedPageBreak/>
        <mc:AlternateContent>
          <mc:Choice Requires="wps">
            <w:drawing>
              <wp:anchor distT="0" distB="0" distL="114300" distR="114300" simplePos="0" relativeHeight="251625472" behindDoc="0" locked="0" layoutInCell="1" allowOverlap="1">
                <wp:simplePos x="0" y="0"/>
                <wp:positionH relativeFrom="column">
                  <wp:posOffset>914400</wp:posOffset>
                </wp:positionH>
                <wp:positionV relativeFrom="paragraph">
                  <wp:posOffset>198120</wp:posOffset>
                </wp:positionV>
                <wp:extent cx="228600" cy="815340"/>
                <wp:effectExtent l="5715" t="13335" r="13335" b="9525"/>
                <wp:wrapNone/>
                <wp:docPr id="1" name="AutoShape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815340"/>
                        </a:xfrm>
                        <a:prstGeom prst="leftBrace">
                          <a:avLst>
                            <a:gd name="adj1" fmla="val 29722"/>
                            <a:gd name="adj2" fmla="val 5038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8F9478" id="AutoShape 282" o:spid="_x0000_s1026" type="#_x0000_t87" style="position:absolute;left:0;text-align:left;margin-left:1in;margin-top:15.6pt;width:18pt;height:64.2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" adj=",10884"/>
            </w:pict>
          </mc:Fallback>
        </mc:AlternateContent>
      </w:r>
      <w:r w:rsidR="002025E7">
        <w:rPr>
          <w:rFonts w:hint="eastAsia"/>
        </w:rPr>
        <w:t xml:space="preserve">          </w:t>
      </w:r>
      <w:r w:rsidR="00AE6825">
        <w:rPr>
          <w:rFonts w:hint="eastAsia"/>
        </w:rPr>
        <w:t xml:space="preserve">    </w:t>
      </w:r>
      <w:r w:rsidR="00AE6825" w:rsidRPr="00D031DB">
        <w:rPr>
          <w:position w:val="-24"/>
        </w:rPr>
        <w:object w:dxaOrig="680" w:dyaOrig="620">
          <v:shape id="_x0000_i1535" type="#_x0000_t75" style="width:33.75pt;height:30.75pt" o:ole="">
            <v:imagedata r:id="rId890" o:title=""/>
          </v:shape>
          <o:OLEObject Type="Embed" ProgID="Equation.3" ShapeID="_x0000_i1535" DrawAspect="Content" ObjectID="_1620407124" r:id="rId891"/>
        </w:object>
      </w:r>
      <w:r w:rsidR="00AE6825">
        <w:rPr>
          <w:rFonts w:hint="eastAsia"/>
        </w:rPr>
        <w:t>（交换内项）</w:t>
      </w:r>
    </w:p>
    <w:p w:rsidR="002025E7" w:rsidRDefault="00AE6825" w:rsidP="002025E7">
      <w:pPr>
        <w:ind w:firstLine="435"/>
        <w:rPr>
          <w:rFonts w:hint="eastAsia"/>
        </w:rPr>
      </w:pPr>
      <w:r w:rsidRPr="00D031DB">
        <w:rPr>
          <w:position w:val="-24"/>
        </w:rPr>
        <w:object w:dxaOrig="980" w:dyaOrig="620">
          <v:shape id="_x0000_i1536" type="#_x0000_t75" style="width:48.75pt;height:30.75pt" o:ole="">
            <v:imagedata r:id="rId892" o:title=""/>
          </v:shape>
          <o:OLEObject Type="Embed" ProgID="Equation.3" ShapeID="_x0000_i1536" DrawAspect="Content" ObjectID="_1620407125" r:id="rId893"/>
        </w:object>
      </w:r>
      <w:r w:rsidR="002025E7">
        <w:rPr>
          <w:rFonts w:hint="eastAsia"/>
        </w:rPr>
        <w:t xml:space="preserve">    </w:t>
      </w:r>
      <w:r w:rsidRPr="00AE6825">
        <w:rPr>
          <w:position w:val="-24"/>
        </w:rPr>
        <w:object w:dxaOrig="680" w:dyaOrig="620">
          <v:shape id="_x0000_i1537" type="#_x0000_t75" style="width:33.75pt;height:30.75pt" o:ole="">
            <v:imagedata r:id="rId894" o:title=""/>
          </v:shape>
          <o:OLEObject Type="Embed" ProgID="Equation.3" ShapeID="_x0000_i1537" DrawAspect="Content" ObjectID="_1620407126" r:id="rId895"/>
        </w:object>
      </w:r>
      <w:r>
        <w:rPr>
          <w:rFonts w:hint="eastAsia"/>
        </w:rPr>
        <w:t>（交换外项）</w:t>
      </w:r>
    </w:p>
    <w:p w:rsidR="002025E7" w:rsidRDefault="002025E7" w:rsidP="002025E7">
      <w:pPr>
        <w:ind w:firstLine="435"/>
        <w:rPr>
          <w:rFonts w:hint="eastAsia"/>
        </w:rPr>
      </w:pPr>
      <w:r>
        <w:rPr>
          <w:rFonts w:hint="eastAsia"/>
        </w:rPr>
        <w:t xml:space="preserve">          </w:t>
      </w:r>
      <w:r w:rsidR="00AE6825">
        <w:rPr>
          <w:rFonts w:hint="eastAsia"/>
        </w:rPr>
        <w:t xml:space="preserve">   </w:t>
      </w:r>
      <w:r w:rsidR="00AE6825" w:rsidRPr="00D031DB">
        <w:rPr>
          <w:position w:val="-24"/>
        </w:rPr>
        <w:object w:dxaOrig="680" w:dyaOrig="620">
          <v:shape id="_x0000_i1538" type="#_x0000_t75" style="width:33.75pt;height:30.75pt" o:ole="">
            <v:imagedata r:id="rId896" o:title=""/>
          </v:shape>
          <o:OLEObject Type="Embed" ProgID="Equation.3" ShapeID="_x0000_i1538" DrawAspect="Content" ObjectID="_1620407127" r:id="rId897"/>
        </w:object>
      </w:r>
      <w:r w:rsidR="00AE6825">
        <w:rPr>
          <w:rFonts w:hint="eastAsia"/>
        </w:rPr>
        <w:t>（同时交换内项和外项）</w:t>
      </w:r>
    </w:p>
    <w:p w:rsidR="00AE6825" w:rsidRDefault="00AE6825" w:rsidP="002025E7">
      <w:pPr>
        <w:ind w:firstLine="435"/>
        <w:rPr>
          <w:rFonts w:hint="eastAsia"/>
        </w:rPr>
      </w:pPr>
      <w:r>
        <w:rPr>
          <w:rFonts w:hint="eastAsia"/>
        </w:rPr>
        <w:t>（</w:t>
      </w:r>
      <w:r>
        <w:rPr>
          <w:rFonts w:hint="eastAsia"/>
        </w:rPr>
        <w:t>3</w:t>
      </w:r>
      <w:r>
        <w:rPr>
          <w:rFonts w:hint="eastAsia"/>
        </w:rPr>
        <w:t>）反比性质（交换比的前项、后项）：</w:t>
      </w:r>
    </w:p>
    <w:p w:rsidR="00AE6825" w:rsidRDefault="00AE6825" w:rsidP="002025E7">
      <w:pPr>
        <w:ind w:firstLine="435"/>
        <w:rPr>
          <w:rFonts w:hint="eastAsia"/>
        </w:rPr>
      </w:pPr>
      <w:r w:rsidRPr="00D031DB">
        <w:rPr>
          <w:position w:val="-24"/>
        </w:rPr>
        <w:object w:dxaOrig="1640" w:dyaOrig="620">
          <v:shape id="_x0000_i1539" type="#_x0000_t75" style="width:81.75pt;height:30.75pt" o:ole="">
            <v:imagedata r:id="rId898" o:title=""/>
          </v:shape>
          <o:OLEObject Type="Embed" ProgID="Equation.3" ShapeID="_x0000_i1539" DrawAspect="Content" ObjectID="_1620407128" r:id="rId899"/>
        </w:object>
      </w:r>
    </w:p>
    <w:p w:rsidR="00AE6825" w:rsidRDefault="00AE6825" w:rsidP="002025E7">
      <w:pPr>
        <w:ind w:firstLine="435"/>
        <w:rPr>
          <w:rFonts w:hint="eastAsia"/>
        </w:rPr>
      </w:pPr>
      <w:r>
        <w:rPr>
          <w:rFonts w:hint="eastAsia"/>
        </w:rPr>
        <w:t>（</w:t>
      </w:r>
      <w:r>
        <w:rPr>
          <w:rFonts w:hint="eastAsia"/>
        </w:rPr>
        <w:t>4</w:t>
      </w:r>
      <w:r>
        <w:rPr>
          <w:rFonts w:hint="eastAsia"/>
        </w:rPr>
        <w:t>）合比性质：</w:t>
      </w:r>
    </w:p>
    <w:p w:rsidR="00AE6825" w:rsidRDefault="00AE6825" w:rsidP="002025E7">
      <w:pPr>
        <w:ind w:firstLine="435"/>
        <w:rPr>
          <w:rFonts w:hint="eastAsia"/>
        </w:rPr>
      </w:pPr>
      <w:r w:rsidRPr="00AE6825">
        <w:rPr>
          <w:position w:val="-24"/>
        </w:rPr>
        <w:object w:dxaOrig="2320" w:dyaOrig="620">
          <v:shape id="_x0000_i1540" type="#_x0000_t75" style="width:116.25pt;height:30.75pt" o:ole="">
            <v:imagedata r:id="rId900" o:title=""/>
          </v:shape>
          <o:OLEObject Type="Embed" ProgID="Equation.3" ShapeID="_x0000_i1540" DrawAspect="Content" ObjectID="_1620407129" r:id="rId901"/>
        </w:object>
      </w:r>
    </w:p>
    <w:p w:rsidR="00AE6825" w:rsidRDefault="00AE6825" w:rsidP="002025E7">
      <w:pPr>
        <w:ind w:firstLine="435"/>
        <w:rPr>
          <w:rFonts w:hint="eastAsia"/>
        </w:rPr>
      </w:pPr>
      <w:r>
        <w:rPr>
          <w:rFonts w:hint="eastAsia"/>
        </w:rPr>
        <w:t>（</w:t>
      </w:r>
      <w:r>
        <w:rPr>
          <w:rFonts w:hint="eastAsia"/>
        </w:rPr>
        <w:t>5</w:t>
      </w:r>
      <w:r>
        <w:rPr>
          <w:rFonts w:hint="eastAsia"/>
        </w:rPr>
        <w:t>）等比性质：</w:t>
      </w:r>
    </w:p>
    <w:p w:rsidR="00AE6825" w:rsidRDefault="00C63ECF" w:rsidP="002025E7">
      <w:pPr>
        <w:ind w:firstLine="435"/>
        <w:rPr>
          <w:rFonts w:hint="eastAsia"/>
        </w:rPr>
      </w:pPr>
      <w:r w:rsidRPr="00AE6825">
        <w:rPr>
          <w:position w:val="-28"/>
        </w:rPr>
        <w:object w:dxaOrig="6800" w:dyaOrig="660">
          <v:shape id="_x0000_i1541" type="#_x0000_t75" style="width:339.75pt;height:33pt" o:ole="">
            <v:imagedata r:id="rId902" o:title=""/>
          </v:shape>
          <o:OLEObject Type="Embed" ProgID="Equation.3" ShapeID="_x0000_i1541" DrawAspect="Content" ObjectID="_1620407130" r:id="rId903"/>
        </w:object>
      </w:r>
    </w:p>
    <w:p w:rsidR="00C63ECF" w:rsidRDefault="00C63ECF" w:rsidP="002025E7">
      <w:pPr>
        <w:ind w:firstLine="435"/>
        <w:rPr>
          <w:rFonts w:hint="eastAsia"/>
        </w:rPr>
      </w:pPr>
      <w:r>
        <w:rPr>
          <w:rFonts w:hint="eastAsia"/>
        </w:rPr>
        <w:t>3</w:t>
      </w:r>
      <w:r>
        <w:rPr>
          <w:rFonts w:hint="eastAsia"/>
        </w:rPr>
        <w:t>、黄金分割</w:t>
      </w:r>
    </w:p>
    <w:p w:rsidR="00C63ECF" w:rsidRDefault="00C63ECF" w:rsidP="002025E7">
      <w:pPr>
        <w:ind w:firstLine="435"/>
        <w:rPr>
          <w:rFonts w:hint="eastAsia"/>
        </w:rPr>
      </w:pPr>
      <w:r>
        <w:rPr>
          <w:rFonts w:hint="eastAsia"/>
        </w:rPr>
        <w:t>把线段</w:t>
      </w:r>
      <w:r>
        <w:rPr>
          <w:rFonts w:hint="eastAsia"/>
        </w:rPr>
        <w:t>AB</w:t>
      </w:r>
      <w:r>
        <w:rPr>
          <w:rFonts w:hint="eastAsia"/>
        </w:rPr>
        <w:t>分成两条线段</w:t>
      </w:r>
      <w:r>
        <w:rPr>
          <w:rFonts w:hint="eastAsia"/>
        </w:rPr>
        <w:t>AC</w:t>
      </w:r>
      <w:r>
        <w:rPr>
          <w:rFonts w:hint="eastAsia"/>
        </w:rPr>
        <w:t>，</w:t>
      </w:r>
      <w:r>
        <w:rPr>
          <w:rFonts w:hint="eastAsia"/>
        </w:rPr>
        <w:t>BC</w:t>
      </w:r>
      <w:r>
        <w:rPr>
          <w:rFonts w:hint="eastAsia"/>
        </w:rPr>
        <w:t>（</w:t>
      </w:r>
      <w:r>
        <w:rPr>
          <w:rFonts w:hint="eastAsia"/>
        </w:rPr>
        <w:t>AC&gt;BC</w:t>
      </w:r>
      <w:r>
        <w:rPr>
          <w:rFonts w:hint="eastAsia"/>
        </w:rPr>
        <w:t>），并且使</w:t>
      </w:r>
      <w:r>
        <w:rPr>
          <w:rFonts w:hint="eastAsia"/>
        </w:rPr>
        <w:t>AC</w:t>
      </w:r>
      <w:r>
        <w:rPr>
          <w:rFonts w:hint="eastAsia"/>
        </w:rPr>
        <w:t>是</w:t>
      </w:r>
      <w:r>
        <w:rPr>
          <w:rFonts w:hint="eastAsia"/>
        </w:rPr>
        <w:t>AB</w:t>
      </w:r>
      <w:r>
        <w:rPr>
          <w:rFonts w:hint="eastAsia"/>
        </w:rPr>
        <w:t>和</w:t>
      </w:r>
      <w:r>
        <w:rPr>
          <w:rFonts w:hint="eastAsia"/>
        </w:rPr>
        <w:t>BC</w:t>
      </w:r>
      <w:r>
        <w:rPr>
          <w:rFonts w:hint="eastAsia"/>
        </w:rPr>
        <w:t>的比例中项，叫做把线段</w:t>
      </w:r>
      <w:r>
        <w:rPr>
          <w:rFonts w:hint="eastAsia"/>
        </w:rPr>
        <w:t>AB</w:t>
      </w:r>
      <w:r>
        <w:rPr>
          <w:rFonts w:hint="eastAsia"/>
        </w:rPr>
        <w:t>黄金分割，点</w:t>
      </w:r>
      <w:r>
        <w:rPr>
          <w:rFonts w:hint="eastAsia"/>
        </w:rPr>
        <w:t>C</w:t>
      </w:r>
      <w:r>
        <w:rPr>
          <w:rFonts w:hint="eastAsia"/>
        </w:rPr>
        <w:t>叫做线段</w:t>
      </w:r>
      <w:r>
        <w:rPr>
          <w:rFonts w:hint="eastAsia"/>
        </w:rPr>
        <w:t>AB</w:t>
      </w:r>
      <w:r>
        <w:rPr>
          <w:rFonts w:hint="eastAsia"/>
        </w:rPr>
        <w:t>的黄金分割点，其中</w:t>
      </w:r>
      <w:r>
        <w:rPr>
          <w:rFonts w:hint="eastAsia"/>
        </w:rPr>
        <w:t>AC=</w:t>
      </w:r>
      <w:r w:rsidRPr="00D031DB">
        <w:rPr>
          <w:position w:val="-24"/>
        </w:rPr>
        <w:object w:dxaOrig="700" w:dyaOrig="680">
          <v:shape id="_x0000_i1542" type="#_x0000_t75" style="width:35.25pt;height:33.75pt" o:ole="">
            <v:imagedata r:id="rId904" o:title=""/>
          </v:shape>
          <o:OLEObject Type="Embed" ProgID="Equation.3" ShapeID="_x0000_i1542" DrawAspect="Content" ObjectID="_1620407131" r:id="rId905"/>
        </w:object>
      </w:r>
      <w:r>
        <w:rPr>
          <w:rFonts w:hint="eastAsia"/>
        </w:rPr>
        <w:t>AB</w:t>
      </w:r>
      <w:r w:rsidRPr="00C63ECF">
        <w:rPr>
          <w:position w:val="-4"/>
        </w:rPr>
        <w:object w:dxaOrig="200" w:dyaOrig="200">
          <v:shape id="_x0000_i1543" type="#_x0000_t75" style="width:9.75pt;height:9.75pt" o:ole="">
            <v:imagedata r:id="rId906" o:title=""/>
          </v:shape>
          <o:OLEObject Type="Embed" ProgID="Equation.3" ShapeID="_x0000_i1543" DrawAspect="Content" ObjectID="_1620407132" r:id="rId907"/>
        </w:object>
      </w:r>
      <w:r>
        <w:rPr>
          <w:rFonts w:hint="eastAsia"/>
        </w:rPr>
        <w:t>0.618AB</w:t>
      </w:r>
    </w:p>
    <w:p w:rsidR="00C63ECF" w:rsidRPr="00263690" w:rsidRDefault="00C63ECF" w:rsidP="00C63ECF">
      <w:pPr>
        <w:rPr>
          <w:rFonts w:hint="eastAsia"/>
          <w:b/>
        </w:rPr>
      </w:pPr>
      <w:r w:rsidRPr="00263690">
        <w:rPr>
          <w:rFonts w:hint="eastAsia"/>
          <w:b/>
        </w:rPr>
        <w:t>考点二、平行线分线段成比例定理</w:t>
      </w:r>
      <w:r w:rsidRPr="00263690">
        <w:rPr>
          <w:rFonts w:hint="eastAsia"/>
          <w:b/>
        </w:rPr>
        <w:t xml:space="preserve">    </w:t>
      </w:r>
      <w:r w:rsidRPr="00263690">
        <w:rPr>
          <w:rFonts w:hint="eastAsia"/>
          <w:b/>
        </w:rPr>
        <w:t>（</w:t>
      </w:r>
      <w:r w:rsidRPr="00263690">
        <w:rPr>
          <w:rFonts w:hint="eastAsia"/>
          <w:b/>
        </w:rPr>
        <w:t>3~5</w:t>
      </w:r>
      <w:r w:rsidRPr="00263690">
        <w:rPr>
          <w:rFonts w:hint="eastAsia"/>
          <w:b/>
        </w:rPr>
        <w:t>分）</w:t>
      </w:r>
    </w:p>
    <w:p w:rsidR="00C63ECF" w:rsidRDefault="00C63ECF" w:rsidP="00C63ECF">
      <w:pPr>
        <w:ind w:firstLine="435"/>
        <w:rPr>
          <w:rFonts w:hint="eastAsia"/>
        </w:rPr>
      </w:pPr>
      <w:r>
        <w:rPr>
          <w:rFonts w:hint="eastAsia"/>
        </w:rPr>
        <w:t>三条平行线截两条直线，所得的对应线段成比例。</w:t>
      </w:r>
    </w:p>
    <w:p w:rsidR="00C63ECF" w:rsidRDefault="00C63ECF" w:rsidP="00C63ECF">
      <w:pPr>
        <w:ind w:firstLine="435"/>
        <w:rPr>
          <w:rFonts w:hint="eastAsia"/>
        </w:rPr>
      </w:pPr>
      <w:r>
        <w:rPr>
          <w:rFonts w:hint="eastAsia"/>
        </w:rPr>
        <w:t>推论：</w:t>
      </w:r>
    </w:p>
    <w:p w:rsidR="00C63ECF" w:rsidRDefault="00C63ECF" w:rsidP="00C63ECF">
      <w:pPr>
        <w:ind w:firstLine="435"/>
        <w:rPr>
          <w:rFonts w:hint="eastAsia"/>
        </w:rPr>
      </w:pPr>
      <w:r>
        <w:rPr>
          <w:rFonts w:hint="eastAsia"/>
        </w:rPr>
        <w:t>（</w:t>
      </w:r>
      <w:r>
        <w:rPr>
          <w:rFonts w:hint="eastAsia"/>
        </w:rPr>
        <w:t>1</w:t>
      </w:r>
      <w:r>
        <w:rPr>
          <w:rFonts w:hint="eastAsia"/>
        </w:rPr>
        <w:t>）平行于三角形一边的直线截其他两边（或两边的延长线），所得的对应线段成比例。</w:t>
      </w:r>
    </w:p>
    <w:p w:rsidR="00C63ECF" w:rsidRDefault="00C63ECF" w:rsidP="00C63ECF">
      <w:pPr>
        <w:ind w:firstLine="435"/>
        <w:rPr>
          <w:rFonts w:hint="eastAsia"/>
        </w:rPr>
      </w:pPr>
      <w:r>
        <w:rPr>
          <w:rFonts w:hint="eastAsia"/>
        </w:rPr>
        <w:t>逆定理：如果一条直线截三角形的两边（或两边的延长线）所得的对应线段成比例，那么这条直线平行于三角形的第三边。</w:t>
      </w:r>
    </w:p>
    <w:p w:rsidR="00C63ECF" w:rsidRDefault="00C63ECF" w:rsidP="00C63ECF">
      <w:pPr>
        <w:ind w:firstLine="435"/>
        <w:rPr>
          <w:rFonts w:hint="eastAsia"/>
        </w:rPr>
      </w:pPr>
      <w:r>
        <w:rPr>
          <w:rFonts w:hint="eastAsia"/>
        </w:rPr>
        <w:t>（</w:t>
      </w:r>
      <w:r>
        <w:rPr>
          <w:rFonts w:hint="eastAsia"/>
        </w:rPr>
        <w:t>2</w:t>
      </w:r>
      <w:r>
        <w:rPr>
          <w:rFonts w:hint="eastAsia"/>
        </w:rPr>
        <w:t>）平行于三角形一边且和其他两边相交的直线截得的三角形的三边与原三角形的三边对应成比例。</w:t>
      </w:r>
    </w:p>
    <w:p w:rsidR="00263690" w:rsidRDefault="00C63ECF" w:rsidP="00C63ECF">
      <w:pPr>
        <w:rPr>
          <w:rFonts w:hint="eastAsia"/>
        </w:rPr>
      </w:pPr>
      <w:r w:rsidRPr="00263690">
        <w:rPr>
          <w:rFonts w:hint="eastAsia"/>
          <w:b/>
        </w:rPr>
        <w:t>考点三、相似三角形</w:t>
      </w:r>
      <w:r w:rsidRPr="00263690">
        <w:rPr>
          <w:rFonts w:hint="eastAsia"/>
          <w:b/>
        </w:rPr>
        <w:t xml:space="preserve">    </w:t>
      </w:r>
      <w:r w:rsidRPr="00263690">
        <w:rPr>
          <w:rFonts w:hint="eastAsia"/>
          <w:b/>
        </w:rPr>
        <w:t>（</w:t>
      </w:r>
      <w:r w:rsidRPr="00263690">
        <w:rPr>
          <w:rFonts w:hint="eastAsia"/>
          <w:b/>
        </w:rPr>
        <w:t>3~8</w:t>
      </w:r>
      <w:r w:rsidRPr="00263690">
        <w:rPr>
          <w:rFonts w:hint="eastAsia"/>
          <w:b/>
        </w:rPr>
        <w:t>分）</w:t>
      </w:r>
    </w:p>
    <w:p w:rsidR="00C63ECF" w:rsidRDefault="00C63ECF" w:rsidP="00C63ECF">
      <w:pPr>
        <w:rPr>
          <w:rFonts w:hint="eastAsia"/>
        </w:rPr>
      </w:pPr>
      <w:r>
        <w:rPr>
          <w:rFonts w:hint="eastAsia"/>
        </w:rPr>
        <w:t xml:space="preserve">    1</w:t>
      </w:r>
      <w:r>
        <w:rPr>
          <w:rFonts w:hint="eastAsia"/>
        </w:rPr>
        <w:t>、相似三角形的概念</w:t>
      </w:r>
    </w:p>
    <w:p w:rsidR="00C63ECF" w:rsidRDefault="00C63ECF" w:rsidP="00317403">
      <w:pPr>
        <w:ind w:firstLine="435"/>
        <w:rPr>
          <w:rFonts w:hint="eastAsia"/>
        </w:rPr>
      </w:pPr>
      <w:r>
        <w:rPr>
          <w:rFonts w:hint="eastAsia"/>
        </w:rPr>
        <w:t>对应角相等，对应边成比例的三角形叫做相似三角形。相似用符号“</w:t>
      </w:r>
      <w:r w:rsidR="00770533">
        <w:rPr>
          <w:rFonts w:ascii="宋体" w:hAnsi="宋体" w:cs="宋体" w:hint="eastAsia"/>
        </w:rPr>
        <w:t>∽</w:t>
      </w:r>
      <w:r>
        <w:rPr>
          <w:rFonts w:hint="eastAsia"/>
        </w:rPr>
        <w:t>”</w:t>
      </w:r>
      <w:r w:rsidR="00317403">
        <w:rPr>
          <w:rFonts w:hint="eastAsia"/>
        </w:rPr>
        <w:t>来表示，读作“相似于”。相似三角形对应边的比叫做相似比（或相似系数）。</w:t>
      </w:r>
    </w:p>
    <w:p w:rsidR="00317403" w:rsidRDefault="00317403" w:rsidP="00317403">
      <w:pPr>
        <w:ind w:firstLine="435"/>
        <w:rPr>
          <w:rFonts w:hint="eastAsia"/>
        </w:rPr>
      </w:pPr>
      <w:r>
        <w:rPr>
          <w:rFonts w:hint="eastAsia"/>
        </w:rPr>
        <w:t>2</w:t>
      </w:r>
      <w:r>
        <w:rPr>
          <w:rFonts w:hint="eastAsia"/>
        </w:rPr>
        <w:t>、相似三角形的基本定理</w:t>
      </w:r>
    </w:p>
    <w:p w:rsidR="00317403" w:rsidRDefault="00317403" w:rsidP="00317403">
      <w:pPr>
        <w:ind w:firstLine="435"/>
        <w:rPr>
          <w:rFonts w:hint="eastAsia"/>
        </w:rPr>
      </w:pPr>
      <w:r>
        <w:rPr>
          <w:rFonts w:hint="eastAsia"/>
        </w:rPr>
        <w:t>平行于三角形一边的直线和其他两边（或两边的延长线）相交，所构成的三角形与原三角形相似。</w:t>
      </w:r>
    </w:p>
    <w:p w:rsidR="00317403" w:rsidRDefault="00454B4C" w:rsidP="00AB5F07">
      <w:pPr>
        <w:ind w:firstLine="435"/>
        <w:jc w:val="center"/>
        <w:rPr>
          <w:rFonts w:hint="eastAsia"/>
        </w:rPr>
      </w:pPr>
      <w:r>
        <w:rPr>
          <w:rFonts w:hint="eastAsia"/>
          <w:noProof/>
        </w:rPr>
        <w:drawing>
          <wp:inline distT="0" distB="0" distL="0" distR="0">
            <wp:extent cx="4276725" cy="1781175"/>
            <wp:effectExtent l="0" t="0" r="0" b="0"/>
            <wp:docPr id="520" name="图片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908">
                      <a:extLst>
                        <a:ext uri="{28A0092B-C50C-407E-A947-70E740481C1C}">
                          <a14:useLocalDpi xmlns:a14="http://schemas.microsoft.com/office/drawing/2010/main" val="0"/>
                        </a:ext>
                      </a:extLst>
                    </a:blip>
                    <a:srcRect/>
                    <a:stretch>
                      <a:fillRect/>
                    </a:stretch>
                  </pic:blipFill>
                  <pic:spPr bwMode="auto">
                    <a:xfrm>
                      <a:off x="0" y="0"/>
                      <a:ext cx="4276725" cy="1781175"/>
                    </a:xfrm>
                    <a:prstGeom prst="rect">
                      <a:avLst/>
                    </a:prstGeom>
                    <a:noFill/>
                    <a:ln>
                      <a:noFill/>
                    </a:ln>
                  </pic:spPr>
                </pic:pic>
              </a:graphicData>
            </a:graphic>
          </wp:inline>
        </w:drawing>
      </w:r>
    </w:p>
    <w:p w:rsidR="00317403" w:rsidRDefault="00C16F29" w:rsidP="00317403">
      <w:pPr>
        <w:ind w:firstLine="435"/>
        <w:rPr>
          <w:rFonts w:hint="eastAsia"/>
        </w:rPr>
      </w:pPr>
      <w:r>
        <w:rPr>
          <w:rFonts w:hint="eastAsia"/>
        </w:rPr>
        <w:t>用数学语言表述如下：</w:t>
      </w:r>
    </w:p>
    <w:p w:rsidR="00C16F29" w:rsidRDefault="00C16F29" w:rsidP="00317403">
      <w:pPr>
        <w:ind w:firstLine="435"/>
        <w:rPr>
          <w:rFonts w:hint="eastAsia"/>
        </w:rPr>
      </w:pPr>
      <w:r>
        <w:rPr>
          <w:rFonts w:hint="eastAsia"/>
        </w:rPr>
        <w:t>∵</w:t>
      </w:r>
      <w:r>
        <w:rPr>
          <w:rFonts w:hint="eastAsia"/>
        </w:rPr>
        <w:t>DE</w:t>
      </w:r>
      <w:r>
        <w:rPr>
          <w:rFonts w:hint="eastAsia"/>
        </w:rPr>
        <w:t>∥</w:t>
      </w:r>
      <w:r>
        <w:rPr>
          <w:rFonts w:hint="eastAsia"/>
        </w:rPr>
        <w:t>BC</w:t>
      </w:r>
      <w:r>
        <w:rPr>
          <w:rFonts w:hint="eastAsia"/>
        </w:rPr>
        <w:t>，∴△</w:t>
      </w:r>
      <w:r>
        <w:rPr>
          <w:rFonts w:hint="eastAsia"/>
        </w:rPr>
        <w:t>ADE</w:t>
      </w:r>
      <w:r>
        <w:rPr>
          <w:rFonts w:hint="eastAsia"/>
        </w:rPr>
        <w:t>∽△</w:t>
      </w:r>
      <w:r>
        <w:rPr>
          <w:rFonts w:hint="eastAsia"/>
        </w:rPr>
        <w:t>ABC</w:t>
      </w:r>
    </w:p>
    <w:p w:rsidR="00C16F29" w:rsidRDefault="00C16F29" w:rsidP="00317403">
      <w:pPr>
        <w:ind w:firstLine="435"/>
        <w:rPr>
          <w:rFonts w:hint="eastAsia"/>
        </w:rPr>
      </w:pPr>
      <w:r>
        <w:rPr>
          <w:rFonts w:hint="eastAsia"/>
        </w:rPr>
        <w:t>相似三角形的等价关系：</w:t>
      </w:r>
    </w:p>
    <w:p w:rsidR="00C16F29" w:rsidRDefault="00C16F29" w:rsidP="00317403">
      <w:pPr>
        <w:ind w:firstLine="435"/>
        <w:rPr>
          <w:rFonts w:hint="eastAsia"/>
        </w:rPr>
      </w:pPr>
      <w:r>
        <w:rPr>
          <w:rFonts w:hint="eastAsia"/>
        </w:rPr>
        <w:lastRenderedPageBreak/>
        <w:t>（</w:t>
      </w:r>
      <w:r>
        <w:rPr>
          <w:rFonts w:hint="eastAsia"/>
        </w:rPr>
        <w:t>1</w:t>
      </w:r>
      <w:r>
        <w:rPr>
          <w:rFonts w:hint="eastAsia"/>
        </w:rPr>
        <w:t>）反身性：对于任一△</w:t>
      </w:r>
      <w:r>
        <w:rPr>
          <w:rFonts w:hint="eastAsia"/>
        </w:rPr>
        <w:t>ABC</w:t>
      </w:r>
      <w:r>
        <w:rPr>
          <w:rFonts w:hint="eastAsia"/>
        </w:rPr>
        <w:t>，都有△</w:t>
      </w:r>
      <w:r>
        <w:rPr>
          <w:rFonts w:hint="eastAsia"/>
        </w:rPr>
        <w:t>ABC</w:t>
      </w:r>
      <w:r>
        <w:rPr>
          <w:rFonts w:hint="eastAsia"/>
        </w:rPr>
        <w:t>∽△</w:t>
      </w:r>
      <w:r>
        <w:rPr>
          <w:rFonts w:hint="eastAsia"/>
        </w:rPr>
        <w:t>ABC</w:t>
      </w:r>
      <w:r>
        <w:rPr>
          <w:rFonts w:hint="eastAsia"/>
        </w:rPr>
        <w:t>；</w:t>
      </w:r>
    </w:p>
    <w:p w:rsidR="00C16F29" w:rsidRDefault="00C16F29" w:rsidP="00317403">
      <w:pPr>
        <w:ind w:firstLine="435"/>
        <w:rPr>
          <w:rFonts w:hint="eastAsia"/>
        </w:rPr>
      </w:pPr>
      <w:r>
        <w:rPr>
          <w:rFonts w:hint="eastAsia"/>
        </w:rPr>
        <w:t>（</w:t>
      </w:r>
      <w:r>
        <w:rPr>
          <w:rFonts w:hint="eastAsia"/>
        </w:rPr>
        <w:t>2</w:t>
      </w:r>
      <w:r>
        <w:rPr>
          <w:rFonts w:hint="eastAsia"/>
        </w:rPr>
        <w:t>）对称性：若△</w:t>
      </w:r>
      <w:r>
        <w:rPr>
          <w:rFonts w:hint="eastAsia"/>
        </w:rPr>
        <w:t>ABC</w:t>
      </w:r>
      <w:r>
        <w:rPr>
          <w:rFonts w:hint="eastAsia"/>
        </w:rPr>
        <w:t>∽△</w:t>
      </w:r>
      <w:r>
        <w:rPr>
          <w:rFonts w:hint="eastAsia"/>
        </w:rPr>
        <w:t>A</w:t>
      </w:r>
      <w:r>
        <w:t>’</w:t>
      </w:r>
      <w:r>
        <w:rPr>
          <w:rFonts w:hint="eastAsia"/>
        </w:rPr>
        <w:t>B</w:t>
      </w:r>
      <w:r>
        <w:t>’</w:t>
      </w:r>
      <w:r>
        <w:rPr>
          <w:rFonts w:hint="eastAsia"/>
        </w:rPr>
        <w:t>C</w:t>
      </w:r>
      <w:r>
        <w:t>’</w:t>
      </w:r>
      <w:r>
        <w:rPr>
          <w:rFonts w:hint="eastAsia"/>
        </w:rPr>
        <w:t>，则△</w:t>
      </w:r>
      <w:r>
        <w:rPr>
          <w:rFonts w:hint="eastAsia"/>
        </w:rPr>
        <w:t>A</w:t>
      </w:r>
      <w:r>
        <w:t>’</w:t>
      </w:r>
      <w:r>
        <w:rPr>
          <w:rFonts w:hint="eastAsia"/>
        </w:rPr>
        <w:t>B</w:t>
      </w:r>
      <w:r>
        <w:t>’</w:t>
      </w:r>
      <w:r>
        <w:rPr>
          <w:rFonts w:hint="eastAsia"/>
        </w:rPr>
        <w:t>C</w:t>
      </w:r>
      <w:r>
        <w:t>’</w:t>
      </w:r>
      <w:r>
        <w:rPr>
          <w:rFonts w:hint="eastAsia"/>
        </w:rPr>
        <w:t>∽△</w:t>
      </w:r>
      <w:r>
        <w:rPr>
          <w:rFonts w:hint="eastAsia"/>
        </w:rPr>
        <w:t>ABC</w:t>
      </w:r>
    </w:p>
    <w:p w:rsidR="00C16F29" w:rsidRDefault="00C16F29" w:rsidP="00C16F29">
      <w:pPr>
        <w:ind w:firstLine="435"/>
        <w:rPr>
          <w:rFonts w:hint="eastAsia"/>
        </w:rPr>
      </w:pPr>
      <w:r>
        <w:rPr>
          <w:rFonts w:hint="eastAsia"/>
        </w:rPr>
        <w:t>（</w:t>
      </w:r>
      <w:r>
        <w:rPr>
          <w:rFonts w:hint="eastAsia"/>
        </w:rPr>
        <w:t>3</w:t>
      </w:r>
      <w:r>
        <w:rPr>
          <w:rFonts w:hint="eastAsia"/>
        </w:rPr>
        <w:t>）传递性：若△</w:t>
      </w:r>
      <w:r>
        <w:rPr>
          <w:rFonts w:hint="eastAsia"/>
        </w:rPr>
        <w:t>ABC</w:t>
      </w:r>
      <w:r>
        <w:rPr>
          <w:rFonts w:hint="eastAsia"/>
        </w:rPr>
        <w:t>∽△</w:t>
      </w:r>
      <w:r>
        <w:rPr>
          <w:rFonts w:hint="eastAsia"/>
        </w:rPr>
        <w:t>A</w:t>
      </w:r>
      <w:r>
        <w:t>’</w:t>
      </w:r>
      <w:r>
        <w:rPr>
          <w:rFonts w:hint="eastAsia"/>
        </w:rPr>
        <w:t>B</w:t>
      </w:r>
      <w:r>
        <w:t>’</w:t>
      </w:r>
      <w:r>
        <w:rPr>
          <w:rFonts w:hint="eastAsia"/>
        </w:rPr>
        <w:t>C</w:t>
      </w:r>
      <w:r>
        <w:t>’</w:t>
      </w:r>
      <w:r>
        <w:rPr>
          <w:rFonts w:hint="eastAsia"/>
        </w:rPr>
        <w:t>，并且△</w:t>
      </w:r>
      <w:r>
        <w:rPr>
          <w:rFonts w:hint="eastAsia"/>
        </w:rPr>
        <w:t>A</w:t>
      </w:r>
      <w:r>
        <w:t>’</w:t>
      </w:r>
      <w:r>
        <w:rPr>
          <w:rFonts w:hint="eastAsia"/>
        </w:rPr>
        <w:t>B</w:t>
      </w:r>
      <w:r>
        <w:t>’</w:t>
      </w:r>
      <w:r>
        <w:rPr>
          <w:rFonts w:hint="eastAsia"/>
        </w:rPr>
        <w:t>C</w:t>
      </w:r>
      <w:r>
        <w:t>’</w:t>
      </w:r>
      <w:r>
        <w:rPr>
          <w:rFonts w:hint="eastAsia"/>
        </w:rPr>
        <w:t>∽△</w:t>
      </w:r>
      <w:r>
        <w:rPr>
          <w:rFonts w:hint="eastAsia"/>
        </w:rPr>
        <w:t>A</w:t>
      </w:r>
      <w:r>
        <w:t>’’</w:t>
      </w:r>
      <w:r>
        <w:rPr>
          <w:rFonts w:hint="eastAsia"/>
        </w:rPr>
        <w:t>B</w:t>
      </w:r>
      <w:r>
        <w:t>’’</w:t>
      </w:r>
      <w:r>
        <w:rPr>
          <w:rFonts w:hint="eastAsia"/>
        </w:rPr>
        <w:t>C</w:t>
      </w:r>
      <w:r>
        <w:t>’’</w:t>
      </w:r>
      <w:r>
        <w:rPr>
          <w:rFonts w:hint="eastAsia"/>
        </w:rPr>
        <w:t>，则△</w:t>
      </w:r>
      <w:r>
        <w:rPr>
          <w:rFonts w:hint="eastAsia"/>
        </w:rPr>
        <w:t>ABC</w:t>
      </w:r>
      <w:r>
        <w:rPr>
          <w:rFonts w:hint="eastAsia"/>
        </w:rPr>
        <w:t>∽△</w:t>
      </w:r>
      <w:r>
        <w:rPr>
          <w:rFonts w:hint="eastAsia"/>
        </w:rPr>
        <w:t>A</w:t>
      </w:r>
      <w:r>
        <w:t>’’</w:t>
      </w:r>
      <w:r>
        <w:rPr>
          <w:rFonts w:hint="eastAsia"/>
        </w:rPr>
        <w:t>B</w:t>
      </w:r>
      <w:r>
        <w:t>’’</w:t>
      </w:r>
      <w:r>
        <w:rPr>
          <w:rFonts w:hint="eastAsia"/>
        </w:rPr>
        <w:t>C</w:t>
      </w:r>
      <w:r>
        <w:t>’’</w:t>
      </w:r>
      <w:r>
        <w:rPr>
          <w:rFonts w:hint="eastAsia"/>
        </w:rPr>
        <w:t>。</w:t>
      </w:r>
    </w:p>
    <w:p w:rsidR="00C16F29" w:rsidRDefault="00C16F29" w:rsidP="00C16F29">
      <w:pPr>
        <w:ind w:firstLine="435"/>
        <w:rPr>
          <w:rFonts w:hint="eastAsia"/>
        </w:rPr>
      </w:pPr>
      <w:r>
        <w:rPr>
          <w:rFonts w:hint="eastAsia"/>
        </w:rPr>
        <w:t>3</w:t>
      </w:r>
      <w:r>
        <w:rPr>
          <w:rFonts w:hint="eastAsia"/>
        </w:rPr>
        <w:t>、三角形相似的判定</w:t>
      </w:r>
    </w:p>
    <w:p w:rsidR="00C16F29" w:rsidRDefault="00C16F29" w:rsidP="00C16F29">
      <w:pPr>
        <w:ind w:firstLine="435"/>
        <w:rPr>
          <w:rFonts w:hint="eastAsia"/>
        </w:rPr>
      </w:pPr>
      <w:r>
        <w:rPr>
          <w:rFonts w:hint="eastAsia"/>
        </w:rPr>
        <w:t>（</w:t>
      </w:r>
      <w:r>
        <w:rPr>
          <w:rFonts w:hint="eastAsia"/>
        </w:rPr>
        <w:t>1</w:t>
      </w:r>
      <w:r>
        <w:rPr>
          <w:rFonts w:hint="eastAsia"/>
        </w:rPr>
        <w:t>）三角形相似的判定方法</w:t>
      </w:r>
    </w:p>
    <w:p w:rsidR="00C16F29" w:rsidRDefault="00C16F29" w:rsidP="00C16F29">
      <w:pPr>
        <w:ind w:firstLine="435"/>
        <w:rPr>
          <w:rFonts w:hint="eastAsia"/>
        </w:rPr>
      </w:pPr>
      <w:r>
        <w:rPr>
          <w:rFonts w:hint="eastAsia"/>
        </w:rPr>
        <w:t>①定义法：对应角相等，对应边成比例的两个三角形相似</w:t>
      </w:r>
    </w:p>
    <w:p w:rsidR="00C16F29" w:rsidRDefault="00C16F29" w:rsidP="00C16F29">
      <w:pPr>
        <w:ind w:firstLine="435"/>
        <w:rPr>
          <w:rFonts w:hint="eastAsia"/>
        </w:rPr>
      </w:pPr>
      <w:r>
        <w:rPr>
          <w:rFonts w:hint="eastAsia"/>
        </w:rPr>
        <w:t>②平行法：平行于三角形一边的直线和其他两边（或两边的延长线）相交，所构成的三角形与原三角形相似</w:t>
      </w:r>
    </w:p>
    <w:p w:rsidR="00C16F29" w:rsidRDefault="00C16F29" w:rsidP="00C16F29">
      <w:pPr>
        <w:ind w:firstLine="435"/>
        <w:rPr>
          <w:rFonts w:hint="eastAsia"/>
        </w:rPr>
      </w:pPr>
      <w:r>
        <w:rPr>
          <w:rFonts w:hint="eastAsia"/>
        </w:rPr>
        <w:t>③判定定理</w:t>
      </w:r>
      <w:r>
        <w:rPr>
          <w:rFonts w:hint="eastAsia"/>
        </w:rPr>
        <w:t>1</w:t>
      </w:r>
      <w:r>
        <w:rPr>
          <w:rFonts w:hint="eastAsia"/>
        </w:rPr>
        <w:t>：如果一个三角形的两个角与另一个三角形的两个角对应相等，那么这两个三角形相似，可简述为两角对应相等，两三角形相似。</w:t>
      </w:r>
    </w:p>
    <w:p w:rsidR="00C16F29" w:rsidRDefault="00C16F29" w:rsidP="00C16F29">
      <w:pPr>
        <w:ind w:firstLine="435"/>
        <w:rPr>
          <w:rFonts w:hint="eastAsia"/>
        </w:rPr>
      </w:pPr>
      <w:r>
        <w:rPr>
          <w:rFonts w:hint="eastAsia"/>
        </w:rPr>
        <w:t>④判定定理</w:t>
      </w:r>
      <w:r>
        <w:rPr>
          <w:rFonts w:hint="eastAsia"/>
        </w:rPr>
        <w:t>2</w:t>
      </w:r>
      <w:r>
        <w:rPr>
          <w:rFonts w:hint="eastAsia"/>
        </w:rPr>
        <w:t>：如果一个三角形的两条边和另一个三角形的两条边对应相等，</w:t>
      </w:r>
      <w:r w:rsidR="00E7654E">
        <w:rPr>
          <w:rFonts w:hint="eastAsia"/>
        </w:rPr>
        <w:t>并且夹角相等，</w:t>
      </w:r>
      <w:r>
        <w:rPr>
          <w:rFonts w:hint="eastAsia"/>
        </w:rPr>
        <w:t>那么这两个三角形相似，可简述为</w:t>
      </w:r>
      <w:r w:rsidR="00E7654E">
        <w:rPr>
          <w:rFonts w:hint="eastAsia"/>
        </w:rPr>
        <w:t>两边对应成比例且夹角相等，两三角形相似。</w:t>
      </w:r>
    </w:p>
    <w:p w:rsidR="00E7654E" w:rsidRDefault="00E7654E" w:rsidP="00C16F29">
      <w:pPr>
        <w:ind w:firstLine="435"/>
        <w:rPr>
          <w:rFonts w:hint="eastAsia"/>
        </w:rPr>
      </w:pPr>
      <w:r>
        <w:rPr>
          <w:rFonts w:hint="eastAsia"/>
        </w:rPr>
        <w:t>⑤判定定理</w:t>
      </w:r>
      <w:r>
        <w:rPr>
          <w:rFonts w:hint="eastAsia"/>
        </w:rPr>
        <w:t>3</w:t>
      </w:r>
      <w:r>
        <w:rPr>
          <w:rFonts w:hint="eastAsia"/>
        </w:rPr>
        <w:t>：如果一个三角形的三条边与另一个三角形的三条边对应成比例，那么这两个三角形相似，可简述为三边对应成比例，两三角形相似</w:t>
      </w:r>
    </w:p>
    <w:p w:rsidR="00E7654E" w:rsidRDefault="00E7654E" w:rsidP="00C16F29">
      <w:pPr>
        <w:ind w:firstLine="435"/>
        <w:rPr>
          <w:rFonts w:hint="eastAsia"/>
        </w:rPr>
      </w:pPr>
      <w:r>
        <w:rPr>
          <w:rFonts w:hint="eastAsia"/>
        </w:rPr>
        <w:t>（</w:t>
      </w:r>
      <w:r>
        <w:rPr>
          <w:rFonts w:hint="eastAsia"/>
        </w:rPr>
        <w:t>2</w:t>
      </w:r>
      <w:r>
        <w:rPr>
          <w:rFonts w:hint="eastAsia"/>
        </w:rPr>
        <w:t>）直角三角形相似的判定方法</w:t>
      </w:r>
    </w:p>
    <w:p w:rsidR="00E7654E" w:rsidRDefault="00E7654E" w:rsidP="00C16F29">
      <w:pPr>
        <w:ind w:firstLine="435"/>
        <w:rPr>
          <w:rFonts w:hint="eastAsia"/>
        </w:rPr>
      </w:pPr>
      <w:r>
        <w:rPr>
          <w:rFonts w:hint="eastAsia"/>
        </w:rPr>
        <w:t>①以上各种判定方法均适用</w:t>
      </w:r>
    </w:p>
    <w:p w:rsidR="00E7654E" w:rsidRDefault="00E7654E" w:rsidP="00C16F29">
      <w:pPr>
        <w:ind w:firstLine="435"/>
        <w:rPr>
          <w:rFonts w:hint="eastAsia"/>
        </w:rPr>
      </w:pPr>
      <w:r>
        <w:rPr>
          <w:rFonts w:hint="eastAsia"/>
        </w:rPr>
        <w:t>②定理：如果一个直角三角形的斜边和一条直角边与另一个直角三角形的斜边和一条直角边对应成比例，那么这两个直角三角形相似</w:t>
      </w:r>
    </w:p>
    <w:p w:rsidR="00E7654E" w:rsidRDefault="00E7654E" w:rsidP="00C16F29">
      <w:pPr>
        <w:ind w:firstLine="435"/>
        <w:rPr>
          <w:rFonts w:hint="eastAsia"/>
        </w:rPr>
      </w:pPr>
      <w:r>
        <w:rPr>
          <w:rFonts w:hint="eastAsia"/>
        </w:rPr>
        <w:t>③垂直法：直角三角形被斜边上的高分成的两个直角三角形与原三角形相似。</w:t>
      </w:r>
    </w:p>
    <w:p w:rsidR="00170275" w:rsidRDefault="00170275" w:rsidP="00C16F29">
      <w:pPr>
        <w:ind w:firstLine="435"/>
        <w:rPr>
          <w:rFonts w:hint="eastAsia"/>
        </w:rPr>
      </w:pPr>
      <w:r>
        <w:rPr>
          <w:rFonts w:hint="eastAsia"/>
        </w:rPr>
        <w:t>4</w:t>
      </w:r>
      <w:r>
        <w:rPr>
          <w:rFonts w:hint="eastAsia"/>
        </w:rPr>
        <w:t>、相似三角形的性质</w:t>
      </w:r>
    </w:p>
    <w:p w:rsidR="00170275" w:rsidRDefault="00170275" w:rsidP="00C16F29">
      <w:pPr>
        <w:ind w:firstLine="435"/>
        <w:rPr>
          <w:rFonts w:hint="eastAsia"/>
        </w:rPr>
      </w:pPr>
      <w:r>
        <w:rPr>
          <w:rFonts w:hint="eastAsia"/>
        </w:rPr>
        <w:t>（</w:t>
      </w:r>
      <w:r>
        <w:rPr>
          <w:rFonts w:hint="eastAsia"/>
        </w:rPr>
        <w:t>1</w:t>
      </w:r>
      <w:r>
        <w:rPr>
          <w:rFonts w:hint="eastAsia"/>
        </w:rPr>
        <w:t>）相似三角形的对应角相等，对应边成比例</w:t>
      </w:r>
    </w:p>
    <w:p w:rsidR="00170275" w:rsidRDefault="00170275" w:rsidP="00C16F29">
      <w:pPr>
        <w:ind w:firstLine="435"/>
        <w:rPr>
          <w:rFonts w:hint="eastAsia"/>
        </w:rPr>
      </w:pPr>
      <w:r>
        <w:rPr>
          <w:rFonts w:hint="eastAsia"/>
        </w:rPr>
        <w:t>（</w:t>
      </w:r>
      <w:r>
        <w:rPr>
          <w:rFonts w:hint="eastAsia"/>
        </w:rPr>
        <w:t>2</w:t>
      </w:r>
      <w:r>
        <w:rPr>
          <w:rFonts w:hint="eastAsia"/>
        </w:rPr>
        <w:t>）相似三角形对应高的比、对应中线的比与对应角平分线的比都等于相似比</w:t>
      </w:r>
    </w:p>
    <w:p w:rsidR="00170275" w:rsidRDefault="00170275" w:rsidP="00C16F29">
      <w:pPr>
        <w:ind w:firstLine="435"/>
        <w:rPr>
          <w:rFonts w:hint="eastAsia"/>
        </w:rPr>
      </w:pPr>
      <w:r>
        <w:rPr>
          <w:rFonts w:hint="eastAsia"/>
        </w:rPr>
        <w:t>（</w:t>
      </w:r>
      <w:r>
        <w:rPr>
          <w:rFonts w:hint="eastAsia"/>
        </w:rPr>
        <w:t>3</w:t>
      </w:r>
      <w:r>
        <w:rPr>
          <w:rFonts w:hint="eastAsia"/>
        </w:rPr>
        <w:t>）相似三角形周长的比等于相似比</w:t>
      </w:r>
    </w:p>
    <w:p w:rsidR="00170275" w:rsidRDefault="00170275" w:rsidP="00C16F29">
      <w:pPr>
        <w:ind w:firstLine="435"/>
        <w:rPr>
          <w:rFonts w:hint="eastAsia"/>
        </w:rPr>
      </w:pPr>
      <w:r>
        <w:rPr>
          <w:rFonts w:hint="eastAsia"/>
        </w:rPr>
        <w:t>（</w:t>
      </w:r>
      <w:r>
        <w:rPr>
          <w:rFonts w:hint="eastAsia"/>
        </w:rPr>
        <w:t>4</w:t>
      </w:r>
      <w:r>
        <w:rPr>
          <w:rFonts w:hint="eastAsia"/>
        </w:rPr>
        <w:t>）相似三角形面积的比等于相似比的平方。</w:t>
      </w:r>
    </w:p>
    <w:p w:rsidR="00170275" w:rsidRDefault="00170275" w:rsidP="00C16F29">
      <w:pPr>
        <w:ind w:firstLine="435"/>
        <w:rPr>
          <w:rFonts w:hint="eastAsia"/>
        </w:rPr>
      </w:pPr>
      <w:r>
        <w:rPr>
          <w:rFonts w:hint="eastAsia"/>
        </w:rPr>
        <w:t>5</w:t>
      </w:r>
      <w:r>
        <w:rPr>
          <w:rFonts w:hint="eastAsia"/>
        </w:rPr>
        <w:t>、相似多边形</w:t>
      </w:r>
    </w:p>
    <w:p w:rsidR="00170275" w:rsidRDefault="00170275" w:rsidP="00C16F29">
      <w:pPr>
        <w:ind w:firstLine="435"/>
        <w:rPr>
          <w:rFonts w:hint="eastAsia"/>
        </w:rPr>
      </w:pPr>
      <w:r>
        <w:rPr>
          <w:rFonts w:hint="eastAsia"/>
        </w:rPr>
        <w:t>（</w:t>
      </w:r>
      <w:r>
        <w:rPr>
          <w:rFonts w:hint="eastAsia"/>
        </w:rPr>
        <w:t>1</w:t>
      </w:r>
      <w:r>
        <w:rPr>
          <w:rFonts w:hint="eastAsia"/>
        </w:rPr>
        <w:t>）如果两个边数相同的多边形的对应角相等，对应边成比例，那么这两个多边形叫做相似多边形。相似多边形对应边的比叫做相似比（或相似系数）</w:t>
      </w:r>
    </w:p>
    <w:p w:rsidR="00170275" w:rsidRDefault="00170275" w:rsidP="00C16F29">
      <w:pPr>
        <w:ind w:firstLine="435"/>
        <w:rPr>
          <w:rFonts w:hint="eastAsia"/>
        </w:rPr>
      </w:pPr>
      <w:r>
        <w:rPr>
          <w:rFonts w:hint="eastAsia"/>
        </w:rPr>
        <w:t>（</w:t>
      </w:r>
      <w:r>
        <w:rPr>
          <w:rFonts w:hint="eastAsia"/>
        </w:rPr>
        <w:t>2</w:t>
      </w:r>
      <w:r>
        <w:rPr>
          <w:rFonts w:hint="eastAsia"/>
        </w:rPr>
        <w:t>）相似多边形的性质</w:t>
      </w:r>
    </w:p>
    <w:p w:rsidR="00170275" w:rsidRDefault="00170275" w:rsidP="00C16F29">
      <w:pPr>
        <w:ind w:firstLine="435"/>
        <w:rPr>
          <w:rFonts w:hint="eastAsia"/>
        </w:rPr>
      </w:pPr>
      <w:r>
        <w:rPr>
          <w:rFonts w:hint="eastAsia"/>
        </w:rPr>
        <w:t>①相似多边形的对应角相等，对应边成比例</w:t>
      </w:r>
    </w:p>
    <w:p w:rsidR="00170275" w:rsidRDefault="00170275" w:rsidP="00C16F29">
      <w:pPr>
        <w:ind w:firstLine="435"/>
        <w:rPr>
          <w:rFonts w:hint="eastAsia"/>
        </w:rPr>
      </w:pPr>
      <w:r>
        <w:rPr>
          <w:rFonts w:hint="eastAsia"/>
        </w:rPr>
        <w:t>②相似多边形周长的比、对应对角线的比都等于相似比</w:t>
      </w:r>
    </w:p>
    <w:p w:rsidR="00170275" w:rsidRDefault="00170275" w:rsidP="00C16F29">
      <w:pPr>
        <w:ind w:firstLine="435"/>
        <w:rPr>
          <w:rFonts w:hint="eastAsia"/>
        </w:rPr>
      </w:pPr>
      <w:r>
        <w:rPr>
          <w:rFonts w:hint="eastAsia"/>
        </w:rPr>
        <w:t>③相似多边形中的对应三角形相似，相似比等于相似多边形的相似比</w:t>
      </w:r>
    </w:p>
    <w:p w:rsidR="00170275" w:rsidRDefault="00170275" w:rsidP="00C16F29">
      <w:pPr>
        <w:ind w:firstLine="435"/>
        <w:rPr>
          <w:rFonts w:hint="eastAsia"/>
        </w:rPr>
      </w:pPr>
      <w:r>
        <w:rPr>
          <w:rFonts w:hint="eastAsia"/>
        </w:rPr>
        <w:t>④相似多边形面积的比等于相似比的平方</w:t>
      </w:r>
    </w:p>
    <w:p w:rsidR="00170275" w:rsidRDefault="00170275" w:rsidP="00C16F29">
      <w:pPr>
        <w:ind w:firstLine="435"/>
        <w:rPr>
          <w:rFonts w:hint="eastAsia"/>
        </w:rPr>
      </w:pPr>
      <w:r>
        <w:rPr>
          <w:rFonts w:hint="eastAsia"/>
        </w:rPr>
        <w:t>6</w:t>
      </w:r>
      <w:r>
        <w:rPr>
          <w:rFonts w:hint="eastAsia"/>
        </w:rPr>
        <w:t>、位似图形</w:t>
      </w:r>
    </w:p>
    <w:p w:rsidR="00170275" w:rsidRDefault="00170275" w:rsidP="00C16F29">
      <w:pPr>
        <w:ind w:firstLine="435"/>
        <w:rPr>
          <w:rFonts w:hint="eastAsia"/>
        </w:rPr>
      </w:pPr>
      <w:r>
        <w:rPr>
          <w:rFonts w:hint="eastAsia"/>
        </w:rPr>
        <w:t>如果两个图形不仅是相似图形，而且每组对应点所在直线都经过同一个点，那么这样的两个图形叫做位似图形，这个点叫做位似中心，此时的相似比叫做位似比。</w:t>
      </w:r>
    </w:p>
    <w:p w:rsidR="00170275" w:rsidRDefault="00170275" w:rsidP="00C16F29">
      <w:pPr>
        <w:ind w:firstLine="435"/>
        <w:rPr>
          <w:rFonts w:hint="eastAsia"/>
        </w:rPr>
      </w:pPr>
      <w:r>
        <w:rPr>
          <w:rFonts w:hint="eastAsia"/>
        </w:rPr>
        <w:t>性质：每一组对应点和位似中心在同一直线上，它们到位似中心的距离之比都等于位似比。</w:t>
      </w:r>
    </w:p>
    <w:p w:rsidR="00170275" w:rsidRDefault="00170275" w:rsidP="00C16F29">
      <w:pPr>
        <w:ind w:firstLine="435"/>
        <w:rPr>
          <w:rFonts w:hint="eastAsia"/>
        </w:rPr>
      </w:pPr>
      <w:r>
        <w:rPr>
          <w:rFonts w:hint="eastAsia"/>
        </w:rPr>
        <w:t>由</w:t>
      </w:r>
      <w:r w:rsidR="00F65A96">
        <w:rPr>
          <w:rFonts w:hint="eastAsia"/>
        </w:rPr>
        <w:t>一个图形得到它的位似图形的变换叫做位似变换。利用位似变换可以把一个图形放大或缩小。</w:t>
      </w:r>
    </w:p>
    <w:p w:rsidR="00157BCC" w:rsidRPr="00AE6825" w:rsidRDefault="00157BCC" w:rsidP="002E2262">
      <w:pPr>
        <w:rPr>
          <w:rFonts w:hint="eastAsia"/>
        </w:rPr>
      </w:pPr>
    </w:p>
    <w:sectPr w:rsidR="00157BCC" w:rsidRPr="00AE6825" w:rsidSect="00E758B3">
      <w:headerReference w:type="even" r:id="rId909"/>
      <w:headerReference w:type="default" r:id="rId910"/>
      <w:footerReference w:type="even" r:id="rId911"/>
      <w:footerReference w:type="default" r:id="rId912"/>
      <w:headerReference w:type="first" r:id="rId913"/>
      <w:footerReference w:type="first" r:id="rId914"/>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97F" w:rsidRDefault="008C397F">
      <w:r>
        <w:separator/>
      </w:r>
    </w:p>
  </w:endnote>
  <w:endnote w:type="continuationSeparator" w:id="0">
    <w:p w:rsidR="008C397F" w:rsidRDefault="008C3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方正行楷简体">
    <w:altName w:val="微软雅黑"/>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sig w:usb0="00000003" w:usb1="00000000" w:usb2="00000000" w:usb3="00000000" w:csb0="00000001" w:csb1="00000000"/>
  </w:font>
  <w:font w:name="楷体_GB2312">
    <w:altName w:val="微软雅黑"/>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30B" w:rsidRDefault="00BF330B" w:rsidP="00BF330B">
    <w:pPr>
      <w:pStyle w:val="a4"/>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BF330B" w:rsidRDefault="00BF330B" w:rsidP="00BF330B">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711" w:rsidRDefault="00FC5711">
    <w:pPr>
      <w:pStyle w:val="a4"/>
    </w:pPr>
    <w:r>
      <w:rPr>
        <w:rFonts w:hint="eastAsia"/>
      </w:rPr>
      <w:t xml:space="preserve"> </w:t>
    </w:r>
  </w:p>
  <w:p w:rsidR="00BF330B" w:rsidRDefault="00BF330B" w:rsidP="00BF330B">
    <w:pPr>
      <w:pStyle w:val="a4"/>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30B" w:rsidRDefault="00BF330B" w:rsidP="0025138D">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BF330B" w:rsidRDefault="00BF330B">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30B" w:rsidRDefault="00BF330B" w:rsidP="0025138D">
    <w:pPr>
      <w:pStyle w:val="a4"/>
      <w:framePr w:wrap="around" w:vAnchor="text" w:hAnchor="margin" w:xAlign="center" w:y="1"/>
      <w:rPr>
        <w:rStyle w:val="a8"/>
        <w:rFonts w:hint="eastAsia"/>
      </w:rPr>
    </w:pPr>
    <w:r>
      <w:rPr>
        <w:rStyle w:val="a8"/>
        <w:rFonts w:hint="eastAsia"/>
      </w:rPr>
      <w:t>第</w:t>
    </w:r>
    <w:r>
      <w:rPr>
        <w:rStyle w:val="a8"/>
      </w:rPr>
      <w:fldChar w:fldCharType="begin"/>
    </w:r>
    <w:r>
      <w:rPr>
        <w:rStyle w:val="a8"/>
      </w:rPr>
      <w:instrText xml:space="preserve">PAGE  </w:instrText>
    </w:r>
    <w:r>
      <w:rPr>
        <w:rStyle w:val="a8"/>
      </w:rPr>
      <w:fldChar w:fldCharType="separate"/>
    </w:r>
    <w:r w:rsidR="00CF40CB">
      <w:rPr>
        <w:rStyle w:val="a8"/>
        <w:noProof/>
      </w:rPr>
      <w:t>44</w:t>
    </w:r>
    <w:r>
      <w:rPr>
        <w:rStyle w:val="a8"/>
      </w:rPr>
      <w:fldChar w:fldCharType="end"/>
    </w:r>
    <w:r>
      <w:rPr>
        <w:rStyle w:val="a8"/>
        <w:rFonts w:hint="eastAsia"/>
      </w:rPr>
      <w:t>页</w:t>
    </w:r>
  </w:p>
  <w:p w:rsidR="00BF330B" w:rsidRDefault="00BF330B">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30B" w:rsidRDefault="00BF330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97F" w:rsidRDefault="008C397F">
      <w:r>
        <w:separator/>
      </w:r>
    </w:p>
  </w:footnote>
  <w:footnote w:type="continuationSeparator" w:id="0">
    <w:p w:rsidR="008C397F" w:rsidRDefault="008C3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30B" w:rsidRDefault="00BF330B" w:rsidP="00BF330B">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BF330B" w:rsidRDefault="00BF330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30B" w:rsidRPr="009663D0" w:rsidRDefault="00BF330B" w:rsidP="00A00E41">
    <w:pPr>
      <w:widowControl/>
      <w:spacing w:line="360" w:lineRule="auto"/>
      <w:jc w:val="center"/>
      <w:outlineLvl w:val="1"/>
      <w:rPr>
        <w:rFonts w:ascii="华文行楷" w:eastAsia="华文行楷" w:hAnsi="宋体" w:cs="宋体" w:hint="eastAsia"/>
        <w:b/>
        <w:bCs/>
        <w:kern w:val="0"/>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30B" w:rsidRDefault="00BF330B">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30B" w:rsidRDefault="00BF330B" w:rsidP="00BF330B">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30B" w:rsidRDefault="00BF330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lvl w:ilvl="0">
      <w:start w:val="8"/>
      <w:numFmt w:val="decimal"/>
      <w:suff w:val="space"/>
      <w:lvlText w:val="%1."/>
      <w:lvlJc w:val="left"/>
    </w:lvl>
  </w:abstractNum>
  <w:abstractNum w:abstractNumId="1" w15:restartNumberingAfterBreak="0">
    <w:nsid w:val="00000004"/>
    <w:multiLevelType w:val="singleLevel"/>
    <w:tmpl w:val="00000004"/>
    <w:lvl w:ilvl="0">
      <w:start w:val="2"/>
      <w:numFmt w:val="decimal"/>
      <w:suff w:val="space"/>
      <w:lvlText w:val="%1."/>
      <w:lvlJc w:val="left"/>
    </w:lvl>
  </w:abstractNum>
  <w:abstractNum w:abstractNumId="2" w15:restartNumberingAfterBreak="0">
    <w:nsid w:val="00000005"/>
    <w:multiLevelType w:val="singleLevel"/>
    <w:tmpl w:val="00000005"/>
    <w:lvl w:ilvl="0">
      <w:start w:val="7"/>
      <w:numFmt w:val="decimal"/>
      <w:suff w:val="space"/>
      <w:lvlText w:val="%1."/>
      <w:lvlJc w:val="left"/>
    </w:lvl>
  </w:abstractNum>
  <w:abstractNum w:abstractNumId="3" w15:restartNumberingAfterBreak="0">
    <w:nsid w:val="00000006"/>
    <w:multiLevelType w:val="singleLevel"/>
    <w:tmpl w:val="00000006"/>
    <w:lvl w:ilvl="0">
      <w:start w:val="1"/>
      <w:numFmt w:val="upperLetter"/>
      <w:suff w:val="nothing"/>
      <w:lvlText w:val="（%1）"/>
      <w:lvlJc w:val="left"/>
    </w:lvl>
  </w:abstractNum>
  <w:abstractNum w:abstractNumId="4" w15:restartNumberingAfterBreak="0">
    <w:nsid w:val="00000008"/>
    <w:multiLevelType w:val="singleLevel"/>
    <w:tmpl w:val="00000008"/>
    <w:lvl w:ilvl="0">
      <w:start w:val="6"/>
      <w:numFmt w:val="decimal"/>
      <w:suff w:val="space"/>
      <w:lvlText w:val="%1."/>
      <w:lvlJc w:val="left"/>
    </w:lvl>
  </w:abstractNum>
  <w:abstractNum w:abstractNumId="5" w15:restartNumberingAfterBreak="0">
    <w:nsid w:val="0000000E"/>
    <w:multiLevelType w:val="singleLevel"/>
    <w:tmpl w:val="0000000E"/>
    <w:lvl w:ilvl="0">
      <w:start w:val="3"/>
      <w:numFmt w:val="decimal"/>
      <w:suff w:val="space"/>
      <w:lvlText w:val="%1."/>
      <w:lvlJc w:val="left"/>
    </w:lvl>
  </w:abstractNum>
  <w:abstractNum w:abstractNumId="6" w15:restartNumberingAfterBreak="0">
    <w:nsid w:val="00000012"/>
    <w:multiLevelType w:val="singleLevel"/>
    <w:tmpl w:val="00000012"/>
    <w:lvl w:ilvl="0">
      <w:start w:val="1"/>
      <w:numFmt w:val="upperLetter"/>
      <w:suff w:val="nothing"/>
      <w:lvlText w:val="（%1）"/>
      <w:lvlJc w:val="left"/>
    </w:lvl>
  </w:abstractNum>
  <w:abstractNum w:abstractNumId="7" w15:restartNumberingAfterBreak="0">
    <w:nsid w:val="00000014"/>
    <w:multiLevelType w:val="singleLevel"/>
    <w:tmpl w:val="00000014"/>
    <w:lvl w:ilvl="0">
      <w:start w:val="1"/>
      <w:numFmt w:val="upperLetter"/>
      <w:suff w:val="nothing"/>
      <w:lvlText w:val="（%1）"/>
      <w:lvlJc w:val="left"/>
    </w:lvl>
  </w:abstractNum>
  <w:abstractNum w:abstractNumId="8" w15:restartNumberingAfterBreak="0">
    <w:nsid w:val="0FC35417"/>
    <w:multiLevelType w:val="hybridMultilevel"/>
    <w:tmpl w:val="FE42B7B6"/>
    <w:lvl w:ilvl="0" w:tplc="1C9CD048">
      <w:start w:val="10"/>
      <w:numFmt w:val="japaneseCounting"/>
      <w:lvlText w:val="第%1章"/>
      <w:lvlJc w:val="left"/>
      <w:pPr>
        <w:tabs>
          <w:tab w:val="num" w:pos="1485"/>
        </w:tabs>
        <w:ind w:left="1485" w:hanging="14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E734617"/>
    <w:multiLevelType w:val="hybridMultilevel"/>
    <w:tmpl w:val="6A4EC2F2"/>
    <w:lvl w:ilvl="0" w:tplc="00000006">
      <w:start w:val="1"/>
      <w:numFmt w:val="upperLetter"/>
      <w:suff w:val="nothing"/>
      <w:lvlText w:val="（%1）"/>
      <w:lvlJc w:val="left"/>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276421E"/>
    <w:multiLevelType w:val="hybridMultilevel"/>
    <w:tmpl w:val="F22C1332"/>
    <w:lvl w:ilvl="0" w:tplc="03D09FB8">
      <w:start w:val="1"/>
      <w:numFmt w:val="decimalEnclosedCircle"/>
      <w:lvlText w:val="%1"/>
      <w:lvlJc w:val="left"/>
      <w:pPr>
        <w:tabs>
          <w:tab w:val="num" w:pos="360"/>
        </w:tabs>
        <w:ind w:left="360" w:hanging="360"/>
      </w:pPr>
      <w:rPr>
        <w:rFonts w:ascii="宋体" w:eastAsia="Times New Roman" w:hAnsi="宋体" w:cs="宋体" w:hint="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3831721"/>
    <w:multiLevelType w:val="hybridMultilevel"/>
    <w:tmpl w:val="19846318"/>
    <w:lvl w:ilvl="0" w:tplc="476C8978">
      <w:start w:val="1"/>
      <w:numFmt w:val="none"/>
      <w:lvlText w:val="8."/>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7E5347E"/>
    <w:multiLevelType w:val="multilevel"/>
    <w:tmpl w:val="19846318"/>
    <w:lvl w:ilvl="0">
      <w:start w:val="1"/>
      <w:numFmt w:val="none"/>
      <w:lvlText w:val="8."/>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284635B1"/>
    <w:multiLevelType w:val="singleLevel"/>
    <w:tmpl w:val="EEEEB718"/>
    <w:lvl w:ilvl="0">
      <w:start w:val="8"/>
      <w:numFmt w:val="decimal"/>
      <w:lvlText w:val="%1."/>
      <w:legacy w:legacy="1" w:legacySpace="0" w:legacyIndent="165"/>
      <w:lvlJc w:val="left"/>
      <w:pPr>
        <w:ind w:left="585" w:hanging="165"/>
      </w:pPr>
      <w:rPr>
        <w:rFonts w:ascii="Times New Roman" w:hAnsi="Times New Roman" w:hint="default"/>
        <w:b w:val="0"/>
        <w:i w:val="0"/>
        <w:sz w:val="21"/>
        <w:u w:val="none"/>
      </w:rPr>
    </w:lvl>
  </w:abstractNum>
  <w:abstractNum w:abstractNumId="14" w15:restartNumberingAfterBreak="0">
    <w:nsid w:val="2C5F77A9"/>
    <w:multiLevelType w:val="hybridMultilevel"/>
    <w:tmpl w:val="CE1A3800"/>
    <w:lvl w:ilvl="0" w:tplc="00000006">
      <w:start w:val="1"/>
      <w:numFmt w:val="upperLetter"/>
      <w:suff w:val="nothing"/>
      <w:lvlText w:val="（%1）"/>
      <w:lvlJc w:val="left"/>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08237FF"/>
    <w:multiLevelType w:val="hybridMultilevel"/>
    <w:tmpl w:val="5F5A8D7E"/>
    <w:lvl w:ilvl="0" w:tplc="26F262A2">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6" w15:restartNumberingAfterBreak="0">
    <w:nsid w:val="369E032F"/>
    <w:multiLevelType w:val="hybridMultilevel"/>
    <w:tmpl w:val="2DC2B974"/>
    <w:lvl w:ilvl="0" w:tplc="1780F420">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15:restartNumberingAfterBreak="0">
    <w:nsid w:val="3C9B5237"/>
    <w:multiLevelType w:val="hybridMultilevel"/>
    <w:tmpl w:val="EE68D502"/>
    <w:lvl w:ilvl="0" w:tplc="62364B0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491B62D5"/>
    <w:multiLevelType w:val="hybridMultilevel"/>
    <w:tmpl w:val="539C0B98"/>
    <w:lvl w:ilvl="0" w:tplc="1026D03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BD576AD"/>
    <w:multiLevelType w:val="hybridMultilevel"/>
    <w:tmpl w:val="BC48B050"/>
    <w:lvl w:ilvl="0" w:tplc="A81A7952">
      <w:start w:val="1"/>
      <w:numFmt w:val="decimal"/>
      <w:lvlText w:val="（%1）"/>
      <w:lvlJc w:val="left"/>
      <w:pPr>
        <w:tabs>
          <w:tab w:val="num" w:pos="720"/>
        </w:tabs>
        <w:ind w:left="720" w:hanging="7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E595975"/>
    <w:multiLevelType w:val="hybridMultilevel"/>
    <w:tmpl w:val="537C1B1C"/>
    <w:lvl w:ilvl="0" w:tplc="43F8D2EC">
      <w:start w:val="1"/>
      <w:numFmt w:val="decimalEnclosedCircle"/>
      <w:lvlText w:val="%1"/>
      <w:lvlJc w:val="left"/>
      <w:pPr>
        <w:tabs>
          <w:tab w:val="num" w:pos="360"/>
        </w:tabs>
        <w:ind w:left="360" w:hanging="360"/>
      </w:pPr>
      <w:rPr>
        <w:rFonts w:ascii="宋体" w:eastAsia="Times New Roman" w:hAnsi="宋体" w:cs="宋体" w:hint="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608462A4"/>
    <w:multiLevelType w:val="hybridMultilevel"/>
    <w:tmpl w:val="9AFAE292"/>
    <w:lvl w:ilvl="0" w:tplc="8BEA200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6A04E32"/>
    <w:multiLevelType w:val="hybridMultilevel"/>
    <w:tmpl w:val="D1704560"/>
    <w:lvl w:ilvl="0" w:tplc="622A492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2"/>
  </w:num>
  <w:num w:numId="2">
    <w:abstractNumId w:val="15"/>
  </w:num>
  <w:num w:numId="3">
    <w:abstractNumId w:val="16"/>
  </w:num>
  <w:num w:numId="4">
    <w:abstractNumId w:val="3"/>
  </w:num>
  <w:num w:numId="5">
    <w:abstractNumId w:val="9"/>
  </w:num>
  <w:num w:numId="6">
    <w:abstractNumId w:val="14"/>
  </w:num>
  <w:num w:numId="7">
    <w:abstractNumId w:val="1"/>
  </w:num>
  <w:num w:numId="8">
    <w:abstractNumId w:val="5"/>
  </w:num>
  <w:num w:numId="9">
    <w:abstractNumId w:val="7"/>
  </w:num>
  <w:num w:numId="10">
    <w:abstractNumId w:val="8"/>
  </w:num>
  <w:num w:numId="11">
    <w:abstractNumId w:val="4"/>
  </w:num>
  <w:num w:numId="12">
    <w:abstractNumId w:val="2"/>
  </w:num>
  <w:num w:numId="13">
    <w:abstractNumId w:val="6"/>
  </w:num>
  <w:num w:numId="14">
    <w:abstractNumId w:val="0"/>
  </w:num>
  <w:num w:numId="15">
    <w:abstractNumId w:val="17"/>
  </w:num>
  <w:num w:numId="16">
    <w:abstractNumId w:val="13"/>
  </w:num>
  <w:num w:numId="17">
    <w:abstractNumId w:val="18"/>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0"/>
  </w:num>
  <w:num w:numId="22">
    <w:abstractNumId w:val="11"/>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790">
      <v:stroke endarrow="blo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A5"/>
    <w:rsid w:val="00001553"/>
    <w:rsid w:val="0000316C"/>
    <w:rsid w:val="00006FD0"/>
    <w:rsid w:val="000073A0"/>
    <w:rsid w:val="00021359"/>
    <w:rsid w:val="00023569"/>
    <w:rsid w:val="0003232E"/>
    <w:rsid w:val="00035610"/>
    <w:rsid w:val="00040A9C"/>
    <w:rsid w:val="000464FE"/>
    <w:rsid w:val="00046E9E"/>
    <w:rsid w:val="0005189A"/>
    <w:rsid w:val="00052BA8"/>
    <w:rsid w:val="00076061"/>
    <w:rsid w:val="00080FB6"/>
    <w:rsid w:val="00087F20"/>
    <w:rsid w:val="00092C18"/>
    <w:rsid w:val="00094296"/>
    <w:rsid w:val="00095FB1"/>
    <w:rsid w:val="0009604A"/>
    <w:rsid w:val="000A3B48"/>
    <w:rsid w:val="000A520C"/>
    <w:rsid w:val="000A7297"/>
    <w:rsid w:val="000B04E4"/>
    <w:rsid w:val="000B4DDA"/>
    <w:rsid w:val="000D19A8"/>
    <w:rsid w:val="000D778C"/>
    <w:rsid w:val="00101748"/>
    <w:rsid w:val="001046A7"/>
    <w:rsid w:val="00105699"/>
    <w:rsid w:val="00113E38"/>
    <w:rsid w:val="00116862"/>
    <w:rsid w:val="00132911"/>
    <w:rsid w:val="0013515E"/>
    <w:rsid w:val="00146243"/>
    <w:rsid w:val="001579B2"/>
    <w:rsid w:val="00157BCC"/>
    <w:rsid w:val="001667E3"/>
    <w:rsid w:val="001701A5"/>
    <w:rsid w:val="00170275"/>
    <w:rsid w:val="001720B2"/>
    <w:rsid w:val="001736F3"/>
    <w:rsid w:val="00182BD7"/>
    <w:rsid w:val="0018648C"/>
    <w:rsid w:val="00187126"/>
    <w:rsid w:val="00191DF5"/>
    <w:rsid w:val="0019382A"/>
    <w:rsid w:val="00193FBF"/>
    <w:rsid w:val="001A0F3E"/>
    <w:rsid w:val="001A11B4"/>
    <w:rsid w:val="001A65CC"/>
    <w:rsid w:val="001A70AE"/>
    <w:rsid w:val="001B25E5"/>
    <w:rsid w:val="001B408C"/>
    <w:rsid w:val="001B4E59"/>
    <w:rsid w:val="001B7C24"/>
    <w:rsid w:val="001C1A1A"/>
    <w:rsid w:val="001C550B"/>
    <w:rsid w:val="001E459D"/>
    <w:rsid w:val="001E5725"/>
    <w:rsid w:val="001E7761"/>
    <w:rsid w:val="001F2B1C"/>
    <w:rsid w:val="002025E7"/>
    <w:rsid w:val="00204F6D"/>
    <w:rsid w:val="00211A43"/>
    <w:rsid w:val="00213BA0"/>
    <w:rsid w:val="002219C0"/>
    <w:rsid w:val="00225AD5"/>
    <w:rsid w:val="00241E2A"/>
    <w:rsid w:val="0025138D"/>
    <w:rsid w:val="002550D8"/>
    <w:rsid w:val="0026125E"/>
    <w:rsid w:val="00261BE7"/>
    <w:rsid w:val="00263690"/>
    <w:rsid w:val="00297A6B"/>
    <w:rsid w:val="002A1905"/>
    <w:rsid w:val="002A48D4"/>
    <w:rsid w:val="002C67DA"/>
    <w:rsid w:val="002D7AD2"/>
    <w:rsid w:val="002E2262"/>
    <w:rsid w:val="002E3BB0"/>
    <w:rsid w:val="002F28AF"/>
    <w:rsid w:val="00303CC3"/>
    <w:rsid w:val="00303DB5"/>
    <w:rsid w:val="00317403"/>
    <w:rsid w:val="00322F6F"/>
    <w:rsid w:val="00326053"/>
    <w:rsid w:val="00326DC2"/>
    <w:rsid w:val="003360DA"/>
    <w:rsid w:val="003414D4"/>
    <w:rsid w:val="003602A0"/>
    <w:rsid w:val="00386D96"/>
    <w:rsid w:val="00386E5F"/>
    <w:rsid w:val="00387939"/>
    <w:rsid w:val="00391B6A"/>
    <w:rsid w:val="003942FF"/>
    <w:rsid w:val="003A1028"/>
    <w:rsid w:val="003A260E"/>
    <w:rsid w:val="003A5A95"/>
    <w:rsid w:val="003A6068"/>
    <w:rsid w:val="003B123C"/>
    <w:rsid w:val="003D0BEE"/>
    <w:rsid w:val="003D4EF7"/>
    <w:rsid w:val="003D7F86"/>
    <w:rsid w:val="003E043B"/>
    <w:rsid w:val="003E0FD2"/>
    <w:rsid w:val="003E3DB0"/>
    <w:rsid w:val="003E4220"/>
    <w:rsid w:val="003F3029"/>
    <w:rsid w:val="003F3147"/>
    <w:rsid w:val="00413919"/>
    <w:rsid w:val="0042329F"/>
    <w:rsid w:val="004243E4"/>
    <w:rsid w:val="00427E0B"/>
    <w:rsid w:val="00431F4C"/>
    <w:rsid w:val="0043283E"/>
    <w:rsid w:val="00434228"/>
    <w:rsid w:val="00434C04"/>
    <w:rsid w:val="00440B62"/>
    <w:rsid w:val="004502F6"/>
    <w:rsid w:val="00454B4C"/>
    <w:rsid w:val="00457CBB"/>
    <w:rsid w:val="00460F38"/>
    <w:rsid w:val="0046194C"/>
    <w:rsid w:val="004637B8"/>
    <w:rsid w:val="00470B80"/>
    <w:rsid w:val="004743A4"/>
    <w:rsid w:val="00477FB5"/>
    <w:rsid w:val="004837DA"/>
    <w:rsid w:val="00486977"/>
    <w:rsid w:val="00491225"/>
    <w:rsid w:val="00497B55"/>
    <w:rsid w:val="004A1793"/>
    <w:rsid w:val="004A2518"/>
    <w:rsid w:val="004C384E"/>
    <w:rsid w:val="004C4457"/>
    <w:rsid w:val="004C551B"/>
    <w:rsid w:val="004D2B88"/>
    <w:rsid w:val="004E160C"/>
    <w:rsid w:val="004F07AE"/>
    <w:rsid w:val="00502FA0"/>
    <w:rsid w:val="005173B4"/>
    <w:rsid w:val="0052379D"/>
    <w:rsid w:val="00530495"/>
    <w:rsid w:val="0054357F"/>
    <w:rsid w:val="00553ABF"/>
    <w:rsid w:val="0055723F"/>
    <w:rsid w:val="0056315E"/>
    <w:rsid w:val="00566BF0"/>
    <w:rsid w:val="00567CAA"/>
    <w:rsid w:val="00576BAA"/>
    <w:rsid w:val="00581884"/>
    <w:rsid w:val="00582DFD"/>
    <w:rsid w:val="005838C9"/>
    <w:rsid w:val="00590C6E"/>
    <w:rsid w:val="005A09B3"/>
    <w:rsid w:val="005B1E38"/>
    <w:rsid w:val="005B4289"/>
    <w:rsid w:val="005C4F1C"/>
    <w:rsid w:val="005C6F79"/>
    <w:rsid w:val="005C71C8"/>
    <w:rsid w:val="005D76D4"/>
    <w:rsid w:val="005F550E"/>
    <w:rsid w:val="00600841"/>
    <w:rsid w:val="00615674"/>
    <w:rsid w:val="006170BB"/>
    <w:rsid w:val="006179A4"/>
    <w:rsid w:val="006423A7"/>
    <w:rsid w:val="00642FAA"/>
    <w:rsid w:val="00644BA4"/>
    <w:rsid w:val="00651176"/>
    <w:rsid w:val="00653CCC"/>
    <w:rsid w:val="00660624"/>
    <w:rsid w:val="00664C4E"/>
    <w:rsid w:val="00670DBF"/>
    <w:rsid w:val="00683ECD"/>
    <w:rsid w:val="006928C2"/>
    <w:rsid w:val="00696B41"/>
    <w:rsid w:val="006A71E9"/>
    <w:rsid w:val="006B7FB2"/>
    <w:rsid w:val="006C0F6E"/>
    <w:rsid w:val="006E3BB9"/>
    <w:rsid w:val="006E7CE0"/>
    <w:rsid w:val="006F5B3B"/>
    <w:rsid w:val="00716D75"/>
    <w:rsid w:val="0072211E"/>
    <w:rsid w:val="007221C6"/>
    <w:rsid w:val="00724AC4"/>
    <w:rsid w:val="00725EC3"/>
    <w:rsid w:val="00743268"/>
    <w:rsid w:val="0074709E"/>
    <w:rsid w:val="007668B6"/>
    <w:rsid w:val="007670B8"/>
    <w:rsid w:val="00770533"/>
    <w:rsid w:val="00771B80"/>
    <w:rsid w:val="007829CA"/>
    <w:rsid w:val="007867E7"/>
    <w:rsid w:val="007A1A0F"/>
    <w:rsid w:val="007B1B1F"/>
    <w:rsid w:val="007C0285"/>
    <w:rsid w:val="007E6DF8"/>
    <w:rsid w:val="007F3276"/>
    <w:rsid w:val="00820C3E"/>
    <w:rsid w:val="008216C9"/>
    <w:rsid w:val="0082212E"/>
    <w:rsid w:val="008277EA"/>
    <w:rsid w:val="00827EDA"/>
    <w:rsid w:val="00832E70"/>
    <w:rsid w:val="008333D0"/>
    <w:rsid w:val="0084199E"/>
    <w:rsid w:val="00845523"/>
    <w:rsid w:val="0085368E"/>
    <w:rsid w:val="0086150C"/>
    <w:rsid w:val="0086529B"/>
    <w:rsid w:val="00882757"/>
    <w:rsid w:val="00884922"/>
    <w:rsid w:val="00891247"/>
    <w:rsid w:val="00892180"/>
    <w:rsid w:val="00893C00"/>
    <w:rsid w:val="00894FC8"/>
    <w:rsid w:val="008A1348"/>
    <w:rsid w:val="008A4B83"/>
    <w:rsid w:val="008A77CD"/>
    <w:rsid w:val="008B578A"/>
    <w:rsid w:val="008C397F"/>
    <w:rsid w:val="008C3E06"/>
    <w:rsid w:val="008C4035"/>
    <w:rsid w:val="008C54FB"/>
    <w:rsid w:val="008C619C"/>
    <w:rsid w:val="008D532D"/>
    <w:rsid w:val="008E0599"/>
    <w:rsid w:val="008E2340"/>
    <w:rsid w:val="008E731C"/>
    <w:rsid w:val="008F13EB"/>
    <w:rsid w:val="008F23AF"/>
    <w:rsid w:val="008F4FE6"/>
    <w:rsid w:val="008F799F"/>
    <w:rsid w:val="00902AD8"/>
    <w:rsid w:val="00916B91"/>
    <w:rsid w:val="00925519"/>
    <w:rsid w:val="00935904"/>
    <w:rsid w:val="00944081"/>
    <w:rsid w:val="00944274"/>
    <w:rsid w:val="00944448"/>
    <w:rsid w:val="009464D3"/>
    <w:rsid w:val="00951FDE"/>
    <w:rsid w:val="00954F70"/>
    <w:rsid w:val="00961E6E"/>
    <w:rsid w:val="00964ADA"/>
    <w:rsid w:val="009663D0"/>
    <w:rsid w:val="00966E22"/>
    <w:rsid w:val="00975FAD"/>
    <w:rsid w:val="00982034"/>
    <w:rsid w:val="00993B63"/>
    <w:rsid w:val="00995ED5"/>
    <w:rsid w:val="009A0A79"/>
    <w:rsid w:val="009A65E9"/>
    <w:rsid w:val="009B748A"/>
    <w:rsid w:val="009D2C17"/>
    <w:rsid w:val="009F0348"/>
    <w:rsid w:val="009F7C31"/>
    <w:rsid w:val="00A00E41"/>
    <w:rsid w:val="00A10592"/>
    <w:rsid w:val="00A11F6D"/>
    <w:rsid w:val="00A1386D"/>
    <w:rsid w:val="00A141D1"/>
    <w:rsid w:val="00A161BA"/>
    <w:rsid w:val="00A2248A"/>
    <w:rsid w:val="00A22F59"/>
    <w:rsid w:val="00A329F4"/>
    <w:rsid w:val="00A36A1A"/>
    <w:rsid w:val="00A40662"/>
    <w:rsid w:val="00A46781"/>
    <w:rsid w:val="00A503AA"/>
    <w:rsid w:val="00A50B76"/>
    <w:rsid w:val="00A558A5"/>
    <w:rsid w:val="00A769E7"/>
    <w:rsid w:val="00A80094"/>
    <w:rsid w:val="00A81082"/>
    <w:rsid w:val="00A826BF"/>
    <w:rsid w:val="00A94394"/>
    <w:rsid w:val="00A944FC"/>
    <w:rsid w:val="00A96649"/>
    <w:rsid w:val="00A96B2C"/>
    <w:rsid w:val="00AA4C03"/>
    <w:rsid w:val="00AB45F5"/>
    <w:rsid w:val="00AB5F07"/>
    <w:rsid w:val="00AB776A"/>
    <w:rsid w:val="00AD1938"/>
    <w:rsid w:val="00AD314D"/>
    <w:rsid w:val="00AE07BA"/>
    <w:rsid w:val="00AE2E4A"/>
    <w:rsid w:val="00AE6825"/>
    <w:rsid w:val="00AF4F72"/>
    <w:rsid w:val="00AF6924"/>
    <w:rsid w:val="00AF7353"/>
    <w:rsid w:val="00B04088"/>
    <w:rsid w:val="00B1669D"/>
    <w:rsid w:val="00B202FB"/>
    <w:rsid w:val="00B22640"/>
    <w:rsid w:val="00B23FAE"/>
    <w:rsid w:val="00B301A9"/>
    <w:rsid w:val="00B329CB"/>
    <w:rsid w:val="00B3357A"/>
    <w:rsid w:val="00B556EA"/>
    <w:rsid w:val="00B6745C"/>
    <w:rsid w:val="00B71029"/>
    <w:rsid w:val="00B73CE3"/>
    <w:rsid w:val="00BA1CD2"/>
    <w:rsid w:val="00BA4ADC"/>
    <w:rsid w:val="00BD4BA3"/>
    <w:rsid w:val="00BE347B"/>
    <w:rsid w:val="00BE4FA6"/>
    <w:rsid w:val="00BE51BC"/>
    <w:rsid w:val="00BF330B"/>
    <w:rsid w:val="00C13DC9"/>
    <w:rsid w:val="00C16956"/>
    <w:rsid w:val="00C16F29"/>
    <w:rsid w:val="00C23BCA"/>
    <w:rsid w:val="00C2739E"/>
    <w:rsid w:val="00C37827"/>
    <w:rsid w:val="00C618DE"/>
    <w:rsid w:val="00C6193C"/>
    <w:rsid w:val="00C62C1B"/>
    <w:rsid w:val="00C63ECF"/>
    <w:rsid w:val="00C72DB2"/>
    <w:rsid w:val="00C842A7"/>
    <w:rsid w:val="00C92269"/>
    <w:rsid w:val="00C92D5E"/>
    <w:rsid w:val="00C931B2"/>
    <w:rsid w:val="00CA2DA0"/>
    <w:rsid w:val="00CA3460"/>
    <w:rsid w:val="00CA5611"/>
    <w:rsid w:val="00CB3618"/>
    <w:rsid w:val="00CB3BD5"/>
    <w:rsid w:val="00CC3551"/>
    <w:rsid w:val="00CC6DE5"/>
    <w:rsid w:val="00CE271C"/>
    <w:rsid w:val="00CE7ABA"/>
    <w:rsid w:val="00CF15F1"/>
    <w:rsid w:val="00CF40CB"/>
    <w:rsid w:val="00D031DB"/>
    <w:rsid w:val="00D16784"/>
    <w:rsid w:val="00D2032F"/>
    <w:rsid w:val="00D23BAB"/>
    <w:rsid w:val="00D327E7"/>
    <w:rsid w:val="00D3513C"/>
    <w:rsid w:val="00D44214"/>
    <w:rsid w:val="00D50039"/>
    <w:rsid w:val="00D572EF"/>
    <w:rsid w:val="00D61F65"/>
    <w:rsid w:val="00D72F6E"/>
    <w:rsid w:val="00D76860"/>
    <w:rsid w:val="00D83D86"/>
    <w:rsid w:val="00D85A97"/>
    <w:rsid w:val="00D92D7E"/>
    <w:rsid w:val="00D93E7E"/>
    <w:rsid w:val="00D97165"/>
    <w:rsid w:val="00DA099B"/>
    <w:rsid w:val="00DA362A"/>
    <w:rsid w:val="00DA7CED"/>
    <w:rsid w:val="00DC10A9"/>
    <w:rsid w:val="00DC2BBE"/>
    <w:rsid w:val="00DD12A4"/>
    <w:rsid w:val="00DD1657"/>
    <w:rsid w:val="00DF45BA"/>
    <w:rsid w:val="00E04CF2"/>
    <w:rsid w:val="00E05AE3"/>
    <w:rsid w:val="00E13783"/>
    <w:rsid w:val="00E329CB"/>
    <w:rsid w:val="00E36358"/>
    <w:rsid w:val="00E36ACC"/>
    <w:rsid w:val="00E41485"/>
    <w:rsid w:val="00E47F35"/>
    <w:rsid w:val="00E51509"/>
    <w:rsid w:val="00E522A3"/>
    <w:rsid w:val="00E705A6"/>
    <w:rsid w:val="00E71E49"/>
    <w:rsid w:val="00E72BDA"/>
    <w:rsid w:val="00E758B3"/>
    <w:rsid w:val="00E7654E"/>
    <w:rsid w:val="00E833EE"/>
    <w:rsid w:val="00E844F5"/>
    <w:rsid w:val="00E92F2F"/>
    <w:rsid w:val="00EA2AFE"/>
    <w:rsid w:val="00EB3C1F"/>
    <w:rsid w:val="00EC1F21"/>
    <w:rsid w:val="00EC43E7"/>
    <w:rsid w:val="00EC5D33"/>
    <w:rsid w:val="00ED2EBA"/>
    <w:rsid w:val="00ED654B"/>
    <w:rsid w:val="00ED65A2"/>
    <w:rsid w:val="00EE376C"/>
    <w:rsid w:val="00EF67D7"/>
    <w:rsid w:val="00F03A86"/>
    <w:rsid w:val="00F1411E"/>
    <w:rsid w:val="00F161BF"/>
    <w:rsid w:val="00F22FF4"/>
    <w:rsid w:val="00F30155"/>
    <w:rsid w:val="00F346E1"/>
    <w:rsid w:val="00F4509C"/>
    <w:rsid w:val="00F65A96"/>
    <w:rsid w:val="00F71C47"/>
    <w:rsid w:val="00F75F3E"/>
    <w:rsid w:val="00F90BE3"/>
    <w:rsid w:val="00FB0FBE"/>
    <w:rsid w:val="00FB257C"/>
    <w:rsid w:val="00FB6893"/>
    <w:rsid w:val="00FC1461"/>
    <w:rsid w:val="00FC5711"/>
    <w:rsid w:val="00FD0268"/>
    <w:rsid w:val="00FD17C2"/>
    <w:rsid w:val="00FD1D3C"/>
    <w:rsid w:val="00FD789C"/>
    <w:rsid w:val="00FE5625"/>
    <w:rsid w:val="00FF12B9"/>
    <w:rsid w:val="00FF7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790">
      <v:stroke endarrow="block"/>
    </o:shapedefaults>
    <o:shapelayout v:ext="edit">
      <o:idmap v:ext="edit" data="1,3"/>
    </o:shapelayout>
  </w:shapeDefaults>
  <w:decimalSymbol w:val="."/>
  <w:listSeparator w:val=","/>
  <w14:docId w14:val="0B9537E4"/>
  <w15:chartTrackingRefBased/>
  <w15:docId w15:val="{5E3062A6-7433-47DB-869B-CFA48B8D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602A0"/>
    <w:pPr>
      <w:widowControl w:val="0"/>
      <w:jc w:val="both"/>
    </w:pPr>
    <w:rPr>
      <w:kern w:val="2"/>
      <w:sz w:val="21"/>
      <w:szCs w:val="24"/>
    </w:rPr>
  </w:style>
  <w:style w:type="paragraph" w:styleId="1">
    <w:name w:val="heading 1"/>
    <w:basedOn w:val="a"/>
    <w:next w:val="a"/>
    <w:qFormat/>
    <w:rsid w:val="00BF330B"/>
    <w:pPr>
      <w:keepNext/>
      <w:keepLines/>
      <w:spacing w:before="340" w:after="330" w:line="578" w:lineRule="auto"/>
      <w:outlineLvl w:val="0"/>
    </w:pPr>
    <w:rPr>
      <w:b/>
      <w:bCs/>
      <w:kern w:val="44"/>
      <w:sz w:val="44"/>
      <w:szCs w:val="44"/>
    </w:rPr>
  </w:style>
  <w:style w:type="paragraph" w:styleId="2">
    <w:name w:val="heading 2"/>
    <w:basedOn w:val="a"/>
    <w:next w:val="a"/>
    <w:qFormat/>
    <w:rsid w:val="00BF330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BF330B"/>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BF330B"/>
    <w:rPr>
      <w:rFonts w:eastAsia="宋体"/>
      <w:b/>
      <w:bCs/>
      <w:kern w:val="2"/>
      <w:sz w:val="32"/>
      <w:szCs w:val="32"/>
      <w:lang w:val="en-US" w:eastAsia="zh-CN" w:bidi="ar-SA"/>
    </w:rPr>
  </w:style>
  <w:style w:type="paragraph" w:styleId="a3">
    <w:name w:val="header"/>
    <w:basedOn w:val="a"/>
    <w:rsid w:val="00A558A5"/>
    <w:pPr>
      <w:pBdr>
        <w:bottom w:val="single" w:sz="6" w:space="1" w:color="auto"/>
      </w:pBdr>
      <w:tabs>
        <w:tab w:val="center" w:pos="4153"/>
        <w:tab w:val="right" w:pos="8306"/>
      </w:tabs>
      <w:snapToGrid w:val="0"/>
      <w:jc w:val="center"/>
    </w:pPr>
    <w:rPr>
      <w:sz w:val="18"/>
      <w:szCs w:val="18"/>
    </w:rPr>
  </w:style>
  <w:style w:type="paragraph" w:styleId="a4">
    <w:name w:val="footer"/>
    <w:basedOn w:val="a"/>
    <w:link w:val="a5"/>
    <w:uiPriority w:val="99"/>
    <w:rsid w:val="00A558A5"/>
    <w:pPr>
      <w:tabs>
        <w:tab w:val="center" w:pos="4153"/>
        <w:tab w:val="right" w:pos="8306"/>
      </w:tabs>
      <w:snapToGrid w:val="0"/>
      <w:jc w:val="left"/>
    </w:pPr>
    <w:rPr>
      <w:sz w:val="18"/>
      <w:szCs w:val="18"/>
    </w:rPr>
  </w:style>
  <w:style w:type="table" w:styleId="a6">
    <w:name w:val="Table Grid"/>
    <w:basedOn w:val="a1"/>
    <w:rsid w:val="006170B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Plain Text"/>
    <w:basedOn w:val="a"/>
    <w:rsid w:val="002A48D4"/>
    <w:rPr>
      <w:rFonts w:ascii="宋体" w:hAnsi="Courier New" w:cs="Courier New"/>
      <w:szCs w:val="21"/>
    </w:rPr>
  </w:style>
  <w:style w:type="character" w:styleId="a8">
    <w:name w:val="page number"/>
    <w:basedOn w:val="a0"/>
    <w:rsid w:val="0025138D"/>
  </w:style>
  <w:style w:type="paragraph" w:customStyle="1" w:styleId="CharCharCharCharCharCharCharCharCharCharCharCharCharCharCharCharCharCharChar">
    <w:name w:val="Char Char Char Char Char Char Char Char Char Char Char Char Char Char Char Char Char Char Char"/>
    <w:basedOn w:val="a"/>
    <w:autoRedefine/>
    <w:rsid w:val="0055723F"/>
    <w:pPr>
      <w:widowControl/>
      <w:spacing w:line="300" w:lineRule="auto"/>
      <w:ind w:firstLineChars="200" w:firstLine="200"/>
    </w:pPr>
    <w:rPr>
      <w:rFonts w:ascii="Verdana" w:hAnsi="Verdana"/>
      <w:kern w:val="0"/>
      <w:szCs w:val="20"/>
      <w:lang w:eastAsia="en-US"/>
    </w:rPr>
  </w:style>
  <w:style w:type="character" w:customStyle="1" w:styleId="a5">
    <w:name w:val="页脚 字符"/>
    <w:link w:val="a4"/>
    <w:uiPriority w:val="99"/>
    <w:rsid w:val="00FC5711"/>
    <w:rPr>
      <w:kern w:val="2"/>
      <w:sz w:val="18"/>
      <w:szCs w:val="18"/>
    </w:rPr>
  </w:style>
  <w:style w:type="paragraph" w:styleId="a9">
    <w:name w:val="Balloon Text"/>
    <w:basedOn w:val="a"/>
    <w:link w:val="aa"/>
    <w:rsid w:val="00FC5711"/>
    <w:rPr>
      <w:sz w:val="18"/>
      <w:szCs w:val="18"/>
    </w:rPr>
  </w:style>
  <w:style w:type="character" w:customStyle="1" w:styleId="aa">
    <w:name w:val="批注框文本 字符"/>
    <w:link w:val="a9"/>
    <w:rsid w:val="00FC571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671" Type="http://schemas.openxmlformats.org/officeDocument/2006/relationships/oleObject" Target="embeddings/oleObject352.bin"/><Relationship Id="rId769" Type="http://schemas.openxmlformats.org/officeDocument/2006/relationships/oleObject" Target="embeddings/oleObject423.bin"/><Relationship Id="rId21" Type="http://schemas.openxmlformats.org/officeDocument/2006/relationships/image" Target="media/image8.wmf"/><Relationship Id="rId324" Type="http://schemas.openxmlformats.org/officeDocument/2006/relationships/oleObject" Target="embeddings/oleObject181.bin"/><Relationship Id="rId531" Type="http://schemas.openxmlformats.org/officeDocument/2006/relationships/image" Target="media/image230.wmf"/><Relationship Id="rId629" Type="http://schemas.openxmlformats.org/officeDocument/2006/relationships/image" Target="media/image297.png"/><Relationship Id="rId170" Type="http://schemas.openxmlformats.org/officeDocument/2006/relationships/oleObject" Target="embeddings/oleObject85.bin"/><Relationship Id="rId836" Type="http://schemas.openxmlformats.org/officeDocument/2006/relationships/image" Target="media/image363.png"/><Relationship Id="rId268" Type="http://schemas.openxmlformats.org/officeDocument/2006/relationships/oleObject" Target="embeddings/oleObject144.bin"/><Relationship Id="rId475" Type="http://schemas.openxmlformats.org/officeDocument/2006/relationships/image" Target="media/image202.wmf"/><Relationship Id="rId682" Type="http://schemas.openxmlformats.org/officeDocument/2006/relationships/oleObject" Target="embeddings/oleObject358.bin"/><Relationship Id="rId903" Type="http://schemas.openxmlformats.org/officeDocument/2006/relationships/oleObject" Target="embeddings/oleObject492.bin"/><Relationship Id="rId32" Type="http://schemas.openxmlformats.org/officeDocument/2006/relationships/oleObject" Target="embeddings/oleObject14.bin"/><Relationship Id="rId128" Type="http://schemas.openxmlformats.org/officeDocument/2006/relationships/oleObject" Target="embeddings/oleObject62.bin"/><Relationship Id="rId335" Type="http://schemas.openxmlformats.org/officeDocument/2006/relationships/oleObject" Target="embeddings/oleObject187.bin"/><Relationship Id="rId542" Type="http://schemas.openxmlformats.org/officeDocument/2006/relationships/image" Target="media/image236.wmf"/><Relationship Id="rId181" Type="http://schemas.openxmlformats.org/officeDocument/2006/relationships/image" Target="media/image85.wmf"/><Relationship Id="rId402" Type="http://schemas.openxmlformats.org/officeDocument/2006/relationships/oleObject" Target="embeddings/oleObject230.bin"/><Relationship Id="rId847" Type="http://schemas.openxmlformats.org/officeDocument/2006/relationships/oleObject" Target="embeddings/oleObject470.bin"/><Relationship Id="rId279" Type="http://schemas.openxmlformats.org/officeDocument/2006/relationships/oleObject" Target="embeddings/oleObject154.bin"/><Relationship Id="rId486" Type="http://schemas.openxmlformats.org/officeDocument/2006/relationships/image" Target="media/image208.png"/><Relationship Id="rId693" Type="http://schemas.openxmlformats.org/officeDocument/2006/relationships/oleObject" Target="embeddings/oleObject366.bin"/><Relationship Id="rId707" Type="http://schemas.openxmlformats.org/officeDocument/2006/relationships/oleObject" Target="embeddings/oleObject377.bin"/><Relationship Id="rId914" Type="http://schemas.openxmlformats.org/officeDocument/2006/relationships/footer" Target="footer5.xml"/><Relationship Id="rId43" Type="http://schemas.openxmlformats.org/officeDocument/2006/relationships/image" Target="media/image18.wmf"/><Relationship Id="rId139" Type="http://schemas.openxmlformats.org/officeDocument/2006/relationships/image" Target="media/image66.wmf"/><Relationship Id="rId346" Type="http://schemas.openxmlformats.org/officeDocument/2006/relationships/oleObject" Target="embeddings/oleObject194.bin"/><Relationship Id="rId553" Type="http://schemas.openxmlformats.org/officeDocument/2006/relationships/oleObject" Target="embeddings/oleObject307.bin"/><Relationship Id="rId760" Type="http://schemas.openxmlformats.org/officeDocument/2006/relationships/image" Target="media/image338.wmf"/><Relationship Id="rId192" Type="http://schemas.openxmlformats.org/officeDocument/2006/relationships/oleObject" Target="embeddings/oleObject98.bin"/><Relationship Id="rId206" Type="http://schemas.openxmlformats.org/officeDocument/2006/relationships/oleObject" Target="embeddings/oleObject106.bin"/><Relationship Id="rId413" Type="http://schemas.openxmlformats.org/officeDocument/2006/relationships/image" Target="media/image172.wmf"/><Relationship Id="rId858" Type="http://schemas.openxmlformats.org/officeDocument/2006/relationships/oleObject" Target="embeddings/oleObject474.bin"/><Relationship Id="rId497" Type="http://schemas.openxmlformats.org/officeDocument/2006/relationships/oleObject" Target="embeddings/oleObject281.bin"/><Relationship Id="rId620" Type="http://schemas.openxmlformats.org/officeDocument/2006/relationships/image" Target="media/image289.png"/><Relationship Id="rId718" Type="http://schemas.openxmlformats.org/officeDocument/2006/relationships/image" Target="media/image327.wmf"/><Relationship Id="rId357" Type="http://schemas.openxmlformats.org/officeDocument/2006/relationships/oleObject" Target="embeddings/oleObject202.bin"/><Relationship Id="rId54" Type="http://schemas.openxmlformats.org/officeDocument/2006/relationships/oleObject" Target="embeddings/oleObject25.bin"/><Relationship Id="rId217" Type="http://schemas.openxmlformats.org/officeDocument/2006/relationships/oleObject" Target="embeddings/oleObject112.bin"/><Relationship Id="rId564" Type="http://schemas.openxmlformats.org/officeDocument/2006/relationships/oleObject" Target="embeddings/oleObject314.bin"/><Relationship Id="rId771" Type="http://schemas.openxmlformats.org/officeDocument/2006/relationships/image" Target="media/image341.wmf"/><Relationship Id="rId869" Type="http://schemas.openxmlformats.org/officeDocument/2006/relationships/image" Target="media/image385.wmf"/><Relationship Id="rId424" Type="http://schemas.openxmlformats.org/officeDocument/2006/relationships/image" Target="media/image178.wmf"/><Relationship Id="rId631" Type="http://schemas.openxmlformats.org/officeDocument/2006/relationships/oleObject" Target="embeddings/oleObject327.bin"/><Relationship Id="rId729" Type="http://schemas.openxmlformats.org/officeDocument/2006/relationships/oleObject" Target="embeddings/oleObject393.bin"/><Relationship Id="rId270" Type="http://schemas.openxmlformats.org/officeDocument/2006/relationships/oleObject" Target="embeddings/oleObject145.bin"/><Relationship Id="rId65" Type="http://schemas.openxmlformats.org/officeDocument/2006/relationships/image" Target="media/image29.wmf"/><Relationship Id="rId130" Type="http://schemas.openxmlformats.org/officeDocument/2006/relationships/oleObject" Target="embeddings/oleObject63.bin"/><Relationship Id="rId368" Type="http://schemas.openxmlformats.org/officeDocument/2006/relationships/oleObject" Target="embeddings/oleObject211.bin"/><Relationship Id="rId575" Type="http://schemas.openxmlformats.org/officeDocument/2006/relationships/image" Target="media/image251.png"/><Relationship Id="rId782" Type="http://schemas.openxmlformats.org/officeDocument/2006/relationships/image" Target="media/image343.wmf"/><Relationship Id="rId228" Type="http://schemas.openxmlformats.org/officeDocument/2006/relationships/oleObject" Target="embeddings/oleObject121.bin"/><Relationship Id="rId435" Type="http://schemas.openxmlformats.org/officeDocument/2006/relationships/oleObject" Target="embeddings/oleObject247.bin"/><Relationship Id="rId642" Type="http://schemas.openxmlformats.org/officeDocument/2006/relationships/image" Target="media/image304.wmf"/><Relationship Id="rId281" Type="http://schemas.openxmlformats.org/officeDocument/2006/relationships/oleObject" Target="embeddings/oleObject155.bin"/><Relationship Id="rId502" Type="http://schemas.openxmlformats.org/officeDocument/2006/relationships/image" Target="media/image212.wmf"/><Relationship Id="rId76" Type="http://schemas.openxmlformats.org/officeDocument/2006/relationships/oleObject" Target="embeddings/oleObject36.bin"/><Relationship Id="rId141" Type="http://schemas.openxmlformats.org/officeDocument/2006/relationships/image" Target="media/image67.wmf"/><Relationship Id="rId379" Type="http://schemas.openxmlformats.org/officeDocument/2006/relationships/oleObject" Target="embeddings/oleObject218.bin"/><Relationship Id="rId586" Type="http://schemas.openxmlformats.org/officeDocument/2006/relationships/image" Target="media/image262.png"/><Relationship Id="rId793" Type="http://schemas.openxmlformats.org/officeDocument/2006/relationships/oleObject" Target="embeddings/oleObject439.bin"/><Relationship Id="rId807" Type="http://schemas.openxmlformats.org/officeDocument/2006/relationships/oleObject" Target="embeddings/oleObject452.bin"/><Relationship Id="rId7" Type="http://schemas.openxmlformats.org/officeDocument/2006/relationships/image" Target="media/image1.wmf"/><Relationship Id="rId239" Type="http://schemas.openxmlformats.org/officeDocument/2006/relationships/oleObject" Target="embeddings/oleObject127.bin"/><Relationship Id="rId446" Type="http://schemas.openxmlformats.org/officeDocument/2006/relationships/oleObject" Target="embeddings/oleObject253.bin"/><Relationship Id="rId653" Type="http://schemas.openxmlformats.org/officeDocument/2006/relationships/oleObject" Target="embeddings/oleObject339.bin"/><Relationship Id="rId292" Type="http://schemas.openxmlformats.org/officeDocument/2006/relationships/oleObject" Target="embeddings/oleObject163.bin"/><Relationship Id="rId306" Type="http://schemas.openxmlformats.org/officeDocument/2006/relationships/oleObject" Target="embeddings/oleObject171.bin"/><Relationship Id="rId860" Type="http://schemas.openxmlformats.org/officeDocument/2006/relationships/oleObject" Target="embeddings/oleObject475.bin"/><Relationship Id="rId87" Type="http://schemas.openxmlformats.org/officeDocument/2006/relationships/image" Target="media/image40.wmf"/><Relationship Id="rId513" Type="http://schemas.openxmlformats.org/officeDocument/2006/relationships/image" Target="media/image219.wmf"/><Relationship Id="rId597" Type="http://schemas.openxmlformats.org/officeDocument/2006/relationships/image" Target="media/image270.wmf"/><Relationship Id="rId720" Type="http://schemas.openxmlformats.org/officeDocument/2006/relationships/oleObject" Target="embeddings/oleObject387.bin"/><Relationship Id="rId818" Type="http://schemas.openxmlformats.org/officeDocument/2006/relationships/image" Target="media/image355.wmf"/><Relationship Id="rId152" Type="http://schemas.openxmlformats.org/officeDocument/2006/relationships/image" Target="media/image71.wmf"/><Relationship Id="rId457" Type="http://schemas.openxmlformats.org/officeDocument/2006/relationships/image" Target="media/image193.wmf"/><Relationship Id="rId664" Type="http://schemas.openxmlformats.org/officeDocument/2006/relationships/image" Target="media/image311.wmf"/><Relationship Id="rId871" Type="http://schemas.openxmlformats.org/officeDocument/2006/relationships/header" Target="header2.xml"/><Relationship Id="rId14" Type="http://schemas.openxmlformats.org/officeDocument/2006/relationships/oleObject" Target="embeddings/oleObject4.bin"/><Relationship Id="rId317" Type="http://schemas.openxmlformats.org/officeDocument/2006/relationships/image" Target="media/image134.wmf"/><Relationship Id="rId524" Type="http://schemas.openxmlformats.org/officeDocument/2006/relationships/oleObject" Target="embeddings/oleObject293.bin"/><Relationship Id="rId731" Type="http://schemas.openxmlformats.org/officeDocument/2006/relationships/oleObject" Target="embeddings/oleObject394.bin"/><Relationship Id="rId98" Type="http://schemas.openxmlformats.org/officeDocument/2006/relationships/oleObject" Target="embeddings/oleObject47.bin"/><Relationship Id="rId163" Type="http://schemas.openxmlformats.org/officeDocument/2006/relationships/image" Target="media/image76.wmf"/><Relationship Id="rId370" Type="http://schemas.openxmlformats.org/officeDocument/2006/relationships/oleObject" Target="embeddings/oleObject213.bin"/><Relationship Id="rId829" Type="http://schemas.openxmlformats.org/officeDocument/2006/relationships/image" Target="media/image358.wmf"/><Relationship Id="rId230" Type="http://schemas.openxmlformats.org/officeDocument/2006/relationships/image" Target="media/image102.wmf"/><Relationship Id="rId468" Type="http://schemas.openxmlformats.org/officeDocument/2006/relationships/oleObject" Target="embeddings/oleObject264.bin"/><Relationship Id="rId675" Type="http://schemas.openxmlformats.org/officeDocument/2006/relationships/image" Target="media/image315.wmf"/><Relationship Id="rId840" Type="http://schemas.openxmlformats.org/officeDocument/2006/relationships/image" Target="media/image367.png"/><Relationship Id="rId882" Type="http://schemas.openxmlformats.org/officeDocument/2006/relationships/image" Target="media/image391.wmf"/><Relationship Id="rId25" Type="http://schemas.openxmlformats.org/officeDocument/2006/relationships/oleObject" Target="embeddings/oleObject10.bin"/><Relationship Id="rId67" Type="http://schemas.openxmlformats.org/officeDocument/2006/relationships/image" Target="media/image30.wmf"/><Relationship Id="rId272" Type="http://schemas.openxmlformats.org/officeDocument/2006/relationships/oleObject" Target="embeddings/oleObject147.bin"/><Relationship Id="rId328" Type="http://schemas.openxmlformats.org/officeDocument/2006/relationships/image" Target="media/image139.wmf"/><Relationship Id="rId535" Type="http://schemas.openxmlformats.org/officeDocument/2006/relationships/image" Target="media/image232.png"/><Relationship Id="rId577" Type="http://schemas.openxmlformats.org/officeDocument/2006/relationships/image" Target="media/image253.png"/><Relationship Id="rId700" Type="http://schemas.openxmlformats.org/officeDocument/2006/relationships/image" Target="media/image323.wmf"/><Relationship Id="rId742" Type="http://schemas.openxmlformats.org/officeDocument/2006/relationships/oleObject" Target="embeddings/oleObject403.bin"/><Relationship Id="rId132" Type="http://schemas.openxmlformats.org/officeDocument/2006/relationships/oleObject" Target="embeddings/oleObject64.bin"/><Relationship Id="rId174" Type="http://schemas.openxmlformats.org/officeDocument/2006/relationships/oleObject" Target="embeddings/oleObject87.bin"/><Relationship Id="rId381" Type="http://schemas.openxmlformats.org/officeDocument/2006/relationships/oleObject" Target="embeddings/oleObject219.bin"/><Relationship Id="rId602" Type="http://schemas.openxmlformats.org/officeDocument/2006/relationships/image" Target="media/image274.png"/><Relationship Id="rId784" Type="http://schemas.openxmlformats.org/officeDocument/2006/relationships/image" Target="media/image344.wmf"/><Relationship Id="rId241" Type="http://schemas.openxmlformats.org/officeDocument/2006/relationships/oleObject" Target="embeddings/oleObject128.bin"/><Relationship Id="rId437" Type="http://schemas.openxmlformats.org/officeDocument/2006/relationships/image" Target="media/image183.wmf"/><Relationship Id="rId479" Type="http://schemas.openxmlformats.org/officeDocument/2006/relationships/image" Target="media/image204.wmf"/><Relationship Id="rId644" Type="http://schemas.openxmlformats.org/officeDocument/2006/relationships/image" Target="media/image305.wmf"/><Relationship Id="rId686" Type="http://schemas.openxmlformats.org/officeDocument/2006/relationships/oleObject" Target="embeddings/oleObject361.bin"/><Relationship Id="rId851" Type="http://schemas.openxmlformats.org/officeDocument/2006/relationships/image" Target="media/image375.wmf"/><Relationship Id="rId893" Type="http://schemas.openxmlformats.org/officeDocument/2006/relationships/oleObject" Target="embeddings/oleObject487.bin"/><Relationship Id="rId907" Type="http://schemas.openxmlformats.org/officeDocument/2006/relationships/oleObject" Target="embeddings/oleObject494.bin"/><Relationship Id="rId36" Type="http://schemas.openxmlformats.org/officeDocument/2006/relationships/oleObject" Target="embeddings/oleObject16.bin"/><Relationship Id="rId283" Type="http://schemas.openxmlformats.org/officeDocument/2006/relationships/oleObject" Target="embeddings/oleObject156.bin"/><Relationship Id="rId339" Type="http://schemas.openxmlformats.org/officeDocument/2006/relationships/oleObject" Target="embeddings/oleObject190.bin"/><Relationship Id="rId490" Type="http://schemas.openxmlformats.org/officeDocument/2006/relationships/oleObject" Target="embeddings/oleObject274.bin"/><Relationship Id="rId504" Type="http://schemas.openxmlformats.org/officeDocument/2006/relationships/image" Target="media/image213.wmf"/><Relationship Id="rId546" Type="http://schemas.openxmlformats.org/officeDocument/2006/relationships/image" Target="media/image238.wmf"/><Relationship Id="rId711" Type="http://schemas.openxmlformats.org/officeDocument/2006/relationships/oleObject" Target="embeddings/oleObject380.bin"/><Relationship Id="rId753" Type="http://schemas.openxmlformats.org/officeDocument/2006/relationships/oleObject" Target="embeddings/oleObject410.bin"/><Relationship Id="rId78" Type="http://schemas.openxmlformats.org/officeDocument/2006/relationships/oleObject" Target="embeddings/oleObject37.bin"/><Relationship Id="rId101" Type="http://schemas.openxmlformats.org/officeDocument/2006/relationships/image" Target="media/image47.wmf"/><Relationship Id="rId143" Type="http://schemas.openxmlformats.org/officeDocument/2006/relationships/oleObject" Target="embeddings/oleObject70.bin"/><Relationship Id="rId185" Type="http://schemas.openxmlformats.org/officeDocument/2006/relationships/image" Target="media/image87.wmf"/><Relationship Id="rId350" Type="http://schemas.openxmlformats.org/officeDocument/2006/relationships/image" Target="media/image148.wmf"/><Relationship Id="rId406" Type="http://schemas.openxmlformats.org/officeDocument/2006/relationships/oleObject" Target="embeddings/oleObject232.bin"/><Relationship Id="rId588" Type="http://schemas.openxmlformats.org/officeDocument/2006/relationships/image" Target="media/image264.png"/><Relationship Id="rId795" Type="http://schemas.openxmlformats.org/officeDocument/2006/relationships/oleObject" Target="embeddings/oleObject441.bin"/><Relationship Id="rId809" Type="http://schemas.openxmlformats.org/officeDocument/2006/relationships/oleObject" Target="embeddings/oleObject453.bin"/><Relationship Id="rId9" Type="http://schemas.openxmlformats.org/officeDocument/2006/relationships/image" Target="media/image2.wmf"/><Relationship Id="rId210" Type="http://schemas.openxmlformats.org/officeDocument/2006/relationships/image" Target="media/image96.wmf"/><Relationship Id="rId392" Type="http://schemas.openxmlformats.org/officeDocument/2006/relationships/oleObject" Target="embeddings/oleObject225.bin"/><Relationship Id="rId448" Type="http://schemas.openxmlformats.org/officeDocument/2006/relationships/oleObject" Target="embeddings/oleObject254.bin"/><Relationship Id="rId613" Type="http://schemas.openxmlformats.org/officeDocument/2006/relationships/oleObject" Target="embeddings/oleObject323.bin"/><Relationship Id="rId655" Type="http://schemas.openxmlformats.org/officeDocument/2006/relationships/oleObject" Target="embeddings/oleObject341.bin"/><Relationship Id="rId697" Type="http://schemas.openxmlformats.org/officeDocument/2006/relationships/oleObject" Target="embeddings/oleObject369.bin"/><Relationship Id="rId820" Type="http://schemas.openxmlformats.org/officeDocument/2006/relationships/oleObject" Target="embeddings/oleObject459.bin"/><Relationship Id="rId862" Type="http://schemas.openxmlformats.org/officeDocument/2006/relationships/oleObject" Target="embeddings/oleObject476.bin"/><Relationship Id="rId252" Type="http://schemas.openxmlformats.org/officeDocument/2006/relationships/oleObject" Target="embeddings/oleObject134.bin"/><Relationship Id="rId294" Type="http://schemas.openxmlformats.org/officeDocument/2006/relationships/oleObject" Target="embeddings/oleObject165.bin"/><Relationship Id="rId308" Type="http://schemas.openxmlformats.org/officeDocument/2006/relationships/image" Target="media/image130.wmf"/><Relationship Id="rId515" Type="http://schemas.openxmlformats.org/officeDocument/2006/relationships/image" Target="media/image220.wmf"/><Relationship Id="rId722" Type="http://schemas.openxmlformats.org/officeDocument/2006/relationships/image" Target="media/image328.wmf"/><Relationship Id="rId47" Type="http://schemas.openxmlformats.org/officeDocument/2006/relationships/image" Target="media/image20.wmf"/><Relationship Id="rId89" Type="http://schemas.openxmlformats.org/officeDocument/2006/relationships/image" Target="media/image41.wmf"/><Relationship Id="rId112" Type="http://schemas.openxmlformats.org/officeDocument/2006/relationships/oleObject" Target="embeddings/oleObject54.bin"/><Relationship Id="rId154" Type="http://schemas.openxmlformats.org/officeDocument/2006/relationships/oleObject" Target="embeddings/oleObject77.bin"/><Relationship Id="rId361" Type="http://schemas.openxmlformats.org/officeDocument/2006/relationships/oleObject" Target="embeddings/oleObject205.bin"/><Relationship Id="rId557" Type="http://schemas.openxmlformats.org/officeDocument/2006/relationships/image" Target="media/image241.wmf"/><Relationship Id="rId599" Type="http://schemas.openxmlformats.org/officeDocument/2006/relationships/image" Target="media/image271.png"/><Relationship Id="rId764" Type="http://schemas.openxmlformats.org/officeDocument/2006/relationships/oleObject" Target="embeddings/oleObject419.bin"/><Relationship Id="rId196" Type="http://schemas.openxmlformats.org/officeDocument/2006/relationships/oleObject" Target="embeddings/oleObject100.bin"/><Relationship Id="rId417" Type="http://schemas.openxmlformats.org/officeDocument/2006/relationships/oleObject" Target="embeddings/oleObject237.bin"/><Relationship Id="rId459" Type="http://schemas.openxmlformats.org/officeDocument/2006/relationships/image" Target="media/image194.wmf"/><Relationship Id="rId624" Type="http://schemas.openxmlformats.org/officeDocument/2006/relationships/image" Target="media/image293.png"/><Relationship Id="rId666" Type="http://schemas.openxmlformats.org/officeDocument/2006/relationships/oleObject" Target="embeddings/oleObject349.bin"/><Relationship Id="rId831" Type="http://schemas.openxmlformats.org/officeDocument/2006/relationships/image" Target="media/image359.wmf"/><Relationship Id="rId873" Type="http://schemas.openxmlformats.org/officeDocument/2006/relationships/footer" Target="footer2.xml"/><Relationship Id="rId16" Type="http://schemas.openxmlformats.org/officeDocument/2006/relationships/oleObject" Target="embeddings/oleObject5.bin"/><Relationship Id="rId221" Type="http://schemas.openxmlformats.org/officeDocument/2006/relationships/oleObject" Target="embeddings/oleObject115.bin"/><Relationship Id="rId263" Type="http://schemas.openxmlformats.org/officeDocument/2006/relationships/image" Target="media/image116.wmf"/><Relationship Id="rId319" Type="http://schemas.openxmlformats.org/officeDocument/2006/relationships/image" Target="media/image135.wmf"/><Relationship Id="rId470" Type="http://schemas.openxmlformats.org/officeDocument/2006/relationships/oleObject" Target="embeddings/oleObject265.bin"/><Relationship Id="rId526" Type="http://schemas.openxmlformats.org/officeDocument/2006/relationships/image" Target="media/image227.wmf"/><Relationship Id="rId58" Type="http://schemas.openxmlformats.org/officeDocument/2006/relationships/oleObject" Target="embeddings/oleObject27.bin"/><Relationship Id="rId123" Type="http://schemas.openxmlformats.org/officeDocument/2006/relationships/image" Target="media/image58.wmf"/><Relationship Id="rId330" Type="http://schemas.openxmlformats.org/officeDocument/2006/relationships/image" Target="media/image140.wmf"/><Relationship Id="rId568" Type="http://schemas.openxmlformats.org/officeDocument/2006/relationships/oleObject" Target="embeddings/oleObject316.bin"/><Relationship Id="rId733" Type="http://schemas.openxmlformats.org/officeDocument/2006/relationships/oleObject" Target="embeddings/oleObject395.bin"/><Relationship Id="rId775" Type="http://schemas.openxmlformats.org/officeDocument/2006/relationships/oleObject" Target="embeddings/oleObject428.bin"/><Relationship Id="rId165" Type="http://schemas.openxmlformats.org/officeDocument/2006/relationships/image" Target="media/image77.wmf"/><Relationship Id="rId372" Type="http://schemas.openxmlformats.org/officeDocument/2006/relationships/oleObject" Target="embeddings/oleObject214.bin"/><Relationship Id="rId428" Type="http://schemas.openxmlformats.org/officeDocument/2006/relationships/oleObject" Target="embeddings/oleObject243.bin"/><Relationship Id="rId635" Type="http://schemas.openxmlformats.org/officeDocument/2006/relationships/oleObject" Target="embeddings/oleObject329.bin"/><Relationship Id="rId677" Type="http://schemas.openxmlformats.org/officeDocument/2006/relationships/image" Target="media/image316.wmf"/><Relationship Id="rId800" Type="http://schemas.openxmlformats.org/officeDocument/2006/relationships/oleObject" Target="embeddings/oleObject446.bin"/><Relationship Id="rId842" Type="http://schemas.openxmlformats.org/officeDocument/2006/relationships/oleObject" Target="embeddings/oleObject468.bin"/><Relationship Id="rId232" Type="http://schemas.openxmlformats.org/officeDocument/2006/relationships/image" Target="media/image103.wmf"/><Relationship Id="rId274" Type="http://schemas.openxmlformats.org/officeDocument/2006/relationships/oleObject" Target="embeddings/oleObject149.bin"/><Relationship Id="rId481" Type="http://schemas.openxmlformats.org/officeDocument/2006/relationships/oleObject" Target="embeddings/oleObject271.bin"/><Relationship Id="rId702" Type="http://schemas.openxmlformats.org/officeDocument/2006/relationships/oleObject" Target="embeddings/oleObject373.bin"/><Relationship Id="rId884" Type="http://schemas.openxmlformats.org/officeDocument/2006/relationships/image" Target="media/image392.wmf"/><Relationship Id="rId27" Type="http://schemas.openxmlformats.org/officeDocument/2006/relationships/oleObject" Target="embeddings/oleObject11.bin"/><Relationship Id="rId69" Type="http://schemas.openxmlformats.org/officeDocument/2006/relationships/image" Target="media/image31.wmf"/><Relationship Id="rId134" Type="http://schemas.openxmlformats.org/officeDocument/2006/relationships/oleObject" Target="embeddings/oleObject65.bin"/><Relationship Id="rId537" Type="http://schemas.openxmlformats.org/officeDocument/2006/relationships/oleObject" Target="embeddings/oleObject298.bin"/><Relationship Id="rId579" Type="http://schemas.openxmlformats.org/officeDocument/2006/relationships/image" Target="media/image255.png"/><Relationship Id="rId744" Type="http://schemas.openxmlformats.org/officeDocument/2006/relationships/oleObject" Target="embeddings/oleObject405.bin"/><Relationship Id="rId786" Type="http://schemas.openxmlformats.org/officeDocument/2006/relationships/image" Target="media/image345.wmf"/><Relationship Id="rId80" Type="http://schemas.openxmlformats.org/officeDocument/2006/relationships/oleObject" Target="embeddings/oleObject38.bin"/><Relationship Id="rId176" Type="http://schemas.openxmlformats.org/officeDocument/2006/relationships/oleObject" Target="embeddings/oleObject88.bin"/><Relationship Id="rId341" Type="http://schemas.openxmlformats.org/officeDocument/2006/relationships/image" Target="media/image144.wmf"/><Relationship Id="rId383" Type="http://schemas.openxmlformats.org/officeDocument/2006/relationships/oleObject" Target="embeddings/oleObject220.bin"/><Relationship Id="rId439" Type="http://schemas.openxmlformats.org/officeDocument/2006/relationships/image" Target="media/image184.wmf"/><Relationship Id="rId590" Type="http://schemas.openxmlformats.org/officeDocument/2006/relationships/oleObject" Target="embeddings/oleObject319.bin"/><Relationship Id="rId604" Type="http://schemas.openxmlformats.org/officeDocument/2006/relationships/image" Target="media/image276.png"/><Relationship Id="rId646" Type="http://schemas.openxmlformats.org/officeDocument/2006/relationships/oleObject" Target="embeddings/oleObject335.bin"/><Relationship Id="rId811" Type="http://schemas.openxmlformats.org/officeDocument/2006/relationships/oleObject" Target="embeddings/oleObject454.bin"/><Relationship Id="rId201" Type="http://schemas.openxmlformats.org/officeDocument/2006/relationships/image" Target="media/image93.wmf"/><Relationship Id="rId243" Type="http://schemas.openxmlformats.org/officeDocument/2006/relationships/oleObject" Target="embeddings/oleObject129.bin"/><Relationship Id="rId285" Type="http://schemas.openxmlformats.org/officeDocument/2006/relationships/oleObject" Target="embeddings/oleObject157.bin"/><Relationship Id="rId450" Type="http://schemas.openxmlformats.org/officeDocument/2006/relationships/oleObject" Target="embeddings/oleObject255.bin"/><Relationship Id="rId506" Type="http://schemas.openxmlformats.org/officeDocument/2006/relationships/image" Target="media/image214.png"/><Relationship Id="rId688" Type="http://schemas.openxmlformats.org/officeDocument/2006/relationships/oleObject" Target="embeddings/oleObject363.bin"/><Relationship Id="rId853" Type="http://schemas.openxmlformats.org/officeDocument/2006/relationships/image" Target="media/image376.wmf"/><Relationship Id="rId895" Type="http://schemas.openxmlformats.org/officeDocument/2006/relationships/oleObject" Target="embeddings/oleObject488.bin"/><Relationship Id="rId909" Type="http://schemas.openxmlformats.org/officeDocument/2006/relationships/header" Target="header3.xml"/><Relationship Id="rId38" Type="http://schemas.openxmlformats.org/officeDocument/2006/relationships/oleObject" Target="embeddings/oleObject17.bin"/><Relationship Id="rId103" Type="http://schemas.openxmlformats.org/officeDocument/2006/relationships/image" Target="media/image48.wmf"/><Relationship Id="rId310" Type="http://schemas.openxmlformats.org/officeDocument/2006/relationships/image" Target="media/image131.wmf"/><Relationship Id="rId492" Type="http://schemas.openxmlformats.org/officeDocument/2006/relationships/oleObject" Target="embeddings/oleObject276.bin"/><Relationship Id="rId548" Type="http://schemas.openxmlformats.org/officeDocument/2006/relationships/image" Target="media/image239.wmf"/><Relationship Id="rId713" Type="http://schemas.openxmlformats.org/officeDocument/2006/relationships/image" Target="media/image326.wmf"/><Relationship Id="rId755" Type="http://schemas.openxmlformats.org/officeDocument/2006/relationships/oleObject" Target="embeddings/oleObject412.bin"/><Relationship Id="rId797" Type="http://schemas.openxmlformats.org/officeDocument/2006/relationships/oleObject" Target="embeddings/oleObject443.bin"/><Relationship Id="rId91" Type="http://schemas.openxmlformats.org/officeDocument/2006/relationships/image" Target="media/image42.wmf"/><Relationship Id="rId145" Type="http://schemas.openxmlformats.org/officeDocument/2006/relationships/oleObject" Target="embeddings/oleObject71.bin"/><Relationship Id="rId187" Type="http://schemas.openxmlformats.org/officeDocument/2006/relationships/image" Target="media/image88.wmf"/><Relationship Id="rId352" Type="http://schemas.openxmlformats.org/officeDocument/2006/relationships/oleObject" Target="embeddings/oleObject198.bin"/><Relationship Id="rId394" Type="http://schemas.openxmlformats.org/officeDocument/2006/relationships/oleObject" Target="embeddings/oleObject226.bin"/><Relationship Id="rId408" Type="http://schemas.openxmlformats.org/officeDocument/2006/relationships/oleObject" Target="embeddings/oleObject233.bin"/><Relationship Id="rId615" Type="http://schemas.openxmlformats.org/officeDocument/2006/relationships/oleObject" Target="embeddings/oleObject324.bin"/><Relationship Id="rId822" Type="http://schemas.openxmlformats.org/officeDocument/2006/relationships/oleObject" Target="embeddings/oleObject460.bin"/><Relationship Id="rId212" Type="http://schemas.openxmlformats.org/officeDocument/2006/relationships/image" Target="media/image97.wmf"/><Relationship Id="rId254" Type="http://schemas.openxmlformats.org/officeDocument/2006/relationships/oleObject" Target="embeddings/oleObject136.bin"/><Relationship Id="rId657" Type="http://schemas.openxmlformats.org/officeDocument/2006/relationships/oleObject" Target="embeddings/oleObject343.bin"/><Relationship Id="rId699" Type="http://schemas.openxmlformats.org/officeDocument/2006/relationships/oleObject" Target="embeddings/oleObject371.bin"/><Relationship Id="rId864" Type="http://schemas.openxmlformats.org/officeDocument/2006/relationships/oleObject" Target="embeddings/oleObject477.bin"/><Relationship Id="rId49" Type="http://schemas.openxmlformats.org/officeDocument/2006/relationships/image" Target="media/image21.wmf"/><Relationship Id="rId114" Type="http://schemas.openxmlformats.org/officeDocument/2006/relationships/oleObject" Target="embeddings/oleObject55.bin"/><Relationship Id="rId296" Type="http://schemas.openxmlformats.org/officeDocument/2006/relationships/oleObject" Target="embeddings/oleObject166.bin"/><Relationship Id="rId461" Type="http://schemas.openxmlformats.org/officeDocument/2006/relationships/image" Target="media/image195.wmf"/><Relationship Id="rId517" Type="http://schemas.openxmlformats.org/officeDocument/2006/relationships/image" Target="media/image221.png"/><Relationship Id="rId559" Type="http://schemas.openxmlformats.org/officeDocument/2006/relationships/image" Target="media/image242.wmf"/><Relationship Id="rId724" Type="http://schemas.openxmlformats.org/officeDocument/2006/relationships/image" Target="media/image329.wmf"/><Relationship Id="rId766" Type="http://schemas.openxmlformats.org/officeDocument/2006/relationships/oleObject" Target="embeddings/oleObject420.bin"/><Relationship Id="rId60" Type="http://schemas.openxmlformats.org/officeDocument/2006/relationships/oleObject" Target="embeddings/oleObject28.bin"/><Relationship Id="rId156" Type="http://schemas.openxmlformats.org/officeDocument/2006/relationships/oleObject" Target="embeddings/oleObject78.bin"/><Relationship Id="rId198" Type="http://schemas.openxmlformats.org/officeDocument/2006/relationships/oleObject" Target="embeddings/oleObject101.bin"/><Relationship Id="rId321" Type="http://schemas.openxmlformats.org/officeDocument/2006/relationships/image" Target="media/image136.wmf"/><Relationship Id="rId363" Type="http://schemas.openxmlformats.org/officeDocument/2006/relationships/image" Target="media/image151.wmf"/><Relationship Id="rId419" Type="http://schemas.openxmlformats.org/officeDocument/2006/relationships/oleObject" Target="embeddings/oleObject238.bin"/><Relationship Id="rId570" Type="http://schemas.openxmlformats.org/officeDocument/2006/relationships/oleObject" Target="embeddings/oleObject317.bin"/><Relationship Id="rId626" Type="http://schemas.openxmlformats.org/officeDocument/2006/relationships/image" Target="media/image295.png"/><Relationship Id="rId223" Type="http://schemas.openxmlformats.org/officeDocument/2006/relationships/image" Target="media/image101.wmf"/><Relationship Id="rId430" Type="http://schemas.openxmlformats.org/officeDocument/2006/relationships/oleObject" Target="embeddings/oleObject245.bin"/><Relationship Id="rId668" Type="http://schemas.openxmlformats.org/officeDocument/2006/relationships/oleObject" Target="embeddings/oleObject350.bin"/><Relationship Id="rId833" Type="http://schemas.openxmlformats.org/officeDocument/2006/relationships/image" Target="media/image360.png"/><Relationship Id="rId875" Type="http://schemas.openxmlformats.org/officeDocument/2006/relationships/image" Target="media/image387.wmf"/><Relationship Id="rId18" Type="http://schemas.openxmlformats.org/officeDocument/2006/relationships/oleObject" Target="embeddings/oleObject6.bin"/><Relationship Id="rId265" Type="http://schemas.openxmlformats.org/officeDocument/2006/relationships/image" Target="media/image117.wmf"/><Relationship Id="rId472" Type="http://schemas.openxmlformats.org/officeDocument/2006/relationships/oleObject" Target="embeddings/oleObject266.bin"/><Relationship Id="rId528" Type="http://schemas.openxmlformats.org/officeDocument/2006/relationships/image" Target="media/image228.wmf"/><Relationship Id="rId735" Type="http://schemas.openxmlformats.org/officeDocument/2006/relationships/image" Target="media/image333.wmf"/><Relationship Id="rId900" Type="http://schemas.openxmlformats.org/officeDocument/2006/relationships/image" Target="media/image400.wmf"/><Relationship Id="rId125" Type="http://schemas.openxmlformats.org/officeDocument/2006/relationships/image" Target="media/image59.wmf"/><Relationship Id="rId167" Type="http://schemas.openxmlformats.org/officeDocument/2006/relationships/image" Target="media/image78.wmf"/><Relationship Id="rId332" Type="http://schemas.openxmlformats.org/officeDocument/2006/relationships/image" Target="media/image141.wmf"/><Relationship Id="rId374" Type="http://schemas.openxmlformats.org/officeDocument/2006/relationships/image" Target="media/image153.wmf"/><Relationship Id="rId581" Type="http://schemas.openxmlformats.org/officeDocument/2006/relationships/image" Target="media/image257.png"/><Relationship Id="rId777" Type="http://schemas.openxmlformats.org/officeDocument/2006/relationships/oleObject" Target="embeddings/oleObject429.bin"/><Relationship Id="rId71" Type="http://schemas.openxmlformats.org/officeDocument/2006/relationships/image" Target="media/image32.wmf"/><Relationship Id="rId234" Type="http://schemas.openxmlformats.org/officeDocument/2006/relationships/image" Target="media/image104.wmf"/><Relationship Id="rId637" Type="http://schemas.openxmlformats.org/officeDocument/2006/relationships/oleObject" Target="embeddings/oleObject330.bin"/><Relationship Id="rId679" Type="http://schemas.openxmlformats.org/officeDocument/2006/relationships/image" Target="media/image317.wmf"/><Relationship Id="rId802" Type="http://schemas.openxmlformats.org/officeDocument/2006/relationships/oleObject" Target="embeddings/oleObject448.bin"/><Relationship Id="rId844" Type="http://schemas.openxmlformats.org/officeDocument/2006/relationships/image" Target="media/image370.wmf"/><Relationship Id="rId886" Type="http://schemas.openxmlformats.org/officeDocument/2006/relationships/image" Target="media/image393.wmf"/><Relationship Id="rId2" Type="http://schemas.openxmlformats.org/officeDocument/2006/relationships/styles" Target="styles.xml"/><Relationship Id="rId29" Type="http://schemas.openxmlformats.org/officeDocument/2006/relationships/oleObject" Target="embeddings/oleObject12.bin"/><Relationship Id="rId276" Type="http://schemas.openxmlformats.org/officeDocument/2006/relationships/oleObject" Target="embeddings/oleObject151.bin"/><Relationship Id="rId441" Type="http://schemas.openxmlformats.org/officeDocument/2006/relationships/image" Target="media/image185.wmf"/><Relationship Id="rId483" Type="http://schemas.openxmlformats.org/officeDocument/2006/relationships/oleObject" Target="embeddings/oleObject272.bin"/><Relationship Id="rId539" Type="http://schemas.openxmlformats.org/officeDocument/2006/relationships/oleObject" Target="embeddings/oleObject299.bin"/><Relationship Id="rId690" Type="http://schemas.openxmlformats.org/officeDocument/2006/relationships/image" Target="media/image320.wmf"/><Relationship Id="rId704" Type="http://schemas.openxmlformats.org/officeDocument/2006/relationships/oleObject" Target="embeddings/oleObject375.bin"/><Relationship Id="rId746" Type="http://schemas.openxmlformats.org/officeDocument/2006/relationships/oleObject" Target="embeddings/oleObject406.bin"/><Relationship Id="rId911" Type="http://schemas.openxmlformats.org/officeDocument/2006/relationships/footer" Target="footer3.xml"/><Relationship Id="rId40" Type="http://schemas.openxmlformats.org/officeDocument/2006/relationships/oleObject" Target="embeddings/oleObject18.bin"/><Relationship Id="rId136" Type="http://schemas.openxmlformats.org/officeDocument/2006/relationships/oleObject" Target="embeddings/oleObject66.bin"/><Relationship Id="rId178" Type="http://schemas.openxmlformats.org/officeDocument/2006/relationships/oleObject" Target="embeddings/oleObject89.bin"/><Relationship Id="rId301" Type="http://schemas.openxmlformats.org/officeDocument/2006/relationships/image" Target="media/image127.wmf"/><Relationship Id="rId343" Type="http://schemas.openxmlformats.org/officeDocument/2006/relationships/image" Target="media/image145.wmf"/><Relationship Id="rId550" Type="http://schemas.openxmlformats.org/officeDocument/2006/relationships/image" Target="media/image240.wmf"/><Relationship Id="rId788" Type="http://schemas.openxmlformats.org/officeDocument/2006/relationships/image" Target="media/image346.wmf"/><Relationship Id="rId82" Type="http://schemas.openxmlformats.org/officeDocument/2006/relationships/oleObject" Target="embeddings/oleObject39.bin"/><Relationship Id="rId203" Type="http://schemas.openxmlformats.org/officeDocument/2006/relationships/oleObject" Target="embeddings/oleObject104.bin"/><Relationship Id="rId385" Type="http://schemas.openxmlformats.org/officeDocument/2006/relationships/image" Target="media/image158.wmf"/><Relationship Id="rId592" Type="http://schemas.openxmlformats.org/officeDocument/2006/relationships/oleObject" Target="embeddings/oleObject320.bin"/><Relationship Id="rId606" Type="http://schemas.openxmlformats.org/officeDocument/2006/relationships/image" Target="media/image278.png"/><Relationship Id="rId648" Type="http://schemas.openxmlformats.org/officeDocument/2006/relationships/oleObject" Target="embeddings/oleObject336.bin"/><Relationship Id="rId813" Type="http://schemas.openxmlformats.org/officeDocument/2006/relationships/oleObject" Target="embeddings/oleObject455.bin"/><Relationship Id="rId855" Type="http://schemas.openxmlformats.org/officeDocument/2006/relationships/image" Target="media/image377.wmf"/><Relationship Id="rId245" Type="http://schemas.openxmlformats.org/officeDocument/2006/relationships/oleObject" Target="embeddings/oleObject130.bin"/><Relationship Id="rId287" Type="http://schemas.openxmlformats.org/officeDocument/2006/relationships/oleObject" Target="embeddings/oleObject159.bin"/><Relationship Id="rId410" Type="http://schemas.openxmlformats.org/officeDocument/2006/relationships/oleObject" Target="embeddings/oleObject234.bin"/><Relationship Id="rId452" Type="http://schemas.openxmlformats.org/officeDocument/2006/relationships/oleObject" Target="embeddings/oleObject256.bin"/><Relationship Id="rId494" Type="http://schemas.openxmlformats.org/officeDocument/2006/relationships/oleObject" Target="embeddings/oleObject278.bin"/><Relationship Id="rId508" Type="http://schemas.openxmlformats.org/officeDocument/2006/relationships/oleObject" Target="embeddings/oleObject287.bin"/><Relationship Id="rId715" Type="http://schemas.openxmlformats.org/officeDocument/2006/relationships/oleObject" Target="embeddings/oleObject383.bin"/><Relationship Id="rId897" Type="http://schemas.openxmlformats.org/officeDocument/2006/relationships/oleObject" Target="embeddings/oleObject489.bin"/><Relationship Id="rId105" Type="http://schemas.openxmlformats.org/officeDocument/2006/relationships/image" Target="media/image49.wmf"/><Relationship Id="rId147" Type="http://schemas.openxmlformats.org/officeDocument/2006/relationships/image" Target="media/image69.wmf"/><Relationship Id="rId312" Type="http://schemas.openxmlformats.org/officeDocument/2006/relationships/oleObject" Target="embeddings/oleObject175.bin"/><Relationship Id="rId354" Type="http://schemas.openxmlformats.org/officeDocument/2006/relationships/oleObject" Target="embeddings/oleObject199.bin"/><Relationship Id="rId757" Type="http://schemas.openxmlformats.org/officeDocument/2006/relationships/oleObject" Target="embeddings/oleObject414.bin"/><Relationship Id="rId799" Type="http://schemas.openxmlformats.org/officeDocument/2006/relationships/oleObject" Target="embeddings/oleObject445.bin"/><Relationship Id="rId51" Type="http://schemas.openxmlformats.org/officeDocument/2006/relationships/image" Target="media/image22.wmf"/><Relationship Id="rId93" Type="http://schemas.openxmlformats.org/officeDocument/2006/relationships/image" Target="media/image43.wmf"/><Relationship Id="rId189" Type="http://schemas.openxmlformats.org/officeDocument/2006/relationships/oleObject" Target="embeddings/oleObject95.bin"/><Relationship Id="rId396" Type="http://schemas.openxmlformats.org/officeDocument/2006/relationships/image" Target="media/image163.wmf"/><Relationship Id="rId561" Type="http://schemas.openxmlformats.org/officeDocument/2006/relationships/image" Target="media/image243.wmf"/><Relationship Id="rId617" Type="http://schemas.openxmlformats.org/officeDocument/2006/relationships/oleObject" Target="embeddings/oleObject325.bin"/><Relationship Id="rId659" Type="http://schemas.openxmlformats.org/officeDocument/2006/relationships/oleObject" Target="embeddings/oleObject344.bin"/><Relationship Id="rId824" Type="http://schemas.openxmlformats.org/officeDocument/2006/relationships/oleObject" Target="embeddings/oleObject462.bin"/><Relationship Id="rId866" Type="http://schemas.openxmlformats.org/officeDocument/2006/relationships/oleObject" Target="embeddings/oleObject478.bin"/><Relationship Id="rId214" Type="http://schemas.openxmlformats.org/officeDocument/2006/relationships/image" Target="media/image98.wmf"/><Relationship Id="rId256" Type="http://schemas.openxmlformats.org/officeDocument/2006/relationships/oleObject" Target="embeddings/oleObject138.bin"/><Relationship Id="rId298" Type="http://schemas.openxmlformats.org/officeDocument/2006/relationships/oleObject" Target="embeddings/oleObject167.bin"/><Relationship Id="rId421" Type="http://schemas.openxmlformats.org/officeDocument/2006/relationships/oleObject" Target="embeddings/oleObject239.bin"/><Relationship Id="rId463" Type="http://schemas.openxmlformats.org/officeDocument/2006/relationships/image" Target="media/image196.wmf"/><Relationship Id="rId519" Type="http://schemas.openxmlformats.org/officeDocument/2006/relationships/image" Target="media/image223.wmf"/><Relationship Id="rId670" Type="http://schemas.openxmlformats.org/officeDocument/2006/relationships/oleObject" Target="embeddings/oleObject351.bin"/><Relationship Id="rId116" Type="http://schemas.openxmlformats.org/officeDocument/2006/relationships/oleObject" Target="embeddings/oleObject56.bin"/><Relationship Id="rId158" Type="http://schemas.openxmlformats.org/officeDocument/2006/relationships/oleObject" Target="embeddings/oleObject79.bin"/><Relationship Id="rId323" Type="http://schemas.openxmlformats.org/officeDocument/2006/relationships/image" Target="media/image137.wmf"/><Relationship Id="rId530" Type="http://schemas.openxmlformats.org/officeDocument/2006/relationships/image" Target="media/image229.png"/><Relationship Id="rId726" Type="http://schemas.openxmlformats.org/officeDocument/2006/relationships/oleObject" Target="embeddings/oleObject391.bin"/><Relationship Id="rId768" Type="http://schemas.openxmlformats.org/officeDocument/2006/relationships/oleObject" Target="embeddings/oleObject422.bin"/><Relationship Id="rId20" Type="http://schemas.openxmlformats.org/officeDocument/2006/relationships/oleObject" Target="embeddings/oleObject7.bin"/><Relationship Id="rId62" Type="http://schemas.openxmlformats.org/officeDocument/2006/relationships/oleObject" Target="embeddings/oleObject29.bin"/><Relationship Id="rId365" Type="http://schemas.openxmlformats.org/officeDocument/2006/relationships/oleObject" Target="embeddings/oleObject208.bin"/><Relationship Id="rId572" Type="http://schemas.openxmlformats.org/officeDocument/2006/relationships/oleObject" Target="embeddings/oleObject318.bin"/><Relationship Id="rId628" Type="http://schemas.openxmlformats.org/officeDocument/2006/relationships/oleObject" Target="embeddings/oleObject326.bin"/><Relationship Id="rId835" Type="http://schemas.openxmlformats.org/officeDocument/2006/relationships/image" Target="media/image362.png"/><Relationship Id="rId225" Type="http://schemas.openxmlformats.org/officeDocument/2006/relationships/oleObject" Target="embeddings/oleObject118.bin"/><Relationship Id="rId267" Type="http://schemas.openxmlformats.org/officeDocument/2006/relationships/image" Target="media/image118.wmf"/><Relationship Id="rId432" Type="http://schemas.openxmlformats.org/officeDocument/2006/relationships/oleObject" Target="embeddings/oleObject246.bin"/><Relationship Id="rId474" Type="http://schemas.openxmlformats.org/officeDocument/2006/relationships/oleObject" Target="embeddings/oleObject267.bin"/><Relationship Id="rId877" Type="http://schemas.openxmlformats.org/officeDocument/2006/relationships/image" Target="media/image388.png"/><Relationship Id="rId127" Type="http://schemas.openxmlformats.org/officeDocument/2006/relationships/image" Target="media/image60.wmf"/><Relationship Id="rId681" Type="http://schemas.openxmlformats.org/officeDocument/2006/relationships/image" Target="media/image318.wmf"/><Relationship Id="rId737" Type="http://schemas.openxmlformats.org/officeDocument/2006/relationships/oleObject" Target="embeddings/oleObject398.bin"/><Relationship Id="rId779" Type="http://schemas.openxmlformats.org/officeDocument/2006/relationships/oleObject" Target="embeddings/oleObject431.bin"/><Relationship Id="rId902" Type="http://schemas.openxmlformats.org/officeDocument/2006/relationships/image" Target="media/image401.wmf"/><Relationship Id="rId31" Type="http://schemas.openxmlformats.org/officeDocument/2006/relationships/oleObject" Target="embeddings/oleObject13.bin"/><Relationship Id="rId73" Type="http://schemas.openxmlformats.org/officeDocument/2006/relationships/image" Target="media/image33.wmf"/><Relationship Id="rId169" Type="http://schemas.openxmlformats.org/officeDocument/2006/relationships/image" Target="media/image79.wmf"/><Relationship Id="rId334" Type="http://schemas.openxmlformats.org/officeDocument/2006/relationships/image" Target="media/image142.wmf"/><Relationship Id="rId376" Type="http://schemas.openxmlformats.org/officeDocument/2006/relationships/image" Target="media/image154.wmf"/><Relationship Id="rId541" Type="http://schemas.openxmlformats.org/officeDocument/2006/relationships/oleObject" Target="embeddings/oleObject300.bin"/><Relationship Id="rId583" Type="http://schemas.openxmlformats.org/officeDocument/2006/relationships/image" Target="media/image259.png"/><Relationship Id="rId639" Type="http://schemas.openxmlformats.org/officeDocument/2006/relationships/oleObject" Target="embeddings/oleObject331.bin"/><Relationship Id="rId790" Type="http://schemas.openxmlformats.org/officeDocument/2006/relationships/image" Target="media/image347.wmf"/><Relationship Id="rId804" Type="http://schemas.openxmlformats.org/officeDocument/2006/relationships/oleObject" Target="embeddings/oleObject450.bin"/><Relationship Id="rId4" Type="http://schemas.openxmlformats.org/officeDocument/2006/relationships/webSettings" Target="webSettings.xml"/><Relationship Id="rId180" Type="http://schemas.openxmlformats.org/officeDocument/2006/relationships/oleObject" Target="embeddings/oleObject90.bin"/><Relationship Id="rId236" Type="http://schemas.openxmlformats.org/officeDocument/2006/relationships/image" Target="media/image105.wmf"/><Relationship Id="rId278" Type="http://schemas.openxmlformats.org/officeDocument/2006/relationships/oleObject" Target="embeddings/oleObject153.bin"/><Relationship Id="rId401" Type="http://schemas.openxmlformats.org/officeDocument/2006/relationships/image" Target="media/image166.wmf"/><Relationship Id="rId443" Type="http://schemas.openxmlformats.org/officeDocument/2006/relationships/image" Target="media/image186.wmf"/><Relationship Id="rId650" Type="http://schemas.openxmlformats.org/officeDocument/2006/relationships/image" Target="media/image307.wmf"/><Relationship Id="rId846" Type="http://schemas.openxmlformats.org/officeDocument/2006/relationships/image" Target="media/image371.wmf"/><Relationship Id="rId888" Type="http://schemas.openxmlformats.org/officeDocument/2006/relationships/image" Target="media/image394.wmf"/><Relationship Id="rId303" Type="http://schemas.openxmlformats.org/officeDocument/2006/relationships/image" Target="media/image128.wmf"/><Relationship Id="rId485" Type="http://schemas.openxmlformats.org/officeDocument/2006/relationships/image" Target="media/image207.png"/><Relationship Id="rId692" Type="http://schemas.openxmlformats.org/officeDocument/2006/relationships/image" Target="media/image321.wmf"/><Relationship Id="rId706" Type="http://schemas.openxmlformats.org/officeDocument/2006/relationships/oleObject" Target="embeddings/oleObject376.bin"/><Relationship Id="rId748" Type="http://schemas.openxmlformats.org/officeDocument/2006/relationships/oleObject" Target="embeddings/oleObject407.bin"/><Relationship Id="rId913" Type="http://schemas.openxmlformats.org/officeDocument/2006/relationships/header" Target="header5.xml"/><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345" Type="http://schemas.openxmlformats.org/officeDocument/2006/relationships/image" Target="media/image146.wmf"/><Relationship Id="rId387" Type="http://schemas.openxmlformats.org/officeDocument/2006/relationships/image" Target="media/image159.wmf"/><Relationship Id="rId510" Type="http://schemas.openxmlformats.org/officeDocument/2006/relationships/oleObject" Target="embeddings/oleObject288.bin"/><Relationship Id="rId552" Type="http://schemas.openxmlformats.org/officeDocument/2006/relationships/oleObject" Target="embeddings/oleObject306.bin"/><Relationship Id="rId594" Type="http://schemas.openxmlformats.org/officeDocument/2006/relationships/oleObject" Target="embeddings/oleObject321.bin"/><Relationship Id="rId608" Type="http://schemas.openxmlformats.org/officeDocument/2006/relationships/image" Target="media/image280.png"/><Relationship Id="rId815" Type="http://schemas.openxmlformats.org/officeDocument/2006/relationships/oleObject" Target="embeddings/oleObject456.bin"/><Relationship Id="rId191" Type="http://schemas.openxmlformats.org/officeDocument/2006/relationships/oleObject" Target="embeddings/oleObject97.bin"/><Relationship Id="rId205" Type="http://schemas.openxmlformats.org/officeDocument/2006/relationships/oleObject" Target="embeddings/oleObject105.bin"/><Relationship Id="rId247" Type="http://schemas.openxmlformats.org/officeDocument/2006/relationships/oleObject" Target="embeddings/oleObject131.bin"/><Relationship Id="rId412" Type="http://schemas.openxmlformats.org/officeDocument/2006/relationships/oleObject" Target="embeddings/oleObject235.bin"/><Relationship Id="rId857" Type="http://schemas.openxmlformats.org/officeDocument/2006/relationships/image" Target="media/image378.wmf"/><Relationship Id="rId899" Type="http://schemas.openxmlformats.org/officeDocument/2006/relationships/oleObject" Target="embeddings/oleObject490.bin"/><Relationship Id="rId107" Type="http://schemas.openxmlformats.org/officeDocument/2006/relationships/image" Target="media/image50.wmf"/><Relationship Id="rId289" Type="http://schemas.openxmlformats.org/officeDocument/2006/relationships/image" Target="media/image123.wmf"/><Relationship Id="rId454" Type="http://schemas.openxmlformats.org/officeDocument/2006/relationships/oleObject" Target="embeddings/oleObject257.bin"/><Relationship Id="rId496" Type="http://schemas.openxmlformats.org/officeDocument/2006/relationships/oleObject" Target="embeddings/oleObject280.bin"/><Relationship Id="rId661" Type="http://schemas.openxmlformats.org/officeDocument/2006/relationships/oleObject" Target="embeddings/oleObject346.bin"/><Relationship Id="rId717" Type="http://schemas.openxmlformats.org/officeDocument/2006/relationships/oleObject" Target="embeddings/oleObject385.bin"/><Relationship Id="rId759" Type="http://schemas.openxmlformats.org/officeDocument/2006/relationships/oleObject" Target="embeddings/oleObject416.bin"/><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74.bin"/><Relationship Id="rId314" Type="http://schemas.openxmlformats.org/officeDocument/2006/relationships/oleObject" Target="embeddings/oleObject176.bin"/><Relationship Id="rId356" Type="http://schemas.openxmlformats.org/officeDocument/2006/relationships/oleObject" Target="embeddings/oleObject201.bin"/><Relationship Id="rId398" Type="http://schemas.openxmlformats.org/officeDocument/2006/relationships/image" Target="media/image164.png"/><Relationship Id="rId521" Type="http://schemas.openxmlformats.org/officeDocument/2006/relationships/image" Target="media/image224.wmf"/><Relationship Id="rId563" Type="http://schemas.openxmlformats.org/officeDocument/2006/relationships/image" Target="media/image244.wmf"/><Relationship Id="rId619" Type="http://schemas.openxmlformats.org/officeDocument/2006/relationships/image" Target="media/image288.png"/><Relationship Id="rId770" Type="http://schemas.openxmlformats.org/officeDocument/2006/relationships/oleObject" Target="embeddings/oleObject424.bin"/><Relationship Id="rId95" Type="http://schemas.openxmlformats.org/officeDocument/2006/relationships/image" Target="media/image44.wmf"/><Relationship Id="rId160" Type="http://schemas.openxmlformats.org/officeDocument/2006/relationships/oleObject" Target="embeddings/oleObject80.bin"/><Relationship Id="rId216" Type="http://schemas.openxmlformats.org/officeDocument/2006/relationships/image" Target="media/image99.wmf"/><Relationship Id="rId423" Type="http://schemas.openxmlformats.org/officeDocument/2006/relationships/oleObject" Target="embeddings/oleObject240.bin"/><Relationship Id="rId826" Type="http://schemas.openxmlformats.org/officeDocument/2006/relationships/image" Target="media/image357.wmf"/><Relationship Id="rId868" Type="http://schemas.openxmlformats.org/officeDocument/2006/relationships/image" Target="media/image384.wmf"/><Relationship Id="rId258" Type="http://schemas.openxmlformats.org/officeDocument/2006/relationships/oleObject" Target="embeddings/oleObject139.bin"/><Relationship Id="rId465" Type="http://schemas.openxmlformats.org/officeDocument/2006/relationships/image" Target="media/image197.wmf"/><Relationship Id="rId630" Type="http://schemas.openxmlformats.org/officeDocument/2006/relationships/image" Target="media/image298.wmf"/><Relationship Id="rId672" Type="http://schemas.openxmlformats.org/officeDocument/2006/relationships/image" Target="media/image314.wmf"/><Relationship Id="rId728" Type="http://schemas.openxmlformats.org/officeDocument/2006/relationships/image" Target="media/image330.wmf"/><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oleObject" Target="embeddings/oleObject57.bin"/><Relationship Id="rId325" Type="http://schemas.openxmlformats.org/officeDocument/2006/relationships/oleObject" Target="embeddings/oleObject182.bin"/><Relationship Id="rId367" Type="http://schemas.openxmlformats.org/officeDocument/2006/relationships/oleObject" Target="embeddings/oleObject210.bin"/><Relationship Id="rId532" Type="http://schemas.openxmlformats.org/officeDocument/2006/relationships/oleObject" Target="embeddings/oleObject296.bin"/><Relationship Id="rId574" Type="http://schemas.openxmlformats.org/officeDocument/2006/relationships/image" Target="media/image250.png"/><Relationship Id="rId171" Type="http://schemas.openxmlformats.org/officeDocument/2006/relationships/image" Target="media/image80.wmf"/><Relationship Id="rId227" Type="http://schemas.openxmlformats.org/officeDocument/2006/relationships/oleObject" Target="embeddings/oleObject120.bin"/><Relationship Id="rId781" Type="http://schemas.openxmlformats.org/officeDocument/2006/relationships/oleObject" Target="embeddings/oleObject433.bin"/><Relationship Id="rId837" Type="http://schemas.openxmlformats.org/officeDocument/2006/relationships/image" Target="media/image364.png"/><Relationship Id="rId879" Type="http://schemas.openxmlformats.org/officeDocument/2006/relationships/oleObject" Target="embeddings/oleObject480.bin"/><Relationship Id="rId269" Type="http://schemas.openxmlformats.org/officeDocument/2006/relationships/image" Target="media/image119.wmf"/><Relationship Id="rId434" Type="http://schemas.openxmlformats.org/officeDocument/2006/relationships/image" Target="media/image182.wmf"/><Relationship Id="rId476" Type="http://schemas.openxmlformats.org/officeDocument/2006/relationships/oleObject" Target="embeddings/oleObject268.bin"/><Relationship Id="rId641" Type="http://schemas.openxmlformats.org/officeDocument/2006/relationships/oleObject" Target="embeddings/oleObject332.bin"/><Relationship Id="rId683" Type="http://schemas.openxmlformats.org/officeDocument/2006/relationships/image" Target="media/image319.wmf"/><Relationship Id="rId739" Type="http://schemas.openxmlformats.org/officeDocument/2006/relationships/oleObject" Target="embeddings/oleObject400.bin"/><Relationship Id="rId890" Type="http://schemas.openxmlformats.org/officeDocument/2006/relationships/image" Target="media/image395.wmf"/><Relationship Id="rId904" Type="http://schemas.openxmlformats.org/officeDocument/2006/relationships/image" Target="media/image402.wmf"/><Relationship Id="rId33" Type="http://schemas.openxmlformats.org/officeDocument/2006/relationships/image" Target="media/image13.wmf"/><Relationship Id="rId129" Type="http://schemas.openxmlformats.org/officeDocument/2006/relationships/image" Target="media/image61.wmf"/><Relationship Id="rId280" Type="http://schemas.openxmlformats.org/officeDocument/2006/relationships/image" Target="media/image120.wmf"/><Relationship Id="rId336" Type="http://schemas.openxmlformats.org/officeDocument/2006/relationships/oleObject" Target="embeddings/oleObject188.bin"/><Relationship Id="rId501" Type="http://schemas.openxmlformats.org/officeDocument/2006/relationships/oleObject" Target="embeddings/oleObject284.bin"/><Relationship Id="rId543" Type="http://schemas.openxmlformats.org/officeDocument/2006/relationships/oleObject" Target="embeddings/oleObject301.bin"/><Relationship Id="rId75" Type="http://schemas.openxmlformats.org/officeDocument/2006/relationships/image" Target="media/image34.wmf"/><Relationship Id="rId140" Type="http://schemas.openxmlformats.org/officeDocument/2006/relationships/oleObject" Target="embeddings/oleObject68.bin"/><Relationship Id="rId182" Type="http://schemas.openxmlformats.org/officeDocument/2006/relationships/oleObject" Target="embeddings/oleObject91.bin"/><Relationship Id="rId378" Type="http://schemas.openxmlformats.org/officeDocument/2006/relationships/image" Target="media/image155.wmf"/><Relationship Id="rId403" Type="http://schemas.openxmlformats.org/officeDocument/2006/relationships/image" Target="media/image167.wmf"/><Relationship Id="rId585" Type="http://schemas.openxmlformats.org/officeDocument/2006/relationships/image" Target="media/image261.png"/><Relationship Id="rId750" Type="http://schemas.openxmlformats.org/officeDocument/2006/relationships/oleObject" Target="embeddings/oleObject408.bin"/><Relationship Id="rId792" Type="http://schemas.openxmlformats.org/officeDocument/2006/relationships/image" Target="media/image348.wmf"/><Relationship Id="rId806" Type="http://schemas.openxmlformats.org/officeDocument/2006/relationships/image" Target="media/image349.wmf"/><Relationship Id="rId848" Type="http://schemas.openxmlformats.org/officeDocument/2006/relationships/image" Target="media/image372.emf"/><Relationship Id="rId6" Type="http://schemas.openxmlformats.org/officeDocument/2006/relationships/endnotes" Target="endnotes.xml"/><Relationship Id="rId238" Type="http://schemas.openxmlformats.org/officeDocument/2006/relationships/image" Target="media/image106.wmf"/><Relationship Id="rId445" Type="http://schemas.openxmlformats.org/officeDocument/2006/relationships/image" Target="media/image187.png"/><Relationship Id="rId487" Type="http://schemas.openxmlformats.org/officeDocument/2006/relationships/image" Target="media/image209.wmf"/><Relationship Id="rId610" Type="http://schemas.openxmlformats.org/officeDocument/2006/relationships/image" Target="media/image282.png"/><Relationship Id="rId652" Type="http://schemas.openxmlformats.org/officeDocument/2006/relationships/image" Target="media/image308.wmf"/><Relationship Id="rId694" Type="http://schemas.openxmlformats.org/officeDocument/2006/relationships/oleObject" Target="embeddings/oleObject367.bin"/><Relationship Id="rId708" Type="http://schemas.openxmlformats.org/officeDocument/2006/relationships/image" Target="media/image325.wmf"/><Relationship Id="rId915" Type="http://schemas.openxmlformats.org/officeDocument/2006/relationships/fontTable" Target="fontTable.xml"/><Relationship Id="rId291" Type="http://schemas.openxmlformats.org/officeDocument/2006/relationships/oleObject" Target="embeddings/oleObject162.bin"/><Relationship Id="rId305" Type="http://schemas.openxmlformats.org/officeDocument/2006/relationships/image" Target="media/image129.wmf"/><Relationship Id="rId347" Type="http://schemas.openxmlformats.org/officeDocument/2006/relationships/image" Target="media/image147.wmf"/><Relationship Id="rId512" Type="http://schemas.openxmlformats.org/officeDocument/2006/relationships/image" Target="media/image218.png"/><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oleObject" Target="embeddings/oleObject75.bin"/><Relationship Id="rId389" Type="http://schemas.openxmlformats.org/officeDocument/2006/relationships/image" Target="media/image160.wmf"/><Relationship Id="rId554" Type="http://schemas.openxmlformats.org/officeDocument/2006/relationships/oleObject" Target="embeddings/oleObject308.bin"/><Relationship Id="rId596" Type="http://schemas.openxmlformats.org/officeDocument/2006/relationships/image" Target="media/image269.png"/><Relationship Id="rId761" Type="http://schemas.openxmlformats.org/officeDocument/2006/relationships/oleObject" Target="embeddings/oleObject417.bin"/><Relationship Id="rId817" Type="http://schemas.openxmlformats.org/officeDocument/2006/relationships/oleObject" Target="embeddings/oleObject457.bin"/><Relationship Id="rId859" Type="http://schemas.openxmlformats.org/officeDocument/2006/relationships/image" Target="media/image379.wmf"/><Relationship Id="rId193" Type="http://schemas.openxmlformats.org/officeDocument/2006/relationships/image" Target="media/image89.wmf"/><Relationship Id="rId207" Type="http://schemas.openxmlformats.org/officeDocument/2006/relationships/oleObject" Target="embeddings/oleObject107.bin"/><Relationship Id="rId249" Type="http://schemas.openxmlformats.org/officeDocument/2006/relationships/oleObject" Target="embeddings/oleObject132.bin"/><Relationship Id="rId414" Type="http://schemas.openxmlformats.org/officeDocument/2006/relationships/oleObject" Target="embeddings/oleObject236.bin"/><Relationship Id="rId456" Type="http://schemas.openxmlformats.org/officeDocument/2006/relationships/oleObject" Target="embeddings/oleObject258.bin"/><Relationship Id="rId498" Type="http://schemas.openxmlformats.org/officeDocument/2006/relationships/oleObject" Target="embeddings/oleObject282.bin"/><Relationship Id="rId621" Type="http://schemas.openxmlformats.org/officeDocument/2006/relationships/image" Target="media/image290.png"/><Relationship Id="rId663" Type="http://schemas.openxmlformats.org/officeDocument/2006/relationships/oleObject" Target="embeddings/oleObject347.bin"/><Relationship Id="rId870" Type="http://schemas.openxmlformats.org/officeDocument/2006/relationships/header" Target="header1.xml"/><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oleObject" Target="embeddings/oleObject140.bin"/><Relationship Id="rId316" Type="http://schemas.openxmlformats.org/officeDocument/2006/relationships/oleObject" Target="embeddings/oleObject177.bin"/><Relationship Id="rId523" Type="http://schemas.openxmlformats.org/officeDocument/2006/relationships/image" Target="media/image225.wmf"/><Relationship Id="rId719" Type="http://schemas.openxmlformats.org/officeDocument/2006/relationships/oleObject" Target="embeddings/oleObject386.bin"/><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58.bin"/><Relationship Id="rId358" Type="http://schemas.openxmlformats.org/officeDocument/2006/relationships/image" Target="media/image150.wmf"/><Relationship Id="rId565" Type="http://schemas.openxmlformats.org/officeDocument/2006/relationships/image" Target="media/image245.wmf"/><Relationship Id="rId730" Type="http://schemas.openxmlformats.org/officeDocument/2006/relationships/image" Target="media/image331.wmf"/><Relationship Id="rId772" Type="http://schemas.openxmlformats.org/officeDocument/2006/relationships/oleObject" Target="embeddings/oleObject425.bin"/><Relationship Id="rId828" Type="http://schemas.openxmlformats.org/officeDocument/2006/relationships/oleObject" Target="embeddings/oleObject465.bin"/><Relationship Id="rId162" Type="http://schemas.openxmlformats.org/officeDocument/2006/relationships/oleObject" Target="embeddings/oleObject81.bin"/><Relationship Id="rId218" Type="http://schemas.openxmlformats.org/officeDocument/2006/relationships/image" Target="media/image100.wmf"/><Relationship Id="rId425" Type="http://schemas.openxmlformats.org/officeDocument/2006/relationships/oleObject" Target="embeddings/oleObject241.bin"/><Relationship Id="rId467" Type="http://schemas.openxmlformats.org/officeDocument/2006/relationships/image" Target="media/image198.wmf"/><Relationship Id="rId632" Type="http://schemas.openxmlformats.org/officeDocument/2006/relationships/image" Target="media/image299.wmf"/><Relationship Id="rId271" Type="http://schemas.openxmlformats.org/officeDocument/2006/relationships/oleObject" Target="embeddings/oleObject146.bin"/><Relationship Id="rId674" Type="http://schemas.openxmlformats.org/officeDocument/2006/relationships/oleObject" Target="embeddings/oleObject354.bin"/><Relationship Id="rId881" Type="http://schemas.openxmlformats.org/officeDocument/2006/relationships/oleObject" Target="embeddings/oleObject481.bin"/><Relationship Id="rId24" Type="http://schemas.openxmlformats.org/officeDocument/2006/relationships/oleObject" Target="embeddings/oleObject9.bin"/><Relationship Id="rId66" Type="http://schemas.openxmlformats.org/officeDocument/2006/relationships/oleObject" Target="embeddings/oleObject31.bin"/><Relationship Id="rId131" Type="http://schemas.openxmlformats.org/officeDocument/2006/relationships/image" Target="media/image62.wmf"/><Relationship Id="rId327" Type="http://schemas.openxmlformats.org/officeDocument/2006/relationships/oleObject" Target="embeddings/oleObject183.bin"/><Relationship Id="rId369" Type="http://schemas.openxmlformats.org/officeDocument/2006/relationships/oleObject" Target="embeddings/oleObject212.bin"/><Relationship Id="rId534" Type="http://schemas.openxmlformats.org/officeDocument/2006/relationships/oleObject" Target="embeddings/oleObject297.bin"/><Relationship Id="rId576" Type="http://schemas.openxmlformats.org/officeDocument/2006/relationships/image" Target="media/image252.png"/><Relationship Id="rId741" Type="http://schemas.openxmlformats.org/officeDocument/2006/relationships/oleObject" Target="embeddings/oleObject402.bin"/><Relationship Id="rId783" Type="http://schemas.openxmlformats.org/officeDocument/2006/relationships/oleObject" Target="embeddings/oleObject434.bin"/><Relationship Id="rId839" Type="http://schemas.openxmlformats.org/officeDocument/2006/relationships/image" Target="media/image366.png"/><Relationship Id="rId173" Type="http://schemas.openxmlformats.org/officeDocument/2006/relationships/image" Target="media/image81.wmf"/><Relationship Id="rId229" Type="http://schemas.openxmlformats.org/officeDocument/2006/relationships/oleObject" Target="embeddings/oleObject122.bin"/><Relationship Id="rId380" Type="http://schemas.openxmlformats.org/officeDocument/2006/relationships/image" Target="media/image156.wmf"/><Relationship Id="rId436" Type="http://schemas.openxmlformats.org/officeDocument/2006/relationships/oleObject" Target="embeddings/oleObject248.bin"/><Relationship Id="rId601" Type="http://schemas.openxmlformats.org/officeDocument/2006/relationships/image" Target="media/image273.png"/><Relationship Id="rId643" Type="http://schemas.openxmlformats.org/officeDocument/2006/relationships/oleObject" Target="embeddings/oleObject333.bin"/><Relationship Id="rId240" Type="http://schemas.openxmlformats.org/officeDocument/2006/relationships/image" Target="media/image107.wmf"/><Relationship Id="rId478" Type="http://schemas.openxmlformats.org/officeDocument/2006/relationships/oleObject" Target="embeddings/oleObject269.bin"/><Relationship Id="rId685" Type="http://schemas.openxmlformats.org/officeDocument/2006/relationships/oleObject" Target="embeddings/oleObject360.bin"/><Relationship Id="rId850" Type="http://schemas.openxmlformats.org/officeDocument/2006/relationships/image" Target="media/image374.wmf"/><Relationship Id="rId892" Type="http://schemas.openxmlformats.org/officeDocument/2006/relationships/image" Target="media/image396.wmf"/><Relationship Id="rId906" Type="http://schemas.openxmlformats.org/officeDocument/2006/relationships/image" Target="media/image403.wmf"/><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8.bin"/><Relationship Id="rId282" Type="http://schemas.openxmlformats.org/officeDocument/2006/relationships/image" Target="media/image121.wmf"/><Relationship Id="rId338" Type="http://schemas.openxmlformats.org/officeDocument/2006/relationships/oleObject" Target="embeddings/oleObject189.bin"/><Relationship Id="rId503" Type="http://schemas.openxmlformats.org/officeDocument/2006/relationships/oleObject" Target="embeddings/oleObject285.bin"/><Relationship Id="rId545" Type="http://schemas.openxmlformats.org/officeDocument/2006/relationships/oleObject" Target="embeddings/oleObject302.bin"/><Relationship Id="rId587" Type="http://schemas.openxmlformats.org/officeDocument/2006/relationships/image" Target="media/image263.png"/><Relationship Id="rId710" Type="http://schemas.openxmlformats.org/officeDocument/2006/relationships/oleObject" Target="embeddings/oleObject379.bin"/><Relationship Id="rId752" Type="http://schemas.openxmlformats.org/officeDocument/2006/relationships/oleObject" Target="embeddings/oleObject409.bin"/><Relationship Id="rId808" Type="http://schemas.openxmlformats.org/officeDocument/2006/relationships/image" Target="media/image350.wmf"/><Relationship Id="rId8" Type="http://schemas.openxmlformats.org/officeDocument/2006/relationships/oleObject" Target="embeddings/oleObject1.bin"/><Relationship Id="rId142" Type="http://schemas.openxmlformats.org/officeDocument/2006/relationships/oleObject" Target="embeddings/oleObject69.bin"/><Relationship Id="rId184" Type="http://schemas.openxmlformats.org/officeDocument/2006/relationships/oleObject" Target="embeddings/oleObject92.bin"/><Relationship Id="rId391" Type="http://schemas.openxmlformats.org/officeDocument/2006/relationships/image" Target="media/image161.wmf"/><Relationship Id="rId405" Type="http://schemas.openxmlformats.org/officeDocument/2006/relationships/image" Target="media/image168.wmf"/><Relationship Id="rId447" Type="http://schemas.openxmlformats.org/officeDocument/2006/relationships/image" Target="media/image188.wmf"/><Relationship Id="rId612" Type="http://schemas.openxmlformats.org/officeDocument/2006/relationships/image" Target="media/image284.wmf"/><Relationship Id="rId794" Type="http://schemas.openxmlformats.org/officeDocument/2006/relationships/oleObject" Target="embeddings/oleObject440.bin"/><Relationship Id="rId251" Type="http://schemas.openxmlformats.org/officeDocument/2006/relationships/oleObject" Target="embeddings/oleObject133.bin"/><Relationship Id="rId489" Type="http://schemas.openxmlformats.org/officeDocument/2006/relationships/image" Target="media/image210.wmf"/><Relationship Id="rId654" Type="http://schemas.openxmlformats.org/officeDocument/2006/relationships/oleObject" Target="embeddings/oleObject340.bin"/><Relationship Id="rId696" Type="http://schemas.openxmlformats.org/officeDocument/2006/relationships/oleObject" Target="embeddings/oleObject368.bin"/><Relationship Id="rId861" Type="http://schemas.openxmlformats.org/officeDocument/2006/relationships/image" Target="media/image380.wmf"/><Relationship Id="rId46" Type="http://schemas.openxmlformats.org/officeDocument/2006/relationships/oleObject" Target="embeddings/oleObject21.bin"/><Relationship Id="rId293" Type="http://schemas.openxmlformats.org/officeDocument/2006/relationships/oleObject" Target="embeddings/oleObject164.bin"/><Relationship Id="rId307" Type="http://schemas.openxmlformats.org/officeDocument/2006/relationships/oleObject" Target="embeddings/oleObject172.bin"/><Relationship Id="rId349" Type="http://schemas.openxmlformats.org/officeDocument/2006/relationships/oleObject" Target="embeddings/oleObject196.bin"/><Relationship Id="rId514" Type="http://schemas.openxmlformats.org/officeDocument/2006/relationships/oleObject" Target="embeddings/oleObject289.bin"/><Relationship Id="rId556" Type="http://schemas.openxmlformats.org/officeDocument/2006/relationships/oleObject" Target="embeddings/oleObject310.bin"/><Relationship Id="rId721" Type="http://schemas.openxmlformats.org/officeDocument/2006/relationships/oleObject" Target="embeddings/oleObject388.bin"/><Relationship Id="rId763" Type="http://schemas.openxmlformats.org/officeDocument/2006/relationships/image" Target="media/image339.wmf"/><Relationship Id="rId88" Type="http://schemas.openxmlformats.org/officeDocument/2006/relationships/oleObject" Target="embeddings/oleObject42.bin"/><Relationship Id="rId111" Type="http://schemas.openxmlformats.org/officeDocument/2006/relationships/image" Target="media/image52.wmf"/><Relationship Id="rId153" Type="http://schemas.openxmlformats.org/officeDocument/2006/relationships/oleObject" Target="embeddings/oleObject76.bin"/><Relationship Id="rId195" Type="http://schemas.openxmlformats.org/officeDocument/2006/relationships/image" Target="media/image90.wmf"/><Relationship Id="rId209" Type="http://schemas.openxmlformats.org/officeDocument/2006/relationships/oleObject" Target="embeddings/oleObject108.bin"/><Relationship Id="rId360" Type="http://schemas.openxmlformats.org/officeDocument/2006/relationships/oleObject" Target="embeddings/oleObject204.bin"/><Relationship Id="rId416" Type="http://schemas.openxmlformats.org/officeDocument/2006/relationships/image" Target="media/image174.wmf"/><Relationship Id="rId598" Type="http://schemas.openxmlformats.org/officeDocument/2006/relationships/oleObject" Target="embeddings/oleObject322.bin"/><Relationship Id="rId819" Type="http://schemas.openxmlformats.org/officeDocument/2006/relationships/oleObject" Target="embeddings/oleObject458.bin"/><Relationship Id="rId220" Type="http://schemas.openxmlformats.org/officeDocument/2006/relationships/oleObject" Target="embeddings/oleObject114.bin"/><Relationship Id="rId458" Type="http://schemas.openxmlformats.org/officeDocument/2006/relationships/oleObject" Target="embeddings/oleObject259.bin"/><Relationship Id="rId623" Type="http://schemas.openxmlformats.org/officeDocument/2006/relationships/image" Target="media/image292.png"/><Relationship Id="rId665" Type="http://schemas.openxmlformats.org/officeDocument/2006/relationships/oleObject" Target="embeddings/oleObject348.bin"/><Relationship Id="rId830" Type="http://schemas.openxmlformats.org/officeDocument/2006/relationships/oleObject" Target="embeddings/oleObject466.bin"/><Relationship Id="rId872" Type="http://schemas.openxmlformats.org/officeDocument/2006/relationships/footer" Target="footer1.xml"/><Relationship Id="rId15" Type="http://schemas.openxmlformats.org/officeDocument/2006/relationships/image" Target="media/image5.wmf"/><Relationship Id="rId57" Type="http://schemas.openxmlformats.org/officeDocument/2006/relationships/image" Target="media/image25.wmf"/><Relationship Id="rId262" Type="http://schemas.openxmlformats.org/officeDocument/2006/relationships/oleObject" Target="embeddings/oleObject141.bin"/><Relationship Id="rId318" Type="http://schemas.openxmlformats.org/officeDocument/2006/relationships/oleObject" Target="embeddings/oleObject178.bin"/><Relationship Id="rId525" Type="http://schemas.openxmlformats.org/officeDocument/2006/relationships/image" Target="media/image226.png"/><Relationship Id="rId567" Type="http://schemas.openxmlformats.org/officeDocument/2006/relationships/image" Target="media/image246.wmf"/><Relationship Id="rId732" Type="http://schemas.openxmlformats.org/officeDocument/2006/relationships/image" Target="media/image332.wmf"/><Relationship Id="rId99" Type="http://schemas.openxmlformats.org/officeDocument/2006/relationships/image" Target="media/image46.wmf"/><Relationship Id="rId122" Type="http://schemas.openxmlformats.org/officeDocument/2006/relationships/oleObject" Target="embeddings/oleObject59.bin"/><Relationship Id="rId164" Type="http://schemas.openxmlformats.org/officeDocument/2006/relationships/oleObject" Target="embeddings/oleObject82.bin"/><Relationship Id="rId371" Type="http://schemas.openxmlformats.org/officeDocument/2006/relationships/image" Target="media/image152.wmf"/><Relationship Id="rId774" Type="http://schemas.openxmlformats.org/officeDocument/2006/relationships/oleObject" Target="embeddings/oleObject427.bin"/><Relationship Id="rId427" Type="http://schemas.openxmlformats.org/officeDocument/2006/relationships/image" Target="media/image179.wmf"/><Relationship Id="rId469" Type="http://schemas.openxmlformats.org/officeDocument/2006/relationships/image" Target="media/image199.wmf"/><Relationship Id="rId634" Type="http://schemas.openxmlformats.org/officeDocument/2006/relationships/image" Target="media/image300.wmf"/><Relationship Id="rId676" Type="http://schemas.openxmlformats.org/officeDocument/2006/relationships/oleObject" Target="embeddings/oleObject355.bin"/><Relationship Id="rId841" Type="http://schemas.openxmlformats.org/officeDocument/2006/relationships/image" Target="media/image368.wmf"/><Relationship Id="rId883" Type="http://schemas.openxmlformats.org/officeDocument/2006/relationships/oleObject" Target="embeddings/oleObject482.bin"/><Relationship Id="rId26" Type="http://schemas.openxmlformats.org/officeDocument/2006/relationships/image" Target="media/image10.wmf"/><Relationship Id="rId231" Type="http://schemas.openxmlformats.org/officeDocument/2006/relationships/oleObject" Target="embeddings/oleObject123.bin"/><Relationship Id="rId273" Type="http://schemas.openxmlformats.org/officeDocument/2006/relationships/oleObject" Target="embeddings/oleObject148.bin"/><Relationship Id="rId329" Type="http://schemas.openxmlformats.org/officeDocument/2006/relationships/oleObject" Target="embeddings/oleObject184.bin"/><Relationship Id="rId480" Type="http://schemas.openxmlformats.org/officeDocument/2006/relationships/oleObject" Target="embeddings/oleObject270.bin"/><Relationship Id="rId536" Type="http://schemas.openxmlformats.org/officeDocument/2006/relationships/image" Target="media/image233.wmf"/><Relationship Id="rId701" Type="http://schemas.openxmlformats.org/officeDocument/2006/relationships/oleObject" Target="embeddings/oleObject372.bin"/><Relationship Id="rId68" Type="http://schemas.openxmlformats.org/officeDocument/2006/relationships/oleObject" Target="embeddings/oleObject32.bin"/><Relationship Id="rId133" Type="http://schemas.openxmlformats.org/officeDocument/2006/relationships/image" Target="media/image63.wmf"/><Relationship Id="rId175" Type="http://schemas.openxmlformats.org/officeDocument/2006/relationships/image" Target="media/image82.wmf"/><Relationship Id="rId340" Type="http://schemas.openxmlformats.org/officeDocument/2006/relationships/oleObject" Target="embeddings/oleObject191.bin"/><Relationship Id="rId578" Type="http://schemas.openxmlformats.org/officeDocument/2006/relationships/image" Target="media/image254.png"/><Relationship Id="rId743" Type="http://schemas.openxmlformats.org/officeDocument/2006/relationships/oleObject" Target="embeddings/oleObject404.bin"/><Relationship Id="rId785" Type="http://schemas.openxmlformats.org/officeDocument/2006/relationships/oleObject" Target="embeddings/oleObject435.bin"/><Relationship Id="rId200" Type="http://schemas.openxmlformats.org/officeDocument/2006/relationships/oleObject" Target="embeddings/oleObject102.bin"/><Relationship Id="rId382" Type="http://schemas.openxmlformats.org/officeDocument/2006/relationships/image" Target="media/image157.wmf"/><Relationship Id="rId438" Type="http://schemas.openxmlformats.org/officeDocument/2006/relationships/oleObject" Target="embeddings/oleObject249.bin"/><Relationship Id="rId603" Type="http://schemas.openxmlformats.org/officeDocument/2006/relationships/image" Target="media/image275.png"/><Relationship Id="rId645" Type="http://schemas.openxmlformats.org/officeDocument/2006/relationships/oleObject" Target="embeddings/oleObject334.bin"/><Relationship Id="rId687" Type="http://schemas.openxmlformats.org/officeDocument/2006/relationships/oleObject" Target="embeddings/oleObject362.bin"/><Relationship Id="rId810" Type="http://schemas.openxmlformats.org/officeDocument/2006/relationships/image" Target="media/image351.wmf"/><Relationship Id="rId852" Type="http://schemas.openxmlformats.org/officeDocument/2006/relationships/oleObject" Target="embeddings/oleObject471.bin"/><Relationship Id="rId908" Type="http://schemas.openxmlformats.org/officeDocument/2006/relationships/image" Target="media/image404.png"/><Relationship Id="rId242" Type="http://schemas.openxmlformats.org/officeDocument/2006/relationships/image" Target="media/image108.wmf"/><Relationship Id="rId284" Type="http://schemas.openxmlformats.org/officeDocument/2006/relationships/image" Target="media/image122.wmf"/><Relationship Id="rId491" Type="http://schemas.openxmlformats.org/officeDocument/2006/relationships/oleObject" Target="embeddings/oleObject275.bin"/><Relationship Id="rId505" Type="http://schemas.openxmlformats.org/officeDocument/2006/relationships/oleObject" Target="embeddings/oleObject286.bin"/><Relationship Id="rId712" Type="http://schemas.openxmlformats.org/officeDocument/2006/relationships/oleObject" Target="embeddings/oleObject381.bin"/><Relationship Id="rId894" Type="http://schemas.openxmlformats.org/officeDocument/2006/relationships/image" Target="media/image397.wmf"/><Relationship Id="rId37" Type="http://schemas.openxmlformats.org/officeDocument/2006/relationships/image" Target="media/image15.wmf"/><Relationship Id="rId79" Type="http://schemas.openxmlformats.org/officeDocument/2006/relationships/image" Target="media/image36.wmf"/><Relationship Id="rId102" Type="http://schemas.openxmlformats.org/officeDocument/2006/relationships/oleObject" Target="embeddings/oleObject49.bin"/><Relationship Id="rId144" Type="http://schemas.openxmlformats.org/officeDocument/2006/relationships/image" Target="media/image68.wmf"/><Relationship Id="rId547" Type="http://schemas.openxmlformats.org/officeDocument/2006/relationships/oleObject" Target="embeddings/oleObject303.bin"/><Relationship Id="rId589" Type="http://schemas.openxmlformats.org/officeDocument/2006/relationships/image" Target="media/image265.wmf"/><Relationship Id="rId754" Type="http://schemas.openxmlformats.org/officeDocument/2006/relationships/oleObject" Target="embeddings/oleObject411.bin"/><Relationship Id="rId796" Type="http://schemas.openxmlformats.org/officeDocument/2006/relationships/oleObject" Target="embeddings/oleObject442.bin"/><Relationship Id="rId90" Type="http://schemas.openxmlformats.org/officeDocument/2006/relationships/oleObject" Target="embeddings/oleObject43.bin"/><Relationship Id="rId186" Type="http://schemas.openxmlformats.org/officeDocument/2006/relationships/oleObject" Target="embeddings/oleObject93.bin"/><Relationship Id="rId351" Type="http://schemas.openxmlformats.org/officeDocument/2006/relationships/oleObject" Target="embeddings/oleObject197.bin"/><Relationship Id="rId393" Type="http://schemas.openxmlformats.org/officeDocument/2006/relationships/image" Target="media/image162.wmf"/><Relationship Id="rId407" Type="http://schemas.openxmlformats.org/officeDocument/2006/relationships/image" Target="media/image169.wmf"/><Relationship Id="rId449" Type="http://schemas.openxmlformats.org/officeDocument/2006/relationships/image" Target="media/image189.wmf"/><Relationship Id="rId614" Type="http://schemas.openxmlformats.org/officeDocument/2006/relationships/image" Target="media/image285.wmf"/><Relationship Id="rId656" Type="http://schemas.openxmlformats.org/officeDocument/2006/relationships/oleObject" Target="embeddings/oleObject342.bin"/><Relationship Id="rId821" Type="http://schemas.openxmlformats.org/officeDocument/2006/relationships/image" Target="media/image356.wmf"/><Relationship Id="rId863" Type="http://schemas.openxmlformats.org/officeDocument/2006/relationships/image" Target="media/image381.wmf"/><Relationship Id="rId211" Type="http://schemas.openxmlformats.org/officeDocument/2006/relationships/oleObject" Target="embeddings/oleObject109.bin"/><Relationship Id="rId253" Type="http://schemas.openxmlformats.org/officeDocument/2006/relationships/oleObject" Target="embeddings/oleObject135.bin"/><Relationship Id="rId295" Type="http://schemas.openxmlformats.org/officeDocument/2006/relationships/image" Target="media/image124.wmf"/><Relationship Id="rId309" Type="http://schemas.openxmlformats.org/officeDocument/2006/relationships/oleObject" Target="embeddings/oleObject173.bin"/><Relationship Id="rId460" Type="http://schemas.openxmlformats.org/officeDocument/2006/relationships/oleObject" Target="embeddings/oleObject260.bin"/><Relationship Id="rId516" Type="http://schemas.openxmlformats.org/officeDocument/2006/relationships/oleObject" Target="embeddings/oleObject290.bin"/><Relationship Id="rId698" Type="http://schemas.openxmlformats.org/officeDocument/2006/relationships/oleObject" Target="embeddings/oleObject370.bin"/><Relationship Id="rId48" Type="http://schemas.openxmlformats.org/officeDocument/2006/relationships/oleObject" Target="embeddings/oleObject22.bin"/><Relationship Id="rId113" Type="http://schemas.openxmlformats.org/officeDocument/2006/relationships/image" Target="media/image53.wmf"/><Relationship Id="rId320" Type="http://schemas.openxmlformats.org/officeDocument/2006/relationships/oleObject" Target="embeddings/oleObject179.bin"/><Relationship Id="rId558" Type="http://schemas.openxmlformats.org/officeDocument/2006/relationships/oleObject" Target="embeddings/oleObject311.bin"/><Relationship Id="rId723" Type="http://schemas.openxmlformats.org/officeDocument/2006/relationships/oleObject" Target="embeddings/oleObject389.bin"/><Relationship Id="rId765" Type="http://schemas.openxmlformats.org/officeDocument/2006/relationships/image" Target="media/image340.wmf"/><Relationship Id="rId155" Type="http://schemas.openxmlformats.org/officeDocument/2006/relationships/image" Target="media/image72.wmf"/><Relationship Id="rId197" Type="http://schemas.openxmlformats.org/officeDocument/2006/relationships/image" Target="media/image91.wmf"/><Relationship Id="rId362" Type="http://schemas.openxmlformats.org/officeDocument/2006/relationships/oleObject" Target="embeddings/oleObject206.bin"/><Relationship Id="rId418" Type="http://schemas.openxmlformats.org/officeDocument/2006/relationships/image" Target="media/image175.wmf"/><Relationship Id="rId625" Type="http://schemas.openxmlformats.org/officeDocument/2006/relationships/image" Target="media/image294.png"/><Relationship Id="rId832" Type="http://schemas.openxmlformats.org/officeDocument/2006/relationships/oleObject" Target="embeddings/oleObject467.bin"/><Relationship Id="rId222" Type="http://schemas.openxmlformats.org/officeDocument/2006/relationships/oleObject" Target="embeddings/oleObject116.bin"/><Relationship Id="rId264" Type="http://schemas.openxmlformats.org/officeDocument/2006/relationships/oleObject" Target="embeddings/oleObject142.bin"/><Relationship Id="rId471" Type="http://schemas.openxmlformats.org/officeDocument/2006/relationships/image" Target="media/image200.wmf"/><Relationship Id="rId667" Type="http://schemas.openxmlformats.org/officeDocument/2006/relationships/image" Target="media/image312.wmf"/><Relationship Id="rId874" Type="http://schemas.openxmlformats.org/officeDocument/2006/relationships/image" Target="media/image386.png"/><Relationship Id="rId17" Type="http://schemas.openxmlformats.org/officeDocument/2006/relationships/image" Target="media/image6.wmf"/><Relationship Id="rId59" Type="http://schemas.openxmlformats.org/officeDocument/2006/relationships/image" Target="media/image26.wmf"/><Relationship Id="rId124" Type="http://schemas.openxmlformats.org/officeDocument/2006/relationships/oleObject" Target="embeddings/oleObject60.bin"/><Relationship Id="rId527" Type="http://schemas.openxmlformats.org/officeDocument/2006/relationships/oleObject" Target="embeddings/oleObject294.bin"/><Relationship Id="rId569" Type="http://schemas.openxmlformats.org/officeDocument/2006/relationships/image" Target="media/image247.wmf"/><Relationship Id="rId734" Type="http://schemas.openxmlformats.org/officeDocument/2006/relationships/oleObject" Target="embeddings/oleObject396.bin"/><Relationship Id="rId776" Type="http://schemas.openxmlformats.org/officeDocument/2006/relationships/image" Target="media/image342.wmf"/><Relationship Id="rId70" Type="http://schemas.openxmlformats.org/officeDocument/2006/relationships/oleObject" Target="embeddings/oleObject33.bin"/><Relationship Id="rId166" Type="http://schemas.openxmlformats.org/officeDocument/2006/relationships/oleObject" Target="embeddings/oleObject83.bin"/><Relationship Id="rId331" Type="http://schemas.openxmlformats.org/officeDocument/2006/relationships/oleObject" Target="embeddings/oleObject185.bin"/><Relationship Id="rId373" Type="http://schemas.openxmlformats.org/officeDocument/2006/relationships/oleObject" Target="embeddings/oleObject215.bin"/><Relationship Id="rId429" Type="http://schemas.openxmlformats.org/officeDocument/2006/relationships/oleObject" Target="embeddings/oleObject244.bin"/><Relationship Id="rId580" Type="http://schemas.openxmlformats.org/officeDocument/2006/relationships/image" Target="media/image256.png"/><Relationship Id="rId636" Type="http://schemas.openxmlformats.org/officeDocument/2006/relationships/image" Target="media/image301.wmf"/><Relationship Id="rId801" Type="http://schemas.openxmlformats.org/officeDocument/2006/relationships/oleObject" Target="embeddings/oleObject447.bin"/><Relationship Id="rId1" Type="http://schemas.openxmlformats.org/officeDocument/2006/relationships/numbering" Target="numbering.xml"/><Relationship Id="rId233" Type="http://schemas.openxmlformats.org/officeDocument/2006/relationships/oleObject" Target="embeddings/oleObject124.bin"/><Relationship Id="rId440" Type="http://schemas.openxmlformats.org/officeDocument/2006/relationships/oleObject" Target="embeddings/oleObject250.bin"/><Relationship Id="rId678" Type="http://schemas.openxmlformats.org/officeDocument/2006/relationships/oleObject" Target="embeddings/oleObject356.bin"/><Relationship Id="rId843" Type="http://schemas.openxmlformats.org/officeDocument/2006/relationships/image" Target="media/image369.png"/><Relationship Id="rId885" Type="http://schemas.openxmlformats.org/officeDocument/2006/relationships/oleObject" Target="embeddings/oleObject483.bin"/><Relationship Id="rId28" Type="http://schemas.openxmlformats.org/officeDocument/2006/relationships/image" Target="media/image11.wmf"/><Relationship Id="rId275" Type="http://schemas.openxmlformats.org/officeDocument/2006/relationships/oleObject" Target="embeddings/oleObject150.bin"/><Relationship Id="rId300" Type="http://schemas.openxmlformats.org/officeDocument/2006/relationships/oleObject" Target="embeddings/oleObject168.bin"/><Relationship Id="rId482" Type="http://schemas.openxmlformats.org/officeDocument/2006/relationships/image" Target="media/image205.wmf"/><Relationship Id="rId538" Type="http://schemas.openxmlformats.org/officeDocument/2006/relationships/image" Target="media/image234.wmf"/><Relationship Id="rId703" Type="http://schemas.openxmlformats.org/officeDocument/2006/relationships/oleObject" Target="embeddings/oleObject374.bin"/><Relationship Id="rId745" Type="http://schemas.openxmlformats.org/officeDocument/2006/relationships/image" Target="media/image334.wmf"/><Relationship Id="rId910" Type="http://schemas.openxmlformats.org/officeDocument/2006/relationships/header" Target="header4.xml"/><Relationship Id="rId81" Type="http://schemas.openxmlformats.org/officeDocument/2006/relationships/image" Target="media/image37.wmf"/><Relationship Id="rId135" Type="http://schemas.openxmlformats.org/officeDocument/2006/relationships/image" Target="media/image64.wmf"/><Relationship Id="rId177" Type="http://schemas.openxmlformats.org/officeDocument/2006/relationships/image" Target="media/image83.wmf"/><Relationship Id="rId342" Type="http://schemas.openxmlformats.org/officeDocument/2006/relationships/oleObject" Target="embeddings/oleObject192.bin"/><Relationship Id="rId384" Type="http://schemas.openxmlformats.org/officeDocument/2006/relationships/oleObject" Target="embeddings/oleObject221.bin"/><Relationship Id="rId591" Type="http://schemas.openxmlformats.org/officeDocument/2006/relationships/image" Target="media/image266.wmf"/><Relationship Id="rId605" Type="http://schemas.openxmlformats.org/officeDocument/2006/relationships/image" Target="media/image277.png"/><Relationship Id="rId787" Type="http://schemas.openxmlformats.org/officeDocument/2006/relationships/oleObject" Target="embeddings/oleObject436.bin"/><Relationship Id="rId812" Type="http://schemas.openxmlformats.org/officeDocument/2006/relationships/image" Target="media/image352.wmf"/><Relationship Id="rId202" Type="http://schemas.openxmlformats.org/officeDocument/2006/relationships/oleObject" Target="embeddings/oleObject103.bin"/><Relationship Id="rId244" Type="http://schemas.openxmlformats.org/officeDocument/2006/relationships/image" Target="media/image109.wmf"/><Relationship Id="rId647" Type="http://schemas.openxmlformats.org/officeDocument/2006/relationships/image" Target="media/image306.wmf"/><Relationship Id="rId689" Type="http://schemas.openxmlformats.org/officeDocument/2006/relationships/oleObject" Target="embeddings/oleObject364.bin"/><Relationship Id="rId854" Type="http://schemas.openxmlformats.org/officeDocument/2006/relationships/oleObject" Target="embeddings/oleObject472.bin"/><Relationship Id="rId896" Type="http://schemas.openxmlformats.org/officeDocument/2006/relationships/image" Target="media/image398.wmf"/><Relationship Id="rId39" Type="http://schemas.openxmlformats.org/officeDocument/2006/relationships/image" Target="media/image16.wmf"/><Relationship Id="rId286" Type="http://schemas.openxmlformats.org/officeDocument/2006/relationships/oleObject" Target="embeddings/oleObject158.bin"/><Relationship Id="rId451" Type="http://schemas.openxmlformats.org/officeDocument/2006/relationships/image" Target="media/image190.wmf"/><Relationship Id="rId493" Type="http://schemas.openxmlformats.org/officeDocument/2006/relationships/oleObject" Target="embeddings/oleObject277.bin"/><Relationship Id="rId507" Type="http://schemas.openxmlformats.org/officeDocument/2006/relationships/image" Target="media/image215.wmf"/><Relationship Id="rId549" Type="http://schemas.openxmlformats.org/officeDocument/2006/relationships/oleObject" Target="embeddings/oleObject304.bin"/><Relationship Id="rId714" Type="http://schemas.openxmlformats.org/officeDocument/2006/relationships/oleObject" Target="embeddings/oleObject382.bin"/><Relationship Id="rId756" Type="http://schemas.openxmlformats.org/officeDocument/2006/relationships/oleObject" Target="embeddings/oleObject413.bin"/><Relationship Id="rId50" Type="http://schemas.openxmlformats.org/officeDocument/2006/relationships/oleObject" Target="embeddings/oleObject23.bin"/><Relationship Id="rId104" Type="http://schemas.openxmlformats.org/officeDocument/2006/relationships/oleObject" Target="embeddings/oleObject50.bin"/><Relationship Id="rId146" Type="http://schemas.openxmlformats.org/officeDocument/2006/relationships/oleObject" Target="embeddings/oleObject72.bin"/><Relationship Id="rId188" Type="http://schemas.openxmlformats.org/officeDocument/2006/relationships/oleObject" Target="embeddings/oleObject94.bin"/><Relationship Id="rId311" Type="http://schemas.openxmlformats.org/officeDocument/2006/relationships/oleObject" Target="embeddings/oleObject174.bin"/><Relationship Id="rId353" Type="http://schemas.openxmlformats.org/officeDocument/2006/relationships/image" Target="media/image149.wmf"/><Relationship Id="rId395" Type="http://schemas.openxmlformats.org/officeDocument/2006/relationships/oleObject" Target="embeddings/oleObject227.bin"/><Relationship Id="rId409" Type="http://schemas.openxmlformats.org/officeDocument/2006/relationships/image" Target="media/image170.wmf"/><Relationship Id="rId560" Type="http://schemas.openxmlformats.org/officeDocument/2006/relationships/oleObject" Target="embeddings/oleObject312.bin"/><Relationship Id="rId798" Type="http://schemas.openxmlformats.org/officeDocument/2006/relationships/oleObject" Target="embeddings/oleObject444.bin"/><Relationship Id="rId92" Type="http://schemas.openxmlformats.org/officeDocument/2006/relationships/oleObject" Target="embeddings/oleObject44.bin"/><Relationship Id="rId213" Type="http://schemas.openxmlformats.org/officeDocument/2006/relationships/oleObject" Target="embeddings/oleObject110.bin"/><Relationship Id="rId420" Type="http://schemas.openxmlformats.org/officeDocument/2006/relationships/image" Target="media/image176.wmf"/><Relationship Id="rId616" Type="http://schemas.openxmlformats.org/officeDocument/2006/relationships/image" Target="media/image286.wmf"/><Relationship Id="rId658" Type="http://schemas.openxmlformats.org/officeDocument/2006/relationships/image" Target="media/image309.wmf"/><Relationship Id="rId823" Type="http://schemas.openxmlformats.org/officeDocument/2006/relationships/oleObject" Target="embeddings/oleObject461.bin"/><Relationship Id="rId865" Type="http://schemas.openxmlformats.org/officeDocument/2006/relationships/image" Target="media/image382.wmf"/><Relationship Id="rId255" Type="http://schemas.openxmlformats.org/officeDocument/2006/relationships/oleObject" Target="embeddings/oleObject137.bin"/><Relationship Id="rId297" Type="http://schemas.openxmlformats.org/officeDocument/2006/relationships/image" Target="media/image125.wmf"/><Relationship Id="rId462" Type="http://schemas.openxmlformats.org/officeDocument/2006/relationships/oleObject" Target="embeddings/oleObject261.bin"/><Relationship Id="rId518" Type="http://schemas.openxmlformats.org/officeDocument/2006/relationships/image" Target="media/image222.png"/><Relationship Id="rId725" Type="http://schemas.openxmlformats.org/officeDocument/2006/relationships/oleObject" Target="embeddings/oleObject390.bin"/><Relationship Id="rId115" Type="http://schemas.openxmlformats.org/officeDocument/2006/relationships/image" Target="media/image54.wmf"/><Relationship Id="rId157" Type="http://schemas.openxmlformats.org/officeDocument/2006/relationships/image" Target="media/image73.wmf"/><Relationship Id="rId322" Type="http://schemas.openxmlformats.org/officeDocument/2006/relationships/oleObject" Target="embeddings/oleObject180.bin"/><Relationship Id="rId364" Type="http://schemas.openxmlformats.org/officeDocument/2006/relationships/oleObject" Target="embeddings/oleObject207.bin"/><Relationship Id="rId767" Type="http://schemas.openxmlformats.org/officeDocument/2006/relationships/oleObject" Target="embeddings/oleObject421.bin"/><Relationship Id="rId61" Type="http://schemas.openxmlformats.org/officeDocument/2006/relationships/image" Target="media/image27.wmf"/><Relationship Id="rId199" Type="http://schemas.openxmlformats.org/officeDocument/2006/relationships/image" Target="media/image92.wmf"/><Relationship Id="rId571" Type="http://schemas.openxmlformats.org/officeDocument/2006/relationships/image" Target="media/image248.wmf"/><Relationship Id="rId627" Type="http://schemas.openxmlformats.org/officeDocument/2006/relationships/image" Target="media/image296.wmf"/><Relationship Id="rId669" Type="http://schemas.openxmlformats.org/officeDocument/2006/relationships/image" Target="media/image313.wmf"/><Relationship Id="rId834" Type="http://schemas.openxmlformats.org/officeDocument/2006/relationships/image" Target="media/image361.png"/><Relationship Id="rId876" Type="http://schemas.openxmlformats.org/officeDocument/2006/relationships/oleObject" Target="embeddings/oleObject479.bin"/><Relationship Id="rId19" Type="http://schemas.openxmlformats.org/officeDocument/2006/relationships/image" Target="media/image7.wmf"/><Relationship Id="rId224" Type="http://schemas.openxmlformats.org/officeDocument/2006/relationships/oleObject" Target="embeddings/oleObject117.bin"/><Relationship Id="rId266" Type="http://schemas.openxmlformats.org/officeDocument/2006/relationships/oleObject" Target="embeddings/oleObject143.bin"/><Relationship Id="rId431" Type="http://schemas.openxmlformats.org/officeDocument/2006/relationships/image" Target="media/image180.wmf"/><Relationship Id="rId473" Type="http://schemas.openxmlformats.org/officeDocument/2006/relationships/image" Target="media/image201.wmf"/><Relationship Id="rId529" Type="http://schemas.openxmlformats.org/officeDocument/2006/relationships/oleObject" Target="embeddings/oleObject295.bin"/><Relationship Id="rId680" Type="http://schemas.openxmlformats.org/officeDocument/2006/relationships/oleObject" Target="embeddings/oleObject357.bin"/><Relationship Id="rId736" Type="http://schemas.openxmlformats.org/officeDocument/2006/relationships/oleObject" Target="embeddings/oleObject397.bin"/><Relationship Id="rId901" Type="http://schemas.openxmlformats.org/officeDocument/2006/relationships/oleObject" Target="embeddings/oleObject491.bin"/><Relationship Id="rId30" Type="http://schemas.openxmlformats.org/officeDocument/2006/relationships/image" Target="media/image12.wmf"/><Relationship Id="rId126" Type="http://schemas.openxmlformats.org/officeDocument/2006/relationships/oleObject" Target="embeddings/oleObject61.bin"/><Relationship Id="rId168" Type="http://schemas.openxmlformats.org/officeDocument/2006/relationships/oleObject" Target="embeddings/oleObject84.bin"/><Relationship Id="rId333" Type="http://schemas.openxmlformats.org/officeDocument/2006/relationships/oleObject" Target="embeddings/oleObject186.bin"/><Relationship Id="rId540" Type="http://schemas.openxmlformats.org/officeDocument/2006/relationships/image" Target="media/image235.wmf"/><Relationship Id="rId778" Type="http://schemas.openxmlformats.org/officeDocument/2006/relationships/oleObject" Target="embeddings/oleObject430.bin"/><Relationship Id="rId72" Type="http://schemas.openxmlformats.org/officeDocument/2006/relationships/oleObject" Target="embeddings/oleObject34.bin"/><Relationship Id="rId375" Type="http://schemas.openxmlformats.org/officeDocument/2006/relationships/oleObject" Target="embeddings/oleObject216.bin"/><Relationship Id="rId582" Type="http://schemas.openxmlformats.org/officeDocument/2006/relationships/image" Target="media/image258.png"/><Relationship Id="rId638" Type="http://schemas.openxmlformats.org/officeDocument/2006/relationships/image" Target="media/image302.wmf"/><Relationship Id="rId803" Type="http://schemas.openxmlformats.org/officeDocument/2006/relationships/oleObject" Target="embeddings/oleObject449.bin"/><Relationship Id="rId845" Type="http://schemas.openxmlformats.org/officeDocument/2006/relationships/oleObject" Target="embeddings/oleObject469.bin"/><Relationship Id="rId3" Type="http://schemas.openxmlformats.org/officeDocument/2006/relationships/settings" Target="settings.xml"/><Relationship Id="rId235" Type="http://schemas.openxmlformats.org/officeDocument/2006/relationships/oleObject" Target="embeddings/oleObject125.bin"/><Relationship Id="rId277" Type="http://schemas.openxmlformats.org/officeDocument/2006/relationships/oleObject" Target="embeddings/oleObject152.bin"/><Relationship Id="rId400" Type="http://schemas.openxmlformats.org/officeDocument/2006/relationships/oleObject" Target="embeddings/oleObject229.bin"/><Relationship Id="rId442" Type="http://schemas.openxmlformats.org/officeDocument/2006/relationships/oleObject" Target="embeddings/oleObject251.bin"/><Relationship Id="rId484" Type="http://schemas.openxmlformats.org/officeDocument/2006/relationships/image" Target="media/image206.png"/><Relationship Id="rId705" Type="http://schemas.openxmlformats.org/officeDocument/2006/relationships/image" Target="media/image324.wmf"/><Relationship Id="rId887" Type="http://schemas.openxmlformats.org/officeDocument/2006/relationships/oleObject" Target="embeddings/oleObject484.bin"/><Relationship Id="rId137" Type="http://schemas.openxmlformats.org/officeDocument/2006/relationships/image" Target="media/image65.wmf"/><Relationship Id="rId302" Type="http://schemas.openxmlformats.org/officeDocument/2006/relationships/oleObject" Target="embeddings/oleObject169.bin"/><Relationship Id="rId344" Type="http://schemas.openxmlformats.org/officeDocument/2006/relationships/oleObject" Target="embeddings/oleObject193.bin"/><Relationship Id="rId691" Type="http://schemas.openxmlformats.org/officeDocument/2006/relationships/oleObject" Target="embeddings/oleObject365.bin"/><Relationship Id="rId747" Type="http://schemas.openxmlformats.org/officeDocument/2006/relationships/image" Target="media/image335.wmf"/><Relationship Id="rId789" Type="http://schemas.openxmlformats.org/officeDocument/2006/relationships/oleObject" Target="embeddings/oleObject437.bin"/><Relationship Id="rId912" Type="http://schemas.openxmlformats.org/officeDocument/2006/relationships/footer" Target="footer4.xml"/><Relationship Id="rId41" Type="http://schemas.openxmlformats.org/officeDocument/2006/relationships/image" Target="media/image17.wmf"/><Relationship Id="rId83" Type="http://schemas.openxmlformats.org/officeDocument/2006/relationships/image" Target="media/image38.wmf"/><Relationship Id="rId179" Type="http://schemas.openxmlformats.org/officeDocument/2006/relationships/image" Target="media/image84.wmf"/><Relationship Id="rId386" Type="http://schemas.openxmlformats.org/officeDocument/2006/relationships/oleObject" Target="embeddings/oleObject222.bin"/><Relationship Id="rId551" Type="http://schemas.openxmlformats.org/officeDocument/2006/relationships/oleObject" Target="embeddings/oleObject305.bin"/><Relationship Id="rId593" Type="http://schemas.openxmlformats.org/officeDocument/2006/relationships/image" Target="media/image267.wmf"/><Relationship Id="rId607" Type="http://schemas.openxmlformats.org/officeDocument/2006/relationships/image" Target="media/image279.png"/><Relationship Id="rId649" Type="http://schemas.openxmlformats.org/officeDocument/2006/relationships/oleObject" Target="embeddings/oleObject337.bin"/><Relationship Id="rId814" Type="http://schemas.openxmlformats.org/officeDocument/2006/relationships/image" Target="media/image353.wmf"/><Relationship Id="rId856" Type="http://schemas.openxmlformats.org/officeDocument/2006/relationships/oleObject" Target="embeddings/oleObject473.bin"/><Relationship Id="rId190" Type="http://schemas.openxmlformats.org/officeDocument/2006/relationships/oleObject" Target="embeddings/oleObject96.bin"/><Relationship Id="rId204" Type="http://schemas.openxmlformats.org/officeDocument/2006/relationships/image" Target="media/image94.wmf"/><Relationship Id="rId246" Type="http://schemas.openxmlformats.org/officeDocument/2006/relationships/image" Target="media/image110.wmf"/><Relationship Id="rId288" Type="http://schemas.openxmlformats.org/officeDocument/2006/relationships/oleObject" Target="embeddings/oleObject160.bin"/><Relationship Id="rId411" Type="http://schemas.openxmlformats.org/officeDocument/2006/relationships/image" Target="media/image171.wmf"/><Relationship Id="rId453" Type="http://schemas.openxmlformats.org/officeDocument/2006/relationships/image" Target="media/image191.wmf"/><Relationship Id="rId509" Type="http://schemas.openxmlformats.org/officeDocument/2006/relationships/image" Target="media/image216.wmf"/><Relationship Id="rId660" Type="http://schemas.openxmlformats.org/officeDocument/2006/relationships/oleObject" Target="embeddings/oleObject345.bin"/><Relationship Id="rId898" Type="http://schemas.openxmlformats.org/officeDocument/2006/relationships/image" Target="media/image399.wmf"/><Relationship Id="rId106" Type="http://schemas.openxmlformats.org/officeDocument/2006/relationships/oleObject" Target="embeddings/oleObject51.bin"/><Relationship Id="rId313" Type="http://schemas.openxmlformats.org/officeDocument/2006/relationships/image" Target="media/image132.wmf"/><Relationship Id="rId495" Type="http://schemas.openxmlformats.org/officeDocument/2006/relationships/oleObject" Target="embeddings/oleObject279.bin"/><Relationship Id="rId716" Type="http://schemas.openxmlformats.org/officeDocument/2006/relationships/oleObject" Target="embeddings/oleObject384.bin"/><Relationship Id="rId758" Type="http://schemas.openxmlformats.org/officeDocument/2006/relationships/oleObject" Target="embeddings/oleObject415.bin"/><Relationship Id="rId10" Type="http://schemas.openxmlformats.org/officeDocument/2006/relationships/oleObject" Target="embeddings/oleObject2.bin"/><Relationship Id="rId52" Type="http://schemas.openxmlformats.org/officeDocument/2006/relationships/oleObject" Target="embeddings/oleObject24.bin"/><Relationship Id="rId94" Type="http://schemas.openxmlformats.org/officeDocument/2006/relationships/oleObject" Target="embeddings/oleObject45.bin"/><Relationship Id="rId148" Type="http://schemas.openxmlformats.org/officeDocument/2006/relationships/oleObject" Target="embeddings/oleObject73.bin"/><Relationship Id="rId355" Type="http://schemas.openxmlformats.org/officeDocument/2006/relationships/oleObject" Target="embeddings/oleObject200.bin"/><Relationship Id="rId397" Type="http://schemas.openxmlformats.org/officeDocument/2006/relationships/oleObject" Target="embeddings/oleObject228.bin"/><Relationship Id="rId520" Type="http://schemas.openxmlformats.org/officeDocument/2006/relationships/oleObject" Target="embeddings/oleObject291.bin"/><Relationship Id="rId562" Type="http://schemas.openxmlformats.org/officeDocument/2006/relationships/oleObject" Target="embeddings/oleObject313.bin"/><Relationship Id="rId618" Type="http://schemas.openxmlformats.org/officeDocument/2006/relationships/image" Target="media/image287.png"/><Relationship Id="rId825" Type="http://schemas.openxmlformats.org/officeDocument/2006/relationships/oleObject" Target="embeddings/oleObject463.bin"/><Relationship Id="rId215" Type="http://schemas.openxmlformats.org/officeDocument/2006/relationships/oleObject" Target="embeddings/oleObject111.bin"/><Relationship Id="rId257" Type="http://schemas.openxmlformats.org/officeDocument/2006/relationships/image" Target="media/image113.wmf"/><Relationship Id="rId422" Type="http://schemas.openxmlformats.org/officeDocument/2006/relationships/image" Target="media/image177.wmf"/><Relationship Id="rId464" Type="http://schemas.openxmlformats.org/officeDocument/2006/relationships/oleObject" Target="embeddings/oleObject262.bin"/><Relationship Id="rId867" Type="http://schemas.openxmlformats.org/officeDocument/2006/relationships/image" Target="media/image383.wmf"/><Relationship Id="rId299" Type="http://schemas.openxmlformats.org/officeDocument/2006/relationships/image" Target="media/image126.wmf"/><Relationship Id="rId727" Type="http://schemas.openxmlformats.org/officeDocument/2006/relationships/oleObject" Target="embeddings/oleObject392.bin"/><Relationship Id="rId63" Type="http://schemas.openxmlformats.org/officeDocument/2006/relationships/image" Target="media/image28.wmf"/><Relationship Id="rId159" Type="http://schemas.openxmlformats.org/officeDocument/2006/relationships/image" Target="media/image74.wmf"/><Relationship Id="rId366" Type="http://schemas.openxmlformats.org/officeDocument/2006/relationships/oleObject" Target="embeddings/oleObject209.bin"/><Relationship Id="rId573" Type="http://schemas.openxmlformats.org/officeDocument/2006/relationships/image" Target="media/image249.png"/><Relationship Id="rId780" Type="http://schemas.openxmlformats.org/officeDocument/2006/relationships/oleObject" Target="embeddings/oleObject432.bin"/><Relationship Id="rId226" Type="http://schemas.openxmlformats.org/officeDocument/2006/relationships/oleObject" Target="embeddings/oleObject119.bin"/><Relationship Id="rId433" Type="http://schemas.openxmlformats.org/officeDocument/2006/relationships/image" Target="media/image181.png"/><Relationship Id="rId878" Type="http://schemas.openxmlformats.org/officeDocument/2006/relationships/image" Target="media/image389.wmf"/><Relationship Id="rId640" Type="http://schemas.openxmlformats.org/officeDocument/2006/relationships/image" Target="media/image303.wmf"/><Relationship Id="rId738" Type="http://schemas.openxmlformats.org/officeDocument/2006/relationships/oleObject" Target="embeddings/oleObject399.bin"/><Relationship Id="rId74" Type="http://schemas.openxmlformats.org/officeDocument/2006/relationships/oleObject" Target="embeddings/oleObject35.bin"/><Relationship Id="rId377" Type="http://schemas.openxmlformats.org/officeDocument/2006/relationships/oleObject" Target="embeddings/oleObject217.bin"/><Relationship Id="rId500" Type="http://schemas.openxmlformats.org/officeDocument/2006/relationships/image" Target="media/image211.wmf"/><Relationship Id="rId584" Type="http://schemas.openxmlformats.org/officeDocument/2006/relationships/image" Target="media/image260.png"/><Relationship Id="rId805" Type="http://schemas.openxmlformats.org/officeDocument/2006/relationships/oleObject" Target="embeddings/oleObject451.bin"/><Relationship Id="rId5" Type="http://schemas.openxmlformats.org/officeDocument/2006/relationships/footnotes" Target="footnotes.xml"/><Relationship Id="rId237" Type="http://schemas.openxmlformats.org/officeDocument/2006/relationships/oleObject" Target="embeddings/oleObject126.bin"/><Relationship Id="rId791" Type="http://schemas.openxmlformats.org/officeDocument/2006/relationships/oleObject" Target="embeddings/oleObject438.bin"/><Relationship Id="rId889" Type="http://schemas.openxmlformats.org/officeDocument/2006/relationships/oleObject" Target="embeddings/oleObject485.bin"/><Relationship Id="rId444" Type="http://schemas.openxmlformats.org/officeDocument/2006/relationships/oleObject" Target="embeddings/oleObject252.bin"/><Relationship Id="rId651" Type="http://schemas.openxmlformats.org/officeDocument/2006/relationships/oleObject" Target="embeddings/oleObject338.bin"/><Relationship Id="rId749" Type="http://schemas.openxmlformats.org/officeDocument/2006/relationships/image" Target="media/image336.wmf"/><Relationship Id="rId290" Type="http://schemas.openxmlformats.org/officeDocument/2006/relationships/oleObject" Target="embeddings/oleObject161.bin"/><Relationship Id="rId304" Type="http://schemas.openxmlformats.org/officeDocument/2006/relationships/oleObject" Target="embeddings/oleObject170.bin"/><Relationship Id="rId388" Type="http://schemas.openxmlformats.org/officeDocument/2006/relationships/oleObject" Target="embeddings/oleObject223.bin"/><Relationship Id="rId511" Type="http://schemas.openxmlformats.org/officeDocument/2006/relationships/image" Target="media/image217.png"/><Relationship Id="rId609" Type="http://schemas.openxmlformats.org/officeDocument/2006/relationships/image" Target="media/image281.png"/><Relationship Id="rId85" Type="http://schemas.openxmlformats.org/officeDocument/2006/relationships/image" Target="media/image39.wmf"/><Relationship Id="rId150" Type="http://schemas.openxmlformats.org/officeDocument/2006/relationships/image" Target="media/image70.wmf"/><Relationship Id="rId595" Type="http://schemas.openxmlformats.org/officeDocument/2006/relationships/image" Target="media/image268.png"/><Relationship Id="rId816" Type="http://schemas.openxmlformats.org/officeDocument/2006/relationships/image" Target="media/image354.wmf"/><Relationship Id="rId248" Type="http://schemas.openxmlformats.org/officeDocument/2006/relationships/image" Target="media/image111.wmf"/><Relationship Id="rId455" Type="http://schemas.openxmlformats.org/officeDocument/2006/relationships/image" Target="media/image192.wmf"/><Relationship Id="rId662" Type="http://schemas.openxmlformats.org/officeDocument/2006/relationships/image" Target="media/image310.wmf"/><Relationship Id="rId12" Type="http://schemas.openxmlformats.org/officeDocument/2006/relationships/oleObject" Target="embeddings/oleObject3.bin"/><Relationship Id="rId108" Type="http://schemas.openxmlformats.org/officeDocument/2006/relationships/oleObject" Target="embeddings/oleObject52.bin"/><Relationship Id="rId315" Type="http://schemas.openxmlformats.org/officeDocument/2006/relationships/image" Target="media/image133.wmf"/><Relationship Id="rId522" Type="http://schemas.openxmlformats.org/officeDocument/2006/relationships/oleObject" Target="embeddings/oleObject292.bin"/><Relationship Id="rId96" Type="http://schemas.openxmlformats.org/officeDocument/2006/relationships/oleObject" Target="embeddings/oleObject46.bin"/><Relationship Id="rId161" Type="http://schemas.openxmlformats.org/officeDocument/2006/relationships/image" Target="media/image75.wmf"/><Relationship Id="rId399" Type="http://schemas.openxmlformats.org/officeDocument/2006/relationships/image" Target="media/image165.wmf"/><Relationship Id="rId827" Type="http://schemas.openxmlformats.org/officeDocument/2006/relationships/oleObject" Target="embeddings/oleObject464.bin"/><Relationship Id="rId259" Type="http://schemas.openxmlformats.org/officeDocument/2006/relationships/image" Target="media/image114.wmf"/><Relationship Id="rId466" Type="http://schemas.openxmlformats.org/officeDocument/2006/relationships/oleObject" Target="embeddings/oleObject263.bin"/><Relationship Id="rId673" Type="http://schemas.openxmlformats.org/officeDocument/2006/relationships/oleObject" Target="embeddings/oleObject353.bin"/><Relationship Id="rId880" Type="http://schemas.openxmlformats.org/officeDocument/2006/relationships/image" Target="media/image390.wmf"/><Relationship Id="rId23" Type="http://schemas.openxmlformats.org/officeDocument/2006/relationships/image" Target="media/image9.wmf"/><Relationship Id="rId119" Type="http://schemas.openxmlformats.org/officeDocument/2006/relationships/image" Target="media/image56.wmf"/><Relationship Id="rId326" Type="http://schemas.openxmlformats.org/officeDocument/2006/relationships/image" Target="media/image138.wmf"/><Relationship Id="rId533" Type="http://schemas.openxmlformats.org/officeDocument/2006/relationships/image" Target="media/image231.wmf"/><Relationship Id="rId740" Type="http://schemas.openxmlformats.org/officeDocument/2006/relationships/oleObject" Target="embeddings/oleObject401.bin"/><Relationship Id="rId838" Type="http://schemas.openxmlformats.org/officeDocument/2006/relationships/image" Target="media/image365.png"/><Relationship Id="rId172" Type="http://schemas.openxmlformats.org/officeDocument/2006/relationships/oleObject" Target="embeddings/oleObject86.bin"/><Relationship Id="rId477" Type="http://schemas.openxmlformats.org/officeDocument/2006/relationships/image" Target="media/image203.wmf"/><Relationship Id="rId600" Type="http://schemas.openxmlformats.org/officeDocument/2006/relationships/image" Target="media/image272.png"/><Relationship Id="rId684" Type="http://schemas.openxmlformats.org/officeDocument/2006/relationships/oleObject" Target="embeddings/oleObject359.bin"/><Relationship Id="rId337" Type="http://schemas.openxmlformats.org/officeDocument/2006/relationships/image" Target="media/image143.wmf"/><Relationship Id="rId891" Type="http://schemas.openxmlformats.org/officeDocument/2006/relationships/oleObject" Target="embeddings/oleObject486.bin"/><Relationship Id="rId905" Type="http://schemas.openxmlformats.org/officeDocument/2006/relationships/oleObject" Target="embeddings/oleObject493.bin"/><Relationship Id="rId34" Type="http://schemas.openxmlformats.org/officeDocument/2006/relationships/oleObject" Target="embeddings/oleObject15.bin"/><Relationship Id="rId544" Type="http://schemas.openxmlformats.org/officeDocument/2006/relationships/image" Target="media/image237.wmf"/><Relationship Id="rId751" Type="http://schemas.openxmlformats.org/officeDocument/2006/relationships/image" Target="media/image337.wmf"/><Relationship Id="rId849" Type="http://schemas.openxmlformats.org/officeDocument/2006/relationships/image" Target="media/image373.emf"/><Relationship Id="rId183" Type="http://schemas.openxmlformats.org/officeDocument/2006/relationships/image" Target="media/image86.wmf"/><Relationship Id="rId390" Type="http://schemas.openxmlformats.org/officeDocument/2006/relationships/oleObject" Target="embeddings/oleObject224.bin"/><Relationship Id="rId404" Type="http://schemas.openxmlformats.org/officeDocument/2006/relationships/oleObject" Target="embeddings/oleObject231.bin"/><Relationship Id="rId611" Type="http://schemas.openxmlformats.org/officeDocument/2006/relationships/image" Target="media/image283.png"/><Relationship Id="rId250" Type="http://schemas.openxmlformats.org/officeDocument/2006/relationships/image" Target="media/image112.wmf"/><Relationship Id="rId488" Type="http://schemas.openxmlformats.org/officeDocument/2006/relationships/oleObject" Target="embeddings/oleObject273.bin"/><Relationship Id="rId695" Type="http://schemas.openxmlformats.org/officeDocument/2006/relationships/image" Target="media/image322.wmf"/><Relationship Id="rId709" Type="http://schemas.openxmlformats.org/officeDocument/2006/relationships/oleObject" Target="embeddings/oleObject378.bin"/><Relationship Id="rId916" Type="http://schemas.openxmlformats.org/officeDocument/2006/relationships/theme" Target="theme/theme1.xml"/><Relationship Id="rId45" Type="http://schemas.openxmlformats.org/officeDocument/2006/relationships/image" Target="media/image19.wmf"/><Relationship Id="rId110" Type="http://schemas.openxmlformats.org/officeDocument/2006/relationships/oleObject" Target="embeddings/oleObject53.bin"/><Relationship Id="rId348" Type="http://schemas.openxmlformats.org/officeDocument/2006/relationships/oleObject" Target="embeddings/oleObject195.bin"/><Relationship Id="rId555" Type="http://schemas.openxmlformats.org/officeDocument/2006/relationships/oleObject" Target="embeddings/oleObject309.bin"/><Relationship Id="rId762" Type="http://schemas.openxmlformats.org/officeDocument/2006/relationships/oleObject" Target="embeddings/oleObject418.bin"/><Relationship Id="rId194" Type="http://schemas.openxmlformats.org/officeDocument/2006/relationships/oleObject" Target="embeddings/oleObject99.bin"/><Relationship Id="rId208" Type="http://schemas.openxmlformats.org/officeDocument/2006/relationships/image" Target="media/image95.wmf"/><Relationship Id="rId415" Type="http://schemas.openxmlformats.org/officeDocument/2006/relationships/image" Target="media/image173.png"/><Relationship Id="rId622" Type="http://schemas.openxmlformats.org/officeDocument/2006/relationships/image" Target="media/image291.png"/><Relationship Id="rId261" Type="http://schemas.openxmlformats.org/officeDocument/2006/relationships/image" Target="media/image115.wmf"/><Relationship Id="rId499" Type="http://schemas.openxmlformats.org/officeDocument/2006/relationships/oleObject" Target="embeddings/oleObject283.bin"/><Relationship Id="rId56" Type="http://schemas.openxmlformats.org/officeDocument/2006/relationships/oleObject" Target="embeddings/oleObject26.bin"/><Relationship Id="rId359" Type="http://schemas.openxmlformats.org/officeDocument/2006/relationships/oleObject" Target="embeddings/oleObject203.bin"/><Relationship Id="rId566" Type="http://schemas.openxmlformats.org/officeDocument/2006/relationships/oleObject" Target="embeddings/oleObject315.bin"/><Relationship Id="rId773" Type="http://schemas.openxmlformats.org/officeDocument/2006/relationships/oleObject" Target="embeddings/oleObject426.bin"/><Relationship Id="rId121" Type="http://schemas.openxmlformats.org/officeDocument/2006/relationships/image" Target="media/image57.wmf"/><Relationship Id="rId219" Type="http://schemas.openxmlformats.org/officeDocument/2006/relationships/oleObject" Target="embeddings/oleObject113.bin"/><Relationship Id="rId426" Type="http://schemas.openxmlformats.org/officeDocument/2006/relationships/oleObject" Target="embeddings/oleObject242.bin"/><Relationship Id="rId633" Type="http://schemas.openxmlformats.org/officeDocument/2006/relationships/oleObject" Target="embeddings/oleObject3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7819</Words>
  <Characters>44571</Characters>
  <Application>Microsoft Office Word</Application>
  <DocSecurity>0</DocSecurity>
  <Lines>371</Lines>
  <Paragraphs>104</Paragraphs>
  <ScaleCrop>false</ScaleCrop>
  <Company>MSCD龙帝国技术社区 Htpp://Bbs.Mscode.Cc</Company>
  <LinksUpToDate>false</LinksUpToDate>
  <CharactersWithSpaces>52286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初中数学资料</dc:title>
  <dc:subject/>
  <dc:creator>ayvytr</dc:creator>
  <cp:keywords/>
  <cp:lastModifiedBy>wang dw</cp:lastModifiedBy>
  <cp:revision>3</cp:revision>
  <dcterms:created xsi:type="dcterms:W3CDTF">2019-05-26T12:03:00Z</dcterms:created>
  <dcterms:modified xsi:type="dcterms:W3CDTF">2019-05-26T12:03:00Z</dcterms:modified>
</cp:coreProperties>
</file>