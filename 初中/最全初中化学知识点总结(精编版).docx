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12E99" w:rsidRDefault="00412E99" w:rsidP="00682276">
      <w:pPr>
        <w:spacing w:line="300" w:lineRule="auto"/>
        <w:jc w:val="center"/>
        <w:rPr>
          <w:rFonts w:hAnsi="宋体" w:hint="eastAsia"/>
          <w:b/>
          <w:sz w:val="44"/>
          <w:szCs w:val="44"/>
        </w:rPr>
      </w:pPr>
      <w:bookmarkStart w:id="0" w:name="_GoBack"/>
      <w:bookmarkEnd w:id="0"/>
      <w:r>
        <w:rPr>
          <w:rFonts w:hAnsi="宋体"/>
          <w:b/>
          <w:sz w:val="44"/>
          <w:szCs w:val="44"/>
        </w:rPr>
        <w:t>初中化学知识点</w:t>
      </w:r>
      <w:r>
        <w:rPr>
          <w:rFonts w:hAnsi="宋体" w:hint="eastAsia"/>
          <w:b/>
          <w:sz w:val="44"/>
          <w:szCs w:val="44"/>
        </w:rPr>
        <w:t>目录</w:t>
      </w:r>
    </w:p>
    <w:p w:rsidR="00412E99" w:rsidRDefault="00412E99" w:rsidP="00682276">
      <w:pPr>
        <w:spacing w:line="300" w:lineRule="auto"/>
        <w:ind w:leftChars="275" w:left="578"/>
        <w:rPr>
          <w:b/>
          <w:sz w:val="32"/>
          <w:szCs w:val="44"/>
        </w:rPr>
      </w:pPr>
      <w:r>
        <w:rPr>
          <w:rFonts w:hAnsi="宋体"/>
          <w:b/>
          <w:sz w:val="32"/>
          <w:szCs w:val="44"/>
        </w:rPr>
        <w:t>初中化学知识点总结</w:t>
      </w:r>
    </w:p>
    <w:p w:rsidR="00412E99" w:rsidRDefault="00412E99" w:rsidP="00682276">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275" w:left="578"/>
        <w:rPr>
          <w:rFonts w:hAnsi="宋体"/>
          <w:bCs/>
          <w:sz w:val="24"/>
          <w:szCs w:val="24"/>
        </w:rPr>
      </w:pPr>
      <w:r>
        <w:rPr>
          <w:rFonts w:hAnsi="宋体"/>
          <w:bCs/>
          <w:sz w:val="24"/>
          <w:szCs w:val="24"/>
        </w:rPr>
        <w:t>基本概念</w:t>
      </w:r>
    </w:p>
    <w:p w:rsidR="00412E99" w:rsidRDefault="00412E99" w:rsidP="006822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275" w:left="578"/>
        <w:rPr>
          <w:rFonts w:hint="eastAsia"/>
          <w:bCs/>
          <w:sz w:val="24"/>
          <w:szCs w:val="24"/>
        </w:rPr>
      </w:pPr>
      <w:r>
        <w:rPr>
          <w:rFonts w:hAnsi="宋体"/>
          <w:bCs/>
          <w:sz w:val="24"/>
          <w:szCs w:val="24"/>
        </w:rPr>
        <w:t>二</w:t>
      </w:r>
      <w:r>
        <w:rPr>
          <w:rFonts w:hAnsi="宋体" w:hint="eastAsia"/>
          <w:bCs/>
          <w:sz w:val="24"/>
          <w:szCs w:val="24"/>
        </w:rPr>
        <w:t>、</w:t>
      </w:r>
      <w:r>
        <w:rPr>
          <w:rFonts w:hAnsi="宋体"/>
          <w:bCs/>
          <w:sz w:val="24"/>
          <w:szCs w:val="24"/>
        </w:rPr>
        <w:t>基本知识、理论</w:t>
      </w:r>
    </w:p>
    <w:p w:rsidR="00412E99" w:rsidRDefault="00412E99" w:rsidP="00682276">
      <w:pPr>
        <w:spacing w:line="300" w:lineRule="auto"/>
        <w:ind w:leftChars="275" w:left="578"/>
        <w:rPr>
          <w:rFonts w:hint="eastAsia"/>
          <w:bCs/>
          <w:sz w:val="24"/>
          <w:szCs w:val="24"/>
        </w:rPr>
      </w:pPr>
      <w:r>
        <w:rPr>
          <w:rFonts w:hAnsi="宋体"/>
          <w:bCs/>
          <w:sz w:val="24"/>
          <w:szCs w:val="24"/>
        </w:rPr>
        <w:t>三、物质俗名及其对应的化学式和化学名</w:t>
      </w:r>
    </w:p>
    <w:p w:rsidR="00412E99" w:rsidRDefault="00412E99" w:rsidP="00682276">
      <w:pPr>
        <w:spacing w:line="300" w:lineRule="auto"/>
        <w:ind w:leftChars="275" w:left="578"/>
        <w:rPr>
          <w:bCs/>
          <w:sz w:val="24"/>
          <w:szCs w:val="24"/>
        </w:rPr>
      </w:pPr>
      <w:r>
        <w:rPr>
          <w:rFonts w:hAnsi="宋体"/>
          <w:bCs/>
          <w:sz w:val="24"/>
          <w:szCs w:val="24"/>
        </w:rPr>
        <w:t>四、常见物质的颜色的状态</w:t>
      </w:r>
      <w:r>
        <w:rPr>
          <w:bCs/>
          <w:sz w:val="24"/>
          <w:szCs w:val="24"/>
        </w:rPr>
        <w:t xml:space="preserve"> </w:t>
      </w:r>
    </w:p>
    <w:p w:rsidR="00412E99" w:rsidRDefault="00412E99" w:rsidP="00682276">
      <w:pPr>
        <w:spacing w:line="300" w:lineRule="auto"/>
        <w:ind w:leftChars="275" w:left="578"/>
        <w:rPr>
          <w:bCs/>
          <w:sz w:val="24"/>
          <w:szCs w:val="24"/>
        </w:rPr>
      </w:pPr>
      <w:r>
        <w:rPr>
          <w:rFonts w:hAnsi="宋体"/>
          <w:bCs/>
          <w:sz w:val="24"/>
          <w:szCs w:val="24"/>
        </w:rPr>
        <w:t>五、物质的溶解性</w:t>
      </w:r>
      <w:r>
        <w:rPr>
          <w:bCs/>
          <w:sz w:val="24"/>
          <w:szCs w:val="24"/>
        </w:rPr>
        <w:t xml:space="preserve"> </w:t>
      </w:r>
    </w:p>
    <w:p w:rsidR="00412E99" w:rsidRDefault="00412E99" w:rsidP="00682276">
      <w:pPr>
        <w:spacing w:line="300" w:lineRule="auto"/>
        <w:ind w:leftChars="275" w:left="578"/>
        <w:rPr>
          <w:bCs/>
          <w:sz w:val="24"/>
          <w:szCs w:val="24"/>
        </w:rPr>
      </w:pPr>
      <w:r>
        <w:rPr>
          <w:rFonts w:hAnsi="宋体"/>
          <w:bCs/>
          <w:sz w:val="24"/>
          <w:szCs w:val="24"/>
        </w:rPr>
        <w:t>六、化学之最</w:t>
      </w:r>
      <w:r>
        <w:rPr>
          <w:bCs/>
          <w:sz w:val="24"/>
          <w:szCs w:val="24"/>
        </w:rPr>
        <w:t xml:space="preserve"> </w:t>
      </w:r>
    </w:p>
    <w:p w:rsidR="00412E99" w:rsidRDefault="00412E99" w:rsidP="00682276">
      <w:pPr>
        <w:spacing w:line="300" w:lineRule="auto"/>
        <w:ind w:leftChars="275" w:left="578"/>
        <w:rPr>
          <w:rFonts w:hint="eastAsia"/>
          <w:bCs/>
          <w:sz w:val="24"/>
          <w:szCs w:val="24"/>
        </w:rPr>
      </w:pPr>
      <w:r>
        <w:rPr>
          <w:rFonts w:hAnsi="宋体"/>
          <w:bCs/>
          <w:sz w:val="24"/>
          <w:szCs w:val="24"/>
        </w:rPr>
        <w:t>七</w:t>
      </w:r>
      <w:r>
        <w:rPr>
          <w:rFonts w:hAnsi="宋体" w:hint="eastAsia"/>
          <w:bCs/>
          <w:sz w:val="24"/>
          <w:szCs w:val="24"/>
        </w:rPr>
        <w:t>、</w:t>
      </w:r>
      <w:r>
        <w:rPr>
          <w:rFonts w:hAnsi="宋体"/>
          <w:bCs/>
          <w:sz w:val="24"/>
          <w:szCs w:val="24"/>
        </w:rPr>
        <w:t>解题技巧和说明</w:t>
      </w:r>
    </w:p>
    <w:p w:rsidR="00412E99" w:rsidRDefault="00412E99" w:rsidP="006822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275" w:left="578"/>
        <w:rPr>
          <w:bCs/>
          <w:sz w:val="24"/>
          <w:szCs w:val="24"/>
        </w:rPr>
      </w:pPr>
      <w:r>
        <w:rPr>
          <w:rFonts w:hAnsi="宋体"/>
          <w:bCs/>
          <w:sz w:val="24"/>
          <w:szCs w:val="24"/>
        </w:rPr>
        <w:t>八、初中化学中的</w:t>
      </w:r>
      <w:r>
        <w:rPr>
          <w:bCs/>
          <w:sz w:val="24"/>
          <w:szCs w:val="24"/>
        </w:rPr>
        <w:t>“</w:t>
      </w:r>
      <w:r>
        <w:rPr>
          <w:rFonts w:hAnsi="宋体"/>
          <w:bCs/>
          <w:sz w:val="24"/>
          <w:szCs w:val="24"/>
        </w:rPr>
        <w:t>三</w:t>
      </w:r>
      <w:r>
        <w:rPr>
          <w:bCs/>
          <w:sz w:val="24"/>
          <w:szCs w:val="24"/>
        </w:rPr>
        <w:t>”</w:t>
      </w:r>
    </w:p>
    <w:p w:rsidR="00412E99" w:rsidRDefault="00412E99" w:rsidP="006822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275" w:left="578"/>
        <w:rPr>
          <w:bCs/>
          <w:sz w:val="24"/>
          <w:szCs w:val="24"/>
        </w:rPr>
      </w:pPr>
      <w:r>
        <w:rPr>
          <w:rFonts w:hAnsi="宋体"/>
          <w:bCs/>
          <w:sz w:val="24"/>
          <w:szCs w:val="24"/>
        </w:rPr>
        <w:t>九、化学中的</w:t>
      </w:r>
      <w:r>
        <w:rPr>
          <w:bCs/>
          <w:sz w:val="24"/>
          <w:szCs w:val="24"/>
        </w:rPr>
        <w:t>“</w:t>
      </w:r>
      <w:r>
        <w:rPr>
          <w:rFonts w:hAnsi="宋体"/>
          <w:bCs/>
          <w:sz w:val="24"/>
          <w:szCs w:val="24"/>
        </w:rPr>
        <w:t>一定</w:t>
      </w:r>
      <w:r>
        <w:rPr>
          <w:bCs/>
          <w:sz w:val="24"/>
          <w:szCs w:val="24"/>
        </w:rPr>
        <w:t>”</w:t>
      </w:r>
      <w:r>
        <w:rPr>
          <w:rFonts w:hAnsi="宋体"/>
          <w:bCs/>
          <w:sz w:val="24"/>
          <w:szCs w:val="24"/>
        </w:rPr>
        <w:t>与</w:t>
      </w:r>
      <w:r>
        <w:rPr>
          <w:bCs/>
          <w:sz w:val="24"/>
          <w:szCs w:val="24"/>
        </w:rPr>
        <w:t>“</w:t>
      </w:r>
      <w:r>
        <w:rPr>
          <w:rFonts w:hAnsi="宋体"/>
          <w:bCs/>
          <w:sz w:val="24"/>
          <w:szCs w:val="24"/>
        </w:rPr>
        <w:t>不一定</w:t>
      </w:r>
      <w:r>
        <w:rPr>
          <w:bCs/>
          <w:sz w:val="24"/>
          <w:szCs w:val="24"/>
        </w:rPr>
        <w:t>”</w:t>
      </w:r>
    </w:p>
    <w:p w:rsidR="00412E99" w:rsidRDefault="00412E99" w:rsidP="006822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275" w:left="578"/>
        <w:rPr>
          <w:rFonts w:hAnsi="宋体"/>
          <w:bCs/>
          <w:sz w:val="24"/>
          <w:szCs w:val="24"/>
        </w:rPr>
      </w:pPr>
      <w:r>
        <w:rPr>
          <w:rFonts w:hAnsi="宋体"/>
          <w:bCs/>
          <w:sz w:val="24"/>
          <w:szCs w:val="24"/>
        </w:rPr>
        <w:t>十</w:t>
      </w:r>
      <w:r>
        <w:rPr>
          <w:rFonts w:hAnsi="宋体" w:hint="eastAsia"/>
          <w:bCs/>
          <w:sz w:val="24"/>
          <w:szCs w:val="24"/>
        </w:rPr>
        <w:t>、</w:t>
      </w:r>
      <w:r>
        <w:rPr>
          <w:rFonts w:hAnsi="宋体"/>
          <w:bCs/>
          <w:sz w:val="24"/>
          <w:szCs w:val="24"/>
        </w:rPr>
        <w:t>化学实验总结</w:t>
      </w:r>
    </w:p>
    <w:p w:rsidR="00412E99" w:rsidRDefault="00412E99" w:rsidP="006822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275" w:left="578"/>
        <w:rPr>
          <w:rFonts w:hAnsi="宋体"/>
          <w:bCs/>
          <w:sz w:val="24"/>
          <w:szCs w:val="24"/>
        </w:rPr>
      </w:pPr>
      <w:r>
        <w:rPr>
          <w:rFonts w:hAnsi="宋体" w:hint="eastAsia"/>
          <w:bCs/>
          <w:sz w:val="24"/>
          <w:szCs w:val="24"/>
        </w:rPr>
        <w:t>十一、</w:t>
      </w:r>
      <w:r>
        <w:rPr>
          <w:rFonts w:hAnsi="宋体"/>
          <w:bCs/>
          <w:sz w:val="24"/>
          <w:szCs w:val="24"/>
        </w:rPr>
        <w:t>基本化学反应</w:t>
      </w:r>
    </w:p>
    <w:p w:rsidR="00412E99" w:rsidRDefault="00412E99" w:rsidP="00682276">
      <w:pPr>
        <w:spacing w:line="300" w:lineRule="auto"/>
        <w:ind w:leftChars="275" w:left="578"/>
        <w:rPr>
          <w:rFonts w:hAnsi="宋体"/>
          <w:b/>
          <w:bCs/>
          <w:sz w:val="32"/>
          <w:szCs w:val="44"/>
        </w:rPr>
      </w:pPr>
      <w:r>
        <w:rPr>
          <w:rFonts w:hAnsi="宋体"/>
          <w:b/>
          <w:bCs/>
          <w:sz w:val="32"/>
          <w:szCs w:val="44"/>
        </w:rPr>
        <w:t>初中化学规律总结</w:t>
      </w:r>
    </w:p>
    <w:p w:rsidR="00412E99" w:rsidRDefault="00412E99" w:rsidP="00682276">
      <w:pPr>
        <w:spacing w:line="300" w:lineRule="auto"/>
        <w:ind w:leftChars="275" w:left="578"/>
        <w:rPr>
          <w:rFonts w:hAnsi="宋体"/>
          <w:b/>
          <w:bCs/>
          <w:sz w:val="32"/>
          <w:szCs w:val="44"/>
        </w:rPr>
      </w:pPr>
      <w:r>
        <w:rPr>
          <w:rFonts w:hAnsi="宋体"/>
          <w:b/>
          <w:bCs/>
          <w:sz w:val="32"/>
          <w:szCs w:val="44"/>
        </w:rPr>
        <w:t>初中化学基本概念和原理</w:t>
      </w:r>
    </w:p>
    <w:p w:rsidR="00412E99" w:rsidRDefault="00412E99" w:rsidP="00682276">
      <w:pPr>
        <w:spacing w:line="300" w:lineRule="auto"/>
        <w:ind w:leftChars="275" w:left="578"/>
        <w:rPr>
          <w:rFonts w:hAnsi="宋体"/>
          <w:b/>
          <w:bCs/>
          <w:sz w:val="32"/>
          <w:szCs w:val="44"/>
        </w:rPr>
      </w:pPr>
      <w:r>
        <w:rPr>
          <w:rFonts w:hAnsi="宋体"/>
          <w:b/>
          <w:bCs/>
          <w:sz w:val="32"/>
          <w:szCs w:val="44"/>
        </w:rPr>
        <w:t>初中</w:t>
      </w:r>
      <w:r>
        <w:rPr>
          <w:rFonts w:hAnsi="宋体" w:hint="eastAsia"/>
          <w:b/>
          <w:bCs/>
          <w:sz w:val="32"/>
          <w:szCs w:val="44"/>
        </w:rPr>
        <w:t>化学</w:t>
      </w:r>
      <w:r>
        <w:rPr>
          <w:rFonts w:hAnsi="宋体"/>
          <w:b/>
          <w:bCs/>
          <w:sz w:val="32"/>
          <w:szCs w:val="44"/>
        </w:rPr>
        <w:t>元素的单质及化合物（一）</w:t>
      </w:r>
    </w:p>
    <w:p w:rsidR="00412E99" w:rsidRDefault="00412E99" w:rsidP="00682276">
      <w:pPr>
        <w:spacing w:line="300" w:lineRule="auto"/>
        <w:ind w:leftChars="275" w:left="578"/>
        <w:rPr>
          <w:rFonts w:hAnsi="宋体"/>
          <w:b/>
          <w:bCs/>
          <w:sz w:val="32"/>
          <w:szCs w:val="32"/>
        </w:rPr>
      </w:pPr>
      <w:r>
        <w:rPr>
          <w:rFonts w:hAnsi="宋体"/>
          <w:b/>
          <w:bCs/>
          <w:sz w:val="32"/>
          <w:szCs w:val="32"/>
        </w:rPr>
        <w:t>初三化学初中总复习</w:t>
      </w:r>
      <w:r>
        <w:rPr>
          <w:b/>
          <w:bCs/>
          <w:sz w:val="32"/>
          <w:szCs w:val="32"/>
        </w:rPr>
        <w:t>——</w:t>
      </w:r>
      <w:r>
        <w:rPr>
          <w:rFonts w:hAnsi="宋体"/>
          <w:b/>
          <w:bCs/>
          <w:sz w:val="32"/>
          <w:szCs w:val="32"/>
        </w:rPr>
        <w:t>元素的单质及化合物（二）</w:t>
      </w:r>
    </w:p>
    <w:p w:rsidR="00412E99" w:rsidRDefault="00412E99" w:rsidP="00682276">
      <w:pPr>
        <w:spacing w:line="300" w:lineRule="auto"/>
        <w:ind w:firstLineChars="181" w:firstLine="581"/>
        <w:rPr>
          <w:rFonts w:hAnsi="宋体"/>
          <w:b/>
          <w:bCs/>
          <w:sz w:val="32"/>
          <w:szCs w:val="32"/>
        </w:rPr>
      </w:pPr>
      <w:r>
        <w:rPr>
          <w:rFonts w:hAnsi="宋体"/>
          <w:b/>
          <w:bCs/>
          <w:sz w:val="32"/>
          <w:szCs w:val="32"/>
        </w:rPr>
        <w:t>初中化学总复习</w:t>
      </w:r>
      <w:r>
        <w:rPr>
          <w:b/>
          <w:bCs/>
          <w:sz w:val="32"/>
          <w:szCs w:val="32"/>
        </w:rPr>
        <w:t>——</w:t>
      </w:r>
      <w:r>
        <w:rPr>
          <w:rFonts w:hAnsi="宋体"/>
          <w:b/>
          <w:bCs/>
          <w:sz w:val="32"/>
          <w:szCs w:val="32"/>
        </w:rPr>
        <w:t>化学实验综合</w:t>
      </w:r>
    </w:p>
    <w:p w:rsidR="00412E99" w:rsidRDefault="00412E99" w:rsidP="00682276">
      <w:pPr>
        <w:spacing w:line="300" w:lineRule="auto"/>
        <w:ind w:firstLineChars="181" w:firstLine="581"/>
        <w:rPr>
          <w:rFonts w:hAnsi="宋体"/>
          <w:b/>
          <w:bCs/>
          <w:sz w:val="32"/>
          <w:szCs w:val="32"/>
        </w:rPr>
      </w:pPr>
      <w:r>
        <w:rPr>
          <w:rFonts w:hAnsi="宋体"/>
          <w:b/>
          <w:bCs/>
          <w:sz w:val="32"/>
          <w:szCs w:val="24"/>
        </w:rPr>
        <w:t>初中总复习</w:t>
      </w:r>
      <w:r>
        <w:rPr>
          <w:b/>
          <w:bCs/>
          <w:sz w:val="32"/>
          <w:szCs w:val="24"/>
        </w:rPr>
        <w:t>——</w:t>
      </w:r>
      <w:r>
        <w:rPr>
          <w:rFonts w:hAnsi="宋体"/>
          <w:b/>
          <w:bCs/>
          <w:sz w:val="32"/>
          <w:szCs w:val="24"/>
        </w:rPr>
        <w:t>化学计算综合</w:t>
      </w:r>
    </w:p>
    <w:p w:rsidR="00412E99" w:rsidRDefault="00412E99">
      <w:pPr>
        <w:spacing w:line="300" w:lineRule="auto"/>
        <w:jc w:val="center"/>
        <w:rPr>
          <w:rFonts w:hAnsi="宋体"/>
          <w:b/>
          <w:sz w:val="32"/>
          <w:szCs w:val="32"/>
        </w:rPr>
      </w:pPr>
    </w:p>
    <w:p w:rsidR="00412E99" w:rsidRDefault="00412E99">
      <w:pPr>
        <w:spacing w:line="300" w:lineRule="auto"/>
        <w:jc w:val="center"/>
        <w:rPr>
          <w:rFonts w:hAnsi="宋体"/>
          <w:b/>
          <w:sz w:val="32"/>
          <w:szCs w:val="44"/>
        </w:rPr>
      </w:pPr>
    </w:p>
    <w:p w:rsidR="00412E99" w:rsidRDefault="00412E99">
      <w:pPr>
        <w:spacing w:line="300" w:lineRule="auto"/>
        <w:jc w:val="center"/>
        <w:rPr>
          <w:rFonts w:hAnsi="宋体" w:hint="eastAsia"/>
          <w:b/>
          <w:bCs/>
          <w:sz w:val="32"/>
          <w:szCs w:val="44"/>
        </w:rPr>
      </w:pP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b/>
          <w:szCs w:val="24"/>
        </w:rPr>
      </w:pPr>
    </w:p>
    <w:p w:rsidR="00412E99" w:rsidRPr="00621EEA" w:rsidRDefault="00412E99" w:rsidP="00621E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hint="eastAsia"/>
          <w:szCs w:val="24"/>
        </w:rPr>
      </w:pPr>
    </w:p>
    <w:p w:rsidR="00F40481" w:rsidRDefault="00F40481">
      <w:pPr>
        <w:spacing w:line="300" w:lineRule="auto"/>
        <w:jc w:val="center"/>
        <w:rPr>
          <w:rFonts w:hAnsi="宋体" w:hint="eastAsia"/>
          <w:b/>
          <w:sz w:val="44"/>
          <w:szCs w:val="44"/>
        </w:rPr>
      </w:pPr>
    </w:p>
    <w:p w:rsidR="00F40481" w:rsidRDefault="00F40481">
      <w:pPr>
        <w:spacing w:line="300" w:lineRule="auto"/>
        <w:jc w:val="center"/>
        <w:rPr>
          <w:rFonts w:hAnsi="宋体" w:hint="eastAsia"/>
          <w:b/>
          <w:sz w:val="44"/>
          <w:szCs w:val="44"/>
        </w:rPr>
      </w:pPr>
    </w:p>
    <w:p w:rsidR="00F40481" w:rsidRDefault="00F40481">
      <w:pPr>
        <w:spacing w:line="300" w:lineRule="auto"/>
        <w:jc w:val="center"/>
        <w:rPr>
          <w:rFonts w:hAnsi="宋体" w:hint="eastAsia"/>
          <w:b/>
          <w:sz w:val="44"/>
          <w:szCs w:val="44"/>
        </w:rPr>
      </w:pPr>
    </w:p>
    <w:p w:rsidR="00F40481" w:rsidRDefault="00F40481">
      <w:pPr>
        <w:spacing w:line="300" w:lineRule="auto"/>
        <w:jc w:val="center"/>
        <w:rPr>
          <w:rFonts w:hAnsi="宋体" w:hint="eastAsia"/>
          <w:b/>
          <w:sz w:val="44"/>
          <w:szCs w:val="44"/>
        </w:rPr>
      </w:pPr>
    </w:p>
    <w:p w:rsidR="00412E99" w:rsidRDefault="00412E99">
      <w:pPr>
        <w:spacing w:line="300" w:lineRule="auto"/>
        <w:jc w:val="center"/>
        <w:rPr>
          <w:b/>
          <w:sz w:val="44"/>
          <w:szCs w:val="44"/>
        </w:rPr>
      </w:pPr>
      <w:r>
        <w:rPr>
          <w:rFonts w:hAnsi="宋体"/>
          <w:b/>
          <w:sz w:val="44"/>
          <w:szCs w:val="44"/>
        </w:rPr>
        <w:lastRenderedPageBreak/>
        <w:t>初中化学知识点总结</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196" w:firstLine="413"/>
        <w:rPr>
          <w:szCs w:val="24"/>
        </w:rPr>
      </w:pPr>
      <w:r>
        <w:rPr>
          <w:rFonts w:hAnsi="宋体"/>
          <w:b/>
          <w:szCs w:val="24"/>
        </w:rPr>
        <w:t>一</w:t>
      </w:r>
      <w:r>
        <w:rPr>
          <w:rFonts w:hAnsi="宋体" w:hint="eastAsia"/>
          <w:b/>
          <w:szCs w:val="24"/>
        </w:rPr>
        <w:t>、</w:t>
      </w:r>
      <w:r>
        <w:rPr>
          <w:rFonts w:hAnsi="宋体"/>
          <w:b/>
          <w:szCs w:val="24"/>
        </w:rPr>
        <w:t>基本概念</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w:t>
      </w:r>
      <w:r>
        <w:rPr>
          <w:rFonts w:hAnsi="宋体" w:hint="eastAsia"/>
          <w:b/>
          <w:szCs w:val="24"/>
        </w:rPr>
        <w:t>.</w:t>
      </w:r>
      <w:r>
        <w:rPr>
          <w:rFonts w:hAnsi="宋体"/>
          <w:b/>
          <w:szCs w:val="24"/>
        </w:rPr>
        <w:t>化学变化：</w:t>
      </w:r>
      <w:r>
        <w:rPr>
          <w:rFonts w:hAnsi="宋体"/>
          <w:szCs w:val="24"/>
        </w:rPr>
        <w:t>生成了其他物质的变化</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2</w:t>
      </w:r>
      <w:r>
        <w:rPr>
          <w:rFonts w:hAnsi="宋体" w:hint="eastAsia"/>
          <w:b/>
          <w:szCs w:val="24"/>
        </w:rPr>
        <w:t>.</w:t>
      </w:r>
      <w:r>
        <w:rPr>
          <w:rFonts w:hAnsi="宋体"/>
          <w:b/>
          <w:szCs w:val="24"/>
        </w:rPr>
        <w:t>物理变化：</w:t>
      </w:r>
      <w:r>
        <w:rPr>
          <w:rFonts w:hAnsi="宋体"/>
          <w:szCs w:val="24"/>
        </w:rPr>
        <w:t>没有生成其他物质的变化</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3</w:t>
      </w:r>
      <w:r>
        <w:rPr>
          <w:rFonts w:hAnsi="宋体" w:hint="eastAsia"/>
          <w:b/>
          <w:szCs w:val="24"/>
        </w:rPr>
        <w:t>.</w:t>
      </w:r>
      <w:r>
        <w:rPr>
          <w:rFonts w:hAnsi="宋体"/>
          <w:b/>
          <w:szCs w:val="24"/>
        </w:rPr>
        <w:t>物理性质：</w:t>
      </w:r>
      <w:r>
        <w:rPr>
          <w:rFonts w:hAnsi="宋体"/>
          <w:szCs w:val="24"/>
        </w:rPr>
        <w:t>不需要发生化学变化就表现出来的性质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w:t>
      </w:r>
      <w:r>
        <w:rPr>
          <w:rFonts w:hAnsi="宋体"/>
          <w:szCs w:val="24"/>
        </w:rPr>
        <w:t>如</w:t>
      </w:r>
      <w:r>
        <w:rPr>
          <w:szCs w:val="24"/>
        </w:rPr>
        <w:t>:</w:t>
      </w:r>
      <w:r>
        <w:rPr>
          <w:rFonts w:hAnsi="宋体"/>
          <w:szCs w:val="24"/>
        </w:rPr>
        <w:t>颜色、状态、密度、气味、熔点、沸点、硬度、水溶性等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4</w:t>
      </w:r>
      <w:r>
        <w:rPr>
          <w:rFonts w:hAnsi="宋体" w:hint="eastAsia"/>
          <w:b/>
          <w:szCs w:val="24"/>
        </w:rPr>
        <w:t>.</w:t>
      </w:r>
      <w:r>
        <w:rPr>
          <w:rFonts w:hAnsi="宋体"/>
          <w:b/>
          <w:szCs w:val="24"/>
        </w:rPr>
        <w:t>化学性质</w:t>
      </w:r>
      <w:r>
        <w:rPr>
          <w:rFonts w:hAnsi="宋体"/>
          <w:szCs w:val="24"/>
        </w:rPr>
        <w:t>：物质在化学变化中表现出来的性质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w:t>
      </w:r>
      <w:r>
        <w:rPr>
          <w:rFonts w:hAnsi="宋体"/>
          <w:szCs w:val="24"/>
        </w:rPr>
        <w:t>如</w:t>
      </w:r>
      <w:r>
        <w:rPr>
          <w:szCs w:val="24"/>
        </w:rPr>
        <w:t>:</w:t>
      </w:r>
      <w:r>
        <w:rPr>
          <w:rFonts w:hAnsi="宋体"/>
          <w:szCs w:val="24"/>
        </w:rPr>
        <w:t>可燃性、助燃性、氧化性、还原性、酸碱性、稳定性等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5</w:t>
      </w:r>
      <w:r>
        <w:rPr>
          <w:rFonts w:hAnsi="宋体" w:hint="eastAsia"/>
          <w:b/>
          <w:szCs w:val="24"/>
        </w:rPr>
        <w:t>.</w:t>
      </w:r>
      <w:r>
        <w:rPr>
          <w:rFonts w:hAnsi="宋体"/>
          <w:b/>
          <w:szCs w:val="24"/>
        </w:rPr>
        <w:t>纯净</w:t>
      </w:r>
      <w:r>
        <w:rPr>
          <w:rFonts w:hAnsi="宋体"/>
          <w:szCs w:val="24"/>
        </w:rPr>
        <w:t>物：由一种物质组成</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6</w:t>
      </w:r>
      <w:r>
        <w:rPr>
          <w:rFonts w:hAnsi="宋体" w:hint="eastAsia"/>
          <w:b/>
          <w:szCs w:val="24"/>
        </w:rPr>
        <w:t>.</w:t>
      </w:r>
      <w:r>
        <w:rPr>
          <w:rFonts w:hAnsi="宋体"/>
          <w:b/>
          <w:szCs w:val="24"/>
        </w:rPr>
        <w:t>混合物</w:t>
      </w:r>
      <w:r>
        <w:rPr>
          <w:rFonts w:hAnsi="宋体"/>
          <w:szCs w:val="24"/>
        </w:rPr>
        <w:t>：由两种或两种以上纯净物组成</w:t>
      </w:r>
      <w:r>
        <w:rPr>
          <w:szCs w:val="24"/>
        </w:rPr>
        <w:t>,</w:t>
      </w:r>
      <w:r>
        <w:rPr>
          <w:rFonts w:hAnsi="宋体"/>
          <w:szCs w:val="24"/>
        </w:rPr>
        <w:t>各物质都保持原来的性质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7</w:t>
      </w:r>
      <w:r>
        <w:rPr>
          <w:rFonts w:hAnsi="宋体" w:hint="eastAsia"/>
          <w:b/>
          <w:szCs w:val="24"/>
        </w:rPr>
        <w:t>.</w:t>
      </w:r>
      <w:r>
        <w:rPr>
          <w:rFonts w:hAnsi="宋体"/>
          <w:b/>
          <w:szCs w:val="24"/>
        </w:rPr>
        <w:t>元素：</w:t>
      </w:r>
      <w:r>
        <w:rPr>
          <w:rFonts w:hAnsi="宋体"/>
          <w:szCs w:val="24"/>
        </w:rPr>
        <w:t>具有相同核电荷数</w:t>
      </w:r>
      <w:r>
        <w:rPr>
          <w:szCs w:val="24"/>
        </w:rPr>
        <w:t>(</w:t>
      </w:r>
      <w:r>
        <w:rPr>
          <w:rFonts w:hAnsi="宋体"/>
          <w:szCs w:val="24"/>
        </w:rPr>
        <w:t>即质子数</w:t>
      </w:r>
      <w:r>
        <w:rPr>
          <w:szCs w:val="24"/>
        </w:rPr>
        <w:t>)</w:t>
      </w:r>
      <w:r>
        <w:rPr>
          <w:rFonts w:hAnsi="宋体"/>
          <w:szCs w:val="24"/>
        </w:rPr>
        <w:t>的一类原子的总称</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8</w:t>
      </w:r>
      <w:r>
        <w:rPr>
          <w:rFonts w:hAnsi="宋体" w:hint="eastAsia"/>
          <w:b/>
          <w:szCs w:val="24"/>
        </w:rPr>
        <w:t>.</w:t>
      </w:r>
      <w:r>
        <w:rPr>
          <w:rFonts w:hAnsi="宋体"/>
          <w:b/>
          <w:szCs w:val="24"/>
        </w:rPr>
        <w:t>原子</w:t>
      </w:r>
      <w:r>
        <w:rPr>
          <w:rFonts w:hAnsi="宋体"/>
          <w:szCs w:val="24"/>
        </w:rPr>
        <w:t>：是在化学变化中的最小粒子，在化学变化中不可再分</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9</w:t>
      </w:r>
      <w:r>
        <w:rPr>
          <w:rFonts w:hAnsi="宋体" w:hint="eastAsia"/>
          <w:b/>
          <w:szCs w:val="24"/>
        </w:rPr>
        <w:t>.</w:t>
      </w:r>
      <w:r>
        <w:rPr>
          <w:rFonts w:hAnsi="宋体"/>
          <w:b/>
          <w:szCs w:val="24"/>
        </w:rPr>
        <w:t>分子</w:t>
      </w:r>
      <w:r>
        <w:rPr>
          <w:rFonts w:hAnsi="宋体"/>
          <w:szCs w:val="24"/>
        </w:rPr>
        <w:t>：是保持物质化学性质的最小粒子，在化学变化中可以再分</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10</w:t>
      </w:r>
      <w:r>
        <w:rPr>
          <w:rFonts w:hAnsi="宋体" w:hint="eastAsia"/>
          <w:b/>
          <w:szCs w:val="24"/>
        </w:rPr>
        <w:t>.</w:t>
      </w:r>
      <w:r>
        <w:rPr>
          <w:rFonts w:hAnsi="宋体"/>
          <w:b/>
          <w:szCs w:val="24"/>
        </w:rPr>
        <w:t>单质</w:t>
      </w:r>
      <w:r>
        <w:rPr>
          <w:rFonts w:hAnsi="宋体"/>
          <w:szCs w:val="24"/>
        </w:rPr>
        <w:t>：由同种元素组成的纯净物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11</w:t>
      </w:r>
      <w:r>
        <w:rPr>
          <w:rFonts w:hAnsi="宋体" w:hint="eastAsia"/>
          <w:b/>
          <w:szCs w:val="24"/>
        </w:rPr>
        <w:t>.</w:t>
      </w:r>
      <w:r>
        <w:rPr>
          <w:rFonts w:hAnsi="宋体"/>
          <w:b/>
          <w:szCs w:val="24"/>
        </w:rPr>
        <w:t>化合物</w:t>
      </w:r>
      <w:r>
        <w:rPr>
          <w:rFonts w:hAnsi="宋体"/>
          <w:szCs w:val="24"/>
        </w:rPr>
        <w:t>：由不同种元素组成的纯净物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12</w:t>
      </w:r>
      <w:r>
        <w:rPr>
          <w:rFonts w:hAnsi="宋体" w:hint="eastAsia"/>
          <w:b/>
          <w:szCs w:val="24"/>
        </w:rPr>
        <w:t>.</w:t>
      </w:r>
      <w:r>
        <w:rPr>
          <w:rFonts w:hAnsi="宋体"/>
          <w:b/>
          <w:szCs w:val="24"/>
        </w:rPr>
        <w:t>氧化</w:t>
      </w:r>
      <w:r>
        <w:rPr>
          <w:rFonts w:hAnsi="宋体"/>
          <w:szCs w:val="24"/>
        </w:rPr>
        <w:t>物：由两种元素组成的化合物中</w:t>
      </w:r>
      <w:r>
        <w:rPr>
          <w:szCs w:val="24"/>
        </w:rPr>
        <w:t>,</w:t>
      </w:r>
      <w:r>
        <w:rPr>
          <w:rFonts w:hAnsi="宋体"/>
          <w:szCs w:val="24"/>
        </w:rPr>
        <w:t>其中有一种元素是氧元素</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13</w:t>
      </w:r>
      <w:r>
        <w:rPr>
          <w:rFonts w:hAnsi="宋体" w:hint="eastAsia"/>
          <w:b/>
          <w:szCs w:val="24"/>
        </w:rPr>
        <w:t>.</w:t>
      </w:r>
      <w:r>
        <w:rPr>
          <w:rFonts w:hAnsi="宋体"/>
          <w:b/>
          <w:szCs w:val="24"/>
        </w:rPr>
        <w:t>化学式</w:t>
      </w:r>
      <w:r>
        <w:rPr>
          <w:rFonts w:hAnsi="宋体"/>
          <w:szCs w:val="24"/>
        </w:rPr>
        <w:t>：用元素符号来表示物质组成的式子</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14</w:t>
      </w:r>
      <w:r>
        <w:rPr>
          <w:rFonts w:hAnsi="宋体" w:hint="eastAsia"/>
          <w:b/>
          <w:szCs w:val="24"/>
        </w:rPr>
        <w:t>.</w:t>
      </w:r>
      <w:r>
        <w:rPr>
          <w:rFonts w:hAnsi="宋体"/>
          <w:b/>
          <w:szCs w:val="24"/>
        </w:rPr>
        <w:t>相对原子质量</w:t>
      </w:r>
      <w:r>
        <w:rPr>
          <w:rFonts w:hAnsi="宋体"/>
          <w:szCs w:val="24"/>
        </w:rPr>
        <w:t>：以一种碳原子的质量的</w:t>
      </w:r>
      <w:r>
        <w:rPr>
          <w:szCs w:val="24"/>
        </w:rPr>
        <w:t>1/12</w:t>
      </w:r>
      <w:r>
        <w:rPr>
          <w:rFonts w:hAnsi="宋体"/>
          <w:szCs w:val="24"/>
        </w:rPr>
        <w:t>作为标准</w:t>
      </w:r>
      <w:r>
        <w:rPr>
          <w:szCs w:val="24"/>
        </w:rPr>
        <w:t>,</w:t>
      </w:r>
      <w:r>
        <w:rPr>
          <w:rFonts w:hAnsi="宋体"/>
          <w:szCs w:val="24"/>
        </w:rPr>
        <w:t>其他原子的质量跟它比较所得的值</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某原子的相对原子质量</w:t>
      </w:r>
      <w:r>
        <w:rPr>
          <w:szCs w:val="24"/>
        </w:rPr>
        <w:t xml:space="preserve">= </w:t>
      </w:r>
      <w:r>
        <w:rPr>
          <w:rFonts w:hint="eastAsia"/>
          <w:szCs w:val="24"/>
        </w:rPr>
        <w:t>某原子的质量÷（</w:t>
      </w:r>
      <w:r>
        <w:rPr>
          <w:rFonts w:hAnsi="宋体"/>
          <w:szCs w:val="24"/>
        </w:rPr>
        <w:t>一种碳原子的质量的</w:t>
      </w:r>
      <w:r>
        <w:rPr>
          <w:szCs w:val="24"/>
        </w:rPr>
        <w:t>1/12</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相对原子质量</w:t>
      </w:r>
      <w:r>
        <w:rPr>
          <w:szCs w:val="24"/>
        </w:rPr>
        <w:t xml:space="preserve"> ≈ </w:t>
      </w:r>
      <w:r>
        <w:rPr>
          <w:rFonts w:hAnsi="宋体"/>
          <w:szCs w:val="24"/>
        </w:rPr>
        <w:t>质子数</w:t>
      </w:r>
      <w:r>
        <w:rPr>
          <w:szCs w:val="24"/>
        </w:rPr>
        <w:t xml:space="preserve"> + </w:t>
      </w:r>
      <w:r>
        <w:rPr>
          <w:rFonts w:hAnsi="宋体"/>
          <w:szCs w:val="24"/>
        </w:rPr>
        <w:t>中子数</w:t>
      </w:r>
      <w:r>
        <w:rPr>
          <w:szCs w:val="24"/>
        </w:rPr>
        <w:t xml:space="preserve"> (</w:t>
      </w:r>
      <w:r>
        <w:rPr>
          <w:rFonts w:hAnsi="宋体"/>
          <w:szCs w:val="24"/>
        </w:rPr>
        <w:t>因为原子的质量主要集中在原子核</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15.</w:t>
      </w:r>
      <w:r>
        <w:rPr>
          <w:rFonts w:hAnsi="宋体"/>
          <w:b/>
          <w:szCs w:val="24"/>
        </w:rPr>
        <w:t>相对分子质量</w:t>
      </w:r>
      <w:r>
        <w:rPr>
          <w:rFonts w:hAnsi="宋体"/>
          <w:szCs w:val="24"/>
        </w:rPr>
        <w:t>：化学式中各原子的相对原子质量的总和</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16.</w:t>
      </w:r>
      <w:r>
        <w:rPr>
          <w:rFonts w:hAnsi="宋体"/>
          <w:b/>
          <w:szCs w:val="24"/>
        </w:rPr>
        <w:t>离子</w:t>
      </w:r>
      <w:r>
        <w:rPr>
          <w:rFonts w:hAnsi="宋体"/>
          <w:szCs w:val="24"/>
        </w:rPr>
        <w:t>：带有电荷的原子或原子团</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17.</w:t>
      </w:r>
      <w:r>
        <w:rPr>
          <w:rFonts w:hAnsi="宋体"/>
          <w:b/>
          <w:szCs w:val="24"/>
        </w:rPr>
        <w:t>原子的结构</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原子、离子的关系：</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b/>
          <w:szCs w:val="24"/>
        </w:rPr>
        <w:t>注</w:t>
      </w:r>
      <w:r>
        <w:rPr>
          <w:rFonts w:hAnsi="宋体"/>
          <w:szCs w:val="24"/>
        </w:rPr>
        <w:t>：在离子里，核电荷数</w:t>
      </w:r>
      <w:r>
        <w:rPr>
          <w:szCs w:val="24"/>
        </w:rPr>
        <w:t xml:space="preserve"> = </w:t>
      </w:r>
      <w:r>
        <w:rPr>
          <w:rFonts w:hAnsi="宋体"/>
          <w:szCs w:val="24"/>
        </w:rPr>
        <w:t>质子数</w:t>
      </w:r>
      <w:r>
        <w:rPr>
          <w:szCs w:val="24"/>
        </w:rPr>
        <w:t xml:space="preserve"> ≠ </w:t>
      </w:r>
      <w:r>
        <w:rPr>
          <w:rFonts w:hAnsi="宋体"/>
          <w:szCs w:val="24"/>
        </w:rPr>
        <w:t>核外电子数</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18.</w:t>
      </w:r>
      <w:r>
        <w:rPr>
          <w:rFonts w:hAnsi="宋体"/>
          <w:b/>
          <w:szCs w:val="24"/>
        </w:rPr>
        <w:t>四种化学反应基本类型</w:t>
      </w:r>
      <w:r>
        <w:rPr>
          <w:rFonts w:hAnsi="宋体"/>
          <w:szCs w:val="24"/>
        </w:rPr>
        <w:t>：（见文末具体总结）</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①化合反应：</w:t>
      </w:r>
      <w:r>
        <w:rPr>
          <w:szCs w:val="24"/>
        </w:rPr>
        <w:t xml:space="preserve"> </w:t>
      </w:r>
      <w:r>
        <w:rPr>
          <w:rFonts w:hAnsi="宋体"/>
          <w:szCs w:val="24"/>
        </w:rPr>
        <w:t>由两种或两种以上物质生成一种物质的反应</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 xml:space="preserve">A + B = AB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②分解反应：由一种物质生成两种或两种以上其他物质的反应</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 xml:space="preserve">AB = A + B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③置换反应：由一种单质和一种化合物起反应，生成另一种单质和另一种化合物的反应</w:t>
      </w:r>
      <w:r>
        <w:rPr>
          <w:rFonts w:hAnsi="宋体"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 xml:space="preserve">A + BC = AC + B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④复分解反应：由两种化合物相互交换成分，生成另外两种化合物的反应</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 xml:space="preserve">AB + CD = AD + CB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19.</w:t>
      </w:r>
      <w:r>
        <w:rPr>
          <w:rFonts w:hAnsi="宋体"/>
          <w:b/>
          <w:szCs w:val="24"/>
        </w:rPr>
        <w:t>还原反应：</w:t>
      </w:r>
      <w:r>
        <w:rPr>
          <w:rFonts w:hAnsi="宋体"/>
          <w:szCs w:val="24"/>
        </w:rPr>
        <w:t>在反应中，含氧化合物的氧被夺去的反应</w:t>
      </w:r>
      <w:r>
        <w:rPr>
          <w:szCs w:val="24"/>
        </w:rPr>
        <w:t>(</w:t>
      </w:r>
      <w:r>
        <w:rPr>
          <w:rFonts w:hAnsi="宋体"/>
          <w:szCs w:val="24"/>
        </w:rPr>
        <w:t>不属于化学的基本反应类型</w:t>
      </w:r>
      <w:r>
        <w:rPr>
          <w:szCs w:val="24"/>
        </w:rPr>
        <w:t>)</w:t>
      </w:r>
      <w:r>
        <w:rPr>
          <w:rFonts w:hint="eastAsia"/>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氧化反应：物质跟氧发生的化学反应</w:t>
      </w:r>
      <w:r>
        <w:rPr>
          <w:szCs w:val="24"/>
        </w:rPr>
        <w:t>(</w:t>
      </w:r>
      <w:r>
        <w:rPr>
          <w:rFonts w:hAnsi="宋体"/>
          <w:szCs w:val="24"/>
        </w:rPr>
        <w:t>不属于化学的基本反应类型</w:t>
      </w:r>
      <w:r>
        <w:rPr>
          <w:szCs w:val="24"/>
        </w:rPr>
        <w:t xml:space="preserve">) </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lastRenderedPageBreak/>
        <w:t>缓慢氧化：进行得很慢的</w:t>
      </w:r>
      <w:r>
        <w:rPr>
          <w:szCs w:val="24"/>
        </w:rPr>
        <w:t>,</w:t>
      </w:r>
      <w:r>
        <w:rPr>
          <w:rFonts w:hAnsi="宋体"/>
          <w:szCs w:val="24"/>
        </w:rPr>
        <w:t>甚至不容易察觉的氧化反应</w:t>
      </w:r>
      <w:r>
        <w:rPr>
          <w:rFonts w:hAnsi="宋体" w:hint="eastAsia"/>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自燃：由缓慢氧化而引起的自发燃烧</w:t>
      </w:r>
      <w:r>
        <w:rPr>
          <w:rFonts w:hAnsi="宋体" w:hint="eastAsia"/>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20.</w:t>
      </w:r>
      <w:r>
        <w:rPr>
          <w:rFonts w:hAnsi="宋体"/>
          <w:b/>
          <w:szCs w:val="24"/>
        </w:rPr>
        <w:t>催化剂</w:t>
      </w:r>
      <w:r>
        <w:rPr>
          <w:rFonts w:hAnsi="宋体"/>
          <w:szCs w:val="24"/>
        </w:rPr>
        <w:t>：在化学变化里能改变其他物质的化学反应速率</w:t>
      </w:r>
      <w:r>
        <w:rPr>
          <w:szCs w:val="24"/>
        </w:rPr>
        <w:t>,</w:t>
      </w:r>
      <w:r>
        <w:rPr>
          <w:rFonts w:hAnsi="宋体"/>
          <w:szCs w:val="24"/>
        </w:rPr>
        <w:t>而本身的质量和化学性在化学变化前后都没有变化的物质（注：</w:t>
      </w:r>
      <w:r>
        <w:rPr>
          <w:szCs w:val="24"/>
        </w:rPr>
        <w:t>2H</w:t>
      </w:r>
      <w:r>
        <w:rPr>
          <w:szCs w:val="24"/>
          <w:vertAlign w:val="subscript"/>
        </w:rPr>
        <w:t>2</w:t>
      </w:r>
      <w:r>
        <w:rPr>
          <w:szCs w:val="24"/>
        </w:rPr>
        <w:t>O</w:t>
      </w:r>
      <w:r>
        <w:rPr>
          <w:szCs w:val="24"/>
          <w:vertAlign w:val="subscript"/>
        </w:rPr>
        <w:t>2</w:t>
      </w:r>
      <w:r>
        <w:rPr>
          <w:szCs w:val="24"/>
        </w:rPr>
        <w:t xml:space="preserve"> === 2H</w:t>
      </w:r>
      <w:r>
        <w:rPr>
          <w:szCs w:val="24"/>
          <w:vertAlign w:val="subscript"/>
        </w:rPr>
        <w:t>2</w:t>
      </w:r>
      <w:r>
        <w:rPr>
          <w:szCs w:val="24"/>
        </w:rPr>
        <w:t>O + O</w:t>
      </w:r>
      <w:r>
        <w:rPr>
          <w:szCs w:val="24"/>
          <w:vertAlign w:val="subscript"/>
        </w:rPr>
        <w:t>2</w:t>
      </w:r>
      <w:r>
        <w:rPr>
          <w:szCs w:val="24"/>
        </w:rPr>
        <w:t xml:space="preserve"> ↑ </w:t>
      </w:r>
      <w:r>
        <w:rPr>
          <w:rFonts w:hAnsi="宋体"/>
          <w:szCs w:val="24"/>
        </w:rPr>
        <w:t>此反应</w:t>
      </w:r>
      <w:r>
        <w:rPr>
          <w:szCs w:val="24"/>
        </w:rPr>
        <w:t>MnO</w:t>
      </w:r>
      <w:r>
        <w:rPr>
          <w:szCs w:val="24"/>
          <w:vertAlign w:val="subscript"/>
        </w:rPr>
        <w:t>2</w:t>
      </w:r>
      <w:r>
        <w:rPr>
          <w:rFonts w:hAnsi="宋体"/>
          <w:szCs w:val="24"/>
        </w:rPr>
        <w:t>是催化剂）</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21.</w:t>
      </w:r>
      <w:r>
        <w:rPr>
          <w:rFonts w:hAnsi="宋体"/>
          <w:b/>
          <w:szCs w:val="24"/>
        </w:rPr>
        <w:t>质量守恒定律</w:t>
      </w:r>
      <w:r>
        <w:rPr>
          <w:rFonts w:hAnsi="宋体"/>
          <w:szCs w:val="24"/>
        </w:rPr>
        <w:t>：参加化学反应的各物质的质量总和，等于反应后生成物质的质量总和。</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（反应的前后，原子的数目、种类、质量都不变；元素的种类也不变）</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22.</w:t>
      </w:r>
      <w:r>
        <w:rPr>
          <w:rFonts w:hAnsi="宋体"/>
          <w:b/>
          <w:szCs w:val="24"/>
        </w:rPr>
        <w:t>溶液</w:t>
      </w:r>
      <w:r>
        <w:rPr>
          <w:rFonts w:hAnsi="宋体"/>
          <w:szCs w:val="24"/>
        </w:rPr>
        <w:t>：一种或几种物质分散到另一种物质里，形成均一的、稳定的混合物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溶液的组成：溶剂和溶质。（溶质可以是固体、液体或气体；固、气溶于液体时，固、气是溶质，液体是溶剂；两种液体互相溶解时，量多的一种是溶剂，量少的是溶质；当溶液中有水存在时，不论水的量有多少，我们习惯上都把水当成溶剂，其他为溶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23.</w:t>
      </w:r>
      <w:r>
        <w:rPr>
          <w:rFonts w:hAnsi="宋体"/>
          <w:b/>
          <w:szCs w:val="24"/>
        </w:rPr>
        <w:t>固体溶解度：</w:t>
      </w:r>
      <w:r>
        <w:rPr>
          <w:rFonts w:hAnsi="宋体"/>
          <w:szCs w:val="24"/>
        </w:rPr>
        <w:t>在一定温度下，某固态物质在</w:t>
      </w:r>
      <w:smartTag w:uri="urn:schemas-microsoft-com:office:smarttags" w:element="chmetcnv">
        <w:smartTagPr>
          <w:attr w:name="TCSC" w:val="0"/>
          <w:attr w:name="NumberType" w:val="1"/>
          <w:attr w:name="Negative" w:val="False"/>
          <w:attr w:name="HasSpace" w:val="False"/>
          <w:attr w:name="SourceValue" w:val="100"/>
          <w:attr w:name="UnitName" w:val="克"/>
        </w:smartTagPr>
        <w:r>
          <w:rPr>
            <w:szCs w:val="24"/>
          </w:rPr>
          <w:t>100</w:t>
        </w:r>
        <w:r>
          <w:rPr>
            <w:rFonts w:hAnsi="宋体"/>
            <w:szCs w:val="24"/>
          </w:rPr>
          <w:t>克</w:t>
        </w:r>
      </w:smartTag>
      <w:r>
        <w:rPr>
          <w:rFonts w:hAnsi="宋体"/>
          <w:szCs w:val="24"/>
        </w:rPr>
        <w:t>溶剂里达到饱和状态时所溶解的质量，就叫做这种物质在这种溶剂里的溶解度</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24.</w:t>
      </w:r>
      <w:r>
        <w:rPr>
          <w:rFonts w:hAnsi="宋体"/>
          <w:b/>
          <w:szCs w:val="24"/>
        </w:rPr>
        <w:t>酸：</w:t>
      </w:r>
      <w:r>
        <w:rPr>
          <w:rFonts w:hAnsi="宋体"/>
          <w:szCs w:val="24"/>
        </w:rPr>
        <w:t>电离时生成的阳离子全部都是氢离子的化合物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HCl==H</w:t>
      </w:r>
      <w:r>
        <w:rPr>
          <w:szCs w:val="24"/>
          <w:vertAlign w:val="superscript"/>
        </w:rPr>
        <w:t>+</w:t>
      </w:r>
      <w:r>
        <w:rPr>
          <w:szCs w:val="24"/>
        </w:rPr>
        <w:t xml:space="preserve"> + Cl</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HNO</w:t>
      </w:r>
      <w:r>
        <w:rPr>
          <w:szCs w:val="24"/>
          <w:vertAlign w:val="subscript"/>
        </w:rPr>
        <w:t>3</w:t>
      </w:r>
      <w:r>
        <w:rPr>
          <w:szCs w:val="24"/>
        </w:rPr>
        <w:t>==H</w:t>
      </w:r>
      <w:r>
        <w:rPr>
          <w:szCs w:val="24"/>
          <w:vertAlign w:val="superscript"/>
        </w:rPr>
        <w:t>+</w:t>
      </w:r>
      <w:r>
        <w:rPr>
          <w:szCs w:val="24"/>
        </w:rPr>
        <w:t xml:space="preserve"> + NO</w:t>
      </w:r>
      <w:r>
        <w:rPr>
          <w:szCs w:val="24"/>
          <w:vertAlign w:val="subscript"/>
        </w:rPr>
        <w:t>3</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H</w:t>
      </w:r>
      <w:r>
        <w:rPr>
          <w:szCs w:val="24"/>
          <w:vertAlign w:val="subscript"/>
        </w:rPr>
        <w:t>2</w:t>
      </w:r>
      <w:r>
        <w:rPr>
          <w:szCs w:val="24"/>
        </w:rPr>
        <w:t>SO</w:t>
      </w:r>
      <w:r>
        <w:rPr>
          <w:szCs w:val="24"/>
          <w:vertAlign w:val="subscript"/>
        </w:rPr>
        <w:t>4</w:t>
      </w:r>
      <w:r>
        <w:rPr>
          <w:szCs w:val="24"/>
        </w:rPr>
        <w:t>==2H</w:t>
      </w:r>
      <w:r>
        <w:rPr>
          <w:szCs w:val="24"/>
          <w:vertAlign w:val="superscript"/>
        </w:rPr>
        <w:t>+</w:t>
      </w:r>
      <w:r>
        <w:rPr>
          <w:szCs w:val="24"/>
        </w:rPr>
        <w:t xml:space="preserve"> + SO</w:t>
      </w:r>
      <w:r>
        <w:rPr>
          <w:szCs w:val="24"/>
          <w:vertAlign w:val="subscript"/>
        </w:rPr>
        <w:t>4</w:t>
      </w:r>
      <w:r>
        <w:rPr>
          <w:szCs w:val="24"/>
          <w:vertAlign w:val="superscript"/>
        </w:rPr>
        <w:t>2</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碱：电离时生成的阴离子全部都是氢氧根离子的化合物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KOH==K</w:t>
      </w:r>
      <w:r>
        <w:rPr>
          <w:szCs w:val="24"/>
          <w:vertAlign w:val="superscript"/>
        </w:rPr>
        <w:t>+</w:t>
      </w:r>
      <w:r>
        <w:rPr>
          <w:szCs w:val="24"/>
        </w:rPr>
        <w:t xml:space="preserve"> + OH</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NaOH==Na</w:t>
      </w:r>
      <w:r>
        <w:rPr>
          <w:szCs w:val="24"/>
          <w:vertAlign w:val="superscript"/>
        </w:rPr>
        <w:t>+</w:t>
      </w:r>
      <w:r>
        <w:rPr>
          <w:szCs w:val="24"/>
        </w:rPr>
        <w:t xml:space="preserve"> + OH</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Ba(OH)</w:t>
      </w:r>
      <w:r>
        <w:rPr>
          <w:szCs w:val="24"/>
          <w:vertAlign w:val="subscript"/>
        </w:rPr>
        <w:t>2</w:t>
      </w:r>
      <w:r>
        <w:rPr>
          <w:szCs w:val="24"/>
        </w:rPr>
        <w:t>==Ba</w:t>
      </w:r>
      <w:r>
        <w:rPr>
          <w:szCs w:val="24"/>
          <w:vertAlign w:val="superscript"/>
        </w:rPr>
        <w:t>2+</w:t>
      </w:r>
      <w:r>
        <w:rPr>
          <w:szCs w:val="24"/>
        </w:rPr>
        <w:t xml:space="preserve"> + 2OH</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盐：电离时生成金属离子和酸根离子的化合物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KNO</w:t>
      </w:r>
      <w:r>
        <w:rPr>
          <w:szCs w:val="24"/>
          <w:vertAlign w:val="subscript"/>
        </w:rPr>
        <w:t>3</w:t>
      </w:r>
      <w:r>
        <w:rPr>
          <w:szCs w:val="24"/>
        </w:rPr>
        <w:t>==K</w:t>
      </w:r>
      <w:r>
        <w:rPr>
          <w:szCs w:val="24"/>
          <w:vertAlign w:val="superscript"/>
        </w:rPr>
        <w:t>+</w:t>
      </w:r>
      <w:r>
        <w:rPr>
          <w:szCs w:val="24"/>
        </w:rPr>
        <w:t xml:space="preserve"> + NO</w:t>
      </w:r>
      <w:r>
        <w:rPr>
          <w:szCs w:val="24"/>
          <w:vertAlign w:val="subscript"/>
        </w:rPr>
        <w:t>3</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Na</w:t>
      </w:r>
      <w:r>
        <w:rPr>
          <w:szCs w:val="24"/>
          <w:vertAlign w:val="subscript"/>
        </w:rPr>
        <w:t>2</w:t>
      </w:r>
      <w:r>
        <w:rPr>
          <w:szCs w:val="24"/>
        </w:rPr>
        <w:t>SO</w:t>
      </w:r>
      <w:r>
        <w:rPr>
          <w:szCs w:val="24"/>
          <w:vertAlign w:val="subscript"/>
        </w:rPr>
        <w:t>4</w:t>
      </w:r>
      <w:r>
        <w:rPr>
          <w:szCs w:val="24"/>
        </w:rPr>
        <w:t>==2Na</w:t>
      </w:r>
      <w:r>
        <w:rPr>
          <w:szCs w:val="24"/>
          <w:vertAlign w:val="superscript"/>
        </w:rPr>
        <w:t>+</w:t>
      </w:r>
      <w:r>
        <w:rPr>
          <w:szCs w:val="24"/>
        </w:rPr>
        <w:t xml:space="preserve"> + SO</w:t>
      </w:r>
      <w:r>
        <w:rPr>
          <w:szCs w:val="24"/>
          <w:vertAlign w:val="subscript"/>
        </w:rPr>
        <w:t>4</w:t>
      </w:r>
      <w:r>
        <w:rPr>
          <w:szCs w:val="24"/>
          <w:vertAlign w:val="superscript"/>
        </w:rPr>
        <w:t>2</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BaCl</w:t>
      </w:r>
      <w:r>
        <w:rPr>
          <w:szCs w:val="24"/>
          <w:vertAlign w:val="subscript"/>
        </w:rPr>
        <w:t>2</w:t>
      </w:r>
      <w:r>
        <w:rPr>
          <w:szCs w:val="24"/>
        </w:rPr>
        <w:t>==Ba</w:t>
      </w:r>
      <w:r>
        <w:rPr>
          <w:szCs w:val="24"/>
          <w:vertAlign w:val="superscript"/>
        </w:rPr>
        <w:t>2+</w:t>
      </w:r>
      <w:r>
        <w:rPr>
          <w:szCs w:val="24"/>
        </w:rPr>
        <w:t xml:space="preserve"> + 2Cl</w:t>
      </w:r>
      <w:r>
        <w:rPr>
          <w:szCs w:val="24"/>
          <w:vertAlign w:val="superscript"/>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szCs w:val="24"/>
        </w:rPr>
      </w:pPr>
      <w:r>
        <w:rPr>
          <w:b/>
          <w:szCs w:val="24"/>
        </w:rPr>
        <w:t>25.</w:t>
      </w:r>
      <w:r>
        <w:rPr>
          <w:rFonts w:hAnsi="宋体"/>
          <w:b/>
          <w:szCs w:val="24"/>
        </w:rPr>
        <w:t>酸性氧化物</w:t>
      </w:r>
      <w:r>
        <w:rPr>
          <w:rFonts w:hAnsi="宋体"/>
          <w:szCs w:val="24"/>
        </w:rPr>
        <w:t>（</w:t>
      </w:r>
      <w:r>
        <w:rPr>
          <w:rFonts w:hAnsi="宋体" w:hint="eastAsia"/>
          <w:szCs w:val="24"/>
        </w:rPr>
        <w:t>不一定</w:t>
      </w:r>
      <w:r>
        <w:rPr>
          <w:rFonts w:hAnsi="宋体"/>
          <w:szCs w:val="24"/>
        </w:rPr>
        <w:t>属于</w:t>
      </w:r>
      <w:r>
        <w:rPr>
          <w:rFonts w:hAnsi="宋体" w:hint="eastAsia"/>
          <w:szCs w:val="24"/>
        </w:rPr>
        <w:t>非</w:t>
      </w:r>
      <w:r>
        <w:rPr>
          <w:rFonts w:hAnsi="宋体"/>
          <w:szCs w:val="24"/>
        </w:rPr>
        <w:t>金属氧化物）</w:t>
      </w:r>
      <w:r>
        <w:rPr>
          <w:rFonts w:hAnsi="宋体"/>
          <w:b/>
          <w:szCs w:val="24"/>
        </w:rPr>
        <w:t>：</w:t>
      </w:r>
      <w:r>
        <w:rPr>
          <w:rFonts w:hAnsi="宋体"/>
          <w:szCs w:val="24"/>
        </w:rPr>
        <w:t>凡能跟碱起反应，生成盐和水的氧化物</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碱性氧化物（属于金属氧化物）：凡能跟酸起反应，生成盐和水的氧化物</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26.</w:t>
      </w:r>
      <w:r>
        <w:rPr>
          <w:rFonts w:hAnsi="宋体"/>
          <w:b/>
          <w:szCs w:val="24"/>
        </w:rPr>
        <w:t>结晶水合物</w:t>
      </w:r>
      <w:r>
        <w:rPr>
          <w:rFonts w:hAnsi="宋体"/>
          <w:szCs w:val="24"/>
        </w:rPr>
        <w:t>：含有结晶水的物质（如：</w:t>
      </w:r>
      <w:r>
        <w:rPr>
          <w:szCs w:val="24"/>
        </w:rPr>
        <w:t>Na</w:t>
      </w:r>
      <w:r>
        <w:rPr>
          <w:szCs w:val="24"/>
          <w:vertAlign w:val="subscript"/>
        </w:rPr>
        <w:t>2</w:t>
      </w:r>
      <w:r>
        <w:rPr>
          <w:szCs w:val="24"/>
        </w:rPr>
        <w:t>CO</w:t>
      </w:r>
      <w:r>
        <w:rPr>
          <w:szCs w:val="24"/>
          <w:vertAlign w:val="subscript"/>
        </w:rPr>
        <w:t>3</w:t>
      </w:r>
      <w:r>
        <w:rPr>
          <w:rFonts w:hint="eastAsia"/>
          <w:szCs w:val="24"/>
        </w:rPr>
        <w:t>·</w:t>
      </w:r>
      <w:r>
        <w:rPr>
          <w:szCs w:val="24"/>
        </w:rPr>
        <w:t>10H</w:t>
      </w:r>
      <w:r>
        <w:rPr>
          <w:szCs w:val="24"/>
          <w:vertAlign w:val="subscript"/>
        </w:rPr>
        <w:t>2</w:t>
      </w:r>
      <w:r>
        <w:rPr>
          <w:szCs w:val="24"/>
        </w:rPr>
        <w:t>O</w:t>
      </w:r>
      <w:r>
        <w:rPr>
          <w:rFonts w:hAnsi="宋体"/>
          <w:szCs w:val="24"/>
        </w:rPr>
        <w:t>、</w:t>
      </w:r>
      <w:r>
        <w:rPr>
          <w:szCs w:val="24"/>
        </w:rPr>
        <w:t>CuSO</w:t>
      </w:r>
      <w:r>
        <w:rPr>
          <w:szCs w:val="24"/>
          <w:vertAlign w:val="subscript"/>
        </w:rPr>
        <w:t>4</w:t>
      </w:r>
      <w:r>
        <w:rPr>
          <w:rFonts w:hint="eastAsia"/>
          <w:szCs w:val="24"/>
        </w:rPr>
        <w:t>·</w:t>
      </w:r>
      <w:r>
        <w:rPr>
          <w:szCs w:val="24"/>
        </w:rPr>
        <w:t>5H</w:t>
      </w:r>
      <w:r>
        <w:rPr>
          <w:szCs w:val="24"/>
          <w:vertAlign w:val="subscript"/>
        </w:rPr>
        <w:t>2</w:t>
      </w:r>
      <w:r>
        <w:rPr>
          <w:szCs w:val="24"/>
        </w:rPr>
        <w:t>O</w:t>
      </w:r>
      <w:r>
        <w:rPr>
          <w:rFonts w:hAnsi="宋体"/>
          <w:szCs w:val="24"/>
        </w:rPr>
        <w:t>）</w:t>
      </w:r>
      <w:r>
        <w:rPr>
          <w:rFonts w:hint="eastAsia"/>
          <w:szCs w:val="24"/>
        </w:rPr>
        <w:t>Fe</w:t>
      </w:r>
      <w:r>
        <w:rPr>
          <w:szCs w:val="24"/>
        </w:rPr>
        <w:t>SO</w:t>
      </w:r>
      <w:r>
        <w:rPr>
          <w:szCs w:val="24"/>
          <w:vertAlign w:val="subscript"/>
        </w:rPr>
        <w:t>4</w:t>
      </w:r>
      <w:r>
        <w:rPr>
          <w:rFonts w:hint="eastAsia"/>
          <w:szCs w:val="24"/>
        </w:rPr>
        <w:t>·</w:t>
      </w:r>
      <w:r>
        <w:rPr>
          <w:rFonts w:hint="eastAsia"/>
          <w:szCs w:val="24"/>
        </w:rPr>
        <w:t>7</w:t>
      </w:r>
      <w:r>
        <w:rPr>
          <w:szCs w:val="24"/>
        </w:rPr>
        <w:t>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szCs w:val="24"/>
        </w:rPr>
      </w:pPr>
      <w:r>
        <w:rPr>
          <w:b/>
          <w:szCs w:val="24"/>
        </w:rPr>
        <w:t>27.</w:t>
      </w:r>
      <w:r>
        <w:rPr>
          <w:rFonts w:hAnsi="宋体"/>
          <w:b/>
          <w:szCs w:val="24"/>
        </w:rPr>
        <w:t>潮解</w:t>
      </w:r>
      <w:r>
        <w:rPr>
          <w:rFonts w:hAnsi="宋体"/>
          <w:szCs w:val="24"/>
        </w:rPr>
        <w:t>：某物质能吸收空气里的水分而变潮的现象</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风化：结晶水合物在常温下放在干燥的空气里，能逐渐失去结晶水而成为粉末的现象</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szCs w:val="24"/>
        </w:rPr>
      </w:pPr>
      <w:r>
        <w:rPr>
          <w:b/>
          <w:szCs w:val="24"/>
        </w:rPr>
        <w:t>28.</w:t>
      </w:r>
      <w:r>
        <w:rPr>
          <w:rFonts w:hAnsi="宋体"/>
          <w:b/>
          <w:szCs w:val="24"/>
        </w:rPr>
        <w:t>燃烧</w:t>
      </w:r>
      <w:r>
        <w:rPr>
          <w:rFonts w:hAnsi="宋体"/>
          <w:szCs w:val="24"/>
        </w:rPr>
        <w:t>：可燃物跟氧气发生的一种发光发热的剧烈的氧化反应</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燃烧的条件：①可燃物；②氧气</w:t>
      </w:r>
      <w:r>
        <w:rPr>
          <w:szCs w:val="24"/>
        </w:rPr>
        <w:t>(</w:t>
      </w:r>
      <w:r>
        <w:rPr>
          <w:rFonts w:hAnsi="宋体"/>
          <w:szCs w:val="24"/>
        </w:rPr>
        <w:t>或空气</w:t>
      </w:r>
      <w:r>
        <w:rPr>
          <w:szCs w:val="24"/>
        </w:rPr>
        <w:t>)</w:t>
      </w:r>
      <w:r>
        <w:rPr>
          <w:rFonts w:hAnsi="宋体"/>
          <w:szCs w:val="24"/>
        </w:rPr>
        <w:t>；③可燃物的温度要达到着火点。</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b/>
          <w:szCs w:val="24"/>
        </w:rPr>
      </w:pPr>
      <w:r>
        <w:rPr>
          <w:rFonts w:hAnsi="宋体"/>
          <w:b/>
          <w:szCs w:val="24"/>
        </w:rPr>
        <w:t>二</w:t>
      </w:r>
      <w:r>
        <w:rPr>
          <w:rFonts w:hAnsi="宋体" w:hint="eastAsia"/>
          <w:b/>
          <w:szCs w:val="24"/>
        </w:rPr>
        <w:t>、</w:t>
      </w:r>
      <w:r>
        <w:rPr>
          <w:rFonts w:hAnsi="宋体"/>
          <w:b/>
          <w:szCs w:val="24"/>
        </w:rPr>
        <w:t>基本知识、理论</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szCs w:val="24"/>
        </w:rPr>
      </w:pPr>
      <w:r>
        <w:rPr>
          <w:b/>
          <w:szCs w:val="24"/>
        </w:rPr>
        <w:t>1.</w:t>
      </w:r>
      <w:r>
        <w:rPr>
          <w:rFonts w:hAnsi="宋体"/>
          <w:b/>
          <w:szCs w:val="24"/>
        </w:rPr>
        <w:t>空气的成分</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氮气占</w:t>
      </w:r>
      <w:r>
        <w:rPr>
          <w:szCs w:val="24"/>
        </w:rPr>
        <w:t xml:space="preserve">78%, </w:t>
      </w:r>
      <w:r>
        <w:rPr>
          <w:rFonts w:hAnsi="宋体"/>
          <w:szCs w:val="24"/>
        </w:rPr>
        <w:t>氧气占</w:t>
      </w:r>
      <w:r>
        <w:rPr>
          <w:szCs w:val="24"/>
        </w:rPr>
        <w:t xml:space="preserve">21%, </w:t>
      </w:r>
      <w:r>
        <w:rPr>
          <w:rFonts w:hAnsi="宋体"/>
          <w:szCs w:val="24"/>
        </w:rPr>
        <w:t>稀有气体占</w:t>
      </w:r>
      <w:r>
        <w:rPr>
          <w:szCs w:val="24"/>
        </w:rPr>
        <w:t xml:space="preserve">0.94%, </w:t>
      </w:r>
      <w:r>
        <w:rPr>
          <w:rFonts w:hAnsi="宋体"/>
          <w:szCs w:val="24"/>
        </w:rPr>
        <w:t>二氧化碳占</w:t>
      </w:r>
      <w:r>
        <w:rPr>
          <w:szCs w:val="24"/>
        </w:rPr>
        <w:t>0.03%,</w:t>
      </w:r>
      <w:r>
        <w:rPr>
          <w:rFonts w:hAnsi="宋体"/>
          <w:szCs w:val="24"/>
        </w:rPr>
        <w:t>其他气体与杂质占</w:t>
      </w:r>
      <w:r>
        <w:rPr>
          <w:szCs w:val="24"/>
        </w:rPr>
        <w:t xml:space="preserve">0.03% </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szCs w:val="24"/>
        </w:rPr>
      </w:pPr>
      <w:r>
        <w:rPr>
          <w:b/>
          <w:szCs w:val="24"/>
        </w:rPr>
        <w:t>2.</w:t>
      </w:r>
      <w:r>
        <w:rPr>
          <w:rFonts w:hAnsi="宋体"/>
          <w:b/>
          <w:szCs w:val="24"/>
        </w:rPr>
        <w:t>主要的空气污染物</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NO</w:t>
      </w:r>
      <w:r>
        <w:rPr>
          <w:szCs w:val="24"/>
          <w:vertAlign w:val="subscript"/>
        </w:rPr>
        <w:t>2</w:t>
      </w:r>
      <w:r>
        <w:rPr>
          <w:szCs w:val="24"/>
        </w:rPr>
        <w:t xml:space="preserve"> </w:t>
      </w:r>
      <w:r>
        <w:rPr>
          <w:rFonts w:hAnsi="宋体"/>
          <w:szCs w:val="24"/>
        </w:rPr>
        <w:t>、</w:t>
      </w:r>
      <w:r>
        <w:rPr>
          <w:szCs w:val="24"/>
        </w:rPr>
        <w:t>CO</w:t>
      </w:r>
      <w:r>
        <w:rPr>
          <w:rFonts w:hAnsi="宋体"/>
          <w:szCs w:val="24"/>
        </w:rPr>
        <w:t>、</w:t>
      </w:r>
      <w:r>
        <w:rPr>
          <w:szCs w:val="24"/>
        </w:rPr>
        <w:t>SO</w:t>
      </w:r>
      <w:r>
        <w:rPr>
          <w:szCs w:val="24"/>
          <w:vertAlign w:val="subscript"/>
        </w:rPr>
        <w:t>2</w:t>
      </w:r>
      <w:r>
        <w:rPr>
          <w:rFonts w:hAnsi="宋体"/>
          <w:szCs w:val="24"/>
        </w:rPr>
        <w:t>、</w:t>
      </w:r>
      <w:r>
        <w:rPr>
          <w:szCs w:val="24"/>
        </w:rPr>
        <w:t>.H</w:t>
      </w:r>
      <w:r>
        <w:rPr>
          <w:szCs w:val="24"/>
          <w:vertAlign w:val="subscript"/>
        </w:rPr>
        <w:t>2</w:t>
      </w:r>
      <w:r>
        <w:rPr>
          <w:szCs w:val="24"/>
        </w:rPr>
        <w:t>S</w:t>
      </w:r>
      <w:r>
        <w:rPr>
          <w:rFonts w:hAnsi="宋体"/>
          <w:szCs w:val="24"/>
        </w:rPr>
        <w:t>、</w:t>
      </w:r>
      <w:r>
        <w:rPr>
          <w:szCs w:val="24"/>
        </w:rPr>
        <w:t>NO</w:t>
      </w:r>
      <w:r>
        <w:rPr>
          <w:rFonts w:hAnsi="宋体"/>
          <w:szCs w:val="24"/>
        </w:rPr>
        <w:t>等物质</w:t>
      </w:r>
      <w:r>
        <w:rPr>
          <w:szCs w:val="24"/>
        </w:rPr>
        <w:t xml:space="preserve"> </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szCs w:val="24"/>
        </w:rPr>
      </w:pPr>
      <w:r>
        <w:rPr>
          <w:b/>
          <w:szCs w:val="24"/>
        </w:rPr>
        <w:t>3.</w:t>
      </w:r>
      <w:r>
        <w:rPr>
          <w:rFonts w:hAnsi="宋体"/>
          <w:b/>
          <w:szCs w:val="24"/>
        </w:rPr>
        <w:t>其他常见气体的化学式</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lastRenderedPageBreak/>
        <w:t>NH</w:t>
      </w:r>
      <w:r>
        <w:rPr>
          <w:szCs w:val="24"/>
          <w:vertAlign w:val="subscript"/>
        </w:rPr>
        <w:t>3</w:t>
      </w:r>
      <w:r>
        <w:rPr>
          <w:rFonts w:hAnsi="宋体"/>
          <w:szCs w:val="24"/>
        </w:rPr>
        <w:t>（氨气）、</w:t>
      </w:r>
      <w:r>
        <w:rPr>
          <w:szCs w:val="24"/>
        </w:rPr>
        <w:t>CO</w:t>
      </w:r>
      <w:r>
        <w:rPr>
          <w:rFonts w:hAnsi="宋体"/>
          <w:szCs w:val="24"/>
        </w:rPr>
        <w:t>（一氧化碳）、</w:t>
      </w:r>
      <w:r>
        <w:rPr>
          <w:szCs w:val="24"/>
        </w:rPr>
        <w:t>CO</w:t>
      </w:r>
      <w:r>
        <w:rPr>
          <w:szCs w:val="24"/>
          <w:vertAlign w:val="subscript"/>
        </w:rPr>
        <w:t>2</w:t>
      </w:r>
      <w:r>
        <w:rPr>
          <w:rFonts w:hAnsi="宋体"/>
          <w:szCs w:val="24"/>
        </w:rPr>
        <w:t>（二氧化碳）、</w:t>
      </w:r>
      <w:r>
        <w:rPr>
          <w:szCs w:val="24"/>
        </w:rPr>
        <w:t>CH</w:t>
      </w:r>
      <w:r>
        <w:rPr>
          <w:szCs w:val="24"/>
          <w:vertAlign w:val="subscript"/>
        </w:rPr>
        <w:t>4</w:t>
      </w:r>
      <w:r>
        <w:rPr>
          <w:rFonts w:hAnsi="宋体"/>
          <w:szCs w:val="24"/>
        </w:rPr>
        <w:t>（甲烷）、</w:t>
      </w:r>
      <w:r>
        <w:rPr>
          <w:szCs w:val="24"/>
        </w:rPr>
        <w:t xml:space="preserve"> SO</w:t>
      </w:r>
      <w:r>
        <w:rPr>
          <w:szCs w:val="24"/>
          <w:vertAlign w:val="subscript"/>
        </w:rPr>
        <w:t>2</w:t>
      </w:r>
      <w:r>
        <w:rPr>
          <w:rFonts w:hAnsi="宋体"/>
          <w:szCs w:val="24"/>
        </w:rPr>
        <w:t>（二氧化硫）、</w:t>
      </w:r>
      <w:r>
        <w:rPr>
          <w:szCs w:val="24"/>
        </w:rPr>
        <w:t>SO</w:t>
      </w:r>
      <w:r>
        <w:rPr>
          <w:szCs w:val="24"/>
          <w:vertAlign w:val="subscript"/>
        </w:rPr>
        <w:t>3</w:t>
      </w:r>
      <w:r>
        <w:rPr>
          <w:rFonts w:hAnsi="宋体"/>
          <w:szCs w:val="24"/>
        </w:rPr>
        <w:t>（三氧化硫）、</w:t>
      </w:r>
      <w:r>
        <w:rPr>
          <w:szCs w:val="24"/>
        </w:rPr>
        <w:t>NO</w:t>
      </w:r>
      <w:r>
        <w:rPr>
          <w:rFonts w:hAnsi="宋体"/>
          <w:szCs w:val="24"/>
        </w:rPr>
        <w:t>（一氧化氮）、</w:t>
      </w:r>
      <w:r>
        <w:rPr>
          <w:szCs w:val="24"/>
        </w:rPr>
        <w:t xml:space="preserve"> NO</w:t>
      </w:r>
      <w:r>
        <w:rPr>
          <w:szCs w:val="24"/>
          <w:vertAlign w:val="subscript"/>
        </w:rPr>
        <w:t>2</w:t>
      </w:r>
      <w:r>
        <w:rPr>
          <w:rFonts w:hAnsi="宋体"/>
          <w:szCs w:val="24"/>
        </w:rPr>
        <w:t>（二氧化氮）、</w:t>
      </w:r>
      <w:r>
        <w:rPr>
          <w:szCs w:val="24"/>
        </w:rPr>
        <w:t>H</w:t>
      </w:r>
      <w:r>
        <w:rPr>
          <w:szCs w:val="24"/>
          <w:vertAlign w:val="subscript"/>
        </w:rPr>
        <w:t>2</w:t>
      </w:r>
      <w:r>
        <w:rPr>
          <w:szCs w:val="24"/>
        </w:rPr>
        <w:t>S</w:t>
      </w:r>
      <w:r>
        <w:rPr>
          <w:rFonts w:hAnsi="宋体"/>
          <w:szCs w:val="24"/>
        </w:rPr>
        <w:t>（硫化氢）、</w:t>
      </w:r>
      <w:r>
        <w:rPr>
          <w:szCs w:val="24"/>
        </w:rPr>
        <w:t>HCl</w:t>
      </w:r>
      <w:r>
        <w:rPr>
          <w:rFonts w:hAnsi="宋体"/>
          <w:szCs w:val="24"/>
        </w:rPr>
        <w:t>（氯化氢）</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szCs w:val="24"/>
        </w:rPr>
      </w:pPr>
      <w:r>
        <w:rPr>
          <w:b/>
          <w:szCs w:val="24"/>
        </w:rPr>
        <w:t>4.</w:t>
      </w:r>
      <w:r>
        <w:rPr>
          <w:rFonts w:hAnsi="宋体"/>
          <w:b/>
          <w:szCs w:val="24"/>
        </w:rPr>
        <w:t>常见的酸根或离子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SO</w:t>
      </w:r>
      <w:r>
        <w:rPr>
          <w:szCs w:val="24"/>
          <w:vertAlign w:val="subscript"/>
        </w:rPr>
        <w:t>4</w:t>
      </w:r>
      <w:r>
        <w:rPr>
          <w:szCs w:val="24"/>
          <w:vertAlign w:val="superscript"/>
        </w:rPr>
        <w:t>2</w:t>
      </w:r>
      <w:r>
        <w:rPr>
          <w:szCs w:val="24"/>
          <w:vertAlign w:val="superscript"/>
        </w:rPr>
        <w:t>－</w:t>
      </w:r>
      <w:r>
        <w:rPr>
          <w:szCs w:val="24"/>
        </w:rPr>
        <w:t>(</w:t>
      </w:r>
      <w:r>
        <w:rPr>
          <w:rFonts w:hAnsi="宋体"/>
          <w:szCs w:val="24"/>
        </w:rPr>
        <w:t>硫酸根</w:t>
      </w:r>
      <w:r>
        <w:rPr>
          <w:szCs w:val="24"/>
        </w:rPr>
        <w:t>)</w:t>
      </w:r>
      <w:r>
        <w:rPr>
          <w:rFonts w:hAnsi="宋体"/>
          <w:szCs w:val="24"/>
        </w:rPr>
        <w:t>、</w:t>
      </w:r>
      <w:r>
        <w:rPr>
          <w:szCs w:val="24"/>
        </w:rPr>
        <w:t>NO</w:t>
      </w:r>
      <w:r>
        <w:rPr>
          <w:szCs w:val="24"/>
          <w:vertAlign w:val="subscript"/>
        </w:rPr>
        <w:t>3</w:t>
      </w:r>
      <w:r>
        <w:rPr>
          <w:szCs w:val="24"/>
          <w:vertAlign w:val="superscript"/>
        </w:rPr>
        <w:t>－</w:t>
      </w:r>
      <w:r>
        <w:rPr>
          <w:szCs w:val="24"/>
        </w:rPr>
        <w:t>(</w:t>
      </w:r>
      <w:r>
        <w:rPr>
          <w:rFonts w:hAnsi="宋体"/>
          <w:szCs w:val="24"/>
        </w:rPr>
        <w:t>硝酸根</w:t>
      </w:r>
      <w:r>
        <w:rPr>
          <w:szCs w:val="24"/>
        </w:rPr>
        <w:t>)</w:t>
      </w:r>
      <w:r>
        <w:rPr>
          <w:rFonts w:hAnsi="宋体"/>
          <w:szCs w:val="24"/>
        </w:rPr>
        <w:t>、</w:t>
      </w:r>
      <w:r>
        <w:rPr>
          <w:szCs w:val="24"/>
        </w:rPr>
        <w:t>CO</w:t>
      </w:r>
      <w:r>
        <w:rPr>
          <w:szCs w:val="24"/>
          <w:vertAlign w:val="subscript"/>
        </w:rPr>
        <w:t>3</w:t>
      </w:r>
      <w:r>
        <w:rPr>
          <w:szCs w:val="24"/>
          <w:vertAlign w:val="superscript"/>
        </w:rPr>
        <w:t>2</w:t>
      </w:r>
      <w:r>
        <w:rPr>
          <w:szCs w:val="24"/>
          <w:vertAlign w:val="superscript"/>
        </w:rPr>
        <w:t>－</w:t>
      </w:r>
      <w:r>
        <w:rPr>
          <w:szCs w:val="24"/>
        </w:rPr>
        <w:t>(</w:t>
      </w:r>
      <w:r>
        <w:rPr>
          <w:rFonts w:hAnsi="宋体"/>
          <w:szCs w:val="24"/>
        </w:rPr>
        <w:t>碳酸根</w:t>
      </w:r>
      <w:r>
        <w:rPr>
          <w:szCs w:val="24"/>
        </w:rPr>
        <w:t>)</w:t>
      </w:r>
      <w:r>
        <w:rPr>
          <w:rFonts w:hAnsi="宋体"/>
          <w:szCs w:val="24"/>
        </w:rPr>
        <w:t>、</w:t>
      </w:r>
      <w:r>
        <w:rPr>
          <w:szCs w:val="24"/>
        </w:rPr>
        <w:t>ClO</w:t>
      </w:r>
      <w:r>
        <w:rPr>
          <w:szCs w:val="24"/>
          <w:vertAlign w:val="subscript"/>
        </w:rPr>
        <w:t>3</w:t>
      </w:r>
      <w:r>
        <w:rPr>
          <w:szCs w:val="24"/>
          <w:vertAlign w:val="superscript"/>
        </w:rPr>
        <w:t>－</w:t>
      </w:r>
      <w:r>
        <w:rPr>
          <w:szCs w:val="24"/>
        </w:rPr>
        <w:t>(</w:t>
      </w:r>
      <w:r>
        <w:rPr>
          <w:rFonts w:hAnsi="宋体"/>
          <w:szCs w:val="24"/>
        </w:rPr>
        <w:t>氯酸根</w:t>
      </w:r>
      <w:r>
        <w:rPr>
          <w:szCs w:val="24"/>
        </w:rPr>
        <w:t>)</w:t>
      </w:r>
      <w:r>
        <w:rPr>
          <w:rFonts w:hAnsi="宋体"/>
          <w:szCs w:val="24"/>
        </w:rPr>
        <w:t>、</w:t>
      </w:r>
      <w:r>
        <w:rPr>
          <w:szCs w:val="24"/>
        </w:rPr>
        <w:t xml:space="preserve"> MnO</w:t>
      </w:r>
      <w:r>
        <w:rPr>
          <w:szCs w:val="24"/>
          <w:vertAlign w:val="subscript"/>
        </w:rPr>
        <w:t>4</w:t>
      </w:r>
      <w:r>
        <w:rPr>
          <w:szCs w:val="24"/>
          <w:vertAlign w:val="superscript"/>
        </w:rPr>
        <w:t>－</w:t>
      </w:r>
      <w:r>
        <w:rPr>
          <w:szCs w:val="24"/>
        </w:rPr>
        <w:t>(</w:t>
      </w:r>
      <w:r>
        <w:rPr>
          <w:rFonts w:hAnsi="宋体"/>
          <w:szCs w:val="24"/>
        </w:rPr>
        <w:t>高锰酸根</w:t>
      </w:r>
      <w:r>
        <w:rPr>
          <w:szCs w:val="24"/>
        </w:rPr>
        <w:t>)</w:t>
      </w:r>
      <w:r>
        <w:rPr>
          <w:rFonts w:hAnsi="宋体"/>
          <w:szCs w:val="24"/>
        </w:rPr>
        <w:t>、</w:t>
      </w:r>
      <w:r>
        <w:rPr>
          <w:szCs w:val="24"/>
        </w:rPr>
        <w:t>MnO</w:t>
      </w:r>
      <w:r>
        <w:rPr>
          <w:szCs w:val="24"/>
          <w:vertAlign w:val="subscript"/>
        </w:rPr>
        <w:t>4</w:t>
      </w:r>
      <w:r>
        <w:rPr>
          <w:szCs w:val="24"/>
          <w:vertAlign w:val="superscript"/>
        </w:rPr>
        <w:t>2</w:t>
      </w:r>
      <w:r>
        <w:rPr>
          <w:szCs w:val="24"/>
          <w:vertAlign w:val="superscript"/>
        </w:rPr>
        <w:t>－</w:t>
      </w:r>
      <w:r>
        <w:rPr>
          <w:szCs w:val="24"/>
        </w:rPr>
        <w:t>(</w:t>
      </w:r>
      <w:r>
        <w:rPr>
          <w:rFonts w:hAnsi="宋体"/>
          <w:szCs w:val="24"/>
        </w:rPr>
        <w:t>锰酸根</w:t>
      </w:r>
      <w:r>
        <w:rPr>
          <w:szCs w:val="24"/>
        </w:rPr>
        <w:t>)</w:t>
      </w:r>
      <w:r>
        <w:rPr>
          <w:rFonts w:hAnsi="宋体"/>
          <w:szCs w:val="24"/>
        </w:rPr>
        <w:t>、</w:t>
      </w:r>
      <w:r>
        <w:rPr>
          <w:szCs w:val="24"/>
        </w:rPr>
        <w:t>PO</w:t>
      </w:r>
      <w:r>
        <w:rPr>
          <w:szCs w:val="24"/>
          <w:vertAlign w:val="subscript"/>
        </w:rPr>
        <w:t>4</w:t>
      </w:r>
      <w:r>
        <w:rPr>
          <w:szCs w:val="24"/>
          <w:vertAlign w:val="superscript"/>
        </w:rPr>
        <w:t>3</w:t>
      </w:r>
      <w:r>
        <w:rPr>
          <w:szCs w:val="24"/>
          <w:vertAlign w:val="superscript"/>
        </w:rPr>
        <w:t>－</w:t>
      </w:r>
      <w:r>
        <w:rPr>
          <w:szCs w:val="24"/>
        </w:rPr>
        <w:t>(</w:t>
      </w:r>
      <w:r>
        <w:rPr>
          <w:rFonts w:hAnsi="宋体"/>
          <w:szCs w:val="24"/>
        </w:rPr>
        <w:t>磷酸根</w:t>
      </w:r>
      <w:r>
        <w:rPr>
          <w:szCs w:val="24"/>
        </w:rPr>
        <w:t>)</w:t>
      </w:r>
      <w:r>
        <w:rPr>
          <w:rFonts w:hAnsi="宋体"/>
          <w:szCs w:val="24"/>
        </w:rPr>
        <w:t>、</w:t>
      </w:r>
      <w:r>
        <w:rPr>
          <w:szCs w:val="24"/>
        </w:rPr>
        <w:t>Cl</w:t>
      </w:r>
      <w:r>
        <w:rPr>
          <w:szCs w:val="24"/>
          <w:vertAlign w:val="superscript"/>
        </w:rPr>
        <w:t>－</w:t>
      </w:r>
      <w:r>
        <w:rPr>
          <w:szCs w:val="24"/>
        </w:rPr>
        <w:t>(</w:t>
      </w:r>
      <w:r>
        <w:rPr>
          <w:rFonts w:hAnsi="宋体"/>
          <w:szCs w:val="24"/>
        </w:rPr>
        <w:t>氯离子</w:t>
      </w:r>
      <w:r>
        <w:rPr>
          <w:szCs w:val="24"/>
        </w:rPr>
        <w:t>)</w:t>
      </w:r>
      <w:r>
        <w:rPr>
          <w:rFonts w:hAnsi="宋体"/>
          <w:szCs w:val="24"/>
        </w:rPr>
        <w:t>、</w:t>
      </w:r>
      <w:r>
        <w:rPr>
          <w:szCs w:val="24"/>
        </w:rPr>
        <w:t xml:space="preserve"> HCO</w:t>
      </w:r>
      <w:r>
        <w:rPr>
          <w:szCs w:val="24"/>
          <w:vertAlign w:val="subscript"/>
        </w:rPr>
        <w:t>3</w:t>
      </w:r>
      <w:r>
        <w:rPr>
          <w:szCs w:val="24"/>
          <w:vertAlign w:val="superscript"/>
        </w:rPr>
        <w:t>－</w:t>
      </w:r>
      <w:r>
        <w:rPr>
          <w:szCs w:val="24"/>
        </w:rPr>
        <w:t>(</w:t>
      </w:r>
      <w:r>
        <w:rPr>
          <w:rFonts w:hAnsi="宋体"/>
          <w:szCs w:val="24"/>
        </w:rPr>
        <w:t>碳酸氢根</w:t>
      </w:r>
      <w:r>
        <w:rPr>
          <w:szCs w:val="24"/>
        </w:rPr>
        <w:t>)</w:t>
      </w:r>
      <w:r>
        <w:rPr>
          <w:rFonts w:hAnsi="宋体"/>
          <w:szCs w:val="24"/>
        </w:rPr>
        <w:t>、</w:t>
      </w:r>
      <w:r>
        <w:rPr>
          <w:szCs w:val="24"/>
        </w:rPr>
        <w:t>HSO</w:t>
      </w:r>
      <w:r>
        <w:rPr>
          <w:szCs w:val="24"/>
          <w:vertAlign w:val="subscript"/>
        </w:rPr>
        <w:t>4</w:t>
      </w:r>
      <w:r>
        <w:rPr>
          <w:szCs w:val="24"/>
          <w:vertAlign w:val="superscript"/>
        </w:rPr>
        <w:t>－</w:t>
      </w:r>
      <w:r>
        <w:rPr>
          <w:szCs w:val="24"/>
        </w:rPr>
        <w:t>(</w:t>
      </w:r>
      <w:r>
        <w:rPr>
          <w:rFonts w:hAnsi="宋体"/>
          <w:szCs w:val="24"/>
        </w:rPr>
        <w:t>硫酸氢根</w:t>
      </w:r>
      <w:r>
        <w:rPr>
          <w:szCs w:val="24"/>
        </w:rPr>
        <w:t>)</w:t>
      </w:r>
      <w:r>
        <w:rPr>
          <w:rFonts w:hAnsi="宋体"/>
          <w:szCs w:val="24"/>
        </w:rPr>
        <w:t>、</w:t>
      </w:r>
      <w:r>
        <w:rPr>
          <w:szCs w:val="24"/>
        </w:rPr>
        <w:t>HPO</w:t>
      </w:r>
      <w:r>
        <w:rPr>
          <w:szCs w:val="24"/>
          <w:vertAlign w:val="subscript"/>
        </w:rPr>
        <w:t>4</w:t>
      </w:r>
      <w:r>
        <w:rPr>
          <w:szCs w:val="24"/>
          <w:vertAlign w:val="superscript"/>
        </w:rPr>
        <w:t>2</w:t>
      </w:r>
      <w:r>
        <w:rPr>
          <w:szCs w:val="24"/>
          <w:vertAlign w:val="superscript"/>
        </w:rPr>
        <w:t>－</w:t>
      </w:r>
      <w:r>
        <w:rPr>
          <w:szCs w:val="24"/>
        </w:rPr>
        <w:t>(</w:t>
      </w:r>
      <w:r>
        <w:rPr>
          <w:rFonts w:hAnsi="宋体"/>
          <w:szCs w:val="24"/>
        </w:rPr>
        <w:t>磷酸氢根</w:t>
      </w:r>
      <w:r>
        <w:rPr>
          <w:szCs w:val="24"/>
        </w:rPr>
        <w:t>)</w:t>
      </w:r>
      <w:r>
        <w:rPr>
          <w:rFonts w:hAnsi="宋体"/>
          <w:szCs w:val="24"/>
        </w:rPr>
        <w:t>、</w:t>
      </w:r>
      <w:r>
        <w:rPr>
          <w:szCs w:val="24"/>
        </w:rPr>
        <w:t xml:space="preserve"> H</w:t>
      </w:r>
      <w:r>
        <w:rPr>
          <w:szCs w:val="24"/>
          <w:vertAlign w:val="subscript"/>
        </w:rPr>
        <w:t>2</w:t>
      </w:r>
      <w:r>
        <w:rPr>
          <w:szCs w:val="24"/>
        </w:rPr>
        <w:t>PO</w:t>
      </w:r>
      <w:r>
        <w:rPr>
          <w:szCs w:val="24"/>
          <w:vertAlign w:val="subscript"/>
        </w:rPr>
        <w:t>4</w:t>
      </w:r>
      <w:r>
        <w:rPr>
          <w:szCs w:val="24"/>
          <w:vertAlign w:val="superscript"/>
        </w:rPr>
        <w:t>－</w:t>
      </w:r>
      <w:r>
        <w:rPr>
          <w:szCs w:val="24"/>
        </w:rPr>
        <w:t>(</w:t>
      </w:r>
      <w:r>
        <w:rPr>
          <w:rFonts w:hAnsi="宋体"/>
          <w:szCs w:val="24"/>
        </w:rPr>
        <w:t>磷酸二氢根</w:t>
      </w:r>
      <w:r>
        <w:rPr>
          <w:szCs w:val="24"/>
        </w:rPr>
        <w:t>)</w:t>
      </w:r>
      <w:r>
        <w:rPr>
          <w:rFonts w:hAnsi="宋体"/>
          <w:szCs w:val="24"/>
        </w:rPr>
        <w:t>、</w:t>
      </w:r>
      <w:r>
        <w:rPr>
          <w:szCs w:val="24"/>
        </w:rPr>
        <w:t>OH</w:t>
      </w:r>
      <w:r>
        <w:rPr>
          <w:szCs w:val="24"/>
          <w:vertAlign w:val="superscript"/>
        </w:rPr>
        <w:t>－</w:t>
      </w:r>
      <w:r>
        <w:rPr>
          <w:szCs w:val="24"/>
        </w:rPr>
        <w:t>(</w:t>
      </w:r>
      <w:r>
        <w:rPr>
          <w:rFonts w:hAnsi="宋体"/>
          <w:szCs w:val="24"/>
        </w:rPr>
        <w:t>氢氧根</w:t>
      </w:r>
      <w:r>
        <w:rPr>
          <w:szCs w:val="24"/>
        </w:rPr>
        <w:t>)</w:t>
      </w:r>
      <w:r>
        <w:rPr>
          <w:rFonts w:hAnsi="宋体"/>
          <w:szCs w:val="24"/>
        </w:rPr>
        <w:t>、</w:t>
      </w:r>
      <w:r>
        <w:rPr>
          <w:szCs w:val="24"/>
        </w:rPr>
        <w:t>HS</w:t>
      </w:r>
      <w:r>
        <w:rPr>
          <w:szCs w:val="24"/>
          <w:vertAlign w:val="superscript"/>
        </w:rPr>
        <w:t>－</w:t>
      </w:r>
      <w:r>
        <w:rPr>
          <w:szCs w:val="24"/>
        </w:rPr>
        <w:t>(</w:t>
      </w:r>
      <w:r>
        <w:rPr>
          <w:rFonts w:hAnsi="宋体"/>
          <w:szCs w:val="24"/>
        </w:rPr>
        <w:t>硫氢根</w:t>
      </w:r>
      <w:r>
        <w:rPr>
          <w:szCs w:val="24"/>
        </w:rPr>
        <w:t>)</w:t>
      </w:r>
      <w:r>
        <w:rPr>
          <w:rFonts w:hAnsi="宋体"/>
          <w:szCs w:val="24"/>
        </w:rPr>
        <w:t>、</w:t>
      </w:r>
      <w:r>
        <w:rPr>
          <w:szCs w:val="24"/>
        </w:rPr>
        <w:t>S</w:t>
      </w:r>
      <w:r>
        <w:rPr>
          <w:szCs w:val="24"/>
          <w:vertAlign w:val="superscript"/>
        </w:rPr>
        <w:t>2</w:t>
      </w:r>
      <w:r>
        <w:rPr>
          <w:szCs w:val="24"/>
          <w:vertAlign w:val="superscript"/>
        </w:rPr>
        <w:t>－</w:t>
      </w:r>
      <w:r>
        <w:rPr>
          <w:szCs w:val="24"/>
        </w:rPr>
        <w:t>(</w:t>
      </w:r>
      <w:r>
        <w:rPr>
          <w:rFonts w:hAnsi="宋体"/>
          <w:szCs w:val="24"/>
        </w:rPr>
        <w:t>硫离子</w:t>
      </w:r>
      <w:r>
        <w:rPr>
          <w:szCs w:val="24"/>
        </w:rPr>
        <w:t>)</w:t>
      </w:r>
      <w:r>
        <w:rPr>
          <w:rFonts w:hAnsi="宋体"/>
          <w:szCs w:val="24"/>
        </w:rPr>
        <w:t>、</w:t>
      </w:r>
      <w:r>
        <w:rPr>
          <w:szCs w:val="24"/>
        </w:rPr>
        <w:t xml:space="preserve"> NH</w:t>
      </w:r>
      <w:r>
        <w:rPr>
          <w:szCs w:val="24"/>
          <w:vertAlign w:val="subscript"/>
        </w:rPr>
        <w:t>4</w:t>
      </w:r>
      <w:r>
        <w:rPr>
          <w:szCs w:val="24"/>
          <w:vertAlign w:val="superscript"/>
        </w:rPr>
        <w:t>+</w:t>
      </w:r>
      <w:r>
        <w:rPr>
          <w:szCs w:val="24"/>
        </w:rPr>
        <w:t>(</w:t>
      </w:r>
      <w:r>
        <w:rPr>
          <w:rFonts w:hAnsi="宋体"/>
          <w:szCs w:val="24"/>
        </w:rPr>
        <w:t>铵根或铵离子</w:t>
      </w:r>
      <w:r>
        <w:rPr>
          <w:szCs w:val="24"/>
        </w:rPr>
        <w:t>)</w:t>
      </w:r>
      <w:r>
        <w:rPr>
          <w:rFonts w:hAnsi="宋体"/>
          <w:szCs w:val="24"/>
        </w:rPr>
        <w:t>、</w:t>
      </w:r>
      <w:r>
        <w:rPr>
          <w:szCs w:val="24"/>
        </w:rPr>
        <w:t>K</w:t>
      </w:r>
      <w:r>
        <w:rPr>
          <w:szCs w:val="24"/>
          <w:vertAlign w:val="superscript"/>
        </w:rPr>
        <w:t>+</w:t>
      </w:r>
      <w:r>
        <w:rPr>
          <w:szCs w:val="24"/>
        </w:rPr>
        <w:t>(</w:t>
      </w:r>
      <w:r>
        <w:rPr>
          <w:rFonts w:hAnsi="宋体"/>
          <w:szCs w:val="24"/>
        </w:rPr>
        <w:t>钾离子</w:t>
      </w:r>
      <w:r>
        <w:rPr>
          <w:szCs w:val="24"/>
        </w:rPr>
        <w:t>)</w:t>
      </w:r>
      <w:r>
        <w:rPr>
          <w:rFonts w:hAnsi="宋体"/>
          <w:szCs w:val="24"/>
        </w:rPr>
        <w:t>、</w:t>
      </w:r>
      <w:r>
        <w:rPr>
          <w:szCs w:val="24"/>
        </w:rPr>
        <w:t>Ca</w:t>
      </w:r>
      <w:r>
        <w:rPr>
          <w:szCs w:val="24"/>
          <w:vertAlign w:val="superscript"/>
        </w:rPr>
        <w:t>2+</w:t>
      </w:r>
      <w:r>
        <w:rPr>
          <w:szCs w:val="24"/>
        </w:rPr>
        <w:t>(</w:t>
      </w:r>
      <w:r>
        <w:rPr>
          <w:rFonts w:hAnsi="宋体"/>
          <w:szCs w:val="24"/>
        </w:rPr>
        <w:t>钙离子</w:t>
      </w:r>
      <w:r>
        <w:rPr>
          <w:szCs w:val="24"/>
        </w:rPr>
        <w:t>)</w:t>
      </w:r>
      <w:r>
        <w:rPr>
          <w:rFonts w:hAnsi="宋体"/>
          <w:szCs w:val="24"/>
        </w:rPr>
        <w:t>、</w:t>
      </w:r>
      <w:r>
        <w:rPr>
          <w:szCs w:val="24"/>
        </w:rPr>
        <w:t>Na</w:t>
      </w:r>
      <w:r>
        <w:rPr>
          <w:szCs w:val="24"/>
          <w:vertAlign w:val="superscript"/>
        </w:rPr>
        <w:t>+</w:t>
      </w:r>
      <w:r>
        <w:rPr>
          <w:szCs w:val="24"/>
        </w:rPr>
        <w:t>(</w:t>
      </w:r>
      <w:r>
        <w:rPr>
          <w:rFonts w:hAnsi="宋体"/>
          <w:szCs w:val="24"/>
        </w:rPr>
        <w:t>钠离子</w:t>
      </w:r>
      <w:r>
        <w:rPr>
          <w:szCs w:val="24"/>
        </w:rPr>
        <w:t>)</w:t>
      </w:r>
      <w:r>
        <w:rPr>
          <w:rFonts w:hAnsi="宋体"/>
          <w:szCs w:val="24"/>
        </w:rPr>
        <w:t>、</w:t>
      </w:r>
      <w:r>
        <w:rPr>
          <w:szCs w:val="24"/>
        </w:rPr>
        <w:t xml:space="preserve"> Mg</w:t>
      </w:r>
      <w:r>
        <w:rPr>
          <w:szCs w:val="24"/>
          <w:vertAlign w:val="superscript"/>
        </w:rPr>
        <w:t>2+</w:t>
      </w:r>
      <w:r>
        <w:rPr>
          <w:szCs w:val="24"/>
        </w:rPr>
        <w:t>(</w:t>
      </w:r>
      <w:r>
        <w:rPr>
          <w:rFonts w:hAnsi="宋体"/>
          <w:szCs w:val="24"/>
        </w:rPr>
        <w:t>镁离子</w:t>
      </w:r>
      <w:r>
        <w:rPr>
          <w:szCs w:val="24"/>
        </w:rPr>
        <w:t>)</w:t>
      </w:r>
      <w:r>
        <w:rPr>
          <w:rFonts w:hAnsi="宋体"/>
          <w:szCs w:val="24"/>
        </w:rPr>
        <w:t>、</w:t>
      </w:r>
      <w:r>
        <w:rPr>
          <w:szCs w:val="24"/>
        </w:rPr>
        <w:t>Al</w:t>
      </w:r>
      <w:r>
        <w:rPr>
          <w:szCs w:val="24"/>
          <w:vertAlign w:val="superscript"/>
        </w:rPr>
        <w:t>3+</w:t>
      </w:r>
      <w:r>
        <w:rPr>
          <w:szCs w:val="24"/>
        </w:rPr>
        <w:t>(</w:t>
      </w:r>
      <w:r>
        <w:rPr>
          <w:rFonts w:hAnsi="宋体"/>
          <w:szCs w:val="24"/>
        </w:rPr>
        <w:t>铝离子</w:t>
      </w:r>
      <w:r>
        <w:rPr>
          <w:szCs w:val="24"/>
        </w:rPr>
        <w:t>)</w:t>
      </w:r>
      <w:r>
        <w:rPr>
          <w:rFonts w:hAnsi="宋体"/>
          <w:szCs w:val="24"/>
        </w:rPr>
        <w:t>、</w:t>
      </w:r>
      <w:r>
        <w:rPr>
          <w:szCs w:val="24"/>
        </w:rPr>
        <w:t>Zn</w:t>
      </w:r>
      <w:r>
        <w:rPr>
          <w:szCs w:val="24"/>
          <w:vertAlign w:val="superscript"/>
        </w:rPr>
        <w:t>2+</w:t>
      </w:r>
      <w:r>
        <w:rPr>
          <w:szCs w:val="24"/>
        </w:rPr>
        <w:t>(</w:t>
      </w:r>
      <w:r>
        <w:rPr>
          <w:rFonts w:hAnsi="宋体"/>
          <w:szCs w:val="24"/>
        </w:rPr>
        <w:t>锌离子</w:t>
      </w:r>
      <w:r>
        <w:rPr>
          <w:szCs w:val="24"/>
        </w:rPr>
        <w:t>)</w:t>
      </w:r>
      <w:r>
        <w:rPr>
          <w:rFonts w:hAnsi="宋体"/>
          <w:szCs w:val="24"/>
        </w:rPr>
        <w:t>、</w:t>
      </w:r>
      <w:r>
        <w:rPr>
          <w:szCs w:val="24"/>
        </w:rPr>
        <w:t>Fe</w:t>
      </w:r>
      <w:r>
        <w:rPr>
          <w:szCs w:val="24"/>
          <w:vertAlign w:val="superscript"/>
        </w:rPr>
        <w:t>2+</w:t>
      </w:r>
      <w:r>
        <w:rPr>
          <w:szCs w:val="24"/>
        </w:rPr>
        <w:t>(</w:t>
      </w:r>
      <w:r>
        <w:rPr>
          <w:rFonts w:hAnsi="宋体"/>
          <w:szCs w:val="24"/>
        </w:rPr>
        <w:t>亚铁离子</w:t>
      </w:r>
      <w:r>
        <w:rPr>
          <w:szCs w:val="24"/>
        </w:rPr>
        <w:t>)</w:t>
      </w:r>
      <w:r>
        <w:rPr>
          <w:rFonts w:hAnsi="宋体"/>
          <w:szCs w:val="24"/>
        </w:rPr>
        <w:t>、</w:t>
      </w:r>
      <w:r>
        <w:rPr>
          <w:szCs w:val="24"/>
        </w:rPr>
        <w:t xml:space="preserve"> Fe</w:t>
      </w:r>
      <w:r>
        <w:rPr>
          <w:szCs w:val="24"/>
          <w:vertAlign w:val="superscript"/>
        </w:rPr>
        <w:t>3+</w:t>
      </w:r>
      <w:r>
        <w:rPr>
          <w:szCs w:val="24"/>
        </w:rPr>
        <w:t>(</w:t>
      </w:r>
      <w:r>
        <w:rPr>
          <w:rFonts w:hAnsi="宋体"/>
          <w:szCs w:val="24"/>
        </w:rPr>
        <w:t>铁离子</w:t>
      </w:r>
      <w:r>
        <w:rPr>
          <w:szCs w:val="24"/>
        </w:rPr>
        <w:t>)</w:t>
      </w:r>
      <w:r>
        <w:rPr>
          <w:rFonts w:hAnsi="宋体"/>
          <w:szCs w:val="24"/>
        </w:rPr>
        <w:t>、</w:t>
      </w:r>
      <w:r>
        <w:rPr>
          <w:szCs w:val="24"/>
        </w:rPr>
        <w:t>Cu</w:t>
      </w:r>
      <w:r>
        <w:rPr>
          <w:szCs w:val="24"/>
          <w:vertAlign w:val="superscript"/>
        </w:rPr>
        <w:t>2+</w:t>
      </w:r>
      <w:r>
        <w:rPr>
          <w:szCs w:val="24"/>
        </w:rPr>
        <w:t>(</w:t>
      </w:r>
      <w:r>
        <w:rPr>
          <w:rFonts w:hAnsi="宋体"/>
          <w:szCs w:val="24"/>
        </w:rPr>
        <w:t>铜离子</w:t>
      </w:r>
      <w:r>
        <w:rPr>
          <w:szCs w:val="24"/>
        </w:rPr>
        <w:t>)</w:t>
      </w:r>
      <w:r>
        <w:rPr>
          <w:rFonts w:hAnsi="宋体"/>
          <w:szCs w:val="24"/>
        </w:rPr>
        <w:t>、</w:t>
      </w:r>
      <w:r>
        <w:rPr>
          <w:szCs w:val="24"/>
        </w:rPr>
        <w:t>Ag</w:t>
      </w:r>
      <w:r>
        <w:rPr>
          <w:szCs w:val="24"/>
          <w:vertAlign w:val="superscript"/>
        </w:rPr>
        <w:t>+</w:t>
      </w:r>
      <w:r>
        <w:rPr>
          <w:szCs w:val="24"/>
        </w:rPr>
        <w:t>(</w:t>
      </w:r>
      <w:r>
        <w:rPr>
          <w:rFonts w:hAnsi="宋体"/>
          <w:szCs w:val="24"/>
        </w:rPr>
        <w:t>银离子</w:t>
      </w:r>
      <w:r>
        <w:rPr>
          <w:szCs w:val="24"/>
        </w:rPr>
        <w:t>)</w:t>
      </w:r>
      <w:r>
        <w:rPr>
          <w:rFonts w:hAnsi="宋体"/>
          <w:szCs w:val="24"/>
        </w:rPr>
        <w:t>、</w:t>
      </w:r>
      <w:r>
        <w:rPr>
          <w:szCs w:val="24"/>
        </w:rPr>
        <w:t>Ba</w:t>
      </w:r>
      <w:r>
        <w:rPr>
          <w:szCs w:val="24"/>
          <w:vertAlign w:val="superscript"/>
        </w:rPr>
        <w:t>2+</w:t>
      </w:r>
      <w:r>
        <w:rPr>
          <w:szCs w:val="24"/>
        </w:rPr>
        <w:t>(</w:t>
      </w:r>
      <w:r>
        <w:rPr>
          <w:rFonts w:hAnsi="宋体"/>
          <w:szCs w:val="24"/>
        </w:rPr>
        <w:t>钡离子</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各元素或原子团的化合价与上面离子的电荷数相对应：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一价钾钠氢和银，二价钙镁钡和锌；</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一二铜汞二三铁，三价铝来四价硅。（氧</w:t>
      </w:r>
      <w:r>
        <w:rPr>
          <w:szCs w:val="24"/>
        </w:rPr>
        <w:t>－</w:t>
      </w:r>
      <w:r>
        <w:rPr>
          <w:szCs w:val="24"/>
        </w:rPr>
        <w:t>2</w:t>
      </w:r>
      <w:r>
        <w:rPr>
          <w:rFonts w:hAnsi="宋体"/>
          <w:szCs w:val="24"/>
        </w:rPr>
        <w:t>，氯化物中的氯为</w:t>
      </w:r>
      <w:r>
        <w:rPr>
          <w:szCs w:val="24"/>
        </w:rPr>
        <w:t xml:space="preserve"> </w:t>
      </w:r>
      <w:r>
        <w:rPr>
          <w:szCs w:val="24"/>
        </w:rPr>
        <w:t>－</w:t>
      </w:r>
      <w:r>
        <w:rPr>
          <w:szCs w:val="24"/>
        </w:rPr>
        <w:t>1</w:t>
      </w:r>
      <w:r>
        <w:rPr>
          <w:rFonts w:hAnsi="宋体"/>
          <w:szCs w:val="24"/>
        </w:rPr>
        <w:t>，氟</w:t>
      </w:r>
      <w:r>
        <w:rPr>
          <w:szCs w:val="24"/>
        </w:rPr>
        <w:t>－</w:t>
      </w:r>
      <w:r>
        <w:rPr>
          <w:szCs w:val="24"/>
        </w:rPr>
        <w:t>1</w:t>
      </w:r>
      <w:r>
        <w:rPr>
          <w:rFonts w:hAnsi="宋体"/>
          <w:szCs w:val="24"/>
        </w:rPr>
        <w:t>，溴为</w:t>
      </w:r>
      <w:r>
        <w:rPr>
          <w:szCs w:val="24"/>
        </w:rPr>
        <w:t>－</w:t>
      </w:r>
      <w:r>
        <w:rPr>
          <w:szCs w:val="24"/>
        </w:rPr>
        <w:t>1</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（单质中，元素的化合价为</w:t>
      </w:r>
      <w:r>
        <w:rPr>
          <w:szCs w:val="24"/>
        </w:rPr>
        <w:t xml:space="preserve">0 </w:t>
      </w:r>
      <w:r>
        <w:rPr>
          <w:rFonts w:hAnsi="宋体"/>
          <w:szCs w:val="24"/>
        </w:rPr>
        <w:t>；在化合物里，各元素的化合价的代数和为</w:t>
      </w:r>
      <w:r>
        <w:rPr>
          <w:szCs w:val="24"/>
        </w:rPr>
        <w:t>0</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5.</w:t>
      </w:r>
      <w:r>
        <w:rPr>
          <w:rFonts w:hAnsi="宋体"/>
          <w:b/>
          <w:szCs w:val="24"/>
        </w:rPr>
        <w:t>化学式和化合价</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b/>
          <w:szCs w:val="24"/>
        </w:rPr>
      </w:pPr>
      <w:r>
        <w:rPr>
          <w:rFonts w:hAnsi="宋体"/>
          <w:b/>
          <w:szCs w:val="24"/>
        </w:rPr>
        <w:t>（</w:t>
      </w:r>
      <w:r>
        <w:rPr>
          <w:b/>
          <w:szCs w:val="24"/>
        </w:rPr>
        <w:t>1</w:t>
      </w:r>
      <w:r>
        <w:rPr>
          <w:rFonts w:hAnsi="宋体"/>
          <w:b/>
          <w:szCs w:val="24"/>
        </w:rPr>
        <w:t>）化学式的意义</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①宏观意义</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a.</w:t>
      </w:r>
      <w:r>
        <w:rPr>
          <w:rFonts w:hAnsi="宋体"/>
          <w:szCs w:val="24"/>
        </w:rPr>
        <w:t>表示一种物质；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w:t>
      </w:r>
      <w:r>
        <w:rPr>
          <w:rFonts w:hAnsi="宋体"/>
          <w:szCs w:val="24"/>
        </w:rPr>
        <w:t>表示该物质的元素组成；</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②微观意义</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b/>
          <w:szCs w:val="24"/>
        </w:rPr>
      </w:pPr>
      <w:r>
        <w:rPr>
          <w:szCs w:val="24"/>
        </w:rPr>
        <w:t>a.</w:t>
      </w:r>
      <w:r>
        <w:rPr>
          <w:rFonts w:hAnsi="宋体"/>
          <w:szCs w:val="24"/>
        </w:rPr>
        <w:t>表示该物质的一个分子；</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w:t>
      </w:r>
      <w:r>
        <w:rPr>
          <w:rFonts w:hAnsi="宋体"/>
          <w:szCs w:val="24"/>
        </w:rPr>
        <w:t>表示该物质的分子构成；</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③量的意义</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a.</w:t>
      </w:r>
      <w:r>
        <w:rPr>
          <w:rFonts w:hAnsi="宋体"/>
          <w:szCs w:val="24"/>
        </w:rPr>
        <w:t>表示物质的一个分子中各原子个数比；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w:t>
      </w:r>
      <w:r>
        <w:rPr>
          <w:rFonts w:hAnsi="宋体"/>
          <w:szCs w:val="24"/>
        </w:rPr>
        <w:t>表示组成物质的各元素质量比。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b/>
          <w:szCs w:val="24"/>
        </w:rPr>
        <w:t>（</w:t>
      </w:r>
      <w:r>
        <w:rPr>
          <w:b/>
          <w:szCs w:val="24"/>
        </w:rPr>
        <w:t>2</w:t>
      </w:r>
      <w:r>
        <w:rPr>
          <w:rFonts w:hAnsi="宋体"/>
          <w:b/>
          <w:szCs w:val="24"/>
        </w:rPr>
        <w:t>）单质化学式的读写</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①直接用元素符号表示的：</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a.</w:t>
      </w:r>
      <w:r>
        <w:rPr>
          <w:rFonts w:hAnsi="宋体"/>
          <w:szCs w:val="24"/>
        </w:rPr>
        <w:t>金属单质。如：钾</w:t>
      </w:r>
      <w:r>
        <w:rPr>
          <w:szCs w:val="24"/>
        </w:rPr>
        <w:t xml:space="preserve">K </w:t>
      </w:r>
      <w:r>
        <w:rPr>
          <w:rFonts w:hAnsi="宋体"/>
          <w:szCs w:val="24"/>
        </w:rPr>
        <w:t>铜</w:t>
      </w:r>
      <w:r>
        <w:rPr>
          <w:szCs w:val="24"/>
        </w:rPr>
        <w:t xml:space="preserve">Cu </w:t>
      </w:r>
      <w:r>
        <w:rPr>
          <w:rFonts w:hAnsi="宋体"/>
          <w:szCs w:val="24"/>
        </w:rPr>
        <w:t>银</w:t>
      </w:r>
      <w:r>
        <w:rPr>
          <w:szCs w:val="24"/>
        </w:rPr>
        <w:t xml:space="preserve">Ag </w:t>
      </w:r>
      <w:r>
        <w:rPr>
          <w:rFonts w:hAnsi="宋体"/>
          <w:szCs w:val="24"/>
        </w:rPr>
        <w:t>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w:t>
      </w:r>
      <w:r>
        <w:rPr>
          <w:rFonts w:hAnsi="宋体"/>
          <w:szCs w:val="24"/>
        </w:rPr>
        <w:t>固态非金属。如：碳</w:t>
      </w:r>
      <w:r>
        <w:rPr>
          <w:szCs w:val="24"/>
        </w:rPr>
        <w:t xml:space="preserve">C </w:t>
      </w:r>
      <w:r>
        <w:rPr>
          <w:rFonts w:hAnsi="宋体"/>
          <w:szCs w:val="24"/>
        </w:rPr>
        <w:t>硫</w:t>
      </w:r>
      <w:r>
        <w:rPr>
          <w:szCs w:val="24"/>
        </w:rPr>
        <w:t xml:space="preserve">S </w:t>
      </w:r>
      <w:r>
        <w:rPr>
          <w:rFonts w:hAnsi="宋体"/>
          <w:szCs w:val="24"/>
        </w:rPr>
        <w:t>磷</w:t>
      </w:r>
      <w:r>
        <w:rPr>
          <w:szCs w:val="24"/>
        </w:rPr>
        <w:t xml:space="preserve">P </w:t>
      </w:r>
      <w:r>
        <w:rPr>
          <w:rFonts w:hAnsi="宋体"/>
          <w:szCs w:val="24"/>
        </w:rPr>
        <w:t>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w:t>
      </w:r>
      <w:r>
        <w:rPr>
          <w:rFonts w:hAnsi="宋体"/>
          <w:szCs w:val="24"/>
        </w:rPr>
        <w:t>稀有气体。如：氦</w:t>
      </w:r>
      <w:r>
        <w:rPr>
          <w:szCs w:val="24"/>
        </w:rPr>
        <w:t>(</w:t>
      </w:r>
      <w:r>
        <w:rPr>
          <w:rFonts w:hAnsi="宋体"/>
          <w:szCs w:val="24"/>
        </w:rPr>
        <w:t>气</w:t>
      </w:r>
      <w:r>
        <w:rPr>
          <w:szCs w:val="24"/>
        </w:rPr>
        <w:t xml:space="preserve">)He </w:t>
      </w:r>
      <w:r>
        <w:rPr>
          <w:rFonts w:hAnsi="宋体"/>
          <w:szCs w:val="24"/>
        </w:rPr>
        <w:t>氖</w:t>
      </w:r>
      <w:r>
        <w:rPr>
          <w:szCs w:val="24"/>
        </w:rPr>
        <w:t>(</w:t>
      </w:r>
      <w:r>
        <w:rPr>
          <w:rFonts w:hAnsi="宋体"/>
          <w:szCs w:val="24"/>
        </w:rPr>
        <w:t>气</w:t>
      </w:r>
      <w:r>
        <w:rPr>
          <w:szCs w:val="24"/>
        </w:rPr>
        <w:t xml:space="preserve">)Ne </w:t>
      </w:r>
      <w:r>
        <w:rPr>
          <w:rFonts w:hAnsi="宋体"/>
          <w:szCs w:val="24"/>
        </w:rPr>
        <w:t>氩</w:t>
      </w:r>
      <w:r>
        <w:rPr>
          <w:szCs w:val="24"/>
        </w:rPr>
        <w:t>(</w:t>
      </w:r>
      <w:r>
        <w:rPr>
          <w:rFonts w:hAnsi="宋体"/>
          <w:szCs w:val="24"/>
        </w:rPr>
        <w:t>气</w:t>
      </w:r>
      <w:r>
        <w:rPr>
          <w:szCs w:val="24"/>
        </w:rPr>
        <w:t>)Ar</w:t>
      </w:r>
      <w:r>
        <w:rPr>
          <w:rFonts w:hAnsi="宋体"/>
          <w:szCs w:val="24"/>
        </w:rPr>
        <w:t>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②多原子构成分子的单质：其分子由几个同种原子构成的就在元素符号右下角写几。</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如：每个氧气分子是由</w:t>
      </w:r>
      <w:r>
        <w:rPr>
          <w:szCs w:val="24"/>
        </w:rPr>
        <w:t>2</w:t>
      </w:r>
      <w:r>
        <w:rPr>
          <w:rFonts w:hAnsi="宋体"/>
          <w:szCs w:val="24"/>
        </w:rPr>
        <w:t>个氧原子构成，则氧气的化学式为</w:t>
      </w:r>
      <w:r>
        <w:rPr>
          <w:szCs w:val="24"/>
        </w:rPr>
        <w:t>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双原子分子单质化学式：</w:t>
      </w:r>
      <w:r>
        <w:rPr>
          <w:szCs w:val="24"/>
        </w:rPr>
        <w:t>O</w:t>
      </w:r>
      <w:r>
        <w:rPr>
          <w:szCs w:val="24"/>
          <w:vertAlign w:val="subscript"/>
        </w:rPr>
        <w:t>2</w:t>
      </w:r>
      <w:r>
        <w:rPr>
          <w:rFonts w:hAnsi="宋体"/>
          <w:szCs w:val="24"/>
        </w:rPr>
        <w:t>（氧气）、</w:t>
      </w:r>
      <w:r>
        <w:rPr>
          <w:szCs w:val="24"/>
        </w:rPr>
        <w:t>N</w:t>
      </w:r>
      <w:r>
        <w:rPr>
          <w:szCs w:val="24"/>
          <w:vertAlign w:val="subscript"/>
        </w:rPr>
        <w:t>2</w:t>
      </w:r>
      <w:r>
        <w:rPr>
          <w:rFonts w:hAnsi="宋体"/>
          <w:szCs w:val="24"/>
        </w:rPr>
        <w:t>（氮气）</w:t>
      </w:r>
      <w:r>
        <w:rPr>
          <w:szCs w:val="24"/>
        </w:rPr>
        <w:t xml:space="preserve"> </w:t>
      </w:r>
      <w:r>
        <w:rPr>
          <w:rFonts w:hAnsi="宋体"/>
          <w:szCs w:val="24"/>
        </w:rPr>
        <w:t>、</w:t>
      </w:r>
      <w:r>
        <w:rPr>
          <w:szCs w:val="24"/>
        </w:rPr>
        <w:t>H</w:t>
      </w:r>
      <w:r>
        <w:rPr>
          <w:szCs w:val="24"/>
          <w:vertAlign w:val="subscript"/>
        </w:rPr>
        <w:t>2</w:t>
      </w:r>
      <w:r>
        <w:rPr>
          <w:rFonts w:hAnsi="宋体"/>
          <w:szCs w:val="24"/>
        </w:rPr>
        <w:t>（氢气）</w:t>
      </w:r>
      <w:r>
        <w:rPr>
          <w:szCs w:val="24"/>
        </w:rPr>
        <w:t xml:space="preserve"> F</w:t>
      </w:r>
      <w:r>
        <w:rPr>
          <w:szCs w:val="24"/>
          <w:vertAlign w:val="subscript"/>
        </w:rPr>
        <w:t>2</w:t>
      </w:r>
      <w:r>
        <w:rPr>
          <w:rFonts w:hAnsi="宋体"/>
          <w:szCs w:val="24"/>
        </w:rPr>
        <w:t>（氟气）、</w:t>
      </w:r>
      <w:r>
        <w:rPr>
          <w:szCs w:val="24"/>
        </w:rPr>
        <w:t>Cl</w:t>
      </w:r>
      <w:r>
        <w:rPr>
          <w:szCs w:val="24"/>
          <w:vertAlign w:val="subscript"/>
        </w:rPr>
        <w:t>2</w:t>
      </w:r>
      <w:r>
        <w:rPr>
          <w:rFonts w:hAnsi="宋体"/>
          <w:szCs w:val="24"/>
        </w:rPr>
        <w:t>（氯气）、</w:t>
      </w:r>
      <w:r>
        <w:rPr>
          <w:szCs w:val="24"/>
        </w:rPr>
        <w:t>Br</w:t>
      </w:r>
      <w:r>
        <w:rPr>
          <w:szCs w:val="24"/>
          <w:vertAlign w:val="subscript"/>
        </w:rPr>
        <w:t>2</w:t>
      </w:r>
      <w:r>
        <w:rPr>
          <w:rFonts w:hAnsi="宋体"/>
          <w:szCs w:val="24"/>
        </w:rPr>
        <w:t>（液态溴）</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多原子分子单质化学式：臭氧</w:t>
      </w:r>
      <w:r>
        <w:rPr>
          <w:szCs w:val="24"/>
        </w:rPr>
        <w:t>O</w:t>
      </w:r>
      <w:r>
        <w:rPr>
          <w:szCs w:val="24"/>
          <w:vertAlign w:val="subscript"/>
        </w:rPr>
        <w:t>3</w:t>
      </w:r>
      <w:r>
        <w:rPr>
          <w:rFonts w:hAnsi="宋体"/>
          <w:szCs w:val="24"/>
        </w:rPr>
        <w:t>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b/>
          <w:szCs w:val="24"/>
        </w:rPr>
        <w:t>（</w:t>
      </w:r>
      <w:r>
        <w:rPr>
          <w:b/>
          <w:szCs w:val="24"/>
        </w:rPr>
        <w:t>3</w:t>
      </w:r>
      <w:r>
        <w:rPr>
          <w:rFonts w:hAnsi="宋体"/>
          <w:b/>
          <w:szCs w:val="24"/>
        </w:rPr>
        <w:t>）化合物化学式的读写：先读的后写，后写的先读</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①两种元素组成的化合物：读成</w:t>
      </w:r>
      <w:r>
        <w:rPr>
          <w:szCs w:val="24"/>
        </w:rPr>
        <w:t>“</w:t>
      </w:r>
      <w:r>
        <w:rPr>
          <w:rFonts w:hAnsi="宋体"/>
          <w:szCs w:val="24"/>
        </w:rPr>
        <w:t>某化某</w:t>
      </w:r>
      <w:r>
        <w:rPr>
          <w:szCs w:val="24"/>
        </w:rPr>
        <w:t>”</w:t>
      </w:r>
      <w:r>
        <w:rPr>
          <w:rFonts w:hAnsi="宋体"/>
          <w:szCs w:val="24"/>
        </w:rPr>
        <w:t>，如：</w:t>
      </w:r>
      <w:r>
        <w:rPr>
          <w:szCs w:val="24"/>
        </w:rPr>
        <w:t>MgO</w:t>
      </w:r>
      <w:r>
        <w:rPr>
          <w:rFonts w:hAnsi="宋体"/>
          <w:szCs w:val="24"/>
        </w:rPr>
        <w:t>（氧化镁）、</w:t>
      </w:r>
      <w:r>
        <w:rPr>
          <w:szCs w:val="24"/>
        </w:rPr>
        <w:t>NaCl</w:t>
      </w:r>
      <w:r>
        <w:rPr>
          <w:rFonts w:hAnsi="宋体"/>
          <w:szCs w:val="24"/>
        </w:rPr>
        <w:t>（氯化钠）</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②酸根与金属元素组成的化合物：读成</w:t>
      </w:r>
      <w:r>
        <w:rPr>
          <w:szCs w:val="24"/>
        </w:rPr>
        <w:t>“</w:t>
      </w:r>
      <w:r>
        <w:rPr>
          <w:rFonts w:hAnsi="宋体"/>
          <w:szCs w:val="24"/>
        </w:rPr>
        <w:t>某酸某</w:t>
      </w:r>
      <w:r>
        <w:rPr>
          <w:szCs w:val="24"/>
        </w:rPr>
        <w:t>”</w:t>
      </w:r>
      <w:r>
        <w:rPr>
          <w:rFonts w:hAnsi="宋体"/>
          <w:szCs w:val="24"/>
        </w:rPr>
        <w:t>，如：</w:t>
      </w:r>
      <w:r>
        <w:rPr>
          <w:szCs w:val="24"/>
        </w:rPr>
        <w:t>KMnO</w:t>
      </w:r>
      <w:r>
        <w:rPr>
          <w:szCs w:val="24"/>
          <w:vertAlign w:val="subscript"/>
        </w:rPr>
        <w:t>4</w:t>
      </w:r>
      <w:r>
        <w:rPr>
          <w:rFonts w:hAnsi="宋体"/>
          <w:szCs w:val="24"/>
        </w:rPr>
        <w:t>（高锰酸钾）、</w:t>
      </w:r>
      <w:r>
        <w:rPr>
          <w:szCs w:val="24"/>
        </w:rPr>
        <w:t>K</w:t>
      </w:r>
      <w:r>
        <w:rPr>
          <w:szCs w:val="24"/>
          <w:vertAlign w:val="subscript"/>
        </w:rPr>
        <w:t>2</w:t>
      </w:r>
      <w:r>
        <w:rPr>
          <w:szCs w:val="24"/>
        </w:rPr>
        <w:t>MnO</w:t>
      </w:r>
      <w:r>
        <w:rPr>
          <w:szCs w:val="24"/>
          <w:vertAlign w:val="subscript"/>
        </w:rPr>
        <w:t>4</w:t>
      </w:r>
      <w:r>
        <w:rPr>
          <w:rFonts w:hAnsi="宋体"/>
          <w:szCs w:val="24"/>
        </w:rPr>
        <w:t>（锰酸钾）</w:t>
      </w:r>
      <w:r>
        <w:rPr>
          <w:szCs w:val="24"/>
        </w:rPr>
        <w:t xml:space="preserve"> MgSO</w:t>
      </w:r>
      <w:r>
        <w:rPr>
          <w:szCs w:val="24"/>
          <w:vertAlign w:val="subscript"/>
        </w:rPr>
        <w:t>4</w:t>
      </w:r>
      <w:r>
        <w:rPr>
          <w:rFonts w:hAnsi="宋体"/>
          <w:szCs w:val="24"/>
        </w:rPr>
        <w:t>（硫酸镁）、</w:t>
      </w:r>
      <w:r>
        <w:rPr>
          <w:szCs w:val="24"/>
        </w:rPr>
        <w:t>CaCO</w:t>
      </w:r>
      <w:r>
        <w:rPr>
          <w:szCs w:val="24"/>
          <w:vertAlign w:val="subscript"/>
        </w:rPr>
        <w:t>3</w:t>
      </w:r>
      <w:r>
        <w:rPr>
          <w:rFonts w:hAnsi="宋体"/>
          <w:szCs w:val="24"/>
        </w:rPr>
        <w:t>（碳酸钙）</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b/>
          <w:szCs w:val="24"/>
        </w:rPr>
        <w:t>（</w:t>
      </w:r>
      <w:r>
        <w:rPr>
          <w:b/>
          <w:szCs w:val="24"/>
        </w:rPr>
        <w:t>4</w:t>
      </w:r>
      <w:r>
        <w:rPr>
          <w:rFonts w:hAnsi="宋体"/>
          <w:b/>
          <w:szCs w:val="24"/>
        </w:rPr>
        <w:t>）根据化学式判断元素化合价，根据元素化合价写出化合物的化学式：</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①判断元素化合价的依据是：化合物中正负化合价代数和为零。</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lastRenderedPageBreak/>
        <w:t>②根据元素化合价写化学式的步骤：</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a.</w:t>
      </w:r>
      <w:r>
        <w:rPr>
          <w:rFonts w:hAnsi="宋体"/>
          <w:szCs w:val="24"/>
        </w:rPr>
        <w:t>按元素化合价</w:t>
      </w:r>
      <w:r>
        <w:rPr>
          <w:rFonts w:hAnsi="宋体"/>
          <w:color w:val="FF0000"/>
          <w:szCs w:val="24"/>
        </w:rPr>
        <w:t>正左负右</w:t>
      </w:r>
      <w:r>
        <w:rPr>
          <w:rFonts w:hAnsi="宋体"/>
          <w:szCs w:val="24"/>
        </w:rPr>
        <w:t>写出元素符号并标出化合价；</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w:t>
      </w:r>
      <w:r>
        <w:rPr>
          <w:rFonts w:hAnsi="宋体"/>
          <w:szCs w:val="24"/>
        </w:rPr>
        <w:t>看元素化合价是否有约数，并约成最简比；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w:t>
      </w:r>
      <w:r>
        <w:rPr>
          <w:rFonts w:hAnsi="宋体"/>
          <w:szCs w:val="24"/>
        </w:rPr>
        <w:t>交叉对调把已约成最简比的化合价写在元素符号的右下角。</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6</w:t>
      </w:r>
      <w:r>
        <w:rPr>
          <w:rFonts w:hint="eastAsia"/>
          <w:b/>
          <w:szCs w:val="24"/>
        </w:rPr>
        <w:t>.</w:t>
      </w:r>
      <w:r>
        <w:rPr>
          <w:rFonts w:hAnsi="宋体"/>
          <w:b/>
          <w:szCs w:val="24"/>
        </w:rPr>
        <w:t>核外电子排布</w:t>
      </w:r>
      <w:r>
        <w:rPr>
          <w:rFonts w:hAnsi="宋体"/>
          <w:szCs w:val="24"/>
        </w:rPr>
        <w:t>：</w:t>
      </w:r>
      <w:r>
        <w:rPr>
          <w:szCs w:val="24"/>
        </w:rPr>
        <w:t>1</w:t>
      </w:r>
      <w:r>
        <w:rPr>
          <w:szCs w:val="24"/>
        </w:rPr>
        <w:t>－</w:t>
      </w:r>
      <w:r>
        <w:rPr>
          <w:szCs w:val="24"/>
        </w:rPr>
        <w:t>20</w:t>
      </w:r>
      <w:r>
        <w:rPr>
          <w:rFonts w:hAnsi="宋体"/>
          <w:szCs w:val="24"/>
        </w:rPr>
        <w:t>号元素（要记住元素的名称及原子结构示意图）</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排布规律</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①每层最多排</w:t>
      </w:r>
      <w:r>
        <w:rPr>
          <w:szCs w:val="24"/>
        </w:rPr>
        <w:t>2</w:t>
      </w:r>
      <w:r>
        <w:rPr>
          <w:i/>
          <w:szCs w:val="24"/>
        </w:rPr>
        <w:t>n</w:t>
      </w:r>
      <w:r>
        <w:rPr>
          <w:szCs w:val="24"/>
          <w:vertAlign w:val="superscript"/>
        </w:rPr>
        <w:t>2</w:t>
      </w:r>
      <w:r>
        <w:rPr>
          <w:rFonts w:hAnsi="宋体"/>
          <w:szCs w:val="24"/>
        </w:rPr>
        <w:t>个电子（</w:t>
      </w:r>
      <w:r>
        <w:rPr>
          <w:i/>
          <w:szCs w:val="24"/>
        </w:rPr>
        <w:t>n</w:t>
      </w:r>
      <w:r>
        <w:rPr>
          <w:rFonts w:hAnsi="宋体"/>
          <w:szCs w:val="24"/>
        </w:rPr>
        <w:t>表示层数）</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②最外层电子数不超过</w:t>
      </w:r>
      <w:r>
        <w:rPr>
          <w:szCs w:val="24"/>
        </w:rPr>
        <w:t>8</w:t>
      </w:r>
      <w:r>
        <w:rPr>
          <w:rFonts w:hAnsi="宋体"/>
          <w:szCs w:val="24"/>
        </w:rPr>
        <w:t>个（最外层为第一层不超过</w:t>
      </w:r>
      <w:r>
        <w:rPr>
          <w:szCs w:val="24"/>
        </w:rPr>
        <w:t>2</w:t>
      </w:r>
      <w:r>
        <w:rPr>
          <w:rFonts w:hAnsi="宋体"/>
          <w:szCs w:val="24"/>
        </w:rPr>
        <w:t>个）</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③先排满内层再排外层</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注：元素的化学性质取决于最外层电子数</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金属元素</w:t>
      </w:r>
      <w:r>
        <w:rPr>
          <w:szCs w:val="24"/>
        </w:rPr>
        <w:t xml:space="preserve"> </w:t>
      </w:r>
      <w:r>
        <w:rPr>
          <w:rFonts w:hAnsi="宋体"/>
          <w:szCs w:val="24"/>
        </w:rPr>
        <w:t>原子的最外层电子数</w:t>
      </w:r>
      <w:r>
        <w:rPr>
          <w:szCs w:val="24"/>
        </w:rPr>
        <w:t>&lt; 4</w:t>
      </w:r>
      <w:r>
        <w:rPr>
          <w:rFonts w:hAnsi="宋体"/>
          <w:szCs w:val="24"/>
        </w:rPr>
        <w:t>，易失电子，化学性质活泼。</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非金属元素</w:t>
      </w:r>
      <w:r>
        <w:rPr>
          <w:szCs w:val="24"/>
        </w:rPr>
        <w:t xml:space="preserve"> </w:t>
      </w:r>
      <w:r>
        <w:rPr>
          <w:rFonts w:hAnsi="宋体"/>
          <w:szCs w:val="24"/>
        </w:rPr>
        <w:t>原子的最外层电子数</w:t>
      </w:r>
      <w:r>
        <w:rPr>
          <w:rFonts w:hint="eastAsia"/>
          <w:szCs w:val="24"/>
        </w:rPr>
        <w:t>≥</w:t>
      </w:r>
      <w:r>
        <w:rPr>
          <w:szCs w:val="24"/>
        </w:rPr>
        <w:t xml:space="preserve"> 4</w:t>
      </w:r>
      <w:r>
        <w:rPr>
          <w:rFonts w:hAnsi="宋体"/>
          <w:szCs w:val="24"/>
        </w:rPr>
        <w:t>，易得电子，化学性质活泼。</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稀有气体元素</w:t>
      </w:r>
      <w:r>
        <w:rPr>
          <w:szCs w:val="24"/>
        </w:rPr>
        <w:t xml:space="preserve"> </w:t>
      </w:r>
      <w:r>
        <w:rPr>
          <w:rFonts w:hAnsi="宋体"/>
          <w:szCs w:val="24"/>
        </w:rPr>
        <w:t>原子的最外层有</w:t>
      </w:r>
      <w:r>
        <w:rPr>
          <w:szCs w:val="24"/>
        </w:rPr>
        <w:t>8</w:t>
      </w:r>
      <w:r>
        <w:rPr>
          <w:rFonts w:hAnsi="宋体"/>
          <w:szCs w:val="24"/>
        </w:rPr>
        <w:t>个电子（</w:t>
      </w:r>
      <w:r>
        <w:rPr>
          <w:szCs w:val="24"/>
        </w:rPr>
        <w:t>He</w:t>
      </w:r>
      <w:r>
        <w:rPr>
          <w:rFonts w:hAnsi="宋体"/>
          <w:szCs w:val="24"/>
        </w:rPr>
        <w:t>有</w:t>
      </w:r>
      <w:r>
        <w:rPr>
          <w:szCs w:val="24"/>
        </w:rPr>
        <w:t>2</w:t>
      </w:r>
      <w:r>
        <w:rPr>
          <w:rFonts w:hAnsi="宋体"/>
          <w:szCs w:val="24"/>
        </w:rPr>
        <w:t>个），结构稳定，性质稳定。</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b/>
          <w:szCs w:val="24"/>
        </w:rPr>
      </w:pPr>
      <w:r>
        <w:rPr>
          <w:b/>
          <w:szCs w:val="24"/>
        </w:rPr>
        <w:t>7.</w:t>
      </w:r>
      <w:r>
        <w:rPr>
          <w:rFonts w:hAnsi="宋体"/>
          <w:b/>
          <w:szCs w:val="24"/>
        </w:rPr>
        <w:t>书写化学方程式的原则</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①以客观事实为依据；</w:t>
      </w:r>
      <w:r>
        <w:rPr>
          <w:szCs w:val="24"/>
        </w:rPr>
        <w:t xml:space="preserve"> </w:t>
      </w:r>
      <w:r>
        <w:rPr>
          <w:rFonts w:hAnsi="宋体"/>
          <w:szCs w:val="24"/>
        </w:rPr>
        <w:t>②遵循质量守恒定律</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书写化学方程式的步骤：</w:t>
      </w:r>
      <w:r>
        <w:rPr>
          <w:szCs w:val="24"/>
        </w:rPr>
        <w:t>“</w:t>
      </w:r>
      <w:r>
        <w:rPr>
          <w:rFonts w:hAnsi="宋体"/>
          <w:szCs w:val="24"/>
        </w:rPr>
        <w:t>写</w:t>
      </w:r>
      <w:r>
        <w:rPr>
          <w:szCs w:val="24"/>
        </w:rPr>
        <w:t>”</w:t>
      </w:r>
      <w:r>
        <w:rPr>
          <w:rFonts w:hAnsi="宋体"/>
          <w:szCs w:val="24"/>
        </w:rPr>
        <w:t>、</w:t>
      </w:r>
      <w:r>
        <w:rPr>
          <w:szCs w:val="24"/>
        </w:rPr>
        <w:t>“</w:t>
      </w:r>
      <w:r>
        <w:rPr>
          <w:rFonts w:hAnsi="宋体"/>
          <w:szCs w:val="24"/>
        </w:rPr>
        <w:t>配</w:t>
      </w:r>
      <w:r>
        <w:rPr>
          <w:szCs w:val="24"/>
        </w:rPr>
        <w:t>”</w:t>
      </w:r>
      <w:r>
        <w:rPr>
          <w:rFonts w:hAnsi="宋体"/>
          <w:szCs w:val="24"/>
        </w:rPr>
        <w:t>、</w:t>
      </w:r>
      <w:r>
        <w:rPr>
          <w:szCs w:val="24"/>
        </w:rPr>
        <w:t>“</w:t>
      </w:r>
      <w:r>
        <w:rPr>
          <w:rFonts w:hAnsi="宋体"/>
          <w:szCs w:val="24"/>
        </w:rPr>
        <w:t>注</w:t>
      </w:r>
      <w:r>
        <w:rPr>
          <w:szCs w:val="24"/>
        </w:rPr>
        <w:t>”“</w:t>
      </w:r>
      <w:r>
        <w:rPr>
          <w:rFonts w:hAnsi="宋体"/>
          <w:szCs w:val="24"/>
        </w:rPr>
        <w:t>等</w:t>
      </w:r>
      <w:r>
        <w:rPr>
          <w:szCs w:val="24"/>
        </w:rPr>
        <w:t>”</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b/>
          <w:szCs w:val="24"/>
        </w:rPr>
        <w:t>8.</w:t>
      </w:r>
      <w:r>
        <w:rPr>
          <w:rFonts w:hAnsi="宋体"/>
          <w:b/>
          <w:szCs w:val="24"/>
        </w:rPr>
        <w:t>酸碱度的表示方法</w:t>
      </w:r>
      <w:r>
        <w:rPr>
          <w:b/>
          <w:szCs w:val="24"/>
        </w:rPr>
        <w:t>——</w:t>
      </w:r>
      <w:r>
        <w:rPr>
          <w:rFonts w:hint="eastAsia"/>
          <w:b/>
          <w:szCs w:val="24"/>
        </w:rPr>
        <w:t>p</w:t>
      </w:r>
      <w:r>
        <w:rPr>
          <w:b/>
          <w:szCs w:val="24"/>
        </w:rPr>
        <w:t xml:space="preserve">H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说明：（</w:t>
      </w:r>
      <w:r>
        <w:rPr>
          <w:szCs w:val="24"/>
        </w:rPr>
        <w:t>1</w:t>
      </w:r>
      <w:r>
        <w:rPr>
          <w:rFonts w:hAnsi="宋体"/>
          <w:szCs w:val="24"/>
        </w:rPr>
        <w:t>）</w:t>
      </w:r>
      <w:r>
        <w:rPr>
          <w:rFonts w:hint="eastAsia"/>
          <w:szCs w:val="24"/>
        </w:rPr>
        <w:t>p</w:t>
      </w:r>
      <w:r>
        <w:rPr>
          <w:szCs w:val="24"/>
        </w:rPr>
        <w:t>H=7</w:t>
      </w:r>
      <w:r>
        <w:rPr>
          <w:rFonts w:hAnsi="宋体"/>
          <w:szCs w:val="24"/>
        </w:rPr>
        <w:t>，溶液呈中性；</w:t>
      </w:r>
      <w:r>
        <w:rPr>
          <w:rFonts w:hint="eastAsia"/>
          <w:szCs w:val="24"/>
        </w:rPr>
        <w:t>p</w:t>
      </w:r>
      <w:r>
        <w:rPr>
          <w:szCs w:val="24"/>
        </w:rPr>
        <w:t>H &lt;7</w:t>
      </w:r>
      <w:r>
        <w:rPr>
          <w:rFonts w:hAnsi="宋体"/>
          <w:szCs w:val="24"/>
        </w:rPr>
        <w:t>，溶液呈酸性；</w:t>
      </w:r>
      <w:r>
        <w:rPr>
          <w:rFonts w:hint="eastAsia"/>
          <w:szCs w:val="24"/>
        </w:rPr>
        <w:t>p</w:t>
      </w:r>
      <w:r>
        <w:rPr>
          <w:szCs w:val="24"/>
        </w:rPr>
        <w:t>H &gt;7</w:t>
      </w:r>
      <w:r>
        <w:rPr>
          <w:rFonts w:hAnsi="宋体"/>
          <w:szCs w:val="24"/>
        </w:rPr>
        <w:t>，溶液呈碱性。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384"/>
        <w:rPr>
          <w:szCs w:val="24"/>
        </w:rPr>
      </w:pPr>
      <w:r>
        <w:rPr>
          <w:rFonts w:hAnsi="宋体"/>
          <w:spacing w:val="-9"/>
          <w:szCs w:val="24"/>
        </w:rPr>
        <w:t>（</w:t>
      </w:r>
      <w:r>
        <w:rPr>
          <w:spacing w:val="-9"/>
          <w:szCs w:val="24"/>
        </w:rPr>
        <w:t>2</w:t>
      </w:r>
      <w:r>
        <w:rPr>
          <w:rFonts w:hAnsi="宋体"/>
          <w:spacing w:val="-9"/>
          <w:szCs w:val="24"/>
        </w:rPr>
        <w:t>）</w:t>
      </w:r>
      <w:r>
        <w:rPr>
          <w:rFonts w:hint="eastAsia"/>
          <w:spacing w:val="-9"/>
          <w:szCs w:val="24"/>
        </w:rPr>
        <w:t>p</w:t>
      </w:r>
      <w:r>
        <w:rPr>
          <w:spacing w:val="-9"/>
          <w:szCs w:val="24"/>
        </w:rPr>
        <w:t>H</w:t>
      </w:r>
      <w:r>
        <w:rPr>
          <w:rFonts w:hAnsi="宋体"/>
          <w:spacing w:val="-9"/>
          <w:szCs w:val="24"/>
        </w:rPr>
        <w:t>越接近</w:t>
      </w:r>
      <w:r>
        <w:rPr>
          <w:spacing w:val="-9"/>
          <w:szCs w:val="24"/>
        </w:rPr>
        <w:t>0</w:t>
      </w:r>
      <w:r>
        <w:rPr>
          <w:rFonts w:hAnsi="宋体"/>
          <w:spacing w:val="-9"/>
          <w:szCs w:val="24"/>
        </w:rPr>
        <w:t>，酸性越强；</w:t>
      </w:r>
      <w:r>
        <w:rPr>
          <w:rFonts w:hint="eastAsia"/>
          <w:spacing w:val="-9"/>
          <w:szCs w:val="24"/>
        </w:rPr>
        <w:t>p</w:t>
      </w:r>
      <w:r>
        <w:rPr>
          <w:spacing w:val="-9"/>
          <w:szCs w:val="24"/>
        </w:rPr>
        <w:t>H</w:t>
      </w:r>
      <w:r>
        <w:rPr>
          <w:rFonts w:hAnsi="宋体"/>
          <w:spacing w:val="-9"/>
          <w:szCs w:val="24"/>
        </w:rPr>
        <w:t>越接近</w:t>
      </w:r>
      <w:r>
        <w:rPr>
          <w:spacing w:val="-9"/>
          <w:szCs w:val="24"/>
        </w:rPr>
        <w:t>14</w:t>
      </w:r>
      <w:r>
        <w:rPr>
          <w:rFonts w:hAnsi="宋体"/>
          <w:spacing w:val="-9"/>
          <w:szCs w:val="24"/>
        </w:rPr>
        <w:t>，碱性越强；</w:t>
      </w:r>
      <w:r>
        <w:rPr>
          <w:rFonts w:hint="eastAsia"/>
          <w:spacing w:val="-9"/>
          <w:szCs w:val="24"/>
        </w:rPr>
        <w:t>p</w:t>
      </w:r>
      <w:r>
        <w:rPr>
          <w:spacing w:val="-9"/>
          <w:szCs w:val="24"/>
        </w:rPr>
        <w:t>H</w:t>
      </w:r>
      <w:r>
        <w:rPr>
          <w:rFonts w:hAnsi="宋体"/>
          <w:spacing w:val="-9"/>
          <w:szCs w:val="24"/>
        </w:rPr>
        <w:t>越接近</w:t>
      </w:r>
      <w:r>
        <w:rPr>
          <w:spacing w:val="-9"/>
          <w:szCs w:val="24"/>
        </w:rPr>
        <w:t>7</w:t>
      </w:r>
      <w:r>
        <w:rPr>
          <w:rFonts w:hAnsi="宋体"/>
          <w:spacing w:val="-9"/>
          <w:szCs w:val="24"/>
        </w:rPr>
        <w:t>，溶液的酸、碱性就越弱，越接近中性。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b/>
          <w:szCs w:val="24"/>
        </w:rPr>
        <w:t>9.</w:t>
      </w:r>
      <w:r>
        <w:rPr>
          <w:rFonts w:hAnsi="宋体"/>
          <w:b/>
          <w:szCs w:val="24"/>
        </w:rPr>
        <w:t>金属活动性顺序表：</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（钾、钙、钠、镁、铝、锌、铁、锡、铅、氢、铜、汞、银、铂、金）</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说明：（</w:t>
      </w:r>
      <w:r>
        <w:rPr>
          <w:szCs w:val="24"/>
        </w:rPr>
        <w:t>1</w:t>
      </w:r>
      <w:r>
        <w:rPr>
          <w:rFonts w:hAnsi="宋体"/>
          <w:szCs w:val="24"/>
        </w:rPr>
        <w:t>）越左金属活动性就越强，左边的金属可以从右边金属的盐溶液中置换出该金属出来</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szCs w:val="24"/>
        </w:rPr>
        <w:t>2</w:t>
      </w:r>
      <w:r>
        <w:rPr>
          <w:rFonts w:hAnsi="宋体"/>
          <w:szCs w:val="24"/>
        </w:rPr>
        <w:t>）排在氢左边的金属，可以从酸中置换出氢气；排在氢右边的则不能。</w:t>
      </w:r>
      <w:r>
        <w:rPr>
          <w:szCs w:val="24"/>
        </w:rPr>
        <w:t xml:space="preserve"> </w:t>
      </w:r>
    </w:p>
    <w:p w:rsidR="00412E99" w:rsidRDefault="00412E99">
      <w:pPr>
        <w:spacing w:line="300" w:lineRule="auto"/>
        <w:ind w:firstLineChars="200" w:firstLine="422"/>
        <w:rPr>
          <w:rFonts w:hint="eastAsia"/>
          <w:b/>
          <w:szCs w:val="24"/>
        </w:rPr>
      </w:pPr>
      <w:r>
        <w:rPr>
          <w:rFonts w:hAnsi="宋体"/>
          <w:b/>
          <w:szCs w:val="24"/>
        </w:rPr>
        <w:t>三、物质俗名及其对应的化学式和化学名</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⑴金刚石、石墨：</w:t>
      </w:r>
      <w:r>
        <w:rPr>
          <w:szCs w:val="24"/>
        </w:rPr>
        <w:t xml:space="preserve">C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⑵水银、汞：</w:t>
      </w:r>
      <w:r>
        <w:rPr>
          <w:szCs w:val="24"/>
        </w:rPr>
        <w:t xml:space="preserve">Hg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(3)</w:t>
      </w:r>
      <w:r>
        <w:rPr>
          <w:rFonts w:hAnsi="宋体"/>
          <w:szCs w:val="24"/>
        </w:rPr>
        <w:t>生石灰、氧化钙：</w:t>
      </w:r>
      <w:r>
        <w:rPr>
          <w:szCs w:val="24"/>
        </w:rPr>
        <w:t xml:space="preserve">CaO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(4)</w:t>
      </w:r>
      <w:r>
        <w:rPr>
          <w:rFonts w:hAnsi="宋体"/>
          <w:szCs w:val="24"/>
        </w:rPr>
        <w:t>干冰（固体二氧化碳）：</w:t>
      </w:r>
      <w:r>
        <w:rPr>
          <w:szCs w:val="24"/>
        </w:rPr>
        <w:t>CO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(5)</w:t>
      </w:r>
      <w:r>
        <w:rPr>
          <w:rFonts w:hAnsi="宋体"/>
          <w:szCs w:val="24"/>
        </w:rPr>
        <w:t>盐酸、氢氯酸：</w:t>
      </w:r>
      <w:r>
        <w:rPr>
          <w:szCs w:val="24"/>
        </w:rPr>
        <w:t xml:space="preserve">HCl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(6)</w:t>
      </w:r>
      <w:r>
        <w:rPr>
          <w:rFonts w:hAnsi="宋体"/>
          <w:szCs w:val="24"/>
        </w:rPr>
        <w:t>亚硫酸：</w:t>
      </w:r>
      <w:r>
        <w:rPr>
          <w:szCs w:val="24"/>
        </w:rPr>
        <w:t>H</w:t>
      </w:r>
      <w:r>
        <w:rPr>
          <w:szCs w:val="24"/>
          <w:vertAlign w:val="subscript"/>
        </w:rPr>
        <w:t>2</w:t>
      </w:r>
      <w:r>
        <w:rPr>
          <w:szCs w:val="24"/>
        </w:rPr>
        <w:t>SO</w:t>
      </w:r>
      <w:r>
        <w:rPr>
          <w:szCs w:val="24"/>
          <w:vertAlign w:val="subscript"/>
        </w:rPr>
        <w:t>3</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(7)</w:t>
      </w:r>
      <w:r>
        <w:rPr>
          <w:rFonts w:hAnsi="宋体"/>
          <w:szCs w:val="24"/>
        </w:rPr>
        <w:t>氢硫酸：</w:t>
      </w:r>
      <w:r>
        <w:rPr>
          <w:szCs w:val="24"/>
        </w:rPr>
        <w:t>H</w:t>
      </w:r>
      <w:r>
        <w:rPr>
          <w:szCs w:val="24"/>
          <w:vertAlign w:val="subscript"/>
        </w:rPr>
        <w:t>2</w:t>
      </w:r>
      <w:r>
        <w:rPr>
          <w:szCs w:val="24"/>
        </w:rPr>
        <w:t xml:space="preserve">S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(8)</w:t>
      </w:r>
      <w:r>
        <w:rPr>
          <w:rFonts w:hAnsi="宋体"/>
          <w:szCs w:val="24"/>
        </w:rPr>
        <w:t>熟石灰、消石灰：</w:t>
      </w:r>
      <w:r>
        <w:rPr>
          <w:szCs w:val="24"/>
        </w:rPr>
        <w:t>Ca(OH)</w:t>
      </w:r>
      <w:r>
        <w:rPr>
          <w:szCs w:val="24"/>
          <w:vertAlign w:val="subscript"/>
        </w:rPr>
        <w:t xml:space="preserve">2 </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(9)</w:t>
      </w:r>
      <w:r>
        <w:rPr>
          <w:rFonts w:hAnsi="宋体"/>
          <w:szCs w:val="24"/>
        </w:rPr>
        <w:t>苛性钠、火碱、烧碱：</w:t>
      </w:r>
      <w:r>
        <w:rPr>
          <w:szCs w:val="24"/>
        </w:rPr>
        <w:t xml:space="preserve">NaOH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(10)</w:t>
      </w:r>
      <w:r>
        <w:rPr>
          <w:rFonts w:hAnsi="宋体"/>
          <w:szCs w:val="24"/>
        </w:rPr>
        <w:t>纯碱：</w:t>
      </w:r>
      <w:r>
        <w:rPr>
          <w:szCs w:val="24"/>
        </w:rPr>
        <w:t>Na</w:t>
      </w:r>
      <w:r>
        <w:rPr>
          <w:szCs w:val="24"/>
          <w:vertAlign w:val="subscript"/>
        </w:rPr>
        <w:t>2</w:t>
      </w:r>
      <w:r>
        <w:rPr>
          <w:szCs w:val="24"/>
        </w:rPr>
        <w:t>CO</w:t>
      </w:r>
      <w:r>
        <w:rPr>
          <w:szCs w:val="24"/>
          <w:vertAlign w:val="subscript"/>
        </w:rPr>
        <w:t>3</w:t>
      </w:r>
      <w:r>
        <w:rPr>
          <w:szCs w:val="24"/>
        </w:rPr>
        <w:t xml:space="preserve"> </w:t>
      </w:r>
      <w:r>
        <w:rPr>
          <w:rFonts w:hAnsi="宋体"/>
          <w:szCs w:val="24"/>
        </w:rPr>
        <w:t>碳酸钠晶体、纯碱晶体：</w:t>
      </w:r>
      <w:r>
        <w:rPr>
          <w:szCs w:val="24"/>
        </w:rPr>
        <w:t>Na</w:t>
      </w:r>
      <w:r>
        <w:rPr>
          <w:szCs w:val="24"/>
          <w:vertAlign w:val="subscript"/>
        </w:rPr>
        <w:t>2</w:t>
      </w:r>
      <w:r>
        <w:rPr>
          <w:szCs w:val="24"/>
        </w:rPr>
        <w:t>CO</w:t>
      </w:r>
      <w:r>
        <w:rPr>
          <w:szCs w:val="24"/>
          <w:vertAlign w:val="subscript"/>
        </w:rPr>
        <w:t>3</w:t>
      </w:r>
      <w:r>
        <w:rPr>
          <w:szCs w:val="24"/>
        </w:rPr>
        <w:t>·10H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(11)</w:t>
      </w:r>
      <w:r>
        <w:rPr>
          <w:rFonts w:hAnsi="宋体"/>
          <w:szCs w:val="24"/>
        </w:rPr>
        <w:t>碳酸氢钠、酸式碳酸钠：</w:t>
      </w:r>
      <w:r>
        <w:rPr>
          <w:szCs w:val="24"/>
        </w:rPr>
        <w:t>NaHCO</w:t>
      </w:r>
      <w:r>
        <w:rPr>
          <w:szCs w:val="24"/>
          <w:vertAlign w:val="subscript"/>
        </w:rPr>
        <w:t>3</w:t>
      </w:r>
      <w:r>
        <w:rPr>
          <w:szCs w:val="24"/>
        </w:rPr>
        <w:t xml:space="preserve"> (</w:t>
      </w:r>
      <w:r>
        <w:rPr>
          <w:rFonts w:hAnsi="宋体"/>
          <w:szCs w:val="24"/>
        </w:rPr>
        <w:t>也叫小苏打）</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(12)</w:t>
      </w:r>
      <w:r>
        <w:rPr>
          <w:rFonts w:hAnsi="宋体"/>
          <w:szCs w:val="24"/>
        </w:rPr>
        <w:t>胆矾、蓝矾、硫酸铜晶体：</w:t>
      </w:r>
      <w:r>
        <w:rPr>
          <w:szCs w:val="24"/>
        </w:rPr>
        <w:t>CuSO</w:t>
      </w:r>
      <w:r>
        <w:rPr>
          <w:szCs w:val="24"/>
          <w:vertAlign w:val="subscript"/>
        </w:rPr>
        <w:t>4</w:t>
      </w:r>
      <w:r>
        <w:rPr>
          <w:szCs w:val="24"/>
        </w:rPr>
        <w:t>·5H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(13)</w:t>
      </w:r>
      <w:r>
        <w:rPr>
          <w:rFonts w:hAnsi="宋体"/>
          <w:szCs w:val="24"/>
        </w:rPr>
        <w:t>铜绿、孔雀石：</w:t>
      </w:r>
      <w:r>
        <w:rPr>
          <w:szCs w:val="24"/>
        </w:rPr>
        <w:t>Cu</w:t>
      </w:r>
      <w:r>
        <w:rPr>
          <w:szCs w:val="24"/>
          <w:vertAlign w:val="subscript"/>
        </w:rPr>
        <w:t>2</w:t>
      </w:r>
      <w:r>
        <w:rPr>
          <w:szCs w:val="24"/>
        </w:rPr>
        <w:t>(OH)</w:t>
      </w:r>
      <w:r>
        <w:rPr>
          <w:szCs w:val="24"/>
          <w:vertAlign w:val="subscript"/>
        </w:rPr>
        <w:t>2</w:t>
      </w:r>
      <w:r>
        <w:rPr>
          <w:szCs w:val="24"/>
        </w:rPr>
        <w:t>CO</w:t>
      </w:r>
      <w:r>
        <w:rPr>
          <w:szCs w:val="24"/>
          <w:vertAlign w:val="subscript"/>
        </w:rPr>
        <w:t>3</w:t>
      </w:r>
      <w:r>
        <w:rPr>
          <w:rFonts w:hAnsi="宋体"/>
          <w:szCs w:val="24"/>
        </w:rPr>
        <w:t>（分解生成三种氧化物的物质）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lastRenderedPageBreak/>
        <w:t>(14)</w:t>
      </w:r>
      <w:r>
        <w:rPr>
          <w:rFonts w:hAnsi="宋体"/>
          <w:szCs w:val="24"/>
        </w:rPr>
        <w:t>甲醇：</w:t>
      </w:r>
      <w:r>
        <w:rPr>
          <w:szCs w:val="24"/>
        </w:rPr>
        <w:t>CH</w:t>
      </w:r>
      <w:r>
        <w:rPr>
          <w:szCs w:val="24"/>
          <w:vertAlign w:val="subscript"/>
        </w:rPr>
        <w:t>3</w:t>
      </w:r>
      <w:r>
        <w:rPr>
          <w:szCs w:val="24"/>
        </w:rPr>
        <w:t xml:space="preserve">OH </w:t>
      </w:r>
      <w:r>
        <w:rPr>
          <w:rFonts w:hAnsi="宋体"/>
          <w:szCs w:val="24"/>
        </w:rPr>
        <w:t>有毒、失明、死亡</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(15)</w:t>
      </w:r>
      <w:r>
        <w:rPr>
          <w:rFonts w:hAnsi="宋体"/>
          <w:szCs w:val="24"/>
        </w:rPr>
        <w:t>酒精、乙醇：</w:t>
      </w:r>
      <w:r>
        <w:rPr>
          <w:szCs w:val="24"/>
        </w:rPr>
        <w:t>C</w:t>
      </w:r>
      <w:r>
        <w:rPr>
          <w:szCs w:val="24"/>
          <w:vertAlign w:val="subscript"/>
        </w:rPr>
        <w:t>2</w:t>
      </w:r>
      <w:r>
        <w:rPr>
          <w:szCs w:val="24"/>
        </w:rPr>
        <w:t>H</w:t>
      </w:r>
      <w:r>
        <w:rPr>
          <w:szCs w:val="24"/>
          <w:vertAlign w:val="subscript"/>
        </w:rPr>
        <w:t>5</w:t>
      </w:r>
      <w:r>
        <w:rPr>
          <w:szCs w:val="24"/>
        </w:rPr>
        <w:t xml:space="preserve">OH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(16)</w:t>
      </w:r>
      <w:r>
        <w:rPr>
          <w:rFonts w:hAnsi="宋体"/>
          <w:szCs w:val="24"/>
        </w:rPr>
        <w:t>醋酸、乙酸（</w:t>
      </w:r>
      <w:smartTag w:uri="urn:schemas-microsoft-com:office:smarttags" w:element="chmetcnv">
        <w:smartTagPr>
          <w:attr w:name="TCSC" w:val="0"/>
          <w:attr w:name="NumberType" w:val="1"/>
          <w:attr w:name="Negative" w:val="False"/>
          <w:attr w:name="HasSpace" w:val="False"/>
          <w:attr w:name="SourceValue" w:val="16.6"/>
          <w:attr w:name="UnitName" w:val="℃"/>
        </w:smartTagPr>
        <w:r>
          <w:rPr>
            <w:szCs w:val="24"/>
          </w:rPr>
          <w:t>16.6</w:t>
        </w:r>
        <w:r>
          <w:rPr>
            <w:rFonts w:hAnsi="宋体"/>
            <w:szCs w:val="24"/>
          </w:rPr>
          <w:t>℃</w:t>
        </w:r>
      </w:smartTag>
      <w:r>
        <w:rPr>
          <w:rFonts w:hAnsi="宋体"/>
          <w:szCs w:val="24"/>
        </w:rPr>
        <w:t>冰醋酸）</w:t>
      </w:r>
      <w:r>
        <w:rPr>
          <w:szCs w:val="24"/>
        </w:rPr>
        <w:t>CH</w:t>
      </w:r>
      <w:r>
        <w:rPr>
          <w:szCs w:val="24"/>
          <w:vertAlign w:val="subscript"/>
        </w:rPr>
        <w:t>3</w:t>
      </w:r>
      <w:r>
        <w:rPr>
          <w:szCs w:val="24"/>
        </w:rPr>
        <w:t>COOH</w:t>
      </w:r>
      <w:r>
        <w:rPr>
          <w:rFonts w:hAnsi="宋体"/>
          <w:szCs w:val="24"/>
        </w:rPr>
        <w:t>（</w:t>
      </w:r>
      <w:r>
        <w:rPr>
          <w:szCs w:val="24"/>
        </w:rPr>
        <w:t>CH</w:t>
      </w:r>
      <w:r>
        <w:rPr>
          <w:szCs w:val="24"/>
          <w:vertAlign w:val="subscript"/>
        </w:rPr>
        <w:t>3</w:t>
      </w:r>
      <w:r>
        <w:rPr>
          <w:szCs w:val="24"/>
        </w:rPr>
        <w:t>COO</w:t>
      </w:r>
      <w:r>
        <w:rPr>
          <w:szCs w:val="24"/>
          <w:vertAlign w:val="superscript"/>
        </w:rPr>
        <w:t>－</w:t>
      </w:r>
      <w:r>
        <w:rPr>
          <w:szCs w:val="24"/>
        </w:rPr>
        <w:t xml:space="preserve"> </w:t>
      </w:r>
      <w:r>
        <w:rPr>
          <w:rFonts w:hAnsi="宋体"/>
          <w:szCs w:val="24"/>
        </w:rPr>
        <w:t>醋酸根离子）</w:t>
      </w:r>
      <w:r>
        <w:rPr>
          <w:szCs w:val="24"/>
        </w:rPr>
        <w:t xml:space="preserve"> </w:t>
      </w:r>
      <w:r>
        <w:rPr>
          <w:rFonts w:hAnsi="宋体"/>
          <w:szCs w:val="24"/>
        </w:rPr>
        <w:t>具有酸的通性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(17)</w:t>
      </w:r>
      <w:r>
        <w:rPr>
          <w:rFonts w:hAnsi="宋体"/>
          <w:szCs w:val="24"/>
        </w:rPr>
        <w:t>氨气：</w:t>
      </w:r>
      <w:r>
        <w:rPr>
          <w:szCs w:val="24"/>
        </w:rPr>
        <w:t>NH</w:t>
      </w:r>
      <w:r>
        <w:rPr>
          <w:szCs w:val="24"/>
          <w:vertAlign w:val="subscript"/>
        </w:rPr>
        <w:t>3</w:t>
      </w:r>
      <w:r>
        <w:rPr>
          <w:szCs w:val="24"/>
        </w:rPr>
        <w:t xml:space="preserve"> </w:t>
      </w:r>
      <w:r>
        <w:rPr>
          <w:rFonts w:hAnsi="宋体"/>
          <w:szCs w:val="24"/>
        </w:rPr>
        <w:t>（碱性气体）</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(18)</w:t>
      </w:r>
      <w:r>
        <w:rPr>
          <w:rFonts w:hAnsi="宋体"/>
          <w:szCs w:val="24"/>
        </w:rPr>
        <w:t>氨水、一水合氨：</w:t>
      </w:r>
      <w:r>
        <w:rPr>
          <w:szCs w:val="24"/>
        </w:rPr>
        <w:t>NH</w:t>
      </w:r>
      <w:r>
        <w:rPr>
          <w:szCs w:val="24"/>
          <w:vertAlign w:val="subscript"/>
        </w:rPr>
        <w:t>3</w:t>
      </w:r>
      <w:r>
        <w:rPr>
          <w:szCs w:val="24"/>
        </w:rPr>
        <w:t>·H</w:t>
      </w:r>
      <w:r>
        <w:rPr>
          <w:szCs w:val="24"/>
          <w:vertAlign w:val="subscript"/>
        </w:rPr>
        <w:t>2</w:t>
      </w:r>
      <w:r>
        <w:rPr>
          <w:szCs w:val="24"/>
        </w:rPr>
        <w:t>O</w:t>
      </w:r>
      <w:r>
        <w:rPr>
          <w:rFonts w:hAnsi="宋体"/>
          <w:szCs w:val="24"/>
        </w:rPr>
        <w:t>（为常见的碱，具有碱的通性，是一种不含金属离子的碱）</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(19)</w:t>
      </w:r>
      <w:r>
        <w:rPr>
          <w:rFonts w:hAnsi="宋体"/>
          <w:szCs w:val="24"/>
        </w:rPr>
        <w:t>亚硝酸钠：</w:t>
      </w:r>
      <w:r>
        <w:rPr>
          <w:szCs w:val="24"/>
        </w:rPr>
        <w:t>NaNO</w:t>
      </w:r>
      <w:r>
        <w:rPr>
          <w:szCs w:val="24"/>
          <w:vertAlign w:val="subscript"/>
        </w:rPr>
        <w:t>2</w:t>
      </w:r>
      <w:r>
        <w:rPr>
          <w:szCs w:val="24"/>
        </w:rPr>
        <w:t xml:space="preserve"> </w:t>
      </w:r>
      <w:r>
        <w:rPr>
          <w:rFonts w:hAnsi="宋体"/>
          <w:szCs w:val="24"/>
        </w:rPr>
        <w:t>（工业用盐、有毒）</w:t>
      </w:r>
      <w:r>
        <w:rPr>
          <w:szCs w:val="24"/>
        </w:rPr>
        <w:t xml:space="preserve"> </w:t>
      </w:r>
    </w:p>
    <w:p w:rsidR="00412E99" w:rsidRDefault="00412E99">
      <w:pPr>
        <w:spacing w:line="300" w:lineRule="auto"/>
        <w:ind w:firstLineChars="200" w:firstLine="422"/>
        <w:rPr>
          <w:b/>
          <w:szCs w:val="24"/>
        </w:rPr>
      </w:pPr>
      <w:r>
        <w:rPr>
          <w:rFonts w:hAnsi="宋体"/>
          <w:b/>
          <w:szCs w:val="24"/>
        </w:rPr>
        <w:t>四、常见物质的颜色的状态</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w:t>
      </w:r>
      <w:r>
        <w:rPr>
          <w:rFonts w:hAnsi="宋体"/>
          <w:szCs w:val="24"/>
        </w:rPr>
        <w:t>白色固体：</w:t>
      </w:r>
      <w:r>
        <w:rPr>
          <w:szCs w:val="24"/>
        </w:rPr>
        <w:t>MgO</w:t>
      </w:r>
      <w:r>
        <w:rPr>
          <w:rFonts w:hAnsi="宋体"/>
          <w:szCs w:val="24"/>
        </w:rPr>
        <w:t>、</w:t>
      </w:r>
      <w:r>
        <w:rPr>
          <w:szCs w:val="24"/>
        </w:rPr>
        <w:t>P</w:t>
      </w:r>
      <w:r>
        <w:rPr>
          <w:szCs w:val="24"/>
          <w:vertAlign w:val="subscript"/>
        </w:rPr>
        <w:t>2</w:t>
      </w:r>
      <w:r>
        <w:rPr>
          <w:szCs w:val="24"/>
        </w:rPr>
        <w:t>O</w:t>
      </w:r>
      <w:r>
        <w:rPr>
          <w:szCs w:val="24"/>
          <w:vertAlign w:val="subscript"/>
        </w:rPr>
        <w:t>5</w:t>
      </w:r>
      <w:r>
        <w:rPr>
          <w:rFonts w:hAnsi="宋体"/>
          <w:szCs w:val="24"/>
        </w:rPr>
        <w:t>、</w:t>
      </w:r>
      <w:r>
        <w:rPr>
          <w:szCs w:val="24"/>
        </w:rPr>
        <w:t>CaO</w:t>
      </w:r>
      <w:r>
        <w:rPr>
          <w:rFonts w:hAnsi="宋体"/>
          <w:szCs w:val="24"/>
        </w:rPr>
        <w:t>、</w:t>
      </w:r>
      <w:r>
        <w:rPr>
          <w:szCs w:val="24"/>
        </w:rPr>
        <w:t xml:space="preserve"> NaOH</w:t>
      </w:r>
      <w:r>
        <w:rPr>
          <w:rFonts w:hAnsi="宋体"/>
          <w:szCs w:val="24"/>
        </w:rPr>
        <w:t>、</w:t>
      </w:r>
      <w:r>
        <w:rPr>
          <w:szCs w:val="24"/>
        </w:rPr>
        <w:t>Ca(OH)</w:t>
      </w:r>
      <w:r>
        <w:rPr>
          <w:szCs w:val="24"/>
          <w:vertAlign w:val="subscript"/>
        </w:rPr>
        <w:t>2</w:t>
      </w:r>
      <w:r>
        <w:rPr>
          <w:rFonts w:hAnsi="宋体"/>
          <w:szCs w:val="24"/>
        </w:rPr>
        <w:t>、</w:t>
      </w:r>
      <w:r>
        <w:rPr>
          <w:szCs w:val="24"/>
        </w:rPr>
        <w:t>KClO</w:t>
      </w:r>
      <w:r>
        <w:rPr>
          <w:szCs w:val="24"/>
          <w:vertAlign w:val="subscript"/>
        </w:rPr>
        <w:t>3</w:t>
      </w:r>
      <w:r>
        <w:rPr>
          <w:rFonts w:hAnsi="宋体"/>
          <w:szCs w:val="24"/>
        </w:rPr>
        <w:t>、</w:t>
      </w:r>
      <w:r>
        <w:rPr>
          <w:szCs w:val="24"/>
        </w:rPr>
        <w:t>KCl</w:t>
      </w:r>
      <w:r>
        <w:rPr>
          <w:rFonts w:hAnsi="宋体"/>
          <w:szCs w:val="24"/>
        </w:rPr>
        <w:t>、</w:t>
      </w:r>
      <w:r>
        <w:rPr>
          <w:szCs w:val="24"/>
        </w:rPr>
        <w:t>Na</w:t>
      </w:r>
      <w:r>
        <w:rPr>
          <w:szCs w:val="24"/>
          <w:vertAlign w:val="subscript"/>
        </w:rPr>
        <w:t>2</w:t>
      </w:r>
      <w:r>
        <w:rPr>
          <w:szCs w:val="24"/>
        </w:rPr>
        <w:t>CO</w:t>
      </w:r>
      <w:r>
        <w:rPr>
          <w:szCs w:val="24"/>
          <w:vertAlign w:val="subscript"/>
        </w:rPr>
        <w:t>3</w:t>
      </w:r>
      <w:r>
        <w:rPr>
          <w:rFonts w:hAnsi="宋体"/>
          <w:szCs w:val="24"/>
        </w:rPr>
        <w:t>、</w:t>
      </w:r>
      <w:r>
        <w:rPr>
          <w:szCs w:val="24"/>
        </w:rPr>
        <w:t>NaCl</w:t>
      </w:r>
      <w:r>
        <w:rPr>
          <w:rFonts w:hAnsi="宋体"/>
          <w:szCs w:val="24"/>
        </w:rPr>
        <w:t>、无水</w:t>
      </w:r>
      <w:r>
        <w:rPr>
          <w:szCs w:val="24"/>
        </w:rPr>
        <w:t>CuSO</w:t>
      </w:r>
      <w:r>
        <w:rPr>
          <w:szCs w:val="24"/>
          <w:vertAlign w:val="subscript"/>
        </w:rPr>
        <w:t>4</w:t>
      </w:r>
      <w:r>
        <w:rPr>
          <w:rFonts w:hAnsi="宋体"/>
          <w:szCs w:val="24"/>
        </w:rPr>
        <w:t>；铁、镁为银白色（汞为银白色液态）</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2.</w:t>
      </w:r>
      <w:r>
        <w:rPr>
          <w:rFonts w:hAnsi="宋体"/>
          <w:szCs w:val="24"/>
        </w:rPr>
        <w:t>黑色固体：石墨、炭粉、铁粉、</w:t>
      </w:r>
      <w:r>
        <w:rPr>
          <w:szCs w:val="24"/>
        </w:rPr>
        <w:t>CuO</w:t>
      </w:r>
      <w:r>
        <w:rPr>
          <w:rFonts w:hAnsi="宋体"/>
          <w:szCs w:val="24"/>
        </w:rPr>
        <w:t>、</w:t>
      </w:r>
      <w:r>
        <w:rPr>
          <w:szCs w:val="24"/>
        </w:rPr>
        <w:t>MnO</w:t>
      </w:r>
      <w:r>
        <w:rPr>
          <w:szCs w:val="24"/>
          <w:vertAlign w:val="subscript"/>
        </w:rPr>
        <w:t>2</w:t>
      </w:r>
      <w:r>
        <w:rPr>
          <w:rFonts w:hAnsi="宋体"/>
          <w:szCs w:val="24"/>
        </w:rPr>
        <w:t>、</w:t>
      </w:r>
      <w:r>
        <w:rPr>
          <w:szCs w:val="24"/>
        </w:rPr>
        <w:t>Fe</w:t>
      </w:r>
      <w:r>
        <w:rPr>
          <w:szCs w:val="24"/>
          <w:vertAlign w:val="subscript"/>
        </w:rPr>
        <w:t>3</w:t>
      </w:r>
      <w:r>
        <w:rPr>
          <w:szCs w:val="24"/>
        </w:rPr>
        <w:t>O</w:t>
      </w:r>
      <w:r>
        <w:rPr>
          <w:szCs w:val="24"/>
          <w:vertAlign w:val="subscript"/>
        </w:rPr>
        <w:t>4</w:t>
      </w:r>
      <w:r>
        <w:rPr>
          <w:rFonts w:hAnsi="宋体"/>
          <w:szCs w:val="24"/>
        </w:rPr>
        <w:t>、</w:t>
      </w:r>
      <w:r>
        <w:rPr>
          <w:szCs w:val="24"/>
        </w:rPr>
        <w:t>KMnO</w:t>
      </w:r>
      <w:r>
        <w:rPr>
          <w:szCs w:val="24"/>
          <w:vertAlign w:val="subscript"/>
        </w:rPr>
        <w:t>4</w:t>
      </w:r>
      <w:r>
        <w:rPr>
          <w:rFonts w:hAnsi="宋体"/>
          <w:szCs w:val="24"/>
        </w:rPr>
        <w:t>为紫黑色</w:t>
      </w:r>
      <w:r>
        <w:rPr>
          <w:szCs w:val="24"/>
        </w:rPr>
        <w:t xml:space="preserve"> </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w:t>
      </w:r>
      <w:r>
        <w:rPr>
          <w:rFonts w:hAnsi="宋体"/>
          <w:szCs w:val="24"/>
        </w:rPr>
        <w:t>红色固体：</w:t>
      </w:r>
      <w:r>
        <w:rPr>
          <w:szCs w:val="24"/>
        </w:rPr>
        <w:t>Cu</w:t>
      </w:r>
      <w:r>
        <w:rPr>
          <w:rFonts w:hAnsi="宋体"/>
          <w:szCs w:val="24"/>
        </w:rPr>
        <w:t>、</w:t>
      </w:r>
      <w:r>
        <w:rPr>
          <w:szCs w:val="24"/>
        </w:rPr>
        <w:t>Fe</w:t>
      </w:r>
      <w:r>
        <w:rPr>
          <w:szCs w:val="24"/>
          <w:vertAlign w:val="subscript"/>
        </w:rPr>
        <w:t>2</w:t>
      </w:r>
      <w:r>
        <w:rPr>
          <w:szCs w:val="24"/>
        </w:rPr>
        <w:t>O</w:t>
      </w:r>
      <w:r>
        <w:rPr>
          <w:szCs w:val="24"/>
          <w:vertAlign w:val="subscript"/>
        </w:rPr>
        <w:t>3</w:t>
      </w:r>
      <w:r>
        <w:rPr>
          <w:szCs w:val="24"/>
        </w:rPr>
        <w:t xml:space="preserve"> </w:t>
      </w:r>
      <w:r>
        <w:rPr>
          <w:rFonts w:hAnsi="宋体"/>
          <w:szCs w:val="24"/>
        </w:rPr>
        <w:t>、</w:t>
      </w:r>
      <w:r>
        <w:rPr>
          <w:szCs w:val="24"/>
        </w:rPr>
        <w:t>HgO</w:t>
      </w:r>
      <w:r>
        <w:rPr>
          <w:rFonts w:hAnsi="宋体"/>
          <w:szCs w:val="24"/>
        </w:rPr>
        <w:t>、红磷</w:t>
      </w:r>
      <w:r>
        <w:rPr>
          <w:szCs w:val="24"/>
        </w:rPr>
        <w:t>▲</w:t>
      </w:r>
      <w:r>
        <w:rPr>
          <w:rFonts w:hAnsi="宋体"/>
          <w:szCs w:val="24"/>
        </w:rPr>
        <w:t>硫：淡黄色</w:t>
      </w:r>
      <w:r>
        <w:rPr>
          <w:szCs w:val="24"/>
        </w:rPr>
        <w:t>▲ Cu</w:t>
      </w:r>
      <w:r>
        <w:rPr>
          <w:szCs w:val="24"/>
          <w:vertAlign w:val="subscript"/>
        </w:rPr>
        <w:t>2</w:t>
      </w:r>
      <w:r>
        <w:rPr>
          <w:szCs w:val="24"/>
        </w:rPr>
        <w:t>(OH)</w:t>
      </w:r>
      <w:r>
        <w:rPr>
          <w:szCs w:val="24"/>
          <w:vertAlign w:val="subscript"/>
        </w:rPr>
        <w:t>2</w:t>
      </w:r>
      <w:r>
        <w:rPr>
          <w:szCs w:val="24"/>
        </w:rPr>
        <w:t>CO</w:t>
      </w:r>
      <w:r>
        <w:rPr>
          <w:szCs w:val="24"/>
          <w:vertAlign w:val="subscript"/>
        </w:rPr>
        <w:t>3</w:t>
      </w:r>
      <w:r>
        <w:rPr>
          <w:rFonts w:hAnsi="宋体"/>
          <w:szCs w:val="24"/>
        </w:rPr>
        <w:t>为绿色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4.</w:t>
      </w:r>
      <w:r>
        <w:rPr>
          <w:rFonts w:hAnsi="宋体"/>
          <w:szCs w:val="24"/>
        </w:rPr>
        <w:t>溶液的颜色：凡含</w:t>
      </w:r>
      <w:r>
        <w:rPr>
          <w:szCs w:val="24"/>
        </w:rPr>
        <w:t>Cu</w:t>
      </w:r>
      <w:r>
        <w:rPr>
          <w:szCs w:val="24"/>
          <w:vertAlign w:val="superscript"/>
        </w:rPr>
        <w:t>2+</w:t>
      </w:r>
      <w:r>
        <w:rPr>
          <w:rFonts w:hAnsi="宋体"/>
          <w:szCs w:val="24"/>
        </w:rPr>
        <w:t>的溶液呈蓝色；凡含</w:t>
      </w:r>
      <w:r>
        <w:rPr>
          <w:szCs w:val="24"/>
        </w:rPr>
        <w:t>Fe</w:t>
      </w:r>
      <w:r>
        <w:rPr>
          <w:szCs w:val="24"/>
          <w:vertAlign w:val="superscript"/>
        </w:rPr>
        <w:t>2+</w:t>
      </w:r>
      <w:r>
        <w:rPr>
          <w:rFonts w:hAnsi="宋体"/>
          <w:szCs w:val="24"/>
        </w:rPr>
        <w:t>的溶液呈浅绿色；凡含</w:t>
      </w:r>
      <w:r>
        <w:rPr>
          <w:szCs w:val="24"/>
        </w:rPr>
        <w:t>Fe</w:t>
      </w:r>
      <w:r>
        <w:rPr>
          <w:szCs w:val="24"/>
          <w:vertAlign w:val="superscript"/>
        </w:rPr>
        <w:t>3+</w:t>
      </w:r>
      <w:r>
        <w:rPr>
          <w:rFonts w:hAnsi="宋体"/>
          <w:szCs w:val="24"/>
        </w:rPr>
        <w:t>的溶液呈棕黄色，其余溶液一般</w:t>
      </w:r>
      <w:r>
        <w:rPr>
          <w:rFonts w:hAnsi="宋体" w:hint="eastAsia"/>
          <w:szCs w:val="24"/>
        </w:rPr>
        <w:t>为</w:t>
      </w:r>
      <w:r>
        <w:rPr>
          <w:rFonts w:hAnsi="宋体"/>
          <w:szCs w:val="24"/>
        </w:rPr>
        <w:t>无色。（高锰酸钾溶液为紫红色）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5.</w:t>
      </w:r>
      <w:r>
        <w:rPr>
          <w:rFonts w:hAnsi="宋体"/>
          <w:szCs w:val="24"/>
        </w:rPr>
        <w:t>沉淀</w:t>
      </w:r>
      <w:r>
        <w:rPr>
          <w:szCs w:val="24"/>
        </w:rPr>
        <w:t>(</w:t>
      </w:r>
      <w:r>
        <w:rPr>
          <w:rFonts w:hAnsi="宋体"/>
          <w:szCs w:val="24"/>
        </w:rPr>
        <w:t>即不溶于水的盐和碱）：</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①盐：白色</w:t>
      </w:r>
      <w:r>
        <w:rPr>
          <w:szCs w:val="24"/>
        </w:rPr>
        <w:t>↓</w:t>
      </w:r>
      <w:r>
        <w:rPr>
          <w:rFonts w:hAnsi="宋体"/>
          <w:szCs w:val="24"/>
        </w:rPr>
        <w:t>：</w:t>
      </w:r>
      <w:r>
        <w:rPr>
          <w:szCs w:val="24"/>
        </w:rPr>
        <w:t>CaCO</w:t>
      </w:r>
      <w:r>
        <w:rPr>
          <w:szCs w:val="24"/>
          <w:vertAlign w:val="subscript"/>
        </w:rPr>
        <w:t>3</w:t>
      </w:r>
      <w:r>
        <w:rPr>
          <w:rFonts w:hAnsi="宋体"/>
          <w:szCs w:val="24"/>
        </w:rPr>
        <w:t>、</w:t>
      </w:r>
      <w:r>
        <w:rPr>
          <w:szCs w:val="24"/>
        </w:rPr>
        <w:t>BaCO</w:t>
      </w:r>
      <w:r>
        <w:rPr>
          <w:szCs w:val="24"/>
          <w:vertAlign w:val="subscript"/>
        </w:rPr>
        <w:t>3</w:t>
      </w:r>
      <w:r>
        <w:rPr>
          <w:rFonts w:hAnsi="宋体"/>
          <w:szCs w:val="24"/>
        </w:rPr>
        <w:t>（溶于酸）</w:t>
      </w:r>
      <w:r>
        <w:rPr>
          <w:szCs w:val="24"/>
        </w:rPr>
        <w:t xml:space="preserve"> AgCl</w:t>
      </w:r>
      <w:r>
        <w:rPr>
          <w:rFonts w:hAnsi="宋体"/>
          <w:szCs w:val="24"/>
        </w:rPr>
        <w:t>、</w:t>
      </w:r>
      <w:r>
        <w:rPr>
          <w:szCs w:val="24"/>
        </w:rPr>
        <w:t>BaSO</w:t>
      </w:r>
      <w:r>
        <w:rPr>
          <w:szCs w:val="24"/>
          <w:vertAlign w:val="subscript"/>
        </w:rPr>
        <w:t>4</w:t>
      </w:r>
      <w:r>
        <w:rPr>
          <w:szCs w:val="24"/>
        </w:rPr>
        <w:t>(</w:t>
      </w:r>
      <w:r>
        <w:rPr>
          <w:rFonts w:hAnsi="宋体"/>
          <w:szCs w:val="24"/>
        </w:rPr>
        <w:t>不溶于稀</w:t>
      </w:r>
      <w:r>
        <w:rPr>
          <w:szCs w:val="24"/>
        </w:rPr>
        <w:t>HNO</w:t>
      </w:r>
      <w:r>
        <w:rPr>
          <w:szCs w:val="24"/>
          <w:vertAlign w:val="subscript"/>
        </w:rPr>
        <w:t>3</w:t>
      </w:r>
      <w:r>
        <w:rPr>
          <w:szCs w:val="24"/>
        </w:rPr>
        <w:t xml:space="preserve">) </w:t>
      </w:r>
      <w:r>
        <w:rPr>
          <w:rFonts w:hAnsi="宋体"/>
          <w:szCs w:val="24"/>
        </w:rPr>
        <w:t>等</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②碱：蓝色</w:t>
      </w:r>
      <w:r>
        <w:rPr>
          <w:szCs w:val="24"/>
        </w:rPr>
        <w:t>↓</w:t>
      </w:r>
      <w:r>
        <w:rPr>
          <w:rFonts w:hAnsi="宋体"/>
          <w:szCs w:val="24"/>
        </w:rPr>
        <w:t>：</w:t>
      </w:r>
      <w:r>
        <w:rPr>
          <w:szCs w:val="24"/>
        </w:rPr>
        <w:t>Cu(OH)</w:t>
      </w:r>
      <w:r>
        <w:rPr>
          <w:szCs w:val="24"/>
          <w:vertAlign w:val="subscript"/>
        </w:rPr>
        <w:t>2</w:t>
      </w:r>
      <w:r>
        <w:rPr>
          <w:szCs w:val="24"/>
        </w:rPr>
        <w:t xml:space="preserve"> </w:t>
      </w:r>
      <w:r>
        <w:rPr>
          <w:rFonts w:hint="eastAsia"/>
          <w:szCs w:val="24"/>
        </w:rPr>
        <w:t xml:space="preserve">  </w:t>
      </w:r>
      <w:r>
        <w:rPr>
          <w:rFonts w:hAnsi="宋体"/>
          <w:szCs w:val="24"/>
        </w:rPr>
        <w:t>红褐色</w:t>
      </w:r>
      <w:r>
        <w:rPr>
          <w:szCs w:val="24"/>
        </w:rPr>
        <w:t>↓</w:t>
      </w:r>
      <w:r>
        <w:rPr>
          <w:rFonts w:hAnsi="宋体"/>
          <w:szCs w:val="24"/>
        </w:rPr>
        <w:t>：</w:t>
      </w:r>
      <w:r>
        <w:rPr>
          <w:szCs w:val="24"/>
        </w:rPr>
        <w:t>Fe(OH)</w:t>
      </w:r>
      <w:r>
        <w:rPr>
          <w:szCs w:val="24"/>
          <w:vertAlign w:val="subscript"/>
        </w:rPr>
        <w:t>3</w:t>
      </w:r>
      <w:r>
        <w:rPr>
          <w:rFonts w:hint="eastAsia"/>
          <w:szCs w:val="24"/>
          <w:vertAlign w:val="subscript"/>
        </w:rPr>
        <w:t xml:space="preserve">  </w:t>
      </w:r>
      <w:r>
        <w:rPr>
          <w:rFonts w:hAnsi="宋体"/>
          <w:szCs w:val="24"/>
        </w:rPr>
        <w:t>白色</w:t>
      </w:r>
      <w:r>
        <w:rPr>
          <w:szCs w:val="24"/>
        </w:rPr>
        <w:t>↓</w:t>
      </w:r>
      <w:r>
        <w:rPr>
          <w:rFonts w:hint="eastAsia"/>
          <w:szCs w:val="24"/>
        </w:rPr>
        <w:t>：</w:t>
      </w:r>
      <w:r>
        <w:rPr>
          <w:rFonts w:hint="eastAsia"/>
          <w:szCs w:val="24"/>
        </w:rPr>
        <w:t>Mg</w:t>
      </w:r>
      <w:r>
        <w:rPr>
          <w:szCs w:val="24"/>
        </w:rPr>
        <w:t>(OH)</w:t>
      </w:r>
      <w:r>
        <w:rPr>
          <w:szCs w:val="24"/>
          <w:vertAlign w:val="subscript"/>
        </w:rPr>
        <w:t>2</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6.</w:t>
      </w:r>
      <w:r>
        <w:rPr>
          <w:rFonts w:hAnsi="宋体"/>
          <w:szCs w:val="24"/>
        </w:rPr>
        <w:t>（</w:t>
      </w:r>
      <w:r>
        <w:rPr>
          <w:szCs w:val="24"/>
        </w:rPr>
        <w:t>1</w:t>
      </w:r>
      <w:r>
        <w:rPr>
          <w:rFonts w:hAnsi="宋体"/>
          <w:szCs w:val="24"/>
        </w:rPr>
        <w:t>）具有刺激性气体的气体：</w:t>
      </w:r>
      <w:r>
        <w:rPr>
          <w:szCs w:val="24"/>
        </w:rPr>
        <w:t>NH</w:t>
      </w:r>
      <w:r>
        <w:rPr>
          <w:szCs w:val="24"/>
          <w:vertAlign w:val="subscript"/>
        </w:rPr>
        <w:t>3</w:t>
      </w:r>
      <w:r>
        <w:rPr>
          <w:rFonts w:hint="eastAsia"/>
          <w:szCs w:val="24"/>
        </w:rPr>
        <w:t>、</w:t>
      </w:r>
      <w:r>
        <w:rPr>
          <w:szCs w:val="24"/>
        </w:rPr>
        <w:t>SO</w:t>
      </w:r>
      <w:r>
        <w:rPr>
          <w:szCs w:val="24"/>
          <w:vertAlign w:val="subscript"/>
        </w:rPr>
        <w:t>2</w:t>
      </w:r>
      <w:r>
        <w:rPr>
          <w:rFonts w:hint="eastAsia"/>
          <w:szCs w:val="24"/>
        </w:rPr>
        <w:t>、</w:t>
      </w:r>
      <w:r>
        <w:rPr>
          <w:szCs w:val="24"/>
        </w:rPr>
        <w:t>HCl</w:t>
      </w:r>
      <w:r>
        <w:rPr>
          <w:rFonts w:hAnsi="宋体"/>
          <w:szCs w:val="24"/>
        </w:rPr>
        <w:t>（皆为无色）</w:t>
      </w:r>
      <w:r>
        <w:rPr>
          <w:szCs w:val="24"/>
        </w:rPr>
        <w:t xml:space="preserve"> </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）无色无味的气体：</w:t>
      </w:r>
      <w:r>
        <w:rPr>
          <w:szCs w:val="24"/>
        </w:rPr>
        <w:t>O</w:t>
      </w:r>
      <w:r>
        <w:rPr>
          <w:szCs w:val="24"/>
          <w:vertAlign w:val="subscript"/>
        </w:rPr>
        <w:t>2</w:t>
      </w:r>
      <w:r>
        <w:rPr>
          <w:rFonts w:hint="eastAsia"/>
          <w:szCs w:val="24"/>
        </w:rPr>
        <w:t>、</w:t>
      </w:r>
      <w:r>
        <w:rPr>
          <w:szCs w:val="24"/>
        </w:rPr>
        <w:t>H</w:t>
      </w:r>
      <w:r>
        <w:rPr>
          <w:szCs w:val="24"/>
          <w:vertAlign w:val="subscript"/>
        </w:rPr>
        <w:t>2</w:t>
      </w:r>
      <w:r>
        <w:rPr>
          <w:rFonts w:hint="eastAsia"/>
          <w:szCs w:val="24"/>
        </w:rPr>
        <w:t>、</w:t>
      </w:r>
      <w:r>
        <w:rPr>
          <w:szCs w:val="24"/>
        </w:rPr>
        <w:t>N</w:t>
      </w:r>
      <w:r>
        <w:rPr>
          <w:szCs w:val="24"/>
          <w:vertAlign w:val="subscript"/>
        </w:rPr>
        <w:t>2</w:t>
      </w:r>
      <w:r>
        <w:rPr>
          <w:rFonts w:hint="eastAsia"/>
          <w:szCs w:val="24"/>
        </w:rPr>
        <w:t>、</w:t>
      </w:r>
      <w:r>
        <w:rPr>
          <w:szCs w:val="24"/>
        </w:rPr>
        <w:t>CO</w:t>
      </w:r>
      <w:r>
        <w:rPr>
          <w:szCs w:val="24"/>
          <w:vertAlign w:val="subscript"/>
        </w:rPr>
        <w:t>2</w:t>
      </w:r>
      <w:r>
        <w:rPr>
          <w:rFonts w:hint="eastAsia"/>
          <w:szCs w:val="24"/>
        </w:rPr>
        <w:t>、</w:t>
      </w:r>
      <w:r>
        <w:rPr>
          <w:szCs w:val="24"/>
        </w:rPr>
        <w:t>CH</w:t>
      </w:r>
      <w:r>
        <w:rPr>
          <w:szCs w:val="24"/>
          <w:vertAlign w:val="subscript"/>
        </w:rPr>
        <w:t>4</w:t>
      </w:r>
      <w:r>
        <w:rPr>
          <w:rFonts w:hint="eastAsia"/>
          <w:szCs w:val="24"/>
        </w:rPr>
        <w:t>、</w:t>
      </w:r>
      <w:r>
        <w:rPr>
          <w:szCs w:val="24"/>
        </w:rPr>
        <w:t>CO</w:t>
      </w:r>
      <w:r>
        <w:rPr>
          <w:rFonts w:hAnsi="宋体"/>
          <w:szCs w:val="24"/>
        </w:rPr>
        <w:t>（剧毒）</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w:t>
      </w:r>
      <w:r>
        <w:rPr>
          <w:rFonts w:hAnsi="宋体"/>
          <w:szCs w:val="24"/>
        </w:rPr>
        <w:t>注意：具有刺激性气味的液体：盐酸、硝酸、醋酸。酒精为有特殊气体的液体。</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7.</w:t>
      </w:r>
      <w:r>
        <w:rPr>
          <w:rFonts w:hAnsi="宋体"/>
          <w:szCs w:val="24"/>
        </w:rPr>
        <w:t>有毒的，气体：</w:t>
      </w:r>
      <w:r>
        <w:rPr>
          <w:szCs w:val="24"/>
        </w:rPr>
        <w:t xml:space="preserve">CO </w:t>
      </w:r>
      <w:r>
        <w:rPr>
          <w:rFonts w:hAnsi="宋体"/>
          <w:szCs w:val="24"/>
        </w:rPr>
        <w:t>液体：</w:t>
      </w:r>
      <w:r>
        <w:rPr>
          <w:szCs w:val="24"/>
        </w:rPr>
        <w:t>CH</w:t>
      </w:r>
      <w:r>
        <w:rPr>
          <w:szCs w:val="24"/>
          <w:vertAlign w:val="subscript"/>
        </w:rPr>
        <w:t>3</w:t>
      </w:r>
      <w:r>
        <w:rPr>
          <w:szCs w:val="24"/>
        </w:rPr>
        <w:t>OH</w:t>
      </w:r>
      <w:r>
        <w:rPr>
          <w:rFonts w:hint="eastAsia"/>
          <w:szCs w:val="24"/>
        </w:rPr>
        <w:t>；</w:t>
      </w:r>
      <w:r>
        <w:rPr>
          <w:rFonts w:hAnsi="宋体"/>
          <w:szCs w:val="24"/>
        </w:rPr>
        <w:t>固体：</w:t>
      </w:r>
      <w:r>
        <w:rPr>
          <w:szCs w:val="24"/>
        </w:rPr>
        <w:t>NaNO</w:t>
      </w:r>
      <w:r>
        <w:rPr>
          <w:szCs w:val="24"/>
          <w:vertAlign w:val="subscript"/>
        </w:rPr>
        <w:t>2</w:t>
      </w:r>
      <w:r>
        <w:rPr>
          <w:szCs w:val="24"/>
        </w:rPr>
        <w:t xml:space="preserve"> CuSO</w:t>
      </w:r>
      <w:r>
        <w:rPr>
          <w:szCs w:val="24"/>
          <w:vertAlign w:val="subscript"/>
        </w:rPr>
        <w:t>4</w:t>
      </w:r>
      <w:r>
        <w:rPr>
          <w:szCs w:val="24"/>
        </w:rPr>
        <w:t>(</w:t>
      </w:r>
      <w:r>
        <w:rPr>
          <w:rFonts w:hAnsi="宋体"/>
          <w:szCs w:val="24"/>
        </w:rPr>
        <w:t>可作杀菌剂</w:t>
      </w:r>
      <w:r>
        <w:rPr>
          <w:szCs w:val="24"/>
        </w:rPr>
        <w:t xml:space="preserve"> ,</w:t>
      </w:r>
      <w:r>
        <w:rPr>
          <w:rFonts w:hAnsi="宋体"/>
          <w:szCs w:val="24"/>
        </w:rPr>
        <w:t>与熟石灰混合配成天蓝色的粘稠状物质</w:t>
      </w:r>
      <w:r>
        <w:rPr>
          <w:szCs w:val="24"/>
        </w:rPr>
        <w:t>——</w:t>
      </w:r>
      <w:r>
        <w:rPr>
          <w:rFonts w:hAnsi="宋体"/>
          <w:b/>
          <w:szCs w:val="24"/>
        </w:rPr>
        <w:t>波尔多液</w:t>
      </w:r>
      <w:r>
        <w:rPr>
          <w:szCs w:val="24"/>
        </w:rPr>
        <w:t xml:space="preserve">) </w:t>
      </w:r>
    </w:p>
    <w:p w:rsidR="00412E99" w:rsidRDefault="00412E99">
      <w:pPr>
        <w:spacing w:line="300" w:lineRule="auto"/>
        <w:ind w:firstLineChars="200" w:firstLine="422"/>
        <w:rPr>
          <w:b/>
          <w:szCs w:val="24"/>
        </w:rPr>
      </w:pPr>
      <w:r>
        <w:rPr>
          <w:rFonts w:hAnsi="宋体"/>
          <w:b/>
          <w:szCs w:val="24"/>
        </w:rPr>
        <w:t>五、物质的溶解性</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b/>
          <w:szCs w:val="24"/>
        </w:rPr>
        <w:t>1.</w:t>
      </w:r>
      <w:r>
        <w:rPr>
          <w:rFonts w:hAnsi="宋体"/>
          <w:b/>
          <w:szCs w:val="24"/>
        </w:rPr>
        <w:t>盐的溶解性</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含有钾、钠、硝酸根、铵根的物质都溶于水</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含</w:t>
      </w:r>
      <w:r>
        <w:rPr>
          <w:szCs w:val="24"/>
        </w:rPr>
        <w:t>Cl</w:t>
      </w:r>
      <w:r>
        <w:rPr>
          <w:rFonts w:hAnsi="宋体"/>
          <w:szCs w:val="24"/>
        </w:rPr>
        <w:t>的化合物只有</w:t>
      </w:r>
      <w:r>
        <w:rPr>
          <w:szCs w:val="24"/>
        </w:rPr>
        <w:t>AgCl</w:t>
      </w:r>
      <w:r>
        <w:rPr>
          <w:rFonts w:hAnsi="宋体"/>
          <w:szCs w:val="24"/>
        </w:rPr>
        <w:t>不溶于水，其他都溶于水；</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含</w:t>
      </w:r>
      <w:r>
        <w:rPr>
          <w:szCs w:val="24"/>
        </w:rPr>
        <w:t>SO</w:t>
      </w:r>
      <w:r>
        <w:rPr>
          <w:szCs w:val="24"/>
          <w:vertAlign w:val="subscript"/>
        </w:rPr>
        <w:t>4</w:t>
      </w:r>
      <w:r>
        <w:rPr>
          <w:szCs w:val="24"/>
          <w:vertAlign w:val="superscript"/>
        </w:rPr>
        <w:t>2</w:t>
      </w:r>
      <w:r>
        <w:rPr>
          <w:rFonts w:hAnsi="宋体"/>
          <w:szCs w:val="24"/>
          <w:vertAlign w:val="superscript"/>
        </w:rPr>
        <w:t>－</w:t>
      </w:r>
      <w:r>
        <w:rPr>
          <w:szCs w:val="24"/>
        </w:rPr>
        <w:t xml:space="preserve"> </w:t>
      </w:r>
      <w:r>
        <w:rPr>
          <w:rFonts w:hAnsi="宋体"/>
          <w:szCs w:val="24"/>
        </w:rPr>
        <w:t>的化合物只有</w:t>
      </w:r>
      <w:r>
        <w:rPr>
          <w:szCs w:val="24"/>
        </w:rPr>
        <w:t>BaSO</w:t>
      </w:r>
      <w:r>
        <w:rPr>
          <w:szCs w:val="24"/>
          <w:vertAlign w:val="subscript"/>
        </w:rPr>
        <w:t xml:space="preserve">4 </w:t>
      </w:r>
      <w:r>
        <w:rPr>
          <w:rFonts w:hAnsi="宋体"/>
          <w:szCs w:val="24"/>
        </w:rPr>
        <w:t>不溶于水，其他都溶于水。</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含</w:t>
      </w:r>
      <w:r>
        <w:rPr>
          <w:szCs w:val="24"/>
        </w:rPr>
        <w:t>CO</w:t>
      </w:r>
      <w:r>
        <w:rPr>
          <w:szCs w:val="24"/>
          <w:vertAlign w:val="subscript"/>
        </w:rPr>
        <w:t>3</w:t>
      </w:r>
      <w:r>
        <w:rPr>
          <w:szCs w:val="24"/>
          <w:vertAlign w:val="superscript"/>
        </w:rPr>
        <w:t>2</w:t>
      </w:r>
      <w:r>
        <w:rPr>
          <w:rFonts w:hAnsi="宋体"/>
          <w:szCs w:val="24"/>
          <w:vertAlign w:val="superscript"/>
        </w:rPr>
        <w:t>－</w:t>
      </w:r>
      <w:r>
        <w:rPr>
          <w:szCs w:val="24"/>
        </w:rPr>
        <w:t xml:space="preserve"> </w:t>
      </w:r>
      <w:r>
        <w:rPr>
          <w:rFonts w:hAnsi="宋体"/>
          <w:szCs w:val="24"/>
        </w:rPr>
        <w:t>的物质只有</w:t>
      </w:r>
      <w:r>
        <w:rPr>
          <w:szCs w:val="24"/>
        </w:rPr>
        <w:t>K</w:t>
      </w:r>
      <w:r>
        <w:rPr>
          <w:szCs w:val="24"/>
          <w:vertAlign w:val="subscript"/>
        </w:rPr>
        <w:t>2</w:t>
      </w:r>
      <w:r>
        <w:rPr>
          <w:szCs w:val="24"/>
        </w:rPr>
        <w:t>CO</w:t>
      </w:r>
      <w:r>
        <w:rPr>
          <w:szCs w:val="24"/>
          <w:vertAlign w:val="subscript"/>
        </w:rPr>
        <w:t>3</w:t>
      </w:r>
      <w:r>
        <w:rPr>
          <w:rFonts w:hint="eastAsia"/>
          <w:szCs w:val="24"/>
        </w:rPr>
        <w:t>、</w:t>
      </w:r>
      <w:r>
        <w:rPr>
          <w:szCs w:val="24"/>
        </w:rPr>
        <w:t>Na</w:t>
      </w:r>
      <w:r>
        <w:rPr>
          <w:szCs w:val="24"/>
          <w:vertAlign w:val="subscript"/>
        </w:rPr>
        <w:t>2</w:t>
      </w:r>
      <w:r>
        <w:rPr>
          <w:szCs w:val="24"/>
        </w:rPr>
        <w:t>CO</w:t>
      </w:r>
      <w:r>
        <w:rPr>
          <w:szCs w:val="24"/>
          <w:vertAlign w:val="subscript"/>
        </w:rPr>
        <w:t>3</w:t>
      </w:r>
      <w:r>
        <w:rPr>
          <w:rFonts w:hint="eastAsia"/>
          <w:szCs w:val="24"/>
        </w:rPr>
        <w:t>、</w:t>
      </w:r>
      <w:r>
        <w:rPr>
          <w:szCs w:val="24"/>
        </w:rPr>
        <w:t>(NH</w:t>
      </w:r>
      <w:r>
        <w:rPr>
          <w:szCs w:val="24"/>
          <w:vertAlign w:val="subscript"/>
        </w:rPr>
        <w:t>4</w:t>
      </w:r>
      <w:r>
        <w:rPr>
          <w:szCs w:val="24"/>
        </w:rPr>
        <w:t>)</w:t>
      </w:r>
      <w:r>
        <w:rPr>
          <w:szCs w:val="24"/>
          <w:vertAlign w:val="subscript"/>
        </w:rPr>
        <w:t>2</w:t>
      </w:r>
      <w:r>
        <w:rPr>
          <w:szCs w:val="24"/>
        </w:rPr>
        <w:t>CO</w:t>
      </w:r>
      <w:r>
        <w:rPr>
          <w:szCs w:val="24"/>
          <w:vertAlign w:val="subscript"/>
        </w:rPr>
        <w:t>3</w:t>
      </w:r>
      <w:r>
        <w:rPr>
          <w:rFonts w:hAnsi="宋体"/>
          <w:szCs w:val="24"/>
        </w:rPr>
        <w:t>溶于水，其他都不溶于水</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b/>
          <w:szCs w:val="24"/>
        </w:rPr>
        <w:t>2.</w:t>
      </w:r>
      <w:r>
        <w:rPr>
          <w:rFonts w:hAnsi="宋体"/>
          <w:b/>
          <w:szCs w:val="24"/>
        </w:rPr>
        <w:t>碱的溶解性</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溶于水的碱有：氢氧化钡、氢氧化钾、氢氧化钙、氢氧化钠和氨水，其他碱不溶于水。</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难溶性碱中</w:t>
      </w:r>
      <w:r>
        <w:rPr>
          <w:szCs w:val="24"/>
        </w:rPr>
        <w:t>Fe(OH)</w:t>
      </w:r>
      <w:r>
        <w:rPr>
          <w:szCs w:val="24"/>
          <w:vertAlign w:val="subscript"/>
        </w:rPr>
        <w:t>3</w:t>
      </w:r>
      <w:r>
        <w:rPr>
          <w:rFonts w:hAnsi="宋体"/>
          <w:szCs w:val="24"/>
        </w:rPr>
        <w:t>是红褐色沉淀，</w:t>
      </w:r>
      <w:r>
        <w:rPr>
          <w:szCs w:val="24"/>
        </w:rPr>
        <w:t>Cu(OH)</w:t>
      </w:r>
      <w:r>
        <w:rPr>
          <w:szCs w:val="24"/>
          <w:vertAlign w:val="subscript"/>
        </w:rPr>
        <w:t>2</w:t>
      </w:r>
      <w:r>
        <w:rPr>
          <w:rFonts w:hAnsi="宋体"/>
          <w:szCs w:val="24"/>
        </w:rPr>
        <w:t>是蓝色沉淀，其他难溶性碱为白色。（包括</w:t>
      </w:r>
      <w:r>
        <w:rPr>
          <w:szCs w:val="24"/>
        </w:rPr>
        <w:t>Fe(OH)</w:t>
      </w:r>
      <w:r>
        <w:rPr>
          <w:szCs w:val="24"/>
          <w:vertAlign w:val="subscript"/>
        </w:rPr>
        <w:t>2</w:t>
      </w:r>
      <w:r>
        <w:rPr>
          <w:rFonts w:hAnsi="宋体"/>
          <w:szCs w:val="24"/>
        </w:rPr>
        <w:t>）注意：沉淀物中</w:t>
      </w:r>
      <w:r>
        <w:rPr>
          <w:szCs w:val="24"/>
        </w:rPr>
        <w:t>AgCl</w:t>
      </w:r>
      <w:r>
        <w:rPr>
          <w:rFonts w:hAnsi="宋体"/>
          <w:szCs w:val="24"/>
        </w:rPr>
        <w:t>和</w:t>
      </w:r>
      <w:r>
        <w:rPr>
          <w:szCs w:val="24"/>
        </w:rPr>
        <w:t>BaSO</w:t>
      </w:r>
      <w:r>
        <w:rPr>
          <w:szCs w:val="24"/>
          <w:vertAlign w:val="subscript"/>
        </w:rPr>
        <w:t>4</w:t>
      </w:r>
      <w:r>
        <w:rPr>
          <w:szCs w:val="24"/>
        </w:rPr>
        <w:t xml:space="preserve"> </w:t>
      </w:r>
      <w:r>
        <w:rPr>
          <w:rFonts w:hAnsi="宋体"/>
          <w:szCs w:val="24"/>
        </w:rPr>
        <w:t>不溶于稀硝酸，其他沉淀物能溶于酸。如：</w:t>
      </w:r>
      <w:r>
        <w:rPr>
          <w:szCs w:val="24"/>
        </w:rPr>
        <w:t>Mg(OH)</w:t>
      </w:r>
      <w:r>
        <w:rPr>
          <w:szCs w:val="24"/>
          <w:vertAlign w:val="subscript"/>
        </w:rPr>
        <w:t>2</w:t>
      </w:r>
      <w:r>
        <w:rPr>
          <w:szCs w:val="24"/>
        </w:rPr>
        <w:t xml:space="preserve"> CaCO</w:t>
      </w:r>
      <w:r>
        <w:rPr>
          <w:szCs w:val="24"/>
          <w:vertAlign w:val="subscript"/>
        </w:rPr>
        <w:t>3</w:t>
      </w:r>
      <w:r>
        <w:rPr>
          <w:szCs w:val="24"/>
        </w:rPr>
        <w:t xml:space="preserve"> BaCO</w:t>
      </w:r>
      <w:r>
        <w:rPr>
          <w:szCs w:val="24"/>
          <w:vertAlign w:val="subscript"/>
        </w:rPr>
        <w:t xml:space="preserve">3 </w:t>
      </w:r>
      <w:r>
        <w:rPr>
          <w:szCs w:val="24"/>
        </w:rPr>
        <w:t>Ag</w:t>
      </w:r>
      <w:r>
        <w:rPr>
          <w:szCs w:val="24"/>
          <w:vertAlign w:val="subscript"/>
        </w:rPr>
        <w:t>2</w:t>
      </w:r>
      <w:r>
        <w:rPr>
          <w:szCs w:val="24"/>
        </w:rPr>
        <w:t>CO</w:t>
      </w:r>
      <w:r>
        <w:rPr>
          <w:szCs w:val="24"/>
          <w:vertAlign w:val="subscript"/>
        </w:rPr>
        <w:t>3</w:t>
      </w:r>
      <w:r>
        <w:rPr>
          <w:szCs w:val="24"/>
        </w:rPr>
        <w:t xml:space="preserve"> </w:t>
      </w:r>
      <w:r>
        <w:rPr>
          <w:rFonts w:hAnsi="宋体"/>
          <w:szCs w:val="24"/>
        </w:rPr>
        <w:t>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b/>
          <w:szCs w:val="24"/>
        </w:rPr>
        <w:t>3.</w:t>
      </w:r>
      <w:r>
        <w:rPr>
          <w:rFonts w:hAnsi="宋体"/>
          <w:b/>
          <w:szCs w:val="24"/>
        </w:rPr>
        <w:t>大部分酸及酸性氧化物能溶于水，</w:t>
      </w:r>
      <w:r>
        <w:rPr>
          <w:rFonts w:hAnsi="宋体"/>
          <w:szCs w:val="24"/>
        </w:rPr>
        <w:t>（酸性氧化物＋水</w:t>
      </w:r>
      <w:r>
        <w:rPr>
          <w:szCs w:val="24"/>
        </w:rPr>
        <w:t>→</w:t>
      </w:r>
      <w:r>
        <w:rPr>
          <w:rFonts w:hAnsi="宋体"/>
          <w:szCs w:val="24"/>
        </w:rPr>
        <w:t>酸）大部分碱性氧化物不溶于水，能溶的有：氧化钡、氧化钾、氧化钙、氧化钠（碱性氧化物＋水</w:t>
      </w:r>
      <w:r>
        <w:rPr>
          <w:szCs w:val="24"/>
        </w:rPr>
        <w:t>→</w:t>
      </w:r>
      <w:r>
        <w:rPr>
          <w:rFonts w:hAnsi="宋体"/>
          <w:szCs w:val="24"/>
        </w:rPr>
        <w:t>碱）</w:t>
      </w:r>
      <w:r>
        <w:rPr>
          <w:szCs w:val="24"/>
        </w:rPr>
        <w:t xml:space="preserve"> </w:t>
      </w:r>
    </w:p>
    <w:p w:rsidR="00412E99" w:rsidRDefault="00412E99">
      <w:pPr>
        <w:spacing w:line="300" w:lineRule="auto"/>
        <w:ind w:firstLineChars="200" w:firstLine="422"/>
        <w:rPr>
          <w:b/>
          <w:szCs w:val="24"/>
        </w:rPr>
      </w:pPr>
      <w:r>
        <w:rPr>
          <w:rFonts w:hAnsi="宋体"/>
          <w:b/>
          <w:szCs w:val="24"/>
        </w:rPr>
        <w:t>六、化学之最</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w:t>
      </w:r>
      <w:r>
        <w:rPr>
          <w:rFonts w:hAnsi="宋体"/>
          <w:szCs w:val="24"/>
        </w:rPr>
        <w:t>地壳中含量最多的金属元素是铝。</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w:t>
      </w:r>
      <w:r>
        <w:rPr>
          <w:rFonts w:hAnsi="宋体"/>
          <w:szCs w:val="24"/>
        </w:rPr>
        <w:t>地壳中含量最多的非金属元素是氧。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3.</w:t>
      </w:r>
      <w:r>
        <w:rPr>
          <w:rFonts w:hAnsi="宋体"/>
          <w:szCs w:val="24"/>
        </w:rPr>
        <w:t>空气中含量最多的物质是氮气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4.</w:t>
      </w:r>
      <w:r>
        <w:rPr>
          <w:rFonts w:hAnsi="宋体"/>
          <w:szCs w:val="24"/>
        </w:rPr>
        <w:t>天然存在最硬的物质是金刚石。</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5.</w:t>
      </w:r>
      <w:r>
        <w:rPr>
          <w:rFonts w:hAnsi="宋体"/>
          <w:szCs w:val="24"/>
        </w:rPr>
        <w:t>最简单的有机物是甲烷。</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6.</w:t>
      </w:r>
      <w:r>
        <w:rPr>
          <w:rFonts w:hAnsi="宋体"/>
          <w:szCs w:val="24"/>
        </w:rPr>
        <w:t>金属活动顺序表中活动性最强的金属是钾。</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7.</w:t>
      </w:r>
      <w:r>
        <w:rPr>
          <w:rFonts w:hAnsi="宋体"/>
          <w:szCs w:val="24"/>
        </w:rPr>
        <w:t>相对分子质量最小的氧化物是水。</w:t>
      </w:r>
      <w:r>
        <w:rPr>
          <w:szCs w:val="24"/>
        </w:rPr>
        <w:t xml:space="preserve"> </w:t>
      </w:r>
      <w:r>
        <w:rPr>
          <w:rFonts w:hAnsi="宋体"/>
          <w:szCs w:val="24"/>
        </w:rPr>
        <w:t>最简单的有机化合物</w:t>
      </w:r>
      <w:r>
        <w:rPr>
          <w:szCs w:val="24"/>
        </w:rPr>
        <w:t>CH</w:t>
      </w:r>
      <w:r>
        <w:rPr>
          <w:szCs w:val="24"/>
          <w:vertAlign w:val="subscript"/>
        </w:rPr>
        <w:t>4</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8.</w:t>
      </w:r>
      <w:r>
        <w:rPr>
          <w:rFonts w:hAnsi="宋体"/>
          <w:szCs w:val="24"/>
        </w:rPr>
        <w:t>相同条件下密度最小的气体是氢气。</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9.</w:t>
      </w:r>
      <w:r>
        <w:rPr>
          <w:rFonts w:hAnsi="宋体"/>
          <w:szCs w:val="24"/>
        </w:rPr>
        <w:t>导电性最强的金属是银。</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10.</w:t>
      </w:r>
      <w:r>
        <w:rPr>
          <w:rFonts w:hAnsi="宋体"/>
          <w:szCs w:val="24"/>
        </w:rPr>
        <w:t>相对原子质量最小的原子是氢。</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11.</w:t>
      </w:r>
      <w:r>
        <w:rPr>
          <w:rFonts w:hAnsi="宋体"/>
          <w:szCs w:val="24"/>
        </w:rPr>
        <w:t>熔点最小的金属是汞。</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12.</w:t>
      </w:r>
      <w:r>
        <w:rPr>
          <w:rFonts w:hAnsi="宋体"/>
          <w:szCs w:val="24"/>
        </w:rPr>
        <w:t>人体中含量最多的元素是氧。</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13.</w:t>
      </w:r>
      <w:r>
        <w:rPr>
          <w:rFonts w:hAnsi="宋体"/>
          <w:szCs w:val="24"/>
        </w:rPr>
        <w:t>组成化合物种类最多的元素是碳。</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14.</w:t>
      </w:r>
      <w:r>
        <w:rPr>
          <w:rFonts w:hAnsi="宋体"/>
          <w:szCs w:val="24"/>
        </w:rPr>
        <w:t>日常生活中应用最广泛的金属是铁</w:t>
      </w:r>
      <w:r>
        <w:rPr>
          <w:rFonts w:hAnsi="宋体"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15.</w:t>
      </w:r>
      <w:r>
        <w:rPr>
          <w:rFonts w:hAnsi="宋体"/>
          <w:szCs w:val="24"/>
        </w:rPr>
        <w:t>最早利用天然气的是中国</w:t>
      </w:r>
      <w:r>
        <w:rPr>
          <w:rFonts w:hAnsi="宋体"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16</w:t>
      </w:r>
      <w:r>
        <w:rPr>
          <w:rFonts w:hAnsi="宋体"/>
          <w:szCs w:val="24"/>
        </w:rPr>
        <w:t>中国最大煤炭基地在：山西省</w:t>
      </w:r>
      <w:r>
        <w:rPr>
          <w:rFonts w:hAnsi="宋体"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17</w:t>
      </w:r>
      <w:r>
        <w:rPr>
          <w:rFonts w:hAnsi="宋体"/>
          <w:szCs w:val="24"/>
        </w:rPr>
        <w:t>最早运用湿法炼铜的是中国（西汉发现</w:t>
      </w:r>
      <w:r>
        <w:rPr>
          <w:szCs w:val="24"/>
        </w:rPr>
        <w:t>[</w:t>
      </w:r>
      <w:r>
        <w:rPr>
          <w:rFonts w:hAnsi="宋体"/>
          <w:szCs w:val="24"/>
        </w:rPr>
        <w:t>刘安《淮南万毕术》</w:t>
      </w:r>
      <w:r>
        <w:rPr>
          <w:szCs w:val="24"/>
        </w:rPr>
        <w:t>“</w:t>
      </w:r>
      <w:r>
        <w:rPr>
          <w:rFonts w:hAnsi="宋体"/>
          <w:szCs w:val="24"/>
        </w:rPr>
        <w:t>曾青得铁则化为铜</w:t>
      </w:r>
      <w:r>
        <w:rPr>
          <w:szCs w:val="24"/>
        </w:rPr>
        <w:t>” ]</w:t>
      </w:r>
      <w:r>
        <w:rPr>
          <w:rFonts w:hAnsi="宋体"/>
          <w:szCs w:val="24"/>
        </w:rPr>
        <w:t>、宋朝应用）</w:t>
      </w:r>
      <w:r>
        <w:rPr>
          <w:rFonts w:hAnsi="宋体"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18</w:t>
      </w:r>
      <w:r>
        <w:rPr>
          <w:rFonts w:hAnsi="宋体"/>
          <w:szCs w:val="24"/>
        </w:rPr>
        <w:t>最早发现电子的是英国的汤姆生</w:t>
      </w:r>
      <w:r>
        <w:rPr>
          <w:rFonts w:hAnsi="宋体"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19</w:t>
      </w:r>
      <w:r>
        <w:rPr>
          <w:rFonts w:hAnsi="宋体"/>
          <w:szCs w:val="24"/>
        </w:rPr>
        <w:t>最早得出空气是由</w:t>
      </w:r>
      <w:r>
        <w:rPr>
          <w:szCs w:val="24"/>
        </w:rPr>
        <w:t>N</w:t>
      </w:r>
      <w:r>
        <w:rPr>
          <w:szCs w:val="24"/>
          <w:vertAlign w:val="subscript"/>
        </w:rPr>
        <w:t>2</w:t>
      </w:r>
      <w:r>
        <w:rPr>
          <w:rFonts w:hAnsi="宋体"/>
          <w:szCs w:val="24"/>
        </w:rPr>
        <w:t>和</w:t>
      </w:r>
      <w:r>
        <w:rPr>
          <w:szCs w:val="24"/>
        </w:rPr>
        <w:t>O</w:t>
      </w:r>
      <w:r>
        <w:rPr>
          <w:szCs w:val="24"/>
          <w:vertAlign w:val="subscript"/>
        </w:rPr>
        <w:t>2</w:t>
      </w:r>
      <w:r>
        <w:rPr>
          <w:rFonts w:hAnsi="宋体"/>
          <w:szCs w:val="24"/>
        </w:rPr>
        <w:t>组成的是法国的拉瓦锡。</w:t>
      </w:r>
    </w:p>
    <w:p w:rsidR="00412E99" w:rsidRDefault="00412E99">
      <w:pPr>
        <w:spacing w:line="300" w:lineRule="auto"/>
        <w:ind w:firstLineChars="200" w:firstLine="422"/>
        <w:rPr>
          <w:rFonts w:hint="eastAsia"/>
          <w:b/>
          <w:szCs w:val="24"/>
        </w:rPr>
      </w:pPr>
      <w:r>
        <w:rPr>
          <w:rFonts w:hAnsi="宋体"/>
          <w:b/>
          <w:szCs w:val="24"/>
        </w:rPr>
        <w:t>七</w:t>
      </w:r>
      <w:r>
        <w:rPr>
          <w:rFonts w:hAnsi="宋体" w:hint="eastAsia"/>
          <w:b/>
          <w:szCs w:val="24"/>
        </w:rPr>
        <w:t>、</w:t>
      </w:r>
      <w:r>
        <w:rPr>
          <w:rFonts w:hAnsi="宋体"/>
          <w:b/>
          <w:szCs w:val="24"/>
        </w:rPr>
        <w:t>解题技巧和说明</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b/>
          <w:szCs w:val="24"/>
        </w:rPr>
      </w:pPr>
      <w:r>
        <w:rPr>
          <w:rFonts w:hAnsi="宋体" w:hint="eastAsia"/>
          <w:b/>
          <w:szCs w:val="24"/>
        </w:rPr>
        <w:t>（</w:t>
      </w:r>
      <w:r>
        <w:rPr>
          <w:rFonts w:hAnsi="宋体"/>
          <w:b/>
          <w:szCs w:val="24"/>
        </w:rPr>
        <w:t>一</w:t>
      </w:r>
      <w:r>
        <w:rPr>
          <w:rFonts w:hAnsi="宋体" w:hint="eastAsia"/>
          <w:b/>
          <w:szCs w:val="24"/>
        </w:rPr>
        <w:t>）</w:t>
      </w:r>
      <w:r>
        <w:rPr>
          <w:b/>
          <w:szCs w:val="24"/>
        </w:rPr>
        <w:t xml:space="preserve"> </w:t>
      </w:r>
      <w:r>
        <w:rPr>
          <w:rFonts w:hAnsi="宋体"/>
          <w:b/>
          <w:szCs w:val="24"/>
        </w:rPr>
        <w:t>推断题解题技巧</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color w:val="FF0000"/>
          <w:szCs w:val="24"/>
        </w:rPr>
      </w:pPr>
      <w:r>
        <w:rPr>
          <w:rFonts w:hAnsi="宋体"/>
          <w:b/>
          <w:color w:val="FF0000"/>
          <w:szCs w:val="24"/>
        </w:rPr>
        <w:t>看其颜色，观其状态，察其变化，初代验之，验而得之。</w:t>
      </w:r>
      <w:r>
        <w:rPr>
          <w:b/>
          <w:color w:val="FF0000"/>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 xml:space="preserve">1. </w:t>
      </w:r>
      <w:r>
        <w:rPr>
          <w:rFonts w:hAnsi="宋体"/>
          <w:szCs w:val="24"/>
        </w:rPr>
        <w:t>常见物质的颜色：多数气体为无色，多数固体化合物为白色，多数溶液为无色。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 xml:space="preserve">2. </w:t>
      </w:r>
      <w:r>
        <w:rPr>
          <w:rFonts w:hAnsi="宋体"/>
          <w:szCs w:val="24"/>
        </w:rPr>
        <w:t>一些特殊物质的颜色：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黑色：</w:t>
      </w:r>
      <w:r>
        <w:rPr>
          <w:szCs w:val="24"/>
        </w:rPr>
        <w:t>MnO</w:t>
      </w:r>
      <w:r>
        <w:rPr>
          <w:szCs w:val="24"/>
          <w:vertAlign w:val="subscript"/>
        </w:rPr>
        <w:t>2</w:t>
      </w:r>
      <w:r>
        <w:rPr>
          <w:rFonts w:hint="eastAsia"/>
          <w:szCs w:val="24"/>
        </w:rPr>
        <w:t>、</w:t>
      </w:r>
      <w:r>
        <w:rPr>
          <w:szCs w:val="24"/>
        </w:rPr>
        <w:t>CuO</w:t>
      </w:r>
      <w:r>
        <w:rPr>
          <w:rFonts w:hAnsi="宋体"/>
          <w:szCs w:val="24"/>
        </w:rPr>
        <w:t>、</w:t>
      </w:r>
      <w:r>
        <w:rPr>
          <w:szCs w:val="24"/>
        </w:rPr>
        <w:t>Fe</w:t>
      </w:r>
      <w:r>
        <w:rPr>
          <w:szCs w:val="24"/>
          <w:vertAlign w:val="subscript"/>
        </w:rPr>
        <w:t>3</w:t>
      </w:r>
      <w:r>
        <w:rPr>
          <w:szCs w:val="24"/>
        </w:rPr>
        <w:t>O</w:t>
      </w:r>
      <w:r>
        <w:rPr>
          <w:szCs w:val="24"/>
          <w:vertAlign w:val="subscript"/>
        </w:rPr>
        <w:t>4</w:t>
      </w:r>
      <w:r>
        <w:rPr>
          <w:rFonts w:hint="eastAsia"/>
          <w:szCs w:val="24"/>
        </w:rPr>
        <w:t>、</w:t>
      </w:r>
      <w:r>
        <w:rPr>
          <w:szCs w:val="24"/>
        </w:rPr>
        <w:t>C</w:t>
      </w:r>
      <w:r>
        <w:rPr>
          <w:rFonts w:hAnsi="宋体"/>
          <w:szCs w:val="24"/>
        </w:rPr>
        <w:t>、</w:t>
      </w:r>
      <w:r>
        <w:rPr>
          <w:szCs w:val="24"/>
        </w:rPr>
        <w:t>FeS</w:t>
      </w:r>
      <w:r>
        <w:rPr>
          <w:rFonts w:hAnsi="宋体"/>
          <w:szCs w:val="24"/>
        </w:rPr>
        <w:t>（硫化亚铁）</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蓝色：</w:t>
      </w:r>
      <w:r>
        <w:rPr>
          <w:szCs w:val="24"/>
        </w:rPr>
        <w:t>CuSO</w:t>
      </w:r>
      <w:r>
        <w:rPr>
          <w:szCs w:val="24"/>
          <w:vertAlign w:val="subscript"/>
        </w:rPr>
        <w:t>4</w:t>
      </w:r>
      <w:r>
        <w:rPr>
          <w:szCs w:val="24"/>
        </w:rPr>
        <w:t>•5H</w:t>
      </w:r>
      <w:r>
        <w:rPr>
          <w:szCs w:val="24"/>
          <w:vertAlign w:val="subscript"/>
        </w:rPr>
        <w:t>2</w:t>
      </w:r>
      <w:r>
        <w:rPr>
          <w:szCs w:val="24"/>
        </w:rPr>
        <w:t>O</w:t>
      </w:r>
      <w:r>
        <w:rPr>
          <w:rFonts w:hAnsi="宋体"/>
          <w:szCs w:val="24"/>
        </w:rPr>
        <w:t>、</w:t>
      </w:r>
      <w:r>
        <w:rPr>
          <w:szCs w:val="24"/>
        </w:rPr>
        <w:t>Cu(OH)</w:t>
      </w:r>
      <w:r>
        <w:rPr>
          <w:szCs w:val="24"/>
          <w:vertAlign w:val="subscript"/>
        </w:rPr>
        <w:t>2</w:t>
      </w:r>
      <w:r>
        <w:rPr>
          <w:szCs w:val="24"/>
        </w:rPr>
        <w:t>.CuCO</w:t>
      </w:r>
      <w:r>
        <w:rPr>
          <w:szCs w:val="24"/>
          <w:vertAlign w:val="subscript"/>
        </w:rPr>
        <w:t>3</w:t>
      </w:r>
      <w:r>
        <w:rPr>
          <w:szCs w:val="24"/>
        </w:rPr>
        <w:t>.</w:t>
      </w:r>
      <w:r>
        <w:rPr>
          <w:rFonts w:hAnsi="宋体"/>
          <w:szCs w:val="24"/>
        </w:rPr>
        <w:t>含</w:t>
      </w:r>
      <w:r>
        <w:rPr>
          <w:szCs w:val="24"/>
        </w:rPr>
        <w:t>Cu</w:t>
      </w:r>
      <w:r>
        <w:rPr>
          <w:szCs w:val="24"/>
          <w:vertAlign w:val="superscript"/>
        </w:rPr>
        <w:t>2+</w:t>
      </w:r>
      <w:r>
        <w:rPr>
          <w:szCs w:val="24"/>
        </w:rPr>
        <w:t xml:space="preserve"> </w:t>
      </w:r>
      <w:r>
        <w:rPr>
          <w:rFonts w:hAnsi="宋体"/>
          <w:szCs w:val="24"/>
        </w:rPr>
        <w:t>溶液、</w:t>
      </w:r>
      <w:r>
        <w:rPr>
          <w:szCs w:val="24"/>
        </w:rPr>
        <w:t xml:space="preserve"> </w:t>
      </w:r>
      <w:r>
        <w:rPr>
          <w:rFonts w:hAnsi="宋体"/>
          <w:szCs w:val="24"/>
        </w:rPr>
        <w:t>液态固态</w:t>
      </w:r>
      <w:r>
        <w:rPr>
          <w:szCs w:val="24"/>
        </w:rPr>
        <w:t>O</w:t>
      </w:r>
      <w:r>
        <w:rPr>
          <w:szCs w:val="24"/>
          <w:vertAlign w:val="subscript"/>
        </w:rPr>
        <w:t>2</w:t>
      </w:r>
      <w:r>
        <w:rPr>
          <w:rFonts w:hAnsi="宋体"/>
          <w:szCs w:val="24"/>
        </w:rPr>
        <w:t>（淡蓝色）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红色：</w:t>
      </w:r>
      <w:r>
        <w:rPr>
          <w:szCs w:val="24"/>
        </w:rPr>
        <w:t>Cu</w:t>
      </w:r>
      <w:r>
        <w:rPr>
          <w:rFonts w:hAnsi="宋体"/>
          <w:szCs w:val="24"/>
        </w:rPr>
        <w:t>（亮红色）、</w:t>
      </w:r>
      <w:r>
        <w:rPr>
          <w:szCs w:val="24"/>
        </w:rPr>
        <w:t>Fe</w:t>
      </w:r>
      <w:r>
        <w:rPr>
          <w:szCs w:val="24"/>
          <w:vertAlign w:val="subscript"/>
        </w:rPr>
        <w:t>2</w:t>
      </w:r>
      <w:r>
        <w:rPr>
          <w:szCs w:val="24"/>
        </w:rPr>
        <w:t>O</w:t>
      </w:r>
      <w:r>
        <w:rPr>
          <w:szCs w:val="24"/>
          <w:vertAlign w:val="subscript"/>
        </w:rPr>
        <w:t>3</w:t>
      </w:r>
      <w:r>
        <w:rPr>
          <w:rFonts w:hAnsi="宋体"/>
          <w:szCs w:val="24"/>
        </w:rPr>
        <w:t>（红棕色）、红磷（暗红色）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黄色：硫磺（单质</w:t>
      </w:r>
      <w:r>
        <w:rPr>
          <w:szCs w:val="24"/>
        </w:rPr>
        <w:t>S</w:t>
      </w:r>
      <w:r>
        <w:rPr>
          <w:rFonts w:hAnsi="宋体"/>
          <w:szCs w:val="24"/>
        </w:rPr>
        <w:t>）、含</w:t>
      </w:r>
      <w:r>
        <w:rPr>
          <w:szCs w:val="24"/>
        </w:rPr>
        <w:t>Fe</w:t>
      </w:r>
      <w:r>
        <w:rPr>
          <w:szCs w:val="24"/>
          <w:vertAlign w:val="superscript"/>
        </w:rPr>
        <w:t>3+</w:t>
      </w:r>
      <w:r>
        <w:rPr>
          <w:szCs w:val="24"/>
        </w:rPr>
        <w:t xml:space="preserve"> </w:t>
      </w:r>
      <w:r>
        <w:rPr>
          <w:rFonts w:hAnsi="宋体"/>
          <w:szCs w:val="24"/>
        </w:rPr>
        <w:t>的溶液（棕黄色）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绿色：</w:t>
      </w:r>
      <w:r>
        <w:rPr>
          <w:szCs w:val="24"/>
        </w:rPr>
        <w:t>FeSO</w:t>
      </w:r>
      <w:r>
        <w:rPr>
          <w:szCs w:val="24"/>
          <w:vertAlign w:val="subscript"/>
        </w:rPr>
        <w:t>4</w:t>
      </w:r>
      <w:r>
        <w:rPr>
          <w:szCs w:val="24"/>
        </w:rPr>
        <w:t>•7H</w:t>
      </w:r>
      <w:r>
        <w:rPr>
          <w:szCs w:val="24"/>
          <w:vertAlign w:val="subscript"/>
        </w:rPr>
        <w:t>2</w:t>
      </w:r>
      <w:r>
        <w:rPr>
          <w:szCs w:val="24"/>
        </w:rPr>
        <w:t>O</w:t>
      </w:r>
      <w:r>
        <w:rPr>
          <w:rFonts w:hAnsi="宋体"/>
          <w:szCs w:val="24"/>
        </w:rPr>
        <w:t>、含</w:t>
      </w:r>
      <w:r>
        <w:rPr>
          <w:szCs w:val="24"/>
        </w:rPr>
        <w:t>Fe</w:t>
      </w:r>
      <w:r>
        <w:rPr>
          <w:szCs w:val="24"/>
          <w:vertAlign w:val="superscript"/>
        </w:rPr>
        <w:t>2+</w:t>
      </w:r>
      <w:r>
        <w:rPr>
          <w:szCs w:val="24"/>
        </w:rPr>
        <w:t xml:space="preserve"> </w:t>
      </w:r>
      <w:r>
        <w:rPr>
          <w:rFonts w:hAnsi="宋体"/>
          <w:szCs w:val="24"/>
        </w:rPr>
        <w:t>的溶液（浅绿色）、碱式碳酸铜</w:t>
      </w:r>
      <w:r>
        <w:rPr>
          <w:szCs w:val="24"/>
        </w:rPr>
        <w:t>[Cu</w:t>
      </w:r>
      <w:r>
        <w:rPr>
          <w:szCs w:val="24"/>
          <w:vertAlign w:val="subscript"/>
        </w:rPr>
        <w:t>2</w:t>
      </w:r>
      <w:r>
        <w:rPr>
          <w:szCs w:val="24"/>
        </w:rPr>
        <w:t>(OH)</w:t>
      </w:r>
      <w:r>
        <w:rPr>
          <w:szCs w:val="24"/>
          <w:vertAlign w:val="subscript"/>
        </w:rPr>
        <w:t>2</w:t>
      </w:r>
      <w:r>
        <w:rPr>
          <w:szCs w:val="24"/>
        </w:rPr>
        <w:t>CO</w:t>
      </w:r>
      <w:r>
        <w:rPr>
          <w:szCs w:val="24"/>
          <w:vertAlign w:val="subscript"/>
        </w:rPr>
        <w:t>3</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无色气体：</w:t>
      </w:r>
      <w:r>
        <w:rPr>
          <w:szCs w:val="24"/>
        </w:rPr>
        <w:t>N</w:t>
      </w:r>
      <w:r>
        <w:rPr>
          <w:szCs w:val="24"/>
          <w:vertAlign w:val="subscript"/>
        </w:rPr>
        <w:t>2</w:t>
      </w:r>
      <w:r>
        <w:rPr>
          <w:rFonts w:hint="eastAsia"/>
          <w:szCs w:val="24"/>
        </w:rPr>
        <w:t>、</w:t>
      </w:r>
      <w:r>
        <w:rPr>
          <w:szCs w:val="24"/>
        </w:rPr>
        <w:t>CO</w:t>
      </w:r>
      <w:r>
        <w:rPr>
          <w:szCs w:val="24"/>
          <w:vertAlign w:val="subscript"/>
        </w:rPr>
        <w:t>2</w:t>
      </w:r>
      <w:r>
        <w:rPr>
          <w:rFonts w:hint="eastAsia"/>
          <w:szCs w:val="24"/>
        </w:rPr>
        <w:t>、</w:t>
      </w:r>
      <w:r>
        <w:rPr>
          <w:szCs w:val="24"/>
        </w:rPr>
        <w:t>CO</w:t>
      </w:r>
      <w:r>
        <w:rPr>
          <w:rFonts w:hAnsi="宋体"/>
          <w:szCs w:val="24"/>
        </w:rPr>
        <w:t>、</w:t>
      </w:r>
      <w:r>
        <w:rPr>
          <w:szCs w:val="24"/>
        </w:rPr>
        <w:t>O</w:t>
      </w:r>
      <w:r>
        <w:rPr>
          <w:szCs w:val="24"/>
          <w:vertAlign w:val="subscript"/>
        </w:rPr>
        <w:t>2</w:t>
      </w:r>
      <w:r>
        <w:rPr>
          <w:rFonts w:hint="eastAsia"/>
          <w:szCs w:val="24"/>
        </w:rPr>
        <w:t>、</w:t>
      </w:r>
      <w:r>
        <w:rPr>
          <w:szCs w:val="24"/>
        </w:rPr>
        <w:t>H</w:t>
      </w:r>
      <w:r>
        <w:rPr>
          <w:szCs w:val="24"/>
          <w:vertAlign w:val="subscript"/>
        </w:rPr>
        <w:t>2</w:t>
      </w:r>
      <w:r>
        <w:rPr>
          <w:rFonts w:hint="eastAsia"/>
          <w:szCs w:val="24"/>
        </w:rPr>
        <w:t>、</w:t>
      </w:r>
      <w:r>
        <w:rPr>
          <w:szCs w:val="24"/>
        </w:rPr>
        <w:t>CH</w:t>
      </w:r>
      <w:r>
        <w:rPr>
          <w:szCs w:val="24"/>
          <w:vertAlign w:val="subscript"/>
        </w:rPr>
        <w:t>4</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有色气体：</w:t>
      </w:r>
      <w:r>
        <w:rPr>
          <w:szCs w:val="24"/>
        </w:rPr>
        <w:t>Cl</w:t>
      </w:r>
      <w:r>
        <w:rPr>
          <w:szCs w:val="24"/>
          <w:vertAlign w:val="subscript"/>
        </w:rPr>
        <w:t>2</w:t>
      </w:r>
      <w:r>
        <w:rPr>
          <w:rFonts w:hAnsi="宋体"/>
          <w:szCs w:val="24"/>
        </w:rPr>
        <w:t>（黄绿色）、</w:t>
      </w:r>
      <w:r>
        <w:rPr>
          <w:szCs w:val="24"/>
        </w:rPr>
        <w:t>NO</w:t>
      </w:r>
      <w:r>
        <w:rPr>
          <w:szCs w:val="24"/>
          <w:vertAlign w:val="subscript"/>
        </w:rPr>
        <w:t>2</w:t>
      </w:r>
      <w:r>
        <w:rPr>
          <w:rFonts w:hAnsi="宋体"/>
          <w:szCs w:val="24"/>
        </w:rPr>
        <w:t>（红棕色）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有刺激性气味的气体：</w:t>
      </w:r>
      <w:r>
        <w:rPr>
          <w:szCs w:val="24"/>
        </w:rPr>
        <w:t>NH</w:t>
      </w:r>
      <w:r>
        <w:rPr>
          <w:szCs w:val="24"/>
          <w:vertAlign w:val="subscript"/>
        </w:rPr>
        <w:t>3</w:t>
      </w:r>
      <w:r>
        <w:rPr>
          <w:szCs w:val="24"/>
        </w:rPr>
        <w:t>(</w:t>
      </w:r>
      <w:r>
        <w:rPr>
          <w:rFonts w:hAnsi="宋体"/>
          <w:szCs w:val="24"/>
        </w:rPr>
        <w:t>此气体可使湿润</w:t>
      </w:r>
      <w:r>
        <w:rPr>
          <w:szCs w:val="24"/>
        </w:rPr>
        <w:t>pH</w:t>
      </w:r>
      <w:r>
        <w:rPr>
          <w:rFonts w:hAnsi="宋体"/>
          <w:szCs w:val="24"/>
        </w:rPr>
        <w:t>试纸变蓝色</w:t>
      </w:r>
      <w:r>
        <w:rPr>
          <w:szCs w:val="24"/>
        </w:rPr>
        <w:t>)</w:t>
      </w:r>
      <w:r>
        <w:rPr>
          <w:rFonts w:hAnsi="宋体"/>
          <w:szCs w:val="24"/>
        </w:rPr>
        <w:t>、</w:t>
      </w:r>
      <w:r>
        <w:rPr>
          <w:szCs w:val="24"/>
        </w:rPr>
        <w:t>SO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有臭鸡蛋气味：</w:t>
      </w:r>
      <w:r>
        <w:rPr>
          <w:szCs w:val="24"/>
        </w:rPr>
        <w:t>H</w:t>
      </w:r>
      <w:r>
        <w:rPr>
          <w:szCs w:val="24"/>
          <w:vertAlign w:val="subscript"/>
        </w:rPr>
        <w:t>2</w:t>
      </w:r>
      <w:r>
        <w:rPr>
          <w:szCs w:val="24"/>
        </w:rPr>
        <w:t xml:space="preserve">S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 xml:space="preserve">3. </w:t>
      </w:r>
      <w:r>
        <w:rPr>
          <w:rFonts w:hAnsi="宋体"/>
          <w:szCs w:val="24"/>
        </w:rPr>
        <w:t>常见一些变化的判断：</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w:t>
      </w:r>
      <w:r>
        <w:rPr>
          <w:szCs w:val="24"/>
        </w:rPr>
        <w:t xml:space="preserve"> </w:t>
      </w:r>
      <w:r>
        <w:rPr>
          <w:rFonts w:hAnsi="宋体"/>
          <w:szCs w:val="24"/>
        </w:rPr>
        <w:t>白色沉淀且不溶于稀硝酸或酸的物质有：</w:t>
      </w:r>
      <w:r>
        <w:rPr>
          <w:szCs w:val="24"/>
        </w:rPr>
        <w:t>BaSO</w:t>
      </w:r>
      <w:r>
        <w:rPr>
          <w:szCs w:val="24"/>
          <w:vertAlign w:val="subscript"/>
        </w:rPr>
        <w:t>4</w:t>
      </w:r>
      <w:r>
        <w:rPr>
          <w:rFonts w:hint="eastAsia"/>
          <w:szCs w:val="24"/>
        </w:rPr>
        <w:t>、</w:t>
      </w:r>
      <w:r>
        <w:rPr>
          <w:szCs w:val="24"/>
        </w:rPr>
        <w:t>AgCl</w:t>
      </w:r>
      <w:r>
        <w:rPr>
          <w:rFonts w:hAnsi="宋体"/>
          <w:szCs w:val="24"/>
        </w:rPr>
        <w:t>（就这两种物质）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w:t>
      </w:r>
      <w:r>
        <w:rPr>
          <w:szCs w:val="24"/>
        </w:rPr>
        <w:t xml:space="preserve"> </w:t>
      </w:r>
      <w:r>
        <w:rPr>
          <w:rFonts w:hAnsi="宋体"/>
          <w:szCs w:val="24"/>
        </w:rPr>
        <w:t>蓝色沉淀：</w:t>
      </w:r>
      <w:r>
        <w:rPr>
          <w:szCs w:val="24"/>
        </w:rPr>
        <w:t>Cu(OH)</w:t>
      </w:r>
      <w:r>
        <w:rPr>
          <w:szCs w:val="24"/>
          <w:vertAlign w:val="subscript"/>
        </w:rPr>
        <w:t>2</w:t>
      </w:r>
      <w:r>
        <w:rPr>
          <w:rFonts w:hint="eastAsia"/>
          <w:szCs w:val="24"/>
        </w:rPr>
        <w:t>、</w:t>
      </w:r>
      <w:r>
        <w:rPr>
          <w:szCs w:val="24"/>
        </w:rPr>
        <w:t>CuCO</w:t>
      </w:r>
      <w:r>
        <w:rPr>
          <w:szCs w:val="24"/>
          <w:vertAlign w:val="subscript"/>
        </w:rPr>
        <w:t>3</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③</w:t>
      </w:r>
      <w:r>
        <w:rPr>
          <w:szCs w:val="24"/>
        </w:rPr>
        <w:t xml:space="preserve"> </w:t>
      </w:r>
      <w:r>
        <w:rPr>
          <w:rFonts w:hAnsi="宋体"/>
          <w:szCs w:val="24"/>
        </w:rPr>
        <w:t>红褐色沉淀：</w:t>
      </w:r>
      <w:r>
        <w:rPr>
          <w:szCs w:val="24"/>
        </w:rPr>
        <w:t>Fe(OH)</w:t>
      </w:r>
      <w:r>
        <w:rPr>
          <w:szCs w:val="24"/>
          <w:vertAlign w:val="subscript"/>
        </w:rPr>
        <w:t>3</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Fe(OH)</w:t>
      </w:r>
      <w:r>
        <w:rPr>
          <w:szCs w:val="24"/>
          <w:vertAlign w:val="subscript"/>
        </w:rPr>
        <w:t>2</w:t>
      </w:r>
      <w:r>
        <w:rPr>
          <w:rFonts w:hAnsi="宋体"/>
          <w:szCs w:val="24"/>
        </w:rPr>
        <w:t>为白色絮状沉淀，但在空气中很快变成灰绿色沉淀，再变成</w:t>
      </w:r>
      <w:r>
        <w:rPr>
          <w:szCs w:val="24"/>
        </w:rPr>
        <w:t>Fe(OH)</w:t>
      </w:r>
      <w:r>
        <w:rPr>
          <w:szCs w:val="24"/>
          <w:vertAlign w:val="subscript"/>
        </w:rPr>
        <w:t>3</w:t>
      </w:r>
      <w:r>
        <w:rPr>
          <w:rFonts w:hAnsi="宋体"/>
          <w:szCs w:val="24"/>
        </w:rPr>
        <w:t>红褐色沉淀</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④沉淀能溶于酸并且有气体（</w:t>
      </w:r>
      <w:r>
        <w:rPr>
          <w:szCs w:val="24"/>
        </w:rPr>
        <w:t>CO</w:t>
      </w:r>
      <w:r>
        <w:rPr>
          <w:szCs w:val="24"/>
          <w:vertAlign w:val="subscript"/>
        </w:rPr>
        <w:t>2</w:t>
      </w:r>
      <w:r>
        <w:rPr>
          <w:rFonts w:hAnsi="宋体"/>
          <w:szCs w:val="24"/>
        </w:rPr>
        <w:t>）放出的：不溶的碳酸盐</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⑤沉淀能溶于酸但没气体放出的：不溶的碱</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 xml:space="preserve">4. </w:t>
      </w:r>
      <w:r>
        <w:rPr>
          <w:rFonts w:hAnsi="宋体"/>
          <w:szCs w:val="24"/>
        </w:rPr>
        <w:t>酸和对应的酸性氧化物的联系：</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w:t>
      </w:r>
      <w:r>
        <w:rPr>
          <w:szCs w:val="24"/>
        </w:rPr>
        <w:t xml:space="preserve"> </w:t>
      </w:r>
      <w:r>
        <w:rPr>
          <w:rFonts w:hAnsi="宋体"/>
          <w:szCs w:val="24"/>
        </w:rPr>
        <w:t>酸性氧化物和酸都可跟碱反应生成盐和水：</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CO</w:t>
      </w:r>
      <w:r>
        <w:rPr>
          <w:szCs w:val="24"/>
          <w:vertAlign w:val="subscript"/>
        </w:rPr>
        <w:t>2</w:t>
      </w:r>
      <w:r>
        <w:rPr>
          <w:szCs w:val="24"/>
        </w:rPr>
        <w:t xml:space="preserve"> + 2NaOH == Na</w:t>
      </w:r>
      <w:r>
        <w:rPr>
          <w:szCs w:val="24"/>
          <w:vertAlign w:val="subscript"/>
        </w:rPr>
        <w:t>2</w:t>
      </w:r>
      <w:r>
        <w:rPr>
          <w:szCs w:val="24"/>
        </w:rPr>
        <w:t>CO</w:t>
      </w:r>
      <w:r>
        <w:rPr>
          <w:szCs w:val="24"/>
          <w:vertAlign w:val="subscript"/>
        </w:rPr>
        <w:t>3</w:t>
      </w:r>
      <w:r>
        <w:rPr>
          <w:szCs w:val="24"/>
        </w:rPr>
        <w:t xml:space="preserve"> + H</w:t>
      </w:r>
      <w:r>
        <w:rPr>
          <w:szCs w:val="24"/>
          <w:vertAlign w:val="subscript"/>
        </w:rPr>
        <w:t>2</w:t>
      </w:r>
      <w:r>
        <w:rPr>
          <w:szCs w:val="24"/>
        </w:rPr>
        <w:t>O</w:t>
      </w:r>
      <w:r>
        <w:rPr>
          <w:rFonts w:hAnsi="宋体"/>
          <w:szCs w:val="24"/>
        </w:rPr>
        <w:t>（</w:t>
      </w:r>
      <w:r>
        <w:rPr>
          <w:szCs w:val="24"/>
        </w:rPr>
        <w:t>H</w:t>
      </w:r>
      <w:r>
        <w:rPr>
          <w:szCs w:val="24"/>
          <w:vertAlign w:val="subscript"/>
        </w:rPr>
        <w:t>2</w:t>
      </w:r>
      <w:r>
        <w:rPr>
          <w:szCs w:val="24"/>
        </w:rPr>
        <w:t>CO</w:t>
      </w:r>
      <w:r>
        <w:rPr>
          <w:szCs w:val="24"/>
          <w:vertAlign w:val="subscript"/>
        </w:rPr>
        <w:t xml:space="preserve">3 </w:t>
      </w:r>
      <w:r>
        <w:rPr>
          <w:szCs w:val="24"/>
        </w:rPr>
        <w:t>+ 2NaOH == Na</w:t>
      </w:r>
      <w:r>
        <w:rPr>
          <w:szCs w:val="24"/>
          <w:vertAlign w:val="subscript"/>
        </w:rPr>
        <w:t>2C</w:t>
      </w:r>
      <w:r>
        <w:rPr>
          <w:szCs w:val="24"/>
        </w:rPr>
        <w:t>O</w:t>
      </w:r>
      <w:r>
        <w:rPr>
          <w:szCs w:val="24"/>
          <w:vertAlign w:val="subscript"/>
        </w:rPr>
        <w:t>3</w:t>
      </w:r>
      <w:r>
        <w:rPr>
          <w:szCs w:val="24"/>
        </w:rPr>
        <w:t xml:space="preserve"> + 2H</w:t>
      </w:r>
      <w:r>
        <w:rPr>
          <w:szCs w:val="24"/>
          <w:vertAlign w:val="subscript"/>
        </w:rPr>
        <w:t>2</w:t>
      </w:r>
      <w:r>
        <w:rPr>
          <w:szCs w:val="24"/>
        </w:rPr>
        <w:t>O</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SO</w:t>
      </w:r>
      <w:r>
        <w:rPr>
          <w:szCs w:val="24"/>
          <w:vertAlign w:val="subscript"/>
        </w:rPr>
        <w:t>2</w:t>
      </w:r>
      <w:r>
        <w:rPr>
          <w:szCs w:val="24"/>
        </w:rPr>
        <w:t xml:space="preserve"> + 2KOH == K</w:t>
      </w:r>
      <w:r>
        <w:rPr>
          <w:szCs w:val="24"/>
          <w:vertAlign w:val="subscript"/>
        </w:rPr>
        <w:t>2</w:t>
      </w:r>
      <w:r>
        <w:rPr>
          <w:szCs w:val="24"/>
        </w:rPr>
        <w:t>SO</w:t>
      </w:r>
      <w:r>
        <w:rPr>
          <w:szCs w:val="24"/>
          <w:vertAlign w:val="subscript"/>
        </w:rPr>
        <w:t>3</w:t>
      </w:r>
      <w:r>
        <w:rPr>
          <w:szCs w:val="24"/>
        </w:rPr>
        <w:t xml:space="preserve"> + 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H</w:t>
      </w:r>
      <w:r>
        <w:rPr>
          <w:szCs w:val="24"/>
          <w:vertAlign w:val="subscript"/>
        </w:rPr>
        <w:t>2</w:t>
      </w:r>
      <w:r>
        <w:rPr>
          <w:szCs w:val="24"/>
        </w:rPr>
        <w:t>SO</w:t>
      </w:r>
      <w:r>
        <w:rPr>
          <w:szCs w:val="24"/>
          <w:vertAlign w:val="subscript"/>
        </w:rPr>
        <w:t>3</w:t>
      </w:r>
      <w:r>
        <w:rPr>
          <w:szCs w:val="24"/>
        </w:rPr>
        <w:t xml:space="preserve"> + 2KOH == K</w:t>
      </w:r>
      <w:r>
        <w:rPr>
          <w:szCs w:val="24"/>
          <w:vertAlign w:val="subscript"/>
        </w:rPr>
        <w:t>2</w:t>
      </w:r>
      <w:r>
        <w:rPr>
          <w:szCs w:val="24"/>
        </w:rPr>
        <w:t>SO</w:t>
      </w:r>
      <w:r>
        <w:rPr>
          <w:szCs w:val="24"/>
          <w:vertAlign w:val="subscript"/>
        </w:rPr>
        <w:t>3</w:t>
      </w:r>
      <w:r>
        <w:rPr>
          <w:szCs w:val="24"/>
        </w:rPr>
        <w:t xml:space="preserve"> + 2H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SO</w:t>
      </w:r>
      <w:r>
        <w:rPr>
          <w:szCs w:val="24"/>
          <w:vertAlign w:val="subscript"/>
        </w:rPr>
        <w:t>3</w:t>
      </w:r>
      <w:r>
        <w:rPr>
          <w:szCs w:val="24"/>
        </w:rPr>
        <w:t xml:space="preserve"> + 2NaOH == Na</w:t>
      </w:r>
      <w:r>
        <w:rPr>
          <w:szCs w:val="24"/>
          <w:vertAlign w:val="subscript"/>
        </w:rPr>
        <w:t>2</w:t>
      </w:r>
      <w:r>
        <w:rPr>
          <w:szCs w:val="24"/>
        </w:rPr>
        <w:t>SO</w:t>
      </w:r>
      <w:r>
        <w:rPr>
          <w:szCs w:val="24"/>
          <w:vertAlign w:val="subscript"/>
        </w:rPr>
        <w:t>4</w:t>
      </w:r>
      <w:r>
        <w:rPr>
          <w:szCs w:val="24"/>
        </w:rPr>
        <w:t xml:space="preserve"> + 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H</w:t>
      </w:r>
      <w:r>
        <w:rPr>
          <w:szCs w:val="24"/>
          <w:vertAlign w:val="subscript"/>
        </w:rPr>
        <w:t>2</w:t>
      </w:r>
      <w:r>
        <w:rPr>
          <w:szCs w:val="24"/>
        </w:rPr>
        <w:t>SO</w:t>
      </w:r>
      <w:r>
        <w:rPr>
          <w:szCs w:val="24"/>
          <w:vertAlign w:val="subscript"/>
        </w:rPr>
        <w:t>4</w:t>
      </w:r>
      <w:r>
        <w:rPr>
          <w:szCs w:val="24"/>
        </w:rPr>
        <w:t xml:space="preserve"> + 2NaOH == Na</w:t>
      </w:r>
      <w:r>
        <w:rPr>
          <w:szCs w:val="24"/>
          <w:vertAlign w:val="subscript"/>
        </w:rPr>
        <w:t>2</w:t>
      </w:r>
      <w:r>
        <w:rPr>
          <w:szCs w:val="24"/>
        </w:rPr>
        <w:t>SO</w:t>
      </w:r>
      <w:r>
        <w:rPr>
          <w:szCs w:val="24"/>
          <w:vertAlign w:val="subscript"/>
        </w:rPr>
        <w:t xml:space="preserve">4 </w:t>
      </w:r>
      <w:r>
        <w:rPr>
          <w:szCs w:val="24"/>
        </w:rPr>
        <w:t>+ 2H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w:t>
      </w:r>
      <w:r>
        <w:rPr>
          <w:szCs w:val="24"/>
        </w:rPr>
        <w:t xml:space="preserve"> </w:t>
      </w:r>
      <w:r>
        <w:rPr>
          <w:rFonts w:hAnsi="宋体"/>
          <w:szCs w:val="24"/>
        </w:rPr>
        <w:t>酸性氧化物跟水反应生成对应的酸：（各元素的化合价不变）</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CO</w:t>
      </w:r>
      <w:r>
        <w:rPr>
          <w:szCs w:val="24"/>
          <w:vertAlign w:val="subscript"/>
        </w:rPr>
        <w:t xml:space="preserve">2 </w:t>
      </w:r>
      <w:r>
        <w:rPr>
          <w:szCs w:val="24"/>
        </w:rPr>
        <w:t>+ H</w:t>
      </w:r>
      <w:r>
        <w:rPr>
          <w:szCs w:val="24"/>
          <w:vertAlign w:val="subscript"/>
        </w:rPr>
        <w:t>2</w:t>
      </w:r>
      <w:r>
        <w:rPr>
          <w:rFonts w:hint="eastAsia"/>
          <w:szCs w:val="24"/>
        </w:rPr>
        <w:t>O</w:t>
      </w:r>
      <w:r>
        <w:rPr>
          <w:szCs w:val="24"/>
        </w:rPr>
        <w:t xml:space="preserve"> == H</w:t>
      </w:r>
      <w:r>
        <w:rPr>
          <w:szCs w:val="24"/>
          <w:vertAlign w:val="subscript"/>
        </w:rPr>
        <w:t>2</w:t>
      </w:r>
      <w:r>
        <w:rPr>
          <w:szCs w:val="24"/>
        </w:rPr>
        <w:t>CO</w:t>
      </w:r>
      <w:r>
        <w:rPr>
          <w:szCs w:val="24"/>
          <w:vertAlign w:val="subscript"/>
        </w:rPr>
        <w:t>3</w:t>
      </w:r>
      <w:r>
        <w:rPr>
          <w:szCs w:val="24"/>
        </w:rPr>
        <w:t xml:space="preserve"> </w:t>
      </w:r>
      <w:r>
        <w:rPr>
          <w:rFonts w:hint="eastAsia"/>
          <w:szCs w:val="24"/>
        </w:rPr>
        <w:t xml:space="preserve">  </w:t>
      </w:r>
      <w:r>
        <w:rPr>
          <w:szCs w:val="24"/>
        </w:rPr>
        <w:t>SO</w:t>
      </w:r>
      <w:r>
        <w:rPr>
          <w:szCs w:val="24"/>
          <w:vertAlign w:val="subscript"/>
        </w:rPr>
        <w:t xml:space="preserve">2 </w:t>
      </w:r>
      <w:r>
        <w:rPr>
          <w:szCs w:val="24"/>
        </w:rPr>
        <w:t>+ H</w:t>
      </w:r>
      <w:r>
        <w:rPr>
          <w:szCs w:val="24"/>
          <w:vertAlign w:val="subscript"/>
        </w:rPr>
        <w:t>2</w:t>
      </w:r>
      <w:r>
        <w:rPr>
          <w:szCs w:val="24"/>
        </w:rPr>
        <w:t>O == H</w:t>
      </w:r>
      <w:r>
        <w:rPr>
          <w:szCs w:val="24"/>
          <w:vertAlign w:val="subscript"/>
        </w:rPr>
        <w:t>2</w:t>
      </w:r>
      <w:r>
        <w:rPr>
          <w:szCs w:val="24"/>
        </w:rPr>
        <w:t>SO</w:t>
      </w:r>
      <w:r>
        <w:rPr>
          <w:szCs w:val="24"/>
          <w:vertAlign w:val="subscript"/>
        </w:rPr>
        <w:t>3</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SO</w:t>
      </w:r>
      <w:r>
        <w:rPr>
          <w:szCs w:val="24"/>
          <w:vertAlign w:val="subscript"/>
        </w:rPr>
        <w:t>3</w:t>
      </w:r>
      <w:r>
        <w:rPr>
          <w:szCs w:val="24"/>
        </w:rPr>
        <w:t xml:space="preserve"> + H</w:t>
      </w:r>
      <w:r>
        <w:rPr>
          <w:szCs w:val="24"/>
          <w:vertAlign w:val="subscript"/>
        </w:rPr>
        <w:t>2</w:t>
      </w:r>
      <w:r>
        <w:rPr>
          <w:szCs w:val="24"/>
        </w:rPr>
        <w:t>O == H</w:t>
      </w:r>
      <w:r>
        <w:rPr>
          <w:szCs w:val="24"/>
          <w:vertAlign w:val="subscript"/>
        </w:rPr>
        <w:t>2</w:t>
      </w:r>
      <w:r>
        <w:rPr>
          <w:szCs w:val="24"/>
        </w:rPr>
        <w:t>SO</w:t>
      </w:r>
      <w:r>
        <w:rPr>
          <w:szCs w:val="24"/>
          <w:vertAlign w:val="subscript"/>
        </w:rPr>
        <w:t>4</w:t>
      </w:r>
      <w:r>
        <w:rPr>
          <w:szCs w:val="24"/>
        </w:rPr>
        <w:t xml:space="preserve"> </w:t>
      </w:r>
      <w:r>
        <w:rPr>
          <w:rFonts w:hint="eastAsia"/>
          <w:szCs w:val="24"/>
        </w:rPr>
        <w:t xml:space="preserve">  </w:t>
      </w:r>
      <w:r>
        <w:rPr>
          <w:szCs w:val="24"/>
        </w:rPr>
        <w:t>N</w:t>
      </w:r>
      <w:r>
        <w:rPr>
          <w:szCs w:val="24"/>
          <w:vertAlign w:val="subscript"/>
        </w:rPr>
        <w:t>2</w:t>
      </w:r>
      <w:r>
        <w:rPr>
          <w:rFonts w:hint="eastAsia"/>
          <w:szCs w:val="24"/>
        </w:rPr>
        <w:t>O</w:t>
      </w:r>
      <w:r>
        <w:rPr>
          <w:szCs w:val="24"/>
          <w:vertAlign w:val="subscript"/>
        </w:rPr>
        <w:t>5</w:t>
      </w:r>
      <w:r>
        <w:rPr>
          <w:szCs w:val="24"/>
        </w:rPr>
        <w:t xml:space="preserve"> + H</w:t>
      </w:r>
      <w:r>
        <w:rPr>
          <w:szCs w:val="24"/>
          <w:vertAlign w:val="subscript"/>
        </w:rPr>
        <w:t>2</w:t>
      </w:r>
      <w:r>
        <w:rPr>
          <w:szCs w:val="24"/>
        </w:rPr>
        <w:t>O == 2HNO</w:t>
      </w:r>
      <w:r>
        <w:rPr>
          <w:szCs w:val="24"/>
          <w:vertAlign w:val="subscript"/>
        </w:rPr>
        <w:t>3</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w:t>
      </w:r>
      <w:r>
        <w:rPr>
          <w:rFonts w:hAnsi="宋体"/>
          <w:szCs w:val="24"/>
        </w:rPr>
        <w:t>说明这些酸性氧化物气体都能使湿润</w:t>
      </w:r>
      <w:r>
        <w:rPr>
          <w:szCs w:val="24"/>
        </w:rPr>
        <w:t>pH</w:t>
      </w:r>
      <w:r>
        <w:rPr>
          <w:rFonts w:hAnsi="宋体"/>
          <w:szCs w:val="24"/>
        </w:rPr>
        <w:t>试纸变红色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 xml:space="preserve">5. </w:t>
      </w:r>
      <w:r>
        <w:rPr>
          <w:rFonts w:hAnsi="宋体"/>
          <w:szCs w:val="24"/>
        </w:rPr>
        <w:t>碱和对应的碱性氧化物的联系：</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w:t>
      </w:r>
      <w:r>
        <w:rPr>
          <w:szCs w:val="24"/>
        </w:rPr>
        <w:t xml:space="preserve"> </w:t>
      </w:r>
      <w:r>
        <w:rPr>
          <w:rFonts w:hAnsi="宋体"/>
          <w:szCs w:val="24"/>
        </w:rPr>
        <w:t>碱性氧化物和碱都可跟酸反应生成盐和水：</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CuO + 2HCl == CuCl</w:t>
      </w:r>
      <w:r>
        <w:rPr>
          <w:szCs w:val="24"/>
          <w:vertAlign w:val="subscript"/>
        </w:rPr>
        <w:t>2</w:t>
      </w:r>
      <w:r>
        <w:rPr>
          <w:szCs w:val="24"/>
        </w:rPr>
        <w:t xml:space="preserve"> + 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Cu(OH)</w:t>
      </w:r>
      <w:r>
        <w:rPr>
          <w:szCs w:val="24"/>
          <w:vertAlign w:val="subscript"/>
        </w:rPr>
        <w:t>2</w:t>
      </w:r>
      <w:r>
        <w:rPr>
          <w:szCs w:val="24"/>
        </w:rPr>
        <w:t xml:space="preserve"> + 2HCl == CuCl</w:t>
      </w:r>
      <w:r>
        <w:rPr>
          <w:szCs w:val="24"/>
          <w:vertAlign w:val="subscript"/>
        </w:rPr>
        <w:t>2</w:t>
      </w:r>
      <w:r>
        <w:rPr>
          <w:szCs w:val="24"/>
        </w:rPr>
        <w:t xml:space="preserve"> + 2H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CaO + 2HCl == CaCl</w:t>
      </w:r>
      <w:r>
        <w:rPr>
          <w:szCs w:val="24"/>
          <w:vertAlign w:val="subscript"/>
        </w:rPr>
        <w:t>2</w:t>
      </w:r>
      <w:r>
        <w:rPr>
          <w:szCs w:val="24"/>
        </w:rPr>
        <w:t xml:space="preserve"> + 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Ca(OH)</w:t>
      </w:r>
      <w:r>
        <w:rPr>
          <w:szCs w:val="24"/>
          <w:vertAlign w:val="subscript"/>
        </w:rPr>
        <w:t>2</w:t>
      </w:r>
      <w:r>
        <w:rPr>
          <w:szCs w:val="24"/>
        </w:rPr>
        <w:t xml:space="preserve"> + 2HCl == CaCl</w:t>
      </w:r>
      <w:r>
        <w:rPr>
          <w:szCs w:val="24"/>
          <w:vertAlign w:val="subscript"/>
        </w:rPr>
        <w:t>2</w:t>
      </w:r>
      <w:r>
        <w:rPr>
          <w:szCs w:val="24"/>
        </w:rPr>
        <w:t xml:space="preserve"> + 2H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②碱性氧化物跟水反应生成对应的碱：（生成的碱一定是可溶于水，否则不能发生此反应）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K</w:t>
      </w:r>
      <w:r>
        <w:rPr>
          <w:szCs w:val="24"/>
          <w:vertAlign w:val="subscript"/>
        </w:rPr>
        <w:t>2</w:t>
      </w:r>
      <w:r>
        <w:rPr>
          <w:szCs w:val="24"/>
        </w:rPr>
        <w:t>O + H</w:t>
      </w:r>
      <w:r>
        <w:rPr>
          <w:szCs w:val="24"/>
          <w:vertAlign w:val="subscript"/>
        </w:rPr>
        <w:t>2</w:t>
      </w:r>
      <w:r>
        <w:rPr>
          <w:szCs w:val="24"/>
        </w:rPr>
        <w:t xml:space="preserve">O == 2KOH </w:t>
      </w:r>
      <w:r>
        <w:rPr>
          <w:rFonts w:hint="eastAsia"/>
          <w:szCs w:val="24"/>
        </w:rPr>
        <w:t xml:space="preserve">  </w:t>
      </w:r>
      <w:r>
        <w:rPr>
          <w:szCs w:val="24"/>
        </w:rPr>
        <w:t>Na</w:t>
      </w:r>
      <w:r>
        <w:rPr>
          <w:szCs w:val="24"/>
          <w:vertAlign w:val="subscript"/>
        </w:rPr>
        <w:t>2</w:t>
      </w:r>
      <w:r>
        <w:rPr>
          <w:szCs w:val="24"/>
        </w:rPr>
        <w:t>O +H</w:t>
      </w:r>
      <w:r>
        <w:rPr>
          <w:szCs w:val="24"/>
          <w:vertAlign w:val="subscript"/>
        </w:rPr>
        <w:t>2</w:t>
      </w:r>
      <w:r>
        <w:rPr>
          <w:szCs w:val="24"/>
        </w:rPr>
        <w:t xml:space="preserve">O == 2NaOH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BaO + H</w:t>
      </w:r>
      <w:r>
        <w:rPr>
          <w:szCs w:val="24"/>
          <w:vertAlign w:val="subscript"/>
        </w:rPr>
        <w:t>2</w:t>
      </w:r>
      <w:r>
        <w:rPr>
          <w:szCs w:val="24"/>
        </w:rPr>
        <w:t>O == Ba(OH)</w:t>
      </w:r>
      <w:r>
        <w:rPr>
          <w:szCs w:val="24"/>
          <w:vertAlign w:val="subscript"/>
        </w:rPr>
        <w:t>2</w:t>
      </w:r>
      <w:r>
        <w:rPr>
          <w:szCs w:val="24"/>
        </w:rPr>
        <w:t xml:space="preserve"> </w:t>
      </w:r>
      <w:r>
        <w:rPr>
          <w:rFonts w:hint="eastAsia"/>
          <w:szCs w:val="24"/>
        </w:rPr>
        <w:t xml:space="preserve">  </w:t>
      </w:r>
      <w:r>
        <w:rPr>
          <w:szCs w:val="24"/>
        </w:rPr>
        <w:t>CaO + H</w:t>
      </w:r>
      <w:r>
        <w:rPr>
          <w:szCs w:val="24"/>
          <w:vertAlign w:val="subscript"/>
        </w:rPr>
        <w:t>2</w:t>
      </w:r>
      <w:r>
        <w:rPr>
          <w:szCs w:val="24"/>
        </w:rPr>
        <w:t>O == Ca(OH)</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③不溶性碱加热会分解出对应的氧化物和水：</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Mg(OH)</w:t>
      </w:r>
      <w:r>
        <w:rPr>
          <w:szCs w:val="24"/>
          <w:vertAlign w:val="subscript"/>
        </w:rPr>
        <w:t>2</w:t>
      </w:r>
      <w:r>
        <w:rPr>
          <w:szCs w:val="24"/>
        </w:rPr>
        <w:t xml:space="preserve"> == MgO + H</w:t>
      </w:r>
      <w:r>
        <w:rPr>
          <w:szCs w:val="24"/>
          <w:vertAlign w:val="subscript"/>
        </w:rPr>
        <w:t>2</w:t>
      </w:r>
      <w:r>
        <w:rPr>
          <w:szCs w:val="24"/>
        </w:rPr>
        <w:t xml:space="preserve">O </w:t>
      </w:r>
      <w:r>
        <w:rPr>
          <w:rFonts w:hint="eastAsia"/>
          <w:szCs w:val="24"/>
        </w:rPr>
        <w:t xml:space="preserve">  </w:t>
      </w:r>
      <w:r>
        <w:rPr>
          <w:szCs w:val="24"/>
        </w:rPr>
        <w:t>Cu(OH)</w:t>
      </w:r>
      <w:r>
        <w:rPr>
          <w:szCs w:val="24"/>
          <w:vertAlign w:val="subscript"/>
        </w:rPr>
        <w:t>2</w:t>
      </w:r>
      <w:r>
        <w:rPr>
          <w:szCs w:val="24"/>
        </w:rPr>
        <w:t xml:space="preserve"> == CuO + 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2Fe(OH)</w:t>
      </w:r>
      <w:r>
        <w:rPr>
          <w:szCs w:val="24"/>
          <w:vertAlign w:val="subscript"/>
        </w:rPr>
        <w:t>3</w:t>
      </w:r>
      <w:r>
        <w:rPr>
          <w:szCs w:val="24"/>
        </w:rPr>
        <w:t xml:space="preserve"> == Fe</w:t>
      </w:r>
      <w:r>
        <w:rPr>
          <w:szCs w:val="24"/>
          <w:vertAlign w:val="subscript"/>
        </w:rPr>
        <w:t>2</w:t>
      </w:r>
      <w:r>
        <w:rPr>
          <w:szCs w:val="24"/>
        </w:rPr>
        <w:t>O</w:t>
      </w:r>
      <w:r>
        <w:rPr>
          <w:szCs w:val="24"/>
          <w:vertAlign w:val="subscript"/>
        </w:rPr>
        <w:t>3</w:t>
      </w:r>
      <w:r>
        <w:rPr>
          <w:szCs w:val="24"/>
        </w:rPr>
        <w:t xml:space="preserve"> + 3H</w:t>
      </w:r>
      <w:r>
        <w:rPr>
          <w:szCs w:val="24"/>
          <w:vertAlign w:val="subscript"/>
        </w:rPr>
        <w:t>2</w:t>
      </w:r>
      <w:r>
        <w:rPr>
          <w:szCs w:val="24"/>
        </w:rPr>
        <w:t xml:space="preserve">O </w:t>
      </w:r>
      <w:r>
        <w:rPr>
          <w:rFonts w:hint="eastAsia"/>
          <w:szCs w:val="24"/>
        </w:rPr>
        <w:t xml:space="preserve">  </w:t>
      </w:r>
      <w:r>
        <w:rPr>
          <w:szCs w:val="24"/>
        </w:rPr>
        <w:t>2Al(OH)</w:t>
      </w:r>
      <w:r>
        <w:rPr>
          <w:szCs w:val="24"/>
          <w:vertAlign w:val="subscript"/>
        </w:rPr>
        <w:t>3</w:t>
      </w:r>
      <w:r>
        <w:rPr>
          <w:szCs w:val="24"/>
        </w:rPr>
        <w:t xml:space="preserve"> == Al</w:t>
      </w:r>
      <w:r>
        <w:rPr>
          <w:szCs w:val="24"/>
          <w:vertAlign w:val="subscript"/>
        </w:rPr>
        <w:t>2</w:t>
      </w:r>
      <w:r>
        <w:rPr>
          <w:szCs w:val="24"/>
        </w:rPr>
        <w:t>O</w:t>
      </w:r>
      <w:r>
        <w:rPr>
          <w:szCs w:val="24"/>
          <w:vertAlign w:val="subscript"/>
        </w:rPr>
        <w:t>3</w:t>
      </w:r>
      <w:r>
        <w:rPr>
          <w:szCs w:val="24"/>
        </w:rPr>
        <w:t xml:space="preserve"> + 3H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b/>
          <w:szCs w:val="24"/>
        </w:rPr>
      </w:pPr>
      <w:r>
        <w:rPr>
          <w:rFonts w:hAnsi="宋体" w:hint="eastAsia"/>
          <w:b/>
          <w:szCs w:val="24"/>
        </w:rPr>
        <w:t>(</w:t>
      </w:r>
      <w:r>
        <w:rPr>
          <w:rFonts w:hAnsi="宋体"/>
          <w:b/>
          <w:szCs w:val="24"/>
        </w:rPr>
        <w:t>二</w:t>
      </w:r>
      <w:r>
        <w:rPr>
          <w:rFonts w:hAnsi="宋体" w:hint="eastAsia"/>
          <w:b/>
          <w:szCs w:val="24"/>
        </w:rPr>
        <w:t>)</w:t>
      </w:r>
      <w:r>
        <w:rPr>
          <w:b/>
          <w:szCs w:val="24"/>
        </w:rPr>
        <w:t xml:space="preserve"> </w:t>
      </w:r>
      <w:r>
        <w:rPr>
          <w:rFonts w:hAnsi="宋体"/>
          <w:b/>
          <w:szCs w:val="24"/>
        </w:rPr>
        <w:t>解实验题</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color w:val="FF0000"/>
          <w:szCs w:val="24"/>
        </w:rPr>
      </w:pPr>
      <w:r>
        <w:rPr>
          <w:rFonts w:hAnsi="宋体"/>
          <w:b/>
          <w:color w:val="FF0000"/>
          <w:szCs w:val="24"/>
        </w:rPr>
        <w:t>看清题目要求是什么，要做的是什么，这样做的目的是什么。</w:t>
      </w:r>
      <w:r>
        <w:rPr>
          <w:b/>
          <w:color w:val="FF0000"/>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hint="eastAsia"/>
          <w:b/>
          <w:szCs w:val="24"/>
        </w:rPr>
        <w:t>1.</w:t>
      </w:r>
      <w:r>
        <w:rPr>
          <w:rFonts w:hAnsi="宋体"/>
          <w:b/>
          <w:szCs w:val="24"/>
        </w:rPr>
        <w:t>实验用到的气体要求是比较纯净，除去常见杂质具体方法：</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①</w:t>
      </w:r>
      <w:r>
        <w:rPr>
          <w:szCs w:val="24"/>
        </w:rPr>
        <w:t xml:space="preserve"> </w:t>
      </w:r>
      <w:r>
        <w:rPr>
          <w:rFonts w:hAnsi="宋体"/>
          <w:szCs w:val="24"/>
        </w:rPr>
        <w:t>除水蒸气可用：浓流酸、</w:t>
      </w:r>
      <w:r>
        <w:rPr>
          <w:szCs w:val="24"/>
        </w:rPr>
        <w:t>CaCl</w:t>
      </w:r>
      <w:r>
        <w:rPr>
          <w:szCs w:val="24"/>
          <w:vertAlign w:val="subscript"/>
        </w:rPr>
        <w:t>2</w:t>
      </w:r>
      <w:r>
        <w:rPr>
          <w:rFonts w:hAnsi="宋体"/>
          <w:szCs w:val="24"/>
        </w:rPr>
        <w:t>固体、碱石灰、无水</w:t>
      </w:r>
      <w:r>
        <w:rPr>
          <w:szCs w:val="24"/>
        </w:rPr>
        <w:t>CuSO</w:t>
      </w:r>
      <w:r>
        <w:rPr>
          <w:szCs w:val="24"/>
          <w:vertAlign w:val="subscript"/>
        </w:rPr>
        <w:t>4</w:t>
      </w:r>
      <w:r>
        <w:rPr>
          <w:szCs w:val="24"/>
        </w:rPr>
        <w:t>(</w:t>
      </w:r>
      <w:r>
        <w:rPr>
          <w:rFonts w:hAnsi="宋体"/>
          <w:szCs w:val="24"/>
        </w:rPr>
        <w:t>并且可以检验杂质中有无水蒸气，有则颜色由白色</w:t>
      </w:r>
      <w:r>
        <w:rPr>
          <w:szCs w:val="24"/>
        </w:rPr>
        <w:t>→</w:t>
      </w:r>
      <w:r>
        <w:rPr>
          <w:rFonts w:hAnsi="宋体"/>
          <w:szCs w:val="24"/>
        </w:rPr>
        <w:t>蓝色</w:t>
      </w:r>
      <w:r>
        <w:rPr>
          <w:szCs w:val="24"/>
        </w:rPr>
        <w:t>)</w:t>
      </w:r>
      <w:r>
        <w:rPr>
          <w:rFonts w:hAnsi="宋体"/>
          <w:szCs w:val="24"/>
        </w:rPr>
        <w:t>、生石灰等</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②</w:t>
      </w:r>
      <w:r>
        <w:rPr>
          <w:szCs w:val="24"/>
        </w:rPr>
        <w:t xml:space="preserve"> </w:t>
      </w:r>
      <w:r>
        <w:rPr>
          <w:rFonts w:hAnsi="宋体"/>
          <w:szCs w:val="24"/>
        </w:rPr>
        <w:t>除</w:t>
      </w:r>
      <w:r>
        <w:rPr>
          <w:szCs w:val="24"/>
        </w:rPr>
        <w:t>CO</w:t>
      </w:r>
      <w:r>
        <w:rPr>
          <w:szCs w:val="24"/>
          <w:vertAlign w:val="subscript"/>
        </w:rPr>
        <w:t>2</w:t>
      </w:r>
      <w:r>
        <w:rPr>
          <w:rFonts w:hAnsi="宋体"/>
          <w:szCs w:val="24"/>
        </w:rPr>
        <w:t>可用：澄清石灰水（可检验出杂质中有无</w:t>
      </w:r>
      <w:r>
        <w:rPr>
          <w:szCs w:val="24"/>
        </w:rPr>
        <w:t>CO</w:t>
      </w:r>
      <w:r>
        <w:rPr>
          <w:szCs w:val="24"/>
          <w:vertAlign w:val="subscript"/>
        </w:rPr>
        <w:t>2</w:t>
      </w:r>
      <w:r>
        <w:rPr>
          <w:rFonts w:hAnsi="宋体"/>
          <w:szCs w:val="24"/>
        </w:rPr>
        <w:t>）、</w:t>
      </w:r>
      <w:r>
        <w:rPr>
          <w:szCs w:val="24"/>
        </w:rPr>
        <w:t>NaOH</w:t>
      </w:r>
      <w:r>
        <w:rPr>
          <w:rFonts w:hAnsi="宋体"/>
          <w:szCs w:val="24"/>
        </w:rPr>
        <w:t>溶液、</w:t>
      </w:r>
      <w:r>
        <w:rPr>
          <w:szCs w:val="24"/>
        </w:rPr>
        <w:t>KOH</w:t>
      </w:r>
      <w:r>
        <w:rPr>
          <w:rFonts w:hAnsi="宋体"/>
          <w:szCs w:val="24"/>
        </w:rPr>
        <w:t>溶液、碱石灰等</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③</w:t>
      </w:r>
      <w:r>
        <w:rPr>
          <w:szCs w:val="24"/>
        </w:rPr>
        <w:t xml:space="preserve"> </w:t>
      </w:r>
      <w:r>
        <w:rPr>
          <w:rFonts w:hAnsi="宋体"/>
          <w:szCs w:val="24"/>
        </w:rPr>
        <w:t>除</w:t>
      </w:r>
      <w:r>
        <w:rPr>
          <w:szCs w:val="24"/>
        </w:rPr>
        <w:t>HCl</w:t>
      </w:r>
      <w:r>
        <w:rPr>
          <w:rFonts w:hAnsi="宋体"/>
          <w:szCs w:val="24"/>
        </w:rPr>
        <w:t>气体可用：</w:t>
      </w:r>
      <w:r>
        <w:rPr>
          <w:szCs w:val="24"/>
        </w:rPr>
        <w:t>AgNO</w:t>
      </w:r>
      <w:r>
        <w:rPr>
          <w:szCs w:val="24"/>
          <w:vertAlign w:val="subscript"/>
        </w:rPr>
        <w:t>3</w:t>
      </w:r>
      <w:r>
        <w:rPr>
          <w:rFonts w:hAnsi="宋体"/>
          <w:szCs w:val="24"/>
        </w:rPr>
        <w:t>溶液（可检验出杂质中有无</w:t>
      </w:r>
      <w:r>
        <w:rPr>
          <w:szCs w:val="24"/>
        </w:rPr>
        <w:t>HCl</w:t>
      </w:r>
      <w:r>
        <w:rPr>
          <w:rFonts w:hAnsi="宋体"/>
          <w:szCs w:val="24"/>
        </w:rPr>
        <w:t>）、石灰水、</w:t>
      </w:r>
      <w:r>
        <w:rPr>
          <w:szCs w:val="24"/>
        </w:rPr>
        <w:t>NaOH</w:t>
      </w:r>
      <w:r>
        <w:rPr>
          <w:rFonts w:hAnsi="宋体"/>
          <w:szCs w:val="24"/>
        </w:rPr>
        <w:t>溶液、</w:t>
      </w:r>
      <w:r>
        <w:rPr>
          <w:szCs w:val="24"/>
        </w:rPr>
        <w:t>KOH</w:t>
      </w:r>
      <w:r>
        <w:rPr>
          <w:rFonts w:hAnsi="宋体"/>
          <w:szCs w:val="24"/>
        </w:rPr>
        <w:t>溶液</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除气体杂质的原则：用某物质吸收杂质或跟杂质反应，但不能吸收或跟有效成份反应，或者生成新的杂质。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hint="eastAsia"/>
          <w:b/>
          <w:szCs w:val="24"/>
        </w:rPr>
        <w:t>2.</w:t>
      </w:r>
      <w:r>
        <w:rPr>
          <w:rFonts w:hAnsi="宋体"/>
          <w:b/>
          <w:szCs w:val="24"/>
        </w:rPr>
        <w:t>实验注意的地方：</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①防爆炸：点燃可燃性气体（如</w:t>
      </w:r>
      <w:r>
        <w:rPr>
          <w:szCs w:val="24"/>
        </w:rPr>
        <w:t>H</w:t>
      </w:r>
      <w:r>
        <w:rPr>
          <w:szCs w:val="24"/>
          <w:vertAlign w:val="subscript"/>
        </w:rPr>
        <w:t>2</w:t>
      </w:r>
      <w:r>
        <w:rPr>
          <w:rFonts w:hint="eastAsia"/>
          <w:szCs w:val="24"/>
        </w:rPr>
        <w:t>、</w:t>
      </w:r>
      <w:r>
        <w:rPr>
          <w:szCs w:val="24"/>
        </w:rPr>
        <w:t>CO</w:t>
      </w:r>
      <w:r>
        <w:rPr>
          <w:rFonts w:hAnsi="宋体"/>
          <w:szCs w:val="24"/>
        </w:rPr>
        <w:t>、</w:t>
      </w:r>
      <w:r>
        <w:rPr>
          <w:szCs w:val="24"/>
        </w:rPr>
        <w:t>CH</w:t>
      </w:r>
      <w:r>
        <w:rPr>
          <w:szCs w:val="24"/>
          <w:vertAlign w:val="subscript"/>
        </w:rPr>
        <w:t>4</w:t>
      </w:r>
      <w:r>
        <w:rPr>
          <w:rFonts w:hAnsi="宋体"/>
          <w:szCs w:val="24"/>
        </w:rPr>
        <w:t>）或用</w:t>
      </w:r>
      <w:r>
        <w:rPr>
          <w:szCs w:val="24"/>
        </w:rPr>
        <w:t>CO</w:t>
      </w:r>
      <w:r>
        <w:rPr>
          <w:rFonts w:hAnsi="宋体"/>
          <w:szCs w:val="24"/>
        </w:rPr>
        <w:t>、</w:t>
      </w:r>
      <w:r>
        <w:rPr>
          <w:szCs w:val="24"/>
        </w:rPr>
        <w:t>H</w:t>
      </w:r>
      <w:r>
        <w:rPr>
          <w:szCs w:val="24"/>
          <w:vertAlign w:val="subscript"/>
        </w:rPr>
        <w:t>2</w:t>
      </w:r>
      <w:r>
        <w:rPr>
          <w:rFonts w:hAnsi="宋体"/>
          <w:szCs w:val="24"/>
        </w:rPr>
        <w:t>还原</w:t>
      </w:r>
      <w:r>
        <w:rPr>
          <w:szCs w:val="24"/>
        </w:rPr>
        <w:t>CuO</w:t>
      </w:r>
      <w:r>
        <w:rPr>
          <w:rFonts w:hAnsi="宋体"/>
          <w:szCs w:val="24"/>
        </w:rPr>
        <w:t>、</w:t>
      </w:r>
      <w:r>
        <w:rPr>
          <w:szCs w:val="24"/>
        </w:rPr>
        <w:t>Fe</w:t>
      </w:r>
      <w:r>
        <w:rPr>
          <w:szCs w:val="24"/>
          <w:vertAlign w:val="subscript"/>
        </w:rPr>
        <w:t>2</w:t>
      </w:r>
      <w:r>
        <w:rPr>
          <w:szCs w:val="24"/>
        </w:rPr>
        <w:t>O</w:t>
      </w:r>
      <w:r>
        <w:rPr>
          <w:szCs w:val="24"/>
          <w:vertAlign w:val="subscript"/>
        </w:rPr>
        <w:t>3</w:t>
      </w:r>
      <w:r>
        <w:rPr>
          <w:rFonts w:hAnsi="宋体"/>
          <w:szCs w:val="24"/>
        </w:rPr>
        <w:t>之前，要检验气体纯度。</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②防暴沸：稀释浓硫酸时，将浓硫酸倒入水中，不能把水倒入浓硫酸中。</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③防中毒：进行有关有毒气体（如：</w:t>
      </w:r>
      <w:r>
        <w:rPr>
          <w:szCs w:val="24"/>
        </w:rPr>
        <w:t>CO</w:t>
      </w:r>
      <w:r>
        <w:rPr>
          <w:rFonts w:hAnsi="宋体"/>
          <w:szCs w:val="24"/>
        </w:rPr>
        <w:t>、</w:t>
      </w:r>
      <w:r>
        <w:rPr>
          <w:szCs w:val="24"/>
        </w:rPr>
        <w:t>SO</w:t>
      </w:r>
      <w:r>
        <w:rPr>
          <w:szCs w:val="24"/>
          <w:vertAlign w:val="subscript"/>
        </w:rPr>
        <w:t>2</w:t>
      </w:r>
      <w:r>
        <w:rPr>
          <w:rFonts w:hint="eastAsia"/>
          <w:szCs w:val="24"/>
        </w:rPr>
        <w:t>、</w:t>
      </w:r>
      <w:r>
        <w:rPr>
          <w:szCs w:val="24"/>
        </w:rPr>
        <w:t>NO</w:t>
      </w:r>
      <w:r>
        <w:rPr>
          <w:szCs w:val="24"/>
          <w:vertAlign w:val="subscript"/>
        </w:rPr>
        <w:t>2</w:t>
      </w:r>
      <w:r>
        <w:rPr>
          <w:rFonts w:hAnsi="宋体"/>
          <w:szCs w:val="24"/>
        </w:rPr>
        <w:t>）的性质实验时，在通风厨中进行；并要注意尾气的处理：</w:t>
      </w:r>
      <w:r>
        <w:rPr>
          <w:szCs w:val="24"/>
        </w:rPr>
        <w:t>CO</w:t>
      </w:r>
      <w:r>
        <w:rPr>
          <w:rFonts w:hAnsi="宋体"/>
          <w:szCs w:val="24"/>
        </w:rPr>
        <w:t>点燃烧掉；</w:t>
      </w:r>
      <w:r>
        <w:rPr>
          <w:szCs w:val="24"/>
        </w:rPr>
        <w:t xml:space="preserve"> SO</w:t>
      </w:r>
      <w:r>
        <w:rPr>
          <w:szCs w:val="24"/>
          <w:vertAlign w:val="subscript"/>
        </w:rPr>
        <w:t>2</w:t>
      </w:r>
      <w:r>
        <w:rPr>
          <w:rFonts w:hint="eastAsia"/>
          <w:szCs w:val="24"/>
        </w:rPr>
        <w:t>、</w:t>
      </w:r>
      <w:r>
        <w:rPr>
          <w:szCs w:val="24"/>
        </w:rPr>
        <w:t>NO</w:t>
      </w:r>
      <w:r>
        <w:rPr>
          <w:szCs w:val="24"/>
          <w:vertAlign w:val="subscript"/>
        </w:rPr>
        <w:t>2</w:t>
      </w:r>
      <w:r>
        <w:rPr>
          <w:rFonts w:hAnsi="宋体"/>
          <w:szCs w:val="24"/>
        </w:rPr>
        <w:t>用碱液吸收。</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④防倒吸：加热法制取并用排水法收集气体，要注意熄灯顺序。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hint="eastAsia"/>
          <w:b/>
          <w:szCs w:val="24"/>
        </w:rPr>
        <w:t>3.</w:t>
      </w:r>
      <w:r>
        <w:rPr>
          <w:rFonts w:hAnsi="宋体"/>
          <w:b/>
          <w:szCs w:val="24"/>
        </w:rPr>
        <w:t>常见意外事故的处理：</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①酸流到桌上，用</w:t>
      </w:r>
      <w:r>
        <w:rPr>
          <w:szCs w:val="24"/>
        </w:rPr>
        <w:t>NaHCO</w:t>
      </w:r>
      <w:r>
        <w:rPr>
          <w:szCs w:val="24"/>
          <w:vertAlign w:val="subscript"/>
        </w:rPr>
        <w:t>3</w:t>
      </w:r>
      <w:r>
        <w:rPr>
          <w:rFonts w:hAnsi="宋体"/>
          <w:szCs w:val="24"/>
        </w:rPr>
        <w:t>冲洗；碱流到桌上，用稀醋酸冲洗。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w:t>
      </w:r>
      <w:r>
        <w:rPr>
          <w:szCs w:val="24"/>
        </w:rPr>
        <w:t xml:space="preserve"> </w:t>
      </w:r>
      <w:r>
        <w:rPr>
          <w:rFonts w:hAnsi="宋体"/>
          <w:szCs w:val="24"/>
        </w:rPr>
        <w:t>沾到皮肤或衣物上：</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Ⅰ</w:t>
      </w:r>
      <w:r>
        <w:rPr>
          <w:rFonts w:hAnsi="宋体" w:hint="eastAsia"/>
          <w:szCs w:val="24"/>
        </w:rPr>
        <w:t>.</w:t>
      </w:r>
      <w:r>
        <w:rPr>
          <w:rFonts w:hAnsi="宋体"/>
          <w:szCs w:val="24"/>
        </w:rPr>
        <w:t>酸先用水冲洗，再用</w:t>
      </w:r>
      <w:r>
        <w:rPr>
          <w:szCs w:val="24"/>
        </w:rPr>
        <w:t>3</w:t>
      </w:r>
      <w:r>
        <w:rPr>
          <w:rFonts w:hint="eastAsia"/>
          <w:szCs w:val="24"/>
        </w:rPr>
        <w:t>~</w:t>
      </w:r>
      <w:r>
        <w:rPr>
          <w:szCs w:val="24"/>
        </w:rPr>
        <w:t>5% NaHCO</w:t>
      </w:r>
      <w:r>
        <w:rPr>
          <w:szCs w:val="24"/>
          <w:vertAlign w:val="subscript"/>
        </w:rPr>
        <w:t>3</w:t>
      </w:r>
      <w:r>
        <w:rPr>
          <w:rFonts w:hAnsi="宋体"/>
          <w:szCs w:val="24"/>
        </w:rPr>
        <w:t>冲洗；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Ⅱ</w:t>
      </w:r>
      <w:r>
        <w:rPr>
          <w:rFonts w:hAnsi="宋体" w:hint="eastAsia"/>
          <w:szCs w:val="24"/>
        </w:rPr>
        <w:t>.</w:t>
      </w:r>
      <w:r>
        <w:rPr>
          <w:rFonts w:hAnsi="宋体"/>
          <w:szCs w:val="24"/>
        </w:rPr>
        <w:t>碱用水冲洗，再涂上硼酸；</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Ⅲ</w:t>
      </w:r>
      <w:r>
        <w:rPr>
          <w:rFonts w:hAnsi="宋体" w:hint="eastAsia"/>
          <w:szCs w:val="24"/>
        </w:rPr>
        <w:t>.</w:t>
      </w:r>
      <w:r>
        <w:rPr>
          <w:rFonts w:hAnsi="宋体"/>
          <w:szCs w:val="24"/>
        </w:rPr>
        <w:t>浓硫酸应先用抹布擦去，再做第Ⅰ步。</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hint="eastAsia"/>
          <w:b/>
          <w:szCs w:val="24"/>
        </w:rPr>
        <w:t>4.</w:t>
      </w:r>
      <w:r>
        <w:rPr>
          <w:rFonts w:hAnsi="宋体"/>
          <w:b/>
          <w:szCs w:val="24"/>
        </w:rPr>
        <w:t>实验室制取三大气体中常见的要除的杂质：</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szCs w:val="24"/>
        </w:rPr>
        <w:t>1</w:t>
      </w:r>
      <w:r>
        <w:rPr>
          <w:rFonts w:hint="eastAsia"/>
          <w:szCs w:val="24"/>
        </w:rPr>
        <w:t>)</w:t>
      </w:r>
      <w:r>
        <w:rPr>
          <w:rFonts w:hAnsi="宋体"/>
          <w:szCs w:val="24"/>
        </w:rPr>
        <w:t>制</w:t>
      </w:r>
      <w:r>
        <w:rPr>
          <w:szCs w:val="24"/>
        </w:rPr>
        <w:t>O</w:t>
      </w:r>
      <w:r>
        <w:rPr>
          <w:szCs w:val="24"/>
          <w:vertAlign w:val="subscript"/>
        </w:rPr>
        <w:t>2</w:t>
      </w:r>
      <w:r>
        <w:rPr>
          <w:rFonts w:hAnsi="宋体"/>
          <w:szCs w:val="24"/>
        </w:rPr>
        <w:t>要除的杂质：水蒸气（</w:t>
      </w:r>
      <w:r>
        <w:rPr>
          <w:szCs w:val="24"/>
        </w:rPr>
        <w:t>H</w:t>
      </w:r>
      <w:r>
        <w:rPr>
          <w:szCs w:val="24"/>
          <w:vertAlign w:val="subscript"/>
        </w:rPr>
        <w:t>2</w:t>
      </w:r>
      <w:r>
        <w:rPr>
          <w:szCs w:val="24"/>
        </w:rPr>
        <w:t>O</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szCs w:val="24"/>
        </w:rPr>
        <w:t>2</w:t>
      </w:r>
      <w:r>
        <w:rPr>
          <w:rFonts w:hint="eastAsia"/>
          <w:szCs w:val="24"/>
        </w:rPr>
        <w:t>)</w:t>
      </w:r>
      <w:r>
        <w:rPr>
          <w:rFonts w:hAnsi="宋体"/>
          <w:szCs w:val="24"/>
        </w:rPr>
        <w:t>用盐酸和锌粒制</w:t>
      </w:r>
      <w:r>
        <w:rPr>
          <w:szCs w:val="24"/>
        </w:rPr>
        <w:t>H</w:t>
      </w:r>
      <w:r>
        <w:rPr>
          <w:szCs w:val="24"/>
          <w:vertAlign w:val="subscript"/>
        </w:rPr>
        <w:t>2</w:t>
      </w:r>
      <w:r>
        <w:rPr>
          <w:rFonts w:hAnsi="宋体"/>
          <w:szCs w:val="24"/>
        </w:rPr>
        <w:t>要除的杂质：水蒸气（</w:t>
      </w:r>
      <w:r>
        <w:rPr>
          <w:szCs w:val="24"/>
        </w:rPr>
        <w:t>H</w:t>
      </w:r>
      <w:r>
        <w:rPr>
          <w:szCs w:val="24"/>
          <w:vertAlign w:val="subscript"/>
        </w:rPr>
        <w:t>2</w:t>
      </w:r>
      <w:r>
        <w:rPr>
          <w:szCs w:val="24"/>
        </w:rPr>
        <w:t>O</w:t>
      </w:r>
      <w:r>
        <w:rPr>
          <w:rFonts w:hAnsi="宋体"/>
          <w:szCs w:val="24"/>
        </w:rPr>
        <w:t>）、氯化氢气体（</w:t>
      </w:r>
      <w:r>
        <w:rPr>
          <w:szCs w:val="24"/>
        </w:rPr>
        <w:t>HCl</w:t>
      </w:r>
      <w:r>
        <w:rPr>
          <w:rFonts w:hAnsi="宋体"/>
          <w:szCs w:val="24"/>
        </w:rPr>
        <w:t>，盐酸酸雾）（用稀硫酸没此杂质）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szCs w:val="24"/>
        </w:rPr>
        <w:t>3</w:t>
      </w:r>
      <w:r>
        <w:rPr>
          <w:rFonts w:hint="eastAsia"/>
          <w:szCs w:val="24"/>
        </w:rPr>
        <w:t>)</w:t>
      </w:r>
      <w:r>
        <w:rPr>
          <w:rFonts w:hAnsi="宋体"/>
          <w:szCs w:val="24"/>
        </w:rPr>
        <w:t>制</w:t>
      </w:r>
      <w:r>
        <w:rPr>
          <w:szCs w:val="24"/>
        </w:rPr>
        <w:t>CO</w:t>
      </w:r>
      <w:r>
        <w:rPr>
          <w:szCs w:val="24"/>
          <w:vertAlign w:val="subscript"/>
        </w:rPr>
        <w:t>2</w:t>
      </w:r>
      <w:r>
        <w:rPr>
          <w:rFonts w:hAnsi="宋体"/>
          <w:szCs w:val="24"/>
        </w:rPr>
        <w:t>要除的杂质：水蒸气（</w:t>
      </w:r>
      <w:r>
        <w:rPr>
          <w:szCs w:val="24"/>
        </w:rPr>
        <w:t>H</w:t>
      </w:r>
      <w:r>
        <w:rPr>
          <w:szCs w:val="24"/>
          <w:vertAlign w:val="subscript"/>
        </w:rPr>
        <w:t>2</w:t>
      </w:r>
      <w:r>
        <w:rPr>
          <w:szCs w:val="24"/>
        </w:rPr>
        <w:t>O</w:t>
      </w:r>
      <w:r>
        <w:rPr>
          <w:rFonts w:hAnsi="宋体"/>
          <w:szCs w:val="24"/>
        </w:rPr>
        <w:t>）、氯化氢气体（</w:t>
      </w:r>
      <w:r>
        <w:rPr>
          <w:szCs w:val="24"/>
        </w:rPr>
        <w:t>HCl</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除水蒸气的试剂：浓流酸、</w:t>
      </w:r>
      <w:r>
        <w:rPr>
          <w:szCs w:val="24"/>
        </w:rPr>
        <w:t>CaCl</w:t>
      </w:r>
      <w:r>
        <w:rPr>
          <w:szCs w:val="24"/>
          <w:vertAlign w:val="subscript"/>
        </w:rPr>
        <w:t>2</w:t>
      </w:r>
      <w:r>
        <w:rPr>
          <w:rFonts w:hAnsi="宋体"/>
          <w:szCs w:val="24"/>
        </w:rPr>
        <w:t>固体、碱石灰（主要成份是</w:t>
      </w:r>
      <w:r>
        <w:rPr>
          <w:szCs w:val="24"/>
        </w:rPr>
        <w:t>NaOH</w:t>
      </w:r>
      <w:r>
        <w:rPr>
          <w:rFonts w:hAnsi="宋体"/>
          <w:szCs w:val="24"/>
        </w:rPr>
        <w:t>和</w:t>
      </w:r>
      <w:r>
        <w:rPr>
          <w:szCs w:val="24"/>
        </w:rPr>
        <w:t>CaO</w:t>
      </w:r>
      <w:r>
        <w:rPr>
          <w:rFonts w:hAnsi="宋体"/>
          <w:szCs w:val="24"/>
        </w:rPr>
        <w:t>）、生石灰、无水</w:t>
      </w:r>
      <w:r>
        <w:rPr>
          <w:szCs w:val="24"/>
        </w:rPr>
        <w:t>CuSO</w:t>
      </w:r>
      <w:r>
        <w:rPr>
          <w:szCs w:val="24"/>
          <w:vertAlign w:val="subscript"/>
        </w:rPr>
        <w:t>4</w:t>
      </w:r>
      <w:r>
        <w:rPr>
          <w:szCs w:val="24"/>
        </w:rPr>
        <w:t>(</w:t>
      </w:r>
      <w:r>
        <w:rPr>
          <w:rFonts w:hAnsi="宋体"/>
          <w:szCs w:val="24"/>
        </w:rPr>
        <w:t>并且可以检验杂质中有无水蒸气，有则颜色由白色</w:t>
      </w:r>
      <w:r>
        <w:rPr>
          <w:szCs w:val="24"/>
        </w:rPr>
        <w:t>→</w:t>
      </w:r>
      <w:r>
        <w:rPr>
          <w:rFonts w:hAnsi="宋体"/>
          <w:szCs w:val="24"/>
        </w:rPr>
        <w:t>蓝色</w:t>
      </w:r>
      <w:r>
        <w:rPr>
          <w:szCs w:val="24"/>
        </w:rPr>
        <w:t>)</w:t>
      </w:r>
      <w:r>
        <w:rPr>
          <w:rFonts w:hAnsi="宋体"/>
          <w:szCs w:val="24"/>
        </w:rPr>
        <w:t>等</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除</w:t>
      </w:r>
      <w:r>
        <w:rPr>
          <w:szCs w:val="24"/>
        </w:rPr>
        <w:t>HCl</w:t>
      </w:r>
      <w:r>
        <w:rPr>
          <w:rFonts w:hAnsi="宋体"/>
          <w:szCs w:val="24"/>
        </w:rPr>
        <w:t>气体的试剂：</w:t>
      </w:r>
      <w:r>
        <w:rPr>
          <w:szCs w:val="24"/>
        </w:rPr>
        <w:t>AgNO</w:t>
      </w:r>
      <w:r>
        <w:rPr>
          <w:szCs w:val="24"/>
          <w:vertAlign w:val="subscript"/>
        </w:rPr>
        <w:t>3</w:t>
      </w:r>
      <w:r>
        <w:rPr>
          <w:rFonts w:hAnsi="宋体"/>
          <w:szCs w:val="24"/>
        </w:rPr>
        <w:t>溶液（并可检验出杂质中有无</w:t>
      </w:r>
      <w:r>
        <w:rPr>
          <w:szCs w:val="24"/>
        </w:rPr>
        <w:t>HCl</w:t>
      </w:r>
      <w:r>
        <w:rPr>
          <w:rFonts w:hAnsi="宋体"/>
          <w:szCs w:val="24"/>
        </w:rPr>
        <w:t>）、澄清石灰水、</w:t>
      </w:r>
      <w:r>
        <w:rPr>
          <w:szCs w:val="24"/>
        </w:rPr>
        <w:t>NaOH</w:t>
      </w:r>
      <w:r>
        <w:rPr>
          <w:rFonts w:hAnsi="宋体"/>
          <w:szCs w:val="24"/>
        </w:rPr>
        <w:t>溶液（或固体）、</w:t>
      </w:r>
      <w:r>
        <w:rPr>
          <w:szCs w:val="24"/>
        </w:rPr>
        <w:t>KOH</w:t>
      </w:r>
      <w:r>
        <w:rPr>
          <w:rFonts w:hAnsi="宋体"/>
          <w:szCs w:val="24"/>
        </w:rPr>
        <w:t>溶液（或固体）</w:t>
      </w:r>
      <w:r>
        <w:rPr>
          <w:rFonts w:hint="eastAsia"/>
          <w:szCs w:val="24"/>
        </w:rPr>
        <w:t>;</w:t>
      </w:r>
      <w:r>
        <w:rPr>
          <w:szCs w:val="24"/>
        </w:rPr>
        <w:t>[</w:t>
      </w:r>
      <w:r>
        <w:rPr>
          <w:rFonts w:hAnsi="宋体"/>
          <w:szCs w:val="24"/>
        </w:rPr>
        <w:t>生石灰、碱石灰也可以跟</w:t>
      </w:r>
      <w:r>
        <w:rPr>
          <w:szCs w:val="24"/>
        </w:rPr>
        <w:t>HCl</w:t>
      </w:r>
      <w:r>
        <w:rPr>
          <w:rFonts w:hAnsi="宋体"/>
          <w:szCs w:val="24"/>
        </w:rPr>
        <w:t>气体反应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hint="eastAsia"/>
          <w:b/>
          <w:szCs w:val="24"/>
        </w:rPr>
        <w:t>5.</w:t>
      </w:r>
      <w:r>
        <w:rPr>
          <w:rFonts w:hAnsi="宋体"/>
          <w:b/>
          <w:szCs w:val="24"/>
        </w:rPr>
        <w:t>常用实验方法来验证混合气体里含有某种气体</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szCs w:val="24"/>
        </w:rPr>
        <w:t>1</w:t>
      </w:r>
      <w:r>
        <w:rPr>
          <w:rFonts w:hint="eastAsia"/>
          <w:szCs w:val="24"/>
        </w:rPr>
        <w:t>)</w:t>
      </w:r>
      <w:r>
        <w:rPr>
          <w:rFonts w:hAnsi="宋体"/>
          <w:szCs w:val="24"/>
        </w:rPr>
        <w:t>有</w:t>
      </w:r>
      <w:r>
        <w:rPr>
          <w:szCs w:val="24"/>
        </w:rPr>
        <w:t>CO</w:t>
      </w:r>
      <w:r>
        <w:rPr>
          <w:rFonts w:hAnsi="宋体"/>
          <w:szCs w:val="24"/>
        </w:rPr>
        <w:t>的验证方法：（先验证混合气体中是否有</w:t>
      </w:r>
      <w:r>
        <w:rPr>
          <w:szCs w:val="24"/>
        </w:rPr>
        <w:t>CO</w:t>
      </w:r>
      <w:r>
        <w:rPr>
          <w:szCs w:val="24"/>
          <w:vertAlign w:val="subscript"/>
        </w:rPr>
        <w:t>2</w:t>
      </w:r>
      <w:r>
        <w:rPr>
          <w:rFonts w:hAnsi="宋体"/>
          <w:szCs w:val="24"/>
        </w:rPr>
        <w:t>，有则先除掉）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将混合气体通入灼热的</w:t>
      </w:r>
      <w:r>
        <w:rPr>
          <w:szCs w:val="24"/>
        </w:rPr>
        <w:t>CuO</w:t>
      </w:r>
      <w:r>
        <w:rPr>
          <w:rFonts w:hAnsi="宋体"/>
          <w:szCs w:val="24"/>
        </w:rPr>
        <w:t>，再将经过灼热的</w:t>
      </w:r>
      <w:r>
        <w:rPr>
          <w:szCs w:val="24"/>
        </w:rPr>
        <w:t>CuO</w:t>
      </w:r>
      <w:r>
        <w:rPr>
          <w:rFonts w:hAnsi="宋体"/>
          <w:szCs w:val="24"/>
        </w:rPr>
        <w:t>的混合气体通入澄清石灰水。现象：黑色</w:t>
      </w:r>
      <w:r>
        <w:rPr>
          <w:szCs w:val="24"/>
        </w:rPr>
        <w:t>CuO</w:t>
      </w:r>
      <w:r>
        <w:rPr>
          <w:rFonts w:hAnsi="宋体"/>
          <w:szCs w:val="24"/>
        </w:rPr>
        <w:t>变成红色，且澄清石灰水要变浑浊。</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szCs w:val="24"/>
        </w:rPr>
        <w:t>2</w:t>
      </w:r>
      <w:r>
        <w:rPr>
          <w:rFonts w:hint="eastAsia"/>
          <w:szCs w:val="24"/>
        </w:rPr>
        <w:t>)</w:t>
      </w:r>
      <w:r>
        <w:rPr>
          <w:rFonts w:hAnsi="宋体"/>
          <w:szCs w:val="24"/>
        </w:rPr>
        <w:t>有</w:t>
      </w:r>
      <w:r>
        <w:rPr>
          <w:szCs w:val="24"/>
        </w:rPr>
        <w:t>H</w:t>
      </w:r>
      <w:r>
        <w:rPr>
          <w:szCs w:val="24"/>
          <w:vertAlign w:val="subscript"/>
        </w:rPr>
        <w:t>2</w:t>
      </w:r>
      <w:r>
        <w:rPr>
          <w:rFonts w:hAnsi="宋体"/>
          <w:szCs w:val="24"/>
        </w:rPr>
        <w:t>的验证方法：（先验证混合气体中是否有水份，有则先除掉）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将混合气体通入灼热的</w:t>
      </w:r>
      <w:r>
        <w:rPr>
          <w:szCs w:val="24"/>
        </w:rPr>
        <w:t>CuO</w:t>
      </w:r>
      <w:r>
        <w:rPr>
          <w:rFonts w:hAnsi="宋体"/>
          <w:szCs w:val="24"/>
        </w:rPr>
        <w:t>，再将经过灼热的</w:t>
      </w:r>
      <w:r>
        <w:rPr>
          <w:szCs w:val="24"/>
        </w:rPr>
        <w:t>CuO</w:t>
      </w:r>
      <w:r>
        <w:rPr>
          <w:rFonts w:hAnsi="宋体"/>
          <w:szCs w:val="24"/>
        </w:rPr>
        <w:t>的混合气体通入盛有无水</w:t>
      </w:r>
      <w:r>
        <w:rPr>
          <w:szCs w:val="24"/>
        </w:rPr>
        <w:t>CuSO</w:t>
      </w:r>
      <w:r>
        <w:rPr>
          <w:szCs w:val="24"/>
          <w:vertAlign w:val="subscript"/>
        </w:rPr>
        <w:t>4</w:t>
      </w:r>
      <w:r>
        <w:rPr>
          <w:rFonts w:hAnsi="宋体"/>
          <w:szCs w:val="24"/>
        </w:rPr>
        <w:t>中。现象：黑色</w:t>
      </w:r>
      <w:r>
        <w:rPr>
          <w:szCs w:val="24"/>
        </w:rPr>
        <w:t>CuO</w:t>
      </w:r>
      <w:r>
        <w:rPr>
          <w:rFonts w:hAnsi="宋体"/>
          <w:szCs w:val="24"/>
        </w:rPr>
        <w:t>变成红色，且无水</w:t>
      </w:r>
      <w:r>
        <w:rPr>
          <w:szCs w:val="24"/>
        </w:rPr>
        <w:t>CuSO</w:t>
      </w:r>
      <w:r>
        <w:rPr>
          <w:szCs w:val="24"/>
          <w:vertAlign w:val="subscript"/>
        </w:rPr>
        <w:t>4</w:t>
      </w:r>
      <w:r>
        <w:rPr>
          <w:rFonts w:hAnsi="宋体"/>
          <w:szCs w:val="24"/>
        </w:rPr>
        <w:t>变蓝色。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szCs w:val="24"/>
        </w:rPr>
        <w:t>3</w:t>
      </w:r>
      <w:r>
        <w:rPr>
          <w:rFonts w:hint="eastAsia"/>
          <w:szCs w:val="24"/>
        </w:rPr>
        <w:t>)</w:t>
      </w:r>
      <w:r>
        <w:rPr>
          <w:rFonts w:hAnsi="宋体"/>
          <w:szCs w:val="24"/>
        </w:rPr>
        <w:t>有</w:t>
      </w:r>
      <w:r>
        <w:rPr>
          <w:szCs w:val="24"/>
        </w:rPr>
        <w:t>CO</w:t>
      </w:r>
      <w:r>
        <w:rPr>
          <w:szCs w:val="24"/>
          <w:vertAlign w:val="subscript"/>
        </w:rPr>
        <w:t>2</w:t>
      </w:r>
      <w:r>
        <w:rPr>
          <w:rFonts w:hAnsi="宋体"/>
          <w:szCs w:val="24"/>
        </w:rPr>
        <w:t>的验证方法：将混合气体通入澄清石灰水。现象：澄清石灰水变浑浊。</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hint="eastAsia"/>
          <w:b/>
          <w:szCs w:val="24"/>
        </w:rPr>
        <w:t>6.</w:t>
      </w:r>
      <w:r>
        <w:rPr>
          <w:rFonts w:hAnsi="宋体"/>
          <w:b/>
          <w:szCs w:val="24"/>
        </w:rPr>
        <w:t>设计实验</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szCs w:val="24"/>
        </w:rPr>
        <w:t>1</w:t>
      </w:r>
      <w:r>
        <w:rPr>
          <w:rFonts w:hint="eastAsia"/>
          <w:szCs w:val="24"/>
        </w:rPr>
        <w:t>)</w:t>
      </w:r>
      <w:r>
        <w:rPr>
          <w:rFonts w:hAnsi="宋体"/>
          <w:szCs w:val="24"/>
        </w:rPr>
        <w:t>试设计一个实验证明蜡烛中含有碳氢两种元素。</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实验步骤</w:t>
      </w:r>
      <w:r>
        <w:rPr>
          <w:rFonts w:hint="eastAsia"/>
          <w:szCs w:val="24"/>
        </w:rPr>
        <w:t>-</w:t>
      </w:r>
      <w:r>
        <w:rPr>
          <w:rFonts w:hAnsi="宋体"/>
          <w:szCs w:val="24"/>
        </w:rPr>
        <w:t>实验现象</w:t>
      </w:r>
      <w:r>
        <w:rPr>
          <w:rFonts w:hint="eastAsia"/>
          <w:szCs w:val="24"/>
        </w:rPr>
        <w:t>-</w:t>
      </w:r>
      <w:r>
        <w:rPr>
          <w:rFonts w:hAnsi="宋体"/>
          <w:szCs w:val="24"/>
        </w:rPr>
        <w:t>结论</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①将蜡烛点燃，在火焰上方罩一个干燥洁净的烧杯</w:t>
      </w:r>
      <w:r>
        <w:rPr>
          <w:rFonts w:hint="eastAsia"/>
          <w:szCs w:val="24"/>
        </w:rPr>
        <w:t>，</w:t>
      </w:r>
      <w:r>
        <w:rPr>
          <w:rFonts w:hAnsi="宋体"/>
          <w:szCs w:val="24"/>
        </w:rPr>
        <w:t>烧杯内壁有小水珠生成</w:t>
      </w:r>
      <w:r>
        <w:rPr>
          <w:rFonts w:hint="eastAsia"/>
          <w:szCs w:val="24"/>
        </w:rPr>
        <w:t>，</w:t>
      </w:r>
      <w:r>
        <w:rPr>
          <w:rFonts w:hAnsi="宋体"/>
          <w:szCs w:val="24"/>
        </w:rPr>
        <w:t>证明蜡烛有氢元素</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②在蜡烛火焰上方罩一个蘸有澄清石灰水的烧杯</w:t>
      </w:r>
      <w:r>
        <w:rPr>
          <w:rFonts w:hint="eastAsia"/>
          <w:szCs w:val="24"/>
        </w:rPr>
        <w:t>，</w:t>
      </w:r>
      <w:r>
        <w:rPr>
          <w:rFonts w:hAnsi="宋体"/>
          <w:szCs w:val="24"/>
        </w:rPr>
        <w:t>澄清石灰水变浑浊</w:t>
      </w:r>
      <w:r>
        <w:rPr>
          <w:rFonts w:hint="eastAsia"/>
          <w:szCs w:val="24"/>
        </w:rPr>
        <w:t>，</w:t>
      </w:r>
      <w:r>
        <w:rPr>
          <w:rFonts w:hAnsi="宋体"/>
          <w:szCs w:val="24"/>
        </w:rPr>
        <w:t>证明蜡烛有碳元素</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szCs w:val="24"/>
        </w:rPr>
        <w:t>2</w:t>
      </w:r>
      <w:r>
        <w:rPr>
          <w:rFonts w:hint="eastAsia"/>
          <w:szCs w:val="24"/>
        </w:rPr>
        <w:t>）</w:t>
      </w:r>
      <w:r>
        <w:rPr>
          <w:rFonts w:hAnsi="宋体"/>
          <w:szCs w:val="24"/>
        </w:rPr>
        <w:t>试设计一个实验来证明</w:t>
      </w:r>
      <w:r>
        <w:rPr>
          <w:szCs w:val="24"/>
        </w:rPr>
        <w:t>CO</w:t>
      </w:r>
      <w:r>
        <w:rPr>
          <w:szCs w:val="24"/>
          <w:vertAlign w:val="subscript"/>
        </w:rPr>
        <w:t>2</w:t>
      </w:r>
      <w:r>
        <w:rPr>
          <w:rFonts w:hAnsi="宋体"/>
          <w:szCs w:val="24"/>
        </w:rPr>
        <w:t>具有不支持燃烧和密度比空气大的性质。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实验步骤</w:t>
      </w:r>
      <w:r>
        <w:rPr>
          <w:rFonts w:hint="eastAsia"/>
          <w:szCs w:val="24"/>
        </w:rPr>
        <w:t>-</w:t>
      </w:r>
      <w:r>
        <w:rPr>
          <w:rFonts w:hAnsi="宋体"/>
          <w:szCs w:val="24"/>
        </w:rPr>
        <w:t>实验现象</w:t>
      </w:r>
      <w:r>
        <w:rPr>
          <w:rFonts w:hint="eastAsia"/>
          <w:szCs w:val="24"/>
        </w:rPr>
        <w:t>-</w:t>
      </w:r>
      <w:r>
        <w:rPr>
          <w:rFonts w:hAnsi="宋体"/>
          <w:szCs w:val="24"/>
        </w:rPr>
        <w:t>结论</w:t>
      </w:r>
      <w:r>
        <w:rPr>
          <w:rFonts w:hint="eastAsia"/>
          <w:szCs w:val="24"/>
        </w:rPr>
        <w:t>-</w:t>
      </w:r>
      <w:r>
        <w:rPr>
          <w:rFonts w:hAnsi="宋体"/>
          <w:szCs w:val="24"/>
        </w:rPr>
        <w:t>图</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把两支蜡烛放到具有阶梯的架上，把此架放在烧杯里，点燃蜡烛，再沿烧杯壁倾倒</w:t>
      </w:r>
      <w:r>
        <w:rPr>
          <w:szCs w:val="24"/>
        </w:rPr>
        <w:t>CO</w:t>
      </w:r>
      <w:r>
        <w:rPr>
          <w:szCs w:val="24"/>
          <w:vertAlign w:val="subscript"/>
        </w:rPr>
        <w:t>2</w:t>
      </w:r>
      <w:r>
        <w:rPr>
          <w:szCs w:val="24"/>
        </w:rPr>
        <w:t xml:space="preserve"> </w:t>
      </w:r>
      <w:r>
        <w:rPr>
          <w:rFonts w:hAnsi="宋体"/>
          <w:szCs w:val="24"/>
        </w:rPr>
        <w:t>阶梯下层的蜡烛先灭，上层的后灭。</w:t>
      </w:r>
      <w:r>
        <w:rPr>
          <w:szCs w:val="24"/>
        </w:rPr>
        <w:t xml:space="preserve"> </w:t>
      </w:r>
      <w:r>
        <w:rPr>
          <w:rFonts w:hAnsi="宋体"/>
          <w:szCs w:val="24"/>
        </w:rPr>
        <w:t>证明</w:t>
      </w:r>
      <w:r>
        <w:rPr>
          <w:szCs w:val="24"/>
        </w:rPr>
        <w:t>CO</w:t>
      </w:r>
      <w:r>
        <w:rPr>
          <w:szCs w:val="24"/>
          <w:vertAlign w:val="subscript"/>
        </w:rPr>
        <w:t>2</w:t>
      </w:r>
      <w:r>
        <w:rPr>
          <w:rFonts w:hAnsi="宋体"/>
          <w:szCs w:val="24"/>
        </w:rPr>
        <w:t>具有不支持燃烧和密度比空气大的性质</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hint="eastAsia"/>
          <w:b/>
          <w:szCs w:val="24"/>
        </w:rPr>
        <w:t>7.</w:t>
      </w:r>
      <w:r>
        <w:rPr>
          <w:rFonts w:hAnsi="宋体"/>
          <w:b/>
          <w:szCs w:val="24"/>
        </w:rPr>
        <w:t>解题：</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计算题的类型有</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a</w:t>
      </w:r>
      <w:r>
        <w:rPr>
          <w:rFonts w:hAnsi="宋体" w:hint="eastAsia"/>
          <w:szCs w:val="24"/>
        </w:rPr>
        <w:t>．</w:t>
      </w:r>
      <w:r>
        <w:rPr>
          <w:rFonts w:hAnsi="宋体"/>
          <w:szCs w:val="24"/>
        </w:rPr>
        <w:t>有关质量分数（元素和溶质）的计算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b</w:t>
      </w:r>
      <w:r>
        <w:rPr>
          <w:rFonts w:hAnsi="宋体" w:hint="eastAsia"/>
          <w:szCs w:val="24"/>
        </w:rPr>
        <w:t>．</w:t>
      </w:r>
      <w:r>
        <w:rPr>
          <w:rFonts w:hAnsi="宋体"/>
          <w:szCs w:val="24"/>
        </w:rPr>
        <w:t>根据化学方程式进行计算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c</w:t>
      </w:r>
      <w:r>
        <w:rPr>
          <w:rFonts w:hAnsi="宋体" w:hint="eastAsia"/>
          <w:szCs w:val="24"/>
        </w:rPr>
        <w:t>．</w:t>
      </w:r>
      <w:r>
        <w:rPr>
          <w:rFonts w:hAnsi="宋体"/>
          <w:szCs w:val="24"/>
        </w:rPr>
        <w:t>由</w:t>
      </w:r>
      <w:r>
        <w:rPr>
          <w:rFonts w:hAnsi="宋体" w:hint="eastAsia"/>
          <w:szCs w:val="24"/>
        </w:rPr>
        <w:t>a</w:t>
      </w:r>
      <w:r>
        <w:rPr>
          <w:rFonts w:hAnsi="宋体"/>
          <w:szCs w:val="24"/>
        </w:rPr>
        <w:t>和</w:t>
      </w:r>
      <w:r>
        <w:rPr>
          <w:rFonts w:hAnsi="宋体" w:hint="eastAsia"/>
          <w:szCs w:val="24"/>
        </w:rPr>
        <w:t>b</w:t>
      </w:r>
      <w:r>
        <w:rPr>
          <w:rFonts w:hAnsi="宋体"/>
          <w:szCs w:val="24"/>
        </w:rPr>
        <w:t>两种类型混合在一起计算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rFonts w:hAnsi="宋体" w:hint="eastAsia"/>
          <w:szCs w:val="24"/>
        </w:rPr>
        <w:t>1</w:t>
      </w:r>
      <w:r>
        <w:rPr>
          <w:rFonts w:hAnsi="宋体"/>
          <w:szCs w:val="24"/>
        </w:rPr>
        <w:t>）溶液中溶质质量分数的计算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溶质质量分数</w:t>
      </w:r>
      <w:r>
        <w:rPr>
          <w:szCs w:val="24"/>
        </w:rPr>
        <w:t xml:space="preserve"> =</w:t>
      </w:r>
      <w:r>
        <w:rPr>
          <w:rFonts w:hint="eastAsia"/>
          <w:szCs w:val="24"/>
        </w:rPr>
        <w:t>溶质的质量</w:t>
      </w:r>
      <w:r>
        <w:rPr>
          <w:rFonts w:hint="eastAsia"/>
          <w:szCs w:val="24"/>
        </w:rPr>
        <w:t>/</w:t>
      </w:r>
      <w:r>
        <w:rPr>
          <w:rFonts w:hint="eastAsia"/>
          <w:szCs w:val="24"/>
        </w:rPr>
        <w:t>溶液的质量</w:t>
      </w:r>
      <w:r>
        <w:rPr>
          <w:szCs w:val="24"/>
        </w:rPr>
        <w:t xml:space="preserve"> </w:t>
      </w:r>
      <w:r>
        <w:rPr>
          <w:rFonts w:hAnsi="宋体" w:hint="eastAsia"/>
          <w:szCs w:val="24"/>
        </w:rPr>
        <w:t>×</w:t>
      </w:r>
      <w:r>
        <w:rPr>
          <w:szCs w:val="24"/>
        </w:rPr>
        <w:t xml:space="preserve"> 100%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rFonts w:hAnsi="宋体" w:hint="eastAsia"/>
          <w:szCs w:val="24"/>
        </w:rPr>
        <w:t>2</w:t>
      </w:r>
      <w:r>
        <w:rPr>
          <w:rFonts w:hAnsi="宋体"/>
          <w:szCs w:val="24"/>
        </w:rPr>
        <w:t>）化合物（纯净物）中某元素质量分数的计算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某元素质量分数</w:t>
      </w:r>
      <w:r>
        <w:rPr>
          <w:szCs w:val="24"/>
        </w:rPr>
        <w:t>=</w:t>
      </w:r>
      <w:r>
        <w:rPr>
          <w:rFonts w:hint="eastAsia"/>
          <w:szCs w:val="24"/>
        </w:rPr>
        <w:t>某元素的原子质量和</w:t>
      </w:r>
      <w:r>
        <w:rPr>
          <w:rFonts w:hint="eastAsia"/>
          <w:szCs w:val="24"/>
        </w:rPr>
        <w:t>/</w:t>
      </w:r>
      <w:r>
        <w:rPr>
          <w:rFonts w:hint="eastAsia"/>
          <w:szCs w:val="24"/>
        </w:rPr>
        <w:t>化合物的质量</w:t>
      </w:r>
      <w:r>
        <w:rPr>
          <w:szCs w:val="24"/>
        </w:rPr>
        <w:t xml:space="preserve"> </w:t>
      </w:r>
      <w:r>
        <w:rPr>
          <w:rFonts w:hAnsi="宋体"/>
          <w:szCs w:val="24"/>
        </w:rPr>
        <w:t>×</w:t>
      </w:r>
      <w:r>
        <w:rPr>
          <w:szCs w:val="24"/>
        </w:rPr>
        <w:t xml:space="preserve"> 100%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rFonts w:hAnsi="宋体" w:hint="eastAsia"/>
          <w:szCs w:val="24"/>
        </w:rPr>
        <w:t>3</w:t>
      </w:r>
      <w:r>
        <w:rPr>
          <w:rFonts w:hAnsi="宋体"/>
          <w:szCs w:val="24"/>
        </w:rPr>
        <w:t>）混合物中某化合物的质量分数计算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化合物的质量分数</w:t>
      </w:r>
      <w:r>
        <w:rPr>
          <w:szCs w:val="24"/>
        </w:rPr>
        <w:t xml:space="preserve">= </w:t>
      </w:r>
      <w:r>
        <w:rPr>
          <w:rFonts w:hint="eastAsia"/>
          <w:szCs w:val="24"/>
        </w:rPr>
        <w:t>某化合物的质量</w:t>
      </w:r>
      <w:r>
        <w:rPr>
          <w:rFonts w:hint="eastAsia"/>
          <w:szCs w:val="24"/>
        </w:rPr>
        <w:t>/</w:t>
      </w:r>
      <w:r>
        <w:rPr>
          <w:rFonts w:hint="eastAsia"/>
          <w:szCs w:val="24"/>
        </w:rPr>
        <w:t>混合物的质量</w:t>
      </w:r>
      <w:r>
        <w:rPr>
          <w:rFonts w:hAnsi="宋体"/>
          <w:szCs w:val="24"/>
        </w:rPr>
        <w:t>×</w:t>
      </w:r>
      <w:r>
        <w:rPr>
          <w:szCs w:val="24"/>
        </w:rPr>
        <w:t xml:space="preserve"> 100%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rFonts w:hAnsi="宋体" w:hint="eastAsia"/>
          <w:szCs w:val="24"/>
        </w:rPr>
        <w:t>4</w:t>
      </w:r>
      <w:r>
        <w:rPr>
          <w:rFonts w:hAnsi="宋体"/>
          <w:szCs w:val="24"/>
        </w:rPr>
        <w:t>）混合物中某元素质量分数的计算</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某元素质量分数</w:t>
      </w:r>
      <w:r>
        <w:rPr>
          <w:szCs w:val="24"/>
        </w:rPr>
        <w:t>=</w:t>
      </w:r>
      <w:r>
        <w:rPr>
          <w:rFonts w:hint="eastAsia"/>
          <w:szCs w:val="24"/>
        </w:rPr>
        <w:t>某元素的质量和</w:t>
      </w:r>
      <w:r>
        <w:rPr>
          <w:rFonts w:hint="eastAsia"/>
          <w:szCs w:val="24"/>
        </w:rPr>
        <w:t>/</w:t>
      </w:r>
      <w:r>
        <w:rPr>
          <w:rFonts w:hint="eastAsia"/>
          <w:szCs w:val="24"/>
        </w:rPr>
        <w:t>混合物的质量</w:t>
      </w:r>
      <w:r>
        <w:rPr>
          <w:szCs w:val="24"/>
        </w:rPr>
        <w:t xml:space="preserve"> </w:t>
      </w:r>
      <w:r>
        <w:rPr>
          <w:rFonts w:hAnsi="宋体"/>
          <w:szCs w:val="24"/>
        </w:rPr>
        <w:t>×</w:t>
      </w:r>
      <w:r>
        <w:rPr>
          <w:szCs w:val="24"/>
        </w:rPr>
        <w:t xml:space="preserve"> 100%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或：某元素质量分数</w:t>
      </w:r>
      <w:r>
        <w:rPr>
          <w:szCs w:val="24"/>
        </w:rPr>
        <w:t xml:space="preserve">= </w:t>
      </w:r>
      <w:r>
        <w:rPr>
          <w:rFonts w:hAnsi="宋体"/>
          <w:szCs w:val="24"/>
        </w:rPr>
        <w:t>化合物的质量分数</w:t>
      </w:r>
      <w:r>
        <w:rPr>
          <w:szCs w:val="24"/>
        </w:rPr>
        <w:t xml:space="preserve"> </w:t>
      </w:r>
      <w:r>
        <w:rPr>
          <w:rFonts w:hAnsi="宋体"/>
          <w:szCs w:val="24"/>
        </w:rPr>
        <w:t>×</w:t>
      </w:r>
      <w:r>
        <w:rPr>
          <w:szCs w:val="24"/>
        </w:rPr>
        <w:t xml:space="preserve"> </w:t>
      </w:r>
      <w:r>
        <w:rPr>
          <w:rFonts w:hAnsi="宋体"/>
          <w:szCs w:val="24"/>
        </w:rPr>
        <w:t>该元素在化合物中的质量分数</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rFonts w:hAnsi="宋体" w:hint="eastAsia"/>
          <w:szCs w:val="24"/>
        </w:rPr>
        <w:t>5</w:t>
      </w:r>
      <w:r>
        <w:rPr>
          <w:rFonts w:hAnsi="宋体"/>
          <w:szCs w:val="24"/>
        </w:rPr>
        <w:t>）解题技巧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a</w:t>
      </w:r>
      <w:r>
        <w:rPr>
          <w:szCs w:val="24"/>
        </w:rPr>
        <w:t>.</w:t>
      </w:r>
      <w:r>
        <w:rPr>
          <w:rFonts w:hAnsi="宋体"/>
          <w:szCs w:val="24"/>
        </w:rPr>
        <w:t>审题：看清题目的要求，已知什么，求什么，有化学方程式的先写出化学方程式。找出解此题的有关公式。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b</w:t>
      </w:r>
      <w:r>
        <w:rPr>
          <w:szCs w:val="24"/>
        </w:rPr>
        <w:t>.</w:t>
      </w:r>
      <w:r>
        <w:rPr>
          <w:rFonts w:hAnsi="宋体"/>
          <w:szCs w:val="24"/>
        </w:rPr>
        <w:t>根据化学方程式计算的解题步骤：</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①设未知量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②书写出正确的化学方程式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③写出有关物质的相对分子质量、已知量、未知量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④列出比例式，求解</w:t>
      </w:r>
      <w:r>
        <w:rPr>
          <w:szCs w:val="24"/>
        </w:rPr>
        <w:t xml:space="preserve"> </w:t>
      </w:r>
    </w:p>
    <w:p w:rsidR="00412E99" w:rsidRDefault="00412E99">
      <w:pPr>
        <w:spacing w:line="300" w:lineRule="auto"/>
        <w:ind w:firstLineChars="200" w:firstLine="420"/>
        <w:rPr>
          <w:szCs w:val="24"/>
        </w:rPr>
      </w:pPr>
      <w:r>
        <w:rPr>
          <w:rFonts w:ascii="宋体" w:hAnsi="宋体"/>
          <w:szCs w:val="24"/>
        </w:rPr>
        <w:t>⑤</w:t>
      </w:r>
      <w:r>
        <w:rPr>
          <w:rFonts w:hAnsi="宋体"/>
          <w:szCs w:val="24"/>
        </w:rPr>
        <w:t>答。</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b/>
          <w:szCs w:val="24"/>
        </w:rPr>
        <w:t>八、初中化学中的</w:t>
      </w:r>
      <w:r>
        <w:rPr>
          <w:b/>
          <w:szCs w:val="24"/>
        </w:rPr>
        <w:t>“</w:t>
      </w:r>
      <w:r>
        <w:rPr>
          <w:rFonts w:hAnsi="宋体"/>
          <w:b/>
          <w:szCs w:val="24"/>
        </w:rPr>
        <w:t>三</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w:t>
      </w:r>
      <w:r>
        <w:rPr>
          <w:rFonts w:hAnsi="宋体"/>
          <w:szCs w:val="24"/>
        </w:rPr>
        <w:t>构成物质的三种微粒是分子、原子、离子。</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w:t>
      </w:r>
      <w:r>
        <w:rPr>
          <w:rFonts w:hAnsi="宋体"/>
          <w:szCs w:val="24"/>
        </w:rPr>
        <w:t>还原氧化铜常用的三种还原剂氢气、一氧化碳、碳。</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3.</w:t>
      </w:r>
      <w:r>
        <w:rPr>
          <w:rFonts w:hAnsi="宋体"/>
          <w:szCs w:val="24"/>
        </w:rPr>
        <w:t>氢气作为燃料有三大优点：资源丰富、发热量高、燃烧后的产物是水不污染环境。</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4.</w:t>
      </w:r>
      <w:r>
        <w:rPr>
          <w:rFonts w:hAnsi="宋体"/>
          <w:szCs w:val="24"/>
        </w:rPr>
        <w:t>构成原子一般有三种微粒：质子、中子、电子。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5.</w:t>
      </w:r>
      <w:r>
        <w:rPr>
          <w:rFonts w:hAnsi="宋体"/>
          <w:szCs w:val="24"/>
        </w:rPr>
        <w:t>黑色金属只有三种：铁、锰、铬。</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6.</w:t>
      </w:r>
      <w:r>
        <w:rPr>
          <w:rFonts w:hAnsi="宋体"/>
          <w:szCs w:val="24"/>
        </w:rPr>
        <w:t>构成物质的元素可分为三类即</w:t>
      </w:r>
      <w:r>
        <w:rPr>
          <w:szCs w:val="24"/>
        </w:rPr>
        <w:t>(1)</w:t>
      </w:r>
      <w:r>
        <w:rPr>
          <w:rFonts w:hAnsi="宋体"/>
          <w:szCs w:val="24"/>
        </w:rPr>
        <w:t>金属元素、</w:t>
      </w:r>
      <w:r>
        <w:rPr>
          <w:szCs w:val="24"/>
        </w:rPr>
        <w:t>(2)</w:t>
      </w:r>
      <w:r>
        <w:rPr>
          <w:rFonts w:hAnsi="宋体"/>
          <w:szCs w:val="24"/>
        </w:rPr>
        <w:t>非金属元素、</w:t>
      </w:r>
      <w:r>
        <w:rPr>
          <w:szCs w:val="24"/>
        </w:rPr>
        <w:t>(3)</w:t>
      </w:r>
      <w:r>
        <w:rPr>
          <w:rFonts w:hAnsi="宋体"/>
          <w:szCs w:val="24"/>
        </w:rPr>
        <w:t>稀有气体元素。</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7</w:t>
      </w:r>
      <w:r>
        <w:rPr>
          <w:rFonts w:hAnsi="宋体" w:hint="eastAsia"/>
          <w:szCs w:val="24"/>
        </w:rPr>
        <w:t>.</w:t>
      </w:r>
      <w:r>
        <w:rPr>
          <w:rFonts w:hAnsi="宋体"/>
          <w:szCs w:val="24"/>
        </w:rPr>
        <w:t>铁的氧化物有三种，其化学式为</w:t>
      </w:r>
      <w:r>
        <w:rPr>
          <w:szCs w:val="24"/>
        </w:rPr>
        <w:t>(1)FeO</w:t>
      </w:r>
      <w:r>
        <w:rPr>
          <w:rFonts w:hAnsi="宋体"/>
          <w:szCs w:val="24"/>
        </w:rPr>
        <w:t>、</w:t>
      </w:r>
      <w:r>
        <w:rPr>
          <w:szCs w:val="24"/>
        </w:rPr>
        <w:t>(2)Fe</w:t>
      </w:r>
      <w:r>
        <w:rPr>
          <w:szCs w:val="24"/>
          <w:vertAlign w:val="subscript"/>
        </w:rPr>
        <w:t>2</w:t>
      </w:r>
      <w:r>
        <w:rPr>
          <w:szCs w:val="24"/>
        </w:rPr>
        <w:t>O</w:t>
      </w:r>
      <w:r>
        <w:rPr>
          <w:szCs w:val="24"/>
          <w:vertAlign w:val="subscript"/>
        </w:rPr>
        <w:t>3</w:t>
      </w:r>
      <w:r>
        <w:rPr>
          <w:rFonts w:hint="eastAsia"/>
          <w:szCs w:val="24"/>
        </w:rPr>
        <w:t>、</w:t>
      </w:r>
      <w:r>
        <w:rPr>
          <w:szCs w:val="24"/>
        </w:rPr>
        <w:t>(3) Fe</w:t>
      </w:r>
      <w:r>
        <w:rPr>
          <w:szCs w:val="24"/>
          <w:vertAlign w:val="subscript"/>
        </w:rPr>
        <w:t>3</w:t>
      </w:r>
      <w:r>
        <w:rPr>
          <w:szCs w:val="24"/>
        </w:rPr>
        <w:t>O</w:t>
      </w:r>
      <w:r>
        <w:rPr>
          <w:szCs w:val="24"/>
          <w:vertAlign w:val="subscript"/>
        </w:rPr>
        <w:t>4</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8.</w:t>
      </w:r>
      <w:r>
        <w:rPr>
          <w:rFonts w:hAnsi="宋体"/>
          <w:szCs w:val="24"/>
        </w:rPr>
        <w:t>溶液的特征有三个</w:t>
      </w:r>
      <w:r>
        <w:rPr>
          <w:szCs w:val="24"/>
        </w:rPr>
        <w:t>(1)</w:t>
      </w:r>
      <w:r>
        <w:rPr>
          <w:rFonts w:hAnsi="宋体"/>
          <w:szCs w:val="24"/>
        </w:rPr>
        <w:t>均一性；</w:t>
      </w:r>
      <w:r>
        <w:rPr>
          <w:szCs w:val="24"/>
        </w:rPr>
        <w:t>(2)</w:t>
      </w:r>
      <w:r>
        <w:rPr>
          <w:rFonts w:hAnsi="宋体"/>
          <w:szCs w:val="24"/>
        </w:rPr>
        <w:t>稳定性；</w:t>
      </w:r>
      <w:r>
        <w:rPr>
          <w:szCs w:val="24"/>
        </w:rPr>
        <w:t>(3)</w:t>
      </w:r>
      <w:r>
        <w:rPr>
          <w:rFonts w:hAnsi="宋体"/>
          <w:szCs w:val="24"/>
        </w:rPr>
        <w:t>混合物。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9.</w:t>
      </w:r>
      <w:r>
        <w:rPr>
          <w:rFonts w:hAnsi="宋体"/>
          <w:szCs w:val="24"/>
        </w:rPr>
        <w:t>化学方程式有三个意义：</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w:t>
      </w:r>
      <w:r>
        <w:rPr>
          <w:rFonts w:hAnsi="宋体"/>
          <w:szCs w:val="24"/>
        </w:rPr>
        <w:t>表示什么物质参加反应，结果生成什么物质；</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(2)</w:t>
      </w:r>
      <w:r>
        <w:rPr>
          <w:rFonts w:hAnsi="宋体"/>
          <w:szCs w:val="24"/>
        </w:rPr>
        <w:t>表示反应物、生成物各物质</w:t>
      </w:r>
      <w:r>
        <w:rPr>
          <w:rFonts w:hAnsi="宋体" w:hint="eastAsia"/>
          <w:szCs w:val="24"/>
        </w:rPr>
        <w:t>间</w:t>
      </w:r>
      <w:r>
        <w:rPr>
          <w:rFonts w:hAnsi="宋体"/>
          <w:szCs w:val="24"/>
        </w:rPr>
        <w:t>的分子或原子的微粒数比；</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(3)</w:t>
      </w:r>
      <w:r>
        <w:rPr>
          <w:rFonts w:hAnsi="宋体"/>
          <w:szCs w:val="24"/>
        </w:rPr>
        <w:t>表示各反应物、生成物之间的质量比。化学方程式有两个原则：以客观事实为依据；遵循质量守恒定律。</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10.</w:t>
      </w:r>
      <w:r>
        <w:rPr>
          <w:rFonts w:hAnsi="宋体"/>
          <w:szCs w:val="24"/>
        </w:rPr>
        <w:t>生铁一般分为三种：白口铁、灰口铁、球墨铸铁。</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11.</w:t>
      </w:r>
      <w:r>
        <w:rPr>
          <w:rFonts w:hAnsi="宋体"/>
          <w:szCs w:val="24"/>
        </w:rPr>
        <w:t>碳素钢可分为三种：高碳钢、中碳钢、低碳钢。</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12.</w:t>
      </w:r>
      <w:r>
        <w:rPr>
          <w:rFonts w:hAnsi="宋体"/>
          <w:szCs w:val="24"/>
        </w:rPr>
        <w:t>常用于炼铁的铁矿石有三种：</w:t>
      </w:r>
      <w:r>
        <w:rPr>
          <w:szCs w:val="24"/>
        </w:rPr>
        <w:t>(1)</w:t>
      </w:r>
      <w:r>
        <w:rPr>
          <w:rFonts w:hAnsi="宋体"/>
          <w:szCs w:val="24"/>
        </w:rPr>
        <w:t>赤铁矿</w:t>
      </w:r>
      <w:r>
        <w:rPr>
          <w:szCs w:val="24"/>
        </w:rPr>
        <w:t>(</w:t>
      </w:r>
      <w:r>
        <w:rPr>
          <w:rFonts w:hAnsi="宋体"/>
          <w:szCs w:val="24"/>
        </w:rPr>
        <w:t>主要成分为</w:t>
      </w:r>
      <w:r>
        <w:rPr>
          <w:szCs w:val="24"/>
        </w:rPr>
        <w:t>Fe</w:t>
      </w:r>
      <w:r>
        <w:rPr>
          <w:szCs w:val="24"/>
          <w:vertAlign w:val="subscript"/>
        </w:rPr>
        <w:t>2</w:t>
      </w:r>
      <w:r>
        <w:rPr>
          <w:szCs w:val="24"/>
        </w:rPr>
        <w:t>O</w:t>
      </w:r>
      <w:r>
        <w:rPr>
          <w:szCs w:val="24"/>
          <w:vertAlign w:val="subscript"/>
        </w:rPr>
        <w:t>3</w:t>
      </w:r>
      <w:r>
        <w:rPr>
          <w:szCs w:val="24"/>
        </w:rPr>
        <w:t>)</w:t>
      </w:r>
      <w:r>
        <w:rPr>
          <w:rFonts w:hAnsi="宋体"/>
          <w:szCs w:val="24"/>
        </w:rPr>
        <w:t>；</w:t>
      </w:r>
      <w:r>
        <w:rPr>
          <w:szCs w:val="24"/>
        </w:rPr>
        <w:t>(2)</w:t>
      </w:r>
      <w:r>
        <w:rPr>
          <w:rFonts w:hAnsi="宋体"/>
          <w:szCs w:val="24"/>
        </w:rPr>
        <w:t>磁铁矿</w:t>
      </w:r>
      <w:r>
        <w:rPr>
          <w:szCs w:val="24"/>
        </w:rPr>
        <w:t>(Fe</w:t>
      </w:r>
      <w:r>
        <w:rPr>
          <w:szCs w:val="24"/>
          <w:vertAlign w:val="subscript"/>
        </w:rPr>
        <w:t>3</w:t>
      </w:r>
      <w:r>
        <w:rPr>
          <w:szCs w:val="24"/>
        </w:rPr>
        <w:t>O</w:t>
      </w:r>
      <w:r>
        <w:rPr>
          <w:szCs w:val="24"/>
          <w:vertAlign w:val="subscript"/>
        </w:rPr>
        <w:t>4</w:t>
      </w:r>
      <w:r>
        <w:rPr>
          <w:szCs w:val="24"/>
        </w:rPr>
        <w:t>)</w:t>
      </w:r>
      <w:r>
        <w:rPr>
          <w:rFonts w:hAnsi="宋体"/>
          <w:szCs w:val="24"/>
        </w:rPr>
        <w:t>；</w:t>
      </w:r>
      <w:r>
        <w:rPr>
          <w:szCs w:val="24"/>
        </w:rPr>
        <w:t>(3)</w:t>
      </w:r>
      <w:r>
        <w:rPr>
          <w:rFonts w:hAnsi="宋体"/>
          <w:szCs w:val="24"/>
        </w:rPr>
        <w:t>菱铁矿</w:t>
      </w:r>
      <w:r>
        <w:rPr>
          <w:szCs w:val="24"/>
        </w:rPr>
        <w:t>(FeCO</w:t>
      </w:r>
      <w:r>
        <w:rPr>
          <w:szCs w:val="24"/>
          <w:vertAlign w:val="subscript"/>
        </w:rPr>
        <w:t>3</w:t>
      </w:r>
      <w:r>
        <w:rPr>
          <w:szCs w:val="24"/>
        </w:rPr>
        <w:t>)</w:t>
      </w:r>
      <w:r>
        <w:rPr>
          <w:rFonts w:hAnsi="宋体"/>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13.</w:t>
      </w:r>
      <w:r>
        <w:rPr>
          <w:rFonts w:hAnsi="宋体"/>
          <w:szCs w:val="24"/>
        </w:rPr>
        <w:t>炼钢的主要设备有三种：转炉、电炉、平炉。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14.</w:t>
      </w:r>
      <w:r>
        <w:rPr>
          <w:rFonts w:hAnsi="宋体"/>
          <w:szCs w:val="24"/>
        </w:rPr>
        <w:t>常与温度有关的三个反应条件是点燃、加热、高温。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15.</w:t>
      </w:r>
      <w:r>
        <w:rPr>
          <w:rFonts w:hAnsi="宋体"/>
          <w:szCs w:val="24"/>
        </w:rPr>
        <w:t>饱和溶液变不饱和溶液有两种方法：（</w:t>
      </w:r>
      <w:r>
        <w:rPr>
          <w:szCs w:val="24"/>
        </w:rPr>
        <w:t>1</w:t>
      </w:r>
      <w:r>
        <w:rPr>
          <w:rFonts w:hAnsi="宋体"/>
          <w:szCs w:val="24"/>
        </w:rPr>
        <w:t>）升温、（</w:t>
      </w:r>
      <w:r>
        <w:rPr>
          <w:szCs w:val="24"/>
        </w:rPr>
        <w:t>2</w:t>
      </w:r>
      <w:r>
        <w:rPr>
          <w:rFonts w:hAnsi="宋体"/>
          <w:szCs w:val="24"/>
        </w:rPr>
        <w:t>）加溶剂；不饱和溶液变饱和溶液有三种方法：降温、加溶质、恒温蒸发溶剂。</w:t>
      </w:r>
      <w:r>
        <w:rPr>
          <w:szCs w:val="24"/>
        </w:rPr>
        <w:t xml:space="preserve"> </w:t>
      </w:r>
      <w:r>
        <w:rPr>
          <w:rFonts w:hAnsi="宋体"/>
          <w:szCs w:val="24"/>
        </w:rPr>
        <w:t>（注意：溶解度随温度而变小的物质如：氢氧化钙溶液由饱和溶液变不饱和溶液：降温、加溶剂；不饱和溶液变饱和溶液有三种方法：升温、加溶质、恒温蒸发溶剂）。</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16.</w:t>
      </w:r>
      <w:r>
        <w:rPr>
          <w:rFonts w:hAnsi="宋体"/>
          <w:szCs w:val="24"/>
        </w:rPr>
        <w:t>收集气体一般有三种方法：排水法、向上排空法、向下排空法。</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17.</w:t>
      </w:r>
      <w:r>
        <w:rPr>
          <w:rFonts w:hAnsi="宋体"/>
          <w:szCs w:val="24"/>
        </w:rPr>
        <w:t>水污染的三个主要原因：</w:t>
      </w:r>
      <w:r>
        <w:rPr>
          <w:szCs w:val="24"/>
        </w:rPr>
        <w:t>(1)</w:t>
      </w:r>
      <w:r>
        <w:rPr>
          <w:rFonts w:hAnsi="宋体"/>
          <w:szCs w:val="24"/>
        </w:rPr>
        <w:t>工业生产中的废渣、废气、废水；</w:t>
      </w:r>
      <w:r>
        <w:rPr>
          <w:szCs w:val="24"/>
        </w:rPr>
        <w:t>(2)</w:t>
      </w:r>
      <w:r>
        <w:rPr>
          <w:rFonts w:hAnsi="宋体"/>
          <w:szCs w:val="24"/>
        </w:rPr>
        <w:t>生活污水的任意排放；</w:t>
      </w:r>
      <w:r>
        <w:rPr>
          <w:szCs w:val="24"/>
        </w:rPr>
        <w:t>(3)</w:t>
      </w:r>
      <w:r>
        <w:rPr>
          <w:rFonts w:hAnsi="宋体"/>
          <w:szCs w:val="24"/>
        </w:rPr>
        <w:t>农业生产中施用的农药、化肥随雨水流入河中。</w:t>
      </w:r>
      <w:r>
        <w:rPr>
          <w:szCs w:val="24"/>
        </w:rPr>
        <w:t xml:space="preserve"> </w:t>
      </w:r>
    </w:p>
    <w:p w:rsidR="00412E99" w:rsidRDefault="00412E99">
      <w:pPr>
        <w:adjustRightInd w:val="0"/>
        <w:snapToGrid w:val="0"/>
        <w:spacing w:line="300" w:lineRule="auto"/>
        <w:ind w:firstLineChars="200" w:firstLine="420"/>
        <w:rPr>
          <w:color w:val="000000"/>
          <w:szCs w:val="24"/>
        </w:rPr>
      </w:pPr>
      <w:r>
        <w:rPr>
          <w:color w:val="000000"/>
          <w:szCs w:val="24"/>
        </w:rPr>
        <w:t>18.</w:t>
      </w:r>
      <w:r>
        <w:rPr>
          <w:rFonts w:hAnsi="宋体"/>
          <w:color w:val="000000"/>
          <w:szCs w:val="24"/>
        </w:rPr>
        <w:t>应记住的三种黑色氧化物是：氧化铜、二氧化锰、四氧化三铁。</w:t>
      </w:r>
    </w:p>
    <w:p w:rsidR="00412E99" w:rsidRDefault="00412E99">
      <w:pPr>
        <w:adjustRightInd w:val="0"/>
        <w:snapToGrid w:val="0"/>
        <w:spacing w:line="300" w:lineRule="auto"/>
        <w:ind w:firstLineChars="200" w:firstLine="420"/>
        <w:rPr>
          <w:color w:val="000000"/>
          <w:szCs w:val="24"/>
        </w:rPr>
      </w:pPr>
      <w:r>
        <w:rPr>
          <w:color w:val="000000"/>
          <w:szCs w:val="24"/>
        </w:rPr>
        <w:t>19.</w:t>
      </w:r>
      <w:r>
        <w:rPr>
          <w:rFonts w:hAnsi="宋体"/>
          <w:color w:val="000000"/>
          <w:szCs w:val="24"/>
        </w:rPr>
        <w:t>氢气和碳单质有三个相似的化学性质：常温下的稳定性、可燃性、还原性。</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20.</w:t>
      </w:r>
      <w:r>
        <w:rPr>
          <w:rFonts w:hAnsi="宋体"/>
          <w:color w:val="000000"/>
          <w:szCs w:val="24"/>
        </w:rPr>
        <w:t>教材中出现的三次淡蓝色：</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(1)</w:t>
      </w:r>
      <w:r>
        <w:rPr>
          <w:rFonts w:hAnsi="宋体"/>
          <w:color w:val="000000"/>
          <w:szCs w:val="24"/>
        </w:rPr>
        <w:t>液态氧气是淡蓝色</w:t>
      </w:r>
      <w:r>
        <w:rPr>
          <w:rFonts w:hAnsi="宋体" w:hint="eastAsia"/>
          <w:color w:val="000000"/>
          <w:szCs w:val="24"/>
        </w:rPr>
        <w:t>；</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(2)</w:t>
      </w:r>
      <w:r>
        <w:rPr>
          <w:rFonts w:hAnsi="宋体"/>
          <w:color w:val="000000"/>
          <w:szCs w:val="24"/>
        </w:rPr>
        <w:t>硫在空气中燃烧有微弱的淡蓝色火焰</w:t>
      </w:r>
      <w:r>
        <w:rPr>
          <w:rFonts w:hAnsi="宋体" w:hint="eastAsia"/>
          <w:color w:val="000000"/>
          <w:szCs w:val="24"/>
        </w:rPr>
        <w:t>；</w:t>
      </w:r>
    </w:p>
    <w:p w:rsidR="00412E99" w:rsidRDefault="00412E99">
      <w:pPr>
        <w:adjustRightInd w:val="0"/>
        <w:snapToGrid w:val="0"/>
        <w:spacing w:line="300" w:lineRule="auto"/>
        <w:ind w:firstLineChars="200" w:firstLine="420"/>
        <w:rPr>
          <w:color w:val="000000"/>
          <w:szCs w:val="24"/>
        </w:rPr>
      </w:pPr>
      <w:r>
        <w:rPr>
          <w:rFonts w:hAnsi="宋体" w:hint="eastAsia"/>
          <w:color w:val="000000"/>
          <w:szCs w:val="24"/>
        </w:rPr>
        <w:t>(</w:t>
      </w:r>
      <w:r>
        <w:rPr>
          <w:color w:val="000000"/>
          <w:szCs w:val="24"/>
        </w:rPr>
        <w:t>3</w:t>
      </w:r>
      <w:r>
        <w:rPr>
          <w:rFonts w:hAnsi="宋体" w:hint="eastAsia"/>
          <w:color w:val="000000"/>
          <w:szCs w:val="24"/>
        </w:rPr>
        <w:t>)</w:t>
      </w:r>
      <w:r>
        <w:rPr>
          <w:rFonts w:hAnsi="宋体"/>
          <w:color w:val="000000"/>
          <w:szCs w:val="24"/>
        </w:rPr>
        <w:t>氢气在空气中燃烧有淡蓝色火焰。</w:t>
      </w:r>
    </w:p>
    <w:p w:rsidR="00412E99" w:rsidRDefault="00412E99">
      <w:pPr>
        <w:adjustRightInd w:val="0"/>
        <w:snapToGrid w:val="0"/>
        <w:spacing w:line="300" w:lineRule="auto"/>
        <w:ind w:firstLineChars="200" w:firstLine="420"/>
        <w:rPr>
          <w:color w:val="000000"/>
          <w:szCs w:val="24"/>
        </w:rPr>
      </w:pPr>
      <w:r>
        <w:rPr>
          <w:color w:val="000000"/>
          <w:szCs w:val="24"/>
        </w:rPr>
        <w:t>21.</w:t>
      </w:r>
      <w:r>
        <w:rPr>
          <w:rFonts w:hAnsi="宋体"/>
          <w:color w:val="000000"/>
          <w:szCs w:val="24"/>
        </w:rPr>
        <w:t>与铜元素有关的三种蓝色：</w:t>
      </w:r>
      <w:r>
        <w:rPr>
          <w:color w:val="000000"/>
          <w:szCs w:val="24"/>
        </w:rPr>
        <w:t>(1)</w:t>
      </w:r>
      <w:r>
        <w:rPr>
          <w:rFonts w:hAnsi="宋体"/>
          <w:color w:val="000000"/>
          <w:szCs w:val="24"/>
        </w:rPr>
        <w:t>硫酸铜晶体；</w:t>
      </w:r>
      <w:r>
        <w:rPr>
          <w:color w:val="000000"/>
          <w:szCs w:val="24"/>
        </w:rPr>
        <w:t>(2)</w:t>
      </w:r>
      <w:r>
        <w:rPr>
          <w:rFonts w:hAnsi="宋体"/>
          <w:color w:val="000000"/>
          <w:szCs w:val="24"/>
        </w:rPr>
        <w:t>氢氧化铜沉淀；</w:t>
      </w:r>
      <w:r>
        <w:rPr>
          <w:color w:val="000000"/>
          <w:szCs w:val="24"/>
        </w:rPr>
        <w:t>(3)</w:t>
      </w:r>
      <w:r>
        <w:rPr>
          <w:rFonts w:hAnsi="宋体"/>
          <w:color w:val="000000"/>
          <w:szCs w:val="24"/>
        </w:rPr>
        <w:t>硫酸铜溶液。</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22.</w:t>
      </w:r>
      <w:r>
        <w:rPr>
          <w:rFonts w:hAnsi="宋体"/>
          <w:color w:val="000000"/>
          <w:szCs w:val="24"/>
        </w:rPr>
        <w:t>过滤操作中有</w:t>
      </w:r>
      <w:r>
        <w:rPr>
          <w:color w:val="000000"/>
          <w:szCs w:val="24"/>
        </w:rPr>
        <w:t>“</w:t>
      </w:r>
      <w:r>
        <w:rPr>
          <w:rFonts w:hAnsi="宋体"/>
          <w:color w:val="000000"/>
          <w:szCs w:val="24"/>
        </w:rPr>
        <w:t>三靠</w:t>
      </w:r>
      <w:r>
        <w:rPr>
          <w:color w:val="000000"/>
          <w:szCs w:val="24"/>
        </w:rPr>
        <w:t>”</w:t>
      </w:r>
      <w:r>
        <w:rPr>
          <w:rFonts w:hAnsi="宋体"/>
          <w:color w:val="000000"/>
          <w:szCs w:val="24"/>
        </w:rPr>
        <w:t>：</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(1)</w:t>
      </w:r>
      <w:r>
        <w:rPr>
          <w:rFonts w:hAnsi="宋体"/>
          <w:color w:val="000000"/>
          <w:szCs w:val="24"/>
        </w:rPr>
        <w:t>漏斗下端紧靠烧杯内壁；</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(2)</w:t>
      </w:r>
      <w:r>
        <w:rPr>
          <w:rFonts w:hAnsi="宋体"/>
          <w:color w:val="000000"/>
          <w:szCs w:val="24"/>
        </w:rPr>
        <w:t>玻璃棒的末端轻靠在滤纸三层处；</w:t>
      </w:r>
    </w:p>
    <w:p w:rsidR="00412E99" w:rsidRDefault="00412E99">
      <w:pPr>
        <w:adjustRightInd w:val="0"/>
        <w:snapToGrid w:val="0"/>
        <w:spacing w:line="300" w:lineRule="auto"/>
        <w:ind w:firstLineChars="200" w:firstLine="420"/>
        <w:rPr>
          <w:color w:val="000000"/>
          <w:szCs w:val="24"/>
        </w:rPr>
      </w:pPr>
      <w:r>
        <w:rPr>
          <w:color w:val="000000"/>
          <w:szCs w:val="24"/>
        </w:rPr>
        <w:t>(3)</w:t>
      </w:r>
      <w:r>
        <w:rPr>
          <w:rFonts w:hAnsi="宋体"/>
          <w:color w:val="000000"/>
          <w:szCs w:val="24"/>
        </w:rPr>
        <w:t>盛待过滤液的烧杯边缘紧靠在玻璃捧引流。</w:t>
      </w:r>
    </w:p>
    <w:p w:rsidR="00412E99" w:rsidRDefault="00412E99">
      <w:pPr>
        <w:adjustRightInd w:val="0"/>
        <w:snapToGrid w:val="0"/>
        <w:spacing w:line="300" w:lineRule="auto"/>
        <w:ind w:firstLineChars="200" w:firstLine="420"/>
        <w:rPr>
          <w:szCs w:val="24"/>
          <w:vertAlign w:val="subscript"/>
        </w:rPr>
      </w:pPr>
      <w:r>
        <w:rPr>
          <w:color w:val="000000"/>
          <w:szCs w:val="24"/>
        </w:rPr>
        <w:t>23.</w:t>
      </w:r>
      <w:r>
        <w:rPr>
          <w:rFonts w:hAnsi="宋体"/>
          <w:szCs w:val="24"/>
        </w:rPr>
        <w:t>三大气体污染物：</w:t>
      </w:r>
      <w:r>
        <w:rPr>
          <w:szCs w:val="24"/>
        </w:rPr>
        <w:t>SO</w:t>
      </w:r>
      <w:r>
        <w:rPr>
          <w:szCs w:val="24"/>
          <w:vertAlign w:val="subscript"/>
        </w:rPr>
        <w:t>2</w:t>
      </w:r>
      <w:r>
        <w:rPr>
          <w:rFonts w:hint="eastAsia"/>
          <w:szCs w:val="24"/>
        </w:rPr>
        <w:t>、</w:t>
      </w:r>
      <w:r>
        <w:rPr>
          <w:szCs w:val="24"/>
        </w:rPr>
        <w:t>CO</w:t>
      </w:r>
      <w:r>
        <w:rPr>
          <w:rFonts w:hAnsi="宋体"/>
          <w:szCs w:val="24"/>
        </w:rPr>
        <w:t>、</w:t>
      </w:r>
      <w:r>
        <w:rPr>
          <w:szCs w:val="24"/>
        </w:rPr>
        <w:t>NO</w:t>
      </w:r>
      <w:r>
        <w:rPr>
          <w:szCs w:val="24"/>
          <w:vertAlign w:val="subscript"/>
        </w:rPr>
        <w:t>2</w:t>
      </w:r>
    </w:p>
    <w:p w:rsidR="00412E99" w:rsidRDefault="00412E99">
      <w:pPr>
        <w:adjustRightInd w:val="0"/>
        <w:snapToGrid w:val="0"/>
        <w:spacing w:line="300" w:lineRule="auto"/>
        <w:ind w:firstLineChars="200" w:firstLine="420"/>
        <w:rPr>
          <w:color w:val="000000"/>
          <w:szCs w:val="24"/>
        </w:rPr>
      </w:pPr>
      <w:r>
        <w:rPr>
          <w:color w:val="000000"/>
          <w:szCs w:val="24"/>
        </w:rPr>
        <w:t>24.</w:t>
      </w:r>
      <w:r>
        <w:rPr>
          <w:rFonts w:hAnsi="宋体"/>
          <w:color w:val="000000"/>
          <w:szCs w:val="24"/>
        </w:rPr>
        <w:t>酒精灯的火焰分为三部分：外焰、内焰、焰心，其中外焰温度最高。</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25.</w:t>
      </w:r>
      <w:r>
        <w:rPr>
          <w:rFonts w:hAnsi="宋体"/>
          <w:color w:val="000000"/>
          <w:szCs w:val="24"/>
        </w:rPr>
        <w:t>取用药品有</w:t>
      </w:r>
      <w:r>
        <w:rPr>
          <w:color w:val="000000"/>
          <w:szCs w:val="24"/>
        </w:rPr>
        <w:t>“</w:t>
      </w:r>
      <w:r>
        <w:rPr>
          <w:rFonts w:hAnsi="宋体"/>
          <w:color w:val="000000"/>
          <w:szCs w:val="24"/>
        </w:rPr>
        <w:t>三不</w:t>
      </w:r>
      <w:r>
        <w:rPr>
          <w:color w:val="000000"/>
          <w:szCs w:val="24"/>
        </w:rPr>
        <w:t>”</w:t>
      </w:r>
      <w:r>
        <w:rPr>
          <w:rFonts w:hAnsi="宋体"/>
          <w:color w:val="000000"/>
          <w:szCs w:val="24"/>
        </w:rPr>
        <w:t>原则：</w:t>
      </w:r>
    </w:p>
    <w:p w:rsidR="00412E99" w:rsidRDefault="00412E99">
      <w:pPr>
        <w:adjustRightInd w:val="0"/>
        <w:snapToGrid w:val="0"/>
        <w:spacing w:line="300" w:lineRule="auto"/>
        <w:ind w:firstLineChars="200" w:firstLine="420"/>
        <w:rPr>
          <w:color w:val="000000"/>
          <w:szCs w:val="24"/>
        </w:rPr>
      </w:pPr>
      <w:r>
        <w:rPr>
          <w:color w:val="000000"/>
          <w:szCs w:val="24"/>
        </w:rPr>
        <w:t>(1)</w:t>
      </w:r>
      <w:r>
        <w:rPr>
          <w:rFonts w:hAnsi="宋体"/>
          <w:color w:val="000000"/>
          <w:szCs w:val="24"/>
        </w:rPr>
        <w:t>不用手接触药品；</w:t>
      </w:r>
      <w:r>
        <w:rPr>
          <w:color w:val="000000"/>
          <w:szCs w:val="24"/>
        </w:rPr>
        <w:t>(2)</w:t>
      </w:r>
      <w:r>
        <w:rPr>
          <w:rFonts w:hAnsi="宋体"/>
          <w:color w:val="000000"/>
          <w:szCs w:val="24"/>
        </w:rPr>
        <w:t>不把鼻子凑到容器口闻气体的气味；</w:t>
      </w:r>
      <w:r>
        <w:rPr>
          <w:color w:val="000000"/>
          <w:szCs w:val="24"/>
        </w:rPr>
        <w:t>(3)</w:t>
      </w:r>
      <w:r>
        <w:rPr>
          <w:rFonts w:hAnsi="宋体"/>
          <w:color w:val="000000"/>
          <w:szCs w:val="24"/>
        </w:rPr>
        <w:t xml:space="preserve">不尝药品的味道。　　</w:t>
      </w:r>
    </w:p>
    <w:p w:rsidR="00412E99" w:rsidRDefault="00412E99">
      <w:pPr>
        <w:adjustRightInd w:val="0"/>
        <w:snapToGrid w:val="0"/>
        <w:spacing w:line="300" w:lineRule="auto"/>
        <w:ind w:firstLineChars="200" w:firstLine="420"/>
        <w:rPr>
          <w:szCs w:val="24"/>
        </w:rPr>
      </w:pPr>
      <w:r>
        <w:rPr>
          <w:szCs w:val="24"/>
        </w:rPr>
        <w:t>26.</w:t>
      </w:r>
      <w:r>
        <w:rPr>
          <w:rFonts w:hAnsi="宋体"/>
          <w:szCs w:val="24"/>
        </w:rPr>
        <w:t>古代三大化学工艺：造纸、制火药、烧瓷器</w:t>
      </w:r>
      <w:r>
        <w:rPr>
          <w:szCs w:val="24"/>
        </w:rPr>
        <w:t xml:space="preserve">       </w:t>
      </w:r>
    </w:p>
    <w:p w:rsidR="00412E99" w:rsidRDefault="00412E99">
      <w:pPr>
        <w:adjustRightInd w:val="0"/>
        <w:snapToGrid w:val="0"/>
        <w:spacing w:line="300" w:lineRule="auto"/>
        <w:ind w:firstLineChars="200" w:firstLine="420"/>
        <w:rPr>
          <w:szCs w:val="24"/>
        </w:rPr>
      </w:pPr>
      <w:r>
        <w:rPr>
          <w:szCs w:val="24"/>
        </w:rPr>
        <w:t>27.</w:t>
      </w:r>
      <w:r>
        <w:rPr>
          <w:rFonts w:hAnsi="宋体"/>
          <w:szCs w:val="24"/>
        </w:rPr>
        <w:t>可以直接加热的三种仪器：试管、坩埚、蒸发皿（另外还有燃烧匙）</w:t>
      </w:r>
    </w:p>
    <w:p w:rsidR="00412E99" w:rsidRDefault="00412E99">
      <w:pPr>
        <w:adjustRightInd w:val="0"/>
        <w:snapToGrid w:val="0"/>
        <w:spacing w:line="300" w:lineRule="auto"/>
        <w:ind w:firstLineChars="200" w:firstLine="420"/>
        <w:rPr>
          <w:szCs w:val="24"/>
        </w:rPr>
      </w:pPr>
      <w:r>
        <w:rPr>
          <w:szCs w:val="24"/>
        </w:rPr>
        <w:t>29.</w:t>
      </w:r>
      <w:r>
        <w:rPr>
          <w:rFonts w:hAnsi="宋体"/>
          <w:szCs w:val="24"/>
        </w:rPr>
        <w:t>质量守恒解释的原子三不变：种类不改变、数目不增减、质量不变化</w:t>
      </w:r>
      <w:r>
        <w:rPr>
          <w:szCs w:val="24"/>
        </w:rPr>
        <w:t xml:space="preserve">    </w:t>
      </w:r>
    </w:p>
    <w:p w:rsidR="00412E99" w:rsidRDefault="00412E99">
      <w:pPr>
        <w:adjustRightInd w:val="0"/>
        <w:snapToGrid w:val="0"/>
        <w:spacing w:line="300" w:lineRule="auto"/>
        <w:ind w:firstLineChars="200" w:firstLine="420"/>
        <w:rPr>
          <w:szCs w:val="24"/>
        </w:rPr>
      </w:pPr>
      <w:r>
        <w:rPr>
          <w:szCs w:val="24"/>
        </w:rPr>
        <w:t>30.</w:t>
      </w:r>
      <w:r>
        <w:rPr>
          <w:rFonts w:hAnsi="宋体"/>
          <w:szCs w:val="24"/>
        </w:rPr>
        <w:t>与空气混合点燃可能爆炸的三种气体：</w:t>
      </w:r>
      <w:r>
        <w:rPr>
          <w:szCs w:val="24"/>
        </w:rPr>
        <w:t>H</w:t>
      </w:r>
      <w:r>
        <w:rPr>
          <w:szCs w:val="24"/>
          <w:vertAlign w:val="subscript"/>
        </w:rPr>
        <w:t>2</w:t>
      </w:r>
      <w:r>
        <w:rPr>
          <w:rFonts w:hint="eastAsia"/>
          <w:szCs w:val="24"/>
        </w:rPr>
        <w:t>、</w:t>
      </w:r>
      <w:r>
        <w:rPr>
          <w:szCs w:val="24"/>
        </w:rPr>
        <w:t>CO</w:t>
      </w:r>
      <w:r>
        <w:rPr>
          <w:rFonts w:hAnsi="宋体"/>
          <w:szCs w:val="24"/>
        </w:rPr>
        <w:t>、</w:t>
      </w:r>
      <w:r>
        <w:rPr>
          <w:szCs w:val="24"/>
        </w:rPr>
        <w:t>CH</w:t>
      </w:r>
      <w:r>
        <w:rPr>
          <w:szCs w:val="24"/>
          <w:vertAlign w:val="subscript"/>
        </w:rPr>
        <w:t xml:space="preserve">4 </w:t>
      </w:r>
      <w:r>
        <w:rPr>
          <w:szCs w:val="24"/>
        </w:rPr>
        <w:t xml:space="preserve">   </w:t>
      </w:r>
      <w:r>
        <w:rPr>
          <w:rFonts w:hAnsi="宋体"/>
          <w:szCs w:val="24"/>
        </w:rPr>
        <w:t>（实际为任何可燃性气体和粉尘）。</w:t>
      </w:r>
    </w:p>
    <w:p w:rsidR="00412E99" w:rsidRDefault="00412E99">
      <w:pPr>
        <w:adjustRightInd w:val="0"/>
        <w:snapToGrid w:val="0"/>
        <w:spacing w:line="300" w:lineRule="auto"/>
        <w:ind w:firstLineChars="200" w:firstLine="420"/>
        <w:rPr>
          <w:szCs w:val="24"/>
        </w:rPr>
      </w:pPr>
      <w:r>
        <w:rPr>
          <w:szCs w:val="24"/>
        </w:rPr>
        <w:t>31.</w:t>
      </w:r>
      <w:r>
        <w:rPr>
          <w:rFonts w:hAnsi="宋体"/>
          <w:szCs w:val="24"/>
        </w:rPr>
        <w:t>浓硫酸三特性：吸水、脱水、强氧化</w:t>
      </w:r>
    </w:p>
    <w:p w:rsidR="00412E99" w:rsidRDefault="00412E99">
      <w:pPr>
        <w:adjustRightInd w:val="0"/>
        <w:snapToGrid w:val="0"/>
        <w:spacing w:line="300" w:lineRule="auto"/>
        <w:ind w:firstLineChars="200" w:firstLine="420"/>
        <w:rPr>
          <w:szCs w:val="24"/>
        </w:rPr>
      </w:pPr>
      <w:r>
        <w:rPr>
          <w:szCs w:val="24"/>
        </w:rPr>
        <w:t>32.</w:t>
      </w:r>
      <w:r>
        <w:rPr>
          <w:rFonts w:hAnsi="宋体"/>
          <w:szCs w:val="24"/>
        </w:rPr>
        <w:t>使用酒精灯的三禁止：对燃、往燃灯中加酒精、嘴吹灭</w:t>
      </w:r>
    </w:p>
    <w:p w:rsidR="00412E99" w:rsidRDefault="00412E99">
      <w:pPr>
        <w:adjustRightInd w:val="0"/>
        <w:snapToGrid w:val="0"/>
        <w:spacing w:line="300" w:lineRule="auto"/>
        <w:ind w:firstLineChars="200" w:firstLine="420"/>
        <w:rPr>
          <w:szCs w:val="24"/>
        </w:rPr>
      </w:pPr>
      <w:r>
        <w:rPr>
          <w:szCs w:val="24"/>
        </w:rPr>
        <w:t>33.</w:t>
      </w:r>
      <w:r>
        <w:rPr>
          <w:rFonts w:hAnsi="宋体"/>
          <w:szCs w:val="24"/>
        </w:rPr>
        <w:t>溶液配制的三步骤：计算、称量（量取）、溶解</w:t>
      </w:r>
    </w:p>
    <w:p w:rsidR="00412E99" w:rsidRDefault="00412E99">
      <w:pPr>
        <w:adjustRightInd w:val="0"/>
        <w:snapToGrid w:val="0"/>
        <w:spacing w:line="300" w:lineRule="auto"/>
        <w:ind w:firstLineChars="200" w:firstLine="420"/>
        <w:rPr>
          <w:szCs w:val="24"/>
        </w:rPr>
      </w:pPr>
      <w:r>
        <w:rPr>
          <w:szCs w:val="24"/>
        </w:rPr>
        <w:t>34.</w:t>
      </w:r>
      <w:r>
        <w:rPr>
          <w:rFonts w:hAnsi="宋体"/>
          <w:szCs w:val="24"/>
        </w:rPr>
        <w:t>生物细胞中含量最多的前三种元素：</w:t>
      </w:r>
      <w:r>
        <w:rPr>
          <w:szCs w:val="24"/>
        </w:rPr>
        <w:t>O</w:t>
      </w:r>
      <w:r>
        <w:rPr>
          <w:rFonts w:hAnsi="宋体"/>
          <w:szCs w:val="24"/>
        </w:rPr>
        <w:t>、</w:t>
      </w:r>
      <w:r>
        <w:rPr>
          <w:szCs w:val="24"/>
        </w:rPr>
        <w:t>C</w:t>
      </w:r>
      <w:r>
        <w:rPr>
          <w:rFonts w:hAnsi="宋体"/>
          <w:szCs w:val="24"/>
        </w:rPr>
        <w:t>、</w:t>
      </w:r>
      <w:r>
        <w:rPr>
          <w:szCs w:val="24"/>
        </w:rPr>
        <w:t xml:space="preserve">H  </w:t>
      </w:r>
    </w:p>
    <w:p w:rsidR="00412E99" w:rsidRDefault="00412E99">
      <w:pPr>
        <w:adjustRightInd w:val="0"/>
        <w:snapToGrid w:val="0"/>
        <w:spacing w:line="300" w:lineRule="auto"/>
        <w:ind w:firstLineChars="200" w:firstLine="420"/>
        <w:rPr>
          <w:szCs w:val="24"/>
        </w:rPr>
      </w:pPr>
      <w:r>
        <w:rPr>
          <w:szCs w:val="24"/>
        </w:rPr>
        <w:t>35.</w:t>
      </w:r>
      <w:r>
        <w:rPr>
          <w:rFonts w:hAnsi="宋体"/>
          <w:szCs w:val="24"/>
        </w:rPr>
        <w:t>原子中的三等式：核电荷数</w:t>
      </w:r>
      <w:r>
        <w:rPr>
          <w:szCs w:val="24"/>
        </w:rPr>
        <w:t>=</w:t>
      </w:r>
      <w:r>
        <w:rPr>
          <w:rFonts w:hAnsi="宋体"/>
          <w:szCs w:val="24"/>
        </w:rPr>
        <w:t>质子数</w:t>
      </w:r>
      <w:r>
        <w:rPr>
          <w:szCs w:val="24"/>
        </w:rPr>
        <w:t>=</w:t>
      </w:r>
      <w:r>
        <w:rPr>
          <w:rFonts w:hAnsi="宋体"/>
          <w:szCs w:val="24"/>
        </w:rPr>
        <w:t>核外电子数＝原子序数</w:t>
      </w:r>
    </w:p>
    <w:p w:rsidR="00412E99" w:rsidRDefault="00412E99">
      <w:pPr>
        <w:adjustRightInd w:val="0"/>
        <w:snapToGrid w:val="0"/>
        <w:spacing w:line="300" w:lineRule="auto"/>
        <w:ind w:firstLineChars="200" w:firstLine="420"/>
        <w:rPr>
          <w:rFonts w:hAnsi="宋体" w:hint="eastAsia"/>
          <w:szCs w:val="24"/>
        </w:rPr>
      </w:pPr>
      <w:r>
        <w:rPr>
          <w:szCs w:val="24"/>
        </w:rPr>
        <w:t>36.</w:t>
      </w:r>
      <w:r>
        <w:rPr>
          <w:rFonts w:hAnsi="宋体"/>
          <w:szCs w:val="24"/>
        </w:rPr>
        <w:t>构成物质的三种粒子：分子、原子、离子</w:t>
      </w:r>
    </w:p>
    <w:p w:rsidR="00412E99" w:rsidRDefault="00412E99">
      <w:pPr>
        <w:adjustRightInd w:val="0"/>
        <w:snapToGrid w:val="0"/>
        <w:spacing w:line="300" w:lineRule="auto"/>
        <w:ind w:firstLineChars="200" w:firstLine="420"/>
        <w:rPr>
          <w:rFonts w:hAnsi="宋体" w:hint="eastAsia"/>
          <w:szCs w:val="24"/>
        </w:rPr>
      </w:pPr>
      <w:r>
        <w:rPr>
          <w:szCs w:val="24"/>
        </w:rPr>
        <w:t>3</w:t>
      </w:r>
      <w:r>
        <w:rPr>
          <w:rFonts w:hint="eastAsia"/>
          <w:szCs w:val="24"/>
        </w:rPr>
        <w:t>7</w:t>
      </w:r>
      <w:r>
        <w:rPr>
          <w:szCs w:val="24"/>
        </w:rPr>
        <w:t>.</w:t>
      </w:r>
      <w:r>
        <w:rPr>
          <w:rFonts w:hAnsi="宋体"/>
          <w:szCs w:val="24"/>
        </w:rPr>
        <w:t>工业三废：废水、废渣、废气</w:t>
      </w:r>
    </w:p>
    <w:p w:rsidR="00412E99" w:rsidRDefault="00412E99">
      <w:pPr>
        <w:adjustRightInd w:val="0"/>
        <w:snapToGrid w:val="0"/>
        <w:spacing w:line="300" w:lineRule="auto"/>
        <w:ind w:firstLineChars="200" w:firstLine="420"/>
        <w:rPr>
          <w:rFonts w:hAnsi="宋体" w:hint="eastAsia"/>
          <w:color w:val="000000"/>
          <w:szCs w:val="24"/>
        </w:rPr>
      </w:pPr>
      <w:r>
        <w:rPr>
          <w:rFonts w:hint="eastAsia"/>
          <w:color w:val="000000"/>
          <w:szCs w:val="24"/>
        </w:rPr>
        <w:t>38</w:t>
      </w:r>
      <w:r>
        <w:rPr>
          <w:color w:val="000000"/>
          <w:szCs w:val="24"/>
        </w:rPr>
        <w:t>.</w:t>
      </w:r>
      <w:r>
        <w:rPr>
          <w:rFonts w:hAnsi="宋体"/>
          <w:color w:val="000000"/>
          <w:szCs w:val="24"/>
        </w:rPr>
        <w:t>水污染的三个主要原因：</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(1)</w:t>
      </w:r>
      <w:r>
        <w:rPr>
          <w:rFonts w:hAnsi="宋体"/>
          <w:color w:val="000000"/>
          <w:szCs w:val="24"/>
        </w:rPr>
        <w:t>工业生产中的废渣、废气、废水；</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(2)</w:t>
      </w:r>
      <w:r>
        <w:rPr>
          <w:rFonts w:hAnsi="宋体"/>
          <w:color w:val="000000"/>
          <w:szCs w:val="24"/>
        </w:rPr>
        <w:t>生活污水的任意排放；</w:t>
      </w:r>
    </w:p>
    <w:p w:rsidR="00412E99" w:rsidRDefault="00412E99">
      <w:pPr>
        <w:adjustRightInd w:val="0"/>
        <w:snapToGrid w:val="0"/>
        <w:spacing w:line="300" w:lineRule="auto"/>
        <w:ind w:firstLineChars="200" w:firstLine="420"/>
        <w:rPr>
          <w:color w:val="000000"/>
          <w:szCs w:val="24"/>
        </w:rPr>
      </w:pPr>
      <w:r>
        <w:rPr>
          <w:color w:val="000000"/>
          <w:szCs w:val="24"/>
        </w:rPr>
        <w:t>(3)</w:t>
      </w:r>
      <w:r>
        <w:rPr>
          <w:rFonts w:hAnsi="宋体"/>
          <w:color w:val="000000"/>
          <w:szCs w:val="24"/>
        </w:rPr>
        <w:t>农业生产中施用的农药、化肥随雨水流入河中。</w:t>
      </w:r>
    </w:p>
    <w:p w:rsidR="00412E99" w:rsidRDefault="00412E99">
      <w:pPr>
        <w:adjustRightInd w:val="0"/>
        <w:snapToGrid w:val="0"/>
        <w:spacing w:line="300" w:lineRule="auto"/>
        <w:ind w:firstLineChars="200" w:firstLine="420"/>
        <w:rPr>
          <w:color w:val="000000"/>
          <w:szCs w:val="24"/>
        </w:rPr>
      </w:pPr>
      <w:r>
        <w:rPr>
          <w:rFonts w:hint="eastAsia"/>
          <w:color w:val="000000"/>
          <w:szCs w:val="24"/>
        </w:rPr>
        <w:t>39</w:t>
      </w:r>
      <w:r>
        <w:rPr>
          <w:color w:val="000000"/>
          <w:szCs w:val="24"/>
        </w:rPr>
        <w:t>.</w:t>
      </w:r>
      <w:r>
        <w:rPr>
          <w:rFonts w:hAnsi="宋体"/>
          <w:color w:val="000000"/>
          <w:szCs w:val="24"/>
        </w:rPr>
        <w:t>通常使用的灭火器有三种：泡沫灭火器；干粉灭火器；液态二氧化碳灭火器。</w:t>
      </w:r>
    </w:p>
    <w:p w:rsidR="00412E99" w:rsidRDefault="00412E99">
      <w:pPr>
        <w:adjustRightInd w:val="0"/>
        <w:snapToGrid w:val="0"/>
        <w:spacing w:line="300" w:lineRule="auto"/>
        <w:ind w:firstLineChars="200" w:firstLine="420"/>
        <w:rPr>
          <w:rFonts w:hAnsi="宋体" w:hint="eastAsia"/>
          <w:color w:val="000000"/>
          <w:szCs w:val="24"/>
        </w:rPr>
      </w:pPr>
      <w:r>
        <w:rPr>
          <w:rFonts w:hint="eastAsia"/>
          <w:color w:val="000000"/>
          <w:szCs w:val="24"/>
        </w:rPr>
        <w:t>40</w:t>
      </w:r>
      <w:r>
        <w:rPr>
          <w:color w:val="000000"/>
          <w:szCs w:val="24"/>
        </w:rPr>
        <w:t>.</w:t>
      </w:r>
      <w:r>
        <w:rPr>
          <w:rFonts w:hAnsi="宋体"/>
          <w:color w:val="000000"/>
          <w:szCs w:val="24"/>
        </w:rPr>
        <w:t>固体物质的溶解度随温度变化的情况可分为三类：</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(1)</w:t>
      </w:r>
      <w:r>
        <w:rPr>
          <w:rFonts w:hAnsi="宋体"/>
          <w:color w:val="000000"/>
          <w:szCs w:val="24"/>
        </w:rPr>
        <w:t>大部分固体物质溶解度随温度的升高而增大；</w:t>
      </w:r>
    </w:p>
    <w:p w:rsidR="00412E99" w:rsidRDefault="00412E99">
      <w:pPr>
        <w:adjustRightInd w:val="0"/>
        <w:snapToGrid w:val="0"/>
        <w:spacing w:line="300" w:lineRule="auto"/>
        <w:ind w:firstLineChars="200" w:firstLine="420"/>
        <w:rPr>
          <w:rFonts w:hAnsi="宋体" w:hint="eastAsia"/>
          <w:color w:val="000000"/>
          <w:szCs w:val="24"/>
        </w:rPr>
      </w:pPr>
      <w:r>
        <w:rPr>
          <w:color w:val="000000"/>
          <w:szCs w:val="24"/>
        </w:rPr>
        <w:t>(2)</w:t>
      </w:r>
      <w:r>
        <w:rPr>
          <w:rFonts w:hAnsi="宋体"/>
          <w:color w:val="000000"/>
          <w:szCs w:val="24"/>
        </w:rPr>
        <w:t>少数物质溶解度受温度的影响很小；</w:t>
      </w:r>
    </w:p>
    <w:p w:rsidR="00412E99" w:rsidRDefault="00412E99">
      <w:pPr>
        <w:adjustRightInd w:val="0"/>
        <w:snapToGrid w:val="0"/>
        <w:spacing w:line="300" w:lineRule="auto"/>
        <w:ind w:firstLineChars="200" w:firstLine="420"/>
        <w:rPr>
          <w:color w:val="000000"/>
          <w:szCs w:val="24"/>
        </w:rPr>
      </w:pPr>
      <w:r>
        <w:rPr>
          <w:color w:val="000000"/>
          <w:szCs w:val="24"/>
        </w:rPr>
        <w:t>(3)</w:t>
      </w:r>
      <w:r>
        <w:rPr>
          <w:rFonts w:hAnsi="宋体"/>
          <w:color w:val="000000"/>
          <w:szCs w:val="24"/>
        </w:rPr>
        <w:t>极少数物质溶解度随温度的升高而减小。</w:t>
      </w:r>
    </w:p>
    <w:p w:rsidR="00412E99" w:rsidRDefault="00412E99">
      <w:pPr>
        <w:adjustRightInd w:val="0"/>
        <w:snapToGrid w:val="0"/>
        <w:spacing w:line="300" w:lineRule="auto"/>
        <w:ind w:firstLineChars="200" w:firstLine="420"/>
        <w:rPr>
          <w:color w:val="000000"/>
          <w:szCs w:val="24"/>
        </w:rPr>
      </w:pPr>
      <w:r>
        <w:rPr>
          <w:rFonts w:hint="eastAsia"/>
          <w:color w:val="000000"/>
          <w:szCs w:val="24"/>
        </w:rPr>
        <w:t>41</w:t>
      </w:r>
      <w:r>
        <w:rPr>
          <w:color w:val="000000"/>
          <w:szCs w:val="24"/>
        </w:rPr>
        <w:t>.CO</w:t>
      </w:r>
      <w:r>
        <w:rPr>
          <w:color w:val="000000"/>
          <w:szCs w:val="24"/>
          <w:vertAlign w:val="subscript"/>
        </w:rPr>
        <w:t>2</w:t>
      </w:r>
      <w:r>
        <w:rPr>
          <w:rFonts w:hAnsi="宋体"/>
          <w:color w:val="000000"/>
          <w:szCs w:val="24"/>
        </w:rPr>
        <w:t>可以灭火的原因有三个：不能燃烧、不能支持燃烧、密度比空气大。</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b/>
          <w:szCs w:val="24"/>
        </w:rPr>
        <w:t>九、化学中的</w:t>
      </w:r>
      <w:r>
        <w:rPr>
          <w:b/>
          <w:szCs w:val="24"/>
        </w:rPr>
        <w:t>“</w:t>
      </w:r>
      <w:r>
        <w:rPr>
          <w:rFonts w:hAnsi="宋体"/>
          <w:b/>
          <w:szCs w:val="24"/>
        </w:rPr>
        <w:t>一定</w:t>
      </w:r>
      <w:r>
        <w:rPr>
          <w:b/>
          <w:szCs w:val="24"/>
        </w:rPr>
        <w:t>”</w:t>
      </w:r>
      <w:r>
        <w:rPr>
          <w:rFonts w:hAnsi="宋体"/>
          <w:b/>
          <w:szCs w:val="24"/>
        </w:rPr>
        <w:t>与</w:t>
      </w:r>
      <w:r>
        <w:rPr>
          <w:b/>
          <w:szCs w:val="24"/>
        </w:rPr>
        <w:t>“</w:t>
      </w:r>
      <w:r>
        <w:rPr>
          <w:rFonts w:hAnsi="宋体"/>
          <w:b/>
          <w:szCs w:val="24"/>
        </w:rPr>
        <w:t>不一定</w:t>
      </w:r>
      <w:r>
        <w:rPr>
          <w:b/>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w:t>
      </w:r>
      <w:r>
        <w:rPr>
          <w:rFonts w:hAnsi="宋体"/>
          <w:szCs w:val="24"/>
        </w:rPr>
        <w:t>化学变化中一定有物理变化，物理变化中不一定有化学变化。</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w:t>
      </w:r>
      <w:r>
        <w:rPr>
          <w:rFonts w:hAnsi="宋体"/>
          <w:szCs w:val="24"/>
        </w:rPr>
        <w:t>金属常温下不一定都是固体（如</w:t>
      </w:r>
      <w:r>
        <w:rPr>
          <w:szCs w:val="24"/>
        </w:rPr>
        <w:t>Hg</w:t>
      </w:r>
      <w:r>
        <w:rPr>
          <w:rFonts w:hAnsi="宋体"/>
          <w:szCs w:val="24"/>
        </w:rPr>
        <w:t>是液态的），非金属不一定都是气体或固体（如</w:t>
      </w:r>
      <w:r>
        <w:rPr>
          <w:szCs w:val="24"/>
        </w:rPr>
        <w:t>Br</w:t>
      </w:r>
      <w:r>
        <w:rPr>
          <w:szCs w:val="24"/>
          <w:vertAlign w:val="subscript"/>
        </w:rPr>
        <w:t>2</w:t>
      </w:r>
      <w:r>
        <w:rPr>
          <w:rFonts w:hAnsi="宋体"/>
          <w:szCs w:val="24"/>
        </w:rPr>
        <w:t>是液态的）注意：金属、非金属是指单质，不能与物质组成元素混淆</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w:t>
      </w:r>
      <w:r>
        <w:rPr>
          <w:rFonts w:hAnsi="宋体"/>
          <w:szCs w:val="24"/>
        </w:rPr>
        <w:t>原子团一定是带电荷的离子，但原子团不一定是酸根（如</w:t>
      </w:r>
      <w:r>
        <w:rPr>
          <w:szCs w:val="24"/>
        </w:rPr>
        <w:t>NH</w:t>
      </w:r>
      <w:r>
        <w:rPr>
          <w:szCs w:val="24"/>
          <w:vertAlign w:val="subscript"/>
        </w:rPr>
        <w:t>4</w:t>
      </w:r>
      <w:r>
        <w:rPr>
          <w:szCs w:val="24"/>
          <w:vertAlign w:val="superscript"/>
        </w:rPr>
        <w:t>+</w:t>
      </w:r>
      <w:r>
        <w:rPr>
          <w:rFonts w:hAnsi="宋体"/>
          <w:szCs w:val="24"/>
        </w:rPr>
        <w:t>、</w:t>
      </w:r>
      <w:r>
        <w:rPr>
          <w:szCs w:val="24"/>
        </w:rPr>
        <w:t>OH</w:t>
      </w:r>
      <w:r>
        <w:rPr>
          <w:szCs w:val="24"/>
          <w:vertAlign w:val="superscript"/>
        </w:rPr>
        <w:t>－</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酸根也不一定是原子团（如</w:t>
      </w:r>
      <w:r>
        <w:rPr>
          <w:szCs w:val="24"/>
        </w:rPr>
        <w:t>Cl</w:t>
      </w:r>
      <w:r>
        <w:rPr>
          <w:szCs w:val="24"/>
          <w:vertAlign w:val="superscript"/>
        </w:rPr>
        <w:t>－</w:t>
      </w:r>
      <w:r>
        <w:rPr>
          <w:rFonts w:hAnsi="宋体"/>
          <w:szCs w:val="24"/>
        </w:rPr>
        <w:t>叫氢氯酸根）</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4.</w:t>
      </w:r>
      <w:r>
        <w:rPr>
          <w:rFonts w:hAnsi="宋体"/>
          <w:szCs w:val="24"/>
        </w:rPr>
        <w:t>缓慢氧化不一定会引起自燃。燃烧一定是化学变化。爆炸不一定是化学变化。（例如高压锅爆炸是物理变化。）</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5.</w:t>
      </w:r>
      <w:r>
        <w:rPr>
          <w:rFonts w:hAnsi="宋体"/>
          <w:szCs w:val="24"/>
        </w:rPr>
        <w:t>原子核中不一定都会有中子（如</w:t>
      </w:r>
      <w:r>
        <w:rPr>
          <w:szCs w:val="24"/>
        </w:rPr>
        <w:t>H</w:t>
      </w:r>
      <w:r>
        <w:rPr>
          <w:rFonts w:hAnsi="宋体"/>
          <w:szCs w:val="24"/>
        </w:rPr>
        <w:t>原子就无中子）。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6.</w:t>
      </w:r>
      <w:r>
        <w:rPr>
          <w:rFonts w:hAnsi="宋体"/>
          <w:szCs w:val="24"/>
        </w:rPr>
        <w:t>原子不一定比分子小（不能说</w:t>
      </w:r>
      <w:r>
        <w:rPr>
          <w:szCs w:val="24"/>
        </w:rPr>
        <w:t>“</w:t>
      </w:r>
      <w:r>
        <w:rPr>
          <w:rFonts w:hAnsi="宋体"/>
          <w:szCs w:val="24"/>
        </w:rPr>
        <w:t>分子大，原子小</w:t>
      </w:r>
      <w:r>
        <w:rPr>
          <w:szCs w:val="24"/>
        </w:rPr>
        <w:t>”</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分子和原子的根本区别是</w:t>
      </w:r>
      <w:r>
        <w:rPr>
          <w:rFonts w:hint="eastAsia"/>
          <w:szCs w:val="24"/>
        </w:rPr>
        <w:t>：</w:t>
      </w:r>
      <w:r>
        <w:rPr>
          <w:rFonts w:hAnsi="宋体"/>
          <w:szCs w:val="24"/>
        </w:rPr>
        <w:t>在化学反应中分子可分原子不可分</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7.</w:t>
      </w:r>
      <w:r>
        <w:rPr>
          <w:rFonts w:hAnsi="宋体"/>
          <w:szCs w:val="24"/>
        </w:rPr>
        <w:t>同种元素组成的物质不一定是单质，也可能是几种单质的混合物。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8.</w:t>
      </w:r>
      <w:r>
        <w:rPr>
          <w:rFonts w:hAnsi="宋体"/>
          <w:szCs w:val="24"/>
        </w:rPr>
        <w:t>最外层电子数为</w:t>
      </w:r>
      <w:r>
        <w:rPr>
          <w:szCs w:val="24"/>
        </w:rPr>
        <w:t>8</w:t>
      </w:r>
      <w:r>
        <w:rPr>
          <w:rFonts w:hAnsi="宋体"/>
          <w:szCs w:val="24"/>
        </w:rPr>
        <w:t>的粒子不一定是稀有气体元素的原子，也可能是阳离子或阴离子。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9.</w:t>
      </w:r>
      <w:r>
        <w:rPr>
          <w:rFonts w:hAnsi="宋体"/>
          <w:szCs w:val="24"/>
        </w:rPr>
        <w:t>稳定结构的原子最外层电子数不一定是</w:t>
      </w:r>
      <w:r>
        <w:rPr>
          <w:szCs w:val="24"/>
        </w:rPr>
        <w:t>8</w:t>
      </w:r>
      <w:r>
        <w:rPr>
          <w:rFonts w:hAnsi="宋体"/>
          <w:szCs w:val="24"/>
        </w:rPr>
        <w:t>。（第一层为最外层</w:t>
      </w:r>
      <w:r>
        <w:rPr>
          <w:szCs w:val="24"/>
        </w:rPr>
        <w:t>2</w:t>
      </w:r>
      <w:r>
        <w:rPr>
          <w:rFonts w:hAnsi="宋体"/>
          <w:szCs w:val="24"/>
        </w:rPr>
        <w:t>个电子）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10.</w:t>
      </w:r>
      <w:r>
        <w:rPr>
          <w:rFonts w:hAnsi="宋体"/>
          <w:szCs w:val="24"/>
        </w:rPr>
        <w:t>具有相同核电荷数的粒子不一定是同一种元素。</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（因为粒子包括原子、分子、离子，而元素不包括多原子所构成的分子或原子团）只有具有相同核电荷数的单核粒子（一个原子一个核）一定属于同种元素。</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11.</w:t>
      </w:r>
      <w:r>
        <w:rPr>
          <w:rFonts w:hint="eastAsia"/>
          <w:szCs w:val="24"/>
        </w:rPr>
        <w:t>溶液中不一定：</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w:t>
      </w:r>
      <w:r>
        <w:rPr>
          <w:szCs w:val="24"/>
        </w:rPr>
        <w:t>1</w:t>
      </w:r>
      <w:r>
        <w:rPr>
          <w:rFonts w:hAnsi="宋体"/>
          <w:szCs w:val="24"/>
        </w:rPr>
        <w:t>）浓溶液不一定是饱和溶液；稀溶液不一定是不饱和溶液。（对不同溶质而言）</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w:t>
      </w:r>
      <w:r>
        <w:rPr>
          <w:szCs w:val="24"/>
        </w:rPr>
        <w:t>2</w:t>
      </w:r>
      <w:r>
        <w:rPr>
          <w:rFonts w:hAnsi="宋体"/>
          <w:szCs w:val="24"/>
        </w:rPr>
        <w:t>）同一种物质的饱和溶液不一定比不饱和溶液浓。（因为温度没确定，如同温度则一定）</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w:t>
      </w:r>
      <w:r>
        <w:rPr>
          <w:szCs w:val="24"/>
        </w:rPr>
        <w:t>3</w:t>
      </w:r>
      <w:r>
        <w:rPr>
          <w:rFonts w:hAnsi="宋体"/>
          <w:szCs w:val="24"/>
        </w:rPr>
        <w:t>）析出晶体后的溶液一定是某物质的饱和溶液。饱和溶液降温后不一定有晶体析出。</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szCs w:val="24"/>
        </w:rPr>
        <w:t>4</w:t>
      </w:r>
      <w:r>
        <w:rPr>
          <w:rFonts w:hAnsi="宋体"/>
          <w:szCs w:val="24"/>
        </w:rPr>
        <w:t>）一定温度下，任何物质的溶解度数值一定大于其饱和溶液的溶质质量分数数值，即</w:t>
      </w:r>
      <w:r>
        <w:rPr>
          <w:i/>
          <w:szCs w:val="24"/>
        </w:rPr>
        <w:t>S</w:t>
      </w:r>
      <w:r>
        <w:rPr>
          <w:rFonts w:hAnsi="宋体"/>
          <w:szCs w:val="24"/>
        </w:rPr>
        <w:t>一定大于</w:t>
      </w:r>
      <w:r>
        <w:rPr>
          <w:i/>
          <w:szCs w:val="24"/>
        </w:rPr>
        <w:t>C</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13.</w:t>
      </w:r>
      <w:r>
        <w:rPr>
          <w:rFonts w:hAnsi="宋体"/>
          <w:szCs w:val="24"/>
        </w:rPr>
        <w:t>有单质和化合物参加或生成的反应，不一定就是置换反应。但一定有元素化合价的改变。</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14.</w:t>
      </w:r>
      <w:r>
        <w:rPr>
          <w:rFonts w:hAnsi="宋体"/>
          <w:szCs w:val="24"/>
        </w:rPr>
        <w:t>分解反应和化合反应中不一定有元素化合价的改变；置换反应中一定有元素化合价的改变；复分解反应中一定没有元素化合价的改变。（注意：氧化还原反应，一定有元素化合价的变化）</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15.</w:t>
      </w:r>
      <w:r>
        <w:rPr>
          <w:rFonts w:hAnsi="宋体"/>
          <w:szCs w:val="24"/>
        </w:rPr>
        <w:t>单质一定不会发生分解反应。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16.</w:t>
      </w:r>
      <w:r>
        <w:rPr>
          <w:rFonts w:hAnsi="宋体"/>
          <w:szCs w:val="24"/>
        </w:rPr>
        <w:t>同种元素在同一化合物中不一定显示一种化合价。如</w:t>
      </w:r>
      <w:r>
        <w:rPr>
          <w:szCs w:val="24"/>
        </w:rPr>
        <w:t>NH</w:t>
      </w:r>
      <w:r>
        <w:rPr>
          <w:szCs w:val="24"/>
          <w:vertAlign w:val="subscript"/>
        </w:rPr>
        <w:t>4</w:t>
      </w:r>
      <w:r>
        <w:rPr>
          <w:szCs w:val="24"/>
        </w:rPr>
        <w:t>NO</w:t>
      </w:r>
      <w:r>
        <w:rPr>
          <w:szCs w:val="24"/>
          <w:vertAlign w:val="subscript"/>
        </w:rPr>
        <w:t>3</w:t>
      </w:r>
      <w:r>
        <w:rPr>
          <w:szCs w:val="24"/>
        </w:rPr>
        <w:t xml:space="preserve"> </w:t>
      </w:r>
      <w:r>
        <w:rPr>
          <w:rFonts w:hAnsi="宋体"/>
          <w:szCs w:val="24"/>
        </w:rPr>
        <w:t>（前面的</w:t>
      </w:r>
      <w:r>
        <w:rPr>
          <w:szCs w:val="24"/>
        </w:rPr>
        <w:t>N</w:t>
      </w:r>
      <w:r>
        <w:rPr>
          <w:rFonts w:hAnsi="宋体"/>
          <w:szCs w:val="24"/>
        </w:rPr>
        <w:t>为</w:t>
      </w:r>
      <w:r>
        <w:rPr>
          <w:szCs w:val="24"/>
        </w:rPr>
        <w:t>－</w:t>
      </w:r>
      <w:r>
        <w:rPr>
          <w:szCs w:val="24"/>
        </w:rPr>
        <w:t>3</w:t>
      </w:r>
      <w:r>
        <w:rPr>
          <w:rFonts w:hAnsi="宋体"/>
          <w:szCs w:val="24"/>
        </w:rPr>
        <w:t>价，后面的</w:t>
      </w:r>
      <w:r>
        <w:rPr>
          <w:szCs w:val="24"/>
        </w:rPr>
        <w:t>N</w:t>
      </w:r>
      <w:r>
        <w:rPr>
          <w:rFonts w:hAnsi="宋体"/>
          <w:szCs w:val="24"/>
        </w:rPr>
        <w:t>为</w:t>
      </w:r>
      <w:r>
        <w:rPr>
          <w:szCs w:val="24"/>
        </w:rPr>
        <w:t>+5</w:t>
      </w:r>
      <w:r>
        <w:rPr>
          <w:rFonts w:hAnsi="宋体"/>
          <w:szCs w:val="24"/>
        </w:rPr>
        <w:t>价）</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17.</w:t>
      </w:r>
      <w:r>
        <w:rPr>
          <w:rFonts w:hAnsi="宋体"/>
          <w:szCs w:val="24"/>
        </w:rPr>
        <w:t>盐的组成中不一定有金属元素，如</w:t>
      </w:r>
      <w:r>
        <w:rPr>
          <w:szCs w:val="24"/>
        </w:rPr>
        <w:t>NH</w:t>
      </w:r>
      <w:r>
        <w:rPr>
          <w:szCs w:val="24"/>
          <w:vertAlign w:val="subscript"/>
        </w:rPr>
        <w:t>4</w:t>
      </w:r>
      <w:r>
        <w:rPr>
          <w:szCs w:val="24"/>
          <w:vertAlign w:val="superscript"/>
        </w:rPr>
        <w:t>+</w:t>
      </w:r>
      <w:r>
        <w:rPr>
          <w:rFonts w:hAnsi="宋体"/>
          <w:szCs w:val="24"/>
        </w:rPr>
        <w:t>是阳离子，具有金属离子的性质，但不是金属离子。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18.</w:t>
      </w:r>
      <w:r>
        <w:rPr>
          <w:rFonts w:hAnsi="宋体"/>
          <w:szCs w:val="24"/>
        </w:rPr>
        <w:t>阳离子不一定是金属离子。如</w:t>
      </w:r>
      <w:r>
        <w:rPr>
          <w:szCs w:val="24"/>
        </w:rPr>
        <w:t>H</w:t>
      </w:r>
      <w:r>
        <w:rPr>
          <w:szCs w:val="24"/>
          <w:vertAlign w:val="superscript"/>
        </w:rPr>
        <w:t>+</w:t>
      </w:r>
      <w:r>
        <w:rPr>
          <w:rFonts w:hAnsi="宋体"/>
          <w:szCs w:val="24"/>
        </w:rPr>
        <w:t>、</w:t>
      </w:r>
      <w:r>
        <w:rPr>
          <w:szCs w:val="24"/>
        </w:rPr>
        <w:t>NH</w:t>
      </w:r>
      <w:r>
        <w:rPr>
          <w:szCs w:val="24"/>
          <w:vertAlign w:val="subscript"/>
        </w:rPr>
        <w:t>4</w:t>
      </w:r>
      <w:r>
        <w:rPr>
          <w:szCs w:val="24"/>
          <w:vertAlign w:val="superscript"/>
        </w:rPr>
        <w:t>+</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19.</w:t>
      </w:r>
      <w:r>
        <w:rPr>
          <w:rFonts w:hAnsi="宋体"/>
          <w:szCs w:val="24"/>
        </w:rPr>
        <w:t>在化合物（氧化物、酸、碱、盐）的组成中，一定含有氧元素的是氧化物和碱；不一定（可能）含氧元素的是酸和盐；一定含有氢元素的是酸和碱；不一定含氢元素的是盐和氧化物；盐和碱组成中不一定含金属元素，（如</w:t>
      </w:r>
      <w:r>
        <w:rPr>
          <w:szCs w:val="24"/>
        </w:rPr>
        <w:t>NH</w:t>
      </w:r>
      <w:r>
        <w:rPr>
          <w:szCs w:val="24"/>
          <w:vertAlign w:val="subscript"/>
        </w:rPr>
        <w:t>4</w:t>
      </w:r>
      <w:r>
        <w:rPr>
          <w:szCs w:val="24"/>
        </w:rPr>
        <w:t>NO</w:t>
      </w:r>
      <w:r>
        <w:rPr>
          <w:szCs w:val="24"/>
          <w:vertAlign w:val="subscript"/>
        </w:rPr>
        <w:t>3</w:t>
      </w:r>
      <w:r>
        <w:rPr>
          <w:rFonts w:hint="eastAsia"/>
          <w:szCs w:val="24"/>
        </w:rPr>
        <w:t>、</w:t>
      </w:r>
      <w:r>
        <w:rPr>
          <w:szCs w:val="24"/>
        </w:rPr>
        <w:t>NH</w:t>
      </w:r>
      <w:r>
        <w:rPr>
          <w:szCs w:val="24"/>
          <w:vertAlign w:val="subscript"/>
        </w:rPr>
        <w:t>3</w:t>
      </w:r>
      <w:r>
        <w:rPr>
          <w:szCs w:val="24"/>
        </w:rPr>
        <w:t>·H</w:t>
      </w:r>
      <w:r>
        <w:rPr>
          <w:szCs w:val="24"/>
          <w:vertAlign w:val="subscript"/>
        </w:rPr>
        <w:t>2</w:t>
      </w:r>
      <w:r>
        <w:rPr>
          <w:szCs w:val="24"/>
        </w:rPr>
        <w:t>O</w:t>
      </w:r>
      <w:r>
        <w:rPr>
          <w:rFonts w:hAnsi="宋体"/>
          <w:szCs w:val="24"/>
        </w:rPr>
        <w:t>）；酸组成可能含金属元素（如：</w:t>
      </w:r>
      <w:r>
        <w:rPr>
          <w:szCs w:val="24"/>
        </w:rPr>
        <w:t>HMnO</w:t>
      </w:r>
      <w:r>
        <w:rPr>
          <w:szCs w:val="24"/>
          <w:vertAlign w:val="subscript"/>
        </w:rPr>
        <w:t>4</w:t>
      </w:r>
      <w:r>
        <w:rPr>
          <w:szCs w:val="24"/>
        </w:rPr>
        <w:t xml:space="preserve"> </w:t>
      </w:r>
      <w:r>
        <w:rPr>
          <w:rFonts w:hAnsi="宋体"/>
          <w:szCs w:val="24"/>
        </w:rPr>
        <w:t>叫高锰酸），但所有物质组成中都一定含非金属元素。</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20.</w:t>
      </w:r>
      <w:r>
        <w:rPr>
          <w:rFonts w:hAnsi="宋体"/>
          <w:szCs w:val="24"/>
        </w:rPr>
        <w:t>盐溶液不一定呈中性。如</w:t>
      </w:r>
      <w:r>
        <w:rPr>
          <w:szCs w:val="24"/>
        </w:rPr>
        <w:t>Na</w:t>
      </w:r>
      <w:r>
        <w:rPr>
          <w:szCs w:val="24"/>
          <w:vertAlign w:val="subscript"/>
        </w:rPr>
        <w:t>2</w:t>
      </w:r>
      <w:r>
        <w:rPr>
          <w:szCs w:val="24"/>
        </w:rPr>
        <w:t>CO</w:t>
      </w:r>
      <w:r>
        <w:rPr>
          <w:szCs w:val="24"/>
          <w:vertAlign w:val="subscript"/>
        </w:rPr>
        <w:t>3</w:t>
      </w:r>
      <w:r>
        <w:rPr>
          <w:rFonts w:hAnsi="宋体"/>
          <w:szCs w:val="24"/>
        </w:rPr>
        <w:t>溶液显碱性。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21.</w:t>
      </w:r>
      <w:r>
        <w:rPr>
          <w:rFonts w:hAnsi="宋体"/>
          <w:szCs w:val="24"/>
        </w:rPr>
        <w:t>酸式盐的溶液不一定显酸性（即</w:t>
      </w:r>
      <w:r>
        <w:rPr>
          <w:rFonts w:hint="eastAsia"/>
          <w:szCs w:val="24"/>
        </w:rPr>
        <w:t>p</w:t>
      </w:r>
      <w:r>
        <w:rPr>
          <w:szCs w:val="24"/>
        </w:rPr>
        <w:t>H</w:t>
      </w:r>
      <w:r>
        <w:rPr>
          <w:rFonts w:hAnsi="宋体"/>
          <w:szCs w:val="24"/>
        </w:rPr>
        <w:t>不一定小于</w:t>
      </w:r>
      <w:r>
        <w:rPr>
          <w:szCs w:val="24"/>
        </w:rPr>
        <w:t>7</w:t>
      </w:r>
      <w:r>
        <w:rPr>
          <w:rFonts w:hAnsi="宋体"/>
          <w:szCs w:val="24"/>
        </w:rPr>
        <w:t>），如</w:t>
      </w:r>
      <w:r>
        <w:rPr>
          <w:szCs w:val="24"/>
        </w:rPr>
        <w:t>NaHCO</w:t>
      </w:r>
      <w:r>
        <w:rPr>
          <w:szCs w:val="24"/>
          <w:vertAlign w:val="subscript"/>
        </w:rPr>
        <w:t>3</w:t>
      </w:r>
      <w:r>
        <w:rPr>
          <w:rFonts w:hAnsi="宋体"/>
          <w:szCs w:val="24"/>
        </w:rPr>
        <w:t>溶液显碱性。但硫酸氢钠溶液显酸性（</w:t>
      </w:r>
      <w:r>
        <w:rPr>
          <w:szCs w:val="24"/>
        </w:rPr>
        <w:t>NaHSO</w:t>
      </w:r>
      <w:r>
        <w:rPr>
          <w:szCs w:val="24"/>
          <w:vertAlign w:val="subscript"/>
        </w:rPr>
        <w:t xml:space="preserve">4 </w:t>
      </w:r>
      <w:r>
        <w:rPr>
          <w:szCs w:val="24"/>
        </w:rPr>
        <w:t>=Na</w:t>
      </w:r>
      <w:r>
        <w:rPr>
          <w:szCs w:val="24"/>
          <w:vertAlign w:val="superscript"/>
        </w:rPr>
        <w:t>+</w:t>
      </w:r>
      <w:r>
        <w:rPr>
          <w:szCs w:val="24"/>
        </w:rPr>
        <w:t>+H</w:t>
      </w:r>
      <w:r>
        <w:rPr>
          <w:szCs w:val="24"/>
          <w:vertAlign w:val="superscript"/>
        </w:rPr>
        <w:t>+</w:t>
      </w:r>
      <w:r>
        <w:rPr>
          <w:szCs w:val="24"/>
        </w:rPr>
        <w:t xml:space="preserve"> +SO</w:t>
      </w:r>
      <w:r>
        <w:rPr>
          <w:szCs w:val="24"/>
          <w:vertAlign w:val="subscript"/>
        </w:rPr>
        <w:t>4</w:t>
      </w:r>
      <w:r>
        <w:rPr>
          <w:szCs w:val="24"/>
          <w:vertAlign w:val="superscript"/>
        </w:rPr>
        <w:t>2</w:t>
      </w:r>
      <w:r>
        <w:rPr>
          <w:szCs w:val="24"/>
          <w:vertAlign w:val="superscript"/>
        </w:rPr>
        <w:t>－</w:t>
      </w:r>
      <w:r>
        <w:rPr>
          <w:szCs w:val="24"/>
        </w:rPr>
        <w:t>)</w:t>
      </w:r>
      <w:r>
        <w:rPr>
          <w:rFonts w:hAnsi="宋体"/>
          <w:szCs w:val="24"/>
        </w:rPr>
        <w:t>，所以能电离出氢离子的物质不一定是酸。</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 xml:space="preserve">22. </w:t>
      </w:r>
      <w:r>
        <w:rPr>
          <w:rFonts w:hAnsi="宋体"/>
          <w:szCs w:val="24"/>
        </w:rPr>
        <w:t>酸溶液一定为酸性溶液，但酸性溶液不一定是酸溶液，如：</w:t>
      </w:r>
      <w:r>
        <w:rPr>
          <w:szCs w:val="24"/>
        </w:rPr>
        <w:t>H</w:t>
      </w:r>
      <w:r>
        <w:rPr>
          <w:szCs w:val="24"/>
          <w:vertAlign w:val="subscript"/>
        </w:rPr>
        <w:t>2</w:t>
      </w:r>
      <w:r>
        <w:rPr>
          <w:szCs w:val="24"/>
        </w:rPr>
        <w:t>SO</w:t>
      </w:r>
      <w:r>
        <w:rPr>
          <w:szCs w:val="24"/>
          <w:vertAlign w:val="subscript"/>
        </w:rPr>
        <w:t>4</w:t>
      </w:r>
      <w:r>
        <w:rPr>
          <w:rFonts w:hint="eastAsia"/>
          <w:szCs w:val="24"/>
        </w:rPr>
        <w:t>、</w:t>
      </w:r>
      <w:r>
        <w:rPr>
          <w:szCs w:val="24"/>
        </w:rPr>
        <w:t>NaHSO</w:t>
      </w:r>
      <w:r>
        <w:rPr>
          <w:szCs w:val="24"/>
          <w:vertAlign w:val="subscript"/>
        </w:rPr>
        <w:t>4</w:t>
      </w:r>
      <w:r>
        <w:rPr>
          <w:rFonts w:hAnsi="宋体"/>
          <w:szCs w:val="24"/>
        </w:rPr>
        <w:t>溶液都显酸性，而</w:t>
      </w:r>
      <w:r>
        <w:rPr>
          <w:szCs w:val="24"/>
        </w:rPr>
        <w:t xml:space="preserve"> NaHSO</w:t>
      </w:r>
      <w:r>
        <w:rPr>
          <w:szCs w:val="24"/>
          <w:vertAlign w:val="subscript"/>
        </w:rPr>
        <w:t>4</w:t>
      </w:r>
      <w:r>
        <w:rPr>
          <w:rFonts w:hAnsi="宋体"/>
          <w:szCs w:val="24"/>
        </w:rPr>
        <w:t>属盐。（酸溶液就是酸的水溶液，酸性溶液就是指含</w:t>
      </w:r>
      <w:r>
        <w:rPr>
          <w:szCs w:val="24"/>
        </w:rPr>
        <w:t>H</w:t>
      </w:r>
      <w:r>
        <w:rPr>
          <w:szCs w:val="24"/>
          <w:vertAlign w:val="superscript"/>
        </w:rPr>
        <w:t>+</w:t>
      </w:r>
      <w:r>
        <w:rPr>
          <w:rFonts w:hAnsi="宋体"/>
          <w:szCs w:val="24"/>
        </w:rPr>
        <w:t>的溶液）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23.</w:t>
      </w:r>
      <w:r>
        <w:rPr>
          <w:rFonts w:hAnsi="宋体"/>
          <w:szCs w:val="24"/>
        </w:rPr>
        <w:t>碱溶液一定为碱性溶液，但碱性溶液不一定是碱溶液。如：</w:t>
      </w:r>
      <w:r>
        <w:rPr>
          <w:szCs w:val="24"/>
        </w:rPr>
        <w:t>NaOH</w:t>
      </w:r>
      <w:r>
        <w:rPr>
          <w:rFonts w:hAnsi="宋体"/>
          <w:szCs w:val="24"/>
        </w:rPr>
        <w:t>、</w:t>
      </w:r>
      <w:r>
        <w:rPr>
          <w:szCs w:val="24"/>
        </w:rPr>
        <w:t>Na</w:t>
      </w:r>
      <w:r>
        <w:rPr>
          <w:szCs w:val="24"/>
          <w:vertAlign w:val="subscript"/>
        </w:rPr>
        <w:t>2</w:t>
      </w:r>
      <w:r>
        <w:rPr>
          <w:szCs w:val="24"/>
        </w:rPr>
        <w:t>CO</w:t>
      </w:r>
      <w:r>
        <w:rPr>
          <w:szCs w:val="24"/>
          <w:vertAlign w:val="subscript"/>
        </w:rPr>
        <w:t>3</w:t>
      </w:r>
      <w:r>
        <w:rPr>
          <w:rFonts w:hint="eastAsia"/>
          <w:szCs w:val="24"/>
        </w:rPr>
        <w:t>、</w:t>
      </w:r>
      <w:r>
        <w:rPr>
          <w:szCs w:val="24"/>
        </w:rPr>
        <w:t>NaHCO</w:t>
      </w:r>
      <w:r>
        <w:rPr>
          <w:szCs w:val="24"/>
          <w:vertAlign w:val="subscript"/>
        </w:rPr>
        <w:t>3</w:t>
      </w:r>
      <w:r>
        <w:rPr>
          <w:rFonts w:hAnsi="宋体"/>
          <w:szCs w:val="24"/>
        </w:rPr>
        <w:t>溶液都显碱性，而</w:t>
      </w:r>
      <w:r>
        <w:rPr>
          <w:szCs w:val="24"/>
        </w:rPr>
        <w:t>Na</w:t>
      </w:r>
      <w:r>
        <w:rPr>
          <w:szCs w:val="24"/>
          <w:vertAlign w:val="subscript"/>
        </w:rPr>
        <w:t>2</w:t>
      </w:r>
      <w:r>
        <w:rPr>
          <w:szCs w:val="24"/>
        </w:rPr>
        <w:t>CO</w:t>
      </w:r>
      <w:r>
        <w:rPr>
          <w:szCs w:val="24"/>
          <w:vertAlign w:val="subscript"/>
        </w:rPr>
        <w:t>3</w:t>
      </w:r>
      <w:r>
        <w:rPr>
          <w:rFonts w:hint="eastAsia"/>
          <w:szCs w:val="24"/>
        </w:rPr>
        <w:t>、</w:t>
      </w:r>
      <w:r>
        <w:rPr>
          <w:szCs w:val="24"/>
        </w:rPr>
        <w:t>NaHCO</w:t>
      </w:r>
      <w:r>
        <w:rPr>
          <w:szCs w:val="24"/>
          <w:vertAlign w:val="subscript"/>
        </w:rPr>
        <w:t>3</w:t>
      </w:r>
      <w:r>
        <w:rPr>
          <w:rFonts w:hAnsi="宋体"/>
          <w:szCs w:val="24"/>
        </w:rPr>
        <w:t>为盐。碱溶液就是碱的水溶液，碱性溶液就是指含</w:t>
      </w:r>
      <w:r>
        <w:rPr>
          <w:szCs w:val="24"/>
        </w:rPr>
        <w:t>OH</w:t>
      </w:r>
      <w:r>
        <w:rPr>
          <w:szCs w:val="24"/>
          <w:vertAlign w:val="superscript"/>
        </w:rPr>
        <w:t>－</w:t>
      </w:r>
      <w:r>
        <w:rPr>
          <w:rFonts w:hAnsi="宋体"/>
          <w:szCs w:val="24"/>
        </w:rPr>
        <w:t>的溶液）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24.</w:t>
      </w:r>
      <w:r>
        <w:rPr>
          <w:rFonts w:hAnsi="宋体"/>
          <w:szCs w:val="24"/>
        </w:rPr>
        <w:t>碱性氧化物一定是金属氧化物，金属氧化物不一定是碱性氧化物。</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Mn</w:t>
      </w:r>
      <w:r>
        <w:rPr>
          <w:szCs w:val="24"/>
          <w:vertAlign w:val="subscript"/>
        </w:rPr>
        <w:t>2</w:t>
      </w:r>
      <w:r>
        <w:rPr>
          <w:szCs w:val="24"/>
        </w:rPr>
        <w:t>O</w:t>
      </w:r>
      <w:r>
        <w:rPr>
          <w:szCs w:val="24"/>
          <w:vertAlign w:val="subscript"/>
        </w:rPr>
        <w:t>7</w:t>
      </w:r>
      <w:r>
        <w:rPr>
          <w:rFonts w:hAnsi="宋体"/>
          <w:szCs w:val="24"/>
        </w:rPr>
        <w:t>是金属氧化物，但它是酸氧化物，其对应的酸是高锰酸，即</w:t>
      </w:r>
      <w:r>
        <w:rPr>
          <w:szCs w:val="24"/>
        </w:rPr>
        <w:t>HMnO</w:t>
      </w:r>
      <w:r>
        <w:rPr>
          <w:szCs w:val="24"/>
          <w:vertAlign w:val="subscript"/>
        </w:rPr>
        <w:t>4</w:t>
      </w:r>
      <w:r>
        <w:rPr>
          <w:rFonts w:hAnsi="宋体"/>
          <w:szCs w:val="24"/>
        </w:rPr>
        <w:t>）；记住：碱性氧化物中只</w:t>
      </w:r>
      <w:r>
        <w:rPr>
          <w:szCs w:val="24"/>
        </w:rPr>
        <w:t>K</w:t>
      </w:r>
      <w:r>
        <w:rPr>
          <w:szCs w:val="24"/>
          <w:vertAlign w:val="subscript"/>
        </w:rPr>
        <w:t>2</w:t>
      </w:r>
      <w:r>
        <w:rPr>
          <w:szCs w:val="24"/>
        </w:rPr>
        <w:t>O</w:t>
      </w:r>
      <w:r>
        <w:rPr>
          <w:rFonts w:hAnsi="宋体"/>
          <w:szCs w:val="24"/>
        </w:rPr>
        <w:t>、</w:t>
      </w:r>
      <w:r>
        <w:rPr>
          <w:szCs w:val="24"/>
        </w:rPr>
        <w:t>Na</w:t>
      </w:r>
      <w:r>
        <w:rPr>
          <w:szCs w:val="24"/>
          <w:vertAlign w:val="subscript"/>
        </w:rPr>
        <w:t>2</w:t>
      </w:r>
      <w:r>
        <w:rPr>
          <w:szCs w:val="24"/>
        </w:rPr>
        <w:t>O</w:t>
      </w:r>
      <w:r>
        <w:rPr>
          <w:rFonts w:hAnsi="宋体"/>
          <w:szCs w:val="24"/>
        </w:rPr>
        <w:t>、</w:t>
      </w:r>
      <w:r>
        <w:rPr>
          <w:szCs w:val="24"/>
        </w:rPr>
        <w:t>BaO</w:t>
      </w:r>
      <w:r>
        <w:rPr>
          <w:rFonts w:hAnsi="宋体"/>
          <w:szCs w:val="24"/>
        </w:rPr>
        <w:t>、</w:t>
      </w:r>
      <w:r>
        <w:rPr>
          <w:szCs w:val="24"/>
        </w:rPr>
        <w:t>CaO</w:t>
      </w:r>
      <w:r>
        <w:rPr>
          <w:rFonts w:hAnsi="宋体"/>
          <w:szCs w:val="24"/>
        </w:rPr>
        <w:t>能溶于水与水反应生成碱。</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25.</w:t>
      </w:r>
      <w:r>
        <w:rPr>
          <w:rFonts w:hAnsi="宋体"/>
          <w:szCs w:val="24"/>
        </w:rPr>
        <w:t>酸性氧化物不一定是非金属氧化物（如</w:t>
      </w:r>
      <w:r>
        <w:rPr>
          <w:szCs w:val="24"/>
        </w:rPr>
        <w:t>Mn</w:t>
      </w:r>
      <w:r>
        <w:rPr>
          <w:szCs w:val="24"/>
          <w:vertAlign w:val="subscript"/>
        </w:rPr>
        <w:t>2</w:t>
      </w:r>
      <w:r>
        <w:rPr>
          <w:szCs w:val="24"/>
        </w:rPr>
        <w:t>O</w:t>
      </w:r>
      <w:r>
        <w:rPr>
          <w:szCs w:val="24"/>
          <w:vertAlign w:val="subscript"/>
        </w:rPr>
        <w:t>7</w:t>
      </w:r>
      <w:r>
        <w:rPr>
          <w:rFonts w:hAnsi="宋体"/>
          <w:szCs w:val="24"/>
        </w:rPr>
        <w:t>），非金属氧化物也不一定是酸性氧化物（如</w:t>
      </w:r>
      <w:r>
        <w:rPr>
          <w:szCs w:val="24"/>
        </w:rPr>
        <w:t>H</w:t>
      </w:r>
      <w:r>
        <w:rPr>
          <w:szCs w:val="24"/>
          <w:vertAlign w:val="subscript"/>
        </w:rPr>
        <w:t>2</w:t>
      </w:r>
      <w:r>
        <w:rPr>
          <w:szCs w:val="24"/>
        </w:rPr>
        <w:t>O</w:t>
      </w:r>
      <w:r>
        <w:rPr>
          <w:rFonts w:hAnsi="宋体"/>
          <w:szCs w:val="24"/>
        </w:rPr>
        <w:t>、</w:t>
      </w:r>
      <w:r>
        <w:rPr>
          <w:szCs w:val="24"/>
        </w:rPr>
        <w:t>CO</w:t>
      </w:r>
      <w:r>
        <w:rPr>
          <w:rFonts w:hAnsi="宋体"/>
          <w:szCs w:val="24"/>
        </w:rPr>
        <w:t>、</w:t>
      </w:r>
      <w:r>
        <w:rPr>
          <w:szCs w:val="24"/>
        </w:rPr>
        <w:t>NO</w:t>
      </w:r>
      <w:r>
        <w:rPr>
          <w:rFonts w:hAnsi="宋体"/>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★常见的酸性氧化物：</w:t>
      </w:r>
      <w:r>
        <w:rPr>
          <w:szCs w:val="24"/>
        </w:rPr>
        <w:t>CO</w:t>
      </w:r>
      <w:r>
        <w:rPr>
          <w:szCs w:val="24"/>
          <w:vertAlign w:val="subscript"/>
        </w:rPr>
        <w:t>2</w:t>
      </w:r>
      <w:r>
        <w:rPr>
          <w:rFonts w:hAnsi="宋体" w:hint="eastAsia"/>
          <w:szCs w:val="24"/>
        </w:rPr>
        <w:t>、</w:t>
      </w:r>
      <w:r>
        <w:rPr>
          <w:szCs w:val="24"/>
        </w:rPr>
        <w:t>SO</w:t>
      </w:r>
      <w:r>
        <w:rPr>
          <w:szCs w:val="24"/>
          <w:vertAlign w:val="subscript"/>
        </w:rPr>
        <w:t>2</w:t>
      </w:r>
      <w:r>
        <w:rPr>
          <w:rFonts w:hAnsi="宋体"/>
          <w:szCs w:val="24"/>
        </w:rPr>
        <w:t>、</w:t>
      </w:r>
      <w:r>
        <w:rPr>
          <w:szCs w:val="24"/>
        </w:rPr>
        <w:t>SO</w:t>
      </w:r>
      <w:r>
        <w:rPr>
          <w:szCs w:val="24"/>
          <w:vertAlign w:val="subscript"/>
        </w:rPr>
        <w:t>3</w:t>
      </w:r>
      <w:r>
        <w:rPr>
          <w:rFonts w:hAnsi="宋体"/>
          <w:szCs w:val="24"/>
        </w:rPr>
        <w:t>、</w:t>
      </w:r>
      <w:r>
        <w:rPr>
          <w:szCs w:val="24"/>
        </w:rPr>
        <w:t>P</w:t>
      </w:r>
      <w:r>
        <w:rPr>
          <w:szCs w:val="24"/>
          <w:vertAlign w:val="subscript"/>
        </w:rPr>
        <w:t>2</w:t>
      </w:r>
      <w:r>
        <w:rPr>
          <w:szCs w:val="24"/>
        </w:rPr>
        <w:t>O</w:t>
      </w:r>
      <w:r>
        <w:rPr>
          <w:szCs w:val="24"/>
          <w:vertAlign w:val="subscript"/>
        </w:rPr>
        <w:t>5</w:t>
      </w:r>
      <w:r>
        <w:rPr>
          <w:rFonts w:hAnsi="宋体"/>
          <w:szCs w:val="24"/>
        </w:rPr>
        <w:t>、</w:t>
      </w:r>
      <w:r>
        <w:rPr>
          <w:szCs w:val="24"/>
        </w:rPr>
        <w:t>SiO</w:t>
      </w:r>
      <w:r>
        <w:rPr>
          <w:szCs w:val="24"/>
          <w:vertAlign w:val="subscript"/>
        </w:rPr>
        <w:t>2</w:t>
      </w:r>
      <w:r>
        <w:rPr>
          <w:szCs w:val="24"/>
        </w:rPr>
        <w:t xml:space="preserve"> </w:t>
      </w:r>
      <w:r>
        <w:rPr>
          <w:rFonts w:hAnsi="宋体"/>
          <w:szCs w:val="24"/>
        </w:rPr>
        <w:t>等，酸性氧化物大多数能溶于水并与水反应生成对应的酸，记住二氧化硅（</w:t>
      </w:r>
      <w:r>
        <w:rPr>
          <w:szCs w:val="24"/>
        </w:rPr>
        <w:t>SiO</w:t>
      </w:r>
      <w:r>
        <w:rPr>
          <w:szCs w:val="24"/>
          <w:vertAlign w:val="subscript"/>
        </w:rPr>
        <w:t>2</w:t>
      </w:r>
      <w:r>
        <w:rPr>
          <w:rFonts w:hAnsi="宋体"/>
          <w:szCs w:val="24"/>
        </w:rPr>
        <w:t>）不溶于水</w:t>
      </w:r>
      <w:r>
        <w:rPr>
          <w:szCs w:val="24"/>
        </w:rPr>
        <w:t xml:space="preserve"> </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26.</w:t>
      </w:r>
      <w:r>
        <w:rPr>
          <w:rFonts w:hAnsi="宋体"/>
          <w:szCs w:val="24"/>
        </w:rPr>
        <w:t>生成盐和水的反应不一定是中和反应。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27.</w:t>
      </w:r>
      <w:r>
        <w:rPr>
          <w:rFonts w:hAnsi="宋体"/>
          <w:szCs w:val="24"/>
        </w:rPr>
        <w:t>所有化学反应并不一定都属基本反应类型，不属基本反应的有：</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w:t>
      </w:r>
      <w:r>
        <w:rPr>
          <w:szCs w:val="24"/>
        </w:rPr>
        <w:t>CO</w:t>
      </w:r>
      <w:r>
        <w:rPr>
          <w:rFonts w:hAnsi="宋体"/>
          <w:szCs w:val="24"/>
        </w:rPr>
        <w:t>与金属氧化物的反应；②酸性氧化物与碱的反应；③有机物的燃烧。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28.</w:t>
      </w:r>
      <w:r>
        <w:rPr>
          <w:rFonts w:hAnsi="宋体"/>
          <w:szCs w:val="24"/>
        </w:rPr>
        <w:t>凡是单质铁参加的置换反应（铁与酸、盐的反应），反应后铁一定显</w:t>
      </w:r>
      <w:r>
        <w:rPr>
          <w:szCs w:val="24"/>
        </w:rPr>
        <w:t>+2</w:t>
      </w:r>
      <w:r>
        <w:rPr>
          <w:rFonts w:hAnsi="宋体"/>
          <w:szCs w:val="24"/>
        </w:rPr>
        <w:t>价（即生成亚铁盐）。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29.</w:t>
      </w:r>
      <w:r>
        <w:rPr>
          <w:rFonts w:hAnsi="宋体"/>
          <w:szCs w:val="24"/>
        </w:rPr>
        <w:t>凡金属与酸发生的置换反应，反应后溶液的质量一定增加。</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凡金属与盐溶液反应，判断反应前后溶液的质量变化，只要看参加反应金属的相对原子质量大小与生成的金属的相对原子质量的大小。</w:t>
      </w:r>
      <w:r>
        <w:rPr>
          <w:szCs w:val="24"/>
        </w:rPr>
        <w:t>“</w:t>
      </w:r>
      <w:r>
        <w:rPr>
          <w:rFonts w:hAnsi="宋体"/>
          <w:szCs w:val="24"/>
        </w:rPr>
        <w:t>大换小增重，小换大减重</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szCs w:val="24"/>
        </w:rPr>
        <w:t>30.</w:t>
      </w:r>
      <w:r>
        <w:rPr>
          <w:rFonts w:hAnsi="宋体"/>
          <w:szCs w:val="24"/>
        </w:rPr>
        <w:t>凡是同质量同价态的金属与酸反应，相对原子质量越大的产生氢气的质量就越少。</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31.</w:t>
      </w:r>
      <w:r>
        <w:rPr>
          <w:rFonts w:hAnsi="宋体"/>
          <w:szCs w:val="24"/>
        </w:rPr>
        <w:t>凡常温下能与水反应的金属（如</w:t>
      </w:r>
      <w:r>
        <w:rPr>
          <w:szCs w:val="24"/>
        </w:rPr>
        <w:t>K</w:t>
      </w:r>
      <w:r>
        <w:rPr>
          <w:rFonts w:hAnsi="宋体"/>
          <w:szCs w:val="24"/>
        </w:rPr>
        <w:t>、</w:t>
      </w:r>
      <w:r>
        <w:rPr>
          <w:szCs w:val="24"/>
        </w:rPr>
        <w:t>Ca</w:t>
      </w:r>
      <w:r>
        <w:rPr>
          <w:rFonts w:hAnsi="宋体"/>
          <w:szCs w:val="24"/>
        </w:rPr>
        <w:t>、</w:t>
      </w:r>
      <w:r>
        <w:rPr>
          <w:szCs w:val="24"/>
        </w:rPr>
        <w:t>Na</w:t>
      </w:r>
      <w:r>
        <w:rPr>
          <w:rFonts w:hAnsi="宋体"/>
          <w:szCs w:val="24"/>
        </w:rPr>
        <w:t>），就一定不能与盐溶液发生置换反应；但它们与酸反应是最为激烈的。</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如</w:t>
      </w:r>
      <w:r>
        <w:rPr>
          <w:szCs w:val="24"/>
        </w:rPr>
        <w:t>Na</w:t>
      </w:r>
      <w:r>
        <w:rPr>
          <w:rFonts w:hAnsi="宋体"/>
          <w:szCs w:val="24"/>
        </w:rPr>
        <w:t>加入到</w:t>
      </w:r>
      <w:r>
        <w:rPr>
          <w:szCs w:val="24"/>
        </w:rPr>
        <w:t>CuSO</w:t>
      </w:r>
      <w:r>
        <w:rPr>
          <w:szCs w:val="24"/>
          <w:vertAlign w:val="subscript"/>
        </w:rPr>
        <w:t>4</w:t>
      </w:r>
      <w:r>
        <w:rPr>
          <w:rFonts w:hAnsi="宋体"/>
          <w:szCs w:val="24"/>
        </w:rPr>
        <w:t>溶液中，发生的反应是：</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2Na+2H</w:t>
      </w:r>
      <w:r>
        <w:rPr>
          <w:szCs w:val="24"/>
          <w:vertAlign w:val="subscript"/>
        </w:rPr>
        <w:t>2</w:t>
      </w:r>
      <w:r>
        <w:rPr>
          <w:szCs w:val="24"/>
        </w:rPr>
        <w:t>O =2NaOH+H</w:t>
      </w:r>
      <w:r>
        <w:rPr>
          <w:szCs w:val="24"/>
          <w:vertAlign w:val="subscript"/>
        </w:rPr>
        <w:t>2</w:t>
      </w:r>
      <w:r>
        <w:rPr>
          <w:szCs w:val="24"/>
        </w:rPr>
        <w:t xml:space="preserve"> ↑</w:t>
      </w:r>
      <w:r>
        <w:rPr>
          <w:rFonts w:hAnsi="宋体"/>
          <w:szCs w:val="24"/>
        </w:rPr>
        <w:t>；</w:t>
      </w:r>
      <w:r>
        <w:rPr>
          <w:szCs w:val="24"/>
        </w:rPr>
        <w:t>2NaOH+CuSO</w:t>
      </w:r>
      <w:r>
        <w:rPr>
          <w:szCs w:val="24"/>
          <w:vertAlign w:val="subscript"/>
        </w:rPr>
        <w:t>4</w:t>
      </w:r>
      <w:r>
        <w:rPr>
          <w:szCs w:val="24"/>
        </w:rPr>
        <w:t xml:space="preserve"> =Cu(OH)</w:t>
      </w:r>
      <w:r>
        <w:rPr>
          <w:szCs w:val="24"/>
          <w:vertAlign w:val="subscript"/>
        </w:rPr>
        <w:t>2</w:t>
      </w:r>
      <w:r>
        <w:rPr>
          <w:szCs w:val="24"/>
        </w:rPr>
        <w:t xml:space="preserve"> ↓+Na</w:t>
      </w:r>
      <w:r>
        <w:rPr>
          <w:szCs w:val="24"/>
          <w:vertAlign w:val="subscript"/>
        </w:rPr>
        <w:t>2</w:t>
      </w:r>
      <w:r>
        <w:rPr>
          <w:szCs w:val="24"/>
        </w:rPr>
        <w:t>SO</w:t>
      </w:r>
      <w:r>
        <w:rPr>
          <w:szCs w:val="24"/>
          <w:vertAlign w:val="subscript"/>
        </w:rPr>
        <w:t>4</w:t>
      </w:r>
      <w:r>
        <w:rPr>
          <w:szCs w:val="24"/>
        </w:rPr>
        <w:t xml:space="preserve"> </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31.</w:t>
      </w:r>
      <w:r>
        <w:rPr>
          <w:rFonts w:hAnsi="宋体"/>
          <w:szCs w:val="24"/>
        </w:rPr>
        <w:t>凡是排空气法（无论向上还是向下），都一定要将导气管伸到集气瓶底部。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32.</w:t>
      </w:r>
      <w:r>
        <w:rPr>
          <w:rFonts w:hAnsi="宋体"/>
          <w:szCs w:val="24"/>
        </w:rPr>
        <w:t>制备气体的发生装置，在装药品前一定要检查气密性。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点燃或加热可燃性气体之前一定要检验纯度</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33.</w:t>
      </w:r>
      <w:r>
        <w:rPr>
          <w:rFonts w:hAnsi="宋体"/>
          <w:szCs w:val="24"/>
        </w:rPr>
        <w:t>书写化学式时，正价元素不一定都写在左边。如</w:t>
      </w:r>
      <w:r>
        <w:rPr>
          <w:szCs w:val="24"/>
        </w:rPr>
        <w:t>NH</w:t>
      </w:r>
      <w:r>
        <w:rPr>
          <w:szCs w:val="24"/>
          <w:vertAlign w:val="subscript"/>
        </w:rPr>
        <w:t>3</w:t>
      </w:r>
      <w:r>
        <w:rPr>
          <w:szCs w:val="24"/>
        </w:rPr>
        <w:t xml:space="preserve"> </w:t>
      </w:r>
      <w:r>
        <w:rPr>
          <w:rFonts w:hAnsi="宋体"/>
          <w:szCs w:val="24"/>
        </w:rPr>
        <w:t>、</w:t>
      </w:r>
      <w:r>
        <w:rPr>
          <w:szCs w:val="24"/>
        </w:rPr>
        <w:t>CH</w:t>
      </w:r>
      <w:r>
        <w:rPr>
          <w:szCs w:val="24"/>
          <w:vertAlign w:val="subscript"/>
        </w:rPr>
        <w:t>4</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True"/>
          <w:attr w:name="SourceValue" w:val="34.5"/>
          <w:attr w:name="UnitName" w:val="g"/>
        </w:smartTagPr>
        <w:r>
          <w:rPr>
            <w:szCs w:val="24"/>
          </w:rPr>
          <w:t>34.5</w:t>
        </w:r>
        <w:r>
          <w:rPr>
            <w:rFonts w:hint="eastAsia"/>
            <w:szCs w:val="24"/>
          </w:rPr>
          <w:t xml:space="preserve"> </w:t>
        </w:r>
        <w:r>
          <w:rPr>
            <w:szCs w:val="24"/>
          </w:rPr>
          <w:t>g</w:t>
        </w:r>
      </w:smartTag>
      <w:r>
        <w:rPr>
          <w:rFonts w:hAnsi="宋体"/>
          <w:szCs w:val="24"/>
        </w:rPr>
        <w:t>某物质放入</w:t>
      </w:r>
      <w:smartTag w:uri="urn:schemas-microsoft-com:office:smarttags" w:element="chmetcnv">
        <w:smartTagPr>
          <w:attr w:name="TCSC" w:val="0"/>
          <w:attr w:name="NumberType" w:val="1"/>
          <w:attr w:name="Negative" w:val="False"/>
          <w:attr w:name="HasSpace" w:val="True"/>
          <w:attr w:name="SourceValue" w:val="95"/>
          <w:attr w:name="UnitName" w:val="g"/>
        </w:smartTagPr>
        <w:r>
          <w:rPr>
            <w:szCs w:val="24"/>
          </w:rPr>
          <w:t>95</w:t>
        </w:r>
        <w:r>
          <w:rPr>
            <w:rFonts w:hint="eastAsia"/>
            <w:szCs w:val="24"/>
          </w:rPr>
          <w:t xml:space="preserve"> </w:t>
        </w:r>
        <w:r>
          <w:rPr>
            <w:szCs w:val="24"/>
          </w:rPr>
          <w:t>g</w:t>
        </w:r>
      </w:smartTag>
      <w:r>
        <w:rPr>
          <w:rFonts w:hAnsi="宋体"/>
          <w:szCs w:val="24"/>
        </w:rPr>
        <w:t>水中，充分溶解后，所得溶液的溶质质量分数不一定等于</w:t>
      </w:r>
      <w:r>
        <w:rPr>
          <w:szCs w:val="24"/>
        </w:rPr>
        <w:t>5%</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可能等于</w:t>
      </w:r>
      <w:r>
        <w:rPr>
          <w:szCs w:val="24"/>
        </w:rPr>
        <w:t>5%</w:t>
      </w:r>
      <w:r>
        <w:rPr>
          <w:rFonts w:hAnsi="宋体"/>
          <w:szCs w:val="24"/>
        </w:rPr>
        <w:t>，如</w:t>
      </w:r>
      <w:r>
        <w:rPr>
          <w:szCs w:val="24"/>
        </w:rPr>
        <w:t>NaCl</w:t>
      </w:r>
      <w:r>
        <w:rPr>
          <w:rFonts w:hAnsi="宋体"/>
          <w:szCs w:val="24"/>
        </w:rPr>
        <w:t>、</w:t>
      </w:r>
      <w:r>
        <w:rPr>
          <w:szCs w:val="24"/>
        </w:rPr>
        <w:t>KNO</w:t>
      </w:r>
      <w:r>
        <w:rPr>
          <w:szCs w:val="24"/>
          <w:vertAlign w:val="subscript"/>
        </w:rPr>
        <w:t>3</w:t>
      </w:r>
      <w:r>
        <w:rPr>
          <w:szCs w:val="24"/>
        </w:rPr>
        <w:t xml:space="preserve"> </w:t>
      </w:r>
      <w:r>
        <w:rPr>
          <w:rFonts w:hAnsi="宋体"/>
          <w:szCs w:val="24"/>
        </w:rPr>
        <w:t>等；也可能大于</w:t>
      </w:r>
      <w:r>
        <w:rPr>
          <w:szCs w:val="24"/>
        </w:rPr>
        <w:t>5%</w:t>
      </w:r>
      <w:r>
        <w:rPr>
          <w:rFonts w:hAnsi="宋体"/>
          <w:szCs w:val="24"/>
        </w:rPr>
        <w:t>，如</w:t>
      </w:r>
      <w:r>
        <w:rPr>
          <w:szCs w:val="24"/>
        </w:rPr>
        <w:t>K</w:t>
      </w:r>
      <w:r>
        <w:rPr>
          <w:szCs w:val="24"/>
          <w:vertAlign w:val="subscript"/>
        </w:rPr>
        <w:t>2</w:t>
      </w:r>
      <w:r>
        <w:rPr>
          <w:szCs w:val="24"/>
        </w:rPr>
        <w:t>O</w:t>
      </w:r>
      <w:r>
        <w:rPr>
          <w:rFonts w:hAnsi="宋体"/>
          <w:szCs w:val="24"/>
        </w:rPr>
        <w:t>、</w:t>
      </w:r>
      <w:r>
        <w:rPr>
          <w:szCs w:val="24"/>
        </w:rPr>
        <w:t>Na</w:t>
      </w:r>
      <w:r>
        <w:rPr>
          <w:szCs w:val="24"/>
          <w:vertAlign w:val="subscript"/>
        </w:rPr>
        <w:t>2</w:t>
      </w:r>
      <w:r>
        <w:rPr>
          <w:szCs w:val="24"/>
        </w:rPr>
        <w:t>O</w:t>
      </w:r>
      <w:r>
        <w:rPr>
          <w:rFonts w:hAnsi="宋体"/>
          <w:szCs w:val="24"/>
        </w:rPr>
        <w:t>、</w:t>
      </w:r>
      <w:r>
        <w:rPr>
          <w:szCs w:val="24"/>
        </w:rPr>
        <w:t>BaO</w:t>
      </w:r>
      <w:r>
        <w:rPr>
          <w:rFonts w:hAnsi="宋体"/>
          <w:szCs w:val="24"/>
        </w:rPr>
        <w:t>、</w:t>
      </w:r>
      <w:r>
        <w:rPr>
          <w:szCs w:val="24"/>
        </w:rPr>
        <w:t>SO</w:t>
      </w:r>
      <w:r>
        <w:rPr>
          <w:szCs w:val="24"/>
          <w:vertAlign w:val="subscript"/>
        </w:rPr>
        <w:t>3</w:t>
      </w:r>
      <w:r>
        <w:rPr>
          <w:szCs w:val="24"/>
        </w:rPr>
        <w:t xml:space="preserve"> </w:t>
      </w:r>
      <w:r>
        <w:rPr>
          <w:rFonts w:hAnsi="宋体"/>
          <w:szCs w:val="24"/>
        </w:rPr>
        <w:t>等；也可能小于</w:t>
      </w:r>
      <w:r>
        <w:rPr>
          <w:szCs w:val="24"/>
        </w:rPr>
        <w:t>5%</w:t>
      </w:r>
      <w:r>
        <w:rPr>
          <w:rFonts w:hAnsi="宋体"/>
          <w:szCs w:val="24"/>
        </w:rPr>
        <w:t>，如结晶水合物以及</w:t>
      </w:r>
      <w:r>
        <w:rPr>
          <w:szCs w:val="24"/>
        </w:rPr>
        <w:t>Ca(OH)</w:t>
      </w:r>
      <w:r>
        <w:rPr>
          <w:szCs w:val="24"/>
          <w:vertAlign w:val="subscript"/>
        </w:rPr>
        <w:t>2</w:t>
      </w:r>
      <w:r>
        <w:rPr>
          <w:rFonts w:hAnsi="宋体"/>
          <w:szCs w:val="24"/>
        </w:rPr>
        <w:t>、</w:t>
      </w:r>
      <w:r>
        <w:rPr>
          <w:szCs w:val="24"/>
        </w:rPr>
        <w:t xml:space="preserve">CaO </w:t>
      </w:r>
      <w:r>
        <w:rPr>
          <w:rFonts w:hAnsi="宋体"/>
          <w:szCs w:val="24"/>
        </w:rPr>
        <w:t>等。</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b/>
          <w:szCs w:val="24"/>
        </w:rPr>
        <w:t>十</w:t>
      </w:r>
      <w:r>
        <w:rPr>
          <w:rFonts w:hAnsi="宋体" w:hint="eastAsia"/>
          <w:b/>
          <w:szCs w:val="24"/>
        </w:rPr>
        <w:t>、</w:t>
      </w:r>
      <w:r>
        <w:rPr>
          <w:rFonts w:hAnsi="宋体"/>
          <w:b/>
          <w:szCs w:val="24"/>
        </w:rPr>
        <w:t>化学实验总结</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三种气体的实验室制法以及它们的区别</w:t>
      </w:r>
      <w:r>
        <w:rPr>
          <w:rFonts w:hAnsi="宋体" w:hint="eastAsia"/>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b/>
          <w:szCs w:val="24"/>
        </w:rPr>
        <w:t>气体</w:t>
      </w:r>
      <w:r>
        <w:rPr>
          <w:szCs w:val="24"/>
        </w:rPr>
        <w:t xml:space="preserve"> </w:t>
      </w:r>
      <w:r>
        <w:rPr>
          <w:rFonts w:hAnsi="宋体"/>
          <w:szCs w:val="24"/>
        </w:rPr>
        <w:t>氧气（</w:t>
      </w:r>
      <w:r>
        <w:rPr>
          <w:szCs w:val="24"/>
        </w:rPr>
        <w:t>O</w:t>
      </w:r>
      <w:r>
        <w:rPr>
          <w:szCs w:val="24"/>
          <w:vertAlign w:val="subscript"/>
        </w:rPr>
        <w:t>2</w:t>
      </w:r>
      <w:r>
        <w:rPr>
          <w:rFonts w:hAnsi="宋体"/>
          <w:szCs w:val="24"/>
        </w:rPr>
        <w:t>）</w:t>
      </w:r>
      <w:r>
        <w:rPr>
          <w:szCs w:val="24"/>
        </w:rPr>
        <w:t xml:space="preserve"> </w:t>
      </w:r>
      <w:r>
        <w:rPr>
          <w:rFonts w:hAnsi="宋体"/>
          <w:szCs w:val="24"/>
        </w:rPr>
        <w:t>氢气（</w:t>
      </w:r>
      <w:r>
        <w:rPr>
          <w:szCs w:val="24"/>
        </w:rPr>
        <w:t>H</w:t>
      </w:r>
      <w:r>
        <w:rPr>
          <w:szCs w:val="24"/>
          <w:vertAlign w:val="subscript"/>
        </w:rPr>
        <w:t>2</w:t>
      </w:r>
      <w:r>
        <w:rPr>
          <w:rFonts w:hAnsi="宋体"/>
          <w:szCs w:val="24"/>
        </w:rPr>
        <w:t>）</w:t>
      </w:r>
      <w:r>
        <w:rPr>
          <w:szCs w:val="24"/>
        </w:rPr>
        <w:t xml:space="preserve"> </w:t>
      </w:r>
      <w:r>
        <w:rPr>
          <w:rFonts w:hAnsi="宋体"/>
          <w:szCs w:val="24"/>
        </w:rPr>
        <w:t>二氧化碳（</w:t>
      </w:r>
      <w:r>
        <w:rPr>
          <w:szCs w:val="24"/>
        </w:rPr>
        <w:t>CO</w:t>
      </w:r>
      <w:r>
        <w:rPr>
          <w:szCs w:val="24"/>
          <w:vertAlign w:val="subscript"/>
        </w:rPr>
        <w:t>2</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1.</w:t>
      </w:r>
      <w:r>
        <w:rPr>
          <w:rFonts w:hAnsi="宋体"/>
          <w:b/>
          <w:szCs w:val="24"/>
        </w:rPr>
        <w:t>药品</w:t>
      </w:r>
      <w:r>
        <w:rPr>
          <w:b/>
          <w:szCs w:val="24"/>
        </w:rPr>
        <w:t xml:space="preserve"> </w:t>
      </w:r>
      <w:r>
        <w:rPr>
          <w:rFonts w:hAnsi="宋体"/>
          <w:szCs w:val="24"/>
        </w:rPr>
        <w:t>高锰酸钾（</w:t>
      </w:r>
      <w:r>
        <w:rPr>
          <w:szCs w:val="24"/>
        </w:rPr>
        <w:t>KMnO</w:t>
      </w:r>
      <w:r>
        <w:rPr>
          <w:szCs w:val="24"/>
          <w:vertAlign w:val="subscript"/>
        </w:rPr>
        <w:t>4</w:t>
      </w:r>
      <w:r>
        <w:rPr>
          <w:rFonts w:hAnsi="宋体"/>
          <w:szCs w:val="24"/>
        </w:rPr>
        <w:t>）或双氧水（</w:t>
      </w:r>
      <w:r>
        <w:rPr>
          <w:szCs w:val="24"/>
        </w:rPr>
        <w:t>H</w:t>
      </w:r>
      <w:r>
        <w:rPr>
          <w:szCs w:val="24"/>
          <w:vertAlign w:val="subscript"/>
        </w:rPr>
        <w:t>2</w:t>
      </w:r>
      <w:r>
        <w:rPr>
          <w:szCs w:val="24"/>
        </w:rPr>
        <w:t>O</w:t>
      </w:r>
      <w:r>
        <w:rPr>
          <w:szCs w:val="24"/>
          <w:vertAlign w:val="subscript"/>
        </w:rPr>
        <w:t>2</w:t>
      </w:r>
      <w:r>
        <w:rPr>
          <w:rFonts w:hAnsi="宋体"/>
          <w:szCs w:val="24"/>
        </w:rPr>
        <w:t>）和二氧化锰（</w:t>
      </w:r>
      <w:r>
        <w:rPr>
          <w:szCs w:val="24"/>
        </w:rPr>
        <w:t>MnO</w:t>
      </w:r>
      <w:r>
        <w:rPr>
          <w:szCs w:val="24"/>
          <w:vertAlign w:val="subscript"/>
        </w:rPr>
        <w:t>2</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w:t>
      </w:r>
      <w:r>
        <w:rPr>
          <w:rFonts w:hAnsi="宋体"/>
          <w:szCs w:val="24"/>
        </w:rPr>
        <w:t>固（</w:t>
      </w:r>
      <w:r>
        <w:rPr>
          <w:szCs w:val="24"/>
        </w:rPr>
        <w:t>+</w:t>
      </w:r>
      <w:r>
        <w:rPr>
          <w:rFonts w:hAnsi="宋体"/>
          <w:szCs w:val="24"/>
        </w:rPr>
        <w:t>固）</w:t>
      </w:r>
      <w:r>
        <w:rPr>
          <w:szCs w:val="24"/>
        </w:rPr>
        <w:t>]</w:t>
      </w:r>
      <w:r>
        <w:rPr>
          <w:rFonts w:hAnsi="宋体"/>
          <w:szCs w:val="24"/>
        </w:rPr>
        <w:t>或</w:t>
      </w:r>
      <w:r>
        <w:rPr>
          <w:szCs w:val="24"/>
        </w:rPr>
        <w:t>[</w:t>
      </w:r>
      <w:r>
        <w:rPr>
          <w:rFonts w:hAnsi="宋体"/>
          <w:szCs w:val="24"/>
        </w:rPr>
        <w:t>固</w:t>
      </w:r>
      <w:r>
        <w:rPr>
          <w:szCs w:val="24"/>
        </w:rPr>
        <w:t>+</w:t>
      </w:r>
      <w:r>
        <w:rPr>
          <w:rFonts w:hAnsi="宋体"/>
          <w:szCs w:val="24"/>
        </w:rPr>
        <w:t>液</w:t>
      </w:r>
      <w:r>
        <w:rPr>
          <w:szCs w:val="24"/>
        </w:rPr>
        <w:t xml:space="preserve">] </w:t>
      </w:r>
      <w:r>
        <w:rPr>
          <w:rFonts w:hAnsi="宋体"/>
          <w:szCs w:val="24"/>
        </w:rPr>
        <w:t>锌粒（</w:t>
      </w:r>
      <w:r>
        <w:rPr>
          <w:szCs w:val="24"/>
        </w:rPr>
        <w:t>Zn</w:t>
      </w:r>
      <w:r>
        <w:rPr>
          <w:rFonts w:hAnsi="宋体"/>
          <w:szCs w:val="24"/>
        </w:rPr>
        <w:t>）和盐酸（</w:t>
      </w:r>
      <w:r>
        <w:rPr>
          <w:szCs w:val="24"/>
        </w:rPr>
        <w:t>HCl</w:t>
      </w:r>
      <w:r>
        <w:rPr>
          <w:rFonts w:hAnsi="宋体"/>
          <w:szCs w:val="24"/>
        </w:rPr>
        <w:t>）或稀硫酸（</w:t>
      </w:r>
      <w:r>
        <w:rPr>
          <w:szCs w:val="24"/>
        </w:rPr>
        <w:t>H</w:t>
      </w:r>
      <w:r>
        <w:rPr>
          <w:szCs w:val="24"/>
          <w:vertAlign w:val="subscript"/>
        </w:rPr>
        <w:t>2</w:t>
      </w:r>
      <w:r>
        <w:rPr>
          <w:szCs w:val="24"/>
        </w:rPr>
        <w:t>SO</w:t>
      </w:r>
      <w:r>
        <w:rPr>
          <w:szCs w:val="24"/>
          <w:vertAlign w:val="subscript"/>
        </w:rPr>
        <w:t>4</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w:t>
      </w:r>
      <w:r>
        <w:rPr>
          <w:rFonts w:hAnsi="宋体"/>
          <w:szCs w:val="24"/>
        </w:rPr>
        <w:t>固</w:t>
      </w:r>
      <w:r>
        <w:rPr>
          <w:szCs w:val="24"/>
        </w:rPr>
        <w:t>+</w:t>
      </w:r>
      <w:r>
        <w:rPr>
          <w:rFonts w:hAnsi="宋体"/>
          <w:szCs w:val="24"/>
        </w:rPr>
        <w:t>液</w:t>
      </w:r>
      <w:r>
        <w:rPr>
          <w:szCs w:val="24"/>
        </w:rPr>
        <w:t xml:space="preserve">] </w:t>
      </w:r>
      <w:r>
        <w:rPr>
          <w:rFonts w:hAnsi="宋体"/>
          <w:szCs w:val="24"/>
        </w:rPr>
        <w:t>石灰石（大理石）（</w:t>
      </w:r>
      <w:r>
        <w:rPr>
          <w:szCs w:val="24"/>
        </w:rPr>
        <w:t>CaCO</w:t>
      </w:r>
      <w:r>
        <w:rPr>
          <w:szCs w:val="24"/>
          <w:vertAlign w:val="subscript"/>
        </w:rPr>
        <w:t>3</w:t>
      </w:r>
      <w:r>
        <w:rPr>
          <w:rFonts w:hAnsi="宋体"/>
          <w:szCs w:val="24"/>
        </w:rPr>
        <w:t>）和稀盐酸（</w:t>
      </w:r>
      <w:r>
        <w:rPr>
          <w:szCs w:val="24"/>
        </w:rPr>
        <w:t>HCl</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w:t>
      </w:r>
      <w:r>
        <w:rPr>
          <w:rFonts w:hAnsi="宋体"/>
          <w:szCs w:val="24"/>
        </w:rPr>
        <w:t>固</w:t>
      </w:r>
      <w:r>
        <w:rPr>
          <w:szCs w:val="24"/>
        </w:rPr>
        <w:t>+</w:t>
      </w:r>
      <w:r>
        <w:rPr>
          <w:rFonts w:hAnsi="宋体"/>
          <w:szCs w:val="24"/>
        </w:rPr>
        <w:t>液</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hint="eastAsia"/>
          <w:b/>
          <w:szCs w:val="24"/>
        </w:rPr>
        <w:t>2.</w:t>
      </w:r>
      <w:r>
        <w:rPr>
          <w:rFonts w:hAnsi="宋体"/>
          <w:b/>
          <w:szCs w:val="24"/>
        </w:rPr>
        <w:t>反应原理</w:t>
      </w:r>
      <w:r>
        <w:rPr>
          <w:szCs w:val="24"/>
        </w:rPr>
        <w:t xml:space="preserve"> 2</w:t>
      </w:r>
      <w:r>
        <w:rPr>
          <w:b/>
          <w:szCs w:val="24"/>
        </w:rPr>
        <w:t>K</w:t>
      </w:r>
      <w:r>
        <w:rPr>
          <w:szCs w:val="24"/>
        </w:rPr>
        <w:t>MnO</w:t>
      </w:r>
      <w:r>
        <w:rPr>
          <w:szCs w:val="24"/>
          <w:vertAlign w:val="subscript"/>
        </w:rPr>
        <w:t>4</w:t>
      </w:r>
      <w:r>
        <w:rPr>
          <w:szCs w:val="24"/>
        </w:rPr>
        <w:t xml:space="preserve"> == K</w:t>
      </w:r>
      <w:r>
        <w:rPr>
          <w:szCs w:val="24"/>
          <w:vertAlign w:val="subscript"/>
        </w:rPr>
        <w:t>2</w:t>
      </w:r>
      <w:r>
        <w:rPr>
          <w:szCs w:val="24"/>
        </w:rPr>
        <w:t>MnO</w:t>
      </w:r>
      <w:r>
        <w:rPr>
          <w:szCs w:val="24"/>
          <w:vertAlign w:val="subscript"/>
        </w:rPr>
        <w:t>4</w:t>
      </w:r>
      <w:r>
        <w:rPr>
          <w:szCs w:val="24"/>
        </w:rPr>
        <w:t>+MnO</w:t>
      </w:r>
      <w:r>
        <w:rPr>
          <w:szCs w:val="24"/>
          <w:vertAlign w:val="subscript"/>
        </w:rPr>
        <w:t>2</w:t>
      </w:r>
      <w:r>
        <w:rPr>
          <w:szCs w:val="24"/>
        </w:rPr>
        <w:t>+O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或</w:t>
      </w:r>
      <w:r>
        <w:rPr>
          <w:szCs w:val="24"/>
        </w:rPr>
        <w:t>2H</w:t>
      </w:r>
      <w:r>
        <w:rPr>
          <w:szCs w:val="24"/>
          <w:vertAlign w:val="subscript"/>
        </w:rPr>
        <w:t>2</w:t>
      </w:r>
      <w:r>
        <w:rPr>
          <w:szCs w:val="24"/>
        </w:rPr>
        <w:t>O</w:t>
      </w:r>
      <w:r>
        <w:rPr>
          <w:szCs w:val="24"/>
          <w:vertAlign w:val="subscript"/>
        </w:rPr>
        <w:t>2</w:t>
      </w:r>
      <w:r>
        <w:rPr>
          <w:szCs w:val="24"/>
        </w:rPr>
        <w:t>==== 2H</w:t>
      </w:r>
      <w:r>
        <w:rPr>
          <w:szCs w:val="24"/>
          <w:vertAlign w:val="subscript"/>
        </w:rPr>
        <w:t>2</w:t>
      </w:r>
      <w:r>
        <w:rPr>
          <w:szCs w:val="24"/>
        </w:rPr>
        <w:t>O+O</w:t>
      </w:r>
      <w:r>
        <w:rPr>
          <w:szCs w:val="24"/>
          <w:vertAlign w:val="subscript"/>
        </w:rPr>
        <w:t>2</w:t>
      </w:r>
      <w:r>
        <w:rPr>
          <w:szCs w:val="24"/>
        </w:rPr>
        <w:t>↑ Zn+H</w:t>
      </w:r>
      <w:r>
        <w:rPr>
          <w:szCs w:val="24"/>
          <w:vertAlign w:val="subscript"/>
        </w:rPr>
        <w:t>2</w:t>
      </w:r>
      <w:r>
        <w:rPr>
          <w:szCs w:val="24"/>
        </w:rPr>
        <w:t>SO</w:t>
      </w:r>
      <w:r>
        <w:rPr>
          <w:szCs w:val="24"/>
          <w:vertAlign w:val="subscript"/>
        </w:rPr>
        <w:t>4</w:t>
      </w:r>
      <w:r>
        <w:rPr>
          <w:szCs w:val="24"/>
        </w:rPr>
        <w:t>=ZnSO</w:t>
      </w:r>
      <w:r>
        <w:rPr>
          <w:szCs w:val="24"/>
          <w:vertAlign w:val="subscript"/>
        </w:rPr>
        <w:t>4</w:t>
      </w:r>
      <w:r>
        <w:rPr>
          <w:szCs w:val="24"/>
        </w:rPr>
        <w:t>+H</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Zn+2HCl=ZnCl</w:t>
      </w:r>
      <w:r>
        <w:rPr>
          <w:szCs w:val="24"/>
          <w:vertAlign w:val="subscript"/>
        </w:rPr>
        <w:t>2</w:t>
      </w:r>
      <w:r>
        <w:rPr>
          <w:szCs w:val="24"/>
        </w:rPr>
        <w:t>+H</w:t>
      </w:r>
      <w:r>
        <w:rPr>
          <w:szCs w:val="24"/>
          <w:vertAlign w:val="subscript"/>
        </w:rPr>
        <w:t>2</w:t>
      </w:r>
      <w:r>
        <w:rPr>
          <w:szCs w:val="24"/>
        </w:rPr>
        <w:t>↑ CaCO</w:t>
      </w:r>
      <w:r>
        <w:rPr>
          <w:szCs w:val="24"/>
          <w:vertAlign w:val="subscript"/>
        </w:rPr>
        <w:t>3</w:t>
      </w:r>
      <w:r>
        <w:rPr>
          <w:szCs w:val="24"/>
        </w:rPr>
        <w:t>+2HCl=CaCl</w:t>
      </w:r>
      <w:r>
        <w:rPr>
          <w:szCs w:val="24"/>
          <w:vertAlign w:val="subscript"/>
        </w:rPr>
        <w:t>2</w:t>
      </w:r>
      <w:r>
        <w:rPr>
          <w:szCs w:val="24"/>
        </w:rPr>
        <w:t>+H</w:t>
      </w:r>
      <w:r>
        <w:rPr>
          <w:szCs w:val="24"/>
          <w:vertAlign w:val="subscript"/>
        </w:rPr>
        <w:t>2</w:t>
      </w:r>
      <w:r>
        <w:rPr>
          <w:szCs w:val="24"/>
        </w:rPr>
        <w:t>O+CO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hint="eastAsia"/>
          <w:b/>
          <w:szCs w:val="24"/>
        </w:rPr>
        <w:t>3.</w:t>
      </w:r>
      <w:r>
        <w:rPr>
          <w:rFonts w:hAnsi="宋体"/>
          <w:b/>
          <w:szCs w:val="24"/>
        </w:rPr>
        <w:t>检验</w:t>
      </w:r>
      <w:r>
        <w:rPr>
          <w:szCs w:val="24"/>
        </w:rPr>
        <w:t xml:space="preserve"> </w:t>
      </w:r>
      <w:r>
        <w:rPr>
          <w:rFonts w:hAnsi="宋体"/>
          <w:szCs w:val="24"/>
        </w:rPr>
        <w:t>用带火星的木条</w:t>
      </w:r>
      <w:r>
        <w:rPr>
          <w:szCs w:val="24"/>
        </w:rPr>
        <w:t>,</w:t>
      </w:r>
      <w:r>
        <w:rPr>
          <w:rFonts w:hAnsi="宋体"/>
          <w:szCs w:val="24"/>
        </w:rPr>
        <w:t>伸进集气瓶</w:t>
      </w:r>
      <w:r>
        <w:rPr>
          <w:szCs w:val="24"/>
        </w:rPr>
        <w:t>,</w:t>
      </w:r>
      <w:r>
        <w:rPr>
          <w:rFonts w:hAnsi="宋体"/>
          <w:szCs w:val="24"/>
        </w:rPr>
        <w:t>若木条复燃</w:t>
      </w:r>
      <w:r>
        <w:rPr>
          <w:szCs w:val="24"/>
        </w:rPr>
        <w:t>,</w:t>
      </w:r>
      <w:r>
        <w:rPr>
          <w:rFonts w:hAnsi="宋体"/>
          <w:szCs w:val="24"/>
        </w:rPr>
        <w:t>是氧气</w:t>
      </w:r>
      <w:r>
        <w:rPr>
          <w:rFonts w:hAnsi="宋体" w:hint="eastAsia"/>
          <w:szCs w:val="24"/>
        </w:rPr>
        <w:t>，</w:t>
      </w:r>
      <w:r>
        <w:rPr>
          <w:rFonts w:hAnsi="宋体"/>
          <w:szCs w:val="24"/>
        </w:rPr>
        <w:t>否则不是氧气</w:t>
      </w:r>
      <w:r>
        <w:rPr>
          <w:rFonts w:hint="eastAsia"/>
          <w:szCs w:val="24"/>
        </w:rPr>
        <w:t>；</w:t>
      </w:r>
      <w:r>
        <w:rPr>
          <w:rFonts w:hAnsi="宋体"/>
          <w:szCs w:val="24"/>
        </w:rPr>
        <w:t>点燃木条，伸入瓶内，木条上的火焰熄灭，瓶口火焰呈淡蓝色，则该气体是氢气</w:t>
      </w:r>
      <w:r>
        <w:rPr>
          <w:rFonts w:hint="eastAsia"/>
          <w:szCs w:val="24"/>
        </w:rPr>
        <w:t>；</w:t>
      </w:r>
      <w:r>
        <w:rPr>
          <w:rFonts w:hAnsi="宋体"/>
          <w:szCs w:val="24"/>
        </w:rPr>
        <w:t>通入澄清的石灰水，看是否变浑浊，若浑浊则是</w:t>
      </w:r>
      <w:r>
        <w:rPr>
          <w:szCs w:val="24"/>
        </w:rPr>
        <w:t>CO</w:t>
      </w:r>
      <w:r>
        <w:rPr>
          <w:szCs w:val="24"/>
          <w:vertAlign w:val="subscript"/>
        </w:rPr>
        <w:t>2</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b/>
          <w:szCs w:val="24"/>
        </w:rPr>
      </w:pPr>
      <w:r>
        <w:rPr>
          <w:rFonts w:hAnsi="宋体" w:hint="eastAsia"/>
          <w:b/>
          <w:szCs w:val="24"/>
        </w:rPr>
        <w:t>4.</w:t>
      </w:r>
      <w:r>
        <w:rPr>
          <w:rFonts w:hAnsi="宋体"/>
          <w:b/>
          <w:szCs w:val="24"/>
        </w:rPr>
        <w:t>收集方法</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氧气（</w:t>
      </w:r>
      <w:r>
        <w:rPr>
          <w:szCs w:val="24"/>
        </w:rPr>
        <w:t>O</w:t>
      </w:r>
      <w:r>
        <w:rPr>
          <w:szCs w:val="24"/>
          <w:vertAlign w:val="subscript"/>
        </w:rPr>
        <w:t>2</w:t>
      </w:r>
      <w:r>
        <w:rPr>
          <w:rFonts w:hAnsi="宋体"/>
          <w:szCs w:val="24"/>
        </w:rPr>
        <w:t>）①排水法</w:t>
      </w:r>
      <w:r>
        <w:rPr>
          <w:szCs w:val="24"/>
        </w:rPr>
        <w:t>(</w:t>
      </w:r>
      <w:r>
        <w:rPr>
          <w:rFonts w:hAnsi="宋体"/>
          <w:szCs w:val="24"/>
        </w:rPr>
        <w:t>不易溶于水</w:t>
      </w:r>
      <w:r>
        <w:rPr>
          <w:szCs w:val="24"/>
        </w:rPr>
        <w:t xml:space="preserve">) </w:t>
      </w:r>
      <w:r>
        <w:rPr>
          <w:rFonts w:hAnsi="宋体"/>
          <w:szCs w:val="24"/>
        </w:rPr>
        <w:t>②瓶口向上排空气法</w:t>
      </w:r>
      <w:r>
        <w:rPr>
          <w:szCs w:val="24"/>
        </w:rPr>
        <w:t>(</w:t>
      </w:r>
      <w:r>
        <w:rPr>
          <w:rFonts w:hAnsi="宋体"/>
          <w:szCs w:val="24"/>
        </w:rPr>
        <w:t>密度比空气大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氢气（</w:t>
      </w:r>
      <w:r>
        <w:rPr>
          <w:szCs w:val="24"/>
        </w:rPr>
        <w:t>H</w:t>
      </w:r>
      <w:r>
        <w:rPr>
          <w:szCs w:val="24"/>
          <w:vertAlign w:val="subscript"/>
        </w:rPr>
        <w:t>2</w:t>
      </w:r>
      <w:r>
        <w:rPr>
          <w:rFonts w:hAnsi="宋体"/>
          <w:szCs w:val="24"/>
        </w:rPr>
        <w:t>）①排水法</w:t>
      </w:r>
      <w:r>
        <w:rPr>
          <w:szCs w:val="24"/>
        </w:rPr>
        <w:t>(</w:t>
      </w:r>
      <w:r>
        <w:rPr>
          <w:rFonts w:hAnsi="宋体"/>
          <w:szCs w:val="24"/>
        </w:rPr>
        <w:t>难溶于水</w:t>
      </w:r>
      <w:r>
        <w:rPr>
          <w:szCs w:val="24"/>
        </w:rPr>
        <w:t xml:space="preserve">) </w:t>
      </w:r>
      <w:r>
        <w:rPr>
          <w:rFonts w:hAnsi="宋体"/>
          <w:szCs w:val="24"/>
        </w:rPr>
        <w:t>②瓶口向下排空气法</w:t>
      </w:r>
      <w:r>
        <w:rPr>
          <w:szCs w:val="24"/>
        </w:rPr>
        <w:t>(</w:t>
      </w:r>
      <w:r>
        <w:rPr>
          <w:rFonts w:hAnsi="宋体"/>
          <w:szCs w:val="24"/>
        </w:rPr>
        <w:t>密度比空气小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二氧化碳（</w:t>
      </w:r>
      <w:r>
        <w:rPr>
          <w:szCs w:val="24"/>
        </w:rPr>
        <w:t>CO</w:t>
      </w:r>
      <w:r>
        <w:rPr>
          <w:szCs w:val="24"/>
          <w:vertAlign w:val="subscript"/>
        </w:rPr>
        <w:t>2</w:t>
      </w:r>
      <w:r>
        <w:rPr>
          <w:rFonts w:hAnsi="宋体"/>
          <w:szCs w:val="24"/>
        </w:rPr>
        <w:t>）①瓶口向上排空气法</w:t>
      </w:r>
      <w:r>
        <w:rPr>
          <w:szCs w:val="24"/>
        </w:rPr>
        <w:t xml:space="preserve"> (</w:t>
      </w:r>
      <w:r>
        <w:rPr>
          <w:rFonts w:hAnsi="宋体"/>
          <w:szCs w:val="24"/>
        </w:rPr>
        <w:t>密度比空气大</w:t>
      </w:r>
      <w:r>
        <w:rPr>
          <w:szCs w:val="24"/>
        </w:rPr>
        <w:t xml:space="preserve">) </w:t>
      </w:r>
      <w:r>
        <w:rPr>
          <w:rFonts w:hAnsi="宋体"/>
          <w:szCs w:val="24"/>
        </w:rPr>
        <w:t>（不能用排水法收集）</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szCs w:val="24"/>
        </w:rPr>
      </w:pPr>
      <w:r>
        <w:rPr>
          <w:rFonts w:hAnsi="宋体" w:hint="eastAsia"/>
          <w:b/>
          <w:szCs w:val="24"/>
        </w:rPr>
        <w:t>5.</w:t>
      </w:r>
      <w:r>
        <w:rPr>
          <w:rFonts w:hAnsi="宋体"/>
          <w:b/>
          <w:szCs w:val="24"/>
        </w:rPr>
        <w:t>验满</w:t>
      </w:r>
      <w:r>
        <w:rPr>
          <w:szCs w:val="24"/>
        </w:rPr>
        <w:t>(</w:t>
      </w:r>
      <w:r>
        <w:rPr>
          <w:rFonts w:hAnsi="宋体"/>
          <w:b/>
          <w:szCs w:val="24"/>
        </w:rPr>
        <w:t>验纯</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szCs w:val="24"/>
        </w:rPr>
        <w:t>氧气（</w:t>
      </w:r>
      <w:r>
        <w:rPr>
          <w:szCs w:val="24"/>
        </w:rPr>
        <w:t>O</w:t>
      </w:r>
      <w:r>
        <w:rPr>
          <w:szCs w:val="24"/>
          <w:vertAlign w:val="subscript"/>
        </w:rPr>
        <w:t>2</w:t>
      </w:r>
      <w:r>
        <w:rPr>
          <w:rFonts w:hAnsi="宋体"/>
          <w:szCs w:val="24"/>
        </w:rPr>
        <w:t>）用带火星的木条</w:t>
      </w:r>
      <w:r>
        <w:rPr>
          <w:szCs w:val="24"/>
        </w:rPr>
        <w:t>,</w:t>
      </w:r>
      <w:r>
        <w:rPr>
          <w:rFonts w:hAnsi="宋体"/>
          <w:szCs w:val="24"/>
        </w:rPr>
        <w:t>平放在集气瓶口</w:t>
      </w:r>
      <w:r>
        <w:rPr>
          <w:szCs w:val="24"/>
        </w:rPr>
        <w:t>,</w:t>
      </w:r>
      <w:r>
        <w:rPr>
          <w:rFonts w:hAnsi="宋体"/>
          <w:szCs w:val="24"/>
        </w:rPr>
        <w:t>若木条复燃</w:t>
      </w:r>
      <w:r>
        <w:rPr>
          <w:szCs w:val="24"/>
        </w:rPr>
        <w:t>,</w:t>
      </w:r>
      <w:r>
        <w:rPr>
          <w:rFonts w:hAnsi="宋体"/>
          <w:szCs w:val="24"/>
        </w:rPr>
        <w:t>氧气已满</w:t>
      </w:r>
      <w:r>
        <w:rPr>
          <w:szCs w:val="24"/>
        </w:rPr>
        <w:t>,</w:t>
      </w:r>
      <w:r>
        <w:rPr>
          <w:rFonts w:hAnsi="宋体"/>
          <w:szCs w:val="24"/>
        </w:rPr>
        <w:t>否则没满</w:t>
      </w:r>
      <w:r>
        <w:rPr>
          <w:rFonts w:hAnsi="宋体"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氢气（</w:t>
      </w:r>
      <w:r>
        <w:rPr>
          <w:szCs w:val="24"/>
        </w:rPr>
        <w:t>H</w:t>
      </w:r>
      <w:r>
        <w:rPr>
          <w:szCs w:val="24"/>
          <w:vertAlign w:val="subscript"/>
        </w:rPr>
        <w:t>2</w:t>
      </w:r>
      <w:r>
        <w:rPr>
          <w:rFonts w:hAnsi="宋体"/>
          <w:szCs w:val="24"/>
        </w:rPr>
        <w:t>）</w:t>
      </w:r>
      <w:r>
        <w:rPr>
          <w:szCs w:val="24"/>
        </w:rPr>
        <w:t xml:space="preserve"> &lt;1&gt;</w:t>
      </w:r>
      <w:r>
        <w:rPr>
          <w:rFonts w:hAnsi="宋体"/>
          <w:szCs w:val="24"/>
        </w:rPr>
        <w:t>用拇指堵住集满氢气的试管口；</w:t>
      </w:r>
      <w:r>
        <w:rPr>
          <w:szCs w:val="24"/>
        </w:rPr>
        <w:t>&lt;2&gt;</w:t>
      </w:r>
      <w:r>
        <w:rPr>
          <w:rFonts w:hAnsi="宋体"/>
          <w:szCs w:val="24"/>
        </w:rPr>
        <w:t>靠近火焰</w:t>
      </w:r>
      <w:r>
        <w:rPr>
          <w:szCs w:val="24"/>
        </w:rPr>
        <w:t>,</w:t>
      </w:r>
      <w:r>
        <w:rPr>
          <w:rFonts w:hAnsi="宋体"/>
          <w:szCs w:val="24"/>
        </w:rPr>
        <w:t>移开拇指点火若</w:t>
      </w:r>
      <w:r>
        <w:rPr>
          <w:szCs w:val="24"/>
        </w:rPr>
        <w:t>“</w:t>
      </w:r>
      <w:r>
        <w:rPr>
          <w:rFonts w:hAnsi="宋体"/>
          <w:szCs w:val="24"/>
        </w:rPr>
        <w:t>噗</w:t>
      </w:r>
      <w:r>
        <w:rPr>
          <w:szCs w:val="24"/>
        </w:rPr>
        <w:t>”</w:t>
      </w:r>
      <w:r>
        <w:rPr>
          <w:rFonts w:hAnsi="宋体"/>
          <w:szCs w:val="24"/>
        </w:rPr>
        <w:t>的一声，氢气已纯；若有尖锐的爆鸣声，则氢气不纯</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二氧化碳（</w:t>
      </w:r>
      <w:r>
        <w:rPr>
          <w:szCs w:val="24"/>
        </w:rPr>
        <w:t>CO</w:t>
      </w:r>
      <w:r>
        <w:rPr>
          <w:szCs w:val="24"/>
          <w:vertAlign w:val="subscript"/>
        </w:rPr>
        <w:t>2</w:t>
      </w:r>
      <w:r>
        <w:rPr>
          <w:rFonts w:hAnsi="宋体"/>
          <w:szCs w:val="24"/>
        </w:rPr>
        <w:t>）用燃着的木条</w:t>
      </w:r>
      <w:r>
        <w:rPr>
          <w:szCs w:val="24"/>
        </w:rPr>
        <w:t>,</w:t>
      </w:r>
      <w:r>
        <w:rPr>
          <w:rFonts w:hAnsi="宋体"/>
          <w:szCs w:val="24"/>
        </w:rPr>
        <w:t>平放在集气瓶口</w:t>
      </w:r>
      <w:r>
        <w:rPr>
          <w:szCs w:val="24"/>
        </w:rPr>
        <w:t>,</w:t>
      </w:r>
      <w:r>
        <w:rPr>
          <w:rFonts w:hAnsi="宋体"/>
          <w:szCs w:val="24"/>
        </w:rPr>
        <w:t>若火焰熄灭</w:t>
      </w:r>
      <w:r>
        <w:rPr>
          <w:szCs w:val="24"/>
        </w:rPr>
        <w:t>,</w:t>
      </w:r>
      <w:r>
        <w:rPr>
          <w:rFonts w:hAnsi="宋体"/>
          <w:szCs w:val="24"/>
        </w:rPr>
        <w:t>则已满；否则没满</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szCs w:val="24"/>
        </w:rPr>
      </w:pPr>
      <w:r>
        <w:rPr>
          <w:rFonts w:hAnsi="宋体" w:hint="eastAsia"/>
          <w:b/>
          <w:szCs w:val="24"/>
        </w:rPr>
        <w:t>6.</w:t>
      </w:r>
      <w:r>
        <w:rPr>
          <w:rFonts w:hAnsi="宋体"/>
          <w:b/>
          <w:szCs w:val="24"/>
        </w:rPr>
        <w:t>放置</w:t>
      </w:r>
      <w:r>
        <w:rPr>
          <w:szCs w:val="24"/>
        </w:rPr>
        <w:t xml:space="preserve"> </w:t>
      </w:r>
      <w:r>
        <w:rPr>
          <w:rFonts w:hAnsi="宋体"/>
          <w:szCs w:val="24"/>
        </w:rPr>
        <w:t>正放</w:t>
      </w:r>
      <w:r>
        <w:rPr>
          <w:szCs w:val="24"/>
        </w:rPr>
        <w:t xml:space="preserve"> </w:t>
      </w:r>
      <w:r>
        <w:rPr>
          <w:rFonts w:hAnsi="宋体"/>
          <w:szCs w:val="24"/>
        </w:rPr>
        <w:t>倒放</w:t>
      </w:r>
      <w:r>
        <w:rPr>
          <w:szCs w:val="24"/>
        </w:rPr>
        <w:t xml:space="preserve"> </w:t>
      </w:r>
      <w:r>
        <w:rPr>
          <w:rFonts w:hAnsi="宋体"/>
          <w:szCs w:val="24"/>
        </w:rPr>
        <w:t>正放</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szCs w:val="24"/>
        </w:rPr>
      </w:pPr>
      <w:r>
        <w:rPr>
          <w:rFonts w:hAnsi="宋体" w:hint="eastAsia"/>
          <w:b/>
          <w:szCs w:val="24"/>
        </w:rPr>
        <w:t>7.</w:t>
      </w:r>
      <w:r>
        <w:rPr>
          <w:rFonts w:hAnsi="宋体"/>
          <w:b/>
          <w:szCs w:val="24"/>
        </w:rPr>
        <w:t>注意事项</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hint="eastAsia"/>
          <w:szCs w:val="24"/>
        </w:rPr>
        <w:t>(1)</w:t>
      </w:r>
      <w:r>
        <w:rPr>
          <w:rFonts w:hAnsi="宋体" w:hint="eastAsia"/>
          <w:szCs w:val="24"/>
        </w:rPr>
        <w:t>制备</w:t>
      </w:r>
      <w:r>
        <w:rPr>
          <w:rFonts w:hAnsi="宋体"/>
          <w:szCs w:val="24"/>
        </w:rPr>
        <w:t>氧气（</w:t>
      </w:r>
      <w:r>
        <w:rPr>
          <w:szCs w:val="24"/>
        </w:rPr>
        <w:t>O</w:t>
      </w:r>
      <w:r>
        <w:rPr>
          <w:szCs w:val="24"/>
          <w:vertAlign w:val="subscript"/>
        </w:rPr>
        <w:t>2</w:t>
      </w:r>
      <w:r>
        <w:rPr>
          <w:rFonts w:hAnsi="宋体"/>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①检查装置的气密性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w:t>
      </w:r>
      <w:r>
        <w:rPr>
          <w:rFonts w:hAnsi="宋体"/>
          <w:szCs w:val="24"/>
        </w:rPr>
        <w:t>当用第一种药品制取时以下要注意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②试管口要略向下倾斜</w:t>
      </w:r>
      <w:r>
        <w:rPr>
          <w:szCs w:val="24"/>
        </w:rPr>
        <w:t>(</w:t>
      </w:r>
      <w:r>
        <w:rPr>
          <w:rFonts w:hAnsi="宋体"/>
          <w:szCs w:val="24"/>
        </w:rPr>
        <w:t>防止凝结在试管口的小水珠倒流入试管底部使试管破裂</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③加热时应先使试管均匀受热，再集中在药品部位加热。</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④排水法收集完氧气后</w:t>
      </w:r>
      <w:r>
        <w:rPr>
          <w:szCs w:val="24"/>
        </w:rPr>
        <w:t>,</w:t>
      </w:r>
      <w:r>
        <w:rPr>
          <w:rFonts w:hAnsi="宋体"/>
          <w:szCs w:val="24"/>
        </w:rPr>
        <w:t>先撤导管后撤酒精灯</w:t>
      </w:r>
      <w:r>
        <w:rPr>
          <w:szCs w:val="24"/>
        </w:rPr>
        <w:t>(</w:t>
      </w:r>
      <w:r>
        <w:rPr>
          <w:rFonts w:hAnsi="宋体"/>
          <w:szCs w:val="24"/>
        </w:rPr>
        <w:t>防止水槽中的水倒流</w:t>
      </w:r>
      <w:r>
        <w:rPr>
          <w:szCs w:val="24"/>
        </w:rPr>
        <w:t>,</w:t>
      </w:r>
      <w:r>
        <w:rPr>
          <w:rFonts w:hAnsi="宋体"/>
          <w:szCs w:val="24"/>
        </w:rPr>
        <w:t>使试管破裂</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Ansi="宋体" w:hint="eastAsia"/>
          <w:szCs w:val="24"/>
        </w:rPr>
        <w:t>(2)</w:t>
      </w:r>
      <w:r>
        <w:rPr>
          <w:rFonts w:hAnsi="宋体" w:hint="eastAsia"/>
          <w:szCs w:val="24"/>
        </w:rPr>
        <w:t>制备</w:t>
      </w:r>
      <w:r>
        <w:rPr>
          <w:rFonts w:hAnsi="宋体"/>
          <w:szCs w:val="24"/>
        </w:rPr>
        <w:t>氢气（</w:t>
      </w:r>
      <w:r>
        <w:rPr>
          <w:szCs w:val="24"/>
        </w:rPr>
        <w:t>H</w:t>
      </w:r>
      <w:r>
        <w:rPr>
          <w:szCs w:val="24"/>
          <w:vertAlign w:val="subscript"/>
        </w:rPr>
        <w:t>2</w:t>
      </w:r>
      <w:r>
        <w:rPr>
          <w:rFonts w:hAnsi="宋体"/>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①检查装置的气密性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②长颈漏斗的管口要插入液面下；</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③点燃氢气前，一定要检验氢气的纯度（空气中，氢气的体积达到总体积的</w:t>
      </w:r>
      <w:r>
        <w:rPr>
          <w:szCs w:val="24"/>
        </w:rPr>
        <w:t>4%</w:t>
      </w:r>
      <w:r>
        <w:rPr>
          <w:rFonts w:hint="eastAsia"/>
          <w:szCs w:val="24"/>
        </w:rPr>
        <w:t>~</w:t>
      </w:r>
      <w:r>
        <w:rPr>
          <w:szCs w:val="24"/>
        </w:rPr>
        <w:t>74.2%</w:t>
      </w:r>
      <w:r>
        <w:rPr>
          <w:rFonts w:hAnsi="宋体"/>
          <w:szCs w:val="24"/>
        </w:rPr>
        <w:t>点燃会爆炸。）</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int="eastAsia"/>
          <w:szCs w:val="24"/>
        </w:rPr>
        <w:t>(3)</w:t>
      </w:r>
      <w:r>
        <w:rPr>
          <w:rFonts w:hint="eastAsia"/>
          <w:szCs w:val="24"/>
        </w:rPr>
        <w:t>制备</w:t>
      </w:r>
      <w:r>
        <w:rPr>
          <w:rFonts w:hAnsi="宋体"/>
          <w:szCs w:val="24"/>
        </w:rPr>
        <w:t>二氧化碳（</w:t>
      </w:r>
      <w:r>
        <w:rPr>
          <w:szCs w:val="24"/>
        </w:rPr>
        <w:t>CO</w:t>
      </w:r>
      <w:r>
        <w:rPr>
          <w:szCs w:val="24"/>
          <w:vertAlign w:val="subscript"/>
        </w:rPr>
        <w:t>2</w:t>
      </w:r>
      <w:r>
        <w:rPr>
          <w:rFonts w:hAnsi="宋体"/>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①检查装置的气密性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②长颈漏斗的管口要插入液面下；</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③不能用排水法收集</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b/>
          <w:szCs w:val="24"/>
        </w:rPr>
      </w:pPr>
      <w:r>
        <w:rPr>
          <w:rFonts w:hAnsi="宋体" w:hint="eastAsia"/>
          <w:b/>
          <w:szCs w:val="24"/>
        </w:rPr>
        <w:t>8.</w:t>
      </w:r>
      <w:r>
        <w:rPr>
          <w:rFonts w:hAnsi="宋体"/>
          <w:b/>
          <w:szCs w:val="24"/>
        </w:rPr>
        <w:t>常见气体的性质</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w:t>
      </w:r>
      <w:r>
        <w:rPr>
          <w:rFonts w:hAnsi="宋体" w:hint="eastAsia"/>
          <w:szCs w:val="24"/>
        </w:rPr>
        <w:t>1</w:t>
      </w:r>
      <w:r>
        <w:rPr>
          <w:rFonts w:hAnsi="宋体" w:hint="eastAsia"/>
          <w:szCs w:val="24"/>
        </w:rPr>
        <w:t>）</w:t>
      </w:r>
      <w:r>
        <w:rPr>
          <w:rFonts w:hAnsi="宋体"/>
          <w:szCs w:val="24"/>
        </w:rPr>
        <w:t>氧气</w:t>
      </w:r>
      <w:r>
        <w:rPr>
          <w:b/>
          <w:szCs w:val="24"/>
        </w:rPr>
        <w:t>O</w:t>
      </w:r>
      <w:r>
        <w:rPr>
          <w:b/>
          <w:szCs w:val="24"/>
          <w:vertAlign w:val="subscript"/>
        </w:rPr>
        <w:t>2</w:t>
      </w:r>
      <w:r>
        <w:rPr>
          <w:b/>
          <w:szCs w:val="24"/>
        </w:rPr>
        <w:t xml:space="preserve"> </w:t>
      </w:r>
      <w:r>
        <w:rPr>
          <w:szCs w:val="24"/>
        </w:rPr>
        <w:t>(</w:t>
      </w:r>
      <w:r>
        <w:rPr>
          <w:rFonts w:hAnsi="宋体"/>
          <w:szCs w:val="24"/>
        </w:rPr>
        <w:t>通常状况下</w:t>
      </w:r>
      <w:r>
        <w:rPr>
          <w:szCs w:val="24"/>
        </w:rPr>
        <w:t xml:space="preserve">) </w:t>
      </w:r>
      <w:r>
        <w:rPr>
          <w:rFonts w:hAnsi="宋体"/>
          <w:szCs w:val="24"/>
        </w:rPr>
        <w:t>化学性质</w:t>
      </w:r>
      <w:r>
        <w:rPr>
          <w:rFonts w:hint="eastAsia"/>
          <w:szCs w:val="24"/>
        </w:rPr>
        <w:t>及</w:t>
      </w:r>
      <w:r>
        <w:rPr>
          <w:rFonts w:hAnsi="宋体"/>
          <w:szCs w:val="24"/>
        </w:rPr>
        <w:t>用途</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szCs w:val="24"/>
        </w:rPr>
        <w:t>O</w:t>
      </w:r>
      <w:r>
        <w:rPr>
          <w:szCs w:val="24"/>
          <w:vertAlign w:val="subscript"/>
        </w:rPr>
        <w:t>2</w:t>
      </w:r>
      <w:r>
        <w:rPr>
          <w:rFonts w:hAnsi="宋体"/>
          <w:szCs w:val="24"/>
        </w:rPr>
        <w:t>）</w:t>
      </w:r>
      <w:r>
        <w:rPr>
          <w:szCs w:val="24"/>
        </w:rPr>
        <w:t xml:space="preserve"> </w:t>
      </w:r>
      <w:r>
        <w:rPr>
          <w:rFonts w:hAnsi="宋体"/>
          <w:szCs w:val="24"/>
        </w:rPr>
        <w:t>无色无味的气体</w:t>
      </w:r>
      <w:r>
        <w:rPr>
          <w:szCs w:val="24"/>
        </w:rPr>
        <w:t>,</w:t>
      </w:r>
      <w:r>
        <w:rPr>
          <w:rFonts w:hAnsi="宋体"/>
          <w:szCs w:val="24"/>
        </w:rPr>
        <w:t>不易溶于水</w:t>
      </w:r>
      <w:r>
        <w:rPr>
          <w:szCs w:val="24"/>
        </w:rPr>
        <w:t>,</w:t>
      </w:r>
      <w:r>
        <w:rPr>
          <w:rFonts w:hAnsi="宋体"/>
          <w:szCs w:val="24"/>
        </w:rPr>
        <w:t>密度比空气略大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w:t>
      </w:r>
      <w:r>
        <w:rPr>
          <w:szCs w:val="24"/>
        </w:rPr>
        <w:t>C + O</w:t>
      </w:r>
      <w:r>
        <w:rPr>
          <w:szCs w:val="24"/>
          <w:vertAlign w:val="subscript"/>
        </w:rPr>
        <w:t>2</w:t>
      </w:r>
      <w:r>
        <w:rPr>
          <w:szCs w:val="24"/>
        </w:rPr>
        <w:t>==CO</w:t>
      </w:r>
      <w:r>
        <w:rPr>
          <w:szCs w:val="24"/>
          <w:vertAlign w:val="subscript"/>
        </w:rPr>
        <w:t>2</w:t>
      </w:r>
      <w:r>
        <w:rPr>
          <w:rFonts w:hAnsi="宋体"/>
          <w:szCs w:val="24"/>
        </w:rPr>
        <w:t>（发出白光，放出热量）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int="eastAsia"/>
          <w:szCs w:val="24"/>
        </w:rPr>
        <w:t>a</w:t>
      </w:r>
      <w:r>
        <w:rPr>
          <w:szCs w:val="24"/>
        </w:rPr>
        <w:t xml:space="preserve">. </w:t>
      </w:r>
      <w:r>
        <w:rPr>
          <w:rFonts w:hAnsi="宋体"/>
          <w:szCs w:val="24"/>
        </w:rPr>
        <w:t>供呼吸</w:t>
      </w:r>
      <w:r>
        <w:rPr>
          <w:rFonts w:hint="eastAsia"/>
          <w:szCs w:val="24"/>
        </w:rPr>
        <w:t>；</w:t>
      </w:r>
      <w:r>
        <w:rPr>
          <w:rFonts w:hint="eastAsia"/>
          <w:szCs w:val="24"/>
        </w:rPr>
        <w:t>b</w:t>
      </w:r>
      <w:r>
        <w:rPr>
          <w:szCs w:val="24"/>
        </w:rPr>
        <w:t xml:space="preserve">. </w:t>
      </w:r>
      <w:r>
        <w:rPr>
          <w:rFonts w:hAnsi="宋体"/>
          <w:szCs w:val="24"/>
        </w:rPr>
        <w:t>炼钢</w:t>
      </w:r>
      <w:r>
        <w:rPr>
          <w:rFonts w:hint="eastAsia"/>
          <w:szCs w:val="24"/>
        </w:rPr>
        <w:t>；</w:t>
      </w:r>
      <w:r>
        <w:rPr>
          <w:rFonts w:hint="eastAsia"/>
          <w:szCs w:val="24"/>
        </w:rPr>
        <w:t>c</w:t>
      </w:r>
      <w:r>
        <w:rPr>
          <w:szCs w:val="24"/>
        </w:rPr>
        <w:t xml:space="preserve">. </w:t>
      </w:r>
      <w:r>
        <w:rPr>
          <w:rFonts w:hAnsi="宋体"/>
          <w:szCs w:val="24"/>
        </w:rPr>
        <w:t>气焊</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（注：</w:t>
      </w:r>
      <w:r>
        <w:rPr>
          <w:szCs w:val="24"/>
        </w:rPr>
        <w:t>O</w:t>
      </w:r>
      <w:r>
        <w:rPr>
          <w:szCs w:val="24"/>
          <w:vertAlign w:val="subscript"/>
        </w:rPr>
        <w:t>2</w:t>
      </w:r>
      <w:r>
        <w:rPr>
          <w:rFonts w:hAnsi="宋体"/>
          <w:szCs w:val="24"/>
        </w:rPr>
        <w:t>具有助燃性，但不具有可燃性，不能燃烧。）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w:t>
      </w:r>
      <w:r>
        <w:rPr>
          <w:szCs w:val="24"/>
        </w:rPr>
        <w:t>S + O</w:t>
      </w:r>
      <w:r>
        <w:rPr>
          <w:szCs w:val="24"/>
          <w:vertAlign w:val="subscript"/>
        </w:rPr>
        <w:t>2</w:t>
      </w:r>
      <w:r>
        <w:rPr>
          <w:szCs w:val="24"/>
        </w:rPr>
        <w:t xml:space="preserve"> ==SO</w:t>
      </w:r>
      <w:r>
        <w:rPr>
          <w:szCs w:val="24"/>
          <w:vertAlign w:val="subscript"/>
        </w:rPr>
        <w:t>2</w:t>
      </w:r>
      <w:r>
        <w:rPr>
          <w:szCs w:val="24"/>
        </w:rPr>
        <w:t xml:space="preserve"> </w:t>
      </w:r>
      <w:r>
        <w:rPr>
          <w:rFonts w:hAnsi="宋体"/>
          <w:szCs w:val="24"/>
        </w:rPr>
        <w:t>（空气中</w:t>
      </w:r>
      <w:r>
        <w:rPr>
          <w:szCs w:val="24"/>
        </w:rPr>
        <w:t>—</w:t>
      </w:r>
      <w:r>
        <w:rPr>
          <w:rFonts w:hAnsi="宋体"/>
          <w:szCs w:val="24"/>
        </w:rPr>
        <w:t>淡蓝色火</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焰；氧气中</w:t>
      </w:r>
      <w:r>
        <w:rPr>
          <w:szCs w:val="24"/>
        </w:rPr>
        <w:t>—</w:t>
      </w:r>
      <w:r>
        <w:rPr>
          <w:rFonts w:hAnsi="宋体"/>
          <w:szCs w:val="24"/>
        </w:rPr>
        <w:t>紫蓝色火焰）</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③</w:t>
      </w:r>
      <w:r>
        <w:rPr>
          <w:szCs w:val="24"/>
        </w:rPr>
        <w:t>4P + 5O</w:t>
      </w:r>
      <w:r>
        <w:rPr>
          <w:szCs w:val="24"/>
          <w:vertAlign w:val="subscript"/>
        </w:rPr>
        <w:t>2</w:t>
      </w:r>
      <w:r>
        <w:rPr>
          <w:szCs w:val="24"/>
        </w:rPr>
        <w:t xml:space="preserve"> == 2P</w:t>
      </w:r>
      <w:r>
        <w:rPr>
          <w:szCs w:val="24"/>
          <w:vertAlign w:val="subscript"/>
        </w:rPr>
        <w:t>2</w:t>
      </w:r>
      <w:r>
        <w:rPr>
          <w:szCs w:val="24"/>
        </w:rPr>
        <w:t>O</w:t>
      </w:r>
      <w:r>
        <w:rPr>
          <w:szCs w:val="24"/>
          <w:vertAlign w:val="subscript"/>
        </w:rPr>
        <w:t>5</w:t>
      </w:r>
      <w:r>
        <w:rPr>
          <w:szCs w:val="24"/>
        </w:rPr>
        <w:t xml:space="preserve"> </w:t>
      </w:r>
      <w:r>
        <w:rPr>
          <w:rFonts w:hAnsi="宋体"/>
          <w:szCs w:val="24"/>
        </w:rPr>
        <w:t>（产生白烟，生成白色固体</w:t>
      </w:r>
      <w:r>
        <w:rPr>
          <w:szCs w:val="24"/>
        </w:rPr>
        <w:t>P</w:t>
      </w:r>
      <w:r>
        <w:rPr>
          <w:szCs w:val="24"/>
          <w:vertAlign w:val="subscript"/>
        </w:rPr>
        <w:t>2</w:t>
      </w:r>
      <w:r>
        <w:rPr>
          <w:szCs w:val="24"/>
        </w:rPr>
        <w:t>O</w:t>
      </w:r>
      <w:r>
        <w:rPr>
          <w:szCs w:val="24"/>
          <w:vertAlign w:val="subscript"/>
        </w:rPr>
        <w:t>5</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④</w:t>
      </w:r>
      <w:r>
        <w:rPr>
          <w:szCs w:val="24"/>
        </w:rPr>
        <w:t>3Fe + 2O</w:t>
      </w:r>
      <w:r>
        <w:rPr>
          <w:szCs w:val="24"/>
          <w:vertAlign w:val="subscript"/>
        </w:rPr>
        <w:t>2</w:t>
      </w:r>
      <w:r>
        <w:rPr>
          <w:szCs w:val="24"/>
        </w:rPr>
        <w:t xml:space="preserve"> == Fe</w:t>
      </w:r>
      <w:r>
        <w:rPr>
          <w:szCs w:val="24"/>
          <w:vertAlign w:val="subscript"/>
        </w:rPr>
        <w:t>3</w:t>
      </w:r>
      <w:r>
        <w:rPr>
          <w:szCs w:val="24"/>
        </w:rPr>
        <w:t>O</w:t>
      </w:r>
      <w:r>
        <w:rPr>
          <w:szCs w:val="24"/>
          <w:vertAlign w:val="subscript"/>
        </w:rPr>
        <w:t>4</w:t>
      </w:r>
      <w:r>
        <w:rPr>
          <w:szCs w:val="24"/>
        </w:rPr>
        <w:t xml:space="preserve"> </w:t>
      </w:r>
      <w:r>
        <w:rPr>
          <w:rFonts w:hAnsi="宋体"/>
          <w:szCs w:val="24"/>
        </w:rPr>
        <w:t>（剧烈燃烧，火星四射，放出大量的热，生成黑色固体）</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⑤蜡烛在氧气中燃烧，发出白光，放出热量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w:t>
      </w:r>
      <w:r>
        <w:rPr>
          <w:rFonts w:hAnsi="宋体" w:hint="eastAsia"/>
          <w:szCs w:val="24"/>
        </w:rPr>
        <w:t>2</w:t>
      </w:r>
      <w:r>
        <w:rPr>
          <w:rFonts w:hAnsi="宋体" w:hint="eastAsia"/>
          <w:szCs w:val="24"/>
        </w:rPr>
        <w:t>）</w:t>
      </w:r>
      <w:r>
        <w:rPr>
          <w:rFonts w:hAnsi="宋体"/>
          <w:szCs w:val="24"/>
        </w:rPr>
        <w:t>氢气</w:t>
      </w:r>
      <w:r>
        <w:rPr>
          <w:rFonts w:hAnsi="宋体"/>
          <w:b/>
          <w:szCs w:val="24"/>
        </w:rPr>
        <w:t>（</w:t>
      </w:r>
      <w:r>
        <w:rPr>
          <w:b/>
          <w:szCs w:val="24"/>
        </w:rPr>
        <w:t>H</w:t>
      </w:r>
      <w:r>
        <w:rPr>
          <w:b/>
          <w:szCs w:val="24"/>
          <w:vertAlign w:val="subscript"/>
        </w:rPr>
        <w:t>2</w:t>
      </w:r>
      <w:r>
        <w:rPr>
          <w:rFonts w:hAnsi="宋体"/>
          <w:b/>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无色无味的气体，难溶于水，密度比空气小，是最轻的气体。</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w:t>
      </w:r>
      <w:r>
        <w:rPr>
          <w:szCs w:val="24"/>
        </w:rPr>
        <w:t xml:space="preserve"> </w:t>
      </w:r>
      <w:r>
        <w:rPr>
          <w:rFonts w:hAnsi="宋体"/>
          <w:szCs w:val="24"/>
        </w:rPr>
        <w:t>可燃性：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2H</w:t>
      </w:r>
      <w:r>
        <w:rPr>
          <w:szCs w:val="24"/>
          <w:vertAlign w:val="subscript"/>
        </w:rPr>
        <w:t>2</w:t>
      </w:r>
      <w:r>
        <w:rPr>
          <w:szCs w:val="24"/>
        </w:rPr>
        <w:t xml:space="preserve"> + O</w:t>
      </w:r>
      <w:r>
        <w:rPr>
          <w:szCs w:val="24"/>
          <w:vertAlign w:val="subscript"/>
        </w:rPr>
        <w:t>2</w:t>
      </w:r>
      <w:r>
        <w:rPr>
          <w:szCs w:val="24"/>
        </w:rPr>
        <w:t xml:space="preserve"> ==== 2H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H</w:t>
      </w:r>
      <w:r>
        <w:rPr>
          <w:szCs w:val="24"/>
          <w:vertAlign w:val="subscript"/>
        </w:rPr>
        <w:t>2</w:t>
      </w:r>
      <w:r>
        <w:rPr>
          <w:szCs w:val="24"/>
        </w:rPr>
        <w:t xml:space="preserve"> + Cl</w:t>
      </w:r>
      <w:r>
        <w:rPr>
          <w:szCs w:val="24"/>
          <w:vertAlign w:val="subscript"/>
        </w:rPr>
        <w:t>2</w:t>
      </w:r>
      <w:r>
        <w:rPr>
          <w:szCs w:val="24"/>
        </w:rPr>
        <w:t xml:space="preserve"> ==== 2HCl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a</w:t>
      </w:r>
      <w:r>
        <w:rPr>
          <w:szCs w:val="24"/>
        </w:rPr>
        <w:t>.</w:t>
      </w:r>
      <w:r>
        <w:rPr>
          <w:rFonts w:hAnsi="宋体"/>
          <w:szCs w:val="24"/>
        </w:rPr>
        <w:t>填充气、飞舰（密度比空气小）</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b</w:t>
      </w:r>
      <w:r>
        <w:rPr>
          <w:szCs w:val="24"/>
        </w:rPr>
        <w:t>.</w:t>
      </w:r>
      <w:r>
        <w:rPr>
          <w:rFonts w:hAnsi="宋体"/>
          <w:szCs w:val="24"/>
        </w:rPr>
        <w:t>合成氨、制盐酸</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c</w:t>
      </w:r>
      <w:r>
        <w:rPr>
          <w:szCs w:val="24"/>
        </w:rPr>
        <w:t>.</w:t>
      </w:r>
      <w:r>
        <w:rPr>
          <w:rFonts w:hAnsi="宋体"/>
          <w:szCs w:val="24"/>
        </w:rPr>
        <w:t>气焊、气割（可燃性）</w:t>
      </w:r>
      <w:r>
        <w:rPr>
          <w:szCs w:val="24"/>
        </w:rPr>
        <w:t>4.</w:t>
      </w:r>
      <w:r>
        <w:rPr>
          <w:rFonts w:hAnsi="宋体"/>
          <w:szCs w:val="24"/>
        </w:rPr>
        <w:t>提炼金属（还原性）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w:t>
      </w:r>
      <w:r>
        <w:rPr>
          <w:szCs w:val="24"/>
        </w:rPr>
        <w:t xml:space="preserve"> </w:t>
      </w:r>
      <w:r>
        <w:rPr>
          <w:rFonts w:hAnsi="宋体"/>
          <w:szCs w:val="24"/>
        </w:rPr>
        <w:t>还原性：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H</w:t>
      </w:r>
      <w:r>
        <w:rPr>
          <w:szCs w:val="24"/>
          <w:vertAlign w:val="subscript"/>
        </w:rPr>
        <w:t>2</w:t>
      </w:r>
      <w:r>
        <w:rPr>
          <w:szCs w:val="24"/>
        </w:rPr>
        <w:t xml:space="preserve"> + CuO === Cu + 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3H</w:t>
      </w:r>
      <w:r>
        <w:rPr>
          <w:szCs w:val="24"/>
          <w:vertAlign w:val="subscript"/>
        </w:rPr>
        <w:t>2</w:t>
      </w:r>
      <w:r>
        <w:rPr>
          <w:szCs w:val="24"/>
        </w:rPr>
        <w:t xml:space="preserve"> + WO</w:t>
      </w:r>
      <w:r>
        <w:rPr>
          <w:szCs w:val="24"/>
          <w:vertAlign w:val="subscript"/>
        </w:rPr>
        <w:t>3</w:t>
      </w:r>
      <w:r>
        <w:rPr>
          <w:szCs w:val="24"/>
        </w:rPr>
        <w:t xml:space="preserve"> === W + 3H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3H</w:t>
      </w:r>
      <w:r>
        <w:rPr>
          <w:szCs w:val="24"/>
          <w:vertAlign w:val="subscript"/>
        </w:rPr>
        <w:t>2</w:t>
      </w:r>
      <w:r>
        <w:rPr>
          <w:szCs w:val="24"/>
        </w:rPr>
        <w:t xml:space="preserve"> + Fe</w:t>
      </w:r>
      <w:r>
        <w:rPr>
          <w:szCs w:val="24"/>
          <w:vertAlign w:val="subscript"/>
        </w:rPr>
        <w:t>2</w:t>
      </w:r>
      <w:r>
        <w:rPr>
          <w:szCs w:val="24"/>
        </w:rPr>
        <w:t>O</w:t>
      </w:r>
      <w:r>
        <w:rPr>
          <w:szCs w:val="24"/>
          <w:vertAlign w:val="subscript"/>
        </w:rPr>
        <w:t>3</w:t>
      </w:r>
      <w:r>
        <w:rPr>
          <w:szCs w:val="24"/>
        </w:rPr>
        <w:t xml:space="preserve"> == 2Fe + 3H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b/>
          <w:szCs w:val="24"/>
        </w:rPr>
      </w:pPr>
      <w:r>
        <w:rPr>
          <w:rFonts w:hAnsi="宋体" w:hint="eastAsia"/>
          <w:b/>
          <w:szCs w:val="24"/>
        </w:rPr>
        <w:t>（</w:t>
      </w:r>
      <w:r>
        <w:rPr>
          <w:rFonts w:hAnsi="宋体" w:hint="eastAsia"/>
          <w:b/>
          <w:szCs w:val="24"/>
        </w:rPr>
        <w:t>3</w:t>
      </w:r>
      <w:r>
        <w:rPr>
          <w:rFonts w:hAnsi="宋体" w:hint="eastAsia"/>
          <w:b/>
          <w:szCs w:val="24"/>
        </w:rPr>
        <w:t>）</w:t>
      </w:r>
      <w:r>
        <w:rPr>
          <w:rFonts w:hAnsi="宋体"/>
          <w:szCs w:val="24"/>
        </w:rPr>
        <w:t>二氧化碳</w:t>
      </w:r>
      <w:r>
        <w:rPr>
          <w:rFonts w:hAnsi="宋体"/>
          <w:b/>
          <w:szCs w:val="24"/>
        </w:rPr>
        <w:t>（</w:t>
      </w:r>
      <w:r>
        <w:rPr>
          <w:b/>
          <w:szCs w:val="24"/>
        </w:rPr>
        <w:t>CO</w:t>
      </w:r>
      <w:r>
        <w:rPr>
          <w:b/>
          <w:szCs w:val="24"/>
          <w:vertAlign w:val="subscript"/>
        </w:rPr>
        <w:t>2</w:t>
      </w:r>
      <w:r>
        <w:rPr>
          <w:rFonts w:hAnsi="宋体"/>
          <w:b/>
          <w:szCs w:val="24"/>
        </w:rPr>
        <w:t>）</w:t>
      </w:r>
      <w:r>
        <w:rPr>
          <w:b/>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无色无味的气体，密度大于空气，能溶于水，固体的</w:t>
      </w:r>
      <w:r>
        <w:rPr>
          <w:szCs w:val="24"/>
        </w:rPr>
        <w:t>CO</w:t>
      </w:r>
      <w:r>
        <w:rPr>
          <w:szCs w:val="24"/>
          <w:vertAlign w:val="subscript"/>
        </w:rPr>
        <w:t>2</w:t>
      </w:r>
      <w:r>
        <w:rPr>
          <w:rFonts w:hAnsi="宋体"/>
          <w:szCs w:val="24"/>
        </w:rPr>
        <w:t>叫</w:t>
      </w:r>
      <w:r>
        <w:rPr>
          <w:szCs w:val="24"/>
        </w:rPr>
        <w:t>“</w:t>
      </w:r>
      <w:r>
        <w:rPr>
          <w:rFonts w:hAnsi="宋体"/>
          <w:szCs w:val="24"/>
        </w:rPr>
        <w:t>干冰</w:t>
      </w:r>
      <w:r>
        <w:rPr>
          <w:szCs w:val="24"/>
        </w:rPr>
        <w:t>”</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fldChar w:fldCharType="begin"/>
      </w:r>
      <w:r>
        <w:rPr>
          <w:szCs w:val="24"/>
        </w:rPr>
        <w:instrText xml:space="preserve"> </w:instrText>
      </w:r>
      <w:r>
        <w:rPr>
          <w:rFonts w:hint="eastAsia"/>
          <w:szCs w:val="24"/>
        </w:rPr>
        <w:instrText>= 1 \* GB3</w:instrText>
      </w:r>
      <w:r>
        <w:rPr>
          <w:szCs w:val="24"/>
        </w:rPr>
        <w:instrText xml:space="preserve"> </w:instrText>
      </w:r>
      <w:r>
        <w:rPr>
          <w:szCs w:val="24"/>
        </w:rPr>
        <w:fldChar w:fldCharType="separate"/>
      </w:r>
      <w:r>
        <w:rPr>
          <w:rFonts w:hint="eastAsia"/>
          <w:szCs w:val="24"/>
          <w:lang w:val="en-US" w:eastAsia="zh-CN"/>
        </w:rPr>
        <w:t>①</w:t>
      </w:r>
      <w:r>
        <w:rPr>
          <w:szCs w:val="24"/>
        </w:rPr>
        <w:fldChar w:fldCharType="end"/>
      </w:r>
      <w:r>
        <w:rPr>
          <w:szCs w:val="24"/>
        </w:rPr>
        <w:t>CO</w:t>
      </w:r>
      <w:r>
        <w:rPr>
          <w:szCs w:val="24"/>
          <w:vertAlign w:val="subscript"/>
        </w:rPr>
        <w:t>2</w:t>
      </w:r>
      <w:r>
        <w:rPr>
          <w:szCs w:val="24"/>
        </w:rPr>
        <w:t xml:space="preserve"> + H</w:t>
      </w:r>
      <w:r>
        <w:rPr>
          <w:szCs w:val="24"/>
          <w:vertAlign w:val="subscript"/>
        </w:rPr>
        <w:t>2</w:t>
      </w:r>
      <w:r>
        <w:rPr>
          <w:szCs w:val="24"/>
        </w:rPr>
        <w:t>O ==H</w:t>
      </w:r>
      <w:r>
        <w:rPr>
          <w:szCs w:val="24"/>
          <w:vertAlign w:val="subscript"/>
        </w:rPr>
        <w:t>2</w:t>
      </w:r>
      <w:r>
        <w:rPr>
          <w:szCs w:val="24"/>
        </w:rPr>
        <w:t>CO</w:t>
      </w:r>
      <w:r>
        <w:rPr>
          <w:szCs w:val="24"/>
          <w:vertAlign w:val="subscript"/>
        </w:rPr>
        <w:t>3</w:t>
      </w:r>
      <w:r>
        <w:rPr>
          <w:rFonts w:hAnsi="宋体"/>
          <w:szCs w:val="24"/>
        </w:rPr>
        <w:t>（酸性）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szCs w:val="24"/>
        </w:rPr>
        <w:t>H</w:t>
      </w:r>
      <w:r>
        <w:rPr>
          <w:szCs w:val="24"/>
          <w:vertAlign w:val="subscript"/>
        </w:rPr>
        <w:t>2</w:t>
      </w:r>
      <w:r>
        <w:rPr>
          <w:szCs w:val="24"/>
        </w:rPr>
        <w:t>CO</w:t>
      </w:r>
      <w:r>
        <w:rPr>
          <w:szCs w:val="24"/>
          <w:vertAlign w:val="subscript"/>
        </w:rPr>
        <w:t>3</w:t>
      </w:r>
      <w:r>
        <w:rPr>
          <w:szCs w:val="24"/>
        </w:rPr>
        <w:t xml:space="preserve"> === H</w:t>
      </w:r>
      <w:r>
        <w:rPr>
          <w:szCs w:val="24"/>
          <w:vertAlign w:val="subscript"/>
        </w:rPr>
        <w:t>2</w:t>
      </w:r>
      <w:r>
        <w:rPr>
          <w:szCs w:val="24"/>
        </w:rPr>
        <w:t>O + CO</w:t>
      </w:r>
      <w:r>
        <w:rPr>
          <w:szCs w:val="24"/>
          <w:vertAlign w:val="subscript"/>
        </w:rPr>
        <w:t>2</w:t>
      </w:r>
      <w:r>
        <w:rPr>
          <w:szCs w:val="24"/>
        </w:rPr>
        <w:t>↑</w:t>
      </w:r>
      <w:r>
        <w:rPr>
          <w:rFonts w:hAnsi="宋体"/>
          <w:szCs w:val="24"/>
        </w:rPr>
        <w:t>）（不稳定）</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a</w:t>
      </w:r>
      <w:r>
        <w:rPr>
          <w:szCs w:val="24"/>
        </w:rPr>
        <w:t>.</w:t>
      </w:r>
      <w:r>
        <w:rPr>
          <w:rFonts w:hAnsi="宋体"/>
          <w:szCs w:val="24"/>
        </w:rPr>
        <w:t>用于灭火（应用其不可燃烧，也不支持燃烧的性质）</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b</w:t>
      </w:r>
      <w:r>
        <w:rPr>
          <w:szCs w:val="24"/>
        </w:rPr>
        <w:t>.</w:t>
      </w:r>
      <w:r>
        <w:rPr>
          <w:rFonts w:hAnsi="宋体"/>
          <w:szCs w:val="24"/>
        </w:rPr>
        <w:t>制饮料、化肥和纯碱</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CO</w:t>
      </w:r>
      <w:r>
        <w:rPr>
          <w:szCs w:val="24"/>
          <w:vertAlign w:val="subscript"/>
        </w:rPr>
        <w:t>2</w:t>
      </w:r>
      <w:r>
        <w:rPr>
          <w:szCs w:val="24"/>
        </w:rPr>
        <w:t xml:space="preserve"> + Ca(OH)</w:t>
      </w:r>
      <w:r>
        <w:rPr>
          <w:szCs w:val="24"/>
          <w:vertAlign w:val="subscript"/>
        </w:rPr>
        <w:t>2</w:t>
      </w:r>
      <w:r>
        <w:rPr>
          <w:szCs w:val="24"/>
        </w:rPr>
        <w:t xml:space="preserve"> ==CaCO</w:t>
      </w:r>
      <w:r>
        <w:rPr>
          <w:szCs w:val="24"/>
          <w:vertAlign w:val="subscript"/>
        </w:rPr>
        <w:t>3</w:t>
      </w:r>
      <w:r>
        <w:rPr>
          <w:szCs w:val="24"/>
        </w:rPr>
        <w:t>↓+H</w:t>
      </w:r>
      <w:r>
        <w:rPr>
          <w:szCs w:val="24"/>
          <w:vertAlign w:val="subscript"/>
        </w:rPr>
        <w:t>2</w:t>
      </w:r>
      <w:r>
        <w:rPr>
          <w:szCs w:val="24"/>
        </w:rPr>
        <w:t>O</w:t>
      </w:r>
      <w:r>
        <w:rPr>
          <w:rFonts w:hAnsi="宋体"/>
          <w:szCs w:val="24"/>
        </w:rPr>
        <w:t>（鉴别</w:t>
      </w:r>
      <w:r>
        <w:rPr>
          <w:szCs w:val="24"/>
        </w:rPr>
        <w:t>CO</w:t>
      </w:r>
      <w:r>
        <w:rPr>
          <w:szCs w:val="24"/>
          <w:vertAlign w:val="subscript"/>
        </w:rPr>
        <w:t>2</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CO</w:t>
      </w:r>
      <w:r>
        <w:rPr>
          <w:szCs w:val="24"/>
          <w:vertAlign w:val="subscript"/>
        </w:rPr>
        <w:t>2</w:t>
      </w:r>
      <w:r>
        <w:rPr>
          <w:szCs w:val="24"/>
        </w:rPr>
        <w:t xml:space="preserve"> +2NaOH==Na</w:t>
      </w:r>
      <w:r>
        <w:rPr>
          <w:szCs w:val="24"/>
          <w:vertAlign w:val="subscript"/>
        </w:rPr>
        <w:t>2</w:t>
      </w:r>
      <w:r>
        <w:rPr>
          <w:szCs w:val="24"/>
        </w:rPr>
        <w:t>CO</w:t>
      </w:r>
      <w:r>
        <w:rPr>
          <w:szCs w:val="24"/>
          <w:vertAlign w:val="subscript"/>
        </w:rPr>
        <w:t>3</w:t>
      </w:r>
      <w:r>
        <w:rPr>
          <w:szCs w:val="24"/>
        </w:rPr>
        <w:t xml:space="preserve"> + H</w:t>
      </w:r>
      <w:r>
        <w:rPr>
          <w:szCs w:val="24"/>
          <w:vertAlign w:val="subscript"/>
        </w:rPr>
        <w:t>2</w:t>
      </w:r>
      <w:r>
        <w:rPr>
          <w:szCs w:val="24"/>
        </w:rPr>
        <w:t xml:space="preserve">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fldChar w:fldCharType="begin"/>
      </w:r>
      <w:r>
        <w:rPr>
          <w:rFonts w:hAnsi="宋体"/>
          <w:szCs w:val="24"/>
        </w:rPr>
        <w:instrText xml:space="preserve"> </w:instrText>
      </w:r>
      <w:r>
        <w:rPr>
          <w:rFonts w:hAnsi="宋体" w:hint="eastAsia"/>
          <w:szCs w:val="24"/>
        </w:rPr>
        <w:instrText>= 2 \* GB3</w:instrText>
      </w:r>
      <w:r>
        <w:rPr>
          <w:rFonts w:hAnsi="宋体"/>
          <w:szCs w:val="24"/>
        </w:rPr>
        <w:instrText xml:space="preserve"> </w:instrText>
      </w:r>
      <w:r>
        <w:rPr>
          <w:rFonts w:hAnsi="宋体"/>
          <w:szCs w:val="24"/>
        </w:rPr>
        <w:fldChar w:fldCharType="separate"/>
      </w:r>
      <w:r>
        <w:rPr>
          <w:rFonts w:hAnsi="宋体" w:hint="eastAsia"/>
          <w:szCs w:val="24"/>
          <w:lang w:val="en-US" w:eastAsia="zh-CN"/>
        </w:rPr>
        <w:t>②</w:t>
      </w:r>
      <w:r>
        <w:rPr>
          <w:rFonts w:hAnsi="宋体"/>
          <w:szCs w:val="24"/>
        </w:rPr>
        <w:fldChar w:fldCharType="end"/>
      </w:r>
      <w:r>
        <w:rPr>
          <w:rFonts w:hAnsi="宋体"/>
          <w:szCs w:val="24"/>
        </w:rPr>
        <w:t>氧化性：</w:t>
      </w:r>
      <w:r>
        <w:rPr>
          <w:szCs w:val="24"/>
        </w:rPr>
        <w:t>CO</w:t>
      </w:r>
      <w:r>
        <w:rPr>
          <w:szCs w:val="24"/>
          <w:vertAlign w:val="subscript"/>
        </w:rPr>
        <w:t xml:space="preserve">2 </w:t>
      </w:r>
      <w:r>
        <w:rPr>
          <w:szCs w:val="24"/>
        </w:rPr>
        <w:t xml:space="preserve">+ C == 2CO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CaCO</w:t>
      </w:r>
      <w:r>
        <w:rPr>
          <w:szCs w:val="24"/>
          <w:vertAlign w:val="subscript"/>
        </w:rPr>
        <w:t>3</w:t>
      </w:r>
      <w:r>
        <w:rPr>
          <w:szCs w:val="24"/>
        </w:rPr>
        <w:t xml:space="preserve"> == CaO + CO</w:t>
      </w:r>
      <w:r>
        <w:rPr>
          <w:szCs w:val="24"/>
          <w:vertAlign w:val="subscript"/>
        </w:rPr>
        <w:t>2</w:t>
      </w:r>
      <w:r>
        <w:rPr>
          <w:szCs w:val="24"/>
        </w:rPr>
        <w:t>↑</w:t>
      </w:r>
      <w:r>
        <w:rPr>
          <w:rFonts w:hAnsi="宋体"/>
          <w:szCs w:val="24"/>
        </w:rPr>
        <w:t>（工业制</w:t>
      </w:r>
      <w:r>
        <w:rPr>
          <w:szCs w:val="24"/>
        </w:rPr>
        <w:t>CO</w:t>
      </w:r>
      <w:r>
        <w:rPr>
          <w:szCs w:val="24"/>
          <w:vertAlign w:val="subscript"/>
        </w:rPr>
        <w:t>2</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hint="eastAsia"/>
          <w:szCs w:val="24"/>
        </w:rPr>
        <w:t>（</w:t>
      </w:r>
      <w:r>
        <w:rPr>
          <w:rFonts w:hAnsi="宋体" w:hint="eastAsia"/>
          <w:szCs w:val="24"/>
        </w:rPr>
        <w:t>4</w:t>
      </w:r>
      <w:r>
        <w:rPr>
          <w:rFonts w:hAnsi="宋体" w:hint="eastAsia"/>
          <w:szCs w:val="24"/>
        </w:rPr>
        <w:t>）</w:t>
      </w:r>
      <w:r>
        <w:rPr>
          <w:rFonts w:hAnsi="宋体"/>
          <w:szCs w:val="24"/>
        </w:rPr>
        <w:t>一氧化碳（</w:t>
      </w:r>
      <w:r>
        <w:rPr>
          <w:szCs w:val="24"/>
        </w:rPr>
        <w:t>CO</w:t>
      </w:r>
      <w:r>
        <w:rPr>
          <w:rFonts w:hAnsi="宋体"/>
          <w:szCs w:val="24"/>
        </w:rPr>
        <w:t>）</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无色无味气体，密度比空气略小，难溶于水，有毒气体</w:t>
      </w:r>
      <w:r>
        <w:rPr>
          <w:rFonts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①可燃性：</w:t>
      </w:r>
      <w:r>
        <w:rPr>
          <w:szCs w:val="24"/>
        </w:rPr>
        <w:t>2CO + O</w:t>
      </w:r>
      <w:r>
        <w:rPr>
          <w:szCs w:val="24"/>
          <w:vertAlign w:val="subscript"/>
        </w:rPr>
        <w:t>2</w:t>
      </w:r>
      <w:r>
        <w:rPr>
          <w:szCs w:val="24"/>
        </w:rPr>
        <w:t xml:space="preserve"> == 2CO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Ansi="宋体"/>
          <w:szCs w:val="24"/>
        </w:rPr>
        <w:t>（火焰呈蓝色，放出大量的热，可作气体燃料）</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a</w:t>
      </w:r>
      <w:r>
        <w:rPr>
          <w:szCs w:val="24"/>
        </w:rPr>
        <w:t xml:space="preserve">. </w:t>
      </w:r>
      <w:r>
        <w:rPr>
          <w:rFonts w:hAnsi="宋体"/>
          <w:szCs w:val="24"/>
        </w:rPr>
        <w:t>作燃料</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b</w:t>
      </w:r>
      <w:r>
        <w:rPr>
          <w:szCs w:val="24"/>
        </w:rPr>
        <w:t xml:space="preserve">. </w:t>
      </w:r>
      <w:r>
        <w:rPr>
          <w:rFonts w:hAnsi="宋体"/>
          <w:szCs w:val="24"/>
        </w:rPr>
        <w:t>冶炼金属</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②还原性：</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CO + CuO === Cu + CO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3CO + WO</w:t>
      </w:r>
      <w:r>
        <w:rPr>
          <w:szCs w:val="24"/>
          <w:vertAlign w:val="subscript"/>
        </w:rPr>
        <w:t>3</w:t>
      </w:r>
      <w:r>
        <w:rPr>
          <w:szCs w:val="24"/>
        </w:rPr>
        <w:t xml:space="preserve"> === W + 3CO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3CO + Fe</w:t>
      </w:r>
      <w:r>
        <w:rPr>
          <w:szCs w:val="24"/>
          <w:vertAlign w:val="subscript"/>
        </w:rPr>
        <w:t>2</w:t>
      </w:r>
      <w:r>
        <w:rPr>
          <w:szCs w:val="24"/>
        </w:rPr>
        <w:t>O</w:t>
      </w:r>
      <w:r>
        <w:rPr>
          <w:szCs w:val="24"/>
          <w:vertAlign w:val="subscript"/>
        </w:rPr>
        <w:t>3</w:t>
      </w:r>
      <w:r>
        <w:rPr>
          <w:szCs w:val="24"/>
        </w:rPr>
        <w:t xml:space="preserve"> == 2Fe + 3CO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（跟血液中血红蛋白结合，破坏血液输氧的能力）</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Ansi="宋体" w:hint="eastAsia"/>
          <w:b/>
          <w:szCs w:val="24"/>
        </w:rPr>
      </w:pPr>
      <w:r>
        <w:rPr>
          <w:rFonts w:hAnsi="宋体" w:hint="eastAsia"/>
          <w:b/>
          <w:szCs w:val="24"/>
        </w:rPr>
        <w:t>十一、</w:t>
      </w:r>
      <w:r>
        <w:rPr>
          <w:rFonts w:hAnsi="宋体"/>
          <w:b/>
          <w:szCs w:val="24"/>
        </w:rPr>
        <w:t>基本化学反应</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Chars="200" w:firstLine="422"/>
        <w:rPr>
          <w:rFonts w:hint="eastAsia"/>
          <w:b/>
          <w:szCs w:val="24"/>
        </w:rPr>
      </w:pPr>
      <w:r>
        <w:rPr>
          <w:rFonts w:hAnsi="宋体" w:hint="eastAsia"/>
          <w:b/>
          <w:szCs w:val="24"/>
        </w:rPr>
        <w:t>（</w:t>
      </w:r>
      <w:r>
        <w:rPr>
          <w:rFonts w:hAnsi="宋体"/>
          <w:b/>
          <w:szCs w:val="24"/>
        </w:rPr>
        <w:t>一</w:t>
      </w:r>
      <w:r>
        <w:rPr>
          <w:rFonts w:hAnsi="宋体" w:hint="eastAsia"/>
          <w:b/>
          <w:szCs w:val="24"/>
        </w:rPr>
        <w:t>）</w:t>
      </w:r>
      <w:r>
        <w:rPr>
          <w:rFonts w:hAnsi="宋体"/>
          <w:b/>
          <w:szCs w:val="24"/>
        </w:rPr>
        <w:t>化合反应</w:t>
      </w:r>
    </w:p>
    <w:p w:rsidR="00412E99" w:rsidRDefault="00412E99">
      <w:pPr>
        <w:adjustRightInd w:val="0"/>
        <w:snapToGrid w:val="0"/>
        <w:spacing w:line="300" w:lineRule="auto"/>
        <w:ind w:firstLineChars="200" w:firstLine="422"/>
        <w:rPr>
          <w:szCs w:val="24"/>
        </w:rPr>
      </w:pPr>
      <w:r>
        <w:rPr>
          <w:b/>
          <w:szCs w:val="24"/>
        </w:rPr>
        <w:t>1.</w:t>
      </w:r>
      <w:r>
        <w:rPr>
          <w:rFonts w:hAnsi="宋体"/>
          <w:szCs w:val="24"/>
        </w:rPr>
        <w:t>定义：多变一（２）基本形式：Ａ＋Ｂ＝ＡＢ</w:t>
      </w:r>
    </w:p>
    <w:p w:rsidR="00412E99" w:rsidRDefault="00412E99">
      <w:pPr>
        <w:spacing w:line="300" w:lineRule="auto"/>
        <w:ind w:firstLineChars="200" w:firstLine="420"/>
        <w:rPr>
          <w:rFonts w:hint="eastAsia"/>
          <w:szCs w:val="24"/>
          <w:vertAlign w:val="subscript"/>
        </w:rPr>
      </w:pPr>
      <w:smartTag w:uri="urn:schemas-microsoft-com:office:smarttags" w:element="chmetcnv">
        <w:smartTagPr>
          <w:attr w:name="TCSC" w:val="0"/>
          <w:attr w:name="NumberType" w:val="1"/>
          <w:attr w:name="Negative" w:val="False"/>
          <w:attr w:name="HasSpace" w:val="False"/>
          <w:attr w:name="SourceValue" w:val="2"/>
          <w:attr w:name="UnitName" w:val="C"/>
        </w:smartTagPr>
        <w:r>
          <w:rPr>
            <w:szCs w:val="24"/>
            <w:lang w:val="it-IT"/>
          </w:rPr>
          <w:t>2C</w:t>
        </w:r>
      </w:smartTag>
      <w:r>
        <w:rPr>
          <w:szCs w:val="24"/>
          <w:lang w:val="it-IT"/>
        </w:rPr>
        <w:t>+O</w:t>
      </w:r>
      <w:r>
        <w:rPr>
          <w:szCs w:val="24"/>
          <w:vertAlign w:val="subscript"/>
          <w:lang w:val="it-IT"/>
        </w:rPr>
        <w:t>2</w:t>
      </w:r>
      <w:r>
        <w:rPr>
          <w:szCs w:val="24"/>
          <w:lang w:val="it-IT"/>
        </w:rPr>
        <w:t>===2CO</w:t>
      </w:r>
      <w:r>
        <w:rPr>
          <w:rFonts w:hAnsi="宋体"/>
          <w:szCs w:val="24"/>
        </w:rPr>
        <w:t xml:space="preserve">　</w:t>
      </w:r>
      <w:r>
        <w:rPr>
          <w:szCs w:val="24"/>
          <w:lang w:val="it-IT"/>
        </w:rPr>
        <w:t>2CO+O</w:t>
      </w:r>
      <w:r>
        <w:rPr>
          <w:szCs w:val="24"/>
          <w:vertAlign w:val="subscript"/>
          <w:lang w:val="it-IT"/>
        </w:rPr>
        <w:t>2</w:t>
      </w:r>
      <w:r>
        <w:rPr>
          <w:szCs w:val="24"/>
          <w:lang w:val="it-IT"/>
        </w:rPr>
        <w:t>===2CO</w:t>
      </w:r>
      <w:r>
        <w:rPr>
          <w:szCs w:val="24"/>
          <w:vertAlign w:val="subscript"/>
          <w:lang w:val="it-IT"/>
        </w:rPr>
        <w:t>2</w:t>
      </w:r>
      <w:r>
        <w:rPr>
          <w:rFonts w:hAnsi="宋体"/>
          <w:szCs w:val="24"/>
        </w:rPr>
        <w:t xml:space="preserve">　</w:t>
      </w:r>
      <w:r>
        <w:rPr>
          <w:szCs w:val="24"/>
          <w:lang w:val="it-IT"/>
        </w:rPr>
        <w:t>CO</w:t>
      </w:r>
      <w:r>
        <w:rPr>
          <w:szCs w:val="24"/>
          <w:vertAlign w:val="subscript"/>
          <w:lang w:val="it-IT"/>
        </w:rPr>
        <w:t>2</w:t>
      </w:r>
      <w:r>
        <w:rPr>
          <w:szCs w:val="24"/>
          <w:lang w:val="it-IT"/>
        </w:rPr>
        <w:t>+C===2CO</w:t>
      </w:r>
      <w:r>
        <w:rPr>
          <w:rFonts w:hAnsi="宋体"/>
          <w:szCs w:val="24"/>
        </w:rPr>
        <w:t xml:space="preserve">　　</w:t>
      </w:r>
      <w:r>
        <w:rPr>
          <w:szCs w:val="24"/>
          <w:lang w:val="it-IT"/>
        </w:rPr>
        <w:t>CO</w:t>
      </w:r>
      <w:r>
        <w:rPr>
          <w:szCs w:val="24"/>
          <w:vertAlign w:val="subscript"/>
          <w:lang w:val="it-IT"/>
        </w:rPr>
        <w:t>2</w:t>
      </w:r>
      <w:r>
        <w:rPr>
          <w:szCs w:val="24"/>
          <w:lang w:val="it-IT"/>
        </w:rPr>
        <w:t>+H</w:t>
      </w:r>
      <w:r>
        <w:rPr>
          <w:szCs w:val="24"/>
          <w:vertAlign w:val="subscript"/>
          <w:lang w:val="it-IT"/>
        </w:rPr>
        <w:t>2</w:t>
      </w:r>
      <w:r>
        <w:rPr>
          <w:szCs w:val="24"/>
          <w:lang w:val="it-IT"/>
        </w:rPr>
        <w:t>O==H</w:t>
      </w:r>
      <w:r>
        <w:rPr>
          <w:szCs w:val="24"/>
          <w:vertAlign w:val="subscript"/>
          <w:lang w:val="it-IT"/>
        </w:rPr>
        <w:t>2</w:t>
      </w:r>
      <w:r>
        <w:rPr>
          <w:szCs w:val="24"/>
          <w:lang w:val="it-IT"/>
        </w:rPr>
        <w:t>CO</w:t>
      </w:r>
      <w:r>
        <w:rPr>
          <w:szCs w:val="24"/>
          <w:vertAlign w:val="subscript"/>
          <w:lang w:val="it-IT"/>
        </w:rPr>
        <w:t>3</w:t>
      </w:r>
      <w:r>
        <w:rPr>
          <w:rFonts w:hAnsi="宋体"/>
          <w:szCs w:val="24"/>
          <w:vertAlign w:val="subscript"/>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int="eastAsia"/>
          <w:szCs w:val="24"/>
        </w:rPr>
        <w:t>2</w:t>
      </w:r>
      <w:r>
        <w:rPr>
          <w:szCs w:val="24"/>
        </w:rPr>
        <w:t>.</w:t>
      </w:r>
      <w:r>
        <w:rPr>
          <w:rFonts w:hAnsi="宋体"/>
          <w:szCs w:val="24"/>
        </w:rPr>
        <w:t>镁在空气中燃烧：</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2Mg + O</w:t>
      </w:r>
      <w:r>
        <w:rPr>
          <w:szCs w:val="24"/>
          <w:vertAlign w:val="subscript"/>
        </w:rPr>
        <w:t>2</w:t>
      </w:r>
      <w:r>
        <w:rPr>
          <w:szCs w:val="24"/>
        </w:rPr>
        <w:t xml:space="preserve"> </w:t>
      </w:r>
      <w:r>
        <w:rPr>
          <w:rFonts w:hAnsi="宋体"/>
          <w:position w:val="10"/>
          <w:szCs w:val="24"/>
          <w:u w:val="double"/>
        </w:rPr>
        <w:t>点燃</w:t>
      </w:r>
      <w:r>
        <w:rPr>
          <w:szCs w:val="24"/>
        </w:rPr>
        <w:t xml:space="preserve"> 2MgO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w:t>
      </w:r>
      <w:r>
        <w:rPr>
          <w:szCs w:val="24"/>
        </w:rPr>
        <w:t>1</w:t>
      </w:r>
      <w:r>
        <w:rPr>
          <w:rFonts w:hAnsi="宋体"/>
          <w:szCs w:val="24"/>
        </w:rPr>
        <w:t>）发出耀眼的白光（</w:t>
      </w:r>
      <w:r>
        <w:rPr>
          <w:szCs w:val="24"/>
        </w:rPr>
        <w:t>2</w:t>
      </w:r>
      <w:r>
        <w:rPr>
          <w:rFonts w:hAnsi="宋体"/>
          <w:szCs w:val="24"/>
        </w:rPr>
        <w:t>）放出热量（</w:t>
      </w:r>
      <w:r>
        <w:rPr>
          <w:szCs w:val="24"/>
        </w:rPr>
        <w:t>3</w:t>
      </w:r>
      <w:r>
        <w:rPr>
          <w:rFonts w:hAnsi="宋体"/>
          <w:szCs w:val="24"/>
        </w:rPr>
        <w:t>）生成白色粉末</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3</w:t>
      </w:r>
      <w:r>
        <w:rPr>
          <w:szCs w:val="24"/>
        </w:rPr>
        <w:t>.</w:t>
      </w:r>
      <w:r>
        <w:rPr>
          <w:rFonts w:hAnsi="宋体"/>
          <w:szCs w:val="24"/>
        </w:rPr>
        <w:t>铁在氧气中燃烧：</w:t>
      </w:r>
      <w:r>
        <w:rPr>
          <w:szCs w:val="24"/>
        </w:rPr>
        <w:t>3Fe + 2O</w:t>
      </w:r>
      <w:r>
        <w:rPr>
          <w:szCs w:val="24"/>
          <w:vertAlign w:val="subscript"/>
        </w:rPr>
        <w:t>2</w:t>
      </w:r>
      <w:r>
        <w:rPr>
          <w:szCs w:val="24"/>
        </w:rPr>
        <w:t xml:space="preserve"> </w:t>
      </w:r>
      <w:r>
        <w:rPr>
          <w:rFonts w:hAnsi="宋体"/>
          <w:position w:val="12"/>
          <w:szCs w:val="24"/>
          <w:u w:val="double"/>
        </w:rPr>
        <w:t>点燃</w:t>
      </w:r>
      <w:r>
        <w:rPr>
          <w:position w:val="12"/>
          <w:szCs w:val="24"/>
          <w:u w:val="double"/>
        </w:rPr>
        <w:t xml:space="preserve"> </w:t>
      </w:r>
      <w:r>
        <w:rPr>
          <w:szCs w:val="24"/>
        </w:rPr>
        <w:t>Fe</w:t>
      </w:r>
      <w:r>
        <w:rPr>
          <w:szCs w:val="24"/>
          <w:vertAlign w:val="subscript"/>
        </w:rPr>
        <w:t>3</w:t>
      </w:r>
      <w:r>
        <w:rPr>
          <w:szCs w:val="24"/>
        </w:rPr>
        <w:t>O</w:t>
      </w:r>
      <w:r>
        <w:rPr>
          <w:szCs w:val="24"/>
          <w:vertAlign w:val="subscript"/>
        </w:rPr>
        <w:t>4</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w:t>
      </w:r>
      <w:r>
        <w:rPr>
          <w:szCs w:val="24"/>
        </w:rPr>
        <w:t>1</w:t>
      </w:r>
      <w:r>
        <w:rPr>
          <w:rFonts w:hAnsi="宋体"/>
          <w:szCs w:val="24"/>
        </w:rPr>
        <w:t>）剧烈燃烧，火星四射（</w:t>
      </w:r>
      <w:r>
        <w:rPr>
          <w:szCs w:val="24"/>
        </w:rPr>
        <w:t>2</w:t>
      </w:r>
      <w:r>
        <w:rPr>
          <w:rFonts w:hAnsi="宋体"/>
          <w:szCs w:val="24"/>
        </w:rPr>
        <w:t>）放出热量（</w:t>
      </w:r>
      <w:r>
        <w:rPr>
          <w:szCs w:val="24"/>
        </w:rPr>
        <w:t>3</w:t>
      </w:r>
      <w:r>
        <w:rPr>
          <w:rFonts w:hAnsi="宋体"/>
          <w:szCs w:val="24"/>
        </w:rPr>
        <w:t>）生成一种黑色固体</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注意：瓶底要放少量水或细沙，防止生成的固体物质溅落下来，炸裂瓶底。</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4.</w:t>
      </w:r>
      <w:r>
        <w:rPr>
          <w:rFonts w:hAnsi="宋体"/>
          <w:szCs w:val="24"/>
        </w:rPr>
        <w:t>铜在空气中受热：</w:t>
      </w:r>
      <w:r>
        <w:rPr>
          <w:szCs w:val="24"/>
        </w:rPr>
        <w:t>2Cu + O</w:t>
      </w:r>
      <w:r>
        <w:rPr>
          <w:szCs w:val="24"/>
          <w:vertAlign w:val="subscript"/>
        </w:rPr>
        <w:t>2</w:t>
      </w:r>
      <w:r>
        <w:rPr>
          <w:szCs w:val="24"/>
        </w:rPr>
        <w:t xml:space="preserve"> </w:t>
      </w:r>
      <w:r>
        <w:rPr>
          <w:rFonts w:hAnsi="宋体"/>
          <w:position w:val="10"/>
          <w:szCs w:val="24"/>
          <w:u w:val="double"/>
        </w:rPr>
        <w:t>△</w:t>
      </w:r>
      <w:r>
        <w:rPr>
          <w:szCs w:val="24"/>
        </w:rPr>
        <w:t xml:space="preserve"> 2CuO</w:t>
      </w:r>
      <w:r>
        <w:rPr>
          <w:rFonts w:hAnsi="宋体"/>
          <w:szCs w:val="24"/>
        </w:rPr>
        <w:t>现象：铜丝变黑。</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5</w:t>
      </w:r>
      <w:r>
        <w:rPr>
          <w:szCs w:val="24"/>
        </w:rPr>
        <w:t>.</w:t>
      </w:r>
      <w:r>
        <w:rPr>
          <w:rFonts w:hAnsi="宋体"/>
          <w:szCs w:val="24"/>
        </w:rPr>
        <w:t>铝在空气中燃烧：</w:t>
      </w:r>
      <w:r>
        <w:rPr>
          <w:szCs w:val="24"/>
        </w:rPr>
        <w:t>4Al + 3O</w:t>
      </w:r>
      <w:r>
        <w:rPr>
          <w:szCs w:val="24"/>
          <w:vertAlign w:val="subscript"/>
        </w:rPr>
        <w:t>2</w:t>
      </w:r>
      <w:r>
        <w:rPr>
          <w:rFonts w:hAnsi="宋体"/>
          <w:position w:val="12"/>
          <w:szCs w:val="24"/>
          <w:u w:val="double"/>
        </w:rPr>
        <w:t>点燃</w:t>
      </w:r>
      <w:r>
        <w:rPr>
          <w:szCs w:val="24"/>
        </w:rPr>
        <w:t>2Al</w:t>
      </w:r>
      <w:r>
        <w:rPr>
          <w:szCs w:val="24"/>
          <w:vertAlign w:val="subscript"/>
        </w:rPr>
        <w:t>2</w:t>
      </w:r>
      <w:r>
        <w:rPr>
          <w:szCs w:val="24"/>
        </w:rPr>
        <w:t>O</w:t>
      </w:r>
      <w:r>
        <w:rPr>
          <w:szCs w:val="24"/>
          <w:vertAlign w:val="subscript"/>
        </w:rPr>
        <w:t>3</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现象：发出耀眼的白光，放热，有白色固体生成。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6</w:t>
      </w:r>
      <w:r>
        <w:rPr>
          <w:szCs w:val="24"/>
        </w:rPr>
        <w:t>.</w:t>
      </w:r>
      <w:r>
        <w:rPr>
          <w:rFonts w:hAnsi="宋体"/>
          <w:szCs w:val="24"/>
        </w:rPr>
        <w:t>氢气中空气中燃烧：</w:t>
      </w:r>
      <w:r>
        <w:rPr>
          <w:szCs w:val="24"/>
        </w:rPr>
        <w:t>2H</w:t>
      </w:r>
      <w:r>
        <w:rPr>
          <w:szCs w:val="24"/>
          <w:vertAlign w:val="subscript"/>
        </w:rPr>
        <w:t>2</w:t>
      </w:r>
      <w:r>
        <w:rPr>
          <w:szCs w:val="24"/>
        </w:rPr>
        <w:t xml:space="preserve"> + O</w:t>
      </w:r>
      <w:r>
        <w:rPr>
          <w:szCs w:val="24"/>
          <w:vertAlign w:val="subscript"/>
        </w:rPr>
        <w:t>2</w:t>
      </w:r>
      <w:r>
        <w:rPr>
          <w:rFonts w:hAnsi="宋体"/>
          <w:position w:val="12"/>
          <w:szCs w:val="24"/>
          <w:u w:val="double"/>
        </w:rPr>
        <w:t>点燃</w:t>
      </w:r>
      <w:r>
        <w:rPr>
          <w:szCs w:val="24"/>
        </w:rPr>
        <w:t>2H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w:t>
      </w:r>
      <w:r>
        <w:rPr>
          <w:szCs w:val="24"/>
        </w:rPr>
        <w:t>1</w:t>
      </w:r>
      <w:r>
        <w:rPr>
          <w:rFonts w:hAnsi="宋体"/>
          <w:szCs w:val="24"/>
        </w:rPr>
        <w:t>）产生淡蓝色火焰（</w:t>
      </w:r>
      <w:r>
        <w:rPr>
          <w:szCs w:val="24"/>
        </w:rPr>
        <w:t>2</w:t>
      </w:r>
      <w:r>
        <w:rPr>
          <w:rFonts w:hAnsi="宋体"/>
          <w:szCs w:val="24"/>
        </w:rPr>
        <w:t>）放出热量（</w:t>
      </w:r>
      <w:r>
        <w:rPr>
          <w:szCs w:val="24"/>
        </w:rPr>
        <w:t>3</w:t>
      </w:r>
      <w:r>
        <w:rPr>
          <w:rFonts w:hAnsi="宋体"/>
          <w:szCs w:val="24"/>
        </w:rPr>
        <w:t>）烧杯内壁出现水雾。</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7</w:t>
      </w:r>
      <w:r>
        <w:rPr>
          <w:szCs w:val="24"/>
        </w:rPr>
        <w:t>.</w:t>
      </w:r>
      <w:r>
        <w:rPr>
          <w:rFonts w:hAnsi="宋体"/>
          <w:szCs w:val="24"/>
        </w:rPr>
        <w:t>红（白）磷在空气中燃烧：</w:t>
      </w:r>
      <w:r>
        <w:rPr>
          <w:szCs w:val="24"/>
        </w:rPr>
        <w:t>4P + 5O</w:t>
      </w:r>
      <w:r>
        <w:rPr>
          <w:szCs w:val="24"/>
          <w:vertAlign w:val="subscript"/>
        </w:rPr>
        <w:t>2</w:t>
      </w:r>
      <w:r>
        <w:rPr>
          <w:rFonts w:hAnsi="宋体"/>
          <w:position w:val="12"/>
          <w:szCs w:val="24"/>
          <w:u w:val="double"/>
        </w:rPr>
        <w:t>点燃</w:t>
      </w:r>
      <w:r>
        <w:rPr>
          <w:szCs w:val="24"/>
        </w:rPr>
        <w:t>2P</w:t>
      </w:r>
      <w:r>
        <w:rPr>
          <w:szCs w:val="24"/>
          <w:vertAlign w:val="subscript"/>
        </w:rPr>
        <w:t>2</w:t>
      </w:r>
      <w:r>
        <w:rPr>
          <w:szCs w:val="24"/>
        </w:rPr>
        <w:t>O</w:t>
      </w:r>
      <w:r>
        <w:rPr>
          <w:szCs w:val="24"/>
          <w:vertAlign w:val="subscript"/>
        </w:rPr>
        <w:t>5</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w:t>
      </w:r>
      <w:r>
        <w:rPr>
          <w:szCs w:val="24"/>
        </w:rPr>
        <w:t>1</w:t>
      </w:r>
      <w:r>
        <w:rPr>
          <w:rFonts w:hAnsi="宋体"/>
          <w:szCs w:val="24"/>
        </w:rPr>
        <w:t>）发出白光（</w:t>
      </w:r>
      <w:r>
        <w:rPr>
          <w:szCs w:val="24"/>
        </w:rPr>
        <w:t>2</w:t>
      </w:r>
      <w:r>
        <w:rPr>
          <w:rFonts w:hAnsi="宋体"/>
          <w:szCs w:val="24"/>
        </w:rPr>
        <w:t>）放出热量（</w:t>
      </w:r>
      <w:r>
        <w:rPr>
          <w:szCs w:val="24"/>
        </w:rPr>
        <w:t>3</w:t>
      </w:r>
      <w:r>
        <w:rPr>
          <w:rFonts w:hAnsi="宋体"/>
          <w:szCs w:val="24"/>
        </w:rPr>
        <w:t>）生成大量白烟。</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Ansi="宋体" w:hint="eastAsia"/>
          <w:szCs w:val="24"/>
        </w:rPr>
      </w:pPr>
      <w:r>
        <w:rPr>
          <w:rFonts w:hint="eastAsia"/>
          <w:szCs w:val="24"/>
        </w:rPr>
        <w:t>8</w:t>
      </w:r>
      <w:r>
        <w:rPr>
          <w:szCs w:val="24"/>
        </w:rPr>
        <w:t>.</w:t>
      </w:r>
      <w:r>
        <w:rPr>
          <w:rFonts w:hAnsi="宋体"/>
          <w:szCs w:val="24"/>
        </w:rPr>
        <w:t>硫粉在空气中燃烧：</w:t>
      </w:r>
      <w:r>
        <w:rPr>
          <w:szCs w:val="24"/>
        </w:rPr>
        <w:t xml:space="preserve"> S + O2</w:t>
      </w:r>
      <w:r>
        <w:rPr>
          <w:rFonts w:hAnsi="宋体"/>
          <w:position w:val="12"/>
          <w:szCs w:val="24"/>
          <w:u w:val="double"/>
        </w:rPr>
        <w:t>点燃</w:t>
      </w:r>
      <w:r>
        <w:rPr>
          <w:szCs w:val="24"/>
        </w:rPr>
        <w:t>SO</w:t>
      </w:r>
      <w:r>
        <w:rPr>
          <w:szCs w:val="24"/>
          <w:vertAlign w:val="subscript"/>
        </w:rPr>
        <w:t>2</w:t>
      </w:r>
      <w:r>
        <w:rPr>
          <w:rFonts w:hAnsi="宋体"/>
          <w:szCs w:val="24"/>
        </w:rPr>
        <w:t>现象：</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A</w:t>
      </w:r>
      <w:r>
        <w:rPr>
          <w:rFonts w:hAnsi="宋体" w:hint="eastAsia"/>
          <w:szCs w:val="24"/>
        </w:rPr>
        <w:t>.</w:t>
      </w:r>
      <w:r>
        <w:rPr>
          <w:rFonts w:hAnsi="宋体"/>
          <w:szCs w:val="24"/>
        </w:rPr>
        <w:t>在纯的氧气中</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发出明亮的蓝紫火焰，放出热量，生成一种有刺激性气味的气体。</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w:t>
      </w:r>
      <w:r>
        <w:rPr>
          <w:rFonts w:hAnsi="宋体" w:hint="eastAsia"/>
          <w:szCs w:val="24"/>
        </w:rPr>
        <w:t>.</w:t>
      </w:r>
      <w:r>
        <w:rPr>
          <w:rFonts w:hAnsi="宋体"/>
          <w:szCs w:val="24"/>
        </w:rPr>
        <w:t>在空气中燃烧</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w:t>
      </w:r>
      <w:r>
        <w:rPr>
          <w:szCs w:val="24"/>
        </w:rPr>
        <w:t>1</w:t>
      </w:r>
      <w:r>
        <w:rPr>
          <w:rFonts w:hAnsi="宋体"/>
          <w:szCs w:val="24"/>
        </w:rPr>
        <w:t>）发出淡蓝色火焰（</w:t>
      </w:r>
      <w:r>
        <w:rPr>
          <w:szCs w:val="24"/>
        </w:rPr>
        <w:t>2</w:t>
      </w:r>
      <w:r>
        <w:rPr>
          <w:rFonts w:hAnsi="宋体"/>
          <w:szCs w:val="24"/>
        </w:rPr>
        <w:t>）放出热量（</w:t>
      </w:r>
      <w:r>
        <w:rPr>
          <w:szCs w:val="24"/>
        </w:rPr>
        <w:t>3</w:t>
      </w:r>
      <w:r>
        <w:rPr>
          <w:rFonts w:hAnsi="宋体"/>
          <w:szCs w:val="24"/>
        </w:rPr>
        <w:t>）生成一种有刺激性气味的气体。</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9</w:t>
      </w:r>
      <w:r>
        <w:rPr>
          <w:szCs w:val="24"/>
        </w:rPr>
        <w:t>.</w:t>
      </w:r>
      <w:r>
        <w:rPr>
          <w:rFonts w:hAnsi="宋体"/>
          <w:szCs w:val="24"/>
        </w:rPr>
        <w:t>碳在氧气中充分燃烧：</w:t>
      </w:r>
      <w:r>
        <w:rPr>
          <w:szCs w:val="24"/>
        </w:rPr>
        <w:t>C + O</w:t>
      </w:r>
      <w:r>
        <w:rPr>
          <w:szCs w:val="24"/>
          <w:vertAlign w:val="subscript"/>
        </w:rPr>
        <w:t>2</w:t>
      </w:r>
      <w:r>
        <w:rPr>
          <w:rFonts w:hAnsi="宋体"/>
          <w:position w:val="12"/>
          <w:szCs w:val="24"/>
          <w:u w:val="double"/>
        </w:rPr>
        <w:t>点燃</w:t>
      </w:r>
      <w:r>
        <w:rPr>
          <w:szCs w:val="24"/>
        </w:rPr>
        <w:t>CO</w:t>
      </w:r>
      <w:r>
        <w:rPr>
          <w:szCs w:val="24"/>
          <w:vertAlign w:val="subscrip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w:t>
      </w:r>
      <w:r>
        <w:rPr>
          <w:szCs w:val="24"/>
        </w:rPr>
        <w:t>1</w:t>
      </w:r>
      <w:r>
        <w:rPr>
          <w:rFonts w:hAnsi="宋体"/>
          <w:szCs w:val="24"/>
        </w:rPr>
        <w:t>）发出白光（</w:t>
      </w:r>
      <w:r>
        <w:rPr>
          <w:szCs w:val="24"/>
        </w:rPr>
        <w:t>2</w:t>
      </w:r>
      <w:r>
        <w:rPr>
          <w:rFonts w:hAnsi="宋体"/>
          <w:szCs w:val="24"/>
        </w:rPr>
        <w:t>）放出热量（</w:t>
      </w:r>
      <w:r>
        <w:rPr>
          <w:szCs w:val="24"/>
        </w:rPr>
        <w:t>3</w:t>
      </w:r>
      <w:r>
        <w:rPr>
          <w:rFonts w:hAnsi="宋体"/>
          <w:szCs w:val="24"/>
        </w:rPr>
        <w:t>）澄清石灰水变浑浊</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w:t>
      </w:r>
      <w:r>
        <w:rPr>
          <w:rFonts w:hint="eastAsia"/>
          <w:szCs w:val="24"/>
        </w:rPr>
        <w:t>0</w:t>
      </w:r>
      <w:r>
        <w:rPr>
          <w:szCs w:val="24"/>
        </w:rPr>
        <w:t>.</w:t>
      </w:r>
      <w:r>
        <w:rPr>
          <w:rFonts w:hAnsi="宋体"/>
          <w:szCs w:val="24"/>
        </w:rPr>
        <w:t>碳在氧气中不充分燃烧：</w:t>
      </w:r>
      <w:smartTag w:uri="urn:schemas-microsoft-com:office:smarttags" w:element="chmetcnv">
        <w:smartTagPr>
          <w:attr w:name="TCSC" w:val="0"/>
          <w:attr w:name="NumberType" w:val="1"/>
          <w:attr w:name="Negative" w:val="False"/>
          <w:attr w:name="HasSpace" w:val="False"/>
          <w:attr w:name="SourceValue" w:val="2"/>
          <w:attr w:name="UnitName" w:val="C"/>
        </w:smartTagPr>
        <w:r>
          <w:rPr>
            <w:szCs w:val="24"/>
          </w:rPr>
          <w:t>2C</w:t>
        </w:r>
      </w:smartTag>
      <w:r>
        <w:rPr>
          <w:szCs w:val="24"/>
        </w:rPr>
        <w:t xml:space="preserve"> + O</w:t>
      </w:r>
      <w:r>
        <w:rPr>
          <w:szCs w:val="24"/>
          <w:vertAlign w:val="subscript"/>
        </w:rPr>
        <w:t>2</w:t>
      </w:r>
      <w:r>
        <w:rPr>
          <w:rFonts w:hAnsi="宋体"/>
          <w:position w:val="12"/>
          <w:szCs w:val="24"/>
          <w:u w:val="double"/>
        </w:rPr>
        <w:t>点燃</w:t>
      </w:r>
      <w:r>
        <w:rPr>
          <w:szCs w:val="24"/>
        </w:rPr>
        <w:t>2CO</w:t>
      </w:r>
    </w:p>
    <w:p w:rsidR="00412E99" w:rsidRDefault="00412E99">
      <w:pPr>
        <w:spacing w:line="300" w:lineRule="auto"/>
        <w:ind w:firstLineChars="200" w:firstLine="420"/>
        <w:rPr>
          <w:szCs w:val="24"/>
          <w:lang w:val="it-IT"/>
        </w:rPr>
      </w:pPr>
      <w:r>
        <w:rPr>
          <w:rFonts w:hint="eastAsia"/>
          <w:szCs w:val="24"/>
        </w:rPr>
        <w:t>11</w:t>
      </w:r>
      <w:r>
        <w:rPr>
          <w:szCs w:val="24"/>
        </w:rPr>
        <w:t>.</w:t>
      </w:r>
      <w:r>
        <w:rPr>
          <w:rFonts w:hAnsi="宋体"/>
          <w:szCs w:val="24"/>
        </w:rPr>
        <w:t>二氧化碳通过灼热碳层：</w:t>
      </w:r>
      <w:r>
        <w:rPr>
          <w:szCs w:val="24"/>
        </w:rPr>
        <w:t xml:space="preserve"> C + CO</w:t>
      </w:r>
      <w:r>
        <w:rPr>
          <w:szCs w:val="24"/>
          <w:vertAlign w:val="subscript"/>
        </w:rPr>
        <w:t>2</w:t>
      </w:r>
      <w:r>
        <w:rPr>
          <w:szCs w:val="24"/>
        </w:rPr>
        <w:t xml:space="preserve"> </w:t>
      </w:r>
      <w:r>
        <w:rPr>
          <w:rFonts w:hAnsi="宋体"/>
          <w:position w:val="10"/>
          <w:szCs w:val="24"/>
          <w:u w:val="double"/>
        </w:rPr>
        <w:t>高温</w:t>
      </w:r>
      <w:r>
        <w:rPr>
          <w:szCs w:val="24"/>
        </w:rPr>
        <w:t xml:space="preserve"> 2CO</w:t>
      </w:r>
      <w:r>
        <w:rPr>
          <w:rFonts w:hAnsi="宋体"/>
          <w:szCs w:val="24"/>
        </w:rPr>
        <w:t>（是吸热的反应）</w:t>
      </w:r>
    </w:p>
    <w:p w:rsidR="00412E99" w:rsidRDefault="00412E99">
      <w:pPr>
        <w:spacing w:line="300" w:lineRule="auto"/>
        <w:ind w:firstLineChars="200" w:firstLine="422"/>
        <w:rPr>
          <w:rFonts w:hAnsi="宋体" w:hint="eastAsia"/>
          <w:b/>
          <w:szCs w:val="24"/>
        </w:rPr>
      </w:pPr>
      <w:r>
        <w:rPr>
          <w:rFonts w:hAnsi="宋体" w:hint="eastAsia"/>
          <w:b/>
          <w:szCs w:val="24"/>
        </w:rPr>
        <w:t>（</w:t>
      </w:r>
      <w:r>
        <w:rPr>
          <w:rFonts w:hAnsi="宋体"/>
          <w:b/>
          <w:szCs w:val="24"/>
        </w:rPr>
        <w:t>二</w:t>
      </w:r>
      <w:r>
        <w:rPr>
          <w:rFonts w:hAnsi="宋体" w:hint="eastAsia"/>
          <w:b/>
          <w:szCs w:val="24"/>
        </w:rPr>
        <w:t>）</w:t>
      </w:r>
      <w:r>
        <w:rPr>
          <w:rFonts w:hAnsi="宋体"/>
          <w:b/>
          <w:szCs w:val="24"/>
        </w:rPr>
        <w:t>分解反应</w:t>
      </w:r>
    </w:p>
    <w:p w:rsidR="00412E99" w:rsidRDefault="00412E99">
      <w:pPr>
        <w:spacing w:line="300" w:lineRule="auto"/>
        <w:ind w:firstLineChars="198" w:firstLine="416"/>
        <w:rPr>
          <w:rFonts w:hAnsi="宋体" w:hint="eastAsia"/>
          <w:szCs w:val="24"/>
          <w:lang w:val="it-IT"/>
        </w:rPr>
      </w:pPr>
      <w:r>
        <w:rPr>
          <w:rFonts w:hAnsi="宋体" w:hint="eastAsia"/>
          <w:szCs w:val="24"/>
          <w:lang w:val="it-IT"/>
        </w:rPr>
        <w:t>1.</w:t>
      </w:r>
      <w:r>
        <w:rPr>
          <w:rFonts w:hAnsi="宋体"/>
          <w:szCs w:val="24"/>
        </w:rPr>
        <w:t>定义</w:t>
      </w:r>
      <w:r>
        <w:rPr>
          <w:rFonts w:hAnsi="宋体"/>
          <w:szCs w:val="24"/>
          <w:lang w:val="it-IT"/>
        </w:rPr>
        <w:t>：</w:t>
      </w:r>
      <w:r>
        <w:rPr>
          <w:rFonts w:hAnsi="宋体"/>
          <w:szCs w:val="24"/>
        </w:rPr>
        <w:t>一变多</w:t>
      </w:r>
      <w:r>
        <w:rPr>
          <w:szCs w:val="24"/>
          <w:lang w:val="it-IT"/>
        </w:rPr>
        <w:t xml:space="preserve"> </w:t>
      </w:r>
      <w:r>
        <w:rPr>
          <w:rFonts w:hAnsi="宋体" w:hint="eastAsia"/>
          <w:szCs w:val="24"/>
          <w:lang w:val="it-IT"/>
        </w:rPr>
        <w:t xml:space="preserve"> </w:t>
      </w:r>
    </w:p>
    <w:p w:rsidR="00412E99" w:rsidRDefault="00412E99">
      <w:pPr>
        <w:spacing w:line="300" w:lineRule="auto"/>
        <w:ind w:firstLineChars="198" w:firstLine="416"/>
        <w:rPr>
          <w:szCs w:val="24"/>
          <w:vertAlign w:val="subscript"/>
          <w:lang w:val="it-IT"/>
        </w:rPr>
      </w:pPr>
      <w:r>
        <w:rPr>
          <w:rFonts w:hAnsi="宋体"/>
          <w:szCs w:val="24"/>
        </w:rPr>
        <w:t>基本形式</w:t>
      </w:r>
      <w:r>
        <w:rPr>
          <w:rFonts w:hAnsi="宋体"/>
          <w:szCs w:val="24"/>
          <w:lang w:val="it-IT"/>
        </w:rPr>
        <w:t>：</w:t>
      </w:r>
      <w:r>
        <w:rPr>
          <w:szCs w:val="24"/>
          <w:lang w:val="it-IT"/>
        </w:rPr>
        <w:t>ＡＢ＝Ａ＋Ｂ</w:t>
      </w:r>
      <w:r>
        <w:rPr>
          <w:szCs w:val="24"/>
        </w:rPr>
        <w:t xml:space="preserve">　</w:t>
      </w:r>
      <w:r>
        <w:rPr>
          <w:rFonts w:hAnsi="宋体"/>
          <w:szCs w:val="24"/>
        </w:rPr>
        <w:t xml:space="preserve">　</w:t>
      </w:r>
      <w:r>
        <w:rPr>
          <w:szCs w:val="24"/>
          <w:lang w:val="it-IT"/>
        </w:rPr>
        <w:t xml:space="preserve"> 2HgO===2Hg+O</w:t>
      </w:r>
      <w:r>
        <w:rPr>
          <w:szCs w:val="24"/>
          <w:vertAlign w:val="subscript"/>
          <w:lang w:val="it-I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2</w:t>
      </w:r>
      <w:r>
        <w:rPr>
          <w:szCs w:val="24"/>
        </w:rPr>
        <w:t>.</w:t>
      </w:r>
      <w:r>
        <w:rPr>
          <w:rFonts w:hAnsi="宋体"/>
          <w:szCs w:val="24"/>
        </w:rPr>
        <w:t>水在直流电的作用下分解：</w:t>
      </w:r>
      <w:r>
        <w:rPr>
          <w:szCs w:val="24"/>
        </w:rPr>
        <w:t>2H</w:t>
      </w:r>
      <w:r>
        <w:rPr>
          <w:szCs w:val="24"/>
          <w:vertAlign w:val="subscript"/>
        </w:rPr>
        <w:t>2</w:t>
      </w:r>
      <w:r>
        <w:rPr>
          <w:szCs w:val="24"/>
        </w:rPr>
        <w:t xml:space="preserve">O </w:t>
      </w:r>
      <w:r>
        <w:rPr>
          <w:rFonts w:hAnsi="宋体"/>
          <w:position w:val="10"/>
          <w:szCs w:val="24"/>
          <w:u w:val="double"/>
        </w:rPr>
        <w:t>通电</w:t>
      </w:r>
      <w:r>
        <w:rPr>
          <w:position w:val="10"/>
          <w:szCs w:val="24"/>
          <w:u w:val="double"/>
        </w:rPr>
        <w:t xml:space="preserve"> </w:t>
      </w:r>
      <w:r>
        <w:rPr>
          <w:szCs w:val="24"/>
        </w:rPr>
        <w:t>2H</w:t>
      </w:r>
      <w:r>
        <w:rPr>
          <w:szCs w:val="24"/>
          <w:vertAlign w:val="subscript"/>
        </w:rPr>
        <w:t>2</w:t>
      </w:r>
      <w:r>
        <w:rPr>
          <w:szCs w:val="24"/>
        </w:rPr>
        <w:t>↑+ 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w:t>
      </w:r>
      <w:r>
        <w:rPr>
          <w:szCs w:val="24"/>
        </w:rPr>
        <w:t>1</w:t>
      </w:r>
      <w:r>
        <w:rPr>
          <w:rFonts w:hAnsi="宋体"/>
          <w:szCs w:val="24"/>
        </w:rPr>
        <w:t>）电极上有气泡产生。</w:t>
      </w:r>
      <w:r>
        <w:rPr>
          <w:szCs w:val="24"/>
        </w:rPr>
        <w:t>H</w:t>
      </w:r>
      <w:r>
        <w:rPr>
          <w:szCs w:val="24"/>
          <w:vertAlign w:val="subscript"/>
        </w:rPr>
        <w:t>2</w:t>
      </w:r>
      <w:r>
        <w:rPr>
          <w:rFonts w:hAnsi="宋体"/>
          <w:szCs w:val="24"/>
        </w:rPr>
        <w:t>：</w:t>
      </w:r>
      <w:r>
        <w:rPr>
          <w:szCs w:val="24"/>
        </w:rPr>
        <w:t>O</w:t>
      </w:r>
      <w:r>
        <w:rPr>
          <w:szCs w:val="24"/>
          <w:vertAlign w:val="subscript"/>
        </w:rPr>
        <w:t>2</w:t>
      </w:r>
      <w:r>
        <w:rPr>
          <w:rFonts w:hAnsi="宋体"/>
          <w:szCs w:val="24"/>
        </w:rPr>
        <w:t>＝</w:t>
      </w:r>
      <w:r>
        <w:rPr>
          <w:szCs w:val="24"/>
        </w:rPr>
        <w:t>2</w:t>
      </w:r>
      <w:r>
        <w:rPr>
          <w:rFonts w:hAnsi="宋体"/>
          <w:szCs w:val="24"/>
        </w:rPr>
        <w:t>：</w:t>
      </w:r>
      <w:r>
        <w:rPr>
          <w:szCs w:val="24"/>
        </w:rPr>
        <w:t>1</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正极产生的气体能使带火星的木条复燃。</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负极产生的气体能在空气中燃烧，产生淡蓝色火焰</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3</w:t>
      </w:r>
      <w:r>
        <w:rPr>
          <w:szCs w:val="24"/>
        </w:rPr>
        <w:t>.</w:t>
      </w:r>
      <w:r>
        <w:rPr>
          <w:rFonts w:hAnsi="宋体"/>
          <w:szCs w:val="24"/>
        </w:rPr>
        <w:t>加热碱式碳酸铜：</w:t>
      </w:r>
      <w:r>
        <w:rPr>
          <w:szCs w:val="24"/>
        </w:rPr>
        <w:t>Cu</w:t>
      </w:r>
      <w:r>
        <w:rPr>
          <w:szCs w:val="24"/>
          <w:vertAlign w:val="subscript"/>
        </w:rPr>
        <w:t>2</w:t>
      </w:r>
      <w:r>
        <w:rPr>
          <w:szCs w:val="24"/>
        </w:rPr>
        <w:t>(OH)</w:t>
      </w:r>
      <w:r>
        <w:rPr>
          <w:szCs w:val="24"/>
          <w:vertAlign w:val="subscript"/>
        </w:rPr>
        <w:t>2</w:t>
      </w:r>
      <w:r>
        <w:rPr>
          <w:szCs w:val="24"/>
        </w:rPr>
        <w:t>CO</w:t>
      </w:r>
      <w:r>
        <w:rPr>
          <w:szCs w:val="24"/>
          <w:vertAlign w:val="subscript"/>
        </w:rPr>
        <w:t>3</w:t>
      </w:r>
      <w:r>
        <w:rPr>
          <w:szCs w:val="24"/>
        </w:rPr>
        <w:t xml:space="preserve"> </w:t>
      </w:r>
      <w:r>
        <w:rPr>
          <w:rFonts w:hAnsi="宋体"/>
          <w:position w:val="10"/>
          <w:szCs w:val="24"/>
          <w:u w:val="double"/>
        </w:rPr>
        <w:t>△</w:t>
      </w:r>
      <w:r>
        <w:rPr>
          <w:szCs w:val="24"/>
        </w:rPr>
        <w:t xml:space="preserve"> 2CuO + H</w:t>
      </w:r>
      <w:r>
        <w:rPr>
          <w:szCs w:val="24"/>
          <w:vertAlign w:val="subscript"/>
        </w:rPr>
        <w:t>2</w:t>
      </w:r>
      <w:r>
        <w:rPr>
          <w:szCs w:val="24"/>
        </w:rPr>
        <w:t>O + CO</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现象：绿色粉末变成黑色，试管内壁有水珠生成，澄清石灰水变浑浊。</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4</w:t>
      </w:r>
      <w:r>
        <w:rPr>
          <w:szCs w:val="24"/>
        </w:rPr>
        <w:t>.</w:t>
      </w:r>
      <w:r>
        <w:rPr>
          <w:rFonts w:hAnsi="宋体"/>
          <w:szCs w:val="24"/>
        </w:rPr>
        <w:t>加热氯酸钾（有少量的二氧化锰）：</w:t>
      </w:r>
      <w:r>
        <w:rPr>
          <w:szCs w:val="24"/>
        </w:rPr>
        <w:t>2KClO</w:t>
      </w:r>
      <w:r>
        <w:rPr>
          <w:szCs w:val="24"/>
          <w:vertAlign w:val="subscript"/>
        </w:rPr>
        <w:t>3</w:t>
      </w:r>
      <w:r>
        <w:rPr>
          <w:szCs w:val="24"/>
        </w:rPr>
        <w:t xml:space="preserve"> </w:t>
      </w:r>
      <w:r>
        <w:rPr>
          <w:rFonts w:hAnsi="宋体"/>
          <w:position w:val="10"/>
          <w:szCs w:val="24"/>
          <w:u w:val="double"/>
        </w:rPr>
        <w:t>△</w:t>
      </w:r>
      <w:r>
        <w:rPr>
          <w:szCs w:val="24"/>
        </w:rPr>
        <w:t xml:space="preserve"> MnO</w:t>
      </w:r>
      <w:r>
        <w:rPr>
          <w:szCs w:val="24"/>
          <w:vertAlign w:val="subscript"/>
        </w:rPr>
        <w:t>2</w:t>
      </w:r>
      <w:r>
        <w:rPr>
          <w:szCs w:val="24"/>
        </w:rPr>
        <w:t xml:space="preserve"> 2KCl + 3O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5</w:t>
      </w:r>
      <w:r>
        <w:rPr>
          <w:szCs w:val="24"/>
        </w:rPr>
        <w:t>.</w:t>
      </w:r>
      <w:r>
        <w:rPr>
          <w:rFonts w:hAnsi="宋体"/>
          <w:szCs w:val="24"/>
        </w:rPr>
        <w:t>加热高锰酸钾：</w:t>
      </w:r>
      <w:r>
        <w:rPr>
          <w:szCs w:val="24"/>
        </w:rPr>
        <w:t>2KMnO</w:t>
      </w:r>
      <w:r>
        <w:rPr>
          <w:szCs w:val="24"/>
          <w:vertAlign w:val="subscript"/>
        </w:rPr>
        <w:t>4</w:t>
      </w:r>
      <w:r>
        <w:rPr>
          <w:szCs w:val="24"/>
        </w:rPr>
        <w:t xml:space="preserve"> </w:t>
      </w:r>
      <w:r>
        <w:rPr>
          <w:rFonts w:hAnsi="宋体"/>
          <w:position w:val="10"/>
          <w:szCs w:val="24"/>
          <w:u w:val="double"/>
        </w:rPr>
        <w:t>△</w:t>
      </w:r>
      <w:r>
        <w:rPr>
          <w:szCs w:val="24"/>
        </w:rPr>
        <w:t xml:space="preserve"> K</w:t>
      </w:r>
      <w:r>
        <w:rPr>
          <w:szCs w:val="24"/>
          <w:vertAlign w:val="subscript"/>
        </w:rPr>
        <w:t>2</w:t>
      </w:r>
      <w:r>
        <w:rPr>
          <w:szCs w:val="24"/>
        </w:rPr>
        <w:t>MnO</w:t>
      </w:r>
      <w:r>
        <w:rPr>
          <w:szCs w:val="24"/>
          <w:vertAlign w:val="subscript"/>
        </w:rPr>
        <w:t>4</w:t>
      </w:r>
      <w:r>
        <w:rPr>
          <w:szCs w:val="24"/>
        </w:rPr>
        <w:t xml:space="preserve"> + MnO</w:t>
      </w:r>
      <w:r>
        <w:rPr>
          <w:szCs w:val="24"/>
          <w:vertAlign w:val="subscript"/>
        </w:rPr>
        <w:t>2</w:t>
      </w:r>
      <w:r>
        <w:rPr>
          <w:szCs w:val="24"/>
        </w:rPr>
        <w:t xml:space="preserve"> + O</w:t>
      </w:r>
      <w:r>
        <w:rPr>
          <w:szCs w:val="24"/>
          <w:vertAlign w:val="subscript"/>
        </w:rPr>
        <w:t>2</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6</w:t>
      </w:r>
      <w:r>
        <w:rPr>
          <w:szCs w:val="24"/>
        </w:rPr>
        <w:t>.</w:t>
      </w:r>
      <w:r>
        <w:rPr>
          <w:rFonts w:hAnsi="宋体"/>
          <w:szCs w:val="24"/>
        </w:rPr>
        <w:t>实验室用双氧水制氧气：</w:t>
      </w:r>
      <w:r>
        <w:rPr>
          <w:szCs w:val="24"/>
        </w:rPr>
        <w:t>2H</w:t>
      </w:r>
      <w:r>
        <w:rPr>
          <w:szCs w:val="24"/>
          <w:vertAlign w:val="subscript"/>
        </w:rPr>
        <w:t>2</w:t>
      </w:r>
      <w:r>
        <w:rPr>
          <w:szCs w:val="24"/>
        </w:rPr>
        <w:t>O</w:t>
      </w:r>
      <w:r>
        <w:rPr>
          <w:szCs w:val="24"/>
          <w:vertAlign w:val="subscript"/>
        </w:rPr>
        <w:t xml:space="preserve">2 </w:t>
      </w:r>
      <w:r>
        <w:rPr>
          <w:position w:val="10"/>
          <w:szCs w:val="24"/>
          <w:u w:val="double"/>
        </w:rPr>
        <w:t>MnO</w:t>
      </w:r>
      <w:r>
        <w:rPr>
          <w:position w:val="10"/>
          <w:szCs w:val="24"/>
          <w:u w:val="double"/>
          <w:vertAlign w:val="subscript"/>
        </w:rPr>
        <w:t>2</w:t>
      </w:r>
      <w:r>
        <w:rPr>
          <w:szCs w:val="24"/>
        </w:rPr>
        <w:t xml:space="preserve"> 2H</w:t>
      </w:r>
      <w:r>
        <w:rPr>
          <w:szCs w:val="24"/>
          <w:vertAlign w:val="subscript"/>
        </w:rPr>
        <w:t>2</w:t>
      </w:r>
      <w:r>
        <w:rPr>
          <w:szCs w:val="24"/>
        </w:rPr>
        <w:t>O+ O</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现象：有气泡产生，带火星的木条复燃。</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7</w:t>
      </w:r>
      <w:r>
        <w:rPr>
          <w:szCs w:val="24"/>
        </w:rPr>
        <w:t>.</w:t>
      </w:r>
      <w:r>
        <w:rPr>
          <w:rFonts w:hAnsi="宋体"/>
          <w:szCs w:val="24"/>
        </w:rPr>
        <w:t>加热氧化汞：</w:t>
      </w:r>
      <w:r>
        <w:rPr>
          <w:szCs w:val="24"/>
        </w:rPr>
        <w:t>2HgO</w:t>
      </w:r>
      <w:r>
        <w:rPr>
          <w:rFonts w:hAnsi="宋体"/>
          <w:position w:val="10"/>
          <w:szCs w:val="24"/>
          <w:u w:val="double"/>
        </w:rPr>
        <w:t>△</w:t>
      </w:r>
      <w:r>
        <w:rPr>
          <w:szCs w:val="24"/>
        </w:rPr>
        <w:t xml:space="preserve"> 2Hg + O</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8</w:t>
      </w:r>
      <w:r>
        <w:rPr>
          <w:szCs w:val="24"/>
        </w:rPr>
        <w:t>.</w:t>
      </w:r>
      <w:r>
        <w:rPr>
          <w:rFonts w:hAnsi="宋体"/>
          <w:szCs w:val="24"/>
        </w:rPr>
        <w:t>锻烧石灰石：</w:t>
      </w:r>
      <w:r>
        <w:rPr>
          <w:szCs w:val="24"/>
        </w:rPr>
        <w:t>CaCO</w:t>
      </w:r>
      <w:r>
        <w:rPr>
          <w:szCs w:val="24"/>
          <w:vertAlign w:val="subscript"/>
        </w:rPr>
        <w:t>3</w:t>
      </w:r>
      <w:r>
        <w:rPr>
          <w:rFonts w:hAnsi="宋体"/>
          <w:position w:val="10"/>
          <w:szCs w:val="24"/>
          <w:u w:val="double"/>
        </w:rPr>
        <w:t>高温</w:t>
      </w:r>
      <w:r>
        <w:rPr>
          <w:szCs w:val="24"/>
        </w:rPr>
        <w:t>CaO+CO</w:t>
      </w:r>
      <w:r>
        <w:rPr>
          <w:szCs w:val="24"/>
          <w:vertAlign w:val="subscript"/>
        </w:rPr>
        <w:t>2</w:t>
      </w:r>
      <w:r>
        <w:rPr>
          <w:szCs w:val="24"/>
        </w:rPr>
        <w:t>↑</w:t>
      </w:r>
      <w:r>
        <w:rPr>
          <w:rFonts w:hAnsi="宋体"/>
          <w:szCs w:val="24"/>
        </w:rPr>
        <w:t>（二氧化碳工业制法）</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9</w:t>
      </w:r>
      <w:r>
        <w:rPr>
          <w:szCs w:val="24"/>
        </w:rPr>
        <w:t>.</w:t>
      </w:r>
      <w:r>
        <w:rPr>
          <w:rFonts w:hAnsi="宋体"/>
          <w:szCs w:val="24"/>
        </w:rPr>
        <w:t>碳酸不稳定而分解：</w:t>
      </w:r>
      <w:r>
        <w:rPr>
          <w:szCs w:val="24"/>
        </w:rPr>
        <w:t>H</w:t>
      </w:r>
      <w:r>
        <w:rPr>
          <w:szCs w:val="24"/>
          <w:vertAlign w:val="subscript"/>
        </w:rPr>
        <w:t>2</w:t>
      </w:r>
      <w:r>
        <w:rPr>
          <w:szCs w:val="24"/>
        </w:rPr>
        <w:t>CO</w:t>
      </w:r>
      <w:r>
        <w:rPr>
          <w:szCs w:val="24"/>
          <w:vertAlign w:val="subscript"/>
        </w:rPr>
        <w:t>3</w:t>
      </w:r>
      <w:r>
        <w:rPr>
          <w:szCs w:val="24"/>
        </w:rPr>
        <w:t xml:space="preserve"> === H</w:t>
      </w:r>
      <w:r>
        <w:rPr>
          <w:szCs w:val="24"/>
          <w:vertAlign w:val="subscript"/>
        </w:rPr>
        <w:t>2</w:t>
      </w:r>
      <w:r>
        <w:rPr>
          <w:szCs w:val="24"/>
        </w:rPr>
        <w:t>O + CO</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现象：石蕊试液由红色变成紫色。</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10</w:t>
      </w:r>
      <w:r>
        <w:rPr>
          <w:szCs w:val="24"/>
        </w:rPr>
        <w:t>.</w:t>
      </w:r>
      <w:r>
        <w:rPr>
          <w:rFonts w:hAnsi="宋体"/>
          <w:szCs w:val="24"/>
        </w:rPr>
        <w:t>硫酸铜晶体受热分解：</w:t>
      </w:r>
      <w:r>
        <w:rPr>
          <w:szCs w:val="24"/>
        </w:rPr>
        <w:t>CuSO</w:t>
      </w:r>
      <w:r>
        <w:rPr>
          <w:szCs w:val="24"/>
          <w:vertAlign w:val="subscript"/>
        </w:rPr>
        <w:t>4</w:t>
      </w:r>
      <w:r>
        <w:rPr>
          <w:szCs w:val="24"/>
        </w:rPr>
        <w:t>•5H</w:t>
      </w:r>
      <w:r>
        <w:rPr>
          <w:szCs w:val="24"/>
          <w:vertAlign w:val="subscript"/>
        </w:rPr>
        <w:t>2</w:t>
      </w:r>
      <w:r>
        <w:rPr>
          <w:szCs w:val="24"/>
        </w:rPr>
        <w:t>O</w:t>
      </w:r>
      <w:r>
        <w:rPr>
          <w:rFonts w:hAnsi="宋体"/>
          <w:position w:val="10"/>
          <w:szCs w:val="24"/>
          <w:u w:val="double"/>
        </w:rPr>
        <w:t>△</w:t>
      </w:r>
      <w:r>
        <w:rPr>
          <w:szCs w:val="24"/>
        </w:rPr>
        <w:t xml:space="preserve"> CuSO</w:t>
      </w:r>
      <w:r>
        <w:rPr>
          <w:szCs w:val="24"/>
          <w:vertAlign w:val="subscript"/>
        </w:rPr>
        <w:t xml:space="preserve">4 </w:t>
      </w:r>
      <w:r>
        <w:rPr>
          <w:szCs w:val="24"/>
        </w:rPr>
        <w:t>+ 5H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b/>
          <w:szCs w:val="24"/>
        </w:rPr>
      </w:pPr>
      <w:r>
        <w:rPr>
          <w:rFonts w:hAnsi="宋体" w:hint="eastAsia"/>
          <w:b/>
          <w:szCs w:val="24"/>
        </w:rPr>
        <w:t>(</w:t>
      </w:r>
      <w:r>
        <w:rPr>
          <w:rFonts w:hAnsi="宋体"/>
          <w:b/>
          <w:szCs w:val="24"/>
        </w:rPr>
        <w:t>三</w:t>
      </w:r>
      <w:r>
        <w:rPr>
          <w:rFonts w:hAnsi="宋体" w:hint="eastAsia"/>
          <w:b/>
          <w:szCs w:val="24"/>
        </w:rPr>
        <w:t>)</w:t>
      </w:r>
      <w:r>
        <w:rPr>
          <w:rFonts w:hAnsi="宋体"/>
          <w:b/>
          <w:szCs w:val="24"/>
        </w:rPr>
        <w:t>置换反应</w:t>
      </w:r>
    </w:p>
    <w:p w:rsidR="00412E99" w:rsidRDefault="00412E99">
      <w:pPr>
        <w:spacing w:line="300" w:lineRule="auto"/>
        <w:ind w:firstLineChars="200" w:firstLine="420"/>
        <w:rPr>
          <w:rFonts w:hAnsi="宋体" w:hint="eastAsia"/>
          <w:szCs w:val="24"/>
          <w:lang w:val="it-IT"/>
        </w:rPr>
      </w:pPr>
      <w:r>
        <w:rPr>
          <w:rFonts w:hAnsi="宋体" w:hint="eastAsia"/>
          <w:szCs w:val="24"/>
          <w:lang w:val="it-IT"/>
        </w:rPr>
        <w:t>1.</w:t>
      </w:r>
      <w:r>
        <w:rPr>
          <w:rFonts w:hAnsi="宋体"/>
          <w:szCs w:val="24"/>
          <w:lang w:val="it-IT"/>
        </w:rPr>
        <w:t>定义：一换一</w:t>
      </w:r>
      <w:r>
        <w:rPr>
          <w:szCs w:val="24"/>
          <w:lang w:val="it-IT"/>
        </w:rPr>
        <w:t xml:space="preserve"> </w:t>
      </w:r>
    </w:p>
    <w:p w:rsidR="00412E99" w:rsidRDefault="00412E99">
      <w:pPr>
        <w:spacing w:line="300" w:lineRule="auto"/>
        <w:ind w:firstLineChars="200" w:firstLine="420"/>
        <w:rPr>
          <w:szCs w:val="24"/>
          <w:lang w:val="it-IT"/>
        </w:rPr>
      </w:pPr>
      <w:r>
        <w:rPr>
          <w:rFonts w:hAnsi="宋体"/>
          <w:szCs w:val="24"/>
          <w:lang w:val="it-IT"/>
        </w:rPr>
        <w:t>基本形式：Ａ＋ＢＣ＝ＡＣ＋Ｂ</w:t>
      </w:r>
    </w:p>
    <w:p w:rsidR="00412E99" w:rsidRDefault="00412E99">
      <w:pPr>
        <w:spacing w:line="300" w:lineRule="auto"/>
        <w:ind w:firstLineChars="200" w:firstLine="420"/>
        <w:rPr>
          <w:szCs w:val="24"/>
          <w:lang w:val="it-IT"/>
        </w:rPr>
      </w:pPr>
      <w:r>
        <w:rPr>
          <w:rFonts w:hAnsi="宋体"/>
          <w:szCs w:val="24"/>
        </w:rPr>
        <w:t>酸与金属反应</w:t>
      </w:r>
      <w:r>
        <w:rPr>
          <w:rFonts w:hAnsi="宋体"/>
          <w:szCs w:val="24"/>
          <w:lang w:val="it-IT"/>
        </w:rPr>
        <w:t>：</w:t>
      </w:r>
      <w:r>
        <w:rPr>
          <w:szCs w:val="24"/>
          <w:lang w:val="it-IT"/>
        </w:rPr>
        <w:t>Zn+H</w:t>
      </w:r>
      <w:r>
        <w:rPr>
          <w:szCs w:val="24"/>
          <w:vertAlign w:val="subscript"/>
          <w:lang w:val="it-IT"/>
        </w:rPr>
        <w:t>2</w:t>
      </w:r>
      <w:r>
        <w:rPr>
          <w:szCs w:val="24"/>
          <w:lang w:val="it-IT"/>
        </w:rPr>
        <w:t>SO</w:t>
      </w:r>
      <w:r>
        <w:rPr>
          <w:szCs w:val="24"/>
          <w:vertAlign w:val="subscript"/>
          <w:lang w:val="it-IT"/>
        </w:rPr>
        <w:t>4</w:t>
      </w:r>
      <w:r>
        <w:rPr>
          <w:szCs w:val="24"/>
          <w:lang w:val="it-IT"/>
        </w:rPr>
        <w:t>==ZnSO</w:t>
      </w:r>
      <w:r>
        <w:rPr>
          <w:szCs w:val="24"/>
          <w:vertAlign w:val="subscript"/>
          <w:lang w:val="it-IT"/>
        </w:rPr>
        <w:t>4</w:t>
      </w:r>
      <w:r>
        <w:rPr>
          <w:szCs w:val="24"/>
          <w:lang w:val="it-IT"/>
        </w:rPr>
        <w:t>+H</w:t>
      </w:r>
      <w:r>
        <w:rPr>
          <w:szCs w:val="24"/>
          <w:vertAlign w:val="subscript"/>
          <w:lang w:val="it-IT"/>
        </w:rPr>
        <w:t>2</w:t>
      </w:r>
      <w:r>
        <w:rPr>
          <w:szCs w:val="24"/>
          <w:lang w:val="it-IT"/>
        </w:rPr>
        <w:t>↑</w:t>
      </w:r>
      <w:r>
        <w:rPr>
          <w:rFonts w:hAnsi="宋体"/>
          <w:szCs w:val="24"/>
        </w:rPr>
        <w:t xml:space="preserve">　</w:t>
      </w:r>
      <w:r>
        <w:rPr>
          <w:szCs w:val="24"/>
          <w:lang w:val="it-IT"/>
        </w:rPr>
        <w:t>Fe+H</w:t>
      </w:r>
      <w:r>
        <w:rPr>
          <w:szCs w:val="24"/>
          <w:vertAlign w:val="subscript"/>
          <w:lang w:val="it-IT"/>
        </w:rPr>
        <w:t>2</w:t>
      </w:r>
      <w:r>
        <w:rPr>
          <w:szCs w:val="24"/>
          <w:lang w:val="it-IT"/>
        </w:rPr>
        <w:t>SO</w:t>
      </w:r>
      <w:r>
        <w:rPr>
          <w:szCs w:val="24"/>
          <w:vertAlign w:val="subscript"/>
          <w:lang w:val="it-IT"/>
        </w:rPr>
        <w:t xml:space="preserve">4 </w:t>
      </w:r>
      <w:r>
        <w:rPr>
          <w:szCs w:val="24"/>
          <w:lang w:val="it-IT"/>
        </w:rPr>
        <w:t>==FeSO</w:t>
      </w:r>
      <w:r>
        <w:rPr>
          <w:szCs w:val="24"/>
          <w:vertAlign w:val="subscript"/>
          <w:lang w:val="it-IT"/>
        </w:rPr>
        <w:t>4</w:t>
      </w:r>
      <w:r>
        <w:rPr>
          <w:szCs w:val="24"/>
          <w:lang w:val="it-IT"/>
        </w:rPr>
        <w:t>+H</w:t>
      </w:r>
      <w:r>
        <w:rPr>
          <w:szCs w:val="24"/>
          <w:vertAlign w:val="subscript"/>
          <w:lang w:val="it-IT"/>
        </w:rPr>
        <w:t>2</w:t>
      </w:r>
      <w:r>
        <w:rPr>
          <w:szCs w:val="24"/>
          <w:lang w:val="it-IT"/>
        </w:rPr>
        <w:t>↑</w:t>
      </w:r>
      <w:r>
        <w:rPr>
          <w:rFonts w:hAnsi="宋体"/>
          <w:szCs w:val="24"/>
        </w:rPr>
        <w:t xml:space="preserve">　</w:t>
      </w:r>
      <w:r>
        <w:rPr>
          <w:szCs w:val="24"/>
          <w:lang w:val="it-IT"/>
        </w:rPr>
        <w:t>Mg+2HCl==MgCl</w:t>
      </w:r>
      <w:r>
        <w:rPr>
          <w:szCs w:val="24"/>
          <w:vertAlign w:val="subscript"/>
          <w:lang w:val="it-IT"/>
        </w:rPr>
        <w:t>2</w:t>
      </w:r>
      <w:r>
        <w:rPr>
          <w:szCs w:val="24"/>
          <w:lang w:val="it-IT"/>
        </w:rPr>
        <w:t>+H</w:t>
      </w:r>
      <w:r>
        <w:rPr>
          <w:szCs w:val="24"/>
          <w:vertAlign w:val="subscript"/>
          <w:lang w:val="it-IT"/>
        </w:rPr>
        <w:t>2</w:t>
      </w:r>
      <w:r>
        <w:rPr>
          <w:szCs w:val="24"/>
          <w:lang w:val="it-IT"/>
        </w:rPr>
        <w:t>↑</w:t>
      </w:r>
    </w:p>
    <w:p w:rsidR="00412E99" w:rsidRDefault="00412E99">
      <w:pPr>
        <w:spacing w:line="300" w:lineRule="auto"/>
        <w:ind w:firstLineChars="200" w:firstLine="420"/>
        <w:rPr>
          <w:szCs w:val="24"/>
          <w:lang w:val="it-IT"/>
        </w:rPr>
      </w:pPr>
      <w:r>
        <w:rPr>
          <w:rFonts w:hAnsi="宋体"/>
          <w:szCs w:val="24"/>
        </w:rPr>
        <w:t>盐与金属反应</w:t>
      </w:r>
      <w:r>
        <w:rPr>
          <w:rFonts w:hAnsi="宋体"/>
          <w:szCs w:val="24"/>
          <w:lang w:val="it-IT"/>
        </w:rPr>
        <w:t>：</w:t>
      </w:r>
      <w:r>
        <w:rPr>
          <w:szCs w:val="24"/>
          <w:lang w:val="it-IT"/>
        </w:rPr>
        <w:t>2Al+3CuSO</w:t>
      </w:r>
      <w:r>
        <w:rPr>
          <w:szCs w:val="24"/>
          <w:vertAlign w:val="subscript"/>
          <w:lang w:val="it-IT"/>
        </w:rPr>
        <w:t>4</w:t>
      </w:r>
      <w:r>
        <w:rPr>
          <w:szCs w:val="24"/>
          <w:lang w:val="it-IT"/>
        </w:rPr>
        <w:t>==Al</w:t>
      </w:r>
      <w:r>
        <w:rPr>
          <w:szCs w:val="24"/>
          <w:vertAlign w:val="subscript"/>
          <w:lang w:val="it-IT"/>
        </w:rPr>
        <w:t>2</w:t>
      </w:r>
      <w:r>
        <w:rPr>
          <w:szCs w:val="24"/>
          <w:lang w:val="it-IT"/>
        </w:rPr>
        <w:t>(SO</w:t>
      </w:r>
      <w:r>
        <w:rPr>
          <w:szCs w:val="24"/>
          <w:vertAlign w:val="subscript"/>
          <w:lang w:val="it-IT"/>
        </w:rPr>
        <w:t>4</w:t>
      </w:r>
      <w:r>
        <w:rPr>
          <w:szCs w:val="24"/>
          <w:lang w:val="it-IT"/>
        </w:rPr>
        <w:t>)</w:t>
      </w:r>
      <w:r>
        <w:rPr>
          <w:szCs w:val="24"/>
          <w:vertAlign w:val="subscript"/>
          <w:lang w:val="it-IT"/>
        </w:rPr>
        <w:t>3</w:t>
      </w:r>
      <w:r>
        <w:rPr>
          <w:szCs w:val="24"/>
          <w:lang w:val="it-IT"/>
        </w:rPr>
        <w:t>+3Cu       CuSO</w:t>
      </w:r>
      <w:r>
        <w:rPr>
          <w:szCs w:val="24"/>
          <w:vertAlign w:val="subscript"/>
          <w:lang w:val="it-IT"/>
        </w:rPr>
        <w:t>4</w:t>
      </w:r>
      <w:r>
        <w:rPr>
          <w:szCs w:val="24"/>
          <w:lang w:val="it-IT"/>
        </w:rPr>
        <w:t>+Zn==ZnSO</w:t>
      </w:r>
      <w:r>
        <w:rPr>
          <w:szCs w:val="24"/>
          <w:vertAlign w:val="subscript"/>
          <w:lang w:val="it-IT"/>
        </w:rPr>
        <w:t>4</w:t>
      </w:r>
      <w:r>
        <w:rPr>
          <w:szCs w:val="24"/>
          <w:lang w:val="it-IT"/>
        </w:rPr>
        <w:t xml:space="preserve">+Cu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2</w:t>
      </w:r>
      <w:r>
        <w:rPr>
          <w:rFonts w:hAnsi="宋体" w:hint="eastAsia"/>
          <w:szCs w:val="24"/>
        </w:rPr>
        <w:t>．</w:t>
      </w:r>
      <w:r>
        <w:rPr>
          <w:rFonts w:hAnsi="宋体"/>
          <w:szCs w:val="24"/>
        </w:rPr>
        <w:t>金属单质</w:t>
      </w:r>
      <w:r>
        <w:rPr>
          <w:szCs w:val="24"/>
        </w:rPr>
        <w:t xml:space="preserve"> + </w:t>
      </w:r>
      <w:r>
        <w:rPr>
          <w:rFonts w:hAnsi="宋体"/>
          <w:szCs w:val="24"/>
        </w:rPr>
        <w:t>酸</w:t>
      </w:r>
      <w:r>
        <w:rPr>
          <w:rFonts w:hint="eastAsia"/>
          <w:szCs w:val="24"/>
        </w:rPr>
        <w:t>——</w:t>
      </w:r>
      <w:r>
        <w:rPr>
          <w:szCs w:val="24"/>
        </w:rPr>
        <w:t xml:space="preserve"> </w:t>
      </w:r>
      <w:r>
        <w:rPr>
          <w:rFonts w:hAnsi="宋体"/>
          <w:szCs w:val="24"/>
        </w:rPr>
        <w:t>盐</w:t>
      </w:r>
      <w:r>
        <w:rPr>
          <w:szCs w:val="24"/>
        </w:rPr>
        <w:t xml:space="preserve"> + </w:t>
      </w:r>
      <w:r>
        <w:rPr>
          <w:rFonts w:hAnsi="宋体"/>
          <w:szCs w:val="24"/>
        </w:rPr>
        <w:t>氢气</w:t>
      </w:r>
      <w:r>
        <w:rPr>
          <w:szCs w:val="24"/>
        </w:rPr>
        <w:t xml:space="preserve"> </w:t>
      </w:r>
      <w:r>
        <w:rPr>
          <w:rFonts w:hAnsi="宋体"/>
          <w:szCs w:val="24"/>
        </w:rPr>
        <w:t>（置换反应）</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1</w:t>
      </w:r>
      <w:r>
        <w:rPr>
          <w:rFonts w:hint="eastAsia"/>
          <w:szCs w:val="24"/>
        </w:rPr>
        <w:t>）</w:t>
      </w:r>
      <w:r>
        <w:rPr>
          <w:rFonts w:hAnsi="宋体"/>
          <w:szCs w:val="24"/>
        </w:rPr>
        <w:t>锌和稀硫酸反应：</w:t>
      </w:r>
      <w:r>
        <w:rPr>
          <w:szCs w:val="24"/>
        </w:rPr>
        <w:t>Zn + H</w:t>
      </w:r>
      <w:r>
        <w:rPr>
          <w:szCs w:val="24"/>
          <w:vertAlign w:val="subscript"/>
        </w:rPr>
        <w:t>2</w:t>
      </w:r>
      <w:r>
        <w:rPr>
          <w:szCs w:val="24"/>
        </w:rPr>
        <w:t>SO</w:t>
      </w:r>
      <w:r>
        <w:rPr>
          <w:szCs w:val="24"/>
          <w:vertAlign w:val="subscript"/>
        </w:rPr>
        <w:t xml:space="preserve">4 </w:t>
      </w:r>
      <w:r>
        <w:rPr>
          <w:szCs w:val="24"/>
        </w:rPr>
        <w:t>=== ZnSO</w:t>
      </w:r>
      <w:r>
        <w:rPr>
          <w:szCs w:val="24"/>
          <w:vertAlign w:val="subscript"/>
        </w:rPr>
        <w:t xml:space="preserve">4 </w:t>
      </w:r>
      <w:r>
        <w:rPr>
          <w:szCs w:val="24"/>
        </w:rPr>
        <w:t>+ H</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2</w:t>
      </w:r>
      <w:r>
        <w:rPr>
          <w:rFonts w:hint="eastAsia"/>
          <w:szCs w:val="24"/>
        </w:rPr>
        <w:t>）</w:t>
      </w:r>
      <w:r>
        <w:rPr>
          <w:rFonts w:hAnsi="宋体"/>
          <w:szCs w:val="24"/>
        </w:rPr>
        <w:t>镁和稀硫酸反应：</w:t>
      </w:r>
      <w:r>
        <w:rPr>
          <w:szCs w:val="24"/>
        </w:rPr>
        <w:t>Mg + H</w:t>
      </w:r>
      <w:r>
        <w:rPr>
          <w:szCs w:val="24"/>
          <w:vertAlign w:val="subscript"/>
        </w:rPr>
        <w:t>2</w:t>
      </w:r>
      <w:r>
        <w:rPr>
          <w:szCs w:val="24"/>
        </w:rPr>
        <w:t>SO</w:t>
      </w:r>
      <w:r>
        <w:rPr>
          <w:szCs w:val="24"/>
          <w:vertAlign w:val="subscript"/>
        </w:rPr>
        <w:t>4</w:t>
      </w:r>
      <w:r>
        <w:rPr>
          <w:szCs w:val="24"/>
        </w:rPr>
        <w:t xml:space="preserve"> === MgSO</w:t>
      </w:r>
      <w:r>
        <w:rPr>
          <w:szCs w:val="24"/>
          <w:vertAlign w:val="subscript"/>
        </w:rPr>
        <w:t>4</w:t>
      </w:r>
      <w:r>
        <w:rPr>
          <w:szCs w:val="24"/>
        </w:rPr>
        <w:t xml:space="preserve"> + H</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3</w:t>
      </w:r>
      <w:r>
        <w:rPr>
          <w:rFonts w:hint="eastAsia"/>
          <w:szCs w:val="24"/>
        </w:rPr>
        <w:t>）</w:t>
      </w:r>
      <w:r>
        <w:rPr>
          <w:rFonts w:hAnsi="宋体"/>
          <w:szCs w:val="24"/>
        </w:rPr>
        <w:t>铝和稀硫酸反应：</w:t>
      </w:r>
      <w:r>
        <w:rPr>
          <w:szCs w:val="24"/>
        </w:rPr>
        <w:t>2Al + 3H</w:t>
      </w:r>
      <w:r>
        <w:rPr>
          <w:szCs w:val="24"/>
          <w:vertAlign w:val="subscript"/>
        </w:rPr>
        <w:t>2</w:t>
      </w:r>
      <w:r>
        <w:rPr>
          <w:szCs w:val="24"/>
        </w:rPr>
        <w:t>SO</w:t>
      </w:r>
      <w:r>
        <w:rPr>
          <w:szCs w:val="24"/>
          <w:vertAlign w:val="subscript"/>
        </w:rPr>
        <w:t>4</w:t>
      </w:r>
      <w:r>
        <w:rPr>
          <w:szCs w:val="24"/>
        </w:rPr>
        <w:t xml:space="preserve"> === Al</w:t>
      </w:r>
      <w:r>
        <w:rPr>
          <w:szCs w:val="24"/>
          <w:vertAlign w:val="subscript"/>
        </w:rPr>
        <w:t>2</w:t>
      </w:r>
      <w:r>
        <w:rPr>
          <w:szCs w:val="24"/>
        </w:rPr>
        <w:t>(SO</w:t>
      </w:r>
      <w:r>
        <w:rPr>
          <w:szCs w:val="24"/>
          <w:vertAlign w:val="subscript"/>
        </w:rPr>
        <w:t>4</w:t>
      </w:r>
      <w:r>
        <w:rPr>
          <w:szCs w:val="24"/>
        </w:rPr>
        <w:t>)</w:t>
      </w:r>
      <w:r>
        <w:rPr>
          <w:szCs w:val="24"/>
          <w:vertAlign w:val="subscript"/>
        </w:rPr>
        <w:t>3</w:t>
      </w:r>
      <w:r>
        <w:rPr>
          <w:szCs w:val="24"/>
        </w:rPr>
        <w:t xml:space="preserve"> + 3H</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4</w:t>
      </w:r>
      <w:r>
        <w:rPr>
          <w:rFonts w:hint="eastAsia"/>
          <w:szCs w:val="24"/>
        </w:rPr>
        <w:t>）</w:t>
      </w:r>
      <w:r>
        <w:rPr>
          <w:rFonts w:hAnsi="宋体"/>
          <w:szCs w:val="24"/>
        </w:rPr>
        <w:t>锌和稀盐酸反应：</w:t>
      </w:r>
      <w:r>
        <w:rPr>
          <w:szCs w:val="24"/>
        </w:rPr>
        <w:t>Zn + 2HCl === ZnCl</w:t>
      </w:r>
      <w:r>
        <w:rPr>
          <w:szCs w:val="24"/>
          <w:vertAlign w:val="subscript"/>
        </w:rPr>
        <w:t>2</w:t>
      </w:r>
      <w:r>
        <w:rPr>
          <w:szCs w:val="24"/>
        </w:rPr>
        <w:t xml:space="preserve"> + H</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5</w:t>
      </w:r>
      <w:r>
        <w:rPr>
          <w:rFonts w:hint="eastAsia"/>
          <w:szCs w:val="24"/>
        </w:rPr>
        <w:t>）</w:t>
      </w:r>
      <w:r>
        <w:rPr>
          <w:rFonts w:hAnsi="宋体"/>
          <w:szCs w:val="24"/>
        </w:rPr>
        <w:t>镁和稀盐酸反应：</w:t>
      </w:r>
      <w:r>
        <w:rPr>
          <w:szCs w:val="24"/>
        </w:rPr>
        <w:t>Mg+ 2HCl === MgCl</w:t>
      </w:r>
      <w:r>
        <w:rPr>
          <w:szCs w:val="24"/>
          <w:vertAlign w:val="subscript"/>
        </w:rPr>
        <w:t xml:space="preserve">2 </w:t>
      </w:r>
      <w:r>
        <w:rPr>
          <w:szCs w:val="24"/>
        </w:rPr>
        <w:t>+ H</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6</w:t>
      </w:r>
      <w:r>
        <w:rPr>
          <w:rFonts w:hint="eastAsia"/>
          <w:szCs w:val="24"/>
        </w:rPr>
        <w:t>）</w:t>
      </w:r>
      <w:r>
        <w:rPr>
          <w:rFonts w:hAnsi="宋体"/>
          <w:szCs w:val="24"/>
        </w:rPr>
        <w:t>铝和稀盐酸反应：</w:t>
      </w:r>
      <w:r>
        <w:rPr>
          <w:szCs w:val="24"/>
        </w:rPr>
        <w:t>2Al + 6HCl === 2AlCl</w:t>
      </w:r>
      <w:r>
        <w:rPr>
          <w:szCs w:val="24"/>
          <w:vertAlign w:val="subscript"/>
        </w:rPr>
        <w:t>3</w:t>
      </w:r>
      <w:r>
        <w:rPr>
          <w:szCs w:val="24"/>
        </w:rPr>
        <w:t xml:space="preserve"> + 3H</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int="eastAsia"/>
          <w:szCs w:val="24"/>
        </w:rPr>
        <w:t>（</w:t>
      </w:r>
      <w:r>
        <w:rPr>
          <w:rFonts w:hint="eastAsia"/>
          <w:szCs w:val="24"/>
        </w:rPr>
        <w:t>1</w:t>
      </w:r>
      <w:r>
        <w:rPr>
          <w:rFonts w:hint="eastAsia"/>
          <w:szCs w:val="24"/>
        </w:rPr>
        <w:t>）</w:t>
      </w:r>
      <w:r>
        <w:rPr>
          <w:rFonts w:hAnsi="宋体"/>
          <w:szCs w:val="24"/>
        </w:rPr>
        <w:t>－</w:t>
      </w:r>
      <w:r>
        <w:rPr>
          <w:rFonts w:hAnsi="宋体" w:hint="eastAsia"/>
          <w:szCs w:val="24"/>
        </w:rPr>
        <w:t>（</w:t>
      </w:r>
      <w:r>
        <w:rPr>
          <w:rFonts w:hAnsi="宋体" w:hint="eastAsia"/>
          <w:szCs w:val="24"/>
        </w:rPr>
        <w:t>6</w:t>
      </w:r>
      <w:r>
        <w:rPr>
          <w:rFonts w:hAnsi="宋体" w:hint="eastAsia"/>
          <w:szCs w:val="24"/>
        </w:rPr>
        <w:t>）</w:t>
      </w:r>
      <w:r>
        <w:rPr>
          <w:rFonts w:hAnsi="宋体"/>
          <w:szCs w:val="24"/>
        </w:rPr>
        <w:t>的现象：有气泡产生。</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7</w:t>
      </w:r>
      <w:r>
        <w:rPr>
          <w:rFonts w:hint="eastAsia"/>
          <w:szCs w:val="24"/>
        </w:rPr>
        <w:t>）</w:t>
      </w:r>
      <w:r>
        <w:rPr>
          <w:rFonts w:hAnsi="宋体"/>
          <w:szCs w:val="24"/>
        </w:rPr>
        <w:t>铁和稀盐酸反应：</w:t>
      </w:r>
      <w:r>
        <w:rPr>
          <w:szCs w:val="24"/>
        </w:rPr>
        <w:t>Fe + 2HCl === FeCl</w:t>
      </w:r>
      <w:r>
        <w:rPr>
          <w:szCs w:val="24"/>
          <w:vertAlign w:val="subscript"/>
        </w:rPr>
        <w:t>2</w:t>
      </w:r>
      <w:r>
        <w:rPr>
          <w:szCs w:val="24"/>
        </w:rPr>
        <w:t xml:space="preserve"> + H</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8</w:t>
      </w:r>
      <w:r>
        <w:rPr>
          <w:rFonts w:hint="eastAsia"/>
          <w:szCs w:val="24"/>
        </w:rPr>
        <w:t>）</w:t>
      </w:r>
      <w:r>
        <w:rPr>
          <w:rFonts w:hAnsi="宋体"/>
          <w:szCs w:val="24"/>
        </w:rPr>
        <w:t>铁和稀硫酸反应：</w:t>
      </w:r>
      <w:r>
        <w:rPr>
          <w:szCs w:val="24"/>
        </w:rPr>
        <w:t>Fe + H</w:t>
      </w:r>
      <w:r>
        <w:rPr>
          <w:szCs w:val="24"/>
          <w:vertAlign w:val="subscript"/>
        </w:rPr>
        <w:t>2</w:t>
      </w:r>
      <w:r>
        <w:rPr>
          <w:szCs w:val="24"/>
        </w:rPr>
        <w:t>SO</w:t>
      </w:r>
      <w:r>
        <w:rPr>
          <w:szCs w:val="24"/>
          <w:vertAlign w:val="subscript"/>
        </w:rPr>
        <w:t>4</w:t>
      </w:r>
      <w:r>
        <w:rPr>
          <w:szCs w:val="24"/>
        </w:rPr>
        <w:t xml:space="preserve"> === FeSO</w:t>
      </w:r>
      <w:r>
        <w:rPr>
          <w:szCs w:val="24"/>
          <w:vertAlign w:val="subscript"/>
        </w:rPr>
        <w:t>4</w:t>
      </w:r>
      <w:r>
        <w:rPr>
          <w:szCs w:val="24"/>
        </w:rPr>
        <w:t xml:space="preserve"> + H</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int="eastAsia"/>
          <w:szCs w:val="24"/>
        </w:rPr>
        <w:t>（</w:t>
      </w:r>
      <w:r>
        <w:rPr>
          <w:rFonts w:hint="eastAsia"/>
          <w:szCs w:val="24"/>
        </w:rPr>
        <w:t>7</w:t>
      </w:r>
      <w:r>
        <w:rPr>
          <w:rFonts w:hint="eastAsia"/>
          <w:szCs w:val="24"/>
        </w:rPr>
        <w:t>）</w:t>
      </w:r>
      <w:r>
        <w:rPr>
          <w:rFonts w:hAnsi="宋体"/>
          <w:szCs w:val="24"/>
        </w:rPr>
        <w:t>－</w:t>
      </w:r>
      <w:r>
        <w:rPr>
          <w:rFonts w:hAnsi="宋体" w:hint="eastAsia"/>
          <w:szCs w:val="24"/>
        </w:rPr>
        <w:t>（</w:t>
      </w:r>
      <w:r>
        <w:rPr>
          <w:rFonts w:hAnsi="宋体" w:hint="eastAsia"/>
          <w:szCs w:val="24"/>
        </w:rPr>
        <w:t>8</w:t>
      </w:r>
      <w:r>
        <w:rPr>
          <w:rFonts w:hAnsi="宋体" w:hint="eastAsia"/>
          <w:szCs w:val="24"/>
        </w:rPr>
        <w:t>）</w:t>
      </w:r>
      <w:r>
        <w:rPr>
          <w:rFonts w:hAnsi="宋体"/>
          <w:szCs w:val="24"/>
        </w:rPr>
        <w:t>的现象：有气泡产生，溶液由无色变成浅绿色。</w:t>
      </w:r>
      <w:r>
        <w:rPr>
          <w:rFonts w:hAnsi="宋体" w:hint="eastAsia"/>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3.</w:t>
      </w:r>
      <w:r>
        <w:rPr>
          <w:rFonts w:hAnsi="宋体"/>
          <w:szCs w:val="24"/>
        </w:rPr>
        <w:t>金属单质</w:t>
      </w:r>
      <w:r>
        <w:rPr>
          <w:szCs w:val="24"/>
        </w:rPr>
        <w:t xml:space="preserve"> + </w:t>
      </w:r>
      <w:r>
        <w:rPr>
          <w:rFonts w:hAnsi="宋体"/>
          <w:szCs w:val="24"/>
        </w:rPr>
        <w:t>盐（溶液）</w:t>
      </w:r>
      <w:r>
        <w:rPr>
          <w:rFonts w:hint="eastAsia"/>
          <w:szCs w:val="24"/>
        </w:rPr>
        <w:t>——</w:t>
      </w:r>
      <w:r>
        <w:rPr>
          <w:rFonts w:hAnsi="宋体"/>
          <w:szCs w:val="24"/>
        </w:rPr>
        <w:t>另一种金属</w:t>
      </w:r>
      <w:r>
        <w:rPr>
          <w:szCs w:val="24"/>
        </w:rPr>
        <w:t xml:space="preserve"> + </w:t>
      </w:r>
      <w:r>
        <w:rPr>
          <w:rFonts w:hAnsi="宋体"/>
          <w:szCs w:val="24"/>
        </w:rPr>
        <w:t>另一种盐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1</w:t>
      </w:r>
      <w:r>
        <w:rPr>
          <w:rFonts w:hint="eastAsia"/>
          <w:szCs w:val="24"/>
        </w:rPr>
        <w:t>）</w:t>
      </w:r>
      <w:r>
        <w:rPr>
          <w:rFonts w:hAnsi="宋体"/>
          <w:szCs w:val="24"/>
        </w:rPr>
        <w:t>铁与硫酸铜反应：</w:t>
      </w:r>
      <w:r>
        <w:rPr>
          <w:szCs w:val="24"/>
        </w:rPr>
        <w:t>Fe+CuSO</w:t>
      </w:r>
      <w:r>
        <w:rPr>
          <w:szCs w:val="24"/>
          <w:vertAlign w:val="subscript"/>
        </w:rPr>
        <w:t>4</w:t>
      </w:r>
      <w:r>
        <w:rPr>
          <w:szCs w:val="24"/>
        </w:rPr>
        <w:t>==Cu+FeSO</w:t>
      </w:r>
      <w:r>
        <w:rPr>
          <w:szCs w:val="24"/>
          <w:vertAlign w:val="subscript"/>
        </w:rPr>
        <w:t>4</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现象：铁条表面覆盖一层红色的物质，溶液由蓝色变成浅绿色。</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w:t>
      </w:r>
      <w:r>
        <w:rPr>
          <w:rFonts w:hAnsi="宋体"/>
          <w:szCs w:val="24"/>
        </w:rPr>
        <w:t>古代湿法制铜及</w:t>
      </w:r>
      <w:r>
        <w:rPr>
          <w:szCs w:val="24"/>
        </w:rPr>
        <w:t>“</w:t>
      </w:r>
      <w:r>
        <w:rPr>
          <w:rFonts w:hAnsi="宋体"/>
          <w:szCs w:val="24"/>
        </w:rPr>
        <w:t>曾青得铁则化铜</w:t>
      </w:r>
      <w:r>
        <w:rPr>
          <w:szCs w:val="24"/>
        </w:rPr>
        <w:t>”</w:t>
      </w:r>
      <w:r>
        <w:rPr>
          <w:rFonts w:hAnsi="宋体"/>
          <w:szCs w:val="24"/>
        </w:rPr>
        <w:t>指的是此反应</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2</w:t>
      </w:r>
      <w:r>
        <w:rPr>
          <w:rFonts w:hint="eastAsia"/>
          <w:szCs w:val="24"/>
        </w:rPr>
        <w:t>）</w:t>
      </w:r>
      <w:r>
        <w:rPr>
          <w:rFonts w:hAnsi="宋体"/>
          <w:szCs w:val="24"/>
        </w:rPr>
        <w:t>锌片放入硫酸铜溶液中：</w:t>
      </w:r>
      <w:r>
        <w:rPr>
          <w:szCs w:val="24"/>
        </w:rPr>
        <w:t>CuSO</w:t>
      </w:r>
      <w:r>
        <w:rPr>
          <w:szCs w:val="24"/>
          <w:vertAlign w:val="subscript"/>
        </w:rPr>
        <w:t>4</w:t>
      </w:r>
      <w:r>
        <w:rPr>
          <w:szCs w:val="24"/>
        </w:rPr>
        <w:t>+Zn==ZnSO</w:t>
      </w:r>
      <w:r>
        <w:rPr>
          <w:szCs w:val="24"/>
          <w:vertAlign w:val="subscript"/>
        </w:rPr>
        <w:t>4</w:t>
      </w:r>
      <w:r>
        <w:rPr>
          <w:szCs w:val="24"/>
        </w:rPr>
        <w:t>+Cu</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现象：锌片表面覆盖一层红色的物质，溶液由蓝色变成无色。</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3</w:t>
      </w:r>
      <w:r>
        <w:rPr>
          <w:rFonts w:hint="eastAsia"/>
          <w:szCs w:val="24"/>
        </w:rPr>
        <w:t>）</w:t>
      </w:r>
      <w:r>
        <w:rPr>
          <w:rFonts w:hAnsi="宋体"/>
          <w:szCs w:val="24"/>
        </w:rPr>
        <w:t>铜片放入硝酸银溶液中：</w:t>
      </w:r>
      <w:r>
        <w:rPr>
          <w:szCs w:val="24"/>
        </w:rPr>
        <w:t>2AgNO</w:t>
      </w:r>
      <w:r>
        <w:rPr>
          <w:szCs w:val="24"/>
          <w:vertAlign w:val="subscript"/>
        </w:rPr>
        <w:t>3</w:t>
      </w:r>
      <w:r>
        <w:rPr>
          <w:szCs w:val="24"/>
        </w:rPr>
        <w:t>+Cu==Cu(NO</w:t>
      </w:r>
      <w:r>
        <w:rPr>
          <w:szCs w:val="24"/>
          <w:vertAlign w:val="subscript"/>
        </w:rPr>
        <w:t>3</w:t>
      </w:r>
      <w:r>
        <w:rPr>
          <w:szCs w:val="24"/>
        </w:rPr>
        <w:t>)</w:t>
      </w:r>
      <w:r>
        <w:rPr>
          <w:szCs w:val="24"/>
          <w:vertAlign w:val="subscript"/>
        </w:rPr>
        <w:t>2</w:t>
      </w:r>
      <w:r>
        <w:rPr>
          <w:szCs w:val="24"/>
        </w:rPr>
        <w:t>+2Ag</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现象：铜片表面覆盖一层银白色的物质，溶液由无色变成蓝色。</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hint="eastAsia"/>
          <w:szCs w:val="24"/>
        </w:rPr>
        <w:t>4.</w:t>
      </w:r>
      <w:r>
        <w:rPr>
          <w:rFonts w:hAnsi="宋体"/>
          <w:szCs w:val="24"/>
        </w:rPr>
        <w:t>金属氧化物＋木炭或氢气</w:t>
      </w:r>
      <w:r>
        <w:rPr>
          <w:szCs w:val="24"/>
        </w:rPr>
        <w:t>→</w:t>
      </w:r>
      <w:r>
        <w:rPr>
          <w:rFonts w:hAnsi="宋体"/>
          <w:szCs w:val="24"/>
        </w:rPr>
        <w:t>金属＋二氧化碳或水</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1</w:t>
      </w:r>
      <w:r>
        <w:rPr>
          <w:rFonts w:hint="eastAsia"/>
          <w:szCs w:val="24"/>
        </w:rPr>
        <w:t>）</w:t>
      </w:r>
      <w:r>
        <w:rPr>
          <w:rFonts w:hAnsi="宋体"/>
          <w:szCs w:val="24"/>
        </w:rPr>
        <w:t>焦炭还原氧化铁：</w:t>
      </w:r>
      <w:smartTag w:uri="urn:schemas-microsoft-com:office:smarttags" w:element="chmetcnv">
        <w:smartTagPr>
          <w:attr w:name="TCSC" w:val="0"/>
          <w:attr w:name="NumberType" w:val="1"/>
          <w:attr w:name="Negative" w:val="False"/>
          <w:attr w:name="HasSpace" w:val="False"/>
          <w:attr w:name="SourceValue" w:val="3"/>
          <w:attr w:name="UnitName" w:val="C"/>
        </w:smartTagPr>
        <w:r>
          <w:rPr>
            <w:szCs w:val="24"/>
          </w:rPr>
          <w:t>3C</w:t>
        </w:r>
      </w:smartTag>
      <w:r>
        <w:rPr>
          <w:szCs w:val="24"/>
        </w:rPr>
        <w:t>+ 2Fe</w:t>
      </w:r>
      <w:r>
        <w:rPr>
          <w:szCs w:val="24"/>
          <w:vertAlign w:val="subscript"/>
        </w:rPr>
        <w:t>2</w:t>
      </w:r>
      <w:r>
        <w:rPr>
          <w:szCs w:val="24"/>
        </w:rPr>
        <w:t>O</w:t>
      </w:r>
      <w:r>
        <w:rPr>
          <w:szCs w:val="24"/>
          <w:vertAlign w:val="subscript"/>
        </w:rPr>
        <w:t xml:space="preserve">3 </w:t>
      </w:r>
      <w:r>
        <w:rPr>
          <w:rFonts w:hAnsi="宋体"/>
          <w:position w:val="10"/>
          <w:szCs w:val="24"/>
          <w:u w:val="double"/>
        </w:rPr>
        <w:t>高温</w:t>
      </w:r>
      <w:r>
        <w:rPr>
          <w:szCs w:val="24"/>
        </w:rPr>
        <w:t xml:space="preserve"> 4Fe + 3CO</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2</w:t>
      </w:r>
      <w:r>
        <w:rPr>
          <w:rFonts w:hint="eastAsia"/>
          <w:szCs w:val="24"/>
        </w:rPr>
        <w:t>）</w:t>
      </w:r>
      <w:r>
        <w:rPr>
          <w:rFonts w:hAnsi="宋体"/>
          <w:szCs w:val="24"/>
        </w:rPr>
        <w:t>木炭还原氧化铜：</w:t>
      </w:r>
      <w:r>
        <w:rPr>
          <w:szCs w:val="24"/>
        </w:rPr>
        <w:t>C+ 2CuO</w:t>
      </w:r>
      <w:r>
        <w:rPr>
          <w:rFonts w:hAnsi="宋体"/>
          <w:position w:val="10"/>
          <w:szCs w:val="24"/>
          <w:u w:val="double"/>
        </w:rPr>
        <w:t>高温</w:t>
      </w:r>
      <w:r>
        <w:rPr>
          <w:szCs w:val="24"/>
        </w:rPr>
        <w:t>2Cu + CO</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现象：黑色粉未变成红色，澄清石灰水变浑浊。</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3</w:t>
      </w:r>
      <w:r>
        <w:rPr>
          <w:rFonts w:hint="eastAsia"/>
          <w:szCs w:val="24"/>
        </w:rPr>
        <w:t>）</w:t>
      </w:r>
      <w:r>
        <w:rPr>
          <w:rFonts w:hAnsi="宋体"/>
          <w:szCs w:val="24"/>
        </w:rPr>
        <w:t>氢气还原氧化铜：</w:t>
      </w:r>
      <w:r>
        <w:rPr>
          <w:szCs w:val="24"/>
        </w:rPr>
        <w:t>H</w:t>
      </w:r>
      <w:r>
        <w:rPr>
          <w:szCs w:val="24"/>
          <w:vertAlign w:val="subscript"/>
        </w:rPr>
        <w:t>2</w:t>
      </w:r>
      <w:r>
        <w:rPr>
          <w:szCs w:val="24"/>
        </w:rPr>
        <w:t xml:space="preserve"> + CuO </w:t>
      </w:r>
      <w:r>
        <w:rPr>
          <w:rFonts w:hAnsi="宋体"/>
          <w:position w:val="10"/>
          <w:szCs w:val="24"/>
          <w:u w:val="double"/>
        </w:rPr>
        <w:t>△</w:t>
      </w:r>
      <w:r>
        <w:rPr>
          <w:szCs w:val="24"/>
        </w:rPr>
        <w:t xml:space="preserve"> Cu + 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现象：黑色粉末变成红色，试管内壁有水珠生成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4</w:t>
      </w:r>
      <w:r>
        <w:rPr>
          <w:rFonts w:hint="eastAsia"/>
          <w:szCs w:val="24"/>
        </w:rPr>
        <w:t>）</w:t>
      </w:r>
      <w:r>
        <w:rPr>
          <w:rFonts w:hAnsi="宋体"/>
          <w:szCs w:val="24"/>
        </w:rPr>
        <w:t>镁和氧化铜反应：</w:t>
      </w:r>
      <w:r>
        <w:rPr>
          <w:szCs w:val="24"/>
        </w:rPr>
        <w:t>Mg+CuO</w:t>
      </w:r>
      <w:r>
        <w:rPr>
          <w:rFonts w:hAnsi="宋体"/>
          <w:position w:val="10"/>
          <w:szCs w:val="24"/>
          <w:u w:val="double"/>
        </w:rPr>
        <w:t>△</w:t>
      </w:r>
      <w:r>
        <w:rPr>
          <w:szCs w:val="24"/>
        </w:rPr>
        <w:t>Cu+MgO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w:t>
      </w:r>
      <w:r>
        <w:rPr>
          <w:rFonts w:hint="eastAsia"/>
          <w:szCs w:val="24"/>
        </w:rPr>
        <w:t>5</w:t>
      </w:r>
      <w:r>
        <w:rPr>
          <w:rFonts w:hint="eastAsia"/>
          <w:szCs w:val="24"/>
        </w:rPr>
        <w:t>）</w:t>
      </w:r>
      <w:r>
        <w:rPr>
          <w:rFonts w:hAnsi="宋体"/>
          <w:szCs w:val="24"/>
        </w:rPr>
        <w:t>氢气与氧化铁反应：</w:t>
      </w:r>
      <w:r>
        <w:rPr>
          <w:szCs w:val="24"/>
        </w:rPr>
        <w:t>Fe</w:t>
      </w:r>
      <w:r>
        <w:rPr>
          <w:szCs w:val="24"/>
          <w:vertAlign w:val="subscript"/>
        </w:rPr>
        <w:t>2</w:t>
      </w:r>
      <w:r>
        <w:rPr>
          <w:szCs w:val="24"/>
        </w:rPr>
        <w:t>O</w:t>
      </w:r>
      <w:r>
        <w:rPr>
          <w:szCs w:val="24"/>
          <w:vertAlign w:val="subscript"/>
        </w:rPr>
        <w:t>3</w:t>
      </w:r>
      <w:r>
        <w:rPr>
          <w:szCs w:val="24"/>
        </w:rPr>
        <w:t>+3H</w:t>
      </w:r>
      <w:r>
        <w:rPr>
          <w:szCs w:val="24"/>
          <w:vertAlign w:val="subscript"/>
        </w:rPr>
        <w:t>2</w:t>
      </w:r>
      <w:r>
        <w:rPr>
          <w:szCs w:val="24"/>
        </w:rPr>
        <w:t xml:space="preserve"> </w:t>
      </w:r>
      <w:r>
        <w:rPr>
          <w:rFonts w:hAnsi="宋体"/>
          <w:position w:val="10"/>
          <w:szCs w:val="24"/>
          <w:u w:val="double"/>
        </w:rPr>
        <w:t>△</w:t>
      </w:r>
      <w:r>
        <w:rPr>
          <w:szCs w:val="24"/>
        </w:rPr>
        <w:t>2Fe+3H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int="eastAsia"/>
          <w:szCs w:val="24"/>
        </w:rPr>
        <w:t>（</w:t>
      </w:r>
      <w:r>
        <w:rPr>
          <w:rFonts w:hint="eastAsia"/>
          <w:szCs w:val="24"/>
        </w:rPr>
        <w:t>6</w:t>
      </w:r>
      <w:r>
        <w:rPr>
          <w:rFonts w:hint="eastAsia"/>
          <w:szCs w:val="24"/>
        </w:rPr>
        <w:t>）</w:t>
      </w:r>
      <w:r>
        <w:rPr>
          <w:rFonts w:hAnsi="宋体"/>
          <w:szCs w:val="24"/>
        </w:rPr>
        <w:t>水蒸气通过灼热碳层：</w:t>
      </w:r>
      <w:r>
        <w:rPr>
          <w:szCs w:val="24"/>
        </w:rPr>
        <w:t>H</w:t>
      </w:r>
      <w:r>
        <w:rPr>
          <w:szCs w:val="24"/>
          <w:vertAlign w:val="subscript"/>
        </w:rPr>
        <w:t>2</w:t>
      </w:r>
      <w:r>
        <w:rPr>
          <w:szCs w:val="24"/>
        </w:rPr>
        <w:t>O + C</w:t>
      </w:r>
      <w:r>
        <w:rPr>
          <w:rFonts w:hAnsi="宋体"/>
          <w:position w:val="10"/>
          <w:szCs w:val="24"/>
          <w:u w:val="double"/>
        </w:rPr>
        <w:t>高温</w:t>
      </w:r>
      <w:r>
        <w:rPr>
          <w:szCs w:val="24"/>
        </w:rPr>
        <w:t>H</w:t>
      </w:r>
      <w:r>
        <w:rPr>
          <w:szCs w:val="24"/>
          <w:vertAlign w:val="subscript"/>
        </w:rPr>
        <w:t>2</w:t>
      </w:r>
      <w:r>
        <w:rPr>
          <w:szCs w:val="24"/>
        </w:rPr>
        <w:t xml:space="preserve"> + CO</w:t>
      </w:r>
    </w:p>
    <w:p w:rsidR="00412E99" w:rsidRDefault="00412E99">
      <w:pPr>
        <w:spacing w:line="300" w:lineRule="auto"/>
        <w:ind w:firstLineChars="200" w:firstLine="422"/>
        <w:rPr>
          <w:rFonts w:hAnsi="宋体" w:hint="eastAsia"/>
          <w:szCs w:val="24"/>
        </w:rPr>
      </w:pPr>
      <w:r>
        <w:rPr>
          <w:rFonts w:hint="eastAsia"/>
          <w:b/>
          <w:szCs w:val="24"/>
        </w:rPr>
        <w:t>（四）</w:t>
      </w:r>
      <w:r>
        <w:rPr>
          <w:rFonts w:hAnsi="宋体"/>
          <w:b/>
          <w:szCs w:val="24"/>
        </w:rPr>
        <w:t>复分解反应</w:t>
      </w:r>
    </w:p>
    <w:p w:rsidR="00412E99" w:rsidRDefault="00412E99">
      <w:pPr>
        <w:spacing w:line="300" w:lineRule="auto"/>
        <w:ind w:firstLineChars="200" w:firstLine="420"/>
        <w:rPr>
          <w:rFonts w:hAnsi="宋体" w:hint="eastAsia"/>
          <w:szCs w:val="24"/>
        </w:rPr>
      </w:pPr>
      <w:r>
        <w:rPr>
          <w:rFonts w:hAnsi="宋体" w:hint="eastAsia"/>
          <w:szCs w:val="24"/>
        </w:rPr>
        <w:t>1.</w:t>
      </w:r>
      <w:r>
        <w:rPr>
          <w:rFonts w:hAnsi="宋体"/>
          <w:szCs w:val="24"/>
        </w:rPr>
        <w:t>定义：相互交换（正价与正价交换）</w:t>
      </w:r>
    </w:p>
    <w:p w:rsidR="00412E99" w:rsidRDefault="00412E99">
      <w:pPr>
        <w:spacing w:line="300" w:lineRule="auto"/>
        <w:ind w:firstLineChars="200" w:firstLine="420"/>
        <w:rPr>
          <w:szCs w:val="24"/>
        </w:rPr>
      </w:pPr>
      <w:r>
        <w:rPr>
          <w:rFonts w:hAnsi="宋体"/>
          <w:szCs w:val="24"/>
        </w:rPr>
        <w:t>基本形式：ＡＢ＋ＣＤ＝ＡＤ＋ＣＢ</w:t>
      </w:r>
    </w:p>
    <w:p w:rsidR="00412E99" w:rsidRDefault="00412E99">
      <w:pPr>
        <w:spacing w:line="300" w:lineRule="auto"/>
        <w:ind w:firstLineChars="200" w:firstLine="420"/>
        <w:rPr>
          <w:rFonts w:hAnsi="宋体" w:hint="eastAsia"/>
          <w:szCs w:val="24"/>
        </w:rPr>
      </w:pPr>
      <w:r>
        <w:rPr>
          <w:rFonts w:hAnsi="宋体"/>
          <w:szCs w:val="24"/>
        </w:rPr>
        <w:t>实例</w:t>
      </w:r>
    </w:p>
    <w:p w:rsidR="00412E99" w:rsidRDefault="00412E99">
      <w:pPr>
        <w:spacing w:line="300" w:lineRule="auto"/>
        <w:ind w:firstLineChars="200" w:firstLine="420"/>
        <w:rPr>
          <w:rFonts w:hAnsi="宋体" w:hint="eastAsia"/>
          <w:szCs w:val="24"/>
        </w:rPr>
      </w:pPr>
      <w:r>
        <w:rPr>
          <w:rFonts w:hAnsi="宋体" w:hint="eastAsia"/>
          <w:szCs w:val="24"/>
        </w:rPr>
        <w:t>（</w:t>
      </w:r>
      <w:r>
        <w:rPr>
          <w:rFonts w:hAnsi="宋体" w:hint="eastAsia"/>
          <w:szCs w:val="24"/>
        </w:rPr>
        <w:t>1</w:t>
      </w:r>
      <w:r>
        <w:rPr>
          <w:rFonts w:hAnsi="宋体" w:hint="eastAsia"/>
          <w:szCs w:val="24"/>
        </w:rPr>
        <w:t>）</w:t>
      </w:r>
      <w:r>
        <w:rPr>
          <w:rFonts w:hAnsi="宋体"/>
          <w:szCs w:val="24"/>
        </w:rPr>
        <w:t>酸与碱反应：</w:t>
      </w:r>
    </w:p>
    <w:p w:rsidR="00412E99" w:rsidRDefault="00412E99">
      <w:pPr>
        <w:spacing w:line="300" w:lineRule="auto"/>
        <w:ind w:firstLineChars="200" w:firstLine="420"/>
        <w:rPr>
          <w:rFonts w:hAnsi="宋体" w:hint="eastAsia"/>
          <w:szCs w:val="24"/>
        </w:rPr>
      </w:pPr>
      <w:r>
        <w:rPr>
          <w:szCs w:val="24"/>
        </w:rPr>
        <w:t>Ca(OH)</w:t>
      </w:r>
      <w:r>
        <w:rPr>
          <w:szCs w:val="24"/>
          <w:vertAlign w:val="subscript"/>
        </w:rPr>
        <w:t>2</w:t>
      </w:r>
      <w:r>
        <w:rPr>
          <w:szCs w:val="24"/>
        </w:rPr>
        <w:t>+2HCl==CaCl</w:t>
      </w:r>
      <w:r>
        <w:rPr>
          <w:szCs w:val="24"/>
          <w:vertAlign w:val="subscript"/>
        </w:rPr>
        <w:t>2</w:t>
      </w:r>
      <w:r>
        <w:rPr>
          <w:szCs w:val="24"/>
        </w:rPr>
        <w:t>+2H</w:t>
      </w:r>
      <w:r>
        <w:rPr>
          <w:szCs w:val="24"/>
          <w:vertAlign w:val="subscript"/>
        </w:rPr>
        <w:t>2</w:t>
      </w:r>
      <w:r>
        <w:rPr>
          <w:szCs w:val="24"/>
        </w:rPr>
        <w:t xml:space="preserve">O </w:t>
      </w:r>
      <w:r>
        <w:rPr>
          <w:rFonts w:hint="eastAsia"/>
          <w:szCs w:val="24"/>
        </w:rPr>
        <w:t xml:space="preserve"> </w:t>
      </w:r>
      <w:r>
        <w:rPr>
          <w:szCs w:val="24"/>
        </w:rPr>
        <w:t>NaOH+HCl==NaCl+H</w:t>
      </w:r>
      <w:r>
        <w:rPr>
          <w:szCs w:val="24"/>
          <w:vertAlign w:val="subscript"/>
        </w:rPr>
        <w:t>2</w:t>
      </w:r>
      <w:r>
        <w:rPr>
          <w:szCs w:val="24"/>
        </w:rPr>
        <w:t>O  2NaOH+H</w:t>
      </w:r>
      <w:r>
        <w:rPr>
          <w:szCs w:val="24"/>
          <w:vertAlign w:val="subscript"/>
        </w:rPr>
        <w:t>2</w:t>
      </w:r>
      <w:r>
        <w:rPr>
          <w:szCs w:val="24"/>
        </w:rPr>
        <w:t>SO</w:t>
      </w:r>
      <w:r>
        <w:rPr>
          <w:szCs w:val="24"/>
          <w:vertAlign w:val="subscript"/>
        </w:rPr>
        <w:t>4</w:t>
      </w:r>
      <w:r>
        <w:rPr>
          <w:szCs w:val="24"/>
        </w:rPr>
        <w:t>==Na</w:t>
      </w:r>
      <w:r>
        <w:rPr>
          <w:szCs w:val="24"/>
          <w:vertAlign w:val="subscript"/>
        </w:rPr>
        <w:t>2</w:t>
      </w:r>
      <w:r>
        <w:rPr>
          <w:szCs w:val="24"/>
        </w:rPr>
        <w:t>SO</w:t>
      </w:r>
      <w:r>
        <w:rPr>
          <w:szCs w:val="24"/>
          <w:vertAlign w:val="subscript"/>
        </w:rPr>
        <w:t>4</w:t>
      </w:r>
      <w:r>
        <w:rPr>
          <w:szCs w:val="24"/>
        </w:rPr>
        <w:t>+2H</w:t>
      </w:r>
      <w:r>
        <w:rPr>
          <w:szCs w:val="24"/>
          <w:vertAlign w:val="subscript"/>
        </w:rPr>
        <w:t>2</w:t>
      </w:r>
      <w:r>
        <w:rPr>
          <w:szCs w:val="24"/>
        </w:rPr>
        <w:t xml:space="preserve">O  </w:t>
      </w:r>
    </w:p>
    <w:p w:rsidR="00412E99" w:rsidRDefault="00412E99">
      <w:pPr>
        <w:spacing w:line="300" w:lineRule="auto"/>
        <w:ind w:firstLineChars="200" w:firstLine="420"/>
        <w:rPr>
          <w:szCs w:val="24"/>
        </w:rPr>
      </w:pPr>
      <w:r>
        <w:rPr>
          <w:rFonts w:hAnsi="宋体" w:hint="eastAsia"/>
          <w:szCs w:val="24"/>
        </w:rPr>
        <w:t>（</w:t>
      </w:r>
      <w:r>
        <w:rPr>
          <w:rFonts w:hAnsi="宋体" w:hint="eastAsia"/>
          <w:szCs w:val="24"/>
        </w:rPr>
        <w:t>2</w:t>
      </w:r>
      <w:r>
        <w:rPr>
          <w:rFonts w:hAnsi="宋体" w:hint="eastAsia"/>
          <w:szCs w:val="24"/>
        </w:rPr>
        <w:t>）</w:t>
      </w:r>
      <w:r>
        <w:rPr>
          <w:rFonts w:hAnsi="宋体"/>
          <w:szCs w:val="24"/>
        </w:rPr>
        <w:t>酸与盐反应：</w:t>
      </w:r>
      <w:r>
        <w:rPr>
          <w:szCs w:val="24"/>
        </w:rPr>
        <w:t>Na</w:t>
      </w:r>
      <w:r>
        <w:rPr>
          <w:szCs w:val="24"/>
          <w:vertAlign w:val="subscript"/>
        </w:rPr>
        <w:t>2</w:t>
      </w:r>
      <w:r>
        <w:rPr>
          <w:szCs w:val="24"/>
        </w:rPr>
        <w:t>CO</w:t>
      </w:r>
      <w:r>
        <w:rPr>
          <w:szCs w:val="24"/>
          <w:vertAlign w:val="subscript"/>
        </w:rPr>
        <w:t>3</w:t>
      </w:r>
      <w:r>
        <w:rPr>
          <w:szCs w:val="24"/>
        </w:rPr>
        <w:t>+2HCl==2NaCl+H</w:t>
      </w:r>
      <w:r>
        <w:rPr>
          <w:szCs w:val="24"/>
          <w:vertAlign w:val="subscript"/>
        </w:rPr>
        <w:t>2</w:t>
      </w:r>
      <w:r>
        <w:rPr>
          <w:szCs w:val="24"/>
        </w:rPr>
        <w:t>O+CO</w:t>
      </w:r>
      <w:r>
        <w:rPr>
          <w:szCs w:val="24"/>
          <w:vertAlign w:val="subscript"/>
        </w:rPr>
        <w:t>2</w:t>
      </w:r>
      <w:r>
        <w:rPr>
          <w:szCs w:val="24"/>
        </w:rPr>
        <w:t>↑</w:t>
      </w:r>
    </w:p>
    <w:p w:rsidR="00412E99" w:rsidRDefault="00412E99">
      <w:pPr>
        <w:spacing w:line="300" w:lineRule="auto"/>
        <w:ind w:firstLineChars="200" w:firstLine="420"/>
        <w:rPr>
          <w:rFonts w:hint="eastAsia"/>
          <w:szCs w:val="24"/>
        </w:rPr>
      </w:pPr>
      <w:r>
        <w:rPr>
          <w:rFonts w:hAnsi="宋体" w:hint="eastAsia"/>
          <w:szCs w:val="24"/>
        </w:rPr>
        <w:t>（</w:t>
      </w:r>
      <w:r>
        <w:rPr>
          <w:rFonts w:hAnsi="宋体" w:hint="eastAsia"/>
          <w:szCs w:val="24"/>
        </w:rPr>
        <w:t>3</w:t>
      </w:r>
      <w:r>
        <w:rPr>
          <w:rFonts w:hAnsi="宋体" w:hint="eastAsia"/>
          <w:szCs w:val="24"/>
        </w:rPr>
        <w:t>）</w:t>
      </w:r>
      <w:r>
        <w:rPr>
          <w:rFonts w:hAnsi="宋体"/>
          <w:szCs w:val="24"/>
        </w:rPr>
        <w:t>碱（可溶）与盐（可溶）反应：</w:t>
      </w:r>
      <w:r>
        <w:rPr>
          <w:szCs w:val="24"/>
        </w:rPr>
        <w:t>Ca(OH)</w:t>
      </w:r>
      <w:r>
        <w:rPr>
          <w:szCs w:val="24"/>
          <w:vertAlign w:val="subscript"/>
        </w:rPr>
        <w:t>2</w:t>
      </w:r>
      <w:r>
        <w:rPr>
          <w:szCs w:val="24"/>
        </w:rPr>
        <w:t>+Na</w:t>
      </w:r>
      <w:r>
        <w:rPr>
          <w:szCs w:val="24"/>
          <w:vertAlign w:val="subscript"/>
        </w:rPr>
        <w:t>2</w:t>
      </w:r>
      <w:r>
        <w:rPr>
          <w:szCs w:val="24"/>
        </w:rPr>
        <w:t>CO</w:t>
      </w:r>
      <w:r>
        <w:rPr>
          <w:szCs w:val="24"/>
          <w:vertAlign w:val="subscript"/>
        </w:rPr>
        <w:t>3</w:t>
      </w:r>
      <w:r>
        <w:rPr>
          <w:szCs w:val="24"/>
        </w:rPr>
        <w:t>==CaCO</w:t>
      </w:r>
      <w:r>
        <w:rPr>
          <w:szCs w:val="24"/>
          <w:vertAlign w:val="subscript"/>
        </w:rPr>
        <w:t>3</w:t>
      </w:r>
      <w:r>
        <w:rPr>
          <w:szCs w:val="24"/>
        </w:rPr>
        <w:t>↓+2NaOH</w:t>
      </w:r>
    </w:p>
    <w:p w:rsidR="00412E99" w:rsidRDefault="00412E99">
      <w:pPr>
        <w:spacing w:line="300" w:lineRule="auto"/>
        <w:ind w:firstLineChars="200" w:firstLine="420"/>
        <w:rPr>
          <w:rFonts w:hAnsi="宋体" w:hint="eastAsia"/>
          <w:szCs w:val="24"/>
        </w:rPr>
      </w:pPr>
      <w:r>
        <w:rPr>
          <w:rFonts w:hAnsi="宋体" w:hint="eastAsia"/>
          <w:szCs w:val="24"/>
        </w:rPr>
        <w:t>（</w:t>
      </w:r>
      <w:r>
        <w:rPr>
          <w:rFonts w:hAnsi="宋体" w:hint="eastAsia"/>
          <w:szCs w:val="24"/>
        </w:rPr>
        <w:t>4</w:t>
      </w:r>
      <w:r>
        <w:rPr>
          <w:rFonts w:hAnsi="宋体" w:hint="eastAsia"/>
          <w:szCs w:val="24"/>
        </w:rPr>
        <w:t>）</w:t>
      </w:r>
      <w:r>
        <w:rPr>
          <w:rFonts w:hAnsi="宋体"/>
          <w:szCs w:val="24"/>
        </w:rPr>
        <w:t>盐（可溶）与盐（可溶）反应：</w:t>
      </w:r>
    </w:p>
    <w:p w:rsidR="00412E99" w:rsidRDefault="00412E99">
      <w:pPr>
        <w:spacing w:line="300" w:lineRule="auto"/>
        <w:ind w:firstLineChars="200" w:firstLine="420"/>
        <w:rPr>
          <w:szCs w:val="24"/>
        </w:rPr>
      </w:pPr>
      <w:r>
        <w:rPr>
          <w:szCs w:val="24"/>
        </w:rPr>
        <w:t>CaCl</w:t>
      </w:r>
      <w:r>
        <w:rPr>
          <w:szCs w:val="24"/>
          <w:vertAlign w:val="subscript"/>
        </w:rPr>
        <w:t>2</w:t>
      </w:r>
      <w:r>
        <w:rPr>
          <w:szCs w:val="24"/>
        </w:rPr>
        <w:t>+Na</w:t>
      </w:r>
      <w:r>
        <w:rPr>
          <w:szCs w:val="24"/>
          <w:vertAlign w:val="subscript"/>
        </w:rPr>
        <w:t>2</w:t>
      </w:r>
      <w:r>
        <w:rPr>
          <w:szCs w:val="24"/>
        </w:rPr>
        <w:t>CO</w:t>
      </w:r>
      <w:r>
        <w:rPr>
          <w:szCs w:val="24"/>
          <w:vertAlign w:val="subscript"/>
        </w:rPr>
        <w:t>3</w:t>
      </w:r>
      <w:r>
        <w:rPr>
          <w:szCs w:val="24"/>
        </w:rPr>
        <w:t>==CaCO</w:t>
      </w:r>
      <w:r>
        <w:rPr>
          <w:szCs w:val="24"/>
          <w:vertAlign w:val="subscript"/>
        </w:rPr>
        <w:t>3</w:t>
      </w:r>
      <w:r>
        <w:rPr>
          <w:szCs w:val="24"/>
        </w:rPr>
        <w:t>↓+2NaCl</w:t>
      </w:r>
      <w:r>
        <w:rPr>
          <w:szCs w:val="24"/>
          <w:vertAlign w:val="subscript"/>
        </w:rPr>
        <w:t xml:space="preserve">      </w:t>
      </w:r>
      <w:r>
        <w:rPr>
          <w:szCs w:val="24"/>
        </w:rPr>
        <w:t>Na</w:t>
      </w:r>
      <w:r>
        <w:rPr>
          <w:szCs w:val="24"/>
          <w:vertAlign w:val="subscript"/>
        </w:rPr>
        <w:t>2</w:t>
      </w:r>
      <w:r>
        <w:rPr>
          <w:szCs w:val="24"/>
        </w:rPr>
        <w:t>SO</w:t>
      </w:r>
      <w:r>
        <w:rPr>
          <w:szCs w:val="24"/>
          <w:vertAlign w:val="subscript"/>
        </w:rPr>
        <w:t>4</w:t>
      </w:r>
      <w:r>
        <w:rPr>
          <w:szCs w:val="24"/>
        </w:rPr>
        <w:t>+BaCl</w:t>
      </w:r>
      <w:r>
        <w:rPr>
          <w:szCs w:val="24"/>
          <w:vertAlign w:val="subscript"/>
        </w:rPr>
        <w:t>2</w:t>
      </w:r>
      <w:r>
        <w:rPr>
          <w:szCs w:val="24"/>
        </w:rPr>
        <w:t>==BaSO</w:t>
      </w:r>
      <w:r>
        <w:rPr>
          <w:szCs w:val="24"/>
          <w:vertAlign w:val="subscript"/>
        </w:rPr>
        <w:t>4</w:t>
      </w:r>
      <w:r>
        <w:rPr>
          <w:szCs w:val="24"/>
        </w:rPr>
        <w:t>↓+2NaCl</w:t>
      </w:r>
    </w:p>
    <w:p w:rsidR="00412E99" w:rsidRDefault="00412E99">
      <w:pPr>
        <w:spacing w:line="300" w:lineRule="auto"/>
        <w:ind w:firstLineChars="200" w:firstLine="420"/>
        <w:rPr>
          <w:szCs w:val="24"/>
        </w:rPr>
      </w:pPr>
      <w:r>
        <w:rPr>
          <w:rFonts w:hAnsi="宋体"/>
          <w:szCs w:val="24"/>
        </w:rPr>
        <w:t>复分解反应的条件：满足下列任意一个条件（１）有水生成　　（２）有气体生成　（３）有沉淀生成</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2</w:t>
      </w:r>
      <w:r>
        <w:rPr>
          <w:szCs w:val="24"/>
        </w:rPr>
        <w:t>.</w:t>
      </w:r>
      <w:r>
        <w:rPr>
          <w:rFonts w:hAnsi="宋体"/>
          <w:szCs w:val="24"/>
        </w:rPr>
        <w:t>碱性氧化物＋酸</w:t>
      </w:r>
      <w:r>
        <w:rPr>
          <w:szCs w:val="24"/>
        </w:rPr>
        <w:t>→</w:t>
      </w:r>
      <w:r>
        <w:rPr>
          <w:rFonts w:hAnsi="宋体"/>
          <w:szCs w:val="24"/>
        </w:rPr>
        <w:t>盐＋</w:t>
      </w:r>
      <w:r>
        <w:rPr>
          <w:szCs w:val="24"/>
        </w:rPr>
        <w:t>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Fe</w:t>
      </w:r>
      <w:r>
        <w:rPr>
          <w:szCs w:val="24"/>
          <w:vertAlign w:val="subscript"/>
        </w:rPr>
        <w:t>2</w:t>
      </w:r>
      <w:r>
        <w:rPr>
          <w:szCs w:val="24"/>
        </w:rPr>
        <w:t>O</w:t>
      </w:r>
      <w:r>
        <w:rPr>
          <w:szCs w:val="24"/>
          <w:vertAlign w:val="subscript"/>
        </w:rPr>
        <w:t>3</w:t>
      </w:r>
      <w:r>
        <w:rPr>
          <w:szCs w:val="24"/>
        </w:rPr>
        <w:t>+6HCl==2FeCl</w:t>
      </w:r>
      <w:r>
        <w:rPr>
          <w:szCs w:val="24"/>
          <w:vertAlign w:val="subscript"/>
        </w:rPr>
        <w:t>3</w:t>
      </w:r>
      <w:r>
        <w:rPr>
          <w:szCs w:val="24"/>
        </w:rPr>
        <w:t>+3H</w:t>
      </w:r>
      <w:r>
        <w:rPr>
          <w:szCs w:val="24"/>
          <w:vertAlign w:val="subscript"/>
        </w:rPr>
        <w:t>2</w:t>
      </w:r>
      <w:r>
        <w:rPr>
          <w:szCs w:val="24"/>
        </w:rPr>
        <w:t xml:space="preserve">O  </w:t>
      </w:r>
      <w:r>
        <w:rPr>
          <w:rFonts w:hint="eastAsia"/>
          <w:szCs w:val="24"/>
        </w:rPr>
        <w:t xml:space="preserve">    </w:t>
      </w:r>
      <w:r>
        <w:rPr>
          <w:szCs w:val="24"/>
        </w:rPr>
        <w:t>Fe</w:t>
      </w:r>
      <w:r>
        <w:rPr>
          <w:szCs w:val="24"/>
          <w:vertAlign w:val="subscript"/>
        </w:rPr>
        <w:t>2</w:t>
      </w:r>
      <w:r>
        <w:rPr>
          <w:szCs w:val="24"/>
        </w:rPr>
        <w:t>O</w:t>
      </w:r>
      <w:r>
        <w:rPr>
          <w:szCs w:val="24"/>
          <w:vertAlign w:val="subscript"/>
        </w:rPr>
        <w:t>3</w:t>
      </w:r>
      <w:r>
        <w:rPr>
          <w:szCs w:val="24"/>
        </w:rPr>
        <w:t>+3H</w:t>
      </w:r>
      <w:r>
        <w:rPr>
          <w:szCs w:val="24"/>
          <w:vertAlign w:val="subscript"/>
        </w:rPr>
        <w:t>2</w:t>
      </w:r>
      <w:r>
        <w:rPr>
          <w:szCs w:val="24"/>
        </w:rPr>
        <w:t>SO</w:t>
      </w:r>
      <w:r>
        <w:rPr>
          <w:szCs w:val="24"/>
          <w:vertAlign w:val="subscript"/>
        </w:rPr>
        <w:t>4</w:t>
      </w:r>
      <w:r>
        <w:rPr>
          <w:szCs w:val="24"/>
        </w:rPr>
        <w:t>==Fe</w:t>
      </w:r>
      <w:r>
        <w:rPr>
          <w:szCs w:val="24"/>
          <w:vertAlign w:val="subscript"/>
        </w:rPr>
        <w:t>2</w:t>
      </w:r>
      <w:r>
        <w:rPr>
          <w:szCs w:val="24"/>
        </w:rPr>
        <w:t>(SO</w:t>
      </w:r>
      <w:r>
        <w:rPr>
          <w:szCs w:val="24"/>
          <w:vertAlign w:val="subscript"/>
        </w:rPr>
        <w:t>4</w:t>
      </w:r>
      <w:r>
        <w:rPr>
          <w:szCs w:val="24"/>
        </w:rPr>
        <w:t>)</w:t>
      </w:r>
      <w:r>
        <w:rPr>
          <w:szCs w:val="24"/>
          <w:vertAlign w:val="subscript"/>
        </w:rPr>
        <w:t>3</w:t>
      </w:r>
      <w:r>
        <w:rPr>
          <w:szCs w:val="24"/>
        </w:rPr>
        <w:t>+3H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CuO+H</w:t>
      </w:r>
      <w:r>
        <w:rPr>
          <w:szCs w:val="24"/>
          <w:vertAlign w:val="subscript"/>
        </w:rPr>
        <w:t>2</w:t>
      </w:r>
      <w:r>
        <w:rPr>
          <w:szCs w:val="24"/>
        </w:rPr>
        <w:t>SO</w:t>
      </w:r>
      <w:r>
        <w:rPr>
          <w:szCs w:val="24"/>
          <w:vertAlign w:val="subscript"/>
        </w:rPr>
        <w:t>4</w:t>
      </w:r>
      <w:r>
        <w:rPr>
          <w:szCs w:val="24"/>
        </w:rPr>
        <w:t>==CuSO</w:t>
      </w:r>
      <w:r>
        <w:rPr>
          <w:szCs w:val="24"/>
          <w:vertAlign w:val="subscript"/>
        </w:rPr>
        <w:t>4</w:t>
      </w:r>
      <w:r>
        <w:rPr>
          <w:szCs w:val="24"/>
        </w:rPr>
        <w:t>+H</w:t>
      </w:r>
      <w:r>
        <w:rPr>
          <w:szCs w:val="24"/>
          <w:vertAlign w:val="subscript"/>
        </w:rPr>
        <w:t>2</w:t>
      </w:r>
      <w:r>
        <w:rPr>
          <w:szCs w:val="24"/>
        </w:rPr>
        <w:t xml:space="preserve">O  </w:t>
      </w:r>
      <w:r>
        <w:rPr>
          <w:rFonts w:hint="eastAsia"/>
          <w:szCs w:val="24"/>
        </w:rPr>
        <w:t xml:space="preserve">     </w:t>
      </w:r>
      <w:r>
        <w:rPr>
          <w:szCs w:val="24"/>
        </w:rPr>
        <w:t>ZnO+2HNO</w:t>
      </w:r>
      <w:r>
        <w:rPr>
          <w:szCs w:val="24"/>
          <w:vertAlign w:val="subscript"/>
        </w:rPr>
        <w:t>3</w:t>
      </w:r>
      <w:r>
        <w:rPr>
          <w:szCs w:val="24"/>
        </w:rPr>
        <w:t>==Zn(NO</w:t>
      </w:r>
      <w:r>
        <w:rPr>
          <w:szCs w:val="24"/>
          <w:vertAlign w:val="subscript"/>
        </w:rPr>
        <w:t>3</w:t>
      </w:r>
      <w:r>
        <w:rPr>
          <w:szCs w:val="24"/>
        </w:rPr>
        <w:t>)</w:t>
      </w:r>
      <w:r>
        <w:rPr>
          <w:szCs w:val="24"/>
          <w:vertAlign w:val="subscript"/>
        </w:rPr>
        <w:t>3</w:t>
      </w:r>
      <w:r>
        <w:rPr>
          <w:szCs w:val="24"/>
        </w:rPr>
        <w:t>+H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3</w:t>
      </w:r>
      <w:r>
        <w:rPr>
          <w:szCs w:val="24"/>
        </w:rPr>
        <w:t>.</w:t>
      </w:r>
      <w:r>
        <w:rPr>
          <w:rFonts w:hAnsi="宋体"/>
          <w:szCs w:val="24"/>
        </w:rPr>
        <w:t>碱＋酸</w:t>
      </w:r>
      <w:r>
        <w:rPr>
          <w:szCs w:val="24"/>
        </w:rPr>
        <w:t>→</w:t>
      </w:r>
      <w:r>
        <w:rPr>
          <w:rFonts w:hAnsi="宋体"/>
          <w:szCs w:val="24"/>
        </w:rPr>
        <w:t>盐＋</w:t>
      </w:r>
      <w:r>
        <w:rPr>
          <w:szCs w:val="24"/>
        </w:rPr>
        <w:t>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Cu(OH)</w:t>
      </w:r>
      <w:r>
        <w:rPr>
          <w:szCs w:val="24"/>
          <w:vertAlign w:val="subscript"/>
        </w:rPr>
        <w:t>2</w:t>
      </w:r>
      <w:r>
        <w:rPr>
          <w:szCs w:val="24"/>
        </w:rPr>
        <w:t>+2HCl==CuCl</w:t>
      </w:r>
      <w:r>
        <w:rPr>
          <w:szCs w:val="24"/>
          <w:vertAlign w:val="subscript"/>
        </w:rPr>
        <w:t>2</w:t>
      </w:r>
      <w:r>
        <w:rPr>
          <w:szCs w:val="24"/>
        </w:rPr>
        <w:t>+2H</w:t>
      </w:r>
      <w:r>
        <w:rPr>
          <w:szCs w:val="24"/>
          <w:vertAlign w:val="subscript"/>
        </w:rPr>
        <w:t>2</w:t>
      </w:r>
      <w:r>
        <w:rPr>
          <w:szCs w:val="24"/>
        </w:rPr>
        <w:t xml:space="preserve">O </w:t>
      </w:r>
      <w:r>
        <w:rPr>
          <w:rFonts w:hint="eastAsia"/>
          <w:szCs w:val="24"/>
        </w:rPr>
        <w:t xml:space="preserve">   </w:t>
      </w:r>
      <w:r>
        <w:rPr>
          <w:szCs w:val="24"/>
        </w:rPr>
        <w:t xml:space="preserve"> Cu(OH)</w:t>
      </w:r>
      <w:r>
        <w:rPr>
          <w:szCs w:val="24"/>
          <w:vertAlign w:val="subscript"/>
        </w:rPr>
        <w:t>2</w:t>
      </w:r>
      <w:r>
        <w:rPr>
          <w:szCs w:val="24"/>
        </w:rPr>
        <w:t>+H</w:t>
      </w:r>
      <w:r>
        <w:rPr>
          <w:szCs w:val="24"/>
          <w:vertAlign w:val="subscript"/>
        </w:rPr>
        <w:t>2</w:t>
      </w:r>
      <w:r>
        <w:rPr>
          <w:szCs w:val="24"/>
        </w:rPr>
        <w:t>SO</w:t>
      </w:r>
      <w:r>
        <w:rPr>
          <w:szCs w:val="24"/>
          <w:vertAlign w:val="subscript"/>
        </w:rPr>
        <w:t>4</w:t>
      </w:r>
      <w:r>
        <w:rPr>
          <w:szCs w:val="24"/>
        </w:rPr>
        <w:t>==CuSO</w:t>
      </w:r>
      <w:r>
        <w:rPr>
          <w:szCs w:val="24"/>
          <w:vertAlign w:val="subscript"/>
        </w:rPr>
        <w:t>4</w:t>
      </w:r>
      <w:r>
        <w:rPr>
          <w:szCs w:val="24"/>
        </w:rPr>
        <w:t>+2H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NaOH+HCl==NaCl+H</w:t>
      </w:r>
      <w:r>
        <w:rPr>
          <w:szCs w:val="24"/>
          <w:vertAlign w:val="subscript"/>
        </w:rPr>
        <w:t>2</w:t>
      </w:r>
      <w:r>
        <w:rPr>
          <w:szCs w:val="24"/>
        </w:rPr>
        <w:t xml:space="preserve">O    </w:t>
      </w:r>
      <w:r>
        <w:rPr>
          <w:rFonts w:hint="eastAsia"/>
          <w:szCs w:val="24"/>
        </w:rPr>
        <w:t xml:space="preserve">     </w:t>
      </w:r>
      <w:r>
        <w:rPr>
          <w:szCs w:val="24"/>
        </w:rPr>
        <w:t>2NaOH+H</w:t>
      </w:r>
      <w:r>
        <w:rPr>
          <w:szCs w:val="24"/>
          <w:vertAlign w:val="subscript"/>
        </w:rPr>
        <w:t>2</w:t>
      </w:r>
      <w:r>
        <w:rPr>
          <w:szCs w:val="24"/>
        </w:rPr>
        <w:t>SO</w:t>
      </w:r>
      <w:r>
        <w:rPr>
          <w:szCs w:val="24"/>
          <w:vertAlign w:val="subscript"/>
        </w:rPr>
        <w:t>4</w:t>
      </w:r>
      <w:r>
        <w:rPr>
          <w:szCs w:val="24"/>
        </w:rPr>
        <w:t>==Na</w:t>
      </w:r>
      <w:r>
        <w:rPr>
          <w:szCs w:val="24"/>
          <w:vertAlign w:val="subscript"/>
        </w:rPr>
        <w:t>2</w:t>
      </w:r>
      <w:r>
        <w:rPr>
          <w:szCs w:val="24"/>
        </w:rPr>
        <w:t>SO</w:t>
      </w:r>
      <w:r>
        <w:rPr>
          <w:szCs w:val="24"/>
          <w:vertAlign w:val="subscript"/>
        </w:rPr>
        <w:t>4</w:t>
      </w:r>
      <w:r>
        <w:rPr>
          <w:szCs w:val="24"/>
        </w:rPr>
        <w:t>+2H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NaOH+HNO</w:t>
      </w:r>
      <w:r>
        <w:rPr>
          <w:szCs w:val="24"/>
          <w:vertAlign w:val="subscript"/>
        </w:rPr>
        <w:t>3</w:t>
      </w:r>
      <w:r>
        <w:rPr>
          <w:szCs w:val="24"/>
        </w:rPr>
        <w:t>==NaNO</w:t>
      </w:r>
      <w:r>
        <w:rPr>
          <w:szCs w:val="24"/>
          <w:vertAlign w:val="subscript"/>
        </w:rPr>
        <w:t>3</w:t>
      </w:r>
      <w:r>
        <w:rPr>
          <w:szCs w:val="24"/>
        </w:rPr>
        <w:t>+H</w:t>
      </w:r>
      <w:r>
        <w:rPr>
          <w:szCs w:val="24"/>
          <w:vertAlign w:val="subscript"/>
        </w:rPr>
        <w:t>2</w:t>
      </w:r>
      <w:r>
        <w:rPr>
          <w:szCs w:val="24"/>
        </w:rPr>
        <w:t xml:space="preserve">O </w:t>
      </w:r>
      <w:r>
        <w:rPr>
          <w:rFonts w:hint="eastAsia"/>
          <w:szCs w:val="24"/>
        </w:rPr>
        <w:t xml:space="preserve">    </w:t>
      </w:r>
      <w:r>
        <w:rPr>
          <w:szCs w:val="24"/>
        </w:rPr>
        <w:t xml:space="preserve"> Mg(OH)</w:t>
      </w:r>
      <w:r>
        <w:rPr>
          <w:szCs w:val="24"/>
          <w:vertAlign w:val="subscript"/>
        </w:rPr>
        <w:t>2</w:t>
      </w:r>
      <w:r>
        <w:rPr>
          <w:szCs w:val="24"/>
        </w:rPr>
        <w:t>+2HNO</w:t>
      </w:r>
      <w:r>
        <w:rPr>
          <w:szCs w:val="24"/>
          <w:vertAlign w:val="subscript"/>
        </w:rPr>
        <w:t>3</w:t>
      </w:r>
      <w:r>
        <w:rPr>
          <w:szCs w:val="24"/>
        </w:rPr>
        <w:t>==Mg(NO</w:t>
      </w:r>
      <w:r>
        <w:rPr>
          <w:szCs w:val="24"/>
          <w:vertAlign w:val="subscript"/>
        </w:rPr>
        <w:t>3</w:t>
      </w:r>
      <w:r>
        <w:rPr>
          <w:szCs w:val="24"/>
        </w:rPr>
        <w:t>)</w:t>
      </w:r>
      <w:r>
        <w:rPr>
          <w:szCs w:val="24"/>
          <w:vertAlign w:val="subscript"/>
        </w:rPr>
        <w:t>2</w:t>
      </w:r>
      <w:r>
        <w:rPr>
          <w:szCs w:val="24"/>
        </w:rPr>
        <w:t>+2H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Ba(OH)</w:t>
      </w:r>
      <w:r>
        <w:rPr>
          <w:szCs w:val="24"/>
          <w:vertAlign w:val="subscript"/>
        </w:rPr>
        <w:t>2</w:t>
      </w:r>
      <w:r>
        <w:rPr>
          <w:szCs w:val="24"/>
        </w:rPr>
        <w:t>+H</w:t>
      </w:r>
      <w:r>
        <w:rPr>
          <w:szCs w:val="24"/>
          <w:vertAlign w:val="subscript"/>
        </w:rPr>
        <w:t>2</w:t>
      </w:r>
      <w:r>
        <w:rPr>
          <w:szCs w:val="24"/>
        </w:rPr>
        <w:t>SO</w:t>
      </w:r>
      <w:r>
        <w:rPr>
          <w:szCs w:val="24"/>
          <w:vertAlign w:val="subscript"/>
        </w:rPr>
        <w:t>4</w:t>
      </w:r>
      <w:r>
        <w:rPr>
          <w:szCs w:val="24"/>
        </w:rPr>
        <w:t>==BaSO</w:t>
      </w:r>
      <w:r>
        <w:rPr>
          <w:szCs w:val="24"/>
          <w:vertAlign w:val="subscript"/>
        </w:rPr>
        <w:t>4↓</w:t>
      </w:r>
      <w:r>
        <w:rPr>
          <w:szCs w:val="24"/>
        </w:rPr>
        <w:t>+2H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4</w:t>
      </w:r>
      <w:r>
        <w:rPr>
          <w:szCs w:val="24"/>
        </w:rPr>
        <w:t>.</w:t>
      </w:r>
      <w:r>
        <w:rPr>
          <w:rFonts w:hAnsi="宋体"/>
          <w:szCs w:val="24"/>
        </w:rPr>
        <w:t>酸＋盐</w:t>
      </w:r>
      <w:r>
        <w:rPr>
          <w:szCs w:val="24"/>
        </w:rPr>
        <w:t>→</w:t>
      </w:r>
      <w:r>
        <w:rPr>
          <w:rFonts w:hAnsi="宋体"/>
          <w:szCs w:val="24"/>
        </w:rPr>
        <w:t>新盐＋新酸</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CaCO</w:t>
      </w:r>
      <w:r>
        <w:rPr>
          <w:szCs w:val="24"/>
          <w:vertAlign w:val="subscript"/>
        </w:rPr>
        <w:t>3</w:t>
      </w:r>
      <w:r>
        <w:rPr>
          <w:szCs w:val="24"/>
        </w:rPr>
        <w:t>+2HCl==CaCl</w:t>
      </w:r>
      <w:r>
        <w:rPr>
          <w:szCs w:val="24"/>
          <w:vertAlign w:val="subscript"/>
        </w:rPr>
        <w:t>2</w:t>
      </w:r>
      <w:r>
        <w:rPr>
          <w:szCs w:val="24"/>
        </w:rPr>
        <w:t>+H</w:t>
      </w:r>
      <w:r>
        <w:rPr>
          <w:szCs w:val="24"/>
          <w:vertAlign w:val="subscript"/>
        </w:rPr>
        <w:t>2</w:t>
      </w:r>
      <w:r>
        <w:rPr>
          <w:szCs w:val="24"/>
        </w:rPr>
        <w:t>O+CO</w:t>
      </w:r>
      <w:r>
        <w:rPr>
          <w:szCs w:val="24"/>
          <w:vertAlign w:val="subscript"/>
        </w:rPr>
        <w:t>2</w:t>
      </w:r>
      <w:r>
        <w:rPr>
          <w:szCs w:val="24"/>
        </w:rPr>
        <w:t xml:space="preserve">↑  </w:t>
      </w:r>
      <w:r>
        <w:rPr>
          <w:rFonts w:hint="eastAsia"/>
          <w:szCs w:val="24"/>
        </w:rPr>
        <w:t xml:space="preserve">   </w:t>
      </w:r>
      <w:r>
        <w:rPr>
          <w:szCs w:val="24"/>
        </w:rPr>
        <w:t>Na</w:t>
      </w:r>
      <w:r>
        <w:rPr>
          <w:szCs w:val="24"/>
          <w:vertAlign w:val="subscript"/>
        </w:rPr>
        <w:t>2</w:t>
      </w:r>
      <w:r>
        <w:rPr>
          <w:szCs w:val="24"/>
        </w:rPr>
        <w:t>CO</w:t>
      </w:r>
      <w:r>
        <w:rPr>
          <w:szCs w:val="24"/>
          <w:vertAlign w:val="subscript"/>
        </w:rPr>
        <w:t>3</w:t>
      </w:r>
      <w:r>
        <w:rPr>
          <w:szCs w:val="24"/>
        </w:rPr>
        <w:t>+2HCl==2NaCl+H</w:t>
      </w:r>
      <w:r>
        <w:rPr>
          <w:szCs w:val="24"/>
          <w:vertAlign w:val="subscript"/>
        </w:rPr>
        <w:t>2</w:t>
      </w:r>
      <w:r>
        <w:rPr>
          <w:szCs w:val="24"/>
        </w:rPr>
        <w:t>O+CO</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HCl+AgNO</w:t>
      </w:r>
      <w:r>
        <w:rPr>
          <w:szCs w:val="24"/>
          <w:vertAlign w:val="subscript"/>
        </w:rPr>
        <w:t>3</w:t>
      </w:r>
      <w:r>
        <w:rPr>
          <w:szCs w:val="24"/>
        </w:rPr>
        <w:t>==AgCl↓+HNO</w:t>
      </w:r>
      <w:r>
        <w:rPr>
          <w:szCs w:val="24"/>
          <w:vertAlign w:val="subscript"/>
        </w:rPr>
        <w:t>3</w:t>
      </w:r>
      <w:r>
        <w:rPr>
          <w:szCs w:val="24"/>
        </w:rPr>
        <w:t xml:space="preserve"> </w:t>
      </w:r>
      <w:r>
        <w:rPr>
          <w:rFonts w:hint="eastAsia"/>
          <w:szCs w:val="24"/>
        </w:rPr>
        <w:t xml:space="preserve">        </w:t>
      </w:r>
      <w:r>
        <w:rPr>
          <w:szCs w:val="24"/>
        </w:rPr>
        <w:t>H</w:t>
      </w:r>
      <w:r>
        <w:rPr>
          <w:szCs w:val="24"/>
          <w:vertAlign w:val="subscript"/>
        </w:rPr>
        <w:t>2</w:t>
      </w:r>
      <w:r>
        <w:rPr>
          <w:szCs w:val="24"/>
        </w:rPr>
        <w:t>SO</w:t>
      </w:r>
      <w:r>
        <w:rPr>
          <w:szCs w:val="24"/>
          <w:vertAlign w:val="subscript"/>
        </w:rPr>
        <w:t>4</w:t>
      </w:r>
      <w:r>
        <w:rPr>
          <w:szCs w:val="24"/>
        </w:rPr>
        <w:t>+BaCl</w:t>
      </w:r>
      <w:r>
        <w:rPr>
          <w:szCs w:val="24"/>
          <w:vertAlign w:val="subscript"/>
        </w:rPr>
        <w:t>2</w:t>
      </w:r>
      <w:r>
        <w:rPr>
          <w:szCs w:val="24"/>
        </w:rPr>
        <w:t>==BaSO</w:t>
      </w:r>
      <w:r>
        <w:rPr>
          <w:szCs w:val="24"/>
          <w:vertAlign w:val="subscript"/>
        </w:rPr>
        <w:t>4</w:t>
      </w:r>
      <w:r>
        <w:rPr>
          <w:szCs w:val="24"/>
        </w:rPr>
        <w:t xml:space="preserve">↓+2HCl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Ba(NO</w:t>
      </w:r>
      <w:r>
        <w:rPr>
          <w:szCs w:val="24"/>
          <w:vertAlign w:val="subscript"/>
        </w:rPr>
        <w:t>3</w:t>
      </w:r>
      <w:r>
        <w:rPr>
          <w:szCs w:val="24"/>
        </w:rPr>
        <w:t>)</w:t>
      </w:r>
      <w:r>
        <w:rPr>
          <w:szCs w:val="24"/>
          <w:vertAlign w:val="subscript"/>
        </w:rPr>
        <w:t>2</w:t>
      </w:r>
      <w:r>
        <w:rPr>
          <w:szCs w:val="24"/>
        </w:rPr>
        <w:t>+H</w:t>
      </w:r>
      <w:r>
        <w:rPr>
          <w:szCs w:val="24"/>
          <w:vertAlign w:val="subscript"/>
        </w:rPr>
        <w:t>2</w:t>
      </w:r>
      <w:r>
        <w:rPr>
          <w:szCs w:val="24"/>
        </w:rPr>
        <w:t>SO</w:t>
      </w:r>
      <w:r>
        <w:rPr>
          <w:szCs w:val="24"/>
          <w:vertAlign w:val="subscript"/>
        </w:rPr>
        <w:t>4</w:t>
      </w:r>
      <w:r>
        <w:rPr>
          <w:szCs w:val="24"/>
        </w:rPr>
        <w:t>==BaSO</w:t>
      </w:r>
      <w:r>
        <w:rPr>
          <w:szCs w:val="24"/>
          <w:vertAlign w:val="subscript"/>
        </w:rPr>
        <w:t>4</w:t>
      </w:r>
      <w:r>
        <w:rPr>
          <w:szCs w:val="24"/>
        </w:rPr>
        <w:t>↓+2HNO</w:t>
      </w:r>
      <w:r>
        <w:rPr>
          <w:szCs w:val="24"/>
          <w:vertAlign w:val="subscript"/>
        </w:rPr>
        <w:t xml:space="preserve">3 </w:t>
      </w:r>
      <w:r>
        <w:rPr>
          <w:szCs w:val="24"/>
        </w:rPr>
        <w:t xml:space="preserve"> </w:t>
      </w:r>
      <w:r>
        <w:rPr>
          <w:rFonts w:hint="eastAsia"/>
          <w:szCs w:val="24"/>
        </w:rPr>
        <w:t xml:space="preserve">  </w:t>
      </w:r>
      <w:r>
        <w:rPr>
          <w:szCs w:val="24"/>
        </w:rPr>
        <w:t>NaHCO</w:t>
      </w:r>
      <w:r>
        <w:rPr>
          <w:szCs w:val="24"/>
          <w:vertAlign w:val="subscript"/>
        </w:rPr>
        <w:t>3</w:t>
      </w:r>
      <w:r>
        <w:rPr>
          <w:szCs w:val="24"/>
        </w:rPr>
        <w:t>+HCl==NaCl+H</w:t>
      </w:r>
      <w:r>
        <w:rPr>
          <w:szCs w:val="24"/>
          <w:vertAlign w:val="subscript"/>
        </w:rPr>
        <w:t>2</w:t>
      </w:r>
      <w:r>
        <w:rPr>
          <w:szCs w:val="24"/>
        </w:rPr>
        <w:t>O+CO</w:t>
      </w:r>
      <w:r>
        <w:rPr>
          <w:szCs w:val="24"/>
          <w:vertAlign w:val="subscript"/>
        </w:rPr>
        <w:t>2</w:t>
      </w:r>
      <w:r>
        <w:rPr>
          <w:szCs w:val="24"/>
        </w:rPr>
        <w:t>↑</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5</w:t>
      </w:r>
      <w:r>
        <w:rPr>
          <w:szCs w:val="24"/>
        </w:rPr>
        <w:t>.</w:t>
      </w:r>
      <w:r>
        <w:rPr>
          <w:rFonts w:hAnsi="宋体"/>
          <w:szCs w:val="24"/>
        </w:rPr>
        <w:t>盐</w:t>
      </w:r>
      <w:r>
        <w:rPr>
          <w:szCs w:val="24"/>
        </w:rPr>
        <w:t>1</w:t>
      </w:r>
      <w:r>
        <w:rPr>
          <w:rFonts w:hAnsi="宋体"/>
          <w:szCs w:val="24"/>
        </w:rPr>
        <w:t>＋盐</w:t>
      </w:r>
      <w:r>
        <w:rPr>
          <w:szCs w:val="24"/>
        </w:rPr>
        <w:t>2→</w:t>
      </w:r>
      <w:r>
        <w:rPr>
          <w:rFonts w:hAnsi="宋体"/>
          <w:szCs w:val="24"/>
        </w:rPr>
        <w:t>新盐</w:t>
      </w:r>
      <w:r>
        <w:rPr>
          <w:szCs w:val="24"/>
        </w:rPr>
        <w:t>1</w:t>
      </w:r>
      <w:r>
        <w:rPr>
          <w:rFonts w:hAnsi="宋体"/>
          <w:szCs w:val="24"/>
        </w:rPr>
        <w:t>＋新盐</w:t>
      </w:r>
      <w:r>
        <w:rPr>
          <w:szCs w:val="24"/>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KCl+AgNO</w:t>
      </w:r>
      <w:r>
        <w:rPr>
          <w:szCs w:val="24"/>
          <w:vertAlign w:val="subscript"/>
        </w:rPr>
        <w:t>3</w:t>
      </w:r>
      <w:r>
        <w:rPr>
          <w:szCs w:val="24"/>
        </w:rPr>
        <w:t>==AgCl↓+KNO</w:t>
      </w:r>
      <w:r>
        <w:rPr>
          <w:szCs w:val="24"/>
          <w:vertAlign w:val="subscript"/>
        </w:rPr>
        <w:t>3</w:t>
      </w:r>
      <w:r>
        <w:rPr>
          <w:szCs w:val="24"/>
        </w:rPr>
        <w:t xml:space="preserve"> </w:t>
      </w:r>
      <w:r>
        <w:rPr>
          <w:rFonts w:hint="eastAsia"/>
          <w:szCs w:val="24"/>
        </w:rPr>
        <w:t xml:space="preserve">     </w:t>
      </w:r>
      <w:r>
        <w:rPr>
          <w:szCs w:val="24"/>
        </w:rPr>
        <w:t xml:space="preserve"> NaCl+AgNO</w:t>
      </w:r>
      <w:r>
        <w:rPr>
          <w:szCs w:val="24"/>
          <w:vertAlign w:val="subscript"/>
        </w:rPr>
        <w:t>3</w:t>
      </w:r>
      <w:r>
        <w:rPr>
          <w:szCs w:val="24"/>
        </w:rPr>
        <w:t>==AgCl↓+NaNO</w:t>
      </w:r>
      <w:r>
        <w:rPr>
          <w:szCs w:val="24"/>
          <w:vertAlign w:val="subscript"/>
        </w:rPr>
        <w:t>3</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Na</w:t>
      </w:r>
      <w:r>
        <w:rPr>
          <w:szCs w:val="24"/>
          <w:vertAlign w:val="subscript"/>
        </w:rPr>
        <w:t>2</w:t>
      </w:r>
      <w:r>
        <w:rPr>
          <w:szCs w:val="24"/>
        </w:rPr>
        <w:t>SO</w:t>
      </w:r>
      <w:r>
        <w:rPr>
          <w:szCs w:val="24"/>
          <w:vertAlign w:val="subscript"/>
        </w:rPr>
        <w:t>4</w:t>
      </w:r>
      <w:r>
        <w:rPr>
          <w:szCs w:val="24"/>
        </w:rPr>
        <w:t>+BaCl</w:t>
      </w:r>
      <w:r>
        <w:rPr>
          <w:szCs w:val="24"/>
          <w:vertAlign w:val="subscript"/>
        </w:rPr>
        <w:t>2</w:t>
      </w:r>
      <w:r>
        <w:rPr>
          <w:szCs w:val="24"/>
        </w:rPr>
        <w:t>==BaSO</w:t>
      </w:r>
      <w:r>
        <w:rPr>
          <w:szCs w:val="24"/>
          <w:vertAlign w:val="subscript"/>
        </w:rPr>
        <w:t>4</w:t>
      </w:r>
      <w:r>
        <w:rPr>
          <w:szCs w:val="24"/>
        </w:rPr>
        <w:t xml:space="preserve">↓+2NaCl  </w:t>
      </w:r>
      <w:r>
        <w:rPr>
          <w:rFonts w:hint="eastAsia"/>
          <w:szCs w:val="24"/>
        </w:rPr>
        <w:t xml:space="preserve">  </w:t>
      </w:r>
      <w:r>
        <w:rPr>
          <w:szCs w:val="24"/>
        </w:rPr>
        <w:t>BaCl</w:t>
      </w:r>
      <w:r>
        <w:rPr>
          <w:szCs w:val="24"/>
          <w:vertAlign w:val="subscript"/>
        </w:rPr>
        <w:t>2</w:t>
      </w:r>
      <w:r>
        <w:rPr>
          <w:szCs w:val="24"/>
        </w:rPr>
        <w:t>+2AgNO</w:t>
      </w:r>
      <w:r>
        <w:rPr>
          <w:szCs w:val="24"/>
          <w:vertAlign w:val="subscript"/>
        </w:rPr>
        <w:t>3</w:t>
      </w:r>
      <w:r>
        <w:rPr>
          <w:szCs w:val="24"/>
        </w:rPr>
        <w:t>==2AgCl↓+Ba(NO</w:t>
      </w:r>
      <w:r>
        <w:rPr>
          <w:szCs w:val="24"/>
          <w:vertAlign w:val="subscript"/>
        </w:rPr>
        <w:t>3</w:t>
      </w:r>
      <w:r>
        <w:rPr>
          <w:szCs w:val="24"/>
        </w:rPr>
        <w:t>)</w:t>
      </w:r>
      <w:r>
        <w:rPr>
          <w:szCs w:val="24"/>
          <w:vertAlign w:val="subscrip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6</w:t>
      </w:r>
      <w:r>
        <w:rPr>
          <w:szCs w:val="24"/>
        </w:rPr>
        <w:t>.</w:t>
      </w:r>
      <w:r>
        <w:rPr>
          <w:rFonts w:hAnsi="宋体"/>
          <w:szCs w:val="24"/>
        </w:rPr>
        <w:t>盐＋碱</w:t>
      </w:r>
      <w:r>
        <w:rPr>
          <w:szCs w:val="24"/>
        </w:rPr>
        <w:t>→</w:t>
      </w:r>
      <w:r>
        <w:rPr>
          <w:rFonts w:hAnsi="宋体"/>
          <w:szCs w:val="24"/>
        </w:rPr>
        <w:t>新盐＋新碱</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CuSO</w:t>
      </w:r>
      <w:r>
        <w:rPr>
          <w:szCs w:val="24"/>
          <w:vertAlign w:val="subscript"/>
        </w:rPr>
        <w:t>4</w:t>
      </w:r>
      <w:r>
        <w:rPr>
          <w:szCs w:val="24"/>
        </w:rPr>
        <w:t>+2NaOH==Cu(OH)</w:t>
      </w:r>
      <w:r>
        <w:rPr>
          <w:szCs w:val="24"/>
          <w:vertAlign w:val="subscript"/>
        </w:rPr>
        <w:t>2</w:t>
      </w:r>
      <w:r>
        <w:rPr>
          <w:szCs w:val="24"/>
        </w:rPr>
        <w:t>↓+Na</w:t>
      </w:r>
      <w:r>
        <w:rPr>
          <w:szCs w:val="24"/>
          <w:vertAlign w:val="subscript"/>
        </w:rPr>
        <w:t>2</w:t>
      </w:r>
      <w:r>
        <w:rPr>
          <w:szCs w:val="24"/>
        </w:rPr>
        <w:t>SO</w:t>
      </w:r>
      <w:r>
        <w:rPr>
          <w:szCs w:val="24"/>
          <w:vertAlign w:val="subscript"/>
        </w:rPr>
        <w:t>4</w:t>
      </w:r>
      <w:r>
        <w:rPr>
          <w:szCs w:val="24"/>
        </w:rPr>
        <w:t xml:space="preserve"> </w:t>
      </w:r>
      <w:r>
        <w:rPr>
          <w:rFonts w:hint="eastAsia"/>
          <w:szCs w:val="24"/>
        </w:rPr>
        <w:t xml:space="preserve">   </w:t>
      </w:r>
      <w:r>
        <w:rPr>
          <w:szCs w:val="24"/>
        </w:rPr>
        <w:t>FeCl</w:t>
      </w:r>
      <w:r>
        <w:rPr>
          <w:szCs w:val="24"/>
          <w:vertAlign w:val="subscript"/>
        </w:rPr>
        <w:t>3</w:t>
      </w:r>
      <w:r>
        <w:rPr>
          <w:szCs w:val="24"/>
        </w:rPr>
        <w:t>+3NaOH==Fe(OH)</w:t>
      </w:r>
      <w:r>
        <w:rPr>
          <w:szCs w:val="24"/>
          <w:vertAlign w:val="subscript"/>
        </w:rPr>
        <w:t>3</w:t>
      </w:r>
      <w:r>
        <w:rPr>
          <w:szCs w:val="24"/>
        </w:rPr>
        <w:t>↓+3NaCl</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szCs w:val="24"/>
        </w:rPr>
        <w:t>Ca(OH)</w:t>
      </w:r>
      <w:r>
        <w:rPr>
          <w:szCs w:val="24"/>
          <w:vertAlign w:val="subscript"/>
        </w:rPr>
        <w:t>2</w:t>
      </w:r>
      <w:r>
        <w:rPr>
          <w:szCs w:val="24"/>
        </w:rPr>
        <w:t>+Na</w:t>
      </w:r>
      <w:r>
        <w:rPr>
          <w:szCs w:val="24"/>
          <w:vertAlign w:val="subscript"/>
        </w:rPr>
        <w:t>2</w:t>
      </w:r>
      <w:r>
        <w:rPr>
          <w:szCs w:val="24"/>
        </w:rPr>
        <w:t>CO</w:t>
      </w:r>
      <w:r>
        <w:rPr>
          <w:szCs w:val="24"/>
          <w:vertAlign w:val="subscript"/>
        </w:rPr>
        <w:t>3</w:t>
      </w:r>
      <w:r>
        <w:rPr>
          <w:szCs w:val="24"/>
        </w:rPr>
        <w:t>==CaCO</w:t>
      </w:r>
      <w:r>
        <w:rPr>
          <w:szCs w:val="24"/>
          <w:vertAlign w:val="subscript"/>
        </w:rPr>
        <w:t>3</w:t>
      </w:r>
      <w:r>
        <w:rPr>
          <w:szCs w:val="24"/>
        </w:rPr>
        <w:t xml:space="preserve">↓+2NaOH </w:t>
      </w:r>
      <w:r>
        <w:rPr>
          <w:rFonts w:hint="eastAsia"/>
          <w:szCs w:val="24"/>
        </w:rPr>
        <w:t xml:space="preserve">   </w:t>
      </w:r>
      <w:r>
        <w:rPr>
          <w:szCs w:val="24"/>
        </w:rPr>
        <w:t>NaOH+NH</w:t>
      </w:r>
      <w:r>
        <w:rPr>
          <w:szCs w:val="24"/>
          <w:vertAlign w:val="subscript"/>
        </w:rPr>
        <w:t>4</w:t>
      </w:r>
      <w:r>
        <w:rPr>
          <w:szCs w:val="24"/>
        </w:rPr>
        <w:t>Cl==NaCl+NH</w:t>
      </w:r>
      <w:r>
        <w:rPr>
          <w:szCs w:val="24"/>
          <w:vertAlign w:val="subscript"/>
        </w:rPr>
        <w:t>3</w:t>
      </w:r>
      <w:r>
        <w:rPr>
          <w:szCs w:val="24"/>
        </w:rPr>
        <w:t>↑+H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2"/>
        <w:rPr>
          <w:rFonts w:hint="eastAsia"/>
          <w:b/>
          <w:szCs w:val="24"/>
        </w:rPr>
      </w:pPr>
      <w:r>
        <w:rPr>
          <w:rFonts w:hAnsi="宋体" w:hint="eastAsia"/>
          <w:b/>
          <w:szCs w:val="24"/>
        </w:rPr>
        <w:t>（</w:t>
      </w:r>
      <w:r>
        <w:rPr>
          <w:rFonts w:hAnsi="宋体"/>
          <w:b/>
          <w:szCs w:val="24"/>
        </w:rPr>
        <w:t>五</w:t>
      </w:r>
      <w:r>
        <w:rPr>
          <w:rFonts w:hAnsi="宋体" w:hint="eastAsia"/>
          <w:b/>
          <w:szCs w:val="24"/>
        </w:rPr>
        <w:t>）</w:t>
      </w:r>
      <w:r>
        <w:rPr>
          <w:rFonts w:hAnsi="宋体"/>
          <w:b/>
          <w:szCs w:val="24"/>
        </w:rPr>
        <w:t>其他反应</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1.</w:t>
      </w:r>
      <w:r>
        <w:rPr>
          <w:rFonts w:hAnsi="宋体"/>
          <w:szCs w:val="24"/>
        </w:rPr>
        <w:t>一氧化碳在氧气中燃烧：</w:t>
      </w:r>
      <w:r>
        <w:rPr>
          <w:szCs w:val="24"/>
        </w:rPr>
        <w:t>2CO + O</w:t>
      </w:r>
      <w:r>
        <w:rPr>
          <w:szCs w:val="24"/>
          <w:vertAlign w:val="subscript"/>
        </w:rPr>
        <w:t>2</w:t>
      </w:r>
      <w:r>
        <w:rPr>
          <w:position w:val="10"/>
          <w:szCs w:val="24"/>
          <w:u w:val="double"/>
        </w:rPr>
        <w:t xml:space="preserve"> </w:t>
      </w:r>
      <w:r>
        <w:rPr>
          <w:rFonts w:hAnsi="宋体"/>
          <w:position w:val="10"/>
          <w:szCs w:val="24"/>
          <w:u w:val="double"/>
        </w:rPr>
        <w:t>点燃</w:t>
      </w:r>
      <w:r>
        <w:rPr>
          <w:position w:val="10"/>
          <w:szCs w:val="24"/>
          <w:u w:val="double"/>
        </w:rPr>
        <w:t xml:space="preserve"> </w:t>
      </w:r>
      <w:r>
        <w:rPr>
          <w:szCs w:val="24"/>
        </w:rPr>
        <w:t>2CO</w:t>
      </w:r>
      <w:r>
        <w:rPr>
          <w:szCs w:val="24"/>
          <w:vertAlign w:val="subscrip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现象：发出蓝色的火焰，放热，澄清石灰水变浑浊。</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2</w:t>
      </w:r>
      <w:r>
        <w:rPr>
          <w:szCs w:val="24"/>
        </w:rPr>
        <w:t>.</w:t>
      </w:r>
      <w:r>
        <w:rPr>
          <w:rFonts w:hAnsi="宋体"/>
          <w:szCs w:val="24"/>
        </w:rPr>
        <w:t>二氧化碳和水反应（二氧化碳通入紫色石蕊试液）：</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CO</w:t>
      </w:r>
      <w:r>
        <w:rPr>
          <w:szCs w:val="24"/>
          <w:vertAlign w:val="subscript"/>
        </w:rPr>
        <w:t>2</w:t>
      </w:r>
      <w:r>
        <w:rPr>
          <w:szCs w:val="24"/>
        </w:rPr>
        <w:t xml:space="preserve"> + H</w:t>
      </w:r>
      <w:r>
        <w:rPr>
          <w:szCs w:val="24"/>
          <w:vertAlign w:val="subscript"/>
        </w:rPr>
        <w:t>2</w:t>
      </w:r>
      <w:r>
        <w:rPr>
          <w:szCs w:val="24"/>
        </w:rPr>
        <w:t>O === H</w:t>
      </w:r>
      <w:r>
        <w:rPr>
          <w:szCs w:val="24"/>
          <w:vertAlign w:val="subscript"/>
        </w:rPr>
        <w:t>2</w:t>
      </w:r>
      <w:r>
        <w:rPr>
          <w:szCs w:val="24"/>
        </w:rPr>
        <w:t>CO</w:t>
      </w:r>
      <w:r>
        <w:rPr>
          <w:szCs w:val="24"/>
          <w:vertAlign w:val="subscript"/>
        </w:rPr>
        <w:t>3</w:t>
      </w:r>
      <w:r>
        <w:rPr>
          <w:szCs w:val="24"/>
        </w:rPr>
        <w:t xml:space="preserve">  </w:t>
      </w:r>
      <w:r>
        <w:rPr>
          <w:rFonts w:hAnsi="宋体"/>
          <w:szCs w:val="24"/>
        </w:rPr>
        <w:t>现象：石蕊试液由紫色变成红色。</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注意：</w:t>
      </w:r>
      <w:r>
        <w:rPr>
          <w:szCs w:val="24"/>
        </w:rPr>
        <w:t xml:space="preserve">    </w:t>
      </w:r>
      <w:r>
        <w:rPr>
          <w:rFonts w:hAnsi="宋体"/>
          <w:szCs w:val="24"/>
        </w:rPr>
        <w:t>酸性氧化物＋水</w:t>
      </w:r>
      <w:r>
        <w:rPr>
          <w:szCs w:val="24"/>
        </w:rPr>
        <w:t>→</w:t>
      </w:r>
      <w:r>
        <w:rPr>
          <w:rFonts w:hAnsi="宋体"/>
          <w:szCs w:val="24"/>
        </w:rPr>
        <w:t>酸</w:t>
      </w:r>
      <w:r>
        <w:rPr>
          <w:szCs w:val="24"/>
        </w:rPr>
        <w:t xml:space="preserve">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如：</w:t>
      </w:r>
      <w:r>
        <w:rPr>
          <w:szCs w:val="24"/>
        </w:rPr>
        <w:t>SO</w:t>
      </w:r>
      <w:r>
        <w:rPr>
          <w:szCs w:val="24"/>
          <w:vertAlign w:val="subscript"/>
        </w:rPr>
        <w:t>2</w:t>
      </w:r>
      <w:r>
        <w:rPr>
          <w:szCs w:val="24"/>
        </w:rPr>
        <w:t xml:space="preserve"> + H</w:t>
      </w:r>
      <w:r>
        <w:rPr>
          <w:szCs w:val="24"/>
          <w:vertAlign w:val="subscript"/>
        </w:rPr>
        <w:t>2</w:t>
      </w:r>
      <w:r>
        <w:rPr>
          <w:szCs w:val="24"/>
        </w:rPr>
        <w:t>O === H</w:t>
      </w:r>
      <w:r>
        <w:rPr>
          <w:szCs w:val="24"/>
          <w:vertAlign w:val="subscript"/>
        </w:rPr>
        <w:t>2</w:t>
      </w:r>
      <w:r>
        <w:rPr>
          <w:szCs w:val="24"/>
        </w:rPr>
        <w:t>SO</w:t>
      </w:r>
      <w:r>
        <w:rPr>
          <w:szCs w:val="24"/>
          <w:vertAlign w:val="subscript"/>
        </w:rPr>
        <w:t>3</w:t>
      </w:r>
      <w:r>
        <w:rPr>
          <w:szCs w:val="24"/>
        </w:rPr>
        <w:t xml:space="preserve">   SO</w:t>
      </w:r>
      <w:r>
        <w:rPr>
          <w:szCs w:val="24"/>
          <w:vertAlign w:val="subscript"/>
        </w:rPr>
        <w:t xml:space="preserve">3 </w:t>
      </w:r>
      <w:r>
        <w:rPr>
          <w:szCs w:val="24"/>
        </w:rPr>
        <w:t>+ H</w:t>
      </w:r>
      <w:r>
        <w:rPr>
          <w:szCs w:val="24"/>
          <w:vertAlign w:val="subscript"/>
        </w:rPr>
        <w:t>2</w:t>
      </w:r>
      <w:r>
        <w:rPr>
          <w:szCs w:val="24"/>
        </w:rPr>
        <w:t>O === H</w:t>
      </w:r>
      <w:r>
        <w:rPr>
          <w:szCs w:val="24"/>
          <w:vertAlign w:val="subscript"/>
        </w:rPr>
        <w:t>2</w:t>
      </w:r>
      <w:r>
        <w:rPr>
          <w:szCs w:val="24"/>
        </w:rPr>
        <w:t>SO</w:t>
      </w:r>
      <w:r>
        <w:rPr>
          <w:szCs w:val="24"/>
          <w:vertAlign w:val="subscript"/>
        </w:rPr>
        <w:t>4</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3</w:t>
      </w:r>
      <w:r>
        <w:rPr>
          <w:szCs w:val="24"/>
        </w:rPr>
        <w:t>.</w:t>
      </w:r>
      <w:r>
        <w:rPr>
          <w:rFonts w:hAnsi="宋体"/>
          <w:szCs w:val="24"/>
        </w:rPr>
        <w:t>生石灰溶于水：</w:t>
      </w:r>
      <w:r>
        <w:rPr>
          <w:szCs w:val="24"/>
        </w:rPr>
        <w:t>CaO + H</w:t>
      </w:r>
      <w:r>
        <w:rPr>
          <w:szCs w:val="24"/>
          <w:vertAlign w:val="subscript"/>
        </w:rPr>
        <w:t>2</w:t>
      </w:r>
      <w:r>
        <w:rPr>
          <w:szCs w:val="24"/>
        </w:rPr>
        <w:t>O === Ca(OH)</w:t>
      </w:r>
      <w:r>
        <w:rPr>
          <w:szCs w:val="24"/>
          <w:vertAlign w:val="subscript"/>
        </w:rPr>
        <w:t>2</w:t>
      </w:r>
      <w:r>
        <w:rPr>
          <w:rFonts w:hAnsi="宋体"/>
          <w:szCs w:val="24"/>
        </w:rPr>
        <w:t>（此反应放出热量）</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注意：</w:t>
      </w:r>
      <w:r>
        <w:rPr>
          <w:szCs w:val="24"/>
        </w:rPr>
        <w:t xml:space="preserve">    </w:t>
      </w:r>
      <w:r>
        <w:rPr>
          <w:rFonts w:hAnsi="宋体"/>
          <w:szCs w:val="24"/>
        </w:rPr>
        <w:t>碱性氧化物＋水</w:t>
      </w:r>
      <w:r>
        <w:rPr>
          <w:szCs w:val="24"/>
        </w:rPr>
        <w:t>→</w:t>
      </w:r>
      <w:r>
        <w:rPr>
          <w:rFonts w:hAnsi="宋体"/>
          <w:szCs w:val="24"/>
        </w:rPr>
        <w:t>碱</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氧化钠溶于水：</w:t>
      </w:r>
      <w:r>
        <w:rPr>
          <w:szCs w:val="24"/>
        </w:rPr>
        <w:t>Na</w:t>
      </w:r>
      <w:r>
        <w:rPr>
          <w:szCs w:val="24"/>
          <w:vertAlign w:val="subscript"/>
        </w:rPr>
        <w:t>2</w:t>
      </w:r>
      <w:r>
        <w:rPr>
          <w:szCs w:val="24"/>
        </w:rPr>
        <w:t>O + H</w:t>
      </w:r>
      <w:r>
        <w:rPr>
          <w:szCs w:val="24"/>
          <w:vertAlign w:val="subscript"/>
        </w:rPr>
        <w:t>2</w:t>
      </w:r>
      <w:r>
        <w:rPr>
          <w:szCs w:val="24"/>
        </w:rPr>
        <w:t xml:space="preserve">O </w:t>
      </w:r>
      <w:r>
        <w:rPr>
          <w:rFonts w:hAnsi="宋体"/>
          <w:szCs w:val="24"/>
        </w:rPr>
        <w:t>＝</w:t>
      </w:r>
      <w:r>
        <w:rPr>
          <w:szCs w:val="24"/>
        </w:rPr>
        <w:t xml:space="preserve">2NaOH </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氧化钾溶于水：</w:t>
      </w:r>
      <w:r>
        <w:rPr>
          <w:szCs w:val="24"/>
        </w:rPr>
        <w:t>K</w:t>
      </w:r>
      <w:r>
        <w:rPr>
          <w:szCs w:val="24"/>
          <w:vertAlign w:val="subscript"/>
        </w:rPr>
        <w:t>2</w:t>
      </w:r>
      <w:r>
        <w:rPr>
          <w:szCs w:val="24"/>
        </w:rPr>
        <w:t>O + H</w:t>
      </w:r>
      <w:r>
        <w:rPr>
          <w:szCs w:val="24"/>
          <w:vertAlign w:val="subscript"/>
        </w:rPr>
        <w:t>2</w:t>
      </w:r>
      <w:r>
        <w:rPr>
          <w:szCs w:val="24"/>
        </w:rPr>
        <w:t>O</w:t>
      </w:r>
      <w:r>
        <w:rPr>
          <w:rFonts w:hAnsi="宋体"/>
          <w:szCs w:val="24"/>
        </w:rPr>
        <w:t>＝</w:t>
      </w:r>
      <w:r>
        <w:rPr>
          <w:szCs w:val="24"/>
        </w:rPr>
        <w:t>2KOH</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氧化钡溶于水：</w:t>
      </w:r>
      <w:r>
        <w:rPr>
          <w:szCs w:val="24"/>
        </w:rPr>
        <w:t>BaO + H2O ==== Ba</w:t>
      </w:r>
      <w:r>
        <w:rPr>
          <w:rFonts w:hAnsi="宋体" w:hint="eastAsia"/>
          <w:szCs w:val="24"/>
        </w:rPr>
        <w:t>(</w:t>
      </w:r>
      <w:r>
        <w:rPr>
          <w:szCs w:val="24"/>
        </w:rPr>
        <w:t>OH</w:t>
      </w:r>
      <w:r>
        <w:rPr>
          <w:rFonts w:hAnsi="宋体" w:hint="eastAsia"/>
          <w:szCs w:val="24"/>
        </w:rPr>
        <w:t>)</w:t>
      </w:r>
      <w:r>
        <w:rPr>
          <w:szCs w:val="24"/>
          <w:vertAlign w:val="subscrip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4</w:t>
      </w:r>
      <w:r>
        <w:rPr>
          <w:szCs w:val="24"/>
        </w:rPr>
        <w:t>.</w:t>
      </w:r>
      <w:r>
        <w:rPr>
          <w:rFonts w:hAnsi="宋体"/>
          <w:szCs w:val="24"/>
        </w:rPr>
        <w:t>钠在氯气中燃烧：</w:t>
      </w:r>
      <w:r>
        <w:rPr>
          <w:szCs w:val="24"/>
        </w:rPr>
        <w:t>2Na + Cl</w:t>
      </w:r>
      <w:r>
        <w:rPr>
          <w:szCs w:val="24"/>
          <w:vertAlign w:val="subscript"/>
        </w:rPr>
        <w:t>2</w:t>
      </w:r>
      <w:r>
        <w:rPr>
          <w:rFonts w:hAnsi="宋体"/>
          <w:position w:val="10"/>
          <w:szCs w:val="24"/>
          <w:u w:val="double"/>
        </w:rPr>
        <w:t>点燃</w:t>
      </w:r>
      <w:r>
        <w:rPr>
          <w:szCs w:val="24"/>
        </w:rPr>
        <w:t xml:space="preserve"> 2NaCl</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5</w:t>
      </w:r>
      <w:r>
        <w:rPr>
          <w:szCs w:val="24"/>
        </w:rPr>
        <w:t>.</w:t>
      </w:r>
      <w:r>
        <w:rPr>
          <w:rFonts w:hAnsi="宋体"/>
          <w:szCs w:val="24"/>
        </w:rPr>
        <w:t>无水硫酸铜作干燥剂：</w:t>
      </w:r>
      <w:r>
        <w:rPr>
          <w:szCs w:val="24"/>
        </w:rPr>
        <w:t>CuSO</w:t>
      </w:r>
      <w:r>
        <w:rPr>
          <w:szCs w:val="24"/>
          <w:vertAlign w:val="subscript"/>
        </w:rPr>
        <w:t>4</w:t>
      </w:r>
      <w:r>
        <w:rPr>
          <w:szCs w:val="24"/>
        </w:rPr>
        <w:t xml:space="preserve"> + 5H</w:t>
      </w:r>
      <w:r>
        <w:rPr>
          <w:szCs w:val="24"/>
          <w:vertAlign w:val="subscript"/>
        </w:rPr>
        <w:t>2</w:t>
      </w:r>
      <w:r>
        <w:rPr>
          <w:szCs w:val="24"/>
        </w:rPr>
        <w:t>O ==== CuSO</w:t>
      </w:r>
      <w:r>
        <w:rPr>
          <w:szCs w:val="24"/>
          <w:vertAlign w:val="subscript"/>
        </w:rPr>
        <w:t>4</w:t>
      </w:r>
      <w:r>
        <w:rPr>
          <w:szCs w:val="24"/>
        </w:rPr>
        <w:t>•5H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6</w:t>
      </w:r>
      <w:r>
        <w:rPr>
          <w:szCs w:val="24"/>
        </w:rPr>
        <w:t>.</w:t>
      </w:r>
      <w:r>
        <w:rPr>
          <w:rFonts w:hAnsi="宋体"/>
          <w:szCs w:val="24"/>
        </w:rPr>
        <w:t>二氧化碳通入澄清石灰水：</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CO</w:t>
      </w:r>
      <w:r>
        <w:rPr>
          <w:szCs w:val="24"/>
          <w:vertAlign w:val="subscript"/>
        </w:rPr>
        <w:t>2</w:t>
      </w:r>
      <w:r>
        <w:rPr>
          <w:szCs w:val="24"/>
        </w:rPr>
        <w:t xml:space="preserve"> +Ca(OH)</w:t>
      </w:r>
      <w:r>
        <w:rPr>
          <w:szCs w:val="24"/>
          <w:vertAlign w:val="subscript"/>
        </w:rPr>
        <w:t>2</w:t>
      </w:r>
      <w:r>
        <w:rPr>
          <w:szCs w:val="24"/>
        </w:rPr>
        <w:t xml:space="preserve"> ==CaCO</w:t>
      </w:r>
      <w:r>
        <w:rPr>
          <w:szCs w:val="24"/>
          <w:vertAlign w:val="subscript"/>
        </w:rPr>
        <w:t>3</w:t>
      </w:r>
      <w:r>
        <w:rPr>
          <w:szCs w:val="24"/>
        </w:rPr>
        <w:t>↓+ H</w:t>
      </w:r>
      <w:r>
        <w:rPr>
          <w:szCs w:val="24"/>
          <w:vertAlign w:val="subscript"/>
        </w:rPr>
        <w:t>2</w:t>
      </w:r>
      <w:r>
        <w:rPr>
          <w:rFonts w:hint="eastAsia"/>
          <w:szCs w:val="24"/>
        </w:rPr>
        <w:t>O</w:t>
      </w:r>
      <w:r>
        <w:rPr>
          <w:rFonts w:hAnsi="宋体"/>
          <w:szCs w:val="24"/>
        </w:rPr>
        <w:t>现象：澄清石灰水变浑浊。</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（用澄清石灰水可以检验</w:t>
      </w:r>
      <w:r>
        <w:rPr>
          <w:szCs w:val="24"/>
        </w:rPr>
        <w:t>CO</w:t>
      </w:r>
      <w:r>
        <w:rPr>
          <w:szCs w:val="24"/>
          <w:vertAlign w:val="subscript"/>
        </w:rPr>
        <w:t>2</w:t>
      </w:r>
      <w:r>
        <w:rPr>
          <w:rFonts w:hAnsi="宋体"/>
          <w:szCs w:val="24"/>
        </w:rPr>
        <w:t>，也可以用</w:t>
      </w:r>
      <w:r>
        <w:rPr>
          <w:szCs w:val="24"/>
        </w:rPr>
        <w:t>CO</w:t>
      </w:r>
      <w:r>
        <w:rPr>
          <w:szCs w:val="24"/>
          <w:vertAlign w:val="subscript"/>
        </w:rPr>
        <w:t>2</w:t>
      </w:r>
      <w:r>
        <w:rPr>
          <w:rFonts w:hAnsi="宋体"/>
          <w:szCs w:val="24"/>
        </w:rPr>
        <w:t>检验石灰水）</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int="eastAsia"/>
          <w:szCs w:val="24"/>
        </w:rPr>
        <w:t>7</w:t>
      </w:r>
      <w:r>
        <w:rPr>
          <w:szCs w:val="24"/>
        </w:rPr>
        <w:t>.</w:t>
      </w:r>
      <w:r>
        <w:rPr>
          <w:rFonts w:hAnsi="宋体"/>
          <w:szCs w:val="24"/>
        </w:rPr>
        <w:t>氢氧化钙和二氧化硫反应：</w:t>
      </w:r>
      <w:r>
        <w:rPr>
          <w:szCs w:val="24"/>
        </w:rPr>
        <w:t>SO</w:t>
      </w:r>
      <w:r>
        <w:rPr>
          <w:szCs w:val="24"/>
          <w:vertAlign w:val="subscript"/>
        </w:rPr>
        <w:t xml:space="preserve">2 </w:t>
      </w:r>
      <w:r>
        <w:rPr>
          <w:szCs w:val="24"/>
        </w:rPr>
        <w:t>+Ca(OH)</w:t>
      </w:r>
      <w:r>
        <w:rPr>
          <w:szCs w:val="24"/>
          <w:vertAlign w:val="subscript"/>
        </w:rPr>
        <w:t xml:space="preserve">2 </w:t>
      </w:r>
      <w:r>
        <w:rPr>
          <w:szCs w:val="24"/>
        </w:rPr>
        <w:t>==CaSO</w:t>
      </w:r>
      <w:r>
        <w:rPr>
          <w:szCs w:val="24"/>
          <w:vertAlign w:val="subscript"/>
        </w:rPr>
        <w:t>3</w:t>
      </w:r>
      <w:r>
        <w:rPr>
          <w:szCs w:val="24"/>
        </w:rPr>
        <w:t>+ H</w:t>
      </w:r>
      <w:r>
        <w:rPr>
          <w:szCs w:val="24"/>
          <w:vertAlign w:val="subscript"/>
        </w:rPr>
        <w:t>2</w:t>
      </w:r>
      <w:r>
        <w:rPr>
          <w:rFonts w:hint="eastAsia"/>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r>
        <w:rPr>
          <w:rFonts w:hint="eastAsia"/>
          <w:szCs w:val="24"/>
        </w:rPr>
        <w:t>8</w:t>
      </w:r>
      <w:r>
        <w:rPr>
          <w:szCs w:val="24"/>
        </w:rPr>
        <w:t>.</w:t>
      </w:r>
      <w:r>
        <w:rPr>
          <w:rFonts w:hAnsi="宋体"/>
          <w:szCs w:val="24"/>
        </w:rPr>
        <w:t>氢氧化钙和三氧化硫反应：</w:t>
      </w:r>
      <w:r>
        <w:rPr>
          <w:szCs w:val="24"/>
        </w:rPr>
        <w:t>SO</w:t>
      </w:r>
      <w:r>
        <w:rPr>
          <w:szCs w:val="24"/>
          <w:vertAlign w:val="subscript"/>
        </w:rPr>
        <w:t>3</w:t>
      </w:r>
      <w:r>
        <w:rPr>
          <w:szCs w:val="24"/>
        </w:rPr>
        <w:t xml:space="preserve"> +Ca(OH)</w:t>
      </w:r>
      <w:r>
        <w:rPr>
          <w:szCs w:val="24"/>
          <w:vertAlign w:val="subscript"/>
        </w:rPr>
        <w:t>2</w:t>
      </w:r>
      <w:r>
        <w:rPr>
          <w:szCs w:val="24"/>
        </w:rPr>
        <w:t xml:space="preserve"> ==CaSO</w:t>
      </w:r>
      <w:r>
        <w:rPr>
          <w:szCs w:val="24"/>
          <w:vertAlign w:val="subscript"/>
        </w:rPr>
        <w:t>4</w:t>
      </w:r>
      <w:r>
        <w:rPr>
          <w:szCs w:val="24"/>
        </w:rPr>
        <w:t>+ H</w:t>
      </w:r>
      <w:r>
        <w:rPr>
          <w:szCs w:val="24"/>
          <w:vertAlign w:val="subscript"/>
        </w:rPr>
        <w:t>2</w:t>
      </w:r>
      <w:r>
        <w:rPr>
          <w:rFonts w:hint="eastAsia"/>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9</w:t>
      </w:r>
      <w:r>
        <w:rPr>
          <w:szCs w:val="24"/>
        </w:rPr>
        <w:t>.</w:t>
      </w:r>
      <w:r>
        <w:rPr>
          <w:rFonts w:hAnsi="宋体"/>
          <w:szCs w:val="24"/>
        </w:rPr>
        <w:t>氢氧化钠和二氧化碳反应（除去二氧化碳）：</w:t>
      </w:r>
      <w:r>
        <w:rPr>
          <w:szCs w:val="24"/>
        </w:rPr>
        <w:t>2NaOH + CO</w:t>
      </w:r>
      <w:r>
        <w:rPr>
          <w:szCs w:val="24"/>
          <w:vertAlign w:val="subscript"/>
        </w:rPr>
        <w:t>2</w:t>
      </w:r>
      <w:r>
        <w:rPr>
          <w:szCs w:val="24"/>
        </w:rPr>
        <w:t xml:space="preserve"> ==== Na</w:t>
      </w:r>
      <w:r>
        <w:rPr>
          <w:szCs w:val="24"/>
          <w:vertAlign w:val="subscript"/>
        </w:rPr>
        <w:t>2</w:t>
      </w:r>
      <w:r>
        <w:rPr>
          <w:szCs w:val="24"/>
        </w:rPr>
        <w:t>CO</w:t>
      </w:r>
      <w:r>
        <w:rPr>
          <w:szCs w:val="24"/>
          <w:vertAlign w:val="subscript"/>
        </w:rPr>
        <w:t>3</w:t>
      </w:r>
      <w:r>
        <w:rPr>
          <w:szCs w:val="24"/>
        </w:rPr>
        <w:t xml:space="preserve"> + 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10</w:t>
      </w:r>
      <w:r>
        <w:rPr>
          <w:szCs w:val="24"/>
        </w:rPr>
        <w:t>.</w:t>
      </w:r>
      <w:r>
        <w:rPr>
          <w:rFonts w:hAnsi="宋体"/>
          <w:szCs w:val="24"/>
        </w:rPr>
        <w:t>氢氧化钠和二氧化硫反应（除去二氧化硫）：</w:t>
      </w:r>
      <w:r>
        <w:rPr>
          <w:szCs w:val="24"/>
        </w:rPr>
        <w:t>2NaOH + SO</w:t>
      </w:r>
      <w:r>
        <w:rPr>
          <w:szCs w:val="24"/>
          <w:vertAlign w:val="subscript"/>
        </w:rPr>
        <w:t>2</w:t>
      </w:r>
      <w:r>
        <w:rPr>
          <w:szCs w:val="24"/>
        </w:rPr>
        <w:t xml:space="preserve"> ==== Na</w:t>
      </w:r>
      <w:r>
        <w:rPr>
          <w:szCs w:val="24"/>
          <w:vertAlign w:val="subscript"/>
        </w:rPr>
        <w:t>2</w:t>
      </w:r>
      <w:r>
        <w:rPr>
          <w:szCs w:val="24"/>
        </w:rPr>
        <w:t>SO</w:t>
      </w:r>
      <w:r>
        <w:rPr>
          <w:szCs w:val="24"/>
          <w:vertAlign w:val="subscript"/>
        </w:rPr>
        <w:t>3</w:t>
      </w:r>
      <w:r>
        <w:rPr>
          <w:szCs w:val="24"/>
        </w:rPr>
        <w:t xml:space="preserve"> + 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11</w:t>
      </w:r>
      <w:r>
        <w:rPr>
          <w:szCs w:val="24"/>
        </w:rPr>
        <w:t>.</w:t>
      </w:r>
      <w:r>
        <w:rPr>
          <w:rFonts w:hAnsi="宋体"/>
          <w:szCs w:val="24"/>
        </w:rPr>
        <w:t>氢氧化钠和三氧化硫反应（除去三氧化硫）：</w:t>
      </w:r>
      <w:r>
        <w:rPr>
          <w:szCs w:val="24"/>
        </w:rPr>
        <w:t>2NaOH + SO</w:t>
      </w:r>
      <w:r>
        <w:rPr>
          <w:szCs w:val="24"/>
          <w:vertAlign w:val="subscript"/>
        </w:rPr>
        <w:t>3</w:t>
      </w:r>
      <w:r>
        <w:rPr>
          <w:szCs w:val="24"/>
        </w:rPr>
        <w:t xml:space="preserve"> ==== Na</w:t>
      </w:r>
      <w:r>
        <w:rPr>
          <w:szCs w:val="24"/>
          <w:vertAlign w:val="subscript"/>
        </w:rPr>
        <w:t>2</w:t>
      </w:r>
      <w:r>
        <w:rPr>
          <w:szCs w:val="24"/>
        </w:rPr>
        <w:t>SO</w:t>
      </w:r>
      <w:r>
        <w:rPr>
          <w:szCs w:val="24"/>
          <w:vertAlign w:val="subscript"/>
        </w:rPr>
        <w:t>4</w:t>
      </w:r>
      <w:r>
        <w:rPr>
          <w:szCs w:val="24"/>
        </w:rPr>
        <w:t xml:space="preserve"> + 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注意：</w:t>
      </w:r>
      <w:r>
        <w:rPr>
          <w:rFonts w:hint="eastAsia"/>
          <w:szCs w:val="24"/>
        </w:rPr>
        <w:t>6</w:t>
      </w:r>
      <w:r>
        <w:rPr>
          <w:rFonts w:hAnsi="宋体"/>
          <w:szCs w:val="24"/>
        </w:rPr>
        <w:t>－</w:t>
      </w:r>
      <w:r>
        <w:rPr>
          <w:rFonts w:hint="eastAsia"/>
          <w:szCs w:val="24"/>
        </w:rPr>
        <w:t>11</w:t>
      </w:r>
      <w:r>
        <w:rPr>
          <w:rFonts w:hAnsi="宋体"/>
          <w:szCs w:val="24"/>
        </w:rPr>
        <w:t>都是：酸性氧化物</w:t>
      </w:r>
      <w:r>
        <w:rPr>
          <w:szCs w:val="24"/>
        </w:rPr>
        <w:t xml:space="preserve"> +</w:t>
      </w:r>
      <w:r>
        <w:rPr>
          <w:rFonts w:hAnsi="宋体"/>
          <w:szCs w:val="24"/>
        </w:rPr>
        <w:t>碱</w:t>
      </w:r>
      <w:r>
        <w:rPr>
          <w:szCs w:val="24"/>
        </w:rPr>
        <w:t xml:space="preserve"> </w:t>
      </w:r>
      <w:r>
        <w:rPr>
          <w:rFonts w:hint="eastAsia"/>
          <w:szCs w:val="24"/>
        </w:rPr>
        <w:t>——</w:t>
      </w:r>
      <w:r>
        <w:rPr>
          <w:rFonts w:hAnsi="宋体"/>
          <w:szCs w:val="24"/>
        </w:rPr>
        <w:t>盐</w:t>
      </w:r>
      <w:r>
        <w:rPr>
          <w:szCs w:val="24"/>
        </w:rPr>
        <w:t xml:space="preserve"> + </w:t>
      </w:r>
      <w:r>
        <w:rPr>
          <w:rFonts w:hAnsi="宋体"/>
          <w:szCs w:val="24"/>
        </w:rPr>
        <w:t>水</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12</w:t>
      </w:r>
      <w:r>
        <w:rPr>
          <w:szCs w:val="24"/>
        </w:rPr>
        <w:t>.</w:t>
      </w:r>
      <w:r>
        <w:rPr>
          <w:rFonts w:hAnsi="宋体"/>
          <w:szCs w:val="24"/>
        </w:rPr>
        <w:t>甲烷在空气中燃烧：</w:t>
      </w:r>
      <w:r>
        <w:rPr>
          <w:szCs w:val="24"/>
        </w:rPr>
        <w:t>CH</w:t>
      </w:r>
      <w:r>
        <w:rPr>
          <w:szCs w:val="24"/>
          <w:vertAlign w:val="subscript"/>
        </w:rPr>
        <w:t>4</w:t>
      </w:r>
      <w:r>
        <w:rPr>
          <w:szCs w:val="24"/>
        </w:rPr>
        <w:t xml:space="preserve"> + 2O</w:t>
      </w:r>
      <w:r>
        <w:rPr>
          <w:szCs w:val="24"/>
          <w:vertAlign w:val="subscript"/>
        </w:rPr>
        <w:t>2</w:t>
      </w:r>
      <w:r>
        <w:rPr>
          <w:szCs w:val="24"/>
        </w:rPr>
        <w:t xml:space="preserve"> </w:t>
      </w:r>
      <w:r>
        <w:rPr>
          <w:rFonts w:hAnsi="宋体"/>
          <w:position w:val="10"/>
          <w:szCs w:val="24"/>
          <w:u w:val="double"/>
        </w:rPr>
        <w:t>点燃</w:t>
      </w:r>
      <w:r>
        <w:rPr>
          <w:szCs w:val="24"/>
        </w:rPr>
        <w:t xml:space="preserve"> CO</w:t>
      </w:r>
      <w:r>
        <w:rPr>
          <w:szCs w:val="24"/>
          <w:vertAlign w:val="subscript"/>
        </w:rPr>
        <w:t xml:space="preserve">2 </w:t>
      </w:r>
      <w:r>
        <w:rPr>
          <w:szCs w:val="24"/>
        </w:rPr>
        <w:t>+ 2H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现象：发出明亮的蓝色火焰，烧杯内壁有水珠，澄清石灰水变浑浊。</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13</w:t>
      </w:r>
      <w:r>
        <w:rPr>
          <w:szCs w:val="24"/>
        </w:rPr>
        <w:t>.</w:t>
      </w:r>
      <w:r>
        <w:rPr>
          <w:rFonts w:hAnsi="宋体"/>
          <w:szCs w:val="24"/>
        </w:rPr>
        <w:t>酒精在空气中燃烧：</w:t>
      </w:r>
      <w:r>
        <w:rPr>
          <w:szCs w:val="24"/>
        </w:rPr>
        <w:t>C</w:t>
      </w:r>
      <w:r>
        <w:rPr>
          <w:szCs w:val="24"/>
          <w:vertAlign w:val="subscript"/>
        </w:rPr>
        <w:t>2</w:t>
      </w:r>
      <w:r>
        <w:rPr>
          <w:szCs w:val="24"/>
        </w:rPr>
        <w:t>H</w:t>
      </w:r>
      <w:r>
        <w:rPr>
          <w:szCs w:val="24"/>
          <w:vertAlign w:val="subscript"/>
        </w:rPr>
        <w:t>5</w:t>
      </w:r>
      <w:r>
        <w:rPr>
          <w:szCs w:val="24"/>
        </w:rPr>
        <w:t>OH + 3O</w:t>
      </w:r>
      <w:r>
        <w:rPr>
          <w:szCs w:val="24"/>
          <w:vertAlign w:val="subscript"/>
        </w:rPr>
        <w:t>2</w:t>
      </w:r>
      <w:r>
        <w:rPr>
          <w:rFonts w:hAnsi="宋体"/>
          <w:position w:val="10"/>
          <w:szCs w:val="24"/>
          <w:u w:val="double"/>
        </w:rPr>
        <w:t>点燃</w:t>
      </w:r>
      <w:r>
        <w:rPr>
          <w:szCs w:val="24"/>
        </w:rPr>
        <w:t>2CO</w:t>
      </w:r>
      <w:r>
        <w:rPr>
          <w:szCs w:val="24"/>
          <w:vertAlign w:val="subscript"/>
        </w:rPr>
        <w:t>2</w:t>
      </w:r>
      <w:r>
        <w:rPr>
          <w:szCs w:val="24"/>
        </w:rPr>
        <w:t xml:space="preserve"> + 3H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现象：发出蓝色火焰，烧杯内壁有水珠，澄清石灰水变浑浊。</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int="eastAsia"/>
          <w:szCs w:val="24"/>
        </w:rPr>
        <w:t>14</w:t>
      </w:r>
      <w:r>
        <w:rPr>
          <w:szCs w:val="24"/>
        </w:rPr>
        <w:t>.</w:t>
      </w:r>
      <w:r>
        <w:rPr>
          <w:rFonts w:hAnsi="宋体"/>
          <w:szCs w:val="24"/>
        </w:rPr>
        <w:t>一氧化碳还原氧化铜：</w:t>
      </w:r>
      <w:r>
        <w:rPr>
          <w:szCs w:val="24"/>
        </w:rPr>
        <w:t xml:space="preserve">CO+ CuO </w:t>
      </w:r>
      <w:r>
        <w:rPr>
          <w:rFonts w:hAnsi="宋体"/>
          <w:position w:val="10"/>
          <w:szCs w:val="24"/>
          <w:u w:val="double"/>
        </w:rPr>
        <w:t>加热</w:t>
      </w:r>
      <w:r>
        <w:rPr>
          <w:szCs w:val="24"/>
        </w:rPr>
        <w:t xml:space="preserve"> Cu + CO</w:t>
      </w:r>
      <w:r>
        <w:rPr>
          <w:szCs w:val="24"/>
          <w:vertAlign w:val="subscrip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现象：黑色粉未变成红色，澄清石灰水变浑浊。</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w:t>
      </w:r>
      <w:r>
        <w:rPr>
          <w:rFonts w:hint="eastAsia"/>
          <w:szCs w:val="24"/>
        </w:rPr>
        <w:t>5</w:t>
      </w:r>
      <w:r>
        <w:rPr>
          <w:szCs w:val="24"/>
        </w:rPr>
        <w:t>.</w:t>
      </w:r>
      <w:r>
        <w:rPr>
          <w:rFonts w:hAnsi="宋体"/>
          <w:szCs w:val="24"/>
        </w:rPr>
        <w:t>一氧化碳还原氧化铁：</w:t>
      </w:r>
      <w:r>
        <w:rPr>
          <w:szCs w:val="24"/>
        </w:rPr>
        <w:t>3CO+ Fe</w:t>
      </w:r>
      <w:r>
        <w:rPr>
          <w:szCs w:val="24"/>
          <w:vertAlign w:val="subscript"/>
        </w:rPr>
        <w:t>2</w:t>
      </w:r>
      <w:r>
        <w:rPr>
          <w:szCs w:val="24"/>
        </w:rPr>
        <w:t>O</w:t>
      </w:r>
      <w:r>
        <w:rPr>
          <w:szCs w:val="24"/>
          <w:vertAlign w:val="subscript"/>
        </w:rPr>
        <w:t>3</w:t>
      </w:r>
      <w:r>
        <w:rPr>
          <w:szCs w:val="24"/>
        </w:rPr>
        <w:t xml:space="preserve"> </w:t>
      </w:r>
      <w:r>
        <w:rPr>
          <w:rFonts w:hAnsi="宋体"/>
          <w:position w:val="10"/>
          <w:szCs w:val="24"/>
          <w:u w:val="double"/>
        </w:rPr>
        <w:t>高温</w:t>
      </w:r>
      <w:r>
        <w:rPr>
          <w:szCs w:val="24"/>
        </w:rPr>
        <w:t xml:space="preserve"> 2Fe + 3CO</w:t>
      </w:r>
      <w:r>
        <w:rPr>
          <w:szCs w:val="24"/>
          <w:vertAlign w:val="subscrip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rFonts w:hAnsi="宋体"/>
          <w:szCs w:val="24"/>
        </w:rPr>
        <w:t>现象：红色粉未变成黑色，澄清石灰水变浑浊。（冶炼铁的主要反应原理）</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w:t>
      </w:r>
      <w:r>
        <w:rPr>
          <w:rFonts w:hint="eastAsia"/>
          <w:szCs w:val="24"/>
        </w:rPr>
        <w:t>6</w:t>
      </w:r>
      <w:r>
        <w:rPr>
          <w:szCs w:val="24"/>
        </w:rPr>
        <w:t>.</w:t>
      </w:r>
      <w:r>
        <w:rPr>
          <w:rFonts w:hAnsi="宋体"/>
          <w:szCs w:val="24"/>
        </w:rPr>
        <w:t>一氧化碳还原氧化亚铁：</w:t>
      </w:r>
      <w:r>
        <w:rPr>
          <w:szCs w:val="24"/>
        </w:rPr>
        <w:t>FeO+CO</w:t>
      </w:r>
      <w:r>
        <w:rPr>
          <w:rFonts w:hAnsi="宋体"/>
          <w:position w:val="10"/>
          <w:szCs w:val="24"/>
          <w:u w:val="double"/>
        </w:rPr>
        <w:t>高温</w:t>
      </w:r>
      <w:r>
        <w:rPr>
          <w:szCs w:val="24"/>
        </w:rPr>
        <w:t>Fe+CO</w:t>
      </w:r>
      <w:r>
        <w:rPr>
          <w:szCs w:val="24"/>
          <w:vertAlign w:val="subscrip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w:t>
      </w:r>
      <w:r>
        <w:rPr>
          <w:rFonts w:hint="eastAsia"/>
          <w:szCs w:val="24"/>
        </w:rPr>
        <w:t>7</w:t>
      </w:r>
      <w:r>
        <w:rPr>
          <w:szCs w:val="24"/>
        </w:rPr>
        <w:t>.</w:t>
      </w:r>
      <w:r>
        <w:rPr>
          <w:rFonts w:hAnsi="宋体"/>
          <w:szCs w:val="24"/>
        </w:rPr>
        <w:t>一氧化碳还原四氧化三铁：</w:t>
      </w:r>
      <w:r>
        <w:rPr>
          <w:szCs w:val="24"/>
        </w:rPr>
        <w:t>Fe</w:t>
      </w:r>
      <w:r>
        <w:rPr>
          <w:szCs w:val="24"/>
          <w:vertAlign w:val="subscript"/>
        </w:rPr>
        <w:t>3</w:t>
      </w:r>
      <w:r>
        <w:rPr>
          <w:szCs w:val="24"/>
        </w:rPr>
        <w:t>O</w:t>
      </w:r>
      <w:r>
        <w:rPr>
          <w:szCs w:val="24"/>
          <w:vertAlign w:val="subscript"/>
        </w:rPr>
        <w:t>4</w:t>
      </w:r>
      <w:r>
        <w:rPr>
          <w:szCs w:val="24"/>
        </w:rPr>
        <w:t>+4CO</w:t>
      </w:r>
      <w:r>
        <w:rPr>
          <w:rFonts w:hAnsi="宋体"/>
          <w:position w:val="10"/>
          <w:szCs w:val="24"/>
          <w:u w:val="double"/>
        </w:rPr>
        <w:t>高温</w:t>
      </w:r>
      <w:r>
        <w:rPr>
          <w:szCs w:val="24"/>
        </w:rPr>
        <w:t>3Fe+4CO</w:t>
      </w:r>
      <w:r>
        <w:rPr>
          <w:szCs w:val="24"/>
          <w:vertAlign w:val="subscript"/>
        </w:rPr>
        <w:t>2</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r>
        <w:rPr>
          <w:szCs w:val="24"/>
        </w:rPr>
        <w:t>1</w:t>
      </w:r>
      <w:r>
        <w:rPr>
          <w:rFonts w:hint="eastAsia"/>
          <w:szCs w:val="24"/>
        </w:rPr>
        <w:t>8</w:t>
      </w:r>
      <w:r>
        <w:rPr>
          <w:szCs w:val="24"/>
        </w:rPr>
        <w:t>.</w:t>
      </w:r>
      <w:r>
        <w:rPr>
          <w:rFonts w:hAnsi="宋体"/>
          <w:szCs w:val="24"/>
        </w:rPr>
        <w:t>光合作用：</w:t>
      </w:r>
      <w:r>
        <w:rPr>
          <w:szCs w:val="24"/>
        </w:rPr>
        <w:t>6CO</w:t>
      </w:r>
      <w:r>
        <w:rPr>
          <w:szCs w:val="24"/>
          <w:vertAlign w:val="subscript"/>
        </w:rPr>
        <w:t>2</w:t>
      </w:r>
      <w:r>
        <w:rPr>
          <w:szCs w:val="24"/>
        </w:rPr>
        <w:t xml:space="preserve"> + 6H</w:t>
      </w:r>
      <w:r>
        <w:rPr>
          <w:szCs w:val="24"/>
          <w:vertAlign w:val="subscript"/>
        </w:rPr>
        <w:t>2</w:t>
      </w:r>
      <w:r>
        <w:rPr>
          <w:szCs w:val="24"/>
        </w:rPr>
        <w:t>O</w:t>
      </w:r>
      <w:r>
        <w:rPr>
          <w:rFonts w:hAnsi="宋体"/>
          <w:position w:val="10"/>
          <w:szCs w:val="24"/>
          <w:u w:val="double"/>
        </w:rPr>
        <w:t>光照</w:t>
      </w:r>
      <w:r>
        <w:rPr>
          <w:szCs w:val="24"/>
        </w:rPr>
        <w:t>C</w:t>
      </w:r>
      <w:r>
        <w:rPr>
          <w:szCs w:val="24"/>
          <w:vertAlign w:val="subscript"/>
        </w:rPr>
        <w:t>6</w:t>
      </w:r>
      <w:r>
        <w:rPr>
          <w:szCs w:val="24"/>
        </w:rPr>
        <w:t>H</w:t>
      </w:r>
      <w:r>
        <w:rPr>
          <w:szCs w:val="24"/>
          <w:vertAlign w:val="subscript"/>
        </w:rPr>
        <w:t>12</w:t>
      </w:r>
      <w:r>
        <w:rPr>
          <w:szCs w:val="24"/>
        </w:rPr>
        <w:t>O</w:t>
      </w:r>
      <w:r>
        <w:rPr>
          <w:szCs w:val="24"/>
          <w:vertAlign w:val="subscript"/>
        </w:rPr>
        <w:t>6</w:t>
      </w:r>
      <w:r>
        <w:rPr>
          <w:szCs w:val="24"/>
        </w:rPr>
        <w:t>+6O</w:t>
      </w:r>
      <w:r>
        <w:rPr>
          <w:szCs w:val="24"/>
          <w:vertAlign w:val="subscript"/>
        </w:rPr>
        <w:t>2</w:t>
      </w:r>
    </w:p>
    <w:p w:rsidR="00412E99" w:rsidRDefault="00412E99">
      <w:pPr>
        <w:spacing w:line="300" w:lineRule="auto"/>
        <w:ind w:firstLineChars="200" w:firstLine="420"/>
        <w:rPr>
          <w:szCs w:val="24"/>
        </w:rPr>
      </w:pPr>
      <w:r>
        <w:rPr>
          <w:szCs w:val="24"/>
        </w:rPr>
        <w:t>1</w:t>
      </w:r>
      <w:r>
        <w:rPr>
          <w:rFonts w:hint="eastAsia"/>
          <w:szCs w:val="24"/>
        </w:rPr>
        <w:t>9</w:t>
      </w:r>
      <w:r>
        <w:rPr>
          <w:szCs w:val="24"/>
        </w:rPr>
        <w:t>.</w:t>
      </w:r>
      <w:r>
        <w:rPr>
          <w:rFonts w:hAnsi="宋体"/>
          <w:szCs w:val="24"/>
        </w:rPr>
        <w:t>葡萄糖的氧化：</w:t>
      </w:r>
      <w:r>
        <w:rPr>
          <w:szCs w:val="24"/>
        </w:rPr>
        <w:t>C</w:t>
      </w:r>
      <w:r>
        <w:rPr>
          <w:szCs w:val="24"/>
          <w:vertAlign w:val="subscript"/>
        </w:rPr>
        <w:t>6</w:t>
      </w:r>
      <w:r>
        <w:rPr>
          <w:szCs w:val="24"/>
        </w:rPr>
        <w:t>H</w:t>
      </w:r>
      <w:r>
        <w:rPr>
          <w:szCs w:val="24"/>
          <w:vertAlign w:val="subscript"/>
        </w:rPr>
        <w:t>12</w:t>
      </w:r>
      <w:r>
        <w:rPr>
          <w:szCs w:val="24"/>
        </w:rPr>
        <w:t>O</w:t>
      </w:r>
      <w:r>
        <w:rPr>
          <w:szCs w:val="24"/>
          <w:vertAlign w:val="subscript"/>
        </w:rPr>
        <w:t>6</w:t>
      </w:r>
      <w:r>
        <w:rPr>
          <w:szCs w:val="24"/>
        </w:rPr>
        <w:t>+6O</w:t>
      </w:r>
      <w:r>
        <w:rPr>
          <w:szCs w:val="24"/>
          <w:vertAlign w:val="subscript"/>
        </w:rPr>
        <w:t>2</w:t>
      </w:r>
      <w:r>
        <w:rPr>
          <w:rFonts w:hAnsi="宋体"/>
          <w:position w:val="10"/>
          <w:szCs w:val="24"/>
          <w:u w:val="double"/>
        </w:rPr>
        <w:t>点燃</w:t>
      </w:r>
      <w:r>
        <w:rPr>
          <w:szCs w:val="24"/>
        </w:rPr>
        <w:t>6CO</w:t>
      </w:r>
      <w:r>
        <w:rPr>
          <w:szCs w:val="24"/>
          <w:vertAlign w:val="subscript"/>
        </w:rPr>
        <w:t>2</w:t>
      </w:r>
      <w:r>
        <w:rPr>
          <w:szCs w:val="24"/>
        </w:rPr>
        <w:t xml:space="preserve"> + 6H</w:t>
      </w:r>
      <w:r>
        <w:rPr>
          <w:szCs w:val="24"/>
          <w:vertAlign w:val="subscript"/>
        </w:rPr>
        <w:t>2</w:t>
      </w:r>
      <w:r>
        <w:rPr>
          <w:szCs w:val="24"/>
        </w:rPr>
        <w:t>O</w:t>
      </w: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p>
    <w:p w:rsidR="00412E99" w:rsidRDefault="00412E99">
      <w:pPr>
        <w:spacing w:line="300" w:lineRule="auto"/>
        <w:jc w:val="center"/>
        <w:rPr>
          <w:rFonts w:hAnsi="宋体"/>
          <w:sz w:val="32"/>
          <w:szCs w:val="44"/>
        </w:rPr>
      </w:pPr>
    </w:p>
    <w:p w:rsidR="00412E99" w:rsidRDefault="00412E99">
      <w:pPr>
        <w:spacing w:line="300" w:lineRule="auto"/>
        <w:jc w:val="center"/>
        <w:rPr>
          <w:rFonts w:hAnsi="宋体"/>
          <w:sz w:val="32"/>
          <w:szCs w:val="44"/>
        </w:rPr>
      </w:pPr>
    </w:p>
    <w:p w:rsidR="00412E99" w:rsidRDefault="00412E99">
      <w:pPr>
        <w:spacing w:line="300" w:lineRule="auto"/>
        <w:jc w:val="center"/>
        <w:rPr>
          <w:rFonts w:hAnsi="宋体"/>
          <w:sz w:val="32"/>
          <w:szCs w:val="44"/>
        </w:rPr>
      </w:pPr>
    </w:p>
    <w:p w:rsidR="00412E99" w:rsidRDefault="00412E99">
      <w:pPr>
        <w:spacing w:line="300" w:lineRule="auto"/>
        <w:jc w:val="center"/>
        <w:rPr>
          <w:rFonts w:hAnsi="宋体"/>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F40481" w:rsidRDefault="00F40481">
      <w:pPr>
        <w:spacing w:line="300" w:lineRule="auto"/>
        <w:jc w:val="center"/>
        <w:rPr>
          <w:rFonts w:hAnsi="宋体" w:hint="eastAsia"/>
          <w:b/>
          <w:sz w:val="32"/>
          <w:szCs w:val="44"/>
        </w:rPr>
      </w:pPr>
    </w:p>
    <w:p w:rsidR="00412E99" w:rsidRPr="00F40481" w:rsidRDefault="00412E99">
      <w:pPr>
        <w:spacing w:line="300" w:lineRule="auto"/>
        <w:jc w:val="center"/>
        <w:rPr>
          <w:rFonts w:hint="eastAsia"/>
          <w:b/>
          <w:sz w:val="32"/>
          <w:szCs w:val="44"/>
        </w:rPr>
      </w:pPr>
      <w:r w:rsidRPr="00F40481">
        <w:rPr>
          <w:rFonts w:hAnsi="宋体"/>
          <w:b/>
          <w:sz w:val="32"/>
          <w:szCs w:val="44"/>
        </w:rPr>
        <w:t>初中化学规律总结</w:t>
      </w:r>
    </w:p>
    <w:p w:rsidR="00412E99" w:rsidRDefault="00412E99">
      <w:pPr>
        <w:spacing w:line="360" w:lineRule="exact"/>
        <w:ind w:firstLineChars="200" w:firstLine="398"/>
        <w:rPr>
          <w:b/>
          <w:bCs/>
          <w:spacing w:val="-6"/>
          <w:szCs w:val="24"/>
        </w:rPr>
      </w:pPr>
      <w:r>
        <w:rPr>
          <w:b/>
          <w:bCs/>
          <w:spacing w:val="-6"/>
          <w:szCs w:val="24"/>
        </w:rPr>
        <w:t>1.</w:t>
      </w:r>
      <w:r>
        <w:rPr>
          <w:rFonts w:hAnsi="宋体"/>
          <w:b/>
          <w:bCs/>
          <w:spacing w:val="-6"/>
          <w:szCs w:val="24"/>
        </w:rPr>
        <w:t>金属活动性顺序</w:t>
      </w:r>
    </w:p>
    <w:p w:rsidR="00412E99" w:rsidRDefault="00412E99">
      <w:pPr>
        <w:spacing w:line="360" w:lineRule="exact"/>
        <w:ind w:firstLineChars="200" w:firstLine="396"/>
        <w:rPr>
          <w:spacing w:val="-6"/>
          <w:szCs w:val="24"/>
        </w:rPr>
      </w:pPr>
      <w:r>
        <w:rPr>
          <w:spacing w:val="-6"/>
          <w:szCs w:val="24"/>
        </w:rPr>
        <w:t xml:space="preserve">  </w:t>
      </w:r>
      <w:r>
        <w:rPr>
          <w:rFonts w:hAnsi="宋体"/>
          <w:spacing w:val="-6"/>
          <w:szCs w:val="24"/>
        </w:rPr>
        <w:t>金属活动性顺序由强至弱：</w:t>
      </w:r>
      <w:r>
        <w:rPr>
          <w:spacing w:val="-6"/>
          <w:szCs w:val="24"/>
        </w:rPr>
        <w:t xml:space="preserve"> K Ca Na Mg Al   Zn Fe Sn Pb (H)   Cu Hg Ag Pt Au </w:t>
      </w:r>
    </w:p>
    <w:p w:rsidR="00412E99" w:rsidRDefault="00412E99">
      <w:pPr>
        <w:spacing w:line="360" w:lineRule="exact"/>
        <w:ind w:firstLineChars="200" w:firstLine="396"/>
        <w:rPr>
          <w:spacing w:val="-6"/>
          <w:szCs w:val="24"/>
        </w:rPr>
      </w:pPr>
      <w:r>
        <w:rPr>
          <w:spacing w:val="-6"/>
          <w:szCs w:val="24"/>
        </w:rPr>
        <w:t xml:space="preserve">  </w:t>
      </w:r>
      <w:r>
        <w:rPr>
          <w:rFonts w:hAnsi="宋体"/>
          <w:b/>
          <w:spacing w:val="-6"/>
          <w:szCs w:val="24"/>
        </w:rPr>
        <w:t>（按顺序背诵）</w:t>
      </w:r>
      <w:r>
        <w:rPr>
          <w:spacing w:val="-6"/>
          <w:szCs w:val="24"/>
        </w:rPr>
        <w:t xml:space="preserve">            </w:t>
      </w:r>
      <w:r>
        <w:rPr>
          <w:rFonts w:hAnsi="宋体"/>
          <w:spacing w:val="-6"/>
          <w:szCs w:val="24"/>
        </w:rPr>
        <w:t>钾钙钠镁铝</w:t>
      </w:r>
      <w:r>
        <w:rPr>
          <w:spacing w:val="-6"/>
          <w:szCs w:val="24"/>
        </w:rPr>
        <w:t xml:space="preserve">      </w:t>
      </w:r>
      <w:r>
        <w:rPr>
          <w:rFonts w:hAnsi="宋体"/>
          <w:spacing w:val="-6"/>
          <w:szCs w:val="24"/>
        </w:rPr>
        <w:t>锌铁锡铅（氢）</w:t>
      </w:r>
      <w:r>
        <w:rPr>
          <w:spacing w:val="-6"/>
          <w:szCs w:val="24"/>
        </w:rPr>
        <w:t xml:space="preserve">  </w:t>
      </w:r>
      <w:r>
        <w:rPr>
          <w:rFonts w:hAnsi="宋体"/>
          <w:spacing w:val="-6"/>
          <w:szCs w:val="24"/>
        </w:rPr>
        <w:t>铜汞银铂金</w:t>
      </w:r>
    </w:p>
    <w:p w:rsidR="00412E99" w:rsidRDefault="00412E99">
      <w:pPr>
        <w:spacing w:line="360" w:lineRule="exact"/>
        <w:ind w:firstLineChars="200" w:firstLine="404"/>
        <w:rPr>
          <w:spacing w:val="5"/>
          <w:szCs w:val="24"/>
        </w:rPr>
      </w:pPr>
      <w:r>
        <w:rPr>
          <w:rFonts w:hAnsi="宋体"/>
          <w:spacing w:val="-4"/>
          <w:szCs w:val="24"/>
        </w:rPr>
        <w:t>①</w:t>
      </w:r>
      <w:r>
        <w:rPr>
          <w:rFonts w:hAnsi="宋体"/>
          <w:spacing w:val="5"/>
          <w:szCs w:val="24"/>
        </w:rPr>
        <w:t>金属位置越靠前的活动性越强，越易失去电子变为离子，反应速率越快</w:t>
      </w:r>
    </w:p>
    <w:p w:rsidR="00412E99" w:rsidRDefault="00412E99">
      <w:pPr>
        <w:spacing w:line="360" w:lineRule="exact"/>
        <w:ind w:firstLineChars="200" w:firstLine="404"/>
        <w:rPr>
          <w:spacing w:val="5"/>
          <w:szCs w:val="24"/>
        </w:rPr>
      </w:pPr>
      <w:r>
        <w:rPr>
          <w:rFonts w:hAnsi="宋体"/>
          <w:spacing w:val="-4"/>
          <w:szCs w:val="24"/>
        </w:rPr>
        <w:t>②</w:t>
      </w:r>
      <w:r>
        <w:rPr>
          <w:rFonts w:hAnsi="宋体"/>
          <w:spacing w:val="5"/>
          <w:szCs w:val="24"/>
        </w:rPr>
        <w:t>排在</w:t>
      </w:r>
      <w:r>
        <w:rPr>
          <w:rFonts w:hAnsi="宋体"/>
          <w:b/>
          <w:spacing w:val="5"/>
          <w:szCs w:val="24"/>
        </w:rPr>
        <w:t>氢前</w:t>
      </w:r>
      <w:r>
        <w:rPr>
          <w:rFonts w:hAnsi="宋体"/>
          <w:spacing w:val="5"/>
          <w:szCs w:val="24"/>
        </w:rPr>
        <w:t>面的金属能置换酸里的氢，排在氢后的金属不能置换酸里的氢，跟酸不反应；</w:t>
      </w:r>
    </w:p>
    <w:p w:rsidR="00412E99" w:rsidRDefault="00412E99">
      <w:pPr>
        <w:spacing w:line="360" w:lineRule="exact"/>
        <w:ind w:firstLineChars="200" w:firstLine="404"/>
        <w:rPr>
          <w:spacing w:val="5"/>
          <w:szCs w:val="24"/>
        </w:rPr>
      </w:pPr>
      <w:r>
        <w:rPr>
          <w:rFonts w:hAnsi="宋体"/>
          <w:spacing w:val="-4"/>
          <w:szCs w:val="24"/>
        </w:rPr>
        <w:t>③</w:t>
      </w:r>
      <w:r>
        <w:rPr>
          <w:rFonts w:hAnsi="宋体"/>
          <w:spacing w:val="5"/>
          <w:szCs w:val="24"/>
        </w:rPr>
        <w:t>排在前面的金属，能把排在后面的金属从它们的盐溶液里置换出来。排在后面的金属跟排在前面的金属的盐溶液不反应。</w:t>
      </w:r>
    </w:p>
    <w:p w:rsidR="00412E99" w:rsidRDefault="00412E99">
      <w:pPr>
        <w:spacing w:line="360" w:lineRule="exact"/>
        <w:ind w:firstLineChars="200" w:firstLine="420"/>
        <w:rPr>
          <w:rFonts w:hint="eastAsia"/>
          <w:szCs w:val="24"/>
        </w:rPr>
      </w:pPr>
      <w:r>
        <w:rPr>
          <w:rFonts w:hAnsi="宋体"/>
          <w:szCs w:val="24"/>
        </w:rPr>
        <w:t>④混合盐溶液与一种金属发生置换反应的顺序是</w:t>
      </w:r>
      <w:r>
        <w:rPr>
          <w:szCs w:val="24"/>
        </w:rPr>
        <w:t>“</w:t>
      </w:r>
      <w:r>
        <w:rPr>
          <w:rFonts w:hAnsi="宋体"/>
          <w:szCs w:val="24"/>
        </w:rPr>
        <w:t>先远</w:t>
      </w:r>
      <w:r>
        <w:rPr>
          <w:szCs w:val="24"/>
        </w:rPr>
        <w:t>”“</w:t>
      </w:r>
      <w:r>
        <w:rPr>
          <w:rFonts w:hAnsi="宋体"/>
          <w:szCs w:val="24"/>
        </w:rPr>
        <w:t>后近</w:t>
      </w:r>
      <w:r>
        <w:rPr>
          <w:szCs w:val="24"/>
        </w:rPr>
        <w:t>”</w:t>
      </w:r>
      <w:r>
        <w:rPr>
          <w:rFonts w:hint="eastAsia"/>
          <w:szCs w:val="24"/>
        </w:rPr>
        <w:t>。</w:t>
      </w:r>
    </w:p>
    <w:p w:rsidR="00412E99" w:rsidRDefault="00412E99">
      <w:pPr>
        <w:spacing w:line="360" w:lineRule="exact"/>
        <w:ind w:firstLineChars="200" w:firstLine="440"/>
        <w:rPr>
          <w:rFonts w:hint="eastAsia"/>
          <w:spacing w:val="5"/>
          <w:szCs w:val="24"/>
          <w:u w:val="thick"/>
        </w:rPr>
      </w:pPr>
      <w:r>
        <w:rPr>
          <w:rFonts w:hAnsi="宋体"/>
          <w:spacing w:val="5"/>
          <w:szCs w:val="24"/>
        </w:rPr>
        <w:t>注意：＊单质铁在置换反应中总是变为</w:t>
      </w:r>
      <w:r>
        <w:rPr>
          <w:rFonts w:hAnsi="宋体"/>
          <w:b/>
          <w:spacing w:val="5"/>
          <w:szCs w:val="24"/>
        </w:rPr>
        <w:t>＋</w:t>
      </w:r>
      <w:r>
        <w:rPr>
          <w:b/>
          <w:spacing w:val="5"/>
          <w:szCs w:val="24"/>
        </w:rPr>
        <w:t>2</w:t>
      </w:r>
      <w:r>
        <w:rPr>
          <w:rFonts w:hAnsi="宋体"/>
          <w:b/>
          <w:spacing w:val="5"/>
          <w:szCs w:val="24"/>
        </w:rPr>
        <w:t>价的亚铁</w:t>
      </w:r>
      <w:r>
        <w:rPr>
          <w:rFonts w:hAnsi="宋体" w:hint="eastAsia"/>
          <w:b/>
          <w:spacing w:val="5"/>
          <w:szCs w:val="24"/>
        </w:rPr>
        <w:t>。</w:t>
      </w:r>
    </w:p>
    <w:p w:rsidR="00412E99" w:rsidRDefault="00412E99">
      <w:pPr>
        <w:spacing w:line="360" w:lineRule="exact"/>
        <w:ind w:firstLineChars="200" w:firstLine="442"/>
        <w:rPr>
          <w:b/>
          <w:bCs/>
          <w:spacing w:val="5"/>
          <w:szCs w:val="24"/>
        </w:rPr>
      </w:pPr>
      <w:r>
        <w:rPr>
          <w:b/>
          <w:bCs/>
          <w:spacing w:val="5"/>
          <w:szCs w:val="24"/>
        </w:rPr>
        <w:t>2.</w:t>
      </w:r>
      <w:r>
        <w:rPr>
          <w:rFonts w:hAnsi="宋体"/>
          <w:b/>
          <w:bCs/>
          <w:spacing w:val="5"/>
          <w:szCs w:val="24"/>
        </w:rPr>
        <w:t>金属＋酸</w:t>
      </w:r>
      <w:r>
        <w:rPr>
          <w:b/>
          <w:bCs/>
          <w:spacing w:val="5"/>
          <w:szCs w:val="24"/>
        </w:rPr>
        <w:t>→</w:t>
      </w:r>
      <w:r>
        <w:rPr>
          <w:rFonts w:hAnsi="宋体"/>
          <w:b/>
          <w:bCs/>
          <w:spacing w:val="5"/>
          <w:szCs w:val="24"/>
        </w:rPr>
        <w:t>盐＋</w:t>
      </w:r>
      <w:r>
        <w:rPr>
          <w:b/>
          <w:bCs/>
          <w:spacing w:val="5"/>
          <w:szCs w:val="24"/>
        </w:rPr>
        <w:t>H</w:t>
      </w:r>
      <w:r>
        <w:rPr>
          <w:b/>
          <w:bCs/>
          <w:spacing w:val="5"/>
          <w:szCs w:val="24"/>
          <w:vertAlign w:val="subscript"/>
        </w:rPr>
        <w:t>2</w:t>
      </w:r>
      <w:r>
        <w:rPr>
          <w:b/>
          <w:bCs/>
          <w:spacing w:val="5"/>
          <w:szCs w:val="24"/>
        </w:rPr>
        <w:t>↑</w:t>
      </w:r>
      <w:r>
        <w:rPr>
          <w:rFonts w:hAnsi="宋体"/>
          <w:b/>
          <w:bCs/>
          <w:spacing w:val="5"/>
          <w:szCs w:val="24"/>
        </w:rPr>
        <w:t>中</w:t>
      </w:r>
    </w:p>
    <w:p w:rsidR="00412E99" w:rsidRDefault="00412E99">
      <w:pPr>
        <w:spacing w:line="360" w:lineRule="exact"/>
        <w:ind w:firstLineChars="200" w:firstLine="440"/>
        <w:rPr>
          <w:spacing w:val="5"/>
          <w:szCs w:val="24"/>
        </w:rPr>
      </w:pPr>
      <w:r>
        <w:rPr>
          <w:rFonts w:hAnsi="宋体"/>
          <w:spacing w:val="5"/>
          <w:szCs w:val="24"/>
        </w:rPr>
        <w:t>①等质量金属跟足量酸反应，放出氢气由多至少的顺序：</w:t>
      </w:r>
      <w:r>
        <w:rPr>
          <w:spacing w:val="5"/>
          <w:szCs w:val="24"/>
        </w:rPr>
        <w:t>Al</w:t>
      </w:r>
      <w:r>
        <w:rPr>
          <w:rFonts w:hAnsi="宋体"/>
          <w:spacing w:val="5"/>
          <w:szCs w:val="24"/>
        </w:rPr>
        <w:t>＞</w:t>
      </w:r>
      <w:r>
        <w:rPr>
          <w:spacing w:val="5"/>
          <w:szCs w:val="24"/>
        </w:rPr>
        <w:t>Mg</w:t>
      </w:r>
      <w:r>
        <w:rPr>
          <w:rFonts w:hAnsi="宋体"/>
          <w:spacing w:val="5"/>
          <w:szCs w:val="24"/>
        </w:rPr>
        <w:t>＞</w:t>
      </w:r>
      <w:r>
        <w:rPr>
          <w:spacing w:val="5"/>
          <w:szCs w:val="24"/>
        </w:rPr>
        <w:t>Fe</w:t>
      </w:r>
      <w:r>
        <w:rPr>
          <w:rFonts w:hAnsi="宋体"/>
          <w:spacing w:val="5"/>
          <w:szCs w:val="24"/>
        </w:rPr>
        <w:t>＞</w:t>
      </w:r>
      <w:r>
        <w:rPr>
          <w:spacing w:val="5"/>
          <w:szCs w:val="24"/>
        </w:rPr>
        <w:t>Zn</w:t>
      </w:r>
      <w:r>
        <w:rPr>
          <w:rFonts w:hAnsi="宋体"/>
          <w:spacing w:val="5"/>
          <w:szCs w:val="24"/>
        </w:rPr>
        <w:t>②等质量的不同酸跟足量的金属反应，酸的相对分子质量越小放出氢气越多。</w:t>
      </w:r>
    </w:p>
    <w:p w:rsidR="00412E99" w:rsidRDefault="00412E99">
      <w:pPr>
        <w:spacing w:line="360" w:lineRule="exact"/>
        <w:ind w:firstLineChars="200" w:firstLine="440"/>
        <w:rPr>
          <w:spacing w:val="5"/>
          <w:szCs w:val="24"/>
        </w:rPr>
      </w:pPr>
      <w:r>
        <w:rPr>
          <w:rFonts w:hAnsi="宋体"/>
          <w:spacing w:val="5"/>
          <w:szCs w:val="24"/>
        </w:rPr>
        <w:t>③等质量的同种酸跟足量的不同金属反应，放出的氢气一样多。</w:t>
      </w:r>
    </w:p>
    <w:p w:rsidR="00412E99" w:rsidRDefault="00412E99">
      <w:pPr>
        <w:spacing w:line="360" w:lineRule="exact"/>
        <w:ind w:firstLineChars="200" w:firstLine="442"/>
        <w:rPr>
          <w:b/>
          <w:spacing w:val="5"/>
          <w:szCs w:val="24"/>
        </w:rPr>
      </w:pPr>
      <w:r>
        <w:rPr>
          <w:b/>
          <w:bCs/>
          <w:spacing w:val="5"/>
          <w:szCs w:val="24"/>
        </w:rPr>
        <w:t>3.</w:t>
      </w:r>
      <w:r>
        <w:rPr>
          <w:rFonts w:hAnsi="宋体"/>
          <w:b/>
          <w:spacing w:val="5"/>
          <w:szCs w:val="24"/>
        </w:rPr>
        <w:t>干冰不是冰是固态二氧化碳；水银不是银是汞；铅笔不是铅是石墨</w:t>
      </w:r>
      <w:r>
        <w:rPr>
          <w:rFonts w:hAnsi="宋体" w:hint="eastAsia"/>
          <w:b/>
          <w:spacing w:val="5"/>
          <w:szCs w:val="24"/>
        </w:rPr>
        <w:t>；</w:t>
      </w:r>
      <w:r>
        <w:rPr>
          <w:rFonts w:hAnsi="宋体"/>
          <w:b/>
          <w:spacing w:val="5"/>
          <w:szCs w:val="24"/>
        </w:rPr>
        <w:t>纯碱不是碱是盐（碳酸钠）；塑钢不是钢是塑料。</w:t>
      </w:r>
    </w:p>
    <w:p w:rsidR="00412E99" w:rsidRDefault="00412E99">
      <w:pPr>
        <w:spacing w:line="360" w:lineRule="exact"/>
        <w:ind w:firstLineChars="200" w:firstLine="442"/>
        <w:rPr>
          <w:b/>
          <w:bCs/>
          <w:szCs w:val="24"/>
        </w:rPr>
      </w:pPr>
      <w:r>
        <w:rPr>
          <w:b/>
          <w:bCs/>
          <w:spacing w:val="5"/>
          <w:szCs w:val="24"/>
        </w:rPr>
        <w:t>4.</w:t>
      </w:r>
      <w:r>
        <w:rPr>
          <w:rFonts w:hAnsi="宋体"/>
          <w:b/>
          <w:bCs/>
          <w:szCs w:val="24"/>
        </w:rPr>
        <w:t>物质的检验</w:t>
      </w:r>
    </w:p>
    <w:p w:rsidR="00412E99" w:rsidRDefault="00412E99">
      <w:pPr>
        <w:numPr>
          <w:ilvl w:val="0"/>
          <w:numId w:val="2"/>
        </w:numPr>
        <w:spacing w:line="360" w:lineRule="exact"/>
        <w:ind w:left="0" w:firstLineChars="200" w:firstLine="420"/>
        <w:rPr>
          <w:szCs w:val="24"/>
        </w:rPr>
      </w:pPr>
      <w:r>
        <w:rPr>
          <w:rFonts w:hAnsi="宋体"/>
          <w:szCs w:val="24"/>
        </w:rPr>
        <w:t>酸（</w:t>
      </w:r>
      <w:r>
        <w:rPr>
          <w:szCs w:val="24"/>
        </w:rPr>
        <w:t>H</w:t>
      </w:r>
      <w:r>
        <w:rPr>
          <w:szCs w:val="24"/>
          <w:vertAlign w:val="superscript"/>
        </w:rPr>
        <w:t>+</w:t>
      </w:r>
      <w:r>
        <w:rPr>
          <w:rFonts w:hAnsi="宋体"/>
          <w:szCs w:val="24"/>
        </w:rPr>
        <w:t>）检验。</w:t>
      </w:r>
    </w:p>
    <w:p w:rsidR="00412E99" w:rsidRDefault="00412E99">
      <w:pPr>
        <w:spacing w:line="360" w:lineRule="exact"/>
        <w:ind w:firstLineChars="200" w:firstLine="420"/>
        <w:rPr>
          <w:szCs w:val="24"/>
        </w:rPr>
      </w:pPr>
      <w:r>
        <w:rPr>
          <w:rFonts w:hAnsi="宋体"/>
          <w:szCs w:val="24"/>
        </w:rPr>
        <w:t>方法</w:t>
      </w:r>
      <w:r>
        <w:rPr>
          <w:szCs w:val="24"/>
        </w:rPr>
        <w:t>1</w:t>
      </w:r>
      <w:r>
        <w:rPr>
          <w:rFonts w:hint="eastAsia"/>
          <w:szCs w:val="24"/>
        </w:rPr>
        <w:t xml:space="preserve"> </w:t>
      </w:r>
      <w:r>
        <w:rPr>
          <w:rFonts w:hAnsi="宋体"/>
          <w:szCs w:val="24"/>
        </w:rPr>
        <w:t>将紫色石蕊试液滴入盛有少量待测液的试管中，振荡，如果石蕊试液变红，则证明</w:t>
      </w:r>
      <w:r>
        <w:rPr>
          <w:szCs w:val="24"/>
        </w:rPr>
        <w:t>H</w:t>
      </w:r>
      <w:r>
        <w:rPr>
          <w:szCs w:val="24"/>
          <w:vertAlign w:val="superscript"/>
        </w:rPr>
        <w:t>+</w:t>
      </w:r>
      <w:r>
        <w:rPr>
          <w:rFonts w:hAnsi="宋体"/>
          <w:szCs w:val="24"/>
        </w:rPr>
        <w:t>存在。</w:t>
      </w:r>
    </w:p>
    <w:p w:rsidR="00412E99" w:rsidRDefault="00412E99">
      <w:pPr>
        <w:spacing w:line="360" w:lineRule="exact"/>
        <w:ind w:firstLineChars="200" w:firstLine="420"/>
        <w:rPr>
          <w:szCs w:val="24"/>
        </w:rPr>
      </w:pPr>
      <w:r>
        <w:rPr>
          <w:rFonts w:hAnsi="宋体"/>
          <w:szCs w:val="24"/>
        </w:rPr>
        <w:t>方法</w:t>
      </w:r>
      <w:r>
        <w:rPr>
          <w:szCs w:val="24"/>
        </w:rPr>
        <w:t>2</w:t>
      </w:r>
      <w:r>
        <w:rPr>
          <w:rFonts w:hint="eastAsia"/>
          <w:szCs w:val="24"/>
        </w:rPr>
        <w:t xml:space="preserve"> </w:t>
      </w:r>
      <w:r>
        <w:rPr>
          <w:rFonts w:hAnsi="宋体"/>
          <w:szCs w:val="24"/>
        </w:rPr>
        <w:t>用干燥清洁的玻璃棒蘸取未知液滴在蓝色石蕊试纸上，如果蓝色试纸变红，则证明</w:t>
      </w:r>
      <w:r>
        <w:rPr>
          <w:szCs w:val="24"/>
        </w:rPr>
        <w:t>H</w:t>
      </w:r>
      <w:r>
        <w:rPr>
          <w:szCs w:val="24"/>
          <w:vertAlign w:val="superscript"/>
        </w:rPr>
        <w:t>+</w:t>
      </w:r>
      <w:r>
        <w:rPr>
          <w:rFonts w:hAnsi="宋体"/>
          <w:szCs w:val="24"/>
        </w:rPr>
        <w:t>的存在。</w:t>
      </w:r>
    </w:p>
    <w:p w:rsidR="00412E99" w:rsidRDefault="00412E99">
      <w:pPr>
        <w:spacing w:line="360" w:lineRule="exact"/>
        <w:ind w:firstLineChars="200" w:firstLine="420"/>
        <w:rPr>
          <w:szCs w:val="24"/>
        </w:rPr>
      </w:pPr>
      <w:r>
        <w:rPr>
          <w:rFonts w:hAnsi="宋体"/>
          <w:szCs w:val="24"/>
        </w:rPr>
        <w:t>方法</w:t>
      </w:r>
      <w:r>
        <w:rPr>
          <w:szCs w:val="24"/>
        </w:rPr>
        <w:t>3</w:t>
      </w:r>
      <w:r>
        <w:rPr>
          <w:rFonts w:hint="eastAsia"/>
          <w:szCs w:val="24"/>
        </w:rPr>
        <w:t xml:space="preserve"> </w:t>
      </w:r>
      <w:r>
        <w:rPr>
          <w:rFonts w:hAnsi="宋体"/>
          <w:szCs w:val="24"/>
        </w:rPr>
        <w:t>用干燥清洁的玻璃棒蘸取未知液滴在</w:t>
      </w:r>
      <w:r>
        <w:rPr>
          <w:szCs w:val="24"/>
        </w:rPr>
        <w:t>pH</w:t>
      </w:r>
      <w:r>
        <w:rPr>
          <w:rFonts w:hAnsi="宋体"/>
          <w:szCs w:val="24"/>
        </w:rPr>
        <w:t>试纸上，然后把试纸显示的颜色跟标准比色卡对照，便可知道溶液的</w:t>
      </w:r>
      <w:r>
        <w:rPr>
          <w:szCs w:val="24"/>
        </w:rPr>
        <w:t>pH</w:t>
      </w:r>
      <w:r>
        <w:rPr>
          <w:rFonts w:hAnsi="宋体"/>
          <w:szCs w:val="24"/>
        </w:rPr>
        <w:t>，如果</w:t>
      </w:r>
      <w:r>
        <w:rPr>
          <w:szCs w:val="24"/>
        </w:rPr>
        <w:t>pH</w:t>
      </w:r>
      <w:r>
        <w:rPr>
          <w:rFonts w:hAnsi="宋体"/>
          <w:szCs w:val="24"/>
        </w:rPr>
        <w:t>小于</w:t>
      </w:r>
      <w:r>
        <w:rPr>
          <w:szCs w:val="24"/>
        </w:rPr>
        <w:t>7</w:t>
      </w:r>
      <w:r>
        <w:rPr>
          <w:rFonts w:hAnsi="宋体"/>
          <w:szCs w:val="24"/>
        </w:rPr>
        <w:t>，则证明</w:t>
      </w:r>
      <w:r>
        <w:rPr>
          <w:szCs w:val="24"/>
        </w:rPr>
        <w:t>H</w:t>
      </w:r>
      <w:r>
        <w:rPr>
          <w:szCs w:val="24"/>
          <w:vertAlign w:val="superscript"/>
        </w:rPr>
        <w:t>+</w:t>
      </w:r>
      <w:r>
        <w:rPr>
          <w:rFonts w:hAnsi="宋体"/>
          <w:szCs w:val="24"/>
        </w:rPr>
        <w:t>的存在。</w:t>
      </w:r>
    </w:p>
    <w:p w:rsidR="00412E99" w:rsidRDefault="00412E99">
      <w:pPr>
        <w:numPr>
          <w:ilvl w:val="0"/>
          <w:numId w:val="2"/>
        </w:numPr>
        <w:spacing w:line="360" w:lineRule="exact"/>
        <w:ind w:left="0" w:firstLineChars="200" w:firstLine="420"/>
        <w:rPr>
          <w:szCs w:val="24"/>
        </w:rPr>
      </w:pPr>
      <w:r>
        <w:rPr>
          <w:rFonts w:hAnsi="宋体"/>
          <w:szCs w:val="24"/>
        </w:rPr>
        <w:t>碱（</w:t>
      </w:r>
      <w:r>
        <w:rPr>
          <w:szCs w:val="24"/>
        </w:rPr>
        <w:t>OH</w:t>
      </w:r>
      <w:r>
        <w:rPr>
          <w:szCs w:val="24"/>
          <w:vertAlign w:val="superscript"/>
        </w:rPr>
        <w:t>－</w:t>
      </w:r>
      <w:r>
        <w:rPr>
          <w:rFonts w:hAnsi="宋体"/>
          <w:szCs w:val="24"/>
        </w:rPr>
        <w:t>）的检验。</w:t>
      </w:r>
    </w:p>
    <w:p w:rsidR="00412E99" w:rsidRDefault="00412E99">
      <w:pPr>
        <w:spacing w:line="360" w:lineRule="exact"/>
        <w:ind w:firstLineChars="200" w:firstLine="420"/>
        <w:rPr>
          <w:szCs w:val="24"/>
        </w:rPr>
      </w:pPr>
      <w:r>
        <w:rPr>
          <w:rFonts w:hAnsi="宋体"/>
          <w:szCs w:val="24"/>
        </w:rPr>
        <w:t>方法</w:t>
      </w:r>
      <w:r>
        <w:rPr>
          <w:szCs w:val="24"/>
        </w:rPr>
        <w:t>1</w:t>
      </w:r>
      <w:r>
        <w:rPr>
          <w:rFonts w:hAnsi="宋体"/>
          <w:szCs w:val="24"/>
        </w:rPr>
        <w:t>将紫色石蕊试液滴入盛有少量待测液的试管中，振荡，如果石蕊试液变蓝，则证明</w:t>
      </w:r>
      <w:r>
        <w:rPr>
          <w:szCs w:val="24"/>
        </w:rPr>
        <w:t>OH</w:t>
      </w:r>
      <w:r>
        <w:rPr>
          <w:szCs w:val="24"/>
          <w:vertAlign w:val="superscript"/>
        </w:rPr>
        <w:t>－</w:t>
      </w:r>
      <w:r>
        <w:rPr>
          <w:rFonts w:hAnsi="宋体"/>
          <w:szCs w:val="24"/>
        </w:rPr>
        <w:t>的存在。</w:t>
      </w:r>
    </w:p>
    <w:p w:rsidR="00412E99" w:rsidRDefault="00412E99">
      <w:pPr>
        <w:spacing w:line="360" w:lineRule="exact"/>
        <w:ind w:firstLineChars="200" w:firstLine="420"/>
        <w:rPr>
          <w:szCs w:val="24"/>
        </w:rPr>
      </w:pPr>
      <w:r>
        <w:rPr>
          <w:rFonts w:hAnsi="宋体"/>
          <w:szCs w:val="24"/>
        </w:rPr>
        <w:t>方法</w:t>
      </w:r>
      <w:r>
        <w:rPr>
          <w:szCs w:val="24"/>
        </w:rPr>
        <w:t>2</w:t>
      </w:r>
      <w:r>
        <w:rPr>
          <w:rFonts w:hAnsi="宋体"/>
          <w:szCs w:val="24"/>
        </w:rPr>
        <w:t>用干燥清洁的玻璃棒蘸取未知液滴在红色石蕊试纸上，如果红色石蕊试纸变蓝，则证明</w:t>
      </w:r>
      <w:r>
        <w:rPr>
          <w:szCs w:val="24"/>
        </w:rPr>
        <w:t>OH</w:t>
      </w:r>
      <w:r>
        <w:rPr>
          <w:szCs w:val="24"/>
          <w:vertAlign w:val="superscript"/>
        </w:rPr>
        <w:t>－</w:t>
      </w:r>
      <w:r>
        <w:rPr>
          <w:rFonts w:hAnsi="宋体"/>
          <w:szCs w:val="24"/>
        </w:rPr>
        <w:t>的存在。</w:t>
      </w:r>
    </w:p>
    <w:p w:rsidR="00412E99" w:rsidRDefault="00412E99">
      <w:pPr>
        <w:spacing w:line="360" w:lineRule="exact"/>
        <w:ind w:firstLineChars="200" w:firstLine="420"/>
        <w:rPr>
          <w:szCs w:val="24"/>
        </w:rPr>
      </w:pPr>
      <w:r>
        <w:rPr>
          <w:rFonts w:hAnsi="宋体"/>
          <w:szCs w:val="24"/>
        </w:rPr>
        <w:t>方法</w:t>
      </w:r>
      <w:r>
        <w:rPr>
          <w:szCs w:val="24"/>
        </w:rPr>
        <w:t>3</w:t>
      </w:r>
      <w:r>
        <w:rPr>
          <w:rFonts w:hAnsi="宋体"/>
          <w:szCs w:val="24"/>
        </w:rPr>
        <w:t>将无色的酚酞试液滴入盛有少量待测液的试管中，振荡，如果酚酞试液变红，则证明</w:t>
      </w:r>
      <w:r>
        <w:rPr>
          <w:szCs w:val="24"/>
        </w:rPr>
        <w:t>OH</w:t>
      </w:r>
      <w:r>
        <w:rPr>
          <w:szCs w:val="24"/>
          <w:vertAlign w:val="superscript"/>
        </w:rPr>
        <w:t>－</w:t>
      </w:r>
      <w:r>
        <w:rPr>
          <w:rFonts w:hAnsi="宋体"/>
          <w:szCs w:val="24"/>
        </w:rPr>
        <w:t>的存在。</w:t>
      </w:r>
    </w:p>
    <w:p w:rsidR="00412E99" w:rsidRDefault="00412E99">
      <w:pPr>
        <w:spacing w:line="360" w:lineRule="exact"/>
        <w:ind w:firstLineChars="200" w:firstLine="420"/>
        <w:rPr>
          <w:szCs w:val="24"/>
        </w:rPr>
      </w:pPr>
      <w:r>
        <w:rPr>
          <w:rFonts w:hAnsi="宋体"/>
          <w:szCs w:val="24"/>
        </w:rPr>
        <w:t>方法</w:t>
      </w:r>
      <w:r>
        <w:rPr>
          <w:szCs w:val="24"/>
        </w:rPr>
        <w:t>4</w:t>
      </w:r>
      <w:r>
        <w:rPr>
          <w:rFonts w:hAnsi="宋体"/>
          <w:szCs w:val="24"/>
        </w:rPr>
        <w:t>用干燥清洁的玻璃棒蘸取未知液滴在</w:t>
      </w:r>
      <w:r>
        <w:rPr>
          <w:szCs w:val="24"/>
        </w:rPr>
        <w:t>pH</w:t>
      </w:r>
      <w:r>
        <w:rPr>
          <w:rFonts w:hAnsi="宋体"/>
          <w:szCs w:val="24"/>
        </w:rPr>
        <w:t>试纸上，然后把试纸显示的颜色跟标准比色卡对照，便可知道溶液的</w:t>
      </w:r>
      <w:r>
        <w:rPr>
          <w:szCs w:val="24"/>
        </w:rPr>
        <w:t>pH</w:t>
      </w:r>
      <w:r>
        <w:rPr>
          <w:rFonts w:hAnsi="宋体"/>
          <w:szCs w:val="24"/>
        </w:rPr>
        <w:t>，如果</w:t>
      </w:r>
      <w:r>
        <w:rPr>
          <w:szCs w:val="24"/>
        </w:rPr>
        <w:t>pH</w:t>
      </w:r>
      <w:r>
        <w:rPr>
          <w:rFonts w:hAnsi="宋体"/>
          <w:szCs w:val="24"/>
        </w:rPr>
        <w:t>大于</w:t>
      </w:r>
      <w:r>
        <w:rPr>
          <w:szCs w:val="24"/>
        </w:rPr>
        <w:t>7</w:t>
      </w:r>
      <w:r>
        <w:rPr>
          <w:rFonts w:hAnsi="宋体"/>
          <w:szCs w:val="24"/>
        </w:rPr>
        <w:t>，则证明</w:t>
      </w:r>
      <w:r>
        <w:rPr>
          <w:szCs w:val="24"/>
        </w:rPr>
        <w:t>OH</w:t>
      </w:r>
      <w:r>
        <w:rPr>
          <w:szCs w:val="24"/>
          <w:vertAlign w:val="superscript"/>
        </w:rPr>
        <w:t>－</w:t>
      </w:r>
      <w:r>
        <w:rPr>
          <w:rFonts w:hAnsi="宋体"/>
          <w:szCs w:val="24"/>
        </w:rPr>
        <w:t>的存在。</w:t>
      </w:r>
    </w:p>
    <w:p w:rsidR="00412E99" w:rsidRDefault="00412E99">
      <w:pPr>
        <w:spacing w:line="360" w:lineRule="exact"/>
        <w:ind w:firstLineChars="200" w:firstLine="422"/>
        <w:rPr>
          <w:szCs w:val="24"/>
        </w:rPr>
      </w:pPr>
      <w:r>
        <w:rPr>
          <w:b/>
          <w:szCs w:val="24"/>
        </w:rPr>
        <w:t>(3)</w:t>
      </w:r>
      <w:r>
        <w:rPr>
          <w:szCs w:val="24"/>
        </w:rPr>
        <w:t>CO</w:t>
      </w:r>
      <w:r>
        <w:rPr>
          <w:szCs w:val="24"/>
          <w:vertAlign w:val="subscript"/>
        </w:rPr>
        <w:t>3</w:t>
      </w:r>
      <w:r>
        <w:rPr>
          <w:szCs w:val="24"/>
          <w:vertAlign w:val="superscript"/>
        </w:rPr>
        <w:t>2</w:t>
      </w:r>
      <w:r>
        <w:rPr>
          <w:szCs w:val="24"/>
          <w:vertAlign w:val="superscript"/>
        </w:rPr>
        <w:t>－</w:t>
      </w:r>
      <w:r>
        <w:rPr>
          <w:szCs w:val="24"/>
        </w:rPr>
        <w:t xml:space="preserve"> </w:t>
      </w:r>
      <w:r>
        <w:rPr>
          <w:rFonts w:hAnsi="宋体"/>
          <w:szCs w:val="24"/>
        </w:rPr>
        <w:t>或</w:t>
      </w:r>
      <w:r>
        <w:rPr>
          <w:szCs w:val="24"/>
        </w:rPr>
        <w:t>HCO</w:t>
      </w:r>
      <w:r>
        <w:rPr>
          <w:szCs w:val="24"/>
          <w:vertAlign w:val="subscript"/>
        </w:rPr>
        <w:t>3</w:t>
      </w:r>
      <w:r>
        <w:rPr>
          <w:szCs w:val="24"/>
          <w:vertAlign w:val="superscript"/>
        </w:rPr>
        <w:t>－</w:t>
      </w:r>
      <w:r>
        <w:rPr>
          <w:rFonts w:hAnsi="宋体"/>
          <w:szCs w:val="24"/>
        </w:rPr>
        <w:t>的检验。</w:t>
      </w:r>
    </w:p>
    <w:p w:rsidR="00412E99" w:rsidRDefault="00412E99">
      <w:pPr>
        <w:spacing w:line="360" w:lineRule="exact"/>
        <w:ind w:firstLineChars="200" w:firstLine="420"/>
        <w:rPr>
          <w:szCs w:val="24"/>
        </w:rPr>
      </w:pPr>
      <w:r>
        <w:rPr>
          <w:rFonts w:hAnsi="宋体"/>
          <w:szCs w:val="24"/>
        </w:rPr>
        <w:t>将少量的盐酸或硝酸倒入盛有少量待测物的试管中，如果有无色气体放出，将此气体通入盛有少量澄清石灰水的试管中，如果石灰水变浑，则证明原待测物中</w:t>
      </w:r>
      <w:r>
        <w:rPr>
          <w:szCs w:val="24"/>
        </w:rPr>
        <w:t>CO</w:t>
      </w:r>
      <w:r>
        <w:rPr>
          <w:szCs w:val="24"/>
          <w:vertAlign w:val="subscript"/>
        </w:rPr>
        <w:t>3</w:t>
      </w:r>
      <w:r>
        <w:rPr>
          <w:szCs w:val="24"/>
          <w:vertAlign w:val="superscript"/>
        </w:rPr>
        <w:t>2</w:t>
      </w:r>
      <w:r>
        <w:rPr>
          <w:szCs w:val="24"/>
          <w:vertAlign w:val="superscript"/>
        </w:rPr>
        <w:t>－</w:t>
      </w:r>
      <w:r>
        <w:rPr>
          <w:rFonts w:hAnsi="宋体"/>
          <w:szCs w:val="24"/>
        </w:rPr>
        <w:t>或</w:t>
      </w:r>
      <w:r>
        <w:rPr>
          <w:szCs w:val="24"/>
        </w:rPr>
        <w:t>HCO</w:t>
      </w:r>
      <w:r>
        <w:rPr>
          <w:szCs w:val="24"/>
          <w:vertAlign w:val="subscript"/>
        </w:rPr>
        <w:t>3</w:t>
      </w:r>
      <w:r>
        <w:rPr>
          <w:szCs w:val="24"/>
          <w:vertAlign w:val="superscript"/>
        </w:rPr>
        <w:t>－</w:t>
      </w:r>
      <w:r>
        <w:rPr>
          <w:rFonts w:hAnsi="宋体"/>
          <w:szCs w:val="24"/>
        </w:rPr>
        <w:t>的存在。</w:t>
      </w:r>
    </w:p>
    <w:p w:rsidR="00412E99" w:rsidRDefault="00412E99">
      <w:pPr>
        <w:spacing w:line="360" w:lineRule="exact"/>
        <w:ind w:firstLineChars="200" w:firstLine="422"/>
        <w:rPr>
          <w:bCs/>
          <w:szCs w:val="24"/>
        </w:rPr>
      </w:pPr>
      <w:r>
        <w:rPr>
          <w:rFonts w:hAnsi="宋体"/>
          <w:b/>
          <w:bCs/>
          <w:szCs w:val="24"/>
        </w:rPr>
        <w:t>（</w:t>
      </w:r>
      <w:r>
        <w:rPr>
          <w:b/>
          <w:bCs/>
          <w:szCs w:val="24"/>
        </w:rPr>
        <w:t>4</w:t>
      </w:r>
      <w:r>
        <w:rPr>
          <w:rFonts w:hAnsi="宋体"/>
          <w:b/>
          <w:bCs/>
          <w:szCs w:val="24"/>
        </w:rPr>
        <w:t>）</w:t>
      </w:r>
      <w:r>
        <w:rPr>
          <w:rFonts w:hAnsi="宋体"/>
          <w:bCs/>
          <w:szCs w:val="24"/>
        </w:rPr>
        <w:t>铵盐（</w:t>
      </w:r>
      <w:r>
        <w:rPr>
          <w:bCs/>
          <w:szCs w:val="24"/>
        </w:rPr>
        <w:t>NH</w:t>
      </w:r>
      <w:r>
        <w:rPr>
          <w:bCs/>
          <w:szCs w:val="24"/>
          <w:vertAlign w:val="subscript"/>
        </w:rPr>
        <w:t>4</w:t>
      </w:r>
      <w:r>
        <w:rPr>
          <w:bCs/>
          <w:szCs w:val="24"/>
          <w:vertAlign w:val="superscript"/>
        </w:rPr>
        <w:t>+</w:t>
      </w:r>
      <w:r>
        <w:rPr>
          <w:rFonts w:hAnsi="宋体"/>
          <w:bCs/>
          <w:szCs w:val="24"/>
        </w:rPr>
        <w:t>）</w:t>
      </w:r>
    </w:p>
    <w:p w:rsidR="00412E99" w:rsidRDefault="00412E99">
      <w:pPr>
        <w:spacing w:line="360" w:lineRule="exact"/>
        <w:ind w:firstLineChars="200" w:firstLine="420"/>
        <w:rPr>
          <w:szCs w:val="24"/>
        </w:rPr>
      </w:pPr>
      <w:r>
        <w:rPr>
          <w:rFonts w:hAnsi="宋体"/>
          <w:szCs w:val="24"/>
        </w:rPr>
        <w:t>用浓</w:t>
      </w:r>
      <w:r>
        <w:rPr>
          <w:szCs w:val="24"/>
        </w:rPr>
        <w:t>NaOH</w:t>
      </w:r>
      <w:r>
        <w:rPr>
          <w:rFonts w:hAnsi="宋体"/>
          <w:szCs w:val="24"/>
        </w:rPr>
        <w:t>溶液（微热）产生使</w:t>
      </w:r>
      <w:r>
        <w:rPr>
          <w:rFonts w:hAnsi="宋体"/>
          <w:b/>
          <w:bCs/>
          <w:szCs w:val="24"/>
        </w:rPr>
        <w:t>湿润的红色石蕊试纸变蓝</w:t>
      </w:r>
      <w:r>
        <w:rPr>
          <w:rFonts w:hAnsi="宋体"/>
          <w:szCs w:val="24"/>
        </w:rPr>
        <w:t>的气体。</w:t>
      </w:r>
    </w:p>
    <w:p w:rsidR="00412E99" w:rsidRDefault="00412E99">
      <w:pPr>
        <w:spacing w:line="360" w:lineRule="exact"/>
        <w:ind w:firstLineChars="200" w:firstLine="422"/>
        <w:rPr>
          <w:b/>
          <w:bCs/>
          <w:szCs w:val="24"/>
        </w:rPr>
      </w:pPr>
      <w:r>
        <w:rPr>
          <w:b/>
          <w:bCs/>
          <w:szCs w:val="24"/>
        </w:rPr>
        <w:t>5.</w:t>
      </w:r>
      <w:r>
        <w:rPr>
          <w:rFonts w:hAnsi="宋体"/>
          <w:b/>
          <w:bCs/>
          <w:szCs w:val="24"/>
        </w:rPr>
        <w:t>金属＋盐溶液</w:t>
      </w:r>
      <w:r>
        <w:rPr>
          <w:b/>
          <w:bCs/>
          <w:szCs w:val="24"/>
        </w:rPr>
        <w:t>→</w:t>
      </w:r>
      <w:r>
        <w:rPr>
          <w:rFonts w:hAnsi="宋体"/>
          <w:b/>
          <w:bCs/>
          <w:szCs w:val="24"/>
        </w:rPr>
        <w:t>新金属＋新盐</w:t>
      </w:r>
    </w:p>
    <w:p w:rsidR="00412E99" w:rsidRDefault="00412E99">
      <w:pPr>
        <w:spacing w:line="360" w:lineRule="exact"/>
        <w:ind w:firstLineChars="200" w:firstLine="420"/>
        <w:rPr>
          <w:szCs w:val="24"/>
        </w:rPr>
      </w:pPr>
      <w:r>
        <w:rPr>
          <w:rFonts w:hAnsi="宋体"/>
          <w:szCs w:val="24"/>
        </w:rPr>
        <w:t>①金属的相对原子质量＞新金属的相对原子质量时，反应后溶液的质量变重，金属变轻。</w:t>
      </w:r>
    </w:p>
    <w:p w:rsidR="00412E99" w:rsidRDefault="00412E99">
      <w:pPr>
        <w:spacing w:line="360" w:lineRule="exact"/>
        <w:ind w:firstLineChars="200" w:firstLine="420"/>
        <w:rPr>
          <w:szCs w:val="24"/>
        </w:rPr>
      </w:pPr>
      <w:r>
        <w:rPr>
          <w:rFonts w:hAnsi="宋体"/>
          <w:szCs w:val="24"/>
        </w:rPr>
        <w:t>②金属的相对原子质量＜新金属的相对原子质量时，反应后溶液的质量变轻，金属变重。</w:t>
      </w:r>
    </w:p>
    <w:p w:rsidR="00412E99" w:rsidRDefault="00412E99">
      <w:pPr>
        <w:spacing w:line="360" w:lineRule="exact"/>
        <w:ind w:firstLineChars="200" w:firstLine="420"/>
        <w:rPr>
          <w:spacing w:val="5"/>
          <w:szCs w:val="24"/>
        </w:rPr>
      </w:pPr>
      <w:r>
        <w:rPr>
          <w:rFonts w:hAnsi="宋体"/>
          <w:szCs w:val="24"/>
        </w:rPr>
        <w:t>③在</w:t>
      </w:r>
      <w:r>
        <w:rPr>
          <w:rFonts w:hAnsi="宋体"/>
          <w:b/>
          <w:bCs/>
          <w:spacing w:val="5"/>
          <w:szCs w:val="24"/>
        </w:rPr>
        <w:t>金属＋酸</w:t>
      </w:r>
      <w:r>
        <w:rPr>
          <w:b/>
          <w:bCs/>
          <w:spacing w:val="5"/>
          <w:szCs w:val="24"/>
        </w:rPr>
        <w:t>→</w:t>
      </w:r>
      <w:r>
        <w:rPr>
          <w:rFonts w:hAnsi="宋体"/>
          <w:b/>
          <w:bCs/>
          <w:spacing w:val="5"/>
          <w:szCs w:val="24"/>
        </w:rPr>
        <w:t>盐＋</w:t>
      </w:r>
      <w:r>
        <w:rPr>
          <w:b/>
          <w:bCs/>
          <w:spacing w:val="5"/>
          <w:szCs w:val="24"/>
        </w:rPr>
        <w:t>H</w:t>
      </w:r>
      <w:r>
        <w:rPr>
          <w:b/>
          <w:bCs/>
          <w:spacing w:val="5"/>
          <w:szCs w:val="24"/>
          <w:vertAlign w:val="subscript"/>
        </w:rPr>
        <w:t>2</w:t>
      </w:r>
      <w:r>
        <w:rPr>
          <w:b/>
          <w:bCs/>
          <w:spacing w:val="5"/>
          <w:szCs w:val="24"/>
        </w:rPr>
        <w:t>↑</w:t>
      </w:r>
      <w:r>
        <w:rPr>
          <w:rFonts w:hAnsi="宋体"/>
          <w:spacing w:val="5"/>
          <w:szCs w:val="24"/>
        </w:rPr>
        <w:t>反应后，溶液质量变重，金属变轻。</w:t>
      </w:r>
    </w:p>
    <w:p w:rsidR="00412E99" w:rsidRDefault="00412E99">
      <w:pPr>
        <w:spacing w:line="360" w:lineRule="exact"/>
        <w:ind w:firstLineChars="200" w:firstLine="442"/>
        <w:rPr>
          <w:spacing w:val="5"/>
          <w:szCs w:val="24"/>
        </w:rPr>
      </w:pPr>
      <w:r>
        <w:rPr>
          <w:b/>
          <w:bCs/>
          <w:spacing w:val="5"/>
          <w:szCs w:val="24"/>
        </w:rPr>
        <w:t>6.</w:t>
      </w:r>
      <w:r>
        <w:rPr>
          <w:rFonts w:hAnsi="宋体"/>
          <w:b/>
          <w:bCs/>
          <w:spacing w:val="5"/>
          <w:szCs w:val="24"/>
        </w:rPr>
        <w:t>物质燃烧时的影响因素</w:t>
      </w:r>
    </w:p>
    <w:p w:rsidR="00412E99" w:rsidRDefault="00412E99">
      <w:pPr>
        <w:spacing w:line="360" w:lineRule="exact"/>
        <w:ind w:firstLineChars="200" w:firstLine="420"/>
        <w:rPr>
          <w:szCs w:val="24"/>
        </w:rPr>
      </w:pPr>
      <w:r>
        <w:rPr>
          <w:rFonts w:hAnsi="宋体"/>
          <w:szCs w:val="24"/>
        </w:rPr>
        <w:t>①氧气的浓度不同，生成物也不同。如：碳在氧气充足时生成二氧化碳，不充足时生成一氧化碳。</w:t>
      </w:r>
    </w:p>
    <w:p w:rsidR="00412E99" w:rsidRDefault="00412E99">
      <w:pPr>
        <w:spacing w:line="360" w:lineRule="exact"/>
        <w:ind w:firstLineChars="200" w:firstLine="420"/>
        <w:rPr>
          <w:szCs w:val="24"/>
        </w:rPr>
      </w:pPr>
      <w:r>
        <w:rPr>
          <w:rFonts w:hAnsi="宋体"/>
          <w:szCs w:val="24"/>
        </w:rPr>
        <w:t>②氧气的浓度不同，现象也不同。如：硫在空气中燃烧是淡蓝色火焰，在纯氧中是蓝色火焰。</w:t>
      </w:r>
    </w:p>
    <w:p w:rsidR="00412E99" w:rsidRDefault="00412E99">
      <w:pPr>
        <w:spacing w:line="360" w:lineRule="exact"/>
        <w:ind w:firstLineChars="200" w:firstLine="420"/>
        <w:rPr>
          <w:szCs w:val="24"/>
        </w:rPr>
      </w:pPr>
      <w:r>
        <w:rPr>
          <w:rFonts w:hAnsi="宋体"/>
          <w:szCs w:val="24"/>
        </w:rPr>
        <w:t>③氧气的浓度不同，反应程度也不同。如：铁能在纯氧中燃烧，在空气中不燃烧。</w:t>
      </w:r>
    </w:p>
    <w:p w:rsidR="00412E99" w:rsidRDefault="00412E99">
      <w:pPr>
        <w:spacing w:line="360" w:lineRule="exact"/>
        <w:ind w:firstLineChars="200" w:firstLine="420"/>
        <w:rPr>
          <w:szCs w:val="24"/>
        </w:rPr>
      </w:pPr>
      <w:r>
        <w:rPr>
          <w:rFonts w:hAnsi="宋体"/>
          <w:szCs w:val="24"/>
        </w:rPr>
        <w:t>④物质的接触面积不同，燃烧程度也不同。如：煤球的燃烧与蜂窝煤的燃烧。</w:t>
      </w:r>
    </w:p>
    <w:p w:rsidR="00412E99" w:rsidRDefault="00412E99">
      <w:pPr>
        <w:spacing w:line="360" w:lineRule="exact"/>
        <w:ind w:firstLineChars="200" w:firstLine="422"/>
        <w:rPr>
          <w:b/>
          <w:bCs/>
          <w:szCs w:val="24"/>
        </w:rPr>
      </w:pPr>
      <w:r>
        <w:rPr>
          <w:b/>
          <w:bCs/>
          <w:szCs w:val="24"/>
        </w:rPr>
        <w:t>7.</w:t>
      </w:r>
      <w:r>
        <w:rPr>
          <w:rFonts w:hAnsi="宋体"/>
          <w:b/>
          <w:bCs/>
          <w:szCs w:val="24"/>
        </w:rPr>
        <w:t>影响物质溶解的因素</w:t>
      </w:r>
    </w:p>
    <w:p w:rsidR="00412E99" w:rsidRDefault="00412E99">
      <w:pPr>
        <w:spacing w:line="360" w:lineRule="exact"/>
        <w:ind w:firstLineChars="200" w:firstLine="420"/>
        <w:rPr>
          <w:szCs w:val="24"/>
        </w:rPr>
      </w:pPr>
      <w:r>
        <w:rPr>
          <w:rFonts w:hAnsi="宋体"/>
          <w:szCs w:val="24"/>
        </w:rPr>
        <w:t>①搅拌或振荡。搅拌或振荡可以加快物质溶解的速度。</w:t>
      </w:r>
    </w:p>
    <w:p w:rsidR="00412E99" w:rsidRDefault="00412E99">
      <w:pPr>
        <w:spacing w:line="360" w:lineRule="exact"/>
        <w:ind w:firstLineChars="200" w:firstLine="420"/>
        <w:rPr>
          <w:szCs w:val="24"/>
        </w:rPr>
      </w:pPr>
      <w:r>
        <w:rPr>
          <w:rFonts w:hAnsi="宋体"/>
          <w:szCs w:val="24"/>
        </w:rPr>
        <w:t>②升温。温度升高可以加快物质溶解的速度。</w:t>
      </w:r>
    </w:p>
    <w:p w:rsidR="00412E99" w:rsidRDefault="00412E99">
      <w:pPr>
        <w:spacing w:line="360" w:lineRule="exact"/>
        <w:ind w:firstLineChars="200" w:firstLine="420"/>
        <w:rPr>
          <w:szCs w:val="24"/>
        </w:rPr>
      </w:pPr>
      <w:r>
        <w:rPr>
          <w:rFonts w:hAnsi="宋体"/>
          <w:szCs w:val="24"/>
        </w:rPr>
        <w:t>③溶剂。选用的溶剂不同物质的溶解性也不同。</w:t>
      </w:r>
    </w:p>
    <w:p w:rsidR="00412E99" w:rsidRDefault="00412E99">
      <w:pPr>
        <w:spacing w:line="360" w:lineRule="exact"/>
        <w:ind w:firstLineChars="200" w:firstLine="422"/>
        <w:rPr>
          <w:b/>
          <w:bCs/>
          <w:szCs w:val="24"/>
        </w:rPr>
      </w:pPr>
      <w:r>
        <w:rPr>
          <w:b/>
          <w:bCs/>
          <w:szCs w:val="24"/>
        </w:rPr>
        <w:t>8.</w:t>
      </w:r>
      <w:r>
        <w:rPr>
          <w:rFonts w:hAnsi="宋体"/>
          <w:b/>
          <w:bCs/>
          <w:szCs w:val="24"/>
        </w:rPr>
        <w:t>元素周期表的规律</w:t>
      </w:r>
    </w:p>
    <w:p w:rsidR="00412E99" w:rsidRDefault="00412E99">
      <w:pPr>
        <w:spacing w:line="360" w:lineRule="exact"/>
        <w:ind w:firstLineChars="200" w:firstLine="420"/>
        <w:rPr>
          <w:szCs w:val="24"/>
        </w:rPr>
      </w:pPr>
      <w:r>
        <w:rPr>
          <w:rFonts w:hAnsi="宋体"/>
          <w:szCs w:val="24"/>
        </w:rPr>
        <w:t>①同一周期中的元素电子层数相同，从左至右核电荷数、质子数、核外电子数依次递增。</w:t>
      </w:r>
    </w:p>
    <w:p w:rsidR="00412E99" w:rsidRDefault="00412E99">
      <w:pPr>
        <w:spacing w:line="360" w:lineRule="exact"/>
        <w:ind w:firstLineChars="200" w:firstLine="420"/>
        <w:rPr>
          <w:szCs w:val="24"/>
        </w:rPr>
      </w:pPr>
      <w:r>
        <w:rPr>
          <w:rFonts w:hAnsi="宋体"/>
          <w:szCs w:val="24"/>
        </w:rPr>
        <w:t>②同一族中的元素核外电子数相同、元素的化学性质相似，从上至下核电荷数、质子数、电子层数依次递增。</w:t>
      </w:r>
    </w:p>
    <w:p w:rsidR="00412E99" w:rsidRDefault="00412E99">
      <w:pPr>
        <w:spacing w:line="360" w:lineRule="exact"/>
        <w:ind w:firstLineChars="200" w:firstLine="422"/>
        <w:rPr>
          <w:color w:val="000000"/>
          <w:kern w:val="0"/>
          <w:szCs w:val="24"/>
        </w:rPr>
      </w:pPr>
      <w:r>
        <w:rPr>
          <w:b/>
          <w:bCs/>
          <w:szCs w:val="24"/>
        </w:rPr>
        <w:t>9.</w:t>
      </w:r>
      <w:r>
        <w:rPr>
          <w:rFonts w:hAnsi="宋体"/>
          <w:b/>
          <w:bCs/>
          <w:color w:val="000000"/>
          <w:kern w:val="0"/>
          <w:szCs w:val="24"/>
        </w:rPr>
        <w:t>原子结构知识中的八种决定关系</w:t>
      </w:r>
    </w:p>
    <w:p w:rsidR="00412E99" w:rsidRDefault="00412E99">
      <w:pPr>
        <w:spacing w:line="360" w:lineRule="exact"/>
        <w:ind w:firstLineChars="200" w:firstLine="420"/>
        <w:rPr>
          <w:color w:val="000000"/>
          <w:kern w:val="0"/>
          <w:szCs w:val="24"/>
        </w:rPr>
      </w:pPr>
      <w:r>
        <w:rPr>
          <w:rFonts w:hAnsi="宋体"/>
          <w:color w:val="000000"/>
          <w:kern w:val="0"/>
          <w:szCs w:val="24"/>
        </w:rPr>
        <w:t>①质子数决定原子核所带的电荷数（核电荷数）</w:t>
      </w:r>
      <w:r>
        <w:rPr>
          <w:rFonts w:hAnsi="宋体" w:hint="eastAsia"/>
          <w:color w:val="000000"/>
          <w:kern w:val="0"/>
          <w:szCs w:val="24"/>
        </w:rPr>
        <w:t>：</w:t>
      </w:r>
      <w:r>
        <w:rPr>
          <w:rFonts w:hAnsi="宋体"/>
          <w:color w:val="000000"/>
          <w:kern w:val="0"/>
          <w:szCs w:val="24"/>
        </w:rPr>
        <w:t>因为原子中质子数＝核电荷数。</w:t>
      </w:r>
    </w:p>
    <w:p w:rsidR="00412E99" w:rsidRDefault="00412E99">
      <w:pPr>
        <w:spacing w:line="360" w:lineRule="exact"/>
        <w:ind w:firstLineChars="200" w:firstLine="420"/>
        <w:rPr>
          <w:color w:val="000000"/>
          <w:kern w:val="0"/>
          <w:szCs w:val="24"/>
        </w:rPr>
      </w:pPr>
      <w:r>
        <w:rPr>
          <w:rFonts w:hAnsi="宋体"/>
          <w:color w:val="000000"/>
          <w:kern w:val="0"/>
          <w:szCs w:val="24"/>
        </w:rPr>
        <w:t>②质子数决定元素的种类</w:t>
      </w:r>
    </w:p>
    <w:p w:rsidR="00412E99" w:rsidRDefault="00412E99">
      <w:pPr>
        <w:spacing w:line="360" w:lineRule="exact"/>
        <w:ind w:firstLineChars="200" w:firstLine="420"/>
        <w:rPr>
          <w:color w:val="000000"/>
          <w:kern w:val="0"/>
          <w:szCs w:val="24"/>
        </w:rPr>
      </w:pPr>
      <w:r>
        <w:rPr>
          <w:rFonts w:hAnsi="宋体"/>
          <w:color w:val="000000"/>
          <w:kern w:val="0"/>
          <w:szCs w:val="24"/>
        </w:rPr>
        <w:t>③质子数、中子数决定原子的相对原子质量</w:t>
      </w:r>
      <w:r>
        <w:rPr>
          <w:rFonts w:hAnsi="宋体" w:hint="eastAsia"/>
          <w:color w:val="000000"/>
          <w:kern w:val="0"/>
          <w:szCs w:val="24"/>
        </w:rPr>
        <w:t>：</w:t>
      </w:r>
      <w:r>
        <w:rPr>
          <w:rFonts w:hAnsi="宋体"/>
          <w:color w:val="000000"/>
          <w:kern w:val="0"/>
          <w:szCs w:val="24"/>
        </w:rPr>
        <w:t>因为原子中质子数＋中子数＝原子的相对原子质量。</w:t>
      </w:r>
    </w:p>
    <w:p w:rsidR="00412E99" w:rsidRDefault="00412E99">
      <w:pPr>
        <w:spacing w:line="360" w:lineRule="exact"/>
        <w:ind w:firstLineChars="200" w:firstLine="420"/>
        <w:rPr>
          <w:color w:val="000000"/>
          <w:kern w:val="0"/>
          <w:szCs w:val="24"/>
        </w:rPr>
      </w:pPr>
      <w:r>
        <w:rPr>
          <w:rFonts w:hAnsi="宋体"/>
          <w:color w:val="000000"/>
          <w:kern w:val="0"/>
          <w:szCs w:val="24"/>
        </w:rPr>
        <w:t>④电子能量的高低决定电子运动区域距离原子核的远近</w:t>
      </w:r>
    </w:p>
    <w:p w:rsidR="00412E99" w:rsidRDefault="00412E99">
      <w:pPr>
        <w:spacing w:line="360" w:lineRule="exact"/>
        <w:ind w:firstLineChars="200" w:firstLine="420"/>
        <w:rPr>
          <w:color w:val="000000"/>
          <w:kern w:val="0"/>
          <w:szCs w:val="24"/>
        </w:rPr>
      </w:pPr>
      <w:r>
        <w:rPr>
          <w:rFonts w:hAnsi="宋体"/>
          <w:color w:val="000000"/>
          <w:kern w:val="0"/>
          <w:szCs w:val="24"/>
        </w:rPr>
        <w:t>因为离核越近的电子能量越低，越远的能量越高。</w:t>
      </w:r>
    </w:p>
    <w:p w:rsidR="00412E99" w:rsidRDefault="00412E99">
      <w:pPr>
        <w:spacing w:line="360" w:lineRule="exact"/>
        <w:ind w:firstLineChars="200" w:firstLine="420"/>
        <w:rPr>
          <w:color w:val="000000"/>
          <w:kern w:val="0"/>
          <w:szCs w:val="24"/>
        </w:rPr>
      </w:pPr>
      <w:r>
        <w:rPr>
          <w:rFonts w:hAnsi="宋体"/>
          <w:color w:val="000000"/>
          <w:kern w:val="0"/>
          <w:szCs w:val="24"/>
        </w:rPr>
        <w:t>⑤原子最外层的电子数决定元素的类别</w:t>
      </w:r>
    </w:p>
    <w:p w:rsidR="00412E99" w:rsidRDefault="00412E99">
      <w:pPr>
        <w:spacing w:line="360" w:lineRule="exact"/>
        <w:ind w:firstLineChars="200" w:firstLine="420"/>
        <w:rPr>
          <w:color w:val="000000"/>
          <w:kern w:val="0"/>
          <w:szCs w:val="24"/>
        </w:rPr>
      </w:pPr>
      <w:r>
        <w:rPr>
          <w:rFonts w:hAnsi="宋体"/>
          <w:color w:val="000000"/>
          <w:kern w:val="0"/>
          <w:szCs w:val="24"/>
        </w:rPr>
        <w:t>因为原子最外层的电子数＜</w:t>
      </w:r>
      <w:r>
        <w:rPr>
          <w:color w:val="000000"/>
          <w:kern w:val="0"/>
          <w:szCs w:val="24"/>
        </w:rPr>
        <w:t>4</w:t>
      </w:r>
      <w:r>
        <w:rPr>
          <w:rFonts w:hAnsi="宋体"/>
          <w:color w:val="000000"/>
          <w:kern w:val="0"/>
          <w:szCs w:val="24"/>
        </w:rPr>
        <w:t>为金属，＞或＝</w:t>
      </w:r>
      <w:r>
        <w:rPr>
          <w:color w:val="000000"/>
          <w:kern w:val="0"/>
          <w:szCs w:val="24"/>
        </w:rPr>
        <w:t>4</w:t>
      </w:r>
      <w:r>
        <w:rPr>
          <w:rFonts w:hAnsi="宋体"/>
          <w:color w:val="000000"/>
          <w:kern w:val="0"/>
          <w:szCs w:val="24"/>
        </w:rPr>
        <w:t>为非金属，＝</w:t>
      </w:r>
      <w:r>
        <w:rPr>
          <w:color w:val="000000"/>
          <w:kern w:val="0"/>
          <w:szCs w:val="24"/>
        </w:rPr>
        <w:t>8</w:t>
      </w:r>
      <w:r>
        <w:rPr>
          <w:rFonts w:hAnsi="宋体"/>
          <w:color w:val="000000"/>
          <w:kern w:val="0"/>
          <w:szCs w:val="24"/>
        </w:rPr>
        <w:t>（第一层为最外层时＝</w:t>
      </w:r>
      <w:r>
        <w:rPr>
          <w:color w:val="000000"/>
          <w:kern w:val="0"/>
          <w:szCs w:val="24"/>
        </w:rPr>
        <w:t>2</w:t>
      </w:r>
      <w:r>
        <w:rPr>
          <w:rFonts w:hAnsi="宋体"/>
          <w:color w:val="000000"/>
          <w:kern w:val="0"/>
          <w:szCs w:val="24"/>
        </w:rPr>
        <w:t>）为稀有气体元素。</w:t>
      </w:r>
    </w:p>
    <w:p w:rsidR="00412E99" w:rsidRDefault="00412E99">
      <w:pPr>
        <w:spacing w:line="360" w:lineRule="exact"/>
        <w:ind w:firstLineChars="200" w:firstLine="420"/>
        <w:rPr>
          <w:color w:val="000000"/>
          <w:kern w:val="0"/>
          <w:szCs w:val="24"/>
        </w:rPr>
      </w:pPr>
      <w:r>
        <w:rPr>
          <w:rFonts w:hAnsi="宋体"/>
          <w:color w:val="000000"/>
          <w:kern w:val="0"/>
          <w:szCs w:val="24"/>
        </w:rPr>
        <w:t>⑥原子最外层的电子数决定元素的化学性质</w:t>
      </w:r>
    </w:p>
    <w:p w:rsidR="00412E99" w:rsidRDefault="00412E99">
      <w:pPr>
        <w:spacing w:line="360" w:lineRule="exact"/>
        <w:ind w:firstLineChars="200" w:firstLine="420"/>
        <w:rPr>
          <w:color w:val="000000"/>
          <w:kern w:val="0"/>
          <w:szCs w:val="24"/>
        </w:rPr>
      </w:pPr>
      <w:r>
        <w:rPr>
          <w:rFonts w:hAnsi="宋体"/>
          <w:color w:val="000000"/>
          <w:kern w:val="0"/>
          <w:szCs w:val="24"/>
        </w:rPr>
        <w:t>因为原子最外层的电子数＜</w:t>
      </w:r>
      <w:r>
        <w:rPr>
          <w:color w:val="000000"/>
          <w:kern w:val="0"/>
          <w:szCs w:val="24"/>
        </w:rPr>
        <w:t>4</w:t>
      </w:r>
      <w:r>
        <w:rPr>
          <w:rFonts w:hAnsi="宋体"/>
          <w:color w:val="000000"/>
          <w:kern w:val="0"/>
          <w:szCs w:val="24"/>
        </w:rPr>
        <w:t>为失电子，＞或＝</w:t>
      </w:r>
      <w:r>
        <w:rPr>
          <w:color w:val="000000"/>
          <w:kern w:val="0"/>
          <w:szCs w:val="24"/>
        </w:rPr>
        <w:t>4</w:t>
      </w:r>
      <w:r>
        <w:rPr>
          <w:rFonts w:hAnsi="宋体"/>
          <w:color w:val="000000"/>
          <w:kern w:val="0"/>
          <w:szCs w:val="24"/>
        </w:rPr>
        <w:t>为得电子，＝</w:t>
      </w:r>
      <w:r>
        <w:rPr>
          <w:color w:val="000000"/>
          <w:kern w:val="0"/>
          <w:szCs w:val="24"/>
        </w:rPr>
        <w:t>8</w:t>
      </w:r>
      <w:r>
        <w:rPr>
          <w:rFonts w:hAnsi="宋体"/>
          <w:color w:val="000000"/>
          <w:kern w:val="0"/>
          <w:szCs w:val="24"/>
        </w:rPr>
        <w:t>（第一层为最外层时＝</w:t>
      </w:r>
      <w:r>
        <w:rPr>
          <w:color w:val="000000"/>
          <w:kern w:val="0"/>
          <w:szCs w:val="24"/>
        </w:rPr>
        <w:t>2</w:t>
      </w:r>
      <w:r>
        <w:rPr>
          <w:rFonts w:hAnsi="宋体"/>
          <w:color w:val="000000"/>
          <w:kern w:val="0"/>
          <w:szCs w:val="24"/>
        </w:rPr>
        <w:t>）为稳定。</w:t>
      </w:r>
    </w:p>
    <w:p w:rsidR="00412E99" w:rsidRDefault="00412E99">
      <w:pPr>
        <w:spacing w:line="360" w:lineRule="exact"/>
        <w:ind w:firstLineChars="200" w:firstLine="420"/>
        <w:rPr>
          <w:color w:val="000000"/>
          <w:kern w:val="0"/>
          <w:szCs w:val="24"/>
        </w:rPr>
      </w:pPr>
      <w:r>
        <w:rPr>
          <w:rFonts w:hAnsi="宋体"/>
          <w:color w:val="000000"/>
          <w:kern w:val="0"/>
          <w:szCs w:val="24"/>
        </w:rPr>
        <w:t>⑦原子最外层的电子数决定元素的化合价</w:t>
      </w:r>
    </w:p>
    <w:p w:rsidR="00412E99" w:rsidRDefault="00412E99">
      <w:pPr>
        <w:spacing w:line="360" w:lineRule="exact"/>
        <w:ind w:firstLineChars="200" w:firstLine="420"/>
        <w:rPr>
          <w:color w:val="000000"/>
          <w:kern w:val="0"/>
          <w:szCs w:val="24"/>
        </w:rPr>
      </w:pPr>
      <w:r>
        <w:rPr>
          <w:rFonts w:hAnsi="宋体"/>
          <w:szCs w:val="24"/>
        </w:rPr>
        <w:t>原子失电子后元素显正价，得电子后元素显负价，</w:t>
      </w:r>
      <w:r>
        <w:rPr>
          <w:rFonts w:hAnsi="宋体"/>
          <w:color w:val="000000"/>
          <w:kern w:val="0"/>
          <w:szCs w:val="24"/>
        </w:rPr>
        <w:t>化合价数值＝得失电子数</w:t>
      </w:r>
    </w:p>
    <w:p w:rsidR="00412E99" w:rsidRDefault="00412E99">
      <w:pPr>
        <w:spacing w:line="360" w:lineRule="exact"/>
        <w:ind w:firstLineChars="200" w:firstLine="420"/>
        <w:rPr>
          <w:color w:val="000000"/>
          <w:kern w:val="0"/>
          <w:szCs w:val="24"/>
        </w:rPr>
      </w:pPr>
      <w:r>
        <w:rPr>
          <w:rFonts w:hAnsi="宋体"/>
          <w:color w:val="000000"/>
          <w:kern w:val="0"/>
          <w:szCs w:val="24"/>
        </w:rPr>
        <w:t>⑧原子最外层的电子数决定离子所带的电荷数</w:t>
      </w:r>
    </w:p>
    <w:p w:rsidR="00412E99" w:rsidRDefault="00412E99">
      <w:pPr>
        <w:spacing w:line="360" w:lineRule="exact"/>
        <w:ind w:firstLineChars="200" w:firstLine="420"/>
        <w:rPr>
          <w:color w:val="000000"/>
          <w:kern w:val="0"/>
          <w:szCs w:val="24"/>
        </w:rPr>
      </w:pPr>
      <w:r>
        <w:rPr>
          <w:rFonts w:hAnsi="宋体"/>
          <w:szCs w:val="24"/>
        </w:rPr>
        <w:t>原子失电子后为阳离子，得电子后为阴离子，</w:t>
      </w:r>
      <w:r>
        <w:rPr>
          <w:rFonts w:hAnsi="宋体"/>
          <w:color w:val="000000"/>
          <w:kern w:val="0"/>
          <w:szCs w:val="24"/>
        </w:rPr>
        <w:t>电荷数＝得失电子数</w:t>
      </w:r>
    </w:p>
    <w:p w:rsidR="00412E99" w:rsidRDefault="00412E99">
      <w:pPr>
        <w:spacing w:line="360" w:lineRule="exact"/>
        <w:ind w:firstLineChars="200" w:firstLine="422"/>
        <w:rPr>
          <w:b/>
          <w:bCs/>
          <w:szCs w:val="24"/>
        </w:rPr>
      </w:pPr>
      <w:r>
        <w:rPr>
          <w:b/>
          <w:bCs/>
          <w:szCs w:val="24"/>
        </w:rPr>
        <w:t>10.</w:t>
      </w:r>
      <w:r>
        <w:rPr>
          <w:rFonts w:hAnsi="宋体"/>
          <w:b/>
          <w:bCs/>
          <w:szCs w:val="24"/>
        </w:rPr>
        <w:t>初中化学实验中的</w:t>
      </w:r>
      <w:r>
        <w:rPr>
          <w:b/>
          <w:bCs/>
          <w:szCs w:val="24"/>
        </w:rPr>
        <w:t>“</w:t>
      </w:r>
      <w:r>
        <w:rPr>
          <w:rFonts w:hAnsi="宋体"/>
          <w:b/>
          <w:bCs/>
          <w:szCs w:val="24"/>
        </w:rPr>
        <w:t>先</w:t>
      </w:r>
      <w:r>
        <w:rPr>
          <w:b/>
          <w:bCs/>
          <w:szCs w:val="24"/>
        </w:rPr>
        <w:t>”</w:t>
      </w:r>
      <w:r>
        <w:rPr>
          <w:rFonts w:hAnsi="宋体"/>
          <w:b/>
          <w:bCs/>
          <w:szCs w:val="24"/>
        </w:rPr>
        <w:t>与</w:t>
      </w:r>
      <w:r>
        <w:rPr>
          <w:b/>
          <w:bCs/>
          <w:szCs w:val="24"/>
        </w:rPr>
        <w:t>“</w:t>
      </w:r>
      <w:r>
        <w:rPr>
          <w:rFonts w:hAnsi="宋体"/>
          <w:b/>
          <w:bCs/>
          <w:szCs w:val="24"/>
        </w:rPr>
        <w:t>后</w:t>
      </w:r>
      <w:r>
        <w:rPr>
          <w:b/>
          <w:bCs/>
          <w:szCs w:val="24"/>
        </w:rPr>
        <w:t>”</w:t>
      </w:r>
    </w:p>
    <w:p w:rsidR="00412E99" w:rsidRDefault="00412E99">
      <w:pPr>
        <w:spacing w:line="360" w:lineRule="exact"/>
        <w:ind w:firstLineChars="200" w:firstLine="420"/>
        <w:rPr>
          <w:rFonts w:hint="eastAsia"/>
          <w:szCs w:val="24"/>
        </w:rPr>
      </w:pPr>
      <w:r>
        <w:rPr>
          <w:rFonts w:hAnsi="宋体" w:hint="eastAsia"/>
          <w:szCs w:val="24"/>
        </w:rPr>
        <w:t>（</w:t>
      </w:r>
      <w:r>
        <w:rPr>
          <w:rFonts w:hAnsi="宋体" w:hint="eastAsia"/>
          <w:szCs w:val="24"/>
        </w:rPr>
        <w:t>1</w:t>
      </w:r>
      <w:r>
        <w:rPr>
          <w:rFonts w:hAnsi="宋体" w:hint="eastAsia"/>
          <w:szCs w:val="24"/>
        </w:rPr>
        <w:t>）</w:t>
      </w:r>
      <w:r>
        <w:rPr>
          <w:rFonts w:hAnsi="宋体"/>
          <w:szCs w:val="24"/>
        </w:rPr>
        <w:t>使用托盘天平使用托盘天平时，首先要调节平衡。调节平衡时，先把游码移到零刻度，然后转动平衡螺母到达平衡。</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2</w:t>
      </w:r>
      <w:r>
        <w:rPr>
          <w:rFonts w:hAnsi="宋体" w:hint="eastAsia"/>
          <w:szCs w:val="24"/>
        </w:rPr>
        <w:t>）</w:t>
      </w:r>
      <w:r>
        <w:rPr>
          <w:rFonts w:hAnsi="宋体"/>
          <w:szCs w:val="24"/>
        </w:rPr>
        <w:t>加热使用试管或烧瓶给药品加热时，先预热，然后集中加热。</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3</w:t>
      </w:r>
      <w:r>
        <w:rPr>
          <w:rFonts w:hAnsi="宋体" w:hint="eastAsia"/>
          <w:szCs w:val="24"/>
        </w:rPr>
        <w:t>）</w:t>
      </w:r>
      <w:r>
        <w:rPr>
          <w:rFonts w:hAnsi="宋体"/>
          <w:szCs w:val="24"/>
        </w:rPr>
        <w:t>制取气体制取气体时，必须先检查装置的气密性，然后装药品。</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4</w:t>
      </w:r>
      <w:r>
        <w:rPr>
          <w:rFonts w:hAnsi="宋体" w:hint="eastAsia"/>
          <w:szCs w:val="24"/>
        </w:rPr>
        <w:t>）</w:t>
      </w:r>
      <w:r>
        <w:rPr>
          <w:rFonts w:hAnsi="宋体"/>
          <w:szCs w:val="24"/>
        </w:rPr>
        <w:t>固体和液体的混合固体液体相互混合或反应时，要先加入固体，然后加入液体。</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5</w:t>
      </w:r>
      <w:r>
        <w:rPr>
          <w:rFonts w:hAnsi="宋体" w:hint="eastAsia"/>
          <w:szCs w:val="24"/>
        </w:rPr>
        <w:t>）</w:t>
      </w:r>
      <w:r>
        <w:rPr>
          <w:rFonts w:hAnsi="宋体"/>
          <w:szCs w:val="24"/>
        </w:rPr>
        <w:t>试验可燃性气体在试验氢气等的可燃性时，要先检验氢气等气体的纯度，然后试验其可燃性等性质。</w:t>
      </w:r>
      <w:r>
        <w:rPr>
          <w:szCs w:val="24"/>
        </w:rPr>
        <w:t xml:space="preserve"> </w:t>
      </w:r>
      <w:r>
        <w:rPr>
          <w:rFonts w:hint="eastAsia"/>
          <w:szCs w:val="24"/>
        </w:rPr>
        <w:t xml:space="preserve">    </w:t>
      </w:r>
    </w:p>
    <w:p w:rsidR="00412E99" w:rsidRDefault="00412E99">
      <w:pPr>
        <w:spacing w:line="360" w:lineRule="exact"/>
        <w:ind w:firstLineChars="200" w:firstLine="420"/>
        <w:rPr>
          <w:szCs w:val="24"/>
        </w:rPr>
      </w:pPr>
      <w:r>
        <w:rPr>
          <w:rFonts w:hAnsi="宋体" w:hint="eastAsia"/>
          <w:szCs w:val="24"/>
        </w:rPr>
        <w:t>（</w:t>
      </w:r>
      <w:r>
        <w:rPr>
          <w:rFonts w:hAnsi="宋体" w:hint="eastAsia"/>
          <w:szCs w:val="24"/>
        </w:rPr>
        <w:t>6</w:t>
      </w:r>
      <w:r>
        <w:rPr>
          <w:rFonts w:hAnsi="宋体" w:hint="eastAsia"/>
          <w:szCs w:val="24"/>
        </w:rPr>
        <w:t>）</w:t>
      </w:r>
      <w:r>
        <w:rPr>
          <w:rFonts w:hAnsi="宋体"/>
          <w:szCs w:val="24"/>
        </w:rPr>
        <w:t>氧化还原反应用还原性的气体（如</w:t>
      </w:r>
      <w:r>
        <w:rPr>
          <w:rFonts w:hAnsi="宋体" w:hint="eastAsia"/>
          <w:szCs w:val="24"/>
        </w:rPr>
        <w:t>H</w:t>
      </w:r>
      <w:r>
        <w:rPr>
          <w:rFonts w:hAnsi="宋体" w:hint="eastAsia"/>
          <w:szCs w:val="24"/>
          <w:vertAlign w:val="subscript"/>
        </w:rPr>
        <w:t>2</w:t>
      </w:r>
      <w:r>
        <w:rPr>
          <w:rFonts w:hAnsi="宋体" w:hint="eastAsia"/>
          <w:szCs w:val="24"/>
        </w:rPr>
        <w:t>、</w:t>
      </w:r>
      <w:r>
        <w:rPr>
          <w:rFonts w:hAnsi="宋体" w:hint="eastAsia"/>
          <w:szCs w:val="24"/>
        </w:rPr>
        <w:t>CO</w:t>
      </w:r>
      <w:r>
        <w:rPr>
          <w:rFonts w:hAnsi="宋体"/>
          <w:szCs w:val="24"/>
        </w:rPr>
        <w:t>）还原氧化铜等固体物质时，一般需要加热。实验时，要先通一会儿气体，然后再加热。实验完毕，继续通氢气，先移去酒精灯直到试管冷却，然后再移去导气管。</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7</w:t>
      </w:r>
      <w:r>
        <w:rPr>
          <w:rFonts w:hAnsi="宋体" w:hint="eastAsia"/>
          <w:szCs w:val="24"/>
        </w:rPr>
        <w:t>）</w:t>
      </w:r>
      <w:r>
        <w:rPr>
          <w:rFonts w:hAnsi="宋体"/>
          <w:szCs w:val="24"/>
        </w:rPr>
        <w:t>稀释浓硫酸稀释浓硫酸时，先往烧杯里加入蒸馏水，然后沿烧杯壁慢慢注入浓硫酸，并用玻璃棒不断搅拌，冷却后装瓶。</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8</w:t>
      </w:r>
      <w:r>
        <w:rPr>
          <w:rFonts w:hAnsi="宋体" w:hint="eastAsia"/>
          <w:szCs w:val="24"/>
        </w:rPr>
        <w:t>）</w:t>
      </w:r>
      <w:r>
        <w:rPr>
          <w:rFonts w:hAnsi="宋体"/>
          <w:szCs w:val="24"/>
        </w:rPr>
        <w:t>分离混合物用重结晶的方法分离食盐和硝酸钾的混合物，当食盐占相当多量时，可以先加热蒸发饱和溶液，析出食盐晶体，过滤，然后再冷却母液析出硝酸钾晶体；当硝酸钾占相当多量时，可以先冷却热饱和溶液，析出硝酸钾晶体，过滤，然后再蒸发母液，析出食盐晶体。</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9</w:t>
      </w:r>
      <w:r>
        <w:rPr>
          <w:rFonts w:hAnsi="宋体" w:hint="eastAsia"/>
          <w:szCs w:val="24"/>
        </w:rPr>
        <w:t>）</w:t>
      </w:r>
      <w:r>
        <w:rPr>
          <w:rFonts w:hAnsi="宋体"/>
          <w:szCs w:val="24"/>
        </w:rPr>
        <w:t>中和滴定在做中和滴定的实验时，待测溶液一般选用碱溶液，应先向待测溶液中加入酚酞试剂，使之显红色，然后逐滴加入酸溶液，搅拌，直至红色恰好退去。</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10</w:t>
      </w:r>
      <w:r>
        <w:rPr>
          <w:rFonts w:hAnsi="宋体" w:hint="eastAsia"/>
          <w:szCs w:val="24"/>
        </w:rPr>
        <w:t>）</w:t>
      </w:r>
      <w:r>
        <w:rPr>
          <w:rFonts w:hAnsi="宋体"/>
          <w:szCs w:val="24"/>
        </w:rPr>
        <w:t>除去混合气体中的二氧化碳和水蒸气除去混合气体中的二氧化碳和水蒸气时，应把混合气体先通过盛有浓氢氧化钠溶液的洗气瓶，然后接着通过盛有浓硫酸的洗气瓶。</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11</w:t>
      </w:r>
      <w:r>
        <w:rPr>
          <w:rFonts w:hAnsi="宋体" w:hint="eastAsia"/>
          <w:szCs w:val="24"/>
        </w:rPr>
        <w:t>）</w:t>
      </w:r>
      <w:r>
        <w:rPr>
          <w:rFonts w:hAnsi="宋体"/>
          <w:szCs w:val="24"/>
        </w:rPr>
        <w:t>检验混合气体中是否混有二氧化碳和水蒸气在检验混合气体中是否混有二氧化碳和水蒸气时，应把混合气体先通过盛有无水硫酸铜的干燥管，然后再通过盛有石灰水的洗气瓶。</w:t>
      </w:r>
      <w:r>
        <w:rPr>
          <w:szCs w:val="24"/>
        </w:rPr>
        <w:t xml:space="preserve"> </w:t>
      </w:r>
      <w:r>
        <w:rPr>
          <w:szCs w:val="24"/>
        </w:rPr>
        <w:br/>
      </w:r>
      <w:r>
        <w:rPr>
          <w:rFonts w:hint="eastAsia"/>
          <w:szCs w:val="24"/>
        </w:rPr>
        <w:t xml:space="preserve">    </w:t>
      </w:r>
      <w:r>
        <w:rPr>
          <w:rFonts w:hAnsi="宋体" w:hint="eastAsia"/>
          <w:szCs w:val="24"/>
        </w:rPr>
        <w:t>（</w:t>
      </w:r>
      <w:r>
        <w:rPr>
          <w:rFonts w:hAnsi="宋体" w:hint="eastAsia"/>
          <w:szCs w:val="24"/>
        </w:rPr>
        <w:t>12</w:t>
      </w:r>
      <w:r>
        <w:rPr>
          <w:rFonts w:hAnsi="宋体" w:hint="eastAsia"/>
          <w:szCs w:val="24"/>
        </w:rPr>
        <w:t>）</w:t>
      </w:r>
      <w:r>
        <w:rPr>
          <w:rFonts w:hAnsi="宋体"/>
          <w:szCs w:val="24"/>
        </w:rPr>
        <w:t>金属和盐溶液的置换反应混合溶液与一种金属发生置换反应的顺序是</w:t>
      </w:r>
      <w:r>
        <w:rPr>
          <w:szCs w:val="24"/>
        </w:rPr>
        <w:t>“</w:t>
      </w:r>
      <w:r>
        <w:rPr>
          <w:rFonts w:hAnsi="宋体"/>
          <w:szCs w:val="24"/>
        </w:rPr>
        <w:t>先远</w:t>
      </w:r>
      <w:r>
        <w:rPr>
          <w:szCs w:val="24"/>
        </w:rPr>
        <w:t>”“</w:t>
      </w:r>
      <w:r>
        <w:rPr>
          <w:rFonts w:hAnsi="宋体"/>
          <w:szCs w:val="24"/>
        </w:rPr>
        <w:t>后近</w:t>
      </w:r>
      <w:r>
        <w:rPr>
          <w:szCs w:val="24"/>
        </w:rPr>
        <w:t>”</w:t>
      </w:r>
      <w:r>
        <w:rPr>
          <w:rFonts w:hAnsi="宋体"/>
          <w:szCs w:val="24"/>
        </w:rPr>
        <w:t>；金属混合物与一种盐溶液发生置换反应的顺序也是</w:t>
      </w:r>
      <w:r>
        <w:rPr>
          <w:szCs w:val="24"/>
        </w:rPr>
        <w:t>“</w:t>
      </w:r>
      <w:r>
        <w:rPr>
          <w:rFonts w:hAnsi="宋体"/>
          <w:szCs w:val="24"/>
        </w:rPr>
        <w:t>先远</w:t>
      </w:r>
      <w:r>
        <w:rPr>
          <w:szCs w:val="24"/>
        </w:rPr>
        <w:t>”“</w:t>
      </w:r>
      <w:r>
        <w:rPr>
          <w:rFonts w:hAnsi="宋体"/>
          <w:szCs w:val="24"/>
        </w:rPr>
        <w:t>后近</w:t>
      </w:r>
      <w:r>
        <w:rPr>
          <w:szCs w:val="24"/>
        </w:rPr>
        <w:t>”</w:t>
      </w:r>
      <w:r>
        <w:rPr>
          <w:rFonts w:hAnsi="宋体"/>
          <w:szCs w:val="24"/>
        </w:rPr>
        <w:t>。</w:t>
      </w:r>
    </w:p>
    <w:p w:rsidR="00412E99" w:rsidRDefault="00412E99">
      <w:pPr>
        <w:spacing w:line="360" w:lineRule="exact"/>
        <w:ind w:firstLineChars="200" w:firstLine="422"/>
        <w:rPr>
          <w:b/>
          <w:bCs/>
          <w:szCs w:val="24"/>
        </w:rPr>
      </w:pPr>
      <w:r>
        <w:rPr>
          <w:b/>
          <w:bCs/>
          <w:szCs w:val="24"/>
        </w:rPr>
        <w:t>11.</w:t>
      </w:r>
      <w:r>
        <w:rPr>
          <w:rFonts w:hAnsi="宋体"/>
          <w:b/>
          <w:bCs/>
          <w:szCs w:val="24"/>
        </w:rPr>
        <w:t>反应中的一些规律</w:t>
      </w:r>
    </w:p>
    <w:p w:rsidR="00412E99" w:rsidRDefault="00412E99">
      <w:pPr>
        <w:spacing w:line="360" w:lineRule="exact"/>
        <w:ind w:firstLineChars="200" w:firstLine="420"/>
        <w:rPr>
          <w:rFonts w:hint="eastAsia"/>
          <w:szCs w:val="24"/>
        </w:rPr>
      </w:pPr>
      <w:r>
        <w:rPr>
          <w:rFonts w:hAnsi="宋体" w:hint="eastAsia"/>
          <w:szCs w:val="24"/>
        </w:rPr>
        <w:t>（</w:t>
      </w:r>
      <w:r>
        <w:rPr>
          <w:rFonts w:hAnsi="宋体" w:hint="eastAsia"/>
          <w:szCs w:val="24"/>
        </w:rPr>
        <w:t>1</w:t>
      </w:r>
      <w:r>
        <w:rPr>
          <w:rFonts w:hAnsi="宋体" w:hint="eastAsia"/>
          <w:szCs w:val="24"/>
        </w:rPr>
        <w:t>）</w:t>
      </w:r>
      <w:r>
        <w:rPr>
          <w:rFonts w:hAnsi="宋体"/>
          <w:szCs w:val="24"/>
        </w:rPr>
        <w:t>跟盐酸反应产生能澄清石灰水变浑浊的气体的一定是</w:t>
      </w:r>
      <w:r>
        <w:rPr>
          <w:szCs w:val="24"/>
        </w:rPr>
        <w:t>CO</w:t>
      </w:r>
      <w:r>
        <w:rPr>
          <w:szCs w:val="24"/>
          <w:vertAlign w:val="subscript"/>
        </w:rPr>
        <w:t>3</w:t>
      </w:r>
      <w:r>
        <w:rPr>
          <w:szCs w:val="24"/>
          <w:vertAlign w:val="superscript"/>
        </w:rPr>
        <w:t>2</w:t>
      </w:r>
      <w:r>
        <w:rPr>
          <w:szCs w:val="24"/>
          <w:vertAlign w:val="superscript"/>
        </w:rPr>
        <w:t>－</w:t>
      </w:r>
      <w:r>
        <w:rPr>
          <w:rFonts w:hAnsi="宋体"/>
          <w:szCs w:val="24"/>
        </w:rPr>
        <w:t>（也可能为</w:t>
      </w:r>
      <w:r>
        <w:rPr>
          <w:szCs w:val="24"/>
        </w:rPr>
        <w:t>HCO</w:t>
      </w:r>
      <w:r>
        <w:rPr>
          <w:szCs w:val="24"/>
          <w:vertAlign w:val="subscript"/>
        </w:rPr>
        <w:t>3</w:t>
      </w:r>
      <w:r>
        <w:rPr>
          <w:szCs w:val="24"/>
          <w:vertAlign w:val="superscript"/>
        </w:rPr>
        <w:t>－</w:t>
      </w:r>
      <w:r>
        <w:rPr>
          <w:szCs w:val="24"/>
        </w:rPr>
        <w:t xml:space="preserve"> </w:t>
      </w:r>
      <w:r>
        <w:rPr>
          <w:rFonts w:hAnsi="宋体"/>
          <w:szCs w:val="24"/>
        </w:rPr>
        <w:t>离子，但一般不予以考虑）◆</w:t>
      </w:r>
      <w:r>
        <w:rPr>
          <w:szCs w:val="24"/>
        </w:rPr>
        <w:t xml:space="preserve">  </w:t>
      </w:r>
      <w:r>
        <w:rPr>
          <w:rFonts w:hAnsi="宋体"/>
          <w:szCs w:val="24"/>
        </w:rPr>
        <w:t>凡碳酸盐与酸都能反应产生</w:t>
      </w:r>
      <w:r>
        <w:rPr>
          <w:szCs w:val="24"/>
        </w:rPr>
        <w:t>CO</w:t>
      </w:r>
      <w:r>
        <w:rPr>
          <w:szCs w:val="24"/>
          <w:vertAlign w:val="subscript"/>
        </w:rPr>
        <w:t>2</w:t>
      </w:r>
      <w:r>
        <w:rPr>
          <w:rFonts w:hAnsi="宋体"/>
          <w:szCs w:val="24"/>
        </w:rPr>
        <w:t>气体</w:t>
      </w:r>
      <w:r>
        <w:rPr>
          <w:rFonts w:hAnsi="宋体" w:hint="eastAsia"/>
          <w:szCs w:val="24"/>
        </w:rPr>
        <w:t>。</w:t>
      </w:r>
    </w:p>
    <w:p w:rsidR="00412E99" w:rsidRDefault="00412E99">
      <w:pPr>
        <w:spacing w:line="360" w:lineRule="exact"/>
        <w:ind w:firstLineChars="200" w:firstLine="420"/>
        <w:rPr>
          <w:szCs w:val="24"/>
        </w:rPr>
      </w:pPr>
      <w:r>
        <w:rPr>
          <w:rFonts w:hAnsi="宋体" w:hint="eastAsia"/>
          <w:szCs w:val="24"/>
        </w:rPr>
        <w:t>（</w:t>
      </w:r>
      <w:r>
        <w:rPr>
          <w:rFonts w:hAnsi="宋体" w:hint="eastAsia"/>
          <w:szCs w:val="24"/>
        </w:rPr>
        <w:t>2</w:t>
      </w:r>
      <w:r>
        <w:rPr>
          <w:rFonts w:hAnsi="宋体" w:hint="eastAsia"/>
          <w:szCs w:val="24"/>
        </w:rPr>
        <w:t>）</w:t>
      </w:r>
      <w:r>
        <w:rPr>
          <w:rFonts w:hAnsi="宋体"/>
          <w:szCs w:val="24"/>
        </w:rPr>
        <w:t>跟碱反应能产生使湿润红色石蕊试纸变蓝的气体（</w:t>
      </w:r>
      <w:r>
        <w:rPr>
          <w:szCs w:val="24"/>
        </w:rPr>
        <w:t>NH</w:t>
      </w:r>
      <w:r>
        <w:rPr>
          <w:szCs w:val="24"/>
          <w:vertAlign w:val="subscript"/>
        </w:rPr>
        <w:t>3</w:t>
      </w:r>
      <w:r>
        <w:rPr>
          <w:rFonts w:hAnsi="宋体"/>
          <w:szCs w:val="24"/>
        </w:rPr>
        <w:t>）的，一定为</w:t>
      </w:r>
      <w:r>
        <w:rPr>
          <w:szCs w:val="24"/>
        </w:rPr>
        <w:t>NH</w:t>
      </w:r>
      <w:r>
        <w:rPr>
          <w:szCs w:val="24"/>
          <w:vertAlign w:val="subscript"/>
        </w:rPr>
        <w:t>4</w:t>
      </w:r>
      <w:r>
        <w:rPr>
          <w:szCs w:val="24"/>
          <w:vertAlign w:val="superscript"/>
        </w:rPr>
        <w:t>+</w:t>
      </w:r>
      <w:r>
        <w:rPr>
          <w:rFonts w:hAnsi="宋体"/>
          <w:szCs w:val="24"/>
        </w:rPr>
        <w:t>（即为铵盐）。</w:t>
      </w:r>
    </w:p>
    <w:p w:rsidR="00412E99" w:rsidRDefault="00412E99">
      <w:pPr>
        <w:spacing w:line="360" w:lineRule="exact"/>
        <w:ind w:firstLineChars="200" w:firstLine="420"/>
        <w:rPr>
          <w:szCs w:val="24"/>
        </w:rPr>
      </w:pPr>
      <w:r>
        <w:rPr>
          <w:szCs w:val="24"/>
        </w:rPr>
        <w:t>●</w:t>
      </w:r>
      <w:r>
        <w:rPr>
          <w:rFonts w:hAnsi="宋体"/>
          <w:szCs w:val="24"/>
        </w:rPr>
        <w:t>溶于水显碱性的气体只有</w:t>
      </w:r>
      <w:r>
        <w:rPr>
          <w:szCs w:val="24"/>
        </w:rPr>
        <w:t>NH</w:t>
      </w:r>
      <w:r>
        <w:rPr>
          <w:szCs w:val="24"/>
          <w:vertAlign w:val="subscript"/>
        </w:rPr>
        <w:t>3</w:t>
      </w:r>
      <w:r>
        <w:rPr>
          <w:rFonts w:hAnsi="宋体"/>
          <w:szCs w:val="24"/>
        </w:rPr>
        <w:t>（</w:t>
      </w:r>
      <w:r>
        <w:rPr>
          <w:szCs w:val="24"/>
        </w:rPr>
        <w:t>NH</w:t>
      </w:r>
      <w:r>
        <w:rPr>
          <w:szCs w:val="24"/>
          <w:vertAlign w:val="subscript"/>
        </w:rPr>
        <w:t>3</w:t>
      </w:r>
      <w:r>
        <w:rPr>
          <w:szCs w:val="24"/>
        </w:rPr>
        <w:t>+H</w:t>
      </w:r>
      <w:r>
        <w:rPr>
          <w:szCs w:val="24"/>
          <w:vertAlign w:val="subscript"/>
        </w:rPr>
        <w:t>2</w:t>
      </w:r>
      <w:r>
        <w:rPr>
          <w:szCs w:val="24"/>
        </w:rPr>
        <w:t>O=NH</w:t>
      </w:r>
      <w:r>
        <w:rPr>
          <w:szCs w:val="24"/>
          <w:vertAlign w:val="subscript"/>
        </w:rPr>
        <w:t>3</w:t>
      </w:r>
      <w:r>
        <w:rPr>
          <w:szCs w:val="24"/>
        </w:rPr>
        <w:t>·H</w:t>
      </w:r>
      <w:r>
        <w:rPr>
          <w:szCs w:val="24"/>
          <w:vertAlign w:val="subscript"/>
        </w:rPr>
        <w:t>2</w:t>
      </w:r>
      <w:r>
        <w:rPr>
          <w:szCs w:val="24"/>
        </w:rPr>
        <w:t>O</w:t>
      </w:r>
      <w:r>
        <w:rPr>
          <w:rFonts w:hAnsi="宋体"/>
          <w:szCs w:val="24"/>
        </w:rPr>
        <w:t>）</w:t>
      </w:r>
    </w:p>
    <w:p w:rsidR="00412E99" w:rsidRDefault="00412E99">
      <w:pPr>
        <w:spacing w:line="360" w:lineRule="exact"/>
        <w:ind w:firstLineChars="200" w:firstLine="420"/>
        <w:rPr>
          <w:szCs w:val="24"/>
        </w:rPr>
      </w:pPr>
      <w:r>
        <w:rPr>
          <w:rFonts w:hAnsi="宋体" w:hint="eastAsia"/>
          <w:szCs w:val="24"/>
        </w:rPr>
        <w:t>（</w:t>
      </w:r>
      <w:r>
        <w:rPr>
          <w:rFonts w:hAnsi="宋体" w:hint="eastAsia"/>
          <w:szCs w:val="24"/>
        </w:rPr>
        <w:t>3</w:t>
      </w:r>
      <w:r>
        <w:rPr>
          <w:rFonts w:hAnsi="宋体" w:hint="eastAsia"/>
          <w:szCs w:val="24"/>
        </w:rPr>
        <w:t>）</w:t>
      </w:r>
      <w:r>
        <w:rPr>
          <w:rFonts w:hAnsi="宋体"/>
          <w:szCs w:val="24"/>
        </w:rPr>
        <w:t>可溶性的碳酸盐加热不能分解，只有不溶性碳酸盐受热才能分解。</w:t>
      </w:r>
      <w:r>
        <w:rPr>
          <w:szCs w:val="24"/>
        </w:rPr>
        <w:t>CaCO</w:t>
      </w:r>
      <w:r>
        <w:rPr>
          <w:szCs w:val="24"/>
          <w:vertAlign w:val="subscript"/>
        </w:rPr>
        <w:t>3</w:t>
      </w:r>
      <w:r>
        <w:rPr>
          <w:szCs w:val="24"/>
        </w:rPr>
        <w:t>=CaO+CO</w:t>
      </w:r>
      <w:r>
        <w:rPr>
          <w:szCs w:val="24"/>
          <w:vertAlign w:val="subscript"/>
        </w:rPr>
        <w:t>2</w:t>
      </w:r>
      <w:r>
        <w:rPr>
          <w:szCs w:val="24"/>
        </w:rPr>
        <w:t>↑</w:t>
      </w:r>
    </w:p>
    <w:p w:rsidR="00412E99" w:rsidRDefault="00412E99">
      <w:pPr>
        <w:spacing w:line="360" w:lineRule="exact"/>
        <w:ind w:firstLineChars="200" w:firstLine="420"/>
        <w:rPr>
          <w:szCs w:val="24"/>
        </w:rPr>
      </w:pPr>
      <w:r>
        <w:rPr>
          <w:rFonts w:hAnsi="宋体"/>
          <w:szCs w:val="24"/>
        </w:rPr>
        <w:t>酸式碳酸盐也不稳定，受热易分解：</w:t>
      </w:r>
      <w:r>
        <w:rPr>
          <w:szCs w:val="24"/>
        </w:rPr>
        <w:t>2NaHCO</w:t>
      </w:r>
      <w:r>
        <w:rPr>
          <w:szCs w:val="24"/>
          <w:vertAlign w:val="subscript"/>
        </w:rPr>
        <w:t>3</w:t>
      </w:r>
      <w:r>
        <w:rPr>
          <w:szCs w:val="24"/>
        </w:rPr>
        <w:t>=Na</w:t>
      </w:r>
      <w:r>
        <w:rPr>
          <w:szCs w:val="24"/>
          <w:vertAlign w:val="subscript"/>
        </w:rPr>
        <w:t>2</w:t>
      </w:r>
      <w:r>
        <w:rPr>
          <w:szCs w:val="24"/>
        </w:rPr>
        <w:t>CO</w:t>
      </w:r>
      <w:r>
        <w:rPr>
          <w:szCs w:val="24"/>
          <w:vertAlign w:val="subscript"/>
        </w:rPr>
        <w:t>3</w:t>
      </w:r>
      <w:r>
        <w:rPr>
          <w:szCs w:val="24"/>
        </w:rPr>
        <w:t>+H</w:t>
      </w:r>
      <w:r>
        <w:rPr>
          <w:szCs w:val="24"/>
          <w:vertAlign w:val="subscript"/>
        </w:rPr>
        <w:t>2</w:t>
      </w:r>
      <w:r>
        <w:rPr>
          <w:szCs w:val="24"/>
        </w:rPr>
        <w:t>O+CO</w:t>
      </w:r>
      <w:r>
        <w:rPr>
          <w:szCs w:val="24"/>
          <w:vertAlign w:val="subscript"/>
        </w:rPr>
        <w:t>2</w:t>
      </w:r>
      <w:r>
        <w:rPr>
          <w:szCs w:val="24"/>
        </w:rPr>
        <w:t>↑</w:t>
      </w:r>
    </w:p>
    <w:p w:rsidR="00412E99" w:rsidRDefault="00412E99">
      <w:pPr>
        <w:spacing w:line="360" w:lineRule="exact"/>
        <w:ind w:firstLineChars="200" w:firstLine="422"/>
        <w:rPr>
          <w:b/>
          <w:bCs/>
          <w:szCs w:val="24"/>
        </w:rPr>
      </w:pPr>
      <w:r>
        <w:rPr>
          <w:b/>
          <w:bCs/>
          <w:szCs w:val="24"/>
        </w:rPr>
        <w:t>12.</w:t>
      </w:r>
      <w:r>
        <w:rPr>
          <w:rFonts w:hAnsi="宋体"/>
          <w:b/>
          <w:bCs/>
          <w:szCs w:val="24"/>
        </w:rPr>
        <w:t>实验中的规律</w:t>
      </w:r>
    </w:p>
    <w:p w:rsidR="00412E99" w:rsidRDefault="00412E99">
      <w:pPr>
        <w:spacing w:line="360" w:lineRule="exact"/>
        <w:ind w:firstLineChars="200" w:firstLine="420"/>
        <w:rPr>
          <w:szCs w:val="24"/>
        </w:rPr>
      </w:pPr>
      <w:r>
        <w:rPr>
          <w:rFonts w:hAnsi="宋体"/>
          <w:szCs w:val="24"/>
        </w:rPr>
        <w:t>①凡用固体加热制取气体的都选用高锰酸钾制</w:t>
      </w:r>
      <w:r>
        <w:rPr>
          <w:szCs w:val="24"/>
        </w:rPr>
        <w:t>O</w:t>
      </w:r>
      <w:r>
        <w:rPr>
          <w:szCs w:val="24"/>
          <w:vertAlign w:val="subscript"/>
        </w:rPr>
        <w:t>2</w:t>
      </w:r>
      <w:r>
        <w:rPr>
          <w:rFonts w:hAnsi="宋体"/>
          <w:szCs w:val="24"/>
        </w:rPr>
        <w:t>装置（固固加热型）；</w:t>
      </w:r>
    </w:p>
    <w:p w:rsidR="00412E99" w:rsidRDefault="00412E99">
      <w:pPr>
        <w:spacing w:line="360" w:lineRule="exact"/>
        <w:ind w:firstLineChars="200" w:firstLine="420"/>
        <w:rPr>
          <w:szCs w:val="24"/>
        </w:rPr>
      </w:pPr>
      <w:r>
        <w:rPr>
          <w:rFonts w:hAnsi="宋体"/>
          <w:szCs w:val="24"/>
        </w:rPr>
        <w:t>凡用固体与液体反应且不需加热制气体的都选用双氧水制</w:t>
      </w:r>
      <w:r>
        <w:rPr>
          <w:szCs w:val="24"/>
        </w:rPr>
        <w:t>O</w:t>
      </w:r>
      <w:r>
        <w:rPr>
          <w:szCs w:val="24"/>
          <w:vertAlign w:val="subscript"/>
        </w:rPr>
        <w:t>2</w:t>
      </w:r>
      <w:r>
        <w:rPr>
          <w:rFonts w:hAnsi="宋体"/>
          <w:szCs w:val="24"/>
        </w:rPr>
        <w:t>装置（固液不加热型）。</w:t>
      </w:r>
    </w:p>
    <w:p w:rsidR="00412E99" w:rsidRDefault="00412E99">
      <w:pPr>
        <w:spacing w:line="360" w:lineRule="exact"/>
        <w:ind w:firstLineChars="200" w:firstLine="420"/>
        <w:rPr>
          <w:szCs w:val="24"/>
        </w:rPr>
      </w:pPr>
      <w:r>
        <w:rPr>
          <w:rFonts w:hAnsi="宋体"/>
          <w:szCs w:val="24"/>
        </w:rPr>
        <w:t>②凡是给试管固体加热，都要先预热，试管口都应略向下倾斜。</w:t>
      </w:r>
    </w:p>
    <w:p w:rsidR="00412E99" w:rsidRDefault="00412E99">
      <w:pPr>
        <w:spacing w:line="360" w:lineRule="exact"/>
        <w:ind w:firstLineChars="200" w:firstLine="420"/>
        <w:rPr>
          <w:szCs w:val="24"/>
        </w:rPr>
      </w:pPr>
      <w:r>
        <w:rPr>
          <w:rFonts w:hAnsi="宋体"/>
          <w:szCs w:val="24"/>
        </w:rPr>
        <w:t>③凡是生成的气体难溶于水（不与水反应）的，都可用排水法收集。凡是生成的气体密度比空气大的，都可用向上排空气法收集。凡是生成的气体密度比空气小的，都可用向下排空气法收集。</w:t>
      </w:r>
    </w:p>
    <w:p w:rsidR="00412E99" w:rsidRDefault="00412E99">
      <w:pPr>
        <w:spacing w:line="360" w:lineRule="exact"/>
        <w:ind w:firstLineChars="200" w:firstLine="420"/>
        <w:rPr>
          <w:szCs w:val="24"/>
        </w:rPr>
      </w:pPr>
      <w:r>
        <w:rPr>
          <w:rFonts w:hAnsi="宋体"/>
          <w:szCs w:val="24"/>
        </w:rPr>
        <w:t>④凡是制气体实验时，先要检查装置的气密性，导管应露出橡皮塞</w:t>
      </w:r>
      <w:r>
        <w:rPr>
          <w:szCs w:val="24"/>
        </w:rPr>
        <w:t>1</w:t>
      </w:r>
      <w:r>
        <w:rPr>
          <w:rFonts w:hAnsi="宋体"/>
          <w:szCs w:val="24"/>
        </w:rPr>
        <w:t>－</w:t>
      </w:r>
      <w:r>
        <w:rPr>
          <w:szCs w:val="24"/>
        </w:rPr>
        <w:t>2ml</w:t>
      </w:r>
      <w:r>
        <w:rPr>
          <w:rFonts w:hAnsi="宋体"/>
          <w:szCs w:val="24"/>
        </w:rPr>
        <w:t>，铁夹应夹在距管口</w:t>
      </w:r>
      <w:r>
        <w:rPr>
          <w:szCs w:val="24"/>
        </w:rPr>
        <w:t>1/3</w:t>
      </w:r>
      <w:r>
        <w:rPr>
          <w:rFonts w:hAnsi="宋体"/>
          <w:szCs w:val="24"/>
        </w:rPr>
        <w:t>处。</w:t>
      </w:r>
    </w:p>
    <w:p w:rsidR="00412E99" w:rsidRDefault="00412E99">
      <w:pPr>
        <w:spacing w:line="360" w:lineRule="exact"/>
        <w:ind w:firstLineChars="200" w:firstLine="420"/>
        <w:rPr>
          <w:szCs w:val="24"/>
        </w:rPr>
      </w:pPr>
      <w:r>
        <w:rPr>
          <w:rFonts w:hAnsi="宋体"/>
          <w:szCs w:val="24"/>
        </w:rPr>
        <w:t>⑤凡是用长颈漏斗制气体实验时，长颈漏斗的末端管口应插入液面下。</w:t>
      </w:r>
    </w:p>
    <w:p w:rsidR="00412E99" w:rsidRDefault="00412E99">
      <w:pPr>
        <w:spacing w:line="360" w:lineRule="exact"/>
        <w:ind w:firstLineChars="200" w:firstLine="420"/>
        <w:rPr>
          <w:szCs w:val="24"/>
        </w:rPr>
      </w:pPr>
      <w:r>
        <w:rPr>
          <w:rFonts w:hAnsi="宋体"/>
          <w:szCs w:val="24"/>
        </w:rPr>
        <w:t>⑥凡是点燃可燃性气体时，一定先要检验它的纯度。</w:t>
      </w:r>
    </w:p>
    <w:p w:rsidR="00412E99" w:rsidRDefault="00412E99">
      <w:pPr>
        <w:spacing w:line="360" w:lineRule="exact"/>
        <w:ind w:firstLineChars="200" w:firstLine="420"/>
        <w:rPr>
          <w:szCs w:val="24"/>
        </w:rPr>
      </w:pPr>
      <w:r>
        <w:rPr>
          <w:rFonts w:hAnsi="宋体"/>
          <w:szCs w:val="24"/>
        </w:rPr>
        <w:t>⑦凡是使用有毒气体做实验时，最后一定要处理尾气。</w:t>
      </w:r>
    </w:p>
    <w:p w:rsidR="00412E99" w:rsidRDefault="00412E99">
      <w:pPr>
        <w:spacing w:line="360" w:lineRule="exact"/>
        <w:ind w:firstLineChars="200" w:firstLine="420"/>
        <w:rPr>
          <w:szCs w:val="24"/>
        </w:rPr>
      </w:pPr>
      <w:r>
        <w:rPr>
          <w:rFonts w:hAnsi="宋体"/>
          <w:szCs w:val="24"/>
        </w:rPr>
        <w:t>⑧凡是使用还原性气体还原金属氧化物时，一定是</w:t>
      </w:r>
      <w:r>
        <w:rPr>
          <w:szCs w:val="24"/>
        </w:rPr>
        <w:t>“</w:t>
      </w:r>
      <w:r>
        <w:rPr>
          <w:rFonts w:hAnsi="宋体"/>
          <w:szCs w:val="24"/>
        </w:rPr>
        <w:t>一通、二点、三灭、四停</w:t>
      </w:r>
      <w:r>
        <w:rPr>
          <w:szCs w:val="24"/>
        </w:rPr>
        <w:t>”</w:t>
      </w:r>
    </w:p>
    <w:p w:rsidR="00412E99" w:rsidRDefault="00412E99">
      <w:pPr>
        <w:spacing w:line="360" w:lineRule="exact"/>
        <w:ind w:firstLineChars="200" w:firstLine="422"/>
        <w:outlineLvl w:val="0"/>
        <w:rPr>
          <w:b/>
          <w:bCs/>
          <w:szCs w:val="24"/>
        </w:rPr>
      </w:pPr>
      <w:bookmarkStart w:id="1" w:name="_Toc32488"/>
      <w:r>
        <w:rPr>
          <w:b/>
          <w:bCs/>
          <w:szCs w:val="24"/>
        </w:rPr>
        <w:t>13.</w:t>
      </w:r>
      <w:r>
        <w:rPr>
          <w:rFonts w:hAnsi="宋体"/>
          <w:b/>
          <w:bCs/>
          <w:szCs w:val="24"/>
        </w:rPr>
        <w:t>实验基本操作中的数据</w:t>
      </w:r>
      <w:bookmarkEnd w:id="1"/>
    </w:p>
    <w:p w:rsidR="00412E99" w:rsidRDefault="00412E99">
      <w:pPr>
        <w:spacing w:line="360" w:lineRule="exact"/>
        <w:ind w:firstLineChars="200" w:firstLine="420"/>
        <w:rPr>
          <w:rFonts w:hint="eastAsia"/>
          <w:szCs w:val="24"/>
          <w:u w:val="single"/>
        </w:rPr>
      </w:pPr>
      <w:r>
        <w:rPr>
          <w:rFonts w:hint="eastAsia"/>
          <w:szCs w:val="24"/>
        </w:rPr>
        <w:t>（</w:t>
      </w:r>
      <w:r>
        <w:rPr>
          <w:rFonts w:hint="eastAsia"/>
          <w:szCs w:val="24"/>
        </w:rPr>
        <w:t>1</w:t>
      </w:r>
      <w:r>
        <w:rPr>
          <w:rFonts w:hint="eastAsia"/>
          <w:szCs w:val="24"/>
        </w:rPr>
        <w:t>）</w:t>
      </w:r>
      <w:r>
        <w:rPr>
          <w:rFonts w:hAnsi="宋体"/>
          <w:szCs w:val="24"/>
        </w:rPr>
        <w:t>向酒精灯里添加酒精要使用漏斗，但酒精量不得超过灯身容积的</w:t>
      </w:r>
      <w:r>
        <w:rPr>
          <w:rFonts w:hAnsi="宋体" w:hint="eastAsia"/>
          <w:szCs w:val="24"/>
          <w:u w:val="single"/>
        </w:rPr>
        <w:t>2/3</w:t>
      </w:r>
      <w:r>
        <w:rPr>
          <w:rFonts w:hAnsi="宋体" w:hint="eastAsia"/>
          <w:szCs w:val="24"/>
        </w:rPr>
        <w:t>。</w:t>
      </w:r>
    </w:p>
    <w:p w:rsidR="00412E99" w:rsidRDefault="00412E99">
      <w:pPr>
        <w:spacing w:line="360" w:lineRule="exact"/>
        <w:ind w:firstLineChars="200" w:firstLine="420"/>
        <w:rPr>
          <w:szCs w:val="24"/>
        </w:rPr>
      </w:pPr>
      <w:r>
        <w:rPr>
          <w:rFonts w:hint="eastAsia"/>
          <w:szCs w:val="24"/>
        </w:rPr>
        <w:t>（</w:t>
      </w:r>
      <w:r>
        <w:rPr>
          <w:rFonts w:hint="eastAsia"/>
          <w:szCs w:val="24"/>
        </w:rPr>
        <w:t>2</w:t>
      </w:r>
      <w:r>
        <w:rPr>
          <w:rFonts w:hint="eastAsia"/>
          <w:szCs w:val="24"/>
        </w:rPr>
        <w:t>）</w:t>
      </w:r>
      <w:r>
        <w:rPr>
          <w:rFonts w:hAnsi="宋体"/>
          <w:szCs w:val="24"/>
        </w:rPr>
        <w:t>用试管给液体加热时，还应注意液体体积不宜超过试管容积的</w:t>
      </w:r>
      <w:r>
        <w:rPr>
          <w:rFonts w:hAnsi="宋体" w:hint="eastAsia"/>
          <w:szCs w:val="24"/>
          <w:u w:val="single"/>
        </w:rPr>
        <w:t>1/3</w:t>
      </w:r>
      <w:r>
        <w:rPr>
          <w:rFonts w:hAnsi="宋体"/>
          <w:szCs w:val="24"/>
        </w:rPr>
        <w:t>。加热时试管宜倾斜，约与台面成</w:t>
      </w:r>
      <w:r>
        <w:rPr>
          <w:rFonts w:hAnsi="宋体" w:hint="eastAsia"/>
          <w:szCs w:val="24"/>
          <w:u w:val="single"/>
        </w:rPr>
        <w:t>45</w:t>
      </w:r>
      <w:r>
        <w:rPr>
          <w:rFonts w:hAnsi="宋体" w:hint="eastAsia"/>
          <w:szCs w:val="24"/>
          <w:u w:val="single"/>
        </w:rPr>
        <w:t>°</w:t>
      </w:r>
      <w:r>
        <w:rPr>
          <w:rFonts w:hAnsi="宋体"/>
          <w:szCs w:val="24"/>
        </w:rPr>
        <w:t>角。</w:t>
      </w:r>
    </w:p>
    <w:p w:rsidR="00412E99" w:rsidRDefault="00412E99">
      <w:pPr>
        <w:spacing w:line="360" w:lineRule="exact"/>
        <w:ind w:firstLineChars="200" w:firstLine="420"/>
        <w:rPr>
          <w:szCs w:val="24"/>
        </w:rPr>
      </w:pPr>
      <w:r>
        <w:rPr>
          <w:rFonts w:hint="eastAsia"/>
          <w:szCs w:val="24"/>
        </w:rPr>
        <w:t>（</w:t>
      </w:r>
      <w:r>
        <w:rPr>
          <w:rFonts w:hint="eastAsia"/>
          <w:szCs w:val="24"/>
        </w:rPr>
        <w:t>3</w:t>
      </w:r>
      <w:r>
        <w:rPr>
          <w:rFonts w:hint="eastAsia"/>
          <w:szCs w:val="24"/>
        </w:rPr>
        <w:t>）</w:t>
      </w:r>
      <w:r>
        <w:rPr>
          <w:rFonts w:hAnsi="宋体"/>
          <w:szCs w:val="24"/>
        </w:rPr>
        <w:t>用试管盛装固体加热时，铁夹应夹在距管口的</w:t>
      </w:r>
      <w:r>
        <w:rPr>
          <w:rFonts w:hAnsi="宋体" w:hint="eastAsia"/>
          <w:szCs w:val="24"/>
          <w:u w:val="single"/>
        </w:rPr>
        <w:t>1/3</w:t>
      </w:r>
      <w:r>
        <w:rPr>
          <w:rFonts w:hAnsi="宋体"/>
          <w:szCs w:val="24"/>
        </w:rPr>
        <w:t>处。</w:t>
      </w:r>
    </w:p>
    <w:p w:rsidR="00412E99" w:rsidRDefault="00412E99">
      <w:pPr>
        <w:spacing w:line="360" w:lineRule="exact"/>
        <w:ind w:firstLineChars="200" w:firstLine="420"/>
        <w:rPr>
          <w:szCs w:val="24"/>
        </w:rPr>
      </w:pPr>
      <w:r>
        <w:rPr>
          <w:rFonts w:hint="eastAsia"/>
          <w:szCs w:val="24"/>
        </w:rPr>
        <w:t>（</w:t>
      </w:r>
      <w:r>
        <w:rPr>
          <w:rFonts w:hint="eastAsia"/>
          <w:szCs w:val="24"/>
        </w:rPr>
        <w:t>4</w:t>
      </w:r>
      <w:r>
        <w:rPr>
          <w:rFonts w:hint="eastAsia"/>
          <w:szCs w:val="24"/>
        </w:rPr>
        <w:t>）</w:t>
      </w:r>
      <w:r>
        <w:rPr>
          <w:rFonts w:hAnsi="宋体"/>
          <w:szCs w:val="24"/>
        </w:rPr>
        <w:t>托盘天平只能用于粗略的称量，能称准到</w:t>
      </w:r>
      <w:smartTag w:uri="urn:schemas-microsoft-com:office:smarttags" w:element="chmetcnv">
        <w:smartTagPr>
          <w:attr w:name="TCSC" w:val="0"/>
          <w:attr w:name="NumberType" w:val="1"/>
          <w:attr w:name="Negative" w:val="False"/>
          <w:attr w:name="HasSpace" w:val="False"/>
          <w:attr w:name="SourceValue" w:val=".1"/>
          <w:attr w:name="UnitName" w:val="克"/>
        </w:smartTagPr>
        <w:r>
          <w:rPr>
            <w:rFonts w:hAnsi="宋体" w:hint="eastAsia"/>
            <w:szCs w:val="24"/>
            <w:u w:val="single"/>
          </w:rPr>
          <w:t>0.1</w:t>
        </w:r>
        <w:r>
          <w:rPr>
            <w:rFonts w:hAnsi="宋体"/>
            <w:szCs w:val="24"/>
          </w:rPr>
          <w:t>克</w:t>
        </w:r>
      </w:smartTag>
      <w:r>
        <w:rPr>
          <w:rFonts w:hAnsi="宋体"/>
          <w:szCs w:val="24"/>
        </w:rPr>
        <w:t>。</w:t>
      </w:r>
    </w:p>
    <w:p w:rsidR="00412E99" w:rsidRDefault="00412E99">
      <w:pPr>
        <w:spacing w:line="360" w:lineRule="exact"/>
        <w:ind w:firstLineChars="200" w:firstLine="420"/>
        <w:rPr>
          <w:szCs w:val="24"/>
        </w:rPr>
      </w:pPr>
      <w:r>
        <w:rPr>
          <w:rFonts w:hint="eastAsia"/>
          <w:szCs w:val="24"/>
        </w:rPr>
        <w:t>（</w:t>
      </w:r>
      <w:r>
        <w:rPr>
          <w:rFonts w:hint="eastAsia"/>
          <w:szCs w:val="24"/>
        </w:rPr>
        <w:t>5</w:t>
      </w:r>
      <w:r>
        <w:rPr>
          <w:rFonts w:hint="eastAsia"/>
          <w:szCs w:val="24"/>
        </w:rPr>
        <w:t>）</w:t>
      </w:r>
      <w:r>
        <w:rPr>
          <w:rFonts w:hAnsi="宋体"/>
          <w:szCs w:val="24"/>
        </w:rPr>
        <w:t>用蒸发皿盛装液体时，其液体量不能超过其容积的</w:t>
      </w:r>
      <w:r>
        <w:rPr>
          <w:rFonts w:hAnsi="宋体" w:hint="eastAsia"/>
          <w:szCs w:val="24"/>
          <w:u w:val="single"/>
        </w:rPr>
        <w:t>1/3</w:t>
      </w:r>
      <w:r>
        <w:rPr>
          <w:rFonts w:hAnsi="宋体"/>
          <w:szCs w:val="24"/>
        </w:rPr>
        <w:t>。</w:t>
      </w:r>
    </w:p>
    <w:p w:rsidR="00412E99" w:rsidRDefault="00412E99">
      <w:pPr>
        <w:spacing w:line="360" w:lineRule="exact"/>
        <w:ind w:firstLineChars="200" w:firstLine="420"/>
        <w:rPr>
          <w:szCs w:val="24"/>
        </w:rPr>
      </w:pPr>
      <w:r>
        <w:rPr>
          <w:rFonts w:hint="eastAsia"/>
          <w:szCs w:val="24"/>
        </w:rPr>
        <w:t>（</w:t>
      </w:r>
      <w:r>
        <w:rPr>
          <w:rFonts w:hint="eastAsia"/>
          <w:szCs w:val="24"/>
        </w:rPr>
        <w:t>6</w:t>
      </w:r>
      <w:r>
        <w:rPr>
          <w:rFonts w:hint="eastAsia"/>
          <w:szCs w:val="24"/>
        </w:rPr>
        <w:t>）</w:t>
      </w:r>
      <w:r>
        <w:rPr>
          <w:rFonts w:hAnsi="宋体"/>
          <w:szCs w:val="24"/>
        </w:rPr>
        <w:t>如果不慎将酸溶液沾到皮肤或衣物上，立即用较多的水冲洗</w:t>
      </w:r>
      <w:r>
        <w:rPr>
          <w:szCs w:val="24"/>
        </w:rPr>
        <w:t>(</w:t>
      </w:r>
      <w:r>
        <w:rPr>
          <w:rFonts w:hAnsi="宋体"/>
          <w:szCs w:val="24"/>
        </w:rPr>
        <w:t>如果是浓硫酸，必须迅速用抹布擦拭，然后用水冲洗</w:t>
      </w:r>
      <w:r>
        <w:rPr>
          <w:szCs w:val="24"/>
        </w:rPr>
        <w:t>)</w:t>
      </w:r>
      <w:r>
        <w:rPr>
          <w:rFonts w:hAnsi="宋体"/>
          <w:szCs w:val="24"/>
        </w:rPr>
        <w:t>，再用溶质质量分数为</w:t>
      </w:r>
      <w:r>
        <w:rPr>
          <w:rFonts w:hAnsi="宋体" w:hint="eastAsia"/>
          <w:szCs w:val="24"/>
          <w:u w:val="single"/>
        </w:rPr>
        <w:t>3~5%</w:t>
      </w:r>
      <w:r>
        <w:rPr>
          <w:rFonts w:hAnsi="宋体"/>
          <w:szCs w:val="24"/>
        </w:rPr>
        <w:t>的碳酸氢钠溶液来冲洗。</w:t>
      </w:r>
    </w:p>
    <w:p w:rsidR="00412E99" w:rsidRDefault="00412E99">
      <w:pPr>
        <w:spacing w:line="360" w:lineRule="exact"/>
        <w:ind w:firstLineChars="200" w:firstLine="420"/>
        <w:rPr>
          <w:szCs w:val="24"/>
        </w:rPr>
      </w:pPr>
      <w:r>
        <w:rPr>
          <w:rFonts w:hint="eastAsia"/>
          <w:szCs w:val="24"/>
        </w:rPr>
        <w:t>（</w:t>
      </w:r>
      <w:r>
        <w:rPr>
          <w:rFonts w:hint="eastAsia"/>
          <w:szCs w:val="24"/>
        </w:rPr>
        <w:t>7</w:t>
      </w:r>
      <w:r>
        <w:rPr>
          <w:rFonts w:hint="eastAsia"/>
          <w:szCs w:val="24"/>
        </w:rPr>
        <w:t>）</w:t>
      </w:r>
      <w:r>
        <w:rPr>
          <w:rFonts w:hAnsi="宋体"/>
          <w:szCs w:val="24"/>
        </w:rPr>
        <w:t>在实验时取用药品，如果没有说明用量，一般应该按最少量取用：液体取</w:t>
      </w:r>
      <w:r>
        <w:rPr>
          <w:rFonts w:hAnsi="宋体" w:hint="eastAsia"/>
          <w:szCs w:val="24"/>
          <w:u w:val="single"/>
        </w:rPr>
        <w:t>1~2</w:t>
      </w:r>
      <w:r>
        <w:rPr>
          <w:rFonts w:hAnsi="宋体"/>
          <w:szCs w:val="24"/>
        </w:rPr>
        <w:t>毫升，固体只需盖满试管底部。</w:t>
      </w:r>
    </w:p>
    <w:p w:rsidR="00412E99" w:rsidRDefault="00412E99">
      <w:pPr>
        <w:spacing w:line="360" w:lineRule="exact"/>
        <w:ind w:firstLineChars="200" w:firstLine="420"/>
        <w:rPr>
          <w:szCs w:val="24"/>
        </w:rPr>
      </w:pPr>
      <w:r>
        <w:rPr>
          <w:rFonts w:hint="eastAsia"/>
          <w:szCs w:val="24"/>
        </w:rPr>
        <w:t>（</w:t>
      </w:r>
      <w:r>
        <w:rPr>
          <w:rFonts w:hint="eastAsia"/>
          <w:szCs w:val="24"/>
        </w:rPr>
        <w:t>8</w:t>
      </w:r>
      <w:r>
        <w:rPr>
          <w:rFonts w:hint="eastAsia"/>
          <w:szCs w:val="24"/>
        </w:rPr>
        <w:t>）</w:t>
      </w:r>
      <w:r>
        <w:rPr>
          <w:rFonts w:hAnsi="宋体"/>
          <w:szCs w:val="24"/>
        </w:rPr>
        <w:t>使用试管夹时，应该从试管的底部往上套，固定在离试管口的</w:t>
      </w:r>
      <w:r>
        <w:rPr>
          <w:rFonts w:hAnsi="宋体" w:hint="eastAsia"/>
          <w:szCs w:val="24"/>
          <w:u w:val="single"/>
        </w:rPr>
        <w:t>1/3</w:t>
      </w:r>
      <w:r>
        <w:rPr>
          <w:rFonts w:hAnsi="宋体"/>
          <w:szCs w:val="24"/>
        </w:rPr>
        <w:t>处</w:t>
      </w:r>
      <w:r>
        <w:rPr>
          <w:rFonts w:hAnsi="宋体" w:hint="eastAsia"/>
          <w:szCs w:val="24"/>
        </w:rPr>
        <w:t>。</w:t>
      </w:r>
    </w:p>
    <w:p w:rsidR="00412E99" w:rsidRDefault="00412E99">
      <w:pPr>
        <w:spacing w:line="300" w:lineRule="auto"/>
        <w:ind w:firstLineChars="200" w:firstLine="420"/>
        <w:rPr>
          <w:szCs w:val="24"/>
        </w:rPr>
      </w:pP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rFonts w:hint="eastAsia"/>
          <w:szCs w:val="24"/>
        </w:rPr>
      </w:pPr>
    </w:p>
    <w:p w:rsidR="00412E99" w:rsidRDefault="00412E99">
      <w:pPr>
        <w:spacing w:line="300" w:lineRule="auto"/>
        <w:jc w:val="center"/>
        <w:rPr>
          <w:b/>
          <w:sz w:val="32"/>
          <w:szCs w:val="44"/>
        </w:rPr>
      </w:pPr>
      <w:r>
        <w:rPr>
          <w:rFonts w:hAnsi="宋体"/>
          <w:b/>
          <w:bCs/>
          <w:sz w:val="32"/>
          <w:szCs w:val="44"/>
        </w:rPr>
        <w:t>初中化学基本概念和原理</w:t>
      </w:r>
    </w:p>
    <w:p w:rsidR="00412E99" w:rsidRDefault="00412E99">
      <w:pPr>
        <w:spacing w:line="300" w:lineRule="auto"/>
        <w:ind w:firstLineChars="200" w:firstLine="422"/>
        <w:rPr>
          <w:bCs/>
          <w:szCs w:val="24"/>
        </w:rPr>
      </w:pPr>
      <w:r>
        <w:rPr>
          <w:rFonts w:hAnsi="宋体"/>
          <w:b/>
          <w:szCs w:val="24"/>
        </w:rPr>
        <w:t>【知识点精析】</w:t>
      </w:r>
    </w:p>
    <w:p w:rsidR="00412E99" w:rsidRDefault="00412E99">
      <w:pPr>
        <w:spacing w:line="300" w:lineRule="auto"/>
        <w:ind w:firstLineChars="200" w:firstLine="420"/>
        <w:rPr>
          <w:bCs/>
          <w:szCs w:val="24"/>
        </w:rPr>
      </w:pPr>
      <w:r>
        <w:rPr>
          <w:bCs/>
          <w:szCs w:val="24"/>
        </w:rPr>
        <w:t xml:space="preserve">1. </w:t>
      </w:r>
      <w:r>
        <w:rPr>
          <w:rFonts w:hAnsi="宋体"/>
          <w:bCs/>
          <w:szCs w:val="24"/>
        </w:rPr>
        <w:t>物质的变化及性质</w:t>
      </w:r>
    </w:p>
    <w:p w:rsidR="00412E99" w:rsidRDefault="00412E99">
      <w:pPr>
        <w:spacing w:line="300" w:lineRule="auto"/>
        <w:ind w:firstLineChars="200" w:firstLine="420"/>
        <w:rPr>
          <w:bCs/>
          <w:szCs w:val="24"/>
        </w:rPr>
      </w:pPr>
      <w:r>
        <w:rPr>
          <w:rFonts w:hAnsi="宋体"/>
          <w:bCs/>
          <w:szCs w:val="24"/>
        </w:rPr>
        <w:t>（</w:t>
      </w:r>
      <w:r>
        <w:rPr>
          <w:bCs/>
          <w:szCs w:val="24"/>
        </w:rPr>
        <w:t>1</w:t>
      </w:r>
      <w:r>
        <w:rPr>
          <w:rFonts w:hAnsi="宋体"/>
          <w:bCs/>
          <w:szCs w:val="24"/>
        </w:rPr>
        <w:t>）物理变化：没有新物质生成的变化。</w:t>
      </w:r>
    </w:p>
    <w:p w:rsidR="00412E99" w:rsidRDefault="00412E99">
      <w:pPr>
        <w:spacing w:line="300" w:lineRule="auto"/>
        <w:ind w:firstLineChars="200" w:firstLine="420"/>
        <w:rPr>
          <w:bCs/>
          <w:szCs w:val="24"/>
        </w:rPr>
      </w:pPr>
      <w:r>
        <w:rPr>
          <w:rFonts w:hAnsi="宋体"/>
          <w:bCs/>
          <w:szCs w:val="24"/>
        </w:rPr>
        <w:t>①</w:t>
      </w:r>
      <w:r>
        <w:rPr>
          <w:bCs/>
          <w:szCs w:val="24"/>
        </w:rPr>
        <w:t xml:space="preserve"> </w:t>
      </w:r>
      <w:r>
        <w:rPr>
          <w:rFonts w:hAnsi="宋体"/>
          <w:bCs/>
          <w:szCs w:val="24"/>
        </w:rPr>
        <w:t>宏观上没有新物质生成，微观上没有新分子生成。</w:t>
      </w:r>
    </w:p>
    <w:p w:rsidR="00412E99" w:rsidRDefault="00412E99">
      <w:pPr>
        <w:spacing w:line="300" w:lineRule="auto"/>
        <w:ind w:firstLineChars="200" w:firstLine="420"/>
        <w:rPr>
          <w:bCs/>
          <w:szCs w:val="24"/>
        </w:rPr>
      </w:pPr>
      <w:r>
        <w:rPr>
          <w:rFonts w:hAnsi="宋体"/>
          <w:bCs/>
          <w:szCs w:val="24"/>
        </w:rPr>
        <w:t>②</w:t>
      </w:r>
      <w:r>
        <w:rPr>
          <w:bCs/>
          <w:szCs w:val="24"/>
        </w:rPr>
        <w:t xml:space="preserve"> </w:t>
      </w:r>
      <w:r>
        <w:rPr>
          <w:rFonts w:hAnsi="宋体"/>
          <w:bCs/>
          <w:szCs w:val="24"/>
        </w:rPr>
        <w:t>常指物质状态的变化、形状的改变、位置的移动等。</w:t>
      </w:r>
    </w:p>
    <w:p w:rsidR="00412E99" w:rsidRDefault="00412E99">
      <w:pPr>
        <w:spacing w:line="300" w:lineRule="auto"/>
        <w:ind w:firstLineChars="200" w:firstLine="420"/>
        <w:rPr>
          <w:bCs/>
          <w:szCs w:val="24"/>
        </w:rPr>
      </w:pPr>
      <w:r>
        <w:rPr>
          <w:rFonts w:hAnsi="宋体"/>
          <w:bCs/>
          <w:szCs w:val="24"/>
        </w:rPr>
        <w:t>例如：水的三态变化、汽油挥发、干冰的升华、木材做成桌椅、玻璃碎了等等。</w:t>
      </w:r>
    </w:p>
    <w:p w:rsidR="00412E99" w:rsidRDefault="00412E99">
      <w:pPr>
        <w:spacing w:line="300" w:lineRule="auto"/>
        <w:ind w:firstLineChars="200" w:firstLine="420"/>
        <w:rPr>
          <w:bCs/>
          <w:szCs w:val="24"/>
        </w:rPr>
      </w:pPr>
      <w:r>
        <w:rPr>
          <w:rFonts w:hAnsi="宋体"/>
          <w:bCs/>
          <w:szCs w:val="24"/>
        </w:rPr>
        <w:t>（</w:t>
      </w:r>
      <w:r>
        <w:rPr>
          <w:bCs/>
          <w:szCs w:val="24"/>
        </w:rPr>
        <w:t>2</w:t>
      </w:r>
      <w:r>
        <w:rPr>
          <w:rFonts w:hAnsi="宋体"/>
          <w:bCs/>
          <w:szCs w:val="24"/>
        </w:rPr>
        <w:t>）化学变化：有新物质生成的变化，也叫化学反应。</w:t>
      </w:r>
    </w:p>
    <w:p w:rsidR="00412E99" w:rsidRDefault="00412E99">
      <w:pPr>
        <w:spacing w:line="300" w:lineRule="auto"/>
        <w:ind w:firstLineChars="200" w:firstLine="420"/>
        <w:rPr>
          <w:bCs/>
          <w:szCs w:val="24"/>
        </w:rPr>
      </w:pPr>
      <w:r>
        <w:rPr>
          <w:rFonts w:hAnsi="宋体"/>
          <w:bCs/>
          <w:szCs w:val="24"/>
        </w:rPr>
        <w:t>①</w:t>
      </w:r>
      <w:r>
        <w:rPr>
          <w:bCs/>
          <w:szCs w:val="24"/>
        </w:rPr>
        <w:t xml:space="preserve"> </w:t>
      </w:r>
      <w:r>
        <w:rPr>
          <w:rFonts w:hAnsi="宋体"/>
          <w:bCs/>
          <w:szCs w:val="24"/>
        </w:rPr>
        <w:t>宏观上有新物质生成，微观上有新分子生成。</w:t>
      </w:r>
    </w:p>
    <w:p w:rsidR="00412E99" w:rsidRDefault="00412E99">
      <w:pPr>
        <w:spacing w:line="300" w:lineRule="auto"/>
        <w:ind w:firstLineChars="200" w:firstLine="420"/>
        <w:rPr>
          <w:bCs/>
          <w:szCs w:val="24"/>
        </w:rPr>
      </w:pPr>
      <w:r>
        <w:rPr>
          <w:rFonts w:hAnsi="宋体"/>
          <w:bCs/>
          <w:szCs w:val="24"/>
        </w:rPr>
        <w:t>②</w:t>
      </w:r>
      <w:r>
        <w:rPr>
          <w:bCs/>
          <w:szCs w:val="24"/>
        </w:rPr>
        <w:t xml:space="preserve"> </w:t>
      </w:r>
      <w:r>
        <w:rPr>
          <w:rFonts w:hAnsi="宋体"/>
          <w:bCs/>
          <w:szCs w:val="24"/>
        </w:rPr>
        <w:t>化学变化常常伴随一些反应现象，例如：发光、发热、产生气体、改变颜色、生成沉淀等。有时可通过反应现象来判断是否发生了化学变化或者产物是什么物质。</w:t>
      </w:r>
    </w:p>
    <w:p w:rsidR="00412E99" w:rsidRDefault="00412E99">
      <w:pPr>
        <w:spacing w:line="300" w:lineRule="auto"/>
        <w:ind w:firstLineChars="200" w:firstLine="420"/>
        <w:rPr>
          <w:bCs/>
          <w:szCs w:val="24"/>
        </w:rPr>
      </w:pPr>
      <w:r>
        <w:rPr>
          <w:rFonts w:hAnsi="宋体"/>
          <w:bCs/>
          <w:szCs w:val="24"/>
        </w:rPr>
        <w:t>（</w:t>
      </w:r>
      <w:r>
        <w:rPr>
          <w:bCs/>
          <w:szCs w:val="24"/>
        </w:rPr>
        <w:t>3</w:t>
      </w:r>
      <w:r>
        <w:rPr>
          <w:rFonts w:hAnsi="宋体"/>
          <w:bCs/>
          <w:szCs w:val="24"/>
        </w:rPr>
        <w:t>）物理性质：物质不需要发生化学变化就能表现出来的性质。</w:t>
      </w:r>
    </w:p>
    <w:p w:rsidR="00412E99" w:rsidRDefault="00412E99">
      <w:pPr>
        <w:spacing w:line="300" w:lineRule="auto"/>
        <w:ind w:firstLineChars="200" w:firstLine="420"/>
        <w:rPr>
          <w:bCs/>
          <w:szCs w:val="24"/>
        </w:rPr>
      </w:pPr>
      <w:r>
        <w:rPr>
          <w:rFonts w:hAnsi="宋体"/>
          <w:bCs/>
          <w:szCs w:val="24"/>
        </w:rPr>
        <w:t>①</w:t>
      </w:r>
      <w:r>
        <w:rPr>
          <w:bCs/>
          <w:szCs w:val="24"/>
        </w:rPr>
        <w:t xml:space="preserve"> </w:t>
      </w:r>
      <w:r>
        <w:rPr>
          <w:rFonts w:hAnsi="宋体"/>
          <w:bCs/>
          <w:szCs w:val="24"/>
        </w:rPr>
        <w:t>物理性质也并不是只有物质发生物理变化时才表现出来的性质；例如：木材具有密度的性质，并不要求其改变形状时才表现出来。</w:t>
      </w:r>
    </w:p>
    <w:p w:rsidR="00412E99" w:rsidRDefault="00412E99">
      <w:pPr>
        <w:spacing w:line="300" w:lineRule="auto"/>
        <w:ind w:firstLineChars="200" w:firstLine="420"/>
        <w:rPr>
          <w:bCs/>
          <w:szCs w:val="24"/>
        </w:rPr>
      </w:pPr>
      <w:r>
        <w:rPr>
          <w:rFonts w:hAnsi="宋体"/>
          <w:bCs/>
          <w:szCs w:val="24"/>
        </w:rPr>
        <w:t>②</w:t>
      </w:r>
      <w:r>
        <w:rPr>
          <w:bCs/>
          <w:szCs w:val="24"/>
        </w:rPr>
        <w:t xml:space="preserve"> </w:t>
      </w:r>
      <w:r>
        <w:rPr>
          <w:rFonts w:hAnsi="宋体"/>
          <w:bCs/>
          <w:szCs w:val="24"/>
        </w:rPr>
        <w:t>由感官感知的物理性质主要有：颜色、状态、气味等。</w:t>
      </w:r>
    </w:p>
    <w:p w:rsidR="00412E99" w:rsidRDefault="00412E99">
      <w:pPr>
        <w:spacing w:line="300" w:lineRule="auto"/>
        <w:ind w:firstLineChars="200" w:firstLine="420"/>
        <w:rPr>
          <w:bCs/>
          <w:szCs w:val="24"/>
        </w:rPr>
      </w:pPr>
      <w:r>
        <w:rPr>
          <w:rFonts w:hAnsi="宋体"/>
          <w:bCs/>
          <w:szCs w:val="24"/>
        </w:rPr>
        <w:t>③</w:t>
      </w:r>
      <w:r>
        <w:rPr>
          <w:bCs/>
          <w:szCs w:val="24"/>
        </w:rPr>
        <w:t xml:space="preserve"> </w:t>
      </w:r>
      <w:r>
        <w:rPr>
          <w:rFonts w:hAnsi="宋体"/>
          <w:bCs/>
          <w:szCs w:val="24"/>
        </w:rPr>
        <w:t>需要借助仪器测定的物理性质有：熔点、沸点、密度、硬度、溶解性、导电性等。</w:t>
      </w:r>
    </w:p>
    <w:p w:rsidR="00412E99" w:rsidRDefault="00412E99">
      <w:pPr>
        <w:spacing w:line="300" w:lineRule="auto"/>
        <w:ind w:firstLineChars="200" w:firstLine="420"/>
        <w:rPr>
          <w:bCs/>
          <w:szCs w:val="24"/>
        </w:rPr>
      </w:pPr>
      <w:r>
        <w:rPr>
          <w:rFonts w:hAnsi="宋体"/>
          <w:bCs/>
          <w:szCs w:val="24"/>
        </w:rPr>
        <w:t>（</w:t>
      </w:r>
      <w:r>
        <w:rPr>
          <w:bCs/>
          <w:szCs w:val="24"/>
        </w:rPr>
        <w:t>4</w:t>
      </w:r>
      <w:r>
        <w:rPr>
          <w:rFonts w:hAnsi="宋体"/>
          <w:bCs/>
          <w:szCs w:val="24"/>
        </w:rPr>
        <w:t>）化学性质：物质只有在化学变化中才能表现出来的性质。</w:t>
      </w:r>
    </w:p>
    <w:p w:rsidR="00412E99" w:rsidRDefault="00412E99">
      <w:pPr>
        <w:spacing w:line="300" w:lineRule="auto"/>
        <w:ind w:firstLineChars="200" w:firstLine="420"/>
        <w:rPr>
          <w:bCs/>
          <w:szCs w:val="24"/>
        </w:rPr>
      </w:pPr>
      <w:r>
        <w:rPr>
          <w:rFonts w:hAnsi="宋体"/>
          <w:bCs/>
          <w:szCs w:val="24"/>
        </w:rPr>
        <w:t>例如：物质的金属性、非金属性、氧化性、还原性、酸碱性、热稳定性等。</w:t>
      </w:r>
    </w:p>
    <w:p w:rsidR="00412E99" w:rsidRDefault="00412E99">
      <w:pPr>
        <w:spacing w:line="300" w:lineRule="auto"/>
        <w:ind w:firstLineChars="200" w:firstLine="420"/>
        <w:rPr>
          <w:bCs/>
          <w:szCs w:val="24"/>
        </w:rPr>
      </w:pPr>
      <w:r>
        <w:rPr>
          <w:bCs/>
          <w:szCs w:val="24"/>
        </w:rPr>
        <w:t xml:space="preserve">2. </w:t>
      </w:r>
      <w:r>
        <w:rPr>
          <w:rFonts w:hAnsi="宋体"/>
          <w:bCs/>
          <w:szCs w:val="24"/>
        </w:rPr>
        <w:t>物质的组成</w:t>
      </w:r>
    </w:p>
    <w:p w:rsidR="00412E99" w:rsidRDefault="00412E99">
      <w:pPr>
        <w:spacing w:line="300" w:lineRule="auto"/>
        <w:ind w:firstLineChars="200" w:firstLine="420"/>
        <w:rPr>
          <w:bCs/>
          <w:szCs w:val="24"/>
        </w:rPr>
      </w:pPr>
      <w:r>
        <w:rPr>
          <w:bCs/>
          <w:szCs w:val="24"/>
        </w:rPr>
        <w:object w:dxaOrig="5274" w:dyaOrig="2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105pt;mso-position-horizontal-relative:page;mso-position-vertical-relative:page" o:ole="">
            <v:imagedata r:id="rId7" o:title="" croptop="28387f" cropbottom="14899f" cropleft="16596f" cropright="15886f"/>
          </v:shape>
          <o:OLEObject Type="Embed" ProgID="AutoCAD.Drawing.15" ShapeID="_x0000_i1025" DrawAspect="Content" ObjectID="_1620406347" r:id="rId8"/>
        </w:object>
      </w:r>
    </w:p>
    <w:p w:rsidR="00412E99" w:rsidRDefault="00412E99">
      <w:pPr>
        <w:spacing w:line="300" w:lineRule="auto"/>
        <w:ind w:firstLineChars="200" w:firstLine="420"/>
        <w:rPr>
          <w:bCs/>
          <w:szCs w:val="24"/>
        </w:rPr>
      </w:pPr>
      <w:r>
        <w:rPr>
          <w:rFonts w:hAnsi="宋体"/>
          <w:bCs/>
          <w:szCs w:val="24"/>
        </w:rPr>
        <w:t>原子团：在许多化学反应里，作为一个整体参加反应，好像一个原子一样的原子集团。</w:t>
      </w:r>
    </w:p>
    <w:p w:rsidR="00412E99" w:rsidRDefault="00412E99">
      <w:pPr>
        <w:spacing w:line="300" w:lineRule="auto"/>
        <w:ind w:firstLineChars="200" w:firstLine="420"/>
        <w:rPr>
          <w:bCs/>
          <w:szCs w:val="24"/>
        </w:rPr>
      </w:pPr>
      <w:r>
        <w:rPr>
          <w:rFonts w:hAnsi="宋体"/>
          <w:bCs/>
          <w:szCs w:val="24"/>
        </w:rPr>
        <w:t>离子：带电荷的原子或原子团。</w:t>
      </w:r>
    </w:p>
    <w:p w:rsidR="00412E99" w:rsidRDefault="00412E99">
      <w:pPr>
        <w:spacing w:line="300" w:lineRule="auto"/>
        <w:ind w:firstLineChars="200" w:firstLine="420"/>
        <w:rPr>
          <w:bCs/>
          <w:szCs w:val="24"/>
        </w:rPr>
      </w:pPr>
      <w:r>
        <w:rPr>
          <w:rFonts w:hAnsi="宋体"/>
          <w:bCs/>
          <w:szCs w:val="24"/>
        </w:rPr>
        <w:t>元素：具有相同核电荷数（即质子数）的一类原子的总称。</w:t>
      </w:r>
    </w:p>
    <w:p w:rsidR="00412E99" w:rsidRDefault="00412E99">
      <w:pPr>
        <w:spacing w:line="300" w:lineRule="auto"/>
        <w:ind w:firstLineChars="200" w:firstLine="420"/>
        <w:rPr>
          <w:bCs/>
          <w:szCs w:val="24"/>
        </w:rPr>
      </w:pPr>
      <w:r>
        <w:rPr>
          <w:bCs/>
          <w:szCs w:val="24"/>
        </w:rPr>
        <w:t xml:space="preserve">3. </w:t>
      </w:r>
      <w:r>
        <w:rPr>
          <w:rFonts w:hAnsi="宋体"/>
          <w:bCs/>
          <w:szCs w:val="24"/>
        </w:rPr>
        <w:t>物质的分类</w:t>
      </w:r>
    </w:p>
    <w:p w:rsidR="00412E99" w:rsidRDefault="00412E99">
      <w:pPr>
        <w:spacing w:line="300" w:lineRule="auto"/>
        <w:ind w:firstLineChars="200" w:firstLine="420"/>
        <w:rPr>
          <w:bCs/>
          <w:szCs w:val="24"/>
        </w:rPr>
      </w:pPr>
      <w:r>
        <w:rPr>
          <w:rFonts w:hAnsi="宋体"/>
          <w:bCs/>
          <w:szCs w:val="24"/>
        </w:rPr>
        <w:t>（</w:t>
      </w:r>
      <w:r>
        <w:rPr>
          <w:bCs/>
          <w:szCs w:val="24"/>
        </w:rPr>
        <w:t>1</w:t>
      </w:r>
      <w:r>
        <w:rPr>
          <w:rFonts w:hAnsi="宋体"/>
          <w:bCs/>
          <w:szCs w:val="24"/>
        </w:rPr>
        <w:t>）混合物和纯净物</w:t>
      </w:r>
    </w:p>
    <w:p w:rsidR="00412E99" w:rsidRDefault="00412E99">
      <w:pPr>
        <w:spacing w:line="300" w:lineRule="auto"/>
        <w:ind w:firstLineChars="200" w:firstLine="420"/>
        <w:rPr>
          <w:bCs/>
          <w:szCs w:val="24"/>
        </w:rPr>
      </w:pPr>
      <w:r>
        <w:rPr>
          <w:rFonts w:hAnsi="宋体"/>
          <w:bCs/>
          <w:szCs w:val="24"/>
        </w:rPr>
        <w:t>混合物：组成中有两种或多种物质。常见的混合物有：空气、海水、自来水、土壤、煤、石油、天然气、爆鸣气及各种溶液。</w:t>
      </w:r>
    </w:p>
    <w:p w:rsidR="00412E99" w:rsidRDefault="00412E99">
      <w:pPr>
        <w:spacing w:line="300" w:lineRule="auto"/>
        <w:ind w:firstLineChars="200" w:firstLine="420"/>
        <w:rPr>
          <w:bCs/>
          <w:szCs w:val="24"/>
        </w:rPr>
      </w:pPr>
      <w:r>
        <w:rPr>
          <w:rFonts w:hAnsi="宋体"/>
          <w:bCs/>
          <w:szCs w:val="24"/>
        </w:rPr>
        <w:t>纯净物：组成中只有一种物质。</w:t>
      </w:r>
    </w:p>
    <w:p w:rsidR="00412E99" w:rsidRDefault="00412E99">
      <w:pPr>
        <w:spacing w:line="300" w:lineRule="auto"/>
        <w:ind w:firstLineChars="200" w:firstLine="420"/>
        <w:rPr>
          <w:bCs/>
          <w:szCs w:val="24"/>
        </w:rPr>
      </w:pPr>
      <w:r>
        <w:rPr>
          <w:rFonts w:hAnsi="宋体"/>
          <w:bCs/>
          <w:szCs w:val="24"/>
        </w:rPr>
        <w:t>①</w:t>
      </w:r>
      <w:r>
        <w:rPr>
          <w:bCs/>
          <w:szCs w:val="24"/>
        </w:rPr>
        <w:t xml:space="preserve"> </w:t>
      </w:r>
      <w:r>
        <w:rPr>
          <w:rFonts w:hAnsi="宋体"/>
          <w:bCs/>
          <w:szCs w:val="24"/>
        </w:rPr>
        <w:t>宏观上看有一种成分，微观上看只有一种分子；</w:t>
      </w:r>
    </w:p>
    <w:p w:rsidR="00412E99" w:rsidRDefault="00412E99">
      <w:pPr>
        <w:spacing w:line="300" w:lineRule="auto"/>
        <w:ind w:firstLineChars="200" w:firstLine="420"/>
        <w:rPr>
          <w:bCs/>
          <w:szCs w:val="24"/>
        </w:rPr>
      </w:pPr>
      <w:r>
        <w:rPr>
          <w:rFonts w:hAnsi="宋体"/>
          <w:bCs/>
          <w:szCs w:val="24"/>
        </w:rPr>
        <w:t>②</w:t>
      </w:r>
      <w:r>
        <w:rPr>
          <w:bCs/>
          <w:szCs w:val="24"/>
        </w:rPr>
        <w:t xml:space="preserve"> </w:t>
      </w:r>
      <w:r>
        <w:rPr>
          <w:rFonts w:hAnsi="宋体"/>
          <w:bCs/>
          <w:szCs w:val="24"/>
        </w:rPr>
        <w:t>纯净物具有固定的组成和特有的化学性质，能用化学式表示；</w:t>
      </w:r>
    </w:p>
    <w:p w:rsidR="00412E99" w:rsidRDefault="00412E99">
      <w:pPr>
        <w:spacing w:line="300" w:lineRule="auto"/>
        <w:ind w:firstLineChars="200" w:firstLine="420"/>
        <w:rPr>
          <w:bCs/>
          <w:szCs w:val="24"/>
        </w:rPr>
      </w:pPr>
      <w:r>
        <w:rPr>
          <w:rFonts w:hAnsi="宋体"/>
          <w:bCs/>
          <w:szCs w:val="24"/>
        </w:rPr>
        <w:t>③</w:t>
      </w:r>
      <w:r>
        <w:rPr>
          <w:bCs/>
          <w:szCs w:val="24"/>
        </w:rPr>
        <w:t xml:space="preserve"> </w:t>
      </w:r>
      <w:r>
        <w:rPr>
          <w:rFonts w:hAnsi="宋体"/>
          <w:bCs/>
          <w:szCs w:val="24"/>
        </w:rPr>
        <w:t>纯净物可以是一种元素组成的（单质），也可以是多种元素组成的（化合物）。</w:t>
      </w:r>
    </w:p>
    <w:p w:rsidR="00412E99" w:rsidRDefault="00412E99">
      <w:pPr>
        <w:spacing w:line="300" w:lineRule="auto"/>
        <w:ind w:firstLineChars="200" w:firstLine="420"/>
        <w:rPr>
          <w:bCs/>
          <w:szCs w:val="24"/>
        </w:rPr>
      </w:pPr>
      <w:r>
        <w:rPr>
          <w:rFonts w:hAnsi="宋体"/>
          <w:bCs/>
          <w:szCs w:val="24"/>
        </w:rPr>
        <w:t>（</w:t>
      </w:r>
      <w:r>
        <w:rPr>
          <w:bCs/>
          <w:szCs w:val="24"/>
        </w:rPr>
        <w:t>2</w:t>
      </w:r>
      <w:r>
        <w:rPr>
          <w:rFonts w:hAnsi="宋体"/>
          <w:bCs/>
          <w:szCs w:val="24"/>
        </w:rPr>
        <w:t>）单质和化合物</w:t>
      </w:r>
    </w:p>
    <w:p w:rsidR="00412E99" w:rsidRDefault="00412E99">
      <w:pPr>
        <w:spacing w:line="300" w:lineRule="auto"/>
        <w:ind w:firstLineChars="200" w:firstLine="420"/>
        <w:rPr>
          <w:bCs/>
          <w:szCs w:val="24"/>
        </w:rPr>
      </w:pPr>
      <w:r>
        <w:rPr>
          <w:rFonts w:hAnsi="宋体"/>
          <w:bCs/>
          <w:szCs w:val="24"/>
        </w:rPr>
        <w:t>单质：只由一种元素组成的纯净物。可分为金属单质、非金属单质及稀有气体。</w:t>
      </w:r>
    </w:p>
    <w:p w:rsidR="00412E99" w:rsidRDefault="00412E99">
      <w:pPr>
        <w:spacing w:line="300" w:lineRule="auto"/>
        <w:ind w:firstLineChars="200" w:firstLine="420"/>
        <w:rPr>
          <w:bCs/>
          <w:szCs w:val="24"/>
        </w:rPr>
      </w:pPr>
      <w:r>
        <w:rPr>
          <w:rFonts w:hAnsi="宋体"/>
          <w:bCs/>
          <w:szCs w:val="24"/>
        </w:rPr>
        <w:t>化合物：由两种或两种以上的元素组成的纯净物。</w:t>
      </w:r>
    </w:p>
    <w:p w:rsidR="00412E99" w:rsidRDefault="00412E99">
      <w:pPr>
        <w:spacing w:line="300" w:lineRule="auto"/>
        <w:ind w:firstLineChars="200" w:firstLine="420"/>
        <w:rPr>
          <w:bCs/>
          <w:szCs w:val="24"/>
        </w:rPr>
      </w:pPr>
      <w:r>
        <w:rPr>
          <w:rFonts w:hAnsi="宋体"/>
          <w:bCs/>
          <w:szCs w:val="24"/>
        </w:rPr>
        <w:t>（</w:t>
      </w:r>
      <w:r>
        <w:rPr>
          <w:bCs/>
          <w:szCs w:val="24"/>
        </w:rPr>
        <w:t>3</w:t>
      </w:r>
      <w:r>
        <w:rPr>
          <w:rFonts w:hAnsi="宋体"/>
          <w:bCs/>
          <w:szCs w:val="24"/>
        </w:rPr>
        <w:t>）氧化物、酸、碱和盐</w:t>
      </w:r>
    </w:p>
    <w:p w:rsidR="00412E99" w:rsidRDefault="00412E99">
      <w:pPr>
        <w:spacing w:line="300" w:lineRule="auto"/>
        <w:ind w:firstLineChars="200" w:firstLine="420"/>
        <w:rPr>
          <w:bCs/>
          <w:szCs w:val="24"/>
        </w:rPr>
      </w:pPr>
      <w:r>
        <w:rPr>
          <w:rFonts w:hAnsi="宋体"/>
          <w:bCs/>
          <w:szCs w:val="24"/>
        </w:rPr>
        <w:t>氧化物：由两种元素组成的，其中有一种元素为氧元素的化合物。</w:t>
      </w:r>
    </w:p>
    <w:p w:rsidR="00412E99" w:rsidRDefault="00412E99">
      <w:pPr>
        <w:spacing w:line="300" w:lineRule="auto"/>
        <w:ind w:firstLineChars="200" w:firstLine="420"/>
        <w:rPr>
          <w:bCs/>
          <w:szCs w:val="24"/>
        </w:rPr>
      </w:pPr>
      <w:r>
        <w:rPr>
          <w:rFonts w:hAnsi="宋体"/>
          <w:bCs/>
          <w:szCs w:val="24"/>
        </w:rPr>
        <w:t>氧化物可分为金属氧化物和非金属氧化物；还可分为酸性氧化物、碱性氧化物和两性氧化物；</w:t>
      </w:r>
    </w:p>
    <w:p w:rsidR="00412E99" w:rsidRDefault="00412E99">
      <w:pPr>
        <w:spacing w:line="300" w:lineRule="auto"/>
        <w:ind w:firstLineChars="200" w:firstLine="420"/>
        <w:rPr>
          <w:bCs/>
          <w:szCs w:val="24"/>
        </w:rPr>
      </w:pPr>
      <w:r>
        <w:rPr>
          <w:rFonts w:hAnsi="宋体"/>
          <w:bCs/>
          <w:szCs w:val="24"/>
        </w:rPr>
        <w:t>酸：在溶液中电离出的阳离子全部为氢离子的化合物。酸可分为强酸和弱酸；一元酸与多元酸；含氧酸与无氧酸等。</w:t>
      </w:r>
    </w:p>
    <w:p w:rsidR="00412E99" w:rsidRDefault="00412E99">
      <w:pPr>
        <w:spacing w:line="300" w:lineRule="auto"/>
        <w:ind w:firstLineChars="200" w:firstLine="420"/>
        <w:rPr>
          <w:bCs/>
          <w:szCs w:val="24"/>
        </w:rPr>
      </w:pPr>
      <w:r>
        <w:rPr>
          <w:rFonts w:hAnsi="宋体"/>
          <w:bCs/>
          <w:szCs w:val="24"/>
        </w:rPr>
        <w:t>碱：在溶液中电离出的阳离子全部是氢氧根离子的化合物。碱可分为可溶性和难溶性碱。</w:t>
      </w:r>
    </w:p>
    <w:p w:rsidR="00412E99" w:rsidRDefault="00412E99">
      <w:pPr>
        <w:spacing w:line="300" w:lineRule="auto"/>
        <w:ind w:firstLineChars="200" w:firstLine="420"/>
        <w:rPr>
          <w:bCs/>
          <w:szCs w:val="24"/>
        </w:rPr>
      </w:pPr>
      <w:r>
        <w:rPr>
          <w:rFonts w:hAnsi="宋体"/>
          <w:bCs/>
          <w:szCs w:val="24"/>
        </w:rPr>
        <w:t>盐：电离时电离出金属阳离子和酸根阴离子的化合物。</w:t>
      </w:r>
      <w:r>
        <w:rPr>
          <w:bCs/>
          <w:szCs w:val="24"/>
        </w:rPr>
        <w:t xml:space="preserve"> </w:t>
      </w:r>
      <w:r>
        <w:rPr>
          <w:rFonts w:hAnsi="宋体"/>
          <w:bCs/>
          <w:szCs w:val="24"/>
        </w:rPr>
        <w:t>盐可分为正盐、酸式盐和碱式盐。</w:t>
      </w:r>
    </w:p>
    <w:p w:rsidR="00412E99" w:rsidRDefault="00412E99">
      <w:pPr>
        <w:spacing w:line="300" w:lineRule="auto"/>
        <w:ind w:firstLineChars="200" w:firstLine="420"/>
        <w:rPr>
          <w:bCs/>
          <w:szCs w:val="24"/>
        </w:rPr>
      </w:pPr>
      <w:r>
        <w:rPr>
          <w:bCs/>
          <w:szCs w:val="24"/>
        </w:rPr>
        <w:t xml:space="preserve">4. </w:t>
      </w:r>
      <w:r>
        <w:rPr>
          <w:rFonts w:hAnsi="宋体"/>
          <w:bCs/>
          <w:szCs w:val="24"/>
        </w:rPr>
        <w:t>化学用语</w:t>
      </w:r>
      <w:r>
        <w:rPr>
          <w:bCs/>
          <w:position w:val="-66"/>
          <w:szCs w:val="24"/>
        </w:rPr>
        <w:object w:dxaOrig="1283" w:dyaOrig="1443">
          <v:shape id="_x0000_i1026" type="#_x0000_t75" style="width:63.75pt;height:1in;mso-position-horizontal-relative:page;mso-position-vertical-relative:page" o:ole="">
            <v:imagedata r:id="rId9" o:title=""/>
          </v:shape>
          <o:OLEObject Type="Embed" ProgID="Equation.3" ShapeID="_x0000_i1026" DrawAspect="Content" ObjectID="_1620406348" r:id="rId10"/>
        </w:object>
      </w:r>
    </w:p>
    <w:p w:rsidR="00412E99" w:rsidRDefault="00412E99">
      <w:pPr>
        <w:spacing w:line="300" w:lineRule="auto"/>
        <w:ind w:firstLineChars="200" w:firstLine="420"/>
        <w:rPr>
          <w:bCs/>
          <w:szCs w:val="24"/>
        </w:rPr>
      </w:pPr>
      <w:r>
        <w:rPr>
          <w:rFonts w:hAnsi="宋体"/>
          <w:bCs/>
          <w:szCs w:val="24"/>
        </w:rPr>
        <w:t>（</w:t>
      </w:r>
      <w:r>
        <w:rPr>
          <w:bCs/>
          <w:szCs w:val="24"/>
        </w:rPr>
        <w:t>1</w:t>
      </w:r>
      <w:r>
        <w:rPr>
          <w:rFonts w:hAnsi="宋体"/>
          <w:bCs/>
          <w:szCs w:val="24"/>
        </w:rPr>
        <w:t>）相对原子质量和相对分子质量、分子</w:t>
      </w:r>
      <w:r>
        <w:rPr>
          <w:bCs/>
          <w:szCs w:val="24"/>
        </w:rPr>
        <w:t>—</w:t>
      </w:r>
      <w:r>
        <w:rPr>
          <w:rFonts w:hAnsi="宋体"/>
          <w:bCs/>
          <w:szCs w:val="24"/>
        </w:rPr>
        <w:t>原子运动论、核外电子的排布规律</w:t>
      </w:r>
    </w:p>
    <w:p w:rsidR="00412E99" w:rsidRDefault="00412E99">
      <w:pPr>
        <w:spacing w:line="300" w:lineRule="auto"/>
        <w:ind w:firstLineChars="200" w:firstLine="420"/>
        <w:rPr>
          <w:bCs/>
          <w:szCs w:val="24"/>
        </w:rPr>
      </w:pPr>
      <w:r>
        <w:rPr>
          <w:rFonts w:hAnsi="宋体"/>
          <w:bCs/>
          <w:szCs w:val="24"/>
        </w:rPr>
        <w:t>（</w:t>
      </w:r>
      <w:r>
        <w:rPr>
          <w:bCs/>
          <w:szCs w:val="24"/>
        </w:rPr>
        <w:t>2</w:t>
      </w:r>
      <w:r>
        <w:rPr>
          <w:rFonts w:hAnsi="宋体"/>
          <w:bCs/>
          <w:szCs w:val="24"/>
        </w:rPr>
        <w:t>）元素符号的意义</w:t>
      </w:r>
    </w:p>
    <w:p w:rsidR="00412E99" w:rsidRDefault="00412E99">
      <w:pPr>
        <w:spacing w:line="300" w:lineRule="auto"/>
        <w:ind w:firstLineChars="200" w:firstLine="420"/>
        <w:rPr>
          <w:bCs/>
          <w:szCs w:val="24"/>
        </w:rPr>
      </w:pPr>
      <w:r>
        <w:rPr>
          <w:rFonts w:hAnsi="宋体"/>
          <w:bCs/>
          <w:szCs w:val="24"/>
        </w:rPr>
        <w:t>①</w:t>
      </w:r>
      <w:r>
        <w:rPr>
          <w:bCs/>
          <w:szCs w:val="24"/>
        </w:rPr>
        <w:t xml:space="preserve"> </w:t>
      </w:r>
      <w:r>
        <w:rPr>
          <w:rFonts w:hAnsi="宋体"/>
          <w:bCs/>
          <w:szCs w:val="24"/>
        </w:rPr>
        <w:t>某一种元素。</w:t>
      </w:r>
    </w:p>
    <w:p w:rsidR="00412E99" w:rsidRDefault="00412E99">
      <w:pPr>
        <w:spacing w:line="300" w:lineRule="auto"/>
        <w:ind w:firstLineChars="200" w:firstLine="420"/>
        <w:rPr>
          <w:bCs/>
          <w:szCs w:val="24"/>
        </w:rPr>
      </w:pPr>
      <w:r>
        <w:rPr>
          <w:rFonts w:hAnsi="宋体"/>
          <w:bCs/>
          <w:szCs w:val="24"/>
        </w:rPr>
        <w:t>②</w:t>
      </w:r>
      <w:r>
        <w:rPr>
          <w:bCs/>
          <w:szCs w:val="24"/>
        </w:rPr>
        <w:t xml:space="preserve"> </w:t>
      </w:r>
      <w:r>
        <w:rPr>
          <w:rFonts w:hAnsi="宋体"/>
          <w:bCs/>
          <w:szCs w:val="24"/>
        </w:rPr>
        <w:t>这种元素的一个原子。</w:t>
      </w:r>
    </w:p>
    <w:p w:rsidR="00412E99" w:rsidRDefault="00412E99">
      <w:pPr>
        <w:spacing w:line="300" w:lineRule="auto"/>
        <w:ind w:firstLineChars="200" w:firstLine="420"/>
        <w:rPr>
          <w:bCs/>
          <w:szCs w:val="24"/>
        </w:rPr>
      </w:pPr>
      <w:r>
        <w:rPr>
          <w:rFonts w:hAnsi="宋体"/>
          <w:bCs/>
          <w:szCs w:val="24"/>
        </w:rPr>
        <w:t>③</w:t>
      </w:r>
      <w:r>
        <w:rPr>
          <w:bCs/>
          <w:szCs w:val="24"/>
        </w:rPr>
        <w:t xml:space="preserve"> </w:t>
      </w:r>
      <w:r>
        <w:rPr>
          <w:rFonts w:hAnsi="宋体"/>
          <w:bCs/>
          <w:szCs w:val="24"/>
        </w:rPr>
        <w:t>若物质是由原子直接构成的，则组成该物质的元素也可表示这种单质，例如：</w:t>
      </w:r>
      <w:r>
        <w:rPr>
          <w:bCs/>
          <w:position w:val="-6"/>
          <w:szCs w:val="24"/>
        </w:rPr>
        <w:object w:dxaOrig="382" w:dyaOrig="281">
          <v:shape id="_x0000_i1027" type="#_x0000_t75" style="width:18.75pt;height:14.25pt;mso-position-horizontal-relative:page;mso-position-vertical-relative:page" o:ole="">
            <v:imagedata r:id="rId11" o:title=""/>
          </v:shape>
          <o:OLEObject Type="Embed" ProgID="Equation.3" ShapeID="_x0000_i1027" DrawAspect="Content" ObjectID="_1620406349" r:id="rId12"/>
        </w:object>
      </w:r>
      <w:r>
        <w:rPr>
          <w:rFonts w:hAnsi="宋体"/>
          <w:bCs/>
          <w:szCs w:val="24"/>
        </w:rPr>
        <w:t>、</w:t>
      </w:r>
      <w:r>
        <w:rPr>
          <w:bCs/>
          <w:szCs w:val="24"/>
        </w:rPr>
        <w:t>S</w:t>
      </w:r>
      <w:r>
        <w:rPr>
          <w:rFonts w:hAnsi="宋体"/>
          <w:bCs/>
          <w:szCs w:val="24"/>
        </w:rPr>
        <w:t>、</w:t>
      </w:r>
      <w:r>
        <w:rPr>
          <w:bCs/>
          <w:szCs w:val="24"/>
        </w:rPr>
        <w:t>P</w:t>
      </w:r>
      <w:r>
        <w:rPr>
          <w:rFonts w:hAnsi="宋体"/>
          <w:bCs/>
          <w:szCs w:val="24"/>
        </w:rPr>
        <w:t>等。</w:t>
      </w:r>
    </w:p>
    <w:p w:rsidR="00412E99" w:rsidRDefault="00412E99">
      <w:pPr>
        <w:spacing w:line="300" w:lineRule="auto"/>
        <w:ind w:firstLineChars="200" w:firstLine="420"/>
        <w:rPr>
          <w:bCs/>
          <w:szCs w:val="24"/>
        </w:rPr>
      </w:pPr>
      <w:r>
        <w:rPr>
          <w:rFonts w:hAnsi="宋体"/>
          <w:bCs/>
          <w:szCs w:val="24"/>
        </w:rPr>
        <w:t>（</w:t>
      </w:r>
      <w:r>
        <w:rPr>
          <w:bCs/>
          <w:szCs w:val="24"/>
        </w:rPr>
        <w:t>3</w:t>
      </w:r>
      <w:r>
        <w:rPr>
          <w:rFonts w:hAnsi="宋体"/>
          <w:bCs/>
          <w:szCs w:val="24"/>
        </w:rPr>
        <w:t>）化合价：元素的原子相互化合的数目决定这种元素的化合价。</w:t>
      </w:r>
    </w:p>
    <w:p w:rsidR="00412E99" w:rsidRDefault="00412E99">
      <w:pPr>
        <w:spacing w:line="300" w:lineRule="auto"/>
        <w:ind w:firstLineChars="200" w:firstLine="420"/>
        <w:rPr>
          <w:bCs/>
          <w:szCs w:val="24"/>
        </w:rPr>
      </w:pPr>
      <w:r>
        <w:rPr>
          <w:rFonts w:hAnsi="宋体"/>
          <w:bCs/>
          <w:szCs w:val="24"/>
        </w:rPr>
        <w:t>化合价与原子最外层电子数密切相关；在化合物里，元素正负化合价代数和为零；单质中元素的化合价规定为零价。</w:t>
      </w:r>
    </w:p>
    <w:p w:rsidR="00412E99" w:rsidRDefault="00412E99">
      <w:pPr>
        <w:spacing w:line="300" w:lineRule="auto"/>
        <w:ind w:firstLineChars="200" w:firstLine="420"/>
        <w:rPr>
          <w:bCs/>
          <w:szCs w:val="24"/>
        </w:rPr>
      </w:pPr>
      <w:r>
        <w:rPr>
          <w:rFonts w:hAnsi="宋体"/>
          <w:bCs/>
          <w:szCs w:val="24"/>
        </w:rPr>
        <w:t>（</w:t>
      </w:r>
      <w:r>
        <w:rPr>
          <w:bCs/>
          <w:szCs w:val="24"/>
        </w:rPr>
        <w:t>4</w:t>
      </w:r>
      <w:r>
        <w:rPr>
          <w:rFonts w:hAnsi="宋体"/>
          <w:bCs/>
          <w:szCs w:val="24"/>
        </w:rPr>
        <w:t>）化学式：用元素符号来表示物质组成的式子。</w:t>
      </w:r>
    </w:p>
    <w:p w:rsidR="00412E99" w:rsidRDefault="00412E99">
      <w:pPr>
        <w:spacing w:line="300" w:lineRule="auto"/>
        <w:ind w:firstLineChars="200" w:firstLine="420"/>
        <w:rPr>
          <w:bCs/>
          <w:szCs w:val="24"/>
        </w:rPr>
      </w:pPr>
      <w:r>
        <w:rPr>
          <w:rFonts w:hAnsi="宋体"/>
          <w:bCs/>
          <w:szCs w:val="24"/>
        </w:rPr>
        <w:t>（</w:t>
      </w:r>
      <w:r>
        <w:rPr>
          <w:bCs/>
          <w:szCs w:val="24"/>
        </w:rPr>
        <w:t>5</w:t>
      </w:r>
      <w:r>
        <w:rPr>
          <w:rFonts w:hAnsi="宋体"/>
          <w:bCs/>
          <w:szCs w:val="24"/>
        </w:rPr>
        <w:t>）化学方程式：用化学式来表示化学反应的式子。注意书写原则、步骤、配平、反应条件、箭头的正确使用。</w:t>
      </w:r>
    </w:p>
    <w:p w:rsidR="00412E99" w:rsidRDefault="00412E99">
      <w:pPr>
        <w:spacing w:line="300" w:lineRule="auto"/>
        <w:ind w:firstLineChars="200" w:firstLine="420"/>
        <w:rPr>
          <w:bCs/>
          <w:szCs w:val="24"/>
        </w:rPr>
      </w:pPr>
      <w:r>
        <w:rPr>
          <w:rFonts w:hAnsi="宋体"/>
          <w:bCs/>
          <w:szCs w:val="24"/>
        </w:rPr>
        <w:t>（</w:t>
      </w:r>
      <w:r>
        <w:rPr>
          <w:bCs/>
          <w:szCs w:val="24"/>
        </w:rPr>
        <w:t>6</w:t>
      </w:r>
      <w:r>
        <w:rPr>
          <w:rFonts w:hAnsi="宋体"/>
          <w:bCs/>
          <w:szCs w:val="24"/>
        </w:rPr>
        <w:t>）化学反应类型</w:t>
      </w:r>
    </w:p>
    <w:p w:rsidR="00412E99" w:rsidRDefault="00412E99">
      <w:pPr>
        <w:spacing w:line="300" w:lineRule="auto"/>
        <w:ind w:firstLineChars="200" w:firstLine="420"/>
        <w:rPr>
          <w:bCs/>
          <w:szCs w:val="24"/>
        </w:rPr>
      </w:pPr>
      <w:r>
        <w:rPr>
          <w:bCs/>
          <w:szCs w:val="24"/>
        </w:rPr>
        <w:object w:dxaOrig="5280" w:dyaOrig="4214">
          <v:shape id="_x0000_i1028" type="#_x0000_t75" style="width:267pt;height:213pt;mso-position-horizontal-relative:page;mso-position-vertical-relative:page" o:ole="">
            <v:imagedata r:id="rId13" o:title="" croptop="10003f" cropbottom="10003f" cropleft="12800f" cropright="19670f"/>
          </v:shape>
          <o:OLEObject Type="Embed" ProgID="AutoCAD.Drawing.15" ShapeID="_x0000_i1028" DrawAspect="Content" ObjectID="_1620406350" r:id="rId14"/>
        </w:object>
      </w:r>
    </w:p>
    <w:p w:rsidR="00412E99" w:rsidRDefault="00412E99">
      <w:pPr>
        <w:spacing w:line="300" w:lineRule="auto"/>
        <w:ind w:firstLineChars="200" w:firstLine="420"/>
        <w:rPr>
          <w:bCs/>
          <w:szCs w:val="24"/>
        </w:rPr>
      </w:pPr>
      <w:r>
        <w:rPr>
          <w:rFonts w:hAnsi="宋体"/>
          <w:bCs/>
          <w:szCs w:val="24"/>
        </w:rPr>
        <w:t>（</w:t>
      </w:r>
      <w:r>
        <w:rPr>
          <w:bCs/>
          <w:szCs w:val="24"/>
        </w:rPr>
        <w:t>7</w:t>
      </w:r>
      <w:r>
        <w:rPr>
          <w:rFonts w:hAnsi="宋体"/>
          <w:bCs/>
          <w:szCs w:val="24"/>
        </w:rPr>
        <w:t>）质量守恒定律</w:t>
      </w:r>
    </w:p>
    <w:p w:rsidR="00412E99" w:rsidRDefault="00412E99">
      <w:pPr>
        <w:spacing w:line="300" w:lineRule="auto"/>
        <w:ind w:firstLineChars="200" w:firstLine="420"/>
        <w:rPr>
          <w:bCs/>
          <w:szCs w:val="24"/>
        </w:rPr>
      </w:pPr>
      <w:r>
        <w:rPr>
          <w:bCs/>
          <w:szCs w:val="24"/>
        </w:rPr>
        <w:t xml:space="preserve">5. </w:t>
      </w:r>
      <w:r>
        <w:rPr>
          <w:rFonts w:hAnsi="宋体"/>
          <w:bCs/>
          <w:szCs w:val="24"/>
        </w:rPr>
        <w:t>溶液</w:t>
      </w:r>
    </w:p>
    <w:p w:rsidR="00412E99" w:rsidRDefault="00412E99">
      <w:pPr>
        <w:spacing w:line="300" w:lineRule="auto"/>
        <w:ind w:firstLineChars="200" w:firstLine="420"/>
        <w:rPr>
          <w:bCs/>
          <w:szCs w:val="24"/>
        </w:rPr>
      </w:pPr>
      <w:r>
        <w:rPr>
          <w:rFonts w:hAnsi="宋体"/>
          <w:bCs/>
          <w:szCs w:val="24"/>
        </w:rPr>
        <w:t>（</w:t>
      </w:r>
      <w:r>
        <w:rPr>
          <w:bCs/>
          <w:szCs w:val="24"/>
        </w:rPr>
        <w:t>1</w:t>
      </w:r>
      <w:r>
        <w:rPr>
          <w:rFonts w:hAnsi="宋体"/>
          <w:bCs/>
          <w:szCs w:val="24"/>
        </w:rPr>
        <w:t>）定义：一种或几种物质分散到另一种物质里，形成的均一、稳定的混合物。</w:t>
      </w:r>
    </w:p>
    <w:p w:rsidR="00412E99" w:rsidRDefault="00412E99">
      <w:pPr>
        <w:spacing w:line="300" w:lineRule="auto"/>
        <w:ind w:firstLineChars="200" w:firstLine="420"/>
        <w:rPr>
          <w:bCs/>
          <w:szCs w:val="24"/>
        </w:rPr>
      </w:pPr>
      <w:r>
        <w:rPr>
          <w:rFonts w:hAnsi="宋体"/>
          <w:bCs/>
          <w:szCs w:val="24"/>
        </w:rPr>
        <w:t>（</w:t>
      </w:r>
      <w:r>
        <w:rPr>
          <w:bCs/>
          <w:szCs w:val="24"/>
        </w:rPr>
        <w:t>2</w:t>
      </w:r>
      <w:r>
        <w:rPr>
          <w:rFonts w:hAnsi="宋体"/>
          <w:bCs/>
          <w:szCs w:val="24"/>
        </w:rPr>
        <w:t>）溶液的组成：溶质、溶剂。在溶液中，溶液的质量＝溶质的质量＋溶剂的质量</w:t>
      </w:r>
    </w:p>
    <w:p w:rsidR="00412E99" w:rsidRDefault="00412E99">
      <w:pPr>
        <w:spacing w:line="300" w:lineRule="auto"/>
        <w:ind w:firstLineChars="200" w:firstLine="420"/>
        <w:rPr>
          <w:bCs/>
          <w:color w:val="FF0000"/>
          <w:szCs w:val="24"/>
        </w:rPr>
      </w:pPr>
      <w:r>
        <w:rPr>
          <w:rFonts w:hAnsi="宋体"/>
          <w:bCs/>
          <w:szCs w:val="24"/>
        </w:rPr>
        <w:t>（</w:t>
      </w:r>
      <w:r>
        <w:rPr>
          <w:bCs/>
          <w:szCs w:val="24"/>
        </w:rPr>
        <w:t>3</w:t>
      </w:r>
      <w:r>
        <w:rPr>
          <w:rFonts w:hAnsi="宋体"/>
          <w:bCs/>
          <w:szCs w:val="24"/>
        </w:rPr>
        <w:t>）特征：溶液是</w:t>
      </w:r>
      <w:r>
        <w:rPr>
          <w:rFonts w:hAnsi="宋体"/>
          <w:bCs/>
          <w:color w:val="000000"/>
          <w:szCs w:val="24"/>
        </w:rPr>
        <w:t>均一性、稳定性。</w:t>
      </w:r>
    </w:p>
    <w:p w:rsidR="00412E99" w:rsidRDefault="00412E99">
      <w:pPr>
        <w:spacing w:line="300" w:lineRule="auto"/>
        <w:ind w:firstLineChars="200" w:firstLine="420"/>
        <w:rPr>
          <w:bCs/>
          <w:szCs w:val="24"/>
        </w:rPr>
      </w:pPr>
      <w:r>
        <w:rPr>
          <w:rFonts w:hAnsi="宋体"/>
          <w:bCs/>
          <w:szCs w:val="24"/>
        </w:rPr>
        <w:t>（</w:t>
      </w:r>
      <w:r>
        <w:rPr>
          <w:bCs/>
          <w:szCs w:val="24"/>
        </w:rPr>
        <w:t>4</w:t>
      </w:r>
      <w:r>
        <w:rPr>
          <w:rFonts w:hAnsi="宋体"/>
          <w:bCs/>
          <w:szCs w:val="24"/>
        </w:rPr>
        <w:t>）饱和溶液与不饱和溶液及其相互转化</w:t>
      </w:r>
    </w:p>
    <w:p w:rsidR="00412E99" w:rsidRDefault="00412E99">
      <w:pPr>
        <w:spacing w:line="300" w:lineRule="auto"/>
        <w:ind w:firstLineChars="200" w:firstLine="420"/>
        <w:rPr>
          <w:bCs/>
          <w:szCs w:val="24"/>
        </w:rPr>
      </w:pPr>
      <w:r>
        <w:rPr>
          <w:rFonts w:hAnsi="宋体"/>
          <w:bCs/>
          <w:szCs w:val="24"/>
        </w:rPr>
        <w:t>一般规律：饱和溶液</w:t>
      </w:r>
      <w:r>
        <w:rPr>
          <w:bCs/>
          <w:position w:val="-20"/>
          <w:szCs w:val="24"/>
        </w:rPr>
        <w:object w:dxaOrig="2536" w:dyaOrig="480">
          <v:shape id="_x0000_i1029" type="#_x0000_t75" style="width:155.25pt;height:29.25pt;mso-position-horizontal-relative:page;mso-position-vertical-relative:page" o:ole="">
            <v:imagedata r:id="rId15" o:title=""/>
          </v:shape>
          <o:OLEObject Type="Embed" ProgID="Word.Picture.8" ShapeID="_x0000_i1029" DrawAspect="Content" ObjectID="_1620406351" r:id="rId16"/>
        </w:object>
      </w:r>
      <w:r>
        <w:rPr>
          <w:rFonts w:hAnsi="宋体"/>
          <w:bCs/>
          <w:szCs w:val="24"/>
        </w:rPr>
        <w:t>不饱和溶液</w:t>
      </w:r>
    </w:p>
    <w:p w:rsidR="00412E99" w:rsidRDefault="00412E99">
      <w:pPr>
        <w:spacing w:line="300" w:lineRule="auto"/>
        <w:ind w:firstLineChars="200" w:firstLine="420"/>
        <w:rPr>
          <w:bCs/>
          <w:szCs w:val="24"/>
        </w:rPr>
      </w:pPr>
      <w:r>
        <w:rPr>
          <w:rFonts w:hAnsi="宋体"/>
          <w:bCs/>
          <w:szCs w:val="24"/>
        </w:rPr>
        <w:t>（</w:t>
      </w:r>
      <w:r>
        <w:rPr>
          <w:bCs/>
          <w:szCs w:val="24"/>
        </w:rPr>
        <w:t>5</w:t>
      </w:r>
      <w:r>
        <w:rPr>
          <w:rFonts w:hAnsi="宋体"/>
          <w:bCs/>
          <w:szCs w:val="24"/>
        </w:rPr>
        <w:t>）</w:t>
      </w:r>
      <w:r>
        <w:rPr>
          <w:bCs/>
          <w:szCs w:val="24"/>
        </w:rPr>
        <w:t xml:space="preserve"> </w:t>
      </w:r>
      <w:r>
        <w:rPr>
          <w:rFonts w:hAnsi="宋体"/>
          <w:bCs/>
          <w:szCs w:val="24"/>
        </w:rPr>
        <w:t>溶解度、影响固体溶解度大小的因素、溶解度曲线的应用</w:t>
      </w:r>
    </w:p>
    <w:p w:rsidR="00412E99" w:rsidRDefault="00412E99">
      <w:pPr>
        <w:spacing w:line="300" w:lineRule="auto"/>
        <w:ind w:firstLineChars="200" w:firstLine="420"/>
        <w:rPr>
          <w:bCs/>
          <w:szCs w:val="24"/>
        </w:rPr>
      </w:pPr>
      <w:r>
        <w:rPr>
          <w:rFonts w:hAnsi="宋体"/>
          <w:bCs/>
          <w:szCs w:val="24"/>
        </w:rPr>
        <w:t>溶解度：在一定温度下，某固态物质在</w:t>
      </w:r>
      <w:smartTag w:uri="urn:schemas-microsoft-com:office:smarttags" w:element="chmetcnv">
        <w:smartTagPr>
          <w:attr w:name="TCSC" w:val="0"/>
          <w:attr w:name="NumberType" w:val="1"/>
          <w:attr w:name="Negative" w:val="False"/>
          <w:attr w:name="HasSpace" w:val="False"/>
          <w:attr w:name="SourceValue" w:val="100"/>
          <w:attr w:name="UnitName" w:val="克"/>
        </w:smartTagPr>
        <w:r>
          <w:rPr>
            <w:bCs/>
            <w:szCs w:val="24"/>
          </w:rPr>
          <w:t>100</w:t>
        </w:r>
        <w:r>
          <w:rPr>
            <w:rFonts w:hAnsi="宋体"/>
            <w:bCs/>
            <w:szCs w:val="24"/>
          </w:rPr>
          <w:t>克</w:t>
        </w:r>
      </w:smartTag>
      <w:r>
        <w:rPr>
          <w:rFonts w:hAnsi="宋体"/>
          <w:bCs/>
          <w:szCs w:val="24"/>
        </w:rPr>
        <w:t>溶剂里达到饱和状态时所溶解的质量，叫做这种物质在这种溶剂里的溶解度。</w:t>
      </w:r>
    </w:p>
    <w:p w:rsidR="00412E99" w:rsidRDefault="00412E99">
      <w:pPr>
        <w:spacing w:line="300" w:lineRule="auto"/>
        <w:ind w:firstLineChars="200" w:firstLine="420"/>
        <w:rPr>
          <w:bCs/>
          <w:szCs w:val="24"/>
        </w:rPr>
      </w:pPr>
      <w:r>
        <w:rPr>
          <w:rFonts w:hAnsi="宋体"/>
          <w:bCs/>
          <w:szCs w:val="24"/>
        </w:rPr>
        <w:t>影响固体溶解度大小的因素：①</w:t>
      </w:r>
      <w:r>
        <w:rPr>
          <w:bCs/>
          <w:szCs w:val="24"/>
        </w:rPr>
        <w:t xml:space="preserve"> </w:t>
      </w:r>
      <w:r>
        <w:rPr>
          <w:rFonts w:hAnsi="宋体"/>
          <w:bCs/>
          <w:szCs w:val="24"/>
        </w:rPr>
        <w:t>溶质、溶剂本身的性质。同一温度下溶质、溶剂不同，溶解度不同。②</w:t>
      </w:r>
      <w:r>
        <w:rPr>
          <w:bCs/>
          <w:szCs w:val="24"/>
        </w:rPr>
        <w:t xml:space="preserve"> </w:t>
      </w:r>
      <w:r>
        <w:rPr>
          <w:rFonts w:hAnsi="宋体"/>
          <w:bCs/>
          <w:szCs w:val="24"/>
        </w:rPr>
        <w:t>温度。大多数固态物质的溶解度随温度的升高而增大；少数物质（如氯化钠）的溶解度受温度的影响很小；也有极少数物质（如熟石灰）的溶解度随温度的升高而减小。</w:t>
      </w:r>
    </w:p>
    <w:p w:rsidR="00412E99" w:rsidRDefault="00412E99">
      <w:pPr>
        <w:spacing w:line="300" w:lineRule="auto"/>
        <w:ind w:firstLineChars="200" w:firstLine="420"/>
        <w:rPr>
          <w:bCs/>
          <w:szCs w:val="24"/>
        </w:rPr>
      </w:pPr>
      <w:r>
        <w:rPr>
          <w:rFonts w:hAnsi="宋体"/>
          <w:bCs/>
          <w:szCs w:val="24"/>
        </w:rPr>
        <w:t>影响气体溶解度的因素：①</w:t>
      </w:r>
      <w:r>
        <w:rPr>
          <w:bCs/>
          <w:szCs w:val="24"/>
        </w:rPr>
        <w:t xml:space="preserve"> </w:t>
      </w:r>
      <w:r>
        <w:rPr>
          <w:rFonts w:hAnsi="宋体"/>
          <w:bCs/>
          <w:szCs w:val="24"/>
        </w:rPr>
        <w:t>温度：温度越高，气体溶解度越小；②</w:t>
      </w:r>
      <w:r>
        <w:rPr>
          <w:bCs/>
          <w:szCs w:val="24"/>
        </w:rPr>
        <w:t xml:space="preserve"> </w:t>
      </w:r>
      <w:r>
        <w:rPr>
          <w:rFonts w:hAnsi="宋体"/>
          <w:bCs/>
          <w:szCs w:val="24"/>
        </w:rPr>
        <w:t>压强：压强越大，气体溶解度越大。</w:t>
      </w:r>
    </w:p>
    <w:p w:rsidR="00412E99" w:rsidRDefault="00412E99">
      <w:pPr>
        <w:spacing w:line="300" w:lineRule="auto"/>
        <w:ind w:firstLineChars="200" w:firstLine="420"/>
        <w:rPr>
          <w:bCs/>
          <w:szCs w:val="24"/>
        </w:rPr>
      </w:pPr>
    </w:p>
    <w:p w:rsidR="00412E99" w:rsidRDefault="00412E99">
      <w:pPr>
        <w:spacing w:line="300" w:lineRule="auto"/>
        <w:ind w:firstLineChars="200" w:firstLine="422"/>
        <w:rPr>
          <w:b/>
          <w:szCs w:val="24"/>
        </w:rPr>
      </w:pPr>
      <w:r>
        <w:rPr>
          <w:rFonts w:hAnsi="宋体"/>
          <w:b/>
          <w:szCs w:val="24"/>
        </w:rPr>
        <w:t>【解题方法指导】</w:t>
      </w:r>
    </w:p>
    <w:p w:rsidR="00412E99" w:rsidRDefault="00412E99">
      <w:pPr>
        <w:spacing w:line="300" w:lineRule="auto"/>
        <w:ind w:firstLineChars="200" w:firstLine="422"/>
        <w:rPr>
          <w:bCs/>
          <w:szCs w:val="24"/>
        </w:rPr>
      </w:pPr>
      <w:r>
        <w:rPr>
          <w:b/>
          <w:bCs/>
          <w:szCs w:val="24"/>
        </w:rPr>
        <w:t>[</w:t>
      </w:r>
      <w:r>
        <w:rPr>
          <w:rFonts w:hAnsi="宋体"/>
          <w:b/>
          <w:bCs/>
          <w:szCs w:val="24"/>
        </w:rPr>
        <w:t>例</w:t>
      </w:r>
      <w:r>
        <w:rPr>
          <w:b/>
          <w:bCs/>
          <w:szCs w:val="24"/>
        </w:rPr>
        <w:t xml:space="preserve">1] </w:t>
      </w:r>
      <w:r>
        <w:rPr>
          <w:rFonts w:hAnsi="宋体"/>
          <w:bCs/>
          <w:szCs w:val="24"/>
        </w:rPr>
        <w:t>下列化学方程式所表示的反应，符合事实的是（</w:t>
      </w:r>
      <w:r>
        <w:rPr>
          <w:bCs/>
          <w:szCs w:val="24"/>
        </w:rPr>
        <w:t xml:space="preserve">    </w:t>
      </w:r>
      <w:r>
        <w:rPr>
          <w:rFonts w:hAnsi="宋体"/>
          <w:bCs/>
          <w:szCs w:val="24"/>
        </w:rPr>
        <w:t>）</w:t>
      </w:r>
    </w:p>
    <w:p w:rsidR="00412E99" w:rsidRDefault="00412E99">
      <w:pPr>
        <w:spacing w:line="300" w:lineRule="auto"/>
        <w:ind w:firstLineChars="200" w:firstLine="420"/>
        <w:rPr>
          <w:bCs/>
          <w:szCs w:val="24"/>
          <w:lang w:val="pt-BR"/>
        </w:rPr>
      </w:pPr>
      <w:r>
        <w:rPr>
          <w:bCs/>
          <w:szCs w:val="24"/>
          <w:lang w:val="pt-BR"/>
        </w:rPr>
        <w:t>A. Na</w:t>
      </w:r>
      <w:r>
        <w:rPr>
          <w:bCs/>
          <w:szCs w:val="24"/>
          <w:vertAlign w:val="subscript"/>
          <w:lang w:val="pt-BR"/>
        </w:rPr>
        <w:t>2</w:t>
      </w:r>
      <w:r>
        <w:rPr>
          <w:bCs/>
          <w:szCs w:val="24"/>
          <w:lang w:val="pt-BR"/>
        </w:rPr>
        <w:t>O+H</w:t>
      </w:r>
      <w:r>
        <w:rPr>
          <w:bCs/>
          <w:szCs w:val="24"/>
          <w:vertAlign w:val="subscript"/>
          <w:lang w:val="pt-BR"/>
        </w:rPr>
        <w:t>2</w:t>
      </w:r>
      <w:r>
        <w:rPr>
          <w:bCs/>
          <w:szCs w:val="24"/>
          <w:lang w:val="pt-BR"/>
        </w:rPr>
        <w:t>O</w:t>
      </w:r>
      <w:r>
        <w:rPr>
          <w:rFonts w:hAnsi="宋体"/>
          <w:bCs/>
          <w:szCs w:val="24"/>
          <w:lang w:val="pt-BR"/>
        </w:rPr>
        <w:t>＝</w:t>
      </w:r>
      <w:r>
        <w:rPr>
          <w:bCs/>
          <w:szCs w:val="24"/>
          <w:lang w:val="pt-BR"/>
        </w:rPr>
        <w:t>2NaOH</w:t>
      </w:r>
      <w:r>
        <w:rPr>
          <w:rFonts w:hint="eastAsia"/>
          <w:bCs/>
          <w:szCs w:val="24"/>
          <w:lang w:val="pt-BR"/>
        </w:rPr>
        <w:t xml:space="preserve">                </w:t>
      </w:r>
      <w:r>
        <w:rPr>
          <w:bCs/>
          <w:szCs w:val="24"/>
          <w:lang w:val="pt-BR"/>
        </w:rPr>
        <w:t>B. KOH + NaNO</w:t>
      </w:r>
      <w:r>
        <w:rPr>
          <w:bCs/>
          <w:szCs w:val="24"/>
          <w:vertAlign w:val="subscript"/>
          <w:lang w:val="pt-BR"/>
        </w:rPr>
        <w:t>3</w:t>
      </w:r>
      <w:r>
        <w:rPr>
          <w:bCs/>
          <w:szCs w:val="24"/>
          <w:lang w:val="pt-BR"/>
        </w:rPr>
        <w:t>= NaOH + KNO</w:t>
      </w:r>
      <w:r>
        <w:rPr>
          <w:bCs/>
          <w:szCs w:val="24"/>
          <w:vertAlign w:val="subscript"/>
          <w:lang w:val="pt-BR"/>
        </w:rPr>
        <w:t>3</w:t>
      </w:r>
    </w:p>
    <w:p w:rsidR="00412E99" w:rsidRDefault="00412E99">
      <w:pPr>
        <w:spacing w:line="300" w:lineRule="auto"/>
        <w:ind w:firstLineChars="200" w:firstLine="420"/>
        <w:rPr>
          <w:bCs/>
          <w:szCs w:val="24"/>
          <w:lang w:val="pt-BR"/>
        </w:rPr>
      </w:pPr>
      <w:r>
        <w:rPr>
          <w:bCs/>
          <w:szCs w:val="24"/>
          <w:lang w:val="pt-BR"/>
        </w:rPr>
        <w:t>C. 2Ag + H</w:t>
      </w:r>
      <w:r>
        <w:rPr>
          <w:bCs/>
          <w:szCs w:val="24"/>
          <w:vertAlign w:val="subscript"/>
          <w:lang w:val="pt-BR"/>
        </w:rPr>
        <w:t>2</w:t>
      </w:r>
      <w:r>
        <w:rPr>
          <w:bCs/>
          <w:szCs w:val="24"/>
          <w:lang w:val="pt-BR"/>
        </w:rPr>
        <w:t>SO</w:t>
      </w:r>
      <w:r>
        <w:rPr>
          <w:bCs/>
          <w:szCs w:val="24"/>
          <w:vertAlign w:val="subscript"/>
          <w:lang w:val="pt-BR"/>
        </w:rPr>
        <w:t>4</w:t>
      </w:r>
      <w:r>
        <w:rPr>
          <w:rFonts w:hAnsi="宋体"/>
          <w:bCs/>
          <w:szCs w:val="24"/>
          <w:lang w:val="pt-BR"/>
        </w:rPr>
        <w:t>（</w:t>
      </w:r>
      <w:r>
        <w:rPr>
          <w:rFonts w:hAnsi="宋体"/>
          <w:bCs/>
          <w:szCs w:val="24"/>
        </w:rPr>
        <w:t>稀</w:t>
      </w:r>
      <w:r>
        <w:rPr>
          <w:rFonts w:hAnsi="宋体"/>
          <w:bCs/>
          <w:szCs w:val="24"/>
          <w:lang w:val="pt-BR"/>
        </w:rPr>
        <w:t>）</w:t>
      </w:r>
      <w:r>
        <w:rPr>
          <w:bCs/>
          <w:szCs w:val="24"/>
          <w:lang w:val="pt-BR"/>
        </w:rPr>
        <w:t>=Ag</w:t>
      </w:r>
      <w:r>
        <w:rPr>
          <w:bCs/>
          <w:szCs w:val="24"/>
          <w:vertAlign w:val="subscript"/>
          <w:lang w:val="pt-BR"/>
        </w:rPr>
        <w:t>2</w:t>
      </w:r>
      <w:r>
        <w:rPr>
          <w:bCs/>
          <w:szCs w:val="24"/>
          <w:lang w:val="pt-BR"/>
        </w:rPr>
        <w:t>SO</w:t>
      </w:r>
      <w:r>
        <w:rPr>
          <w:bCs/>
          <w:szCs w:val="24"/>
          <w:vertAlign w:val="subscript"/>
          <w:lang w:val="pt-BR"/>
        </w:rPr>
        <w:t>4</w:t>
      </w:r>
      <w:r>
        <w:rPr>
          <w:bCs/>
          <w:szCs w:val="24"/>
          <w:lang w:val="pt-BR"/>
        </w:rPr>
        <w:t xml:space="preserve"> + H</w:t>
      </w:r>
      <w:r>
        <w:rPr>
          <w:bCs/>
          <w:szCs w:val="24"/>
          <w:vertAlign w:val="subscript"/>
          <w:lang w:val="pt-BR"/>
        </w:rPr>
        <w:t>2</w:t>
      </w:r>
      <w:r>
        <w:rPr>
          <w:bCs/>
          <w:szCs w:val="24"/>
          <w:lang w:val="pt-BR"/>
        </w:rPr>
        <w:t>↑</w:t>
      </w:r>
      <w:r>
        <w:rPr>
          <w:rFonts w:hint="eastAsia"/>
          <w:bCs/>
          <w:szCs w:val="24"/>
          <w:lang w:val="pt-BR"/>
        </w:rPr>
        <w:t xml:space="preserve">    </w:t>
      </w:r>
      <w:r>
        <w:rPr>
          <w:bCs/>
          <w:szCs w:val="24"/>
          <w:lang w:val="pt-BR"/>
        </w:rPr>
        <w:t>D. 2Fe+6HCl=2FeCl</w:t>
      </w:r>
      <w:r>
        <w:rPr>
          <w:bCs/>
          <w:szCs w:val="24"/>
          <w:vertAlign w:val="subscript"/>
          <w:lang w:val="pt-BR"/>
        </w:rPr>
        <w:t>3</w:t>
      </w:r>
      <w:r>
        <w:rPr>
          <w:bCs/>
          <w:szCs w:val="24"/>
          <w:lang w:val="pt-BR"/>
        </w:rPr>
        <w:t>+3H</w:t>
      </w:r>
      <w:r>
        <w:rPr>
          <w:bCs/>
          <w:szCs w:val="24"/>
          <w:vertAlign w:val="subscript"/>
          <w:lang w:val="pt-BR"/>
        </w:rPr>
        <w:t>2</w:t>
      </w:r>
      <w:r>
        <w:rPr>
          <w:bCs/>
          <w:szCs w:val="24"/>
          <w:lang w:val="pt-BR"/>
        </w:rPr>
        <w:t>↑</w:t>
      </w:r>
    </w:p>
    <w:p w:rsidR="00412E99" w:rsidRDefault="00412E99">
      <w:pPr>
        <w:spacing w:line="300" w:lineRule="auto"/>
        <w:ind w:firstLineChars="200" w:firstLine="422"/>
        <w:rPr>
          <w:rFonts w:eastAsia="楷体_GB2312"/>
          <w:bCs/>
          <w:szCs w:val="24"/>
        </w:rPr>
      </w:pPr>
      <w:r>
        <w:rPr>
          <w:rFonts w:hAnsi="宋体"/>
          <w:b/>
          <w:color w:val="FF0000"/>
          <w:szCs w:val="24"/>
        </w:rPr>
        <w:t>解析：</w:t>
      </w:r>
      <w:r>
        <w:rPr>
          <w:rFonts w:eastAsia="楷体_GB2312"/>
          <w:bCs/>
          <w:szCs w:val="24"/>
        </w:rPr>
        <w:t>A</w:t>
      </w:r>
      <w:r>
        <w:rPr>
          <w:rFonts w:eastAsia="楷体_GB2312"/>
          <w:bCs/>
          <w:szCs w:val="24"/>
        </w:rPr>
        <w:t>正确，活泼金属对应的氧化物（如：</w:t>
      </w:r>
      <w:r>
        <w:rPr>
          <w:rFonts w:eastAsia="楷体_GB2312"/>
          <w:bCs/>
          <w:szCs w:val="24"/>
        </w:rPr>
        <w:t>K</w:t>
      </w:r>
      <w:r>
        <w:rPr>
          <w:rFonts w:eastAsia="楷体_GB2312"/>
          <w:bCs/>
          <w:szCs w:val="24"/>
          <w:vertAlign w:val="subscript"/>
        </w:rPr>
        <w:t>2</w:t>
      </w:r>
      <w:r>
        <w:rPr>
          <w:rFonts w:eastAsia="楷体_GB2312"/>
          <w:bCs/>
          <w:szCs w:val="24"/>
        </w:rPr>
        <w:t>O</w:t>
      </w:r>
      <w:r>
        <w:rPr>
          <w:rFonts w:eastAsia="楷体_GB2312"/>
          <w:bCs/>
          <w:szCs w:val="24"/>
        </w:rPr>
        <w:t>、</w:t>
      </w:r>
      <w:r>
        <w:rPr>
          <w:rFonts w:eastAsia="楷体_GB2312"/>
          <w:bCs/>
          <w:szCs w:val="24"/>
        </w:rPr>
        <w:t>CaO</w:t>
      </w:r>
      <w:r>
        <w:rPr>
          <w:rFonts w:eastAsia="楷体_GB2312"/>
          <w:bCs/>
          <w:szCs w:val="24"/>
        </w:rPr>
        <w:t>、</w:t>
      </w:r>
      <w:r>
        <w:rPr>
          <w:rFonts w:eastAsia="楷体_GB2312"/>
          <w:bCs/>
          <w:szCs w:val="24"/>
        </w:rPr>
        <w:t>BaO</w:t>
      </w:r>
      <w:r>
        <w:rPr>
          <w:rFonts w:eastAsia="楷体_GB2312"/>
          <w:bCs/>
          <w:szCs w:val="24"/>
        </w:rPr>
        <w:t>、</w:t>
      </w:r>
      <w:r>
        <w:rPr>
          <w:rFonts w:eastAsia="楷体_GB2312"/>
          <w:bCs/>
          <w:szCs w:val="24"/>
        </w:rPr>
        <w:t>Na</w:t>
      </w:r>
      <w:r>
        <w:rPr>
          <w:rFonts w:eastAsia="楷体_GB2312"/>
          <w:bCs/>
          <w:szCs w:val="24"/>
          <w:vertAlign w:val="subscript"/>
        </w:rPr>
        <w:t>2</w:t>
      </w:r>
      <w:r>
        <w:rPr>
          <w:rFonts w:eastAsia="楷体_GB2312"/>
          <w:bCs/>
          <w:szCs w:val="24"/>
        </w:rPr>
        <w:t>O</w:t>
      </w:r>
      <w:r>
        <w:rPr>
          <w:rFonts w:eastAsia="楷体_GB2312"/>
          <w:bCs/>
          <w:szCs w:val="24"/>
        </w:rPr>
        <w:t>等）能直接跟水化合生成对应的碱。</w:t>
      </w:r>
    </w:p>
    <w:p w:rsidR="00412E99" w:rsidRDefault="00412E99">
      <w:pPr>
        <w:spacing w:line="300" w:lineRule="auto"/>
        <w:ind w:firstLineChars="200" w:firstLine="420"/>
        <w:rPr>
          <w:rFonts w:eastAsia="楷体_GB2312"/>
          <w:bCs/>
          <w:szCs w:val="24"/>
        </w:rPr>
      </w:pPr>
      <w:r>
        <w:rPr>
          <w:rFonts w:eastAsia="楷体_GB2312"/>
          <w:bCs/>
          <w:szCs w:val="24"/>
        </w:rPr>
        <w:t>B</w:t>
      </w:r>
      <w:r>
        <w:rPr>
          <w:rFonts w:eastAsia="楷体_GB2312"/>
          <w:bCs/>
          <w:szCs w:val="24"/>
        </w:rPr>
        <w:t>有错，</w:t>
      </w:r>
      <w:r>
        <w:rPr>
          <w:rFonts w:eastAsia="楷体_GB2312"/>
          <w:bCs/>
          <w:szCs w:val="24"/>
        </w:rPr>
        <w:t>KOH</w:t>
      </w:r>
      <w:r>
        <w:rPr>
          <w:rFonts w:eastAsia="楷体_GB2312"/>
          <w:bCs/>
          <w:szCs w:val="24"/>
        </w:rPr>
        <w:t>属于碱，</w:t>
      </w:r>
      <w:r>
        <w:rPr>
          <w:rFonts w:eastAsia="楷体_GB2312"/>
          <w:bCs/>
          <w:szCs w:val="24"/>
          <w:lang w:val="pt-BR"/>
        </w:rPr>
        <w:t>NaNO</w:t>
      </w:r>
      <w:r>
        <w:rPr>
          <w:rFonts w:eastAsia="楷体_GB2312"/>
          <w:bCs/>
          <w:szCs w:val="24"/>
          <w:vertAlign w:val="subscript"/>
          <w:lang w:val="pt-BR"/>
        </w:rPr>
        <w:t>3</w:t>
      </w:r>
      <w:r>
        <w:rPr>
          <w:rFonts w:eastAsia="楷体_GB2312"/>
          <w:bCs/>
          <w:szCs w:val="24"/>
        </w:rPr>
        <w:t>属于盐，二者之间的反应属复分解反应，该反应的条件是：</w:t>
      </w:r>
      <w:r>
        <w:rPr>
          <w:rFonts w:eastAsia="楷体_GB2312"/>
          <w:bCs/>
          <w:szCs w:val="24"/>
        </w:rPr>
        <w:t xml:space="preserve">① </w:t>
      </w:r>
      <w:r>
        <w:rPr>
          <w:rFonts w:eastAsia="楷体_GB2312"/>
          <w:bCs/>
          <w:szCs w:val="24"/>
        </w:rPr>
        <w:t>两种反应物都可溶；</w:t>
      </w:r>
      <w:r>
        <w:rPr>
          <w:rFonts w:eastAsia="楷体_GB2312"/>
          <w:bCs/>
          <w:szCs w:val="24"/>
        </w:rPr>
        <w:t xml:space="preserve">② </w:t>
      </w:r>
      <w:r>
        <w:rPr>
          <w:rFonts w:eastAsia="楷体_GB2312"/>
          <w:bCs/>
          <w:szCs w:val="24"/>
        </w:rPr>
        <w:t>生成物中应有难电离的物质：如水、气体和沉淀。显然，该反应生成物的条件不符合</w:t>
      </w:r>
      <w:r>
        <w:rPr>
          <w:rFonts w:eastAsia="楷体_GB2312"/>
          <w:bCs/>
          <w:szCs w:val="24"/>
        </w:rPr>
        <w:t>②</w:t>
      </w:r>
      <w:r>
        <w:rPr>
          <w:rFonts w:eastAsia="楷体_GB2312"/>
          <w:bCs/>
          <w:szCs w:val="24"/>
        </w:rPr>
        <w:t>。</w:t>
      </w:r>
    </w:p>
    <w:p w:rsidR="00412E99" w:rsidRDefault="00412E99">
      <w:pPr>
        <w:spacing w:line="300" w:lineRule="auto"/>
        <w:ind w:firstLineChars="200" w:firstLine="420"/>
        <w:rPr>
          <w:rFonts w:eastAsia="楷体_GB2312"/>
          <w:bCs/>
          <w:szCs w:val="24"/>
        </w:rPr>
      </w:pPr>
      <w:r>
        <w:rPr>
          <w:rFonts w:eastAsia="楷体_GB2312"/>
          <w:bCs/>
          <w:szCs w:val="24"/>
        </w:rPr>
        <w:t>C</w:t>
      </w:r>
      <w:r>
        <w:rPr>
          <w:rFonts w:eastAsia="楷体_GB2312"/>
          <w:bCs/>
          <w:szCs w:val="24"/>
        </w:rPr>
        <w:t>错，银在金属活动顺序中，排在</w:t>
      </w:r>
      <w:r>
        <w:rPr>
          <w:rFonts w:eastAsia="楷体_GB2312"/>
          <w:bCs/>
          <w:szCs w:val="24"/>
        </w:rPr>
        <w:t>“</w:t>
      </w:r>
      <w:r>
        <w:rPr>
          <w:rFonts w:eastAsia="楷体_GB2312"/>
          <w:bCs/>
          <w:szCs w:val="24"/>
        </w:rPr>
        <w:t>氢</w:t>
      </w:r>
      <w:r>
        <w:rPr>
          <w:rFonts w:eastAsia="楷体_GB2312"/>
          <w:bCs/>
          <w:szCs w:val="24"/>
        </w:rPr>
        <w:t>”</w:t>
      </w:r>
      <w:r>
        <w:rPr>
          <w:rFonts w:eastAsia="楷体_GB2312"/>
          <w:bCs/>
          <w:szCs w:val="24"/>
        </w:rPr>
        <w:t>的后面，不能跟酸发生置换反应，放出氢气。</w:t>
      </w:r>
    </w:p>
    <w:p w:rsidR="00412E99" w:rsidRDefault="00412E99">
      <w:pPr>
        <w:spacing w:line="300" w:lineRule="auto"/>
        <w:ind w:firstLineChars="200" w:firstLine="420"/>
        <w:rPr>
          <w:rFonts w:eastAsia="楷体_GB2312"/>
          <w:bCs/>
          <w:szCs w:val="24"/>
        </w:rPr>
      </w:pPr>
      <w:r>
        <w:rPr>
          <w:rFonts w:eastAsia="楷体_GB2312"/>
          <w:bCs/>
          <w:szCs w:val="24"/>
        </w:rPr>
        <w:t>D</w:t>
      </w:r>
      <w:r>
        <w:rPr>
          <w:rFonts w:eastAsia="楷体_GB2312"/>
          <w:bCs/>
          <w:szCs w:val="24"/>
        </w:rPr>
        <w:t>错，单质铁跟酸溶液发生置换反应时，生成的含铁化合物中的铁表现</w:t>
      </w:r>
      <w:r>
        <w:rPr>
          <w:rFonts w:eastAsia="楷体_GB2312"/>
          <w:bCs/>
          <w:szCs w:val="24"/>
        </w:rPr>
        <w:t>+2</w:t>
      </w:r>
      <w:r>
        <w:rPr>
          <w:rFonts w:eastAsia="楷体_GB2312"/>
          <w:bCs/>
          <w:szCs w:val="24"/>
        </w:rPr>
        <w:t>价，该反应应生成</w:t>
      </w:r>
      <w:r>
        <w:rPr>
          <w:rFonts w:eastAsia="楷体_GB2312"/>
          <w:bCs/>
          <w:szCs w:val="24"/>
        </w:rPr>
        <w:t>FeCl</w:t>
      </w:r>
      <w:r>
        <w:rPr>
          <w:rFonts w:eastAsia="楷体_GB2312"/>
          <w:bCs/>
          <w:szCs w:val="24"/>
          <w:vertAlign w:val="subscript"/>
        </w:rPr>
        <w:t>2</w:t>
      </w:r>
      <w:r>
        <w:rPr>
          <w:rFonts w:eastAsia="楷体_GB2312"/>
          <w:bCs/>
          <w:szCs w:val="24"/>
        </w:rPr>
        <w:t>，而不是</w:t>
      </w:r>
      <w:r>
        <w:rPr>
          <w:rFonts w:eastAsia="楷体_GB2312"/>
          <w:bCs/>
          <w:szCs w:val="24"/>
        </w:rPr>
        <w:t>FeCl</w:t>
      </w:r>
      <w:r>
        <w:rPr>
          <w:rFonts w:eastAsia="楷体_GB2312"/>
          <w:bCs/>
          <w:szCs w:val="24"/>
          <w:vertAlign w:val="subscript"/>
        </w:rPr>
        <w:t>3</w:t>
      </w:r>
      <w:r>
        <w:rPr>
          <w:rFonts w:eastAsia="楷体_GB2312"/>
          <w:bCs/>
          <w:szCs w:val="24"/>
        </w:rPr>
        <w:t>。</w:t>
      </w:r>
    </w:p>
    <w:p w:rsidR="00412E99" w:rsidRDefault="00412E99">
      <w:pPr>
        <w:spacing w:line="300" w:lineRule="auto"/>
        <w:ind w:firstLineChars="200" w:firstLine="422"/>
        <w:rPr>
          <w:bCs/>
          <w:szCs w:val="24"/>
        </w:rPr>
      </w:pPr>
      <w:r>
        <w:rPr>
          <w:rFonts w:hAnsi="宋体"/>
          <w:b/>
          <w:color w:val="FF0000"/>
          <w:szCs w:val="24"/>
        </w:rPr>
        <w:t>答案：</w:t>
      </w:r>
      <w:r>
        <w:rPr>
          <w:bCs/>
          <w:szCs w:val="24"/>
        </w:rPr>
        <w:t>A</w:t>
      </w:r>
    </w:p>
    <w:p w:rsidR="00412E99" w:rsidRDefault="00412E99">
      <w:pPr>
        <w:spacing w:line="300" w:lineRule="auto"/>
        <w:ind w:firstLineChars="200" w:firstLine="422"/>
        <w:rPr>
          <w:rFonts w:hAnsi="宋体" w:hint="eastAsia"/>
          <w:b/>
          <w:color w:val="FF0000"/>
          <w:szCs w:val="24"/>
        </w:rPr>
      </w:pPr>
      <w:r>
        <w:rPr>
          <w:rFonts w:hAnsi="宋体"/>
          <w:b/>
          <w:color w:val="FF0000"/>
          <w:szCs w:val="24"/>
        </w:rPr>
        <w:t>说明：</w:t>
      </w:r>
    </w:p>
    <w:p w:rsidR="00412E99" w:rsidRDefault="00412E99">
      <w:pPr>
        <w:spacing w:line="300" w:lineRule="auto"/>
        <w:ind w:firstLineChars="200" w:firstLine="422"/>
        <w:rPr>
          <w:rFonts w:ascii="仿宋_GB2312" w:eastAsia="仿宋_GB2312" w:hint="eastAsia"/>
          <w:bCs/>
          <w:szCs w:val="24"/>
        </w:rPr>
      </w:pPr>
      <w:r>
        <w:rPr>
          <w:rFonts w:hAnsi="宋体" w:hint="eastAsia"/>
          <w:b/>
          <w:szCs w:val="24"/>
        </w:rPr>
        <w:t>1.</w:t>
      </w:r>
      <w:r>
        <w:rPr>
          <w:rFonts w:ascii="仿宋_GB2312" w:eastAsia="仿宋_GB2312" w:hAnsi="宋体" w:hint="eastAsia"/>
          <w:bCs/>
          <w:szCs w:val="24"/>
        </w:rPr>
        <w:t>判断一个化学方程式是否正确，一般应从以下几个方面进行：</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1</w:t>
      </w:r>
      <w:r>
        <w:rPr>
          <w:rFonts w:ascii="仿宋_GB2312" w:eastAsia="仿宋_GB2312" w:hAnsi="宋体" w:hint="eastAsia"/>
          <w:bCs/>
          <w:szCs w:val="24"/>
        </w:rPr>
        <w:t>）是否符合客观事实（如：①</w:t>
      </w:r>
      <w:r>
        <w:rPr>
          <w:rFonts w:ascii="仿宋_GB2312" w:eastAsia="仿宋_GB2312" w:hint="eastAsia"/>
          <w:bCs/>
          <w:szCs w:val="24"/>
        </w:rPr>
        <w:t xml:space="preserve"> </w:t>
      </w:r>
      <w:r>
        <w:rPr>
          <w:rFonts w:ascii="仿宋_GB2312" w:eastAsia="仿宋_GB2312" w:hAnsi="宋体" w:hint="eastAsia"/>
          <w:bCs/>
          <w:szCs w:val="24"/>
        </w:rPr>
        <w:t>金属活动顺序</w:t>
      </w:r>
      <w:r>
        <w:rPr>
          <w:rFonts w:ascii="仿宋_GB2312" w:eastAsia="仿宋_GB2312" w:hint="eastAsia"/>
          <w:bCs/>
          <w:szCs w:val="24"/>
        </w:rPr>
        <w:t xml:space="preserve">  </w:t>
      </w:r>
      <w:r>
        <w:rPr>
          <w:rFonts w:ascii="仿宋_GB2312" w:eastAsia="仿宋_GB2312" w:hAnsi="宋体" w:hint="eastAsia"/>
          <w:bCs/>
          <w:szCs w:val="24"/>
        </w:rPr>
        <w:t>②</w:t>
      </w:r>
      <w:r>
        <w:rPr>
          <w:rFonts w:ascii="仿宋_GB2312" w:eastAsia="仿宋_GB2312" w:hint="eastAsia"/>
          <w:bCs/>
          <w:szCs w:val="24"/>
        </w:rPr>
        <w:t xml:space="preserve"> </w:t>
      </w:r>
      <w:r>
        <w:rPr>
          <w:rFonts w:ascii="仿宋_GB2312" w:eastAsia="仿宋_GB2312" w:hAnsi="宋体" w:hint="eastAsia"/>
          <w:bCs/>
          <w:szCs w:val="24"/>
        </w:rPr>
        <w:t>复分解反应发生的条件</w:t>
      </w:r>
      <w:r>
        <w:rPr>
          <w:rFonts w:ascii="仿宋_GB2312" w:eastAsia="仿宋_GB2312" w:hint="eastAsia"/>
          <w:bCs/>
          <w:szCs w:val="24"/>
        </w:rPr>
        <w:t xml:space="preserve">  </w:t>
      </w:r>
      <w:r>
        <w:rPr>
          <w:rFonts w:ascii="仿宋_GB2312" w:eastAsia="仿宋_GB2312" w:hAnsi="宋体" w:hint="eastAsia"/>
          <w:bCs/>
          <w:szCs w:val="24"/>
        </w:rPr>
        <w:t>③</w:t>
      </w:r>
      <w:r>
        <w:rPr>
          <w:rFonts w:ascii="仿宋_GB2312" w:eastAsia="仿宋_GB2312" w:hint="eastAsia"/>
          <w:bCs/>
          <w:szCs w:val="24"/>
        </w:rPr>
        <w:t xml:space="preserve"> </w:t>
      </w:r>
      <w:r>
        <w:rPr>
          <w:rFonts w:ascii="仿宋_GB2312" w:eastAsia="仿宋_GB2312" w:hAnsi="宋体" w:hint="eastAsia"/>
          <w:bCs/>
          <w:szCs w:val="24"/>
        </w:rPr>
        <w:t>有关物质的化学性质等）。</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2</w:t>
      </w:r>
      <w:r>
        <w:rPr>
          <w:rFonts w:ascii="仿宋_GB2312" w:eastAsia="仿宋_GB2312" w:hAnsi="宋体" w:hint="eastAsia"/>
          <w:bCs/>
          <w:szCs w:val="24"/>
        </w:rPr>
        <w:t>）检查反应物、生成物的化学式是否正确。</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3</w:t>
      </w:r>
      <w:r>
        <w:rPr>
          <w:rFonts w:ascii="仿宋_GB2312" w:eastAsia="仿宋_GB2312" w:hAnsi="宋体" w:hint="eastAsia"/>
          <w:bCs/>
          <w:szCs w:val="24"/>
        </w:rPr>
        <w:t>）检查所注反应条件是否正确。</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4</w:t>
      </w:r>
      <w:r>
        <w:rPr>
          <w:rFonts w:ascii="仿宋_GB2312" w:eastAsia="仿宋_GB2312" w:hAnsi="宋体" w:hint="eastAsia"/>
          <w:bCs/>
          <w:szCs w:val="24"/>
        </w:rPr>
        <w:t>）检查所注生成物的状态是否正确。</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5</w:t>
      </w:r>
      <w:r>
        <w:rPr>
          <w:rFonts w:ascii="仿宋_GB2312" w:eastAsia="仿宋_GB2312" w:hAnsi="宋体" w:hint="eastAsia"/>
          <w:bCs/>
          <w:szCs w:val="24"/>
        </w:rPr>
        <w:t>）检查是否遵守质量守恒定律（即是否配平）。</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2.书写电离方程式一般可按下列方法：</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1</w:t>
      </w:r>
      <w:r>
        <w:rPr>
          <w:rFonts w:ascii="仿宋_GB2312" w:eastAsia="仿宋_GB2312" w:hAnsi="宋体" w:hint="eastAsia"/>
          <w:bCs/>
          <w:szCs w:val="24"/>
        </w:rPr>
        <w:t>）左边写出电离物质的化学式，观察其原子或原子团的正负化合价。</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2</w:t>
      </w:r>
      <w:r>
        <w:rPr>
          <w:rFonts w:ascii="仿宋_GB2312" w:eastAsia="仿宋_GB2312" w:hAnsi="宋体" w:hint="eastAsia"/>
          <w:bCs/>
          <w:szCs w:val="24"/>
        </w:rPr>
        <w:t>）将正价部分和负价部分的原子或原子团分开写在右边。</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3</w:t>
      </w:r>
      <w:r>
        <w:rPr>
          <w:rFonts w:ascii="仿宋_GB2312" w:eastAsia="仿宋_GB2312" w:hAnsi="宋体" w:hint="eastAsia"/>
          <w:bCs/>
          <w:szCs w:val="24"/>
        </w:rPr>
        <w:t>）将原化学式中各原子或原子团右下角的数字分别改写成其表示符号前的系数，并去掉原有的括号。</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4</w:t>
      </w:r>
      <w:r>
        <w:rPr>
          <w:rFonts w:ascii="仿宋_GB2312" w:eastAsia="仿宋_GB2312" w:hAnsi="宋体" w:hint="eastAsia"/>
          <w:bCs/>
          <w:szCs w:val="24"/>
        </w:rPr>
        <w:t>）将原化学式中的正负化合价改写成对应符号的电荷并标在符号的右上角。</w:t>
      </w:r>
    </w:p>
    <w:p w:rsidR="00412E99" w:rsidRDefault="00412E99">
      <w:pPr>
        <w:spacing w:line="300" w:lineRule="auto"/>
        <w:ind w:firstLineChars="200" w:firstLine="420"/>
        <w:rPr>
          <w:rFonts w:ascii="仿宋_GB2312" w:eastAsia="仿宋_GB2312" w:hint="eastAsia"/>
          <w:bCs/>
          <w:szCs w:val="24"/>
        </w:rPr>
      </w:pPr>
      <w:r>
        <w:rPr>
          <w:rFonts w:ascii="仿宋_GB2312" w:eastAsia="仿宋_GB2312" w:hAnsi="宋体" w:hint="eastAsia"/>
          <w:bCs/>
          <w:szCs w:val="24"/>
        </w:rPr>
        <w:t>（</w:t>
      </w:r>
      <w:r>
        <w:rPr>
          <w:rFonts w:ascii="仿宋_GB2312" w:eastAsia="仿宋_GB2312" w:hint="eastAsia"/>
          <w:bCs/>
          <w:szCs w:val="24"/>
        </w:rPr>
        <w:t>5</w:t>
      </w:r>
      <w:r>
        <w:rPr>
          <w:rFonts w:ascii="仿宋_GB2312" w:eastAsia="仿宋_GB2312" w:hAnsi="宋体" w:hint="eastAsia"/>
          <w:bCs/>
          <w:szCs w:val="24"/>
        </w:rPr>
        <w:t>）检查电离前后的各元素的原子个数是否相等？检查阴阳离子所带正负电荷的代数和是否为零？无误后，将左右两边用</w:t>
      </w:r>
      <w:r>
        <w:rPr>
          <w:rFonts w:ascii="仿宋_GB2312" w:eastAsia="仿宋_GB2312" w:hint="eastAsia"/>
          <w:bCs/>
          <w:szCs w:val="24"/>
        </w:rPr>
        <w:t>“</w:t>
      </w:r>
      <w:r>
        <w:rPr>
          <w:rFonts w:ascii="仿宋_GB2312" w:eastAsia="仿宋_GB2312" w:hint="eastAsia"/>
          <w:bCs/>
          <w:position w:val="-2"/>
          <w:szCs w:val="24"/>
        </w:rPr>
        <w:object w:dxaOrig="402" w:dyaOrig="161">
          <v:shape id="_x0000_i1030" type="#_x0000_t75" style="width:20.25pt;height:8.25pt;mso-position-horizontal-relative:page;mso-position-vertical-relative:page" o:ole="">
            <v:imagedata r:id="rId17" o:title=""/>
          </v:shape>
          <o:OLEObject Type="Embed" ProgID="Equation.3" ShapeID="_x0000_i1030" DrawAspect="Content" ObjectID="_1620406352" r:id="rId18"/>
        </w:object>
      </w:r>
      <w:r>
        <w:rPr>
          <w:rFonts w:ascii="仿宋_GB2312" w:eastAsia="仿宋_GB2312" w:hint="eastAsia"/>
          <w:bCs/>
          <w:szCs w:val="24"/>
        </w:rPr>
        <w:t>”</w:t>
      </w:r>
      <w:r>
        <w:rPr>
          <w:rFonts w:ascii="仿宋_GB2312" w:eastAsia="仿宋_GB2312" w:hAnsi="宋体" w:hint="eastAsia"/>
          <w:bCs/>
          <w:szCs w:val="24"/>
        </w:rPr>
        <w:t>连接。</w:t>
      </w:r>
    </w:p>
    <w:p w:rsidR="00412E99" w:rsidRDefault="00412E99">
      <w:pPr>
        <w:spacing w:line="300" w:lineRule="auto"/>
        <w:ind w:firstLineChars="200" w:firstLine="422"/>
        <w:rPr>
          <w:bCs/>
          <w:szCs w:val="24"/>
        </w:rPr>
      </w:pPr>
      <w:r>
        <w:rPr>
          <w:b/>
          <w:bCs/>
          <w:szCs w:val="24"/>
        </w:rPr>
        <w:t>[</w:t>
      </w:r>
      <w:r>
        <w:rPr>
          <w:rFonts w:hAnsi="宋体"/>
          <w:b/>
          <w:bCs/>
          <w:szCs w:val="24"/>
        </w:rPr>
        <w:t>例</w:t>
      </w:r>
      <w:r>
        <w:rPr>
          <w:b/>
          <w:bCs/>
          <w:szCs w:val="24"/>
        </w:rPr>
        <w:t>2]</w:t>
      </w:r>
      <w:r>
        <w:rPr>
          <w:bCs/>
          <w:szCs w:val="24"/>
        </w:rPr>
        <w:t xml:space="preserve"> </w:t>
      </w:r>
      <w:r>
        <w:rPr>
          <w:rFonts w:hAnsi="宋体"/>
          <w:bCs/>
          <w:szCs w:val="24"/>
        </w:rPr>
        <w:t>下列反应中，前者一定包括后者的是（</w:t>
      </w:r>
      <w:r>
        <w:rPr>
          <w:bCs/>
          <w:szCs w:val="24"/>
        </w:rPr>
        <w:t xml:space="preserve">    </w:t>
      </w:r>
      <w:r>
        <w:rPr>
          <w:rFonts w:hAnsi="宋体"/>
          <w:bCs/>
          <w:szCs w:val="24"/>
        </w:rPr>
        <w:t>）</w:t>
      </w:r>
    </w:p>
    <w:p w:rsidR="00412E99" w:rsidRDefault="00412E99">
      <w:pPr>
        <w:spacing w:line="300" w:lineRule="auto"/>
        <w:ind w:firstLineChars="200" w:firstLine="420"/>
        <w:rPr>
          <w:bCs/>
          <w:szCs w:val="24"/>
        </w:rPr>
      </w:pPr>
      <w:r>
        <w:rPr>
          <w:bCs/>
          <w:szCs w:val="24"/>
        </w:rPr>
        <w:t xml:space="preserve">A. </w:t>
      </w:r>
      <w:r>
        <w:rPr>
          <w:rFonts w:hAnsi="宋体"/>
          <w:bCs/>
          <w:szCs w:val="24"/>
        </w:rPr>
        <w:t>复分解反应，分解反应</w:t>
      </w:r>
      <w:r>
        <w:rPr>
          <w:bCs/>
          <w:szCs w:val="24"/>
        </w:rPr>
        <w:tab/>
      </w:r>
      <w:r>
        <w:rPr>
          <w:bCs/>
          <w:szCs w:val="24"/>
        </w:rPr>
        <w:tab/>
      </w:r>
      <w:r>
        <w:rPr>
          <w:bCs/>
          <w:szCs w:val="24"/>
        </w:rPr>
        <w:tab/>
        <w:t xml:space="preserve">B. </w:t>
      </w:r>
      <w:r>
        <w:rPr>
          <w:rFonts w:hAnsi="宋体"/>
          <w:bCs/>
          <w:szCs w:val="24"/>
        </w:rPr>
        <w:t>复分解反应，中和反应</w:t>
      </w:r>
    </w:p>
    <w:p w:rsidR="00412E99" w:rsidRDefault="00412E99">
      <w:pPr>
        <w:spacing w:line="300" w:lineRule="auto"/>
        <w:ind w:firstLineChars="200" w:firstLine="420"/>
        <w:rPr>
          <w:bCs/>
          <w:szCs w:val="24"/>
        </w:rPr>
      </w:pPr>
      <w:r>
        <w:rPr>
          <w:bCs/>
          <w:szCs w:val="24"/>
        </w:rPr>
        <w:t xml:space="preserve">C. </w:t>
      </w:r>
      <w:r>
        <w:rPr>
          <w:rFonts w:hAnsi="宋体"/>
          <w:bCs/>
          <w:szCs w:val="24"/>
        </w:rPr>
        <w:t>氧化反应，化合反应</w:t>
      </w:r>
      <w:r>
        <w:rPr>
          <w:bCs/>
          <w:szCs w:val="24"/>
        </w:rPr>
        <w:tab/>
      </w:r>
      <w:r>
        <w:rPr>
          <w:bCs/>
          <w:szCs w:val="24"/>
        </w:rPr>
        <w:tab/>
      </w:r>
      <w:r>
        <w:rPr>
          <w:bCs/>
          <w:szCs w:val="24"/>
        </w:rPr>
        <w:tab/>
        <w:t xml:space="preserve">D. </w:t>
      </w:r>
      <w:r>
        <w:rPr>
          <w:rFonts w:hAnsi="宋体"/>
          <w:bCs/>
          <w:szCs w:val="24"/>
        </w:rPr>
        <w:t>置换反应，还原反应</w:t>
      </w:r>
    </w:p>
    <w:p w:rsidR="00412E99" w:rsidRDefault="00412E99">
      <w:pPr>
        <w:spacing w:line="300" w:lineRule="auto"/>
        <w:ind w:firstLineChars="200" w:firstLine="422"/>
        <w:rPr>
          <w:rFonts w:ascii="楷体_GB2312" w:eastAsia="楷体_GB2312" w:hint="eastAsia"/>
          <w:bCs/>
          <w:szCs w:val="24"/>
        </w:rPr>
      </w:pPr>
      <w:r>
        <w:rPr>
          <w:rFonts w:hAnsi="宋体"/>
          <w:b/>
          <w:color w:val="FF0000"/>
          <w:szCs w:val="24"/>
        </w:rPr>
        <w:t>解析：</w:t>
      </w:r>
      <w:r>
        <w:rPr>
          <w:rFonts w:ascii="楷体_GB2312" w:eastAsia="楷体_GB2312" w:hAnsi="宋体" w:hint="eastAsia"/>
          <w:bCs/>
          <w:szCs w:val="24"/>
        </w:rPr>
        <w:t>解答本题的关键是明确化学反应的分类，理解各反应类型的含义。</w:t>
      </w:r>
    </w:p>
    <w:p w:rsidR="00412E99" w:rsidRDefault="00412E99">
      <w:pPr>
        <w:spacing w:line="300" w:lineRule="auto"/>
        <w:ind w:firstLineChars="200" w:firstLine="420"/>
        <w:rPr>
          <w:bCs/>
          <w:szCs w:val="24"/>
        </w:rPr>
      </w:pPr>
      <w:r>
        <w:rPr>
          <w:rFonts w:ascii="楷体_GB2312" w:eastAsia="楷体_GB2312" w:hAnsi="宋体" w:hint="eastAsia"/>
          <w:bCs/>
          <w:szCs w:val="24"/>
        </w:rPr>
        <w:t>四种基本类型（指分解、化合、置换、复分解）是从反应物和生成物的组成形式来划分的；氧化反应与还原反应是从氧的得失来划分的；而吸热反应与放热反应是根据反应前后热量的变化来划分的。同一个反应可能有一种、两种或三种分类法（如：</w:t>
      </w:r>
      <w:r>
        <w:rPr>
          <w:rFonts w:eastAsia="楷体_GB2312"/>
          <w:bCs/>
          <w:szCs w:val="24"/>
        </w:rPr>
        <w:t>2H</w:t>
      </w:r>
      <w:r>
        <w:rPr>
          <w:rFonts w:eastAsia="楷体_GB2312"/>
          <w:bCs/>
          <w:szCs w:val="24"/>
          <w:vertAlign w:val="subscript"/>
        </w:rPr>
        <w:t>2</w:t>
      </w:r>
      <w:r>
        <w:rPr>
          <w:rFonts w:eastAsia="楷体_GB2312"/>
          <w:bCs/>
          <w:szCs w:val="24"/>
        </w:rPr>
        <w:t>+O</w:t>
      </w:r>
      <w:r>
        <w:rPr>
          <w:rFonts w:eastAsia="楷体_GB2312"/>
          <w:bCs/>
          <w:szCs w:val="24"/>
          <w:vertAlign w:val="subscript"/>
        </w:rPr>
        <w:t>2</w:t>
      </w:r>
      <w:r>
        <w:rPr>
          <w:rFonts w:eastAsia="楷体_GB2312"/>
          <w:bCs/>
          <w:szCs w:val="24"/>
        </w:rPr>
        <w:object w:dxaOrig="520" w:dyaOrig="316">
          <v:shape id="_x0000_i1031" type="#_x0000_t75" style="width:26.25pt;height:15.75pt;mso-position-horizontal-relative:page;mso-position-vertical-relative:page" o:ole="">
            <v:imagedata r:id="rId19" o:title=""/>
          </v:shape>
          <o:OLEObject Type="Embed" ProgID="ChemDraw.Document.6.0" ShapeID="_x0000_i1031" DrawAspect="Content" ObjectID="_1620406353" r:id="rId20"/>
        </w:object>
      </w:r>
      <w:r>
        <w:rPr>
          <w:rFonts w:eastAsia="楷体_GB2312"/>
          <w:bCs/>
          <w:szCs w:val="24"/>
        </w:rPr>
        <w:t>2H</w:t>
      </w:r>
      <w:r>
        <w:rPr>
          <w:rFonts w:eastAsia="楷体_GB2312"/>
          <w:bCs/>
          <w:szCs w:val="24"/>
          <w:vertAlign w:val="subscript"/>
        </w:rPr>
        <w:t>2</w:t>
      </w:r>
      <w:r>
        <w:rPr>
          <w:rFonts w:eastAsia="楷体_GB2312"/>
          <w:bCs/>
          <w:szCs w:val="24"/>
        </w:rPr>
        <w:t>O</w:t>
      </w:r>
      <w:r>
        <w:rPr>
          <w:rFonts w:ascii="楷体_GB2312" w:eastAsia="楷体_GB2312" w:hAnsi="宋体" w:hint="eastAsia"/>
          <w:bCs/>
          <w:szCs w:val="24"/>
        </w:rPr>
        <w:t>，是化合反应，又属氧化反应，也属于放热反应）。显然，选项</w:t>
      </w:r>
      <w:r>
        <w:rPr>
          <w:rFonts w:ascii="楷体_GB2312" w:eastAsia="楷体_GB2312" w:hint="eastAsia"/>
          <w:bCs/>
          <w:szCs w:val="24"/>
        </w:rPr>
        <w:t>A</w:t>
      </w:r>
      <w:r>
        <w:rPr>
          <w:rFonts w:ascii="楷体_GB2312" w:eastAsia="楷体_GB2312" w:hAnsi="宋体" w:hint="eastAsia"/>
          <w:bCs/>
          <w:szCs w:val="24"/>
        </w:rPr>
        <w:t>中的两种反应无包容关系；</w:t>
      </w:r>
      <w:r>
        <w:rPr>
          <w:rFonts w:ascii="楷体_GB2312" w:eastAsia="楷体_GB2312" w:hint="eastAsia"/>
          <w:bCs/>
          <w:szCs w:val="24"/>
        </w:rPr>
        <w:t>B</w:t>
      </w:r>
      <w:r>
        <w:rPr>
          <w:rFonts w:ascii="楷体_GB2312" w:eastAsia="楷体_GB2312" w:hAnsi="宋体" w:hint="eastAsia"/>
          <w:bCs/>
          <w:szCs w:val="24"/>
        </w:rPr>
        <w:t>中的中和反应是复分解反应的一种；</w:t>
      </w:r>
      <w:r>
        <w:rPr>
          <w:rFonts w:ascii="楷体_GB2312" w:eastAsia="楷体_GB2312" w:hint="eastAsia"/>
          <w:bCs/>
          <w:szCs w:val="24"/>
        </w:rPr>
        <w:t>C</w:t>
      </w:r>
      <w:r>
        <w:rPr>
          <w:rFonts w:ascii="楷体_GB2312" w:eastAsia="楷体_GB2312" w:hAnsi="宋体" w:hint="eastAsia"/>
          <w:bCs/>
          <w:szCs w:val="24"/>
        </w:rPr>
        <w:t>中两种反应是交叉关系，但有很多化合反应不属于氧化反应；在</w:t>
      </w:r>
      <w:r>
        <w:rPr>
          <w:rFonts w:ascii="楷体_GB2312" w:eastAsia="楷体_GB2312" w:hint="eastAsia"/>
          <w:bCs/>
          <w:szCs w:val="24"/>
        </w:rPr>
        <w:t>D</w:t>
      </w:r>
      <w:r>
        <w:rPr>
          <w:rFonts w:ascii="楷体_GB2312" w:eastAsia="楷体_GB2312" w:hAnsi="宋体" w:hint="eastAsia"/>
          <w:bCs/>
          <w:szCs w:val="24"/>
        </w:rPr>
        <w:t>中，有许多还原反应不是置换反应。</w:t>
      </w:r>
    </w:p>
    <w:p w:rsidR="00412E99" w:rsidRDefault="00412E99">
      <w:pPr>
        <w:spacing w:line="300" w:lineRule="auto"/>
        <w:ind w:firstLineChars="200" w:firstLine="422"/>
        <w:rPr>
          <w:bCs/>
          <w:szCs w:val="24"/>
        </w:rPr>
      </w:pPr>
      <w:r>
        <w:rPr>
          <w:rFonts w:hAnsi="宋体"/>
          <w:b/>
          <w:color w:val="FF0000"/>
          <w:szCs w:val="24"/>
        </w:rPr>
        <w:t>答案：</w:t>
      </w:r>
      <w:r>
        <w:rPr>
          <w:bCs/>
          <w:szCs w:val="24"/>
        </w:rPr>
        <w:t>B</w:t>
      </w:r>
    </w:p>
    <w:p w:rsidR="00412E99" w:rsidRDefault="00412E99">
      <w:pPr>
        <w:spacing w:line="300" w:lineRule="auto"/>
        <w:ind w:firstLineChars="200" w:firstLine="420"/>
        <w:rPr>
          <w:bCs/>
          <w:szCs w:val="24"/>
        </w:rPr>
      </w:pPr>
      <w:r>
        <w:rPr>
          <w:bCs/>
          <w:szCs w:val="24"/>
        </w:rPr>
        <w:t>[</w:t>
      </w:r>
      <w:r>
        <w:rPr>
          <w:rFonts w:hAnsi="宋体"/>
          <w:bCs/>
          <w:szCs w:val="24"/>
        </w:rPr>
        <w:t>例</w:t>
      </w:r>
      <w:r>
        <w:rPr>
          <w:bCs/>
          <w:szCs w:val="24"/>
        </w:rPr>
        <w:t xml:space="preserve">3] </w:t>
      </w:r>
      <w:r>
        <w:rPr>
          <w:rFonts w:hAnsi="宋体"/>
          <w:bCs/>
          <w:szCs w:val="24"/>
        </w:rPr>
        <w:t>表中</w:t>
      </w:r>
      <w:r>
        <w:rPr>
          <w:bCs/>
          <w:szCs w:val="24"/>
        </w:rPr>
        <w:t>1</w:t>
      </w:r>
      <w:r>
        <w:rPr>
          <w:rFonts w:hAnsi="宋体"/>
          <w:bCs/>
          <w:szCs w:val="24"/>
        </w:rPr>
        <w:t>～</w:t>
      </w:r>
      <w:r>
        <w:rPr>
          <w:bCs/>
          <w:szCs w:val="24"/>
        </w:rPr>
        <w:t>5</w:t>
      </w:r>
      <w:r>
        <w:rPr>
          <w:rFonts w:hAnsi="宋体"/>
          <w:bCs/>
          <w:szCs w:val="24"/>
        </w:rPr>
        <w:t>组的物质分类正确的是（</w:t>
      </w:r>
      <w:r>
        <w:rPr>
          <w:bCs/>
          <w:szCs w:val="24"/>
        </w:rPr>
        <w:t xml:space="preserve">    </w:t>
      </w:r>
      <w:r>
        <w:rPr>
          <w:rFonts w:hAnsi="宋体"/>
          <w:bCs/>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1737"/>
        <w:gridCol w:w="1737"/>
        <w:gridCol w:w="1737"/>
        <w:gridCol w:w="1737"/>
        <w:gridCol w:w="1736"/>
      </w:tblGrid>
      <w:tr w:rsidR="00412E99">
        <w:trPr>
          <w:jc w:val="center"/>
        </w:trPr>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rFonts w:hint="eastAsia"/>
                <w:bCs/>
                <w:szCs w:val="24"/>
              </w:rPr>
            </w:pP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bCs/>
                <w:szCs w:val="24"/>
              </w:rPr>
              <w:t>1</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bCs/>
                <w:szCs w:val="24"/>
              </w:rPr>
              <w:t>2</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bCs/>
                <w:szCs w:val="24"/>
              </w:rPr>
              <w:t>3</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bCs/>
                <w:szCs w:val="24"/>
              </w:rPr>
              <w:t>4</w:t>
            </w:r>
          </w:p>
        </w:tc>
        <w:tc>
          <w:tcPr>
            <w:tcW w:w="1736"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bCs/>
                <w:szCs w:val="24"/>
              </w:rPr>
              <w:t>5</w:t>
            </w:r>
          </w:p>
        </w:tc>
      </w:tr>
      <w:tr w:rsidR="00412E99">
        <w:trPr>
          <w:jc w:val="center"/>
        </w:trPr>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酸</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硝酸</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硫酸</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盐酸</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酸式硫酸钠</w:t>
            </w:r>
          </w:p>
        </w:tc>
        <w:tc>
          <w:tcPr>
            <w:tcW w:w="1736"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氢硫酸</w:t>
            </w:r>
          </w:p>
        </w:tc>
      </w:tr>
      <w:tr w:rsidR="00412E99">
        <w:trPr>
          <w:jc w:val="center"/>
        </w:trPr>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碱</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烧碱</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纯碱</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苛性钠</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碱式碳酸铜</w:t>
            </w:r>
          </w:p>
        </w:tc>
        <w:tc>
          <w:tcPr>
            <w:tcW w:w="1736"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消石灰</w:t>
            </w:r>
          </w:p>
        </w:tc>
      </w:tr>
      <w:tr w:rsidR="00412E99">
        <w:trPr>
          <w:jc w:val="center"/>
        </w:trPr>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盐</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大理石</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胆矾</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纯碱</w:t>
            </w:r>
          </w:p>
        </w:tc>
        <w:tc>
          <w:tcPr>
            <w:tcW w:w="1737"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蓝矾</w:t>
            </w:r>
          </w:p>
        </w:tc>
        <w:tc>
          <w:tcPr>
            <w:tcW w:w="1736" w:type="dxa"/>
            <w:tcBorders>
              <w:top w:val="single" w:sz="4" w:space="0" w:color="auto"/>
              <w:left w:val="single" w:sz="4" w:space="0" w:color="auto"/>
              <w:bottom w:val="single" w:sz="4" w:space="0" w:color="auto"/>
              <w:right w:val="single" w:sz="4" w:space="0" w:color="auto"/>
            </w:tcBorders>
            <w:vAlign w:val="center"/>
          </w:tcPr>
          <w:p w:rsidR="00412E99" w:rsidRDefault="00412E99">
            <w:pPr>
              <w:spacing w:line="300" w:lineRule="auto"/>
              <w:jc w:val="center"/>
              <w:rPr>
                <w:bCs/>
                <w:szCs w:val="24"/>
              </w:rPr>
            </w:pPr>
            <w:r>
              <w:rPr>
                <w:rFonts w:hAnsi="宋体"/>
                <w:bCs/>
                <w:szCs w:val="24"/>
              </w:rPr>
              <w:t>石灰石</w:t>
            </w:r>
          </w:p>
        </w:tc>
      </w:tr>
    </w:tbl>
    <w:p w:rsidR="00412E99" w:rsidRDefault="00412E99">
      <w:pPr>
        <w:spacing w:line="300" w:lineRule="auto"/>
        <w:ind w:firstLineChars="200" w:firstLine="420"/>
        <w:rPr>
          <w:bCs/>
          <w:szCs w:val="24"/>
        </w:rPr>
      </w:pPr>
      <w:r>
        <w:rPr>
          <w:bCs/>
          <w:szCs w:val="24"/>
        </w:rPr>
        <w:t xml:space="preserve">A. </w:t>
      </w:r>
      <w:r>
        <w:rPr>
          <w:rFonts w:hAnsi="宋体"/>
          <w:bCs/>
          <w:szCs w:val="24"/>
        </w:rPr>
        <w:t>①③④</w:t>
      </w:r>
      <w:r>
        <w:rPr>
          <w:bCs/>
          <w:szCs w:val="24"/>
        </w:rPr>
        <w:t xml:space="preserve">     B. </w:t>
      </w:r>
      <w:r>
        <w:rPr>
          <w:rFonts w:hAnsi="宋体"/>
          <w:bCs/>
          <w:szCs w:val="24"/>
        </w:rPr>
        <w:t>②③⑤</w:t>
      </w:r>
      <w:r>
        <w:rPr>
          <w:bCs/>
          <w:szCs w:val="24"/>
        </w:rPr>
        <w:t xml:space="preserve">     C. </w:t>
      </w:r>
      <w:r>
        <w:rPr>
          <w:rFonts w:hAnsi="宋体"/>
          <w:bCs/>
          <w:szCs w:val="24"/>
        </w:rPr>
        <w:t>④⑤</w:t>
      </w:r>
      <w:r>
        <w:rPr>
          <w:bCs/>
          <w:szCs w:val="24"/>
        </w:rPr>
        <w:t xml:space="preserve">     D. </w:t>
      </w:r>
      <w:r>
        <w:rPr>
          <w:rFonts w:hAnsi="宋体"/>
          <w:bCs/>
          <w:szCs w:val="24"/>
        </w:rPr>
        <w:t>①③⑤</w:t>
      </w:r>
    </w:p>
    <w:p w:rsidR="00412E99" w:rsidRDefault="00412E99">
      <w:pPr>
        <w:spacing w:line="300" w:lineRule="auto"/>
        <w:ind w:firstLineChars="200" w:firstLine="422"/>
        <w:rPr>
          <w:rFonts w:eastAsia="楷体_GB2312"/>
          <w:bCs/>
          <w:szCs w:val="24"/>
        </w:rPr>
      </w:pPr>
      <w:r>
        <w:rPr>
          <w:rFonts w:hAnsi="宋体"/>
          <w:b/>
          <w:color w:val="FF0000"/>
          <w:szCs w:val="24"/>
        </w:rPr>
        <w:t>解析：</w:t>
      </w:r>
      <w:r>
        <w:rPr>
          <w:rFonts w:eastAsia="楷体_GB2312"/>
          <w:bCs/>
          <w:szCs w:val="24"/>
        </w:rPr>
        <w:t>本题是对物质俗称和物质分类知识的综合考查，在搞清各物质主要成份的基础上，根据酸、碱、盐的概念和它们的组成特点对上述物质进行分类，选出合适的一组答案。</w:t>
      </w:r>
    </w:p>
    <w:p w:rsidR="00412E99" w:rsidRDefault="00412E99">
      <w:pPr>
        <w:spacing w:line="300" w:lineRule="auto"/>
        <w:ind w:firstLineChars="200" w:firstLine="420"/>
        <w:rPr>
          <w:rFonts w:eastAsia="楷体_GB2312"/>
          <w:bCs/>
          <w:szCs w:val="24"/>
        </w:rPr>
      </w:pPr>
      <w:r>
        <w:rPr>
          <w:rFonts w:eastAsia="楷体_GB2312"/>
          <w:bCs/>
          <w:szCs w:val="24"/>
        </w:rPr>
        <w:t>在本题中，硝酸（</w:t>
      </w:r>
      <w:r>
        <w:rPr>
          <w:rFonts w:eastAsia="楷体_GB2312"/>
          <w:bCs/>
          <w:szCs w:val="24"/>
        </w:rPr>
        <w:t>HNO</w:t>
      </w:r>
      <w:r>
        <w:rPr>
          <w:rFonts w:eastAsia="楷体_GB2312"/>
          <w:bCs/>
          <w:szCs w:val="24"/>
          <w:vertAlign w:val="subscript"/>
        </w:rPr>
        <w:t>3</w:t>
      </w:r>
      <w:r>
        <w:rPr>
          <w:rFonts w:eastAsia="楷体_GB2312"/>
          <w:bCs/>
          <w:szCs w:val="24"/>
        </w:rPr>
        <w:t>）、硫酸（</w:t>
      </w:r>
      <w:r>
        <w:rPr>
          <w:rFonts w:eastAsia="楷体_GB2312"/>
          <w:bCs/>
          <w:szCs w:val="24"/>
        </w:rPr>
        <w:t>H</w:t>
      </w:r>
      <w:r>
        <w:rPr>
          <w:rFonts w:eastAsia="楷体_GB2312"/>
          <w:bCs/>
          <w:szCs w:val="24"/>
          <w:vertAlign w:val="subscript"/>
        </w:rPr>
        <w:t>2</w:t>
      </w:r>
      <w:r>
        <w:rPr>
          <w:rFonts w:eastAsia="楷体_GB2312"/>
          <w:bCs/>
          <w:szCs w:val="24"/>
        </w:rPr>
        <w:t>SO</w:t>
      </w:r>
      <w:r>
        <w:rPr>
          <w:rFonts w:eastAsia="楷体_GB2312"/>
          <w:bCs/>
          <w:szCs w:val="24"/>
          <w:vertAlign w:val="subscript"/>
        </w:rPr>
        <w:t>4</w:t>
      </w:r>
      <w:r>
        <w:rPr>
          <w:rFonts w:eastAsia="楷体_GB2312"/>
          <w:bCs/>
          <w:szCs w:val="24"/>
        </w:rPr>
        <w:t>）、盐酸（</w:t>
      </w:r>
      <w:r>
        <w:rPr>
          <w:rFonts w:eastAsia="楷体_GB2312"/>
          <w:bCs/>
          <w:szCs w:val="24"/>
        </w:rPr>
        <w:t>HCl</w:t>
      </w:r>
      <w:r>
        <w:rPr>
          <w:rFonts w:eastAsia="楷体_GB2312"/>
          <w:bCs/>
          <w:szCs w:val="24"/>
        </w:rPr>
        <w:t>）、氢硫酸（</w:t>
      </w:r>
      <w:r>
        <w:rPr>
          <w:rFonts w:eastAsia="楷体_GB2312"/>
          <w:bCs/>
          <w:szCs w:val="24"/>
        </w:rPr>
        <w:t>H</w:t>
      </w:r>
      <w:r>
        <w:rPr>
          <w:rFonts w:eastAsia="楷体_GB2312"/>
          <w:bCs/>
          <w:szCs w:val="24"/>
          <w:vertAlign w:val="subscript"/>
        </w:rPr>
        <w:t>2</w:t>
      </w:r>
      <w:r>
        <w:rPr>
          <w:rFonts w:eastAsia="楷体_GB2312"/>
          <w:bCs/>
          <w:szCs w:val="24"/>
        </w:rPr>
        <w:t>S</w:t>
      </w:r>
      <w:r>
        <w:rPr>
          <w:rFonts w:eastAsia="楷体_GB2312"/>
          <w:bCs/>
          <w:szCs w:val="24"/>
        </w:rPr>
        <w:t>）都是由若干个氢原子和酸根组成，它们属于酸类化合物。</w:t>
      </w:r>
    </w:p>
    <w:p w:rsidR="00412E99" w:rsidRDefault="00412E99">
      <w:pPr>
        <w:spacing w:line="300" w:lineRule="auto"/>
        <w:ind w:firstLineChars="200" w:firstLine="420"/>
        <w:rPr>
          <w:rFonts w:eastAsia="楷体_GB2312"/>
          <w:bCs/>
          <w:szCs w:val="24"/>
        </w:rPr>
      </w:pPr>
      <w:r>
        <w:rPr>
          <w:rFonts w:eastAsia="楷体_GB2312"/>
          <w:bCs/>
          <w:szCs w:val="24"/>
        </w:rPr>
        <w:t>烧碱（</w:t>
      </w:r>
      <w:r>
        <w:rPr>
          <w:rFonts w:eastAsia="楷体_GB2312"/>
          <w:bCs/>
          <w:szCs w:val="24"/>
        </w:rPr>
        <w:t>NaOH</w:t>
      </w:r>
      <w:r>
        <w:rPr>
          <w:rFonts w:eastAsia="楷体_GB2312"/>
          <w:bCs/>
          <w:szCs w:val="24"/>
        </w:rPr>
        <w:t>）、苛性钠（</w:t>
      </w:r>
      <w:r>
        <w:rPr>
          <w:rFonts w:eastAsia="楷体_GB2312"/>
          <w:bCs/>
          <w:szCs w:val="24"/>
        </w:rPr>
        <w:t>NaOH</w:t>
      </w:r>
      <w:r>
        <w:rPr>
          <w:rFonts w:eastAsia="楷体_GB2312"/>
          <w:bCs/>
          <w:szCs w:val="24"/>
        </w:rPr>
        <w:t>）、消石灰</w:t>
      </w:r>
      <w:r>
        <w:rPr>
          <w:rFonts w:eastAsia="楷体_GB2312"/>
          <w:bCs/>
          <w:szCs w:val="24"/>
        </w:rPr>
        <w:t>[Ca(OH)</w:t>
      </w:r>
      <w:r>
        <w:rPr>
          <w:rFonts w:eastAsia="楷体_GB2312"/>
          <w:bCs/>
          <w:szCs w:val="24"/>
          <w:vertAlign w:val="subscript"/>
        </w:rPr>
        <w:t>2</w:t>
      </w:r>
      <w:r>
        <w:rPr>
          <w:rFonts w:eastAsia="楷体_GB2312"/>
          <w:bCs/>
          <w:szCs w:val="24"/>
        </w:rPr>
        <w:t>]</w:t>
      </w:r>
      <w:r>
        <w:rPr>
          <w:rFonts w:eastAsia="楷体_GB2312"/>
          <w:bCs/>
          <w:szCs w:val="24"/>
        </w:rPr>
        <w:t>是由金属原子和若干个氢氧根组成，它们属于碱类化合物。</w:t>
      </w:r>
    </w:p>
    <w:p w:rsidR="00412E99" w:rsidRDefault="00412E99">
      <w:pPr>
        <w:spacing w:line="300" w:lineRule="auto"/>
        <w:ind w:firstLineChars="200" w:firstLine="420"/>
        <w:rPr>
          <w:rFonts w:eastAsia="楷体_GB2312"/>
          <w:bCs/>
          <w:szCs w:val="24"/>
        </w:rPr>
      </w:pPr>
      <w:r>
        <w:rPr>
          <w:rFonts w:eastAsia="楷体_GB2312"/>
          <w:bCs/>
          <w:szCs w:val="24"/>
        </w:rPr>
        <w:t>纯碱（</w:t>
      </w:r>
      <w:r>
        <w:rPr>
          <w:rFonts w:eastAsia="楷体_GB2312"/>
          <w:bCs/>
          <w:szCs w:val="24"/>
        </w:rPr>
        <w:t>Na</w:t>
      </w:r>
      <w:r>
        <w:rPr>
          <w:rFonts w:eastAsia="楷体_GB2312"/>
          <w:bCs/>
          <w:szCs w:val="24"/>
          <w:vertAlign w:val="subscript"/>
        </w:rPr>
        <w:t>2</w:t>
      </w:r>
      <w:r>
        <w:rPr>
          <w:rFonts w:eastAsia="楷体_GB2312"/>
          <w:bCs/>
          <w:szCs w:val="24"/>
        </w:rPr>
        <w:t>CO</w:t>
      </w:r>
      <w:r>
        <w:rPr>
          <w:rFonts w:eastAsia="楷体_GB2312"/>
          <w:bCs/>
          <w:szCs w:val="24"/>
          <w:vertAlign w:val="subscript"/>
        </w:rPr>
        <w:t>3</w:t>
      </w:r>
      <w:r>
        <w:rPr>
          <w:rFonts w:eastAsia="楷体_GB2312"/>
          <w:bCs/>
          <w:szCs w:val="24"/>
        </w:rPr>
        <w:t>）、大理石、石灰石（</w:t>
      </w:r>
      <w:r>
        <w:rPr>
          <w:rFonts w:eastAsia="楷体_GB2312"/>
          <w:bCs/>
          <w:szCs w:val="24"/>
        </w:rPr>
        <w:t>CaCO</w:t>
      </w:r>
      <w:r>
        <w:rPr>
          <w:rFonts w:eastAsia="楷体_GB2312"/>
          <w:bCs/>
          <w:szCs w:val="24"/>
          <w:vertAlign w:val="subscript"/>
        </w:rPr>
        <w:t>3</w:t>
      </w:r>
      <w:r>
        <w:rPr>
          <w:rFonts w:eastAsia="楷体_GB2312"/>
          <w:bCs/>
          <w:szCs w:val="24"/>
        </w:rPr>
        <w:t>），胆矾、蓝矾（</w:t>
      </w:r>
      <w:r>
        <w:rPr>
          <w:rFonts w:eastAsia="楷体_GB2312"/>
          <w:bCs/>
          <w:szCs w:val="24"/>
        </w:rPr>
        <w:t>CuSO</w:t>
      </w:r>
      <w:r>
        <w:rPr>
          <w:rFonts w:eastAsia="楷体_GB2312"/>
          <w:bCs/>
          <w:szCs w:val="24"/>
          <w:vertAlign w:val="subscript"/>
        </w:rPr>
        <w:t>4</w:t>
      </w:r>
      <w:r>
        <w:rPr>
          <w:rFonts w:eastAsia="楷体_GB2312"/>
          <w:bCs/>
          <w:szCs w:val="24"/>
        </w:rPr>
        <w:t>•H</w:t>
      </w:r>
      <w:r>
        <w:rPr>
          <w:rFonts w:eastAsia="楷体_GB2312"/>
          <w:bCs/>
          <w:szCs w:val="24"/>
          <w:vertAlign w:val="subscript"/>
        </w:rPr>
        <w:t>2</w:t>
      </w:r>
      <w:r>
        <w:rPr>
          <w:rFonts w:eastAsia="楷体_GB2312"/>
          <w:bCs/>
          <w:szCs w:val="24"/>
        </w:rPr>
        <w:t>O</w:t>
      </w:r>
      <w:r>
        <w:rPr>
          <w:rFonts w:eastAsia="楷体_GB2312"/>
          <w:bCs/>
          <w:szCs w:val="24"/>
        </w:rPr>
        <w:t>），它们由金属原子和酸根组成，属于正盐；酸式硫酸钠（</w:t>
      </w:r>
      <w:r>
        <w:rPr>
          <w:rFonts w:eastAsia="楷体_GB2312"/>
          <w:bCs/>
          <w:szCs w:val="24"/>
        </w:rPr>
        <w:t>NaHSO</w:t>
      </w:r>
      <w:r>
        <w:rPr>
          <w:rFonts w:eastAsia="楷体_GB2312"/>
          <w:bCs/>
          <w:szCs w:val="24"/>
          <w:vertAlign w:val="subscript"/>
        </w:rPr>
        <w:t>4</w:t>
      </w:r>
      <w:r>
        <w:rPr>
          <w:rFonts w:eastAsia="楷体_GB2312"/>
          <w:bCs/>
          <w:szCs w:val="24"/>
        </w:rPr>
        <w:t>）属于酸式盐；碱式碳酸铜</w:t>
      </w:r>
      <w:r>
        <w:rPr>
          <w:rFonts w:eastAsia="楷体_GB2312"/>
          <w:bCs/>
          <w:szCs w:val="24"/>
        </w:rPr>
        <w:t>[Cu</w:t>
      </w:r>
      <w:r>
        <w:rPr>
          <w:rFonts w:eastAsia="楷体_GB2312"/>
          <w:bCs/>
          <w:szCs w:val="24"/>
          <w:vertAlign w:val="subscript"/>
        </w:rPr>
        <w:t>2</w:t>
      </w:r>
      <w:r>
        <w:rPr>
          <w:rFonts w:eastAsia="楷体_GB2312"/>
          <w:bCs/>
          <w:szCs w:val="24"/>
        </w:rPr>
        <w:t>(OH)</w:t>
      </w:r>
      <w:r>
        <w:rPr>
          <w:rFonts w:eastAsia="楷体_GB2312"/>
          <w:bCs/>
          <w:szCs w:val="24"/>
          <w:vertAlign w:val="subscript"/>
        </w:rPr>
        <w:t>2</w:t>
      </w:r>
      <w:r>
        <w:rPr>
          <w:rFonts w:eastAsia="楷体_GB2312"/>
          <w:bCs/>
          <w:szCs w:val="24"/>
        </w:rPr>
        <w:t xml:space="preserve"> CO</w:t>
      </w:r>
      <w:r>
        <w:rPr>
          <w:rFonts w:eastAsia="楷体_GB2312"/>
          <w:bCs/>
          <w:szCs w:val="24"/>
          <w:vertAlign w:val="subscript"/>
        </w:rPr>
        <w:t>3</w:t>
      </w:r>
      <w:r>
        <w:rPr>
          <w:rFonts w:eastAsia="楷体_GB2312"/>
          <w:bCs/>
          <w:szCs w:val="24"/>
        </w:rPr>
        <w:t>]</w:t>
      </w:r>
      <w:r>
        <w:rPr>
          <w:rFonts w:eastAsia="楷体_GB2312"/>
          <w:bCs/>
          <w:szCs w:val="24"/>
        </w:rPr>
        <w:t>属于碱式盐。它们都属于盐类化合物。</w:t>
      </w:r>
    </w:p>
    <w:p w:rsidR="00412E99" w:rsidRDefault="00412E99">
      <w:pPr>
        <w:spacing w:line="300" w:lineRule="auto"/>
        <w:ind w:firstLineChars="200" w:firstLine="422"/>
        <w:rPr>
          <w:rFonts w:hint="eastAsia"/>
          <w:bCs/>
          <w:szCs w:val="24"/>
        </w:rPr>
      </w:pPr>
      <w:r>
        <w:rPr>
          <w:rFonts w:hAnsi="宋体"/>
          <w:b/>
          <w:color w:val="FF0000"/>
          <w:szCs w:val="24"/>
        </w:rPr>
        <w:t>答案：</w:t>
      </w:r>
      <w:r>
        <w:rPr>
          <w:bCs/>
          <w:szCs w:val="24"/>
        </w:rPr>
        <w:t>D</w:t>
      </w:r>
    </w:p>
    <w:p w:rsidR="00412E99" w:rsidRDefault="00412E99">
      <w:pPr>
        <w:spacing w:line="300" w:lineRule="auto"/>
        <w:ind w:firstLineChars="200" w:firstLine="422"/>
        <w:rPr>
          <w:b/>
          <w:szCs w:val="24"/>
        </w:rPr>
      </w:pPr>
      <w:r>
        <w:rPr>
          <w:rFonts w:hAnsi="宋体"/>
          <w:b/>
          <w:szCs w:val="24"/>
        </w:rPr>
        <w:t>【考点突破】</w:t>
      </w:r>
    </w:p>
    <w:p w:rsidR="00412E99" w:rsidRDefault="00412E99">
      <w:pPr>
        <w:spacing w:line="300" w:lineRule="auto"/>
        <w:ind w:firstLineChars="200" w:firstLine="422"/>
        <w:rPr>
          <w:bCs/>
          <w:szCs w:val="24"/>
        </w:rPr>
      </w:pPr>
      <w:r>
        <w:rPr>
          <w:rFonts w:hAnsi="宋体"/>
          <w:b/>
          <w:szCs w:val="24"/>
        </w:rPr>
        <w:t>【考点指要】</w:t>
      </w:r>
    </w:p>
    <w:p w:rsidR="00412E99" w:rsidRDefault="00412E99">
      <w:pPr>
        <w:spacing w:line="300" w:lineRule="auto"/>
        <w:ind w:firstLineChars="200" w:firstLine="420"/>
        <w:rPr>
          <w:bCs/>
          <w:color w:val="000000"/>
          <w:kern w:val="0"/>
          <w:szCs w:val="24"/>
        </w:rPr>
      </w:pPr>
      <w:r>
        <w:rPr>
          <w:rFonts w:hAnsi="宋体"/>
          <w:bCs/>
          <w:color w:val="000000"/>
          <w:kern w:val="0"/>
          <w:szCs w:val="24"/>
        </w:rPr>
        <w:t>分析近几年的中考试题，涉及化学基本概念和原理的内容约占试题数目的</w:t>
      </w:r>
      <w:r>
        <w:rPr>
          <w:bCs/>
          <w:color w:val="000000"/>
          <w:kern w:val="0"/>
          <w:szCs w:val="24"/>
        </w:rPr>
        <w:t>1/4</w:t>
      </w:r>
      <w:r>
        <w:rPr>
          <w:rFonts w:hAnsi="宋体"/>
          <w:bCs/>
          <w:color w:val="000000"/>
          <w:kern w:val="0"/>
          <w:szCs w:val="24"/>
        </w:rPr>
        <w:t>，约占试卷分值的</w:t>
      </w:r>
      <w:r>
        <w:rPr>
          <w:bCs/>
          <w:color w:val="000000"/>
          <w:kern w:val="0"/>
          <w:szCs w:val="24"/>
        </w:rPr>
        <w:t>1/5</w:t>
      </w:r>
      <w:r>
        <w:rPr>
          <w:rFonts w:hAnsi="宋体"/>
          <w:bCs/>
          <w:color w:val="000000"/>
          <w:kern w:val="0"/>
          <w:szCs w:val="24"/>
        </w:rPr>
        <w:t>。考查的题型包括选择、填空等。</w:t>
      </w:r>
    </w:p>
    <w:p w:rsidR="00412E99" w:rsidRDefault="00412E99">
      <w:pPr>
        <w:spacing w:line="300" w:lineRule="auto"/>
        <w:ind w:firstLineChars="200" w:firstLine="420"/>
        <w:rPr>
          <w:bCs/>
          <w:szCs w:val="24"/>
        </w:rPr>
      </w:pPr>
      <w:r>
        <w:rPr>
          <w:rFonts w:hAnsi="宋体"/>
          <w:bCs/>
          <w:color w:val="000000"/>
          <w:kern w:val="0"/>
          <w:szCs w:val="24"/>
        </w:rPr>
        <w:t>复习基本概念和基本原理的重点应放在深刻理解其实质及应用上。例如物质的组成、变化、性质、结构和分类，化学反应基本类型、溶液的有关概念、质量守恒定理和化学用语等，可以根据其特点采取不同的复习方法。物质的组成、变化、性质、可采取分类法，分子与原子、原子与元素，则可采取类比法，列表分析它们区别和联系。对纯净物和混合物、化合反应和分解反应等，则可采取辩证的方法。有些易混淆的概念，可以运用综合练习的习题复习法。</w:t>
      </w:r>
    </w:p>
    <w:p w:rsidR="00412E99" w:rsidRDefault="00412E99">
      <w:pPr>
        <w:spacing w:line="300" w:lineRule="auto"/>
        <w:ind w:firstLineChars="200" w:firstLine="420"/>
        <w:rPr>
          <w:bCs/>
          <w:szCs w:val="24"/>
        </w:rPr>
      </w:pPr>
    </w:p>
    <w:p w:rsidR="00412E99" w:rsidRDefault="00412E99">
      <w:pPr>
        <w:spacing w:line="300" w:lineRule="auto"/>
        <w:ind w:firstLineChars="200" w:firstLine="422"/>
        <w:rPr>
          <w:b/>
          <w:szCs w:val="24"/>
        </w:rPr>
      </w:pPr>
      <w:r>
        <w:rPr>
          <w:rFonts w:hAnsi="宋体"/>
          <w:b/>
          <w:szCs w:val="24"/>
        </w:rPr>
        <w:t>【典型例题分析】</w:t>
      </w:r>
    </w:p>
    <w:p w:rsidR="00412E99" w:rsidRDefault="00412E99">
      <w:pPr>
        <w:tabs>
          <w:tab w:val="left" w:pos="1950"/>
        </w:tabs>
        <w:spacing w:line="300" w:lineRule="auto"/>
        <w:ind w:firstLineChars="200" w:firstLine="420"/>
        <w:rPr>
          <w:bCs/>
          <w:color w:val="000000"/>
          <w:szCs w:val="24"/>
        </w:rPr>
      </w:pPr>
      <w:r>
        <w:rPr>
          <w:bCs/>
          <w:color w:val="000000"/>
          <w:szCs w:val="24"/>
        </w:rPr>
        <w:t>[</w:t>
      </w:r>
      <w:r>
        <w:rPr>
          <w:rFonts w:hAnsi="宋体"/>
          <w:bCs/>
          <w:color w:val="000000"/>
          <w:szCs w:val="24"/>
        </w:rPr>
        <w:t>例</w:t>
      </w:r>
      <w:r>
        <w:rPr>
          <w:bCs/>
          <w:color w:val="000000"/>
          <w:szCs w:val="24"/>
        </w:rPr>
        <w:t xml:space="preserve">1] </w:t>
      </w:r>
      <w:r>
        <w:rPr>
          <w:rFonts w:hAnsi="宋体"/>
          <w:bCs/>
          <w:color w:val="000000"/>
          <w:szCs w:val="24"/>
        </w:rPr>
        <w:t>（</w:t>
      </w:r>
      <w:r>
        <w:rPr>
          <w:bCs/>
          <w:color w:val="000000"/>
          <w:szCs w:val="24"/>
        </w:rPr>
        <w:t>05</w:t>
      </w:r>
      <w:r>
        <w:rPr>
          <w:rFonts w:hAnsi="宋体"/>
          <w:bCs/>
          <w:color w:val="000000"/>
          <w:szCs w:val="24"/>
        </w:rPr>
        <w:t>年福州市中考模拟题）下列关于溶液、溶解度的说法中，错误的是（</w:t>
      </w:r>
      <w:r>
        <w:rPr>
          <w:bCs/>
          <w:color w:val="000000"/>
          <w:szCs w:val="24"/>
        </w:rPr>
        <w:t xml:space="preserve">    </w:t>
      </w:r>
      <w:r>
        <w:rPr>
          <w:rFonts w:hAnsi="宋体"/>
          <w:bCs/>
          <w:color w:val="000000"/>
          <w:szCs w:val="24"/>
        </w:rPr>
        <w:t>）</w:t>
      </w:r>
    </w:p>
    <w:p w:rsidR="00412E99" w:rsidRDefault="00412E99">
      <w:pPr>
        <w:tabs>
          <w:tab w:val="left" w:pos="1950"/>
        </w:tabs>
        <w:spacing w:line="300" w:lineRule="auto"/>
        <w:ind w:firstLineChars="200" w:firstLine="420"/>
        <w:rPr>
          <w:bCs/>
          <w:color w:val="000000"/>
          <w:szCs w:val="24"/>
        </w:rPr>
      </w:pPr>
      <w:r>
        <w:rPr>
          <w:bCs/>
          <w:color w:val="000000"/>
          <w:szCs w:val="24"/>
        </w:rPr>
        <w:t xml:space="preserve">A. </w:t>
      </w:r>
      <w:r>
        <w:rPr>
          <w:rFonts w:hAnsi="宋体"/>
          <w:bCs/>
          <w:color w:val="000000"/>
          <w:szCs w:val="24"/>
        </w:rPr>
        <w:t>不饱和溶液转化为饱和溶液，溶液中溶质的质量分数可能保持不变</w:t>
      </w:r>
    </w:p>
    <w:p w:rsidR="00412E99" w:rsidRDefault="00412E99">
      <w:pPr>
        <w:tabs>
          <w:tab w:val="left" w:pos="1950"/>
        </w:tabs>
        <w:spacing w:line="300" w:lineRule="auto"/>
        <w:ind w:firstLineChars="200" w:firstLine="420"/>
        <w:rPr>
          <w:bCs/>
          <w:color w:val="000000"/>
          <w:szCs w:val="24"/>
        </w:rPr>
      </w:pPr>
      <w:r>
        <w:rPr>
          <w:bCs/>
          <w:color w:val="000000"/>
          <w:szCs w:val="24"/>
        </w:rPr>
        <w:t xml:space="preserve">B. </w:t>
      </w:r>
      <w:r>
        <w:rPr>
          <w:rFonts w:hAnsi="宋体"/>
          <w:bCs/>
          <w:color w:val="000000"/>
          <w:szCs w:val="24"/>
        </w:rPr>
        <w:t>温度降低时，原饱和溶液可能不析出晶体</w:t>
      </w:r>
    </w:p>
    <w:p w:rsidR="00412E99" w:rsidRDefault="00412E99">
      <w:pPr>
        <w:tabs>
          <w:tab w:val="left" w:pos="1950"/>
        </w:tabs>
        <w:spacing w:line="300" w:lineRule="auto"/>
        <w:ind w:firstLineChars="200" w:firstLine="420"/>
        <w:rPr>
          <w:bCs/>
          <w:color w:val="000000"/>
          <w:szCs w:val="24"/>
        </w:rPr>
      </w:pPr>
      <w:r>
        <w:rPr>
          <w:bCs/>
          <w:color w:val="000000"/>
          <w:szCs w:val="24"/>
        </w:rPr>
        <w:t xml:space="preserve">C. </w:t>
      </w:r>
      <w:r>
        <w:rPr>
          <w:rFonts w:hAnsi="宋体"/>
          <w:bCs/>
          <w:color w:val="000000"/>
          <w:szCs w:val="24"/>
        </w:rPr>
        <w:t>温度一定时，硝酸钾的溶解度及硝酸钾的饱和溶液中溶质的质量分数各有一定值</w:t>
      </w:r>
    </w:p>
    <w:p w:rsidR="00412E99" w:rsidRDefault="00412E99">
      <w:pPr>
        <w:tabs>
          <w:tab w:val="left" w:pos="1950"/>
        </w:tabs>
        <w:spacing w:line="300" w:lineRule="auto"/>
        <w:ind w:firstLineChars="200" w:firstLine="420"/>
        <w:rPr>
          <w:bCs/>
          <w:color w:val="000000"/>
          <w:szCs w:val="24"/>
        </w:rPr>
      </w:pPr>
      <w:r>
        <w:rPr>
          <w:bCs/>
          <w:color w:val="000000"/>
          <w:szCs w:val="24"/>
        </w:rPr>
        <w:t xml:space="preserve">D. </w:t>
      </w:r>
      <w:r>
        <w:rPr>
          <w:rFonts w:hAnsi="宋体"/>
          <w:bCs/>
          <w:color w:val="000000"/>
          <w:szCs w:val="24"/>
        </w:rPr>
        <w:t>某溶液析出晶体后，溶液中溶质的质量分数一定减小</w:t>
      </w:r>
    </w:p>
    <w:p w:rsidR="00412E99" w:rsidRDefault="00412E99">
      <w:pPr>
        <w:tabs>
          <w:tab w:val="left" w:pos="1950"/>
        </w:tabs>
        <w:spacing w:line="300" w:lineRule="auto"/>
        <w:ind w:firstLineChars="200" w:firstLine="422"/>
        <w:rPr>
          <w:bCs/>
          <w:color w:val="000000"/>
          <w:szCs w:val="24"/>
        </w:rPr>
      </w:pPr>
      <w:r>
        <w:rPr>
          <w:rFonts w:hAnsi="宋体"/>
          <w:b/>
          <w:color w:val="FF0000"/>
          <w:szCs w:val="24"/>
        </w:rPr>
        <w:t>解析：</w:t>
      </w:r>
      <w:r>
        <w:rPr>
          <w:rFonts w:hAnsi="宋体"/>
          <w:bCs/>
          <w:color w:val="000000"/>
          <w:szCs w:val="24"/>
        </w:rPr>
        <w:t>真正理解溶液的各种概念和转化过程。</w:t>
      </w:r>
    </w:p>
    <w:p w:rsidR="00412E99" w:rsidRDefault="00412E99">
      <w:pPr>
        <w:tabs>
          <w:tab w:val="left" w:pos="1950"/>
        </w:tabs>
        <w:spacing w:line="300" w:lineRule="auto"/>
        <w:ind w:firstLineChars="200" w:firstLine="422"/>
        <w:rPr>
          <w:bCs/>
          <w:szCs w:val="24"/>
        </w:rPr>
      </w:pPr>
      <w:r>
        <w:rPr>
          <w:rFonts w:hAnsi="宋体"/>
          <w:b/>
          <w:color w:val="FF0000"/>
          <w:szCs w:val="24"/>
        </w:rPr>
        <w:t>答案：</w:t>
      </w:r>
      <w:r>
        <w:rPr>
          <w:bCs/>
          <w:color w:val="000000"/>
          <w:szCs w:val="24"/>
        </w:rPr>
        <w:t>D</w:t>
      </w:r>
      <w:r>
        <w:rPr>
          <w:bCs/>
          <w:szCs w:val="24"/>
        </w:rPr>
        <w:t xml:space="preserve"> </w:t>
      </w:r>
    </w:p>
    <w:p w:rsidR="00412E99" w:rsidRDefault="00412E99">
      <w:pPr>
        <w:spacing w:line="300" w:lineRule="auto"/>
        <w:ind w:firstLineChars="200" w:firstLine="420"/>
        <w:rPr>
          <w:bCs/>
          <w:color w:val="000000"/>
          <w:szCs w:val="24"/>
        </w:rPr>
      </w:pPr>
    </w:p>
    <w:p w:rsidR="00412E99" w:rsidRDefault="00412E99">
      <w:pPr>
        <w:spacing w:line="300" w:lineRule="auto"/>
        <w:ind w:firstLineChars="200" w:firstLine="420"/>
        <w:rPr>
          <w:bCs/>
          <w:szCs w:val="24"/>
        </w:rPr>
      </w:pPr>
      <w:r>
        <w:rPr>
          <w:bCs/>
          <w:color w:val="000000"/>
          <w:szCs w:val="24"/>
        </w:rPr>
        <w:t>[</w:t>
      </w:r>
      <w:r>
        <w:rPr>
          <w:rFonts w:hAnsi="宋体"/>
          <w:bCs/>
          <w:color w:val="000000"/>
          <w:szCs w:val="24"/>
        </w:rPr>
        <w:t>例</w:t>
      </w:r>
      <w:r>
        <w:rPr>
          <w:bCs/>
          <w:color w:val="000000"/>
          <w:szCs w:val="24"/>
        </w:rPr>
        <w:t>2]</w:t>
      </w:r>
      <w:r>
        <w:rPr>
          <w:rFonts w:hAnsi="宋体"/>
          <w:bCs/>
          <w:color w:val="000000"/>
          <w:szCs w:val="24"/>
        </w:rPr>
        <w:t>（</w:t>
      </w:r>
      <w:r>
        <w:rPr>
          <w:bCs/>
          <w:color w:val="000000"/>
          <w:szCs w:val="24"/>
        </w:rPr>
        <w:t>06</w:t>
      </w:r>
      <w:r>
        <w:rPr>
          <w:rFonts w:hAnsi="宋体"/>
          <w:bCs/>
          <w:color w:val="000000"/>
          <w:szCs w:val="24"/>
        </w:rPr>
        <w:t>年天津中考题）</w:t>
      </w:r>
      <w:r>
        <w:rPr>
          <w:rFonts w:hAnsi="宋体"/>
          <w:bCs/>
          <w:szCs w:val="24"/>
        </w:rPr>
        <w:t>为了探究水电解的微观过程，某同学做了一些如下图所示的分子、原子的模型，若用</w:t>
      </w:r>
      <w:r>
        <w:rPr>
          <w:bCs/>
          <w:szCs w:val="24"/>
        </w:rPr>
        <w:t>“</w:t>
      </w:r>
      <w:r w:rsidR="006F768B">
        <w:rPr>
          <w:bCs/>
          <w:noProof/>
          <w:position w:val="-6"/>
          <w:szCs w:val="24"/>
        </w:rPr>
        <w:drawing>
          <wp:inline distT="0" distB="0" distL="0" distR="0">
            <wp:extent cx="190500" cy="200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Pr>
          <w:bCs/>
          <w:szCs w:val="24"/>
        </w:rPr>
        <w:t>”</w:t>
      </w:r>
      <w:r>
        <w:rPr>
          <w:rFonts w:hAnsi="宋体"/>
          <w:bCs/>
          <w:szCs w:val="24"/>
        </w:rPr>
        <w:t>表示氢原子，用</w:t>
      </w:r>
      <w:r>
        <w:rPr>
          <w:bCs/>
          <w:szCs w:val="24"/>
        </w:rPr>
        <w:t>“</w:t>
      </w:r>
      <w:r w:rsidR="006F768B">
        <w:rPr>
          <w:bCs/>
          <w:noProof/>
          <w:position w:val="-10"/>
          <w:szCs w:val="24"/>
        </w:rPr>
        <w:drawing>
          <wp:inline distT="0" distB="0" distL="0" distR="0">
            <wp:extent cx="323850" cy="285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Pr>
          <w:bCs/>
          <w:szCs w:val="24"/>
        </w:rPr>
        <w:t>”</w:t>
      </w:r>
      <w:r>
        <w:rPr>
          <w:rFonts w:hAnsi="宋体"/>
          <w:bCs/>
          <w:szCs w:val="24"/>
        </w:rPr>
        <w:t>表示氧原子，其中能保持氢气化学性质的粒子模型是（</w:t>
      </w:r>
      <w:r>
        <w:rPr>
          <w:bCs/>
          <w:szCs w:val="24"/>
        </w:rPr>
        <w:t xml:space="preserve">    </w:t>
      </w:r>
      <w:r>
        <w:rPr>
          <w:rFonts w:hAnsi="宋体"/>
          <w:bCs/>
          <w:szCs w:val="24"/>
        </w:rPr>
        <w:t>）</w:t>
      </w:r>
    </w:p>
    <w:p w:rsidR="00412E99" w:rsidRDefault="006F768B">
      <w:pPr>
        <w:spacing w:line="300" w:lineRule="auto"/>
        <w:ind w:firstLineChars="200" w:firstLine="420"/>
        <w:rPr>
          <w:bCs/>
          <w:szCs w:val="24"/>
        </w:rPr>
      </w:pPr>
      <w:r>
        <w:rPr>
          <w:bCs/>
          <w:noProof/>
          <w:szCs w:val="24"/>
        </w:rPr>
        <w:drawing>
          <wp:inline distT="0" distB="0" distL="0" distR="0">
            <wp:extent cx="3714750" cy="78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4750" cy="781050"/>
                    </a:xfrm>
                    <a:prstGeom prst="rect">
                      <a:avLst/>
                    </a:prstGeom>
                    <a:noFill/>
                    <a:ln>
                      <a:noFill/>
                    </a:ln>
                  </pic:spPr>
                </pic:pic>
              </a:graphicData>
            </a:graphic>
          </wp:inline>
        </w:drawing>
      </w:r>
    </w:p>
    <w:p w:rsidR="00412E99" w:rsidRDefault="00412E99">
      <w:pPr>
        <w:tabs>
          <w:tab w:val="left" w:pos="1950"/>
        </w:tabs>
        <w:spacing w:line="300" w:lineRule="auto"/>
        <w:ind w:firstLineChars="200" w:firstLine="422"/>
        <w:rPr>
          <w:bCs/>
          <w:color w:val="FF0000"/>
          <w:szCs w:val="24"/>
        </w:rPr>
      </w:pPr>
      <w:r>
        <w:rPr>
          <w:rFonts w:hAnsi="宋体"/>
          <w:b/>
          <w:color w:val="FF0000"/>
          <w:szCs w:val="24"/>
        </w:rPr>
        <w:t>解析：</w:t>
      </w:r>
      <w:r>
        <w:rPr>
          <w:rFonts w:hAnsi="宋体"/>
          <w:bCs/>
          <w:szCs w:val="24"/>
        </w:rPr>
        <w:t>准确理解分子的含义。</w:t>
      </w:r>
    </w:p>
    <w:p w:rsidR="00412E99" w:rsidRDefault="00412E99">
      <w:pPr>
        <w:tabs>
          <w:tab w:val="left" w:pos="1950"/>
        </w:tabs>
        <w:spacing w:line="300" w:lineRule="auto"/>
        <w:ind w:firstLineChars="200" w:firstLine="422"/>
        <w:rPr>
          <w:bCs/>
          <w:szCs w:val="24"/>
        </w:rPr>
      </w:pPr>
      <w:r>
        <w:rPr>
          <w:rFonts w:hAnsi="宋体"/>
          <w:b/>
          <w:color w:val="FF0000"/>
          <w:szCs w:val="24"/>
        </w:rPr>
        <w:t>答案：</w:t>
      </w:r>
      <w:r>
        <w:rPr>
          <w:bCs/>
          <w:color w:val="000000"/>
          <w:szCs w:val="24"/>
        </w:rPr>
        <w:t>A</w:t>
      </w:r>
      <w:r>
        <w:rPr>
          <w:bCs/>
          <w:szCs w:val="24"/>
        </w:rPr>
        <w:t xml:space="preserve"> </w:t>
      </w:r>
    </w:p>
    <w:p w:rsidR="00412E99" w:rsidRDefault="00412E99">
      <w:pPr>
        <w:spacing w:line="300" w:lineRule="auto"/>
        <w:ind w:firstLineChars="200" w:firstLine="420"/>
        <w:rPr>
          <w:bCs/>
          <w:szCs w:val="24"/>
        </w:rPr>
      </w:pPr>
    </w:p>
    <w:p w:rsidR="00412E99" w:rsidRDefault="00412E99">
      <w:pPr>
        <w:spacing w:line="300" w:lineRule="auto"/>
        <w:ind w:firstLineChars="200" w:firstLine="420"/>
        <w:rPr>
          <w:bCs/>
          <w:szCs w:val="24"/>
        </w:rPr>
      </w:pPr>
      <w:r>
        <w:rPr>
          <w:bCs/>
          <w:szCs w:val="24"/>
        </w:rPr>
        <w:t>[</w:t>
      </w:r>
      <w:r>
        <w:rPr>
          <w:rFonts w:hAnsi="宋体"/>
          <w:bCs/>
          <w:szCs w:val="24"/>
        </w:rPr>
        <w:t>例</w:t>
      </w:r>
      <w:r>
        <w:rPr>
          <w:bCs/>
          <w:szCs w:val="24"/>
        </w:rPr>
        <w:t xml:space="preserve">3] </w:t>
      </w:r>
      <w:r>
        <w:rPr>
          <w:rFonts w:hAnsi="宋体"/>
          <w:bCs/>
          <w:szCs w:val="24"/>
        </w:rPr>
        <w:t>（北京海淀）下列说法中，错误的是（</w:t>
      </w:r>
      <w:r>
        <w:rPr>
          <w:bCs/>
          <w:szCs w:val="24"/>
        </w:rPr>
        <w:t xml:space="preserve">    </w:t>
      </w:r>
      <w:r>
        <w:rPr>
          <w:rFonts w:hAnsi="宋体"/>
          <w:bCs/>
          <w:szCs w:val="24"/>
        </w:rPr>
        <w:t>）</w:t>
      </w:r>
    </w:p>
    <w:p w:rsidR="00412E99" w:rsidRDefault="00412E99">
      <w:pPr>
        <w:spacing w:line="300" w:lineRule="auto"/>
        <w:ind w:firstLineChars="200" w:firstLine="420"/>
        <w:rPr>
          <w:bCs/>
          <w:szCs w:val="24"/>
        </w:rPr>
      </w:pPr>
      <w:r>
        <w:rPr>
          <w:bCs/>
          <w:szCs w:val="24"/>
        </w:rPr>
        <w:t xml:space="preserve">A. </w:t>
      </w:r>
      <w:r>
        <w:rPr>
          <w:rFonts w:hAnsi="宋体"/>
          <w:bCs/>
          <w:szCs w:val="24"/>
        </w:rPr>
        <w:t>质子数相同的粒子，可能分别是同一种元素的原子和离子，也可能分别是同一种元素的两种离子</w:t>
      </w:r>
    </w:p>
    <w:p w:rsidR="00412E99" w:rsidRDefault="00412E99">
      <w:pPr>
        <w:spacing w:line="300" w:lineRule="auto"/>
        <w:ind w:firstLineChars="200" w:firstLine="420"/>
        <w:rPr>
          <w:bCs/>
          <w:szCs w:val="24"/>
        </w:rPr>
      </w:pPr>
      <w:r>
        <w:rPr>
          <w:bCs/>
          <w:szCs w:val="24"/>
        </w:rPr>
        <w:t xml:space="preserve">B. </w:t>
      </w:r>
      <w:r>
        <w:rPr>
          <w:rFonts w:hAnsi="宋体"/>
          <w:bCs/>
          <w:szCs w:val="24"/>
        </w:rPr>
        <w:t>只含有一种元素的物质一定不是化合物，可能是混合物</w:t>
      </w:r>
    </w:p>
    <w:p w:rsidR="00412E99" w:rsidRDefault="00412E99">
      <w:pPr>
        <w:spacing w:line="300" w:lineRule="auto"/>
        <w:ind w:firstLineChars="200" w:firstLine="420"/>
        <w:rPr>
          <w:bCs/>
          <w:szCs w:val="24"/>
        </w:rPr>
      </w:pPr>
      <w:r>
        <w:rPr>
          <w:bCs/>
          <w:szCs w:val="24"/>
        </w:rPr>
        <w:t xml:space="preserve">C. </w:t>
      </w:r>
      <w:r>
        <w:rPr>
          <w:rFonts w:hAnsi="宋体"/>
          <w:bCs/>
          <w:szCs w:val="24"/>
        </w:rPr>
        <w:t>由不同元素组成的物质一定是化合物</w:t>
      </w:r>
    </w:p>
    <w:p w:rsidR="00412E99" w:rsidRDefault="00412E99">
      <w:pPr>
        <w:spacing w:line="300" w:lineRule="auto"/>
        <w:ind w:firstLineChars="200" w:firstLine="420"/>
        <w:rPr>
          <w:bCs/>
          <w:szCs w:val="24"/>
        </w:rPr>
      </w:pPr>
      <w:r>
        <w:rPr>
          <w:bCs/>
          <w:szCs w:val="24"/>
        </w:rPr>
        <w:t xml:space="preserve">D. </w:t>
      </w:r>
      <w:r>
        <w:rPr>
          <w:rFonts w:hAnsi="宋体"/>
          <w:bCs/>
          <w:szCs w:val="24"/>
        </w:rPr>
        <w:t>任何离子中所带的质子总数与电子总数一定不相等</w:t>
      </w:r>
      <w:r>
        <w:rPr>
          <w:bCs/>
          <w:szCs w:val="24"/>
        </w:rPr>
        <w:t xml:space="preserve"> </w:t>
      </w:r>
    </w:p>
    <w:p w:rsidR="00412E99" w:rsidRDefault="00412E99">
      <w:pPr>
        <w:spacing w:line="300" w:lineRule="auto"/>
        <w:ind w:firstLineChars="200" w:firstLine="422"/>
        <w:rPr>
          <w:bCs/>
          <w:color w:val="000000"/>
          <w:szCs w:val="24"/>
        </w:rPr>
      </w:pPr>
      <w:r>
        <w:rPr>
          <w:rFonts w:hAnsi="宋体"/>
          <w:b/>
          <w:color w:val="FF0000"/>
          <w:szCs w:val="24"/>
        </w:rPr>
        <w:t>解析：</w:t>
      </w:r>
      <w:r>
        <w:rPr>
          <w:rFonts w:hAnsi="宋体"/>
          <w:bCs/>
          <w:color w:val="000000"/>
          <w:szCs w:val="24"/>
        </w:rPr>
        <w:t>对元素中各种粒子的相互关系应准确掌握。</w:t>
      </w:r>
      <w:r>
        <w:rPr>
          <w:bCs/>
          <w:color w:val="000000"/>
          <w:szCs w:val="24"/>
        </w:rPr>
        <w:t xml:space="preserve"> </w:t>
      </w:r>
    </w:p>
    <w:p w:rsidR="00412E99" w:rsidRDefault="00412E99">
      <w:pPr>
        <w:spacing w:line="300" w:lineRule="auto"/>
        <w:ind w:firstLineChars="200" w:firstLine="422"/>
        <w:rPr>
          <w:rFonts w:hint="eastAsia"/>
          <w:bCs/>
          <w:color w:val="000000"/>
          <w:szCs w:val="24"/>
        </w:rPr>
      </w:pPr>
      <w:r>
        <w:rPr>
          <w:rFonts w:hAnsi="宋体"/>
          <w:b/>
          <w:color w:val="FF0000"/>
          <w:szCs w:val="24"/>
        </w:rPr>
        <w:t>答案：</w:t>
      </w:r>
      <w:r>
        <w:rPr>
          <w:bCs/>
          <w:color w:val="000000"/>
          <w:szCs w:val="24"/>
        </w:rPr>
        <w:t xml:space="preserve">C </w:t>
      </w:r>
    </w:p>
    <w:p w:rsidR="00412E99" w:rsidRDefault="00412E99" w:rsidP="00F40481">
      <w:pPr>
        <w:spacing w:line="300" w:lineRule="auto"/>
        <w:jc w:val="center"/>
        <w:rPr>
          <w:b/>
          <w:sz w:val="32"/>
          <w:szCs w:val="44"/>
        </w:rPr>
      </w:pPr>
      <w:r>
        <w:rPr>
          <w:rFonts w:hAnsi="宋体"/>
          <w:b/>
          <w:sz w:val="32"/>
          <w:szCs w:val="44"/>
        </w:rPr>
        <w:t>初中</w:t>
      </w:r>
      <w:r>
        <w:rPr>
          <w:rFonts w:hAnsi="宋体" w:hint="eastAsia"/>
          <w:b/>
          <w:sz w:val="32"/>
          <w:szCs w:val="44"/>
        </w:rPr>
        <w:t>化学</w:t>
      </w:r>
      <w:r>
        <w:rPr>
          <w:rFonts w:hAnsi="宋体"/>
          <w:b/>
          <w:sz w:val="32"/>
          <w:szCs w:val="44"/>
        </w:rPr>
        <w:t>元素的单质及化合物（一）</w:t>
      </w:r>
    </w:p>
    <w:p w:rsidR="00412E99" w:rsidRDefault="00412E99" w:rsidP="00F40481">
      <w:pPr>
        <w:spacing w:line="300" w:lineRule="auto"/>
        <w:ind w:firstLineChars="200" w:firstLine="420"/>
        <w:jc w:val="center"/>
        <w:rPr>
          <w:szCs w:val="24"/>
        </w:rPr>
      </w:pPr>
    </w:p>
    <w:p w:rsidR="00412E99" w:rsidRDefault="00412E99">
      <w:pPr>
        <w:spacing w:line="300" w:lineRule="auto"/>
        <w:ind w:firstLineChars="200" w:firstLine="422"/>
        <w:rPr>
          <w:b/>
          <w:bCs/>
          <w:szCs w:val="24"/>
        </w:rPr>
      </w:pPr>
      <w:r>
        <w:rPr>
          <w:rFonts w:hAnsi="宋体"/>
          <w:b/>
          <w:bCs/>
          <w:szCs w:val="24"/>
        </w:rPr>
        <w:t>【知识掌握】</w:t>
      </w:r>
    </w:p>
    <w:p w:rsidR="00412E99" w:rsidRDefault="00412E99">
      <w:pPr>
        <w:spacing w:line="300" w:lineRule="auto"/>
        <w:ind w:firstLineChars="200" w:firstLine="422"/>
        <w:rPr>
          <w:b/>
          <w:bCs/>
          <w:szCs w:val="24"/>
        </w:rPr>
      </w:pPr>
      <w:r>
        <w:rPr>
          <w:rFonts w:hAnsi="宋体"/>
          <w:b/>
          <w:bCs/>
          <w:szCs w:val="24"/>
        </w:rPr>
        <w:t>【知识点精析】</w:t>
      </w:r>
    </w:p>
    <w:p w:rsidR="00412E99" w:rsidRDefault="00412E99">
      <w:pPr>
        <w:spacing w:line="300" w:lineRule="auto"/>
        <w:ind w:firstLineChars="200" w:firstLine="420"/>
        <w:rPr>
          <w:szCs w:val="24"/>
        </w:rPr>
      </w:pPr>
      <w:r>
        <w:rPr>
          <w:szCs w:val="24"/>
        </w:rPr>
        <w:t xml:space="preserve">1. </w:t>
      </w:r>
      <w:r>
        <w:rPr>
          <w:rFonts w:hAnsi="宋体"/>
          <w:szCs w:val="24"/>
        </w:rPr>
        <w:t>空气和水的比较</w:t>
      </w:r>
    </w:p>
    <w:p w:rsidR="00412E99" w:rsidRDefault="00412E99">
      <w:pPr>
        <w:spacing w:line="300" w:lineRule="auto"/>
        <w:ind w:firstLineChars="200" w:firstLine="420"/>
        <w:rPr>
          <w:szCs w:val="24"/>
        </w:rPr>
      </w:pPr>
      <w:r>
        <w:rPr>
          <w:rFonts w:hAnsi="宋体"/>
          <w:szCs w:val="24"/>
        </w:rPr>
        <w:t>表</w:t>
      </w:r>
      <w:r>
        <w:rPr>
          <w:szCs w:val="24"/>
        </w:rPr>
        <w:t xml:space="preserve">1   </w:t>
      </w:r>
      <w:r>
        <w:rPr>
          <w:rFonts w:hAnsi="宋体"/>
          <w:szCs w:val="24"/>
        </w:rPr>
        <w:t>空气和水的比较</w:t>
      </w:r>
    </w:p>
    <w:tbl>
      <w:tblPr>
        <w:tblW w:w="0" w:type="auto"/>
        <w:tblBorders>
          <w:top w:val="single" w:sz="6" w:space="0" w:color="auto"/>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86"/>
        <w:gridCol w:w="881"/>
        <w:gridCol w:w="4348"/>
        <w:gridCol w:w="4346"/>
      </w:tblGrid>
      <w:tr w:rsidR="00412E99">
        <w:tc>
          <w:tcPr>
            <w:tcW w:w="1567" w:type="dxa"/>
            <w:gridSpan w:val="2"/>
            <w:tcBorders>
              <w:left w:val="single" w:sz="6" w:space="0" w:color="auto"/>
            </w:tcBorders>
            <w:vAlign w:val="center"/>
          </w:tcPr>
          <w:p w:rsidR="00412E99" w:rsidRDefault="00412E99">
            <w:pPr>
              <w:spacing w:line="300" w:lineRule="auto"/>
              <w:ind w:firstLineChars="200" w:firstLine="420"/>
              <w:rPr>
                <w:szCs w:val="21"/>
              </w:rPr>
            </w:pPr>
          </w:p>
        </w:tc>
        <w:tc>
          <w:tcPr>
            <w:tcW w:w="4348" w:type="dxa"/>
            <w:vAlign w:val="center"/>
          </w:tcPr>
          <w:p w:rsidR="00412E99" w:rsidRDefault="00412E99">
            <w:pPr>
              <w:spacing w:line="300" w:lineRule="auto"/>
              <w:jc w:val="center"/>
              <w:rPr>
                <w:szCs w:val="21"/>
              </w:rPr>
            </w:pPr>
            <w:r>
              <w:rPr>
                <w:rFonts w:hAnsi="宋体"/>
                <w:szCs w:val="21"/>
              </w:rPr>
              <w:t>空气</w:t>
            </w:r>
          </w:p>
        </w:tc>
        <w:tc>
          <w:tcPr>
            <w:tcW w:w="4346" w:type="dxa"/>
            <w:tcBorders>
              <w:right w:val="single" w:sz="6" w:space="0" w:color="auto"/>
            </w:tcBorders>
            <w:vAlign w:val="center"/>
          </w:tcPr>
          <w:p w:rsidR="00412E99" w:rsidRDefault="00412E99">
            <w:pPr>
              <w:spacing w:line="300" w:lineRule="auto"/>
              <w:jc w:val="center"/>
              <w:rPr>
                <w:szCs w:val="21"/>
              </w:rPr>
            </w:pPr>
            <w:r>
              <w:rPr>
                <w:rFonts w:hAnsi="宋体"/>
                <w:szCs w:val="21"/>
              </w:rPr>
              <w:t>水</w:t>
            </w:r>
          </w:p>
        </w:tc>
      </w:tr>
      <w:tr w:rsidR="00412E99">
        <w:tc>
          <w:tcPr>
            <w:tcW w:w="1567" w:type="dxa"/>
            <w:gridSpan w:val="2"/>
            <w:tcBorders>
              <w:left w:val="single" w:sz="6" w:space="0" w:color="auto"/>
            </w:tcBorders>
            <w:vAlign w:val="center"/>
          </w:tcPr>
          <w:p w:rsidR="00412E99" w:rsidRDefault="00412E99">
            <w:pPr>
              <w:spacing w:line="300" w:lineRule="auto"/>
              <w:ind w:firstLineChars="200" w:firstLine="420"/>
              <w:rPr>
                <w:szCs w:val="21"/>
              </w:rPr>
            </w:pPr>
            <w:r>
              <w:rPr>
                <w:rFonts w:hAnsi="宋体"/>
                <w:szCs w:val="21"/>
              </w:rPr>
              <w:t>物质类别</w:t>
            </w:r>
          </w:p>
        </w:tc>
        <w:tc>
          <w:tcPr>
            <w:tcW w:w="4348" w:type="dxa"/>
            <w:vAlign w:val="center"/>
          </w:tcPr>
          <w:p w:rsidR="00412E99" w:rsidRDefault="00412E99">
            <w:pPr>
              <w:spacing w:line="300" w:lineRule="auto"/>
              <w:ind w:firstLineChars="200" w:firstLine="420"/>
              <w:rPr>
                <w:szCs w:val="21"/>
              </w:rPr>
            </w:pPr>
            <w:r>
              <w:rPr>
                <w:rFonts w:hAnsi="宋体"/>
                <w:szCs w:val="21"/>
              </w:rPr>
              <w:t>混合物</w:t>
            </w:r>
          </w:p>
        </w:tc>
        <w:tc>
          <w:tcPr>
            <w:tcW w:w="4346" w:type="dxa"/>
            <w:tcBorders>
              <w:right w:val="single" w:sz="6" w:space="0" w:color="auto"/>
            </w:tcBorders>
            <w:vAlign w:val="center"/>
          </w:tcPr>
          <w:p w:rsidR="00412E99" w:rsidRDefault="00412E99">
            <w:pPr>
              <w:spacing w:line="300" w:lineRule="auto"/>
              <w:ind w:firstLineChars="200" w:firstLine="420"/>
              <w:rPr>
                <w:szCs w:val="21"/>
              </w:rPr>
            </w:pPr>
            <w:r>
              <w:rPr>
                <w:rFonts w:hAnsi="宋体"/>
                <w:szCs w:val="21"/>
              </w:rPr>
              <w:t>纯净物</w:t>
            </w:r>
          </w:p>
        </w:tc>
      </w:tr>
      <w:tr w:rsidR="00412E99">
        <w:tc>
          <w:tcPr>
            <w:tcW w:w="1567" w:type="dxa"/>
            <w:gridSpan w:val="2"/>
            <w:tcBorders>
              <w:left w:val="single" w:sz="6" w:space="0" w:color="auto"/>
            </w:tcBorders>
            <w:vAlign w:val="center"/>
          </w:tcPr>
          <w:p w:rsidR="00412E99" w:rsidRDefault="00412E99">
            <w:pPr>
              <w:spacing w:line="300" w:lineRule="auto"/>
              <w:ind w:firstLineChars="200" w:firstLine="420"/>
              <w:rPr>
                <w:szCs w:val="21"/>
              </w:rPr>
            </w:pPr>
            <w:r>
              <w:rPr>
                <w:rFonts w:hAnsi="宋体"/>
                <w:szCs w:val="21"/>
              </w:rPr>
              <w:t>物质组成</w:t>
            </w:r>
          </w:p>
        </w:tc>
        <w:tc>
          <w:tcPr>
            <w:tcW w:w="4348" w:type="dxa"/>
          </w:tcPr>
          <w:p w:rsidR="00412E99" w:rsidRDefault="00412E99">
            <w:pPr>
              <w:spacing w:line="300" w:lineRule="auto"/>
              <w:ind w:firstLineChars="200" w:firstLine="420"/>
              <w:rPr>
                <w:szCs w:val="21"/>
                <w:lang w:val="pt-BR"/>
              </w:rPr>
            </w:pPr>
            <w:r>
              <w:rPr>
                <w:szCs w:val="21"/>
                <w:lang w:val="pt-BR"/>
              </w:rPr>
              <w:t>N</w:t>
            </w:r>
            <w:r>
              <w:rPr>
                <w:szCs w:val="21"/>
                <w:vertAlign w:val="subscript"/>
                <w:lang w:val="pt-BR"/>
              </w:rPr>
              <w:t>2</w:t>
            </w:r>
            <w:r>
              <w:rPr>
                <w:rFonts w:hAnsi="宋体"/>
                <w:szCs w:val="21"/>
              </w:rPr>
              <w:t>占</w:t>
            </w:r>
            <w:r>
              <w:rPr>
                <w:szCs w:val="21"/>
                <w:lang w:val="pt-BR"/>
              </w:rPr>
              <w:t>78%</w:t>
            </w:r>
            <w:r>
              <w:rPr>
                <w:rFonts w:hAnsi="宋体"/>
                <w:szCs w:val="21"/>
                <w:lang w:val="pt-BR"/>
              </w:rPr>
              <w:t>，</w:t>
            </w:r>
            <w:r>
              <w:rPr>
                <w:szCs w:val="21"/>
                <w:lang w:val="pt-BR"/>
              </w:rPr>
              <w:t>O</w:t>
            </w:r>
            <w:r>
              <w:rPr>
                <w:szCs w:val="21"/>
                <w:vertAlign w:val="subscript"/>
                <w:lang w:val="pt-BR"/>
              </w:rPr>
              <w:t>2</w:t>
            </w:r>
            <w:r>
              <w:rPr>
                <w:rFonts w:hAnsi="宋体"/>
                <w:szCs w:val="21"/>
              </w:rPr>
              <w:t>占</w:t>
            </w:r>
            <w:r>
              <w:rPr>
                <w:szCs w:val="21"/>
                <w:lang w:val="pt-BR"/>
              </w:rPr>
              <w:t>21%</w:t>
            </w:r>
            <w:r>
              <w:rPr>
                <w:rFonts w:hAnsi="宋体"/>
                <w:szCs w:val="21"/>
                <w:lang w:val="pt-BR"/>
              </w:rPr>
              <w:t>，</w:t>
            </w:r>
            <w:r>
              <w:rPr>
                <w:rFonts w:hAnsi="宋体"/>
                <w:szCs w:val="21"/>
              </w:rPr>
              <w:t>稀有气体占</w:t>
            </w:r>
            <w:r>
              <w:rPr>
                <w:szCs w:val="21"/>
                <w:lang w:val="pt-BR"/>
              </w:rPr>
              <w:t>0.94%</w:t>
            </w:r>
            <w:r>
              <w:rPr>
                <w:rFonts w:hAnsi="宋体"/>
                <w:szCs w:val="21"/>
                <w:lang w:val="pt-BR"/>
              </w:rPr>
              <w:t>，</w:t>
            </w:r>
            <w:r>
              <w:rPr>
                <w:szCs w:val="21"/>
                <w:lang w:val="pt-BR"/>
              </w:rPr>
              <w:t>CO</w:t>
            </w:r>
            <w:r>
              <w:rPr>
                <w:szCs w:val="21"/>
                <w:vertAlign w:val="subscript"/>
                <w:lang w:val="pt-BR"/>
              </w:rPr>
              <w:t>2</w:t>
            </w:r>
            <w:r>
              <w:rPr>
                <w:rFonts w:hAnsi="宋体"/>
                <w:szCs w:val="21"/>
              </w:rPr>
              <w:t>占</w:t>
            </w:r>
            <w:r>
              <w:rPr>
                <w:szCs w:val="21"/>
                <w:lang w:val="pt-BR"/>
              </w:rPr>
              <w:t>0.03%</w:t>
            </w:r>
            <w:r>
              <w:rPr>
                <w:rFonts w:hAnsi="宋体"/>
                <w:szCs w:val="21"/>
                <w:lang w:val="pt-BR"/>
              </w:rPr>
              <w:t>，</w:t>
            </w:r>
            <w:r>
              <w:rPr>
                <w:szCs w:val="21"/>
                <w:lang w:val="pt-BR"/>
              </w:rPr>
              <w:t>H</w:t>
            </w:r>
            <w:r>
              <w:rPr>
                <w:szCs w:val="21"/>
                <w:vertAlign w:val="subscript"/>
                <w:lang w:val="pt-BR"/>
              </w:rPr>
              <w:t>2</w:t>
            </w:r>
            <w:r>
              <w:rPr>
                <w:szCs w:val="21"/>
                <w:lang w:val="pt-BR"/>
              </w:rPr>
              <w:t>O</w:t>
            </w:r>
            <w:r>
              <w:rPr>
                <w:rFonts w:hAnsi="宋体"/>
                <w:szCs w:val="21"/>
              </w:rPr>
              <w:t>占</w:t>
            </w:r>
            <w:r>
              <w:rPr>
                <w:szCs w:val="21"/>
                <w:lang w:val="pt-BR"/>
              </w:rPr>
              <w:t>0.03%</w:t>
            </w:r>
            <w:r>
              <w:rPr>
                <w:rFonts w:hAnsi="宋体"/>
                <w:szCs w:val="21"/>
              </w:rPr>
              <w:t>等</w:t>
            </w:r>
          </w:p>
          <w:p w:rsidR="00412E99" w:rsidRDefault="00412E99">
            <w:pPr>
              <w:spacing w:line="300" w:lineRule="auto"/>
              <w:ind w:firstLineChars="200" w:firstLine="420"/>
              <w:rPr>
                <w:szCs w:val="21"/>
              </w:rPr>
            </w:pPr>
            <w:r>
              <w:rPr>
                <w:rFonts w:hAnsi="宋体"/>
                <w:szCs w:val="21"/>
              </w:rPr>
              <w:t>（体积分数）</w:t>
            </w:r>
          </w:p>
        </w:tc>
        <w:tc>
          <w:tcPr>
            <w:tcW w:w="4346" w:type="dxa"/>
            <w:tcBorders>
              <w:right w:val="single" w:sz="6" w:space="0" w:color="auto"/>
            </w:tcBorders>
          </w:tcPr>
          <w:p w:rsidR="00412E99" w:rsidRDefault="00412E99">
            <w:pPr>
              <w:spacing w:line="300" w:lineRule="auto"/>
              <w:ind w:firstLineChars="200" w:firstLine="420"/>
              <w:rPr>
                <w:szCs w:val="21"/>
              </w:rPr>
            </w:pPr>
            <w:r>
              <w:rPr>
                <w:rFonts w:hAnsi="宋体"/>
                <w:szCs w:val="21"/>
              </w:rPr>
              <w:t>宏观：氢、氧元素组成</w:t>
            </w:r>
          </w:p>
          <w:p w:rsidR="00412E99" w:rsidRDefault="00412E99">
            <w:pPr>
              <w:spacing w:line="300" w:lineRule="auto"/>
              <w:ind w:firstLineChars="200" w:firstLine="420"/>
              <w:rPr>
                <w:szCs w:val="21"/>
              </w:rPr>
            </w:pPr>
            <w:r>
              <w:rPr>
                <w:rFonts w:hAnsi="宋体"/>
                <w:szCs w:val="21"/>
              </w:rPr>
              <w:t>微观：水分子构成，每个水分子是由两个氢原子和一个</w:t>
            </w:r>
            <w:r>
              <w:rPr>
                <w:szCs w:val="21"/>
              </w:rPr>
              <w:t>O</w:t>
            </w:r>
            <w:r>
              <w:rPr>
                <w:rFonts w:hAnsi="宋体"/>
                <w:szCs w:val="21"/>
              </w:rPr>
              <w:t>原子构成的</w:t>
            </w:r>
          </w:p>
        </w:tc>
      </w:tr>
      <w:tr w:rsidR="00412E99">
        <w:tc>
          <w:tcPr>
            <w:tcW w:w="1567" w:type="dxa"/>
            <w:gridSpan w:val="2"/>
            <w:tcBorders>
              <w:left w:val="single" w:sz="6" w:space="0" w:color="auto"/>
            </w:tcBorders>
            <w:vAlign w:val="center"/>
          </w:tcPr>
          <w:p w:rsidR="00412E99" w:rsidRDefault="00412E99">
            <w:pPr>
              <w:spacing w:line="300" w:lineRule="auto"/>
              <w:jc w:val="center"/>
              <w:rPr>
                <w:szCs w:val="21"/>
              </w:rPr>
            </w:pPr>
            <w:r>
              <w:rPr>
                <w:rFonts w:hAnsi="宋体"/>
                <w:szCs w:val="21"/>
              </w:rPr>
              <w:t>组</w:t>
            </w:r>
          </w:p>
          <w:p w:rsidR="00412E99" w:rsidRDefault="00412E99">
            <w:pPr>
              <w:spacing w:line="300" w:lineRule="auto"/>
              <w:jc w:val="center"/>
              <w:rPr>
                <w:szCs w:val="21"/>
              </w:rPr>
            </w:pPr>
            <w:r>
              <w:rPr>
                <w:rFonts w:hAnsi="宋体"/>
                <w:szCs w:val="21"/>
              </w:rPr>
              <w:t>成</w:t>
            </w:r>
          </w:p>
          <w:p w:rsidR="00412E99" w:rsidRDefault="00412E99">
            <w:pPr>
              <w:spacing w:line="300" w:lineRule="auto"/>
              <w:jc w:val="center"/>
              <w:rPr>
                <w:szCs w:val="21"/>
              </w:rPr>
            </w:pPr>
            <w:r>
              <w:rPr>
                <w:rFonts w:hAnsi="宋体"/>
                <w:szCs w:val="21"/>
              </w:rPr>
              <w:t>测</w:t>
            </w:r>
          </w:p>
          <w:p w:rsidR="00412E99" w:rsidRDefault="00412E99">
            <w:pPr>
              <w:spacing w:line="300" w:lineRule="auto"/>
              <w:jc w:val="center"/>
              <w:rPr>
                <w:szCs w:val="21"/>
              </w:rPr>
            </w:pPr>
            <w:r>
              <w:rPr>
                <w:rFonts w:hAnsi="宋体"/>
                <w:szCs w:val="21"/>
              </w:rPr>
              <w:t>定</w:t>
            </w:r>
          </w:p>
          <w:p w:rsidR="00412E99" w:rsidRDefault="00412E99">
            <w:pPr>
              <w:spacing w:line="300" w:lineRule="auto"/>
              <w:jc w:val="center"/>
              <w:rPr>
                <w:szCs w:val="21"/>
              </w:rPr>
            </w:pPr>
            <w:r>
              <w:rPr>
                <w:rFonts w:hAnsi="宋体"/>
                <w:szCs w:val="21"/>
              </w:rPr>
              <w:t>实</w:t>
            </w:r>
          </w:p>
          <w:p w:rsidR="00412E99" w:rsidRDefault="00412E99">
            <w:pPr>
              <w:spacing w:line="300" w:lineRule="auto"/>
              <w:jc w:val="center"/>
              <w:rPr>
                <w:szCs w:val="21"/>
              </w:rPr>
            </w:pPr>
            <w:r>
              <w:rPr>
                <w:rFonts w:hAnsi="宋体"/>
                <w:szCs w:val="21"/>
              </w:rPr>
              <w:t>验</w:t>
            </w:r>
          </w:p>
        </w:tc>
        <w:tc>
          <w:tcPr>
            <w:tcW w:w="4348" w:type="dxa"/>
          </w:tcPr>
          <w:p w:rsidR="00412E99" w:rsidRDefault="00412E99">
            <w:pPr>
              <w:spacing w:line="300" w:lineRule="auto"/>
              <w:ind w:firstLineChars="200" w:firstLine="420"/>
              <w:rPr>
                <w:szCs w:val="21"/>
              </w:rPr>
            </w:pPr>
            <w:r>
              <w:rPr>
                <w:rFonts w:hAnsi="宋体"/>
                <w:szCs w:val="21"/>
              </w:rPr>
              <w:t>实验过程：红磷在空气里燃烧</w:t>
            </w:r>
          </w:p>
          <w:p w:rsidR="00412E99" w:rsidRDefault="00412E99">
            <w:pPr>
              <w:spacing w:line="300" w:lineRule="auto"/>
              <w:ind w:firstLineChars="200" w:firstLine="420"/>
              <w:rPr>
                <w:szCs w:val="21"/>
              </w:rPr>
            </w:pPr>
            <w:r>
              <w:rPr>
                <w:rFonts w:hAnsi="宋体"/>
                <w:szCs w:val="21"/>
              </w:rPr>
              <w:t>方程式：</w:t>
            </w:r>
            <w:r>
              <w:rPr>
                <w:szCs w:val="21"/>
              </w:rPr>
              <w:t>4P+O</w:t>
            </w:r>
            <w:r>
              <w:rPr>
                <w:szCs w:val="21"/>
                <w:vertAlign w:val="subscript"/>
              </w:rPr>
              <w:t>2</w:t>
            </w:r>
            <w:r>
              <w:rPr>
                <w:szCs w:val="21"/>
              </w:rPr>
              <w:object w:dxaOrig="520" w:dyaOrig="316">
                <v:shape id="_x0000_i1035" type="#_x0000_t75" style="width:26.25pt;height:15.75pt;mso-position-horizontal-relative:page;mso-position-vertical-relative:page" o:ole="">
                  <v:imagedata r:id="rId19" o:title=""/>
                </v:shape>
                <o:OLEObject Type="Embed" ProgID="ChemDraw.Document.6.0" ShapeID="_x0000_i1035" DrawAspect="Content" ObjectID="_1620406354" r:id="rId24"/>
              </w:object>
            </w:r>
            <w:r>
              <w:rPr>
                <w:szCs w:val="21"/>
              </w:rPr>
              <w:t>2P</w:t>
            </w:r>
            <w:r>
              <w:rPr>
                <w:szCs w:val="21"/>
                <w:vertAlign w:val="subscript"/>
              </w:rPr>
              <w:t>2</w:t>
            </w:r>
            <w:r>
              <w:rPr>
                <w:szCs w:val="21"/>
              </w:rPr>
              <w:t>O</w:t>
            </w:r>
            <w:r>
              <w:rPr>
                <w:szCs w:val="21"/>
                <w:vertAlign w:val="subscript"/>
              </w:rPr>
              <w:t>5</w:t>
            </w:r>
          </w:p>
          <w:p w:rsidR="00412E99" w:rsidRDefault="00412E99">
            <w:pPr>
              <w:spacing w:line="300" w:lineRule="auto"/>
              <w:ind w:firstLineChars="200" w:firstLine="420"/>
              <w:rPr>
                <w:szCs w:val="21"/>
              </w:rPr>
            </w:pPr>
            <w:r>
              <w:rPr>
                <w:rFonts w:hAnsi="宋体"/>
                <w:szCs w:val="21"/>
              </w:rPr>
              <w:t>现象：黄白色黄、热、白烟，水面约上升</w:t>
            </w:r>
            <w:r>
              <w:rPr>
                <w:szCs w:val="21"/>
              </w:rPr>
              <w:t>1/5</w:t>
            </w:r>
          </w:p>
          <w:p w:rsidR="00412E99" w:rsidRDefault="00412E99">
            <w:pPr>
              <w:spacing w:line="300" w:lineRule="auto"/>
              <w:ind w:firstLineChars="200" w:firstLine="420"/>
              <w:rPr>
                <w:szCs w:val="21"/>
              </w:rPr>
            </w:pPr>
            <w:r>
              <w:rPr>
                <w:rFonts w:hAnsi="宋体"/>
                <w:szCs w:val="21"/>
              </w:rPr>
              <w:t>结论：（</w:t>
            </w:r>
            <w:r>
              <w:rPr>
                <w:szCs w:val="21"/>
              </w:rPr>
              <w:t>1</w:t>
            </w:r>
            <w:r>
              <w:rPr>
                <w:rFonts w:hAnsi="宋体"/>
                <w:szCs w:val="21"/>
              </w:rPr>
              <w:t>）</w:t>
            </w:r>
            <w:r>
              <w:rPr>
                <w:szCs w:val="21"/>
              </w:rPr>
              <w:t>O</w:t>
            </w:r>
            <w:r>
              <w:rPr>
                <w:szCs w:val="21"/>
                <w:vertAlign w:val="subscript"/>
              </w:rPr>
              <w:t>2</w:t>
            </w:r>
            <w:r>
              <w:rPr>
                <w:rFonts w:hAnsi="宋体"/>
                <w:szCs w:val="21"/>
              </w:rPr>
              <w:t>占空气体积的</w:t>
            </w:r>
            <w:r>
              <w:rPr>
                <w:szCs w:val="21"/>
              </w:rPr>
              <w:t>1/5</w:t>
            </w:r>
          </w:p>
          <w:p w:rsidR="00412E99" w:rsidRDefault="00412E99">
            <w:pPr>
              <w:spacing w:line="300" w:lineRule="auto"/>
              <w:ind w:firstLineChars="200" w:firstLine="420"/>
              <w:rPr>
                <w:szCs w:val="21"/>
                <w:vertAlign w:val="subscript"/>
              </w:rPr>
            </w:pPr>
            <w:r>
              <w:rPr>
                <w:rFonts w:hAnsi="宋体"/>
                <w:szCs w:val="21"/>
              </w:rPr>
              <w:t>（</w:t>
            </w:r>
            <w:r>
              <w:rPr>
                <w:szCs w:val="21"/>
              </w:rPr>
              <w:t>2</w:t>
            </w:r>
            <w:r>
              <w:rPr>
                <w:rFonts w:hAnsi="宋体"/>
                <w:szCs w:val="21"/>
              </w:rPr>
              <w:t>）红磷燃烧产物是</w:t>
            </w:r>
            <w:r>
              <w:rPr>
                <w:szCs w:val="21"/>
              </w:rPr>
              <w:t>P</w:t>
            </w:r>
            <w:r>
              <w:rPr>
                <w:szCs w:val="21"/>
                <w:vertAlign w:val="subscript"/>
              </w:rPr>
              <w:t>2</w:t>
            </w:r>
            <w:r>
              <w:rPr>
                <w:szCs w:val="21"/>
              </w:rPr>
              <w:t>O</w:t>
            </w:r>
            <w:r>
              <w:rPr>
                <w:szCs w:val="21"/>
                <w:vertAlign w:val="subscript"/>
              </w:rPr>
              <w:t>5</w:t>
            </w:r>
          </w:p>
          <w:p w:rsidR="00412E99" w:rsidRDefault="00412E99">
            <w:pPr>
              <w:spacing w:line="300" w:lineRule="auto"/>
              <w:ind w:firstLineChars="200" w:firstLine="420"/>
              <w:rPr>
                <w:szCs w:val="21"/>
              </w:rPr>
            </w:pPr>
            <w:r>
              <w:rPr>
                <w:rFonts w:hAnsi="宋体"/>
                <w:szCs w:val="21"/>
              </w:rPr>
              <w:t>（</w:t>
            </w:r>
            <w:r>
              <w:rPr>
                <w:szCs w:val="21"/>
              </w:rPr>
              <w:t>3</w:t>
            </w:r>
            <w:r>
              <w:rPr>
                <w:rFonts w:hAnsi="宋体"/>
                <w:szCs w:val="21"/>
              </w:rPr>
              <w:t>）氮气不能燃烧也不支持燃烧</w:t>
            </w:r>
          </w:p>
        </w:tc>
        <w:tc>
          <w:tcPr>
            <w:tcW w:w="4346" w:type="dxa"/>
            <w:tcBorders>
              <w:right w:val="single" w:sz="6" w:space="0" w:color="auto"/>
            </w:tcBorders>
          </w:tcPr>
          <w:p w:rsidR="00412E99" w:rsidRDefault="00412E99">
            <w:pPr>
              <w:spacing w:line="300" w:lineRule="auto"/>
              <w:ind w:firstLineChars="200" w:firstLine="420"/>
              <w:rPr>
                <w:szCs w:val="21"/>
              </w:rPr>
            </w:pPr>
            <w:r>
              <w:rPr>
                <w:rFonts w:hAnsi="宋体"/>
                <w:szCs w:val="21"/>
              </w:rPr>
              <w:t>实验过程：电解水</w:t>
            </w:r>
          </w:p>
          <w:p w:rsidR="00412E99" w:rsidRDefault="00412E99">
            <w:pPr>
              <w:spacing w:line="300" w:lineRule="auto"/>
              <w:ind w:firstLineChars="200" w:firstLine="420"/>
              <w:rPr>
                <w:szCs w:val="21"/>
              </w:rPr>
            </w:pPr>
            <w:r>
              <w:rPr>
                <w:rFonts w:hAnsi="宋体"/>
                <w:szCs w:val="21"/>
              </w:rPr>
              <w:t>方程式：</w:t>
            </w:r>
            <w:r>
              <w:rPr>
                <w:szCs w:val="21"/>
              </w:rPr>
              <w:t>2H</w:t>
            </w:r>
            <w:r>
              <w:rPr>
                <w:szCs w:val="21"/>
                <w:vertAlign w:val="subscript"/>
              </w:rPr>
              <w:t>2</w:t>
            </w:r>
            <w:r>
              <w:rPr>
                <w:szCs w:val="21"/>
              </w:rPr>
              <w:t>O</w:t>
            </w:r>
            <w:r>
              <w:rPr>
                <w:szCs w:val="21"/>
              </w:rPr>
              <w:object w:dxaOrig="520" w:dyaOrig="368">
                <v:shape id="_x0000_i1036" type="#_x0000_t75" style="width:26.25pt;height:18.75pt;mso-position-horizontal-relative:page;mso-position-vertical-relative:page" o:ole="">
                  <v:imagedata r:id="rId25" o:title=""/>
                </v:shape>
                <o:OLEObject Type="Embed" ProgID="ChemDraw.Document.6.0" ShapeID="_x0000_i1036" DrawAspect="Content" ObjectID="_1620406355" r:id="rId26"/>
              </w:object>
            </w:r>
            <w:r>
              <w:rPr>
                <w:szCs w:val="21"/>
              </w:rPr>
              <w:t>2H</w:t>
            </w:r>
            <w:r>
              <w:rPr>
                <w:szCs w:val="21"/>
                <w:vertAlign w:val="subscript"/>
              </w:rPr>
              <w:t>2</w:t>
            </w:r>
            <w:r>
              <w:rPr>
                <w:szCs w:val="21"/>
              </w:rPr>
              <w:t>↑+O</w:t>
            </w:r>
            <w:r>
              <w:rPr>
                <w:szCs w:val="21"/>
                <w:vertAlign w:val="subscript"/>
              </w:rPr>
              <w:t>2</w:t>
            </w:r>
            <w:r>
              <w:rPr>
                <w:szCs w:val="21"/>
              </w:rPr>
              <w:t>↑</w:t>
            </w:r>
          </w:p>
          <w:p w:rsidR="00412E99" w:rsidRDefault="00412E99">
            <w:pPr>
              <w:spacing w:line="300" w:lineRule="auto"/>
              <w:ind w:firstLineChars="200" w:firstLine="420"/>
              <w:rPr>
                <w:szCs w:val="21"/>
              </w:rPr>
            </w:pPr>
            <w:r>
              <w:rPr>
                <w:rFonts w:hAnsi="宋体"/>
                <w:szCs w:val="21"/>
              </w:rPr>
              <w:t>现象：接正极的试管中放出气体使带火星木条复燃，接负极的试管中放出气体可燃烧，发出淡蓝色火焰，正、负极气体体积比为</w:t>
            </w:r>
            <w:r>
              <w:rPr>
                <w:szCs w:val="21"/>
              </w:rPr>
              <w:t>1</w:t>
            </w:r>
            <w:r>
              <w:rPr>
                <w:rFonts w:hAnsi="宋体"/>
                <w:szCs w:val="21"/>
              </w:rPr>
              <w:t>：</w:t>
            </w:r>
            <w:r>
              <w:rPr>
                <w:szCs w:val="21"/>
              </w:rPr>
              <w:t>2</w:t>
            </w:r>
          </w:p>
          <w:p w:rsidR="00412E99" w:rsidRDefault="00412E99">
            <w:pPr>
              <w:spacing w:line="300" w:lineRule="auto"/>
              <w:ind w:firstLineChars="200" w:firstLine="420"/>
              <w:rPr>
                <w:szCs w:val="21"/>
              </w:rPr>
            </w:pPr>
            <w:r>
              <w:rPr>
                <w:rFonts w:hAnsi="宋体"/>
                <w:szCs w:val="21"/>
              </w:rPr>
              <w:t>结论：（</w:t>
            </w:r>
            <w:r>
              <w:rPr>
                <w:szCs w:val="21"/>
              </w:rPr>
              <w:t>1</w:t>
            </w:r>
            <w:r>
              <w:rPr>
                <w:rFonts w:hAnsi="宋体"/>
                <w:szCs w:val="21"/>
              </w:rPr>
              <w:t>）水由</w:t>
            </w:r>
            <w:r>
              <w:rPr>
                <w:szCs w:val="21"/>
              </w:rPr>
              <w:t>H</w:t>
            </w:r>
            <w:r>
              <w:rPr>
                <w:rFonts w:hAnsi="宋体"/>
                <w:szCs w:val="21"/>
              </w:rPr>
              <w:t>、</w:t>
            </w:r>
            <w:r>
              <w:rPr>
                <w:szCs w:val="21"/>
              </w:rPr>
              <w:t>O</w:t>
            </w:r>
            <w:r>
              <w:rPr>
                <w:rFonts w:hAnsi="宋体"/>
                <w:szCs w:val="21"/>
              </w:rPr>
              <w:t>元素组成，一个水分子由</w:t>
            </w:r>
            <w:r>
              <w:rPr>
                <w:szCs w:val="21"/>
              </w:rPr>
              <w:t>2</w:t>
            </w:r>
            <w:r>
              <w:rPr>
                <w:rFonts w:hAnsi="宋体"/>
                <w:szCs w:val="21"/>
              </w:rPr>
              <w:t>个</w:t>
            </w:r>
            <w:r>
              <w:rPr>
                <w:szCs w:val="21"/>
              </w:rPr>
              <w:t>H</w:t>
            </w:r>
            <w:r>
              <w:rPr>
                <w:rFonts w:hAnsi="宋体"/>
                <w:szCs w:val="21"/>
              </w:rPr>
              <w:t>原子一个</w:t>
            </w:r>
            <w:r>
              <w:rPr>
                <w:szCs w:val="21"/>
              </w:rPr>
              <w:t>O</w:t>
            </w:r>
            <w:r>
              <w:rPr>
                <w:rFonts w:hAnsi="宋体"/>
                <w:szCs w:val="21"/>
              </w:rPr>
              <w:t>原子构成；（</w:t>
            </w:r>
            <w:r>
              <w:rPr>
                <w:szCs w:val="21"/>
              </w:rPr>
              <w:t>2</w:t>
            </w:r>
            <w:r>
              <w:rPr>
                <w:rFonts w:hAnsi="宋体"/>
                <w:szCs w:val="21"/>
              </w:rPr>
              <w:t>）化学反应中分子可再分，原子不可再分。</w:t>
            </w:r>
          </w:p>
        </w:tc>
      </w:tr>
      <w:tr w:rsidR="00412E99">
        <w:tc>
          <w:tcPr>
            <w:tcW w:w="686" w:type="dxa"/>
            <w:vMerge w:val="restart"/>
            <w:tcBorders>
              <w:left w:val="single" w:sz="6" w:space="0" w:color="auto"/>
            </w:tcBorders>
            <w:vAlign w:val="center"/>
          </w:tcPr>
          <w:p w:rsidR="00412E99" w:rsidRDefault="00412E99">
            <w:pPr>
              <w:spacing w:line="300" w:lineRule="auto"/>
              <w:jc w:val="center"/>
              <w:rPr>
                <w:rFonts w:hAnsi="宋体"/>
                <w:szCs w:val="21"/>
              </w:rPr>
            </w:pPr>
            <w:r>
              <w:rPr>
                <w:rFonts w:hAnsi="宋体"/>
                <w:szCs w:val="21"/>
              </w:rPr>
              <w:t>污</w:t>
            </w:r>
          </w:p>
          <w:p w:rsidR="00412E99" w:rsidRDefault="00412E99">
            <w:pPr>
              <w:spacing w:line="300" w:lineRule="auto"/>
              <w:jc w:val="center"/>
              <w:rPr>
                <w:szCs w:val="21"/>
              </w:rPr>
            </w:pPr>
            <w:r>
              <w:rPr>
                <w:rFonts w:hAnsi="宋体"/>
                <w:szCs w:val="21"/>
              </w:rPr>
              <w:t>染</w:t>
            </w:r>
          </w:p>
          <w:p w:rsidR="00412E99" w:rsidRDefault="00412E99">
            <w:pPr>
              <w:spacing w:line="300" w:lineRule="auto"/>
              <w:jc w:val="center"/>
              <w:rPr>
                <w:szCs w:val="21"/>
              </w:rPr>
            </w:pPr>
            <w:r>
              <w:rPr>
                <w:rFonts w:hAnsi="宋体"/>
                <w:szCs w:val="21"/>
              </w:rPr>
              <w:t>与</w:t>
            </w:r>
          </w:p>
          <w:p w:rsidR="00412E99" w:rsidRDefault="00412E99">
            <w:pPr>
              <w:spacing w:line="300" w:lineRule="auto"/>
              <w:jc w:val="center"/>
              <w:rPr>
                <w:szCs w:val="21"/>
              </w:rPr>
            </w:pPr>
            <w:r>
              <w:rPr>
                <w:rFonts w:hAnsi="宋体"/>
                <w:szCs w:val="21"/>
              </w:rPr>
              <w:t>防</w:t>
            </w:r>
          </w:p>
          <w:p w:rsidR="00412E99" w:rsidRDefault="00412E99">
            <w:pPr>
              <w:spacing w:line="300" w:lineRule="auto"/>
              <w:jc w:val="center"/>
              <w:rPr>
                <w:szCs w:val="21"/>
              </w:rPr>
            </w:pPr>
            <w:r>
              <w:rPr>
                <w:rFonts w:hAnsi="宋体"/>
                <w:szCs w:val="21"/>
              </w:rPr>
              <w:t>治</w:t>
            </w:r>
          </w:p>
        </w:tc>
        <w:tc>
          <w:tcPr>
            <w:tcW w:w="881" w:type="dxa"/>
            <w:vAlign w:val="center"/>
          </w:tcPr>
          <w:p w:rsidR="00412E99" w:rsidRDefault="00412E99">
            <w:pPr>
              <w:spacing w:line="300" w:lineRule="auto"/>
              <w:jc w:val="center"/>
              <w:rPr>
                <w:szCs w:val="21"/>
              </w:rPr>
            </w:pPr>
            <w:r>
              <w:rPr>
                <w:rFonts w:hAnsi="宋体"/>
                <w:szCs w:val="21"/>
              </w:rPr>
              <w:t>污染源</w:t>
            </w:r>
          </w:p>
        </w:tc>
        <w:tc>
          <w:tcPr>
            <w:tcW w:w="4348" w:type="dxa"/>
            <w:vAlign w:val="center"/>
          </w:tcPr>
          <w:p w:rsidR="00412E99" w:rsidRDefault="00412E99">
            <w:pPr>
              <w:spacing w:line="300" w:lineRule="auto"/>
              <w:ind w:firstLineChars="200" w:firstLine="420"/>
              <w:rPr>
                <w:szCs w:val="21"/>
              </w:rPr>
            </w:pPr>
            <w:r>
              <w:rPr>
                <w:rFonts w:hAnsi="宋体"/>
                <w:szCs w:val="21"/>
              </w:rPr>
              <w:t>矿物燃料燃烧，工厂废气排放</w:t>
            </w:r>
          </w:p>
        </w:tc>
        <w:tc>
          <w:tcPr>
            <w:tcW w:w="4346" w:type="dxa"/>
            <w:tcBorders>
              <w:right w:val="single" w:sz="6" w:space="0" w:color="auto"/>
            </w:tcBorders>
          </w:tcPr>
          <w:p w:rsidR="00412E99" w:rsidRDefault="00412E99">
            <w:pPr>
              <w:spacing w:line="300" w:lineRule="auto"/>
              <w:ind w:firstLineChars="200" w:firstLine="420"/>
              <w:rPr>
                <w:szCs w:val="21"/>
              </w:rPr>
            </w:pPr>
            <w:r>
              <w:rPr>
                <w:rFonts w:hAnsi="宋体"/>
                <w:szCs w:val="21"/>
              </w:rPr>
              <w:t>工业三废和生活污水及农业生产中施加农药、化肥的水的排放</w:t>
            </w:r>
          </w:p>
        </w:tc>
      </w:tr>
      <w:tr w:rsidR="00412E99">
        <w:tc>
          <w:tcPr>
            <w:tcW w:w="686" w:type="dxa"/>
            <w:vMerge/>
            <w:tcBorders>
              <w:left w:val="single" w:sz="6" w:space="0" w:color="auto"/>
            </w:tcBorders>
            <w:vAlign w:val="center"/>
          </w:tcPr>
          <w:p w:rsidR="00412E99" w:rsidRDefault="00412E99">
            <w:pPr>
              <w:spacing w:line="300" w:lineRule="auto"/>
              <w:ind w:firstLineChars="200" w:firstLine="420"/>
              <w:rPr>
                <w:szCs w:val="21"/>
              </w:rPr>
            </w:pPr>
          </w:p>
        </w:tc>
        <w:tc>
          <w:tcPr>
            <w:tcW w:w="881" w:type="dxa"/>
            <w:vAlign w:val="center"/>
          </w:tcPr>
          <w:p w:rsidR="00412E99" w:rsidRDefault="00412E99">
            <w:pPr>
              <w:spacing w:line="300" w:lineRule="auto"/>
              <w:jc w:val="center"/>
              <w:rPr>
                <w:szCs w:val="21"/>
              </w:rPr>
            </w:pPr>
            <w:r>
              <w:rPr>
                <w:rFonts w:hAnsi="宋体"/>
                <w:szCs w:val="21"/>
              </w:rPr>
              <w:t>污染物</w:t>
            </w:r>
          </w:p>
        </w:tc>
        <w:tc>
          <w:tcPr>
            <w:tcW w:w="4348" w:type="dxa"/>
          </w:tcPr>
          <w:p w:rsidR="00412E99" w:rsidRDefault="00412E99">
            <w:pPr>
              <w:spacing w:line="300" w:lineRule="auto"/>
              <w:ind w:firstLineChars="200" w:firstLine="420"/>
              <w:rPr>
                <w:szCs w:val="21"/>
              </w:rPr>
            </w:pPr>
            <w:r>
              <w:rPr>
                <w:rFonts w:hAnsi="宋体"/>
                <w:szCs w:val="21"/>
              </w:rPr>
              <w:t>粉尘、气体（</w:t>
            </w:r>
            <w:r>
              <w:rPr>
                <w:szCs w:val="21"/>
              </w:rPr>
              <w:t>SO</w:t>
            </w:r>
            <w:r>
              <w:rPr>
                <w:szCs w:val="21"/>
                <w:vertAlign w:val="subscript"/>
              </w:rPr>
              <w:t>2</w:t>
            </w:r>
            <w:r>
              <w:rPr>
                <w:rFonts w:hAnsi="宋体"/>
                <w:szCs w:val="21"/>
              </w:rPr>
              <w:t>、</w:t>
            </w:r>
            <w:r>
              <w:rPr>
                <w:szCs w:val="21"/>
              </w:rPr>
              <w:t>CO</w:t>
            </w:r>
            <w:r>
              <w:rPr>
                <w:rFonts w:hAnsi="宋体"/>
                <w:szCs w:val="21"/>
              </w:rPr>
              <w:t>、</w:t>
            </w:r>
            <w:r>
              <w:rPr>
                <w:szCs w:val="21"/>
              </w:rPr>
              <w:t>NO</w:t>
            </w:r>
            <w:r>
              <w:rPr>
                <w:szCs w:val="21"/>
                <w:vertAlign w:val="subscript"/>
              </w:rPr>
              <w:t>2</w:t>
            </w:r>
            <w:r>
              <w:rPr>
                <w:rFonts w:hAnsi="宋体"/>
                <w:szCs w:val="21"/>
              </w:rPr>
              <w:t>）</w:t>
            </w:r>
          </w:p>
        </w:tc>
        <w:tc>
          <w:tcPr>
            <w:tcW w:w="4346" w:type="dxa"/>
            <w:tcBorders>
              <w:right w:val="single" w:sz="6" w:space="0" w:color="auto"/>
            </w:tcBorders>
          </w:tcPr>
          <w:p w:rsidR="00412E99" w:rsidRDefault="00412E99">
            <w:pPr>
              <w:spacing w:line="300" w:lineRule="auto"/>
              <w:ind w:firstLineChars="200" w:firstLine="420"/>
              <w:rPr>
                <w:szCs w:val="21"/>
              </w:rPr>
            </w:pPr>
            <w:r>
              <w:rPr>
                <w:rFonts w:hAnsi="宋体"/>
                <w:szCs w:val="21"/>
              </w:rPr>
              <w:t>工业</w:t>
            </w:r>
            <w:r>
              <w:rPr>
                <w:szCs w:val="21"/>
              </w:rPr>
              <w:t>“</w:t>
            </w:r>
            <w:r>
              <w:rPr>
                <w:rFonts w:hAnsi="宋体"/>
                <w:szCs w:val="21"/>
              </w:rPr>
              <w:t>三废</w:t>
            </w:r>
            <w:r>
              <w:rPr>
                <w:szCs w:val="21"/>
              </w:rPr>
              <w:t>”</w:t>
            </w:r>
            <w:r>
              <w:rPr>
                <w:rFonts w:hAnsi="宋体"/>
                <w:szCs w:val="21"/>
              </w:rPr>
              <w:t>，化肥、农药、生活污水</w:t>
            </w:r>
          </w:p>
        </w:tc>
      </w:tr>
      <w:tr w:rsidR="00412E99">
        <w:tc>
          <w:tcPr>
            <w:tcW w:w="686" w:type="dxa"/>
            <w:vMerge/>
            <w:tcBorders>
              <w:left w:val="single" w:sz="6" w:space="0" w:color="auto"/>
            </w:tcBorders>
            <w:vAlign w:val="center"/>
          </w:tcPr>
          <w:p w:rsidR="00412E99" w:rsidRDefault="00412E99">
            <w:pPr>
              <w:spacing w:line="300" w:lineRule="auto"/>
              <w:ind w:firstLineChars="200" w:firstLine="420"/>
              <w:rPr>
                <w:szCs w:val="21"/>
              </w:rPr>
            </w:pPr>
          </w:p>
        </w:tc>
        <w:tc>
          <w:tcPr>
            <w:tcW w:w="881" w:type="dxa"/>
            <w:vAlign w:val="center"/>
          </w:tcPr>
          <w:p w:rsidR="00412E99" w:rsidRDefault="00412E99">
            <w:pPr>
              <w:spacing w:line="300" w:lineRule="auto"/>
              <w:jc w:val="center"/>
              <w:rPr>
                <w:szCs w:val="21"/>
              </w:rPr>
            </w:pPr>
            <w:r>
              <w:rPr>
                <w:rFonts w:hAnsi="宋体"/>
                <w:szCs w:val="21"/>
              </w:rPr>
              <w:t>防治</w:t>
            </w:r>
          </w:p>
          <w:p w:rsidR="00412E99" w:rsidRDefault="00412E99">
            <w:pPr>
              <w:spacing w:line="300" w:lineRule="auto"/>
              <w:jc w:val="center"/>
              <w:rPr>
                <w:szCs w:val="21"/>
              </w:rPr>
            </w:pPr>
            <w:r>
              <w:rPr>
                <w:rFonts w:hAnsi="宋体"/>
                <w:szCs w:val="21"/>
              </w:rPr>
              <w:t>保护</w:t>
            </w:r>
          </w:p>
        </w:tc>
        <w:tc>
          <w:tcPr>
            <w:tcW w:w="4348" w:type="dxa"/>
          </w:tcPr>
          <w:p w:rsidR="00412E99" w:rsidRDefault="00412E99">
            <w:pPr>
              <w:spacing w:line="300" w:lineRule="auto"/>
              <w:ind w:firstLineChars="200" w:firstLine="420"/>
              <w:rPr>
                <w:szCs w:val="21"/>
              </w:rPr>
            </w:pPr>
            <w:r>
              <w:rPr>
                <w:rFonts w:hAnsi="宋体"/>
                <w:bCs/>
                <w:szCs w:val="21"/>
              </w:rPr>
              <w:t>认识保护环境的重要性，消除、减少污染源。</w:t>
            </w:r>
          </w:p>
        </w:tc>
        <w:tc>
          <w:tcPr>
            <w:tcW w:w="4346" w:type="dxa"/>
            <w:tcBorders>
              <w:right w:val="single" w:sz="6" w:space="0" w:color="auto"/>
            </w:tcBorders>
          </w:tcPr>
          <w:p w:rsidR="00412E99" w:rsidRDefault="00412E99">
            <w:pPr>
              <w:spacing w:line="300" w:lineRule="auto"/>
              <w:ind w:firstLineChars="200" w:firstLine="420"/>
              <w:rPr>
                <w:szCs w:val="21"/>
              </w:rPr>
            </w:pPr>
            <w:r>
              <w:rPr>
                <w:rFonts w:hAnsi="宋体"/>
                <w:szCs w:val="21"/>
              </w:rPr>
              <w:t>加强对水质的检测；</w:t>
            </w:r>
          </w:p>
          <w:p w:rsidR="00412E99" w:rsidRDefault="00412E99">
            <w:pPr>
              <w:spacing w:line="300" w:lineRule="auto"/>
              <w:ind w:firstLineChars="200" w:firstLine="420"/>
              <w:rPr>
                <w:szCs w:val="21"/>
              </w:rPr>
            </w:pPr>
            <w:r>
              <w:rPr>
                <w:rFonts w:hAnsi="宋体"/>
                <w:szCs w:val="21"/>
              </w:rPr>
              <w:t>工业</w:t>
            </w:r>
            <w:r>
              <w:rPr>
                <w:szCs w:val="21"/>
              </w:rPr>
              <w:t>“</w:t>
            </w:r>
            <w:r>
              <w:rPr>
                <w:rFonts w:hAnsi="宋体"/>
                <w:szCs w:val="21"/>
              </w:rPr>
              <w:t>三废</w:t>
            </w:r>
            <w:r>
              <w:rPr>
                <w:szCs w:val="21"/>
              </w:rPr>
              <w:t>”</w:t>
            </w:r>
            <w:r>
              <w:rPr>
                <w:rFonts w:hAnsi="宋体"/>
                <w:szCs w:val="21"/>
              </w:rPr>
              <w:t>要经过处理后再排放；</w:t>
            </w:r>
          </w:p>
          <w:p w:rsidR="00412E99" w:rsidRDefault="00412E99">
            <w:pPr>
              <w:spacing w:line="300" w:lineRule="auto"/>
              <w:ind w:firstLineChars="200" w:firstLine="420"/>
              <w:rPr>
                <w:szCs w:val="21"/>
              </w:rPr>
            </w:pPr>
            <w:r>
              <w:rPr>
                <w:rFonts w:hAnsi="宋体"/>
                <w:szCs w:val="21"/>
              </w:rPr>
              <w:t>农业上要合理使用化肥和农药等。</w:t>
            </w:r>
          </w:p>
        </w:tc>
      </w:tr>
    </w:tbl>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0"/>
        <w:rPr>
          <w:szCs w:val="24"/>
        </w:rPr>
      </w:pPr>
      <w:r>
        <w:rPr>
          <w:szCs w:val="24"/>
        </w:rPr>
        <w:t xml:space="preserve">2. </w:t>
      </w:r>
      <w:r>
        <w:rPr>
          <w:rFonts w:hAnsi="宋体"/>
          <w:szCs w:val="24"/>
        </w:rPr>
        <w:t>氧气、氢气、二氧化碳的比较</w:t>
      </w:r>
    </w:p>
    <w:p w:rsidR="00412E99" w:rsidRDefault="00412E99">
      <w:pPr>
        <w:spacing w:line="300" w:lineRule="auto"/>
        <w:ind w:firstLineChars="200" w:firstLine="420"/>
        <w:rPr>
          <w:szCs w:val="24"/>
        </w:rPr>
      </w:pPr>
      <w:r>
        <w:rPr>
          <w:rFonts w:hAnsi="宋体"/>
          <w:szCs w:val="24"/>
        </w:rPr>
        <w:t>表</w:t>
      </w:r>
      <w:r>
        <w:rPr>
          <w:szCs w:val="24"/>
        </w:rPr>
        <w:t xml:space="preserve">2   </w:t>
      </w:r>
      <w:r>
        <w:rPr>
          <w:rFonts w:hAnsi="宋体"/>
          <w:szCs w:val="24"/>
        </w:rPr>
        <w:t>氧气、氢气、二氧化碳的比较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75"/>
        <w:gridCol w:w="388"/>
        <w:gridCol w:w="3125"/>
        <w:gridCol w:w="2875"/>
        <w:gridCol w:w="3172"/>
      </w:tblGrid>
      <w:tr w:rsidR="00412E99">
        <w:tc>
          <w:tcPr>
            <w:tcW w:w="1249" w:type="dxa"/>
            <w:gridSpan w:val="3"/>
          </w:tcPr>
          <w:p w:rsidR="00412E99" w:rsidRDefault="00412E99">
            <w:pPr>
              <w:spacing w:line="300" w:lineRule="auto"/>
              <w:ind w:firstLineChars="200" w:firstLine="420"/>
              <w:rPr>
                <w:szCs w:val="21"/>
              </w:rPr>
            </w:pPr>
          </w:p>
        </w:tc>
        <w:tc>
          <w:tcPr>
            <w:tcW w:w="3125" w:type="dxa"/>
          </w:tcPr>
          <w:p w:rsidR="00412E99" w:rsidRDefault="00412E99">
            <w:pPr>
              <w:spacing w:line="300" w:lineRule="auto"/>
              <w:ind w:firstLineChars="200" w:firstLine="420"/>
              <w:rPr>
                <w:szCs w:val="21"/>
              </w:rPr>
            </w:pPr>
            <w:r>
              <w:rPr>
                <w:rFonts w:hAnsi="宋体"/>
                <w:szCs w:val="21"/>
              </w:rPr>
              <w:t>氧气</w:t>
            </w:r>
            <w:r>
              <w:rPr>
                <w:szCs w:val="21"/>
              </w:rPr>
              <w:t>(O</w:t>
            </w:r>
            <w:r>
              <w:rPr>
                <w:szCs w:val="21"/>
                <w:vertAlign w:val="subscript"/>
              </w:rPr>
              <w:t>2</w:t>
            </w:r>
            <w:r>
              <w:rPr>
                <w:szCs w:val="21"/>
              </w:rPr>
              <w:t>)</w:t>
            </w:r>
          </w:p>
        </w:tc>
        <w:tc>
          <w:tcPr>
            <w:tcW w:w="2875" w:type="dxa"/>
          </w:tcPr>
          <w:p w:rsidR="00412E99" w:rsidRDefault="00412E99">
            <w:pPr>
              <w:spacing w:line="300" w:lineRule="auto"/>
              <w:ind w:firstLineChars="200" w:firstLine="420"/>
              <w:rPr>
                <w:szCs w:val="21"/>
              </w:rPr>
            </w:pPr>
            <w:r>
              <w:rPr>
                <w:rFonts w:hAnsi="宋体"/>
                <w:szCs w:val="21"/>
              </w:rPr>
              <w:t>氢气</w:t>
            </w:r>
            <w:r>
              <w:rPr>
                <w:szCs w:val="21"/>
              </w:rPr>
              <w:t>(H</w:t>
            </w:r>
            <w:r>
              <w:rPr>
                <w:szCs w:val="21"/>
                <w:vertAlign w:val="subscript"/>
              </w:rPr>
              <w:t>2</w:t>
            </w:r>
            <w:r>
              <w:rPr>
                <w:szCs w:val="21"/>
              </w:rPr>
              <w:t>)</w:t>
            </w:r>
          </w:p>
        </w:tc>
        <w:tc>
          <w:tcPr>
            <w:tcW w:w="3172" w:type="dxa"/>
          </w:tcPr>
          <w:p w:rsidR="00412E99" w:rsidRDefault="00412E99">
            <w:pPr>
              <w:spacing w:line="300" w:lineRule="auto"/>
              <w:ind w:firstLineChars="200" w:firstLine="420"/>
              <w:rPr>
                <w:szCs w:val="21"/>
              </w:rPr>
            </w:pPr>
            <w:r>
              <w:rPr>
                <w:rFonts w:hAnsi="宋体"/>
                <w:szCs w:val="21"/>
              </w:rPr>
              <w:t>二氧化碳</w:t>
            </w:r>
            <w:r>
              <w:rPr>
                <w:szCs w:val="21"/>
              </w:rPr>
              <w:t>(CO</w:t>
            </w:r>
            <w:r>
              <w:rPr>
                <w:szCs w:val="21"/>
                <w:vertAlign w:val="subscript"/>
              </w:rPr>
              <w:t>2</w:t>
            </w:r>
            <w:r>
              <w:rPr>
                <w:szCs w:val="21"/>
              </w:rPr>
              <w:t>)</w:t>
            </w:r>
          </w:p>
        </w:tc>
      </w:tr>
      <w:tr w:rsidR="00412E99">
        <w:tc>
          <w:tcPr>
            <w:tcW w:w="1249" w:type="dxa"/>
            <w:gridSpan w:val="3"/>
            <w:vAlign w:val="center"/>
          </w:tcPr>
          <w:p w:rsidR="00412E99" w:rsidRDefault="00412E99">
            <w:pPr>
              <w:spacing w:line="300" w:lineRule="auto"/>
              <w:jc w:val="center"/>
              <w:rPr>
                <w:rFonts w:hAnsi="宋体"/>
                <w:szCs w:val="21"/>
              </w:rPr>
            </w:pPr>
            <w:r>
              <w:rPr>
                <w:rFonts w:hAnsi="宋体"/>
                <w:szCs w:val="21"/>
              </w:rPr>
              <w:t>物理</w:t>
            </w:r>
          </w:p>
          <w:p w:rsidR="00412E99" w:rsidRDefault="00412E99">
            <w:pPr>
              <w:spacing w:line="300" w:lineRule="auto"/>
              <w:jc w:val="center"/>
              <w:rPr>
                <w:szCs w:val="21"/>
              </w:rPr>
            </w:pPr>
            <w:r>
              <w:rPr>
                <w:rFonts w:hAnsi="宋体"/>
                <w:szCs w:val="21"/>
              </w:rPr>
              <w:t>性质</w:t>
            </w:r>
          </w:p>
        </w:tc>
        <w:tc>
          <w:tcPr>
            <w:tcW w:w="3125" w:type="dxa"/>
            <w:vAlign w:val="center"/>
          </w:tcPr>
          <w:p w:rsidR="00412E99" w:rsidRDefault="00412E99">
            <w:pPr>
              <w:spacing w:line="300" w:lineRule="auto"/>
              <w:ind w:firstLineChars="200" w:firstLine="420"/>
              <w:rPr>
                <w:szCs w:val="21"/>
              </w:rPr>
            </w:pPr>
            <w:r>
              <w:rPr>
                <w:rFonts w:hAnsi="宋体"/>
                <w:szCs w:val="21"/>
              </w:rPr>
              <w:t>通常状况下：</w:t>
            </w:r>
          </w:p>
          <w:p w:rsidR="00412E99" w:rsidRDefault="00412E99">
            <w:pPr>
              <w:spacing w:line="300" w:lineRule="auto"/>
              <w:ind w:firstLineChars="200" w:firstLine="420"/>
              <w:rPr>
                <w:szCs w:val="21"/>
              </w:rPr>
            </w:pPr>
            <w:r>
              <w:rPr>
                <w:rFonts w:hAnsi="宋体"/>
                <w:szCs w:val="21"/>
              </w:rPr>
              <w:t>无色、无味气体；比空气重；</w:t>
            </w:r>
          </w:p>
          <w:p w:rsidR="00412E99" w:rsidRDefault="00412E99">
            <w:pPr>
              <w:spacing w:line="300" w:lineRule="auto"/>
              <w:ind w:firstLineChars="200" w:firstLine="420"/>
              <w:rPr>
                <w:szCs w:val="21"/>
              </w:rPr>
            </w:pPr>
            <w:r>
              <w:rPr>
                <w:rFonts w:hAnsi="宋体"/>
                <w:szCs w:val="21"/>
              </w:rPr>
              <w:t>难溶于水；熔、沸点很低。</w:t>
            </w:r>
          </w:p>
        </w:tc>
        <w:tc>
          <w:tcPr>
            <w:tcW w:w="2875" w:type="dxa"/>
            <w:vAlign w:val="center"/>
          </w:tcPr>
          <w:p w:rsidR="00412E99" w:rsidRDefault="00412E99">
            <w:pPr>
              <w:spacing w:line="300" w:lineRule="auto"/>
              <w:ind w:firstLineChars="200" w:firstLine="420"/>
              <w:rPr>
                <w:szCs w:val="21"/>
              </w:rPr>
            </w:pPr>
            <w:r>
              <w:rPr>
                <w:rFonts w:hAnsi="宋体"/>
                <w:szCs w:val="21"/>
              </w:rPr>
              <w:t>通常状况下：</w:t>
            </w:r>
          </w:p>
          <w:p w:rsidR="00412E99" w:rsidRDefault="00412E99">
            <w:pPr>
              <w:spacing w:line="300" w:lineRule="auto"/>
              <w:ind w:firstLineChars="200" w:firstLine="420"/>
              <w:rPr>
                <w:szCs w:val="21"/>
              </w:rPr>
            </w:pPr>
            <w:r>
              <w:rPr>
                <w:rFonts w:hAnsi="宋体"/>
                <w:szCs w:val="21"/>
              </w:rPr>
              <w:t>无色、无味的气体；比空气轻；</w:t>
            </w:r>
          </w:p>
          <w:p w:rsidR="00412E99" w:rsidRDefault="00412E99">
            <w:pPr>
              <w:spacing w:line="300" w:lineRule="auto"/>
              <w:ind w:firstLineChars="200" w:firstLine="420"/>
              <w:rPr>
                <w:szCs w:val="21"/>
              </w:rPr>
            </w:pPr>
            <w:r>
              <w:rPr>
                <w:rFonts w:hAnsi="宋体"/>
                <w:szCs w:val="21"/>
              </w:rPr>
              <w:t>难溶于水；熔、沸点很低。</w:t>
            </w:r>
          </w:p>
          <w:p w:rsidR="00412E99" w:rsidRDefault="00412E99">
            <w:pPr>
              <w:spacing w:line="300" w:lineRule="auto"/>
              <w:ind w:firstLineChars="200" w:firstLine="420"/>
              <w:rPr>
                <w:szCs w:val="21"/>
              </w:rPr>
            </w:pPr>
          </w:p>
        </w:tc>
        <w:tc>
          <w:tcPr>
            <w:tcW w:w="3172" w:type="dxa"/>
            <w:vAlign w:val="center"/>
          </w:tcPr>
          <w:p w:rsidR="00412E99" w:rsidRDefault="00412E99">
            <w:pPr>
              <w:spacing w:line="300" w:lineRule="auto"/>
              <w:ind w:firstLineChars="200" w:firstLine="420"/>
              <w:rPr>
                <w:szCs w:val="21"/>
              </w:rPr>
            </w:pPr>
            <w:r>
              <w:rPr>
                <w:rFonts w:hAnsi="宋体"/>
                <w:szCs w:val="21"/>
              </w:rPr>
              <w:t>通常状况下：</w:t>
            </w:r>
          </w:p>
          <w:p w:rsidR="00412E99" w:rsidRDefault="00412E99">
            <w:pPr>
              <w:spacing w:line="300" w:lineRule="auto"/>
              <w:ind w:firstLineChars="200" w:firstLine="420"/>
              <w:rPr>
                <w:szCs w:val="21"/>
              </w:rPr>
            </w:pPr>
            <w:r>
              <w:rPr>
                <w:rFonts w:hAnsi="宋体"/>
                <w:szCs w:val="21"/>
              </w:rPr>
              <w:t>无色、无味的气体；比空气重；能溶于水；加压、冷却易变成无色液体和雪状固体</w:t>
            </w:r>
            <w:r>
              <w:rPr>
                <w:szCs w:val="21"/>
              </w:rPr>
              <w:t>——</w:t>
            </w:r>
            <w:r>
              <w:rPr>
                <w:rFonts w:hAnsi="宋体"/>
                <w:szCs w:val="21"/>
              </w:rPr>
              <w:t>干冰。干冰可直接气化。</w:t>
            </w:r>
          </w:p>
        </w:tc>
      </w:tr>
      <w:tr w:rsidR="00412E99">
        <w:tc>
          <w:tcPr>
            <w:tcW w:w="1249" w:type="dxa"/>
            <w:gridSpan w:val="3"/>
            <w:vAlign w:val="center"/>
          </w:tcPr>
          <w:p w:rsidR="00412E99" w:rsidRDefault="00412E99">
            <w:pPr>
              <w:spacing w:line="300" w:lineRule="auto"/>
              <w:jc w:val="center"/>
              <w:rPr>
                <w:rFonts w:hAnsi="宋体"/>
                <w:szCs w:val="21"/>
              </w:rPr>
            </w:pPr>
            <w:r>
              <w:rPr>
                <w:rFonts w:hAnsi="宋体"/>
                <w:szCs w:val="21"/>
              </w:rPr>
              <w:t>化学</w:t>
            </w:r>
          </w:p>
          <w:p w:rsidR="00412E99" w:rsidRDefault="00412E99">
            <w:pPr>
              <w:spacing w:line="300" w:lineRule="auto"/>
              <w:jc w:val="center"/>
              <w:rPr>
                <w:szCs w:val="21"/>
              </w:rPr>
            </w:pPr>
            <w:r>
              <w:rPr>
                <w:rFonts w:hAnsi="宋体"/>
                <w:szCs w:val="21"/>
              </w:rPr>
              <w:t>性质</w:t>
            </w:r>
          </w:p>
        </w:tc>
        <w:tc>
          <w:tcPr>
            <w:tcW w:w="3125" w:type="dxa"/>
            <w:vAlign w:val="center"/>
          </w:tcPr>
          <w:p w:rsidR="00412E99" w:rsidRDefault="00412E99">
            <w:pPr>
              <w:spacing w:line="300" w:lineRule="auto"/>
              <w:ind w:firstLineChars="200" w:firstLine="420"/>
              <w:rPr>
                <w:szCs w:val="21"/>
              </w:rPr>
            </w:pPr>
            <w:r>
              <w:rPr>
                <w:rFonts w:hAnsi="宋体"/>
                <w:szCs w:val="21"/>
              </w:rPr>
              <w:t>化学性质活泼，能跟非金属、金属等多种物质发生氧化反应，具有氧化性。</w:t>
            </w:r>
          </w:p>
        </w:tc>
        <w:tc>
          <w:tcPr>
            <w:tcW w:w="2875" w:type="dxa"/>
            <w:vAlign w:val="center"/>
          </w:tcPr>
          <w:p w:rsidR="00412E99" w:rsidRDefault="00412E99">
            <w:pPr>
              <w:spacing w:line="300" w:lineRule="auto"/>
              <w:ind w:firstLineChars="200" w:firstLine="420"/>
              <w:rPr>
                <w:szCs w:val="21"/>
              </w:rPr>
            </w:pPr>
            <w:r>
              <w:rPr>
                <w:rFonts w:hAnsi="宋体"/>
                <w:szCs w:val="21"/>
              </w:rPr>
              <w:t>常温下化学性质稳定，在点燃或加热条件下可跟许多物质发生反应，具有可燃性和还原性。</w:t>
            </w:r>
          </w:p>
        </w:tc>
        <w:tc>
          <w:tcPr>
            <w:tcW w:w="3172" w:type="dxa"/>
            <w:vAlign w:val="center"/>
          </w:tcPr>
          <w:p w:rsidR="00412E99" w:rsidRDefault="00412E99">
            <w:pPr>
              <w:spacing w:line="300" w:lineRule="auto"/>
              <w:ind w:firstLineChars="200" w:firstLine="420"/>
              <w:rPr>
                <w:szCs w:val="21"/>
              </w:rPr>
            </w:pPr>
            <w:r>
              <w:rPr>
                <w:rFonts w:hAnsi="宋体"/>
                <w:szCs w:val="21"/>
              </w:rPr>
              <w:t>一般情况下：不支持燃烧，不能燃烧，且不助呼吸；跟水反应；跟碱液反应。</w:t>
            </w:r>
          </w:p>
        </w:tc>
      </w:tr>
      <w:tr w:rsidR="00412E99">
        <w:trPr>
          <w:cantSplit/>
        </w:trPr>
        <w:tc>
          <w:tcPr>
            <w:tcW w:w="386" w:type="dxa"/>
            <w:vMerge w:val="restart"/>
            <w:vAlign w:val="center"/>
          </w:tcPr>
          <w:p w:rsidR="00412E99" w:rsidRDefault="00412E99">
            <w:pPr>
              <w:spacing w:line="300" w:lineRule="auto"/>
              <w:rPr>
                <w:szCs w:val="21"/>
              </w:rPr>
            </w:pPr>
            <w:r>
              <w:rPr>
                <w:rFonts w:hAnsi="宋体"/>
                <w:szCs w:val="21"/>
              </w:rPr>
              <w:t>制</w:t>
            </w:r>
          </w:p>
          <w:p w:rsidR="00412E99" w:rsidRDefault="00412E99">
            <w:pPr>
              <w:spacing w:line="300" w:lineRule="auto"/>
              <w:rPr>
                <w:rFonts w:hAnsi="宋体"/>
                <w:szCs w:val="21"/>
              </w:rPr>
            </w:pPr>
          </w:p>
          <w:p w:rsidR="00412E99" w:rsidRDefault="00412E99">
            <w:pPr>
              <w:spacing w:line="300" w:lineRule="auto"/>
              <w:rPr>
                <w:rFonts w:hAnsi="宋体"/>
                <w:szCs w:val="21"/>
              </w:rPr>
            </w:pPr>
          </w:p>
          <w:p w:rsidR="00412E99" w:rsidRDefault="00412E99">
            <w:pPr>
              <w:spacing w:line="300" w:lineRule="auto"/>
              <w:rPr>
                <w:rFonts w:hAnsi="宋体"/>
                <w:szCs w:val="21"/>
              </w:rPr>
            </w:pPr>
          </w:p>
          <w:p w:rsidR="00412E99" w:rsidRDefault="00412E99">
            <w:pPr>
              <w:spacing w:line="300" w:lineRule="auto"/>
              <w:rPr>
                <w:rFonts w:hAnsi="宋体"/>
                <w:szCs w:val="21"/>
              </w:rPr>
            </w:pPr>
          </w:p>
          <w:p w:rsidR="00412E99" w:rsidRDefault="00412E99">
            <w:pPr>
              <w:spacing w:line="300" w:lineRule="auto"/>
              <w:rPr>
                <w:rFonts w:hAnsi="宋体"/>
                <w:szCs w:val="21"/>
              </w:rPr>
            </w:pPr>
          </w:p>
          <w:p w:rsidR="00412E99" w:rsidRDefault="00412E99">
            <w:pPr>
              <w:spacing w:line="300" w:lineRule="auto"/>
              <w:rPr>
                <w:szCs w:val="21"/>
              </w:rPr>
            </w:pPr>
            <w:r>
              <w:rPr>
                <w:rFonts w:hAnsi="宋体"/>
                <w:szCs w:val="21"/>
              </w:rPr>
              <w:t>法</w:t>
            </w:r>
          </w:p>
        </w:tc>
        <w:tc>
          <w:tcPr>
            <w:tcW w:w="863" w:type="dxa"/>
            <w:gridSpan w:val="2"/>
            <w:vAlign w:val="center"/>
          </w:tcPr>
          <w:p w:rsidR="00412E99" w:rsidRDefault="00412E99">
            <w:pPr>
              <w:spacing w:line="300" w:lineRule="auto"/>
              <w:jc w:val="center"/>
              <w:rPr>
                <w:szCs w:val="21"/>
              </w:rPr>
            </w:pPr>
            <w:r>
              <w:rPr>
                <w:rFonts w:hAnsi="宋体"/>
                <w:szCs w:val="21"/>
              </w:rPr>
              <w:t>工业</w:t>
            </w:r>
          </w:p>
          <w:p w:rsidR="00412E99" w:rsidRDefault="00412E99">
            <w:pPr>
              <w:spacing w:line="300" w:lineRule="auto"/>
              <w:jc w:val="center"/>
              <w:rPr>
                <w:szCs w:val="21"/>
              </w:rPr>
            </w:pPr>
            <w:r>
              <w:rPr>
                <w:rFonts w:hAnsi="宋体"/>
                <w:szCs w:val="21"/>
              </w:rPr>
              <w:t>制法</w:t>
            </w:r>
          </w:p>
        </w:tc>
        <w:tc>
          <w:tcPr>
            <w:tcW w:w="3125" w:type="dxa"/>
            <w:vAlign w:val="center"/>
          </w:tcPr>
          <w:p w:rsidR="00412E99" w:rsidRDefault="00412E99">
            <w:pPr>
              <w:spacing w:line="300" w:lineRule="auto"/>
              <w:ind w:firstLineChars="200" w:firstLine="420"/>
              <w:rPr>
                <w:szCs w:val="21"/>
              </w:rPr>
            </w:pPr>
            <w:r>
              <w:rPr>
                <w:rFonts w:hAnsi="宋体"/>
                <w:szCs w:val="21"/>
              </w:rPr>
              <w:t>分离液态空气法。</w:t>
            </w:r>
          </w:p>
          <w:p w:rsidR="00412E99" w:rsidRDefault="00412E99">
            <w:pPr>
              <w:spacing w:line="300" w:lineRule="auto"/>
              <w:ind w:firstLineChars="200" w:firstLine="420"/>
              <w:rPr>
                <w:szCs w:val="21"/>
              </w:rPr>
            </w:pPr>
            <w:r>
              <w:rPr>
                <w:rFonts w:hAnsi="宋体"/>
                <w:szCs w:val="21"/>
              </w:rPr>
              <w:t>（物理变化）</w:t>
            </w:r>
          </w:p>
        </w:tc>
        <w:tc>
          <w:tcPr>
            <w:tcW w:w="2875" w:type="dxa"/>
            <w:vAlign w:val="center"/>
          </w:tcPr>
          <w:p w:rsidR="00412E99" w:rsidRDefault="00412E99">
            <w:pPr>
              <w:spacing w:line="300" w:lineRule="auto"/>
              <w:ind w:firstLineChars="200" w:firstLine="420"/>
              <w:rPr>
                <w:szCs w:val="21"/>
              </w:rPr>
            </w:pPr>
            <w:r>
              <w:rPr>
                <w:rFonts w:hAnsi="宋体"/>
                <w:szCs w:val="21"/>
              </w:rPr>
              <w:t>电解水；分离水煤气；天然气等在催化剂作用下受热分解。</w:t>
            </w:r>
          </w:p>
        </w:tc>
        <w:tc>
          <w:tcPr>
            <w:tcW w:w="3172" w:type="dxa"/>
            <w:vAlign w:val="center"/>
          </w:tcPr>
          <w:p w:rsidR="00412E99" w:rsidRDefault="00412E99">
            <w:pPr>
              <w:spacing w:line="300" w:lineRule="auto"/>
              <w:ind w:firstLineChars="200" w:firstLine="420"/>
              <w:rPr>
                <w:szCs w:val="21"/>
              </w:rPr>
            </w:pPr>
            <w:r>
              <w:rPr>
                <w:rFonts w:hAnsi="宋体"/>
                <w:szCs w:val="21"/>
              </w:rPr>
              <w:t>高温煅烧石灰石。</w:t>
            </w:r>
          </w:p>
        </w:tc>
      </w:tr>
      <w:tr w:rsidR="00412E99">
        <w:trPr>
          <w:cantSplit/>
          <w:trHeight w:val="471"/>
        </w:trPr>
        <w:tc>
          <w:tcPr>
            <w:tcW w:w="386" w:type="dxa"/>
            <w:vMerge/>
            <w:vAlign w:val="center"/>
          </w:tcPr>
          <w:p w:rsidR="00412E99" w:rsidRDefault="00412E99">
            <w:pPr>
              <w:spacing w:line="300" w:lineRule="auto"/>
              <w:ind w:firstLineChars="200" w:firstLine="420"/>
              <w:rPr>
                <w:szCs w:val="21"/>
              </w:rPr>
            </w:pPr>
          </w:p>
        </w:tc>
        <w:tc>
          <w:tcPr>
            <w:tcW w:w="475" w:type="dxa"/>
            <w:vMerge w:val="restart"/>
            <w:vAlign w:val="center"/>
          </w:tcPr>
          <w:p w:rsidR="00412E99" w:rsidRDefault="00412E99">
            <w:pPr>
              <w:spacing w:line="300" w:lineRule="auto"/>
              <w:rPr>
                <w:rFonts w:hAnsi="宋体"/>
                <w:szCs w:val="21"/>
              </w:rPr>
            </w:pPr>
            <w:r>
              <w:rPr>
                <w:rFonts w:hAnsi="宋体"/>
                <w:szCs w:val="21"/>
              </w:rPr>
              <w:t>实</w:t>
            </w:r>
          </w:p>
          <w:p w:rsidR="00412E99" w:rsidRDefault="00412E99">
            <w:pPr>
              <w:spacing w:line="300" w:lineRule="auto"/>
              <w:rPr>
                <w:rFonts w:hAnsi="宋体"/>
                <w:szCs w:val="21"/>
              </w:rPr>
            </w:pPr>
            <w:r>
              <w:rPr>
                <w:rFonts w:hAnsi="宋体"/>
                <w:szCs w:val="21"/>
              </w:rPr>
              <w:t>验</w:t>
            </w:r>
          </w:p>
          <w:p w:rsidR="00412E99" w:rsidRDefault="00412E99">
            <w:pPr>
              <w:spacing w:line="300" w:lineRule="auto"/>
              <w:rPr>
                <w:rFonts w:hAnsi="宋体"/>
                <w:szCs w:val="21"/>
              </w:rPr>
            </w:pPr>
            <w:r>
              <w:rPr>
                <w:rFonts w:hAnsi="宋体"/>
                <w:szCs w:val="21"/>
              </w:rPr>
              <w:t>室</w:t>
            </w:r>
          </w:p>
          <w:p w:rsidR="00412E99" w:rsidRDefault="00412E99">
            <w:pPr>
              <w:spacing w:line="300" w:lineRule="auto"/>
              <w:rPr>
                <w:rFonts w:hAnsi="宋体"/>
                <w:szCs w:val="21"/>
              </w:rPr>
            </w:pPr>
            <w:r>
              <w:rPr>
                <w:rFonts w:hAnsi="宋体"/>
                <w:szCs w:val="21"/>
              </w:rPr>
              <w:t>制</w:t>
            </w:r>
          </w:p>
          <w:p w:rsidR="00412E99" w:rsidRDefault="00412E99">
            <w:pPr>
              <w:spacing w:line="300" w:lineRule="auto"/>
              <w:rPr>
                <w:szCs w:val="21"/>
              </w:rPr>
            </w:pPr>
            <w:r>
              <w:rPr>
                <w:rFonts w:hAnsi="宋体"/>
                <w:szCs w:val="21"/>
              </w:rPr>
              <w:t>法</w:t>
            </w:r>
          </w:p>
        </w:tc>
        <w:tc>
          <w:tcPr>
            <w:tcW w:w="388" w:type="dxa"/>
            <w:vAlign w:val="center"/>
          </w:tcPr>
          <w:p w:rsidR="00412E99" w:rsidRDefault="00412E99">
            <w:pPr>
              <w:spacing w:line="300" w:lineRule="auto"/>
              <w:rPr>
                <w:rFonts w:hAnsi="宋体"/>
                <w:szCs w:val="21"/>
              </w:rPr>
            </w:pPr>
            <w:r>
              <w:rPr>
                <w:rFonts w:hAnsi="宋体"/>
                <w:szCs w:val="21"/>
              </w:rPr>
              <w:t>原</w:t>
            </w:r>
          </w:p>
          <w:p w:rsidR="00412E99" w:rsidRDefault="00412E99">
            <w:pPr>
              <w:spacing w:line="300" w:lineRule="auto"/>
              <w:rPr>
                <w:szCs w:val="21"/>
              </w:rPr>
            </w:pPr>
            <w:r>
              <w:rPr>
                <w:rFonts w:hAnsi="宋体"/>
                <w:szCs w:val="21"/>
              </w:rPr>
              <w:t>理</w:t>
            </w:r>
          </w:p>
        </w:tc>
        <w:tc>
          <w:tcPr>
            <w:tcW w:w="3125" w:type="dxa"/>
            <w:vAlign w:val="center"/>
          </w:tcPr>
          <w:p w:rsidR="00412E99" w:rsidRDefault="00412E99">
            <w:pPr>
              <w:spacing w:line="300" w:lineRule="auto"/>
              <w:rPr>
                <w:rFonts w:ascii="Arial" w:hAnsi="Arial" w:cs="Arial"/>
                <w:szCs w:val="21"/>
              </w:rPr>
            </w:pPr>
            <w:r>
              <w:rPr>
                <w:rFonts w:hint="eastAsia"/>
                <w:szCs w:val="21"/>
              </w:rPr>
              <w:t>2KMnO</w:t>
            </w:r>
            <w:r>
              <w:rPr>
                <w:rFonts w:hint="eastAsia"/>
                <w:szCs w:val="21"/>
                <w:vertAlign w:val="subscript"/>
              </w:rPr>
              <w:t>4</w:t>
            </w:r>
            <w:r>
              <w:rPr>
                <w:kern w:val="10"/>
                <w:position w:val="9"/>
                <w:szCs w:val="21"/>
                <w:u w:val="double"/>
              </w:rPr>
              <w:t>∆</w:t>
            </w:r>
            <w:r>
              <w:rPr>
                <w:rFonts w:hint="eastAsia"/>
                <w:szCs w:val="21"/>
              </w:rPr>
              <w:t>K</w:t>
            </w:r>
            <w:r>
              <w:rPr>
                <w:rFonts w:hint="eastAsia"/>
                <w:szCs w:val="21"/>
                <w:vertAlign w:val="subscript"/>
              </w:rPr>
              <w:t>2</w:t>
            </w:r>
            <w:r>
              <w:rPr>
                <w:rFonts w:hint="eastAsia"/>
                <w:szCs w:val="21"/>
              </w:rPr>
              <w:t>MnO</w:t>
            </w:r>
            <w:r>
              <w:rPr>
                <w:rFonts w:hint="eastAsia"/>
                <w:szCs w:val="21"/>
                <w:vertAlign w:val="subscript"/>
              </w:rPr>
              <w:t>4</w:t>
            </w:r>
            <w:r>
              <w:rPr>
                <w:rFonts w:hint="eastAsia"/>
                <w:szCs w:val="21"/>
              </w:rPr>
              <w:t>+MnO</w:t>
            </w:r>
            <w:r>
              <w:rPr>
                <w:rFonts w:hint="eastAsia"/>
                <w:szCs w:val="21"/>
                <w:vertAlign w:val="subscript"/>
              </w:rPr>
              <w:t>2</w:t>
            </w:r>
            <w:r>
              <w:rPr>
                <w:rFonts w:hint="eastAsia"/>
                <w:szCs w:val="21"/>
              </w:rPr>
              <w:t>+O</w:t>
            </w:r>
            <w:r>
              <w:rPr>
                <w:rFonts w:hint="eastAsia"/>
                <w:szCs w:val="21"/>
                <w:vertAlign w:val="subscript"/>
              </w:rPr>
              <w:t>2</w:t>
            </w:r>
            <w:r>
              <w:rPr>
                <w:rFonts w:ascii="Arial" w:hAnsi="Arial" w:cs="Arial"/>
                <w:szCs w:val="21"/>
              </w:rPr>
              <w:t>↑</w:t>
            </w:r>
          </w:p>
          <w:p w:rsidR="00412E99" w:rsidRDefault="006F768B">
            <w:pPr>
              <w:spacing w:line="300" w:lineRule="auto"/>
              <w:rPr>
                <w:szCs w:val="21"/>
              </w:rPr>
            </w:pPr>
            <w:r>
              <w:rPr>
                <w:noProof/>
              </w:rPr>
              <mc:AlternateContent>
                <mc:Choice Requires="wps">
                  <w:drawing>
                    <wp:anchor distT="0" distB="0" distL="114300" distR="114300" simplePos="0" relativeHeight="251658752" behindDoc="0" locked="0" layoutInCell="1" allowOverlap="1">
                      <wp:simplePos x="0" y="0"/>
                      <wp:positionH relativeFrom="column">
                        <wp:posOffset>415925</wp:posOffset>
                      </wp:positionH>
                      <wp:positionV relativeFrom="paragraph">
                        <wp:posOffset>167005</wp:posOffset>
                      </wp:positionV>
                      <wp:extent cx="269875" cy="294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E99" w:rsidRDefault="00412E99">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75pt;margin-top:13.15pt;width:21.25pt;height:2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rztAIAALg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" filled="f" stroked="f">
                      <v:textbox>
                        <w:txbxContent>
                          <w:p w:rsidR="00412E99" w:rsidRDefault="00412E99">
                            <w:r>
                              <w:t>∆</w:t>
                            </w:r>
                          </w:p>
                        </w:txbxContent>
                      </v:textbox>
                    </v:shape>
                  </w:pict>
                </mc:Fallback>
              </mc:AlternateContent>
            </w:r>
            <w:r w:rsidR="00412E99">
              <w:rPr>
                <w:rFonts w:hint="eastAsia"/>
                <w:szCs w:val="21"/>
              </w:rPr>
              <w:t>2KClO</w:t>
            </w:r>
            <w:r w:rsidR="00412E99">
              <w:rPr>
                <w:rFonts w:hint="eastAsia"/>
                <w:szCs w:val="21"/>
                <w:vertAlign w:val="subscript"/>
              </w:rPr>
              <w:t>3</w:t>
            </w:r>
            <w:r w:rsidR="00412E99">
              <w:rPr>
                <w:rFonts w:hint="eastAsia"/>
                <w:kern w:val="10"/>
                <w:position w:val="9"/>
                <w:szCs w:val="21"/>
                <w:u w:val="double"/>
              </w:rPr>
              <w:t>MnO</w:t>
            </w:r>
            <w:r w:rsidR="00412E99">
              <w:rPr>
                <w:rFonts w:hint="eastAsia"/>
                <w:kern w:val="10"/>
                <w:position w:val="9"/>
                <w:szCs w:val="21"/>
                <w:u w:val="double"/>
                <w:vertAlign w:val="subscript"/>
              </w:rPr>
              <w:t>2</w:t>
            </w:r>
            <w:r w:rsidR="00412E99">
              <w:rPr>
                <w:rFonts w:hint="eastAsia"/>
                <w:szCs w:val="21"/>
              </w:rPr>
              <w:t>2KCl+3O</w:t>
            </w:r>
            <w:r w:rsidR="00412E99">
              <w:rPr>
                <w:rFonts w:hint="eastAsia"/>
                <w:szCs w:val="21"/>
                <w:vertAlign w:val="subscript"/>
              </w:rPr>
              <w:t>2</w:t>
            </w:r>
            <w:r w:rsidR="00412E99">
              <w:rPr>
                <w:rFonts w:ascii="Arial" w:hAnsi="Arial" w:cs="Arial"/>
                <w:szCs w:val="21"/>
              </w:rPr>
              <w:t>↑</w:t>
            </w:r>
          </w:p>
        </w:tc>
        <w:tc>
          <w:tcPr>
            <w:tcW w:w="2875" w:type="dxa"/>
            <w:vAlign w:val="center"/>
          </w:tcPr>
          <w:p w:rsidR="00412E99" w:rsidRDefault="00412E99">
            <w:pPr>
              <w:spacing w:line="300" w:lineRule="auto"/>
              <w:ind w:firstLineChars="200" w:firstLine="420"/>
              <w:rPr>
                <w:szCs w:val="21"/>
              </w:rPr>
            </w:pPr>
            <w:r>
              <w:rPr>
                <w:rFonts w:hAnsi="宋体"/>
                <w:szCs w:val="21"/>
              </w:rPr>
              <w:t>活泼金属和稀酸反应：</w:t>
            </w:r>
          </w:p>
          <w:p w:rsidR="00412E99" w:rsidRDefault="00412E99">
            <w:pPr>
              <w:spacing w:line="300" w:lineRule="auto"/>
              <w:ind w:firstLineChars="200" w:firstLine="420"/>
              <w:rPr>
                <w:rFonts w:ascii="Arial" w:hAnsi="Arial" w:cs="Arial"/>
                <w:szCs w:val="21"/>
              </w:rPr>
            </w:pPr>
            <w:r>
              <w:rPr>
                <w:rFonts w:hAnsi="宋体" w:hint="eastAsia"/>
                <w:szCs w:val="21"/>
              </w:rPr>
              <w:t>Zn+2HCl=ZnCl</w:t>
            </w:r>
            <w:r>
              <w:rPr>
                <w:rFonts w:hAnsi="宋体" w:hint="eastAsia"/>
                <w:szCs w:val="21"/>
                <w:vertAlign w:val="subscript"/>
              </w:rPr>
              <w:t>2</w:t>
            </w:r>
            <w:r>
              <w:rPr>
                <w:rFonts w:hAnsi="宋体" w:hint="eastAsia"/>
                <w:szCs w:val="21"/>
              </w:rPr>
              <w:t>+H</w:t>
            </w:r>
            <w:r>
              <w:rPr>
                <w:rFonts w:hAnsi="宋体" w:hint="eastAsia"/>
                <w:szCs w:val="21"/>
                <w:vertAlign w:val="subscript"/>
              </w:rPr>
              <w:t>2</w:t>
            </w:r>
            <w:r>
              <w:rPr>
                <w:rFonts w:ascii="Arial" w:hAnsi="Arial" w:cs="Arial"/>
                <w:szCs w:val="21"/>
              </w:rPr>
              <w:t>↑</w:t>
            </w:r>
          </w:p>
          <w:p w:rsidR="00412E99" w:rsidRDefault="00412E99">
            <w:pPr>
              <w:spacing w:line="300" w:lineRule="auto"/>
              <w:rPr>
                <w:szCs w:val="21"/>
              </w:rPr>
            </w:pPr>
            <w:r>
              <w:rPr>
                <w:rFonts w:hAnsi="宋体" w:hint="eastAsia"/>
                <w:szCs w:val="21"/>
              </w:rPr>
              <w:t>Zn+H</w:t>
            </w:r>
            <w:r>
              <w:rPr>
                <w:rFonts w:hAnsi="宋体" w:hint="eastAsia"/>
                <w:szCs w:val="21"/>
                <w:vertAlign w:val="subscript"/>
              </w:rPr>
              <w:t>2</w:t>
            </w:r>
            <w:r>
              <w:rPr>
                <w:rFonts w:hAnsi="宋体" w:hint="eastAsia"/>
                <w:szCs w:val="21"/>
              </w:rPr>
              <w:t>SO</w:t>
            </w:r>
            <w:r>
              <w:rPr>
                <w:rFonts w:hAnsi="宋体" w:hint="eastAsia"/>
                <w:szCs w:val="21"/>
                <w:vertAlign w:val="subscript"/>
              </w:rPr>
              <w:t>4</w:t>
            </w:r>
            <w:r>
              <w:rPr>
                <w:rFonts w:hAnsi="宋体"/>
                <w:szCs w:val="21"/>
              </w:rPr>
              <w:t>（稀）</w:t>
            </w:r>
            <w:r>
              <w:rPr>
                <w:rFonts w:hAnsi="宋体" w:hint="eastAsia"/>
                <w:szCs w:val="21"/>
              </w:rPr>
              <w:t>=ZnSO</w:t>
            </w:r>
            <w:r>
              <w:rPr>
                <w:rFonts w:hAnsi="宋体" w:hint="eastAsia"/>
                <w:szCs w:val="21"/>
                <w:vertAlign w:val="subscript"/>
              </w:rPr>
              <w:t>4</w:t>
            </w:r>
            <w:r>
              <w:rPr>
                <w:rFonts w:hAnsi="宋体" w:hint="eastAsia"/>
                <w:szCs w:val="21"/>
              </w:rPr>
              <w:t>+H</w:t>
            </w:r>
            <w:r>
              <w:rPr>
                <w:rFonts w:hAnsi="宋体" w:hint="eastAsia"/>
                <w:szCs w:val="21"/>
                <w:vertAlign w:val="subscript"/>
              </w:rPr>
              <w:t>2</w:t>
            </w:r>
            <w:r>
              <w:rPr>
                <w:rFonts w:ascii="Arial" w:hAnsi="Arial" w:cs="Arial"/>
                <w:szCs w:val="21"/>
              </w:rPr>
              <w:t>↑</w:t>
            </w:r>
          </w:p>
        </w:tc>
        <w:tc>
          <w:tcPr>
            <w:tcW w:w="3172" w:type="dxa"/>
            <w:vAlign w:val="center"/>
          </w:tcPr>
          <w:p w:rsidR="00412E99" w:rsidRDefault="00412E99">
            <w:pPr>
              <w:spacing w:line="300" w:lineRule="auto"/>
              <w:ind w:firstLineChars="200" w:firstLine="420"/>
              <w:rPr>
                <w:szCs w:val="21"/>
              </w:rPr>
            </w:pPr>
            <w:r>
              <w:rPr>
                <w:rFonts w:hAnsi="宋体"/>
                <w:szCs w:val="21"/>
              </w:rPr>
              <w:t>大理石（或石灰石）和稀盐酸反应。</w:t>
            </w:r>
          </w:p>
          <w:p w:rsidR="00412E99" w:rsidRDefault="00412E99">
            <w:pPr>
              <w:spacing w:line="300" w:lineRule="auto"/>
              <w:rPr>
                <w:szCs w:val="21"/>
              </w:rPr>
            </w:pPr>
            <w:r>
              <w:rPr>
                <w:rFonts w:hint="eastAsia"/>
                <w:szCs w:val="21"/>
              </w:rPr>
              <w:t>CaCO</w:t>
            </w:r>
            <w:r>
              <w:rPr>
                <w:rFonts w:hint="eastAsia"/>
                <w:szCs w:val="21"/>
                <w:vertAlign w:val="subscript"/>
              </w:rPr>
              <w:t>3</w:t>
            </w:r>
            <w:r>
              <w:rPr>
                <w:rFonts w:hint="eastAsia"/>
                <w:szCs w:val="21"/>
              </w:rPr>
              <w:t>+</w:t>
            </w:r>
            <w:r>
              <w:rPr>
                <w:rFonts w:hAnsi="宋体" w:hint="eastAsia"/>
                <w:szCs w:val="21"/>
              </w:rPr>
              <w:t>2HCl=CaCl</w:t>
            </w:r>
            <w:r>
              <w:rPr>
                <w:rFonts w:hAnsi="宋体" w:hint="eastAsia"/>
                <w:szCs w:val="21"/>
                <w:vertAlign w:val="subscript"/>
              </w:rPr>
              <w:t>2</w:t>
            </w:r>
            <w:r>
              <w:rPr>
                <w:rFonts w:hAnsi="宋体" w:hint="eastAsia"/>
                <w:szCs w:val="21"/>
              </w:rPr>
              <w:t>+CO</w:t>
            </w:r>
            <w:r>
              <w:rPr>
                <w:rFonts w:hAnsi="宋体" w:hint="eastAsia"/>
                <w:szCs w:val="21"/>
                <w:vertAlign w:val="subscript"/>
              </w:rPr>
              <w:t>2</w:t>
            </w:r>
            <w:r>
              <w:rPr>
                <w:rFonts w:ascii="Arial" w:hAnsi="Arial" w:cs="Arial"/>
                <w:szCs w:val="21"/>
              </w:rPr>
              <w:t>↑</w:t>
            </w:r>
            <w:r>
              <w:rPr>
                <w:rFonts w:hAnsi="宋体" w:hint="eastAsia"/>
                <w:szCs w:val="21"/>
              </w:rPr>
              <w:t>+H</w:t>
            </w:r>
            <w:r>
              <w:rPr>
                <w:rFonts w:hAnsi="宋体" w:hint="eastAsia"/>
                <w:szCs w:val="21"/>
                <w:vertAlign w:val="subscript"/>
              </w:rPr>
              <w:t>2</w:t>
            </w:r>
            <w:r>
              <w:rPr>
                <w:rFonts w:hAnsi="宋体" w:hint="eastAsia"/>
                <w:szCs w:val="21"/>
              </w:rPr>
              <w:t>O</w:t>
            </w:r>
          </w:p>
        </w:tc>
      </w:tr>
      <w:tr w:rsidR="00412E99">
        <w:trPr>
          <w:cantSplit/>
          <w:trHeight w:val="468"/>
        </w:trPr>
        <w:tc>
          <w:tcPr>
            <w:tcW w:w="386" w:type="dxa"/>
            <w:vMerge/>
            <w:vAlign w:val="center"/>
          </w:tcPr>
          <w:p w:rsidR="00412E99" w:rsidRDefault="00412E99">
            <w:pPr>
              <w:spacing w:line="300" w:lineRule="auto"/>
              <w:ind w:firstLineChars="200" w:firstLine="420"/>
              <w:rPr>
                <w:szCs w:val="21"/>
              </w:rPr>
            </w:pPr>
          </w:p>
        </w:tc>
        <w:tc>
          <w:tcPr>
            <w:tcW w:w="475" w:type="dxa"/>
            <w:vMerge/>
            <w:vAlign w:val="center"/>
          </w:tcPr>
          <w:p w:rsidR="00412E99" w:rsidRDefault="00412E99">
            <w:pPr>
              <w:spacing w:line="300" w:lineRule="auto"/>
              <w:ind w:firstLineChars="200" w:firstLine="420"/>
              <w:rPr>
                <w:szCs w:val="21"/>
              </w:rPr>
            </w:pPr>
          </w:p>
        </w:tc>
        <w:tc>
          <w:tcPr>
            <w:tcW w:w="388" w:type="dxa"/>
            <w:vAlign w:val="center"/>
          </w:tcPr>
          <w:p w:rsidR="00412E99" w:rsidRDefault="00412E99">
            <w:pPr>
              <w:spacing w:line="300" w:lineRule="auto"/>
              <w:rPr>
                <w:rFonts w:hAnsi="宋体"/>
                <w:szCs w:val="21"/>
              </w:rPr>
            </w:pPr>
            <w:r>
              <w:rPr>
                <w:rFonts w:hAnsi="宋体"/>
                <w:szCs w:val="21"/>
              </w:rPr>
              <w:t>装</w:t>
            </w:r>
          </w:p>
          <w:p w:rsidR="00412E99" w:rsidRDefault="00412E99">
            <w:pPr>
              <w:spacing w:line="300" w:lineRule="auto"/>
              <w:rPr>
                <w:szCs w:val="21"/>
              </w:rPr>
            </w:pPr>
            <w:r>
              <w:rPr>
                <w:rFonts w:hAnsi="宋体"/>
                <w:szCs w:val="21"/>
              </w:rPr>
              <w:t>置</w:t>
            </w:r>
          </w:p>
        </w:tc>
        <w:tc>
          <w:tcPr>
            <w:tcW w:w="3125" w:type="dxa"/>
            <w:vAlign w:val="center"/>
          </w:tcPr>
          <w:p w:rsidR="00412E99" w:rsidRDefault="00412E99">
            <w:pPr>
              <w:spacing w:line="300" w:lineRule="auto"/>
              <w:jc w:val="center"/>
              <w:rPr>
                <w:szCs w:val="21"/>
              </w:rPr>
            </w:pPr>
            <w:r>
              <w:rPr>
                <w:szCs w:val="21"/>
              </w:rPr>
              <w:object w:dxaOrig="1861" w:dyaOrig="2416">
                <v:shape id="_x0000_i1037" type="#_x0000_t75" style="width:62.25pt;height:81pt;mso-position-horizontal-relative:page;mso-position-vertical-relative:page" o:ole="">
                  <v:imagedata r:id="rId27" o:title=""/>
                </v:shape>
                <o:OLEObject Type="Embed" ProgID="PBrush" ShapeID="_x0000_i1037" DrawAspect="Content" ObjectID="_1620406356" r:id="rId28"/>
              </w:object>
            </w:r>
          </w:p>
          <w:p w:rsidR="00412E99" w:rsidRDefault="00412E99">
            <w:pPr>
              <w:spacing w:line="300" w:lineRule="auto"/>
              <w:ind w:firstLineChars="200" w:firstLine="420"/>
              <w:rPr>
                <w:szCs w:val="21"/>
              </w:rPr>
            </w:pPr>
            <w:r>
              <w:rPr>
                <w:rFonts w:hAnsi="宋体"/>
                <w:szCs w:val="21"/>
              </w:rPr>
              <w:t>固体＋固体</w:t>
            </w:r>
            <w:r>
              <w:rPr>
                <w:szCs w:val="21"/>
              </w:rPr>
              <w:object w:dxaOrig="893" w:dyaOrig="360">
                <v:shape id="_x0000_i1038" type="#_x0000_t75" style="width:26.25pt;height:10.5pt;mso-position-horizontal-relative:page;mso-position-vertical-relative:page" o:ole="">
                  <v:imagedata r:id="rId29" o:title=""/>
                </v:shape>
                <o:OLEObject Type="Embed" ProgID="ChemDraw.Document.6.0" ShapeID="_x0000_i1038" DrawAspect="Content" ObjectID="_1620406357" r:id="rId30"/>
              </w:object>
            </w:r>
            <w:r>
              <w:rPr>
                <w:rFonts w:hAnsi="宋体"/>
                <w:szCs w:val="21"/>
              </w:rPr>
              <w:t>气体</w:t>
            </w:r>
            <w:r>
              <w:rPr>
                <w:szCs w:val="21"/>
              </w:rPr>
              <w:t xml:space="preserve"> </w:t>
            </w:r>
          </w:p>
        </w:tc>
        <w:tc>
          <w:tcPr>
            <w:tcW w:w="2875" w:type="dxa"/>
            <w:vAlign w:val="center"/>
          </w:tcPr>
          <w:p w:rsidR="00412E99" w:rsidRDefault="00412E99">
            <w:pPr>
              <w:spacing w:line="300" w:lineRule="auto"/>
              <w:rPr>
                <w:szCs w:val="21"/>
              </w:rPr>
            </w:pPr>
            <w:r>
              <w:rPr>
                <w:szCs w:val="21"/>
              </w:rPr>
              <w:object w:dxaOrig="3315" w:dyaOrig="1923">
                <v:shape id="_x0000_i1039" type="#_x0000_t75" style="width:126.75pt;height:73.5pt;mso-position-horizontal-relative:page;mso-position-vertical-relative:page" o:ole="">
                  <v:imagedata r:id="rId31" o:title=""/>
                </v:shape>
                <o:OLEObject Type="Embed" ProgID="PBrush" ShapeID="_x0000_i1039" DrawAspect="Content" ObjectID="_1620406358" r:id="rId32"/>
              </w:object>
            </w:r>
            <w:r>
              <w:rPr>
                <w:rFonts w:hAnsi="宋体"/>
                <w:szCs w:val="21"/>
              </w:rPr>
              <w:t>块状固体＋液体</w:t>
            </w:r>
            <w:r>
              <w:rPr>
                <w:szCs w:val="21"/>
              </w:rPr>
              <w:t>→</w:t>
            </w:r>
            <w:r>
              <w:rPr>
                <w:rFonts w:hAnsi="宋体"/>
                <w:szCs w:val="21"/>
              </w:rPr>
              <w:t>气体</w:t>
            </w:r>
          </w:p>
          <w:p w:rsidR="00412E99" w:rsidRDefault="00412E99">
            <w:pPr>
              <w:spacing w:line="300" w:lineRule="auto"/>
              <w:ind w:firstLineChars="200" w:firstLine="420"/>
              <w:rPr>
                <w:szCs w:val="21"/>
              </w:rPr>
            </w:pPr>
            <w:r>
              <w:rPr>
                <w:rFonts w:hAnsi="宋体"/>
                <w:szCs w:val="21"/>
              </w:rPr>
              <w:t>启普发生器</w:t>
            </w:r>
          </w:p>
        </w:tc>
        <w:tc>
          <w:tcPr>
            <w:tcW w:w="3172" w:type="dxa"/>
            <w:vAlign w:val="center"/>
          </w:tcPr>
          <w:p w:rsidR="00412E99" w:rsidRDefault="00412E99">
            <w:pPr>
              <w:spacing w:line="300" w:lineRule="auto"/>
              <w:jc w:val="center"/>
              <w:rPr>
                <w:color w:val="FF0000"/>
                <w:szCs w:val="21"/>
              </w:rPr>
            </w:pPr>
            <w:r>
              <w:rPr>
                <w:szCs w:val="21"/>
              </w:rPr>
              <w:object w:dxaOrig="750" w:dyaOrig="1740">
                <v:shape id="_x0000_i1040" type="#_x0000_t75" style="width:37.5pt;height:87pt;mso-position-horizontal-relative:page;mso-position-vertical-relative:page" o:ole="">
                  <v:imagedata r:id="rId33" o:title=""/>
                </v:shape>
                <o:OLEObject Type="Embed" ProgID="PBrush" ShapeID="_x0000_i1040" DrawAspect="Content" ObjectID="_1620406359" r:id="rId34"/>
              </w:object>
            </w:r>
          </w:p>
          <w:p w:rsidR="00412E99" w:rsidRDefault="00412E99">
            <w:pPr>
              <w:spacing w:line="300" w:lineRule="auto"/>
              <w:ind w:firstLineChars="200" w:firstLine="420"/>
              <w:rPr>
                <w:szCs w:val="21"/>
              </w:rPr>
            </w:pPr>
            <w:r>
              <w:rPr>
                <w:rFonts w:hAnsi="宋体"/>
                <w:szCs w:val="21"/>
              </w:rPr>
              <w:t>块状固体＋液体</w:t>
            </w:r>
            <w:r>
              <w:rPr>
                <w:szCs w:val="21"/>
              </w:rPr>
              <w:t>→</w:t>
            </w:r>
            <w:r>
              <w:rPr>
                <w:rFonts w:hAnsi="宋体"/>
                <w:szCs w:val="21"/>
              </w:rPr>
              <w:t>气体</w:t>
            </w:r>
          </w:p>
          <w:p w:rsidR="00412E99" w:rsidRDefault="00412E99">
            <w:pPr>
              <w:spacing w:line="300" w:lineRule="auto"/>
              <w:ind w:firstLineChars="200" w:firstLine="420"/>
              <w:rPr>
                <w:szCs w:val="21"/>
              </w:rPr>
            </w:pPr>
            <w:r>
              <w:rPr>
                <w:rFonts w:hAnsi="宋体"/>
                <w:szCs w:val="21"/>
              </w:rPr>
              <w:t>启普发生器</w:t>
            </w:r>
          </w:p>
        </w:tc>
      </w:tr>
      <w:tr w:rsidR="00412E99">
        <w:trPr>
          <w:cantSplit/>
          <w:trHeight w:val="468"/>
        </w:trPr>
        <w:tc>
          <w:tcPr>
            <w:tcW w:w="386" w:type="dxa"/>
            <w:vMerge/>
            <w:vAlign w:val="center"/>
          </w:tcPr>
          <w:p w:rsidR="00412E99" w:rsidRDefault="00412E99">
            <w:pPr>
              <w:spacing w:line="300" w:lineRule="auto"/>
              <w:ind w:firstLineChars="200" w:firstLine="420"/>
              <w:rPr>
                <w:szCs w:val="21"/>
              </w:rPr>
            </w:pPr>
          </w:p>
        </w:tc>
        <w:tc>
          <w:tcPr>
            <w:tcW w:w="475" w:type="dxa"/>
            <w:vMerge/>
            <w:vAlign w:val="center"/>
          </w:tcPr>
          <w:p w:rsidR="00412E99" w:rsidRDefault="00412E99">
            <w:pPr>
              <w:spacing w:line="300" w:lineRule="auto"/>
              <w:ind w:firstLineChars="200" w:firstLine="420"/>
              <w:rPr>
                <w:szCs w:val="21"/>
              </w:rPr>
            </w:pPr>
          </w:p>
        </w:tc>
        <w:tc>
          <w:tcPr>
            <w:tcW w:w="388" w:type="dxa"/>
            <w:vAlign w:val="center"/>
          </w:tcPr>
          <w:p w:rsidR="00412E99" w:rsidRDefault="00412E99">
            <w:pPr>
              <w:spacing w:line="300" w:lineRule="auto"/>
              <w:ind w:firstLineChars="200" w:firstLine="420"/>
              <w:rPr>
                <w:szCs w:val="21"/>
              </w:rPr>
            </w:pPr>
            <w:r>
              <w:rPr>
                <w:rFonts w:hAnsi="宋体"/>
                <w:szCs w:val="21"/>
              </w:rPr>
              <w:t>收集</w:t>
            </w:r>
          </w:p>
        </w:tc>
        <w:tc>
          <w:tcPr>
            <w:tcW w:w="3125" w:type="dxa"/>
            <w:vAlign w:val="center"/>
          </w:tcPr>
          <w:p w:rsidR="00412E99" w:rsidRDefault="00412E99">
            <w:pPr>
              <w:spacing w:line="300" w:lineRule="auto"/>
              <w:jc w:val="center"/>
              <w:rPr>
                <w:szCs w:val="21"/>
              </w:rPr>
            </w:pPr>
            <w:r>
              <w:rPr>
                <w:szCs w:val="21"/>
              </w:rPr>
              <w:object w:dxaOrig="2671" w:dyaOrig="1697">
                <v:shape id="_x0000_i1041" type="#_x0000_t75" style="width:114pt;height:1in;mso-position-horizontal-relative:page;mso-position-vertical-relative:page" o:ole="">
                  <v:imagedata r:id="rId35" o:title=""/>
                </v:shape>
                <o:OLEObject Type="Embed" ProgID="PBrush" ShapeID="_x0000_i1041" DrawAspect="Content" ObjectID="_1620406360" r:id="rId36"/>
              </w:object>
            </w:r>
          </w:p>
          <w:p w:rsidR="00412E99" w:rsidRDefault="00412E99">
            <w:pPr>
              <w:spacing w:line="300" w:lineRule="auto"/>
              <w:ind w:firstLineChars="200" w:firstLine="420"/>
              <w:rPr>
                <w:szCs w:val="21"/>
              </w:rPr>
            </w:pPr>
            <w:r>
              <w:rPr>
                <w:rFonts w:hAnsi="宋体"/>
                <w:szCs w:val="21"/>
              </w:rPr>
              <w:t>排水法或向上排空气法</w:t>
            </w:r>
          </w:p>
        </w:tc>
        <w:tc>
          <w:tcPr>
            <w:tcW w:w="2875" w:type="dxa"/>
            <w:vAlign w:val="center"/>
          </w:tcPr>
          <w:p w:rsidR="00412E99" w:rsidRDefault="00412E99">
            <w:pPr>
              <w:spacing w:line="300" w:lineRule="auto"/>
              <w:jc w:val="center"/>
              <w:rPr>
                <w:szCs w:val="21"/>
              </w:rPr>
            </w:pPr>
            <w:r>
              <w:rPr>
                <w:szCs w:val="21"/>
              </w:rPr>
              <w:object w:dxaOrig="2748" w:dyaOrig="1456">
                <v:shape id="_x0000_i1042" type="#_x0000_t75" style="width:114.75pt;height:60.75pt;mso-position-horizontal-relative:page;mso-position-vertical-relative:page" o:ole="">
                  <v:imagedata r:id="rId37" o:title=""/>
                </v:shape>
                <o:OLEObject Type="Embed" ProgID="PBrush" ShapeID="_x0000_i1042" DrawAspect="Content" ObjectID="_1620406361" r:id="rId38"/>
              </w:object>
            </w:r>
          </w:p>
          <w:p w:rsidR="00412E99" w:rsidRDefault="00412E99">
            <w:pPr>
              <w:spacing w:line="300" w:lineRule="auto"/>
              <w:jc w:val="center"/>
              <w:rPr>
                <w:szCs w:val="21"/>
              </w:rPr>
            </w:pPr>
            <w:r>
              <w:rPr>
                <w:rFonts w:hAnsi="宋体"/>
                <w:szCs w:val="21"/>
              </w:rPr>
              <w:t>排水法或向下排空气法</w:t>
            </w:r>
          </w:p>
        </w:tc>
        <w:tc>
          <w:tcPr>
            <w:tcW w:w="3172" w:type="dxa"/>
            <w:vAlign w:val="center"/>
          </w:tcPr>
          <w:p w:rsidR="00412E99" w:rsidRDefault="00412E99">
            <w:pPr>
              <w:spacing w:line="300" w:lineRule="auto"/>
              <w:jc w:val="center"/>
              <w:rPr>
                <w:szCs w:val="21"/>
              </w:rPr>
            </w:pPr>
            <w:r>
              <w:rPr>
                <w:szCs w:val="21"/>
              </w:rPr>
              <w:object w:dxaOrig="810" w:dyaOrig="1440">
                <v:shape id="_x0000_i1043" type="#_x0000_t75" style="width:40.5pt;height:1in;mso-position-horizontal-relative:page;mso-position-vertical-relative:page" o:ole="">
                  <v:imagedata r:id="rId39" o:title=""/>
                </v:shape>
                <o:OLEObject Type="Embed" ProgID="PBrush" ShapeID="_x0000_i1043" DrawAspect="Content" ObjectID="_1620406362" r:id="rId40"/>
              </w:object>
            </w:r>
          </w:p>
          <w:p w:rsidR="00412E99" w:rsidRDefault="00412E99">
            <w:pPr>
              <w:spacing w:line="300" w:lineRule="auto"/>
              <w:jc w:val="center"/>
              <w:rPr>
                <w:szCs w:val="21"/>
              </w:rPr>
            </w:pPr>
            <w:r>
              <w:rPr>
                <w:rFonts w:hAnsi="宋体"/>
                <w:szCs w:val="21"/>
              </w:rPr>
              <w:t>向上排空气法</w:t>
            </w:r>
          </w:p>
        </w:tc>
      </w:tr>
      <w:tr w:rsidR="00412E99">
        <w:trPr>
          <w:cantSplit/>
          <w:trHeight w:val="468"/>
        </w:trPr>
        <w:tc>
          <w:tcPr>
            <w:tcW w:w="386" w:type="dxa"/>
            <w:vMerge/>
            <w:vAlign w:val="center"/>
          </w:tcPr>
          <w:p w:rsidR="00412E99" w:rsidRDefault="00412E99">
            <w:pPr>
              <w:spacing w:line="300" w:lineRule="auto"/>
              <w:ind w:firstLineChars="200" w:firstLine="420"/>
              <w:rPr>
                <w:szCs w:val="21"/>
              </w:rPr>
            </w:pPr>
          </w:p>
        </w:tc>
        <w:tc>
          <w:tcPr>
            <w:tcW w:w="475" w:type="dxa"/>
            <w:vMerge/>
            <w:vAlign w:val="center"/>
          </w:tcPr>
          <w:p w:rsidR="00412E99" w:rsidRDefault="00412E99">
            <w:pPr>
              <w:spacing w:line="300" w:lineRule="auto"/>
              <w:ind w:firstLineChars="200" w:firstLine="420"/>
              <w:rPr>
                <w:szCs w:val="21"/>
              </w:rPr>
            </w:pPr>
          </w:p>
        </w:tc>
        <w:tc>
          <w:tcPr>
            <w:tcW w:w="388" w:type="dxa"/>
            <w:vAlign w:val="center"/>
          </w:tcPr>
          <w:p w:rsidR="00412E99" w:rsidRDefault="00412E99">
            <w:pPr>
              <w:spacing w:line="300" w:lineRule="auto"/>
              <w:rPr>
                <w:szCs w:val="21"/>
              </w:rPr>
            </w:pPr>
            <w:r>
              <w:rPr>
                <w:rFonts w:hAnsi="宋体"/>
                <w:szCs w:val="21"/>
              </w:rPr>
              <w:t>检验</w:t>
            </w:r>
          </w:p>
        </w:tc>
        <w:tc>
          <w:tcPr>
            <w:tcW w:w="3125" w:type="dxa"/>
            <w:vAlign w:val="center"/>
          </w:tcPr>
          <w:p w:rsidR="00412E99" w:rsidRDefault="00412E99">
            <w:pPr>
              <w:spacing w:line="300" w:lineRule="auto"/>
              <w:ind w:firstLineChars="200" w:firstLine="420"/>
              <w:rPr>
                <w:szCs w:val="21"/>
              </w:rPr>
            </w:pPr>
            <w:r>
              <w:rPr>
                <w:rFonts w:hAnsi="宋体"/>
                <w:szCs w:val="21"/>
              </w:rPr>
              <w:t>使带火星的木条复燃</w:t>
            </w:r>
          </w:p>
        </w:tc>
        <w:tc>
          <w:tcPr>
            <w:tcW w:w="2875" w:type="dxa"/>
            <w:vAlign w:val="center"/>
          </w:tcPr>
          <w:p w:rsidR="00412E99" w:rsidRDefault="00412E99">
            <w:pPr>
              <w:spacing w:line="300" w:lineRule="auto"/>
              <w:ind w:firstLineChars="200" w:firstLine="420"/>
              <w:rPr>
                <w:szCs w:val="21"/>
              </w:rPr>
            </w:pPr>
            <w:r>
              <w:rPr>
                <w:rFonts w:hAnsi="宋体"/>
                <w:szCs w:val="21"/>
              </w:rPr>
              <w:t>点燃，火焰呈淡蓝色，不纯时有爆鸣声。</w:t>
            </w:r>
          </w:p>
        </w:tc>
        <w:tc>
          <w:tcPr>
            <w:tcW w:w="3172" w:type="dxa"/>
            <w:vAlign w:val="center"/>
          </w:tcPr>
          <w:p w:rsidR="00412E99" w:rsidRDefault="00412E99">
            <w:pPr>
              <w:spacing w:line="300" w:lineRule="auto"/>
              <w:ind w:firstLineChars="200" w:firstLine="420"/>
              <w:rPr>
                <w:szCs w:val="21"/>
              </w:rPr>
            </w:pPr>
            <w:r>
              <w:rPr>
                <w:rFonts w:hAnsi="宋体"/>
                <w:szCs w:val="21"/>
              </w:rPr>
              <w:t>使澄清石灰水变浑浊</w:t>
            </w:r>
          </w:p>
        </w:tc>
      </w:tr>
      <w:tr w:rsidR="00412E99">
        <w:tc>
          <w:tcPr>
            <w:tcW w:w="1249" w:type="dxa"/>
            <w:gridSpan w:val="3"/>
            <w:vAlign w:val="center"/>
          </w:tcPr>
          <w:p w:rsidR="00412E99" w:rsidRDefault="00412E99">
            <w:pPr>
              <w:spacing w:line="300" w:lineRule="auto"/>
              <w:ind w:firstLineChars="200" w:firstLine="420"/>
              <w:rPr>
                <w:szCs w:val="21"/>
              </w:rPr>
            </w:pPr>
            <w:r>
              <w:rPr>
                <w:rFonts w:hAnsi="宋体"/>
                <w:szCs w:val="21"/>
              </w:rPr>
              <w:t>用途</w:t>
            </w:r>
          </w:p>
        </w:tc>
        <w:tc>
          <w:tcPr>
            <w:tcW w:w="3125" w:type="dxa"/>
            <w:vAlign w:val="center"/>
          </w:tcPr>
          <w:p w:rsidR="00412E99" w:rsidRDefault="00412E99">
            <w:pPr>
              <w:spacing w:line="300" w:lineRule="auto"/>
              <w:ind w:firstLineChars="200" w:firstLine="420"/>
              <w:rPr>
                <w:szCs w:val="21"/>
              </w:rPr>
            </w:pPr>
            <w:r>
              <w:rPr>
                <w:rFonts w:hAnsi="宋体"/>
                <w:szCs w:val="21"/>
              </w:rPr>
              <w:t>供给呼吸；气割气焊；炼钢；液氧炸药等。</w:t>
            </w:r>
          </w:p>
        </w:tc>
        <w:tc>
          <w:tcPr>
            <w:tcW w:w="2875" w:type="dxa"/>
            <w:vAlign w:val="center"/>
          </w:tcPr>
          <w:p w:rsidR="00412E99" w:rsidRDefault="00412E99">
            <w:pPr>
              <w:spacing w:line="300" w:lineRule="auto"/>
              <w:ind w:firstLineChars="200" w:firstLine="420"/>
              <w:rPr>
                <w:szCs w:val="21"/>
              </w:rPr>
            </w:pPr>
            <w:r>
              <w:rPr>
                <w:rFonts w:hAnsi="宋体"/>
                <w:szCs w:val="21"/>
              </w:rPr>
              <w:t>充灌探空气球；作高能燃料；生产盐酸；冶炼金属等。</w:t>
            </w:r>
          </w:p>
        </w:tc>
        <w:tc>
          <w:tcPr>
            <w:tcW w:w="3172" w:type="dxa"/>
            <w:vAlign w:val="center"/>
          </w:tcPr>
          <w:p w:rsidR="00412E99" w:rsidRDefault="00412E99">
            <w:pPr>
              <w:spacing w:line="300" w:lineRule="auto"/>
              <w:ind w:firstLineChars="200" w:firstLine="420"/>
              <w:rPr>
                <w:szCs w:val="21"/>
              </w:rPr>
            </w:pPr>
            <w:r>
              <w:rPr>
                <w:rFonts w:hAnsi="宋体"/>
                <w:szCs w:val="21"/>
              </w:rPr>
              <w:t>灭火剂；致冷剂；人工降雨；化工原料等。</w:t>
            </w:r>
          </w:p>
        </w:tc>
      </w:tr>
    </w:tbl>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szCs w:val="24"/>
        </w:rPr>
        <w:t xml:space="preserve">3. </w:t>
      </w:r>
      <w:r>
        <w:rPr>
          <w:rFonts w:hAnsi="宋体"/>
          <w:szCs w:val="24"/>
        </w:rPr>
        <w:t>一氧化碳、二氧化碳的比较</w:t>
      </w:r>
    </w:p>
    <w:p w:rsidR="00412E99" w:rsidRDefault="00412E99">
      <w:pPr>
        <w:spacing w:line="300" w:lineRule="auto"/>
        <w:ind w:firstLineChars="200" w:firstLine="420"/>
        <w:rPr>
          <w:szCs w:val="24"/>
        </w:rPr>
      </w:pPr>
      <w:r>
        <w:rPr>
          <w:rFonts w:hAnsi="宋体"/>
          <w:szCs w:val="24"/>
        </w:rPr>
        <w:t>表</w:t>
      </w:r>
      <w:r>
        <w:rPr>
          <w:szCs w:val="24"/>
        </w:rPr>
        <w:t>3   CO</w:t>
      </w:r>
      <w:r>
        <w:rPr>
          <w:rFonts w:hAnsi="宋体"/>
          <w:szCs w:val="24"/>
        </w:rPr>
        <w:t>与</w:t>
      </w:r>
      <w:r>
        <w:rPr>
          <w:szCs w:val="24"/>
        </w:rPr>
        <w:t>CO</w:t>
      </w:r>
      <w:r>
        <w:rPr>
          <w:szCs w:val="24"/>
          <w:vertAlign w:val="subscript"/>
        </w:rPr>
        <w:t>2</w:t>
      </w:r>
      <w:r>
        <w:rPr>
          <w:rFonts w:hAnsi="宋体"/>
          <w:szCs w:val="24"/>
        </w:rPr>
        <w:t>比较</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1118"/>
        <w:gridCol w:w="4813"/>
        <w:gridCol w:w="4330"/>
      </w:tblGrid>
      <w:tr w:rsidR="00412E99">
        <w:trPr>
          <w:trHeight w:val="338"/>
          <w:jc w:val="center"/>
        </w:trPr>
        <w:tc>
          <w:tcPr>
            <w:tcW w:w="1118"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jc w:val="center"/>
              <w:rPr>
                <w:szCs w:val="24"/>
              </w:rPr>
            </w:pPr>
            <w:r>
              <w:rPr>
                <w:rFonts w:hAnsi="宋体"/>
                <w:szCs w:val="24"/>
              </w:rPr>
              <w:t>名</w:t>
            </w:r>
            <w:r>
              <w:rPr>
                <w:szCs w:val="24"/>
              </w:rPr>
              <w:t xml:space="preserve">    </w:t>
            </w:r>
            <w:r>
              <w:rPr>
                <w:rFonts w:hAnsi="宋体"/>
                <w:szCs w:val="24"/>
              </w:rPr>
              <w:t>称</w:t>
            </w:r>
          </w:p>
        </w:tc>
        <w:tc>
          <w:tcPr>
            <w:tcW w:w="4813"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jc w:val="center"/>
              <w:rPr>
                <w:szCs w:val="24"/>
              </w:rPr>
            </w:pPr>
            <w:r>
              <w:rPr>
                <w:rFonts w:hAnsi="宋体"/>
                <w:szCs w:val="24"/>
              </w:rPr>
              <w:t>二氧化碳</w:t>
            </w:r>
            <w:r>
              <w:rPr>
                <w:szCs w:val="24"/>
              </w:rPr>
              <w:t>CO</w:t>
            </w:r>
            <w:r>
              <w:rPr>
                <w:szCs w:val="24"/>
                <w:vertAlign w:val="subscript"/>
              </w:rPr>
              <w:t>2</w:t>
            </w:r>
          </w:p>
        </w:tc>
        <w:tc>
          <w:tcPr>
            <w:tcW w:w="4330"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jc w:val="center"/>
              <w:rPr>
                <w:szCs w:val="24"/>
              </w:rPr>
            </w:pPr>
            <w:r>
              <w:rPr>
                <w:rFonts w:hAnsi="宋体"/>
                <w:szCs w:val="24"/>
              </w:rPr>
              <w:t>一氧化碳</w:t>
            </w:r>
            <w:r>
              <w:rPr>
                <w:szCs w:val="24"/>
              </w:rPr>
              <w:t>CO</w:t>
            </w:r>
          </w:p>
        </w:tc>
      </w:tr>
      <w:tr w:rsidR="00412E99">
        <w:trPr>
          <w:trHeight w:val="303"/>
          <w:jc w:val="center"/>
        </w:trPr>
        <w:tc>
          <w:tcPr>
            <w:tcW w:w="1118"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jc w:val="center"/>
              <w:rPr>
                <w:szCs w:val="24"/>
              </w:rPr>
            </w:pPr>
            <w:r>
              <w:rPr>
                <w:rFonts w:hAnsi="宋体"/>
                <w:szCs w:val="24"/>
              </w:rPr>
              <w:t>俗</w:t>
            </w:r>
            <w:r>
              <w:rPr>
                <w:szCs w:val="24"/>
              </w:rPr>
              <w:t xml:space="preserve">    </w:t>
            </w:r>
            <w:r>
              <w:rPr>
                <w:rFonts w:hAnsi="宋体"/>
                <w:szCs w:val="24"/>
              </w:rPr>
              <w:t>名</w:t>
            </w:r>
          </w:p>
        </w:tc>
        <w:tc>
          <w:tcPr>
            <w:tcW w:w="4813"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ind w:firstLineChars="200" w:firstLine="420"/>
              <w:rPr>
                <w:szCs w:val="24"/>
              </w:rPr>
            </w:pPr>
            <w:r>
              <w:rPr>
                <w:rFonts w:hAnsi="宋体"/>
                <w:szCs w:val="24"/>
              </w:rPr>
              <w:t>碳酸气，固态时叫干冰</w:t>
            </w:r>
          </w:p>
        </w:tc>
        <w:tc>
          <w:tcPr>
            <w:tcW w:w="4330"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ind w:firstLineChars="200" w:firstLine="420"/>
              <w:rPr>
                <w:szCs w:val="24"/>
              </w:rPr>
            </w:pPr>
            <w:r>
              <w:rPr>
                <w:rFonts w:hAnsi="宋体"/>
                <w:szCs w:val="24"/>
              </w:rPr>
              <w:t>煤</w:t>
            </w:r>
            <w:r>
              <w:rPr>
                <w:szCs w:val="24"/>
              </w:rPr>
              <w:t xml:space="preserve">    </w:t>
            </w:r>
            <w:r>
              <w:rPr>
                <w:rFonts w:hAnsi="宋体"/>
                <w:szCs w:val="24"/>
              </w:rPr>
              <w:t>气</w:t>
            </w:r>
          </w:p>
        </w:tc>
      </w:tr>
      <w:tr w:rsidR="00412E99">
        <w:trPr>
          <w:trHeight w:val="632"/>
          <w:jc w:val="center"/>
        </w:trPr>
        <w:tc>
          <w:tcPr>
            <w:tcW w:w="1118"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jc w:val="center"/>
              <w:rPr>
                <w:szCs w:val="24"/>
              </w:rPr>
            </w:pPr>
            <w:r>
              <w:rPr>
                <w:rFonts w:hAnsi="宋体"/>
                <w:szCs w:val="24"/>
              </w:rPr>
              <w:t>物理性质</w:t>
            </w:r>
          </w:p>
        </w:tc>
        <w:tc>
          <w:tcPr>
            <w:tcW w:w="4813"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ind w:firstLineChars="200" w:firstLine="420"/>
              <w:rPr>
                <w:szCs w:val="24"/>
              </w:rPr>
            </w:pPr>
            <w:r>
              <w:rPr>
                <w:rFonts w:hAnsi="宋体"/>
                <w:szCs w:val="24"/>
              </w:rPr>
              <w:t>无色、无味气体，比空气重，溶于水，凝固点为</w:t>
            </w:r>
            <w:r>
              <w:rPr>
                <w:position w:val="-6"/>
                <w:szCs w:val="24"/>
              </w:rPr>
              <w:object w:dxaOrig="942" w:dyaOrig="280">
                <v:shape id="_x0000_i1044" type="#_x0000_t75" style="width:40.5pt;height:12pt;mso-position-horizontal-relative:page;mso-position-vertical-relative:page" o:ole="">
                  <v:imagedata r:id="rId41" o:title=""/>
                </v:shape>
                <o:OLEObject Type="Embed" ProgID="Equation.3" ShapeID="_x0000_i1044" DrawAspect="Content" ObjectID="_1620406363" r:id="rId42"/>
              </w:object>
            </w:r>
          </w:p>
        </w:tc>
        <w:tc>
          <w:tcPr>
            <w:tcW w:w="4330"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ind w:firstLineChars="200" w:firstLine="420"/>
              <w:rPr>
                <w:szCs w:val="24"/>
              </w:rPr>
            </w:pPr>
            <w:r>
              <w:rPr>
                <w:rFonts w:hAnsi="宋体"/>
                <w:szCs w:val="24"/>
              </w:rPr>
              <w:t>无色、无味气体，有剧毒，比空气轻，难溶于水</w:t>
            </w:r>
          </w:p>
        </w:tc>
      </w:tr>
      <w:tr w:rsidR="00412E99">
        <w:trPr>
          <w:trHeight w:val="1751"/>
          <w:jc w:val="center"/>
        </w:trPr>
        <w:tc>
          <w:tcPr>
            <w:tcW w:w="1118"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jc w:val="center"/>
              <w:rPr>
                <w:szCs w:val="24"/>
              </w:rPr>
            </w:pPr>
            <w:r>
              <w:rPr>
                <w:rFonts w:hAnsi="宋体"/>
                <w:szCs w:val="24"/>
              </w:rPr>
              <w:t>化学性质</w:t>
            </w:r>
          </w:p>
        </w:tc>
        <w:tc>
          <w:tcPr>
            <w:tcW w:w="4813" w:type="dxa"/>
            <w:tcBorders>
              <w:top w:val="single" w:sz="6" w:space="0" w:color="000000"/>
              <w:left w:val="single" w:sz="6" w:space="0" w:color="000000"/>
              <w:bottom w:val="single" w:sz="6" w:space="0" w:color="000000"/>
              <w:right w:val="single" w:sz="6" w:space="0" w:color="000000"/>
            </w:tcBorders>
          </w:tcPr>
          <w:p w:rsidR="00412E99" w:rsidRDefault="00412E99">
            <w:pPr>
              <w:numPr>
                <w:ilvl w:val="0"/>
                <w:numId w:val="3"/>
              </w:numPr>
              <w:adjustRightInd w:val="0"/>
              <w:snapToGrid w:val="0"/>
              <w:spacing w:line="300" w:lineRule="auto"/>
              <w:ind w:left="0" w:firstLineChars="200" w:firstLine="420"/>
              <w:textAlignment w:val="baseline"/>
              <w:rPr>
                <w:szCs w:val="24"/>
              </w:rPr>
            </w:pPr>
            <w:r>
              <w:rPr>
                <w:rFonts w:hAnsi="宋体"/>
                <w:szCs w:val="24"/>
              </w:rPr>
              <w:t>燃烧也不支持燃烧。</w:t>
            </w:r>
          </w:p>
          <w:p w:rsidR="00412E99" w:rsidRDefault="00412E99">
            <w:pPr>
              <w:spacing w:line="300" w:lineRule="auto"/>
              <w:ind w:firstLineChars="200" w:firstLine="420"/>
              <w:rPr>
                <w:szCs w:val="24"/>
                <w:vertAlign w:val="subscript"/>
              </w:rPr>
            </w:pPr>
            <w:r>
              <w:rPr>
                <w:rFonts w:hAnsi="宋体"/>
                <w:szCs w:val="24"/>
              </w:rPr>
              <w:t>②</w:t>
            </w:r>
            <w:r>
              <w:rPr>
                <w:szCs w:val="24"/>
              </w:rPr>
              <w:t xml:space="preserve"> </w:t>
            </w:r>
            <w:r>
              <w:rPr>
                <w:rFonts w:hAnsi="宋体"/>
                <w:szCs w:val="24"/>
              </w:rPr>
              <w:t>与水作用：</w:t>
            </w:r>
            <w:r>
              <w:rPr>
                <w:rFonts w:hAnsi="宋体" w:hint="eastAsia"/>
                <w:szCs w:val="24"/>
              </w:rPr>
              <w:t>H</w:t>
            </w:r>
            <w:r>
              <w:rPr>
                <w:rFonts w:hAnsi="宋体" w:hint="eastAsia"/>
                <w:szCs w:val="24"/>
                <w:vertAlign w:val="subscript"/>
              </w:rPr>
              <w:t>2</w:t>
            </w:r>
            <w:r>
              <w:rPr>
                <w:rFonts w:hAnsi="宋体" w:hint="eastAsia"/>
                <w:szCs w:val="24"/>
              </w:rPr>
              <w:t>O+CO</w:t>
            </w:r>
            <w:r>
              <w:rPr>
                <w:rFonts w:hAnsi="宋体" w:hint="eastAsia"/>
                <w:szCs w:val="24"/>
                <w:vertAlign w:val="subscript"/>
              </w:rPr>
              <w:t>2</w:t>
            </w:r>
            <w:r>
              <w:rPr>
                <w:rFonts w:hAnsi="宋体" w:hint="eastAsia"/>
                <w:szCs w:val="24"/>
              </w:rPr>
              <w:t>=H</w:t>
            </w:r>
            <w:r>
              <w:rPr>
                <w:rFonts w:hAnsi="宋体" w:hint="eastAsia"/>
                <w:szCs w:val="24"/>
                <w:vertAlign w:val="subscript"/>
              </w:rPr>
              <w:t>2</w:t>
            </w:r>
            <w:r>
              <w:rPr>
                <w:rFonts w:hAnsi="宋体" w:hint="eastAsia"/>
                <w:szCs w:val="24"/>
              </w:rPr>
              <w:t>CO</w:t>
            </w:r>
            <w:r>
              <w:rPr>
                <w:rFonts w:hAnsi="宋体" w:hint="eastAsia"/>
                <w:szCs w:val="24"/>
                <w:vertAlign w:val="subscript"/>
              </w:rPr>
              <w:t>3</w:t>
            </w:r>
          </w:p>
          <w:p w:rsidR="00412E99" w:rsidRDefault="00412E99">
            <w:pPr>
              <w:spacing w:line="300" w:lineRule="auto"/>
              <w:ind w:firstLineChars="200" w:firstLine="420"/>
              <w:rPr>
                <w:szCs w:val="24"/>
              </w:rPr>
            </w:pPr>
            <w:r>
              <w:rPr>
                <w:rFonts w:hAnsi="宋体"/>
                <w:szCs w:val="24"/>
              </w:rPr>
              <w:t>③</w:t>
            </w:r>
            <w:r>
              <w:rPr>
                <w:szCs w:val="24"/>
              </w:rPr>
              <w:t xml:space="preserve"> </w:t>
            </w:r>
            <w:r>
              <w:rPr>
                <w:rFonts w:hAnsi="宋体"/>
                <w:szCs w:val="24"/>
              </w:rPr>
              <w:t>与碱作用：</w:t>
            </w:r>
            <w:r>
              <w:rPr>
                <w:rFonts w:hAnsi="宋体" w:hint="eastAsia"/>
                <w:szCs w:val="24"/>
              </w:rPr>
              <w:t>CO</w:t>
            </w:r>
            <w:r>
              <w:rPr>
                <w:rFonts w:hAnsi="宋体" w:hint="eastAsia"/>
                <w:szCs w:val="24"/>
                <w:vertAlign w:val="subscript"/>
              </w:rPr>
              <w:t>2</w:t>
            </w:r>
            <w:r>
              <w:rPr>
                <w:rFonts w:hAnsi="宋体" w:hint="eastAsia"/>
                <w:szCs w:val="24"/>
              </w:rPr>
              <w:t>+Ca(OH)</w:t>
            </w:r>
            <w:r>
              <w:rPr>
                <w:rFonts w:hAnsi="宋体" w:hint="eastAsia"/>
                <w:szCs w:val="24"/>
                <w:vertAlign w:val="subscript"/>
              </w:rPr>
              <w:t>2</w:t>
            </w:r>
            <w:r>
              <w:rPr>
                <w:rFonts w:hAnsi="宋体" w:hint="eastAsia"/>
                <w:szCs w:val="24"/>
              </w:rPr>
              <w:t>=CaCO</w:t>
            </w:r>
            <w:r>
              <w:rPr>
                <w:rFonts w:hAnsi="宋体" w:hint="eastAsia"/>
                <w:szCs w:val="24"/>
                <w:vertAlign w:val="subscript"/>
              </w:rPr>
              <w:t>3</w:t>
            </w:r>
            <w:r>
              <w:rPr>
                <w:rFonts w:ascii="Arial" w:hAnsi="Arial" w:cs="Arial"/>
                <w:szCs w:val="24"/>
              </w:rPr>
              <w:t>↓</w:t>
            </w:r>
            <w:r>
              <w:rPr>
                <w:rFonts w:hAnsi="宋体" w:hint="eastAsia"/>
                <w:szCs w:val="24"/>
              </w:rPr>
              <w:t>+H</w:t>
            </w:r>
            <w:r>
              <w:rPr>
                <w:rFonts w:hAnsi="宋体" w:hint="eastAsia"/>
                <w:szCs w:val="24"/>
                <w:vertAlign w:val="subscript"/>
              </w:rPr>
              <w:t>2</w:t>
            </w:r>
            <w:r>
              <w:rPr>
                <w:rFonts w:hAnsi="宋体" w:hint="eastAsia"/>
                <w:szCs w:val="24"/>
              </w:rPr>
              <w:t>O</w:t>
            </w:r>
          </w:p>
          <w:p w:rsidR="00412E99" w:rsidRDefault="00412E99">
            <w:pPr>
              <w:tabs>
                <w:tab w:val="center" w:pos="1923"/>
              </w:tabs>
              <w:spacing w:line="300" w:lineRule="auto"/>
              <w:ind w:firstLineChars="200" w:firstLine="420"/>
              <w:rPr>
                <w:szCs w:val="24"/>
              </w:rPr>
            </w:pPr>
            <w:r>
              <w:rPr>
                <w:rFonts w:hAnsi="宋体"/>
                <w:szCs w:val="24"/>
              </w:rPr>
              <w:t>④氧化性：</w:t>
            </w:r>
            <w:r>
              <w:rPr>
                <w:rFonts w:hAnsi="宋体" w:hint="eastAsia"/>
                <w:szCs w:val="24"/>
              </w:rPr>
              <w:t>C+CO</w:t>
            </w:r>
            <w:r>
              <w:rPr>
                <w:rFonts w:hAnsi="宋体" w:hint="eastAsia"/>
                <w:szCs w:val="24"/>
                <w:vertAlign w:val="subscript"/>
              </w:rPr>
              <w:t>2</w:t>
            </w:r>
            <w:r>
              <w:rPr>
                <w:rFonts w:hAnsi="宋体" w:hint="eastAsia"/>
                <w:position w:val="8"/>
                <w:szCs w:val="24"/>
                <w:u w:val="double"/>
              </w:rPr>
              <w:t>高温</w:t>
            </w:r>
            <w:r>
              <w:rPr>
                <w:rFonts w:hAnsi="宋体" w:hint="eastAsia"/>
                <w:szCs w:val="24"/>
              </w:rPr>
              <w:t>2CO</w:t>
            </w:r>
          </w:p>
          <w:p w:rsidR="00412E99" w:rsidRDefault="00412E99">
            <w:pPr>
              <w:spacing w:line="300" w:lineRule="auto"/>
              <w:ind w:firstLineChars="200" w:firstLine="420"/>
              <w:rPr>
                <w:szCs w:val="24"/>
              </w:rPr>
            </w:pPr>
            <w:r>
              <w:rPr>
                <w:rFonts w:hAnsi="宋体"/>
                <w:szCs w:val="24"/>
              </w:rPr>
              <w:t>是酸性氧化物。</w:t>
            </w:r>
          </w:p>
        </w:tc>
        <w:tc>
          <w:tcPr>
            <w:tcW w:w="4330"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rPr>
                <w:szCs w:val="24"/>
              </w:rPr>
            </w:pPr>
            <w:r>
              <w:rPr>
                <w:rFonts w:hAnsi="宋体" w:hint="eastAsia"/>
                <w:szCs w:val="24"/>
              </w:rPr>
              <w:t xml:space="preserve">    </w:t>
            </w:r>
            <w:r>
              <w:rPr>
                <w:rFonts w:hAnsi="宋体"/>
                <w:szCs w:val="24"/>
              </w:rPr>
              <w:t>①</w:t>
            </w:r>
            <w:r>
              <w:rPr>
                <w:szCs w:val="24"/>
              </w:rPr>
              <w:t xml:space="preserve"> </w:t>
            </w:r>
            <w:r>
              <w:rPr>
                <w:rFonts w:hAnsi="宋体"/>
                <w:szCs w:val="24"/>
              </w:rPr>
              <w:t>可燃性：</w:t>
            </w:r>
            <w:r>
              <w:rPr>
                <w:rFonts w:hAnsi="宋体" w:hint="eastAsia"/>
                <w:szCs w:val="24"/>
              </w:rPr>
              <w:t>2CO+O</w:t>
            </w:r>
            <w:r>
              <w:rPr>
                <w:rFonts w:hAnsi="宋体" w:hint="eastAsia"/>
                <w:szCs w:val="24"/>
                <w:vertAlign w:val="subscript"/>
              </w:rPr>
              <w:t>2</w:t>
            </w:r>
            <w:r>
              <w:rPr>
                <w:rFonts w:hAnsi="宋体" w:hint="eastAsia"/>
                <w:position w:val="8"/>
                <w:szCs w:val="24"/>
                <w:u w:val="double"/>
              </w:rPr>
              <w:t>点燃</w:t>
            </w:r>
            <w:r>
              <w:rPr>
                <w:rFonts w:hAnsi="宋体" w:hint="eastAsia"/>
                <w:szCs w:val="24"/>
              </w:rPr>
              <w:t>2CO</w:t>
            </w:r>
            <w:r>
              <w:rPr>
                <w:rFonts w:hAnsi="宋体" w:hint="eastAsia"/>
                <w:szCs w:val="24"/>
                <w:vertAlign w:val="subscript"/>
              </w:rPr>
              <w:t>2</w:t>
            </w:r>
            <w:r>
              <w:rPr>
                <w:position w:val="-10"/>
                <w:szCs w:val="24"/>
              </w:rPr>
              <w:object w:dxaOrig="181" w:dyaOrig="341">
                <v:shape id="_x0000_i1045" type="#_x0000_t75" style="width:9pt;height:17.25pt;mso-position-horizontal-relative:page;mso-position-vertical-relative:page" o:ole="">
                  <v:imagedata r:id="rId43" o:title=""/>
                </v:shape>
                <o:OLEObject Type="Embed" ProgID="Equation.3" ShapeID="_x0000_i1045" DrawAspect="Content" ObjectID="_1620406364" r:id="rId44"/>
              </w:object>
            </w:r>
          </w:p>
          <w:p w:rsidR="00412E99" w:rsidRDefault="00412E99">
            <w:pPr>
              <w:spacing w:line="300" w:lineRule="auto"/>
              <w:rPr>
                <w:rFonts w:hint="eastAsia"/>
                <w:szCs w:val="24"/>
              </w:rPr>
            </w:pPr>
            <w:r>
              <w:rPr>
                <w:rFonts w:hAnsi="宋体" w:hint="eastAsia"/>
                <w:szCs w:val="24"/>
              </w:rPr>
              <w:t xml:space="preserve">    </w:t>
            </w:r>
            <w:r>
              <w:rPr>
                <w:rFonts w:hAnsi="宋体"/>
                <w:szCs w:val="24"/>
              </w:rPr>
              <w:t>②</w:t>
            </w:r>
            <w:r>
              <w:rPr>
                <w:szCs w:val="24"/>
              </w:rPr>
              <w:t xml:space="preserve"> </w:t>
            </w:r>
            <w:r>
              <w:rPr>
                <w:rFonts w:hAnsi="宋体"/>
                <w:szCs w:val="24"/>
              </w:rPr>
              <w:t>还原性：</w:t>
            </w:r>
            <w:r>
              <w:rPr>
                <w:rFonts w:hint="eastAsia"/>
                <w:szCs w:val="24"/>
              </w:rPr>
              <w:t>3CO+Fe</w:t>
            </w:r>
            <w:r>
              <w:rPr>
                <w:rFonts w:hint="eastAsia"/>
                <w:szCs w:val="24"/>
                <w:vertAlign w:val="subscript"/>
              </w:rPr>
              <w:t>2</w:t>
            </w:r>
            <w:r>
              <w:rPr>
                <w:rFonts w:hint="eastAsia"/>
                <w:szCs w:val="24"/>
              </w:rPr>
              <w:t>O</w:t>
            </w:r>
            <w:r>
              <w:rPr>
                <w:rFonts w:hint="eastAsia"/>
                <w:szCs w:val="24"/>
                <w:vertAlign w:val="subscript"/>
              </w:rPr>
              <w:t>3</w:t>
            </w:r>
            <w:r>
              <w:rPr>
                <w:rFonts w:hAnsi="宋体" w:hint="eastAsia"/>
                <w:position w:val="8"/>
                <w:szCs w:val="24"/>
                <w:u w:val="double"/>
              </w:rPr>
              <w:t>高温</w:t>
            </w:r>
            <w:r>
              <w:rPr>
                <w:rFonts w:hint="eastAsia"/>
                <w:szCs w:val="24"/>
              </w:rPr>
              <w:t>2Fe+3CO</w:t>
            </w:r>
            <w:r>
              <w:rPr>
                <w:rFonts w:hint="eastAsia"/>
                <w:szCs w:val="24"/>
                <w:vertAlign w:val="subscript"/>
              </w:rPr>
              <w:t>2</w:t>
            </w:r>
          </w:p>
          <w:p w:rsidR="00412E99" w:rsidRDefault="00412E99">
            <w:pPr>
              <w:spacing w:line="300" w:lineRule="auto"/>
              <w:ind w:firstLineChars="200" w:firstLine="420"/>
              <w:rPr>
                <w:szCs w:val="24"/>
              </w:rPr>
            </w:pPr>
            <w:r>
              <w:rPr>
                <w:rFonts w:hint="eastAsia"/>
                <w:szCs w:val="24"/>
              </w:rPr>
              <w:t>CO+CuO</w:t>
            </w:r>
            <w:r>
              <w:rPr>
                <w:kern w:val="10"/>
                <w:position w:val="9"/>
                <w:szCs w:val="21"/>
                <w:u w:val="double"/>
              </w:rPr>
              <w:t>∆</w:t>
            </w:r>
            <w:r>
              <w:rPr>
                <w:rFonts w:hint="eastAsia"/>
                <w:szCs w:val="24"/>
              </w:rPr>
              <w:t>Cu+CO</w:t>
            </w:r>
            <w:r>
              <w:rPr>
                <w:rFonts w:hint="eastAsia"/>
                <w:szCs w:val="24"/>
                <w:vertAlign w:val="subscript"/>
              </w:rPr>
              <w:t>2</w:t>
            </w:r>
          </w:p>
          <w:p w:rsidR="00412E99" w:rsidRDefault="00412E99">
            <w:pPr>
              <w:spacing w:line="300" w:lineRule="auto"/>
              <w:ind w:firstLineChars="200" w:firstLine="420"/>
              <w:rPr>
                <w:szCs w:val="24"/>
              </w:rPr>
            </w:pPr>
            <w:r>
              <w:rPr>
                <w:rFonts w:hAnsi="宋体"/>
                <w:szCs w:val="24"/>
              </w:rPr>
              <w:t>是不成盐氧化物。</w:t>
            </w:r>
          </w:p>
        </w:tc>
      </w:tr>
      <w:tr w:rsidR="00412E99">
        <w:trPr>
          <w:trHeight w:val="1355"/>
          <w:jc w:val="center"/>
        </w:trPr>
        <w:tc>
          <w:tcPr>
            <w:tcW w:w="1118"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jc w:val="center"/>
              <w:rPr>
                <w:szCs w:val="24"/>
              </w:rPr>
            </w:pPr>
            <w:r>
              <w:rPr>
                <w:rFonts w:hAnsi="宋体"/>
                <w:szCs w:val="24"/>
              </w:rPr>
              <w:t>制</w:t>
            </w:r>
            <w:r>
              <w:rPr>
                <w:szCs w:val="24"/>
              </w:rPr>
              <w:t xml:space="preserve">    </w:t>
            </w:r>
            <w:r>
              <w:rPr>
                <w:rFonts w:hAnsi="宋体"/>
                <w:szCs w:val="24"/>
              </w:rPr>
              <w:t>法</w:t>
            </w:r>
          </w:p>
        </w:tc>
        <w:tc>
          <w:tcPr>
            <w:tcW w:w="4813"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ind w:firstLineChars="200" w:firstLine="420"/>
              <w:rPr>
                <w:szCs w:val="24"/>
              </w:rPr>
            </w:pPr>
            <w:r>
              <w:rPr>
                <w:rFonts w:hAnsi="宋体"/>
                <w:szCs w:val="24"/>
              </w:rPr>
              <w:t>①</w:t>
            </w:r>
            <w:r>
              <w:rPr>
                <w:szCs w:val="24"/>
              </w:rPr>
              <w:t xml:space="preserve"> </w:t>
            </w:r>
            <w:r>
              <w:rPr>
                <w:rFonts w:hAnsi="宋体"/>
                <w:szCs w:val="24"/>
              </w:rPr>
              <w:t>工业制法：煅烧石灰石</w:t>
            </w:r>
          </w:p>
          <w:p w:rsidR="00412E99" w:rsidRDefault="00412E99">
            <w:pPr>
              <w:spacing w:line="300" w:lineRule="auto"/>
              <w:ind w:firstLineChars="200" w:firstLine="420"/>
              <w:rPr>
                <w:rFonts w:hAnsi="宋体" w:hint="eastAsia"/>
                <w:szCs w:val="24"/>
                <w:vertAlign w:val="subscript"/>
              </w:rPr>
            </w:pPr>
            <w:r>
              <w:rPr>
                <w:rFonts w:hAnsi="宋体" w:hint="eastAsia"/>
                <w:szCs w:val="24"/>
              </w:rPr>
              <w:t>CaCO</w:t>
            </w:r>
            <w:r>
              <w:rPr>
                <w:rFonts w:hAnsi="宋体" w:hint="eastAsia"/>
                <w:szCs w:val="24"/>
                <w:vertAlign w:val="subscript"/>
              </w:rPr>
              <w:t>3</w:t>
            </w:r>
            <w:r>
              <w:rPr>
                <w:rFonts w:hAnsi="宋体" w:hint="eastAsia"/>
                <w:position w:val="8"/>
                <w:szCs w:val="24"/>
                <w:u w:val="double"/>
              </w:rPr>
              <w:t>高温</w:t>
            </w:r>
            <w:r>
              <w:rPr>
                <w:rFonts w:hAnsi="宋体" w:hint="eastAsia"/>
                <w:szCs w:val="24"/>
              </w:rPr>
              <w:t>CaO+CO</w:t>
            </w:r>
            <w:r>
              <w:rPr>
                <w:rFonts w:hAnsi="宋体" w:hint="eastAsia"/>
                <w:szCs w:val="24"/>
                <w:vertAlign w:val="subscript"/>
              </w:rPr>
              <w:t>2</w:t>
            </w:r>
          </w:p>
          <w:p w:rsidR="00412E99" w:rsidRDefault="00412E99">
            <w:pPr>
              <w:spacing w:line="300" w:lineRule="auto"/>
              <w:ind w:firstLineChars="200" w:firstLine="420"/>
              <w:rPr>
                <w:szCs w:val="24"/>
              </w:rPr>
            </w:pPr>
            <w:r>
              <w:rPr>
                <w:rFonts w:hAnsi="宋体"/>
                <w:szCs w:val="24"/>
              </w:rPr>
              <w:t>②</w:t>
            </w:r>
            <w:r>
              <w:rPr>
                <w:szCs w:val="24"/>
              </w:rPr>
              <w:t xml:space="preserve"> </w:t>
            </w:r>
            <w:r>
              <w:rPr>
                <w:rFonts w:hAnsi="宋体"/>
                <w:szCs w:val="24"/>
              </w:rPr>
              <w:t>实验室制法</w:t>
            </w:r>
          </w:p>
          <w:p w:rsidR="00412E99" w:rsidRDefault="00412E99">
            <w:pPr>
              <w:spacing w:line="300" w:lineRule="auto"/>
              <w:ind w:firstLineChars="200" w:firstLine="420"/>
              <w:rPr>
                <w:szCs w:val="24"/>
              </w:rPr>
            </w:pPr>
            <w:r>
              <w:rPr>
                <w:rFonts w:hint="eastAsia"/>
                <w:szCs w:val="21"/>
              </w:rPr>
              <w:t>CaCO</w:t>
            </w:r>
            <w:r>
              <w:rPr>
                <w:rFonts w:hint="eastAsia"/>
                <w:szCs w:val="21"/>
                <w:vertAlign w:val="subscript"/>
              </w:rPr>
              <w:t>3</w:t>
            </w:r>
            <w:r>
              <w:rPr>
                <w:rFonts w:hint="eastAsia"/>
                <w:szCs w:val="21"/>
              </w:rPr>
              <w:t>+</w:t>
            </w:r>
            <w:r>
              <w:rPr>
                <w:rFonts w:hAnsi="宋体" w:hint="eastAsia"/>
                <w:szCs w:val="21"/>
              </w:rPr>
              <w:t>2HCl=CaCl</w:t>
            </w:r>
            <w:r>
              <w:rPr>
                <w:rFonts w:hAnsi="宋体" w:hint="eastAsia"/>
                <w:szCs w:val="21"/>
                <w:vertAlign w:val="subscript"/>
              </w:rPr>
              <w:t>2</w:t>
            </w:r>
            <w:r>
              <w:rPr>
                <w:rFonts w:hAnsi="宋体" w:hint="eastAsia"/>
                <w:szCs w:val="21"/>
              </w:rPr>
              <w:t>+CO</w:t>
            </w:r>
            <w:r>
              <w:rPr>
                <w:rFonts w:hAnsi="宋体" w:hint="eastAsia"/>
                <w:szCs w:val="21"/>
                <w:vertAlign w:val="subscript"/>
              </w:rPr>
              <w:t>2</w:t>
            </w:r>
            <w:r>
              <w:rPr>
                <w:rFonts w:ascii="Arial" w:hAnsi="Arial" w:cs="Arial"/>
                <w:szCs w:val="21"/>
              </w:rPr>
              <w:t>↑</w:t>
            </w:r>
            <w:r>
              <w:rPr>
                <w:rFonts w:hAnsi="宋体" w:hint="eastAsia"/>
                <w:szCs w:val="21"/>
              </w:rPr>
              <w:t>+H</w:t>
            </w:r>
            <w:r>
              <w:rPr>
                <w:rFonts w:hAnsi="宋体" w:hint="eastAsia"/>
                <w:szCs w:val="21"/>
                <w:vertAlign w:val="subscript"/>
              </w:rPr>
              <w:t>2</w:t>
            </w:r>
            <w:r>
              <w:rPr>
                <w:rFonts w:hAnsi="宋体" w:hint="eastAsia"/>
                <w:szCs w:val="21"/>
              </w:rPr>
              <w:t>O</w:t>
            </w:r>
          </w:p>
        </w:tc>
        <w:tc>
          <w:tcPr>
            <w:tcW w:w="4330"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ind w:firstLineChars="200" w:firstLine="420"/>
              <w:rPr>
                <w:szCs w:val="24"/>
              </w:rPr>
            </w:pPr>
            <w:r>
              <w:rPr>
                <w:rFonts w:hAnsi="宋体"/>
                <w:szCs w:val="24"/>
              </w:rPr>
              <w:t>①</w:t>
            </w:r>
            <w:r>
              <w:rPr>
                <w:szCs w:val="24"/>
              </w:rPr>
              <w:t xml:space="preserve"> </w:t>
            </w:r>
            <w:r>
              <w:rPr>
                <w:rFonts w:hAnsi="宋体"/>
                <w:szCs w:val="24"/>
              </w:rPr>
              <w:t>工业制法：碳不充分燃烧</w:t>
            </w:r>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2"/>
                <w:attr w:name="UnitName" w:val="C"/>
              </w:smartTagPr>
              <w:r>
                <w:rPr>
                  <w:rFonts w:hAnsi="宋体" w:hint="eastAsia"/>
                  <w:szCs w:val="24"/>
                </w:rPr>
                <w:t>2C</w:t>
              </w:r>
            </w:smartTag>
            <w:r>
              <w:rPr>
                <w:rFonts w:hAnsi="宋体" w:hint="eastAsia"/>
                <w:szCs w:val="24"/>
              </w:rPr>
              <w:t>+O</w:t>
            </w:r>
            <w:r>
              <w:rPr>
                <w:rFonts w:hAnsi="宋体" w:hint="eastAsia"/>
                <w:szCs w:val="24"/>
                <w:vertAlign w:val="subscript"/>
              </w:rPr>
              <w:t>2</w:t>
            </w:r>
            <w:r>
              <w:rPr>
                <w:rFonts w:hAnsi="宋体" w:hint="eastAsia"/>
                <w:position w:val="8"/>
                <w:szCs w:val="24"/>
                <w:u w:val="double"/>
              </w:rPr>
              <w:t>点燃</w:t>
            </w:r>
            <w:r>
              <w:rPr>
                <w:rFonts w:hAnsi="宋体" w:hint="eastAsia"/>
                <w:szCs w:val="24"/>
              </w:rPr>
              <w:t>2CO</w:t>
            </w:r>
          </w:p>
          <w:p w:rsidR="00412E99" w:rsidRDefault="00412E99">
            <w:pPr>
              <w:spacing w:line="300" w:lineRule="auto"/>
              <w:ind w:firstLineChars="200" w:firstLine="420"/>
              <w:rPr>
                <w:rFonts w:hint="eastAsia"/>
                <w:szCs w:val="24"/>
              </w:rPr>
            </w:pPr>
            <w:r>
              <w:rPr>
                <w:rFonts w:hAnsi="宋体"/>
                <w:szCs w:val="24"/>
              </w:rPr>
              <w:t>②</w:t>
            </w:r>
            <w:r>
              <w:rPr>
                <w:szCs w:val="24"/>
              </w:rPr>
              <w:t xml:space="preserve"> </w:t>
            </w:r>
            <w:r>
              <w:rPr>
                <w:rFonts w:hAnsi="宋体"/>
                <w:szCs w:val="24"/>
              </w:rPr>
              <w:t>水煤气法：</w:t>
            </w:r>
            <w:r>
              <w:rPr>
                <w:szCs w:val="24"/>
              </w:rPr>
              <w:t xml:space="preserve"> </w:t>
            </w:r>
            <w:r>
              <w:rPr>
                <w:rFonts w:hint="eastAsia"/>
                <w:szCs w:val="24"/>
              </w:rPr>
              <w:t>C+H</w:t>
            </w:r>
            <w:r>
              <w:rPr>
                <w:rFonts w:hint="eastAsia"/>
                <w:szCs w:val="24"/>
                <w:vertAlign w:val="subscript"/>
              </w:rPr>
              <w:t>2</w:t>
            </w:r>
            <w:r>
              <w:rPr>
                <w:rFonts w:hint="eastAsia"/>
                <w:szCs w:val="24"/>
              </w:rPr>
              <w:t>O</w:t>
            </w:r>
            <w:r>
              <w:rPr>
                <w:rFonts w:hAnsi="宋体" w:hint="eastAsia"/>
                <w:position w:val="8"/>
                <w:szCs w:val="24"/>
                <w:u w:val="double"/>
              </w:rPr>
              <w:t>高温</w:t>
            </w:r>
            <w:r>
              <w:rPr>
                <w:rFonts w:hint="eastAsia"/>
                <w:szCs w:val="24"/>
              </w:rPr>
              <w:t>CO+H</w:t>
            </w:r>
            <w:r>
              <w:rPr>
                <w:rFonts w:hint="eastAsia"/>
                <w:szCs w:val="24"/>
                <w:vertAlign w:val="subscript"/>
              </w:rPr>
              <w:t>2</w:t>
            </w:r>
          </w:p>
        </w:tc>
      </w:tr>
      <w:tr w:rsidR="00412E99">
        <w:trPr>
          <w:trHeight w:val="344"/>
          <w:jc w:val="center"/>
        </w:trPr>
        <w:tc>
          <w:tcPr>
            <w:tcW w:w="1118"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jc w:val="center"/>
              <w:rPr>
                <w:szCs w:val="24"/>
              </w:rPr>
            </w:pPr>
            <w:r>
              <w:rPr>
                <w:rFonts w:hAnsi="宋体"/>
                <w:szCs w:val="24"/>
              </w:rPr>
              <w:t>用</w:t>
            </w:r>
            <w:r>
              <w:rPr>
                <w:szCs w:val="24"/>
              </w:rPr>
              <w:t xml:space="preserve">    </w:t>
            </w:r>
            <w:r>
              <w:rPr>
                <w:rFonts w:hAnsi="宋体"/>
                <w:szCs w:val="24"/>
              </w:rPr>
              <w:t>途</w:t>
            </w:r>
          </w:p>
        </w:tc>
        <w:tc>
          <w:tcPr>
            <w:tcW w:w="4813"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ind w:firstLineChars="200" w:firstLine="420"/>
              <w:rPr>
                <w:szCs w:val="24"/>
              </w:rPr>
            </w:pPr>
            <w:r>
              <w:rPr>
                <w:rFonts w:hAnsi="宋体"/>
                <w:szCs w:val="24"/>
              </w:rPr>
              <w:t>作灭火剂，致冷剂，用于人工降雨，作化工原料</w:t>
            </w:r>
          </w:p>
        </w:tc>
        <w:tc>
          <w:tcPr>
            <w:tcW w:w="4330" w:type="dxa"/>
            <w:tcBorders>
              <w:top w:val="single" w:sz="6" w:space="0" w:color="000000"/>
              <w:left w:val="single" w:sz="6" w:space="0" w:color="000000"/>
              <w:bottom w:val="single" w:sz="6" w:space="0" w:color="000000"/>
              <w:right w:val="single" w:sz="6" w:space="0" w:color="000000"/>
            </w:tcBorders>
          </w:tcPr>
          <w:p w:rsidR="00412E99" w:rsidRDefault="00412E99">
            <w:pPr>
              <w:spacing w:line="300" w:lineRule="auto"/>
              <w:ind w:firstLineChars="200" w:firstLine="420"/>
              <w:rPr>
                <w:szCs w:val="24"/>
              </w:rPr>
            </w:pPr>
            <w:r>
              <w:rPr>
                <w:rFonts w:hAnsi="宋体"/>
                <w:szCs w:val="24"/>
              </w:rPr>
              <w:t>作还原剂，冶炼金属、作气体燃料</w:t>
            </w:r>
          </w:p>
        </w:tc>
      </w:tr>
    </w:tbl>
    <w:p w:rsidR="00412E99" w:rsidRDefault="00412E99">
      <w:pPr>
        <w:spacing w:line="300" w:lineRule="auto"/>
        <w:ind w:firstLineChars="200" w:firstLine="420"/>
        <w:rPr>
          <w:szCs w:val="24"/>
        </w:rPr>
      </w:pPr>
      <w:r>
        <w:rPr>
          <w:szCs w:val="24"/>
        </w:rPr>
        <w:t xml:space="preserve">4. </w:t>
      </w:r>
      <w:r>
        <w:rPr>
          <w:rFonts w:hAnsi="宋体"/>
          <w:szCs w:val="24"/>
        </w:rPr>
        <w:t>氢气、碳、一氧化碳的比较</w:t>
      </w:r>
    </w:p>
    <w:p w:rsidR="00412E99" w:rsidRDefault="00412E99">
      <w:pPr>
        <w:spacing w:line="300" w:lineRule="auto"/>
        <w:ind w:firstLineChars="200" w:firstLine="420"/>
        <w:rPr>
          <w:szCs w:val="24"/>
        </w:rPr>
      </w:pPr>
      <w:r>
        <w:rPr>
          <w:rFonts w:hAnsi="宋体"/>
          <w:szCs w:val="24"/>
        </w:rPr>
        <w:t>表</w:t>
      </w:r>
      <w:r>
        <w:rPr>
          <w:szCs w:val="24"/>
        </w:rPr>
        <w:t xml:space="preserve">4   </w:t>
      </w:r>
      <w:r>
        <w:rPr>
          <w:rFonts w:hAnsi="宋体"/>
          <w:szCs w:val="24"/>
        </w:rPr>
        <w:t>氢气、碳、一氧化碳的化学性质比较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1725"/>
        <w:gridCol w:w="2375"/>
        <w:gridCol w:w="2625"/>
        <w:gridCol w:w="2772"/>
      </w:tblGrid>
      <w:tr w:rsidR="00412E99">
        <w:trPr>
          <w:trHeight w:val="464"/>
        </w:trPr>
        <w:tc>
          <w:tcPr>
            <w:tcW w:w="2649" w:type="dxa"/>
            <w:gridSpan w:val="2"/>
          </w:tcPr>
          <w:p w:rsidR="00412E99" w:rsidRDefault="00412E99">
            <w:pPr>
              <w:spacing w:line="300" w:lineRule="auto"/>
              <w:ind w:firstLineChars="200" w:firstLine="420"/>
              <w:rPr>
                <w:szCs w:val="24"/>
              </w:rPr>
            </w:pPr>
          </w:p>
        </w:tc>
        <w:tc>
          <w:tcPr>
            <w:tcW w:w="2375" w:type="dxa"/>
          </w:tcPr>
          <w:p w:rsidR="00412E99" w:rsidRDefault="00412E99">
            <w:pPr>
              <w:spacing w:line="300" w:lineRule="auto"/>
              <w:jc w:val="center"/>
              <w:rPr>
                <w:rFonts w:hint="eastAsia"/>
                <w:szCs w:val="24"/>
              </w:rPr>
            </w:pPr>
            <w:r>
              <w:rPr>
                <w:rFonts w:hint="eastAsia"/>
                <w:szCs w:val="24"/>
              </w:rPr>
              <w:t>H</w:t>
            </w:r>
            <w:r>
              <w:rPr>
                <w:rFonts w:hint="eastAsia"/>
                <w:szCs w:val="24"/>
                <w:vertAlign w:val="subscript"/>
              </w:rPr>
              <w:t>2</w:t>
            </w:r>
          </w:p>
        </w:tc>
        <w:tc>
          <w:tcPr>
            <w:tcW w:w="2625" w:type="dxa"/>
          </w:tcPr>
          <w:p w:rsidR="00412E99" w:rsidRDefault="00412E99">
            <w:pPr>
              <w:spacing w:line="300" w:lineRule="auto"/>
              <w:jc w:val="center"/>
              <w:rPr>
                <w:rFonts w:hint="eastAsia"/>
                <w:szCs w:val="24"/>
              </w:rPr>
            </w:pPr>
            <w:r>
              <w:rPr>
                <w:rFonts w:hint="eastAsia"/>
                <w:szCs w:val="24"/>
              </w:rPr>
              <w:t>C</w:t>
            </w:r>
          </w:p>
        </w:tc>
        <w:tc>
          <w:tcPr>
            <w:tcW w:w="2772" w:type="dxa"/>
          </w:tcPr>
          <w:p w:rsidR="00412E99" w:rsidRDefault="00412E99">
            <w:pPr>
              <w:spacing w:line="300" w:lineRule="auto"/>
              <w:jc w:val="center"/>
              <w:rPr>
                <w:rFonts w:hint="eastAsia"/>
                <w:szCs w:val="24"/>
              </w:rPr>
            </w:pPr>
            <w:r>
              <w:rPr>
                <w:rFonts w:hint="eastAsia"/>
                <w:szCs w:val="24"/>
              </w:rPr>
              <w:t>CO</w:t>
            </w:r>
          </w:p>
        </w:tc>
      </w:tr>
      <w:tr w:rsidR="00412E99">
        <w:trPr>
          <w:cantSplit/>
          <w:trHeight w:val="962"/>
        </w:trPr>
        <w:tc>
          <w:tcPr>
            <w:tcW w:w="924" w:type="dxa"/>
            <w:vMerge w:val="restart"/>
            <w:vAlign w:val="center"/>
          </w:tcPr>
          <w:p w:rsidR="00412E99" w:rsidRDefault="00412E99">
            <w:pPr>
              <w:pStyle w:val="a4"/>
              <w:pBdr>
                <w:bottom w:val="none" w:sz="0" w:space="0" w:color="auto"/>
              </w:pBdr>
              <w:tabs>
                <w:tab w:val="clear" w:pos="4153"/>
                <w:tab w:val="clear" w:pos="8306"/>
              </w:tabs>
              <w:spacing w:line="300" w:lineRule="auto"/>
              <w:jc w:val="both"/>
              <w:rPr>
                <w:sz w:val="21"/>
                <w:szCs w:val="24"/>
              </w:rPr>
            </w:pPr>
            <w:r>
              <w:rPr>
                <w:rFonts w:hAnsi="宋体"/>
                <w:sz w:val="21"/>
                <w:szCs w:val="24"/>
              </w:rPr>
              <w:t>可燃性</w:t>
            </w:r>
          </w:p>
        </w:tc>
        <w:tc>
          <w:tcPr>
            <w:tcW w:w="1725" w:type="dxa"/>
            <w:vAlign w:val="center"/>
          </w:tcPr>
          <w:p w:rsidR="00412E99" w:rsidRDefault="00412E99">
            <w:pPr>
              <w:spacing w:line="300" w:lineRule="auto"/>
              <w:jc w:val="center"/>
              <w:rPr>
                <w:szCs w:val="24"/>
              </w:rPr>
            </w:pPr>
            <w:r>
              <w:rPr>
                <w:rFonts w:hAnsi="宋体"/>
                <w:szCs w:val="24"/>
              </w:rPr>
              <w:t>化学反应方程式</w:t>
            </w:r>
          </w:p>
        </w:tc>
        <w:tc>
          <w:tcPr>
            <w:tcW w:w="2375" w:type="dxa"/>
            <w:vAlign w:val="center"/>
          </w:tcPr>
          <w:p w:rsidR="00412E99" w:rsidRDefault="00412E99">
            <w:pPr>
              <w:spacing w:line="300" w:lineRule="auto"/>
              <w:ind w:firstLineChars="200" w:firstLine="420"/>
              <w:rPr>
                <w:rFonts w:hint="eastAsia"/>
                <w:szCs w:val="24"/>
              </w:rPr>
            </w:pPr>
            <w:r>
              <w:rPr>
                <w:rFonts w:hint="eastAsia"/>
                <w:szCs w:val="24"/>
              </w:rPr>
              <w:t>2H</w:t>
            </w:r>
            <w:r>
              <w:rPr>
                <w:rFonts w:hint="eastAsia"/>
                <w:szCs w:val="24"/>
                <w:vertAlign w:val="subscript"/>
              </w:rPr>
              <w:t>2</w:t>
            </w:r>
            <w:r>
              <w:rPr>
                <w:rFonts w:hint="eastAsia"/>
                <w:szCs w:val="24"/>
              </w:rPr>
              <w:t>+O</w:t>
            </w:r>
            <w:r>
              <w:rPr>
                <w:rFonts w:hint="eastAsia"/>
                <w:szCs w:val="24"/>
                <w:vertAlign w:val="subscript"/>
              </w:rPr>
              <w:t>2</w:t>
            </w:r>
            <w:r>
              <w:rPr>
                <w:rFonts w:hint="eastAsia"/>
                <w:position w:val="8"/>
                <w:szCs w:val="24"/>
                <w:u w:val="double"/>
              </w:rPr>
              <w:t>点燃</w:t>
            </w:r>
            <w:r>
              <w:rPr>
                <w:rFonts w:hint="eastAsia"/>
                <w:szCs w:val="24"/>
              </w:rPr>
              <w:t>2H</w:t>
            </w:r>
            <w:r>
              <w:rPr>
                <w:rFonts w:hint="eastAsia"/>
                <w:szCs w:val="24"/>
                <w:vertAlign w:val="subscript"/>
              </w:rPr>
              <w:t>2</w:t>
            </w:r>
            <w:r>
              <w:rPr>
                <w:rFonts w:hint="eastAsia"/>
                <w:szCs w:val="24"/>
              </w:rPr>
              <w:t>O</w:t>
            </w:r>
          </w:p>
        </w:tc>
        <w:tc>
          <w:tcPr>
            <w:tcW w:w="2625" w:type="dxa"/>
            <w:vAlign w:val="center"/>
          </w:tcPr>
          <w:p w:rsidR="00412E99" w:rsidRDefault="00412E99">
            <w:pPr>
              <w:spacing w:line="300" w:lineRule="auto"/>
              <w:ind w:firstLineChars="200" w:firstLine="420"/>
              <w:rPr>
                <w:rFonts w:hint="eastAsia"/>
                <w:szCs w:val="24"/>
              </w:rPr>
            </w:pP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szCs w:val="24"/>
                </w:rPr>
                <w:t>2C</w:t>
              </w:r>
            </w:smartTag>
            <w:r>
              <w:rPr>
                <w:rFonts w:hint="eastAsia"/>
                <w:szCs w:val="24"/>
              </w:rPr>
              <w:t>+O</w:t>
            </w:r>
            <w:r>
              <w:rPr>
                <w:rFonts w:hint="eastAsia"/>
                <w:szCs w:val="24"/>
                <w:vertAlign w:val="subscript"/>
              </w:rPr>
              <w:t>2</w:t>
            </w:r>
            <w:r>
              <w:rPr>
                <w:rFonts w:hint="eastAsia"/>
                <w:position w:val="9"/>
                <w:szCs w:val="24"/>
                <w:u w:val="double"/>
              </w:rPr>
              <w:t>点燃</w:t>
            </w:r>
            <w:r>
              <w:rPr>
                <w:rFonts w:hint="eastAsia"/>
                <w:szCs w:val="24"/>
              </w:rPr>
              <w:t>2CO</w:t>
            </w:r>
          </w:p>
          <w:p w:rsidR="00412E99" w:rsidRDefault="00412E99">
            <w:pPr>
              <w:spacing w:line="300" w:lineRule="auto"/>
              <w:ind w:firstLineChars="200" w:firstLine="420"/>
              <w:rPr>
                <w:szCs w:val="24"/>
              </w:rPr>
            </w:pPr>
            <w:r>
              <w:rPr>
                <w:rFonts w:hint="eastAsia"/>
                <w:szCs w:val="24"/>
              </w:rPr>
              <w:t>C+O</w:t>
            </w:r>
            <w:r>
              <w:rPr>
                <w:rFonts w:hint="eastAsia"/>
                <w:szCs w:val="24"/>
                <w:vertAlign w:val="subscript"/>
              </w:rPr>
              <w:t>2</w:t>
            </w:r>
            <w:r>
              <w:rPr>
                <w:rFonts w:hint="eastAsia"/>
                <w:position w:val="9"/>
                <w:szCs w:val="24"/>
                <w:u w:val="double"/>
              </w:rPr>
              <w:t>点燃</w:t>
            </w:r>
            <w:r>
              <w:rPr>
                <w:rFonts w:hint="eastAsia"/>
                <w:szCs w:val="24"/>
              </w:rPr>
              <w:t>CO</w:t>
            </w:r>
            <w:r>
              <w:rPr>
                <w:rFonts w:hint="eastAsia"/>
                <w:szCs w:val="24"/>
                <w:vertAlign w:val="subscript"/>
              </w:rPr>
              <w:t>2</w:t>
            </w:r>
          </w:p>
        </w:tc>
        <w:tc>
          <w:tcPr>
            <w:tcW w:w="2772" w:type="dxa"/>
            <w:vAlign w:val="center"/>
          </w:tcPr>
          <w:p w:rsidR="00412E99" w:rsidRDefault="00412E99">
            <w:pPr>
              <w:spacing w:line="300" w:lineRule="auto"/>
              <w:ind w:firstLineChars="200" w:firstLine="420"/>
              <w:rPr>
                <w:szCs w:val="24"/>
              </w:rPr>
            </w:pPr>
            <w:r>
              <w:rPr>
                <w:rFonts w:hint="eastAsia"/>
                <w:szCs w:val="24"/>
              </w:rPr>
              <w:t>2CO+O</w:t>
            </w:r>
            <w:r>
              <w:rPr>
                <w:rFonts w:hint="eastAsia"/>
                <w:szCs w:val="24"/>
                <w:vertAlign w:val="subscript"/>
              </w:rPr>
              <w:t>2</w:t>
            </w:r>
            <w:r>
              <w:rPr>
                <w:rFonts w:hint="eastAsia"/>
                <w:position w:val="9"/>
                <w:szCs w:val="24"/>
                <w:u w:val="double"/>
              </w:rPr>
              <w:t>点燃</w:t>
            </w:r>
            <w:r>
              <w:rPr>
                <w:rFonts w:hint="eastAsia"/>
                <w:szCs w:val="24"/>
              </w:rPr>
              <w:t>2CO</w:t>
            </w:r>
            <w:r>
              <w:rPr>
                <w:rFonts w:hint="eastAsia"/>
                <w:szCs w:val="24"/>
                <w:vertAlign w:val="subscript"/>
              </w:rPr>
              <w:t>2</w:t>
            </w:r>
          </w:p>
        </w:tc>
      </w:tr>
      <w:tr w:rsidR="00412E99">
        <w:trPr>
          <w:cantSplit/>
          <w:trHeight w:val="826"/>
        </w:trPr>
        <w:tc>
          <w:tcPr>
            <w:tcW w:w="924" w:type="dxa"/>
            <w:vMerge/>
          </w:tcPr>
          <w:p w:rsidR="00412E99" w:rsidRDefault="00412E99">
            <w:pPr>
              <w:spacing w:line="300" w:lineRule="auto"/>
              <w:ind w:firstLineChars="200" w:firstLine="420"/>
              <w:rPr>
                <w:szCs w:val="24"/>
              </w:rPr>
            </w:pPr>
          </w:p>
        </w:tc>
        <w:tc>
          <w:tcPr>
            <w:tcW w:w="1725" w:type="dxa"/>
            <w:vAlign w:val="center"/>
          </w:tcPr>
          <w:p w:rsidR="00412E99" w:rsidRDefault="00412E99">
            <w:pPr>
              <w:pStyle w:val="a4"/>
              <w:pBdr>
                <w:bottom w:val="none" w:sz="0" w:space="0" w:color="auto"/>
              </w:pBdr>
              <w:tabs>
                <w:tab w:val="clear" w:pos="4153"/>
                <w:tab w:val="clear" w:pos="8306"/>
              </w:tabs>
              <w:spacing w:line="300" w:lineRule="auto"/>
              <w:rPr>
                <w:sz w:val="21"/>
                <w:szCs w:val="24"/>
              </w:rPr>
            </w:pPr>
            <w:r>
              <w:rPr>
                <w:rFonts w:hAnsi="宋体"/>
                <w:sz w:val="21"/>
                <w:szCs w:val="24"/>
              </w:rPr>
              <w:t>反应现象</w:t>
            </w:r>
          </w:p>
        </w:tc>
        <w:tc>
          <w:tcPr>
            <w:tcW w:w="2375" w:type="dxa"/>
          </w:tcPr>
          <w:p w:rsidR="00412E99" w:rsidRDefault="00412E99">
            <w:pPr>
              <w:spacing w:line="300" w:lineRule="auto"/>
              <w:ind w:firstLineChars="200" w:firstLine="420"/>
              <w:rPr>
                <w:szCs w:val="24"/>
              </w:rPr>
            </w:pPr>
            <w:r>
              <w:rPr>
                <w:rFonts w:hAnsi="宋体"/>
                <w:szCs w:val="24"/>
              </w:rPr>
              <w:t>淡蓝色火焰，放热，火焰上所罩干冷烧杯壁上有水雾生成</w:t>
            </w:r>
          </w:p>
        </w:tc>
        <w:tc>
          <w:tcPr>
            <w:tcW w:w="2625" w:type="dxa"/>
          </w:tcPr>
          <w:p w:rsidR="00412E99" w:rsidRDefault="00412E99">
            <w:pPr>
              <w:spacing w:line="300" w:lineRule="auto"/>
              <w:ind w:firstLineChars="200" w:firstLine="420"/>
              <w:rPr>
                <w:szCs w:val="24"/>
              </w:rPr>
            </w:pPr>
            <w:r>
              <w:rPr>
                <w:rFonts w:hAnsi="宋体"/>
                <w:szCs w:val="24"/>
              </w:rPr>
              <w:t>无焰，发出白光，生成能使澄清的石灰水变浑浊的气体</w:t>
            </w:r>
          </w:p>
        </w:tc>
        <w:tc>
          <w:tcPr>
            <w:tcW w:w="2772" w:type="dxa"/>
          </w:tcPr>
          <w:p w:rsidR="00412E99" w:rsidRDefault="00412E99">
            <w:pPr>
              <w:spacing w:line="300" w:lineRule="auto"/>
              <w:ind w:firstLineChars="200" w:firstLine="420"/>
              <w:rPr>
                <w:szCs w:val="24"/>
              </w:rPr>
            </w:pPr>
            <w:r>
              <w:rPr>
                <w:rFonts w:hAnsi="宋体"/>
                <w:szCs w:val="24"/>
              </w:rPr>
              <w:t>蓝色火焰，放热，生成能使澄清的石灰水变浑浊的气体</w:t>
            </w:r>
          </w:p>
        </w:tc>
      </w:tr>
      <w:tr w:rsidR="00412E99">
        <w:trPr>
          <w:cantSplit/>
          <w:trHeight w:val="604"/>
        </w:trPr>
        <w:tc>
          <w:tcPr>
            <w:tcW w:w="924" w:type="dxa"/>
            <w:vMerge w:val="restart"/>
            <w:vAlign w:val="center"/>
          </w:tcPr>
          <w:p w:rsidR="00412E99" w:rsidRDefault="00412E99">
            <w:pPr>
              <w:spacing w:line="300" w:lineRule="auto"/>
              <w:rPr>
                <w:szCs w:val="24"/>
              </w:rPr>
            </w:pPr>
            <w:r>
              <w:rPr>
                <w:rFonts w:hAnsi="宋体"/>
                <w:szCs w:val="24"/>
              </w:rPr>
              <w:t>还原性</w:t>
            </w:r>
          </w:p>
        </w:tc>
        <w:tc>
          <w:tcPr>
            <w:tcW w:w="1725" w:type="dxa"/>
            <w:vAlign w:val="center"/>
          </w:tcPr>
          <w:p w:rsidR="00412E99" w:rsidRDefault="00412E99">
            <w:pPr>
              <w:pStyle w:val="a4"/>
              <w:pBdr>
                <w:bottom w:val="none" w:sz="0" w:space="0" w:color="auto"/>
              </w:pBdr>
              <w:tabs>
                <w:tab w:val="clear" w:pos="4153"/>
                <w:tab w:val="clear" w:pos="8306"/>
              </w:tabs>
              <w:spacing w:line="300" w:lineRule="auto"/>
              <w:rPr>
                <w:sz w:val="21"/>
                <w:szCs w:val="24"/>
              </w:rPr>
            </w:pPr>
            <w:r>
              <w:rPr>
                <w:rFonts w:hAnsi="宋体"/>
                <w:sz w:val="21"/>
                <w:szCs w:val="24"/>
              </w:rPr>
              <w:t>化学反应方程式</w:t>
            </w:r>
          </w:p>
        </w:tc>
        <w:tc>
          <w:tcPr>
            <w:tcW w:w="2375" w:type="dxa"/>
            <w:vAlign w:val="center"/>
          </w:tcPr>
          <w:p w:rsidR="00412E99" w:rsidRDefault="00412E99">
            <w:pPr>
              <w:spacing w:line="300" w:lineRule="auto"/>
              <w:rPr>
                <w:rFonts w:hint="eastAsia"/>
                <w:szCs w:val="24"/>
              </w:rPr>
            </w:pPr>
            <w:r>
              <w:rPr>
                <w:rFonts w:hint="eastAsia"/>
                <w:szCs w:val="24"/>
              </w:rPr>
              <w:t>CuO+H</w:t>
            </w:r>
            <w:r>
              <w:rPr>
                <w:rFonts w:hint="eastAsia"/>
                <w:szCs w:val="24"/>
                <w:vertAlign w:val="subscript"/>
              </w:rPr>
              <w:t>2</w:t>
            </w:r>
            <w:r>
              <w:rPr>
                <w:kern w:val="10"/>
                <w:position w:val="9"/>
                <w:szCs w:val="21"/>
                <w:u w:val="double"/>
              </w:rPr>
              <w:t>∆</w:t>
            </w:r>
            <w:r>
              <w:rPr>
                <w:rFonts w:hint="eastAsia"/>
                <w:szCs w:val="24"/>
              </w:rPr>
              <w:t>Cu+H</w:t>
            </w:r>
            <w:r>
              <w:rPr>
                <w:rFonts w:hint="eastAsia"/>
                <w:szCs w:val="24"/>
                <w:vertAlign w:val="subscript"/>
              </w:rPr>
              <w:t>2</w:t>
            </w:r>
            <w:r>
              <w:rPr>
                <w:rFonts w:hint="eastAsia"/>
                <w:szCs w:val="24"/>
              </w:rPr>
              <w:t>O</w:t>
            </w:r>
          </w:p>
        </w:tc>
        <w:tc>
          <w:tcPr>
            <w:tcW w:w="2625" w:type="dxa"/>
            <w:vAlign w:val="center"/>
          </w:tcPr>
          <w:p w:rsidR="00412E99" w:rsidRDefault="00412E99">
            <w:pPr>
              <w:spacing w:line="300" w:lineRule="auto"/>
              <w:rPr>
                <w:szCs w:val="24"/>
              </w:rPr>
            </w:pPr>
            <w:r>
              <w:rPr>
                <w:rFonts w:hint="eastAsia"/>
                <w:szCs w:val="24"/>
              </w:rPr>
              <w:t>2CuO+C</w:t>
            </w:r>
            <w:r>
              <w:rPr>
                <w:rFonts w:hint="eastAsia"/>
                <w:position w:val="9"/>
                <w:szCs w:val="24"/>
                <w:u w:val="double"/>
              </w:rPr>
              <w:t>高温</w:t>
            </w:r>
            <w:r>
              <w:rPr>
                <w:rFonts w:hint="eastAsia"/>
                <w:szCs w:val="24"/>
              </w:rPr>
              <w:t>2Cu+CO</w:t>
            </w:r>
            <w:r>
              <w:rPr>
                <w:rFonts w:hint="eastAsia"/>
                <w:szCs w:val="24"/>
                <w:vertAlign w:val="subscript"/>
              </w:rPr>
              <w:t>2</w:t>
            </w:r>
          </w:p>
        </w:tc>
        <w:tc>
          <w:tcPr>
            <w:tcW w:w="2772" w:type="dxa"/>
            <w:vAlign w:val="center"/>
          </w:tcPr>
          <w:p w:rsidR="00412E99" w:rsidRDefault="00412E99">
            <w:pPr>
              <w:spacing w:line="300" w:lineRule="auto"/>
              <w:rPr>
                <w:szCs w:val="24"/>
              </w:rPr>
            </w:pPr>
            <w:r>
              <w:rPr>
                <w:rFonts w:hint="eastAsia"/>
                <w:szCs w:val="24"/>
              </w:rPr>
              <w:t>CuO+CO</w:t>
            </w:r>
            <w:r>
              <w:rPr>
                <w:kern w:val="10"/>
                <w:position w:val="9"/>
                <w:szCs w:val="21"/>
                <w:u w:val="double"/>
              </w:rPr>
              <w:t>∆</w:t>
            </w:r>
            <w:r>
              <w:rPr>
                <w:rFonts w:hint="eastAsia"/>
                <w:szCs w:val="24"/>
              </w:rPr>
              <w:t>Cu+CO</w:t>
            </w:r>
            <w:r>
              <w:rPr>
                <w:rFonts w:hint="eastAsia"/>
                <w:szCs w:val="24"/>
                <w:vertAlign w:val="subscript"/>
              </w:rPr>
              <w:t>2</w:t>
            </w:r>
          </w:p>
        </w:tc>
      </w:tr>
      <w:tr w:rsidR="00412E99">
        <w:trPr>
          <w:cantSplit/>
          <w:trHeight w:val="946"/>
        </w:trPr>
        <w:tc>
          <w:tcPr>
            <w:tcW w:w="924" w:type="dxa"/>
            <w:vMerge/>
          </w:tcPr>
          <w:p w:rsidR="00412E99" w:rsidRDefault="00412E99">
            <w:pPr>
              <w:spacing w:line="300" w:lineRule="auto"/>
              <w:ind w:firstLineChars="200" w:firstLine="420"/>
              <w:rPr>
                <w:szCs w:val="24"/>
              </w:rPr>
            </w:pPr>
          </w:p>
        </w:tc>
        <w:tc>
          <w:tcPr>
            <w:tcW w:w="1725" w:type="dxa"/>
            <w:vAlign w:val="center"/>
          </w:tcPr>
          <w:p w:rsidR="00412E99" w:rsidRDefault="00412E99">
            <w:pPr>
              <w:pStyle w:val="a4"/>
              <w:pBdr>
                <w:bottom w:val="none" w:sz="0" w:space="0" w:color="auto"/>
              </w:pBdr>
              <w:tabs>
                <w:tab w:val="clear" w:pos="4153"/>
                <w:tab w:val="clear" w:pos="8306"/>
              </w:tabs>
              <w:spacing w:line="300" w:lineRule="auto"/>
              <w:ind w:firstLineChars="200" w:firstLine="420"/>
              <w:jc w:val="both"/>
              <w:rPr>
                <w:sz w:val="21"/>
                <w:szCs w:val="24"/>
              </w:rPr>
            </w:pPr>
            <w:r>
              <w:rPr>
                <w:rFonts w:hAnsi="宋体"/>
                <w:sz w:val="21"/>
                <w:szCs w:val="24"/>
              </w:rPr>
              <w:t>反应现象</w:t>
            </w:r>
          </w:p>
        </w:tc>
        <w:tc>
          <w:tcPr>
            <w:tcW w:w="2375" w:type="dxa"/>
          </w:tcPr>
          <w:p w:rsidR="00412E99" w:rsidRDefault="006F768B">
            <w:pPr>
              <w:pStyle w:val="a4"/>
              <w:pBdr>
                <w:bottom w:val="none" w:sz="0" w:space="0" w:color="auto"/>
              </w:pBdr>
              <w:tabs>
                <w:tab w:val="clear" w:pos="4153"/>
                <w:tab w:val="clear" w:pos="8306"/>
              </w:tabs>
              <w:spacing w:line="300" w:lineRule="auto"/>
              <w:rPr>
                <w:sz w:val="21"/>
                <w:szCs w:val="24"/>
              </w:rPr>
            </w:pPr>
            <w:r>
              <w:rPr>
                <w:noProof/>
                <w:sz w:val="21"/>
                <w:szCs w:val="24"/>
              </w:rPr>
              <w:drawing>
                <wp:inline distT="0" distB="0" distL="0" distR="0">
                  <wp:extent cx="1381125" cy="1238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81125" cy="1238250"/>
                          </a:xfrm>
                          <a:prstGeom prst="rect">
                            <a:avLst/>
                          </a:prstGeom>
                          <a:noFill/>
                          <a:ln>
                            <a:noFill/>
                          </a:ln>
                        </pic:spPr>
                      </pic:pic>
                    </a:graphicData>
                  </a:graphic>
                </wp:inline>
              </w:drawing>
            </w:r>
            <w:r w:rsidR="00412E99">
              <w:rPr>
                <w:rFonts w:hAnsi="宋体"/>
                <w:sz w:val="21"/>
                <w:szCs w:val="24"/>
              </w:rPr>
              <w:t>黑色粉末变为红色，试管壁上有水珠生成</w:t>
            </w:r>
          </w:p>
        </w:tc>
        <w:tc>
          <w:tcPr>
            <w:tcW w:w="2625" w:type="dxa"/>
          </w:tcPr>
          <w:p w:rsidR="00412E99" w:rsidRDefault="006F768B">
            <w:pPr>
              <w:spacing w:line="300" w:lineRule="auto"/>
              <w:jc w:val="center"/>
              <w:rPr>
                <w:szCs w:val="24"/>
              </w:rPr>
            </w:pPr>
            <w:r>
              <w:rPr>
                <w:noProof/>
                <w:szCs w:val="24"/>
              </w:rPr>
              <w:drawing>
                <wp:inline distT="0" distB="0" distL="0" distR="0">
                  <wp:extent cx="1228725" cy="1181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28725" cy="1181100"/>
                          </a:xfrm>
                          <a:prstGeom prst="rect">
                            <a:avLst/>
                          </a:prstGeom>
                          <a:noFill/>
                          <a:ln>
                            <a:noFill/>
                          </a:ln>
                        </pic:spPr>
                      </pic:pic>
                    </a:graphicData>
                  </a:graphic>
                </wp:inline>
              </w:drawing>
            </w:r>
          </w:p>
          <w:p w:rsidR="00412E99" w:rsidRDefault="00412E99">
            <w:pPr>
              <w:spacing w:line="300" w:lineRule="auto"/>
              <w:ind w:firstLineChars="200" w:firstLine="420"/>
              <w:rPr>
                <w:szCs w:val="24"/>
              </w:rPr>
            </w:pPr>
            <w:r>
              <w:rPr>
                <w:rFonts w:hAnsi="宋体"/>
                <w:szCs w:val="24"/>
              </w:rPr>
              <w:t>黑色粉末变为红色，生成能使澄清的石灰水变浑浊的气体</w:t>
            </w:r>
          </w:p>
        </w:tc>
        <w:tc>
          <w:tcPr>
            <w:tcW w:w="2772" w:type="dxa"/>
          </w:tcPr>
          <w:p w:rsidR="00412E99" w:rsidRDefault="00412E99">
            <w:pPr>
              <w:spacing w:line="300" w:lineRule="auto"/>
              <w:ind w:firstLineChars="200" w:firstLine="420"/>
              <w:rPr>
                <w:szCs w:val="24"/>
              </w:rPr>
            </w:pPr>
          </w:p>
          <w:p w:rsidR="00412E99" w:rsidRDefault="006F768B">
            <w:pPr>
              <w:spacing w:line="300" w:lineRule="auto"/>
              <w:jc w:val="center"/>
              <w:rPr>
                <w:szCs w:val="24"/>
              </w:rPr>
            </w:pPr>
            <w:r>
              <w:rPr>
                <w:noProof/>
                <w:szCs w:val="24"/>
              </w:rPr>
              <w:drawing>
                <wp:inline distT="0" distB="0" distL="0" distR="0">
                  <wp:extent cx="1533525" cy="8667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33525" cy="866775"/>
                          </a:xfrm>
                          <a:prstGeom prst="rect">
                            <a:avLst/>
                          </a:prstGeom>
                          <a:noFill/>
                          <a:ln>
                            <a:noFill/>
                          </a:ln>
                        </pic:spPr>
                      </pic:pic>
                    </a:graphicData>
                  </a:graphic>
                </wp:inline>
              </w:drawing>
            </w:r>
          </w:p>
          <w:p w:rsidR="00412E99" w:rsidRDefault="00412E99">
            <w:pPr>
              <w:spacing w:line="300" w:lineRule="auto"/>
              <w:ind w:firstLineChars="200" w:firstLine="420"/>
              <w:rPr>
                <w:szCs w:val="24"/>
              </w:rPr>
            </w:pPr>
            <w:r>
              <w:rPr>
                <w:rFonts w:hAnsi="宋体"/>
                <w:szCs w:val="24"/>
              </w:rPr>
              <w:t>黑色粉末变为红色，生成能使澄清的石灰水变浑浊的气体</w:t>
            </w:r>
          </w:p>
        </w:tc>
      </w:tr>
    </w:tbl>
    <w:p w:rsidR="00412E99" w:rsidRDefault="00412E99">
      <w:pPr>
        <w:spacing w:line="300" w:lineRule="auto"/>
        <w:ind w:firstLineChars="200" w:firstLine="420"/>
        <w:rPr>
          <w:szCs w:val="24"/>
        </w:rPr>
      </w:pPr>
      <w:r>
        <w:rPr>
          <w:szCs w:val="24"/>
        </w:rPr>
        <w:t xml:space="preserve">5. </w:t>
      </w:r>
      <w:r>
        <w:rPr>
          <w:rFonts w:hAnsi="宋体"/>
          <w:szCs w:val="24"/>
        </w:rPr>
        <w:t>有机化合物</w:t>
      </w:r>
    </w:p>
    <w:p w:rsidR="00412E99" w:rsidRDefault="00412E99">
      <w:pPr>
        <w:spacing w:line="300" w:lineRule="auto"/>
        <w:ind w:firstLineChars="200" w:firstLine="420"/>
        <w:rPr>
          <w:szCs w:val="24"/>
        </w:rPr>
      </w:pPr>
      <w:r>
        <w:rPr>
          <w:rFonts w:hAnsi="宋体"/>
          <w:szCs w:val="24"/>
        </w:rPr>
        <w:t>表</w:t>
      </w:r>
      <w:r>
        <w:rPr>
          <w:szCs w:val="24"/>
        </w:rPr>
        <w:t xml:space="preserve">5  </w:t>
      </w:r>
      <w:r>
        <w:rPr>
          <w:rFonts w:hAnsi="宋体"/>
          <w:szCs w:val="24"/>
        </w:rPr>
        <w:t>甲烷、酒精、醋酸的性质和用途</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099"/>
        <w:gridCol w:w="2757"/>
        <w:gridCol w:w="3311"/>
        <w:gridCol w:w="3094"/>
      </w:tblGrid>
      <w:tr w:rsidR="00412E99">
        <w:trPr>
          <w:trHeight w:val="302"/>
        </w:trPr>
        <w:tc>
          <w:tcPr>
            <w:tcW w:w="1099" w:type="dxa"/>
            <w:vAlign w:val="center"/>
          </w:tcPr>
          <w:p w:rsidR="00412E99" w:rsidRDefault="00412E99">
            <w:pPr>
              <w:spacing w:line="300" w:lineRule="auto"/>
              <w:jc w:val="center"/>
              <w:rPr>
                <w:sz w:val="18"/>
                <w:szCs w:val="18"/>
              </w:rPr>
            </w:pPr>
            <w:r>
              <w:rPr>
                <w:rFonts w:hAnsi="宋体"/>
                <w:sz w:val="18"/>
                <w:szCs w:val="18"/>
              </w:rPr>
              <w:t>俗</w:t>
            </w:r>
            <w:r>
              <w:rPr>
                <w:sz w:val="18"/>
                <w:szCs w:val="18"/>
              </w:rPr>
              <w:t xml:space="preserve">    </w:t>
            </w:r>
            <w:r>
              <w:rPr>
                <w:rFonts w:hAnsi="宋体"/>
                <w:sz w:val="18"/>
                <w:szCs w:val="18"/>
              </w:rPr>
              <w:t>名</w:t>
            </w:r>
          </w:p>
        </w:tc>
        <w:tc>
          <w:tcPr>
            <w:tcW w:w="2757" w:type="dxa"/>
          </w:tcPr>
          <w:p w:rsidR="00412E99" w:rsidRDefault="00412E99">
            <w:pPr>
              <w:spacing w:line="300" w:lineRule="auto"/>
              <w:jc w:val="center"/>
              <w:rPr>
                <w:sz w:val="18"/>
                <w:szCs w:val="18"/>
              </w:rPr>
            </w:pPr>
            <w:r>
              <w:rPr>
                <w:rFonts w:hAnsi="宋体"/>
                <w:sz w:val="18"/>
                <w:szCs w:val="18"/>
              </w:rPr>
              <w:t>沼</w:t>
            </w:r>
            <w:r>
              <w:rPr>
                <w:sz w:val="18"/>
                <w:szCs w:val="18"/>
              </w:rPr>
              <w:t xml:space="preserve">    </w:t>
            </w:r>
            <w:r>
              <w:rPr>
                <w:rFonts w:hAnsi="宋体"/>
                <w:sz w:val="18"/>
                <w:szCs w:val="18"/>
              </w:rPr>
              <w:t>气</w:t>
            </w:r>
          </w:p>
        </w:tc>
        <w:tc>
          <w:tcPr>
            <w:tcW w:w="3311" w:type="dxa"/>
          </w:tcPr>
          <w:p w:rsidR="00412E99" w:rsidRDefault="00412E99">
            <w:pPr>
              <w:spacing w:line="300" w:lineRule="auto"/>
              <w:jc w:val="center"/>
              <w:rPr>
                <w:sz w:val="18"/>
                <w:szCs w:val="18"/>
              </w:rPr>
            </w:pPr>
            <w:r>
              <w:rPr>
                <w:rFonts w:hAnsi="宋体"/>
                <w:sz w:val="18"/>
                <w:szCs w:val="18"/>
              </w:rPr>
              <w:t>酒</w:t>
            </w:r>
            <w:r>
              <w:rPr>
                <w:sz w:val="18"/>
                <w:szCs w:val="18"/>
              </w:rPr>
              <w:t xml:space="preserve">    </w:t>
            </w:r>
            <w:r>
              <w:rPr>
                <w:rFonts w:hAnsi="宋体"/>
                <w:sz w:val="18"/>
                <w:szCs w:val="18"/>
              </w:rPr>
              <w:t>精</w:t>
            </w:r>
          </w:p>
        </w:tc>
        <w:tc>
          <w:tcPr>
            <w:tcW w:w="3094" w:type="dxa"/>
          </w:tcPr>
          <w:p w:rsidR="00412E99" w:rsidRDefault="00412E99">
            <w:pPr>
              <w:spacing w:line="300" w:lineRule="auto"/>
              <w:jc w:val="center"/>
              <w:rPr>
                <w:sz w:val="18"/>
                <w:szCs w:val="18"/>
              </w:rPr>
            </w:pPr>
            <w:r>
              <w:rPr>
                <w:rFonts w:hAnsi="宋体"/>
                <w:sz w:val="18"/>
                <w:szCs w:val="18"/>
              </w:rPr>
              <w:t>醋</w:t>
            </w:r>
            <w:r>
              <w:rPr>
                <w:sz w:val="18"/>
                <w:szCs w:val="18"/>
              </w:rPr>
              <w:t xml:space="preserve">    </w:t>
            </w:r>
            <w:r>
              <w:rPr>
                <w:rFonts w:hAnsi="宋体"/>
                <w:sz w:val="18"/>
                <w:szCs w:val="18"/>
              </w:rPr>
              <w:t>酸</w:t>
            </w:r>
          </w:p>
        </w:tc>
      </w:tr>
      <w:tr w:rsidR="00412E99">
        <w:trPr>
          <w:trHeight w:val="292"/>
        </w:trPr>
        <w:tc>
          <w:tcPr>
            <w:tcW w:w="1099" w:type="dxa"/>
            <w:vAlign w:val="center"/>
          </w:tcPr>
          <w:p w:rsidR="00412E99" w:rsidRDefault="00412E99">
            <w:pPr>
              <w:spacing w:line="300" w:lineRule="auto"/>
              <w:jc w:val="center"/>
              <w:rPr>
                <w:sz w:val="18"/>
                <w:szCs w:val="18"/>
              </w:rPr>
            </w:pPr>
            <w:r>
              <w:rPr>
                <w:rFonts w:hAnsi="宋体"/>
                <w:sz w:val="18"/>
                <w:szCs w:val="18"/>
              </w:rPr>
              <w:t>学</w:t>
            </w:r>
            <w:r>
              <w:rPr>
                <w:sz w:val="18"/>
                <w:szCs w:val="18"/>
              </w:rPr>
              <w:t xml:space="preserve">    </w:t>
            </w:r>
            <w:r>
              <w:rPr>
                <w:rFonts w:hAnsi="宋体"/>
                <w:sz w:val="18"/>
                <w:szCs w:val="18"/>
              </w:rPr>
              <w:t>名</w:t>
            </w:r>
          </w:p>
        </w:tc>
        <w:tc>
          <w:tcPr>
            <w:tcW w:w="2757" w:type="dxa"/>
          </w:tcPr>
          <w:p w:rsidR="00412E99" w:rsidRDefault="00412E99">
            <w:pPr>
              <w:spacing w:line="300" w:lineRule="auto"/>
              <w:jc w:val="center"/>
              <w:rPr>
                <w:sz w:val="18"/>
                <w:szCs w:val="18"/>
              </w:rPr>
            </w:pPr>
            <w:r>
              <w:rPr>
                <w:rFonts w:hAnsi="宋体"/>
                <w:sz w:val="18"/>
                <w:szCs w:val="18"/>
              </w:rPr>
              <w:t>甲</w:t>
            </w:r>
            <w:r>
              <w:rPr>
                <w:sz w:val="18"/>
                <w:szCs w:val="18"/>
              </w:rPr>
              <w:t xml:space="preserve">    </w:t>
            </w:r>
            <w:r>
              <w:rPr>
                <w:rFonts w:hAnsi="宋体"/>
                <w:sz w:val="18"/>
                <w:szCs w:val="18"/>
              </w:rPr>
              <w:t>烷</w:t>
            </w:r>
          </w:p>
        </w:tc>
        <w:tc>
          <w:tcPr>
            <w:tcW w:w="3311" w:type="dxa"/>
          </w:tcPr>
          <w:p w:rsidR="00412E99" w:rsidRDefault="00412E99">
            <w:pPr>
              <w:spacing w:line="300" w:lineRule="auto"/>
              <w:jc w:val="center"/>
              <w:rPr>
                <w:sz w:val="18"/>
                <w:szCs w:val="18"/>
              </w:rPr>
            </w:pPr>
            <w:r>
              <w:rPr>
                <w:rFonts w:hAnsi="宋体"/>
                <w:sz w:val="18"/>
                <w:szCs w:val="18"/>
              </w:rPr>
              <w:t>乙</w:t>
            </w:r>
            <w:r>
              <w:rPr>
                <w:sz w:val="18"/>
                <w:szCs w:val="18"/>
              </w:rPr>
              <w:t xml:space="preserve">    </w:t>
            </w:r>
            <w:r>
              <w:rPr>
                <w:rFonts w:hAnsi="宋体"/>
                <w:sz w:val="18"/>
                <w:szCs w:val="18"/>
              </w:rPr>
              <w:t>醇</w:t>
            </w:r>
          </w:p>
        </w:tc>
        <w:tc>
          <w:tcPr>
            <w:tcW w:w="3094" w:type="dxa"/>
          </w:tcPr>
          <w:p w:rsidR="00412E99" w:rsidRDefault="00412E99">
            <w:pPr>
              <w:spacing w:line="300" w:lineRule="auto"/>
              <w:jc w:val="center"/>
              <w:rPr>
                <w:sz w:val="18"/>
                <w:szCs w:val="18"/>
              </w:rPr>
            </w:pPr>
            <w:r>
              <w:rPr>
                <w:rFonts w:hAnsi="宋体"/>
                <w:sz w:val="18"/>
                <w:szCs w:val="18"/>
              </w:rPr>
              <w:t>乙</w:t>
            </w:r>
            <w:r>
              <w:rPr>
                <w:sz w:val="18"/>
                <w:szCs w:val="18"/>
              </w:rPr>
              <w:t xml:space="preserve">    </w:t>
            </w:r>
            <w:r>
              <w:rPr>
                <w:rFonts w:hAnsi="宋体"/>
                <w:sz w:val="18"/>
                <w:szCs w:val="18"/>
              </w:rPr>
              <w:t>酸</w:t>
            </w:r>
          </w:p>
        </w:tc>
      </w:tr>
      <w:tr w:rsidR="00412E99">
        <w:trPr>
          <w:trHeight w:val="268"/>
        </w:trPr>
        <w:tc>
          <w:tcPr>
            <w:tcW w:w="1099" w:type="dxa"/>
            <w:vAlign w:val="center"/>
          </w:tcPr>
          <w:p w:rsidR="00412E99" w:rsidRDefault="00412E99">
            <w:pPr>
              <w:spacing w:line="300" w:lineRule="auto"/>
              <w:jc w:val="center"/>
              <w:rPr>
                <w:sz w:val="18"/>
                <w:szCs w:val="18"/>
              </w:rPr>
            </w:pPr>
            <w:r>
              <w:rPr>
                <w:rFonts w:hAnsi="宋体"/>
                <w:sz w:val="18"/>
                <w:szCs w:val="18"/>
              </w:rPr>
              <w:t>化</w:t>
            </w:r>
            <w:r>
              <w:rPr>
                <w:sz w:val="18"/>
                <w:szCs w:val="18"/>
              </w:rPr>
              <w:t xml:space="preserve"> </w:t>
            </w:r>
            <w:r>
              <w:rPr>
                <w:rFonts w:hAnsi="宋体"/>
                <w:sz w:val="18"/>
                <w:szCs w:val="18"/>
              </w:rPr>
              <w:t>学</w:t>
            </w:r>
            <w:r>
              <w:rPr>
                <w:sz w:val="18"/>
                <w:szCs w:val="18"/>
              </w:rPr>
              <w:t xml:space="preserve"> </w:t>
            </w:r>
            <w:r>
              <w:rPr>
                <w:rFonts w:hAnsi="宋体"/>
                <w:sz w:val="18"/>
                <w:szCs w:val="18"/>
              </w:rPr>
              <w:t>式</w:t>
            </w:r>
          </w:p>
        </w:tc>
        <w:tc>
          <w:tcPr>
            <w:tcW w:w="2757" w:type="dxa"/>
          </w:tcPr>
          <w:p w:rsidR="00412E99" w:rsidRDefault="00412E99">
            <w:pPr>
              <w:spacing w:line="300" w:lineRule="auto"/>
              <w:jc w:val="center"/>
              <w:rPr>
                <w:sz w:val="18"/>
                <w:szCs w:val="18"/>
              </w:rPr>
            </w:pPr>
            <w:r>
              <w:rPr>
                <w:sz w:val="18"/>
                <w:szCs w:val="18"/>
              </w:rPr>
              <w:t>CH</w:t>
            </w:r>
            <w:r>
              <w:rPr>
                <w:sz w:val="18"/>
                <w:szCs w:val="18"/>
                <w:vertAlign w:val="subscript"/>
              </w:rPr>
              <w:t>4</w:t>
            </w:r>
          </w:p>
        </w:tc>
        <w:tc>
          <w:tcPr>
            <w:tcW w:w="3311" w:type="dxa"/>
          </w:tcPr>
          <w:p w:rsidR="00412E99" w:rsidRDefault="00412E99">
            <w:pPr>
              <w:spacing w:line="300" w:lineRule="auto"/>
              <w:jc w:val="center"/>
              <w:rPr>
                <w:sz w:val="18"/>
                <w:szCs w:val="18"/>
              </w:rPr>
            </w:pPr>
            <w:r>
              <w:rPr>
                <w:sz w:val="18"/>
                <w:szCs w:val="18"/>
              </w:rPr>
              <w:t>C</w:t>
            </w:r>
            <w:r>
              <w:rPr>
                <w:sz w:val="18"/>
                <w:szCs w:val="18"/>
                <w:vertAlign w:val="subscript"/>
              </w:rPr>
              <w:t>2</w:t>
            </w:r>
            <w:r>
              <w:rPr>
                <w:sz w:val="18"/>
                <w:szCs w:val="18"/>
              </w:rPr>
              <w:t>H</w:t>
            </w:r>
            <w:r>
              <w:rPr>
                <w:sz w:val="18"/>
                <w:szCs w:val="18"/>
                <w:vertAlign w:val="subscript"/>
              </w:rPr>
              <w:t>5</w:t>
            </w:r>
            <w:r>
              <w:rPr>
                <w:sz w:val="18"/>
                <w:szCs w:val="18"/>
              </w:rPr>
              <w:t>OH</w:t>
            </w:r>
          </w:p>
        </w:tc>
        <w:tc>
          <w:tcPr>
            <w:tcW w:w="3094" w:type="dxa"/>
          </w:tcPr>
          <w:p w:rsidR="00412E99" w:rsidRDefault="00412E99">
            <w:pPr>
              <w:spacing w:line="300" w:lineRule="auto"/>
              <w:jc w:val="center"/>
              <w:rPr>
                <w:sz w:val="18"/>
                <w:szCs w:val="18"/>
              </w:rPr>
            </w:pPr>
            <w:r>
              <w:rPr>
                <w:sz w:val="18"/>
                <w:szCs w:val="18"/>
              </w:rPr>
              <w:t>CH</w:t>
            </w:r>
            <w:r>
              <w:rPr>
                <w:sz w:val="18"/>
                <w:szCs w:val="18"/>
                <w:vertAlign w:val="subscript"/>
              </w:rPr>
              <w:t>3</w:t>
            </w:r>
            <w:r>
              <w:rPr>
                <w:sz w:val="18"/>
                <w:szCs w:val="18"/>
              </w:rPr>
              <w:t>COOH</w:t>
            </w:r>
          </w:p>
        </w:tc>
      </w:tr>
      <w:tr w:rsidR="00412E99">
        <w:trPr>
          <w:trHeight w:val="956"/>
        </w:trPr>
        <w:tc>
          <w:tcPr>
            <w:tcW w:w="1099" w:type="dxa"/>
            <w:vAlign w:val="center"/>
          </w:tcPr>
          <w:p w:rsidR="00412E99" w:rsidRDefault="00412E99">
            <w:pPr>
              <w:spacing w:line="300" w:lineRule="auto"/>
              <w:jc w:val="center"/>
              <w:rPr>
                <w:sz w:val="18"/>
                <w:szCs w:val="18"/>
              </w:rPr>
            </w:pPr>
            <w:r>
              <w:rPr>
                <w:rFonts w:hAnsi="宋体"/>
                <w:sz w:val="18"/>
                <w:szCs w:val="18"/>
              </w:rPr>
              <w:t>物理性质</w:t>
            </w:r>
          </w:p>
        </w:tc>
        <w:tc>
          <w:tcPr>
            <w:tcW w:w="2757" w:type="dxa"/>
            <w:vAlign w:val="center"/>
          </w:tcPr>
          <w:p w:rsidR="00412E99" w:rsidRDefault="00412E99">
            <w:pPr>
              <w:spacing w:line="300" w:lineRule="auto"/>
              <w:ind w:firstLineChars="200" w:firstLine="360"/>
              <w:rPr>
                <w:sz w:val="18"/>
                <w:szCs w:val="18"/>
              </w:rPr>
            </w:pPr>
            <w:r>
              <w:rPr>
                <w:rFonts w:hAnsi="宋体"/>
                <w:sz w:val="18"/>
                <w:szCs w:val="18"/>
              </w:rPr>
              <w:t>①</w:t>
            </w:r>
            <w:r>
              <w:rPr>
                <w:sz w:val="18"/>
                <w:szCs w:val="18"/>
              </w:rPr>
              <w:t xml:space="preserve"> </w:t>
            </w:r>
            <w:r>
              <w:rPr>
                <w:rFonts w:hAnsi="宋体"/>
                <w:sz w:val="18"/>
                <w:szCs w:val="18"/>
              </w:rPr>
              <w:t>无色无味气体②</w:t>
            </w:r>
            <w:r>
              <w:rPr>
                <w:sz w:val="18"/>
                <w:szCs w:val="18"/>
              </w:rPr>
              <w:t xml:space="preserve"> </w:t>
            </w:r>
            <w:r>
              <w:rPr>
                <w:rFonts w:hAnsi="宋体"/>
                <w:sz w:val="18"/>
                <w:szCs w:val="18"/>
              </w:rPr>
              <w:t>密度比空气小③</w:t>
            </w:r>
            <w:r>
              <w:rPr>
                <w:sz w:val="18"/>
                <w:szCs w:val="18"/>
              </w:rPr>
              <w:t xml:space="preserve"> </w:t>
            </w:r>
            <w:r>
              <w:rPr>
                <w:rFonts w:hAnsi="宋体"/>
                <w:sz w:val="18"/>
                <w:szCs w:val="18"/>
              </w:rPr>
              <w:t>极难溶于水</w:t>
            </w:r>
          </w:p>
        </w:tc>
        <w:tc>
          <w:tcPr>
            <w:tcW w:w="3311" w:type="dxa"/>
            <w:vAlign w:val="center"/>
          </w:tcPr>
          <w:p w:rsidR="00412E99" w:rsidRDefault="00412E99">
            <w:pPr>
              <w:spacing w:line="300" w:lineRule="auto"/>
              <w:ind w:firstLineChars="200" w:firstLine="360"/>
              <w:rPr>
                <w:sz w:val="18"/>
                <w:szCs w:val="18"/>
              </w:rPr>
            </w:pPr>
            <w:r>
              <w:rPr>
                <w:rFonts w:hAnsi="宋体"/>
                <w:sz w:val="18"/>
                <w:szCs w:val="18"/>
              </w:rPr>
              <w:t>①</w:t>
            </w:r>
            <w:r>
              <w:rPr>
                <w:sz w:val="18"/>
                <w:szCs w:val="18"/>
              </w:rPr>
              <w:t xml:space="preserve"> </w:t>
            </w:r>
            <w:r>
              <w:rPr>
                <w:rFonts w:hAnsi="宋体"/>
                <w:sz w:val="18"/>
                <w:szCs w:val="18"/>
              </w:rPr>
              <w:t>无色透明液体②</w:t>
            </w:r>
            <w:r>
              <w:rPr>
                <w:sz w:val="18"/>
                <w:szCs w:val="18"/>
              </w:rPr>
              <w:t xml:space="preserve"> </w:t>
            </w:r>
            <w:r>
              <w:rPr>
                <w:rFonts w:hAnsi="宋体"/>
                <w:sz w:val="18"/>
                <w:szCs w:val="18"/>
              </w:rPr>
              <w:t>有特殊气味③</w:t>
            </w:r>
            <w:r>
              <w:rPr>
                <w:sz w:val="18"/>
                <w:szCs w:val="18"/>
              </w:rPr>
              <w:t xml:space="preserve"> </w:t>
            </w:r>
            <w:r>
              <w:rPr>
                <w:rFonts w:hAnsi="宋体"/>
                <w:sz w:val="18"/>
                <w:szCs w:val="18"/>
              </w:rPr>
              <w:t>易挥发④</w:t>
            </w:r>
            <w:r>
              <w:rPr>
                <w:sz w:val="18"/>
                <w:szCs w:val="18"/>
              </w:rPr>
              <w:t xml:space="preserve"> </w:t>
            </w:r>
            <w:r>
              <w:rPr>
                <w:rFonts w:hAnsi="宋体"/>
                <w:sz w:val="18"/>
                <w:szCs w:val="18"/>
              </w:rPr>
              <w:t>易溶于水和多种有机化合物</w:t>
            </w:r>
          </w:p>
        </w:tc>
        <w:tc>
          <w:tcPr>
            <w:tcW w:w="3094" w:type="dxa"/>
            <w:vAlign w:val="center"/>
          </w:tcPr>
          <w:p w:rsidR="00412E99" w:rsidRDefault="00412E99">
            <w:pPr>
              <w:spacing w:line="300" w:lineRule="auto"/>
              <w:ind w:firstLineChars="200" w:firstLine="360"/>
              <w:rPr>
                <w:sz w:val="18"/>
                <w:szCs w:val="18"/>
              </w:rPr>
            </w:pPr>
            <w:r>
              <w:rPr>
                <w:rFonts w:hAnsi="宋体"/>
                <w:sz w:val="18"/>
                <w:szCs w:val="18"/>
              </w:rPr>
              <w:t>①</w:t>
            </w:r>
            <w:r>
              <w:rPr>
                <w:sz w:val="18"/>
                <w:szCs w:val="18"/>
              </w:rPr>
              <w:t xml:space="preserve"> </w:t>
            </w:r>
            <w:r>
              <w:rPr>
                <w:rFonts w:hAnsi="宋体"/>
                <w:sz w:val="18"/>
                <w:szCs w:val="18"/>
              </w:rPr>
              <w:t>无色透明液体②</w:t>
            </w:r>
            <w:r>
              <w:rPr>
                <w:sz w:val="18"/>
                <w:szCs w:val="18"/>
              </w:rPr>
              <w:t xml:space="preserve"> </w:t>
            </w:r>
            <w:r>
              <w:rPr>
                <w:rFonts w:hAnsi="宋体"/>
                <w:sz w:val="18"/>
                <w:szCs w:val="18"/>
              </w:rPr>
              <w:t>有强烈刺激性气味③</w:t>
            </w:r>
            <w:r>
              <w:rPr>
                <w:sz w:val="18"/>
                <w:szCs w:val="18"/>
              </w:rPr>
              <w:t xml:space="preserve"> </w:t>
            </w:r>
            <w:r>
              <w:rPr>
                <w:rFonts w:hAnsi="宋体"/>
                <w:sz w:val="18"/>
                <w:szCs w:val="18"/>
              </w:rPr>
              <w:t>易溶于水和酒精④</w:t>
            </w:r>
            <w:r>
              <w:rPr>
                <w:sz w:val="18"/>
                <w:szCs w:val="18"/>
              </w:rPr>
              <w:t xml:space="preserve"> </w:t>
            </w:r>
            <w:r>
              <w:rPr>
                <w:rFonts w:hAnsi="宋体"/>
                <w:sz w:val="18"/>
                <w:szCs w:val="18"/>
              </w:rPr>
              <w:t>易结冰（冰醋酸）</w:t>
            </w:r>
          </w:p>
        </w:tc>
      </w:tr>
      <w:tr w:rsidR="00412E99">
        <w:trPr>
          <w:trHeight w:val="482"/>
        </w:trPr>
        <w:tc>
          <w:tcPr>
            <w:tcW w:w="1099" w:type="dxa"/>
            <w:vAlign w:val="center"/>
          </w:tcPr>
          <w:p w:rsidR="00412E99" w:rsidRDefault="00412E99">
            <w:pPr>
              <w:spacing w:line="300" w:lineRule="auto"/>
              <w:jc w:val="center"/>
              <w:rPr>
                <w:sz w:val="18"/>
                <w:szCs w:val="18"/>
              </w:rPr>
            </w:pPr>
            <w:r>
              <w:rPr>
                <w:rFonts w:hAnsi="宋体"/>
                <w:sz w:val="18"/>
                <w:szCs w:val="18"/>
              </w:rPr>
              <w:t>化学性质</w:t>
            </w:r>
          </w:p>
        </w:tc>
        <w:tc>
          <w:tcPr>
            <w:tcW w:w="2757" w:type="dxa"/>
            <w:vAlign w:val="center"/>
          </w:tcPr>
          <w:p w:rsidR="00412E99" w:rsidRDefault="00412E99">
            <w:pPr>
              <w:spacing w:line="300" w:lineRule="auto"/>
              <w:rPr>
                <w:sz w:val="18"/>
                <w:szCs w:val="18"/>
              </w:rPr>
            </w:pPr>
            <w:r>
              <w:rPr>
                <w:rFonts w:hAnsi="宋体"/>
                <w:sz w:val="18"/>
                <w:szCs w:val="18"/>
              </w:rPr>
              <w:t>可燃性</w:t>
            </w:r>
            <w:r>
              <w:rPr>
                <w:sz w:val="18"/>
                <w:szCs w:val="18"/>
              </w:rPr>
              <w:t>CH</w:t>
            </w:r>
            <w:r>
              <w:rPr>
                <w:sz w:val="18"/>
                <w:szCs w:val="18"/>
                <w:vertAlign w:val="subscript"/>
              </w:rPr>
              <w:t>4</w:t>
            </w:r>
            <w:r>
              <w:rPr>
                <w:sz w:val="18"/>
                <w:szCs w:val="18"/>
              </w:rPr>
              <w:t>+2O</w:t>
            </w:r>
            <w:r>
              <w:rPr>
                <w:sz w:val="18"/>
                <w:szCs w:val="18"/>
                <w:vertAlign w:val="subscript"/>
              </w:rPr>
              <w:t>2</w:t>
            </w:r>
            <w:r>
              <w:rPr>
                <w:position w:val="-2"/>
                <w:sz w:val="18"/>
                <w:szCs w:val="18"/>
              </w:rPr>
              <w:object w:dxaOrig="501" w:dyaOrig="341">
                <v:shape id="_x0000_i1049" type="#_x0000_t75" style="width:21pt;height:14.25pt;mso-position-horizontal-relative:page;mso-position-vertical-relative:page" o:ole="">
                  <v:imagedata r:id="rId48" o:title=""/>
                </v:shape>
                <o:OLEObject Type="Embed" ProgID="Equation.3" ShapeID="_x0000_i1049" DrawAspect="Content" ObjectID="_1620406365" r:id="rId49"/>
              </w:object>
            </w:r>
            <w:r>
              <w:rPr>
                <w:sz w:val="18"/>
                <w:szCs w:val="18"/>
              </w:rPr>
              <w:t>CO</w:t>
            </w:r>
            <w:r>
              <w:rPr>
                <w:sz w:val="18"/>
                <w:szCs w:val="18"/>
                <w:vertAlign w:val="subscript"/>
              </w:rPr>
              <w:t>2</w:t>
            </w:r>
            <w:r>
              <w:rPr>
                <w:sz w:val="18"/>
                <w:szCs w:val="18"/>
              </w:rPr>
              <w:t>+2H</w:t>
            </w:r>
            <w:r>
              <w:rPr>
                <w:sz w:val="18"/>
                <w:szCs w:val="18"/>
                <w:vertAlign w:val="subscript"/>
              </w:rPr>
              <w:t>2</w:t>
            </w:r>
            <w:r>
              <w:rPr>
                <w:sz w:val="18"/>
                <w:szCs w:val="18"/>
              </w:rPr>
              <w:t>O</w:t>
            </w:r>
          </w:p>
        </w:tc>
        <w:tc>
          <w:tcPr>
            <w:tcW w:w="3311" w:type="dxa"/>
            <w:vAlign w:val="center"/>
          </w:tcPr>
          <w:p w:rsidR="00412E99" w:rsidRDefault="00412E99">
            <w:pPr>
              <w:spacing w:line="300" w:lineRule="auto"/>
              <w:rPr>
                <w:sz w:val="18"/>
                <w:szCs w:val="18"/>
                <w:lang w:val="pt-BR"/>
              </w:rPr>
            </w:pPr>
            <w:r>
              <w:rPr>
                <w:rFonts w:hAnsi="宋体"/>
                <w:sz w:val="18"/>
                <w:szCs w:val="18"/>
              </w:rPr>
              <w:t>可燃性</w:t>
            </w:r>
            <w:r>
              <w:rPr>
                <w:sz w:val="18"/>
                <w:szCs w:val="18"/>
                <w:lang w:val="pt-BR"/>
              </w:rPr>
              <w:t>C</w:t>
            </w:r>
            <w:r>
              <w:rPr>
                <w:sz w:val="18"/>
                <w:szCs w:val="18"/>
                <w:vertAlign w:val="subscript"/>
                <w:lang w:val="pt-BR"/>
              </w:rPr>
              <w:t>2</w:t>
            </w:r>
            <w:r>
              <w:rPr>
                <w:sz w:val="18"/>
                <w:szCs w:val="18"/>
                <w:lang w:val="pt-BR"/>
              </w:rPr>
              <w:t>H</w:t>
            </w:r>
            <w:r>
              <w:rPr>
                <w:sz w:val="18"/>
                <w:szCs w:val="18"/>
                <w:vertAlign w:val="subscript"/>
                <w:lang w:val="pt-BR"/>
              </w:rPr>
              <w:t>5</w:t>
            </w:r>
            <w:r>
              <w:rPr>
                <w:sz w:val="18"/>
                <w:szCs w:val="18"/>
                <w:lang w:val="pt-BR"/>
              </w:rPr>
              <w:t>OH +3O</w:t>
            </w:r>
            <w:r>
              <w:rPr>
                <w:sz w:val="18"/>
                <w:szCs w:val="18"/>
                <w:vertAlign w:val="subscript"/>
                <w:lang w:val="pt-BR"/>
              </w:rPr>
              <w:t>2</w:t>
            </w:r>
            <w:r>
              <w:rPr>
                <w:position w:val="-2"/>
                <w:sz w:val="18"/>
                <w:szCs w:val="18"/>
              </w:rPr>
              <w:object w:dxaOrig="501" w:dyaOrig="341">
                <v:shape id="_x0000_i1050" type="#_x0000_t75" style="width:21pt;height:14.25pt;mso-position-horizontal-relative:page;mso-position-vertical-relative:page" o:ole="">
                  <v:imagedata r:id="rId48" o:title=""/>
                </v:shape>
                <o:OLEObject Type="Embed" ProgID="Equation.3" ShapeID="_x0000_i1050" DrawAspect="Content" ObjectID="_1620406366" r:id="rId50"/>
              </w:object>
            </w:r>
            <w:r>
              <w:rPr>
                <w:sz w:val="18"/>
                <w:szCs w:val="18"/>
                <w:lang w:val="pt-BR"/>
              </w:rPr>
              <w:t>2CO</w:t>
            </w:r>
            <w:r>
              <w:rPr>
                <w:sz w:val="18"/>
                <w:szCs w:val="18"/>
                <w:vertAlign w:val="subscript"/>
                <w:lang w:val="pt-BR"/>
              </w:rPr>
              <w:t>2</w:t>
            </w:r>
            <w:r>
              <w:rPr>
                <w:sz w:val="18"/>
                <w:szCs w:val="18"/>
                <w:lang w:val="pt-BR"/>
              </w:rPr>
              <w:t>+3H</w:t>
            </w:r>
            <w:r>
              <w:rPr>
                <w:sz w:val="18"/>
                <w:szCs w:val="18"/>
                <w:vertAlign w:val="subscript"/>
                <w:lang w:val="pt-BR"/>
              </w:rPr>
              <w:t>2</w:t>
            </w:r>
            <w:r>
              <w:rPr>
                <w:sz w:val="18"/>
                <w:szCs w:val="18"/>
                <w:lang w:val="pt-BR"/>
              </w:rPr>
              <w:t>O</w:t>
            </w:r>
          </w:p>
        </w:tc>
        <w:tc>
          <w:tcPr>
            <w:tcW w:w="3094" w:type="dxa"/>
            <w:vAlign w:val="center"/>
          </w:tcPr>
          <w:p w:rsidR="00412E99" w:rsidRDefault="00412E99">
            <w:pPr>
              <w:spacing w:line="300" w:lineRule="auto"/>
              <w:ind w:firstLineChars="200" w:firstLine="360"/>
              <w:rPr>
                <w:sz w:val="18"/>
                <w:szCs w:val="18"/>
              </w:rPr>
            </w:pPr>
            <w:r>
              <w:rPr>
                <w:rFonts w:hAnsi="宋体"/>
                <w:sz w:val="18"/>
                <w:szCs w:val="18"/>
              </w:rPr>
              <w:t>酸性，能使紫色蕊变红色</w:t>
            </w:r>
          </w:p>
        </w:tc>
      </w:tr>
      <w:tr w:rsidR="00412E99">
        <w:trPr>
          <w:trHeight w:val="1269"/>
        </w:trPr>
        <w:tc>
          <w:tcPr>
            <w:tcW w:w="1099" w:type="dxa"/>
            <w:vAlign w:val="center"/>
          </w:tcPr>
          <w:p w:rsidR="00412E99" w:rsidRDefault="00412E99">
            <w:pPr>
              <w:spacing w:line="300" w:lineRule="auto"/>
              <w:jc w:val="center"/>
              <w:rPr>
                <w:sz w:val="18"/>
                <w:szCs w:val="18"/>
              </w:rPr>
            </w:pPr>
            <w:r>
              <w:rPr>
                <w:rFonts w:hAnsi="宋体"/>
                <w:sz w:val="18"/>
                <w:szCs w:val="18"/>
              </w:rPr>
              <w:t>用</w:t>
            </w:r>
            <w:r>
              <w:rPr>
                <w:sz w:val="18"/>
                <w:szCs w:val="18"/>
              </w:rPr>
              <w:t xml:space="preserve">    </w:t>
            </w:r>
            <w:r>
              <w:rPr>
                <w:rFonts w:hAnsi="宋体"/>
                <w:sz w:val="18"/>
                <w:szCs w:val="18"/>
              </w:rPr>
              <w:t>途</w:t>
            </w:r>
          </w:p>
        </w:tc>
        <w:tc>
          <w:tcPr>
            <w:tcW w:w="2757" w:type="dxa"/>
            <w:vAlign w:val="center"/>
          </w:tcPr>
          <w:p w:rsidR="00412E99" w:rsidRDefault="00412E99">
            <w:pPr>
              <w:spacing w:line="300" w:lineRule="auto"/>
              <w:ind w:firstLineChars="200" w:firstLine="360"/>
              <w:rPr>
                <w:sz w:val="18"/>
                <w:szCs w:val="18"/>
              </w:rPr>
            </w:pPr>
            <w:r>
              <w:rPr>
                <w:rFonts w:hAnsi="宋体"/>
                <w:sz w:val="18"/>
                <w:szCs w:val="18"/>
              </w:rPr>
              <w:t>①</w:t>
            </w:r>
            <w:r>
              <w:rPr>
                <w:sz w:val="18"/>
                <w:szCs w:val="18"/>
              </w:rPr>
              <w:t xml:space="preserve"> </w:t>
            </w:r>
            <w:r>
              <w:rPr>
                <w:rFonts w:hAnsi="宋体"/>
                <w:sz w:val="18"/>
                <w:szCs w:val="18"/>
              </w:rPr>
              <w:t>用作燃料</w:t>
            </w:r>
          </w:p>
          <w:p w:rsidR="00412E99" w:rsidRDefault="00412E99">
            <w:pPr>
              <w:spacing w:line="300" w:lineRule="auto"/>
              <w:ind w:firstLineChars="200" w:firstLine="360"/>
              <w:rPr>
                <w:sz w:val="18"/>
                <w:szCs w:val="18"/>
              </w:rPr>
            </w:pPr>
            <w:r>
              <w:rPr>
                <w:rFonts w:hAnsi="宋体"/>
                <w:sz w:val="18"/>
                <w:szCs w:val="18"/>
              </w:rPr>
              <w:t>②</w:t>
            </w:r>
            <w:r>
              <w:rPr>
                <w:sz w:val="18"/>
                <w:szCs w:val="18"/>
              </w:rPr>
              <w:t xml:space="preserve"> </w:t>
            </w:r>
            <w:r>
              <w:rPr>
                <w:rFonts w:hAnsi="宋体"/>
                <w:sz w:val="18"/>
                <w:szCs w:val="18"/>
              </w:rPr>
              <w:t>发电</w:t>
            </w:r>
          </w:p>
        </w:tc>
        <w:tc>
          <w:tcPr>
            <w:tcW w:w="3311" w:type="dxa"/>
            <w:vAlign w:val="center"/>
          </w:tcPr>
          <w:p w:rsidR="00412E99" w:rsidRDefault="00412E99">
            <w:pPr>
              <w:spacing w:line="300" w:lineRule="auto"/>
              <w:ind w:firstLineChars="200" w:firstLine="360"/>
              <w:rPr>
                <w:sz w:val="18"/>
                <w:szCs w:val="18"/>
              </w:rPr>
            </w:pPr>
            <w:r>
              <w:rPr>
                <w:rFonts w:hAnsi="宋体"/>
                <w:sz w:val="18"/>
                <w:szCs w:val="18"/>
              </w:rPr>
              <w:t>①</w:t>
            </w:r>
            <w:r>
              <w:rPr>
                <w:sz w:val="18"/>
                <w:szCs w:val="18"/>
              </w:rPr>
              <w:t xml:space="preserve"> </w:t>
            </w:r>
            <w:r>
              <w:rPr>
                <w:rFonts w:hAnsi="宋体"/>
                <w:sz w:val="18"/>
                <w:szCs w:val="18"/>
              </w:rPr>
              <w:t>作燃料</w:t>
            </w:r>
            <w:r>
              <w:rPr>
                <w:rFonts w:hint="eastAsia"/>
                <w:sz w:val="18"/>
                <w:szCs w:val="18"/>
              </w:rPr>
              <w:t>；</w:t>
            </w:r>
            <w:r>
              <w:rPr>
                <w:rFonts w:hAnsi="宋体"/>
                <w:sz w:val="18"/>
                <w:szCs w:val="18"/>
              </w:rPr>
              <w:t>②</w:t>
            </w:r>
            <w:r>
              <w:rPr>
                <w:sz w:val="18"/>
                <w:szCs w:val="18"/>
              </w:rPr>
              <w:t xml:space="preserve"> </w:t>
            </w:r>
            <w:r>
              <w:rPr>
                <w:rFonts w:hAnsi="宋体"/>
                <w:sz w:val="18"/>
                <w:szCs w:val="18"/>
              </w:rPr>
              <w:t>医用酒精作消毒剂</w:t>
            </w:r>
            <w:r>
              <w:rPr>
                <w:rFonts w:hint="eastAsia"/>
                <w:sz w:val="18"/>
                <w:szCs w:val="18"/>
              </w:rPr>
              <w:t>；</w:t>
            </w:r>
            <w:r>
              <w:rPr>
                <w:rFonts w:hAnsi="宋体"/>
                <w:sz w:val="18"/>
                <w:szCs w:val="18"/>
              </w:rPr>
              <w:t>③</w:t>
            </w:r>
            <w:r>
              <w:rPr>
                <w:sz w:val="18"/>
                <w:szCs w:val="18"/>
              </w:rPr>
              <w:t xml:space="preserve"> </w:t>
            </w:r>
            <w:r>
              <w:rPr>
                <w:rFonts w:hAnsi="宋体"/>
                <w:sz w:val="18"/>
                <w:szCs w:val="18"/>
              </w:rPr>
              <w:t>重要的化工原料，用来制醋酸、饮料、染料、香精等</w:t>
            </w:r>
            <w:r>
              <w:rPr>
                <w:rFonts w:hint="eastAsia"/>
                <w:sz w:val="18"/>
                <w:szCs w:val="18"/>
              </w:rPr>
              <w:t>；</w:t>
            </w:r>
            <w:r>
              <w:rPr>
                <w:rFonts w:hAnsi="宋体"/>
                <w:sz w:val="18"/>
                <w:szCs w:val="18"/>
              </w:rPr>
              <w:t>④</w:t>
            </w:r>
            <w:r>
              <w:rPr>
                <w:sz w:val="18"/>
                <w:szCs w:val="18"/>
              </w:rPr>
              <w:t xml:space="preserve"> </w:t>
            </w:r>
            <w:r>
              <w:rPr>
                <w:rFonts w:hAnsi="宋体"/>
                <w:sz w:val="18"/>
                <w:szCs w:val="18"/>
              </w:rPr>
              <w:t>作有机溶剂</w:t>
            </w:r>
            <w:r>
              <w:rPr>
                <w:rFonts w:hAnsi="宋体" w:hint="eastAsia"/>
                <w:sz w:val="18"/>
                <w:szCs w:val="18"/>
              </w:rPr>
              <w:t>。</w:t>
            </w:r>
          </w:p>
        </w:tc>
        <w:tc>
          <w:tcPr>
            <w:tcW w:w="3094" w:type="dxa"/>
            <w:vAlign w:val="center"/>
          </w:tcPr>
          <w:p w:rsidR="00412E99" w:rsidRDefault="00412E99">
            <w:pPr>
              <w:spacing w:line="300" w:lineRule="auto"/>
              <w:ind w:firstLineChars="200" w:firstLine="360"/>
              <w:rPr>
                <w:sz w:val="18"/>
                <w:szCs w:val="18"/>
              </w:rPr>
            </w:pPr>
            <w:r>
              <w:rPr>
                <w:rFonts w:hAnsi="宋体"/>
                <w:sz w:val="18"/>
                <w:szCs w:val="18"/>
              </w:rPr>
              <w:t>①</w:t>
            </w:r>
            <w:r>
              <w:rPr>
                <w:sz w:val="18"/>
                <w:szCs w:val="18"/>
              </w:rPr>
              <w:t xml:space="preserve"> </w:t>
            </w:r>
            <w:r>
              <w:rPr>
                <w:rFonts w:hAnsi="宋体"/>
                <w:sz w:val="18"/>
                <w:szCs w:val="18"/>
              </w:rPr>
              <w:t>食醋中含有乙酸</w:t>
            </w:r>
            <w:r>
              <w:rPr>
                <w:rFonts w:hint="eastAsia"/>
                <w:sz w:val="18"/>
                <w:szCs w:val="18"/>
              </w:rPr>
              <w:t>；</w:t>
            </w:r>
            <w:r>
              <w:rPr>
                <w:rFonts w:hAnsi="宋体"/>
                <w:sz w:val="18"/>
                <w:szCs w:val="18"/>
              </w:rPr>
              <w:t>②</w:t>
            </w:r>
            <w:r>
              <w:rPr>
                <w:sz w:val="18"/>
                <w:szCs w:val="18"/>
              </w:rPr>
              <w:t xml:space="preserve"> </w:t>
            </w:r>
            <w:r>
              <w:rPr>
                <w:rFonts w:hAnsi="宋体"/>
                <w:sz w:val="18"/>
                <w:szCs w:val="18"/>
              </w:rPr>
              <w:t>有机溶剂</w:t>
            </w:r>
            <w:r>
              <w:rPr>
                <w:rFonts w:hint="eastAsia"/>
                <w:sz w:val="18"/>
                <w:szCs w:val="18"/>
              </w:rPr>
              <w:t>；</w:t>
            </w:r>
            <w:r>
              <w:rPr>
                <w:rFonts w:hAnsi="宋体"/>
                <w:sz w:val="18"/>
                <w:szCs w:val="18"/>
              </w:rPr>
              <w:t>③</w:t>
            </w:r>
            <w:r>
              <w:rPr>
                <w:sz w:val="18"/>
                <w:szCs w:val="18"/>
              </w:rPr>
              <w:t xml:space="preserve"> </w:t>
            </w:r>
            <w:r>
              <w:rPr>
                <w:rFonts w:hAnsi="宋体"/>
                <w:sz w:val="18"/>
                <w:szCs w:val="18"/>
              </w:rPr>
              <w:t>重要的化工原料，可生产合成纤维、染料等</w:t>
            </w:r>
            <w:r>
              <w:rPr>
                <w:rFonts w:hAnsi="宋体" w:hint="eastAsia"/>
                <w:sz w:val="18"/>
                <w:szCs w:val="18"/>
              </w:rPr>
              <w:t>。</w:t>
            </w:r>
          </w:p>
        </w:tc>
      </w:tr>
      <w:tr w:rsidR="00412E99">
        <w:trPr>
          <w:trHeight w:val="148"/>
        </w:trPr>
        <w:tc>
          <w:tcPr>
            <w:tcW w:w="1099" w:type="dxa"/>
            <w:vAlign w:val="center"/>
          </w:tcPr>
          <w:p w:rsidR="00412E99" w:rsidRDefault="00412E99">
            <w:pPr>
              <w:spacing w:line="300" w:lineRule="auto"/>
              <w:jc w:val="center"/>
              <w:rPr>
                <w:sz w:val="18"/>
                <w:szCs w:val="18"/>
              </w:rPr>
            </w:pPr>
            <w:r>
              <w:rPr>
                <w:rFonts w:hAnsi="宋体"/>
                <w:sz w:val="18"/>
                <w:szCs w:val="18"/>
              </w:rPr>
              <w:t>制</w:t>
            </w:r>
            <w:r>
              <w:rPr>
                <w:sz w:val="18"/>
                <w:szCs w:val="18"/>
              </w:rPr>
              <w:t xml:space="preserve">    </w:t>
            </w:r>
            <w:r>
              <w:rPr>
                <w:rFonts w:hAnsi="宋体"/>
                <w:sz w:val="18"/>
                <w:szCs w:val="18"/>
              </w:rPr>
              <w:t>法</w:t>
            </w:r>
          </w:p>
        </w:tc>
        <w:tc>
          <w:tcPr>
            <w:tcW w:w="2757" w:type="dxa"/>
            <w:vAlign w:val="center"/>
          </w:tcPr>
          <w:p w:rsidR="00412E99" w:rsidRDefault="00412E99">
            <w:pPr>
              <w:spacing w:line="300" w:lineRule="auto"/>
              <w:rPr>
                <w:sz w:val="18"/>
                <w:szCs w:val="18"/>
              </w:rPr>
            </w:pPr>
            <w:r>
              <w:rPr>
                <w:rFonts w:hAnsi="宋体"/>
                <w:sz w:val="18"/>
                <w:szCs w:val="18"/>
              </w:rPr>
              <w:t>秸杆、杂质等有机物</w:t>
            </w:r>
            <w:r>
              <w:rPr>
                <w:position w:val="-6"/>
                <w:sz w:val="18"/>
                <w:szCs w:val="18"/>
              </w:rPr>
              <w:object w:dxaOrig="861" w:dyaOrig="340">
                <v:shape id="_x0000_i1051" type="#_x0000_t75" style="width:38.25pt;height:15.75pt;mso-position-horizontal-relative:page;mso-position-vertical-relative:page" o:ole="">
                  <v:imagedata r:id="rId51" o:title=""/>
                </v:shape>
                <o:OLEObject Type="Embed" ProgID="Equation.3" ShapeID="_x0000_i1051" DrawAspect="Content" ObjectID="_1620406367" r:id="rId52"/>
              </w:object>
            </w:r>
            <w:r>
              <w:rPr>
                <w:rFonts w:hAnsi="宋体"/>
                <w:sz w:val="18"/>
                <w:szCs w:val="18"/>
              </w:rPr>
              <w:t>甲烷</w:t>
            </w:r>
          </w:p>
        </w:tc>
        <w:tc>
          <w:tcPr>
            <w:tcW w:w="3311" w:type="dxa"/>
            <w:vAlign w:val="center"/>
          </w:tcPr>
          <w:p w:rsidR="00412E99" w:rsidRDefault="00412E99">
            <w:pPr>
              <w:spacing w:line="300" w:lineRule="auto"/>
              <w:ind w:firstLineChars="200" w:firstLine="360"/>
              <w:rPr>
                <w:sz w:val="18"/>
                <w:szCs w:val="18"/>
              </w:rPr>
            </w:pPr>
            <w:r>
              <w:rPr>
                <w:rFonts w:hAnsi="宋体"/>
                <w:sz w:val="18"/>
                <w:szCs w:val="18"/>
              </w:rPr>
              <w:t>含淀粉的原料</w:t>
            </w:r>
            <w:r>
              <w:rPr>
                <w:position w:val="-6"/>
                <w:sz w:val="18"/>
                <w:szCs w:val="18"/>
              </w:rPr>
              <w:object w:dxaOrig="841" w:dyaOrig="340">
                <v:shape id="_x0000_i1052" type="#_x0000_t75" style="width:41.25pt;height:17.25pt;mso-position-horizontal-relative:page;mso-position-vertical-relative:page" o:ole="">
                  <v:imagedata r:id="rId53" o:title=""/>
                </v:shape>
                <o:OLEObject Type="Embed" ProgID="Equation.3" ShapeID="_x0000_i1052" DrawAspect="Content" ObjectID="_1620406368" r:id="rId54"/>
              </w:object>
            </w:r>
            <w:r>
              <w:rPr>
                <w:rFonts w:hAnsi="宋体"/>
                <w:sz w:val="18"/>
                <w:szCs w:val="18"/>
              </w:rPr>
              <w:t>酒精</w:t>
            </w:r>
          </w:p>
        </w:tc>
        <w:tc>
          <w:tcPr>
            <w:tcW w:w="3094" w:type="dxa"/>
            <w:vAlign w:val="center"/>
          </w:tcPr>
          <w:p w:rsidR="00412E99" w:rsidRDefault="00412E99">
            <w:pPr>
              <w:spacing w:line="300" w:lineRule="auto"/>
              <w:ind w:firstLineChars="200" w:firstLine="360"/>
              <w:rPr>
                <w:sz w:val="18"/>
                <w:szCs w:val="18"/>
              </w:rPr>
            </w:pPr>
            <w:r>
              <w:rPr>
                <w:rFonts w:hAnsi="宋体"/>
                <w:sz w:val="18"/>
                <w:szCs w:val="18"/>
              </w:rPr>
              <w:t>酒精</w:t>
            </w:r>
            <w:r>
              <w:rPr>
                <w:position w:val="-6"/>
                <w:sz w:val="18"/>
                <w:szCs w:val="18"/>
              </w:rPr>
              <w:object w:dxaOrig="841" w:dyaOrig="340">
                <v:shape id="_x0000_i1053" type="#_x0000_t75" style="width:46.5pt;height:18.75pt;mso-position-horizontal-relative:page;mso-position-vertical-relative:page" o:ole="">
                  <v:imagedata r:id="rId55" o:title=""/>
                </v:shape>
                <o:OLEObject Type="Embed" ProgID="Equation.3" ShapeID="_x0000_i1053" DrawAspect="Content" ObjectID="_1620406369" r:id="rId56"/>
              </w:object>
            </w:r>
            <w:r>
              <w:rPr>
                <w:rFonts w:hAnsi="宋体"/>
                <w:sz w:val="18"/>
                <w:szCs w:val="18"/>
              </w:rPr>
              <w:t>醋酸</w:t>
            </w:r>
          </w:p>
        </w:tc>
      </w:tr>
    </w:tbl>
    <w:p w:rsidR="00412E99" w:rsidRDefault="00412E99">
      <w:pPr>
        <w:spacing w:line="300" w:lineRule="auto"/>
        <w:ind w:firstLineChars="200" w:firstLine="420"/>
        <w:rPr>
          <w:szCs w:val="24"/>
        </w:rPr>
      </w:pPr>
      <w:r>
        <w:rPr>
          <w:rFonts w:hAnsi="宋体"/>
          <w:szCs w:val="24"/>
        </w:rPr>
        <w:t>煤和石油的主要成分、形成、性质和主要用途</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801"/>
        <w:gridCol w:w="4772"/>
        <w:gridCol w:w="4688"/>
      </w:tblGrid>
      <w:tr w:rsidR="00412E99">
        <w:trPr>
          <w:trHeight w:val="341"/>
        </w:trPr>
        <w:tc>
          <w:tcPr>
            <w:tcW w:w="801" w:type="dxa"/>
          </w:tcPr>
          <w:p w:rsidR="00412E99" w:rsidRDefault="00412E99">
            <w:pPr>
              <w:pStyle w:val="a4"/>
              <w:pBdr>
                <w:bottom w:val="none" w:sz="0" w:space="0" w:color="auto"/>
              </w:pBdr>
              <w:tabs>
                <w:tab w:val="clear" w:pos="4153"/>
                <w:tab w:val="clear" w:pos="8306"/>
              </w:tabs>
              <w:spacing w:line="300" w:lineRule="auto"/>
              <w:ind w:firstLineChars="200" w:firstLine="360"/>
              <w:jc w:val="both"/>
            </w:pPr>
          </w:p>
        </w:tc>
        <w:tc>
          <w:tcPr>
            <w:tcW w:w="4772" w:type="dxa"/>
          </w:tcPr>
          <w:p w:rsidR="00412E99" w:rsidRDefault="00412E99">
            <w:pPr>
              <w:spacing w:line="300" w:lineRule="auto"/>
              <w:jc w:val="center"/>
              <w:rPr>
                <w:sz w:val="18"/>
                <w:szCs w:val="18"/>
              </w:rPr>
            </w:pPr>
            <w:r>
              <w:rPr>
                <w:rFonts w:hAnsi="宋体"/>
                <w:sz w:val="18"/>
                <w:szCs w:val="18"/>
              </w:rPr>
              <w:t>煤</w:t>
            </w:r>
          </w:p>
        </w:tc>
        <w:tc>
          <w:tcPr>
            <w:tcW w:w="4688" w:type="dxa"/>
          </w:tcPr>
          <w:p w:rsidR="00412E99" w:rsidRDefault="00412E99">
            <w:pPr>
              <w:spacing w:line="300" w:lineRule="auto"/>
              <w:jc w:val="center"/>
              <w:rPr>
                <w:sz w:val="18"/>
                <w:szCs w:val="18"/>
              </w:rPr>
            </w:pPr>
            <w:r>
              <w:rPr>
                <w:rFonts w:hAnsi="宋体"/>
                <w:sz w:val="18"/>
                <w:szCs w:val="18"/>
              </w:rPr>
              <w:t>石油</w:t>
            </w:r>
          </w:p>
        </w:tc>
      </w:tr>
      <w:tr w:rsidR="00412E99">
        <w:trPr>
          <w:trHeight w:val="386"/>
        </w:trPr>
        <w:tc>
          <w:tcPr>
            <w:tcW w:w="801" w:type="dxa"/>
          </w:tcPr>
          <w:p w:rsidR="00412E99" w:rsidRDefault="00412E99">
            <w:pPr>
              <w:spacing w:line="300" w:lineRule="auto"/>
              <w:rPr>
                <w:sz w:val="18"/>
                <w:szCs w:val="18"/>
              </w:rPr>
            </w:pPr>
            <w:r>
              <w:rPr>
                <w:rFonts w:hAnsi="宋体"/>
                <w:sz w:val="18"/>
                <w:szCs w:val="18"/>
              </w:rPr>
              <w:t>形成</w:t>
            </w:r>
          </w:p>
        </w:tc>
        <w:tc>
          <w:tcPr>
            <w:tcW w:w="4772" w:type="dxa"/>
          </w:tcPr>
          <w:p w:rsidR="00412E99" w:rsidRDefault="00412E99">
            <w:pPr>
              <w:spacing w:line="300" w:lineRule="auto"/>
              <w:ind w:firstLineChars="200" w:firstLine="360"/>
              <w:rPr>
                <w:sz w:val="18"/>
                <w:szCs w:val="18"/>
              </w:rPr>
            </w:pPr>
            <w:r>
              <w:rPr>
                <w:rFonts w:hAnsi="宋体"/>
                <w:sz w:val="18"/>
                <w:szCs w:val="18"/>
              </w:rPr>
              <w:t>古代植物遗体经过一系列复杂变化而形成的</w:t>
            </w:r>
          </w:p>
        </w:tc>
        <w:tc>
          <w:tcPr>
            <w:tcW w:w="4688" w:type="dxa"/>
          </w:tcPr>
          <w:p w:rsidR="00412E99" w:rsidRDefault="00412E99">
            <w:pPr>
              <w:spacing w:line="300" w:lineRule="auto"/>
              <w:ind w:firstLineChars="200" w:firstLine="360"/>
              <w:rPr>
                <w:sz w:val="18"/>
                <w:szCs w:val="18"/>
              </w:rPr>
            </w:pPr>
            <w:r>
              <w:rPr>
                <w:rFonts w:hAnsi="宋体"/>
                <w:sz w:val="18"/>
                <w:szCs w:val="18"/>
              </w:rPr>
              <w:t>古代动植物遗体在地壳中经过复杂变化而形成的</w:t>
            </w:r>
          </w:p>
        </w:tc>
      </w:tr>
      <w:tr w:rsidR="00412E99">
        <w:trPr>
          <w:trHeight w:val="874"/>
        </w:trPr>
        <w:tc>
          <w:tcPr>
            <w:tcW w:w="801" w:type="dxa"/>
          </w:tcPr>
          <w:p w:rsidR="00412E99" w:rsidRDefault="00412E99">
            <w:pPr>
              <w:spacing w:line="300" w:lineRule="auto"/>
              <w:rPr>
                <w:sz w:val="18"/>
                <w:szCs w:val="18"/>
              </w:rPr>
            </w:pPr>
            <w:r>
              <w:rPr>
                <w:rFonts w:hAnsi="宋体"/>
                <w:sz w:val="18"/>
                <w:szCs w:val="18"/>
              </w:rPr>
              <w:t>元素组成分类</w:t>
            </w:r>
          </w:p>
        </w:tc>
        <w:tc>
          <w:tcPr>
            <w:tcW w:w="4772" w:type="dxa"/>
          </w:tcPr>
          <w:p w:rsidR="00412E99" w:rsidRDefault="00412E99">
            <w:pPr>
              <w:spacing w:line="300" w:lineRule="auto"/>
              <w:ind w:firstLineChars="200" w:firstLine="360"/>
              <w:rPr>
                <w:sz w:val="18"/>
                <w:szCs w:val="18"/>
              </w:rPr>
            </w:pPr>
            <w:r>
              <w:rPr>
                <w:rFonts w:hAnsi="宋体"/>
                <w:sz w:val="18"/>
                <w:szCs w:val="18"/>
              </w:rPr>
              <w:t>主要成分是碳，还含有少量的氢、氮、硫和氧等元素以及无机矿物质，是一种复杂的混合物</w:t>
            </w:r>
          </w:p>
        </w:tc>
        <w:tc>
          <w:tcPr>
            <w:tcW w:w="4688" w:type="dxa"/>
          </w:tcPr>
          <w:p w:rsidR="00412E99" w:rsidRDefault="00412E99">
            <w:pPr>
              <w:spacing w:line="300" w:lineRule="auto"/>
              <w:ind w:firstLineChars="200" w:firstLine="360"/>
              <w:rPr>
                <w:sz w:val="18"/>
                <w:szCs w:val="18"/>
              </w:rPr>
            </w:pPr>
            <w:r>
              <w:rPr>
                <w:rFonts w:hAnsi="宋体"/>
                <w:sz w:val="18"/>
                <w:szCs w:val="18"/>
              </w:rPr>
              <w:t>主要成分是碳和氢，还含有少量的硫、氧和氮等元素，是一种混合物</w:t>
            </w:r>
          </w:p>
        </w:tc>
      </w:tr>
      <w:tr w:rsidR="00412E99">
        <w:trPr>
          <w:trHeight w:val="1071"/>
        </w:trPr>
        <w:tc>
          <w:tcPr>
            <w:tcW w:w="801" w:type="dxa"/>
            <w:vAlign w:val="center"/>
          </w:tcPr>
          <w:p w:rsidR="00412E99" w:rsidRDefault="00412E99">
            <w:pPr>
              <w:spacing w:line="300" w:lineRule="auto"/>
              <w:jc w:val="center"/>
              <w:rPr>
                <w:sz w:val="18"/>
                <w:szCs w:val="18"/>
              </w:rPr>
            </w:pPr>
            <w:r>
              <w:rPr>
                <w:rFonts w:hAnsi="宋体"/>
                <w:sz w:val="18"/>
                <w:szCs w:val="18"/>
              </w:rPr>
              <w:t>性质</w:t>
            </w:r>
          </w:p>
        </w:tc>
        <w:tc>
          <w:tcPr>
            <w:tcW w:w="4772" w:type="dxa"/>
            <w:vAlign w:val="center"/>
          </w:tcPr>
          <w:p w:rsidR="00412E99" w:rsidRDefault="006F768B">
            <w:pPr>
              <w:spacing w:line="300" w:lineRule="auto"/>
              <w:ind w:firstLineChars="200" w:firstLine="360"/>
              <w:rPr>
                <w:sz w:val="18"/>
                <w:szCs w:val="18"/>
              </w:rPr>
            </w:pPr>
            <w:r>
              <w:rPr>
                <w:noProof/>
                <w:position w:val="-22"/>
                <w:sz w:val="18"/>
                <w:szCs w:val="18"/>
                <w:lang w:val="en-US" w:eastAsia="zh-CN"/>
              </w:rPr>
              <mc:AlternateContent>
                <mc:Choice Requires="wps">
                  <w:drawing>
                    <wp:anchor distT="0" distB="0" distL="114300" distR="114300" simplePos="0" relativeHeight="251657728" behindDoc="0" locked="0" layoutInCell="1" allowOverlap="1">
                      <wp:simplePos x="0" y="0"/>
                      <wp:positionH relativeFrom="column">
                        <wp:posOffset>401320</wp:posOffset>
                      </wp:positionH>
                      <wp:positionV relativeFrom="paragraph">
                        <wp:posOffset>318135</wp:posOffset>
                      </wp:positionV>
                      <wp:extent cx="533400" cy="0"/>
                      <wp:effectExtent l="10795" t="41910" r="17780" b="438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C3517"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25.05pt" to="73.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">
                      <v:stroke endarrow="block" endarrowwidth="narrow"/>
                    </v:line>
                  </w:pict>
                </mc:Fallback>
              </mc:AlternateContent>
            </w:r>
            <w:r w:rsidR="00412E99">
              <w:rPr>
                <w:rFonts w:hAnsi="宋体"/>
                <w:position w:val="-22"/>
                <w:sz w:val="18"/>
                <w:szCs w:val="18"/>
              </w:rPr>
              <w:t>煤</w:t>
            </w:r>
            <w:r w:rsidR="00412E99">
              <w:rPr>
                <w:rFonts w:hAnsi="宋体" w:hint="eastAsia"/>
                <w:sz w:val="18"/>
                <w:szCs w:val="18"/>
              </w:rPr>
              <w:t xml:space="preserve">          </w:t>
            </w:r>
            <w:r w:rsidR="00412E99">
              <w:rPr>
                <w:position w:val="-52"/>
                <w:sz w:val="18"/>
                <w:szCs w:val="18"/>
              </w:rPr>
              <w:object w:dxaOrig="2065" w:dyaOrig="1164">
                <v:shape id="_x0000_i1054" type="#_x0000_t75" style="width:66.75pt;height:37.5pt;mso-position-horizontal-relative:page;mso-position-vertical-relative:page" o:ole="">
                  <v:imagedata r:id="rId57" o:title=""/>
                </v:shape>
                <o:OLEObject Type="Embed" ProgID="Equation.3" ShapeID="_x0000_i1054" DrawAspect="Content" ObjectID="_1620406370" r:id="rId58"/>
              </w:object>
            </w:r>
          </w:p>
        </w:tc>
        <w:tc>
          <w:tcPr>
            <w:tcW w:w="4688" w:type="dxa"/>
            <w:vAlign w:val="center"/>
          </w:tcPr>
          <w:p w:rsidR="00412E99" w:rsidRDefault="006F768B">
            <w:pPr>
              <w:spacing w:line="300" w:lineRule="auto"/>
              <w:ind w:firstLineChars="200" w:firstLine="360"/>
              <w:rPr>
                <w:sz w:val="18"/>
                <w:szCs w:val="18"/>
              </w:rPr>
            </w:pPr>
            <w:r>
              <w:rPr>
                <w:noProof/>
                <w:position w:val="-28"/>
                <w:sz w:val="18"/>
                <w:szCs w:val="18"/>
                <w:lang w:val="en-US" w:eastAsia="zh-CN"/>
              </w:rPr>
              <mc:AlternateContent>
                <mc:Choice Requires="wps">
                  <w:drawing>
                    <wp:anchor distT="0" distB="0" distL="114300" distR="114300" simplePos="0" relativeHeight="251656704" behindDoc="0" locked="0" layoutInCell="1" allowOverlap="1">
                      <wp:simplePos x="0" y="0"/>
                      <wp:positionH relativeFrom="column">
                        <wp:posOffset>553085</wp:posOffset>
                      </wp:positionH>
                      <wp:positionV relativeFrom="paragraph">
                        <wp:posOffset>278130</wp:posOffset>
                      </wp:positionV>
                      <wp:extent cx="533400" cy="0"/>
                      <wp:effectExtent l="10160" t="40005" r="18415" b="4572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763B6" id="Line 4"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5pt,21.9pt" to="85.5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">
                      <v:stroke endarrow="block" endarrowwidth="narrow"/>
                    </v:line>
                  </w:pict>
                </mc:Fallback>
              </mc:AlternateContent>
            </w:r>
            <w:r w:rsidR="00412E99">
              <w:rPr>
                <w:rFonts w:hAnsi="宋体"/>
                <w:position w:val="-28"/>
                <w:sz w:val="18"/>
                <w:szCs w:val="18"/>
              </w:rPr>
              <w:t>石油</w:t>
            </w:r>
            <w:r w:rsidR="00412E99">
              <w:rPr>
                <w:rFonts w:hAnsi="宋体" w:hint="eastAsia"/>
                <w:sz w:val="18"/>
                <w:szCs w:val="18"/>
              </w:rPr>
              <w:t xml:space="preserve">           </w:t>
            </w:r>
            <w:r w:rsidR="00412E99">
              <w:rPr>
                <w:position w:val="-70"/>
                <w:sz w:val="18"/>
                <w:szCs w:val="18"/>
              </w:rPr>
              <w:object w:dxaOrig="2299" w:dyaOrig="1520">
                <v:shape id="_x0000_i1055" type="#_x0000_t75" style="width:81pt;height:44.25pt;mso-position-horizontal-relative:page;mso-position-vertical-relative:page" o:ole="">
                  <v:imagedata r:id="rId59" o:title=""/>
                </v:shape>
                <o:OLEObject Type="Embed" ProgID="Equation.3" ShapeID="_x0000_i1055" DrawAspect="Content" ObjectID="_1620406371" r:id="rId60"/>
              </w:object>
            </w:r>
          </w:p>
        </w:tc>
      </w:tr>
      <w:tr w:rsidR="00412E99">
        <w:trPr>
          <w:trHeight w:val="358"/>
        </w:trPr>
        <w:tc>
          <w:tcPr>
            <w:tcW w:w="801" w:type="dxa"/>
          </w:tcPr>
          <w:p w:rsidR="00412E99" w:rsidRDefault="00412E99">
            <w:pPr>
              <w:spacing w:line="300" w:lineRule="auto"/>
              <w:jc w:val="center"/>
              <w:rPr>
                <w:sz w:val="18"/>
                <w:szCs w:val="18"/>
              </w:rPr>
            </w:pPr>
            <w:r>
              <w:rPr>
                <w:rFonts w:hAnsi="宋体"/>
                <w:sz w:val="18"/>
                <w:szCs w:val="18"/>
              </w:rPr>
              <w:t>用途</w:t>
            </w:r>
          </w:p>
        </w:tc>
        <w:tc>
          <w:tcPr>
            <w:tcW w:w="4772" w:type="dxa"/>
          </w:tcPr>
          <w:p w:rsidR="00412E99" w:rsidRDefault="00412E99">
            <w:pPr>
              <w:spacing w:line="300" w:lineRule="auto"/>
              <w:ind w:firstLineChars="200" w:firstLine="360"/>
              <w:rPr>
                <w:sz w:val="18"/>
                <w:szCs w:val="18"/>
              </w:rPr>
            </w:pPr>
            <w:r>
              <w:rPr>
                <w:rFonts w:hAnsi="宋体"/>
                <w:sz w:val="18"/>
                <w:szCs w:val="18"/>
              </w:rPr>
              <w:t>重要的能源及化工原料</w:t>
            </w:r>
          </w:p>
        </w:tc>
        <w:tc>
          <w:tcPr>
            <w:tcW w:w="4688" w:type="dxa"/>
          </w:tcPr>
          <w:p w:rsidR="00412E99" w:rsidRDefault="00412E99">
            <w:pPr>
              <w:spacing w:line="300" w:lineRule="auto"/>
              <w:ind w:firstLineChars="200" w:firstLine="360"/>
              <w:rPr>
                <w:sz w:val="18"/>
                <w:szCs w:val="18"/>
              </w:rPr>
            </w:pPr>
            <w:r>
              <w:rPr>
                <w:rFonts w:hAnsi="宋体"/>
                <w:sz w:val="18"/>
                <w:szCs w:val="18"/>
              </w:rPr>
              <w:t>重要的能源及化工原料</w:t>
            </w:r>
          </w:p>
        </w:tc>
      </w:tr>
    </w:tbl>
    <w:p w:rsidR="00412E99" w:rsidRDefault="00412E99">
      <w:pPr>
        <w:spacing w:line="300" w:lineRule="auto"/>
        <w:ind w:firstLineChars="200" w:firstLine="420"/>
        <w:rPr>
          <w:color w:val="000000"/>
          <w:szCs w:val="24"/>
        </w:rPr>
      </w:pPr>
      <w:r>
        <w:rPr>
          <w:szCs w:val="24"/>
        </w:rPr>
        <w:t xml:space="preserve">6. </w:t>
      </w:r>
      <w:r>
        <w:rPr>
          <w:rFonts w:hAnsi="宋体"/>
          <w:szCs w:val="24"/>
        </w:rPr>
        <w:t>铁的</w:t>
      </w:r>
      <w:r>
        <w:rPr>
          <w:rFonts w:hAnsi="宋体"/>
          <w:color w:val="000000"/>
          <w:szCs w:val="24"/>
        </w:rPr>
        <w:t>化学性质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425"/>
        <w:gridCol w:w="915"/>
        <w:gridCol w:w="4475"/>
        <w:gridCol w:w="3931"/>
      </w:tblGrid>
      <w:tr w:rsidR="00412E99">
        <w:trPr>
          <w:cantSplit/>
        </w:trPr>
        <w:tc>
          <w:tcPr>
            <w:tcW w:w="2015" w:type="dxa"/>
            <w:gridSpan w:val="3"/>
          </w:tcPr>
          <w:p w:rsidR="00412E99" w:rsidRDefault="00412E99">
            <w:pPr>
              <w:spacing w:line="300" w:lineRule="auto"/>
              <w:ind w:firstLineChars="200" w:firstLine="320"/>
              <w:rPr>
                <w:color w:val="000000"/>
                <w:spacing w:val="-10"/>
                <w:sz w:val="18"/>
                <w:szCs w:val="18"/>
              </w:rPr>
            </w:pPr>
          </w:p>
        </w:tc>
        <w:tc>
          <w:tcPr>
            <w:tcW w:w="4475" w:type="dxa"/>
            <w:vAlign w:val="center"/>
          </w:tcPr>
          <w:p w:rsidR="00412E99" w:rsidRDefault="00412E99">
            <w:pPr>
              <w:spacing w:line="300" w:lineRule="auto"/>
              <w:jc w:val="center"/>
              <w:rPr>
                <w:color w:val="000000"/>
                <w:spacing w:val="-10"/>
                <w:sz w:val="18"/>
                <w:szCs w:val="18"/>
              </w:rPr>
            </w:pPr>
            <w:r>
              <w:rPr>
                <w:rFonts w:hAnsi="宋体"/>
                <w:color w:val="000000"/>
                <w:spacing w:val="-10"/>
                <w:sz w:val="18"/>
                <w:szCs w:val="18"/>
              </w:rPr>
              <w:t>发生的现象</w:t>
            </w:r>
          </w:p>
        </w:tc>
        <w:tc>
          <w:tcPr>
            <w:tcW w:w="3931" w:type="dxa"/>
            <w:vAlign w:val="center"/>
          </w:tcPr>
          <w:p w:rsidR="00412E99" w:rsidRDefault="00412E99">
            <w:pPr>
              <w:spacing w:line="300" w:lineRule="auto"/>
              <w:jc w:val="center"/>
              <w:rPr>
                <w:color w:val="000000"/>
                <w:spacing w:val="-10"/>
                <w:sz w:val="18"/>
                <w:szCs w:val="18"/>
              </w:rPr>
            </w:pPr>
            <w:r>
              <w:rPr>
                <w:rFonts w:hAnsi="宋体"/>
                <w:color w:val="000000"/>
                <w:spacing w:val="-10"/>
                <w:sz w:val="18"/>
                <w:szCs w:val="18"/>
              </w:rPr>
              <w:t>结论</w:t>
            </w:r>
          </w:p>
        </w:tc>
      </w:tr>
      <w:tr w:rsidR="00412E99">
        <w:trPr>
          <w:cantSplit/>
        </w:trPr>
        <w:tc>
          <w:tcPr>
            <w:tcW w:w="2015" w:type="dxa"/>
            <w:gridSpan w:val="3"/>
            <w:vMerge w:val="restart"/>
            <w:vAlign w:val="center"/>
          </w:tcPr>
          <w:p w:rsidR="00412E99" w:rsidRDefault="00412E99">
            <w:pPr>
              <w:spacing w:line="300" w:lineRule="auto"/>
              <w:rPr>
                <w:color w:val="000000"/>
                <w:spacing w:val="-10"/>
                <w:sz w:val="18"/>
                <w:szCs w:val="18"/>
              </w:rPr>
            </w:pPr>
            <w:r>
              <w:rPr>
                <w:rFonts w:hAnsi="宋体"/>
                <w:color w:val="000000"/>
                <w:spacing w:val="-10"/>
                <w:sz w:val="18"/>
                <w:szCs w:val="18"/>
              </w:rPr>
              <w:t>铁与非金属单质（氧气）的反应</w:t>
            </w:r>
          </w:p>
        </w:tc>
        <w:tc>
          <w:tcPr>
            <w:tcW w:w="4475" w:type="dxa"/>
          </w:tcPr>
          <w:p w:rsidR="00412E99" w:rsidRDefault="00412E99">
            <w:pPr>
              <w:spacing w:line="300" w:lineRule="auto"/>
              <w:ind w:firstLineChars="200" w:firstLine="320"/>
              <w:rPr>
                <w:color w:val="000000"/>
                <w:spacing w:val="-10"/>
                <w:sz w:val="18"/>
                <w:szCs w:val="18"/>
              </w:rPr>
            </w:pPr>
            <w:r>
              <w:rPr>
                <w:rFonts w:hAnsi="宋体"/>
                <w:color w:val="000000"/>
                <w:spacing w:val="-10"/>
                <w:sz w:val="18"/>
                <w:szCs w:val="18"/>
              </w:rPr>
              <w:t>（</w:t>
            </w:r>
            <w:r>
              <w:rPr>
                <w:color w:val="000000"/>
                <w:spacing w:val="-10"/>
                <w:sz w:val="18"/>
                <w:szCs w:val="18"/>
              </w:rPr>
              <w:t>1</w:t>
            </w:r>
            <w:r>
              <w:rPr>
                <w:rFonts w:hAnsi="宋体"/>
                <w:color w:val="000000"/>
                <w:spacing w:val="-10"/>
                <w:sz w:val="18"/>
                <w:szCs w:val="18"/>
              </w:rPr>
              <w:t>）常温下，干燥的空气中，铁器表面无变化。</w:t>
            </w:r>
          </w:p>
        </w:tc>
        <w:tc>
          <w:tcPr>
            <w:tcW w:w="3931" w:type="dxa"/>
            <w:vAlign w:val="center"/>
          </w:tcPr>
          <w:p w:rsidR="00412E99" w:rsidRDefault="00412E99">
            <w:pPr>
              <w:spacing w:line="300" w:lineRule="auto"/>
              <w:ind w:firstLineChars="200" w:firstLine="320"/>
              <w:rPr>
                <w:color w:val="000000"/>
                <w:spacing w:val="-10"/>
                <w:sz w:val="18"/>
                <w:szCs w:val="18"/>
              </w:rPr>
            </w:pPr>
            <w:r>
              <w:rPr>
                <w:rFonts w:hAnsi="宋体"/>
                <w:color w:val="000000"/>
                <w:spacing w:val="-10"/>
                <w:sz w:val="18"/>
                <w:szCs w:val="18"/>
              </w:rPr>
              <w:t>（</w:t>
            </w:r>
            <w:r>
              <w:rPr>
                <w:color w:val="000000"/>
                <w:spacing w:val="-10"/>
                <w:sz w:val="18"/>
                <w:szCs w:val="18"/>
              </w:rPr>
              <w:t>1</w:t>
            </w:r>
            <w:r>
              <w:rPr>
                <w:rFonts w:hAnsi="宋体"/>
                <w:color w:val="000000"/>
                <w:spacing w:val="-10"/>
                <w:sz w:val="18"/>
                <w:szCs w:val="18"/>
              </w:rPr>
              <w:t>）常温下干燥的空气中铁较稳定。</w:t>
            </w:r>
          </w:p>
        </w:tc>
      </w:tr>
      <w:tr w:rsidR="00412E99">
        <w:trPr>
          <w:cantSplit/>
        </w:trPr>
        <w:tc>
          <w:tcPr>
            <w:tcW w:w="2015" w:type="dxa"/>
            <w:gridSpan w:val="3"/>
            <w:vMerge/>
          </w:tcPr>
          <w:p w:rsidR="00412E99" w:rsidRDefault="00412E99">
            <w:pPr>
              <w:spacing w:line="300" w:lineRule="auto"/>
              <w:ind w:firstLineChars="200" w:firstLine="320"/>
              <w:rPr>
                <w:color w:val="000000"/>
                <w:spacing w:val="-10"/>
                <w:sz w:val="18"/>
                <w:szCs w:val="18"/>
              </w:rPr>
            </w:pPr>
          </w:p>
        </w:tc>
        <w:tc>
          <w:tcPr>
            <w:tcW w:w="4475" w:type="dxa"/>
          </w:tcPr>
          <w:p w:rsidR="00412E99" w:rsidRDefault="00412E99">
            <w:pPr>
              <w:spacing w:line="300" w:lineRule="auto"/>
              <w:ind w:firstLineChars="200" w:firstLine="320"/>
              <w:rPr>
                <w:color w:val="000000"/>
                <w:spacing w:val="-10"/>
                <w:sz w:val="18"/>
                <w:szCs w:val="18"/>
              </w:rPr>
            </w:pPr>
            <w:r>
              <w:rPr>
                <w:rFonts w:hAnsi="宋体"/>
                <w:color w:val="000000"/>
                <w:spacing w:val="-10"/>
                <w:sz w:val="18"/>
                <w:szCs w:val="18"/>
              </w:rPr>
              <w:t>（</w:t>
            </w:r>
            <w:r>
              <w:rPr>
                <w:color w:val="000000"/>
                <w:spacing w:val="-10"/>
                <w:sz w:val="18"/>
                <w:szCs w:val="18"/>
              </w:rPr>
              <w:t>2</w:t>
            </w:r>
            <w:r>
              <w:rPr>
                <w:rFonts w:hAnsi="宋体"/>
                <w:color w:val="000000"/>
                <w:spacing w:val="-10"/>
                <w:sz w:val="18"/>
                <w:szCs w:val="18"/>
              </w:rPr>
              <w:t>）常温下，潮湿空气中，铁表面出现红棕色物质。</w:t>
            </w:r>
          </w:p>
        </w:tc>
        <w:tc>
          <w:tcPr>
            <w:tcW w:w="3931" w:type="dxa"/>
            <w:vAlign w:val="center"/>
          </w:tcPr>
          <w:p w:rsidR="00412E99" w:rsidRDefault="00412E99">
            <w:pPr>
              <w:spacing w:line="300" w:lineRule="auto"/>
              <w:ind w:firstLineChars="200" w:firstLine="320"/>
              <w:rPr>
                <w:color w:val="000000"/>
                <w:spacing w:val="-10"/>
                <w:sz w:val="18"/>
                <w:szCs w:val="18"/>
              </w:rPr>
            </w:pPr>
            <w:r>
              <w:rPr>
                <w:rFonts w:hAnsi="宋体"/>
                <w:color w:val="000000"/>
                <w:spacing w:val="-10"/>
                <w:sz w:val="18"/>
                <w:szCs w:val="18"/>
              </w:rPr>
              <w:t>（</w:t>
            </w:r>
            <w:r>
              <w:rPr>
                <w:color w:val="000000"/>
                <w:spacing w:val="-10"/>
                <w:sz w:val="18"/>
                <w:szCs w:val="18"/>
              </w:rPr>
              <w:t>2</w:t>
            </w:r>
            <w:r>
              <w:rPr>
                <w:rFonts w:hAnsi="宋体"/>
                <w:color w:val="000000"/>
                <w:spacing w:val="-10"/>
                <w:sz w:val="18"/>
                <w:szCs w:val="18"/>
              </w:rPr>
              <w:t>）常温下铁在潮湿空气中与氧气反应而生锈。</w:t>
            </w:r>
          </w:p>
        </w:tc>
      </w:tr>
      <w:tr w:rsidR="00412E99">
        <w:trPr>
          <w:cantSplit/>
        </w:trPr>
        <w:tc>
          <w:tcPr>
            <w:tcW w:w="2015" w:type="dxa"/>
            <w:gridSpan w:val="3"/>
            <w:vMerge/>
          </w:tcPr>
          <w:p w:rsidR="00412E99" w:rsidRDefault="00412E99">
            <w:pPr>
              <w:spacing w:line="300" w:lineRule="auto"/>
              <w:ind w:firstLineChars="200" w:firstLine="320"/>
              <w:rPr>
                <w:color w:val="000000"/>
                <w:spacing w:val="-10"/>
                <w:sz w:val="18"/>
                <w:szCs w:val="18"/>
              </w:rPr>
            </w:pPr>
          </w:p>
        </w:tc>
        <w:tc>
          <w:tcPr>
            <w:tcW w:w="4475" w:type="dxa"/>
          </w:tcPr>
          <w:p w:rsidR="00412E99" w:rsidRDefault="00412E99">
            <w:pPr>
              <w:spacing w:line="300" w:lineRule="auto"/>
              <w:ind w:firstLineChars="200" w:firstLine="320"/>
              <w:rPr>
                <w:color w:val="000000"/>
                <w:spacing w:val="-10"/>
                <w:sz w:val="18"/>
                <w:szCs w:val="18"/>
              </w:rPr>
            </w:pPr>
            <w:r>
              <w:rPr>
                <w:rFonts w:hAnsi="宋体"/>
                <w:color w:val="000000"/>
                <w:spacing w:val="-10"/>
                <w:sz w:val="18"/>
                <w:szCs w:val="18"/>
              </w:rPr>
              <w:t>（</w:t>
            </w:r>
            <w:r>
              <w:rPr>
                <w:color w:val="000000"/>
                <w:spacing w:val="-10"/>
                <w:sz w:val="18"/>
                <w:szCs w:val="18"/>
              </w:rPr>
              <w:t>3</w:t>
            </w:r>
            <w:r>
              <w:rPr>
                <w:rFonts w:hAnsi="宋体"/>
                <w:color w:val="000000"/>
                <w:spacing w:val="-10"/>
                <w:sz w:val="18"/>
                <w:szCs w:val="18"/>
              </w:rPr>
              <w:t>）细铁丝在氧气中燃烧，火星四射，生成黑色固体，放出大量的热。</w:t>
            </w:r>
          </w:p>
        </w:tc>
        <w:tc>
          <w:tcPr>
            <w:tcW w:w="3931" w:type="dxa"/>
            <w:vAlign w:val="center"/>
          </w:tcPr>
          <w:p w:rsidR="00412E99" w:rsidRDefault="00412E99">
            <w:pPr>
              <w:spacing w:line="300" w:lineRule="auto"/>
              <w:ind w:firstLineChars="200" w:firstLine="320"/>
              <w:rPr>
                <w:color w:val="000000"/>
                <w:spacing w:val="-10"/>
                <w:sz w:val="18"/>
                <w:szCs w:val="18"/>
              </w:rPr>
            </w:pPr>
            <w:r>
              <w:rPr>
                <w:rFonts w:hAnsi="宋体"/>
                <w:color w:val="000000"/>
                <w:spacing w:val="-10"/>
                <w:sz w:val="18"/>
                <w:szCs w:val="18"/>
              </w:rPr>
              <w:t>（</w:t>
            </w:r>
            <w:r>
              <w:rPr>
                <w:color w:val="000000"/>
                <w:spacing w:val="-10"/>
                <w:sz w:val="18"/>
                <w:szCs w:val="18"/>
              </w:rPr>
              <w:t>3</w:t>
            </w:r>
            <w:r>
              <w:rPr>
                <w:rFonts w:hAnsi="宋体"/>
                <w:color w:val="000000"/>
                <w:spacing w:val="-10"/>
                <w:sz w:val="18"/>
                <w:szCs w:val="18"/>
              </w:rPr>
              <w:t>）</w:t>
            </w:r>
            <w:r>
              <w:rPr>
                <w:color w:val="000000"/>
                <w:spacing w:val="-10"/>
                <w:sz w:val="18"/>
                <w:szCs w:val="18"/>
              </w:rPr>
              <w:t>3Fe</w:t>
            </w:r>
            <w:r>
              <w:rPr>
                <w:rFonts w:hAnsi="宋体"/>
                <w:color w:val="000000"/>
                <w:spacing w:val="-10"/>
                <w:sz w:val="18"/>
                <w:szCs w:val="18"/>
              </w:rPr>
              <w:t>＋</w:t>
            </w:r>
            <w:r>
              <w:rPr>
                <w:color w:val="000000"/>
                <w:spacing w:val="-10"/>
                <w:sz w:val="18"/>
                <w:szCs w:val="18"/>
              </w:rPr>
              <w:t>2O</w:t>
            </w:r>
            <w:r>
              <w:rPr>
                <w:color w:val="000000"/>
                <w:spacing w:val="-10"/>
                <w:sz w:val="18"/>
                <w:szCs w:val="18"/>
                <w:vertAlign w:val="subscript"/>
              </w:rPr>
              <w:t>2</w:t>
            </w:r>
            <w:r>
              <w:rPr>
                <w:color w:val="000000"/>
                <w:sz w:val="18"/>
                <w:szCs w:val="18"/>
              </w:rPr>
              <w:object w:dxaOrig="725" w:dyaOrig="464">
                <v:shape id="_x0000_i1056" type="#_x0000_t75" style="width:26.25pt;height:16.5pt;mso-position-horizontal-relative:page;mso-position-vertical-relative:page" o:ole="">
                  <v:imagedata r:id="rId61" o:title=""/>
                </v:shape>
                <o:OLEObject Type="Embed" ProgID="ChemDraw.Document.6.0" ShapeID="_x0000_i1056" DrawAspect="Content" ObjectID="_1620406372" r:id="rId62"/>
              </w:object>
            </w:r>
            <w:r>
              <w:rPr>
                <w:color w:val="000000"/>
                <w:sz w:val="18"/>
                <w:szCs w:val="18"/>
              </w:rPr>
              <w:t>Fe</w:t>
            </w:r>
            <w:r>
              <w:rPr>
                <w:color w:val="000000"/>
                <w:sz w:val="18"/>
                <w:szCs w:val="18"/>
                <w:vertAlign w:val="subscript"/>
              </w:rPr>
              <w:t>3</w:t>
            </w:r>
            <w:r>
              <w:rPr>
                <w:color w:val="000000"/>
                <w:sz w:val="18"/>
                <w:szCs w:val="18"/>
              </w:rPr>
              <w:t>O</w:t>
            </w:r>
            <w:r>
              <w:rPr>
                <w:color w:val="000000"/>
                <w:sz w:val="18"/>
                <w:szCs w:val="18"/>
                <w:vertAlign w:val="subscript"/>
              </w:rPr>
              <w:t>4</w:t>
            </w:r>
          </w:p>
        </w:tc>
      </w:tr>
      <w:tr w:rsidR="00412E99">
        <w:trPr>
          <w:cantSplit/>
          <w:trHeight w:val="397"/>
        </w:trPr>
        <w:tc>
          <w:tcPr>
            <w:tcW w:w="675" w:type="dxa"/>
            <w:vMerge w:val="restart"/>
          </w:tcPr>
          <w:p w:rsidR="00412E99" w:rsidRDefault="00412E99">
            <w:pPr>
              <w:spacing w:line="300" w:lineRule="auto"/>
              <w:jc w:val="left"/>
              <w:rPr>
                <w:color w:val="000000"/>
                <w:spacing w:val="-10"/>
                <w:sz w:val="18"/>
                <w:szCs w:val="18"/>
              </w:rPr>
            </w:pPr>
            <w:r>
              <w:rPr>
                <w:rFonts w:hAnsi="宋体" w:hint="eastAsia"/>
                <w:color w:val="000000"/>
                <w:spacing w:val="-10"/>
                <w:sz w:val="18"/>
                <w:szCs w:val="18"/>
              </w:rPr>
              <w:t>铁</w:t>
            </w:r>
            <w:r>
              <w:rPr>
                <w:rFonts w:hAnsi="宋体"/>
                <w:color w:val="000000"/>
                <w:spacing w:val="-10"/>
                <w:sz w:val="18"/>
                <w:szCs w:val="18"/>
              </w:rPr>
              <w:t>与化合物的反应</w:t>
            </w:r>
          </w:p>
        </w:tc>
        <w:tc>
          <w:tcPr>
            <w:tcW w:w="425" w:type="dxa"/>
            <w:vMerge w:val="restart"/>
            <w:vAlign w:val="center"/>
          </w:tcPr>
          <w:p w:rsidR="00412E99" w:rsidRDefault="00412E99">
            <w:pPr>
              <w:spacing w:line="300" w:lineRule="auto"/>
              <w:rPr>
                <w:color w:val="000000"/>
                <w:spacing w:val="-10"/>
                <w:sz w:val="18"/>
                <w:szCs w:val="18"/>
              </w:rPr>
            </w:pPr>
            <w:r>
              <w:rPr>
                <w:rFonts w:hAnsi="宋体"/>
                <w:color w:val="000000"/>
                <w:spacing w:val="-10"/>
                <w:sz w:val="18"/>
                <w:szCs w:val="18"/>
              </w:rPr>
              <w:t>酸</w:t>
            </w:r>
          </w:p>
        </w:tc>
        <w:tc>
          <w:tcPr>
            <w:tcW w:w="915" w:type="dxa"/>
            <w:vAlign w:val="center"/>
          </w:tcPr>
          <w:p w:rsidR="00412E99" w:rsidRDefault="00412E99">
            <w:pPr>
              <w:spacing w:line="300" w:lineRule="auto"/>
              <w:rPr>
                <w:color w:val="000000"/>
                <w:spacing w:val="-10"/>
                <w:sz w:val="18"/>
                <w:szCs w:val="18"/>
              </w:rPr>
            </w:pPr>
            <w:r>
              <w:rPr>
                <w:rFonts w:hAnsi="宋体"/>
                <w:color w:val="000000"/>
                <w:spacing w:val="-10"/>
                <w:sz w:val="18"/>
                <w:szCs w:val="18"/>
              </w:rPr>
              <w:t>稀</w:t>
            </w:r>
            <w:r>
              <w:rPr>
                <w:color w:val="000000"/>
                <w:spacing w:val="-10"/>
                <w:sz w:val="18"/>
                <w:szCs w:val="18"/>
              </w:rPr>
              <w:t>HCl</w:t>
            </w:r>
          </w:p>
        </w:tc>
        <w:tc>
          <w:tcPr>
            <w:tcW w:w="4475" w:type="dxa"/>
            <w:vMerge w:val="restart"/>
          </w:tcPr>
          <w:p w:rsidR="00412E99" w:rsidRDefault="00412E99">
            <w:pPr>
              <w:spacing w:line="300" w:lineRule="auto"/>
              <w:ind w:firstLineChars="200" w:firstLine="320"/>
              <w:rPr>
                <w:color w:val="000000"/>
                <w:spacing w:val="-10"/>
                <w:sz w:val="18"/>
                <w:szCs w:val="18"/>
              </w:rPr>
            </w:pPr>
            <w:r>
              <w:rPr>
                <w:rFonts w:hAnsi="宋体"/>
                <w:color w:val="000000"/>
                <w:spacing w:val="-10"/>
                <w:sz w:val="18"/>
                <w:szCs w:val="18"/>
              </w:rPr>
              <w:t>铁钉上出现气泡，试管中液体的颜色由无色逐渐变为浅绿色。</w:t>
            </w:r>
          </w:p>
        </w:tc>
        <w:tc>
          <w:tcPr>
            <w:tcW w:w="3931" w:type="dxa"/>
            <w:vAlign w:val="center"/>
          </w:tcPr>
          <w:p w:rsidR="00412E99" w:rsidRDefault="00412E99">
            <w:pPr>
              <w:spacing w:line="300" w:lineRule="auto"/>
              <w:ind w:firstLineChars="200" w:firstLine="320"/>
              <w:rPr>
                <w:color w:val="000000"/>
                <w:spacing w:val="-10"/>
                <w:sz w:val="18"/>
                <w:szCs w:val="18"/>
              </w:rPr>
            </w:pPr>
            <w:r>
              <w:rPr>
                <w:color w:val="000000"/>
                <w:spacing w:val="-10"/>
                <w:sz w:val="18"/>
                <w:szCs w:val="18"/>
              </w:rPr>
              <w:t>Fe</w:t>
            </w:r>
            <w:r>
              <w:rPr>
                <w:rFonts w:hAnsi="宋体"/>
                <w:color w:val="000000"/>
                <w:spacing w:val="-10"/>
                <w:sz w:val="18"/>
                <w:szCs w:val="18"/>
              </w:rPr>
              <w:t>＋</w:t>
            </w:r>
            <w:r>
              <w:rPr>
                <w:color w:val="000000"/>
                <w:spacing w:val="-10"/>
                <w:sz w:val="18"/>
                <w:szCs w:val="18"/>
              </w:rPr>
              <w:t>2HCl</w:t>
            </w:r>
            <w:r>
              <w:rPr>
                <w:rFonts w:hAnsi="宋体"/>
                <w:color w:val="000000"/>
                <w:spacing w:val="-10"/>
                <w:sz w:val="18"/>
                <w:szCs w:val="18"/>
              </w:rPr>
              <w:t>＝</w:t>
            </w:r>
            <w:r>
              <w:rPr>
                <w:color w:val="000000"/>
                <w:spacing w:val="-10"/>
                <w:sz w:val="18"/>
                <w:szCs w:val="18"/>
              </w:rPr>
              <w:t>FeCl</w:t>
            </w:r>
            <w:r>
              <w:rPr>
                <w:color w:val="000000"/>
                <w:spacing w:val="-10"/>
                <w:sz w:val="18"/>
                <w:szCs w:val="18"/>
                <w:vertAlign w:val="subscript"/>
              </w:rPr>
              <w:t>2</w:t>
            </w:r>
            <w:r>
              <w:rPr>
                <w:rFonts w:hAnsi="宋体"/>
                <w:color w:val="000000"/>
                <w:spacing w:val="-10"/>
                <w:sz w:val="18"/>
                <w:szCs w:val="18"/>
              </w:rPr>
              <w:t>＋</w:t>
            </w:r>
            <w:r>
              <w:rPr>
                <w:color w:val="000000"/>
                <w:spacing w:val="-10"/>
                <w:sz w:val="18"/>
                <w:szCs w:val="18"/>
              </w:rPr>
              <w:t>H</w:t>
            </w:r>
            <w:r>
              <w:rPr>
                <w:color w:val="000000"/>
                <w:spacing w:val="-10"/>
                <w:sz w:val="18"/>
                <w:szCs w:val="18"/>
                <w:vertAlign w:val="subscript"/>
              </w:rPr>
              <w:t>2</w:t>
            </w:r>
            <w:r>
              <w:rPr>
                <w:color w:val="000000"/>
                <w:spacing w:val="-10"/>
                <w:sz w:val="18"/>
                <w:szCs w:val="18"/>
              </w:rPr>
              <w:t>↑</w:t>
            </w:r>
          </w:p>
        </w:tc>
      </w:tr>
      <w:tr w:rsidR="00412E99">
        <w:trPr>
          <w:cantSplit/>
          <w:trHeight w:val="391"/>
        </w:trPr>
        <w:tc>
          <w:tcPr>
            <w:tcW w:w="675" w:type="dxa"/>
            <w:vMerge/>
          </w:tcPr>
          <w:p w:rsidR="00412E99" w:rsidRDefault="00412E99">
            <w:pPr>
              <w:spacing w:line="300" w:lineRule="auto"/>
              <w:ind w:firstLineChars="200" w:firstLine="320"/>
              <w:rPr>
                <w:color w:val="000000"/>
                <w:spacing w:val="-10"/>
                <w:sz w:val="18"/>
                <w:szCs w:val="18"/>
              </w:rPr>
            </w:pPr>
          </w:p>
        </w:tc>
        <w:tc>
          <w:tcPr>
            <w:tcW w:w="425" w:type="dxa"/>
            <w:vMerge/>
            <w:vAlign w:val="center"/>
          </w:tcPr>
          <w:p w:rsidR="00412E99" w:rsidRDefault="00412E99">
            <w:pPr>
              <w:spacing w:line="300" w:lineRule="auto"/>
              <w:ind w:firstLineChars="200" w:firstLine="320"/>
              <w:rPr>
                <w:color w:val="000000"/>
                <w:spacing w:val="-10"/>
                <w:sz w:val="18"/>
                <w:szCs w:val="18"/>
              </w:rPr>
            </w:pPr>
          </w:p>
        </w:tc>
        <w:tc>
          <w:tcPr>
            <w:tcW w:w="915" w:type="dxa"/>
            <w:vAlign w:val="center"/>
          </w:tcPr>
          <w:p w:rsidR="00412E99" w:rsidRDefault="00412E99">
            <w:pPr>
              <w:spacing w:line="300" w:lineRule="auto"/>
              <w:rPr>
                <w:color w:val="000000"/>
                <w:spacing w:val="-10"/>
                <w:sz w:val="18"/>
                <w:szCs w:val="18"/>
              </w:rPr>
            </w:pPr>
            <w:r>
              <w:rPr>
                <w:rFonts w:hAnsi="宋体"/>
                <w:color w:val="000000"/>
                <w:spacing w:val="-10"/>
                <w:sz w:val="18"/>
                <w:szCs w:val="18"/>
              </w:rPr>
              <w:t>稀</w:t>
            </w:r>
            <w:r>
              <w:rPr>
                <w:color w:val="000000"/>
                <w:spacing w:val="-10"/>
                <w:sz w:val="18"/>
                <w:szCs w:val="18"/>
              </w:rPr>
              <w:t>H</w:t>
            </w:r>
            <w:r>
              <w:rPr>
                <w:color w:val="000000"/>
                <w:spacing w:val="-10"/>
                <w:sz w:val="18"/>
                <w:szCs w:val="18"/>
                <w:vertAlign w:val="subscript"/>
              </w:rPr>
              <w:t>2</w:t>
            </w:r>
            <w:r>
              <w:rPr>
                <w:color w:val="000000"/>
                <w:spacing w:val="-10"/>
                <w:sz w:val="18"/>
                <w:szCs w:val="18"/>
              </w:rPr>
              <w:t>SO</w:t>
            </w:r>
            <w:r>
              <w:rPr>
                <w:color w:val="000000"/>
                <w:spacing w:val="-10"/>
                <w:sz w:val="18"/>
                <w:szCs w:val="18"/>
                <w:vertAlign w:val="subscript"/>
              </w:rPr>
              <w:t>4</w:t>
            </w:r>
          </w:p>
        </w:tc>
        <w:tc>
          <w:tcPr>
            <w:tcW w:w="4475" w:type="dxa"/>
            <w:vMerge/>
          </w:tcPr>
          <w:p w:rsidR="00412E99" w:rsidRDefault="00412E99">
            <w:pPr>
              <w:spacing w:line="300" w:lineRule="auto"/>
              <w:ind w:firstLineChars="200" w:firstLine="320"/>
              <w:rPr>
                <w:color w:val="000000"/>
                <w:spacing w:val="-10"/>
                <w:sz w:val="18"/>
                <w:szCs w:val="18"/>
              </w:rPr>
            </w:pPr>
          </w:p>
        </w:tc>
        <w:tc>
          <w:tcPr>
            <w:tcW w:w="3931" w:type="dxa"/>
            <w:vAlign w:val="center"/>
          </w:tcPr>
          <w:p w:rsidR="00412E99" w:rsidRDefault="00412E99">
            <w:pPr>
              <w:spacing w:line="300" w:lineRule="auto"/>
              <w:ind w:firstLineChars="200" w:firstLine="320"/>
              <w:rPr>
                <w:color w:val="000000"/>
                <w:spacing w:val="-10"/>
                <w:sz w:val="18"/>
                <w:szCs w:val="18"/>
              </w:rPr>
            </w:pPr>
            <w:r>
              <w:rPr>
                <w:color w:val="000000"/>
                <w:spacing w:val="-10"/>
                <w:sz w:val="18"/>
                <w:szCs w:val="18"/>
              </w:rPr>
              <w:t>Fe</w:t>
            </w:r>
            <w:r>
              <w:rPr>
                <w:rFonts w:hAnsi="宋体"/>
                <w:color w:val="000000"/>
                <w:spacing w:val="-10"/>
                <w:sz w:val="18"/>
                <w:szCs w:val="18"/>
              </w:rPr>
              <w:t>＋</w:t>
            </w:r>
            <w:r>
              <w:rPr>
                <w:color w:val="000000"/>
                <w:spacing w:val="-10"/>
                <w:sz w:val="18"/>
                <w:szCs w:val="18"/>
              </w:rPr>
              <w:t>H</w:t>
            </w:r>
            <w:r>
              <w:rPr>
                <w:color w:val="000000"/>
                <w:spacing w:val="-10"/>
                <w:sz w:val="18"/>
                <w:szCs w:val="18"/>
                <w:vertAlign w:val="subscript"/>
              </w:rPr>
              <w:t>2</w:t>
            </w:r>
            <w:r>
              <w:rPr>
                <w:color w:val="000000"/>
                <w:spacing w:val="-10"/>
                <w:sz w:val="18"/>
                <w:szCs w:val="18"/>
              </w:rPr>
              <w:t>SO</w:t>
            </w:r>
            <w:r>
              <w:rPr>
                <w:color w:val="000000"/>
                <w:spacing w:val="-10"/>
                <w:sz w:val="18"/>
                <w:szCs w:val="18"/>
                <w:vertAlign w:val="subscript"/>
              </w:rPr>
              <w:t>4</w:t>
            </w:r>
            <w:r>
              <w:rPr>
                <w:rFonts w:hAnsi="宋体"/>
                <w:color w:val="000000"/>
                <w:spacing w:val="-10"/>
                <w:sz w:val="18"/>
                <w:szCs w:val="18"/>
              </w:rPr>
              <w:t>（稀）＝</w:t>
            </w:r>
            <w:r>
              <w:rPr>
                <w:color w:val="000000"/>
                <w:spacing w:val="-10"/>
                <w:sz w:val="18"/>
                <w:szCs w:val="18"/>
              </w:rPr>
              <w:t>FeSO</w:t>
            </w:r>
            <w:r>
              <w:rPr>
                <w:color w:val="000000"/>
                <w:spacing w:val="-10"/>
                <w:sz w:val="18"/>
                <w:szCs w:val="18"/>
                <w:vertAlign w:val="subscript"/>
              </w:rPr>
              <w:t>4</w:t>
            </w:r>
            <w:r>
              <w:rPr>
                <w:rFonts w:hAnsi="宋体"/>
                <w:color w:val="000000"/>
                <w:spacing w:val="-10"/>
                <w:sz w:val="18"/>
                <w:szCs w:val="18"/>
              </w:rPr>
              <w:t>＋</w:t>
            </w:r>
            <w:r>
              <w:rPr>
                <w:color w:val="000000"/>
                <w:spacing w:val="-10"/>
                <w:sz w:val="18"/>
                <w:szCs w:val="18"/>
              </w:rPr>
              <w:t>H</w:t>
            </w:r>
            <w:r>
              <w:rPr>
                <w:color w:val="000000"/>
                <w:spacing w:val="-10"/>
                <w:sz w:val="18"/>
                <w:szCs w:val="18"/>
                <w:vertAlign w:val="subscript"/>
              </w:rPr>
              <w:t>2</w:t>
            </w:r>
            <w:r>
              <w:rPr>
                <w:color w:val="000000"/>
                <w:spacing w:val="-10"/>
                <w:sz w:val="18"/>
                <w:szCs w:val="18"/>
              </w:rPr>
              <w:t>↑</w:t>
            </w:r>
          </w:p>
        </w:tc>
      </w:tr>
      <w:tr w:rsidR="00412E99">
        <w:trPr>
          <w:cantSplit/>
        </w:trPr>
        <w:tc>
          <w:tcPr>
            <w:tcW w:w="675" w:type="dxa"/>
            <w:vMerge/>
          </w:tcPr>
          <w:p w:rsidR="00412E99" w:rsidRDefault="00412E99">
            <w:pPr>
              <w:spacing w:line="300" w:lineRule="auto"/>
              <w:ind w:firstLineChars="200" w:firstLine="320"/>
              <w:rPr>
                <w:color w:val="000000"/>
                <w:spacing w:val="-10"/>
                <w:sz w:val="18"/>
                <w:szCs w:val="18"/>
              </w:rPr>
            </w:pPr>
          </w:p>
        </w:tc>
        <w:tc>
          <w:tcPr>
            <w:tcW w:w="425" w:type="dxa"/>
            <w:vAlign w:val="center"/>
          </w:tcPr>
          <w:p w:rsidR="00412E99" w:rsidRDefault="00412E99">
            <w:pPr>
              <w:spacing w:line="300" w:lineRule="auto"/>
              <w:rPr>
                <w:color w:val="000000"/>
                <w:spacing w:val="-10"/>
                <w:sz w:val="18"/>
                <w:szCs w:val="18"/>
              </w:rPr>
            </w:pPr>
            <w:r>
              <w:rPr>
                <w:rFonts w:hAnsi="宋体"/>
                <w:color w:val="000000"/>
                <w:spacing w:val="-10"/>
                <w:sz w:val="18"/>
                <w:szCs w:val="18"/>
              </w:rPr>
              <w:t>盐</w:t>
            </w:r>
          </w:p>
        </w:tc>
        <w:tc>
          <w:tcPr>
            <w:tcW w:w="915" w:type="dxa"/>
            <w:vAlign w:val="center"/>
          </w:tcPr>
          <w:p w:rsidR="00412E99" w:rsidRDefault="00412E99">
            <w:pPr>
              <w:spacing w:line="300" w:lineRule="auto"/>
              <w:rPr>
                <w:color w:val="000000"/>
                <w:spacing w:val="-10"/>
                <w:sz w:val="18"/>
                <w:szCs w:val="18"/>
              </w:rPr>
            </w:pPr>
            <w:r>
              <w:rPr>
                <w:color w:val="000000"/>
                <w:spacing w:val="-10"/>
                <w:sz w:val="18"/>
                <w:szCs w:val="18"/>
              </w:rPr>
              <w:t>CuSO</w:t>
            </w:r>
            <w:r>
              <w:rPr>
                <w:color w:val="000000"/>
                <w:spacing w:val="-10"/>
                <w:sz w:val="18"/>
                <w:szCs w:val="18"/>
                <w:vertAlign w:val="subscript"/>
              </w:rPr>
              <w:t>4</w:t>
            </w:r>
          </w:p>
          <w:p w:rsidR="00412E99" w:rsidRDefault="00412E99">
            <w:pPr>
              <w:spacing w:line="300" w:lineRule="auto"/>
              <w:rPr>
                <w:color w:val="000000"/>
                <w:spacing w:val="-10"/>
                <w:sz w:val="18"/>
                <w:szCs w:val="18"/>
              </w:rPr>
            </w:pPr>
            <w:r>
              <w:rPr>
                <w:rFonts w:hAnsi="宋体"/>
                <w:color w:val="000000"/>
                <w:spacing w:val="-10"/>
                <w:sz w:val="18"/>
                <w:szCs w:val="18"/>
              </w:rPr>
              <w:t>溶液</w:t>
            </w:r>
          </w:p>
        </w:tc>
        <w:tc>
          <w:tcPr>
            <w:tcW w:w="4475" w:type="dxa"/>
            <w:vAlign w:val="center"/>
          </w:tcPr>
          <w:p w:rsidR="00412E99" w:rsidRDefault="00412E99">
            <w:pPr>
              <w:spacing w:line="300" w:lineRule="auto"/>
              <w:ind w:firstLineChars="200" w:firstLine="320"/>
              <w:rPr>
                <w:color w:val="000000"/>
                <w:spacing w:val="-10"/>
                <w:sz w:val="18"/>
                <w:szCs w:val="18"/>
              </w:rPr>
            </w:pPr>
            <w:r>
              <w:rPr>
                <w:rFonts w:hAnsi="宋体"/>
                <w:color w:val="000000"/>
                <w:spacing w:val="-10"/>
                <w:sz w:val="18"/>
                <w:szCs w:val="18"/>
              </w:rPr>
              <w:t>铁上出现红色物质，溶液颜色变淡。</w:t>
            </w:r>
          </w:p>
        </w:tc>
        <w:tc>
          <w:tcPr>
            <w:tcW w:w="3931" w:type="dxa"/>
            <w:vAlign w:val="center"/>
          </w:tcPr>
          <w:p w:rsidR="00412E99" w:rsidRDefault="00412E99">
            <w:pPr>
              <w:spacing w:line="300" w:lineRule="auto"/>
              <w:ind w:firstLineChars="200" w:firstLine="320"/>
              <w:rPr>
                <w:color w:val="000000"/>
                <w:spacing w:val="-10"/>
                <w:sz w:val="18"/>
                <w:szCs w:val="18"/>
              </w:rPr>
            </w:pPr>
            <w:r>
              <w:rPr>
                <w:color w:val="000000"/>
                <w:spacing w:val="-10"/>
                <w:sz w:val="18"/>
                <w:szCs w:val="18"/>
              </w:rPr>
              <w:t>Fe</w:t>
            </w:r>
            <w:r>
              <w:rPr>
                <w:rFonts w:hAnsi="宋体"/>
                <w:color w:val="000000"/>
                <w:spacing w:val="-10"/>
                <w:sz w:val="18"/>
                <w:szCs w:val="18"/>
              </w:rPr>
              <w:t>＋</w:t>
            </w:r>
            <w:r>
              <w:rPr>
                <w:color w:val="000000"/>
                <w:spacing w:val="-10"/>
                <w:sz w:val="18"/>
                <w:szCs w:val="18"/>
              </w:rPr>
              <w:t>CuSO</w:t>
            </w:r>
            <w:r>
              <w:rPr>
                <w:color w:val="000000"/>
                <w:spacing w:val="-10"/>
                <w:sz w:val="18"/>
                <w:szCs w:val="18"/>
                <w:vertAlign w:val="subscript"/>
              </w:rPr>
              <w:t>4</w:t>
            </w:r>
            <w:r>
              <w:rPr>
                <w:rFonts w:hAnsi="宋体"/>
                <w:color w:val="000000"/>
                <w:spacing w:val="-10"/>
                <w:sz w:val="18"/>
                <w:szCs w:val="18"/>
              </w:rPr>
              <w:t>＝</w:t>
            </w:r>
            <w:r>
              <w:rPr>
                <w:color w:val="000000"/>
                <w:spacing w:val="-10"/>
                <w:sz w:val="18"/>
                <w:szCs w:val="18"/>
              </w:rPr>
              <w:t>FeSO</w:t>
            </w:r>
            <w:r>
              <w:rPr>
                <w:color w:val="000000"/>
                <w:spacing w:val="-10"/>
                <w:sz w:val="18"/>
                <w:szCs w:val="18"/>
                <w:vertAlign w:val="subscript"/>
              </w:rPr>
              <w:t>4</w:t>
            </w:r>
            <w:r>
              <w:rPr>
                <w:rFonts w:hAnsi="宋体"/>
                <w:color w:val="000000"/>
                <w:spacing w:val="-10"/>
                <w:sz w:val="18"/>
                <w:szCs w:val="18"/>
              </w:rPr>
              <w:t>＋</w:t>
            </w:r>
            <w:r>
              <w:rPr>
                <w:color w:val="000000"/>
                <w:spacing w:val="-10"/>
                <w:sz w:val="18"/>
                <w:szCs w:val="18"/>
              </w:rPr>
              <w:t>Cu</w:t>
            </w:r>
          </w:p>
        </w:tc>
      </w:tr>
    </w:tbl>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2"/>
        <w:rPr>
          <w:b/>
          <w:bCs/>
          <w:szCs w:val="24"/>
        </w:rPr>
      </w:pPr>
      <w:r>
        <w:rPr>
          <w:rFonts w:hAnsi="宋体"/>
          <w:b/>
          <w:bCs/>
          <w:szCs w:val="24"/>
        </w:rPr>
        <w:t>【解题方法指导】</w:t>
      </w:r>
    </w:p>
    <w:p w:rsidR="00412E99" w:rsidRDefault="00412E99">
      <w:pPr>
        <w:spacing w:line="300" w:lineRule="auto"/>
        <w:ind w:firstLineChars="200" w:firstLine="422"/>
        <w:rPr>
          <w:szCs w:val="24"/>
        </w:rPr>
      </w:pPr>
      <w:r>
        <w:rPr>
          <w:b/>
          <w:szCs w:val="24"/>
        </w:rPr>
        <w:t>[</w:t>
      </w:r>
      <w:r>
        <w:rPr>
          <w:rFonts w:hAnsi="宋体"/>
          <w:b/>
          <w:szCs w:val="24"/>
        </w:rPr>
        <w:t>例</w:t>
      </w:r>
      <w:r>
        <w:rPr>
          <w:b/>
          <w:szCs w:val="24"/>
        </w:rPr>
        <w:t xml:space="preserve">1] </w:t>
      </w:r>
      <w:r>
        <w:rPr>
          <w:rFonts w:hAnsi="宋体"/>
          <w:szCs w:val="24"/>
        </w:rPr>
        <w:t>某混合气体可能含有水蒸气、</w:t>
      </w:r>
      <w:r>
        <w:rPr>
          <w:szCs w:val="24"/>
        </w:rPr>
        <w:t>CO</w:t>
      </w:r>
      <w:r>
        <w:rPr>
          <w:rFonts w:hAnsi="宋体"/>
          <w:szCs w:val="24"/>
        </w:rPr>
        <w:t>、</w:t>
      </w:r>
      <w:r>
        <w:rPr>
          <w:szCs w:val="24"/>
        </w:rPr>
        <w:t>CO</w:t>
      </w:r>
      <w:r>
        <w:rPr>
          <w:szCs w:val="24"/>
          <w:vertAlign w:val="subscript"/>
        </w:rPr>
        <w:t>2.</w:t>
      </w:r>
      <w:r>
        <w:rPr>
          <w:szCs w:val="24"/>
        </w:rPr>
        <w:t>HCl</w:t>
      </w:r>
      <w:r>
        <w:rPr>
          <w:rFonts w:hAnsi="宋体"/>
          <w:szCs w:val="24"/>
        </w:rPr>
        <w:t>和</w:t>
      </w:r>
      <w:r>
        <w:rPr>
          <w:szCs w:val="24"/>
        </w:rPr>
        <w:t>H</w:t>
      </w:r>
      <w:r>
        <w:rPr>
          <w:szCs w:val="24"/>
          <w:vertAlign w:val="subscript"/>
        </w:rPr>
        <w:t>2</w:t>
      </w:r>
      <w:r>
        <w:rPr>
          <w:rFonts w:hAnsi="宋体"/>
          <w:szCs w:val="24"/>
        </w:rPr>
        <w:t>中的一种或几种，将混合气体通过浓硫酸后，气体体积没有变化；②</w:t>
      </w:r>
      <w:r>
        <w:rPr>
          <w:szCs w:val="24"/>
        </w:rPr>
        <w:t xml:space="preserve"> </w:t>
      </w:r>
      <w:r>
        <w:rPr>
          <w:rFonts w:hAnsi="宋体"/>
          <w:szCs w:val="24"/>
        </w:rPr>
        <w:t>再通过澄清石灰水后，没有发现浑浊现象，但气体体积缩小一半；③</w:t>
      </w:r>
      <w:r>
        <w:rPr>
          <w:szCs w:val="24"/>
        </w:rPr>
        <w:t xml:space="preserve"> </w:t>
      </w:r>
      <w:r>
        <w:rPr>
          <w:rFonts w:hAnsi="宋体"/>
          <w:szCs w:val="24"/>
        </w:rPr>
        <w:t>点燃导出的尾气，将燃烧后产生的气体通过无水硫酸铜不变色，却使澄清石灰水变浑浊。由此推断该混合气体中肯定存在</w:t>
      </w:r>
      <w:r>
        <w:rPr>
          <w:szCs w:val="24"/>
        </w:rPr>
        <w:t>__________</w:t>
      </w:r>
      <w:r>
        <w:rPr>
          <w:rFonts w:hAnsi="宋体"/>
          <w:szCs w:val="24"/>
        </w:rPr>
        <w:t>，肯定不存在</w:t>
      </w:r>
      <w:r>
        <w:rPr>
          <w:szCs w:val="24"/>
        </w:rPr>
        <w:t>_____________</w:t>
      </w:r>
      <w:r>
        <w:rPr>
          <w:rFonts w:hAnsi="宋体"/>
          <w:szCs w:val="24"/>
        </w:rPr>
        <w:t>，可能含有</w:t>
      </w:r>
      <w:r>
        <w:rPr>
          <w:szCs w:val="24"/>
        </w:rPr>
        <w:t>_______________</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解析：</w:t>
      </w:r>
      <w:r>
        <w:rPr>
          <w:szCs w:val="24"/>
        </w:rPr>
        <w:t xml:space="preserve"> </w:t>
      </w:r>
      <w:r>
        <w:rPr>
          <w:rFonts w:hAnsi="宋体"/>
          <w:szCs w:val="24"/>
        </w:rPr>
        <w:t>①</w:t>
      </w:r>
      <w:r>
        <w:rPr>
          <w:szCs w:val="24"/>
        </w:rPr>
        <w:t xml:space="preserve"> </w:t>
      </w:r>
      <w:r>
        <w:rPr>
          <w:rFonts w:hAnsi="宋体"/>
          <w:szCs w:val="24"/>
        </w:rPr>
        <w:t>混合气体通过浓硫酸后，气体体积没有变，说明混合气体中一定不含水蒸气；</w:t>
      </w:r>
    </w:p>
    <w:p w:rsidR="00412E99" w:rsidRDefault="00412E99">
      <w:pPr>
        <w:spacing w:line="300" w:lineRule="auto"/>
        <w:ind w:firstLineChars="200" w:firstLine="420"/>
        <w:rPr>
          <w:szCs w:val="24"/>
        </w:rPr>
      </w:pPr>
      <w:r>
        <w:rPr>
          <w:rFonts w:hAnsi="宋体"/>
          <w:szCs w:val="24"/>
        </w:rPr>
        <w:t>②</w:t>
      </w:r>
      <w:r>
        <w:rPr>
          <w:szCs w:val="24"/>
        </w:rPr>
        <w:t xml:space="preserve"> </w:t>
      </w:r>
      <w:r>
        <w:rPr>
          <w:rFonts w:hAnsi="宋体"/>
          <w:szCs w:val="24"/>
        </w:rPr>
        <w:t>的现象能证明混合气体中一定含有</w:t>
      </w:r>
      <w:r>
        <w:rPr>
          <w:szCs w:val="24"/>
        </w:rPr>
        <w:t>HCl</w:t>
      </w:r>
      <w:r>
        <w:rPr>
          <w:rFonts w:hAnsi="宋体"/>
          <w:szCs w:val="24"/>
        </w:rPr>
        <w:t>，可能含有</w:t>
      </w:r>
      <w:r>
        <w:rPr>
          <w:szCs w:val="24"/>
        </w:rPr>
        <w:t>CO</w:t>
      </w:r>
      <w:r>
        <w:rPr>
          <w:szCs w:val="24"/>
          <w:vertAlign w:val="subscript"/>
        </w:rPr>
        <w:t>2</w:t>
      </w:r>
      <w:r>
        <w:rPr>
          <w:rFonts w:hAnsi="宋体"/>
          <w:szCs w:val="24"/>
        </w:rPr>
        <w:t>，（因为</w:t>
      </w:r>
      <w:r>
        <w:rPr>
          <w:szCs w:val="24"/>
        </w:rPr>
        <w:t>HCl</w:t>
      </w:r>
      <w:r>
        <w:rPr>
          <w:rFonts w:hAnsi="宋体"/>
          <w:szCs w:val="24"/>
        </w:rPr>
        <w:t>能被石灰水吸收生成</w:t>
      </w:r>
      <w:r>
        <w:rPr>
          <w:szCs w:val="24"/>
        </w:rPr>
        <w:t>CaCl</w:t>
      </w:r>
      <w:r>
        <w:rPr>
          <w:szCs w:val="24"/>
          <w:vertAlign w:val="subscript"/>
        </w:rPr>
        <w:t>2</w:t>
      </w:r>
      <w:r>
        <w:rPr>
          <w:rFonts w:hAnsi="宋体"/>
          <w:szCs w:val="24"/>
        </w:rPr>
        <w:t>而不产生浑浊现象，当混合气体中含有</w:t>
      </w:r>
      <w:r>
        <w:rPr>
          <w:szCs w:val="24"/>
        </w:rPr>
        <w:t>HCl</w:t>
      </w:r>
      <w:r>
        <w:rPr>
          <w:rFonts w:hAnsi="宋体"/>
          <w:szCs w:val="24"/>
        </w:rPr>
        <w:t>和</w:t>
      </w:r>
      <w:r>
        <w:rPr>
          <w:szCs w:val="24"/>
        </w:rPr>
        <w:t>CO</w:t>
      </w:r>
      <w:r>
        <w:rPr>
          <w:szCs w:val="24"/>
          <w:vertAlign w:val="subscript"/>
        </w:rPr>
        <w:t>2</w:t>
      </w:r>
      <w:r>
        <w:rPr>
          <w:rFonts w:hAnsi="宋体"/>
          <w:szCs w:val="24"/>
        </w:rPr>
        <w:t>时，通入石灰水中也不会出现浑浊，原因是</w:t>
      </w:r>
      <w:r>
        <w:rPr>
          <w:szCs w:val="24"/>
        </w:rPr>
        <w:t>HCl</w:t>
      </w:r>
      <w:r>
        <w:rPr>
          <w:rFonts w:hAnsi="宋体"/>
          <w:szCs w:val="24"/>
        </w:rPr>
        <w:t>能跟</w:t>
      </w:r>
      <w:r>
        <w:rPr>
          <w:szCs w:val="24"/>
        </w:rPr>
        <w:t>CaCO</w:t>
      </w:r>
      <w:r>
        <w:rPr>
          <w:szCs w:val="24"/>
          <w:vertAlign w:val="subscript"/>
        </w:rPr>
        <w:t>3</w:t>
      </w:r>
      <w:r>
        <w:rPr>
          <w:rFonts w:hAnsi="宋体"/>
          <w:szCs w:val="24"/>
        </w:rPr>
        <w:t>反应生成可溶性的</w:t>
      </w:r>
      <w:r>
        <w:rPr>
          <w:szCs w:val="24"/>
        </w:rPr>
        <w:t>CaCl</w:t>
      </w:r>
      <w:r>
        <w:rPr>
          <w:szCs w:val="24"/>
          <w:vertAlign w:val="subscript"/>
        </w:rPr>
        <w:t>2</w:t>
      </w:r>
      <w:r>
        <w:rPr>
          <w:rFonts w:hAnsi="宋体"/>
          <w:szCs w:val="24"/>
        </w:rPr>
        <w:t>）</w:t>
      </w:r>
    </w:p>
    <w:p w:rsidR="00412E99" w:rsidRDefault="00412E99">
      <w:pPr>
        <w:spacing w:line="300" w:lineRule="auto"/>
        <w:ind w:firstLineChars="200" w:firstLine="420"/>
        <w:rPr>
          <w:szCs w:val="24"/>
        </w:rPr>
      </w:pPr>
      <w:r>
        <w:rPr>
          <w:rFonts w:hAnsi="宋体"/>
          <w:szCs w:val="24"/>
        </w:rPr>
        <w:t>③</w:t>
      </w:r>
      <w:r>
        <w:rPr>
          <w:szCs w:val="24"/>
        </w:rPr>
        <w:t xml:space="preserve"> </w:t>
      </w:r>
      <w:r>
        <w:rPr>
          <w:rFonts w:hAnsi="宋体"/>
          <w:szCs w:val="24"/>
        </w:rPr>
        <w:t>的现象说明混合气体中一定不含有</w:t>
      </w:r>
      <w:r>
        <w:rPr>
          <w:szCs w:val="24"/>
        </w:rPr>
        <w:t>H</w:t>
      </w:r>
      <w:r>
        <w:rPr>
          <w:szCs w:val="24"/>
          <w:vertAlign w:val="subscript"/>
        </w:rPr>
        <w:t>2</w:t>
      </w:r>
      <w:r>
        <w:rPr>
          <w:rFonts w:hAnsi="宋体"/>
          <w:szCs w:val="24"/>
        </w:rPr>
        <w:t>，一定含有</w:t>
      </w:r>
      <w:r>
        <w:rPr>
          <w:szCs w:val="24"/>
        </w:rPr>
        <w:t>CO</w:t>
      </w:r>
      <w:r>
        <w:rPr>
          <w:rFonts w:hAnsi="宋体"/>
          <w:szCs w:val="24"/>
        </w:rPr>
        <w:t>（因为</w:t>
      </w:r>
      <w:r>
        <w:rPr>
          <w:szCs w:val="24"/>
        </w:rPr>
        <w:t>H</w:t>
      </w:r>
      <w:r>
        <w:rPr>
          <w:szCs w:val="24"/>
          <w:vertAlign w:val="subscript"/>
        </w:rPr>
        <w:t>2</w:t>
      </w:r>
      <w:r>
        <w:rPr>
          <w:rFonts w:hAnsi="宋体"/>
          <w:szCs w:val="24"/>
        </w:rPr>
        <w:t>点燃后生成的水能使无水硫酸铜变蓝色，</w:t>
      </w:r>
      <w:r>
        <w:rPr>
          <w:szCs w:val="24"/>
        </w:rPr>
        <w:t>CO</w:t>
      </w:r>
      <w:r>
        <w:rPr>
          <w:rFonts w:hAnsi="宋体"/>
          <w:szCs w:val="24"/>
        </w:rPr>
        <w:t>点燃后生成的</w:t>
      </w:r>
      <w:r>
        <w:rPr>
          <w:szCs w:val="24"/>
        </w:rPr>
        <w:t>CO</w:t>
      </w:r>
      <w:r>
        <w:rPr>
          <w:szCs w:val="24"/>
          <w:vertAlign w:val="subscript"/>
        </w:rPr>
        <w:t>2</w:t>
      </w:r>
      <w:r>
        <w:rPr>
          <w:rFonts w:hAnsi="宋体"/>
          <w:szCs w:val="24"/>
        </w:rPr>
        <w:t>能使澄清石灰水变浑浊）</w:t>
      </w:r>
    </w:p>
    <w:p w:rsidR="00412E99" w:rsidRDefault="00412E99">
      <w:pPr>
        <w:spacing w:line="300" w:lineRule="auto"/>
        <w:ind w:firstLineChars="200" w:firstLine="420"/>
        <w:rPr>
          <w:szCs w:val="24"/>
        </w:rPr>
      </w:pPr>
      <w:r>
        <w:rPr>
          <w:rFonts w:hAnsi="宋体"/>
          <w:szCs w:val="24"/>
        </w:rPr>
        <w:t>综上所述，该混合气体中一定含有</w:t>
      </w:r>
      <w:r>
        <w:rPr>
          <w:szCs w:val="24"/>
        </w:rPr>
        <w:t>HCl</w:t>
      </w:r>
      <w:r>
        <w:rPr>
          <w:rFonts w:hAnsi="宋体"/>
          <w:szCs w:val="24"/>
        </w:rPr>
        <w:t>和</w:t>
      </w:r>
      <w:r>
        <w:rPr>
          <w:szCs w:val="24"/>
        </w:rPr>
        <w:t>CO</w:t>
      </w:r>
      <w:r>
        <w:rPr>
          <w:rFonts w:hAnsi="宋体"/>
          <w:szCs w:val="24"/>
        </w:rPr>
        <w:t>，一定不含有</w:t>
      </w:r>
      <w:r>
        <w:rPr>
          <w:szCs w:val="24"/>
        </w:rPr>
        <w:t>H</w:t>
      </w:r>
      <w:r>
        <w:rPr>
          <w:szCs w:val="24"/>
          <w:vertAlign w:val="subscript"/>
        </w:rPr>
        <w:t>2</w:t>
      </w:r>
      <w:r>
        <w:rPr>
          <w:szCs w:val="24"/>
        </w:rPr>
        <w:t>O</w:t>
      </w:r>
      <w:r>
        <w:rPr>
          <w:rFonts w:hAnsi="宋体"/>
          <w:szCs w:val="24"/>
        </w:rPr>
        <w:t>和</w:t>
      </w:r>
      <w:r>
        <w:rPr>
          <w:szCs w:val="24"/>
        </w:rPr>
        <w:t>H</w:t>
      </w:r>
      <w:r>
        <w:rPr>
          <w:szCs w:val="24"/>
          <w:vertAlign w:val="subscript"/>
        </w:rPr>
        <w:t>2</w:t>
      </w:r>
      <w:r>
        <w:rPr>
          <w:rFonts w:hAnsi="宋体"/>
          <w:szCs w:val="24"/>
        </w:rPr>
        <w:t>，可能含有</w:t>
      </w:r>
      <w:r>
        <w:rPr>
          <w:szCs w:val="24"/>
        </w:rPr>
        <w:t>CO</w:t>
      </w:r>
      <w:r>
        <w:rPr>
          <w:szCs w:val="24"/>
          <w:vertAlign w:val="subscript"/>
        </w:rPr>
        <w:t>2</w:t>
      </w:r>
      <w:r>
        <w:rPr>
          <w:rFonts w:hAnsi="宋体"/>
          <w:szCs w:val="24"/>
        </w:rPr>
        <w:t>。</w:t>
      </w:r>
    </w:p>
    <w:p w:rsidR="00412E99" w:rsidRDefault="00412E99">
      <w:pPr>
        <w:spacing w:line="300" w:lineRule="auto"/>
        <w:ind w:firstLineChars="200" w:firstLine="422"/>
        <w:rPr>
          <w:szCs w:val="24"/>
          <w:vertAlign w:val="subscript"/>
        </w:rPr>
      </w:pPr>
      <w:r>
        <w:rPr>
          <w:rFonts w:hAnsi="宋体"/>
          <w:b/>
          <w:bCs/>
          <w:color w:val="FF0000"/>
          <w:szCs w:val="24"/>
        </w:rPr>
        <w:t>答案：</w:t>
      </w:r>
      <w:r>
        <w:rPr>
          <w:rFonts w:hAnsi="宋体"/>
          <w:szCs w:val="24"/>
        </w:rPr>
        <w:t>肯定含有</w:t>
      </w:r>
      <w:r>
        <w:rPr>
          <w:szCs w:val="24"/>
        </w:rPr>
        <w:t>HCl</w:t>
      </w:r>
      <w:r>
        <w:rPr>
          <w:rFonts w:hAnsi="宋体"/>
          <w:szCs w:val="24"/>
        </w:rPr>
        <w:t>和</w:t>
      </w:r>
      <w:r>
        <w:rPr>
          <w:szCs w:val="24"/>
        </w:rPr>
        <w:t>CO</w:t>
      </w:r>
      <w:r>
        <w:rPr>
          <w:rFonts w:hAnsi="宋体"/>
          <w:szCs w:val="24"/>
        </w:rPr>
        <w:t>，肯定没有</w:t>
      </w:r>
      <w:r>
        <w:rPr>
          <w:szCs w:val="24"/>
        </w:rPr>
        <w:t>H</w:t>
      </w:r>
      <w:r>
        <w:rPr>
          <w:szCs w:val="24"/>
          <w:vertAlign w:val="subscript"/>
        </w:rPr>
        <w:t>2</w:t>
      </w:r>
      <w:r>
        <w:rPr>
          <w:szCs w:val="24"/>
        </w:rPr>
        <w:t>O</w:t>
      </w:r>
      <w:r>
        <w:rPr>
          <w:rFonts w:hAnsi="宋体"/>
          <w:szCs w:val="24"/>
        </w:rPr>
        <w:t>和</w:t>
      </w:r>
      <w:r>
        <w:rPr>
          <w:szCs w:val="24"/>
        </w:rPr>
        <w:t>H</w:t>
      </w:r>
      <w:r>
        <w:rPr>
          <w:szCs w:val="24"/>
          <w:vertAlign w:val="subscript"/>
        </w:rPr>
        <w:t>2</w:t>
      </w:r>
      <w:r>
        <w:rPr>
          <w:rFonts w:hAnsi="宋体"/>
          <w:szCs w:val="24"/>
        </w:rPr>
        <w:t>，可能含有</w:t>
      </w:r>
      <w:r>
        <w:rPr>
          <w:szCs w:val="24"/>
        </w:rPr>
        <w:t>CO</w:t>
      </w:r>
      <w:r>
        <w:rPr>
          <w:szCs w:val="24"/>
          <w:vertAlign w:val="subscript"/>
        </w:rPr>
        <w:t>2</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说明：</w:t>
      </w:r>
      <w:r>
        <w:rPr>
          <w:rFonts w:hAnsi="宋体"/>
          <w:szCs w:val="24"/>
        </w:rPr>
        <w:t>本题属于物质推断题，所考查的知识主要是</w:t>
      </w:r>
      <w:r>
        <w:rPr>
          <w:szCs w:val="24"/>
        </w:rPr>
        <w:t>H</w:t>
      </w:r>
      <w:r>
        <w:rPr>
          <w:szCs w:val="24"/>
          <w:vertAlign w:val="subscript"/>
        </w:rPr>
        <w:t>2</w:t>
      </w:r>
      <w:r>
        <w:rPr>
          <w:szCs w:val="24"/>
        </w:rPr>
        <w:t>O</w:t>
      </w:r>
      <w:r>
        <w:rPr>
          <w:rFonts w:hAnsi="宋体"/>
          <w:szCs w:val="24"/>
        </w:rPr>
        <w:t>、</w:t>
      </w:r>
      <w:r>
        <w:rPr>
          <w:szCs w:val="24"/>
        </w:rPr>
        <w:t>CO</w:t>
      </w:r>
      <w:r>
        <w:rPr>
          <w:rFonts w:hAnsi="宋体"/>
          <w:szCs w:val="24"/>
        </w:rPr>
        <w:t>、</w:t>
      </w:r>
      <w:r>
        <w:rPr>
          <w:szCs w:val="24"/>
        </w:rPr>
        <w:t>CO</w:t>
      </w:r>
      <w:r>
        <w:rPr>
          <w:szCs w:val="24"/>
          <w:vertAlign w:val="subscript"/>
        </w:rPr>
        <w:t>2.</w:t>
      </w:r>
      <w:r>
        <w:rPr>
          <w:szCs w:val="24"/>
        </w:rPr>
        <w:t>HCl</w:t>
      </w:r>
      <w:r>
        <w:rPr>
          <w:rFonts w:hAnsi="宋体"/>
          <w:szCs w:val="24"/>
        </w:rPr>
        <w:t>和</w:t>
      </w:r>
      <w:r>
        <w:rPr>
          <w:szCs w:val="24"/>
        </w:rPr>
        <w:t>H</w:t>
      </w:r>
      <w:r>
        <w:rPr>
          <w:szCs w:val="24"/>
          <w:vertAlign w:val="subscript"/>
        </w:rPr>
        <w:t>2</w:t>
      </w:r>
      <w:r>
        <w:rPr>
          <w:rFonts w:hAnsi="宋体"/>
          <w:szCs w:val="24"/>
        </w:rPr>
        <w:t>的化学性质。解答时，应在熟悉各物质性质的基础上紧扣题目所列出的三项实验操作和实验发生的现象，逐步推断，找出答案。</w:t>
      </w:r>
    </w:p>
    <w:p w:rsidR="00412E99" w:rsidRDefault="00412E99">
      <w:pPr>
        <w:spacing w:line="300" w:lineRule="auto"/>
        <w:ind w:firstLineChars="200" w:firstLine="422"/>
        <w:rPr>
          <w:szCs w:val="24"/>
        </w:rPr>
      </w:pPr>
      <w:r>
        <w:rPr>
          <w:b/>
          <w:szCs w:val="24"/>
        </w:rPr>
        <w:t>[</w:t>
      </w:r>
      <w:r>
        <w:rPr>
          <w:rFonts w:hAnsi="宋体"/>
          <w:b/>
          <w:szCs w:val="24"/>
        </w:rPr>
        <w:t>例</w:t>
      </w:r>
      <w:r>
        <w:rPr>
          <w:b/>
          <w:szCs w:val="24"/>
        </w:rPr>
        <w:t>2]</w:t>
      </w:r>
      <w:r>
        <w:rPr>
          <w:szCs w:val="24"/>
        </w:rPr>
        <w:t xml:space="preserve"> </w:t>
      </w:r>
      <w:r>
        <w:rPr>
          <w:rFonts w:hAnsi="宋体"/>
          <w:szCs w:val="24"/>
        </w:rPr>
        <w:t>在通常情况下，氯气（</w:t>
      </w:r>
      <w:r>
        <w:rPr>
          <w:szCs w:val="24"/>
        </w:rPr>
        <w:t>Cl</w:t>
      </w:r>
      <w:r>
        <w:rPr>
          <w:szCs w:val="24"/>
          <w:vertAlign w:val="subscript"/>
        </w:rPr>
        <w:t>2</w:t>
      </w:r>
      <w:r>
        <w:rPr>
          <w:rFonts w:hAnsi="宋体"/>
          <w:szCs w:val="24"/>
        </w:rPr>
        <w:t>）是黄绿色气体，溴（</w:t>
      </w:r>
      <w:r>
        <w:rPr>
          <w:szCs w:val="24"/>
        </w:rPr>
        <w:t>Br</w:t>
      </w:r>
      <w:r>
        <w:rPr>
          <w:szCs w:val="24"/>
          <w:vertAlign w:val="subscript"/>
        </w:rPr>
        <w:t>2</w:t>
      </w:r>
      <w:r>
        <w:rPr>
          <w:rFonts w:hAnsi="宋体"/>
          <w:szCs w:val="24"/>
        </w:rPr>
        <w:t>）是深红棕色液体，碘（</w:t>
      </w:r>
      <w:r>
        <w:rPr>
          <w:szCs w:val="24"/>
        </w:rPr>
        <w:t>I</w:t>
      </w:r>
      <w:r>
        <w:rPr>
          <w:szCs w:val="24"/>
          <w:vertAlign w:val="subscript"/>
        </w:rPr>
        <w:t>2</w:t>
      </w:r>
      <w:r>
        <w:rPr>
          <w:rFonts w:hAnsi="宋体"/>
          <w:szCs w:val="24"/>
        </w:rPr>
        <w:t>）是紫黑色固体。实验证明，氯、溴、碘三种元素中，其单质的活泼性是</w:t>
      </w:r>
      <w:r>
        <w:rPr>
          <w:szCs w:val="24"/>
        </w:rPr>
        <w:t>Cl</w:t>
      </w:r>
      <w:r>
        <w:rPr>
          <w:szCs w:val="24"/>
          <w:vertAlign w:val="subscript"/>
        </w:rPr>
        <w:t>2</w:t>
      </w:r>
      <w:r>
        <w:rPr>
          <w:szCs w:val="24"/>
        </w:rPr>
        <w:t>&gt;Br</w:t>
      </w:r>
      <w:r>
        <w:rPr>
          <w:szCs w:val="24"/>
          <w:vertAlign w:val="subscript"/>
        </w:rPr>
        <w:t>2</w:t>
      </w:r>
      <w:r>
        <w:rPr>
          <w:szCs w:val="24"/>
        </w:rPr>
        <w:t>&gt;I</w:t>
      </w:r>
      <w:r>
        <w:rPr>
          <w:szCs w:val="24"/>
          <w:vertAlign w:val="subscript"/>
        </w:rPr>
        <w:t>2</w:t>
      </w:r>
      <w:r>
        <w:rPr>
          <w:rFonts w:hAnsi="宋体"/>
          <w:szCs w:val="24"/>
        </w:rPr>
        <w:t>。氯气可以把溴或碘从它们的化合物中置换出来，溴亦可以把碘从它们的化合物中置换出来。碘单质具有遇淀粉变蓝色的特性。</w:t>
      </w:r>
    </w:p>
    <w:p w:rsidR="00412E99" w:rsidRDefault="00412E99">
      <w:pPr>
        <w:spacing w:line="300" w:lineRule="auto"/>
        <w:ind w:firstLineChars="200" w:firstLine="420"/>
        <w:rPr>
          <w:szCs w:val="24"/>
        </w:rPr>
      </w:pPr>
      <w:r>
        <w:rPr>
          <w:rFonts w:hAnsi="宋体"/>
          <w:szCs w:val="24"/>
        </w:rPr>
        <w:t>依下所示关系推断指定物质（写化学式）：</w:t>
      </w:r>
    </w:p>
    <w:p w:rsidR="00412E99" w:rsidRDefault="00412E99">
      <w:pPr>
        <w:spacing w:line="300" w:lineRule="auto"/>
        <w:ind w:firstLineChars="200" w:firstLine="420"/>
        <w:jc w:val="center"/>
        <w:rPr>
          <w:szCs w:val="24"/>
        </w:rPr>
      </w:pPr>
      <w:r>
        <w:rPr>
          <w:szCs w:val="24"/>
        </w:rPr>
        <w:object w:dxaOrig="5245" w:dyaOrig="2572">
          <v:shape id="_x0000_i1057" type="#_x0000_t75" style="width:262.5pt;height:128.25pt;mso-position-horizontal-relative:page;mso-position-vertical-relative:page" o:ole="">
            <v:imagedata r:id="rId63" o:title="" croptop="22661f" cropbottom="14497f" cropleft="18960f" cropright="13036f"/>
          </v:shape>
          <o:OLEObject Type="Embed" ProgID="AutoCAD.Drawing.15" ShapeID="_x0000_i1057" DrawAspect="Content" ObjectID="_1620406373" r:id="rId64"/>
        </w:object>
      </w:r>
    </w:p>
    <w:p w:rsidR="00412E99" w:rsidRDefault="00412E99">
      <w:pPr>
        <w:spacing w:line="300" w:lineRule="auto"/>
        <w:ind w:firstLineChars="200" w:firstLine="420"/>
        <w:rPr>
          <w:szCs w:val="24"/>
        </w:rPr>
      </w:pPr>
      <w:r>
        <w:rPr>
          <w:szCs w:val="24"/>
        </w:rPr>
        <w:t>B</w:t>
      </w:r>
      <w:r>
        <w:rPr>
          <w:rFonts w:hAnsi="宋体"/>
          <w:szCs w:val="24"/>
        </w:rPr>
        <w:t>是</w:t>
      </w:r>
      <w:r>
        <w:rPr>
          <w:szCs w:val="24"/>
        </w:rPr>
        <w:t>__________</w:t>
      </w:r>
      <w:r>
        <w:rPr>
          <w:rFonts w:hAnsi="宋体"/>
          <w:szCs w:val="24"/>
        </w:rPr>
        <w:t>，</w:t>
      </w:r>
      <w:r>
        <w:rPr>
          <w:szCs w:val="24"/>
        </w:rPr>
        <w:t xml:space="preserve">  C</w:t>
      </w:r>
      <w:r>
        <w:rPr>
          <w:rFonts w:hAnsi="宋体"/>
          <w:szCs w:val="24"/>
        </w:rPr>
        <w:t>是</w:t>
      </w:r>
      <w:r>
        <w:rPr>
          <w:szCs w:val="24"/>
        </w:rPr>
        <w:t>__________</w:t>
      </w:r>
      <w:r>
        <w:rPr>
          <w:rFonts w:hAnsi="宋体"/>
          <w:szCs w:val="24"/>
        </w:rPr>
        <w:t>，</w:t>
      </w:r>
      <w:r>
        <w:rPr>
          <w:szCs w:val="24"/>
        </w:rPr>
        <w:t xml:space="preserve">     E</w:t>
      </w:r>
      <w:r>
        <w:rPr>
          <w:rFonts w:hAnsi="宋体"/>
          <w:szCs w:val="24"/>
        </w:rPr>
        <w:t>是</w:t>
      </w:r>
      <w:r>
        <w:rPr>
          <w:szCs w:val="24"/>
        </w:rPr>
        <w:t>_________</w:t>
      </w:r>
      <w:r>
        <w:rPr>
          <w:rFonts w:hAnsi="宋体"/>
          <w:szCs w:val="24"/>
        </w:rPr>
        <w:t>，</w:t>
      </w:r>
      <w:r>
        <w:rPr>
          <w:szCs w:val="24"/>
        </w:rPr>
        <w:t xml:space="preserve">   F</w:t>
      </w:r>
      <w:r>
        <w:rPr>
          <w:rFonts w:hAnsi="宋体"/>
          <w:szCs w:val="24"/>
        </w:rPr>
        <w:t>是</w:t>
      </w:r>
      <w:r>
        <w:rPr>
          <w:szCs w:val="24"/>
        </w:rPr>
        <w:t>___________</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解析：</w:t>
      </w:r>
      <w:r>
        <w:rPr>
          <w:szCs w:val="24"/>
        </w:rPr>
        <w:t>G</w:t>
      </w:r>
      <w:r>
        <w:rPr>
          <w:rFonts w:hAnsi="宋体"/>
          <w:szCs w:val="24"/>
        </w:rPr>
        <w:t>能使淀粉溶液变蓝，说明</w:t>
      </w:r>
      <w:r>
        <w:rPr>
          <w:szCs w:val="24"/>
        </w:rPr>
        <w:t>G</w:t>
      </w:r>
      <w:r>
        <w:rPr>
          <w:rFonts w:hAnsi="宋体"/>
          <w:szCs w:val="24"/>
        </w:rPr>
        <w:t>是碘单质，而碘是由深红棕色的液体</w:t>
      </w:r>
      <w:r>
        <w:rPr>
          <w:szCs w:val="24"/>
        </w:rPr>
        <w:t>D</w:t>
      </w:r>
      <w:r>
        <w:rPr>
          <w:rFonts w:hAnsi="宋体"/>
          <w:szCs w:val="24"/>
        </w:rPr>
        <w:t>（溴单质）从</w:t>
      </w:r>
      <w:r>
        <w:rPr>
          <w:szCs w:val="24"/>
        </w:rPr>
        <w:t>E</w:t>
      </w:r>
      <w:r>
        <w:rPr>
          <w:rFonts w:hAnsi="宋体"/>
          <w:szCs w:val="24"/>
        </w:rPr>
        <w:t>的钾盐溶液里置换出来的，故</w:t>
      </w:r>
      <w:r>
        <w:rPr>
          <w:szCs w:val="24"/>
        </w:rPr>
        <w:t>E</w:t>
      </w:r>
      <w:r>
        <w:rPr>
          <w:rFonts w:hAnsi="宋体"/>
          <w:szCs w:val="24"/>
        </w:rPr>
        <w:t>是</w:t>
      </w:r>
      <w:r>
        <w:rPr>
          <w:szCs w:val="24"/>
        </w:rPr>
        <w:t>KI</w:t>
      </w:r>
      <w:r>
        <w:rPr>
          <w:rFonts w:hAnsi="宋体"/>
          <w:szCs w:val="24"/>
        </w:rPr>
        <w:t>，</w:t>
      </w:r>
      <w:r>
        <w:rPr>
          <w:szCs w:val="24"/>
        </w:rPr>
        <w:t>F</w:t>
      </w:r>
      <w:r>
        <w:rPr>
          <w:rFonts w:hAnsi="宋体"/>
          <w:szCs w:val="24"/>
        </w:rPr>
        <w:t>是</w:t>
      </w:r>
      <w:r>
        <w:rPr>
          <w:szCs w:val="24"/>
        </w:rPr>
        <w:t>KBr</w:t>
      </w:r>
      <w:r>
        <w:rPr>
          <w:rFonts w:hAnsi="宋体"/>
          <w:szCs w:val="24"/>
        </w:rPr>
        <w:t>。依此类推，</w:t>
      </w:r>
      <w:r>
        <w:rPr>
          <w:szCs w:val="24"/>
        </w:rPr>
        <w:t>B</w:t>
      </w:r>
      <w:r>
        <w:rPr>
          <w:rFonts w:hAnsi="宋体"/>
          <w:szCs w:val="24"/>
        </w:rPr>
        <w:t>是</w:t>
      </w:r>
      <w:r>
        <w:rPr>
          <w:szCs w:val="24"/>
        </w:rPr>
        <w:t>NaBr</w:t>
      </w:r>
      <w:r>
        <w:rPr>
          <w:rFonts w:hAnsi="宋体"/>
          <w:szCs w:val="24"/>
        </w:rPr>
        <w:t>，</w:t>
      </w:r>
      <w:r>
        <w:rPr>
          <w:szCs w:val="24"/>
        </w:rPr>
        <w:t>C</w:t>
      </w:r>
      <w:r>
        <w:rPr>
          <w:rFonts w:hAnsi="宋体"/>
          <w:szCs w:val="24"/>
        </w:rPr>
        <w:t>是</w:t>
      </w:r>
      <w:r>
        <w:rPr>
          <w:szCs w:val="24"/>
        </w:rPr>
        <w:t>NaCl</w:t>
      </w:r>
      <w:r>
        <w:rPr>
          <w:rFonts w:hAnsi="宋体"/>
          <w:szCs w:val="24"/>
        </w:rPr>
        <w:t>，</w:t>
      </w:r>
      <w:r>
        <w:rPr>
          <w:szCs w:val="24"/>
        </w:rPr>
        <w:t>A</w:t>
      </w:r>
      <w:r>
        <w:rPr>
          <w:rFonts w:hAnsi="宋体"/>
          <w:szCs w:val="24"/>
        </w:rPr>
        <w:t>是</w:t>
      </w:r>
      <w:r>
        <w:rPr>
          <w:szCs w:val="24"/>
        </w:rPr>
        <w:t>Cl</w:t>
      </w:r>
      <w:r>
        <w:rPr>
          <w:szCs w:val="24"/>
          <w:vertAlign w:val="subscript"/>
        </w:rPr>
        <w:t>2</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答案：</w:t>
      </w:r>
      <w:r>
        <w:rPr>
          <w:szCs w:val="24"/>
        </w:rPr>
        <w:t>NaBr</w:t>
      </w:r>
      <w:r>
        <w:rPr>
          <w:rFonts w:hAnsi="宋体"/>
          <w:szCs w:val="24"/>
        </w:rPr>
        <w:t>；</w:t>
      </w:r>
      <w:r>
        <w:rPr>
          <w:szCs w:val="24"/>
        </w:rPr>
        <w:t>NaCl</w:t>
      </w:r>
      <w:r>
        <w:rPr>
          <w:rFonts w:hAnsi="宋体"/>
          <w:szCs w:val="24"/>
        </w:rPr>
        <w:t>；</w:t>
      </w:r>
      <w:r>
        <w:rPr>
          <w:szCs w:val="24"/>
        </w:rPr>
        <w:t>KI</w:t>
      </w:r>
      <w:r>
        <w:rPr>
          <w:rFonts w:hAnsi="宋体"/>
          <w:szCs w:val="24"/>
        </w:rPr>
        <w:t>；</w:t>
      </w:r>
      <w:r>
        <w:rPr>
          <w:szCs w:val="24"/>
        </w:rPr>
        <w:t>KBr</w:t>
      </w:r>
    </w:p>
    <w:p w:rsidR="00412E99" w:rsidRDefault="00412E99">
      <w:pPr>
        <w:spacing w:line="300" w:lineRule="auto"/>
        <w:ind w:firstLineChars="200" w:firstLine="422"/>
        <w:rPr>
          <w:b/>
          <w:bCs/>
          <w:color w:val="FF0000"/>
          <w:szCs w:val="24"/>
        </w:rPr>
      </w:pPr>
      <w:r>
        <w:rPr>
          <w:rFonts w:hAnsi="宋体"/>
          <w:b/>
          <w:bCs/>
          <w:color w:val="FF0000"/>
          <w:szCs w:val="24"/>
        </w:rPr>
        <w:t>说明：</w:t>
      </w:r>
      <w:r>
        <w:rPr>
          <w:rFonts w:hAnsi="宋体"/>
          <w:szCs w:val="24"/>
        </w:rPr>
        <w:t>本题是一道关于物质推断的信息题，题目信息给出了几种单质的颜色和状态，给出一个新的规律，即三种非金属单质的活泼性顺序和规律。根据已学过的金属活动性规律可以推知：活动性强的单质可以把活动性弱的元素的单质从它们的化合物中置换出来。</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【考点突破】</w:t>
      </w:r>
    </w:p>
    <w:p w:rsidR="00412E99" w:rsidRDefault="00412E99">
      <w:pPr>
        <w:spacing w:line="300" w:lineRule="auto"/>
        <w:ind w:firstLineChars="200" w:firstLine="422"/>
        <w:rPr>
          <w:b/>
          <w:bCs/>
          <w:szCs w:val="24"/>
        </w:rPr>
      </w:pPr>
      <w:r>
        <w:rPr>
          <w:rFonts w:hAnsi="宋体"/>
          <w:b/>
          <w:bCs/>
          <w:szCs w:val="24"/>
        </w:rPr>
        <w:t>【考点指要】</w:t>
      </w:r>
    </w:p>
    <w:p w:rsidR="00412E99" w:rsidRDefault="00412E99">
      <w:pPr>
        <w:spacing w:line="300" w:lineRule="auto"/>
        <w:ind w:firstLineChars="200" w:firstLine="420"/>
        <w:rPr>
          <w:bCs/>
          <w:szCs w:val="24"/>
        </w:rPr>
      </w:pPr>
      <w:r>
        <w:rPr>
          <w:rFonts w:hAnsi="宋体"/>
          <w:bCs/>
          <w:szCs w:val="24"/>
        </w:rPr>
        <w:t>元素及其化合物知识是历年来中考化学中的重要内容，很多化学知识点及技能的考查都是以单质或化合物的内容为载体来体现的。一般考试题型包括选择、填空、简答、实验等，约占试卷分值的</w:t>
      </w:r>
      <w:r>
        <w:rPr>
          <w:bCs/>
          <w:szCs w:val="24"/>
        </w:rPr>
        <w:t>40</w:t>
      </w:r>
      <w:r>
        <w:rPr>
          <w:rFonts w:hAnsi="宋体"/>
          <w:bCs/>
          <w:szCs w:val="24"/>
        </w:rPr>
        <w:t>％。在这部分知识的</w:t>
      </w:r>
      <w:r>
        <w:rPr>
          <w:rFonts w:hAnsi="宋体"/>
          <w:color w:val="000000"/>
          <w:szCs w:val="24"/>
        </w:rPr>
        <w:t>复习中应以空气、水，氧气、氢气，二氧化碳、碳、一氧化碳，铁，酸碱盐的性质及相互反应规律为重点；以实验为依据，理论为指导，并注意准确书写化学用语。</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【典型例题分析】</w:t>
      </w:r>
    </w:p>
    <w:p w:rsidR="00412E99" w:rsidRDefault="00412E99">
      <w:pPr>
        <w:spacing w:line="300" w:lineRule="auto"/>
        <w:ind w:firstLineChars="200" w:firstLine="422"/>
        <w:rPr>
          <w:szCs w:val="24"/>
        </w:rPr>
      </w:pPr>
      <w:r>
        <w:rPr>
          <w:b/>
          <w:szCs w:val="24"/>
        </w:rPr>
        <w:t>[</w:t>
      </w:r>
      <w:r>
        <w:rPr>
          <w:rFonts w:hAnsi="宋体"/>
          <w:b/>
          <w:szCs w:val="24"/>
        </w:rPr>
        <w:t>例</w:t>
      </w:r>
      <w:r>
        <w:rPr>
          <w:b/>
          <w:szCs w:val="24"/>
        </w:rPr>
        <w:t>1]</w:t>
      </w:r>
      <w:r>
        <w:rPr>
          <w:rFonts w:hAnsi="宋体"/>
          <w:szCs w:val="24"/>
        </w:rPr>
        <w:t>（苏州中考题）有一包混合物，其中可能是含有碳酸氢铵、碳酸钙、炭粉、氧化铜、氧化铁中的一种或几种。现作如下实验，第一步：取样品，高温灼热后产生一种无色无味的气体，将该气体通入澄清的石灰水中，石灰水变浑浊；第二步：把足量稀盐酸滴入固体残留物后，残留物全部溶解，同时产生一种具有还原性的气体。试回答：</w:t>
      </w:r>
    </w:p>
    <w:p w:rsidR="00412E99" w:rsidRDefault="00412E99">
      <w:pPr>
        <w:spacing w:line="300" w:lineRule="auto"/>
        <w:ind w:firstLineChars="200" w:firstLine="420"/>
        <w:rPr>
          <w:szCs w:val="24"/>
        </w:rPr>
      </w:pPr>
      <w:r>
        <w:rPr>
          <w:rFonts w:hAnsi="宋体"/>
          <w:szCs w:val="24"/>
        </w:rPr>
        <w:t>①</w:t>
      </w:r>
      <w:r>
        <w:rPr>
          <w:szCs w:val="24"/>
        </w:rPr>
        <w:t xml:space="preserve"> </w:t>
      </w:r>
      <w:r>
        <w:rPr>
          <w:rFonts w:hAnsi="宋体"/>
          <w:szCs w:val="24"/>
        </w:rPr>
        <w:t>混合物中一定不含有的物质是</w:t>
      </w:r>
      <w:r>
        <w:rPr>
          <w:szCs w:val="24"/>
          <w:u w:val="single"/>
        </w:rPr>
        <w:t xml:space="preserve">      </w:t>
      </w:r>
      <w:r>
        <w:rPr>
          <w:rFonts w:hAnsi="宋体"/>
          <w:szCs w:val="24"/>
        </w:rPr>
        <w:t>；②</w:t>
      </w:r>
      <w:r>
        <w:rPr>
          <w:szCs w:val="24"/>
        </w:rPr>
        <w:t xml:space="preserve"> </w:t>
      </w:r>
      <w:r>
        <w:rPr>
          <w:rFonts w:hAnsi="宋体"/>
          <w:szCs w:val="24"/>
        </w:rPr>
        <w:t>混合物中一定含有的物质是</w:t>
      </w:r>
      <w:r>
        <w:rPr>
          <w:szCs w:val="24"/>
          <w:u w:val="single"/>
        </w:rPr>
        <w:t xml:space="preserve">      </w:t>
      </w:r>
      <w:r>
        <w:rPr>
          <w:rFonts w:hAnsi="宋体"/>
          <w:szCs w:val="24"/>
        </w:rPr>
        <w:t>；在实验中肯定发生的反应化学方程式是</w:t>
      </w:r>
      <w:r>
        <w:rPr>
          <w:szCs w:val="24"/>
          <w:u w:val="single"/>
        </w:rPr>
        <w:t xml:space="preserve">      </w:t>
      </w:r>
      <w:r>
        <w:rPr>
          <w:rFonts w:hAnsi="宋体"/>
          <w:szCs w:val="24"/>
        </w:rPr>
        <w:t>。③</w:t>
      </w:r>
      <w:r>
        <w:rPr>
          <w:szCs w:val="24"/>
        </w:rPr>
        <w:t xml:space="preserve"> </w:t>
      </w:r>
      <w:r>
        <w:rPr>
          <w:rFonts w:hAnsi="宋体"/>
          <w:szCs w:val="24"/>
        </w:rPr>
        <w:t>混合物中可能含有的物质是</w:t>
      </w:r>
      <w:r>
        <w:rPr>
          <w:szCs w:val="24"/>
          <w:u w:val="single"/>
        </w:rPr>
        <w:t xml:space="preserve">      </w:t>
      </w:r>
      <w:r>
        <w:rPr>
          <w:rFonts w:hAnsi="宋体"/>
          <w:szCs w:val="24"/>
        </w:rPr>
        <w:t>；为证明它是否存在，应采用的方法是</w:t>
      </w:r>
      <w:r>
        <w:rPr>
          <w:szCs w:val="24"/>
          <w:u w:val="single"/>
        </w:rPr>
        <w:t xml:space="preserve">      </w:t>
      </w:r>
      <w:r>
        <w:rPr>
          <w:rFonts w:hAnsi="宋体"/>
          <w:szCs w:val="24"/>
        </w:rPr>
        <w:t>。若确实有该物质存在，那么在第二步实验中，还可发生的化学反应有（用化学方程式表示）</w:t>
      </w:r>
      <w:r>
        <w:rPr>
          <w:szCs w:val="24"/>
          <w:u w:val="single"/>
        </w:rPr>
        <w:t xml:space="preserve">      </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解析：</w:t>
      </w:r>
      <w:r>
        <w:rPr>
          <w:rFonts w:hAnsi="宋体"/>
          <w:szCs w:val="24"/>
        </w:rPr>
        <w:t>由第一步实验产生无色无味的气体可推知，混合物中肯定不存在碳酸氢铵。能使澄清的石灰水变浑浊的气体是二氧化碳，它可能来自于碳酸钙分解，也可能来自炭粉与氧化铜或炭粉与氧化铁反应后的产物，所以此时不能判断碳酸钙的存在，根据第二步实验加稀盐酸后残留物全部溶解，且有还原性气体产生，可知一定存在单质铁而无单质铜，因为碳与氧化铜反应的产物铜不溶于盐酸，进而推知原混合物中一定存在氧化铁和炭，而无氧化铜。</w:t>
      </w:r>
    </w:p>
    <w:p w:rsidR="00412E99" w:rsidRDefault="00412E99">
      <w:pPr>
        <w:spacing w:line="300" w:lineRule="auto"/>
        <w:ind w:firstLineChars="200" w:firstLine="422"/>
        <w:rPr>
          <w:rFonts w:hint="eastAsia"/>
          <w:b/>
          <w:bCs/>
          <w:color w:val="FF0000"/>
          <w:szCs w:val="24"/>
        </w:rPr>
      </w:pPr>
      <w:r>
        <w:rPr>
          <w:rFonts w:hAnsi="宋体"/>
          <w:b/>
          <w:bCs/>
          <w:color w:val="FF0000"/>
          <w:szCs w:val="24"/>
        </w:rPr>
        <w:t>答案：</w:t>
      </w:r>
      <w:r>
        <w:rPr>
          <w:rFonts w:hAnsi="宋体"/>
          <w:szCs w:val="24"/>
        </w:rPr>
        <w:t>①</w:t>
      </w:r>
      <w:r>
        <w:rPr>
          <w:szCs w:val="24"/>
        </w:rPr>
        <w:t xml:space="preserve"> NH</w:t>
      </w:r>
      <w:r>
        <w:rPr>
          <w:szCs w:val="24"/>
          <w:vertAlign w:val="subscript"/>
        </w:rPr>
        <w:t>4</w:t>
      </w:r>
      <w:r>
        <w:rPr>
          <w:szCs w:val="24"/>
        </w:rPr>
        <w:t>HCO</w:t>
      </w:r>
      <w:r>
        <w:rPr>
          <w:szCs w:val="24"/>
          <w:vertAlign w:val="subscript"/>
        </w:rPr>
        <w:t>3</w:t>
      </w:r>
      <w:r>
        <w:rPr>
          <w:rFonts w:hAnsi="宋体"/>
          <w:szCs w:val="24"/>
        </w:rPr>
        <w:t>和</w:t>
      </w:r>
      <w:r>
        <w:rPr>
          <w:szCs w:val="24"/>
        </w:rPr>
        <w:t>CuO</w:t>
      </w:r>
    </w:p>
    <w:p w:rsidR="00412E99" w:rsidRDefault="00412E99">
      <w:pPr>
        <w:spacing w:line="300" w:lineRule="auto"/>
        <w:ind w:firstLineChars="200" w:firstLine="420"/>
        <w:rPr>
          <w:b/>
          <w:bCs/>
          <w:color w:val="FF0000"/>
          <w:szCs w:val="24"/>
        </w:rPr>
      </w:pPr>
      <w:r>
        <w:rPr>
          <w:rFonts w:hAnsi="宋体"/>
          <w:szCs w:val="24"/>
          <w:lang w:val="pt-BR"/>
        </w:rPr>
        <w:t>②</w:t>
      </w:r>
      <w:r>
        <w:rPr>
          <w:szCs w:val="24"/>
          <w:lang w:val="pt-BR"/>
        </w:rPr>
        <w:t xml:space="preserve"> C</w:t>
      </w:r>
      <w:r>
        <w:rPr>
          <w:rFonts w:hAnsi="宋体"/>
          <w:szCs w:val="24"/>
        </w:rPr>
        <w:t>和</w:t>
      </w:r>
      <w:r>
        <w:rPr>
          <w:szCs w:val="24"/>
          <w:lang w:val="pt-BR"/>
        </w:rPr>
        <w:t>Fe</w:t>
      </w:r>
      <w:r>
        <w:rPr>
          <w:szCs w:val="24"/>
          <w:vertAlign w:val="subscript"/>
          <w:lang w:val="pt-BR"/>
        </w:rPr>
        <w:t>2</w:t>
      </w:r>
      <w:r>
        <w:rPr>
          <w:szCs w:val="24"/>
          <w:lang w:val="pt-BR"/>
        </w:rPr>
        <w:t>O</w:t>
      </w:r>
      <w:r>
        <w:rPr>
          <w:szCs w:val="24"/>
          <w:vertAlign w:val="subscript"/>
          <w:lang w:val="pt-BR"/>
        </w:rPr>
        <w:t>3</w:t>
      </w:r>
    </w:p>
    <w:p w:rsidR="00412E99" w:rsidRDefault="00412E99">
      <w:pPr>
        <w:spacing w:line="300" w:lineRule="auto"/>
        <w:ind w:firstLineChars="200" w:firstLine="420"/>
        <w:rPr>
          <w:szCs w:val="24"/>
          <w:lang w:val="pt-BR"/>
        </w:rPr>
      </w:pPr>
      <w:smartTag w:uri="urn:schemas-microsoft-com:office:smarttags" w:element="chmetcnv">
        <w:smartTagPr>
          <w:attr w:name="TCSC" w:val="0"/>
          <w:attr w:name="NumberType" w:val="1"/>
          <w:attr w:name="Negative" w:val="False"/>
          <w:attr w:name="HasSpace" w:val="False"/>
          <w:attr w:name="SourceValue" w:val="3"/>
          <w:attr w:name="UnitName" w:val="C"/>
        </w:smartTagPr>
        <w:r>
          <w:rPr>
            <w:szCs w:val="24"/>
            <w:lang w:val="pt-BR"/>
          </w:rPr>
          <w:t>3C</w:t>
        </w:r>
      </w:smartTag>
      <w:r>
        <w:rPr>
          <w:szCs w:val="24"/>
          <w:lang w:val="pt-BR"/>
        </w:rPr>
        <w:t>+2Fe</w:t>
      </w:r>
      <w:r>
        <w:rPr>
          <w:szCs w:val="24"/>
          <w:vertAlign w:val="subscript"/>
          <w:lang w:val="pt-BR"/>
        </w:rPr>
        <w:t>2</w:t>
      </w:r>
      <w:r>
        <w:rPr>
          <w:szCs w:val="24"/>
          <w:lang w:val="pt-BR"/>
        </w:rPr>
        <w:t>O</w:t>
      </w:r>
      <w:r>
        <w:rPr>
          <w:szCs w:val="24"/>
          <w:vertAlign w:val="subscript"/>
          <w:lang w:val="pt-BR"/>
        </w:rPr>
        <w:t>3</w:t>
      </w:r>
      <w:r>
        <w:rPr>
          <w:position w:val="-2"/>
          <w:szCs w:val="24"/>
        </w:rPr>
        <w:object w:dxaOrig="542" w:dyaOrig="441">
          <v:shape id="_x0000_i1058" type="#_x0000_t75" style="width:18.75pt;height:15.75pt;mso-position-horizontal-relative:page;mso-position-vertical-relative:page" o:ole="">
            <v:imagedata r:id="rId65" o:title=""/>
          </v:shape>
          <o:OLEObject Type="Embed" ProgID="Equation.3" ShapeID="_x0000_i1058" DrawAspect="Content" ObjectID="_1620406374" r:id="rId66"/>
        </w:object>
      </w:r>
      <w:r>
        <w:rPr>
          <w:szCs w:val="24"/>
          <w:lang w:val="pt-BR"/>
        </w:rPr>
        <w:t>4Fe+3CO</w:t>
      </w:r>
      <w:r>
        <w:rPr>
          <w:szCs w:val="24"/>
          <w:vertAlign w:val="subscript"/>
          <w:lang w:val="pt-BR"/>
        </w:rPr>
        <w:t>2</w:t>
      </w:r>
      <w:r>
        <w:rPr>
          <w:szCs w:val="24"/>
          <w:lang w:val="pt-BR"/>
        </w:rPr>
        <w:t xml:space="preserve">↑ </w:t>
      </w:r>
    </w:p>
    <w:p w:rsidR="00412E99" w:rsidRDefault="00412E99">
      <w:pPr>
        <w:spacing w:line="300" w:lineRule="auto"/>
        <w:ind w:firstLineChars="200" w:firstLine="420"/>
        <w:rPr>
          <w:szCs w:val="24"/>
          <w:lang w:val="pl-PL"/>
        </w:rPr>
      </w:pPr>
      <w:r>
        <w:rPr>
          <w:szCs w:val="24"/>
          <w:lang w:val="pl-PL"/>
        </w:rPr>
        <w:t>CO</w:t>
      </w:r>
      <w:r>
        <w:rPr>
          <w:szCs w:val="24"/>
          <w:vertAlign w:val="subscript"/>
          <w:lang w:val="pl-PL"/>
        </w:rPr>
        <w:t>2</w:t>
      </w:r>
      <w:r>
        <w:rPr>
          <w:rFonts w:hAnsi="宋体"/>
          <w:szCs w:val="24"/>
          <w:lang w:val="pl-PL"/>
        </w:rPr>
        <w:t>＋</w:t>
      </w:r>
      <w:r>
        <w:rPr>
          <w:szCs w:val="24"/>
          <w:lang w:val="pl-PL"/>
        </w:rPr>
        <w:t>Ca(OH)</w:t>
      </w:r>
      <w:r>
        <w:rPr>
          <w:szCs w:val="24"/>
          <w:vertAlign w:val="subscript"/>
          <w:lang w:val="pl-PL"/>
        </w:rPr>
        <w:t>2</w:t>
      </w:r>
      <w:r>
        <w:rPr>
          <w:rFonts w:hAnsi="宋体"/>
          <w:szCs w:val="24"/>
          <w:lang w:val="pl-PL"/>
        </w:rPr>
        <w:t>＝</w:t>
      </w:r>
      <w:r>
        <w:rPr>
          <w:szCs w:val="24"/>
          <w:lang w:val="pl-PL"/>
        </w:rPr>
        <w:t>CaCO</w:t>
      </w:r>
      <w:r>
        <w:rPr>
          <w:szCs w:val="24"/>
          <w:vertAlign w:val="subscript"/>
          <w:lang w:val="pl-PL"/>
        </w:rPr>
        <w:t>3</w:t>
      </w:r>
      <w:r>
        <w:rPr>
          <w:szCs w:val="24"/>
          <w:lang w:val="pl-PL"/>
        </w:rPr>
        <w:t>↓</w:t>
      </w:r>
      <w:r>
        <w:rPr>
          <w:rFonts w:hAnsi="宋体"/>
          <w:szCs w:val="24"/>
          <w:lang w:val="pl-PL"/>
        </w:rPr>
        <w:t>＋</w:t>
      </w:r>
      <w:r>
        <w:rPr>
          <w:szCs w:val="24"/>
          <w:lang w:val="pl-PL"/>
        </w:rPr>
        <w:t>H</w:t>
      </w:r>
      <w:r>
        <w:rPr>
          <w:szCs w:val="24"/>
          <w:vertAlign w:val="subscript"/>
          <w:lang w:val="pl-PL"/>
        </w:rPr>
        <w:t>2</w:t>
      </w:r>
      <w:r>
        <w:rPr>
          <w:szCs w:val="24"/>
          <w:lang w:val="pl-PL"/>
        </w:rPr>
        <w:t>O</w:t>
      </w:r>
    </w:p>
    <w:p w:rsidR="00412E99" w:rsidRDefault="00412E99">
      <w:pPr>
        <w:spacing w:line="300" w:lineRule="auto"/>
        <w:ind w:firstLineChars="200" w:firstLine="420"/>
        <w:rPr>
          <w:szCs w:val="24"/>
          <w:lang w:val="pl-PL"/>
        </w:rPr>
      </w:pPr>
      <w:r>
        <w:rPr>
          <w:szCs w:val="24"/>
          <w:lang w:val="pl-PL"/>
        </w:rPr>
        <w:t>Fe</w:t>
      </w:r>
      <w:r>
        <w:rPr>
          <w:rFonts w:hAnsi="宋体"/>
          <w:szCs w:val="24"/>
          <w:lang w:val="pl-PL"/>
        </w:rPr>
        <w:t>＋</w:t>
      </w:r>
      <w:r>
        <w:rPr>
          <w:szCs w:val="24"/>
          <w:lang w:val="pl-PL"/>
        </w:rPr>
        <w:t>2HCl</w:t>
      </w:r>
      <w:r>
        <w:rPr>
          <w:rFonts w:hAnsi="宋体"/>
          <w:szCs w:val="24"/>
          <w:lang w:val="pl-PL"/>
        </w:rPr>
        <w:t>＝</w:t>
      </w:r>
      <w:r>
        <w:rPr>
          <w:szCs w:val="24"/>
          <w:lang w:val="pl-PL"/>
        </w:rPr>
        <w:t>FeCl</w:t>
      </w:r>
      <w:r>
        <w:rPr>
          <w:szCs w:val="24"/>
          <w:vertAlign w:val="subscript"/>
          <w:lang w:val="pl-PL"/>
        </w:rPr>
        <w:t>2</w:t>
      </w:r>
      <w:r>
        <w:rPr>
          <w:rFonts w:hAnsi="宋体"/>
          <w:szCs w:val="24"/>
          <w:lang w:val="pl-PL"/>
        </w:rPr>
        <w:t>＋</w:t>
      </w:r>
      <w:r>
        <w:rPr>
          <w:szCs w:val="24"/>
          <w:lang w:val="pl-PL"/>
        </w:rPr>
        <w:t>H</w:t>
      </w:r>
      <w:r>
        <w:rPr>
          <w:szCs w:val="24"/>
          <w:vertAlign w:val="subscript"/>
          <w:lang w:val="pl-PL"/>
        </w:rPr>
        <w:t>2</w:t>
      </w:r>
      <w:r>
        <w:rPr>
          <w:szCs w:val="24"/>
          <w:lang w:val="pl-PL"/>
        </w:rPr>
        <w:t>↑</w:t>
      </w:r>
    </w:p>
    <w:p w:rsidR="00412E99" w:rsidRDefault="00412E99">
      <w:pPr>
        <w:spacing w:line="300" w:lineRule="auto"/>
        <w:ind w:firstLineChars="200" w:firstLine="420"/>
        <w:rPr>
          <w:szCs w:val="24"/>
        </w:rPr>
      </w:pPr>
      <w:r>
        <w:rPr>
          <w:rFonts w:hAnsi="宋体"/>
          <w:szCs w:val="24"/>
        </w:rPr>
        <w:t>③</w:t>
      </w:r>
      <w:r>
        <w:rPr>
          <w:szCs w:val="24"/>
        </w:rPr>
        <w:t xml:space="preserve"> </w:t>
      </w:r>
      <w:r>
        <w:rPr>
          <w:rFonts w:hAnsi="宋体"/>
          <w:szCs w:val="24"/>
        </w:rPr>
        <w:t>碳酸钙（</w:t>
      </w:r>
      <w:r>
        <w:rPr>
          <w:szCs w:val="24"/>
        </w:rPr>
        <w:t>CaCO</w:t>
      </w:r>
      <w:r>
        <w:rPr>
          <w:szCs w:val="24"/>
          <w:vertAlign w:val="subscript"/>
        </w:rPr>
        <w:t>3</w:t>
      </w:r>
      <w:r>
        <w:rPr>
          <w:rFonts w:hAnsi="宋体"/>
          <w:szCs w:val="24"/>
        </w:rPr>
        <w:t>）。若证明存在碳酸钙，可取少量样品，加入适量的稀盐酸，若产生能使澄清石灰水变浑浊的气体，则证明存在碳酸钙，否则不含有碳酸钙。</w:t>
      </w:r>
    </w:p>
    <w:p w:rsidR="00412E99" w:rsidRDefault="00412E99">
      <w:pPr>
        <w:spacing w:line="300" w:lineRule="auto"/>
        <w:ind w:firstLineChars="200" w:firstLine="420"/>
        <w:rPr>
          <w:szCs w:val="24"/>
        </w:rPr>
      </w:pPr>
      <w:r>
        <w:rPr>
          <w:szCs w:val="24"/>
        </w:rPr>
        <w:t>CaO+2HCl=CaCl</w:t>
      </w:r>
      <w:r>
        <w:rPr>
          <w:szCs w:val="24"/>
          <w:vertAlign w:val="subscript"/>
        </w:rPr>
        <w:t>2</w:t>
      </w:r>
      <w:r>
        <w:rPr>
          <w:szCs w:val="24"/>
        </w:rPr>
        <w:t>+H</w:t>
      </w:r>
      <w:r>
        <w:rPr>
          <w:szCs w:val="24"/>
          <w:vertAlign w:val="subscript"/>
        </w:rPr>
        <w:t>2</w:t>
      </w:r>
      <w:r>
        <w:rPr>
          <w:szCs w:val="24"/>
        </w:rPr>
        <w:t>O</w:t>
      </w:r>
    </w:p>
    <w:p w:rsidR="00412E99" w:rsidRDefault="00412E99">
      <w:pPr>
        <w:spacing w:line="300" w:lineRule="auto"/>
        <w:ind w:firstLineChars="200" w:firstLine="420"/>
        <w:rPr>
          <w:szCs w:val="24"/>
        </w:rPr>
      </w:pPr>
    </w:p>
    <w:p w:rsidR="00412E99" w:rsidRDefault="00412E99">
      <w:pPr>
        <w:spacing w:line="300" w:lineRule="auto"/>
        <w:ind w:firstLineChars="200" w:firstLine="422"/>
        <w:rPr>
          <w:szCs w:val="24"/>
        </w:rPr>
      </w:pPr>
      <w:r>
        <w:rPr>
          <w:b/>
          <w:szCs w:val="24"/>
        </w:rPr>
        <w:t>[</w:t>
      </w:r>
      <w:r>
        <w:rPr>
          <w:rFonts w:hAnsi="宋体"/>
          <w:b/>
          <w:szCs w:val="24"/>
        </w:rPr>
        <w:t>例</w:t>
      </w:r>
      <w:r>
        <w:rPr>
          <w:b/>
          <w:szCs w:val="24"/>
        </w:rPr>
        <w:t>2]</w:t>
      </w:r>
      <w:r>
        <w:rPr>
          <w:rFonts w:hAnsi="宋体"/>
          <w:szCs w:val="24"/>
        </w:rPr>
        <w:t>（</w:t>
      </w:r>
      <w:r>
        <w:rPr>
          <w:szCs w:val="24"/>
        </w:rPr>
        <w:t>03</w:t>
      </w:r>
      <w:r>
        <w:rPr>
          <w:rFonts w:hAnsi="宋体"/>
          <w:szCs w:val="24"/>
        </w:rPr>
        <w:t>年天津中考模拟题）下图是碳及其氧化物的性质及制法的综合性实验习题，按要求回答问题：</w:t>
      </w:r>
    </w:p>
    <w:p w:rsidR="00412E99" w:rsidRDefault="00412E99">
      <w:pPr>
        <w:spacing w:line="300" w:lineRule="auto"/>
        <w:ind w:firstLineChars="200" w:firstLine="420"/>
        <w:jc w:val="center"/>
        <w:rPr>
          <w:szCs w:val="24"/>
        </w:rPr>
      </w:pPr>
      <w:r>
        <w:rPr>
          <w:szCs w:val="24"/>
        </w:rPr>
        <w:object w:dxaOrig="8021" w:dyaOrig="2041">
          <v:shape id="_x0000_i1059" type="#_x0000_t75" style="width:306pt;height:78pt;mso-position-horizontal-relative:page;mso-position-vertical-relative:page" o:ole="">
            <v:imagedata r:id="rId67" o:title=""/>
          </v:shape>
          <o:OLEObject Type="Embed" ProgID="PBrush" ShapeID="_x0000_i1059" DrawAspect="Content" ObjectID="_1620406375" r:id="rId68"/>
        </w:objec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w:t>
      </w:r>
      <w:r>
        <w:rPr>
          <w:szCs w:val="24"/>
        </w:rPr>
        <w:t>A</w:t>
      </w:r>
      <w:r>
        <w:rPr>
          <w:rFonts w:hAnsi="宋体"/>
          <w:szCs w:val="24"/>
        </w:rPr>
        <w:t>处反应的方程式为</w:t>
      </w:r>
      <w:r>
        <w:rPr>
          <w:szCs w:val="24"/>
        </w:rPr>
        <w:t>__________</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w:t>
      </w:r>
      <w:r>
        <w:rPr>
          <w:szCs w:val="24"/>
        </w:rPr>
        <w:t>B</w:t>
      </w:r>
      <w:r>
        <w:rPr>
          <w:rFonts w:hAnsi="宋体"/>
          <w:szCs w:val="24"/>
        </w:rPr>
        <w:t>处现象为</w:t>
      </w:r>
      <w:r>
        <w:rPr>
          <w:szCs w:val="24"/>
        </w:rPr>
        <w:t>__________</w:t>
      </w:r>
      <w:r>
        <w:rPr>
          <w:rFonts w:hAnsi="宋体"/>
          <w:szCs w:val="24"/>
        </w:rPr>
        <w:t>化学方程式为</w:t>
      </w:r>
      <w:r>
        <w:rPr>
          <w:szCs w:val="24"/>
        </w:rPr>
        <w:t>__________</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3</w:t>
      </w:r>
      <w:r>
        <w:rPr>
          <w:rFonts w:hAnsi="宋体"/>
          <w:szCs w:val="24"/>
        </w:rPr>
        <w:t>）</w:t>
      </w:r>
      <w:r>
        <w:rPr>
          <w:szCs w:val="24"/>
        </w:rPr>
        <w:t>C</w:t>
      </w:r>
      <w:r>
        <w:rPr>
          <w:rFonts w:hAnsi="宋体"/>
          <w:szCs w:val="24"/>
        </w:rPr>
        <w:t>处现象为</w:t>
      </w:r>
      <w:r>
        <w:rPr>
          <w:szCs w:val="24"/>
        </w:rPr>
        <w:t>___________</w:t>
      </w:r>
      <w:r>
        <w:rPr>
          <w:rFonts w:hAnsi="宋体"/>
          <w:szCs w:val="24"/>
        </w:rPr>
        <w:t>化学方程式</w:t>
      </w:r>
      <w:r>
        <w:rPr>
          <w:szCs w:val="24"/>
        </w:rPr>
        <w:t>_____________</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4</w:t>
      </w:r>
      <w:r>
        <w:rPr>
          <w:rFonts w:hAnsi="宋体"/>
          <w:szCs w:val="24"/>
        </w:rPr>
        <w:t>）</w:t>
      </w:r>
      <w:r>
        <w:rPr>
          <w:szCs w:val="24"/>
        </w:rPr>
        <w:t>D</w:t>
      </w:r>
      <w:r>
        <w:rPr>
          <w:rFonts w:hAnsi="宋体"/>
          <w:szCs w:val="24"/>
        </w:rPr>
        <w:t>处黑色粉末</w:t>
      </w:r>
      <w:r>
        <w:rPr>
          <w:szCs w:val="24"/>
        </w:rPr>
        <w:t>a</w:t>
      </w:r>
      <w:r>
        <w:rPr>
          <w:rFonts w:hAnsi="宋体"/>
          <w:szCs w:val="24"/>
        </w:rPr>
        <w:t>为（填名称）</w:t>
      </w:r>
      <w:r>
        <w:rPr>
          <w:szCs w:val="24"/>
        </w:rPr>
        <w:t>____________</w:t>
      </w:r>
      <w:r>
        <w:rPr>
          <w:rFonts w:hAnsi="宋体"/>
          <w:szCs w:val="24"/>
        </w:rPr>
        <w:t>，反应的化学方程式为</w:t>
      </w:r>
      <w:r>
        <w:rPr>
          <w:szCs w:val="24"/>
        </w:rPr>
        <w:t>____________</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5</w:t>
      </w:r>
      <w:r>
        <w:rPr>
          <w:rFonts w:hAnsi="宋体"/>
          <w:szCs w:val="24"/>
        </w:rPr>
        <w:t>）</w:t>
      </w:r>
      <w:r>
        <w:rPr>
          <w:szCs w:val="24"/>
        </w:rPr>
        <w:t>E</w:t>
      </w:r>
      <w:r>
        <w:rPr>
          <w:rFonts w:hAnsi="宋体"/>
          <w:szCs w:val="24"/>
        </w:rPr>
        <w:t>处黑色粉末</w:t>
      </w:r>
      <w:r>
        <w:rPr>
          <w:szCs w:val="24"/>
        </w:rPr>
        <w:t>b</w:t>
      </w:r>
      <w:r>
        <w:rPr>
          <w:rFonts w:hAnsi="宋体"/>
          <w:szCs w:val="24"/>
        </w:rPr>
        <w:t>为（填化学式）</w:t>
      </w:r>
      <w:r>
        <w:rPr>
          <w:szCs w:val="24"/>
        </w:rPr>
        <w:t>____________</w:t>
      </w:r>
      <w:r>
        <w:rPr>
          <w:rFonts w:hAnsi="宋体"/>
          <w:szCs w:val="24"/>
        </w:rPr>
        <w:t>，反应的化学方程式为</w:t>
      </w:r>
      <w:r>
        <w:rPr>
          <w:szCs w:val="24"/>
        </w:rPr>
        <w:t>____________</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6</w:t>
      </w:r>
      <w:r>
        <w:rPr>
          <w:rFonts w:hAnsi="宋体"/>
          <w:szCs w:val="24"/>
        </w:rPr>
        <w:t>）</w:t>
      </w:r>
      <w:r>
        <w:rPr>
          <w:szCs w:val="24"/>
        </w:rPr>
        <w:t>F</w:t>
      </w:r>
      <w:r>
        <w:rPr>
          <w:rFonts w:hAnsi="宋体"/>
          <w:szCs w:val="24"/>
        </w:rPr>
        <w:t>处的作用是</w:t>
      </w:r>
      <w:r>
        <w:rPr>
          <w:szCs w:val="24"/>
        </w:rPr>
        <w:t>________________</w:t>
      </w:r>
      <w:r>
        <w:rPr>
          <w:rFonts w:hAnsi="宋体"/>
          <w:szCs w:val="24"/>
        </w:rPr>
        <w:t>，</w:t>
      </w:r>
      <w:r>
        <w:rPr>
          <w:szCs w:val="24"/>
        </w:rPr>
        <w:t>G</w:t>
      </w:r>
      <w:r>
        <w:rPr>
          <w:rFonts w:hAnsi="宋体"/>
          <w:szCs w:val="24"/>
        </w:rPr>
        <w:t>处作用是</w:t>
      </w:r>
      <w:r>
        <w:rPr>
          <w:szCs w:val="24"/>
        </w:rPr>
        <w:t>____________</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解析：</w:t>
      </w:r>
      <w:r>
        <w:rPr>
          <w:szCs w:val="24"/>
        </w:rPr>
        <w:t>A</w:t>
      </w:r>
      <w:r>
        <w:rPr>
          <w:rFonts w:hAnsi="宋体"/>
          <w:szCs w:val="24"/>
        </w:rPr>
        <w:t>处反应会生成</w:t>
      </w:r>
      <w:r>
        <w:rPr>
          <w:szCs w:val="24"/>
        </w:rPr>
        <w:t>CO</w:t>
      </w:r>
      <w:r>
        <w:rPr>
          <w:szCs w:val="24"/>
          <w:vertAlign w:val="subscript"/>
        </w:rPr>
        <w:t>2</w:t>
      </w:r>
      <w:r>
        <w:rPr>
          <w:rFonts w:hAnsi="宋体"/>
          <w:szCs w:val="24"/>
        </w:rPr>
        <w:t>气体，显然</w:t>
      </w:r>
      <w:r>
        <w:rPr>
          <w:szCs w:val="24"/>
        </w:rPr>
        <w:t>B</w:t>
      </w:r>
      <w:r>
        <w:rPr>
          <w:rFonts w:hAnsi="宋体"/>
          <w:szCs w:val="24"/>
        </w:rPr>
        <w:t>、</w:t>
      </w:r>
      <w:r>
        <w:rPr>
          <w:szCs w:val="24"/>
        </w:rPr>
        <w:t>C</w:t>
      </w:r>
      <w:r>
        <w:rPr>
          <w:rFonts w:hAnsi="宋体"/>
          <w:szCs w:val="24"/>
        </w:rPr>
        <w:t>、</w:t>
      </w:r>
      <w:r>
        <w:rPr>
          <w:szCs w:val="24"/>
        </w:rPr>
        <w:t>D</w:t>
      </w:r>
      <w:r>
        <w:rPr>
          <w:rFonts w:hAnsi="宋体"/>
          <w:szCs w:val="24"/>
        </w:rPr>
        <w:t>是测定</w:t>
      </w:r>
      <w:r>
        <w:rPr>
          <w:szCs w:val="24"/>
        </w:rPr>
        <w:t>CO</w:t>
      </w:r>
      <w:r>
        <w:rPr>
          <w:szCs w:val="24"/>
          <w:vertAlign w:val="subscript"/>
        </w:rPr>
        <w:t>2</w:t>
      </w:r>
      <w:r>
        <w:rPr>
          <w:rFonts w:hAnsi="宋体"/>
          <w:szCs w:val="24"/>
        </w:rPr>
        <w:t>性质的装置，</w:t>
      </w:r>
      <w:r>
        <w:rPr>
          <w:szCs w:val="24"/>
        </w:rPr>
        <w:t>E</w:t>
      </w:r>
      <w:r>
        <w:rPr>
          <w:rFonts w:hAnsi="宋体"/>
          <w:szCs w:val="24"/>
        </w:rPr>
        <w:t>、</w:t>
      </w:r>
      <w:r>
        <w:rPr>
          <w:szCs w:val="24"/>
        </w:rPr>
        <w:t>G</w:t>
      </w:r>
      <w:r>
        <w:rPr>
          <w:rFonts w:hAnsi="宋体"/>
          <w:szCs w:val="24"/>
        </w:rPr>
        <w:t>是测定</w:t>
      </w:r>
      <w:r>
        <w:rPr>
          <w:szCs w:val="24"/>
        </w:rPr>
        <w:t>CO</w:t>
      </w:r>
      <w:r>
        <w:rPr>
          <w:rFonts w:hAnsi="宋体"/>
          <w:szCs w:val="24"/>
        </w:rPr>
        <w:t>性质的实验装置，而</w:t>
      </w:r>
      <w:r>
        <w:rPr>
          <w:szCs w:val="24"/>
        </w:rPr>
        <w:t>F</w:t>
      </w:r>
      <w:r>
        <w:rPr>
          <w:rFonts w:hAnsi="宋体"/>
          <w:szCs w:val="24"/>
        </w:rPr>
        <w:t>是吸收过量的</w:t>
      </w:r>
      <w:r>
        <w:rPr>
          <w:szCs w:val="24"/>
        </w:rPr>
        <w:t>CO</w:t>
      </w:r>
      <w:r>
        <w:rPr>
          <w:szCs w:val="24"/>
          <w:vertAlign w:val="subscript"/>
        </w:rPr>
        <w:t>2</w:t>
      </w:r>
      <w:r>
        <w:rPr>
          <w:rFonts w:hAnsi="宋体"/>
          <w:szCs w:val="24"/>
        </w:rPr>
        <w:t>的装置。</w:t>
      </w:r>
    </w:p>
    <w:p w:rsidR="00412E99" w:rsidRDefault="00412E99">
      <w:pPr>
        <w:spacing w:line="300" w:lineRule="auto"/>
        <w:ind w:firstLineChars="200" w:firstLine="422"/>
        <w:rPr>
          <w:b/>
          <w:bCs/>
          <w:color w:val="FF0000"/>
          <w:szCs w:val="24"/>
          <w:lang w:val="pt-BR"/>
        </w:rPr>
      </w:pPr>
      <w:r>
        <w:rPr>
          <w:rFonts w:hAnsi="宋体"/>
          <w:b/>
          <w:bCs/>
          <w:color w:val="FF0000"/>
          <w:szCs w:val="24"/>
        </w:rPr>
        <w:t>答案</w:t>
      </w:r>
      <w:r>
        <w:rPr>
          <w:rFonts w:hAnsi="宋体"/>
          <w:b/>
          <w:bCs/>
          <w:color w:val="FF0000"/>
          <w:szCs w:val="24"/>
          <w:lang w:val="pt-BR"/>
        </w:rPr>
        <w:t>：</w:t>
      </w:r>
    </w:p>
    <w:p w:rsidR="00412E99" w:rsidRDefault="00412E99">
      <w:pPr>
        <w:spacing w:line="300" w:lineRule="auto"/>
        <w:ind w:firstLineChars="200" w:firstLine="420"/>
        <w:rPr>
          <w:szCs w:val="24"/>
          <w:lang w:val="pt-BR"/>
        </w:rPr>
      </w:pPr>
      <w:r>
        <w:rPr>
          <w:rFonts w:hAnsi="宋体"/>
          <w:color w:val="000000"/>
          <w:szCs w:val="24"/>
          <w:lang w:val="pt-BR"/>
        </w:rPr>
        <w:t>（</w:t>
      </w:r>
      <w:r>
        <w:rPr>
          <w:color w:val="000000"/>
          <w:szCs w:val="24"/>
          <w:lang w:val="pt-BR"/>
        </w:rPr>
        <w:t>1</w:t>
      </w:r>
      <w:r>
        <w:rPr>
          <w:rFonts w:hAnsi="宋体"/>
          <w:color w:val="000000"/>
          <w:szCs w:val="24"/>
          <w:lang w:val="pt-BR"/>
        </w:rPr>
        <w:t>）</w:t>
      </w:r>
      <w:r>
        <w:rPr>
          <w:szCs w:val="24"/>
          <w:lang w:val="pt-BR"/>
        </w:rPr>
        <w:t>CaCO</w:t>
      </w:r>
      <w:r>
        <w:rPr>
          <w:szCs w:val="24"/>
          <w:vertAlign w:val="subscript"/>
          <w:lang w:val="pt-BR"/>
        </w:rPr>
        <w:t>3</w:t>
      </w:r>
      <w:r>
        <w:rPr>
          <w:szCs w:val="24"/>
          <w:lang w:val="pt-BR"/>
        </w:rPr>
        <w:t>+2HCl=CaCl</w:t>
      </w:r>
      <w:r>
        <w:rPr>
          <w:szCs w:val="24"/>
          <w:vertAlign w:val="subscript"/>
          <w:lang w:val="pt-BR"/>
        </w:rPr>
        <w:t>2</w:t>
      </w:r>
      <w:r>
        <w:rPr>
          <w:szCs w:val="24"/>
          <w:lang w:val="pt-BR"/>
        </w:rPr>
        <w:t>+CO</w:t>
      </w:r>
      <w:r>
        <w:rPr>
          <w:szCs w:val="24"/>
          <w:vertAlign w:val="subscript"/>
          <w:lang w:val="pt-BR"/>
        </w:rPr>
        <w:t>2</w:t>
      </w:r>
      <w:r>
        <w:rPr>
          <w:szCs w:val="24"/>
          <w:lang w:val="pt-BR"/>
        </w:rPr>
        <w:t>↑+H</w:t>
      </w:r>
      <w:r>
        <w:rPr>
          <w:szCs w:val="24"/>
          <w:vertAlign w:val="subscript"/>
          <w:lang w:val="pt-BR"/>
        </w:rPr>
        <w:t>2</w:t>
      </w:r>
      <w:r>
        <w:rPr>
          <w:szCs w:val="24"/>
          <w:lang w:val="pt-BR"/>
        </w:rPr>
        <w:t>O</w:t>
      </w:r>
    </w:p>
    <w:p w:rsidR="00412E99" w:rsidRDefault="00412E99">
      <w:pPr>
        <w:spacing w:line="300" w:lineRule="auto"/>
        <w:ind w:firstLineChars="200" w:firstLine="420"/>
        <w:rPr>
          <w:color w:val="000000"/>
          <w:szCs w:val="24"/>
          <w:lang w:val="pt-BR"/>
        </w:rPr>
      </w:pPr>
      <w:r>
        <w:rPr>
          <w:rFonts w:hAnsi="宋体"/>
          <w:color w:val="000000"/>
          <w:szCs w:val="24"/>
          <w:lang w:val="pt-BR"/>
        </w:rPr>
        <w:t>（</w:t>
      </w:r>
      <w:r>
        <w:rPr>
          <w:color w:val="000000"/>
          <w:szCs w:val="24"/>
          <w:lang w:val="pt-BR"/>
        </w:rPr>
        <w:t>2</w:t>
      </w:r>
      <w:r>
        <w:rPr>
          <w:rFonts w:hAnsi="宋体"/>
          <w:color w:val="000000"/>
          <w:szCs w:val="24"/>
          <w:lang w:val="pt-BR"/>
        </w:rPr>
        <w:t>）</w:t>
      </w:r>
      <w:r>
        <w:rPr>
          <w:rFonts w:hAnsi="宋体"/>
          <w:color w:val="000000"/>
          <w:szCs w:val="24"/>
        </w:rPr>
        <w:t>紫色石蕊试液变红</w:t>
      </w:r>
      <w:r>
        <w:rPr>
          <w:rFonts w:hAnsi="宋体"/>
          <w:color w:val="000000"/>
          <w:szCs w:val="24"/>
          <w:lang w:val="pt-BR"/>
        </w:rPr>
        <w:t>，</w:t>
      </w:r>
      <w:r>
        <w:rPr>
          <w:szCs w:val="24"/>
          <w:lang w:val="pt-BR"/>
        </w:rPr>
        <w:t>CO</w:t>
      </w:r>
      <w:r>
        <w:rPr>
          <w:szCs w:val="24"/>
          <w:vertAlign w:val="subscript"/>
          <w:lang w:val="pt-BR"/>
        </w:rPr>
        <w:t>2</w:t>
      </w:r>
      <w:r>
        <w:rPr>
          <w:szCs w:val="24"/>
          <w:lang w:val="pt-BR"/>
        </w:rPr>
        <w:t>+H</w:t>
      </w:r>
      <w:r>
        <w:rPr>
          <w:szCs w:val="24"/>
          <w:vertAlign w:val="subscript"/>
          <w:lang w:val="pt-BR"/>
        </w:rPr>
        <w:t>2</w:t>
      </w:r>
      <w:r>
        <w:rPr>
          <w:szCs w:val="24"/>
          <w:lang w:val="pt-BR"/>
        </w:rPr>
        <w:t>O</w:t>
      </w:r>
      <w:r>
        <w:rPr>
          <w:rFonts w:hAnsi="宋体"/>
          <w:szCs w:val="24"/>
          <w:lang w:val="pt-BR"/>
        </w:rPr>
        <w:t>＝</w:t>
      </w:r>
      <w:r>
        <w:rPr>
          <w:szCs w:val="24"/>
          <w:lang w:val="pt-BR"/>
        </w:rPr>
        <w:t>H</w:t>
      </w:r>
      <w:r>
        <w:rPr>
          <w:szCs w:val="24"/>
          <w:vertAlign w:val="subscript"/>
          <w:lang w:val="pt-BR"/>
        </w:rPr>
        <w:t>2</w:t>
      </w:r>
      <w:r>
        <w:rPr>
          <w:szCs w:val="24"/>
          <w:lang w:val="pt-BR"/>
        </w:rPr>
        <w:t>CO</w:t>
      </w:r>
      <w:r>
        <w:rPr>
          <w:szCs w:val="24"/>
          <w:vertAlign w:val="subscript"/>
          <w:lang w:val="pt-BR"/>
        </w:rPr>
        <w:t>3</w:t>
      </w:r>
    </w:p>
    <w:p w:rsidR="00412E99" w:rsidRDefault="00412E99">
      <w:pPr>
        <w:spacing w:line="300" w:lineRule="auto"/>
        <w:ind w:firstLineChars="200" w:firstLine="420"/>
        <w:rPr>
          <w:szCs w:val="24"/>
          <w:lang w:val="pt-BR"/>
        </w:rPr>
      </w:pPr>
      <w:r>
        <w:rPr>
          <w:rFonts w:hAnsi="宋体"/>
          <w:color w:val="000000"/>
          <w:szCs w:val="24"/>
          <w:lang w:val="pt-BR"/>
        </w:rPr>
        <w:t>（</w:t>
      </w:r>
      <w:r>
        <w:rPr>
          <w:color w:val="000000"/>
          <w:szCs w:val="24"/>
          <w:lang w:val="pt-BR"/>
        </w:rPr>
        <w:t>3</w:t>
      </w:r>
      <w:r>
        <w:rPr>
          <w:rFonts w:hAnsi="宋体"/>
          <w:color w:val="000000"/>
          <w:szCs w:val="24"/>
          <w:lang w:val="pt-BR"/>
        </w:rPr>
        <w:t>）</w:t>
      </w:r>
      <w:r>
        <w:rPr>
          <w:rFonts w:hAnsi="宋体"/>
          <w:color w:val="000000"/>
          <w:szCs w:val="24"/>
        </w:rPr>
        <w:t>澄清石灰水变浑浊</w:t>
      </w:r>
      <w:r>
        <w:rPr>
          <w:rFonts w:hAnsi="宋体"/>
          <w:color w:val="000000"/>
          <w:szCs w:val="24"/>
          <w:lang w:val="pt-BR"/>
        </w:rPr>
        <w:t>，</w:t>
      </w:r>
      <w:r>
        <w:rPr>
          <w:szCs w:val="24"/>
          <w:lang w:val="pt-BR"/>
        </w:rPr>
        <w:t>CO</w:t>
      </w:r>
      <w:r>
        <w:rPr>
          <w:szCs w:val="24"/>
          <w:vertAlign w:val="subscript"/>
          <w:lang w:val="pt-BR"/>
        </w:rPr>
        <w:t>2</w:t>
      </w:r>
      <w:r>
        <w:rPr>
          <w:rFonts w:hAnsi="宋体"/>
          <w:szCs w:val="24"/>
          <w:lang w:val="pt-BR"/>
        </w:rPr>
        <w:t>＋</w:t>
      </w:r>
      <w:r>
        <w:rPr>
          <w:szCs w:val="24"/>
          <w:lang w:val="pt-BR"/>
        </w:rPr>
        <w:t>Ca(OH)</w:t>
      </w:r>
      <w:r>
        <w:rPr>
          <w:szCs w:val="24"/>
          <w:vertAlign w:val="subscript"/>
          <w:lang w:val="pt-BR"/>
        </w:rPr>
        <w:t>2</w:t>
      </w:r>
      <w:r>
        <w:rPr>
          <w:rFonts w:hAnsi="宋体"/>
          <w:szCs w:val="24"/>
          <w:lang w:val="pt-BR"/>
        </w:rPr>
        <w:t>＝</w:t>
      </w:r>
      <w:r>
        <w:rPr>
          <w:szCs w:val="24"/>
          <w:lang w:val="pt-BR"/>
        </w:rPr>
        <w:t>CaCO</w:t>
      </w:r>
      <w:r>
        <w:rPr>
          <w:szCs w:val="24"/>
          <w:vertAlign w:val="subscript"/>
          <w:lang w:val="pt-BR"/>
        </w:rPr>
        <w:t>3</w:t>
      </w:r>
      <w:r>
        <w:rPr>
          <w:szCs w:val="24"/>
          <w:lang w:val="pt-BR"/>
        </w:rPr>
        <w:t>↓</w:t>
      </w:r>
      <w:r>
        <w:rPr>
          <w:rFonts w:hAnsi="宋体"/>
          <w:szCs w:val="24"/>
          <w:lang w:val="pt-BR"/>
        </w:rPr>
        <w:t>＋</w:t>
      </w:r>
      <w:r>
        <w:rPr>
          <w:szCs w:val="24"/>
          <w:lang w:val="pt-BR"/>
        </w:rPr>
        <w:t>H</w:t>
      </w:r>
      <w:r>
        <w:rPr>
          <w:szCs w:val="24"/>
          <w:vertAlign w:val="subscript"/>
          <w:lang w:val="pt-BR"/>
        </w:rPr>
        <w:t>2</w:t>
      </w:r>
      <w:r>
        <w:rPr>
          <w:szCs w:val="24"/>
          <w:lang w:val="pt-BR"/>
        </w:rPr>
        <w:t>O</w:t>
      </w:r>
    </w:p>
    <w:p w:rsidR="00412E99" w:rsidRDefault="00412E99">
      <w:pPr>
        <w:spacing w:line="300" w:lineRule="auto"/>
        <w:ind w:firstLineChars="200" w:firstLine="420"/>
        <w:rPr>
          <w:color w:val="000000"/>
          <w:szCs w:val="24"/>
          <w:lang w:val="pt-BR"/>
        </w:rPr>
      </w:pPr>
      <w:r>
        <w:rPr>
          <w:rFonts w:hAnsi="宋体"/>
          <w:color w:val="000000"/>
          <w:szCs w:val="24"/>
          <w:lang w:val="pt-BR"/>
        </w:rPr>
        <w:t>（</w:t>
      </w:r>
      <w:r>
        <w:rPr>
          <w:color w:val="000000"/>
          <w:szCs w:val="24"/>
          <w:lang w:val="pt-BR"/>
        </w:rPr>
        <w:t>4</w:t>
      </w:r>
      <w:r>
        <w:rPr>
          <w:rFonts w:hAnsi="宋体"/>
          <w:color w:val="000000"/>
          <w:szCs w:val="24"/>
          <w:lang w:val="pt-BR"/>
        </w:rPr>
        <w:t>）</w:t>
      </w:r>
      <w:r>
        <w:rPr>
          <w:rFonts w:hAnsi="宋体"/>
          <w:color w:val="000000"/>
          <w:szCs w:val="24"/>
        </w:rPr>
        <w:t>木炭粉</w:t>
      </w:r>
      <w:r>
        <w:rPr>
          <w:rFonts w:hAnsi="宋体"/>
          <w:color w:val="000000"/>
          <w:szCs w:val="24"/>
          <w:lang w:val="pt-BR"/>
        </w:rPr>
        <w:t>，</w:t>
      </w:r>
      <w:r>
        <w:rPr>
          <w:szCs w:val="24"/>
          <w:lang w:val="pt-BR"/>
        </w:rPr>
        <w:t>CO</w:t>
      </w:r>
      <w:r>
        <w:rPr>
          <w:szCs w:val="24"/>
          <w:vertAlign w:val="subscript"/>
          <w:lang w:val="pt-BR"/>
        </w:rPr>
        <w:t>2</w:t>
      </w:r>
      <w:r>
        <w:rPr>
          <w:rFonts w:hAnsi="宋体"/>
          <w:szCs w:val="24"/>
          <w:lang w:val="pt-BR"/>
        </w:rPr>
        <w:t>＋</w:t>
      </w:r>
      <w:r>
        <w:rPr>
          <w:szCs w:val="24"/>
          <w:lang w:val="pt-BR"/>
        </w:rPr>
        <w:t>C</w:t>
      </w:r>
      <w:r>
        <w:rPr>
          <w:position w:val="-2"/>
          <w:szCs w:val="24"/>
        </w:rPr>
        <w:object w:dxaOrig="542" w:dyaOrig="442">
          <v:shape id="_x0000_i1060" type="#_x0000_t75" style="width:18.75pt;height:15pt;mso-position-horizontal-relative:page;mso-position-vertical-relative:page" o:ole="">
            <v:imagedata r:id="rId69" o:title=""/>
          </v:shape>
          <o:OLEObject Type="Embed" ProgID="Equation.3" ShapeID="_x0000_i1060" DrawAspect="Content" ObjectID="_1620406376" r:id="rId70"/>
        </w:object>
      </w:r>
      <w:r>
        <w:rPr>
          <w:szCs w:val="24"/>
          <w:lang w:val="pt-BR"/>
        </w:rPr>
        <w:t>2CO</w:t>
      </w:r>
    </w:p>
    <w:p w:rsidR="00412E99" w:rsidRDefault="00412E99">
      <w:pPr>
        <w:spacing w:line="300" w:lineRule="auto"/>
        <w:ind w:firstLineChars="200" w:firstLine="420"/>
        <w:rPr>
          <w:color w:val="000000"/>
          <w:szCs w:val="24"/>
          <w:lang w:val="pt-BR"/>
        </w:rPr>
      </w:pPr>
      <w:r>
        <w:rPr>
          <w:rFonts w:hAnsi="宋体"/>
          <w:color w:val="000000"/>
          <w:szCs w:val="24"/>
          <w:lang w:val="pt-BR"/>
        </w:rPr>
        <w:t>（</w:t>
      </w:r>
      <w:r>
        <w:rPr>
          <w:color w:val="000000"/>
          <w:szCs w:val="24"/>
          <w:lang w:val="pt-BR"/>
        </w:rPr>
        <w:t>5</w:t>
      </w:r>
      <w:r>
        <w:rPr>
          <w:rFonts w:hAnsi="宋体"/>
          <w:color w:val="000000"/>
          <w:szCs w:val="24"/>
          <w:lang w:val="pt-BR"/>
        </w:rPr>
        <w:t>）</w:t>
      </w:r>
      <w:r>
        <w:rPr>
          <w:color w:val="000000"/>
          <w:szCs w:val="24"/>
          <w:lang w:val="pt-BR"/>
        </w:rPr>
        <w:t>CuO</w:t>
      </w:r>
      <w:r>
        <w:rPr>
          <w:rFonts w:hAnsi="宋体"/>
          <w:color w:val="000000"/>
          <w:szCs w:val="24"/>
          <w:lang w:val="pt-BR"/>
        </w:rPr>
        <w:t>，</w:t>
      </w:r>
      <w:r>
        <w:rPr>
          <w:szCs w:val="24"/>
          <w:lang w:val="pt-BR"/>
        </w:rPr>
        <w:t>CuO</w:t>
      </w:r>
      <w:r>
        <w:rPr>
          <w:rFonts w:hAnsi="宋体"/>
          <w:szCs w:val="24"/>
          <w:lang w:val="pt-BR"/>
        </w:rPr>
        <w:t>＋</w:t>
      </w:r>
      <w:r>
        <w:rPr>
          <w:szCs w:val="24"/>
          <w:lang w:val="pt-BR"/>
        </w:rPr>
        <w:t>CO</w:t>
      </w:r>
      <w:r>
        <w:rPr>
          <w:position w:val="-2"/>
          <w:szCs w:val="24"/>
        </w:rPr>
        <w:object w:dxaOrig="462" w:dyaOrig="361">
          <v:shape id="_x0000_i1061" type="#_x0000_t75" style="width:22.5pt;height:18pt;mso-position-horizontal-relative:page;mso-position-vertical-relative:page" o:ole="">
            <v:imagedata r:id="rId71" o:title=""/>
          </v:shape>
          <o:OLEObject Type="Embed" ProgID="Equation.3" ShapeID="_x0000_i1061" DrawAspect="Content" ObjectID="_1620406377" r:id="rId72"/>
        </w:object>
      </w:r>
      <w:r>
        <w:rPr>
          <w:szCs w:val="24"/>
          <w:lang w:val="pt-BR"/>
        </w:rPr>
        <w:t>Cu+CO</w:t>
      </w:r>
      <w:r>
        <w:rPr>
          <w:szCs w:val="24"/>
          <w:vertAlign w:val="subscript"/>
          <w:lang w:val="pt-BR"/>
        </w:rPr>
        <w:t>2</w:t>
      </w:r>
      <w:r>
        <w:rPr>
          <w:szCs w:val="24"/>
          <w:lang w:val="pt-BR"/>
        </w:rPr>
        <w:t>↑</w:t>
      </w:r>
    </w:p>
    <w:p w:rsidR="00412E99" w:rsidRDefault="00412E99">
      <w:pPr>
        <w:spacing w:line="300" w:lineRule="auto"/>
        <w:ind w:firstLineChars="200" w:firstLine="420"/>
        <w:rPr>
          <w:szCs w:val="24"/>
        </w:rPr>
      </w:pPr>
      <w:r>
        <w:rPr>
          <w:rFonts w:hAnsi="宋体"/>
          <w:color w:val="000000"/>
          <w:szCs w:val="24"/>
        </w:rPr>
        <w:t>（</w:t>
      </w:r>
      <w:r>
        <w:rPr>
          <w:color w:val="000000"/>
          <w:szCs w:val="24"/>
        </w:rPr>
        <w:t>6</w:t>
      </w:r>
      <w:r>
        <w:rPr>
          <w:rFonts w:hAnsi="宋体"/>
          <w:color w:val="000000"/>
          <w:szCs w:val="24"/>
        </w:rPr>
        <w:t>）</w:t>
      </w:r>
      <w:r>
        <w:rPr>
          <w:szCs w:val="24"/>
        </w:rPr>
        <w:t>F</w:t>
      </w:r>
      <w:r>
        <w:rPr>
          <w:rFonts w:hAnsi="宋体"/>
          <w:szCs w:val="24"/>
        </w:rPr>
        <w:t>处吸收</w:t>
      </w:r>
      <w:r>
        <w:rPr>
          <w:szCs w:val="24"/>
        </w:rPr>
        <w:t>CO</w:t>
      </w:r>
      <w:r>
        <w:rPr>
          <w:szCs w:val="24"/>
          <w:vertAlign w:val="subscript"/>
        </w:rPr>
        <w:t>2</w:t>
      </w:r>
      <w:r>
        <w:rPr>
          <w:rFonts w:hAnsi="宋体"/>
          <w:szCs w:val="24"/>
        </w:rPr>
        <w:t>气体，验证</w:t>
      </w:r>
      <w:r>
        <w:rPr>
          <w:szCs w:val="24"/>
        </w:rPr>
        <w:t>CO</w:t>
      </w:r>
      <w:r>
        <w:rPr>
          <w:rFonts w:hAnsi="宋体"/>
          <w:szCs w:val="24"/>
        </w:rPr>
        <w:t>的反应产物；</w:t>
      </w:r>
      <w:r>
        <w:rPr>
          <w:szCs w:val="24"/>
        </w:rPr>
        <w:t>G</w:t>
      </w:r>
      <w:r>
        <w:rPr>
          <w:rFonts w:hAnsi="宋体"/>
          <w:szCs w:val="24"/>
        </w:rPr>
        <w:t>处点燃剩余</w:t>
      </w:r>
      <w:r>
        <w:rPr>
          <w:szCs w:val="24"/>
        </w:rPr>
        <w:t>CO</w:t>
      </w:r>
      <w:r>
        <w:rPr>
          <w:rFonts w:hAnsi="宋体"/>
          <w:szCs w:val="24"/>
        </w:rPr>
        <w:t>，防止造成空气污染。</w:t>
      </w:r>
    </w:p>
    <w:p w:rsidR="00412E99" w:rsidRDefault="00412E99">
      <w:pPr>
        <w:spacing w:line="300" w:lineRule="auto"/>
        <w:ind w:firstLineChars="200" w:firstLine="422"/>
        <w:rPr>
          <w:b/>
          <w:bCs/>
          <w:szCs w:val="24"/>
        </w:rPr>
      </w:pPr>
      <w:r>
        <w:rPr>
          <w:rFonts w:hAnsi="宋体"/>
          <w:b/>
          <w:bCs/>
          <w:color w:val="FF0000"/>
          <w:szCs w:val="24"/>
        </w:rPr>
        <w:t>说明：</w:t>
      </w:r>
      <w:r>
        <w:rPr>
          <w:rFonts w:hAnsi="宋体"/>
          <w:szCs w:val="24"/>
        </w:rPr>
        <w:t>这是一类综合性基础习题，要求熟练掌握</w:t>
      </w:r>
      <w:r>
        <w:rPr>
          <w:szCs w:val="24"/>
        </w:rPr>
        <w:t>C</w:t>
      </w:r>
      <w:r>
        <w:rPr>
          <w:rFonts w:hAnsi="宋体"/>
          <w:szCs w:val="24"/>
        </w:rPr>
        <w:t>、</w:t>
      </w:r>
      <w:r>
        <w:rPr>
          <w:szCs w:val="24"/>
        </w:rPr>
        <w:t>CO</w:t>
      </w:r>
      <w:r>
        <w:rPr>
          <w:rFonts w:hAnsi="宋体"/>
          <w:szCs w:val="24"/>
        </w:rPr>
        <w:t>、</w:t>
      </w:r>
      <w:r>
        <w:rPr>
          <w:szCs w:val="24"/>
        </w:rPr>
        <w:t>CO</w:t>
      </w:r>
      <w:r>
        <w:rPr>
          <w:szCs w:val="24"/>
          <w:vertAlign w:val="subscript"/>
        </w:rPr>
        <w:t>2</w:t>
      </w:r>
      <w:r>
        <w:rPr>
          <w:rFonts w:hAnsi="宋体"/>
          <w:szCs w:val="24"/>
        </w:rPr>
        <w:t>的性质，并熟练书写相应的化学反应方程式。</w:t>
      </w:r>
    </w:p>
    <w:p w:rsidR="00412E99" w:rsidRDefault="00412E99">
      <w:pPr>
        <w:spacing w:line="300" w:lineRule="auto"/>
        <w:ind w:firstLineChars="200" w:firstLine="420"/>
        <w:rPr>
          <w:color w:val="000000"/>
          <w:szCs w:val="24"/>
        </w:rPr>
      </w:pPr>
    </w:p>
    <w:p w:rsidR="00412E99" w:rsidRDefault="00412E99">
      <w:pPr>
        <w:spacing w:line="300" w:lineRule="auto"/>
        <w:ind w:firstLineChars="200" w:firstLine="422"/>
        <w:rPr>
          <w:szCs w:val="24"/>
        </w:rPr>
      </w:pPr>
      <w:r>
        <w:rPr>
          <w:b/>
          <w:color w:val="000000"/>
          <w:szCs w:val="24"/>
        </w:rPr>
        <w:t>[</w:t>
      </w:r>
      <w:r>
        <w:rPr>
          <w:rFonts w:hAnsi="宋体"/>
          <w:b/>
          <w:color w:val="000000"/>
          <w:szCs w:val="24"/>
        </w:rPr>
        <w:t>例</w:t>
      </w:r>
      <w:r>
        <w:rPr>
          <w:b/>
          <w:color w:val="000000"/>
          <w:szCs w:val="24"/>
        </w:rPr>
        <w:t>3]</w:t>
      </w:r>
      <w:r>
        <w:rPr>
          <w:color w:val="000000"/>
          <w:szCs w:val="24"/>
        </w:rPr>
        <w:t xml:space="preserve"> </w:t>
      </w:r>
      <w:r>
        <w:rPr>
          <w:rFonts w:hAnsi="宋体"/>
          <w:szCs w:val="24"/>
        </w:rPr>
        <w:t>（</w:t>
      </w:r>
      <w:r>
        <w:rPr>
          <w:szCs w:val="24"/>
        </w:rPr>
        <w:t>06</w:t>
      </w:r>
      <w:r>
        <w:rPr>
          <w:rFonts w:hAnsi="宋体"/>
          <w:szCs w:val="24"/>
        </w:rPr>
        <w:t>年天津中考题）</w:t>
      </w:r>
      <w:r>
        <w:rPr>
          <w:szCs w:val="24"/>
        </w:rPr>
        <w:t>A</w:t>
      </w:r>
      <w:r>
        <w:rPr>
          <w:rFonts w:hAnsi="宋体"/>
          <w:szCs w:val="24"/>
        </w:rPr>
        <w:t>、</w:t>
      </w:r>
      <w:r>
        <w:rPr>
          <w:szCs w:val="24"/>
        </w:rPr>
        <w:t>B</w:t>
      </w:r>
      <w:r>
        <w:rPr>
          <w:rFonts w:hAnsi="宋体"/>
          <w:szCs w:val="24"/>
        </w:rPr>
        <w:t>是初中学过的两种黑色物质，它们按下图所示进行实验，请根据图中物质间的相互转化关系，回答有关问题。</w:t>
      </w:r>
    </w:p>
    <w:p w:rsidR="00412E99" w:rsidRDefault="006F768B">
      <w:pPr>
        <w:spacing w:line="300" w:lineRule="auto"/>
        <w:jc w:val="center"/>
        <w:rPr>
          <w:rFonts w:hint="eastAsia"/>
          <w:szCs w:val="24"/>
        </w:rPr>
      </w:pPr>
      <w:r>
        <w:rPr>
          <w:rFonts w:hint="eastAsia"/>
          <w:noProof/>
          <w:szCs w:val="24"/>
        </w:rPr>
        <w:drawing>
          <wp:inline distT="0" distB="0" distL="0" distR="0">
            <wp:extent cx="4543425" cy="838200"/>
            <wp:effectExtent l="0" t="0" r="0" b="0"/>
            <wp:docPr id="38" name="图片 3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未标题-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43425" cy="838200"/>
                    </a:xfrm>
                    <a:prstGeom prst="rect">
                      <a:avLst/>
                    </a:prstGeom>
                    <a:noFill/>
                    <a:ln>
                      <a:noFill/>
                    </a:ln>
                  </pic:spPr>
                </pic:pic>
              </a:graphicData>
            </a:graphic>
          </wp:inline>
        </w:drawing>
      </w:r>
    </w:p>
    <w:p w:rsidR="00412E99" w:rsidRDefault="00412E99">
      <w:pPr>
        <w:spacing w:line="300" w:lineRule="auto"/>
        <w:ind w:firstLineChars="200" w:firstLine="420"/>
        <w:rPr>
          <w:szCs w:val="24"/>
        </w:rPr>
      </w:pPr>
      <w:r>
        <w:rPr>
          <w:rFonts w:hAnsi="宋体"/>
          <w:szCs w:val="24"/>
        </w:rPr>
        <w:t>写出下列物质的化学式：</w:t>
      </w:r>
    </w:p>
    <w:p w:rsidR="00412E99" w:rsidRDefault="00412E99">
      <w:pPr>
        <w:spacing w:line="300" w:lineRule="auto"/>
        <w:ind w:firstLineChars="200" w:firstLine="420"/>
        <w:rPr>
          <w:szCs w:val="24"/>
          <w:lang w:val="pt-BR"/>
        </w:rPr>
      </w:pPr>
      <w:r>
        <w:rPr>
          <w:szCs w:val="24"/>
          <w:lang w:val="pt-BR"/>
        </w:rPr>
        <w:t>A</w:t>
      </w:r>
      <w:r>
        <w:rPr>
          <w:szCs w:val="24"/>
          <w:u w:val="single"/>
          <w:lang w:val="pt-BR"/>
        </w:rPr>
        <w:t xml:space="preserve">      </w:t>
      </w:r>
      <w:r>
        <w:rPr>
          <w:szCs w:val="24"/>
          <w:lang w:val="pt-BR"/>
        </w:rPr>
        <w:t>B</w:t>
      </w:r>
      <w:r>
        <w:rPr>
          <w:szCs w:val="24"/>
          <w:u w:val="single"/>
          <w:lang w:val="pt-BR"/>
        </w:rPr>
        <w:t xml:space="preserve">      </w:t>
      </w:r>
      <w:r>
        <w:rPr>
          <w:szCs w:val="24"/>
          <w:lang w:val="pt-BR"/>
        </w:rPr>
        <w:t>C</w:t>
      </w:r>
      <w:r>
        <w:rPr>
          <w:szCs w:val="24"/>
          <w:u w:val="single"/>
          <w:lang w:val="pt-BR"/>
        </w:rPr>
        <w:t xml:space="preserve">      </w:t>
      </w:r>
      <w:r>
        <w:rPr>
          <w:szCs w:val="24"/>
          <w:lang w:val="pt-BR"/>
        </w:rPr>
        <w:t>D</w:t>
      </w:r>
      <w:r>
        <w:rPr>
          <w:szCs w:val="24"/>
          <w:u w:val="single"/>
          <w:lang w:val="pt-BR"/>
        </w:rPr>
        <w:t xml:space="preserve">      </w:t>
      </w:r>
      <w:r>
        <w:rPr>
          <w:szCs w:val="24"/>
          <w:lang w:val="pt-BR"/>
        </w:rPr>
        <w:t>E</w:t>
      </w:r>
      <w:r>
        <w:rPr>
          <w:szCs w:val="24"/>
          <w:u w:val="single"/>
          <w:lang w:val="pt-BR"/>
        </w:rPr>
        <w:t xml:space="preserve">      </w:t>
      </w:r>
    </w:p>
    <w:p w:rsidR="00412E99" w:rsidRDefault="00412E99">
      <w:pPr>
        <w:spacing w:line="300" w:lineRule="auto"/>
        <w:ind w:firstLineChars="200" w:firstLine="422"/>
        <w:rPr>
          <w:color w:val="000000"/>
          <w:szCs w:val="24"/>
          <w:lang w:val="pt-BR"/>
        </w:rPr>
      </w:pPr>
      <w:r>
        <w:rPr>
          <w:rFonts w:hAnsi="宋体"/>
          <w:b/>
          <w:bCs/>
          <w:color w:val="FF0000"/>
          <w:szCs w:val="24"/>
        </w:rPr>
        <w:t>答案</w:t>
      </w:r>
      <w:r>
        <w:rPr>
          <w:rFonts w:hAnsi="宋体"/>
          <w:b/>
          <w:bCs/>
          <w:color w:val="FF0000"/>
          <w:szCs w:val="24"/>
          <w:lang w:val="pt-BR"/>
        </w:rPr>
        <w:t>：</w:t>
      </w:r>
      <w:r>
        <w:rPr>
          <w:color w:val="000000"/>
          <w:szCs w:val="24"/>
          <w:lang w:val="pt-BR"/>
        </w:rPr>
        <w:t>C</w:t>
      </w:r>
      <w:r>
        <w:rPr>
          <w:rFonts w:hAnsi="宋体"/>
          <w:color w:val="000000"/>
          <w:szCs w:val="24"/>
          <w:lang w:val="pt-BR"/>
        </w:rPr>
        <w:t>；</w:t>
      </w:r>
      <w:r>
        <w:rPr>
          <w:color w:val="000000"/>
          <w:szCs w:val="24"/>
          <w:lang w:val="pt-BR"/>
        </w:rPr>
        <w:t>CuO</w:t>
      </w:r>
      <w:r>
        <w:rPr>
          <w:rFonts w:hAnsi="宋体"/>
          <w:color w:val="000000"/>
          <w:szCs w:val="24"/>
          <w:lang w:val="pt-BR"/>
        </w:rPr>
        <w:t>；</w:t>
      </w:r>
      <w:r>
        <w:rPr>
          <w:color w:val="000000"/>
          <w:szCs w:val="24"/>
          <w:lang w:val="pt-BR"/>
        </w:rPr>
        <w:t>CO</w:t>
      </w:r>
      <w:r>
        <w:rPr>
          <w:color w:val="000000"/>
          <w:szCs w:val="24"/>
          <w:vertAlign w:val="subscript"/>
          <w:lang w:val="pt-BR"/>
        </w:rPr>
        <w:t>2</w:t>
      </w:r>
      <w:r>
        <w:rPr>
          <w:rFonts w:hAnsi="宋体"/>
          <w:color w:val="000000"/>
          <w:szCs w:val="24"/>
          <w:lang w:val="pt-BR"/>
        </w:rPr>
        <w:t>；</w:t>
      </w:r>
      <w:r>
        <w:rPr>
          <w:color w:val="000000"/>
          <w:szCs w:val="24"/>
          <w:lang w:val="pt-BR"/>
        </w:rPr>
        <w:t>Cu</w:t>
      </w:r>
      <w:r>
        <w:rPr>
          <w:rFonts w:hAnsi="宋体"/>
          <w:color w:val="000000"/>
          <w:szCs w:val="24"/>
          <w:lang w:val="pt-BR"/>
        </w:rPr>
        <w:t>；</w:t>
      </w:r>
      <w:r>
        <w:rPr>
          <w:color w:val="000000"/>
          <w:szCs w:val="24"/>
          <w:lang w:val="pt-BR"/>
        </w:rPr>
        <w:t xml:space="preserve">CO </w:t>
      </w:r>
    </w:p>
    <w:p w:rsidR="00412E99" w:rsidRDefault="00412E99">
      <w:pPr>
        <w:spacing w:line="300" w:lineRule="auto"/>
        <w:ind w:firstLineChars="200" w:firstLine="422"/>
        <w:rPr>
          <w:bCs/>
          <w:szCs w:val="24"/>
        </w:rPr>
      </w:pPr>
      <w:r>
        <w:rPr>
          <w:rFonts w:hAnsi="宋体"/>
          <w:b/>
          <w:bCs/>
          <w:color w:val="FF0000"/>
          <w:szCs w:val="24"/>
        </w:rPr>
        <w:t>说明：</w:t>
      </w:r>
      <w:r>
        <w:rPr>
          <w:rFonts w:hAnsi="宋体"/>
          <w:bCs/>
          <w:szCs w:val="24"/>
        </w:rPr>
        <w:t>熟悉各种物质之间的相互转化关系，根据物质的颜色、特征及反应条件推断物质。</w:t>
      </w: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ind w:firstLineChars="200" w:firstLine="422"/>
        <w:rPr>
          <w:rFonts w:hAnsi="宋体" w:hint="eastAsia"/>
          <w:b/>
          <w:bCs/>
          <w:color w:val="FF0000"/>
          <w:szCs w:val="24"/>
        </w:rPr>
      </w:pPr>
    </w:p>
    <w:p w:rsidR="00412E99" w:rsidRDefault="00412E99">
      <w:pPr>
        <w:spacing w:line="300" w:lineRule="auto"/>
        <w:jc w:val="center"/>
        <w:rPr>
          <w:b/>
          <w:sz w:val="32"/>
          <w:szCs w:val="32"/>
        </w:rPr>
      </w:pPr>
      <w:r>
        <w:rPr>
          <w:rFonts w:hAnsi="宋体"/>
          <w:b/>
          <w:bCs/>
          <w:sz w:val="32"/>
          <w:szCs w:val="32"/>
        </w:rPr>
        <w:t>初三化学</w:t>
      </w:r>
      <w:r>
        <w:rPr>
          <w:rFonts w:hAnsi="宋体"/>
          <w:b/>
          <w:sz w:val="32"/>
          <w:szCs w:val="32"/>
        </w:rPr>
        <w:t>初中总复习</w:t>
      </w:r>
      <w:r>
        <w:rPr>
          <w:b/>
          <w:sz w:val="32"/>
          <w:szCs w:val="32"/>
        </w:rPr>
        <w:t>——</w:t>
      </w:r>
      <w:r>
        <w:rPr>
          <w:rFonts w:hAnsi="宋体"/>
          <w:b/>
          <w:sz w:val="32"/>
          <w:szCs w:val="32"/>
        </w:rPr>
        <w:t>元素的单质及化合物（二）</w:t>
      </w:r>
    </w:p>
    <w:p w:rsidR="00412E99" w:rsidRDefault="00412E99">
      <w:pPr>
        <w:spacing w:line="300" w:lineRule="auto"/>
        <w:ind w:firstLineChars="200" w:firstLine="422"/>
        <w:rPr>
          <w:b/>
          <w:bCs/>
          <w:szCs w:val="24"/>
        </w:rPr>
      </w:pPr>
      <w:r>
        <w:rPr>
          <w:rFonts w:hAnsi="宋体"/>
          <w:b/>
          <w:bCs/>
          <w:szCs w:val="24"/>
        </w:rPr>
        <w:t>【知识掌握】</w:t>
      </w:r>
    </w:p>
    <w:p w:rsidR="00412E99" w:rsidRDefault="00412E99">
      <w:pPr>
        <w:spacing w:line="300" w:lineRule="auto"/>
        <w:ind w:firstLineChars="200" w:firstLine="422"/>
        <w:rPr>
          <w:b/>
          <w:bCs/>
          <w:szCs w:val="24"/>
        </w:rPr>
      </w:pPr>
      <w:r>
        <w:rPr>
          <w:rFonts w:hAnsi="宋体"/>
          <w:b/>
          <w:bCs/>
          <w:szCs w:val="24"/>
        </w:rPr>
        <w:t>【知识点精析】</w:t>
      </w:r>
    </w:p>
    <w:p w:rsidR="00412E99" w:rsidRDefault="00412E99">
      <w:pPr>
        <w:spacing w:line="300" w:lineRule="auto"/>
        <w:ind w:firstLineChars="200" w:firstLine="420"/>
        <w:rPr>
          <w:szCs w:val="24"/>
        </w:rPr>
      </w:pPr>
      <w:r>
        <w:rPr>
          <w:szCs w:val="24"/>
        </w:rPr>
        <w:t xml:space="preserve">1. </w:t>
      </w:r>
      <w:r>
        <w:rPr>
          <w:rFonts w:hAnsi="宋体"/>
          <w:szCs w:val="24"/>
        </w:rPr>
        <w:t>酸、碱、盐的性质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028"/>
        <w:gridCol w:w="2801"/>
        <w:gridCol w:w="2914"/>
      </w:tblGrid>
      <w:tr w:rsidR="00412E99">
        <w:trPr>
          <w:jc w:val="center"/>
        </w:trPr>
        <w:tc>
          <w:tcPr>
            <w:tcW w:w="1678" w:type="dxa"/>
            <w:vAlign w:val="center"/>
          </w:tcPr>
          <w:p w:rsidR="00412E99" w:rsidRDefault="00412E99">
            <w:pPr>
              <w:spacing w:line="300" w:lineRule="auto"/>
              <w:jc w:val="center"/>
              <w:rPr>
                <w:sz w:val="18"/>
                <w:szCs w:val="18"/>
              </w:rPr>
            </w:pPr>
            <w:r>
              <w:rPr>
                <w:rFonts w:hAnsi="宋体"/>
                <w:sz w:val="18"/>
                <w:szCs w:val="18"/>
              </w:rPr>
              <w:t>名称</w:t>
            </w:r>
          </w:p>
        </w:tc>
        <w:tc>
          <w:tcPr>
            <w:tcW w:w="3028" w:type="dxa"/>
            <w:vAlign w:val="center"/>
          </w:tcPr>
          <w:p w:rsidR="00412E99" w:rsidRDefault="00412E99">
            <w:pPr>
              <w:spacing w:line="300" w:lineRule="auto"/>
              <w:jc w:val="center"/>
              <w:rPr>
                <w:sz w:val="18"/>
                <w:szCs w:val="18"/>
              </w:rPr>
            </w:pPr>
            <w:r>
              <w:rPr>
                <w:rFonts w:hAnsi="宋体"/>
                <w:sz w:val="18"/>
                <w:szCs w:val="18"/>
              </w:rPr>
              <w:t>浓盐酸</w:t>
            </w:r>
          </w:p>
        </w:tc>
        <w:tc>
          <w:tcPr>
            <w:tcW w:w="2801" w:type="dxa"/>
            <w:vAlign w:val="center"/>
          </w:tcPr>
          <w:p w:rsidR="00412E99" w:rsidRDefault="00412E99">
            <w:pPr>
              <w:spacing w:line="300" w:lineRule="auto"/>
              <w:jc w:val="center"/>
              <w:rPr>
                <w:sz w:val="18"/>
                <w:szCs w:val="18"/>
              </w:rPr>
            </w:pPr>
            <w:r>
              <w:rPr>
                <w:rFonts w:hAnsi="宋体"/>
                <w:sz w:val="18"/>
                <w:szCs w:val="18"/>
              </w:rPr>
              <w:t>浓硫酸</w:t>
            </w:r>
          </w:p>
        </w:tc>
        <w:tc>
          <w:tcPr>
            <w:tcW w:w="2914" w:type="dxa"/>
            <w:vAlign w:val="center"/>
          </w:tcPr>
          <w:p w:rsidR="00412E99" w:rsidRDefault="00412E99">
            <w:pPr>
              <w:spacing w:line="300" w:lineRule="auto"/>
              <w:jc w:val="center"/>
              <w:rPr>
                <w:sz w:val="18"/>
                <w:szCs w:val="18"/>
              </w:rPr>
            </w:pPr>
            <w:r>
              <w:rPr>
                <w:rFonts w:hAnsi="宋体"/>
                <w:sz w:val="18"/>
                <w:szCs w:val="18"/>
              </w:rPr>
              <w:t>浓硝酸</w:t>
            </w:r>
          </w:p>
        </w:tc>
      </w:tr>
      <w:tr w:rsidR="00412E99">
        <w:trPr>
          <w:jc w:val="center"/>
        </w:trPr>
        <w:tc>
          <w:tcPr>
            <w:tcW w:w="1678" w:type="dxa"/>
            <w:vAlign w:val="center"/>
          </w:tcPr>
          <w:p w:rsidR="00412E99" w:rsidRDefault="00412E99">
            <w:pPr>
              <w:spacing w:line="300" w:lineRule="auto"/>
              <w:ind w:firstLineChars="200" w:firstLine="360"/>
              <w:rPr>
                <w:sz w:val="18"/>
                <w:szCs w:val="18"/>
              </w:rPr>
            </w:pPr>
            <w:r>
              <w:rPr>
                <w:rFonts w:hAnsi="宋体"/>
                <w:sz w:val="18"/>
                <w:szCs w:val="18"/>
              </w:rPr>
              <w:t>化学式</w:t>
            </w:r>
          </w:p>
        </w:tc>
        <w:tc>
          <w:tcPr>
            <w:tcW w:w="3028" w:type="dxa"/>
            <w:vAlign w:val="center"/>
          </w:tcPr>
          <w:p w:rsidR="00412E99" w:rsidRDefault="00412E99">
            <w:pPr>
              <w:spacing w:line="300" w:lineRule="auto"/>
              <w:ind w:firstLineChars="200" w:firstLine="360"/>
              <w:rPr>
                <w:sz w:val="18"/>
                <w:szCs w:val="18"/>
              </w:rPr>
            </w:pPr>
            <w:r>
              <w:rPr>
                <w:sz w:val="18"/>
                <w:szCs w:val="18"/>
              </w:rPr>
              <w:t>HCl</w:t>
            </w:r>
          </w:p>
        </w:tc>
        <w:tc>
          <w:tcPr>
            <w:tcW w:w="2801" w:type="dxa"/>
            <w:vAlign w:val="center"/>
          </w:tcPr>
          <w:p w:rsidR="00412E99" w:rsidRDefault="00412E99">
            <w:pPr>
              <w:spacing w:line="300" w:lineRule="auto"/>
              <w:ind w:firstLineChars="200" w:firstLine="360"/>
              <w:rPr>
                <w:sz w:val="18"/>
                <w:szCs w:val="18"/>
              </w:rPr>
            </w:pPr>
            <w:r>
              <w:rPr>
                <w:sz w:val="18"/>
                <w:szCs w:val="18"/>
              </w:rPr>
              <w:t>H</w:t>
            </w:r>
            <w:r>
              <w:rPr>
                <w:sz w:val="18"/>
                <w:szCs w:val="18"/>
                <w:vertAlign w:val="subscript"/>
              </w:rPr>
              <w:t>2</w:t>
            </w:r>
            <w:r>
              <w:rPr>
                <w:sz w:val="18"/>
                <w:szCs w:val="18"/>
              </w:rPr>
              <w:t>SO</w:t>
            </w:r>
            <w:r>
              <w:rPr>
                <w:sz w:val="18"/>
                <w:szCs w:val="18"/>
                <w:vertAlign w:val="subscript"/>
              </w:rPr>
              <w:t>4</w:t>
            </w:r>
          </w:p>
        </w:tc>
        <w:tc>
          <w:tcPr>
            <w:tcW w:w="2914" w:type="dxa"/>
            <w:vAlign w:val="center"/>
          </w:tcPr>
          <w:p w:rsidR="00412E99" w:rsidRDefault="00412E99">
            <w:pPr>
              <w:spacing w:line="300" w:lineRule="auto"/>
              <w:ind w:firstLineChars="200" w:firstLine="360"/>
              <w:rPr>
                <w:sz w:val="18"/>
                <w:szCs w:val="18"/>
              </w:rPr>
            </w:pPr>
            <w:r>
              <w:rPr>
                <w:sz w:val="18"/>
                <w:szCs w:val="18"/>
              </w:rPr>
              <w:t>HNO</w:t>
            </w:r>
            <w:r>
              <w:rPr>
                <w:sz w:val="18"/>
                <w:szCs w:val="18"/>
                <w:vertAlign w:val="subscript"/>
              </w:rPr>
              <w:t>3</w:t>
            </w:r>
          </w:p>
        </w:tc>
      </w:tr>
      <w:tr w:rsidR="00412E99">
        <w:trPr>
          <w:jc w:val="center"/>
        </w:trPr>
        <w:tc>
          <w:tcPr>
            <w:tcW w:w="1678" w:type="dxa"/>
            <w:vAlign w:val="center"/>
          </w:tcPr>
          <w:p w:rsidR="00412E99" w:rsidRDefault="00412E99">
            <w:pPr>
              <w:spacing w:line="300" w:lineRule="auto"/>
              <w:ind w:firstLineChars="200" w:firstLine="360"/>
              <w:rPr>
                <w:sz w:val="18"/>
                <w:szCs w:val="18"/>
              </w:rPr>
            </w:pPr>
            <w:r>
              <w:rPr>
                <w:rFonts w:hAnsi="宋体"/>
                <w:sz w:val="18"/>
                <w:szCs w:val="18"/>
              </w:rPr>
              <w:t>色态味</w:t>
            </w:r>
          </w:p>
        </w:tc>
        <w:tc>
          <w:tcPr>
            <w:tcW w:w="3028" w:type="dxa"/>
            <w:vAlign w:val="center"/>
          </w:tcPr>
          <w:p w:rsidR="00412E99" w:rsidRDefault="00412E99">
            <w:pPr>
              <w:spacing w:line="300" w:lineRule="auto"/>
              <w:ind w:firstLineChars="200" w:firstLine="360"/>
              <w:rPr>
                <w:sz w:val="18"/>
                <w:szCs w:val="18"/>
              </w:rPr>
            </w:pPr>
            <w:r>
              <w:rPr>
                <w:rFonts w:hAnsi="宋体"/>
                <w:sz w:val="18"/>
                <w:szCs w:val="18"/>
              </w:rPr>
              <w:t>无色透明、有刺激性气味液体（工业盐酸略带黄色）</w:t>
            </w:r>
          </w:p>
        </w:tc>
        <w:tc>
          <w:tcPr>
            <w:tcW w:w="2801" w:type="dxa"/>
            <w:vAlign w:val="center"/>
          </w:tcPr>
          <w:p w:rsidR="00412E99" w:rsidRDefault="00412E99">
            <w:pPr>
              <w:spacing w:line="300" w:lineRule="auto"/>
              <w:ind w:firstLineChars="200" w:firstLine="360"/>
              <w:rPr>
                <w:sz w:val="18"/>
                <w:szCs w:val="18"/>
              </w:rPr>
            </w:pPr>
            <w:r>
              <w:rPr>
                <w:rFonts w:hAnsi="宋体"/>
                <w:sz w:val="18"/>
                <w:szCs w:val="18"/>
              </w:rPr>
              <w:t>无色透明、粘稠、油状液体，无刺激气味</w:t>
            </w:r>
          </w:p>
        </w:tc>
        <w:tc>
          <w:tcPr>
            <w:tcW w:w="2914" w:type="dxa"/>
            <w:vAlign w:val="center"/>
          </w:tcPr>
          <w:p w:rsidR="00412E99" w:rsidRDefault="00412E99">
            <w:pPr>
              <w:spacing w:line="300" w:lineRule="auto"/>
              <w:ind w:firstLineChars="200" w:firstLine="360"/>
              <w:rPr>
                <w:sz w:val="18"/>
                <w:szCs w:val="18"/>
              </w:rPr>
            </w:pPr>
            <w:r>
              <w:rPr>
                <w:rFonts w:hAnsi="宋体"/>
                <w:sz w:val="18"/>
                <w:szCs w:val="18"/>
              </w:rPr>
              <w:t>无色透明，有刺激性气味液体</w:t>
            </w:r>
          </w:p>
        </w:tc>
      </w:tr>
      <w:tr w:rsidR="00412E99">
        <w:trPr>
          <w:jc w:val="center"/>
        </w:trPr>
        <w:tc>
          <w:tcPr>
            <w:tcW w:w="1678" w:type="dxa"/>
            <w:vAlign w:val="center"/>
          </w:tcPr>
          <w:p w:rsidR="00412E99" w:rsidRDefault="00412E99">
            <w:pPr>
              <w:spacing w:line="300" w:lineRule="auto"/>
              <w:ind w:firstLineChars="200" w:firstLine="360"/>
              <w:rPr>
                <w:sz w:val="18"/>
                <w:szCs w:val="18"/>
              </w:rPr>
            </w:pPr>
            <w:r>
              <w:rPr>
                <w:rFonts w:hAnsi="宋体"/>
                <w:sz w:val="18"/>
                <w:szCs w:val="18"/>
              </w:rPr>
              <w:t>溶解性</w:t>
            </w:r>
          </w:p>
        </w:tc>
        <w:tc>
          <w:tcPr>
            <w:tcW w:w="3028" w:type="dxa"/>
            <w:vAlign w:val="center"/>
          </w:tcPr>
          <w:p w:rsidR="00412E99" w:rsidRDefault="00412E99">
            <w:pPr>
              <w:spacing w:line="300" w:lineRule="auto"/>
              <w:ind w:firstLineChars="200" w:firstLine="360"/>
              <w:rPr>
                <w:sz w:val="18"/>
                <w:szCs w:val="18"/>
              </w:rPr>
            </w:pPr>
            <w:r>
              <w:rPr>
                <w:rFonts w:hAnsi="宋体"/>
                <w:sz w:val="18"/>
                <w:szCs w:val="18"/>
              </w:rPr>
              <w:t>易溶</w:t>
            </w:r>
          </w:p>
        </w:tc>
        <w:tc>
          <w:tcPr>
            <w:tcW w:w="2801" w:type="dxa"/>
            <w:vAlign w:val="center"/>
          </w:tcPr>
          <w:p w:rsidR="00412E99" w:rsidRDefault="00412E99">
            <w:pPr>
              <w:spacing w:line="300" w:lineRule="auto"/>
              <w:ind w:firstLineChars="200" w:firstLine="360"/>
              <w:rPr>
                <w:sz w:val="18"/>
                <w:szCs w:val="18"/>
              </w:rPr>
            </w:pPr>
            <w:r>
              <w:rPr>
                <w:rFonts w:hAnsi="宋体"/>
                <w:sz w:val="18"/>
                <w:szCs w:val="18"/>
              </w:rPr>
              <w:t>易溶于水，强烈放热</w:t>
            </w:r>
          </w:p>
        </w:tc>
        <w:tc>
          <w:tcPr>
            <w:tcW w:w="2914" w:type="dxa"/>
            <w:vAlign w:val="center"/>
          </w:tcPr>
          <w:p w:rsidR="00412E99" w:rsidRDefault="00412E99">
            <w:pPr>
              <w:spacing w:line="300" w:lineRule="auto"/>
              <w:ind w:firstLineChars="200" w:firstLine="360"/>
              <w:rPr>
                <w:sz w:val="18"/>
                <w:szCs w:val="18"/>
              </w:rPr>
            </w:pPr>
            <w:r>
              <w:rPr>
                <w:rFonts w:hAnsi="宋体"/>
                <w:sz w:val="18"/>
                <w:szCs w:val="18"/>
              </w:rPr>
              <w:t>易溶</w:t>
            </w:r>
          </w:p>
        </w:tc>
      </w:tr>
      <w:tr w:rsidR="00412E99">
        <w:trPr>
          <w:jc w:val="center"/>
        </w:trPr>
        <w:tc>
          <w:tcPr>
            <w:tcW w:w="1678" w:type="dxa"/>
            <w:vAlign w:val="center"/>
          </w:tcPr>
          <w:p w:rsidR="00412E99" w:rsidRDefault="00412E99">
            <w:pPr>
              <w:pStyle w:val="a4"/>
              <w:pBdr>
                <w:bottom w:val="none" w:sz="0" w:space="0" w:color="auto"/>
              </w:pBdr>
              <w:tabs>
                <w:tab w:val="clear" w:pos="4153"/>
                <w:tab w:val="clear" w:pos="8306"/>
              </w:tabs>
              <w:spacing w:line="300" w:lineRule="auto"/>
              <w:ind w:firstLineChars="200" w:firstLine="360"/>
              <w:jc w:val="both"/>
            </w:pPr>
            <w:r>
              <w:rPr>
                <w:rFonts w:hAnsi="宋体"/>
              </w:rPr>
              <w:t>沸点、</w:t>
            </w:r>
          </w:p>
          <w:p w:rsidR="00412E99" w:rsidRDefault="00412E99">
            <w:pPr>
              <w:pStyle w:val="a4"/>
              <w:pBdr>
                <w:bottom w:val="none" w:sz="0" w:space="0" w:color="auto"/>
              </w:pBdr>
              <w:tabs>
                <w:tab w:val="clear" w:pos="4153"/>
                <w:tab w:val="clear" w:pos="8306"/>
              </w:tabs>
              <w:spacing w:line="300" w:lineRule="auto"/>
              <w:ind w:firstLineChars="200" w:firstLine="360"/>
              <w:jc w:val="both"/>
            </w:pPr>
            <w:r>
              <w:rPr>
                <w:rFonts w:hAnsi="宋体"/>
              </w:rPr>
              <w:t>挥发性</w:t>
            </w:r>
          </w:p>
        </w:tc>
        <w:tc>
          <w:tcPr>
            <w:tcW w:w="3028" w:type="dxa"/>
            <w:vAlign w:val="center"/>
          </w:tcPr>
          <w:p w:rsidR="00412E99" w:rsidRDefault="00412E99">
            <w:pPr>
              <w:spacing w:line="300" w:lineRule="auto"/>
              <w:ind w:firstLineChars="200" w:firstLine="360"/>
              <w:rPr>
                <w:sz w:val="18"/>
                <w:szCs w:val="18"/>
              </w:rPr>
            </w:pPr>
            <w:r>
              <w:rPr>
                <w:rFonts w:hAnsi="宋体"/>
                <w:sz w:val="18"/>
                <w:szCs w:val="18"/>
              </w:rPr>
              <w:t>沸点低，易挥发（白雾）敞口放置质量、浓度均减小</w:t>
            </w:r>
          </w:p>
        </w:tc>
        <w:tc>
          <w:tcPr>
            <w:tcW w:w="2801" w:type="dxa"/>
            <w:vAlign w:val="center"/>
          </w:tcPr>
          <w:p w:rsidR="00412E99" w:rsidRDefault="00412E99">
            <w:pPr>
              <w:spacing w:line="300" w:lineRule="auto"/>
              <w:ind w:firstLineChars="200" w:firstLine="360"/>
              <w:rPr>
                <w:sz w:val="18"/>
                <w:szCs w:val="18"/>
              </w:rPr>
            </w:pPr>
            <w:r>
              <w:rPr>
                <w:rFonts w:hAnsi="宋体"/>
                <w:sz w:val="18"/>
                <w:szCs w:val="18"/>
              </w:rPr>
              <w:t>高沸点，不易挥发</w:t>
            </w:r>
          </w:p>
        </w:tc>
        <w:tc>
          <w:tcPr>
            <w:tcW w:w="2914" w:type="dxa"/>
            <w:vAlign w:val="center"/>
          </w:tcPr>
          <w:p w:rsidR="00412E99" w:rsidRDefault="00412E99">
            <w:pPr>
              <w:spacing w:line="300" w:lineRule="auto"/>
              <w:ind w:firstLineChars="200" w:firstLine="360"/>
              <w:rPr>
                <w:sz w:val="18"/>
                <w:szCs w:val="18"/>
              </w:rPr>
            </w:pPr>
            <w:r>
              <w:rPr>
                <w:rFonts w:hAnsi="宋体"/>
                <w:sz w:val="18"/>
                <w:szCs w:val="18"/>
              </w:rPr>
              <w:t>沸点低，易挥发（白雾）敞口放置质量、浓度均减小</w:t>
            </w:r>
          </w:p>
        </w:tc>
      </w:tr>
      <w:tr w:rsidR="00412E99">
        <w:trPr>
          <w:jc w:val="center"/>
        </w:trPr>
        <w:tc>
          <w:tcPr>
            <w:tcW w:w="1678" w:type="dxa"/>
            <w:vAlign w:val="center"/>
          </w:tcPr>
          <w:p w:rsidR="00412E99" w:rsidRDefault="00412E99">
            <w:pPr>
              <w:spacing w:line="300" w:lineRule="auto"/>
              <w:ind w:firstLineChars="200" w:firstLine="360"/>
              <w:rPr>
                <w:sz w:val="18"/>
                <w:szCs w:val="18"/>
              </w:rPr>
            </w:pPr>
            <w:r>
              <w:rPr>
                <w:rFonts w:hAnsi="宋体"/>
                <w:sz w:val="18"/>
                <w:szCs w:val="18"/>
              </w:rPr>
              <w:t>吸水性</w:t>
            </w:r>
          </w:p>
        </w:tc>
        <w:tc>
          <w:tcPr>
            <w:tcW w:w="3028" w:type="dxa"/>
            <w:vAlign w:val="center"/>
          </w:tcPr>
          <w:p w:rsidR="00412E99" w:rsidRDefault="00412E99">
            <w:pPr>
              <w:spacing w:line="300" w:lineRule="auto"/>
              <w:ind w:firstLineChars="200" w:firstLine="360"/>
              <w:rPr>
                <w:sz w:val="18"/>
                <w:szCs w:val="18"/>
              </w:rPr>
            </w:pPr>
            <w:r>
              <w:rPr>
                <w:rFonts w:hAnsi="宋体"/>
                <w:sz w:val="18"/>
                <w:szCs w:val="18"/>
              </w:rPr>
              <w:t>无</w:t>
            </w:r>
          </w:p>
        </w:tc>
        <w:tc>
          <w:tcPr>
            <w:tcW w:w="2801" w:type="dxa"/>
            <w:vAlign w:val="center"/>
          </w:tcPr>
          <w:p w:rsidR="00412E99" w:rsidRDefault="00412E99">
            <w:pPr>
              <w:spacing w:line="300" w:lineRule="auto"/>
              <w:ind w:firstLineChars="200" w:firstLine="360"/>
              <w:rPr>
                <w:sz w:val="18"/>
                <w:szCs w:val="18"/>
              </w:rPr>
            </w:pPr>
            <w:r>
              <w:rPr>
                <w:rFonts w:hAnsi="宋体"/>
                <w:sz w:val="18"/>
                <w:szCs w:val="18"/>
              </w:rPr>
              <w:t>用作干燥剂，敞口放置质量增加、浓度减小</w:t>
            </w:r>
          </w:p>
        </w:tc>
        <w:tc>
          <w:tcPr>
            <w:tcW w:w="2914" w:type="dxa"/>
            <w:vAlign w:val="center"/>
          </w:tcPr>
          <w:p w:rsidR="00412E99" w:rsidRDefault="00412E99">
            <w:pPr>
              <w:spacing w:line="300" w:lineRule="auto"/>
              <w:ind w:firstLineChars="200" w:firstLine="360"/>
              <w:rPr>
                <w:sz w:val="18"/>
                <w:szCs w:val="18"/>
              </w:rPr>
            </w:pPr>
            <w:r>
              <w:rPr>
                <w:rFonts w:hAnsi="宋体"/>
                <w:sz w:val="18"/>
                <w:szCs w:val="18"/>
              </w:rPr>
              <w:t>无</w:t>
            </w:r>
          </w:p>
        </w:tc>
      </w:tr>
      <w:tr w:rsidR="00412E99">
        <w:trPr>
          <w:jc w:val="center"/>
        </w:trPr>
        <w:tc>
          <w:tcPr>
            <w:tcW w:w="1678" w:type="dxa"/>
            <w:vAlign w:val="center"/>
          </w:tcPr>
          <w:p w:rsidR="00412E99" w:rsidRDefault="00412E99">
            <w:pPr>
              <w:spacing w:line="300" w:lineRule="auto"/>
              <w:ind w:firstLineChars="200" w:firstLine="360"/>
              <w:rPr>
                <w:sz w:val="18"/>
                <w:szCs w:val="18"/>
              </w:rPr>
            </w:pPr>
            <w:r>
              <w:rPr>
                <w:rFonts w:hAnsi="宋体"/>
                <w:sz w:val="18"/>
                <w:szCs w:val="18"/>
              </w:rPr>
              <w:t>脱水性</w:t>
            </w:r>
          </w:p>
        </w:tc>
        <w:tc>
          <w:tcPr>
            <w:tcW w:w="3028" w:type="dxa"/>
            <w:vAlign w:val="center"/>
          </w:tcPr>
          <w:p w:rsidR="00412E99" w:rsidRDefault="00412E99">
            <w:pPr>
              <w:spacing w:line="300" w:lineRule="auto"/>
              <w:ind w:firstLineChars="200" w:firstLine="360"/>
              <w:rPr>
                <w:sz w:val="18"/>
                <w:szCs w:val="18"/>
              </w:rPr>
            </w:pPr>
            <w:r>
              <w:rPr>
                <w:rFonts w:hAnsi="宋体"/>
                <w:sz w:val="18"/>
                <w:szCs w:val="18"/>
              </w:rPr>
              <w:t>无</w:t>
            </w:r>
          </w:p>
        </w:tc>
        <w:tc>
          <w:tcPr>
            <w:tcW w:w="2801" w:type="dxa"/>
            <w:vAlign w:val="center"/>
          </w:tcPr>
          <w:p w:rsidR="00412E99" w:rsidRDefault="00412E99">
            <w:pPr>
              <w:spacing w:line="300" w:lineRule="auto"/>
              <w:ind w:firstLineChars="200" w:firstLine="360"/>
              <w:rPr>
                <w:sz w:val="18"/>
                <w:szCs w:val="18"/>
              </w:rPr>
            </w:pPr>
            <w:r>
              <w:rPr>
                <w:rFonts w:hAnsi="宋体"/>
                <w:sz w:val="18"/>
                <w:szCs w:val="18"/>
              </w:rPr>
              <w:t>能使纸张、木材碳化</w:t>
            </w:r>
          </w:p>
        </w:tc>
        <w:tc>
          <w:tcPr>
            <w:tcW w:w="2914" w:type="dxa"/>
            <w:vAlign w:val="center"/>
          </w:tcPr>
          <w:p w:rsidR="00412E99" w:rsidRDefault="00412E99">
            <w:pPr>
              <w:spacing w:line="300" w:lineRule="auto"/>
              <w:ind w:firstLineChars="200" w:firstLine="360"/>
              <w:rPr>
                <w:sz w:val="18"/>
                <w:szCs w:val="18"/>
              </w:rPr>
            </w:pPr>
            <w:r>
              <w:rPr>
                <w:rFonts w:hAnsi="宋体"/>
                <w:sz w:val="18"/>
                <w:szCs w:val="18"/>
              </w:rPr>
              <w:t>无</w:t>
            </w:r>
          </w:p>
        </w:tc>
      </w:tr>
      <w:tr w:rsidR="00412E99">
        <w:trPr>
          <w:jc w:val="center"/>
        </w:trPr>
        <w:tc>
          <w:tcPr>
            <w:tcW w:w="1678" w:type="dxa"/>
            <w:vAlign w:val="center"/>
          </w:tcPr>
          <w:p w:rsidR="00412E99" w:rsidRDefault="00412E99">
            <w:pPr>
              <w:spacing w:line="300" w:lineRule="auto"/>
              <w:ind w:firstLineChars="200" w:firstLine="360"/>
              <w:rPr>
                <w:sz w:val="18"/>
                <w:szCs w:val="18"/>
              </w:rPr>
            </w:pPr>
            <w:r>
              <w:rPr>
                <w:rFonts w:hAnsi="宋体"/>
                <w:sz w:val="18"/>
                <w:szCs w:val="18"/>
              </w:rPr>
              <w:t>稳定性</w:t>
            </w:r>
          </w:p>
        </w:tc>
        <w:tc>
          <w:tcPr>
            <w:tcW w:w="3028" w:type="dxa"/>
            <w:vAlign w:val="center"/>
          </w:tcPr>
          <w:p w:rsidR="00412E99" w:rsidRDefault="00412E99">
            <w:pPr>
              <w:spacing w:line="300" w:lineRule="auto"/>
              <w:ind w:firstLineChars="200" w:firstLine="360"/>
              <w:rPr>
                <w:sz w:val="18"/>
                <w:szCs w:val="18"/>
              </w:rPr>
            </w:pPr>
            <w:r>
              <w:rPr>
                <w:rFonts w:hAnsi="宋体"/>
                <w:sz w:val="18"/>
                <w:szCs w:val="18"/>
              </w:rPr>
              <w:t>稳定性酸，受热或见光难分解</w:t>
            </w:r>
          </w:p>
        </w:tc>
        <w:tc>
          <w:tcPr>
            <w:tcW w:w="2801" w:type="dxa"/>
            <w:vAlign w:val="center"/>
          </w:tcPr>
          <w:p w:rsidR="00412E99" w:rsidRDefault="00412E99">
            <w:pPr>
              <w:spacing w:line="300" w:lineRule="auto"/>
              <w:ind w:firstLineChars="150" w:firstLine="270"/>
              <w:rPr>
                <w:sz w:val="18"/>
                <w:szCs w:val="18"/>
              </w:rPr>
            </w:pPr>
            <w:r>
              <w:rPr>
                <w:rFonts w:hAnsi="宋体"/>
                <w:sz w:val="18"/>
                <w:szCs w:val="18"/>
              </w:rPr>
              <w:t>稳定性酸，受热或见光难分解</w:t>
            </w:r>
          </w:p>
        </w:tc>
        <w:tc>
          <w:tcPr>
            <w:tcW w:w="2914" w:type="dxa"/>
            <w:vAlign w:val="center"/>
          </w:tcPr>
          <w:p w:rsidR="00412E99" w:rsidRDefault="00412E99">
            <w:pPr>
              <w:spacing w:line="300" w:lineRule="auto"/>
              <w:ind w:firstLineChars="200" w:firstLine="360"/>
              <w:rPr>
                <w:sz w:val="18"/>
                <w:szCs w:val="18"/>
              </w:rPr>
            </w:pPr>
            <w:r>
              <w:rPr>
                <w:rFonts w:hAnsi="宋体"/>
                <w:sz w:val="18"/>
                <w:szCs w:val="18"/>
              </w:rPr>
              <w:t>见光或受热易分解</w:t>
            </w:r>
          </w:p>
        </w:tc>
      </w:tr>
      <w:tr w:rsidR="00412E99">
        <w:trPr>
          <w:cantSplit/>
          <w:jc w:val="center"/>
        </w:trPr>
        <w:tc>
          <w:tcPr>
            <w:tcW w:w="1678" w:type="dxa"/>
            <w:vAlign w:val="center"/>
          </w:tcPr>
          <w:p w:rsidR="00412E99" w:rsidRDefault="00412E99">
            <w:pPr>
              <w:spacing w:line="300" w:lineRule="auto"/>
              <w:ind w:firstLineChars="200" w:firstLine="360"/>
              <w:rPr>
                <w:sz w:val="18"/>
                <w:szCs w:val="18"/>
              </w:rPr>
            </w:pPr>
            <w:r>
              <w:rPr>
                <w:rFonts w:hAnsi="宋体"/>
                <w:sz w:val="18"/>
                <w:szCs w:val="18"/>
              </w:rPr>
              <w:t>强氧化性</w:t>
            </w:r>
          </w:p>
        </w:tc>
        <w:tc>
          <w:tcPr>
            <w:tcW w:w="3028" w:type="dxa"/>
            <w:vAlign w:val="center"/>
          </w:tcPr>
          <w:p w:rsidR="00412E99" w:rsidRDefault="00412E99">
            <w:pPr>
              <w:spacing w:line="300" w:lineRule="auto"/>
              <w:ind w:firstLineChars="200" w:firstLine="360"/>
              <w:rPr>
                <w:sz w:val="18"/>
                <w:szCs w:val="18"/>
              </w:rPr>
            </w:pPr>
            <w:r>
              <w:rPr>
                <w:rFonts w:hAnsi="宋体"/>
                <w:sz w:val="18"/>
                <w:szCs w:val="18"/>
              </w:rPr>
              <w:t>与氢前金属反应，放出氢气</w:t>
            </w:r>
          </w:p>
        </w:tc>
        <w:tc>
          <w:tcPr>
            <w:tcW w:w="5715" w:type="dxa"/>
            <w:gridSpan w:val="2"/>
            <w:vAlign w:val="center"/>
          </w:tcPr>
          <w:p w:rsidR="00412E99" w:rsidRDefault="00412E99">
            <w:pPr>
              <w:spacing w:line="300" w:lineRule="auto"/>
              <w:ind w:firstLineChars="200" w:firstLine="360"/>
              <w:rPr>
                <w:sz w:val="18"/>
                <w:szCs w:val="18"/>
              </w:rPr>
            </w:pPr>
            <w:r>
              <w:rPr>
                <w:rFonts w:hAnsi="宋体"/>
                <w:sz w:val="18"/>
                <w:szCs w:val="18"/>
              </w:rPr>
              <w:t>能与许多金属发生反应，但不生成氢气</w:t>
            </w:r>
          </w:p>
        </w:tc>
      </w:tr>
    </w:tbl>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rFonts w:hAnsi="宋体"/>
          <w:szCs w:val="24"/>
        </w:rPr>
        <w:t>稀盐酸、硫酸、硝酸化学性质比较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0"/>
        <w:gridCol w:w="2591"/>
        <w:gridCol w:w="2976"/>
        <w:gridCol w:w="3224"/>
      </w:tblGrid>
      <w:tr w:rsidR="00412E99">
        <w:trPr>
          <w:jc w:val="center"/>
        </w:trPr>
        <w:tc>
          <w:tcPr>
            <w:tcW w:w="1630" w:type="dxa"/>
            <w:vAlign w:val="center"/>
          </w:tcPr>
          <w:p w:rsidR="00412E99" w:rsidRDefault="00412E99">
            <w:pPr>
              <w:spacing w:line="300" w:lineRule="auto"/>
              <w:jc w:val="center"/>
              <w:rPr>
                <w:sz w:val="18"/>
                <w:szCs w:val="18"/>
              </w:rPr>
            </w:pPr>
            <w:r>
              <w:rPr>
                <w:rFonts w:hAnsi="宋体"/>
                <w:sz w:val="18"/>
                <w:szCs w:val="18"/>
              </w:rPr>
              <w:t>名称</w:t>
            </w:r>
          </w:p>
        </w:tc>
        <w:tc>
          <w:tcPr>
            <w:tcW w:w="2591" w:type="dxa"/>
            <w:vAlign w:val="center"/>
          </w:tcPr>
          <w:p w:rsidR="00412E99" w:rsidRDefault="00412E99">
            <w:pPr>
              <w:spacing w:line="300" w:lineRule="auto"/>
              <w:jc w:val="center"/>
              <w:rPr>
                <w:sz w:val="18"/>
                <w:szCs w:val="18"/>
              </w:rPr>
            </w:pPr>
            <w:r>
              <w:rPr>
                <w:rFonts w:hAnsi="宋体"/>
                <w:sz w:val="18"/>
                <w:szCs w:val="18"/>
              </w:rPr>
              <w:t>稀盐酸</w:t>
            </w:r>
            <w:r>
              <w:rPr>
                <w:sz w:val="18"/>
                <w:szCs w:val="18"/>
              </w:rPr>
              <w:t>HCl</w:t>
            </w:r>
          </w:p>
        </w:tc>
        <w:tc>
          <w:tcPr>
            <w:tcW w:w="2976" w:type="dxa"/>
            <w:vAlign w:val="center"/>
          </w:tcPr>
          <w:p w:rsidR="00412E99" w:rsidRDefault="00412E99">
            <w:pPr>
              <w:spacing w:line="300" w:lineRule="auto"/>
              <w:jc w:val="center"/>
              <w:rPr>
                <w:sz w:val="18"/>
                <w:szCs w:val="18"/>
              </w:rPr>
            </w:pPr>
            <w:r>
              <w:rPr>
                <w:rFonts w:hAnsi="宋体"/>
                <w:sz w:val="18"/>
                <w:szCs w:val="18"/>
              </w:rPr>
              <w:t>稀硫酸</w:t>
            </w:r>
            <w:r>
              <w:rPr>
                <w:sz w:val="18"/>
                <w:szCs w:val="18"/>
              </w:rPr>
              <w:t>H</w:t>
            </w:r>
            <w:r>
              <w:rPr>
                <w:sz w:val="18"/>
                <w:szCs w:val="18"/>
                <w:vertAlign w:val="subscript"/>
              </w:rPr>
              <w:t>2</w:t>
            </w:r>
            <w:r>
              <w:rPr>
                <w:sz w:val="18"/>
                <w:szCs w:val="18"/>
              </w:rPr>
              <w:t>SO</w:t>
            </w:r>
            <w:r>
              <w:rPr>
                <w:sz w:val="18"/>
                <w:szCs w:val="18"/>
                <w:vertAlign w:val="subscript"/>
              </w:rPr>
              <w:t>4</w:t>
            </w:r>
          </w:p>
        </w:tc>
        <w:tc>
          <w:tcPr>
            <w:tcW w:w="3224" w:type="dxa"/>
            <w:vAlign w:val="center"/>
          </w:tcPr>
          <w:p w:rsidR="00412E99" w:rsidRDefault="00412E99">
            <w:pPr>
              <w:spacing w:line="300" w:lineRule="auto"/>
              <w:jc w:val="center"/>
              <w:rPr>
                <w:sz w:val="18"/>
                <w:szCs w:val="18"/>
              </w:rPr>
            </w:pPr>
            <w:r>
              <w:rPr>
                <w:rFonts w:hAnsi="宋体"/>
                <w:sz w:val="18"/>
                <w:szCs w:val="18"/>
              </w:rPr>
              <w:t>稀硝酸</w:t>
            </w:r>
            <w:r>
              <w:rPr>
                <w:sz w:val="18"/>
                <w:szCs w:val="18"/>
              </w:rPr>
              <w:t>HNO</w:t>
            </w:r>
            <w:r>
              <w:rPr>
                <w:sz w:val="18"/>
                <w:szCs w:val="18"/>
                <w:vertAlign w:val="subscript"/>
              </w:rPr>
              <w:t>3</w:t>
            </w:r>
          </w:p>
        </w:tc>
      </w:tr>
      <w:tr w:rsidR="00412E99">
        <w:trPr>
          <w:jc w:val="center"/>
        </w:trPr>
        <w:tc>
          <w:tcPr>
            <w:tcW w:w="1630" w:type="dxa"/>
            <w:vAlign w:val="center"/>
          </w:tcPr>
          <w:p w:rsidR="00412E99" w:rsidRDefault="00412E99">
            <w:pPr>
              <w:spacing w:line="300" w:lineRule="auto"/>
              <w:jc w:val="center"/>
              <w:rPr>
                <w:sz w:val="18"/>
                <w:szCs w:val="18"/>
              </w:rPr>
            </w:pPr>
            <w:r>
              <w:rPr>
                <w:rFonts w:hAnsi="宋体"/>
                <w:sz w:val="18"/>
                <w:szCs w:val="18"/>
              </w:rPr>
              <w:t>相对分子质量</w:t>
            </w:r>
          </w:p>
        </w:tc>
        <w:tc>
          <w:tcPr>
            <w:tcW w:w="2591" w:type="dxa"/>
            <w:vAlign w:val="center"/>
          </w:tcPr>
          <w:p w:rsidR="00412E99" w:rsidRDefault="00412E99">
            <w:pPr>
              <w:spacing w:line="300" w:lineRule="auto"/>
              <w:jc w:val="center"/>
              <w:rPr>
                <w:sz w:val="18"/>
                <w:szCs w:val="18"/>
              </w:rPr>
            </w:pPr>
            <w:r>
              <w:rPr>
                <w:sz w:val="18"/>
                <w:szCs w:val="18"/>
              </w:rPr>
              <w:t>36.5</w:t>
            </w:r>
          </w:p>
        </w:tc>
        <w:tc>
          <w:tcPr>
            <w:tcW w:w="2976" w:type="dxa"/>
            <w:vAlign w:val="center"/>
          </w:tcPr>
          <w:p w:rsidR="00412E99" w:rsidRDefault="00412E99">
            <w:pPr>
              <w:spacing w:line="300" w:lineRule="auto"/>
              <w:jc w:val="center"/>
              <w:rPr>
                <w:sz w:val="18"/>
                <w:szCs w:val="18"/>
              </w:rPr>
            </w:pPr>
            <w:r>
              <w:rPr>
                <w:sz w:val="18"/>
                <w:szCs w:val="18"/>
              </w:rPr>
              <w:t>98</w:t>
            </w:r>
          </w:p>
        </w:tc>
        <w:tc>
          <w:tcPr>
            <w:tcW w:w="3224" w:type="dxa"/>
            <w:vAlign w:val="center"/>
          </w:tcPr>
          <w:p w:rsidR="00412E99" w:rsidRDefault="00412E99">
            <w:pPr>
              <w:spacing w:line="300" w:lineRule="auto"/>
              <w:jc w:val="center"/>
              <w:rPr>
                <w:sz w:val="18"/>
                <w:szCs w:val="18"/>
              </w:rPr>
            </w:pPr>
            <w:r>
              <w:rPr>
                <w:sz w:val="18"/>
                <w:szCs w:val="18"/>
              </w:rPr>
              <w:t>63</w:t>
            </w:r>
          </w:p>
        </w:tc>
      </w:tr>
      <w:tr w:rsidR="00412E99">
        <w:trPr>
          <w:jc w:val="center"/>
        </w:trPr>
        <w:tc>
          <w:tcPr>
            <w:tcW w:w="1630" w:type="dxa"/>
            <w:vAlign w:val="center"/>
          </w:tcPr>
          <w:p w:rsidR="00412E99" w:rsidRDefault="00412E99">
            <w:pPr>
              <w:spacing w:line="300" w:lineRule="auto"/>
              <w:jc w:val="center"/>
              <w:rPr>
                <w:sz w:val="18"/>
                <w:szCs w:val="18"/>
              </w:rPr>
            </w:pPr>
            <w:r>
              <w:rPr>
                <w:rFonts w:hAnsi="宋体"/>
                <w:sz w:val="18"/>
                <w:szCs w:val="18"/>
              </w:rPr>
              <w:t>电离方程式</w:t>
            </w:r>
          </w:p>
        </w:tc>
        <w:tc>
          <w:tcPr>
            <w:tcW w:w="2591" w:type="dxa"/>
            <w:vAlign w:val="center"/>
          </w:tcPr>
          <w:p w:rsidR="00412E99" w:rsidRDefault="00412E99">
            <w:pPr>
              <w:spacing w:line="300" w:lineRule="auto"/>
              <w:jc w:val="center"/>
              <w:rPr>
                <w:sz w:val="18"/>
                <w:szCs w:val="18"/>
              </w:rPr>
            </w:pPr>
            <w:r>
              <w:rPr>
                <w:sz w:val="18"/>
                <w:szCs w:val="18"/>
              </w:rPr>
              <w:t>HCl</w:t>
            </w:r>
            <w:r>
              <w:rPr>
                <w:rFonts w:hAnsi="宋体"/>
                <w:sz w:val="18"/>
                <w:szCs w:val="18"/>
              </w:rPr>
              <w:t>＝</w:t>
            </w:r>
            <w:r>
              <w:rPr>
                <w:sz w:val="18"/>
                <w:szCs w:val="18"/>
              </w:rPr>
              <w:t>H</w:t>
            </w:r>
            <w:r>
              <w:rPr>
                <w:rFonts w:hAnsi="宋体"/>
                <w:sz w:val="18"/>
                <w:szCs w:val="18"/>
                <w:vertAlign w:val="superscript"/>
              </w:rPr>
              <w:t>＋</w:t>
            </w:r>
            <w:r>
              <w:rPr>
                <w:rFonts w:hAnsi="宋体"/>
                <w:sz w:val="18"/>
                <w:szCs w:val="18"/>
              </w:rPr>
              <w:t>＋</w:t>
            </w:r>
            <w:r>
              <w:rPr>
                <w:sz w:val="18"/>
                <w:szCs w:val="18"/>
              </w:rPr>
              <w:t>Cl</w:t>
            </w:r>
            <w:r>
              <w:rPr>
                <w:rFonts w:hAnsi="宋体"/>
                <w:sz w:val="18"/>
                <w:szCs w:val="18"/>
                <w:vertAlign w:val="superscript"/>
              </w:rPr>
              <w:t>－</w:t>
            </w:r>
          </w:p>
        </w:tc>
        <w:tc>
          <w:tcPr>
            <w:tcW w:w="2976" w:type="dxa"/>
            <w:vAlign w:val="center"/>
          </w:tcPr>
          <w:p w:rsidR="00412E99" w:rsidRDefault="00412E99">
            <w:pPr>
              <w:spacing w:line="300" w:lineRule="auto"/>
              <w:jc w:val="center"/>
              <w:rPr>
                <w:sz w:val="18"/>
                <w:szCs w:val="18"/>
              </w:rPr>
            </w:pPr>
            <w:r>
              <w:rPr>
                <w:sz w:val="18"/>
                <w:szCs w:val="18"/>
              </w:rPr>
              <w:t>H</w:t>
            </w:r>
            <w:r>
              <w:rPr>
                <w:sz w:val="18"/>
                <w:szCs w:val="18"/>
                <w:vertAlign w:val="subscript"/>
              </w:rPr>
              <w:t>2</w:t>
            </w:r>
            <w:r>
              <w:rPr>
                <w:sz w:val="18"/>
                <w:szCs w:val="18"/>
              </w:rPr>
              <w:t>SO</w:t>
            </w:r>
            <w:r>
              <w:rPr>
                <w:sz w:val="18"/>
                <w:szCs w:val="18"/>
                <w:vertAlign w:val="subscript"/>
              </w:rPr>
              <w:t>4</w:t>
            </w:r>
            <w:r>
              <w:rPr>
                <w:rFonts w:hAnsi="宋体"/>
                <w:sz w:val="18"/>
                <w:szCs w:val="18"/>
              </w:rPr>
              <w:t>＝</w:t>
            </w:r>
            <w:r>
              <w:rPr>
                <w:sz w:val="18"/>
                <w:szCs w:val="18"/>
              </w:rPr>
              <w:t>2H</w:t>
            </w:r>
            <w:r>
              <w:rPr>
                <w:rFonts w:hAnsi="宋体"/>
                <w:sz w:val="18"/>
                <w:szCs w:val="18"/>
                <w:vertAlign w:val="superscript"/>
              </w:rPr>
              <w:t>＋</w:t>
            </w:r>
            <w:r>
              <w:rPr>
                <w:sz w:val="18"/>
                <w:szCs w:val="18"/>
              </w:rPr>
              <w:t>+SO</w:t>
            </w:r>
            <w:r>
              <w:rPr>
                <w:sz w:val="18"/>
                <w:szCs w:val="18"/>
                <w:vertAlign w:val="subscript"/>
              </w:rPr>
              <w:t>4</w:t>
            </w:r>
            <w:r>
              <w:rPr>
                <w:sz w:val="18"/>
                <w:szCs w:val="18"/>
                <w:vertAlign w:val="superscript"/>
              </w:rPr>
              <w:t>2</w:t>
            </w:r>
            <w:r>
              <w:rPr>
                <w:sz w:val="18"/>
                <w:szCs w:val="18"/>
                <w:vertAlign w:val="superscript"/>
              </w:rPr>
              <w:t>－</w:t>
            </w:r>
          </w:p>
        </w:tc>
        <w:tc>
          <w:tcPr>
            <w:tcW w:w="3224" w:type="dxa"/>
            <w:vAlign w:val="center"/>
          </w:tcPr>
          <w:p w:rsidR="00412E99" w:rsidRDefault="00412E99">
            <w:pPr>
              <w:spacing w:line="300" w:lineRule="auto"/>
              <w:jc w:val="center"/>
              <w:rPr>
                <w:sz w:val="18"/>
                <w:szCs w:val="18"/>
              </w:rPr>
            </w:pPr>
            <w:r>
              <w:rPr>
                <w:sz w:val="18"/>
                <w:szCs w:val="18"/>
              </w:rPr>
              <w:t>HNO</w:t>
            </w:r>
            <w:r>
              <w:rPr>
                <w:sz w:val="18"/>
                <w:szCs w:val="18"/>
                <w:vertAlign w:val="subscript"/>
              </w:rPr>
              <w:t>3</w:t>
            </w:r>
            <w:r>
              <w:rPr>
                <w:rFonts w:hAnsi="宋体"/>
                <w:sz w:val="18"/>
                <w:szCs w:val="18"/>
              </w:rPr>
              <w:t>＝</w:t>
            </w:r>
            <w:r>
              <w:rPr>
                <w:sz w:val="18"/>
                <w:szCs w:val="18"/>
              </w:rPr>
              <w:t>H</w:t>
            </w:r>
            <w:r>
              <w:rPr>
                <w:rFonts w:hAnsi="宋体"/>
                <w:sz w:val="18"/>
                <w:szCs w:val="18"/>
                <w:vertAlign w:val="superscript"/>
              </w:rPr>
              <w:t>＋</w:t>
            </w:r>
            <w:r>
              <w:rPr>
                <w:sz w:val="18"/>
                <w:szCs w:val="18"/>
              </w:rPr>
              <w:t>+NO</w:t>
            </w:r>
            <w:r>
              <w:rPr>
                <w:sz w:val="18"/>
                <w:szCs w:val="18"/>
                <w:vertAlign w:val="subscript"/>
              </w:rPr>
              <w:t>3</w:t>
            </w:r>
            <w:r>
              <w:rPr>
                <w:rFonts w:hAnsi="宋体"/>
                <w:sz w:val="18"/>
                <w:szCs w:val="18"/>
                <w:vertAlign w:val="superscript"/>
              </w:rPr>
              <w:t>－</w:t>
            </w:r>
          </w:p>
        </w:tc>
      </w:tr>
      <w:tr w:rsidR="00412E99">
        <w:trPr>
          <w:cantSplit/>
          <w:jc w:val="center"/>
        </w:trPr>
        <w:tc>
          <w:tcPr>
            <w:tcW w:w="1630" w:type="dxa"/>
            <w:vAlign w:val="center"/>
          </w:tcPr>
          <w:p w:rsidR="00412E99" w:rsidRDefault="00412E99">
            <w:pPr>
              <w:spacing w:line="300" w:lineRule="auto"/>
              <w:jc w:val="center"/>
              <w:rPr>
                <w:sz w:val="18"/>
                <w:szCs w:val="18"/>
              </w:rPr>
            </w:pPr>
            <w:r>
              <w:rPr>
                <w:rFonts w:hAnsi="宋体"/>
                <w:sz w:val="18"/>
                <w:szCs w:val="18"/>
              </w:rPr>
              <w:t>与指示剂作用</w:t>
            </w:r>
          </w:p>
        </w:tc>
        <w:tc>
          <w:tcPr>
            <w:tcW w:w="8791" w:type="dxa"/>
            <w:gridSpan w:val="3"/>
            <w:vAlign w:val="center"/>
          </w:tcPr>
          <w:p w:rsidR="00412E99" w:rsidRDefault="00412E99">
            <w:pPr>
              <w:spacing w:line="300" w:lineRule="auto"/>
              <w:jc w:val="center"/>
              <w:rPr>
                <w:sz w:val="18"/>
                <w:szCs w:val="18"/>
              </w:rPr>
            </w:pPr>
            <w:r>
              <w:rPr>
                <w:rFonts w:hAnsi="宋体"/>
                <w:sz w:val="18"/>
                <w:szCs w:val="18"/>
              </w:rPr>
              <w:t>紫色石蕊试液</w:t>
            </w:r>
            <w:r>
              <w:rPr>
                <w:sz w:val="18"/>
                <w:szCs w:val="18"/>
              </w:rPr>
              <w:t>→</w:t>
            </w:r>
            <w:r>
              <w:rPr>
                <w:rFonts w:hAnsi="宋体"/>
                <w:sz w:val="18"/>
                <w:szCs w:val="18"/>
              </w:rPr>
              <w:t>变红，无色酚酞试液</w:t>
            </w:r>
            <w:r>
              <w:rPr>
                <w:sz w:val="18"/>
                <w:szCs w:val="18"/>
              </w:rPr>
              <w:t>→</w:t>
            </w:r>
            <w:r>
              <w:rPr>
                <w:rFonts w:hAnsi="宋体"/>
                <w:sz w:val="18"/>
                <w:szCs w:val="18"/>
              </w:rPr>
              <w:t>不变色</w:t>
            </w:r>
          </w:p>
        </w:tc>
      </w:tr>
      <w:tr w:rsidR="00412E99">
        <w:trPr>
          <w:jc w:val="center"/>
        </w:trPr>
        <w:tc>
          <w:tcPr>
            <w:tcW w:w="1630" w:type="dxa"/>
            <w:vAlign w:val="center"/>
          </w:tcPr>
          <w:p w:rsidR="00412E99" w:rsidRDefault="00412E99">
            <w:pPr>
              <w:spacing w:line="300" w:lineRule="auto"/>
              <w:jc w:val="center"/>
              <w:rPr>
                <w:sz w:val="18"/>
                <w:szCs w:val="18"/>
              </w:rPr>
            </w:pPr>
            <w:r>
              <w:rPr>
                <w:rFonts w:hAnsi="宋体"/>
                <w:sz w:val="18"/>
                <w:szCs w:val="18"/>
              </w:rPr>
              <w:t>与金属反应</w:t>
            </w:r>
          </w:p>
        </w:tc>
        <w:tc>
          <w:tcPr>
            <w:tcW w:w="2591" w:type="dxa"/>
            <w:vAlign w:val="center"/>
          </w:tcPr>
          <w:p w:rsidR="00412E99" w:rsidRDefault="00412E99">
            <w:pPr>
              <w:spacing w:line="300" w:lineRule="auto"/>
              <w:jc w:val="center"/>
              <w:rPr>
                <w:sz w:val="18"/>
                <w:szCs w:val="18"/>
                <w:lang w:val="pt-BR"/>
              </w:rPr>
            </w:pPr>
            <w:r>
              <w:rPr>
                <w:sz w:val="18"/>
                <w:szCs w:val="18"/>
                <w:lang w:val="pt-BR"/>
              </w:rPr>
              <w:t>Zn+2HCl</w:t>
            </w:r>
            <w:r>
              <w:rPr>
                <w:rFonts w:hAnsi="宋体"/>
                <w:sz w:val="18"/>
                <w:szCs w:val="18"/>
                <w:lang w:val="pt-BR"/>
              </w:rPr>
              <w:t>＝</w:t>
            </w:r>
            <w:r>
              <w:rPr>
                <w:sz w:val="18"/>
                <w:szCs w:val="18"/>
                <w:lang w:val="pt-BR"/>
              </w:rPr>
              <w:t>ZnCl</w:t>
            </w:r>
            <w:r>
              <w:rPr>
                <w:sz w:val="18"/>
                <w:szCs w:val="18"/>
                <w:vertAlign w:val="subscript"/>
                <w:lang w:val="pt-BR"/>
              </w:rPr>
              <w:t>2</w:t>
            </w:r>
            <w:r>
              <w:rPr>
                <w:sz w:val="18"/>
                <w:szCs w:val="18"/>
                <w:lang w:val="pt-BR"/>
              </w:rPr>
              <w:t>+H</w:t>
            </w:r>
            <w:r>
              <w:rPr>
                <w:sz w:val="18"/>
                <w:szCs w:val="18"/>
                <w:vertAlign w:val="subscript"/>
                <w:lang w:val="pt-BR"/>
              </w:rPr>
              <w:t>2</w:t>
            </w:r>
            <w:r>
              <w:rPr>
                <w:sz w:val="18"/>
                <w:szCs w:val="18"/>
                <w:lang w:val="pt-BR"/>
              </w:rPr>
              <w:t>↑</w:t>
            </w:r>
          </w:p>
        </w:tc>
        <w:tc>
          <w:tcPr>
            <w:tcW w:w="2976" w:type="dxa"/>
            <w:vAlign w:val="center"/>
          </w:tcPr>
          <w:p w:rsidR="00412E99" w:rsidRDefault="00412E99">
            <w:pPr>
              <w:spacing w:line="300" w:lineRule="auto"/>
              <w:jc w:val="center"/>
              <w:rPr>
                <w:sz w:val="18"/>
                <w:szCs w:val="18"/>
                <w:lang w:val="pt-BR"/>
              </w:rPr>
            </w:pPr>
            <w:r>
              <w:rPr>
                <w:sz w:val="18"/>
                <w:szCs w:val="18"/>
                <w:lang w:val="pt-BR"/>
              </w:rPr>
              <w:t>Zn+H</w:t>
            </w:r>
            <w:r>
              <w:rPr>
                <w:sz w:val="18"/>
                <w:szCs w:val="18"/>
                <w:vertAlign w:val="subscript"/>
                <w:lang w:val="pt-BR"/>
              </w:rPr>
              <w:t>2</w:t>
            </w:r>
            <w:r>
              <w:rPr>
                <w:sz w:val="18"/>
                <w:szCs w:val="18"/>
                <w:lang w:val="pt-BR"/>
              </w:rPr>
              <w:t>SO</w:t>
            </w:r>
            <w:r>
              <w:rPr>
                <w:sz w:val="18"/>
                <w:szCs w:val="18"/>
                <w:vertAlign w:val="subscript"/>
                <w:lang w:val="pt-BR"/>
              </w:rPr>
              <w:t>4</w:t>
            </w:r>
            <w:r>
              <w:rPr>
                <w:rFonts w:hAnsi="宋体"/>
                <w:sz w:val="18"/>
                <w:szCs w:val="18"/>
                <w:lang w:val="pt-BR"/>
              </w:rPr>
              <w:t>（</w:t>
            </w:r>
            <w:r>
              <w:rPr>
                <w:rFonts w:hAnsi="宋体"/>
                <w:sz w:val="18"/>
                <w:szCs w:val="18"/>
              </w:rPr>
              <w:t>稀</w:t>
            </w:r>
            <w:r>
              <w:rPr>
                <w:rFonts w:hAnsi="宋体"/>
                <w:sz w:val="18"/>
                <w:szCs w:val="18"/>
                <w:lang w:val="pt-BR"/>
              </w:rPr>
              <w:t>）＝</w:t>
            </w:r>
            <w:r>
              <w:rPr>
                <w:sz w:val="18"/>
                <w:szCs w:val="18"/>
                <w:lang w:val="pt-BR"/>
              </w:rPr>
              <w:t>ZnSO</w:t>
            </w:r>
            <w:r>
              <w:rPr>
                <w:sz w:val="18"/>
                <w:szCs w:val="18"/>
                <w:vertAlign w:val="subscript"/>
                <w:lang w:val="pt-BR"/>
              </w:rPr>
              <w:t>4</w:t>
            </w:r>
            <w:r>
              <w:rPr>
                <w:sz w:val="18"/>
                <w:szCs w:val="18"/>
                <w:lang w:val="pt-BR"/>
              </w:rPr>
              <w:t>+H</w:t>
            </w:r>
            <w:r>
              <w:rPr>
                <w:sz w:val="18"/>
                <w:szCs w:val="18"/>
                <w:vertAlign w:val="subscript"/>
                <w:lang w:val="pt-BR"/>
              </w:rPr>
              <w:t>2</w:t>
            </w:r>
            <w:r>
              <w:rPr>
                <w:sz w:val="18"/>
                <w:szCs w:val="18"/>
                <w:lang w:val="pt-BR"/>
              </w:rPr>
              <w:t>↑</w:t>
            </w:r>
          </w:p>
        </w:tc>
        <w:tc>
          <w:tcPr>
            <w:tcW w:w="3224" w:type="dxa"/>
            <w:vAlign w:val="center"/>
          </w:tcPr>
          <w:p w:rsidR="00412E99" w:rsidRDefault="00412E99">
            <w:pPr>
              <w:spacing w:line="300" w:lineRule="auto"/>
              <w:ind w:firstLineChars="200" w:firstLine="360"/>
              <w:jc w:val="center"/>
              <w:rPr>
                <w:sz w:val="18"/>
                <w:szCs w:val="18"/>
              </w:rPr>
            </w:pPr>
            <w:r>
              <w:rPr>
                <w:rFonts w:hAnsi="宋体"/>
                <w:sz w:val="18"/>
                <w:szCs w:val="18"/>
              </w:rPr>
              <w:t>能发生反应，但不生成</w:t>
            </w:r>
            <w:r>
              <w:rPr>
                <w:sz w:val="18"/>
                <w:szCs w:val="18"/>
              </w:rPr>
              <w:t>H</w:t>
            </w:r>
            <w:r>
              <w:rPr>
                <w:sz w:val="18"/>
                <w:szCs w:val="18"/>
                <w:vertAlign w:val="subscript"/>
              </w:rPr>
              <w:t>2</w:t>
            </w:r>
            <w:r>
              <w:rPr>
                <w:rFonts w:hAnsi="宋体"/>
                <w:sz w:val="18"/>
                <w:szCs w:val="18"/>
              </w:rPr>
              <w:t>，生成</w:t>
            </w:r>
            <w:r>
              <w:rPr>
                <w:sz w:val="18"/>
                <w:szCs w:val="18"/>
              </w:rPr>
              <w:t>H</w:t>
            </w:r>
            <w:r>
              <w:rPr>
                <w:sz w:val="18"/>
                <w:szCs w:val="18"/>
                <w:vertAlign w:val="subscript"/>
              </w:rPr>
              <w:t>2</w:t>
            </w:r>
            <w:r>
              <w:rPr>
                <w:sz w:val="18"/>
                <w:szCs w:val="18"/>
              </w:rPr>
              <w:t>O</w:t>
            </w:r>
          </w:p>
        </w:tc>
      </w:tr>
      <w:tr w:rsidR="00412E99">
        <w:trPr>
          <w:jc w:val="center"/>
        </w:trPr>
        <w:tc>
          <w:tcPr>
            <w:tcW w:w="1630" w:type="dxa"/>
            <w:vAlign w:val="center"/>
          </w:tcPr>
          <w:p w:rsidR="00412E99" w:rsidRDefault="00412E99">
            <w:pPr>
              <w:pStyle w:val="a4"/>
              <w:pBdr>
                <w:bottom w:val="none" w:sz="0" w:space="0" w:color="auto"/>
              </w:pBdr>
              <w:tabs>
                <w:tab w:val="clear" w:pos="4153"/>
                <w:tab w:val="clear" w:pos="8306"/>
              </w:tabs>
              <w:spacing w:line="300" w:lineRule="auto"/>
            </w:pPr>
            <w:r>
              <w:rPr>
                <w:rFonts w:hAnsi="宋体"/>
              </w:rPr>
              <w:t>与金属氧化物反应</w:t>
            </w:r>
          </w:p>
        </w:tc>
        <w:tc>
          <w:tcPr>
            <w:tcW w:w="2591" w:type="dxa"/>
            <w:vAlign w:val="center"/>
          </w:tcPr>
          <w:p w:rsidR="00412E99" w:rsidRDefault="00412E99">
            <w:pPr>
              <w:spacing w:line="300" w:lineRule="auto"/>
              <w:jc w:val="center"/>
              <w:rPr>
                <w:sz w:val="18"/>
                <w:szCs w:val="18"/>
              </w:rPr>
            </w:pPr>
            <w:r>
              <w:rPr>
                <w:sz w:val="18"/>
                <w:szCs w:val="18"/>
              </w:rPr>
              <w:t>Fe</w:t>
            </w:r>
            <w:r>
              <w:rPr>
                <w:sz w:val="18"/>
                <w:szCs w:val="18"/>
                <w:vertAlign w:val="subscript"/>
              </w:rPr>
              <w:t>2</w:t>
            </w:r>
            <w:r>
              <w:rPr>
                <w:sz w:val="18"/>
                <w:szCs w:val="18"/>
              </w:rPr>
              <w:t>O</w:t>
            </w:r>
            <w:r>
              <w:rPr>
                <w:sz w:val="18"/>
                <w:szCs w:val="18"/>
                <w:vertAlign w:val="subscript"/>
              </w:rPr>
              <w:t>3</w:t>
            </w:r>
            <w:r>
              <w:rPr>
                <w:sz w:val="18"/>
                <w:szCs w:val="18"/>
              </w:rPr>
              <w:t>+6HCl=2FeCl</w:t>
            </w:r>
            <w:r>
              <w:rPr>
                <w:sz w:val="18"/>
                <w:szCs w:val="18"/>
                <w:vertAlign w:val="subscript"/>
              </w:rPr>
              <w:t>3</w:t>
            </w:r>
            <w:r>
              <w:rPr>
                <w:sz w:val="18"/>
                <w:szCs w:val="18"/>
              </w:rPr>
              <w:t>+3H</w:t>
            </w:r>
            <w:r>
              <w:rPr>
                <w:sz w:val="18"/>
                <w:szCs w:val="18"/>
                <w:vertAlign w:val="subscript"/>
              </w:rPr>
              <w:t>2</w:t>
            </w:r>
            <w:r>
              <w:rPr>
                <w:sz w:val="18"/>
                <w:szCs w:val="18"/>
              </w:rPr>
              <w:t>O</w:t>
            </w:r>
          </w:p>
        </w:tc>
        <w:tc>
          <w:tcPr>
            <w:tcW w:w="2976" w:type="dxa"/>
            <w:vAlign w:val="center"/>
          </w:tcPr>
          <w:p w:rsidR="00412E99" w:rsidRDefault="00412E99">
            <w:pPr>
              <w:spacing w:line="300" w:lineRule="auto"/>
              <w:jc w:val="center"/>
              <w:rPr>
                <w:sz w:val="18"/>
                <w:szCs w:val="18"/>
                <w:lang w:val="pt-BR"/>
              </w:rPr>
            </w:pPr>
            <w:r>
              <w:rPr>
                <w:sz w:val="18"/>
                <w:szCs w:val="18"/>
                <w:lang w:val="pt-BR"/>
              </w:rPr>
              <w:t>Fe</w:t>
            </w:r>
            <w:r>
              <w:rPr>
                <w:sz w:val="18"/>
                <w:szCs w:val="18"/>
                <w:vertAlign w:val="subscript"/>
                <w:lang w:val="pt-BR"/>
              </w:rPr>
              <w:t>2</w:t>
            </w:r>
            <w:r>
              <w:rPr>
                <w:sz w:val="18"/>
                <w:szCs w:val="18"/>
                <w:lang w:val="pt-BR"/>
              </w:rPr>
              <w:t>O</w:t>
            </w:r>
            <w:r>
              <w:rPr>
                <w:sz w:val="18"/>
                <w:szCs w:val="18"/>
                <w:vertAlign w:val="subscript"/>
                <w:lang w:val="pt-BR"/>
              </w:rPr>
              <w:t>3</w:t>
            </w:r>
            <w:r>
              <w:rPr>
                <w:sz w:val="18"/>
                <w:szCs w:val="18"/>
                <w:lang w:val="pt-BR"/>
              </w:rPr>
              <w:t>+3H</w:t>
            </w:r>
            <w:r>
              <w:rPr>
                <w:sz w:val="18"/>
                <w:szCs w:val="18"/>
                <w:vertAlign w:val="subscript"/>
                <w:lang w:val="pt-BR"/>
              </w:rPr>
              <w:t>2</w:t>
            </w:r>
            <w:r>
              <w:rPr>
                <w:sz w:val="18"/>
                <w:szCs w:val="18"/>
                <w:lang w:val="pt-BR"/>
              </w:rPr>
              <w:t>SO</w:t>
            </w:r>
            <w:r>
              <w:rPr>
                <w:sz w:val="18"/>
                <w:szCs w:val="18"/>
                <w:vertAlign w:val="subscript"/>
                <w:lang w:val="pt-BR"/>
              </w:rPr>
              <w:t>4</w:t>
            </w:r>
            <w:r>
              <w:rPr>
                <w:rFonts w:hAnsi="宋体"/>
                <w:sz w:val="18"/>
                <w:szCs w:val="18"/>
                <w:lang w:val="pt-BR"/>
              </w:rPr>
              <w:t>＝</w:t>
            </w:r>
            <w:r>
              <w:rPr>
                <w:sz w:val="18"/>
                <w:szCs w:val="18"/>
                <w:lang w:val="pt-BR"/>
              </w:rPr>
              <w:t>Fe</w:t>
            </w:r>
            <w:r>
              <w:rPr>
                <w:sz w:val="18"/>
                <w:szCs w:val="18"/>
                <w:vertAlign w:val="subscript"/>
                <w:lang w:val="pt-BR"/>
              </w:rPr>
              <w:t>2</w:t>
            </w:r>
            <w:r>
              <w:rPr>
                <w:rFonts w:hAnsi="宋体" w:hint="eastAsia"/>
                <w:sz w:val="18"/>
                <w:szCs w:val="18"/>
                <w:lang w:val="pt-BR"/>
              </w:rPr>
              <w:t>(</w:t>
            </w:r>
            <w:r>
              <w:rPr>
                <w:sz w:val="18"/>
                <w:szCs w:val="18"/>
                <w:lang w:val="pt-BR"/>
              </w:rPr>
              <w:t>SO</w:t>
            </w:r>
            <w:r>
              <w:rPr>
                <w:sz w:val="18"/>
                <w:szCs w:val="18"/>
                <w:vertAlign w:val="subscript"/>
                <w:lang w:val="pt-BR"/>
              </w:rPr>
              <w:t>4</w:t>
            </w:r>
            <w:r>
              <w:rPr>
                <w:rFonts w:hAnsi="宋体" w:hint="eastAsia"/>
                <w:sz w:val="18"/>
                <w:szCs w:val="18"/>
                <w:lang w:val="pt-BR"/>
              </w:rPr>
              <w:t>)</w:t>
            </w:r>
            <w:r>
              <w:rPr>
                <w:sz w:val="18"/>
                <w:szCs w:val="18"/>
                <w:vertAlign w:val="subscript"/>
                <w:lang w:val="pt-BR"/>
              </w:rPr>
              <w:t>3</w:t>
            </w:r>
            <w:r>
              <w:rPr>
                <w:sz w:val="18"/>
                <w:szCs w:val="18"/>
                <w:lang w:val="pt-BR"/>
              </w:rPr>
              <w:t>+3H</w:t>
            </w:r>
            <w:r>
              <w:rPr>
                <w:sz w:val="18"/>
                <w:szCs w:val="18"/>
                <w:vertAlign w:val="subscript"/>
                <w:lang w:val="pt-BR"/>
              </w:rPr>
              <w:t>2</w:t>
            </w:r>
            <w:r>
              <w:rPr>
                <w:sz w:val="18"/>
                <w:szCs w:val="18"/>
                <w:lang w:val="pt-BR"/>
              </w:rPr>
              <w:t>O</w:t>
            </w:r>
          </w:p>
        </w:tc>
        <w:tc>
          <w:tcPr>
            <w:tcW w:w="3224" w:type="dxa"/>
            <w:vAlign w:val="center"/>
          </w:tcPr>
          <w:p w:rsidR="00412E99" w:rsidRDefault="00412E99">
            <w:pPr>
              <w:spacing w:line="300" w:lineRule="auto"/>
              <w:jc w:val="center"/>
              <w:rPr>
                <w:sz w:val="18"/>
                <w:szCs w:val="18"/>
                <w:lang w:val="pt-BR"/>
              </w:rPr>
            </w:pPr>
            <w:r>
              <w:rPr>
                <w:sz w:val="18"/>
                <w:szCs w:val="18"/>
                <w:lang w:val="pt-BR"/>
              </w:rPr>
              <w:t>ZnO+2HNO</w:t>
            </w:r>
            <w:r>
              <w:rPr>
                <w:sz w:val="18"/>
                <w:szCs w:val="18"/>
                <w:vertAlign w:val="subscript"/>
                <w:lang w:val="pt-BR"/>
              </w:rPr>
              <w:t>3</w:t>
            </w:r>
            <w:r>
              <w:rPr>
                <w:sz w:val="18"/>
                <w:szCs w:val="18"/>
                <w:lang w:val="pt-BR"/>
              </w:rPr>
              <w:t>=Zn</w:t>
            </w:r>
            <w:r>
              <w:rPr>
                <w:rFonts w:hAnsi="宋体" w:hint="eastAsia"/>
                <w:sz w:val="18"/>
                <w:szCs w:val="18"/>
                <w:lang w:val="pt-BR"/>
              </w:rPr>
              <w:t>(</w:t>
            </w:r>
            <w:r>
              <w:rPr>
                <w:sz w:val="18"/>
                <w:szCs w:val="18"/>
                <w:lang w:val="pt-BR"/>
              </w:rPr>
              <w:t>NO</w:t>
            </w:r>
            <w:r>
              <w:rPr>
                <w:sz w:val="18"/>
                <w:szCs w:val="18"/>
                <w:vertAlign w:val="subscript"/>
                <w:lang w:val="pt-BR"/>
              </w:rPr>
              <w:t>3</w:t>
            </w:r>
            <w:r>
              <w:rPr>
                <w:rFonts w:hAnsi="宋体" w:hint="eastAsia"/>
                <w:sz w:val="18"/>
                <w:szCs w:val="18"/>
                <w:lang w:val="pt-BR"/>
              </w:rPr>
              <w:t>)</w:t>
            </w:r>
            <w:r>
              <w:rPr>
                <w:sz w:val="18"/>
                <w:szCs w:val="18"/>
                <w:vertAlign w:val="subscript"/>
                <w:lang w:val="pt-BR"/>
              </w:rPr>
              <w:t>2</w:t>
            </w:r>
            <w:r>
              <w:rPr>
                <w:sz w:val="18"/>
                <w:szCs w:val="18"/>
                <w:lang w:val="pt-BR"/>
              </w:rPr>
              <w:t>+H</w:t>
            </w:r>
            <w:r>
              <w:rPr>
                <w:sz w:val="18"/>
                <w:szCs w:val="18"/>
                <w:vertAlign w:val="subscript"/>
                <w:lang w:val="pt-BR"/>
              </w:rPr>
              <w:t>2</w:t>
            </w:r>
            <w:r>
              <w:rPr>
                <w:sz w:val="18"/>
                <w:szCs w:val="18"/>
                <w:lang w:val="pt-BR"/>
              </w:rPr>
              <w:t>O</w:t>
            </w:r>
          </w:p>
        </w:tc>
      </w:tr>
      <w:tr w:rsidR="00412E99">
        <w:trPr>
          <w:jc w:val="center"/>
        </w:trPr>
        <w:tc>
          <w:tcPr>
            <w:tcW w:w="1630" w:type="dxa"/>
            <w:vAlign w:val="center"/>
          </w:tcPr>
          <w:p w:rsidR="00412E99" w:rsidRDefault="00412E99">
            <w:pPr>
              <w:spacing w:line="300" w:lineRule="auto"/>
              <w:jc w:val="center"/>
              <w:rPr>
                <w:sz w:val="18"/>
                <w:szCs w:val="18"/>
              </w:rPr>
            </w:pPr>
            <w:r>
              <w:rPr>
                <w:rFonts w:hAnsi="宋体"/>
                <w:sz w:val="18"/>
                <w:szCs w:val="18"/>
              </w:rPr>
              <w:t>与碱反应</w:t>
            </w:r>
          </w:p>
        </w:tc>
        <w:tc>
          <w:tcPr>
            <w:tcW w:w="2591" w:type="dxa"/>
            <w:vAlign w:val="center"/>
          </w:tcPr>
          <w:p w:rsidR="00412E99" w:rsidRDefault="00412E99">
            <w:pPr>
              <w:spacing w:line="300" w:lineRule="auto"/>
              <w:jc w:val="center"/>
              <w:rPr>
                <w:sz w:val="18"/>
                <w:szCs w:val="18"/>
                <w:lang w:val="pt-BR"/>
              </w:rPr>
            </w:pPr>
            <w:r>
              <w:rPr>
                <w:sz w:val="18"/>
                <w:szCs w:val="18"/>
                <w:lang w:val="pt-BR"/>
              </w:rPr>
              <w:t>Cu</w:t>
            </w:r>
            <w:r>
              <w:rPr>
                <w:rFonts w:hAnsi="宋体" w:hint="eastAsia"/>
                <w:sz w:val="18"/>
                <w:szCs w:val="18"/>
                <w:lang w:val="pt-BR"/>
              </w:rPr>
              <w:t>(</w:t>
            </w:r>
            <w:r>
              <w:rPr>
                <w:sz w:val="18"/>
                <w:szCs w:val="18"/>
                <w:lang w:val="pt-BR"/>
              </w:rPr>
              <w:t>OH</w:t>
            </w:r>
            <w:r>
              <w:rPr>
                <w:rFonts w:hAnsi="宋体" w:hint="eastAsia"/>
                <w:sz w:val="18"/>
                <w:szCs w:val="18"/>
                <w:lang w:val="pt-BR"/>
              </w:rPr>
              <w:t>)</w:t>
            </w:r>
            <w:r>
              <w:rPr>
                <w:sz w:val="18"/>
                <w:szCs w:val="18"/>
                <w:vertAlign w:val="subscript"/>
                <w:lang w:val="pt-BR"/>
              </w:rPr>
              <w:t>2</w:t>
            </w:r>
            <w:r>
              <w:rPr>
                <w:sz w:val="18"/>
                <w:szCs w:val="18"/>
                <w:lang w:val="pt-BR"/>
              </w:rPr>
              <w:t>+2HCl=CuCl</w:t>
            </w:r>
            <w:r>
              <w:rPr>
                <w:sz w:val="18"/>
                <w:szCs w:val="18"/>
                <w:vertAlign w:val="subscript"/>
                <w:lang w:val="pt-BR"/>
              </w:rPr>
              <w:t>2</w:t>
            </w:r>
            <w:r>
              <w:rPr>
                <w:sz w:val="18"/>
                <w:szCs w:val="18"/>
                <w:lang w:val="pt-BR"/>
              </w:rPr>
              <w:t>+2H</w:t>
            </w:r>
            <w:r>
              <w:rPr>
                <w:sz w:val="18"/>
                <w:szCs w:val="18"/>
                <w:vertAlign w:val="subscript"/>
                <w:lang w:val="pt-BR"/>
              </w:rPr>
              <w:t>2</w:t>
            </w:r>
            <w:r>
              <w:rPr>
                <w:sz w:val="18"/>
                <w:szCs w:val="18"/>
                <w:lang w:val="pt-BR"/>
              </w:rPr>
              <w:t>O</w:t>
            </w:r>
          </w:p>
        </w:tc>
        <w:tc>
          <w:tcPr>
            <w:tcW w:w="2976" w:type="dxa"/>
            <w:vAlign w:val="center"/>
          </w:tcPr>
          <w:p w:rsidR="00412E99" w:rsidRDefault="00412E99">
            <w:pPr>
              <w:spacing w:line="300" w:lineRule="auto"/>
              <w:jc w:val="center"/>
              <w:rPr>
                <w:sz w:val="18"/>
                <w:szCs w:val="18"/>
                <w:lang w:val="pt-BR"/>
              </w:rPr>
            </w:pPr>
            <w:r>
              <w:rPr>
                <w:sz w:val="18"/>
                <w:szCs w:val="18"/>
                <w:lang w:val="pt-BR"/>
              </w:rPr>
              <w:t>Cu</w:t>
            </w:r>
            <w:r>
              <w:rPr>
                <w:rFonts w:hAnsi="宋体" w:hint="eastAsia"/>
                <w:sz w:val="18"/>
                <w:szCs w:val="18"/>
                <w:lang w:val="pt-BR"/>
              </w:rPr>
              <w:t>(</w:t>
            </w:r>
            <w:r>
              <w:rPr>
                <w:sz w:val="18"/>
                <w:szCs w:val="18"/>
                <w:lang w:val="pt-BR"/>
              </w:rPr>
              <w:t>OH</w:t>
            </w:r>
            <w:r>
              <w:rPr>
                <w:rFonts w:hAnsi="宋体" w:hint="eastAsia"/>
                <w:sz w:val="18"/>
                <w:szCs w:val="18"/>
                <w:lang w:val="pt-BR"/>
              </w:rPr>
              <w:t>)</w:t>
            </w:r>
            <w:r>
              <w:rPr>
                <w:sz w:val="18"/>
                <w:szCs w:val="18"/>
                <w:vertAlign w:val="subscript"/>
                <w:lang w:val="pt-BR"/>
              </w:rPr>
              <w:t>2</w:t>
            </w:r>
            <w:r>
              <w:rPr>
                <w:sz w:val="18"/>
                <w:szCs w:val="18"/>
                <w:lang w:val="pt-BR"/>
              </w:rPr>
              <w:t>+ H</w:t>
            </w:r>
            <w:r>
              <w:rPr>
                <w:sz w:val="18"/>
                <w:szCs w:val="18"/>
                <w:vertAlign w:val="subscript"/>
                <w:lang w:val="pt-BR"/>
              </w:rPr>
              <w:t>2</w:t>
            </w:r>
            <w:r>
              <w:rPr>
                <w:sz w:val="18"/>
                <w:szCs w:val="18"/>
                <w:lang w:val="pt-BR"/>
              </w:rPr>
              <w:t>SO</w:t>
            </w:r>
            <w:r>
              <w:rPr>
                <w:sz w:val="18"/>
                <w:szCs w:val="18"/>
                <w:vertAlign w:val="subscript"/>
                <w:lang w:val="pt-BR"/>
              </w:rPr>
              <w:t>4</w:t>
            </w:r>
            <w:r>
              <w:rPr>
                <w:sz w:val="18"/>
                <w:szCs w:val="18"/>
                <w:lang w:val="pt-BR"/>
              </w:rPr>
              <w:t>=CuSO</w:t>
            </w:r>
            <w:r>
              <w:rPr>
                <w:sz w:val="18"/>
                <w:szCs w:val="18"/>
                <w:vertAlign w:val="subscript"/>
                <w:lang w:val="pt-BR"/>
              </w:rPr>
              <w:t>4</w:t>
            </w:r>
            <w:r>
              <w:rPr>
                <w:sz w:val="18"/>
                <w:szCs w:val="18"/>
                <w:lang w:val="pt-BR"/>
              </w:rPr>
              <w:t>+H</w:t>
            </w:r>
            <w:r>
              <w:rPr>
                <w:sz w:val="18"/>
                <w:szCs w:val="18"/>
                <w:vertAlign w:val="subscript"/>
                <w:lang w:val="pt-BR"/>
              </w:rPr>
              <w:t>2</w:t>
            </w:r>
            <w:r>
              <w:rPr>
                <w:sz w:val="18"/>
                <w:szCs w:val="18"/>
                <w:lang w:val="pt-BR"/>
              </w:rPr>
              <w:t>O</w:t>
            </w:r>
          </w:p>
        </w:tc>
        <w:tc>
          <w:tcPr>
            <w:tcW w:w="3224" w:type="dxa"/>
            <w:vAlign w:val="center"/>
          </w:tcPr>
          <w:p w:rsidR="00412E99" w:rsidRDefault="00412E99">
            <w:pPr>
              <w:spacing w:line="300" w:lineRule="auto"/>
              <w:jc w:val="center"/>
              <w:rPr>
                <w:sz w:val="18"/>
                <w:szCs w:val="18"/>
                <w:lang w:val="pt-BR"/>
              </w:rPr>
            </w:pPr>
            <w:r>
              <w:rPr>
                <w:sz w:val="18"/>
                <w:szCs w:val="18"/>
                <w:lang w:val="pt-BR"/>
              </w:rPr>
              <w:t>Mg</w:t>
            </w:r>
            <w:r>
              <w:rPr>
                <w:rFonts w:hAnsi="宋体" w:hint="eastAsia"/>
                <w:sz w:val="18"/>
                <w:szCs w:val="18"/>
                <w:lang w:val="pt-BR"/>
              </w:rPr>
              <w:t>(</w:t>
            </w:r>
            <w:r>
              <w:rPr>
                <w:sz w:val="18"/>
                <w:szCs w:val="18"/>
                <w:lang w:val="pt-BR"/>
              </w:rPr>
              <w:t>OH</w:t>
            </w:r>
            <w:r>
              <w:rPr>
                <w:rFonts w:hAnsi="宋体" w:hint="eastAsia"/>
                <w:sz w:val="18"/>
                <w:szCs w:val="18"/>
                <w:lang w:val="pt-BR"/>
              </w:rPr>
              <w:t>)</w:t>
            </w:r>
            <w:r>
              <w:rPr>
                <w:sz w:val="18"/>
                <w:szCs w:val="18"/>
                <w:vertAlign w:val="subscript"/>
                <w:lang w:val="pt-BR"/>
              </w:rPr>
              <w:t>2</w:t>
            </w:r>
            <w:r>
              <w:rPr>
                <w:sz w:val="18"/>
                <w:szCs w:val="18"/>
                <w:lang w:val="pt-BR"/>
              </w:rPr>
              <w:t>+2HNO</w:t>
            </w:r>
            <w:r>
              <w:rPr>
                <w:sz w:val="18"/>
                <w:szCs w:val="18"/>
                <w:vertAlign w:val="subscript"/>
                <w:lang w:val="pt-BR"/>
              </w:rPr>
              <w:t>3</w:t>
            </w:r>
            <w:r>
              <w:rPr>
                <w:sz w:val="18"/>
                <w:szCs w:val="18"/>
                <w:lang w:val="pt-BR"/>
              </w:rPr>
              <w:t>=Mg</w:t>
            </w:r>
            <w:r>
              <w:rPr>
                <w:rFonts w:hAnsi="宋体" w:hint="eastAsia"/>
                <w:sz w:val="18"/>
                <w:szCs w:val="18"/>
                <w:lang w:val="pt-BR"/>
              </w:rPr>
              <w:t>(</w:t>
            </w:r>
            <w:r>
              <w:rPr>
                <w:sz w:val="18"/>
                <w:szCs w:val="18"/>
                <w:lang w:val="pt-BR"/>
              </w:rPr>
              <w:t>NO</w:t>
            </w:r>
            <w:r>
              <w:rPr>
                <w:sz w:val="18"/>
                <w:szCs w:val="18"/>
                <w:vertAlign w:val="subscript"/>
                <w:lang w:val="pt-BR"/>
              </w:rPr>
              <w:t>3</w:t>
            </w:r>
            <w:r>
              <w:rPr>
                <w:rFonts w:hAnsi="宋体" w:hint="eastAsia"/>
                <w:sz w:val="18"/>
                <w:szCs w:val="18"/>
                <w:lang w:val="pt-BR"/>
              </w:rPr>
              <w:t>)</w:t>
            </w:r>
            <w:r>
              <w:rPr>
                <w:sz w:val="18"/>
                <w:szCs w:val="18"/>
                <w:vertAlign w:val="subscript"/>
                <w:lang w:val="pt-BR"/>
              </w:rPr>
              <w:t>2</w:t>
            </w:r>
            <w:r>
              <w:rPr>
                <w:sz w:val="18"/>
                <w:szCs w:val="18"/>
                <w:lang w:val="pt-BR"/>
              </w:rPr>
              <w:t>+H</w:t>
            </w:r>
            <w:r>
              <w:rPr>
                <w:sz w:val="18"/>
                <w:szCs w:val="18"/>
                <w:vertAlign w:val="subscript"/>
                <w:lang w:val="pt-BR"/>
              </w:rPr>
              <w:t>2</w:t>
            </w:r>
            <w:r>
              <w:rPr>
                <w:sz w:val="18"/>
                <w:szCs w:val="18"/>
                <w:lang w:val="pt-BR"/>
              </w:rPr>
              <w:t>O</w:t>
            </w:r>
          </w:p>
        </w:tc>
      </w:tr>
      <w:tr w:rsidR="00412E99">
        <w:trPr>
          <w:jc w:val="center"/>
        </w:trPr>
        <w:tc>
          <w:tcPr>
            <w:tcW w:w="1630" w:type="dxa"/>
            <w:vAlign w:val="center"/>
          </w:tcPr>
          <w:p w:rsidR="00412E99" w:rsidRDefault="00412E99">
            <w:pPr>
              <w:spacing w:line="300" w:lineRule="auto"/>
              <w:jc w:val="center"/>
              <w:rPr>
                <w:sz w:val="18"/>
                <w:szCs w:val="18"/>
              </w:rPr>
            </w:pPr>
            <w:r>
              <w:rPr>
                <w:rFonts w:hAnsi="宋体"/>
                <w:sz w:val="18"/>
                <w:szCs w:val="18"/>
              </w:rPr>
              <w:t>与盐反应</w:t>
            </w:r>
          </w:p>
        </w:tc>
        <w:tc>
          <w:tcPr>
            <w:tcW w:w="2591" w:type="dxa"/>
            <w:vAlign w:val="center"/>
          </w:tcPr>
          <w:p w:rsidR="00412E99" w:rsidRDefault="00412E99">
            <w:pPr>
              <w:spacing w:line="300" w:lineRule="auto"/>
              <w:jc w:val="center"/>
              <w:rPr>
                <w:sz w:val="18"/>
                <w:szCs w:val="18"/>
              </w:rPr>
            </w:pPr>
            <w:r>
              <w:rPr>
                <w:sz w:val="18"/>
                <w:szCs w:val="18"/>
              </w:rPr>
              <w:t>HCl+ AgNO</w:t>
            </w:r>
            <w:r>
              <w:rPr>
                <w:sz w:val="18"/>
                <w:szCs w:val="18"/>
                <w:vertAlign w:val="subscript"/>
              </w:rPr>
              <w:t>3</w:t>
            </w:r>
            <w:r>
              <w:rPr>
                <w:sz w:val="18"/>
                <w:szCs w:val="18"/>
              </w:rPr>
              <w:t>= AgCl↓+ HNO</w:t>
            </w:r>
            <w:r>
              <w:rPr>
                <w:sz w:val="18"/>
                <w:szCs w:val="18"/>
                <w:vertAlign w:val="subscript"/>
              </w:rPr>
              <w:t>3</w:t>
            </w:r>
          </w:p>
        </w:tc>
        <w:tc>
          <w:tcPr>
            <w:tcW w:w="2976" w:type="dxa"/>
            <w:vAlign w:val="center"/>
          </w:tcPr>
          <w:p w:rsidR="00412E99" w:rsidRDefault="00412E99">
            <w:pPr>
              <w:spacing w:line="300" w:lineRule="auto"/>
              <w:jc w:val="center"/>
              <w:rPr>
                <w:sz w:val="18"/>
                <w:szCs w:val="18"/>
                <w:lang w:val="pt-BR"/>
              </w:rPr>
            </w:pPr>
            <w:r>
              <w:rPr>
                <w:sz w:val="18"/>
                <w:szCs w:val="18"/>
                <w:lang w:val="pt-BR"/>
              </w:rPr>
              <w:t>BaCl</w:t>
            </w:r>
            <w:r>
              <w:rPr>
                <w:sz w:val="18"/>
                <w:szCs w:val="18"/>
                <w:vertAlign w:val="subscript"/>
                <w:lang w:val="pt-BR"/>
              </w:rPr>
              <w:t>2</w:t>
            </w:r>
            <w:r>
              <w:rPr>
                <w:sz w:val="18"/>
                <w:szCs w:val="18"/>
                <w:lang w:val="pt-BR"/>
              </w:rPr>
              <w:t>+ H</w:t>
            </w:r>
            <w:r>
              <w:rPr>
                <w:sz w:val="18"/>
                <w:szCs w:val="18"/>
                <w:vertAlign w:val="subscript"/>
                <w:lang w:val="pt-BR"/>
              </w:rPr>
              <w:t>2</w:t>
            </w:r>
            <w:r>
              <w:rPr>
                <w:sz w:val="18"/>
                <w:szCs w:val="18"/>
                <w:lang w:val="pt-BR"/>
              </w:rPr>
              <w:t>SO</w:t>
            </w:r>
            <w:r>
              <w:rPr>
                <w:sz w:val="18"/>
                <w:szCs w:val="18"/>
                <w:vertAlign w:val="subscript"/>
                <w:lang w:val="pt-BR"/>
              </w:rPr>
              <w:t>4</w:t>
            </w:r>
            <w:r>
              <w:rPr>
                <w:sz w:val="18"/>
                <w:szCs w:val="18"/>
                <w:lang w:val="pt-BR"/>
              </w:rPr>
              <w:t>=BaSO</w:t>
            </w:r>
            <w:r>
              <w:rPr>
                <w:sz w:val="18"/>
                <w:szCs w:val="18"/>
                <w:vertAlign w:val="subscript"/>
                <w:lang w:val="pt-BR"/>
              </w:rPr>
              <w:t>4</w:t>
            </w:r>
            <w:r>
              <w:rPr>
                <w:sz w:val="18"/>
                <w:szCs w:val="18"/>
                <w:lang w:val="pt-BR"/>
              </w:rPr>
              <w:t>↓+2HCl</w:t>
            </w:r>
          </w:p>
        </w:tc>
        <w:tc>
          <w:tcPr>
            <w:tcW w:w="3224" w:type="dxa"/>
            <w:vAlign w:val="center"/>
          </w:tcPr>
          <w:p w:rsidR="00412E99" w:rsidRDefault="00412E99">
            <w:pPr>
              <w:spacing w:line="300" w:lineRule="auto"/>
              <w:jc w:val="center"/>
              <w:rPr>
                <w:sz w:val="18"/>
                <w:szCs w:val="18"/>
              </w:rPr>
            </w:pPr>
            <w:r>
              <w:rPr>
                <w:sz w:val="18"/>
                <w:szCs w:val="18"/>
              </w:rPr>
              <w:t>Na</w:t>
            </w:r>
            <w:r>
              <w:rPr>
                <w:sz w:val="18"/>
                <w:szCs w:val="18"/>
                <w:vertAlign w:val="subscript"/>
              </w:rPr>
              <w:t>2</w:t>
            </w:r>
            <w:r>
              <w:rPr>
                <w:sz w:val="18"/>
                <w:szCs w:val="18"/>
              </w:rPr>
              <w:t>CO</w:t>
            </w:r>
            <w:r>
              <w:rPr>
                <w:sz w:val="18"/>
                <w:szCs w:val="18"/>
                <w:vertAlign w:val="subscript"/>
              </w:rPr>
              <w:t>3</w:t>
            </w:r>
            <w:r>
              <w:rPr>
                <w:sz w:val="18"/>
                <w:szCs w:val="18"/>
              </w:rPr>
              <w:t>+2HNO</w:t>
            </w:r>
            <w:r>
              <w:rPr>
                <w:sz w:val="18"/>
                <w:szCs w:val="18"/>
                <w:vertAlign w:val="subscript"/>
              </w:rPr>
              <w:t>3</w:t>
            </w:r>
            <w:r>
              <w:rPr>
                <w:sz w:val="18"/>
                <w:szCs w:val="18"/>
              </w:rPr>
              <w:t>=2NaNO</w:t>
            </w:r>
            <w:r>
              <w:rPr>
                <w:sz w:val="18"/>
                <w:szCs w:val="18"/>
                <w:vertAlign w:val="subscript"/>
              </w:rPr>
              <w:t>3</w:t>
            </w:r>
            <w:r>
              <w:rPr>
                <w:sz w:val="18"/>
                <w:szCs w:val="18"/>
              </w:rPr>
              <w:t>+H</w:t>
            </w:r>
            <w:r>
              <w:rPr>
                <w:sz w:val="18"/>
                <w:szCs w:val="18"/>
                <w:vertAlign w:val="subscript"/>
              </w:rPr>
              <w:t>2</w:t>
            </w:r>
            <w:r>
              <w:rPr>
                <w:sz w:val="18"/>
                <w:szCs w:val="18"/>
              </w:rPr>
              <w:t>O</w:t>
            </w:r>
            <w:r>
              <w:rPr>
                <w:rFonts w:hAnsi="宋体"/>
                <w:sz w:val="18"/>
                <w:szCs w:val="18"/>
              </w:rPr>
              <w:t>＋</w:t>
            </w:r>
            <w:r>
              <w:rPr>
                <w:sz w:val="18"/>
                <w:szCs w:val="18"/>
              </w:rPr>
              <w:t>CO</w:t>
            </w:r>
            <w:r>
              <w:rPr>
                <w:sz w:val="18"/>
                <w:szCs w:val="18"/>
                <w:vertAlign w:val="subscript"/>
              </w:rPr>
              <w:t>2</w:t>
            </w:r>
            <w:r>
              <w:rPr>
                <w:sz w:val="18"/>
                <w:szCs w:val="18"/>
              </w:rPr>
              <w:t>↑</w:t>
            </w:r>
          </w:p>
        </w:tc>
      </w:tr>
      <w:tr w:rsidR="00412E99">
        <w:trPr>
          <w:jc w:val="center"/>
        </w:trPr>
        <w:tc>
          <w:tcPr>
            <w:tcW w:w="1630" w:type="dxa"/>
            <w:vAlign w:val="center"/>
          </w:tcPr>
          <w:p w:rsidR="00412E99" w:rsidRDefault="00412E99">
            <w:pPr>
              <w:spacing w:line="300" w:lineRule="auto"/>
              <w:rPr>
                <w:color w:val="000000"/>
                <w:sz w:val="18"/>
                <w:szCs w:val="18"/>
              </w:rPr>
            </w:pPr>
            <w:r>
              <w:rPr>
                <w:rFonts w:hAnsi="宋体"/>
                <w:color w:val="000000"/>
                <w:sz w:val="18"/>
                <w:szCs w:val="18"/>
              </w:rPr>
              <w:t>常用鉴别方法</w:t>
            </w:r>
          </w:p>
        </w:tc>
        <w:tc>
          <w:tcPr>
            <w:tcW w:w="2591" w:type="dxa"/>
            <w:vAlign w:val="center"/>
          </w:tcPr>
          <w:p w:rsidR="00412E99" w:rsidRDefault="00412E99">
            <w:pPr>
              <w:spacing w:line="300" w:lineRule="auto"/>
              <w:ind w:firstLineChars="200" w:firstLine="360"/>
              <w:rPr>
                <w:color w:val="000000"/>
                <w:sz w:val="18"/>
                <w:szCs w:val="18"/>
              </w:rPr>
            </w:pPr>
            <w:r>
              <w:rPr>
                <w:color w:val="000000"/>
                <w:sz w:val="18"/>
                <w:szCs w:val="18"/>
              </w:rPr>
              <w:t>AgNO</w:t>
            </w:r>
            <w:r>
              <w:rPr>
                <w:color w:val="000000"/>
                <w:sz w:val="18"/>
                <w:szCs w:val="18"/>
                <w:vertAlign w:val="subscript"/>
              </w:rPr>
              <w:t>3</w:t>
            </w:r>
            <w:r>
              <w:rPr>
                <w:rFonts w:hAnsi="宋体"/>
                <w:color w:val="000000"/>
                <w:sz w:val="18"/>
                <w:szCs w:val="18"/>
              </w:rPr>
              <w:t>溶液和稀</w:t>
            </w:r>
            <w:r>
              <w:rPr>
                <w:color w:val="000000"/>
                <w:sz w:val="18"/>
                <w:szCs w:val="18"/>
              </w:rPr>
              <w:t>HNO</w:t>
            </w:r>
            <w:r>
              <w:rPr>
                <w:color w:val="000000"/>
                <w:sz w:val="18"/>
                <w:szCs w:val="18"/>
                <w:vertAlign w:val="subscript"/>
              </w:rPr>
              <w:t>3</w:t>
            </w:r>
            <w:r>
              <w:rPr>
                <w:rFonts w:hAnsi="宋体"/>
                <w:color w:val="000000"/>
                <w:sz w:val="18"/>
                <w:szCs w:val="18"/>
              </w:rPr>
              <w:t>，生成不溶于稀</w:t>
            </w:r>
            <w:r>
              <w:rPr>
                <w:color w:val="000000"/>
                <w:sz w:val="18"/>
                <w:szCs w:val="18"/>
              </w:rPr>
              <w:t>HNO</w:t>
            </w:r>
            <w:r>
              <w:rPr>
                <w:color w:val="000000"/>
                <w:sz w:val="18"/>
                <w:szCs w:val="18"/>
                <w:vertAlign w:val="subscript"/>
              </w:rPr>
              <w:t>3</w:t>
            </w:r>
            <w:r>
              <w:rPr>
                <w:rFonts w:hAnsi="宋体"/>
                <w:color w:val="000000"/>
                <w:sz w:val="18"/>
                <w:szCs w:val="18"/>
              </w:rPr>
              <w:t>的白色沉淀</w:t>
            </w:r>
            <w:r>
              <w:rPr>
                <w:color w:val="000000"/>
                <w:sz w:val="18"/>
                <w:szCs w:val="18"/>
              </w:rPr>
              <w:t xml:space="preserve"> </w:t>
            </w:r>
            <w:r>
              <w:rPr>
                <w:rFonts w:hAnsi="宋体"/>
                <w:color w:val="000000"/>
                <w:sz w:val="18"/>
                <w:szCs w:val="18"/>
              </w:rPr>
              <w:t>；</w:t>
            </w:r>
          </w:p>
          <w:p w:rsidR="00412E99" w:rsidRDefault="00412E99">
            <w:pPr>
              <w:spacing w:line="300" w:lineRule="auto"/>
              <w:ind w:firstLineChars="200" w:firstLine="360"/>
              <w:rPr>
                <w:color w:val="000000"/>
                <w:sz w:val="18"/>
                <w:szCs w:val="18"/>
              </w:rPr>
            </w:pPr>
            <w:r>
              <w:rPr>
                <w:rFonts w:hAnsi="宋体"/>
                <w:color w:val="000000"/>
                <w:sz w:val="18"/>
                <w:szCs w:val="18"/>
              </w:rPr>
              <w:t>能与碳酸盐反应生成</w:t>
            </w:r>
            <w:r>
              <w:rPr>
                <w:color w:val="000000"/>
                <w:sz w:val="18"/>
                <w:szCs w:val="18"/>
              </w:rPr>
              <w:t>CO</w:t>
            </w:r>
            <w:r>
              <w:rPr>
                <w:color w:val="000000"/>
                <w:sz w:val="18"/>
                <w:szCs w:val="18"/>
                <w:vertAlign w:val="subscript"/>
              </w:rPr>
              <w:t>2</w:t>
            </w:r>
          </w:p>
        </w:tc>
        <w:tc>
          <w:tcPr>
            <w:tcW w:w="2976" w:type="dxa"/>
            <w:vAlign w:val="center"/>
          </w:tcPr>
          <w:p w:rsidR="00412E99" w:rsidRDefault="00412E99">
            <w:pPr>
              <w:spacing w:line="300" w:lineRule="auto"/>
              <w:ind w:firstLineChars="200" w:firstLine="360"/>
              <w:rPr>
                <w:color w:val="000000"/>
                <w:sz w:val="18"/>
                <w:szCs w:val="18"/>
              </w:rPr>
            </w:pPr>
            <w:r>
              <w:rPr>
                <w:color w:val="000000"/>
                <w:sz w:val="18"/>
                <w:szCs w:val="18"/>
              </w:rPr>
              <w:t>BaCl</w:t>
            </w:r>
            <w:r>
              <w:rPr>
                <w:color w:val="000000"/>
                <w:sz w:val="18"/>
                <w:szCs w:val="18"/>
                <w:vertAlign w:val="subscript"/>
              </w:rPr>
              <w:t>2</w:t>
            </w:r>
            <w:r>
              <w:rPr>
                <w:rFonts w:hAnsi="宋体"/>
                <w:color w:val="000000"/>
                <w:sz w:val="18"/>
                <w:szCs w:val="18"/>
              </w:rPr>
              <w:t>或</w:t>
            </w:r>
            <w:r>
              <w:rPr>
                <w:color w:val="000000"/>
                <w:sz w:val="18"/>
                <w:szCs w:val="18"/>
              </w:rPr>
              <w:t>Ba</w:t>
            </w:r>
            <w:r>
              <w:rPr>
                <w:rFonts w:hAnsi="宋体" w:hint="eastAsia"/>
                <w:color w:val="000000"/>
                <w:sz w:val="18"/>
                <w:szCs w:val="18"/>
              </w:rPr>
              <w:t>(</w:t>
            </w:r>
            <w:r>
              <w:rPr>
                <w:color w:val="000000"/>
                <w:sz w:val="18"/>
                <w:szCs w:val="18"/>
              </w:rPr>
              <w:t>NO</w:t>
            </w:r>
            <w:r>
              <w:rPr>
                <w:color w:val="000000"/>
                <w:sz w:val="18"/>
                <w:szCs w:val="18"/>
                <w:vertAlign w:val="subscript"/>
              </w:rPr>
              <w:t>3</w:t>
            </w:r>
            <w:r>
              <w:rPr>
                <w:rFonts w:hAnsi="宋体" w:hint="eastAsia"/>
                <w:color w:val="000000"/>
                <w:sz w:val="18"/>
                <w:szCs w:val="18"/>
              </w:rPr>
              <w:t>)</w:t>
            </w:r>
            <w:r>
              <w:rPr>
                <w:color w:val="000000"/>
                <w:sz w:val="18"/>
                <w:szCs w:val="18"/>
                <w:vertAlign w:val="subscript"/>
              </w:rPr>
              <w:t>2</w:t>
            </w:r>
            <w:r>
              <w:rPr>
                <w:rFonts w:hAnsi="宋体"/>
                <w:color w:val="000000"/>
                <w:sz w:val="18"/>
                <w:szCs w:val="18"/>
              </w:rPr>
              <w:t>或</w:t>
            </w:r>
            <w:r>
              <w:rPr>
                <w:rFonts w:hint="eastAsia"/>
                <w:color w:val="000000"/>
                <w:sz w:val="18"/>
                <w:szCs w:val="18"/>
              </w:rPr>
              <w:t>Ba(OH)</w:t>
            </w:r>
            <w:r>
              <w:rPr>
                <w:rFonts w:hint="eastAsia"/>
                <w:color w:val="000000"/>
                <w:sz w:val="18"/>
                <w:szCs w:val="18"/>
                <w:vertAlign w:val="subscript"/>
              </w:rPr>
              <w:t>2</w:t>
            </w:r>
            <w:r>
              <w:rPr>
                <w:rFonts w:hAnsi="宋体"/>
                <w:color w:val="000000"/>
                <w:sz w:val="18"/>
                <w:szCs w:val="18"/>
              </w:rPr>
              <w:t>溶液和稀</w:t>
            </w:r>
            <w:r>
              <w:rPr>
                <w:color w:val="000000"/>
                <w:sz w:val="18"/>
                <w:szCs w:val="18"/>
              </w:rPr>
              <w:t>HNO</w:t>
            </w:r>
            <w:r>
              <w:rPr>
                <w:color w:val="000000"/>
                <w:sz w:val="18"/>
                <w:szCs w:val="18"/>
                <w:vertAlign w:val="subscript"/>
              </w:rPr>
              <w:t>3</w:t>
            </w:r>
            <w:r>
              <w:rPr>
                <w:rFonts w:hAnsi="宋体"/>
                <w:color w:val="000000"/>
                <w:sz w:val="18"/>
                <w:szCs w:val="18"/>
              </w:rPr>
              <w:t>，生成不溶于稀</w:t>
            </w:r>
            <w:r>
              <w:rPr>
                <w:color w:val="000000"/>
                <w:sz w:val="18"/>
                <w:szCs w:val="18"/>
              </w:rPr>
              <w:t>HNO</w:t>
            </w:r>
            <w:r>
              <w:rPr>
                <w:color w:val="000000"/>
                <w:sz w:val="18"/>
                <w:szCs w:val="18"/>
                <w:vertAlign w:val="subscript"/>
              </w:rPr>
              <w:t>3</w:t>
            </w:r>
            <w:r>
              <w:rPr>
                <w:rFonts w:hAnsi="宋体"/>
                <w:color w:val="000000"/>
                <w:sz w:val="18"/>
                <w:szCs w:val="18"/>
              </w:rPr>
              <w:t>的白色沉淀；</w:t>
            </w:r>
          </w:p>
          <w:p w:rsidR="00412E99" w:rsidRDefault="00412E99">
            <w:pPr>
              <w:spacing w:line="300" w:lineRule="auto"/>
              <w:ind w:firstLineChars="200" w:firstLine="360"/>
              <w:rPr>
                <w:color w:val="000000"/>
                <w:sz w:val="18"/>
                <w:szCs w:val="18"/>
              </w:rPr>
            </w:pPr>
            <w:r>
              <w:rPr>
                <w:rFonts w:hAnsi="宋体"/>
                <w:color w:val="000000"/>
                <w:sz w:val="18"/>
                <w:szCs w:val="18"/>
              </w:rPr>
              <w:t>能与碳酸盐反应生成</w:t>
            </w:r>
            <w:r>
              <w:rPr>
                <w:color w:val="000000"/>
                <w:sz w:val="18"/>
                <w:szCs w:val="18"/>
              </w:rPr>
              <w:t>CO</w:t>
            </w:r>
            <w:r>
              <w:rPr>
                <w:color w:val="000000"/>
                <w:sz w:val="18"/>
                <w:szCs w:val="18"/>
                <w:vertAlign w:val="subscript"/>
              </w:rPr>
              <w:t>2</w:t>
            </w:r>
            <w:r>
              <w:rPr>
                <w:color w:val="000000"/>
                <w:sz w:val="18"/>
                <w:szCs w:val="18"/>
              </w:rPr>
              <w:t xml:space="preserve">  </w:t>
            </w:r>
          </w:p>
        </w:tc>
        <w:tc>
          <w:tcPr>
            <w:tcW w:w="3224" w:type="dxa"/>
            <w:vAlign w:val="center"/>
          </w:tcPr>
          <w:p w:rsidR="00412E99" w:rsidRDefault="00412E99">
            <w:pPr>
              <w:spacing w:line="300" w:lineRule="auto"/>
              <w:ind w:firstLineChars="200" w:firstLine="360"/>
              <w:rPr>
                <w:color w:val="000000"/>
                <w:sz w:val="18"/>
                <w:szCs w:val="18"/>
              </w:rPr>
            </w:pPr>
            <w:r>
              <w:rPr>
                <w:rFonts w:hAnsi="宋体"/>
                <w:color w:val="000000"/>
                <w:sz w:val="18"/>
                <w:szCs w:val="18"/>
              </w:rPr>
              <w:t>能与碳酸盐反应生成</w:t>
            </w:r>
            <w:r>
              <w:rPr>
                <w:color w:val="000000"/>
                <w:sz w:val="18"/>
                <w:szCs w:val="18"/>
              </w:rPr>
              <w:t>CO</w:t>
            </w:r>
            <w:r>
              <w:rPr>
                <w:color w:val="000000"/>
                <w:sz w:val="18"/>
                <w:szCs w:val="18"/>
                <w:vertAlign w:val="subscript"/>
              </w:rPr>
              <w:t>2</w:t>
            </w:r>
          </w:p>
        </w:tc>
      </w:tr>
      <w:tr w:rsidR="00412E99">
        <w:trPr>
          <w:jc w:val="center"/>
        </w:trPr>
        <w:tc>
          <w:tcPr>
            <w:tcW w:w="1630" w:type="dxa"/>
            <w:vAlign w:val="center"/>
          </w:tcPr>
          <w:p w:rsidR="00412E99" w:rsidRDefault="00412E99">
            <w:pPr>
              <w:spacing w:line="300" w:lineRule="auto"/>
              <w:ind w:firstLineChars="200" w:firstLine="360"/>
              <w:rPr>
                <w:sz w:val="18"/>
                <w:szCs w:val="18"/>
              </w:rPr>
            </w:pPr>
            <w:r>
              <w:rPr>
                <w:rFonts w:hAnsi="宋体"/>
                <w:sz w:val="18"/>
                <w:szCs w:val="18"/>
              </w:rPr>
              <w:t>用途</w:t>
            </w:r>
          </w:p>
        </w:tc>
        <w:tc>
          <w:tcPr>
            <w:tcW w:w="2591" w:type="dxa"/>
            <w:vAlign w:val="center"/>
          </w:tcPr>
          <w:p w:rsidR="00412E99" w:rsidRDefault="00412E99">
            <w:pPr>
              <w:spacing w:line="300" w:lineRule="auto"/>
              <w:ind w:firstLineChars="200" w:firstLine="360"/>
              <w:rPr>
                <w:sz w:val="18"/>
                <w:szCs w:val="18"/>
              </w:rPr>
            </w:pPr>
            <w:r>
              <w:rPr>
                <w:rFonts w:hAnsi="宋体"/>
                <w:sz w:val="18"/>
                <w:szCs w:val="18"/>
              </w:rPr>
              <w:t>化工产品，除锈，制药</w:t>
            </w:r>
          </w:p>
        </w:tc>
        <w:tc>
          <w:tcPr>
            <w:tcW w:w="2976" w:type="dxa"/>
            <w:vAlign w:val="center"/>
          </w:tcPr>
          <w:p w:rsidR="00412E99" w:rsidRDefault="00412E99">
            <w:pPr>
              <w:spacing w:line="300" w:lineRule="auto"/>
              <w:ind w:firstLineChars="200" w:firstLine="360"/>
              <w:rPr>
                <w:sz w:val="18"/>
                <w:szCs w:val="18"/>
              </w:rPr>
            </w:pPr>
            <w:r>
              <w:rPr>
                <w:rFonts w:hAnsi="宋体"/>
                <w:sz w:val="18"/>
                <w:szCs w:val="18"/>
              </w:rPr>
              <w:t>化工产品，化肥、农药、炸药、染料、除锈、精炼石油</w:t>
            </w:r>
          </w:p>
        </w:tc>
        <w:tc>
          <w:tcPr>
            <w:tcW w:w="3224" w:type="dxa"/>
            <w:vAlign w:val="center"/>
          </w:tcPr>
          <w:p w:rsidR="00412E99" w:rsidRDefault="00412E99">
            <w:pPr>
              <w:spacing w:line="300" w:lineRule="auto"/>
              <w:ind w:firstLineChars="200" w:firstLine="360"/>
              <w:rPr>
                <w:sz w:val="18"/>
                <w:szCs w:val="18"/>
              </w:rPr>
            </w:pPr>
            <w:r>
              <w:rPr>
                <w:rFonts w:hAnsi="宋体"/>
                <w:sz w:val="18"/>
                <w:szCs w:val="18"/>
              </w:rPr>
              <w:t>化工产品，化肥、染料、火药、</w:t>
            </w:r>
          </w:p>
        </w:tc>
      </w:tr>
    </w:tbl>
    <w:p w:rsidR="00412E99" w:rsidRDefault="00412E99">
      <w:pPr>
        <w:spacing w:line="300" w:lineRule="auto"/>
        <w:ind w:firstLineChars="200" w:firstLine="420"/>
        <w:rPr>
          <w:szCs w:val="24"/>
        </w:rPr>
      </w:pPr>
      <w:r>
        <w:rPr>
          <w:rFonts w:hAnsi="宋体"/>
          <w:szCs w:val="24"/>
        </w:rPr>
        <w:t>酸的通性：</w:t>
      </w:r>
    </w:p>
    <w:p w:rsidR="00412E99" w:rsidRDefault="00412E99">
      <w:pPr>
        <w:spacing w:line="300" w:lineRule="auto"/>
        <w:ind w:firstLineChars="200" w:firstLine="420"/>
        <w:rPr>
          <w:szCs w:val="24"/>
        </w:rPr>
      </w:pPr>
      <w:r>
        <w:rPr>
          <w:rFonts w:hAnsi="宋体"/>
          <w:szCs w:val="24"/>
        </w:rPr>
        <w:t>①</w:t>
      </w:r>
      <w:r>
        <w:rPr>
          <w:szCs w:val="24"/>
        </w:rPr>
        <w:t xml:space="preserve"> </w:t>
      </w:r>
      <w:r>
        <w:rPr>
          <w:rFonts w:hAnsi="宋体"/>
          <w:szCs w:val="24"/>
        </w:rPr>
        <w:t>使紫色石蕊变红，无色酚酞不变色。</w:t>
      </w:r>
    </w:p>
    <w:p w:rsidR="00412E99" w:rsidRDefault="00412E99">
      <w:pPr>
        <w:spacing w:line="300" w:lineRule="auto"/>
        <w:ind w:firstLineChars="200" w:firstLine="420"/>
        <w:rPr>
          <w:szCs w:val="24"/>
        </w:rPr>
      </w:pPr>
      <w:r>
        <w:rPr>
          <w:rFonts w:hAnsi="宋体"/>
          <w:szCs w:val="24"/>
        </w:rPr>
        <w:t>②</w:t>
      </w:r>
      <w:r>
        <w:rPr>
          <w:szCs w:val="24"/>
        </w:rPr>
        <w:t xml:space="preserve"> </w:t>
      </w:r>
      <w:r>
        <w:rPr>
          <w:rFonts w:hAnsi="宋体"/>
          <w:szCs w:val="24"/>
        </w:rPr>
        <w:t>活泼金属＋酸</w:t>
      </w:r>
      <w:r>
        <w:rPr>
          <w:szCs w:val="24"/>
        </w:rPr>
        <w:t>→</w:t>
      </w:r>
      <w:r>
        <w:rPr>
          <w:rFonts w:hAnsi="宋体"/>
          <w:szCs w:val="24"/>
        </w:rPr>
        <w:t>盐＋</w:t>
      </w:r>
      <w:r>
        <w:rPr>
          <w:szCs w:val="24"/>
        </w:rPr>
        <w:t>H</w:t>
      </w:r>
      <w:r>
        <w:rPr>
          <w:szCs w:val="24"/>
          <w:vertAlign w:val="subscript"/>
        </w:rPr>
        <w:t>2</w:t>
      </w:r>
      <w:r>
        <w:rPr>
          <w:szCs w:val="24"/>
        </w:rPr>
        <w:t>↑</w:t>
      </w:r>
      <w:r>
        <w:rPr>
          <w:rFonts w:hAnsi="宋体"/>
          <w:szCs w:val="24"/>
        </w:rPr>
        <w:t>。（属于置换反应）</w:t>
      </w:r>
      <w:r>
        <w:rPr>
          <w:szCs w:val="24"/>
        </w:rPr>
        <w:t xml:space="preserve"> </w:t>
      </w:r>
    </w:p>
    <w:p w:rsidR="00412E99" w:rsidRDefault="00412E99">
      <w:pPr>
        <w:spacing w:line="300" w:lineRule="auto"/>
        <w:ind w:firstLineChars="200" w:firstLine="420"/>
        <w:rPr>
          <w:szCs w:val="24"/>
        </w:rPr>
      </w:pPr>
      <w:r>
        <w:rPr>
          <w:rFonts w:hAnsi="宋体"/>
          <w:szCs w:val="24"/>
        </w:rPr>
        <w:t>③</w:t>
      </w:r>
      <w:r>
        <w:rPr>
          <w:szCs w:val="24"/>
        </w:rPr>
        <w:t xml:space="preserve"> </w:t>
      </w:r>
      <w:r>
        <w:rPr>
          <w:rFonts w:hAnsi="宋体"/>
          <w:szCs w:val="24"/>
        </w:rPr>
        <w:t>金属氧化物＋酸</w:t>
      </w:r>
      <w:r>
        <w:rPr>
          <w:szCs w:val="24"/>
        </w:rPr>
        <w:t>→</w:t>
      </w:r>
      <w:r>
        <w:rPr>
          <w:rFonts w:hAnsi="宋体"/>
          <w:szCs w:val="24"/>
        </w:rPr>
        <w:t>盐＋水。（属于复分解反应）</w:t>
      </w:r>
    </w:p>
    <w:p w:rsidR="00412E99" w:rsidRDefault="00412E99">
      <w:pPr>
        <w:spacing w:line="300" w:lineRule="auto"/>
        <w:ind w:firstLineChars="200" w:firstLine="420"/>
        <w:rPr>
          <w:szCs w:val="24"/>
        </w:rPr>
      </w:pPr>
      <w:r>
        <w:rPr>
          <w:rFonts w:hAnsi="宋体"/>
          <w:szCs w:val="24"/>
        </w:rPr>
        <w:t>④</w:t>
      </w:r>
      <w:r>
        <w:rPr>
          <w:szCs w:val="24"/>
        </w:rPr>
        <w:t xml:space="preserve"> </w:t>
      </w:r>
      <w:r>
        <w:rPr>
          <w:rFonts w:hAnsi="宋体"/>
          <w:szCs w:val="24"/>
        </w:rPr>
        <w:t>金属氢氧化物（碱）＋酸</w:t>
      </w:r>
      <w:r>
        <w:rPr>
          <w:szCs w:val="24"/>
        </w:rPr>
        <w:t>→</w:t>
      </w:r>
      <w:r>
        <w:rPr>
          <w:rFonts w:hAnsi="宋体"/>
          <w:szCs w:val="24"/>
        </w:rPr>
        <w:t>盐＋水。（属于复分解反应）</w:t>
      </w:r>
    </w:p>
    <w:p w:rsidR="00412E99" w:rsidRDefault="00412E99">
      <w:pPr>
        <w:spacing w:line="300" w:lineRule="auto"/>
        <w:ind w:firstLineChars="200" w:firstLine="420"/>
        <w:rPr>
          <w:szCs w:val="24"/>
        </w:rPr>
      </w:pPr>
      <w:r>
        <w:rPr>
          <w:rFonts w:hAnsi="宋体"/>
          <w:szCs w:val="24"/>
        </w:rPr>
        <w:t>⑤</w:t>
      </w:r>
      <w:r>
        <w:rPr>
          <w:szCs w:val="24"/>
        </w:rPr>
        <w:t xml:space="preserve"> </w:t>
      </w:r>
      <w:r>
        <w:rPr>
          <w:rFonts w:hAnsi="宋体"/>
          <w:szCs w:val="24"/>
        </w:rPr>
        <w:t>盐＋酸</w:t>
      </w:r>
      <w:r>
        <w:rPr>
          <w:szCs w:val="24"/>
        </w:rPr>
        <w:t>→</w:t>
      </w:r>
      <w:r>
        <w:rPr>
          <w:rFonts w:hAnsi="宋体"/>
          <w:szCs w:val="24"/>
        </w:rPr>
        <w:t>新盐＋新酸。（属于复分解反应）</w:t>
      </w: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rFonts w:hAnsi="宋体"/>
          <w:szCs w:val="24"/>
        </w:rPr>
        <w:t>两种常见的碱的性质。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680"/>
        <w:gridCol w:w="3614"/>
        <w:gridCol w:w="4452"/>
      </w:tblGrid>
      <w:tr w:rsidR="00412E99">
        <w:tc>
          <w:tcPr>
            <w:tcW w:w="2355" w:type="dxa"/>
            <w:gridSpan w:val="2"/>
            <w:vAlign w:val="center"/>
          </w:tcPr>
          <w:p w:rsidR="00412E99" w:rsidRDefault="00412E99">
            <w:pPr>
              <w:spacing w:line="300" w:lineRule="auto"/>
              <w:ind w:firstLineChars="200" w:firstLine="360"/>
              <w:rPr>
                <w:sz w:val="18"/>
                <w:szCs w:val="18"/>
              </w:rPr>
            </w:pPr>
            <w:r>
              <w:rPr>
                <w:rFonts w:hAnsi="宋体"/>
                <w:sz w:val="18"/>
                <w:szCs w:val="18"/>
              </w:rPr>
              <w:t>名称</w:t>
            </w:r>
          </w:p>
        </w:tc>
        <w:tc>
          <w:tcPr>
            <w:tcW w:w="3614" w:type="dxa"/>
            <w:vAlign w:val="center"/>
          </w:tcPr>
          <w:p w:rsidR="00412E99" w:rsidRDefault="00412E99">
            <w:pPr>
              <w:spacing w:line="300" w:lineRule="auto"/>
              <w:ind w:firstLineChars="200" w:firstLine="360"/>
              <w:rPr>
                <w:sz w:val="18"/>
                <w:szCs w:val="18"/>
              </w:rPr>
            </w:pPr>
            <w:r>
              <w:rPr>
                <w:rFonts w:hAnsi="宋体"/>
                <w:sz w:val="18"/>
                <w:szCs w:val="18"/>
              </w:rPr>
              <w:t>氢氧化钠</w:t>
            </w:r>
          </w:p>
        </w:tc>
        <w:tc>
          <w:tcPr>
            <w:tcW w:w="4452" w:type="dxa"/>
            <w:vAlign w:val="center"/>
          </w:tcPr>
          <w:p w:rsidR="00412E99" w:rsidRDefault="00412E99">
            <w:pPr>
              <w:spacing w:line="300" w:lineRule="auto"/>
              <w:ind w:firstLineChars="200" w:firstLine="360"/>
              <w:rPr>
                <w:sz w:val="18"/>
                <w:szCs w:val="18"/>
              </w:rPr>
            </w:pPr>
            <w:r>
              <w:rPr>
                <w:rFonts w:hAnsi="宋体"/>
                <w:sz w:val="18"/>
                <w:szCs w:val="18"/>
              </w:rPr>
              <w:t>氢氧化钙</w:t>
            </w:r>
          </w:p>
        </w:tc>
      </w:tr>
      <w:tr w:rsidR="00412E99">
        <w:tc>
          <w:tcPr>
            <w:tcW w:w="2355" w:type="dxa"/>
            <w:gridSpan w:val="2"/>
            <w:vAlign w:val="center"/>
          </w:tcPr>
          <w:p w:rsidR="00412E99" w:rsidRDefault="00412E99">
            <w:pPr>
              <w:spacing w:line="300" w:lineRule="auto"/>
              <w:ind w:firstLineChars="200" w:firstLine="360"/>
              <w:rPr>
                <w:sz w:val="18"/>
                <w:szCs w:val="18"/>
              </w:rPr>
            </w:pPr>
            <w:r>
              <w:rPr>
                <w:rFonts w:hAnsi="宋体"/>
                <w:sz w:val="18"/>
                <w:szCs w:val="18"/>
              </w:rPr>
              <w:t>俗称</w:t>
            </w:r>
          </w:p>
        </w:tc>
        <w:tc>
          <w:tcPr>
            <w:tcW w:w="3614" w:type="dxa"/>
            <w:vAlign w:val="center"/>
          </w:tcPr>
          <w:p w:rsidR="00412E99" w:rsidRDefault="00412E99">
            <w:pPr>
              <w:spacing w:line="300" w:lineRule="auto"/>
              <w:ind w:firstLineChars="200" w:firstLine="360"/>
              <w:rPr>
                <w:sz w:val="18"/>
                <w:szCs w:val="18"/>
              </w:rPr>
            </w:pPr>
            <w:r>
              <w:rPr>
                <w:rFonts w:hAnsi="宋体"/>
                <w:sz w:val="18"/>
                <w:szCs w:val="18"/>
              </w:rPr>
              <w:t>火碱、烧碱、苛性钠</w:t>
            </w:r>
          </w:p>
        </w:tc>
        <w:tc>
          <w:tcPr>
            <w:tcW w:w="4452" w:type="dxa"/>
            <w:vAlign w:val="center"/>
          </w:tcPr>
          <w:p w:rsidR="00412E99" w:rsidRDefault="00412E99">
            <w:pPr>
              <w:spacing w:line="300" w:lineRule="auto"/>
              <w:ind w:firstLineChars="200" w:firstLine="360"/>
              <w:rPr>
                <w:sz w:val="18"/>
                <w:szCs w:val="18"/>
              </w:rPr>
            </w:pPr>
            <w:r>
              <w:rPr>
                <w:rFonts w:hAnsi="宋体"/>
                <w:sz w:val="18"/>
                <w:szCs w:val="18"/>
              </w:rPr>
              <w:t>熟石灰、消石灰（溶液为石灰水）</w:t>
            </w:r>
          </w:p>
        </w:tc>
      </w:tr>
      <w:tr w:rsidR="00412E99">
        <w:tc>
          <w:tcPr>
            <w:tcW w:w="2355" w:type="dxa"/>
            <w:gridSpan w:val="2"/>
            <w:vAlign w:val="center"/>
          </w:tcPr>
          <w:p w:rsidR="00412E99" w:rsidRDefault="00412E99">
            <w:pPr>
              <w:spacing w:line="300" w:lineRule="auto"/>
              <w:ind w:firstLineChars="200" w:firstLine="360"/>
              <w:rPr>
                <w:sz w:val="18"/>
                <w:szCs w:val="18"/>
              </w:rPr>
            </w:pPr>
            <w:r>
              <w:rPr>
                <w:rFonts w:hAnsi="宋体"/>
                <w:sz w:val="18"/>
                <w:szCs w:val="18"/>
              </w:rPr>
              <w:t>化学式</w:t>
            </w:r>
          </w:p>
        </w:tc>
        <w:tc>
          <w:tcPr>
            <w:tcW w:w="3614" w:type="dxa"/>
            <w:vAlign w:val="center"/>
          </w:tcPr>
          <w:p w:rsidR="00412E99" w:rsidRDefault="00412E99">
            <w:pPr>
              <w:spacing w:line="300" w:lineRule="auto"/>
              <w:ind w:firstLineChars="200" w:firstLine="360"/>
              <w:rPr>
                <w:sz w:val="18"/>
                <w:szCs w:val="18"/>
              </w:rPr>
            </w:pPr>
            <w:r>
              <w:rPr>
                <w:sz w:val="18"/>
                <w:szCs w:val="18"/>
              </w:rPr>
              <w:t>NaOH</w:t>
            </w:r>
          </w:p>
        </w:tc>
        <w:tc>
          <w:tcPr>
            <w:tcW w:w="4452" w:type="dxa"/>
            <w:vAlign w:val="center"/>
          </w:tcPr>
          <w:p w:rsidR="00412E99" w:rsidRDefault="00412E99">
            <w:pPr>
              <w:spacing w:line="300" w:lineRule="auto"/>
              <w:ind w:firstLineChars="200" w:firstLine="360"/>
              <w:rPr>
                <w:sz w:val="18"/>
                <w:szCs w:val="18"/>
              </w:rPr>
            </w:pPr>
            <w:r>
              <w:rPr>
                <w:rFonts w:hint="eastAsia"/>
                <w:sz w:val="18"/>
                <w:szCs w:val="18"/>
              </w:rPr>
              <w:t>Ca(OH)</w:t>
            </w:r>
            <w:r>
              <w:rPr>
                <w:rFonts w:hint="eastAsia"/>
                <w:sz w:val="18"/>
                <w:szCs w:val="18"/>
                <w:vertAlign w:val="subscript"/>
              </w:rPr>
              <w:t>2</w:t>
            </w:r>
          </w:p>
        </w:tc>
      </w:tr>
      <w:tr w:rsidR="00412E99">
        <w:tc>
          <w:tcPr>
            <w:tcW w:w="2355" w:type="dxa"/>
            <w:gridSpan w:val="2"/>
            <w:vAlign w:val="center"/>
          </w:tcPr>
          <w:p w:rsidR="00412E99" w:rsidRDefault="00412E99">
            <w:pPr>
              <w:spacing w:line="300" w:lineRule="auto"/>
              <w:ind w:firstLineChars="200" w:firstLine="360"/>
              <w:rPr>
                <w:sz w:val="18"/>
                <w:szCs w:val="18"/>
              </w:rPr>
            </w:pPr>
            <w:r>
              <w:rPr>
                <w:rFonts w:hAnsi="宋体"/>
                <w:sz w:val="18"/>
                <w:szCs w:val="18"/>
              </w:rPr>
              <w:t>相对分子质量</w:t>
            </w:r>
          </w:p>
        </w:tc>
        <w:tc>
          <w:tcPr>
            <w:tcW w:w="3614" w:type="dxa"/>
            <w:vAlign w:val="center"/>
          </w:tcPr>
          <w:p w:rsidR="00412E99" w:rsidRDefault="00412E99">
            <w:pPr>
              <w:spacing w:line="300" w:lineRule="auto"/>
              <w:ind w:firstLineChars="200" w:firstLine="360"/>
              <w:rPr>
                <w:sz w:val="18"/>
                <w:szCs w:val="18"/>
              </w:rPr>
            </w:pPr>
            <w:r>
              <w:rPr>
                <w:sz w:val="18"/>
                <w:szCs w:val="18"/>
              </w:rPr>
              <w:t>40</w:t>
            </w:r>
          </w:p>
        </w:tc>
        <w:tc>
          <w:tcPr>
            <w:tcW w:w="4452" w:type="dxa"/>
            <w:vAlign w:val="center"/>
          </w:tcPr>
          <w:p w:rsidR="00412E99" w:rsidRDefault="00412E99">
            <w:pPr>
              <w:spacing w:line="300" w:lineRule="auto"/>
              <w:ind w:firstLineChars="200" w:firstLine="360"/>
              <w:rPr>
                <w:sz w:val="18"/>
                <w:szCs w:val="18"/>
              </w:rPr>
            </w:pPr>
            <w:r>
              <w:rPr>
                <w:sz w:val="18"/>
                <w:szCs w:val="18"/>
              </w:rPr>
              <w:t>74</w:t>
            </w:r>
          </w:p>
        </w:tc>
      </w:tr>
      <w:tr w:rsidR="00412E99">
        <w:tc>
          <w:tcPr>
            <w:tcW w:w="2355" w:type="dxa"/>
            <w:gridSpan w:val="2"/>
            <w:vAlign w:val="center"/>
          </w:tcPr>
          <w:p w:rsidR="00412E99" w:rsidRDefault="00412E99">
            <w:pPr>
              <w:spacing w:line="300" w:lineRule="auto"/>
              <w:ind w:firstLineChars="200" w:firstLine="360"/>
              <w:rPr>
                <w:sz w:val="18"/>
                <w:szCs w:val="18"/>
              </w:rPr>
            </w:pPr>
            <w:r>
              <w:rPr>
                <w:rFonts w:hAnsi="宋体"/>
                <w:sz w:val="18"/>
                <w:szCs w:val="18"/>
              </w:rPr>
              <w:t>电离方程式</w:t>
            </w:r>
          </w:p>
        </w:tc>
        <w:tc>
          <w:tcPr>
            <w:tcW w:w="3614" w:type="dxa"/>
            <w:vAlign w:val="center"/>
          </w:tcPr>
          <w:p w:rsidR="00412E99" w:rsidRDefault="00412E99">
            <w:pPr>
              <w:spacing w:line="300" w:lineRule="auto"/>
              <w:ind w:firstLineChars="200" w:firstLine="360"/>
              <w:rPr>
                <w:sz w:val="18"/>
                <w:szCs w:val="18"/>
              </w:rPr>
            </w:pPr>
            <w:r>
              <w:rPr>
                <w:sz w:val="18"/>
                <w:szCs w:val="18"/>
                <w:vertAlign w:val="superscript"/>
              </w:rPr>
              <w:t xml:space="preserve">    </w:t>
            </w:r>
            <w:r>
              <w:rPr>
                <w:sz w:val="18"/>
                <w:szCs w:val="18"/>
              </w:rPr>
              <w:t>NaOH=Na</w:t>
            </w:r>
            <w:r>
              <w:rPr>
                <w:sz w:val="18"/>
                <w:szCs w:val="18"/>
                <w:vertAlign w:val="superscript"/>
              </w:rPr>
              <w:t>+</w:t>
            </w:r>
            <w:r>
              <w:rPr>
                <w:sz w:val="18"/>
                <w:szCs w:val="18"/>
              </w:rPr>
              <w:t>+OH</w:t>
            </w:r>
            <w:r>
              <w:rPr>
                <w:rFonts w:hAnsi="宋体"/>
                <w:sz w:val="18"/>
                <w:szCs w:val="18"/>
                <w:vertAlign w:val="superscript"/>
              </w:rPr>
              <w:t>－</w:t>
            </w:r>
          </w:p>
        </w:tc>
        <w:tc>
          <w:tcPr>
            <w:tcW w:w="4452" w:type="dxa"/>
            <w:vAlign w:val="center"/>
          </w:tcPr>
          <w:p w:rsidR="00412E99" w:rsidRDefault="00412E99">
            <w:pPr>
              <w:spacing w:line="300" w:lineRule="auto"/>
              <w:ind w:firstLineChars="200" w:firstLine="360"/>
              <w:rPr>
                <w:sz w:val="18"/>
                <w:szCs w:val="18"/>
              </w:rPr>
            </w:pPr>
            <w:r>
              <w:rPr>
                <w:rFonts w:hint="eastAsia"/>
                <w:sz w:val="18"/>
                <w:szCs w:val="18"/>
              </w:rPr>
              <w:t>Ca(OH)</w:t>
            </w:r>
            <w:r>
              <w:rPr>
                <w:rFonts w:hint="eastAsia"/>
                <w:sz w:val="18"/>
                <w:szCs w:val="18"/>
                <w:vertAlign w:val="subscript"/>
              </w:rPr>
              <w:t>2</w:t>
            </w:r>
            <w:r>
              <w:rPr>
                <w:sz w:val="18"/>
                <w:szCs w:val="18"/>
              </w:rPr>
              <w:t>=Ca</w:t>
            </w:r>
            <w:r>
              <w:rPr>
                <w:sz w:val="18"/>
                <w:szCs w:val="18"/>
                <w:vertAlign w:val="superscript"/>
              </w:rPr>
              <w:t>2+</w:t>
            </w:r>
            <w:r>
              <w:rPr>
                <w:sz w:val="18"/>
                <w:szCs w:val="18"/>
              </w:rPr>
              <w:t>+2OH</w:t>
            </w:r>
            <w:r>
              <w:rPr>
                <w:rFonts w:hAnsi="宋体"/>
                <w:sz w:val="18"/>
                <w:szCs w:val="18"/>
                <w:vertAlign w:val="superscript"/>
              </w:rPr>
              <w:t>－</w:t>
            </w:r>
          </w:p>
        </w:tc>
      </w:tr>
      <w:tr w:rsidR="00412E99">
        <w:trPr>
          <w:cantSplit/>
        </w:trPr>
        <w:tc>
          <w:tcPr>
            <w:tcW w:w="675" w:type="dxa"/>
            <w:vMerge w:val="restart"/>
            <w:vAlign w:val="center"/>
          </w:tcPr>
          <w:p w:rsidR="00412E99" w:rsidRDefault="00412E99">
            <w:pPr>
              <w:spacing w:line="300" w:lineRule="auto"/>
              <w:rPr>
                <w:rFonts w:hAnsi="宋体" w:hint="eastAsia"/>
                <w:sz w:val="18"/>
                <w:szCs w:val="18"/>
              </w:rPr>
            </w:pPr>
            <w:r>
              <w:rPr>
                <w:rFonts w:hAnsi="宋体"/>
                <w:sz w:val="18"/>
                <w:szCs w:val="18"/>
              </w:rPr>
              <w:t>物理</w:t>
            </w:r>
          </w:p>
          <w:p w:rsidR="00412E99" w:rsidRDefault="00412E99">
            <w:pPr>
              <w:spacing w:line="300" w:lineRule="auto"/>
              <w:rPr>
                <w:sz w:val="18"/>
                <w:szCs w:val="18"/>
              </w:rPr>
            </w:pPr>
            <w:r>
              <w:rPr>
                <w:rFonts w:hAnsi="宋体"/>
                <w:sz w:val="18"/>
                <w:szCs w:val="18"/>
              </w:rPr>
              <w:t>性质</w:t>
            </w:r>
          </w:p>
        </w:tc>
        <w:tc>
          <w:tcPr>
            <w:tcW w:w="1680" w:type="dxa"/>
            <w:vAlign w:val="center"/>
          </w:tcPr>
          <w:p w:rsidR="00412E99" w:rsidRDefault="00412E99">
            <w:pPr>
              <w:spacing w:line="300" w:lineRule="auto"/>
              <w:jc w:val="center"/>
              <w:rPr>
                <w:sz w:val="18"/>
                <w:szCs w:val="18"/>
              </w:rPr>
            </w:pPr>
            <w:r>
              <w:rPr>
                <w:rFonts w:hAnsi="宋体"/>
                <w:sz w:val="18"/>
                <w:szCs w:val="18"/>
              </w:rPr>
              <w:t>色态</w:t>
            </w:r>
          </w:p>
        </w:tc>
        <w:tc>
          <w:tcPr>
            <w:tcW w:w="3614" w:type="dxa"/>
            <w:vAlign w:val="center"/>
          </w:tcPr>
          <w:p w:rsidR="00412E99" w:rsidRDefault="00412E99">
            <w:pPr>
              <w:spacing w:line="300" w:lineRule="auto"/>
              <w:ind w:firstLineChars="200" w:firstLine="360"/>
              <w:rPr>
                <w:sz w:val="18"/>
                <w:szCs w:val="18"/>
              </w:rPr>
            </w:pPr>
            <w:r>
              <w:rPr>
                <w:rFonts w:hAnsi="宋体"/>
                <w:sz w:val="18"/>
                <w:szCs w:val="18"/>
              </w:rPr>
              <w:t>白色固体</w:t>
            </w:r>
          </w:p>
        </w:tc>
        <w:tc>
          <w:tcPr>
            <w:tcW w:w="4452" w:type="dxa"/>
            <w:vAlign w:val="center"/>
          </w:tcPr>
          <w:p w:rsidR="00412E99" w:rsidRDefault="00412E99">
            <w:pPr>
              <w:spacing w:line="300" w:lineRule="auto"/>
              <w:ind w:firstLineChars="200" w:firstLine="360"/>
              <w:rPr>
                <w:sz w:val="18"/>
                <w:szCs w:val="18"/>
              </w:rPr>
            </w:pPr>
            <w:r>
              <w:rPr>
                <w:rFonts w:hAnsi="宋体"/>
                <w:sz w:val="18"/>
                <w:szCs w:val="18"/>
              </w:rPr>
              <w:t>白色粉末状固体</w:t>
            </w:r>
          </w:p>
        </w:tc>
      </w:tr>
      <w:tr w:rsidR="00412E99">
        <w:trPr>
          <w:cantSplit/>
        </w:trPr>
        <w:tc>
          <w:tcPr>
            <w:tcW w:w="675" w:type="dxa"/>
            <w:vMerge/>
            <w:vAlign w:val="center"/>
          </w:tcPr>
          <w:p w:rsidR="00412E99" w:rsidRDefault="00412E99">
            <w:pPr>
              <w:spacing w:line="300" w:lineRule="auto"/>
              <w:ind w:firstLineChars="200" w:firstLine="360"/>
              <w:rPr>
                <w:sz w:val="18"/>
                <w:szCs w:val="18"/>
              </w:rPr>
            </w:pPr>
          </w:p>
        </w:tc>
        <w:tc>
          <w:tcPr>
            <w:tcW w:w="1680" w:type="dxa"/>
            <w:vAlign w:val="center"/>
          </w:tcPr>
          <w:p w:rsidR="00412E99" w:rsidRDefault="00412E99">
            <w:pPr>
              <w:spacing w:line="300" w:lineRule="auto"/>
              <w:jc w:val="center"/>
              <w:rPr>
                <w:sz w:val="18"/>
                <w:szCs w:val="18"/>
              </w:rPr>
            </w:pPr>
            <w:r>
              <w:rPr>
                <w:rFonts w:hAnsi="宋体"/>
                <w:sz w:val="18"/>
                <w:szCs w:val="18"/>
              </w:rPr>
              <w:t>吸湿性</w:t>
            </w:r>
          </w:p>
        </w:tc>
        <w:tc>
          <w:tcPr>
            <w:tcW w:w="3614" w:type="dxa"/>
            <w:vAlign w:val="center"/>
          </w:tcPr>
          <w:p w:rsidR="00412E99" w:rsidRDefault="00412E99">
            <w:pPr>
              <w:spacing w:line="300" w:lineRule="auto"/>
              <w:ind w:firstLineChars="200" w:firstLine="360"/>
              <w:rPr>
                <w:sz w:val="18"/>
                <w:szCs w:val="18"/>
              </w:rPr>
            </w:pPr>
            <w:r>
              <w:rPr>
                <w:rFonts w:hAnsi="宋体"/>
                <w:sz w:val="18"/>
                <w:szCs w:val="18"/>
              </w:rPr>
              <w:t>有强吸湿性，在空气中吸收水分，潮解</w:t>
            </w:r>
          </w:p>
        </w:tc>
        <w:tc>
          <w:tcPr>
            <w:tcW w:w="4452" w:type="dxa"/>
            <w:vAlign w:val="center"/>
          </w:tcPr>
          <w:p w:rsidR="00412E99" w:rsidRDefault="00412E99">
            <w:pPr>
              <w:spacing w:line="300" w:lineRule="auto"/>
              <w:ind w:firstLineChars="200" w:firstLine="360"/>
              <w:rPr>
                <w:sz w:val="18"/>
                <w:szCs w:val="18"/>
              </w:rPr>
            </w:pPr>
            <w:r>
              <w:rPr>
                <w:rFonts w:hAnsi="宋体"/>
                <w:sz w:val="18"/>
                <w:szCs w:val="18"/>
              </w:rPr>
              <w:t>无吸湿性（</w:t>
            </w:r>
            <w:r>
              <w:rPr>
                <w:sz w:val="18"/>
                <w:szCs w:val="18"/>
              </w:rPr>
              <w:t>CaO</w:t>
            </w:r>
            <w:r>
              <w:rPr>
                <w:rFonts w:hAnsi="宋体"/>
                <w:sz w:val="18"/>
                <w:szCs w:val="18"/>
              </w:rPr>
              <w:t>有吸湿性）</w:t>
            </w:r>
          </w:p>
        </w:tc>
      </w:tr>
      <w:tr w:rsidR="00412E99">
        <w:trPr>
          <w:cantSplit/>
        </w:trPr>
        <w:tc>
          <w:tcPr>
            <w:tcW w:w="675" w:type="dxa"/>
            <w:vMerge/>
            <w:vAlign w:val="center"/>
          </w:tcPr>
          <w:p w:rsidR="00412E99" w:rsidRDefault="00412E99">
            <w:pPr>
              <w:spacing w:line="300" w:lineRule="auto"/>
              <w:ind w:firstLineChars="200" w:firstLine="360"/>
              <w:rPr>
                <w:sz w:val="18"/>
                <w:szCs w:val="18"/>
              </w:rPr>
            </w:pPr>
          </w:p>
        </w:tc>
        <w:tc>
          <w:tcPr>
            <w:tcW w:w="1680" w:type="dxa"/>
            <w:vAlign w:val="center"/>
          </w:tcPr>
          <w:p w:rsidR="00412E99" w:rsidRDefault="00412E99">
            <w:pPr>
              <w:spacing w:line="300" w:lineRule="auto"/>
              <w:jc w:val="center"/>
              <w:rPr>
                <w:sz w:val="18"/>
                <w:szCs w:val="18"/>
              </w:rPr>
            </w:pPr>
            <w:r>
              <w:rPr>
                <w:rFonts w:hAnsi="宋体"/>
                <w:sz w:val="18"/>
                <w:szCs w:val="18"/>
              </w:rPr>
              <w:t>溶解性</w:t>
            </w:r>
          </w:p>
        </w:tc>
        <w:tc>
          <w:tcPr>
            <w:tcW w:w="3614" w:type="dxa"/>
            <w:vAlign w:val="center"/>
          </w:tcPr>
          <w:p w:rsidR="00412E99" w:rsidRDefault="00412E99">
            <w:pPr>
              <w:spacing w:line="300" w:lineRule="auto"/>
              <w:ind w:firstLineChars="200" w:firstLine="360"/>
              <w:rPr>
                <w:sz w:val="18"/>
                <w:szCs w:val="18"/>
              </w:rPr>
            </w:pPr>
            <w:r>
              <w:rPr>
                <w:rFonts w:hAnsi="宋体"/>
                <w:sz w:val="18"/>
                <w:szCs w:val="18"/>
              </w:rPr>
              <w:t>极易溶于水，强烈放热</w:t>
            </w:r>
          </w:p>
        </w:tc>
        <w:tc>
          <w:tcPr>
            <w:tcW w:w="4452" w:type="dxa"/>
            <w:vAlign w:val="center"/>
          </w:tcPr>
          <w:p w:rsidR="00412E99" w:rsidRDefault="00412E99">
            <w:pPr>
              <w:spacing w:line="300" w:lineRule="auto"/>
              <w:ind w:firstLineChars="200" w:firstLine="360"/>
              <w:rPr>
                <w:sz w:val="18"/>
                <w:szCs w:val="18"/>
              </w:rPr>
            </w:pPr>
            <w:r>
              <w:rPr>
                <w:rFonts w:hAnsi="宋体"/>
                <w:sz w:val="18"/>
                <w:szCs w:val="18"/>
              </w:rPr>
              <w:t>微溶于水，溶解度随温度升高而减小</w:t>
            </w:r>
          </w:p>
        </w:tc>
      </w:tr>
      <w:tr w:rsidR="00412E99">
        <w:trPr>
          <w:cantSplit/>
        </w:trPr>
        <w:tc>
          <w:tcPr>
            <w:tcW w:w="675" w:type="dxa"/>
            <w:vMerge/>
            <w:vAlign w:val="center"/>
          </w:tcPr>
          <w:p w:rsidR="00412E99" w:rsidRDefault="00412E99">
            <w:pPr>
              <w:spacing w:line="300" w:lineRule="auto"/>
              <w:ind w:firstLineChars="200" w:firstLine="360"/>
              <w:rPr>
                <w:sz w:val="18"/>
                <w:szCs w:val="18"/>
              </w:rPr>
            </w:pPr>
          </w:p>
        </w:tc>
        <w:tc>
          <w:tcPr>
            <w:tcW w:w="1680" w:type="dxa"/>
            <w:vAlign w:val="center"/>
          </w:tcPr>
          <w:p w:rsidR="00412E99" w:rsidRDefault="00412E99">
            <w:pPr>
              <w:spacing w:line="300" w:lineRule="auto"/>
              <w:jc w:val="center"/>
              <w:rPr>
                <w:sz w:val="18"/>
                <w:szCs w:val="18"/>
              </w:rPr>
            </w:pPr>
            <w:r>
              <w:rPr>
                <w:rFonts w:hAnsi="宋体"/>
                <w:sz w:val="18"/>
                <w:szCs w:val="18"/>
              </w:rPr>
              <w:t>腐蚀性</w:t>
            </w:r>
          </w:p>
        </w:tc>
        <w:tc>
          <w:tcPr>
            <w:tcW w:w="3614" w:type="dxa"/>
            <w:vAlign w:val="center"/>
          </w:tcPr>
          <w:p w:rsidR="00412E99" w:rsidRDefault="00412E99">
            <w:pPr>
              <w:spacing w:line="300" w:lineRule="auto"/>
              <w:ind w:firstLineChars="200" w:firstLine="360"/>
              <w:rPr>
                <w:sz w:val="18"/>
                <w:szCs w:val="18"/>
              </w:rPr>
            </w:pPr>
            <w:r>
              <w:rPr>
                <w:rFonts w:hAnsi="宋体"/>
                <w:sz w:val="18"/>
                <w:szCs w:val="18"/>
              </w:rPr>
              <w:t>有强腐蚀性</w:t>
            </w:r>
          </w:p>
        </w:tc>
        <w:tc>
          <w:tcPr>
            <w:tcW w:w="4452" w:type="dxa"/>
            <w:vAlign w:val="center"/>
          </w:tcPr>
          <w:p w:rsidR="00412E99" w:rsidRDefault="00412E99">
            <w:pPr>
              <w:spacing w:line="300" w:lineRule="auto"/>
              <w:ind w:firstLineChars="200" w:firstLine="360"/>
              <w:rPr>
                <w:sz w:val="18"/>
                <w:szCs w:val="18"/>
              </w:rPr>
            </w:pPr>
            <w:r>
              <w:rPr>
                <w:rFonts w:hAnsi="宋体"/>
                <w:sz w:val="18"/>
                <w:szCs w:val="18"/>
              </w:rPr>
              <w:t>有强腐蚀性</w:t>
            </w:r>
          </w:p>
        </w:tc>
      </w:tr>
      <w:tr w:rsidR="00412E99">
        <w:trPr>
          <w:cantSplit/>
        </w:trPr>
        <w:tc>
          <w:tcPr>
            <w:tcW w:w="675" w:type="dxa"/>
            <w:vMerge w:val="restart"/>
            <w:vAlign w:val="center"/>
          </w:tcPr>
          <w:p w:rsidR="00412E99" w:rsidRDefault="00412E99">
            <w:pPr>
              <w:spacing w:line="300" w:lineRule="auto"/>
              <w:rPr>
                <w:rFonts w:hAnsi="宋体" w:hint="eastAsia"/>
                <w:sz w:val="18"/>
                <w:szCs w:val="18"/>
              </w:rPr>
            </w:pPr>
            <w:r>
              <w:rPr>
                <w:rFonts w:hAnsi="宋体"/>
                <w:sz w:val="18"/>
                <w:szCs w:val="18"/>
              </w:rPr>
              <w:t>化学</w:t>
            </w:r>
          </w:p>
          <w:p w:rsidR="00412E99" w:rsidRDefault="00412E99">
            <w:pPr>
              <w:spacing w:line="300" w:lineRule="auto"/>
              <w:rPr>
                <w:sz w:val="18"/>
                <w:szCs w:val="18"/>
              </w:rPr>
            </w:pPr>
            <w:r>
              <w:rPr>
                <w:rFonts w:hAnsi="宋体"/>
                <w:sz w:val="18"/>
                <w:szCs w:val="18"/>
              </w:rPr>
              <w:t>性质</w:t>
            </w:r>
          </w:p>
        </w:tc>
        <w:tc>
          <w:tcPr>
            <w:tcW w:w="1680" w:type="dxa"/>
            <w:vAlign w:val="center"/>
          </w:tcPr>
          <w:p w:rsidR="00412E99" w:rsidRDefault="00412E99">
            <w:pPr>
              <w:pStyle w:val="a4"/>
              <w:pBdr>
                <w:bottom w:val="none" w:sz="0" w:space="0" w:color="auto"/>
              </w:pBdr>
              <w:tabs>
                <w:tab w:val="clear" w:pos="4153"/>
                <w:tab w:val="clear" w:pos="8306"/>
              </w:tabs>
              <w:spacing w:line="300" w:lineRule="auto"/>
            </w:pPr>
            <w:r>
              <w:rPr>
                <w:rFonts w:hAnsi="宋体"/>
              </w:rPr>
              <w:t>使指示剂变色</w:t>
            </w:r>
          </w:p>
        </w:tc>
        <w:tc>
          <w:tcPr>
            <w:tcW w:w="3614" w:type="dxa"/>
            <w:vAlign w:val="center"/>
          </w:tcPr>
          <w:p w:rsidR="00412E99" w:rsidRDefault="00412E99">
            <w:pPr>
              <w:spacing w:line="300" w:lineRule="auto"/>
              <w:ind w:firstLineChars="200" w:firstLine="360"/>
              <w:rPr>
                <w:sz w:val="18"/>
                <w:szCs w:val="18"/>
              </w:rPr>
            </w:pPr>
            <w:r>
              <w:rPr>
                <w:rFonts w:hAnsi="宋体"/>
                <w:sz w:val="18"/>
                <w:szCs w:val="18"/>
              </w:rPr>
              <w:t>①</w:t>
            </w:r>
            <w:r>
              <w:rPr>
                <w:sz w:val="18"/>
                <w:szCs w:val="18"/>
              </w:rPr>
              <w:t xml:space="preserve"> </w:t>
            </w:r>
            <w:r>
              <w:rPr>
                <w:rFonts w:hAnsi="宋体"/>
                <w:sz w:val="18"/>
                <w:szCs w:val="18"/>
              </w:rPr>
              <w:t>使紫色石蕊试液变蓝</w:t>
            </w:r>
          </w:p>
          <w:p w:rsidR="00412E99" w:rsidRDefault="00412E99">
            <w:pPr>
              <w:spacing w:line="300" w:lineRule="auto"/>
              <w:ind w:firstLineChars="200" w:firstLine="360"/>
              <w:rPr>
                <w:sz w:val="18"/>
                <w:szCs w:val="18"/>
              </w:rPr>
            </w:pPr>
            <w:r>
              <w:rPr>
                <w:rFonts w:hAnsi="宋体"/>
                <w:sz w:val="18"/>
                <w:szCs w:val="18"/>
              </w:rPr>
              <w:t>②</w:t>
            </w:r>
            <w:r>
              <w:rPr>
                <w:sz w:val="18"/>
                <w:szCs w:val="18"/>
              </w:rPr>
              <w:t xml:space="preserve"> </w:t>
            </w:r>
            <w:r>
              <w:rPr>
                <w:rFonts w:hAnsi="宋体"/>
                <w:sz w:val="18"/>
                <w:szCs w:val="18"/>
              </w:rPr>
              <w:t>使无色酚酞试液变红</w:t>
            </w:r>
          </w:p>
          <w:p w:rsidR="00412E99" w:rsidRDefault="00412E99">
            <w:pPr>
              <w:spacing w:line="300" w:lineRule="auto"/>
              <w:ind w:firstLineChars="200" w:firstLine="360"/>
              <w:rPr>
                <w:sz w:val="18"/>
                <w:szCs w:val="18"/>
              </w:rPr>
            </w:pPr>
            <w:r>
              <w:rPr>
                <w:rFonts w:hAnsi="宋体"/>
                <w:sz w:val="18"/>
                <w:szCs w:val="18"/>
              </w:rPr>
              <w:t>③</w:t>
            </w:r>
            <w:r>
              <w:rPr>
                <w:sz w:val="18"/>
                <w:szCs w:val="18"/>
              </w:rPr>
              <w:t xml:space="preserve"> </w:t>
            </w:r>
            <w:r>
              <w:rPr>
                <w:rFonts w:hAnsi="宋体"/>
                <w:sz w:val="18"/>
                <w:szCs w:val="18"/>
              </w:rPr>
              <w:t>使湿润的红色石蕊试纸变蓝</w:t>
            </w:r>
          </w:p>
        </w:tc>
        <w:tc>
          <w:tcPr>
            <w:tcW w:w="4452" w:type="dxa"/>
            <w:vAlign w:val="center"/>
          </w:tcPr>
          <w:p w:rsidR="00412E99" w:rsidRDefault="00412E99">
            <w:pPr>
              <w:spacing w:line="300" w:lineRule="auto"/>
              <w:ind w:firstLineChars="200" w:firstLine="360"/>
              <w:rPr>
                <w:sz w:val="18"/>
                <w:szCs w:val="18"/>
              </w:rPr>
            </w:pPr>
            <w:r>
              <w:rPr>
                <w:rFonts w:hAnsi="宋体"/>
                <w:sz w:val="18"/>
                <w:szCs w:val="18"/>
              </w:rPr>
              <w:t>①</w:t>
            </w:r>
            <w:r>
              <w:rPr>
                <w:sz w:val="18"/>
                <w:szCs w:val="18"/>
              </w:rPr>
              <w:t xml:space="preserve"> </w:t>
            </w:r>
            <w:r>
              <w:rPr>
                <w:rFonts w:hAnsi="宋体"/>
                <w:sz w:val="18"/>
                <w:szCs w:val="18"/>
              </w:rPr>
              <w:t>使紫色石蕊试液变蓝</w:t>
            </w:r>
          </w:p>
          <w:p w:rsidR="00412E99" w:rsidRDefault="00412E99">
            <w:pPr>
              <w:spacing w:line="300" w:lineRule="auto"/>
              <w:ind w:firstLineChars="200" w:firstLine="360"/>
              <w:rPr>
                <w:sz w:val="18"/>
                <w:szCs w:val="18"/>
              </w:rPr>
            </w:pPr>
            <w:r>
              <w:rPr>
                <w:rFonts w:hAnsi="宋体"/>
                <w:sz w:val="18"/>
                <w:szCs w:val="18"/>
              </w:rPr>
              <w:t>②</w:t>
            </w:r>
            <w:r>
              <w:rPr>
                <w:sz w:val="18"/>
                <w:szCs w:val="18"/>
              </w:rPr>
              <w:t xml:space="preserve"> </w:t>
            </w:r>
            <w:r>
              <w:rPr>
                <w:rFonts w:hAnsi="宋体"/>
                <w:sz w:val="18"/>
                <w:szCs w:val="18"/>
              </w:rPr>
              <w:t>使无色酚酞试液变红</w:t>
            </w:r>
          </w:p>
          <w:p w:rsidR="00412E99" w:rsidRDefault="00412E99">
            <w:pPr>
              <w:spacing w:line="300" w:lineRule="auto"/>
              <w:ind w:firstLineChars="200" w:firstLine="360"/>
              <w:rPr>
                <w:sz w:val="18"/>
                <w:szCs w:val="18"/>
              </w:rPr>
            </w:pPr>
            <w:r>
              <w:rPr>
                <w:rFonts w:hAnsi="宋体"/>
                <w:sz w:val="18"/>
                <w:szCs w:val="18"/>
              </w:rPr>
              <w:t>③</w:t>
            </w:r>
            <w:r>
              <w:rPr>
                <w:sz w:val="18"/>
                <w:szCs w:val="18"/>
              </w:rPr>
              <w:t xml:space="preserve"> </w:t>
            </w:r>
            <w:r>
              <w:rPr>
                <w:rFonts w:hAnsi="宋体"/>
                <w:sz w:val="18"/>
                <w:szCs w:val="18"/>
              </w:rPr>
              <w:t>使湿润的红色石蕊试纸变蓝</w:t>
            </w:r>
          </w:p>
        </w:tc>
      </w:tr>
      <w:tr w:rsidR="00412E99">
        <w:trPr>
          <w:cantSplit/>
        </w:trPr>
        <w:tc>
          <w:tcPr>
            <w:tcW w:w="675" w:type="dxa"/>
            <w:vMerge/>
            <w:vAlign w:val="center"/>
          </w:tcPr>
          <w:p w:rsidR="00412E99" w:rsidRDefault="00412E99">
            <w:pPr>
              <w:spacing w:line="300" w:lineRule="auto"/>
              <w:ind w:firstLineChars="200" w:firstLine="360"/>
              <w:rPr>
                <w:sz w:val="18"/>
                <w:szCs w:val="18"/>
              </w:rPr>
            </w:pPr>
          </w:p>
        </w:tc>
        <w:tc>
          <w:tcPr>
            <w:tcW w:w="1680" w:type="dxa"/>
            <w:vAlign w:val="center"/>
          </w:tcPr>
          <w:p w:rsidR="00412E99" w:rsidRDefault="00412E99">
            <w:pPr>
              <w:spacing w:line="300" w:lineRule="auto"/>
              <w:jc w:val="center"/>
              <w:rPr>
                <w:sz w:val="18"/>
                <w:szCs w:val="18"/>
              </w:rPr>
            </w:pPr>
            <w:r>
              <w:rPr>
                <w:rFonts w:hAnsi="宋体"/>
                <w:sz w:val="18"/>
                <w:szCs w:val="18"/>
              </w:rPr>
              <w:t>跟酸性氧化物反应</w:t>
            </w:r>
          </w:p>
        </w:tc>
        <w:tc>
          <w:tcPr>
            <w:tcW w:w="3614" w:type="dxa"/>
            <w:vAlign w:val="center"/>
          </w:tcPr>
          <w:p w:rsidR="00412E99" w:rsidRDefault="00412E99">
            <w:pPr>
              <w:spacing w:line="300" w:lineRule="auto"/>
              <w:jc w:val="center"/>
              <w:rPr>
                <w:sz w:val="18"/>
                <w:szCs w:val="18"/>
                <w:lang w:val="pl-PL"/>
              </w:rPr>
            </w:pPr>
            <w:r>
              <w:rPr>
                <w:sz w:val="18"/>
                <w:szCs w:val="18"/>
                <w:lang w:val="pl-PL"/>
              </w:rPr>
              <w:t>2NaOH</w:t>
            </w:r>
            <w:r>
              <w:rPr>
                <w:rFonts w:hAnsi="宋体"/>
                <w:sz w:val="18"/>
                <w:szCs w:val="18"/>
                <w:lang w:val="pl-PL"/>
              </w:rPr>
              <w:t>＋</w:t>
            </w:r>
            <w:r>
              <w:rPr>
                <w:sz w:val="18"/>
                <w:szCs w:val="18"/>
                <w:lang w:val="pl-PL"/>
              </w:rPr>
              <w:t>CO</w:t>
            </w:r>
            <w:r>
              <w:rPr>
                <w:sz w:val="18"/>
                <w:szCs w:val="18"/>
                <w:vertAlign w:val="subscript"/>
                <w:lang w:val="pl-PL"/>
              </w:rPr>
              <w:t>2</w:t>
            </w:r>
            <w:r>
              <w:rPr>
                <w:rFonts w:hAnsi="宋体"/>
                <w:sz w:val="18"/>
                <w:szCs w:val="18"/>
                <w:lang w:val="pl-PL"/>
              </w:rPr>
              <w:t>＝</w:t>
            </w:r>
            <w:r>
              <w:rPr>
                <w:sz w:val="18"/>
                <w:szCs w:val="18"/>
                <w:lang w:val="pl-PL"/>
              </w:rPr>
              <w:t>Na</w:t>
            </w:r>
            <w:r>
              <w:rPr>
                <w:sz w:val="18"/>
                <w:szCs w:val="18"/>
                <w:vertAlign w:val="subscript"/>
                <w:lang w:val="pl-PL"/>
              </w:rPr>
              <w:t>2</w:t>
            </w:r>
            <w:r>
              <w:rPr>
                <w:sz w:val="18"/>
                <w:szCs w:val="18"/>
                <w:lang w:val="pl-PL"/>
              </w:rPr>
              <w:t>CO</w:t>
            </w:r>
            <w:r>
              <w:rPr>
                <w:sz w:val="18"/>
                <w:szCs w:val="18"/>
                <w:vertAlign w:val="subscript"/>
                <w:lang w:val="pl-PL"/>
              </w:rPr>
              <w:t>3</w:t>
            </w:r>
            <w:r>
              <w:rPr>
                <w:rFonts w:hAnsi="宋体"/>
                <w:sz w:val="18"/>
                <w:szCs w:val="18"/>
                <w:lang w:val="pl-PL"/>
              </w:rPr>
              <w:t>＋</w:t>
            </w:r>
            <w:r>
              <w:rPr>
                <w:sz w:val="18"/>
                <w:szCs w:val="18"/>
                <w:lang w:val="pl-PL"/>
              </w:rPr>
              <w:t>H</w:t>
            </w:r>
            <w:r>
              <w:rPr>
                <w:sz w:val="18"/>
                <w:szCs w:val="18"/>
                <w:vertAlign w:val="subscript"/>
                <w:lang w:val="pl-PL"/>
              </w:rPr>
              <w:t>2</w:t>
            </w:r>
            <w:r>
              <w:rPr>
                <w:sz w:val="18"/>
                <w:szCs w:val="18"/>
                <w:lang w:val="pl-PL"/>
              </w:rPr>
              <w:t>O</w:t>
            </w:r>
          </w:p>
          <w:p w:rsidR="00412E99" w:rsidRDefault="00412E99">
            <w:pPr>
              <w:spacing w:line="300" w:lineRule="auto"/>
              <w:jc w:val="center"/>
              <w:rPr>
                <w:sz w:val="18"/>
                <w:szCs w:val="18"/>
                <w:lang w:val="pt-BR"/>
              </w:rPr>
            </w:pPr>
            <w:r>
              <w:rPr>
                <w:sz w:val="18"/>
                <w:szCs w:val="18"/>
                <w:lang w:val="pt-BR"/>
              </w:rPr>
              <w:t>2NaOH</w:t>
            </w:r>
            <w:r>
              <w:rPr>
                <w:rFonts w:hAnsi="宋体"/>
                <w:sz w:val="18"/>
                <w:szCs w:val="18"/>
                <w:lang w:val="pt-BR"/>
              </w:rPr>
              <w:t>＋</w:t>
            </w:r>
            <w:r>
              <w:rPr>
                <w:sz w:val="18"/>
                <w:szCs w:val="18"/>
                <w:lang w:val="pt-BR"/>
              </w:rPr>
              <w:t>SO</w:t>
            </w:r>
            <w:r>
              <w:rPr>
                <w:sz w:val="18"/>
                <w:szCs w:val="18"/>
                <w:vertAlign w:val="subscript"/>
                <w:lang w:val="pt-BR"/>
              </w:rPr>
              <w:t>2</w:t>
            </w:r>
            <w:r>
              <w:rPr>
                <w:rFonts w:hAnsi="宋体"/>
                <w:sz w:val="18"/>
                <w:szCs w:val="18"/>
                <w:lang w:val="pt-BR"/>
              </w:rPr>
              <w:t>＝</w:t>
            </w:r>
            <w:r>
              <w:rPr>
                <w:sz w:val="18"/>
                <w:szCs w:val="18"/>
                <w:lang w:val="pt-BR"/>
              </w:rPr>
              <w:t>Na</w:t>
            </w:r>
            <w:r>
              <w:rPr>
                <w:sz w:val="18"/>
                <w:szCs w:val="18"/>
                <w:vertAlign w:val="subscript"/>
                <w:lang w:val="pt-BR"/>
              </w:rPr>
              <w:t>2</w:t>
            </w:r>
            <w:r>
              <w:rPr>
                <w:sz w:val="18"/>
                <w:szCs w:val="18"/>
                <w:lang w:val="pt-BR"/>
              </w:rPr>
              <w:t>SO</w:t>
            </w:r>
            <w:r>
              <w:rPr>
                <w:sz w:val="18"/>
                <w:szCs w:val="18"/>
                <w:vertAlign w:val="subscript"/>
                <w:lang w:val="pt-BR"/>
              </w:rPr>
              <w:t>3</w:t>
            </w:r>
            <w:r>
              <w:rPr>
                <w:rFonts w:hAnsi="宋体"/>
                <w:sz w:val="18"/>
                <w:szCs w:val="18"/>
                <w:lang w:val="pt-BR"/>
              </w:rPr>
              <w:t>＋</w:t>
            </w:r>
            <w:r>
              <w:rPr>
                <w:sz w:val="18"/>
                <w:szCs w:val="18"/>
                <w:lang w:val="pt-BR"/>
              </w:rPr>
              <w:t>H</w:t>
            </w:r>
            <w:r>
              <w:rPr>
                <w:sz w:val="18"/>
                <w:szCs w:val="18"/>
                <w:vertAlign w:val="subscript"/>
                <w:lang w:val="pt-BR"/>
              </w:rPr>
              <w:t>2</w:t>
            </w:r>
            <w:r>
              <w:rPr>
                <w:sz w:val="18"/>
                <w:szCs w:val="18"/>
                <w:lang w:val="pt-BR"/>
              </w:rPr>
              <w:t>O</w:t>
            </w:r>
          </w:p>
        </w:tc>
        <w:tc>
          <w:tcPr>
            <w:tcW w:w="4452" w:type="dxa"/>
            <w:vAlign w:val="center"/>
          </w:tcPr>
          <w:p w:rsidR="00412E99" w:rsidRDefault="00412E99">
            <w:pPr>
              <w:spacing w:line="300" w:lineRule="auto"/>
              <w:jc w:val="center"/>
              <w:rPr>
                <w:sz w:val="18"/>
                <w:szCs w:val="18"/>
                <w:lang w:val="pt-BR"/>
              </w:rPr>
            </w:pPr>
            <w:r>
              <w:rPr>
                <w:rFonts w:hint="eastAsia"/>
                <w:sz w:val="18"/>
                <w:szCs w:val="18"/>
                <w:lang w:val="pt-BR"/>
              </w:rPr>
              <w:t>Ca(OH)</w:t>
            </w:r>
            <w:r>
              <w:rPr>
                <w:rFonts w:hint="eastAsia"/>
                <w:sz w:val="18"/>
                <w:szCs w:val="18"/>
                <w:vertAlign w:val="subscript"/>
                <w:lang w:val="pt-BR"/>
              </w:rPr>
              <w:t>2</w:t>
            </w:r>
            <w:r>
              <w:rPr>
                <w:rFonts w:hAnsi="宋体"/>
                <w:sz w:val="18"/>
                <w:szCs w:val="18"/>
                <w:lang w:val="pt-BR"/>
              </w:rPr>
              <w:t>＋</w:t>
            </w:r>
            <w:r>
              <w:rPr>
                <w:sz w:val="18"/>
                <w:szCs w:val="18"/>
                <w:lang w:val="pt-BR"/>
              </w:rPr>
              <w:t>CO</w:t>
            </w:r>
            <w:r>
              <w:rPr>
                <w:sz w:val="18"/>
                <w:szCs w:val="18"/>
                <w:vertAlign w:val="subscript"/>
                <w:lang w:val="pt-BR"/>
              </w:rPr>
              <w:t>2</w:t>
            </w:r>
            <w:r>
              <w:rPr>
                <w:rFonts w:hAnsi="宋体"/>
                <w:sz w:val="18"/>
                <w:szCs w:val="18"/>
                <w:lang w:val="pt-BR"/>
              </w:rPr>
              <w:t>＝</w:t>
            </w:r>
            <w:r>
              <w:rPr>
                <w:sz w:val="18"/>
                <w:szCs w:val="18"/>
                <w:lang w:val="pt-BR"/>
              </w:rPr>
              <w:t>CaCO</w:t>
            </w:r>
            <w:r>
              <w:rPr>
                <w:sz w:val="18"/>
                <w:szCs w:val="18"/>
                <w:vertAlign w:val="subscript"/>
                <w:lang w:val="pt-BR"/>
              </w:rPr>
              <w:t>3</w:t>
            </w:r>
            <w:r>
              <w:rPr>
                <w:sz w:val="18"/>
                <w:szCs w:val="18"/>
                <w:lang w:val="pt-BR"/>
              </w:rPr>
              <w:t>↓</w:t>
            </w:r>
            <w:r>
              <w:rPr>
                <w:rFonts w:hAnsi="宋体"/>
                <w:sz w:val="18"/>
                <w:szCs w:val="18"/>
                <w:lang w:val="pt-BR"/>
              </w:rPr>
              <w:t>＋</w:t>
            </w:r>
            <w:r>
              <w:rPr>
                <w:sz w:val="18"/>
                <w:szCs w:val="18"/>
                <w:lang w:val="pt-BR"/>
              </w:rPr>
              <w:t>H</w:t>
            </w:r>
            <w:r>
              <w:rPr>
                <w:sz w:val="18"/>
                <w:szCs w:val="18"/>
                <w:vertAlign w:val="subscript"/>
                <w:lang w:val="pt-BR"/>
              </w:rPr>
              <w:t>2</w:t>
            </w:r>
            <w:r>
              <w:rPr>
                <w:sz w:val="18"/>
                <w:szCs w:val="18"/>
                <w:lang w:val="pt-BR"/>
              </w:rPr>
              <w:t>O</w:t>
            </w:r>
          </w:p>
          <w:p w:rsidR="00412E99" w:rsidRDefault="00412E99">
            <w:pPr>
              <w:spacing w:line="300" w:lineRule="auto"/>
              <w:jc w:val="center"/>
              <w:rPr>
                <w:sz w:val="18"/>
                <w:szCs w:val="18"/>
                <w:lang w:val="pt-BR"/>
              </w:rPr>
            </w:pPr>
            <w:r>
              <w:rPr>
                <w:rFonts w:hint="eastAsia"/>
                <w:sz w:val="18"/>
                <w:szCs w:val="18"/>
              </w:rPr>
              <w:t>Ca(OH)</w:t>
            </w:r>
            <w:r>
              <w:rPr>
                <w:rFonts w:hint="eastAsia"/>
                <w:sz w:val="18"/>
                <w:szCs w:val="18"/>
                <w:vertAlign w:val="subscript"/>
              </w:rPr>
              <w:t>2</w:t>
            </w:r>
            <w:r>
              <w:rPr>
                <w:rFonts w:hAnsi="宋体"/>
                <w:sz w:val="18"/>
                <w:szCs w:val="18"/>
                <w:lang w:val="pt-BR"/>
              </w:rPr>
              <w:t>＋</w:t>
            </w:r>
            <w:r>
              <w:rPr>
                <w:sz w:val="18"/>
                <w:szCs w:val="18"/>
                <w:lang w:val="pt-BR"/>
              </w:rPr>
              <w:t>SO</w:t>
            </w:r>
            <w:r>
              <w:rPr>
                <w:sz w:val="18"/>
                <w:szCs w:val="18"/>
                <w:vertAlign w:val="subscript"/>
                <w:lang w:val="pt-BR"/>
              </w:rPr>
              <w:t>2</w:t>
            </w:r>
            <w:r>
              <w:rPr>
                <w:rFonts w:hAnsi="宋体"/>
                <w:sz w:val="18"/>
                <w:szCs w:val="18"/>
                <w:lang w:val="pt-BR"/>
              </w:rPr>
              <w:t>＝</w:t>
            </w:r>
            <w:r>
              <w:rPr>
                <w:sz w:val="18"/>
                <w:szCs w:val="18"/>
                <w:lang w:val="pt-BR"/>
              </w:rPr>
              <w:t>CaSO</w:t>
            </w:r>
            <w:r>
              <w:rPr>
                <w:sz w:val="18"/>
                <w:szCs w:val="18"/>
                <w:vertAlign w:val="subscript"/>
                <w:lang w:val="pt-BR"/>
              </w:rPr>
              <w:t>3</w:t>
            </w:r>
            <w:r>
              <w:rPr>
                <w:sz w:val="18"/>
                <w:szCs w:val="18"/>
                <w:lang w:val="pt-BR"/>
              </w:rPr>
              <w:t>↓</w:t>
            </w:r>
            <w:r>
              <w:rPr>
                <w:rFonts w:hAnsi="宋体"/>
                <w:sz w:val="18"/>
                <w:szCs w:val="18"/>
                <w:lang w:val="pt-BR"/>
              </w:rPr>
              <w:t>＋</w:t>
            </w:r>
            <w:r>
              <w:rPr>
                <w:sz w:val="18"/>
                <w:szCs w:val="18"/>
                <w:lang w:val="pt-BR"/>
              </w:rPr>
              <w:t>H</w:t>
            </w:r>
            <w:r>
              <w:rPr>
                <w:sz w:val="18"/>
                <w:szCs w:val="18"/>
                <w:vertAlign w:val="subscript"/>
                <w:lang w:val="pt-BR"/>
              </w:rPr>
              <w:t>2</w:t>
            </w:r>
            <w:r>
              <w:rPr>
                <w:sz w:val="18"/>
                <w:szCs w:val="18"/>
                <w:lang w:val="pt-BR"/>
              </w:rPr>
              <w:t>O</w:t>
            </w:r>
          </w:p>
        </w:tc>
      </w:tr>
      <w:tr w:rsidR="00412E99">
        <w:trPr>
          <w:cantSplit/>
        </w:trPr>
        <w:tc>
          <w:tcPr>
            <w:tcW w:w="675" w:type="dxa"/>
            <w:vMerge/>
            <w:vAlign w:val="center"/>
          </w:tcPr>
          <w:p w:rsidR="00412E99" w:rsidRDefault="00412E99">
            <w:pPr>
              <w:spacing w:line="300" w:lineRule="auto"/>
              <w:ind w:firstLineChars="200" w:firstLine="360"/>
              <w:rPr>
                <w:sz w:val="18"/>
                <w:szCs w:val="18"/>
                <w:lang w:val="pt-BR"/>
              </w:rPr>
            </w:pPr>
          </w:p>
        </w:tc>
        <w:tc>
          <w:tcPr>
            <w:tcW w:w="1680" w:type="dxa"/>
            <w:vAlign w:val="center"/>
          </w:tcPr>
          <w:p w:rsidR="00412E99" w:rsidRDefault="00412E99">
            <w:pPr>
              <w:pStyle w:val="a4"/>
              <w:pBdr>
                <w:bottom w:val="none" w:sz="0" w:space="0" w:color="auto"/>
              </w:pBdr>
              <w:tabs>
                <w:tab w:val="clear" w:pos="4153"/>
                <w:tab w:val="clear" w:pos="8306"/>
              </w:tabs>
              <w:spacing w:line="300" w:lineRule="auto"/>
            </w:pPr>
            <w:r>
              <w:rPr>
                <w:rFonts w:hAnsi="宋体"/>
              </w:rPr>
              <w:t>跟酸发生中和反应</w:t>
            </w:r>
          </w:p>
        </w:tc>
        <w:tc>
          <w:tcPr>
            <w:tcW w:w="3614" w:type="dxa"/>
            <w:vAlign w:val="center"/>
          </w:tcPr>
          <w:p w:rsidR="00412E99" w:rsidRDefault="00412E99">
            <w:pPr>
              <w:spacing w:line="300" w:lineRule="auto"/>
              <w:jc w:val="center"/>
              <w:rPr>
                <w:sz w:val="18"/>
                <w:szCs w:val="18"/>
                <w:lang w:val="pt-BR"/>
              </w:rPr>
            </w:pPr>
            <w:r>
              <w:rPr>
                <w:sz w:val="18"/>
                <w:szCs w:val="18"/>
                <w:lang w:val="pt-BR"/>
              </w:rPr>
              <w:t>NaOH</w:t>
            </w:r>
            <w:r>
              <w:rPr>
                <w:rFonts w:hAnsi="宋体"/>
                <w:sz w:val="18"/>
                <w:szCs w:val="18"/>
                <w:lang w:val="pt-BR"/>
              </w:rPr>
              <w:t>＋</w:t>
            </w:r>
            <w:r>
              <w:rPr>
                <w:sz w:val="18"/>
                <w:szCs w:val="18"/>
                <w:lang w:val="pt-BR"/>
              </w:rPr>
              <w:t>HCl</w:t>
            </w:r>
            <w:r>
              <w:rPr>
                <w:rFonts w:hAnsi="宋体"/>
                <w:sz w:val="18"/>
                <w:szCs w:val="18"/>
                <w:lang w:val="pt-BR"/>
              </w:rPr>
              <w:t>＝</w:t>
            </w:r>
            <w:r>
              <w:rPr>
                <w:sz w:val="18"/>
                <w:szCs w:val="18"/>
                <w:lang w:val="pt-BR"/>
              </w:rPr>
              <w:t>NaCl</w:t>
            </w:r>
            <w:r>
              <w:rPr>
                <w:rFonts w:hAnsi="宋体"/>
                <w:sz w:val="18"/>
                <w:szCs w:val="18"/>
                <w:lang w:val="pt-BR"/>
              </w:rPr>
              <w:t>＋</w:t>
            </w:r>
            <w:r>
              <w:rPr>
                <w:sz w:val="18"/>
                <w:szCs w:val="18"/>
                <w:lang w:val="pt-BR"/>
              </w:rPr>
              <w:t>H</w:t>
            </w:r>
            <w:r>
              <w:rPr>
                <w:sz w:val="18"/>
                <w:szCs w:val="18"/>
                <w:vertAlign w:val="subscript"/>
                <w:lang w:val="pt-BR"/>
              </w:rPr>
              <w:t>2</w:t>
            </w:r>
            <w:r>
              <w:rPr>
                <w:sz w:val="18"/>
                <w:szCs w:val="18"/>
                <w:lang w:val="pt-BR"/>
              </w:rPr>
              <w:t>O</w:t>
            </w:r>
          </w:p>
          <w:p w:rsidR="00412E99" w:rsidRDefault="00412E99">
            <w:pPr>
              <w:spacing w:line="300" w:lineRule="auto"/>
              <w:jc w:val="center"/>
              <w:rPr>
                <w:sz w:val="18"/>
                <w:szCs w:val="18"/>
                <w:lang w:val="pt-BR"/>
              </w:rPr>
            </w:pPr>
            <w:r>
              <w:rPr>
                <w:sz w:val="18"/>
                <w:szCs w:val="18"/>
                <w:lang w:val="pt-BR"/>
              </w:rPr>
              <w:t>2NaOH</w:t>
            </w:r>
            <w:r>
              <w:rPr>
                <w:rFonts w:hAnsi="宋体"/>
                <w:sz w:val="18"/>
                <w:szCs w:val="18"/>
                <w:lang w:val="pt-BR"/>
              </w:rPr>
              <w:t>＋</w:t>
            </w:r>
            <w:r>
              <w:rPr>
                <w:sz w:val="18"/>
                <w:szCs w:val="18"/>
                <w:lang w:val="pt-BR"/>
              </w:rPr>
              <w:t>H</w:t>
            </w:r>
            <w:r>
              <w:rPr>
                <w:sz w:val="18"/>
                <w:szCs w:val="18"/>
                <w:vertAlign w:val="subscript"/>
                <w:lang w:val="pt-BR"/>
              </w:rPr>
              <w:t>2</w:t>
            </w:r>
            <w:r>
              <w:rPr>
                <w:sz w:val="18"/>
                <w:szCs w:val="18"/>
                <w:lang w:val="pt-BR"/>
              </w:rPr>
              <w:t>SO</w:t>
            </w:r>
            <w:r>
              <w:rPr>
                <w:sz w:val="18"/>
                <w:szCs w:val="18"/>
                <w:vertAlign w:val="subscript"/>
                <w:lang w:val="pt-BR"/>
              </w:rPr>
              <w:t>4</w:t>
            </w:r>
            <w:r>
              <w:rPr>
                <w:rFonts w:hAnsi="宋体"/>
                <w:sz w:val="18"/>
                <w:szCs w:val="18"/>
                <w:lang w:val="pt-BR"/>
              </w:rPr>
              <w:t>＝</w:t>
            </w:r>
            <w:r>
              <w:rPr>
                <w:sz w:val="18"/>
                <w:szCs w:val="18"/>
                <w:lang w:val="pt-BR"/>
              </w:rPr>
              <w:t>Na</w:t>
            </w:r>
            <w:r>
              <w:rPr>
                <w:sz w:val="18"/>
                <w:szCs w:val="18"/>
                <w:vertAlign w:val="subscript"/>
                <w:lang w:val="pt-BR"/>
              </w:rPr>
              <w:t>2</w:t>
            </w:r>
            <w:r>
              <w:rPr>
                <w:sz w:val="18"/>
                <w:szCs w:val="18"/>
                <w:lang w:val="pt-BR"/>
              </w:rPr>
              <w:t>SO</w:t>
            </w:r>
            <w:r>
              <w:rPr>
                <w:sz w:val="18"/>
                <w:szCs w:val="18"/>
                <w:vertAlign w:val="subscript"/>
                <w:lang w:val="pt-BR"/>
              </w:rPr>
              <w:t>4</w:t>
            </w:r>
            <w:r>
              <w:rPr>
                <w:rFonts w:hAnsi="宋体"/>
                <w:sz w:val="18"/>
                <w:szCs w:val="18"/>
                <w:lang w:val="pt-BR"/>
              </w:rPr>
              <w:t>＋</w:t>
            </w:r>
            <w:r>
              <w:rPr>
                <w:sz w:val="18"/>
                <w:szCs w:val="18"/>
                <w:lang w:val="pt-BR"/>
              </w:rPr>
              <w:t>2H</w:t>
            </w:r>
            <w:r>
              <w:rPr>
                <w:sz w:val="18"/>
                <w:szCs w:val="18"/>
                <w:vertAlign w:val="subscript"/>
                <w:lang w:val="pt-BR"/>
              </w:rPr>
              <w:t>2</w:t>
            </w:r>
            <w:r>
              <w:rPr>
                <w:sz w:val="18"/>
                <w:szCs w:val="18"/>
                <w:lang w:val="pt-BR"/>
              </w:rPr>
              <w:t>O</w:t>
            </w:r>
          </w:p>
          <w:p w:rsidR="00412E99" w:rsidRDefault="00412E99">
            <w:pPr>
              <w:spacing w:line="300" w:lineRule="auto"/>
              <w:jc w:val="center"/>
              <w:rPr>
                <w:sz w:val="18"/>
                <w:szCs w:val="18"/>
                <w:lang w:val="pl-PL"/>
              </w:rPr>
            </w:pPr>
            <w:r>
              <w:rPr>
                <w:sz w:val="18"/>
                <w:szCs w:val="18"/>
                <w:lang w:val="pl-PL"/>
              </w:rPr>
              <w:t>3NaOH</w:t>
            </w:r>
            <w:r>
              <w:rPr>
                <w:rFonts w:hAnsi="宋体"/>
                <w:sz w:val="18"/>
                <w:szCs w:val="18"/>
                <w:lang w:val="pl-PL"/>
              </w:rPr>
              <w:t>＋</w:t>
            </w:r>
            <w:r>
              <w:rPr>
                <w:sz w:val="18"/>
                <w:szCs w:val="18"/>
                <w:lang w:val="pl-PL"/>
              </w:rPr>
              <w:t>H</w:t>
            </w:r>
            <w:r>
              <w:rPr>
                <w:sz w:val="18"/>
                <w:szCs w:val="18"/>
                <w:vertAlign w:val="subscript"/>
                <w:lang w:val="pl-PL"/>
              </w:rPr>
              <w:t>3</w:t>
            </w:r>
            <w:r>
              <w:rPr>
                <w:sz w:val="18"/>
                <w:szCs w:val="18"/>
                <w:lang w:val="pl-PL"/>
              </w:rPr>
              <w:t>PO</w:t>
            </w:r>
            <w:r>
              <w:rPr>
                <w:sz w:val="18"/>
                <w:szCs w:val="18"/>
                <w:vertAlign w:val="subscript"/>
                <w:lang w:val="pl-PL"/>
              </w:rPr>
              <w:t>4</w:t>
            </w:r>
            <w:r>
              <w:rPr>
                <w:rFonts w:hAnsi="宋体"/>
                <w:sz w:val="18"/>
                <w:szCs w:val="18"/>
                <w:lang w:val="pl-PL"/>
              </w:rPr>
              <w:t>＝</w:t>
            </w:r>
            <w:r>
              <w:rPr>
                <w:sz w:val="18"/>
                <w:szCs w:val="18"/>
                <w:lang w:val="pl-PL"/>
              </w:rPr>
              <w:t>Na</w:t>
            </w:r>
            <w:r>
              <w:rPr>
                <w:sz w:val="18"/>
                <w:szCs w:val="18"/>
                <w:vertAlign w:val="subscript"/>
                <w:lang w:val="pl-PL"/>
              </w:rPr>
              <w:t>3</w:t>
            </w:r>
            <w:r>
              <w:rPr>
                <w:sz w:val="18"/>
                <w:szCs w:val="18"/>
                <w:lang w:val="pl-PL"/>
              </w:rPr>
              <w:t>PO</w:t>
            </w:r>
            <w:r>
              <w:rPr>
                <w:sz w:val="18"/>
                <w:szCs w:val="18"/>
                <w:vertAlign w:val="subscript"/>
                <w:lang w:val="pl-PL"/>
              </w:rPr>
              <w:t>4</w:t>
            </w:r>
            <w:r>
              <w:rPr>
                <w:rFonts w:hAnsi="宋体"/>
                <w:sz w:val="18"/>
                <w:szCs w:val="18"/>
                <w:lang w:val="pl-PL"/>
              </w:rPr>
              <w:t>＋</w:t>
            </w:r>
            <w:r>
              <w:rPr>
                <w:sz w:val="18"/>
                <w:szCs w:val="18"/>
                <w:lang w:val="pl-PL"/>
              </w:rPr>
              <w:t>3H</w:t>
            </w:r>
            <w:r>
              <w:rPr>
                <w:sz w:val="18"/>
                <w:szCs w:val="18"/>
                <w:vertAlign w:val="subscript"/>
                <w:lang w:val="pl-PL"/>
              </w:rPr>
              <w:t>2</w:t>
            </w:r>
            <w:r>
              <w:rPr>
                <w:sz w:val="18"/>
                <w:szCs w:val="18"/>
                <w:lang w:val="pl-PL"/>
              </w:rPr>
              <w:t>O</w:t>
            </w:r>
          </w:p>
        </w:tc>
        <w:tc>
          <w:tcPr>
            <w:tcW w:w="4452" w:type="dxa"/>
            <w:vAlign w:val="center"/>
          </w:tcPr>
          <w:p w:rsidR="00412E99" w:rsidRDefault="00412E99">
            <w:pPr>
              <w:spacing w:line="300" w:lineRule="auto"/>
              <w:jc w:val="center"/>
              <w:rPr>
                <w:sz w:val="18"/>
                <w:szCs w:val="18"/>
                <w:lang w:val="pt-BR"/>
              </w:rPr>
            </w:pPr>
            <w:r>
              <w:rPr>
                <w:rFonts w:hint="eastAsia"/>
                <w:sz w:val="18"/>
                <w:szCs w:val="18"/>
                <w:lang w:val="pl-PL"/>
              </w:rPr>
              <w:t>Ca(OH)</w:t>
            </w:r>
            <w:r>
              <w:rPr>
                <w:rFonts w:hint="eastAsia"/>
                <w:sz w:val="18"/>
                <w:szCs w:val="18"/>
                <w:vertAlign w:val="subscript"/>
                <w:lang w:val="pl-PL"/>
              </w:rPr>
              <w:t>2</w:t>
            </w:r>
            <w:r>
              <w:rPr>
                <w:rFonts w:hAnsi="宋体"/>
                <w:sz w:val="18"/>
                <w:szCs w:val="18"/>
                <w:lang w:val="pt-BR"/>
              </w:rPr>
              <w:t>＋</w:t>
            </w:r>
            <w:r>
              <w:rPr>
                <w:sz w:val="18"/>
                <w:szCs w:val="18"/>
                <w:lang w:val="pt-BR"/>
              </w:rPr>
              <w:t>2HCl</w:t>
            </w:r>
            <w:r>
              <w:rPr>
                <w:rFonts w:hAnsi="宋体"/>
                <w:sz w:val="18"/>
                <w:szCs w:val="18"/>
                <w:lang w:val="pt-BR"/>
              </w:rPr>
              <w:t>＝</w:t>
            </w:r>
            <w:r>
              <w:rPr>
                <w:sz w:val="18"/>
                <w:szCs w:val="18"/>
                <w:lang w:val="pt-BR"/>
              </w:rPr>
              <w:t>CaCl</w:t>
            </w:r>
            <w:r>
              <w:rPr>
                <w:sz w:val="18"/>
                <w:szCs w:val="18"/>
                <w:vertAlign w:val="subscript"/>
                <w:lang w:val="pt-BR"/>
              </w:rPr>
              <w:t>2</w:t>
            </w:r>
            <w:r>
              <w:rPr>
                <w:rFonts w:hAnsi="宋体"/>
                <w:sz w:val="18"/>
                <w:szCs w:val="18"/>
                <w:lang w:val="pt-BR"/>
              </w:rPr>
              <w:t>＋</w:t>
            </w:r>
            <w:r>
              <w:rPr>
                <w:sz w:val="18"/>
                <w:szCs w:val="18"/>
                <w:lang w:val="pt-BR"/>
              </w:rPr>
              <w:t>H</w:t>
            </w:r>
            <w:r>
              <w:rPr>
                <w:sz w:val="18"/>
                <w:szCs w:val="18"/>
                <w:vertAlign w:val="subscript"/>
                <w:lang w:val="pt-BR"/>
              </w:rPr>
              <w:t>2</w:t>
            </w:r>
            <w:r>
              <w:rPr>
                <w:sz w:val="18"/>
                <w:szCs w:val="18"/>
                <w:lang w:val="pt-BR"/>
              </w:rPr>
              <w:t>O</w:t>
            </w:r>
          </w:p>
          <w:p w:rsidR="00412E99" w:rsidRDefault="00412E99">
            <w:pPr>
              <w:spacing w:line="300" w:lineRule="auto"/>
              <w:jc w:val="center"/>
              <w:rPr>
                <w:sz w:val="18"/>
                <w:szCs w:val="18"/>
                <w:lang w:val="pt-BR"/>
              </w:rPr>
            </w:pPr>
            <w:r>
              <w:rPr>
                <w:rFonts w:hint="eastAsia"/>
                <w:sz w:val="18"/>
                <w:szCs w:val="18"/>
              </w:rPr>
              <w:t>Ca(OH)</w:t>
            </w:r>
            <w:r>
              <w:rPr>
                <w:rFonts w:hint="eastAsia"/>
                <w:sz w:val="18"/>
                <w:szCs w:val="18"/>
                <w:vertAlign w:val="subscript"/>
              </w:rPr>
              <w:t>2</w:t>
            </w:r>
            <w:r>
              <w:rPr>
                <w:rFonts w:hAnsi="宋体"/>
                <w:sz w:val="18"/>
                <w:szCs w:val="18"/>
                <w:lang w:val="pt-BR"/>
              </w:rPr>
              <w:t>＋</w:t>
            </w:r>
            <w:r>
              <w:rPr>
                <w:sz w:val="18"/>
                <w:szCs w:val="18"/>
                <w:lang w:val="pt-BR"/>
              </w:rPr>
              <w:t>H</w:t>
            </w:r>
            <w:r>
              <w:rPr>
                <w:sz w:val="18"/>
                <w:szCs w:val="18"/>
                <w:vertAlign w:val="subscript"/>
                <w:lang w:val="pt-BR"/>
              </w:rPr>
              <w:t>2</w:t>
            </w:r>
            <w:r>
              <w:rPr>
                <w:sz w:val="18"/>
                <w:szCs w:val="18"/>
                <w:lang w:val="pt-BR"/>
              </w:rPr>
              <w:t>SO</w:t>
            </w:r>
            <w:r>
              <w:rPr>
                <w:sz w:val="18"/>
                <w:szCs w:val="18"/>
                <w:vertAlign w:val="subscript"/>
                <w:lang w:val="pt-BR"/>
              </w:rPr>
              <w:t>4</w:t>
            </w:r>
            <w:r>
              <w:rPr>
                <w:rFonts w:hAnsi="宋体"/>
                <w:sz w:val="18"/>
                <w:szCs w:val="18"/>
                <w:lang w:val="pt-BR"/>
              </w:rPr>
              <w:t>＝</w:t>
            </w:r>
            <w:r>
              <w:rPr>
                <w:sz w:val="18"/>
                <w:szCs w:val="18"/>
                <w:lang w:val="pt-BR"/>
              </w:rPr>
              <w:t>CaSO</w:t>
            </w:r>
            <w:r>
              <w:rPr>
                <w:sz w:val="18"/>
                <w:szCs w:val="18"/>
                <w:vertAlign w:val="subscript"/>
                <w:lang w:val="pt-BR"/>
              </w:rPr>
              <w:t>4</w:t>
            </w:r>
            <w:r>
              <w:rPr>
                <w:rFonts w:hAnsi="宋体"/>
                <w:sz w:val="18"/>
                <w:szCs w:val="18"/>
                <w:lang w:val="pt-BR"/>
              </w:rPr>
              <w:t>＋</w:t>
            </w:r>
            <w:r>
              <w:rPr>
                <w:sz w:val="18"/>
                <w:szCs w:val="18"/>
                <w:lang w:val="pt-BR"/>
              </w:rPr>
              <w:t>2H</w:t>
            </w:r>
            <w:r>
              <w:rPr>
                <w:sz w:val="18"/>
                <w:szCs w:val="18"/>
                <w:vertAlign w:val="subscript"/>
                <w:lang w:val="pt-BR"/>
              </w:rPr>
              <w:t>2</w:t>
            </w:r>
            <w:r>
              <w:rPr>
                <w:sz w:val="18"/>
                <w:szCs w:val="18"/>
                <w:lang w:val="pt-BR"/>
              </w:rPr>
              <w:t>O</w:t>
            </w:r>
          </w:p>
          <w:p w:rsidR="00412E99" w:rsidRDefault="00412E99">
            <w:pPr>
              <w:spacing w:line="300" w:lineRule="auto"/>
              <w:jc w:val="center"/>
              <w:rPr>
                <w:sz w:val="18"/>
                <w:szCs w:val="18"/>
              </w:rPr>
            </w:pPr>
            <w:r>
              <w:rPr>
                <w:sz w:val="18"/>
                <w:szCs w:val="18"/>
              </w:rPr>
              <w:t>3</w:t>
            </w:r>
            <w:r>
              <w:rPr>
                <w:rFonts w:hint="eastAsia"/>
                <w:sz w:val="18"/>
                <w:szCs w:val="18"/>
              </w:rPr>
              <w:t xml:space="preserve"> Ca(OH)</w:t>
            </w:r>
            <w:r>
              <w:rPr>
                <w:rFonts w:hint="eastAsia"/>
                <w:sz w:val="18"/>
                <w:szCs w:val="18"/>
                <w:vertAlign w:val="subscript"/>
              </w:rPr>
              <w:t>2</w:t>
            </w:r>
            <w:r>
              <w:rPr>
                <w:rFonts w:hAnsi="宋体"/>
                <w:sz w:val="18"/>
                <w:szCs w:val="18"/>
              </w:rPr>
              <w:t>＋</w:t>
            </w:r>
            <w:r>
              <w:rPr>
                <w:sz w:val="18"/>
                <w:szCs w:val="18"/>
              </w:rPr>
              <w:t>2H</w:t>
            </w:r>
            <w:r>
              <w:rPr>
                <w:sz w:val="18"/>
                <w:szCs w:val="18"/>
                <w:vertAlign w:val="subscript"/>
              </w:rPr>
              <w:t>3</w:t>
            </w:r>
            <w:r>
              <w:rPr>
                <w:sz w:val="18"/>
                <w:szCs w:val="18"/>
              </w:rPr>
              <w:t>PO</w:t>
            </w:r>
            <w:r>
              <w:rPr>
                <w:sz w:val="18"/>
                <w:szCs w:val="18"/>
                <w:vertAlign w:val="subscript"/>
              </w:rPr>
              <w:t>4</w:t>
            </w:r>
            <w:r>
              <w:rPr>
                <w:rFonts w:hAnsi="宋体"/>
                <w:sz w:val="18"/>
                <w:szCs w:val="18"/>
              </w:rPr>
              <w:t>＝</w:t>
            </w:r>
            <w:r>
              <w:rPr>
                <w:rFonts w:hint="eastAsia"/>
                <w:sz w:val="18"/>
                <w:szCs w:val="18"/>
              </w:rPr>
              <w:t>Ca</w:t>
            </w:r>
            <w:r>
              <w:rPr>
                <w:rFonts w:hint="eastAsia"/>
                <w:sz w:val="18"/>
                <w:szCs w:val="18"/>
                <w:vertAlign w:val="subscript"/>
              </w:rPr>
              <w:t>3</w:t>
            </w:r>
            <w:r>
              <w:rPr>
                <w:rFonts w:hint="eastAsia"/>
                <w:sz w:val="18"/>
                <w:szCs w:val="18"/>
              </w:rPr>
              <w:t>(PO</w:t>
            </w:r>
            <w:r>
              <w:rPr>
                <w:rFonts w:hint="eastAsia"/>
                <w:sz w:val="18"/>
                <w:szCs w:val="18"/>
                <w:vertAlign w:val="subscript"/>
              </w:rPr>
              <w:t>4</w:t>
            </w:r>
            <w:r>
              <w:rPr>
                <w:rFonts w:hint="eastAsia"/>
                <w:sz w:val="18"/>
                <w:szCs w:val="18"/>
              </w:rPr>
              <w:t>)</w:t>
            </w:r>
            <w:r>
              <w:rPr>
                <w:rFonts w:hint="eastAsia"/>
                <w:sz w:val="18"/>
                <w:szCs w:val="18"/>
                <w:vertAlign w:val="subscript"/>
              </w:rPr>
              <w:t>2</w:t>
            </w:r>
            <w:r>
              <w:rPr>
                <w:sz w:val="18"/>
                <w:szCs w:val="18"/>
              </w:rPr>
              <w:t>↓</w:t>
            </w:r>
            <w:r>
              <w:rPr>
                <w:rFonts w:hAnsi="宋体"/>
                <w:sz w:val="18"/>
                <w:szCs w:val="18"/>
              </w:rPr>
              <w:t>＋</w:t>
            </w:r>
            <w:r>
              <w:rPr>
                <w:sz w:val="18"/>
                <w:szCs w:val="18"/>
              </w:rPr>
              <w:t>6H</w:t>
            </w:r>
            <w:r>
              <w:rPr>
                <w:sz w:val="18"/>
                <w:szCs w:val="18"/>
                <w:vertAlign w:val="subscript"/>
              </w:rPr>
              <w:t>2</w:t>
            </w:r>
            <w:r>
              <w:rPr>
                <w:sz w:val="18"/>
                <w:szCs w:val="18"/>
              </w:rPr>
              <w:t>O</w:t>
            </w:r>
          </w:p>
        </w:tc>
      </w:tr>
      <w:tr w:rsidR="00412E99">
        <w:trPr>
          <w:cantSplit/>
        </w:trPr>
        <w:tc>
          <w:tcPr>
            <w:tcW w:w="675" w:type="dxa"/>
            <w:vMerge/>
            <w:vAlign w:val="center"/>
          </w:tcPr>
          <w:p w:rsidR="00412E99" w:rsidRDefault="00412E99">
            <w:pPr>
              <w:spacing w:line="300" w:lineRule="auto"/>
              <w:ind w:firstLineChars="200" w:firstLine="360"/>
              <w:rPr>
                <w:sz w:val="18"/>
                <w:szCs w:val="18"/>
              </w:rPr>
            </w:pPr>
          </w:p>
        </w:tc>
        <w:tc>
          <w:tcPr>
            <w:tcW w:w="1680" w:type="dxa"/>
            <w:vAlign w:val="center"/>
          </w:tcPr>
          <w:p w:rsidR="00412E99" w:rsidRDefault="00412E99">
            <w:pPr>
              <w:spacing w:line="300" w:lineRule="auto"/>
              <w:jc w:val="center"/>
              <w:rPr>
                <w:sz w:val="18"/>
                <w:szCs w:val="18"/>
              </w:rPr>
            </w:pPr>
            <w:r>
              <w:rPr>
                <w:rFonts w:hAnsi="宋体"/>
                <w:sz w:val="18"/>
                <w:szCs w:val="18"/>
              </w:rPr>
              <w:t>跟某些盐反应</w:t>
            </w:r>
          </w:p>
        </w:tc>
        <w:tc>
          <w:tcPr>
            <w:tcW w:w="3614" w:type="dxa"/>
            <w:vAlign w:val="center"/>
          </w:tcPr>
          <w:p w:rsidR="00412E99" w:rsidRDefault="00412E99">
            <w:pPr>
              <w:spacing w:line="300" w:lineRule="auto"/>
              <w:jc w:val="center"/>
              <w:rPr>
                <w:sz w:val="18"/>
                <w:szCs w:val="18"/>
              </w:rPr>
            </w:pPr>
            <w:r>
              <w:rPr>
                <w:sz w:val="18"/>
                <w:szCs w:val="18"/>
              </w:rPr>
              <w:t>2NaOH</w:t>
            </w:r>
            <w:r>
              <w:rPr>
                <w:rFonts w:hAnsi="宋体"/>
                <w:sz w:val="18"/>
                <w:szCs w:val="18"/>
              </w:rPr>
              <w:t>＋</w:t>
            </w:r>
            <w:r>
              <w:rPr>
                <w:sz w:val="18"/>
                <w:szCs w:val="18"/>
              </w:rPr>
              <w:t>CuSO</w:t>
            </w:r>
            <w:r>
              <w:rPr>
                <w:sz w:val="18"/>
                <w:szCs w:val="18"/>
                <w:vertAlign w:val="subscript"/>
              </w:rPr>
              <w:t>4</w:t>
            </w:r>
            <w:r>
              <w:rPr>
                <w:rFonts w:hAnsi="宋体"/>
                <w:sz w:val="18"/>
                <w:szCs w:val="18"/>
              </w:rPr>
              <w:t>＝</w:t>
            </w:r>
            <w:r>
              <w:rPr>
                <w:sz w:val="18"/>
                <w:szCs w:val="18"/>
              </w:rPr>
              <w:t>Na</w:t>
            </w:r>
            <w:r>
              <w:rPr>
                <w:sz w:val="18"/>
                <w:szCs w:val="18"/>
                <w:vertAlign w:val="subscript"/>
              </w:rPr>
              <w:t>2</w:t>
            </w:r>
            <w:r>
              <w:rPr>
                <w:sz w:val="18"/>
                <w:szCs w:val="18"/>
              </w:rPr>
              <w:t>SO</w:t>
            </w:r>
            <w:r>
              <w:rPr>
                <w:sz w:val="18"/>
                <w:szCs w:val="18"/>
                <w:vertAlign w:val="subscript"/>
              </w:rPr>
              <w:t>4</w:t>
            </w:r>
            <w:r>
              <w:rPr>
                <w:rFonts w:hAnsi="宋体"/>
                <w:sz w:val="18"/>
                <w:szCs w:val="18"/>
              </w:rPr>
              <w:t>＋</w:t>
            </w:r>
            <w:r>
              <w:rPr>
                <w:rFonts w:hint="eastAsia"/>
                <w:sz w:val="18"/>
                <w:szCs w:val="18"/>
              </w:rPr>
              <w:t>Cu(OH)</w:t>
            </w:r>
            <w:r>
              <w:rPr>
                <w:rFonts w:hint="eastAsia"/>
                <w:sz w:val="18"/>
                <w:szCs w:val="18"/>
                <w:vertAlign w:val="subscript"/>
              </w:rPr>
              <w:t>2</w:t>
            </w:r>
            <w:r>
              <w:rPr>
                <w:sz w:val="18"/>
                <w:szCs w:val="18"/>
              </w:rPr>
              <w:t>↓(</w:t>
            </w:r>
            <w:r>
              <w:rPr>
                <w:rFonts w:hAnsi="宋体"/>
                <w:sz w:val="18"/>
                <w:szCs w:val="18"/>
              </w:rPr>
              <w:t>蓝色</w:t>
            </w:r>
            <w:r>
              <w:rPr>
                <w:sz w:val="18"/>
                <w:szCs w:val="18"/>
              </w:rPr>
              <w:t>)</w:t>
            </w:r>
          </w:p>
          <w:p w:rsidR="00412E99" w:rsidRDefault="00412E99">
            <w:pPr>
              <w:spacing w:line="300" w:lineRule="auto"/>
              <w:jc w:val="center"/>
              <w:rPr>
                <w:sz w:val="18"/>
                <w:szCs w:val="18"/>
              </w:rPr>
            </w:pPr>
            <w:r>
              <w:rPr>
                <w:sz w:val="18"/>
                <w:szCs w:val="18"/>
              </w:rPr>
              <w:t>3NaOH</w:t>
            </w:r>
            <w:r>
              <w:rPr>
                <w:rFonts w:hAnsi="宋体"/>
                <w:sz w:val="18"/>
                <w:szCs w:val="18"/>
              </w:rPr>
              <w:t>＋</w:t>
            </w:r>
            <w:r>
              <w:rPr>
                <w:sz w:val="18"/>
                <w:szCs w:val="18"/>
              </w:rPr>
              <w:t>FeCl</w:t>
            </w:r>
            <w:r>
              <w:rPr>
                <w:sz w:val="18"/>
                <w:szCs w:val="18"/>
                <w:vertAlign w:val="subscript"/>
              </w:rPr>
              <w:t>3</w:t>
            </w:r>
            <w:r>
              <w:rPr>
                <w:rFonts w:hAnsi="宋体"/>
                <w:sz w:val="18"/>
                <w:szCs w:val="18"/>
              </w:rPr>
              <w:t>＝</w:t>
            </w:r>
            <w:r>
              <w:rPr>
                <w:sz w:val="18"/>
                <w:szCs w:val="18"/>
              </w:rPr>
              <w:t>3NaCl</w:t>
            </w:r>
            <w:r>
              <w:rPr>
                <w:rFonts w:hAnsi="宋体"/>
                <w:sz w:val="18"/>
                <w:szCs w:val="18"/>
              </w:rPr>
              <w:t>＋</w:t>
            </w:r>
            <w:r>
              <w:rPr>
                <w:rFonts w:hint="eastAsia"/>
                <w:sz w:val="18"/>
                <w:szCs w:val="18"/>
              </w:rPr>
              <w:t>Fe(OH)</w:t>
            </w:r>
            <w:r>
              <w:rPr>
                <w:rFonts w:hint="eastAsia"/>
                <w:sz w:val="18"/>
                <w:szCs w:val="18"/>
                <w:vertAlign w:val="subscript"/>
              </w:rPr>
              <w:t>3</w:t>
            </w:r>
            <w:r>
              <w:rPr>
                <w:sz w:val="18"/>
                <w:szCs w:val="18"/>
              </w:rPr>
              <w:t>↓(</w:t>
            </w:r>
            <w:r>
              <w:rPr>
                <w:rFonts w:hAnsi="宋体"/>
                <w:sz w:val="18"/>
                <w:szCs w:val="18"/>
              </w:rPr>
              <w:t>红褐色</w:t>
            </w:r>
            <w:r>
              <w:rPr>
                <w:sz w:val="18"/>
                <w:szCs w:val="18"/>
              </w:rPr>
              <w:t>)</w:t>
            </w:r>
          </w:p>
        </w:tc>
        <w:tc>
          <w:tcPr>
            <w:tcW w:w="4452" w:type="dxa"/>
            <w:vAlign w:val="center"/>
          </w:tcPr>
          <w:p w:rsidR="00412E99" w:rsidRDefault="00412E99">
            <w:pPr>
              <w:spacing w:line="300" w:lineRule="auto"/>
              <w:jc w:val="center"/>
              <w:rPr>
                <w:sz w:val="18"/>
                <w:szCs w:val="18"/>
                <w:lang w:val="pl-PL"/>
              </w:rPr>
            </w:pPr>
            <w:r>
              <w:rPr>
                <w:rFonts w:hint="eastAsia"/>
                <w:sz w:val="18"/>
                <w:szCs w:val="18"/>
              </w:rPr>
              <w:t>Ca(OH)</w:t>
            </w:r>
            <w:r>
              <w:rPr>
                <w:rFonts w:hint="eastAsia"/>
                <w:sz w:val="18"/>
                <w:szCs w:val="18"/>
                <w:vertAlign w:val="subscript"/>
              </w:rPr>
              <w:t>2</w:t>
            </w:r>
            <w:r>
              <w:rPr>
                <w:rFonts w:hAnsi="宋体"/>
                <w:sz w:val="18"/>
                <w:szCs w:val="18"/>
                <w:lang w:val="pl-PL"/>
              </w:rPr>
              <w:t>＋</w:t>
            </w:r>
            <w:r>
              <w:rPr>
                <w:sz w:val="18"/>
                <w:szCs w:val="18"/>
                <w:lang w:val="pl-PL"/>
              </w:rPr>
              <w:t>Na</w:t>
            </w:r>
            <w:r>
              <w:rPr>
                <w:sz w:val="18"/>
                <w:szCs w:val="18"/>
                <w:vertAlign w:val="subscript"/>
                <w:lang w:val="pl-PL"/>
              </w:rPr>
              <w:t>2</w:t>
            </w:r>
            <w:r>
              <w:rPr>
                <w:sz w:val="18"/>
                <w:szCs w:val="18"/>
                <w:lang w:val="pl-PL"/>
              </w:rPr>
              <w:t>CO</w:t>
            </w:r>
            <w:r>
              <w:rPr>
                <w:sz w:val="18"/>
                <w:szCs w:val="18"/>
                <w:vertAlign w:val="subscript"/>
                <w:lang w:val="pl-PL"/>
              </w:rPr>
              <w:t>3</w:t>
            </w:r>
            <w:r>
              <w:rPr>
                <w:rFonts w:hAnsi="宋体"/>
                <w:sz w:val="18"/>
                <w:szCs w:val="18"/>
                <w:lang w:val="pl-PL"/>
              </w:rPr>
              <w:t>＝</w:t>
            </w:r>
            <w:r>
              <w:rPr>
                <w:sz w:val="18"/>
                <w:szCs w:val="18"/>
                <w:lang w:val="pl-PL"/>
              </w:rPr>
              <w:t>CaCO</w:t>
            </w:r>
            <w:r>
              <w:rPr>
                <w:sz w:val="18"/>
                <w:szCs w:val="18"/>
                <w:vertAlign w:val="subscript"/>
                <w:lang w:val="pl-PL"/>
              </w:rPr>
              <w:t>3</w:t>
            </w:r>
            <w:r>
              <w:rPr>
                <w:sz w:val="18"/>
                <w:szCs w:val="18"/>
                <w:lang w:val="pl-PL"/>
              </w:rPr>
              <w:t>↓+2NaOH</w:t>
            </w:r>
          </w:p>
          <w:p w:rsidR="00412E99" w:rsidRDefault="00412E99">
            <w:pPr>
              <w:spacing w:line="300" w:lineRule="auto"/>
              <w:jc w:val="center"/>
              <w:rPr>
                <w:sz w:val="18"/>
                <w:szCs w:val="18"/>
                <w:lang w:val="pl-PL"/>
              </w:rPr>
            </w:pPr>
            <w:r>
              <w:rPr>
                <w:rFonts w:hint="eastAsia"/>
                <w:sz w:val="18"/>
                <w:szCs w:val="18"/>
                <w:lang w:val="pl-PL"/>
              </w:rPr>
              <w:t>Ca(OH)</w:t>
            </w:r>
            <w:r>
              <w:rPr>
                <w:rFonts w:hint="eastAsia"/>
                <w:sz w:val="18"/>
                <w:szCs w:val="18"/>
                <w:vertAlign w:val="subscript"/>
                <w:lang w:val="pl-PL"/>
              </w:rPr>
              <w:t>2</w:t>
            </w:r>
            <w:r>
              <w:rPr>
                <w:rFonts w:hAnsi="宋体"/>
                <w:sz w:val="18"/>
                <w:szCs w:val="18"/>
                <w:lang w:val="pl-PL"/>
              </w:rPr>
              <w:t>＋</w:t>
            </w:r>
            <w:r>
              <w:rPr>
                <w:sz w:val="18"/>
                <w:szCs w:val="18"/>
                <w:lang w:val="pl-PL"/>
              </w:rPr>
              <w:t>MgCl</w:t>
            </w:r>
            <w:r>
              <w:rPr>
                <w:sz w:val="18"/>
                <w:szCs w:val="18"/>
                <w:vertAlign w:val="subscript"/>
                <w:lang w:val="pl-PL"/>
              </w:rPr>
              <w:t>2</w:t>
            </w:r>
            <w:r>
              <w:rPr>
                <w:rFonts w:hAnsi="宋体"/>
                <w:sz w:val="18"/>
                <w:szCs w:val="18"/>
                <w:lang w:val="pl-PL"/>
              </w:rPr>
              <w:t>＝</w:t>
            </w:r>
            <w:r>
              <w:rPr>
                <w:sz w:val="18"/>
                <w:szCs w:val="18"/>
                <w:lang w:val="pl-PL"/>
              </w:rPr>
              <w:t>CaCl</w:t>
            </w:r>
            <w:r>
              <w:rPr>
                <w:sz w:val="18"/>
                <w:szCs w:val="18"/>
                <w:vertAlign w:val="subscript"/>
                <w:lang w:val="pl-PL"/>
              </w:rPr>
              <w:t>2</w:t>
            </w:r>
            <w:r>
              <w:rPr>
                <w:rFonts w:hAnsi="宋体"/>
                <w:sz w:val="18"/>
                <w:szCs w:val="18"/>
                <w:lang w:val="pl-PL"/>
              </w:rPr>
              <w:t>＋</w:t>
            </w:r>
            <w:r>
              <w:rPr>
                <w:rFonts w:hint="eastAsia"/>
                <w:sz w:val="18"/>
                <w:szCs w:val="18"/>
                <w:lang w:val="pl-PL"/>
              </w:rPr>
              <w:t>Mg(OH)</w:t>
            </w:r>
            <w:r>
              <w:rPr>
                <w:rFonts w:hint="eastAsia"/>
                <w:sz w:val="18"/>
                <w:szCs w:val="18"/>
                <w:vertAlign w:val="subscript"/>
                <w:lang w:val="pl-PL"/>
              </w:rPr>
              <w:t>2</w:t>
            </w:r>
            <w:r>
              <w:rPr>
                <w:sz w:val="18"/>
                <w:szCs w:val="18"/>
                <w:lang w:val="pl-PL"/>
              </w:rPr>
              <w:t>↓(</w:t>
            </w:r>
            <w:r>
              <w:rPr>
                <w:rFonts w:hAnsi="宋体"/>
                <w:sz w:val="18"/>
                <w:szCs w:val="18"/>
              </w:rPr>
              <w:t>白色</w:t>
            </w:r>
            <w:r>
              <w:rPr>
                <w:sz w:val="18"/>
                <w:szCs w:val="18"/>
                <w:lang w:val="pl-PL"/>
              </w:rPr>
              <w:t>)</w:t>
            </w:r>
          </w:p>
        </w:tc>
      </w:tr>
      <w:tr w:rsidR="00412E99">
        <w:tc>
          <w:tcPr>
            <w:tcW w:w="2355" w:type="dxa"/>
            <w:gridSpan w:val="2"/>
            <w:vAlign w:val="center"/>
          </w:tcPr>
          <w:p w:rsidR="00412E99" w:rsidRDefault="00412E99">
            <w:pPr>
              <w:spacing w:line="300" w:lineRule="auto"/>
              <w:ind w:firstLineChars="200" w:firstLine="360"/>
              <w:rPr>
                <w:sz w:val="18"/>
                <w:szCs w:val="18"/>
              </w:rPr>
            </w:pPr>
            <w:r>
              <w:rPr>
                <w:rFonts w:hAnsi="宋体"/>
                <w:sz w:val="18"/>
                <w:szCs w:val="18"/>
              </w:rPr>
              <w:t>用途</w:t>
            </w:r>
          </w:p>
        </w:tc>
        <w:tc>
          <w:tcPr>
            <w:tcW w:w="3614" w:type="dxa"/>
            <w:vAlign w:val="center"/>
          </w:tcPr>
          <w:p w:rsidR="00412E99" w:rsidRDefault="00412E99">
            <w:pPr>
              <w:pStyle w:val="a4"/>
              <w:pBdr>
                <w:bottom w:val="none" w:sz="0" w:space="0" w:color="auto"/>
              </w:pBdr>
              <w:tabs>
                <w:tab w:val="clear" w:pos="4153"/>
                <w:tab w:val="clear" w:pos="8306"/>
              </w:tabs>
              <w:spacing w:line="300" w:lineRule="auto"/>
              <w:ind w:firstLineChars="200" w:firstLine="360"/>
              <w:jc w:val="both"/>
            </w:pPr>
            <w:r>
              <w:rPr>
                <w:rFonts w:hAnsi="宋体"/>
              </w:rPr>
              <w:t>化工原料，用于肥皂、石油、造纸、纺织、印染等工业</w:t>
            </w:r>
          </w:p>
        </w:tc>
        <w:tc>
          <w:tcPr>
            <w:tcW w:w="4452" w:type="dxa"/>
            <w:vAlign w:val="center"/>
          </w:tcPr>
          <w:p w:rsidR="00412E99" w:rsidRDefault="00412E99">
            <w:pPr>
              <w:pStyle w:val="a4"/>
              <w:pBdr>
                <w:bottom w:val="none" w:sz="0" w:space="0" w:color="auto"/>
              </w:pBdr>
              <w:tabs>
                <w:tab w:val="clear" w:pos="4153"/>
                <w:tab w:val="clear" w:pos="8306"/>
              </w:tabs>
              <w:spacing w:line="300" w:lineRule="auto"/>
              <w:ind w:firstLineChars="200" w:firstLine="360"/>
              <w:jc w:val="both"/>
            </w:pPr>
            <w:r>
              <w:rPr>
                <w:rFonts w:hAnsi="宋体"/>
              </w:rPr>
              <w:t>建筑业，制三合土，抹墙，农业上改良酸性土壤，配制波尔多液、石硫合剂，工业上制取</w:t>
            </w:r>
            <w:r>
              <w:t>NaOH</w:t>
            </w:r>
            <w:r>
              <w:rPr>
                <w:rFonts w:hAnsi="宋体"/>
              </w:rPr>
              <w:t>、漂白粉</w:t>
            </w:r>
          </w:p>
        </w:tc>
      </w:tr>
      <w:tr w:rsidR="00412E99">
        <w:tc>
          <w:tcPr>
            <w:tcW w:w="2355" w:type="dxa"/>
            <w:gridSpan w:val="2"/>
            <w:vAlign w:val="center"/>
          </w:tcPr>
          <w:p w:rsidR="00412E99" w:rsidRDefault="00412E99">
            <w:pPr>
              <w:spacing w:line="300" w:lineRule="auto"/>
              <w:ind w:firstLineChars="200" w:firstLine="360"/>
              <w:rPr>
                <w:sz w:val="18"/>
                <w:szCs w:val="18"/>
              </w:rPr>
            </w:pPr>
            <w:r>
              <w:rPr>
                <w:rFonts w:hAnsi="宋体"/>
                <w:sz w:val="18"/>
                <w:szCs w:val="18"/>
              </w:rPr>
              <w:t>制取</w:t>
            </w:r>
          </w:p>
        </w:tc>
        <w:tc>
          <w:tcPr>
            <w:tcW w:w="3614" w:type="dxa"/>
            <w:vAlign w:val="center"/>
          </w:tcPr>
          <w:p w:rsidR="00412E99" w:rsidRDefault="00412E99">
            <w:pPr>
              <w:spacing w:line="300" w:lineRule="auto"/>
              <w:jc w:val="center"/>
              <w:rPr>
                <w:sz w:val="18"/>
                <w:szCs w:val="18"/>
                <w:vertAlign w:val="superscript"/>
                <w:lang w:val="pl-PL"/>
              </w:rPr>
            </w:pPr>
            <w:r>
              <w:rPr>
                <w:rFonts w:hint="eastAsia"/>
                <w:sz w:val="18"/>
                <w:szCs w:val="18"/>
              </w:rPr>
              <w:t>Ca(OH)</w:t>
            </w:r>
            <w:r>
              <w:rPr>
                <w:rFonts w:hint="eastAsia"/>
                <w:sz w:val="18"/>
                <w:szCs w:val="18"/>
                <w:vertAlign w:val="subscript"/>
              </w:rPr>
              <w:t>2</w:t>
            </w:r>
            <w:r>
              <w:rPr>
                <w:rFonts w:hAnsi="宋体"/>
                <w:sz w:val="18"/>
                <w:szCs w:val="18"/>
                <w:lang w:val="pl-PL"/>
              </w:rPr>
              <w:t>＋</w:t>
            </w:r>
            <w:r>
              <w:rPr>
                <w:sz w:val="18"/>
                <w:szCs w:val="18"/>
                <w:lang w:val="pl-PL"/>
              </w:rPr>
              <w:t>Na</w:t>
            </w:r>
            <w:r>
              <w:rPr>
                <w:sz w:val="18"/>
                <w:szCs w:val="18"/>
                <w:vertAlign w:val="subscript"/>
                <w:lang w:val="pl-PL"/>
              </w:rPr>
              <w:t>2</w:t>
            </w:r>
            <w:r>
              <w:rPr>
                <w:sz w:val="18"/>
                <w:szCs w:val="18"/>
                <w:lang w:val="pl-PL"/>
              </w:rPr>
              <w:t>CO</w:t>
            </w:r>
            <w:r>
              <w:rPr>
                <w:sz w:val="18"/>
                <w:szCs w:val="18"/>
                <w:vertAlign w:val="subscript"/>
                <w:lang w:val="pl-PL"/>
              </w:rPr>
              <w:t>3</w:t>
            </w:r>
            <w:r>
              <w:rPr>
                <w:rFonts w:hAnsi="宋体"/>
                <w:sz w:val="18"/>
                <w:szCs w:val="18"/>
                <w:lang w:val="pl-PL"/>
              </w:rPr>
              <w:t>＝</w:t>
            </w:r>
            <w:r>
              <w:rPr>
                <w:sz w:val="18"/>
                <w:szCs w:val="18"/>
                <w:lang w:val="pl-PL"/>
              </w:rPr>
              <w:t>CaCO</w:t>
            </w:r>
            <w:r>
              <w:rPr>
                <w:sz w:val="18"/>
                <w:szCs w:val="18"/>
                <w:vertAlign w:val="subscript"/>
                <w:lang w:val="pl-PL"/>
              </w:rPr>
              <w:t>3</w:t>
            </w:r>
            <w:r>
              <w:rPr>
                <w:sz w:val="18"/>
                <w:szCs w:val="18"/>
                <w:lang w:val="pl-PL"/>
              </w:rPr>
              <w:t>↓</w:t>
            </w:r>
            <w:r>
              <w:rPr>
                <w:rFonts w:hAnsi="宋体"/>
                <w:sz w:val="18"/>
                <w:szCs w:val="18"/>
                <w:lang w:val="pl-PL"/>
              </w:rPr>
              <w:t>＋</w:t>
            </w:r>
            <w:r>
              <w:rPr>
                <w:sz w:val="18"/>
                <w:szCs w:val="18"/>
                <w:lang w:val="pl-PL"/>
              </w:rPr>
              <w:t>2NaOH</w:t>
            </w:r>
          </w:p>
        </w:tc>
        <w:tc>
          <w:tcPr>
            <w:tcW w:w="4452" w:type="dxa"/>
            <w:vAlign w:val="center"/>
          </w:tcPr>
          <w:p w:rsidR="00412E99" w:rsidRDefault="00412E99">
            <w:pPr>
              <w:spacing w:line="300" w:lineRule="auto"/>
              <w:jc w:val="center"/>
              <w:rPr>
                <w:sz w:val="18"/>
                <w:szCs w:val="18"/>
              </w:rPr>
            </w:pPr>
            <w:r>
              <w:rPr>
                <w:sz w:val="18"/>
                <w:szCs w:val="18"/>
              </w:rPr>
              <w:t>CaO</w:t>
            </w:r>
            <w:r>
              <w:rPr>
                <w:rFonts w:hAnsi="宋体"/>
                <w:sz w:val="18"/>
                <w:szCs w:val="18"/>
              </w:rPr>
              <w:t>＋</w:t>
            </w:r>
            <w:r>
              <w:rPr>
                <w:sz w:val="18"/>
                <w:szCs w:val="18"/>
              </w:rPr>
              <w:t>H</w:t>
            </w:r>
            <w:r>
              <w:rPr>
                <w:sz w:val="18"/>
                <w:szCs w:val="18"/>
                <w:vertAlign w:val="subscript"/>
              </w:rPr>
              <w:t>2</w:t>
            </w:r>
            <w:r>
              <w:rPr>
                <w:sz w:val="18"/>
                <w:szCs w:val="18"/>
              </w:rPr>
              <w:t>O</w:t>
            </w:r>
            <w:r>
              <w:rPr>
                <w:rFonts w:hAnsi="宋体"/>
                <w:sz w:val="18"/>
                <w:szCs w:val="18"/>
              </w:rPr>
              <w:t>＝</w:t>
            </w:r>
            <w:r>
              <w:rPr>
                <w:rFonts w:hint="eastAsia"/>
                <w:sz w:val="18"/>
                <w:szCs w:val="18"/>
              </w:rPr>
              <w:t>Ca(OH)</w:t>
            </w:r>
            <w:r>
              <w:rPr>
                <w:rFonts w:hint="eastAsia"/>
                <w:sz w:val="18"/>
                <w:szCs w:val="18"/>
                <w:vertAlign w:val="subscript"/>
              </w:rPr>
              <w:t>2</w:t>
            </w:r>
          </w:p>
        </w:tc>
      </w:tr>
    </w:tbl>
    <w:p w:rsidR="00412E99" w:rsidRDefault="00412E99">
      <w:pPr>
        <w:spacing w:line="300" w:lineRule="auto"/>
        <w:ind w:firstLineChars="200" w:firstLine="420"/>
        <w:rPr>
          <w:szCs w:val="24"/>
        </w:rPr>
      </w:pPr>
      <w:r>
        <w:rPr>
          <w:rFonts w:hAnsi="宋体"/>
          <w:szCs w:val="24"/>
        </w:rPr>
        <w:t>碱的通性</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）与指示剂作用，碱溶液使紫色石蕊试液变蓝，使无色酚酞试液变红（仅限于可溶性碱）。</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）碱＋酸性氧化物</w:t>
      </w:r>
      <w:r>
        <w:rPr>
          <w:szCs w:val="24"/>
        </w:rPr>
        <w:t>→</w:t>
      </w:r>
      <w:r>
        <w:rPr>
          <w:rFonts w:hAnsi="宋体"/>
          <w:szCs w:val="24"/>
        </w:rPr>
        <w:t>盐＋水（该反应不属于复分解反应）</w:t>
      </w:r>
    </w:p>
    <w:p w:rsidR="00412E99" w:rsidRDefault="00412E99">
      <w:pPr>
        <w:spacing w:line="300" w:lineRule="auto"/>
        <w:ind w:firstLineChars="200" w:firstLine="420"/>
        <w:rPr>
          <w:szCs w:val="24"/>
        </w:rPr>
      </w:pPr>
      <w:r>
        <w:rPr>
          <w:rFonts w:hAnsi="宋体"/>
          <w:szCs w:val="24"/>
        </w:rPr>
        <w:t>（</w:t>
      </w:r>
      <w:r>
        <w:rPr>
          <w:szCs w:val="24"/>
        </w:rPr>
        <w:t>3</w:t>
      </w:r>
      <w:r>
        <w:rPr>
          <w:rFonts w:hAnsi="宋体"/>
          <w:szCs w:val="24"/>
        </w:rPr>
        <w:t>）碱＋酸</w:t>
      </w:r>
      <w:r>
        <w:rPr>
          <w:szCs w:val="24"/>
        </w:rPr>
        <w:t>→</w:t>
      </w:r>
      <w:r>
        <w:rPr>
          <w:rFonts w:hAnsi="宋体"/>
          <w:szCs w:val="24"/>
        </w:rPr>
        <w:t>盐＋水（中和反应，属于复分解反应）</w:t>
      </w:r>
    </w:p>
    <w:p w:rsidR="00412E99" w:rsidRDefault="00412E99">
      <w:pPr>
        <w:spacing w:line="300" w:lineRule="auto"/>
        <w:ind w:firstLineChars="200" w:firstLine="420"/>
        <w:rPr>
          <w:szCs w:val="24"/>
        </w:rPr>
      </w:pPr>
      <w:r>
        <w:rPr>
          <w:rFonts w:hAnsi="宋体"/>
          <w:szCs w:val="24"/>
        </w:rPr>
        <w:t>（</w:t>
      </w:r>
      <w:r>
        <w:rPr>
          <w:szCs w:val="24"/>
        </w:rPr>
        <w:t>4</w:t>
      </w:r>
      <w:r>
        <w:rPr>
          <w:rFonts w:hAnsi="宋体"/>
          <w:szCs w:val="24"/>
        </w:rPr>
        <w:t>）碱＋盐</w:t>
      </w:r>
      <w:r>
        <w:rPr>
          <w:szCs w:val="24"/>
        </w:rPr>
        <w:t>→</w:t>
      </w:r>
      <w:r>
        <w:rPr>
          <w:rFonts w:hAnsi="宋体"/>
          <w:szCs w:val="24"/>
        </w:rPr>
        <w:t>新碱＋新盐（要求两种反应物均可溶，生产物中有沉淀或气体才能发生，属于复分解反应）</w:t>
      </w:r>
    </w:p>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0"/>
        <w:rPr>
          <w:rFonts w:hint="eastAsia"/>
          <w:szCs w:val="24"/>
        </w:rPr>
      </w:pP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rFonts w:hAnsi="宋体"/>
          <w:szCs w:val="24"/>
        </w:rPr>
        <w:t>三种常见的盐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3124"/>
        <w:gridCol w:w="3126"/>
        <w:gridCol w:w="3126"/>
      </w:tblGrid>
      <w:tr w:rsidR="00412E99">
        <w:tc>
          <w:tcPr>
            <w:tcW w:w="1045" w:type="dxa"/>
          </w:tcPr>
          <w:p w:rsidR="00412E99" w:rsidRDefault="00412E99">
            <w:pPr>
              <w:spacing w:line="300" w:lineRule="auto"/>
              <w:ind w:firstLineChars="200" w:firstLine="420"/>
              <w:rPr>
                <w:szCs w:val="24"/>
              </w:rPr>
            </w:pPr>
          </w:p>
        </w:tc>
        <w:tc>
          <w:tcPr>
            <w:tcW w:w="3124" w:type="dxa"/>
            <w:vAlign w:val="center"/>
          </w:tcPr>
          <w:p w:rsidR="00412E99" w:rsidRDefault="00412E99">
            <w:pPr>
              <w:spacing w:line="300" w:lineRule="auto"/>
              <w:ind w:firstLineChars="200" w:firstLine="420"/>
              <w:rPr>
                <w:szCs w:val="24"/>
              </w:rPr>
            </w:pPr>
            <w:r>
              <w:rPr>
                <w:rFonts w:hAnsi="宋体"/>
                <w:szCs w:val="24"/>
              </w:rPr>
              <w:t>氯化钠（</w:t>
            </w:r>
            <w:r>
              <w:rPr>
                <w:szCs w:val="24"/>
              </w:rPr>
              <w:t>NaCl</w:t>
            </w:r>
            <w:r>
              <w:rPr>
                <w:rFonts w:hAnsi="宋体"/>
                <w:szCs w:val="24"/>
              </w:rPr>
              <w:t>）</w:t>
            </w:r>
          </w:p>
        </w:tc>
        <w:tc>
          <w:tcPr>
            <w:tcW w:w="3126" w:type="dxa"/>
            <w:vAlign w:val="center"/>
          </w:tcPr>
          <w:p w:rsidR="00412E99" w:rsidRDefault="00412E99">
            <w:pPr>
              <w:spacing w:line="300" w:lineRule="auto"/>
              <w:ind w:firstLineChars="200" w:firstLine="420"/>
              <w:rPr>
                <w:szCs w:val="24"/>
              </w:rPr>
            </w:pPr>
            <w:r>
              <w:rPr>
                <w:rFonts w:hAnsi="宋体"/>
                <w:szCs w:val="24"/>
              </w:rPr>
              <w:t>碳酸钠（</w:t>
            </w:r>
            <w:r>
              <w:rPr>
                <w:szCs w:val="24"/>
              </w:rPr>
              <w:t>Na</w:t>
            </w:r>
            <w:r>
              <w:rPr>
                <w:szCs w:val="24"/>
                <w:vertAlign w:val="subscript"/>
              </w:rPr>
              <w:t>2</w:t>
            </w:r>
            <w:r>
              <w:rPr>
                <w:szCs w:val="24"/>
              </w:rPr>
              <w:t>CO</w:t>
            </w:r>
            <w:r>
              <w:rPr>
                <w:szCs w:val="24"/>
                <w:vertAlign w:val="subscript"/>
              </w:rPr>
              <w:t>3</w:t>
            </w:r>
            <w:r>
              <w:rPr>
                <w:rFonts w:hAnsi="宋体"/>
                <w:szCs w:val="24"/>
              </w:rPr>
              <w:t>）</w:t>
            </w:r>
          </w:p>
        </w:tc>
        <w:tc>
          <w:tcPr>
            <w:tcW w:w="3126" w:type="dxa"/>
            <w:vAlign w:val="center"/>
          </w:tcPr>
          <w:p w:rsidR="00412E99" w:rsidRDefault="00412E99">
            <w:pPr>
              <w:spacing w:line="300" w:lineRule="auto"/>
              <w:ind w:firstLineChars="200" w:firstLine="420"/>
              <w:rPr>
                <w:szCs w:val="24"/>
              </w:rPr>
            </w:pPr>
            <w:r>
              <w:rPr>
                <w:rFonts w:hAnsi="宋体"/>
                <w:szCs w:val="24"/>
              </w:rPr>
              <w:t>硫酸铜（</w:t>
            </w:r>
            <w:r>
              <w:rPr>
                <w:szCs w:val="24"/>
              </w:rPr>
              <w:t>CuSO</w:t>
            </w:r>
            <w:r>
              <w:rPr>
                <w:szCs w:val="24"/>
                <w:vertAlign w:val="subscript"/>
              </w:rPr>
              <w:t>4</w:t>
            </w:r>
            <w:r>
              <w:rPr>
                <w:rFonts w:hAnsi="宋体"/>
                <w:szCs w:val="24"/>
              </w:rPr>
              <w:t>）</w:t>
            </w:r>
          </w:p>
        </w:tc>
      </w:tr>
      <w:tr w:rsidR="00412E99">
        <w:tc>
          <w:tcPr>
            <w:tcW w:w="1045" w:type="dxa"/>
            <w:vAlign w:val="center"/>
          </w:tcPr>
          <w:p w:rsidR="00412E99" w:rsidRDefault="00412E99">
            <w:pPr>
              <w:spacing w:line="300" w:lineRule="auto"/>
              <w:rPr>
                <w:szCs w:val="24"/>
              </w:rPr>
            </w:pPr>
            <w:r>
              <w:rPr>
                <w:rFonts w:hAnsi="宋体"/>
                <w:szCs w:val="24"/>
              </w:rPr>
              <w:t>结晶水合物</w:t>
            </w:r>
          </w:p>
        </w:tc>
        <w:tc>
          <w:tcPr>
            <w:tcW w:w="3124" w:type="dxa"/>
            <w:vAlign w:val="center"/>
          </w:tcPr>
          <w:p w:rsidR="00412E99" w:rsidRDefault="00412E99">
            <w:pPr>
              <w:spacing w:line="300" w:lineRule="auto"/>
              <w:ind w:firstLineChars="200" w:firstLine="420"/>
              <w:rPr>
                <w:szCs w:val="24"/>
              </w:rPr>
            </w:pPr>
            <w:r>
              <w:rPr>
                <w:szCs w:val="24"/>
              </w:rPr>
              <w:t>——</w:t>
            </w:r>
          </w:p>
        </w:tc>
        <w:tc>
          <w:tcPr>
            <w:tcW w:w="3126" w:type="dxa"/>
            <w:vAlign w:val="center"/>
          </w:tcPr>
          <w:p w:rsidR="00412E99" w:rsidRDefault="00412E99">
            <w:pPr>
              <w:spacing w:line="300" w:lineRule="auto"/>
              <w:ind w:firstLineChars="200" w:firstLine="420"/>
              <w:rPr>
                <w:szCs w:val="24"/>
              </w:rPr>
            </w:pPr>
            <w:r>
              <w:rPr>
                <w:szCs w:val="24"/>
              </w:rPr>
              <w:t>Na</w:t>
            </w:r>
            <w:r>
              <w:rPr>
                <w:szCs w:val="24"/>
                <w:vertAlign w:val="subscript"/>
              </w:rPr>
              <w:t>2</w:t>
            </w:r>
            <w:r>
              <w:rPr>
                <w:szCs w:val="24"/>
              </w:rPr>
              <w:t>CO</w:t>
            </w:r>
            <w:r>
              <w:rPr>
                <w:szCs w:val="24"/>
                <w:vertAlign w:val="subscript"/>
              </w:rPr>
              <w:t>3</w:t>
            </w:r>
            <w:r>
              <w:rPr>
                <w:szCs w:val="24"/>
              </w:rPr>
              <w:t>•10H</w:t>
            </w:r>
            <w:r>
              <w:rPr>
                <w:szCs w:val="24"/>
                <w:vertAlign w:val="subscript"/>
              </w:rPr>
              <w:t>2</w:t>
            </w:r>
            <w:r>
              <w:rPr>
                <w:szCs w:val="24"/>
              </w:rPr>
              <w:t>O</w:t>
            </w:r>
          </w:p>
        </w:tc>
        <w:tc>
          <w:tcPr>
            <w:tcW w:w="3126" w:type="dxa"/>
            <w:vAlign w:val="center"/>
          </w:tcPr>
          <w:p w:rsidR="00412E99" w:rsidRDefault="00412E99">
            <w:pPr>
              <w:spacing w:line="300" w:lineRule="auto"/>
              <w:ind w:firstLineChars="200" w:firstLine="420"/>
              <w:rPr>
                <w:szCs w:val="24"/>
              </w:rPr>
            </w:pPr>
            <w:r>
              <w:rPr>
                <w:szCs w:val="24"/>
              </w:rPr>
              <w:t>CuSO</w:t>
            </w:r>
            <w:r>
              <w:rPr>
                <w:szCs w:val="24"/>
                <w:vertAlign w:val="subscript"/>
              </w:rPr>
              <w:t>4</w:t>
            </w:r>
            <w:r>
              <w:rPr>
                <w:szCs w:val="24"/>
              </w:rPr>
              <w:t>•5H</w:t>
            </w:r>
            <w:r>
              <w:rPr>
                <w:szCs w:val="24"/>
                <w:vertAlign w:val="subscript"/>
              </w:rPr>
              <w:t>2</w:t>
            </w:r>
            <w:r>
              <w:rPr>
                <w:szCs w:val="24"/>
              </w:rPr>
              <w:t>O</w:t>
            </w:r>
          </w:p>
        </w:tc>
      </w:tr>
      <w:tr w:rsidR="00412E99">
        <w:tc>
          <w:tcPr>
            <w:tcW w:w="1045" w:type="dxa"/>
            <w:vAlign w:val="center"/>
          </w:tcPr>
          <w:p w:rsidR="00412E99" w:rsidRDefault="00412E99">
            <w:pPr>
              <w:spacing w:line="300" w:lineRule="auto"/>
              <w:rPr>
                <w:szCs w:val="24"/>
              </w:rPr>
            </w:pPr>
            <w:r>
              <w:rPr>
                <w:rFonts w:hAnsi="宋体"/>
                <w:szCs w:val="24"/>
              </w:rPr>
              <w:t>俗称</w:t>
            </w:r>
          </w:p>
        </w:tc>
        <w:tc>
          <w:tcPr>
            <w:tcW w:w="3124" w:type="dxa"/>
            <w:vAlign w:val="center"/>
          </w:tcPr>
          <w:p w:rsidR="00412E99" w:rsidRDefault="00412E99">
            <w:pPr>
              <w:spacing w:line="300" w:lineRule="auto"/>
              <w:ind w:firstLineChars="200" w:firstLine="420"/>
              <w:rPr>
                <w:szCs w:val="24"/>
              </w:rPr>
            </w:pPr>
            <w:r>
              <w:rPr>
                <w:rFonts w:hAnsi="宋体"/>
                <w:szCs w:val="24"/>
              </w:rPr>
              <w:t>食盐</w:t>
            </w:r>
          </w:p>
        </w:tc>
        <w:tc>
          <w:tcPr>
            <w:tcW w:w="3126" w:type="dxa"/>
            <w:vAlign w:val="center"/>
          </w:tcPr>
          <w:p w:rsidR="00412E99" w:rsidRDefault="00412E99">
            <w:pPr>
              <w:spacing w:line="300" w:lineRule="auto"/>
              <w:ind w:firstLineChars="200" w:firstLine="420"/>
              <w:rPr>
                <w:szCs w:val="24"/>
              </w:rPr>
            </w:pPr>
            <w:r>
              <w:rPr>
                <w:rFonts w:hAnsi="宋体"/>
                <w:szCs w:val="24"/>
              </w:rPr>
              <w:t>纯碱</w:t>
            </w:r>
          </w:p>
        </w:tc>
        <w:tc>
          <w:tcPr>
            <w:tcW w:w="3126" w:type="dxa"/>
            <w:vAlign w:val="center"/>
          </w:tcPr>
          <w:p w:rsidR="00412E99" w:rsidRDefault="00412E99">
            <w:pPr>
              <w:spacing w:line="300" w:lineRule="auto"/>
              <w:ind w:firstLineChars="200" w:firstLine="420"/>
              <w:rPr>
                <w:szCs w:val="24"/>
              </w:rPr>
            </w:pPr>
            <w:r>
              <w:rPr>
                <w:rFonts w:hAnsi="宋体"/>
                <w:szCs w:val="24"/>
              </w:rPr>
              <w:t>结晶水合物俗称胆矾、蓝矾</w:t>
            </w:r>
          </w:p>
        </w:tc>
      </w:tr>
      <w:tr w:rsidR="00412E99">
        <w:tc>
          <w:tcPr>
            <w:tcW w:w="1045" w:type="dxa"/>
            <w:vAlign w:val="center"/>
          </w:tcPr>
          <w:p w:rsidR="00412E99" w:rsidRDefault="00412E99">
            <w:pPr>
              <w:spacing w:line="300" w:lineRule="auto"/>
              <w:rPr>
                <w:szCs w:val="24"/>
              </w:rPr>
            </w:pPr>
            <w:r>
              <w:rPr>
                <w:rFonts w:hAnsi="宋体"/>
                <w:szCs w:val="24"/>
              </w:rPr>
              <w:t>分布</w:t>
            </w:r>
          </w:p>
        </w:tc>
        <w:tc>
          <w:tcPr>
            <w:tcW w:w="3124" w:type="dxa"/>
            <w:vAlign w:val="center"/>
          </w:tcPr>
          <w:p w:rsidR="00412E99" w:rsidRDefault="00412E99">
            <w:pPr>
              <w:spacing w:line="300" w:lineRule="auto"/>
              <w:ind w:firstLineChars="200" w:firstLine="420"/>
              <w:rPr>
                <w:szCs w:val="24"/>
              </w:rPr>
            </w:pPr>
            <w:r>
              <w:rPr>
                <w:rFonts w:hAnsi="宋体"/>
                <w:szCs w:val="24"/>
              </w:rPr>
              <w:t>海水、盐湖、盐井、盐矿</w:t>
            </w:r>
          </w:p>
        </w:tc>
        <w:tc>
          <w:tcPr>
            <w:tcW w:w="3126" w:type="dxa"/>
            <w:vAlign w:val="center"/>
          </w:tcPr>
          <w:p w:rsidR="00412E99" w:rsidRDefault="00412E99">
            <w:pPr>
              <w:spacing w:line="300" w:lineRule="auto"/>
              <w:ind w:firstLineChars="200" w:firstLine="420"/>
              <w:rPr>
                <w:szCs w:val="24"/>
              </w:rPr>
            </w:pPr>
            <w:r>
              <w:rPr>
                <w:rFonts w:hAnsi="宋体"/>
                <w:szCs w:val="24"/>
              </w:rPr>
              <w:t>盐湖或碱性土壤里，天然碱（俗称口碱）</w:t>
            </w:r>
          </w:p>
        </w:tc>
        <w:tc>
          <w:tcPr>
            <w:tcW w:w="3126" w:type="dxa"/>
            <w:vAlign w:val="center"/>
          </w:tcPr>
          <w:p w:rsidR="00412E99" w:rsidRDefault="00412E99">
            <w:pPr>
              <w:spacing w:line="300" w:lineRule="auto"/>
              <w:ind w:firstLineChars="200" w:firstLine="420"/>
              <w:rPr>
                <w:szCs w:val="24"/>
              </w:rPr>
            </w:pPr>
            <w:r>
              <w:rPr>
                <w:szCs w:val="24"/>
              </w:rPr>
              <w:t>——</w:t>
            </w:r>
          </w:p>
        </w:tc>
      </w:tr>
      <w:tr w:rsidR="00412E99">
        <w:tc>
          <w:tcPr>
            <w:tcW w:w="1045" w:type="dxa"/>
            <w:vAlign w:val="center"/>
          </w:tcPr>
          <w:p w:rsidR="00412E99" w:rsidRDefault="00412E99">
            <w:pPr>
              <w:spacing w:line="300" w:lineRule="auto"/>
              <w:rPr>
                <w:szCs w:val="24"/>
              </w:rPr>
            </w:pPr>
            <w:r>
              <w:rPr>
                <w:rFonts w:hAnsi="宋体"/>
                <w:szCs w:val="24"/>
              </w:rPr>
              <w:t>物理</w:t>
            </w:r>
          </w:p>
          <w:p w:rsidR="00412E99" w:rsidRDefault="00412E99">
            <w:pPr>
              <w:spacing w:line="300" w:lineRule="auto"/>
              <w:rPr>
                <w:szCs w:val="24"/>
              </w:rPr>
            </w:pPr>
            <w:r>
              <w:rPr>
                <w:rFonts w:hAnsi="宋体"/>
                <w:szCs w:val="24"/>
              </w:rPr>
              <w:t>性质</w:t>
            </w:r>
          </w:p>
        </w:tc>
        <w:tc>
          <w:tcPr>
            <w:tcW w:w="3124" w:type="dxa"/>
            <w:vAlign w:val="center"/>
          </w:tcPr>
          <w:p w:rsidR="00412E99" w:rsidRDefault="00412E99">
            <w:pPr>
              <w:spacing w:line="300" w:lineRule="auto"/>
              <w:ind w:firstLineChars="200" w:firstLine="420"/>
              <w:rPr>
                <w:szCs w:val="24"/>
              </w:rPr>
            </w:pPr>
            <w:r>
              <w:rPr>
                <w:rFonts w:hAnsi="宋体"/>
                <w:szCs w:val="24"/>
              </w:rPr>
              <w:t>白色固体，易溶于水，粗盐中因含</w:t>
            </w:r>
            <w:r>
              <w:rPr>
                <w:szCs w:val="24"/>
              </w:rPr>
              <w:t>MgCl</w:t>
            </w:r>
            <w:r>
              <w:rPr>
                <w:szCs w:val="24"/>
                <w:vertAlign w:val="subscript"/>
              </w:rPr>
              <w:t>2</w:t>
            </w:r>
            <w:r>
              <w:rPr>
                <w:rFonts w:hint="eastAsia"/>
                <w:szCs w:val="24"/>
              </w:rPr>
              <w:t>、</w:t>
            </w:r>
            <w:r>
              <w:rPr>
                <w:szCs w:val="24"/>
              </w:rPr>
              <w:t>CaCl</w:t>
            </w:r>
            <w:r>
              <w:rPr>
                <w:szCs w:val="24"/>
                <w:vertAlign w:val="subscript"/>
              </w:rPr>
              <w:t>2</w:t>
            </w:r>
            <w:r>
              <w:rPr>
                <w:rFonts w:hAnsi="宋体"/>
                <w:szCs w:val="24"/>
              </w:rPr>
              <w:t>而易潮解</w:t>
            </w:r>
          </w:p>
        </w:tc>
        <w:tc>
          <w:tcPr>
            <w:tcW w:w="3126" w:type="dxa"/>
            <w:vAlign w:val="center"/>
          </w:tcPr>
          <w:p w:rsidR="00412E99" w:rsidRDefault="00412E99">
            <w:pPr>
              <w:spacing w:line="300" w:lineRule="auto"/>
              <w:ind w:firstLineChars="200" w:firstLine="420"/>
              <w:rPr>
                <w:szCs w:val="24"/>
              </w:rPr>
            </w:pPr>
            <w:r>
              <w:rPr>
                <w:rFonts w:hAnsi="宋体"/>
                <w:szCs w:val="24"/>
              </w:rPr>
              <w:t>白色固体，易溶于水（水溶液显碱性），其结晶水合物易失去水而风化</w:t>
            </w:r>
          </w:p>
        </w:tc>
        <w:tc>
          <w:tcPr>
            <w:tcW w:w="3126" w:type="dxa"/>
            <w:vAlign w:val="center"/>
          </w:tcPr>
          <w:p w:rsidR="00412E99" w:rsidRDefault="00412E99">
            <w:pPr>
              <w:spacing w:line="300" w:lineRule="auto"/>
              <w:ind w:firstLineChars="200" w:firstLine="420"/>
              <w:rPr>
                <w:szCs w:val="24"/>
              </w:rPr>
            </w:pPr>
            <w:r>
              <w:rPr>
                <w:szCs w:val="24"/>
              </w:rPr>
              <w:t>CuSO</w:t>
            </w:r>
            <w:r>
              <w:rPr>
                <w:szCs w:val="24"/>
                <w:vertAlign w:val="subscript"/>
              </w:rPr>
              <w:t>4</w:t>
            </w:r>
            <w:r>
              <w:rPr>
                <w:rFonts w:hAnsi="宋体"/>
                <w:szCs w:val="24"/>
              </w:rPr>
              <w:t>为白色固体，易溶，水溶液为蓝色，</w:t>
            </w:r>
            <w:r>
              <w:rPr>
                <w:szCs w:val="24"/>
              </w:rPr>
              <w:t>CuSO</w:t>
            </w:r>
            <w:r>
              <w:rPr>
                <w:szCs w:val="24"/>
                <w:vertAlign w:val="subscript"/>
              </w:rPr>
              <w:t>4</w:t>
            </w:r>
            <w:r>
              <w:rPr>
                <w:szCs w:val="24"/>
              </w:rPr>
              <w:t>•5H</w:t>
            </w:r>
            <w:r>
              <w:rPr>
                <w:szCs w:val="24"/>
                <w:vertAlign w:val="subscript"/>
              </w:rPr>
              <w:t>2</w:t>
            </w:r>
            <w:r>
              <w:rPr>
                <w:szCs w:val="24"/>
              </w:rPr>
              <w:t>O</w:t>
            </w:r>
            <w:r>
              <w:rPr>
                <w:rFonts w:hAnsi="宋体"/>
                <w:szCs w:val="24"/>
              </w:rPr>
              <w:t>为蓝色晶体，易溶，加热失去结晶水，由蓝变白。</w:t>
            </w:r>
          </w:p>
        </w:tc>
      </w:tr>
      <w:tr w:rsidR="00412E99">
        <w:tc>
          <w:tcPr>
            <w:tcW w:w="1045" w:type="dxa"/>
            <w:vAlign w:val="center"/>
          </w:tcPr>
          <w:p w:rsidR="00412E99" w:rsidRDefault="00412E99">
            <w:pPr>
              <w:spacing w:line="300" w:lineRule="auto"/>
              <w:rPr>
                <w:szCs w:val="24"/>
              </w:rPr>
            </w:pPr>
            <w:r>
              <w:rPr>
                <w:rFonts w:hAnsi="宋体"/>
                <w:szCs w:val="24"/>
              </w:rPr>
              <w:t>用途</w:t>
            </w:r>
          </w:p>
        </w:tc>
        <w:tc>
          <w:tcPr>
            <w:tcW w:w="3124" w:type="dxa"/>
            <w:vAlign w:val="center"/>
          </w:tcPr>
          <w:p w:rsidR="00412E99" w:rsidRDefault="00412E99">
            <w:pPr>
              <w:spacing w:line="300" w:lineRule="auto"/>
              <w:ind w:firstLineChars="200" w:firstLine="420"/>
              <w:rPr>
                <w:szCs w:val="24"/>
              </w:rPr>
            </w:pPr>
            <w:r>
              <w:rPr>
                <w:rFonts w:hAnsi="宋体"/>
                <w:szCs w:val="24"/>
              </w:rPr>
              <w:t>化工原料，可制取钠、氯气、</w:t>
            </w:r>
            <w:r>
              <w:rPr>
                <w:szCs w:val="24"/>
              </w:rPr>
              <w:t>NaOH</w:t>
            </w:r>
            <w:r>
              <w:rPr>
                <w:rFonts w:hAnsi="宋体"/>
                <w:szCs w:val="24"/>
              </w:rPr>
              <w:t>和纯碱，调味、腌渍食品等</w:t>
            </w:r>
          </w:p>
        </w:tc>
        <w:tc>
          <w:tcPr>
            <w:tcW w:w="3126" w:type="dxa"/>
            <w:vAlign w:val="center"/>
          </w:tcPr>
          <w:p w:rsidR="00412E99" w:rsidRDefault="00412E99">
            <w:pPr>
              <w:spacing w:line="300" w:lineRule="auto"/>
              <w:ind w:firstLineChars="200" w:firstLine="420"/>
              <w:rPr>
                <w:szCs w:val="24"/>
              </w:rPr>
            </w:pPr>
            <w:r>
              <w:rPr>
                <w:rFonts w:hAnsi="宋体"/>
                <w:szCs w:val="24"/>
              </w:rPr>
              <w:t>化工产品，用于洗涤剂、造纸、纺织及制玻璃等工业</w:t>
            </w:r>
          </w:p>
        </w:tc>
        <w:tc>
          <w:tcPr>
            <w:tcW w:w="3126" w:type="dxa"/>
            <w:vAlign w:val="center"/>
          </w:tcPr>
          <w:p w:rsidR="00412E99" w:rsidRDefault="00412E99">
            <w:pPr>
              <w:spacing w:line="300" w:lineRule="auto"/>
              <w:ind w:firstLineChars="200" w:firstLine="420"/>
              <w:rPr>
                <w:szCs w:val="24"/>
              </w:rPr>
            </w:pPr>
            <w:r>
              <w:rPr>
                <w:rFonts w:hAnsi="宋体"/>
                <w:szCs w:val="24"/>
              </w:rPr>
              <w:t>精炼铜、电镀、配制农药波尔多液</w:t>
            </w:r>
          </w:p>
        </w:tc>
      </w:tr>
    </w:tbl>
    <w:p w:rsidR="00412E99" w:rsidRDefault="00412E99">
      <w:pPr>
        <w:spacing w:line="300" w:lineRule="auto"/>
        <w:ind w:firstLineChars="200" w:firstLine="420"/>
        <w:rPr>
          <w:szCs w:val="24"/>
        </w:rPr>
      </w:pPr>
      <w:r>
        <w:rPr>
          <w:szCs w:val="24"/>
        </w:rPr>
        <w:t xml:space="preserve">2. </w:t>
      </w:r>
      <w:r>
        <w:rPr>
          <w:rFonts w:hAnsi="宋体"/>
          <w:szCs w:val="24"/>
        </w:rPr>
        <w:t>金属和非金属单质、氧化物、酸、碱、盐之间的相互转化</w:t>
      </w:r>
    </w:p>
    <w:p w:rsidR="00412E99" w:rsidRDefault="00412E99">
      <w:pPr>
        <w:spacing w:line="300" w:lineRule="auto"/>
        <w:ind w:firstLineChars="200" w:firstLine="420"/>
        <w:jc w:val="center"/>
        <w:rPr>
          <w:szCs w:val="24"/>
        </w:rPr>
      </w:pPr>
      <w:r>
        <w:rPr>
          <w:szCs w:val="24"/>
        </w:rPr>
        <w:object w:dxaOrig="5780" w:dyaOrig="4494">
          <v:shape id="_x0000_i1063" type="#_x0000_t75" style="width:342pt;height:290.25pt;mso-position-horizontal-relative:page;mso-position-vertical-relative:page" o:ole="">
            <v:imagedata r:id="rId74" o:title="" cropbottom="6435f" cropleft="18009f" cropright="11249f"/>
          </v:shape>
          <o:OLEObject Type="Embed" ProgID="AutoCAD.Drawing.15" ShapeID="_x0000_i1063" DrawAspect="Content" ObjectID="_1620406378" r:id="rId75"/>
        </w:object>
      </w:r>
    </w:p>
    <w:p w:rsidR="00412E99" w:rsidRDefault="00412E99">
      <w:pPr>
        <w:spacing w:line="300" w:lineRule="auto"/>
        <w:ind w:firstLineChars="200" w:firstLine="420"/>
        <w:rPr>
          <w:szCs w:val="24"/>
        </w:rPr>
      </w:pPr>
      <w:r>
        <w:rPr>
          <w:szCs w:val="24"/>
        </w:rPr>
        <w:t xml:space="preserve">3. </w:t>
      </w:r>
      <w:r>
        <w:rPr>
          <w:rFonts w:hAnsi="宋体"/>
          <w:szCs w:val="24"/>
        </w:rPr>
        <w:t>常见物质的溶解性</w:t>
      </w:r>
    </w:p>
    <w:p w:rsidR="00412E99" w:rsidRDefault="00412E99">
      <w:pPr>
        <w:spacing w:line="300" w:lineRule="auto"/>
        <w:ind w:firstLineChars="200" w:firstLine="420"/>
        <w:rPr>
          <w:szCs w:val="24"/>
        </w:rPr>
      </w:pPr>
      <w:r>
        <w:rPr>
          <w:rFonts w:hAnsi="宋体"/>
          <w:szCs w:val="24"/>
        </w:rPr>
        <w:t>常见酸中除硅酸（</w:t>
      </w:r>
      <w:r>
        <w:rPr>
          <w:szCs w:val="24"/>
        </w:rPr>
        <w:t>H</w:t>
      </w:r>
      <w:r>
        <w:rPr>
          <w:szCs w:val="24"/>
          <w:vertAlign w:val="subscript"/>
        </w:rPr>
        <w:t>2</w:t>
      </w:r>
      <w:r>
        <w:rPr>
          <w:szCs w:val="24"/>
        </w:rPr>
        <w:t>SiO</w:t>
      </w:r>
      <w:r>
        <w:rPr>
          <w:szCs w:val="24"/>
          <w:vertAlign w:val="subscript"/>
        </w:rPr>
        <w:t>3</w:t>
      </w:r>
      <w:r>
        <w:rPr>
          <w:rFonts w:hAnsi="宋体"/>
          <w:szCs w:val="24"/>
        </w:rPr>
        <w:t>）外均可溶；</w:t>
      </w:r>
    </w:p>
    <w:p w:rsidR="00412E99" w:rsidRDefault="00412E99">
      <w:pPr>
        <w:spacing w:line="300" w:lineRule="auto"/>
        <w:ind w:firstLineChars="200" w:firstLine="420"/>
        <w:rPr>
          <w:szCs w:val="24"/>
        </w:rPr>
      </w:pPr>
      <w:r>
        <w:rPr>
          <w:rFonts w:hAnsi="宋体"/>
          <w:szCs w:val="24"/>
        </w:rPr>
        <w:t>常见碱中除</w:t>
      </w:r>
      <w:r>
        <w:rPr>
          <w:szCs w:val="24"/>
        </w:rPr>
        <w:t>NaOH</w:t>
      </w:r>
      <w:r>
        <w:rPr>
          <w:rFonts w:hAnsi="宋体"/>
          <w:szCs w:val="24"/>
        </w:rPr>
        <w:t>、</w:t>
      </w:r>
      <w:r>
        <w:rPr>
          <w:szCs w:val="24"/>
        </w:rPr>
        <w:t>KOH</w:t>
      </w:r>
      <w:r>
        <w:rPr>
          <w:rFonts w:hAnsi="宋体"/>
          <w:szCs w:val="24"/>
        </w:rPr>
        <w:t>、</w:t>
      </w:r>
      <w:r>
        <w:rPr>
          <w:rFonts w:hint="eastAsia"/>
          <w:szCs w:val="24"/>
        </w:rPr>
        <w:t>Ba(OH)</w:t>
      </w:r>
      <w:r>
        <w:rPr>
          <w:rFonts w:hint="eastAsia"/>
          <w:szCs w:val="24"/>
          <w:vertAlign w:val="subscript"/>
        </w:rPr>
        <w:t>2</w:t>
      </w:r>
      <w:r>
        <w:rPr>
          <w:rFonts w:hAnsi="宋体"/>
          <w:szCs w:val="24"/>
        </w:rPr>
        <w:t>、</w:t>
      </w:r>
      <w:r>
        <w:rPr>
          <w:szCs w:val="24"/>
        </w:rPr>
        <w:t>NH</w:t>
      </w:r>
      <w:r>
        <w:rPr>
          <w:szCs w:val="24"/>
          <w:vertAlign w:val="subscript"/>
        </w:rPr>
        <w:t>3</w:t>
      </w:r>
      <w:r>
        <w:rPr>
          <w:szCs w:val="24"/>
        </w:rPr>
        <w:t>·H</w:t>
      </w:r>
      <w:r>
        <w:rPr>
          <w:szCs w:val="24"/>
          <w:vertAlign w:val="subscript"/>
        </w:rPr>
        <w:t>2</w:t>
      </w:r>
      <w:r>
        <w:rPr>
          <w:szCs w:val="24"/>
        </w:rPr>
        <w:t>O</w:t>
      </w:r>
      <w:r>
        <w:rPr>
          <w:rFonts w:hAnsi="宋体"/>
          <w:szCs w:val="24"/>
        </w:rPr>
        <w:t>可溶，</w:t>
      </w:r>
      <w:r>
        <w:rPr>
          <w:rFonts w:hint="eastAsia"/>
          <w:szCs w:val="24"/>
        </w:rPr>
        <w:t>Ca(OH)</w:t>
      </w:r>
      <w:r>
        <w:rPr>
          <w:rFonts w:hint="eastAsia"/>
          <w:szCs w:val="24"/>
          <w:vertAlign w:val="subscript"/>
        </w:rPr>
        <w:t>2</w:t>
      </w:r>
      <w:r>
        <w:rPr>
          <w:rFonts w:hAnsi="宋体"/>
          <w:szCs w:val="24"/>
        </w:rPr>
        <w:t>微溶外其余均为难溶碱。其中</w:t>
      </w:r>
      <w:r>
        <w:rPr>
          <w:rFonts w:hint="eastAsia"/>
          <w:szCs w:val="24"/>
        </w:rPr>
        <w:t>Cu(OH)</w:t>
      </w:r>
      <w:r>
        <w:rPr>
          <w:rFonts w:hint="eastAsia"/>
          <w:szCs w:val="24"/>
          <w:vertAlign w:val="subscript"/>
        </w:rPr>
        <w:t>2</w:t>
      </w:r>
      <w:r>
        <w:rPr>
          <w:rFonts w:hAnsi="宋体"/>
          <w:szCs w:val="24"/>
        </w:rPr>
        <w:t>为蓝色沉淀，</w:t>
      </w:r>
      <w:r>
        <w:rPr>
          <w:rFonts w:hint="eastAsia"/>
          <w:szCs w:val="24"/>
        </w:rPr>
        <w:t>Fe(OH)</w:t>
      </w:r>
      <w:r>
        <w:rPr>
          <w:rFonts w:hint="eastAsia"/>
          <w:szCs w:val="24"/>
          <w:vertAlign w:val="subscript"/>
        </w:rPr>
        <w:t>3</w:t>
      </w:r>
      <w:r>
        <w:rPr>
          <w:rFonts w:hAnsi="宋体"/>
          <w:szCs w:val="24"/>
        </w:rPr>
        <w:t>为红褐色沉淀，其余均为白色沉淀；</w:t>
      </w:r>
    </w:p>
    <w:p w:rsidR="00412E99" w:rsidRDefault="00412E99">
      <w:pPr>
        <w:spacing w:line="300" w:lineRule="auto"/>
        <w:ind w:firstLineChars="200" w:firstLine="420"/>
        <w:rPr>
          <w:szCs w:val="24"/>
        </w:rPr>
      </w:pPr>
      <w:r>
        <w:rPr>
          <w:rFonts w:hAnsi="宋体"/>
          <w:szCs w:val="24"/>
        </w:rPr>
        <w:t>常见的盐的溶解性规律是：钾、钠、铵、硝溶；盐酸银不溶；硫酸钡不溶硫酸钙、硫酸银微溶；碳酸钾、钠、铵能溶；碳酸镁微溶。</w:t>
      </w:r>
    </w:p>
    <w:p w:rsidR="00412E99" w:rsidRDefault="00412E99">
      <w:pPr>
        <w:spacing w:line="300" w:lineRule="auto"/>
        <w:ind w:firstLineChars="200" w:firstLine="420"/>
        <w:rPr>
          <w:szCs w:val="24"/>
        </w:rPr>
      </w:pPr>
      <w:r>
        <w:rPr>
          <w:szCs w:val="24"/>
        </w:rPr>
        <w:t xml:space="preserve">4. </w:t>
      </w:r>
      <w:r>
        <w:rPr>
          <w:rFonts w:hAnsi="宋体"/>
          <w:szCs w:val="24"/>
        </w:rPr>
        <w:t>金属活动顺序表的应用</w:t>
      </w:r>
    </w:p>
    <w:p w:rsidR="00412E99" w:rsidRDefault="00412E99">
      <w:pPr>
        <w:spacing w:line="300" w:lineRule="auto"/>
        <w:ind w:firstLineChars="200" w:firstLine="420"/>
        <w:rPr>
          <w:szCs w:val="24"/>
        </w:rPr>
      </w:pPr>
      <w:r>
        <w:rPr>
          <w:rFonts w:hAnsi="宋体"/>
          <w:szCs w:val="24"/>
        </w:rPr>
        <w:t>金属活动顺序表：</w:t>
      </w:r>
    </w:p>
    <w:p w:rsidR="00412E99" w:rsidRDefault="00412E99">
      <w:pPr>
        <w:spacing w:line="300" w:lineRule="auto"/>
        <w:ind w:firstLineChars="200" w:firstLine="420"/>
        <w:rPr>
          <w:szCs w:val="24"/>
        </w:rPr>
      </w:pPr>
      <w:r>
        <w:rPr>
          <w:szCs w:val="24"/>
        </w:rPr>
        <w:t>K  Ca  Na  Mg  Al   Zn   Fe   Sn  Pb</w:t>
      </w:r>
      <w:r>
        <w:rPr>
          <w:rFonts w:hAnsi="宋体"/>
          <w:szCs w:val="24"/>
        </w:rPr>
        <w:t>（</w:t>
      </w:r>
      <w:r>
        <w:rPr>
          <w:szCs w:val="24"/>
        </w:rPr>
        <w:t>H</w:t>
      </w:r>
      <w:r>
        <w:rPr>
          <w:rFonts w:hAnsi="宋体"/>
          <w:szCs w:val="24"/>
        </w:rPr>
        <w:t>）</w:t>
      </w:r>
      <w:r>
        <w:rPr>
          <w:szCs w:val="24"/>
        </w:rPr>
        <w:t xml:space="preserve"> Cu  Hg  Ag  Pt  Au  </w:t>
      </w:r>
    </w:p>
    <w:p w:rsidR="00412E99" w:rsidRDefault="00412E99">
      <w:pPr>
        <w:spacing w:line="300" w:lineRule="auto"/>
        <w:ind w:firstLineChars="200" w:firstLine="420"/>
        <w:rPr>
          <w:szCs w:val="24"/>
        </w:rPr>
      </w:pPr>
      <w:r>
        <w:rPr>
          <w:szCs w:val="24"/>
        </w:rPr>
        <w:t>———————————————————————————————→</w:t>
      </w:r>
    </w:p>
    <w:p w:rsidR="00412E99" w:rsidRDefault="00412E99">
      <w:pPr>
        <w:spacing w:line="300" w:lineRule="auto"/>
        <w:ind w:firstLineChars="200" w:firstLine="420"/>
        <w:rPr>
          <w:szCs w:val="24"/>
        </w:rPr>
      </w:pPr>
      <w:r>
        <w:rPr>
          <w:szCs w:val="24"/>
        </w:rPr>
        <w:t xml:space="preserve">  </w:t>
      </w:r>
      <w:r>
        <w:rPr>
          <w:rFonts w:hAnsi="宋体"/>
          <w:szCs w:val="24"/>
        </w:rPr>
        <w:t>金属活动性由强到弱</w:t>
      </w:r>
    </w:p>
    <w:p w:rsidR="00412E99" w:rsidRDefault="00412E99">
      <w:pPr>
        <w:spacing w:line="300" w:lineRule="auto"/>
        <w:ind w:firstLineChars="200" w:firstLine="420"/>
        <w:rPr>
          <w:szCs w:val="24"/>
        </w:rPr>
      </w:pPr>
      <w:r>
        <w:rPr>
          <w:szCs w:val="24"/>
        </w:rPr>
        <w:t xml:space="preserve">    </w:t>
      </w:r>
      <w:r>
        <w:rPr>
          <w:rFonts w:hAnsi="宋体"/>
          <w:szCs w:val="24"/>
        </w:rPr>
        <w:t>金属活动顺序表的应用主要是在置换反应中的应用。</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）金属</w:t>
      </w:r>
      <w:r>
        <w:rPr>
          <w:szCs w:val="24"/>
        </w:rPr>
        <w:t xml:space="preserve"> + </w:t>
      </w:r>
      <w:r>
        <w:rPr>
          <w:rFonts w:hAnsi="宋体"/>
          <w:szCs w:val="24"/>
        </w:rPr>
        <w:t>酸</w:t>
      </w:r>
      <w:r>
        <w:rPr>
          <w:szCs w:val="24"/>
        </w:rPr>
        <w:t xml:space="preserve"> →</w:t>
      </w:r>
      <w:r>
        <w:rPr>
          <w:rFonts w:hAnsi="宋体"/>
          <w:szCs w:val="24"/>
        </w:rPr>
        <w:t>盐</w:t>
      </w:r>
      <w:r>
        <w:rPr>
          <w:szCs w:val="24"/>
        </w:rPr>
        <w:t xml:space="preserve"> + </w:t>
      </w:r>
      <w:r>
        <w:rPr>
          <w:rFonts w:hAnsi="宋体"/>
          <w:szCs w:val="24"/>
        </w:rPr>
        <w:t>氢气</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）金属</w:t>
      </w:r>
      <w:r>
        <w:rPr>
          <w:szCs w:val="24"/>
        </w:rPr>
        <w:t xml:space="preserve"> + </w:t>
      </w:r>
      <w:r>
        <w:rPr>
          <w:rFonts w:hAnsi="宋体"/>
          <w:szCs w:val="24"/>
        </w:rPr>
        <w:t>盐</w:t>
      </w:r>
      <w:r>
        <w:rPr>
          <w:szCs w:val="24"/>
        </w:rPr>
        <w:t xml:space="preserve"> →</w:t>
      </w:r>
      <w:r>
        <w:rPr>
          <w:rFonts w:hAnsi="宋体"/>
          <w:szCs w:val="24"/>
        </w:rPr>
        <w:t>另一种盐</w:t>
      </w:r>
      <w:r>
        <w:rPr>
          <w:szCs w:val="24"/>
        </w:rPr>
        <w:t xml:space="preserve"> + </w:t>
      </w:r>
      <w:r>
        <w:rPr>
          <w:rFonts w:hAnsi="宋体"/>
          <w:szCs w:val="24"/>
        </w:rPr>
        <w:t>另一种金属</w:t>
      </w:r>
    </w:p>
    <w:p w:rsidR="00412E99" w:rsidRDefault="00412E99">
      <w:pPr>
        <w:spacing w:line="300" w:lineRule="auto"/>
        <w:ind w:firstLineChars="200" w:firstLine="420"/>
        <w:rPr>
          <w:szCs w:val="24"/>
        </w:rPr>
      </w:pPr>
      <w:r>
        <w:rPr>
          <w:szCs w:val="24"/>
        </w:rPr>
        <w:t xml:space="preserve">5. </w:t>
      </w:r>
      <w:r>
        <w:rPr>
          <w:rFonts w:hAnsi="宋体"/>
          <w:szCs w:val="24"/>
        </w:rPr>
        <w:t>复分解反应发生的条件：</w:t>
      </w:r>
    </w:p>
    <w:p w:rsidR="00412E99" w:rsidRDefault="00412E99">
      <w:pPr>
        <w:spacing w:line="300" w:lineRule="auto"/>
        <w:ind w:firstLineChars="200" w:firstLine="420"/>
        <w:rPr>
          <w:szCs w:val="24"/>
        </w:rPr>
      </w:pPr>
      <w:r>
        <w:rPr>
          <w:rFonts w:hAnsi="宋体"/>
          <w:szCs w:val="24"/>
        </w:rPr>
        <w:t>生成物起码具备下列三个条件之一：①</w:t>
      </w:r>
      <w:r>
        <w:rPr>
          <w:szCs w:val="24"/>
        </w:rPr>
        <w:t xml:space="preserve"> </w:t>
      </w:r>
      <w:r>
        <w:rPr>
          <w:rFonts w:hAnsi="宋体"/>
          <w:szCs w:val="24"/>
        </w:rPr>
        <w:t>有沉淀析出；②</w:t>
      </w:r>
      <w:r>
        <w:rPr>
          <w:szCs w:val="24"/>
        </w:rPr>
        <w:t xml:space="preserve"> </w:t>
      </w:r>
      <w:r>
        <w:rPr>
          <w:rFonts w:hAnsi="宋体"/>
          <w:szCs w:val="24"/>
        </w:rPr>
        <w:t>有气体放出；③</w:t>
      </w:r>
      <w:r>
        <w:rPr>
          <w:szCs w:val="24"/>
        </w:rPr>
        <w:t xml:space="preserve"> </w:t>
      </w:r>
      <w:r>
        <w:rPr>
          <w:rFonts w:hAnsi="宋体"/>
          <w:szCs w:val="24"/>
        </w:rPr>
        <w:t>有水生成。</w:t>
      </w:r>
    </w:p>
    <w:p w:rsidR="00412E99" w:rsidRDefault="00412E99">
      <w:pPr>
        <w:spacing w:line="300" w:lineRule="auto"/>
        <w:ind w:firstLineChars="200" w:firstLine="420"/>
        <w:rPr>
          <w:szCs w:val="24"/>
        </w:rPr>
      </w:pPr>
    </w:p>
    <w:p w:rsidR="00412E99" w:rsidRDefault="00412E99">
      <w:pPr>
        <w:spacing w:line="300" w:lineRule="auto"/>
        <w:ind w:firstLineChars="200" w:firstLine="422"/>
        <w:rPr>
          <w:b/>
          <w:bCs/>
          <w:szCs w:val="24"/>
        </w:rPr>
      </w:pPr>
      <w:r>
        <w:rPr>
          <w:rFonts w:hAnsi="宋体"/>
          <w:b/>
          <w:bCs/>
          <w:szCs w:val="24"/>
        </w:rPr>
        <w:t>【解题方法指导】</w:t>
      </w: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1] </w:t>
      </w:r>
      <w:r>
        <w:rPr>
          <w:rFonts w:hAnsi="宋体"/>
          <w:szCs w:val="24"/>
        </w:rPr>
        <w:t>有一氧化碳、硝酸钡、二氧化硅、木炭、氢氧化钾、硫酸钠、盐酸、碳酸钾和氧化铁九种物质（其中酸、碱、盐都是溶液）。将它们分成三组，每组都有三种物质。其中：</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）第三组内只有单质和氧化物。且其中一种物质能与生石灰反应生成盐，另外二种物质都能与第一组内的</w:t>
      </w:r>
      <w:r>
        <w:rPr>
          <w:szCs w:val="24"/>
        </w:rPr>
        <w:t>A</w:t>
      </w:r>
      <w:r>
        <w:rPr>
          <w:rFonts w:hAnsi="宋体"/>
          <w:szCs w:val="24"/>
        </w:rPr>
        <w:t>物质反应。</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）第一组内</w:t>
      </w:r>
      <w:r>
        <w:rPr>
          <w:szCs w:val="24"/>
        </w:rPr>
        <w:t>A</w:t>
      </w:r>
      <w:r>
        <w:rPr>
          <w:rFonts w:hAnsi="宋体"/>
          <w:szCs w:val="24"/>
        </w:rPr>
        <w:t>、</w:t>
      </w:r>
      <w:r>
        <w:rPr>
          <w:szCs w:val="24"/>
        </w:rPr>
        <w:t>B</w:t>
      </w:r>
      <w:r>
        <w:rPr>
          <w:rFonts w:hAnsi="宋体"/>
          <w:szCs w:val="24"/>
        </w:rPr>
        <w:t>、</w:t>
      </w:r>
      <w:r>
        <w:rPr>
          <w:szCs w:val="24"/>
        </w:rPr>
        <w:t>D</w:t>
      </w:r>
      <w:r>
        <w:rPr>
          <w:rFonts w:hAnsi="宋体"/>
          <w:szCs w:val="24"/>
        </w:rPr>
        <w:t>三种物质间均不能发生反应，而</w:t>
      </w:r>
      <w:r>
        <w:rPr>
          <w:szCs w:val="24"/>
        </w:rPr>
        <w:t>B</w:t>
      </w:r>
      <w:r>
        <w:rPr>
          <w:rFonts w:hAnsi="宋体"/>
          <w:szCs w:val="24"/>
        </w:rPr>
        <w:t>物质能与第二组内的二种物质反应。</w:t>
      </w:r>
    </w:p>
    <w:p w:rsidR="00412E99" w:rsidRDefault="00412E99">
      <w:pPr>
        <w:spacing w:line="300" w:lineRule="auto"/>
        <w:ind w:firstLineChars="200" w:firstLine="420"/>
        <w:rPr>
          <w:szCs w:val="24"/>
        </w:rPr>
      </w:pPr>
      <w:r>
        <w:rPr>
          <w:rFonts w:hAnsi="宋体"/>
          <w:szCs w:val="24"/>
        </w:rPr>
        <w:t>（</w:t>
      </w:r>
      <w:r>
        <w:rPr>
          <w:szCs w:val="24"/>
        </w:rPr>
        <w:t>3</w:t>
      </w:r>
      <w:r>
        <w:rPr>
          <w:rFonts w:hAnsi="宋体"/>
          <w:szCs w:val="24"/>
        </w:rPr>
        <w:t>）第二组内不与第一组内</w:t>
      </w:r>
      <w:r>
        <w:rPr>
          <w:szCs w:val="24"/>
        </w:rPr>
        <w:t>B</w:t>
      </w:r>
      <w:r>
        <w:rPr>
          <w:rFonts w:hAnsi="宋体"/>
          <w:szCs w:val="24"/>
        </w:rPr>
        <w:t>反应的物质，能与第一组内的</w:t>
      </w:r>
      <w:r>
        <w:rPr>
          <w:szCs w:val="24"/>
        </w:rPr>
        <w:t>A</w:t>
      </w:r>
      <w:r>
        <w:rPr>
          <w:rFonts w:hAnsi="宋体"/>
          <w:szCs w:val="24"/>
        </w:rPr>
        <w:t>、</w:t>
      </w:r>
      <w:r>
        <w:rPr>
          <w:szCs w:val="24"/>
        </w:rPr>
        <w:t>D</w:t>
      </w:r>
      <w:r>
        <w:rPr>
          <w:rFonts w:hAnsi="宋体"/>
          <w:szCs w:val="24"/>
        </w:rPr>
        <w:t>二种物质反应。</w:t>
      </w:r>
    </w:p>
    <w:p w:rsidR="00412E99" w:rsidRDefault="00412E99">
      <w:pPr>
        <w:spacing w:line="300" w:lineRule="auto"/>
        <w:ind w:firstLineChars="200" w:firstLine="420"/>
        <w:rPr>
          <w:szCs w:val="24"/>
        </w:rPr>
      </w:pPr>
      <w:r>
        <w:rPr>
          <w:rFonts w:hAnsi="宋体"/>
          <w:szCs w:val="24"/>
        </w:rPr>
        <w:t>试写出各组物质中，每种物质的化学式：</w:t>
      </w:r>
    </w:p>
    <w:p w:rsidR="00412E99" w:rsidRDefault="00412E99">
      <w:pPr>
        <w:spacing w:line="300" w:lineRule="auto"/>
        <w:ind w:firstLineChars="200" w:firstLine="420"/>
        <w:rPr>
          <w:szCs w:val="24"/>
        </w:rPr>
      </w:pPr>
      <w:r>
        <w:rPr>
          <w:rFonts w:hAnsi="宋体"/>
          <w:szCs w:val="24"/>
        </w:rPr>
        <w:t>第一组：</w:t>
      </w:r>
      <w:r>
        <w:rPr>
          <w:szCs w:val="24"/>
        </w:rPr>
        <w:t>A. _______  B. _________   D. _________</w:t>
      </w:r>
      <w:r>
        <w:rPr>
          <w:rFonts w:hAnsi="宋体"/>
          <w:szCs w:val="24"/>
        </w:rPr>
        <w:t>；</w:t>
      </w:r>
    </w:p>
    <w:p w:rsidR="00412E99" w:rsidRDefault="00412E99">
      <w:pPr>
        <w:spacing w:line="300" w:lineRule="auto"/>
        <w:ind w:firstLineChars="200" w:firstLine="420"/>
        <w:rPr>
          <w:szCs w:val="24"/>
        </w:rPr>
      </w:pPr>
      <w:r>
        <w:rPr>
          <w:rFonts w:hAnsi="宋体"/>
          <w:szCs w:val="24"/>
        </w:rPr>
        <w:t>第二组：</w:t>
      </w:r>
      <w:r>
        <w:rPr>
          <w:szCs w:val="24"/>
        </w:rPr>
        <w:t>_________</w:t>
      </w:r>
      <w:r>
        <w:rPr>
          <w:rFonts w:hAnsi="宋体"/>
          <w:szCs w:val="24"/>
        </w:rPr>
        <w:t>，</w:t>
      </w:r>
      <w:r>
        <w:rPr>
          <w:szCs w:val="24"/>
        </w:rPr>
        <w:t>__________</w:t>
      </w:r>
      <w:r>
        <w:rPr>
          <w:rFonts w:hAnsi="宋体"/>
          <w:szCs w:val="24"/>
        </w:rPr>
        <w:t>，</w:t>
      </w:r>
      <w:r>
        <w:rPr>
          <w:szCs w:val="24"/>
        </w:rPr>
        <w:t>___________</w:t>
      </w:r>
      <w:r>
        <w:rPr>
          <w:rFonts w:hAnsi="宋体"/>
          <w:szCs w:val="24"/>
        </w:rPr>
        <w:t>；</w:t>
      </w:r>
    </w:p>
    <w:p w:rsidR="00412E99" w:rsidRDefault="00412E99">
      <w:pPr>
        <w:spacing w:line="300" w:lineRule="auto"/>
        <w:ind w:firstLineChars="200" w:firstLine="420"/>
        <w:rPr>
          <w:szCs w:val="24"/>
        </w:rPr>
      </w:pPr>
      <w:r>
        <w:rPr>
          <w:rFonts w:hAnsi="宋体"/>
          <w:szCs w:val="24"/>
        </w:rPr>
        <w:t>第三组：</w:t>
      </w:r>
      <w:r>
        <w:rPr>
          <w:szCs w:val="24"/>
        </w:rPr>
        <w:t>_________</w:t>
      </w:r>
      <w:r>
        <w:rPr>
          <w:rFonts w:hAnsi="宋体"/>
          <w:szCs w:val="24"/>
        </w:rPr>
        <w:t>，</w:t>
      </w:r>
      <w:r>
        <w:rPr>
          <w:szCs w:val="24"/>
        </w:rPr>
        <w:t>__________</w:t>
      </w:r>
      <w:r>
        <w:rPr>
          <w:rFonts w:hAnsi="宋体"/>
          <w:szCs w:val="24"/>
        </w:rPr>
        <w:t>，</w:t>
      </w:r>
      <w:r>
        <w:rPr>
          <w:szCs w:val="24"/>
        </w:rPr>
        <w:t>___________</w:t>
      </w:r>
      <w:r>
        <w:rPr>
          <w:rFonts w:hAnsi="宋体"/>
          <w:szCs w:val="24"/>
        </w:rPr>
        <w:t>。</w:t>
      </w:r>
    </w:p>
    <w:p w:rsidR="00412E99" w:rsidRDefault="00412E99">
      <w:pPr>
        <w:spacing w:line="300" w:lineRule="auto"/>
        <w:ind w:firstLineChars="200" w:firstLine="422"/>
        <w:rPr>
          <w:b/>
          <w:bCs/>
          <w:color w:val="FF0000"/>
          <w:szCs w:val="24"/>
        </w:rPr>
      </w:pPr>
      <w:r>
        <w:rPr>
          <w:rFonts w:hAnsi="宋体"/>
          <w:b/>
          <w:bCs/>
          <w:color w:val="FF0000"/>
          <w:szCs w:val="24"/>
        </w:rPr>
        <w:t>解析：</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）写出九种物质的化学式：</w:t>
      </w:r>
      <w:r>
        <w:rPr>
          <w:szCs w:val="24"/>
        </w:rPr>
        <w:t>CO</w:t>
      </w:r>
      <w:r>
        <w:rPr>
          <w:rFonts w:hAnsi="宋体"/>
          <w:szCs w:val="24"/>
        </w:rPr>
        <w:t>、</w:t>
      </w:r>
      <w:r>
        <w:rPr>
          <w:szCs w:val="24"/>
        </w:rPr>
        <w:t>Ba(NO</w:t>
      </w:r>
      <w:r>
        <w:rPr>
          <w:szCs w:val="24"/>
          <w:vertAlign w:val="subscript"/>
        </w:rPr>
        <w:t>3</w:t>
      </w:r>
      <w:r>
        <w:rPr>
          <w:szCs w:val="24"/>
        </w:rPr>
        <w:t>)</w:t>
      </w:r>
      <w:r>
        <w:rPr>
          <w:szCs w:val="24"/>
          <w:vertAlign w:val="subscript"/>
        </w:rPr>
        <w:t>2</w:t>
      </w:r>
      <w:r>
        <w:rPr>
          <w:rFonts w:hint="eastAsia"/>
          <w:szCs w:val="24"/>
        </w:rPr>
        <w:t>、</w:t>
      </w:r>
      <w:r>
        <w:rPr>
          <w:szCs w:val="24"/>
        </w:rPr>
        <w:t>SiO</w:t>
      </w:r>
      <w:r>
        <w:rPr>
          <w:szCs w:val="24"/>
          <w:vertAlign w:val="subscript"/>
        </w:rPr>
        <w:t>2</w:t>
      </w:r>
      <w:r>
        <w:rPr>
          <w:rFonts w:hint="eastAsia"/>
          <w:szCs w:val="24"/>
        </w:rPr>
        <w:t>、</w:t>
      </w:r>
      <w:r>
        <w:rPr>
          <w:szCs w:val="24"/>
        </w:rPr>
        <w:t>C</w:t>
      </w:r>
      <w:r>
        <w:rPr>
          <w:rFonts w:hAnsi="宋体"/>
          <w:szCs w:val="24"/>
        </w:rPr>
        <w:t>、</w:t>
      </w:r>
      <w:r>
        <w:rPr>
          <w:szCs w:val="24"/>
        </w:rPr>
        <w:t>KOH</w:t>
      </w:r>
      <w:r>
        <w:rPr>
          <w:rFonts w:hAnsi="宋体"/>
          <w:szCs w:val="24"/>
        </w:rPr>
        <w:t>、</w:t>
      </w:r>
      <w:r>
        <w:rPr>
          <w:szCs w:val="24"/>
        </w:rPr>
        <w:t>Na</w:t>
      </w:r>
      <w:r>
        <w:rPr>
          <w:szCs w:val="24"/>
          <w:vertAlign w:val="subscript"/>
        </w:rPr>
        <w:t>2</w:t>
      </w:r>
      <w:r>
        <w:rPr>
          <w:szCs w:val="24"/>
        </w:rPr>
        <w:t>SO</w:t>
      </w:r>
      <w:r>
        <w:rPr>
          <w:szCs w:val="24"/>
          <w:vertAlign w:val="subscript"/>
        </w:rPr>
        <w:t>4</w:t>
      </w:r>
      <w:r>
        <w:rPr>
          <w:rFonts w:hint="eastAsia"/>
          <w:szCs w:val="24"/>
        </w:rPr>
        <w:t>、</w:t>
      </w:r>
      <w:r>
        <w:rPr>
          <w:szCs w:val="24"/>
        </w:rPr>
        <w:t>HCl</w:t>
      </w:r>
      <w:r>
        <w:rPr>
          <w:rFonts w:hAnsi="宋体"/>
          <w:szCs w:val="24"/>
        </w:rPr>
        <w:t>、</w:t>
      </w:r>
      <w:r>
        <w:rPr>
          <w:szCs w:val="24"/>
        </w:rPr>
        <w:t>K</w:t>
      </w:r>
      <w:r>
        <w:rPr>
          <w:szCs w:val="24"/>
          <w:vertAlign w:val="subscript"/>
        </w:rPr>
        <w:t>2</w:t>
      </w:r>
      <w:r>
        <w:rPr>
          <w:szCs w:val="24"/>
        </w:rPr>
        <w:t>CO</w:t>
      </w:r>
      <w:r>
        <w:rPr>
          <w:szCs w:val="24"/>
          <w:vertAlign w:val="subscript"/>
        </w:rPr>
        <w:t>3</w:t>
      </w:r>
      <w:r>
        <w:rPr>
          <w:rFonts w:hint="eastAsia"/>
          <w:szCs w:val="24"/>
        </w:rPr>
        <w:t>、</w:t>
      </w:r>
      <w:r>
        <w:rPr>
          <w:szCs w:val="24"/>
        </w:rPr>
        <w:t>Fe</w:t>
      </w:r>
      <w:r>
        <w:rPr>
          <w:szCs w:val="24"/>
          <w:vertAlign w:val="subscript"/>
        </w:rPr>
        <w:t>2</w:t>
      </w:r>
      <w:r>
        <w:rPr>
          <w:szCs w:val="24"/>
        </w:rPr>
        <w:t>O</w:t>
      </w:r>
      <w:r>
        <w:rPr>
          <w:szCs w:val="24"/>
          <w:vertAlign w:val="subscript"/>
        </w:rPr>
        <w:t>3</w:t>
      </w:r>
    </w:p>
    <w:p w:rsidR="00412E99" w:rsidRDefault="00412E99">
      <w:pPr>
        <w:tabs>
          <w:tab w:val="left" w:pos="720"/>
        </w:tabs>
        <w:spacing w:line="300" w:lineRule="auto"/>
        <w:ind w:firstLineChars="200" w:firstLine="420"/>
        <w:rPr>
          <w:szCs w:val="24"/>
        </w:rPr>
      </w:pPr>
      <w:r>
        <w:rPr>
          <w:rFonts w:hAnsi="宋体"/>
          <w:szCs w:val="24"/>
        </w:rPr>
        <w:t>（</w:t>
      </w:r>
      <w:r>
        <w:rPr>
          <w:szCs w:val="24"/>
        </w:rPr>
        <w:t>2</w:t>
      </w:r>
      <w:r>
        <w:rPr>
          <w:rFonts w:hAnsi="宋体"/>
          <w:szCs w:val="24"/>
        </w:rPr>
        <w:t>）结合题意分析推断：</w:t>
      </w:r>
    </w:p>
    <w:p w:rsidR="00412E99" w:rsidRDefault="00412E99">
      <w:pPr>
        <w:tabs>
          <w:tab w:val="left" w:pos="720"/>
        </w:tabs>
        <w:spacing w:line="300" w:lineRule="auto"/>
        <w:ind w:firstLineChars="200" w:firstLine="420"/>
        <w:rPr>
          <w:szCs w:val="24"/>
        </w:rPr>
      </w:pPr>
      <w:r>
        <w:rPr>
          <w:rFonts w:hAnsi="宋体"/>
          <w:szCs w:val="24"/>
        </w:rPr>
        <w:t>①</w:t>
      </w:r>
      <w:r>
        <w:rPr>
          <w:szCs w:val="24"/>
        </w:rPr>
        <w:t xml:space="preserve"> </w:t>
      </w:r>
      <w:r>
        <w:rPr>
          <w:rFonts w:hAnsi="宋体"/>
          <w:szCs w:val="24"/>
        </w:rPr>
        <w:t>第三组内只有单质和氧化物，即是</w:t>
      </w:r>
      <w:r>
        <w:rPr>
          <w:szCs w:val="24"/>
        </w:rPr>
        <w:t>C</w:t>
      </w:r>
      <w:r>
        <w:rPr>
          <w:rFonts w:hAnsi="宋体"/>
          <w:szCs w:val="24"/>
        </w:rPr>
        <w:t>、</w:t>
      </w:r>
      <w:r>
        <w:rPr>
          <w:szCs w:val="24"/>
        </w:rPr>
        <w:t>CO</w:t>
      </w:r>
      <w:r>
        <w:rPr>
          <w:rFonts w:hAnsi="宋体"/>
          <w:szCs w:val="24"/>
        </w:rPr>
        <w:t>、</w:t>
      </w:r>
      <w:r>
        <w:rPr>
          <w:szCs w:val="24"/>
        </w:rPr>
        <w:t>SiO</w:t>
      </w:r>
      <w:r>
        <w:rPr>
          <w:szCs w:val="24"/>
          <w:vertAlign w:val="subscript"/>
        </w:rPr>
        <w:t>2</w:t>
      </w:r>
      <w:r>
        <w:rPr>
          <w:rFonts w:hint="eastAsia"/>
          <w:szCs w:val="24"/>
        </w:rPr>
        <w:t>、</w:t>
      </w:r>
      <w:r>
        <w:rPr>
          <w:szCs w:val="24"/>
        </w:rPr>
        <w:t>Fe</w:t>
      </w:r>
      <w:r>
        <w:rPr>
          <w:szCs w:val="24"/>
          <w:vertAlign w:val="subscript"/>
        </w:rPr>
        <w:t>2</w:t>
      </w:r>
      <w:r>
        <w:rPr>
          <w:szCs w:val="24"/>
        </w:rPr>
        <w:t>O</w:t>
      </w:r>
      <w:r>
        <w:rPr>
          <w:szCs w:val="24"/>
          <w:vertAlign w:val="subscript"/>
        </w:rPr>
        <w:t>3</w:t>
      </w:r>
      <w:r>
        <w:rPr>
          <w:rFonts w:hAnsi="宋体"/>
          <w:szCs w:val="24"/>
        </w:rPr>
        <w:t>中的三种。其中能与生石灰反应的是</w:t>
      </w:r>
      <w:r>
        <w:rPr>
          <w:szCs w:val="24"/>
        </w:rPr>
        <w:t>SiO</w:t>
      </w:r>
      <w:r>
        <w:rPr>
          <w:szCs w:val="24"/>
          <w:vertAlign w:val="subscript"/>
        </w:rPr>
        <w:t>2</w:t>
      </w:r>
      <w:r>
        <w:rPr>
          <w:rFonts w:hAnsi="宋体"/>
          <w:szCs w:val="24"/>
        </w:rPr>
        <w:t>，是单质的只有</w:t>
      </w:r>
      <w:r>
        <w:rPr>
          <w:szCs w:val="24"/>
        </w:rPr>
        <w:t>C</w:t>
      </w:r>
      <w:r>
        <w:rPr>
          <w:rFonts w:hAnsi="宋体"/>
          <w:szCs w:val="24"/>
        </w:rPr>
        <w:t>，所以</w:t>
      </w:r>
      <w:r>
        <w:rPr>
          <w:szCs w:val="24"/>
        </w:rPr>
        <w:t>C</w:t>
      </w:r>
      <w:r>
        <w:rPr>
          <w:rFonts w:hAnsi="宋体"/>
          <w:szCs w:val="24"/>
        </w:rPr>
        <w:t>和</w:t>
      </w:r>
      <w:r>
        <w:rPr>
          <w:szCs w:val="24"/>
        </w:rPr>
        <w:t>SiO</w:t>
      </w:r>
      <w:r>
        <w:rPr>
          <w:szCs w:val="24"/>
          <w:vertAlign w:val="subscript"/>
        </w:rPr>
        <w:t>2</w:t>
      </w:r>
      <w:r>
        <w:rPr>
          <w:rFonts w:hAnsi="宋体"/>
          <w:szCs w:val="24"/>
        </w:rPr>
        <w:t>一定在第三组中。</w:t>
      </w:r>
    </w:p>
    <w:p w:rsidR="00412E99" w:rsidRDefault="00412E99">
      <w:pPr>
        <w:tabs>
          <w:tab w:val="left" w:pos="720"/>
        </w:tabs>
        <w:spacing w:line="300" w:lineRule="auto"/>
        <w:ind w:firstLineChars="200" w:firstLine="420"/>
        <w:rPr>
          <w:szCs w:val="24"/>
        </w:rPr>
      </w:pPr>
      <w:r>
        <w:rPr>
          <w:rFonts w:hAnsi="宋体"/>
          <w:szCs w:val="24"/>
        </w:rPr>
        <w:t>②</w:t>
      </w:r>
      <w:r>
        <w:rPr>
          <w:szCs w:val="24"/>
        </w:rPr>
        <w:t xml:space="preserve"> </w:t>
      </w:r>
      <w:r>
        <w:rPr>
          <w:rFonts w:hAnsi="宋体"/>
          <w:szCs w:val="24"/>
        </w:rPr>
        <w:t>由于</w:t>
      </w:r>
      <w:r>
        <w:rPr>
          <w:szCs w:val="24"/>
        </w:rPr>
        <w:t>C</w:t>
      </w:r>
      <w:r>
        <w:rPr>
          <w:rFonts w:hAnsi="宋体"/>
          <w:szCs w:val="24"/>
        </w:rPr>
        <w:t>只能跟</w:t>
      </w:r>
      <w:r>
        <w:rPr>
          <w:szCs w:val="24"/>
        </w:rPr>
        <w:t>Fe</w:t>
      </w:r>
      <w:r>
        <w:rPr>
          <w:szCs w:val="24"/>
          <w:vertAlign w:val="subscript"/>
        </w:rPr>
        <w:t>2</w:t>
      </w:r>
      <w:r>
        <w:rPr>
          <w:szCs w:val="24"/>
        </w:rPr>
        <w:t>O</w:t>
      </w:r>
      <w:r>
        <w:rPr>
          <w:szCs w:val="24"/>
          <w:vertAlign w:val="subscript"/>
        </w:rPr>
        <w:t>3</w:t>
      </w:r>
      <w:r>
        <w:rPr>
          <w:rFonts w:hAnsi="宋体"/>
          <w:szCs w:val="24"/>
        </w:rPr>
        <w:t>反应，所以第一组中的</w:t>
      </w:r>
      <w:r>
        <w:rPr>
          <w:szCs w:val="24"/>
        </w:rPr>
        <w:t>A</w:t>
      </w:r>
      <w:r>
        <w:rPr>
          <w:rFonts w:hAnsi="宋体"/>
          <w:szCs w:val="24"/>
        </w:rPr>
        <w:t>一定是</w:t>
      </w:r>
      <w:r>
        <w:rPr>
          <w:szCs w:val="24"/>
        </w:rPr>
        <w:t>Fe</w:t>
      </w:r>
      <w:r>
        <w:rPr>
          <w:szCs w:val="24"/>
          <w:vertAlign w:val="subscript"/>
        </w:rPr>
        <w:t>2</w:t>
      </w:r>
      <w:r>
        <w:rPr>
          <w:szCs w:val="24"/>
        </w:rPr>
        <w:t>O</w:t>
      </w:r>
      <w:r>
        <w:rPr>
          <w:szCs w:val="24"/>
          <w:vertAlign w:val="subscript"/>
        </w:rPr>
        <w:t>3</w:t>
      </w:r>
      <w:r>
        <w:rPr>
          <w:rFonts w:hAnsi="宋体"/>
          <w:szCs w:val="24"/>
        </w:rPr>
        <w:t>，第三组中的物质是</w:t>
      </w:r>
      <w:r>
        <w:rPr>
          <w:szCs w:val="24"/>
        </w:rPr>
        <w:t>C</w:t>
      </w:r>
      <w:r>
        <w:rPr>
          <w:rFonts w:hAnsi="宋体"/>
          <w:szCs w:val="24"/>
        </w:rPr>
        <w:t>、</w:t>
      </w:r>
      <w:r>
        <w:rPr>
          <w:szCs w:val="24"/>
        </w:rPr>
        <w:t>SiO</w:t>
      </w:r>
      <w:r>
        <w:rPr>
          <w:szCs w:val="24"/>
          <w:vertAlign w:val="subscript"/>
        </w:rPr>
        <w:t>2</w:t>
      </w:r>
      <w:r>
        <w:rPr>
          <w:rFonts w:hAnsi="宋体"/>
          <w:szCs w:val="24"/>
        </w:rPr>
        <w:t>和</w:t>
      </w:r>
      <w:r>
        <w:rPr>
          <w:szCs w:val="24"/>
        </w:rPr>
        <w:t>CO</w:t>
      </w:r>
      <w:r>
        <w:rPr>
          <w:rFonts w:hAnsi="宋体"/>
          <w:szCs w:val="24"/>
        </w:rPr>
        <w:t>。</w:t>
      </w:r>
    </w:p>
    <w:p w:rsidR="00412E99" w:rsidRDefault="00412E99">
      <w:pPr>
        <w:tabs>
          <w:tab w:val="left" w:pos="720"/>
        </w:tabs>
        <w:spacing w:line="300" w:lineRule="auto"/>
        <w:ind w:firstLineChars="200" w:firstLine="420"/>
        <w:rPr>
          <w:szCs w:val="24"/>
        </w:rPr>
      </w:pPr>
      <w:r>
        <w:rPr>
          <w:rFonts w:hAnsi="宋体"/>
          <w:szCs w:val="24"/>
        </w:rPr>
        <w:t>③</w:t>
      </w:r>
      <w:r>
        <w:rPr>
          <w:szCs w:val="24"/>
        </w:rPr>
        <w:t xml:space="preserve"> </w:t>
      </w:r>
      <w:r>
        <w:rPr>
          <w:rFonts w:hAnsi="宋体"/>
          <w:szCs w:val="24"/>
        </w:rPr>
        <w:t>第一组内</w:t>
      </w:r>
      <w:r>
        <w:rPr>
          <w:szCs w:val="24"/>
        </w:rPr>
        <w:t>A</w:t>
      </w:r>
      <w:r>
        <w:rPr>
          <w:rFonts w:hAnsi="宋体"/>
          <w:szCs w:val="24"/>
        </w:rPr>
        <w:t>、</w:t>
      </w:r>
      <w:r>
        <w:rPr>
          <w:szCs w:val="24"/>
        </w:rPr>
        <w:t>B</w:t>
      </w:r>
      <w:r>
        <w:rPr>
          <w:rFonts w:hAnsi="宋体"/>
          <w:szCs w:val="24"/>
        </w:rPr>
        <w:t>、</w:t>
      </w:r>
      <w:r>
        <w:rPr>
          <w:szCs w:val="24"/>
        </w:rPr>
        <w:t>D</w:t>
      </w:r>
      <w:r>
        <w:rPr>
          <w:rFonts w:hAnsi="宋体"/>
          <w:szCs w:val="24"/>
        </w:rPr>
        <w:t>之间不反应，说明</w:t>
      </w:r>
      <w:r>
        <w:rPr>
          <w:szCs w:val="24"/>
        </w:rPr>
        <w:t>HCl</w:t>
      </w:r>
      <w:r>
        <w:rPr>
          <w:rFonts w:hAnsi="宋体"/>
          <w:szCs w:val="24"/>
        </w:rPr>
        <w:t>必在第二组内（因为</w:t>
      </w:r>
      <w:r>
        <w:rPr>
          <w:szCs w:val="24"/>
        </w:rPr>
        <w:t>Fe</w:t>
      </w:r>
      <w:r>
        <w:rPr>
          <w:szCs w:val="24"/>
          <w:vertAlign w:val="subscript"/>
        </w:rPr>
        <w:t>2</w:t>
      </w:r>
      <w:r>
        <w:rPr>
          <w:szCs w:val="24"/>
        </w:rPr>
        <w:t>O</w:t>
      </w:r>
      <w:r>
        <w:rPr>
          <w:szCs w:val="24"/>
          <w:vertAlign w:val="subscript"/>
        </w:rPr>
        <w:t>3</w:t>
      </w:r>
      <w:r>
        <w:rPr>
          <w:rFonts w:hAnsi="宋体"/>
          <w:szCs w:val="24"/>
        </w:rPr>
        <w:t>能与</w:t>
      </w:r>
      <w:r>
        <w:rPr>
          <w:szCs w:val="24"/>
        </w:rPr>
        <w:t>HCl</w:t>
      </w:r>
      <w:r>
        <w:rPr>
          <w:rFonts w:hAnsi="宋体"/>
          <w:szCs w:val="24"/>
        </w:rPr>
        <w:t>反应）。</w:t>
      </w:r>
    </w:p>
    <w:p w:rsidR="00412E99" w:rsidRDefault="00412E99">
      <w:pPr>
        <w:tabs>
          <w:tab w:val="left" w:pos="720"/>
        </w:tabs>
        <w:spacing w:line="300" w:lineRule="auto"/>
        <w:ind w:firstLineChars="200" w:firstLine="420"/>
        <w:rPr>
          <w:szCs w:val="24"/>
        </w:rPr>
      </w:pPr>
      <w:r>
        <w:rPr>
          <w:rFonts w:hAnsi="宋体"/>
          <w:szCs w:val="24"/>
        </w:rPr>
        <w:t>即：第一组：</w:t>
      </w:r>
      <w:r>
        <w:rPr>
          <w:szCs w:val="24"/>
        </w:rPr>
        <w:t>A. Fe</w:t>
      </w:r>
      <w:r>
        <w:rPr>
          <w:szCs w:val="24"/>
          <w:vertAlign w:val="subscript"/>
        </w:rPr>
        <w:t>2</w:t>
      </w:r>
      <w:r>
        <w:rPr>
          <w:szCs w:val="24"/>
        </w:rPr>
        <w:t>O</w:t>
      </w:r>
      <w:r>
        <w:rPr>
          <w:szCs w:val="24"/>
          <w:vertAlign w:val="subscript"/>
        </w:rPr>
        <w:t>3</w:t>
      </w:r>
      <w:r>
        <w:rPr>
          <w:rFonts w:hAnsi="宋体"/>
          <w:szCs w:val="24"/>
        </w:rPr>
        <w:t>，</w:t>
      </w:r>
      <w:r>
        <w:rPr>
          <w:szCs w:val="24"/>
        </w:rPr>
        <w:t xml:space="preserve"> B. _____</w:t>
      </w:r>
      <w:r>
        <w:rPr>
          <w:szCs w:val="24"/>
          <w:u w:val="single"/>
        </w:rPr>
        <w:t>_</w:t>
      </w:r>
      <w:r>
        <w:rPr>
          <w:szCs w:val="24"/>
        </w:rPr>
        <w:t>___</w:t>
      </w:r>
      <w:r>
        <w:rPr>
          <w:rFonts w:hAnsi="宋体"/>
          <w:szCs w:val="24"/>
        </w:rPr>
        <w:t>，</w:t>
      </w:r>
      <w:r>
        <w:rPr>
          <w:szCs w:val="24"/>
        </w:rPr>
        <w:t>C. ___________</w:t>
      </w:r>
      <w:r>
        <w:rPr>
          <w:rFonts w:hAnsi="宋体"/>
          <w:szCs w:val="24"/>
        </w:rPr>
        <w:t>；</w:t>
      </w:r>
    </w:p>
    <w:p w:rsidR="00412E99" w:rsidRDefault="00412E99">
      <w:pPr>
        <w:tabs>
          <w:tab w:val="left" w:pos="720"/>
        </w:tabs>
        <w:spacing w:line="300" w:lineRule="auto"/>
        <w:ind w:firstLineChars="200" w:firstLine="420"/>
        <w:rPr>
          <w:szCs w:val="24"/>
        </w:rPr>
      </w:pPr>
      <w:r>
        <w:rPr>
          <w:szCs w:val="24"/>
        </w:rPr>
        <w:t xml:space="preserve">    </w:t>
      </w:r>
      <w:r>
        <w:rPr>
          <w:rFonts w:hAnsi="宋体"/>
          <w:szCs w:val="24"/>
        </w:rPr>
        <w:t>第二组：</w:t>
      </w:r>
      <w:r>
        <w:rPr>
          <w:szCs w:val="24"/>
        </w:rPr>
        <w:t>HCl</w:t>
      </w:r>
      <w:r>
        <w:rPr>
          <w:rFonts w:hAnsi="宋体"/>
          <w:szCs w:val="24"/>
        </w:rPr>
        <w:t>，</w:t>
      </w:r>
      <w:r>
        <w:rPr>
          <w:szCs w:val="24"/>
        </w:rPr>
        <w:t>________</w:t>
      </w:r>
      <w:r>
        <w:rPr>
          <w:rFonts w:hAnsi="宋体"/>
          <w:szCs w:val="24"/>
        </w:rPr>
        <w:t>，</w:t>
      </w:r>
      <w:r>
        <w:rPr>
          <w:szCs w:val="24"/>
        </w:rPr>
        <w:t>_________</w:t>
      </w:r>
      <w:r>
        <w:rPr>
          <w:rFonts w:hAnsi="宋体"/>
          <w:szCs w:val="24"/>
        </w:rPr>
        <w:t>；</w:t>
      </w:r>
    </w:p>
    <w:p w:rsidR="00412E99" w:rsidRDefault="00412E99">
      <w:pPr>
        <w:tabs>
          <w:tab w:val="left" w:pos="720"/>
        </w:tabs>
        <w:spacing w:line="300" w:lineRule="auto"/>
        <w:ind w:firstLineChars="200" w:firstLine="420"/>
        <w:rPr>
          <w:szCs w:val="24"/>
        </w:rPr>
      </w:pPr>
      <w:r>
        <w:rPr>
          <w:szCs w:val="24"/>
        </w:rPr>
        <w:t xml:space="preserve">    </w:t>
      </w:r>
      <w:r>
        <w:rPr>
          <w:rFonts w:hAnsi="宋体"/>
          <w:szCs w:val="24"/>
        </w:rPr>
        <w:t>第三组：</w:t>
      </w:r>
      <w:r>
        <w:rPr>
          <w:szCs w:val="24"/>
        </w:rPr>
        <w:t>C</w:t>
      </w:r>
      <w:r>
        <w:rPr>
          <w:rFonts w:hAnsi="宋体"/>
          <w:szCs w:val="24"/>
        </w:rPr>
        <w:t>，</w:t>
      </w:r>
      <w:r>
        <w:rPr>
          <w:szCs w:val="24"/>
        </w:rPr>
        <w:t>CO</w:t>
      </w:r>
      <w:r>
        <w:rPr>
          <w:rFonts w:hAnsi="宋体"/>
          <w:szCs w:val="24"/>
        </w:rPr>
        <w:t>，</w:t>
      </w:r>
      <w:r>
        <w:rPr>
          <w:szCs w:val="24"/>
        </w:rPr>
        <w:t>SiO</w:t>
      </w:r>
      <w:r>
        <w:rPr>
          <w:szCs w:val="24"/>
          <w:vertAlign w:val="subscript"/>
        </w:rPr>
        <w:t>2</w:t>
      </w:r>
    </w:p>
    <w:p w:rsidR="00412E99" w:rsidRDefault="00412E99">
      <w:pPr>
        <w:tabs>
          <w:tab w:val="left" w:pos="720"/>
        </w:tabs>
        <w:spacing w:line="300" w:lineRule="auto"/>
        <w:ind w:firstLineChars="200" w:firstLine="420"/>
        <w:rPr>
          <w:szCs w:val="24"/>
        </w:rPr>
      </w:pPr>
      <w:r>
        <w:rPr>
          <w:rFonts w:hAnsi="宋体"/>
          <w:szCs w:val="24"/>
        </w:rPr>
        <w:t>这样，没有确定的物质还有</w:t>
      </w:r>
      <w:r>
        <w:rPr>
          <w:szCs w:val="24"/>
        </w:rPr>
        <w:t>Ba(NO</w:t>
      </w:r>
      <w:r>
        <w:rPr>
          <w:szCs w:val="24"/>
          <w:vertAlign w:val="subscript"/>
        </w:rPr>
        <w:t>3</w:t>
      </w:r>
      <w:r>
        <w:rPr>
          <w:szCs w:val="24"/>
        </w:rPr>
        <w:t>)</w:t>
      </w:r>
      <w:r>
        <w:rPr>
          <w:szCs w:val="24"/>
          <w:vertAlign w:val="subscript"/>
        </w:rPr>
        <w:t>2</w:t>
      </w:r>
      <w:r>
        <w:rPr>
          <w:rFonts w:hAnsi="宋体"/>
          <w:szCs w:val="24"/>
        </w:rPr>
        <w:t>，</w:t>
      </w:r>
      <w:r>
        <w:rPr>
          <w:szCs w:val="24"/>
        </w:rPr>
        <w:t>KOH</w:t>
      </w:r>
      <w:r>
        <w:rPr>
          <w:rFonts w:hAnsi="宋体"/>
          <w:szCs w:val="24"/>
        </w:rPr>
        <w:t>，</w:t>
      </w:r>
      <w:r>
        <w:rPr>
          <w:szCs w:val="24"/>
        </w:rPr>
        <w:t>Na</w:t>
      </w:r>
      <w:r>
        <w:rPr>
          <w:szCs w:val="24"/>
          <w:vertAlign w:val="subscript"/>
        </w:rPr>
        <w:t>2</w:t>
      </w:r>
      <w:r>
        <w:rPr>
          <w:szCs w:val="24"/>
        </w:rPr>
        <w:t>SO</w:t>
      </w:r>
      <w:r>
        <w:rPr>
          <w:szCs w:val="24"/>
          <w:vertAlign w:val="subscript"/>
        </w:rPr>
        <w:t>4</w:t>
      </w:r>
      <w:r>
        <w:rPr>
          <w:rFonts w:hAnsi="宋体"/>
          <w:szCs w:val="24"/>
        </w:rPr>
        <w:t>，</w:t>
      </w:r>
      <w:r>
        <w:rPr>
          <w:szCs w:val="24"/>
        </w:rPr>
        <w:t>K</w:t>
      </w:r>
      <w:r>
        <w:rPr>
          <w:szCs w:val="24"/>
          <w:vertAlign w:val="subscript"/>
        </w:rPr>
        <w:t>2</w:t>
      </w:r>
      <w:r>
        <w:rPr>
          <w:szCs w:val="24"/>
        </w:rPr>
        <w:t>CO</w:t>
      </w:r>
      <w:r>
        <w:rPr>
          <w:szCs w:val="24"/>
          <w:vertAlign w:val="subscript"/>
        </w:rPr>
        <w:t>3</w:t>
      </w:r>
      <w:r>
        <w:rPr>
          <w:rFonts w:hAnsi="宋体"/>
          <w:szCs w:val="24"/>
        </w:rPr>
        <w:t>四种。</w:t>
      </w:r>
      <w:r>
        <w:rPr>
          <w:szCs w:val="24"/>
        </w:rPr>
        <w:t>B</w:t>
      </w:r>
      <w:r>
        <w:rPr>
          <w:rFonts w:hAnsi="宋体"/>
          <w:szCs w:val="24"/>
        </w:rPr>
        <w:t>、</w:t>
      </w:r>
      <w:r>
        <w:rPr>
          <w:szCs w:val="24"/>
        </w:rPr>
        <w:t>D</w:t>
      </w:r>
      <w:r>
        <w:rPr>
          <w:rFonts w:hAnsi="宋体"/>
          <w:szCs w:val="24"/>
        </w:rPr>
        <w:t>及第二组内的另二种物质各是上述四种物质中的一种。</w:t>
      </w:r>
    </w:p>
    <w:p w:rsidR="00412E99" w:rsidRDefault="00412E99">
      <w:pPr>
        <w:tabs>
          <w:tab w:val="left" w:pos="720"/>
        </w:tabs>
        <w:spacing w:line="300" w:lineRule="auto"/>
        <w:ind w:firstLineChars="200" w:firstLine="420"/>
        <w:rPr>
          <w:szCs w:val="24"/>
        </w:rPr>
      </w:pPr>
      <w:r>
        <w:rPr>
          <w:rFonts w:hAnsi="宋体"/>
          <w:szCs w:val="24"/>
        </w:rPr>
        <w:t>④</w:t>
      </w:r>
      <w:r>
        <w:rPr>
          <w:szCs w:val="24"/>
        </w:rPr>
        <w:t xml:space="preserve"> </w:t>
      </w:r>
      <w:r>
        <w:rPr>
          <w:rFonts w:hAnsi="宋体"/>
          <w:szCs w:val="24"/>
        </w:rPr>
        <w:t>由于</w:t>
      </w:r>
      <w:r>
        <w:rPr>
          <w:szCs w:val="24"/>
        </w:rPr>
        <w:t>B</w:t>
      </w:r>
      <w:r>
        <w:rPr>
          <w:rFonts w:hAnsi="宋体"/>
          <w:szCs w:val="24"/>
        </w:rPr>
        <w:t>能与第二组内的二种物质反应，而在没确定的四种物质中，只有</w:t>
      </w:r>
      <w:r>
        <w:rPr>
          <w:szCs w:val="24"/>
        </w:rPr>
        <w:t>Ba(NO</w:t>
      </w:r>
      <w:r>
        <w:rPr>
          <w:szCs w:val="24"/>
          <w:vertAlign w:val="subscript"/>
        </w:rPr>
        <w:t>3</w:t>
      </w:r>
      <w:r>
        <w:rPr>
          <w:szCs w:val="24"/>
        </w:rPr>
        <w:t>)</w:t>
      </w:r>
      <w:r>
        <w:rPr>
          <w:szCs w:val="24"/>
          <w:vertAlign w:val="subscript"/>
        </w:rPr>
        <w:t>2</w:t>
      </w:r>
      <w:r>
        <w:rPr>
          <w:rFonts w:hAnsi="宋体"/>
          <w:szCs w:val="24"/>
        </w:rPr>
        <w:t>能跟</w:t>
      </w:r>
      <w:r>
        <w:rPr>
          <w:szCs w:val="24"/>
        </w:rPr>
        <w:t>HCl</w:t>
      </w:r>
      <w:r>
        <w:rPr>
          <w:rFonts w:hAnsi="宋体"/>
          <w:szCs w:val="24"/>
        </w:rPr>
        <w:t>、</w:t>
      </w:r>
      <w:r>
        <w:rPr>
          <w:szCs w:val="24"/>
        </w:rPr>
        <w:t>KOH</w:t>
      </w:r>
      <w:r>
        <w:rPr>
          <w:rFonts w:hAnsi="宋体"/>
          <w:szCs w:val="24"/>
        </w:rPr>
        <w:t>、</w:t>
      </w:r>
      <w:r>
        <w:rPr>
          <w:szCs w:val="24"/>
        </w:rPr>
        <w:t>Na</w:t>
      </w:r>
      <w:r>
        <w:rPr>
          <w:szCs w:val="24"/>
          <w:vertAlign w:val="subscript"/>
        </w:rPr>
        <w:t>2</w:t>
      </w:r>
      <w:r>
        <w:rPr>
          <w:szCs w:val="24"/>
        </w:rPr>
        <w:t>SO</w:t>
      </w:r>
      <w:r>
        <w:rPr>
          <w:szCs w:val="24"/>
          <w:vertAlign w:val="subscript"/>
        </w:rPr>
        <w:t>4</w:t>
      </w:r>
      <w:r>
        <w:rPr>
          <w:rFonts w:hint="eastAsia"/>
          <w:szCs w:val="24"/>
        </w:rPr>
        <w:t>、</w:t>
      </w:r>
      <w:r>
        <w:rPr>
          <w:szCs w:val="24"/>
        </w:rPr>
        <w:t>K</w:t>
      </w:r>
      <w:r>
        <w:rPr>
          <w:szCs w:val="24"/>
          <w:vertAlign w:val="subscript"/>
        </w:rPr>
        <w:t>2</w:t>
      </w:r>
      <w:r>
        <w:rPr>
          <w:szCs w:val="24"/>
        </w:rPr>
        <w:t>CO</w:t>
      </w:r>
      <w:r>
        <w:rPr>
          <w:szCs w:val="24"/>
          <w:vertAlign w:val="subscript"/>
        </w:rPr>
        <w:t>3</w:t>
      </w:r>
      <w:r>
        <w:rPr>
          <w:rFonts w:hAnsi="宋体"/>
          <w:szCs w:val="24"/>
        </w:rPr>
        <w:t>中的</w:t>
      </w:r>
      <w:r>
        <w:rPr>
          <w:szCs w:val="24"/>
        </w:rPr>
        <w:t>Na</w:t>
      </w:r>
      <w:r>
        <w:rPr>
          <w:szCs w:val="24"/>
          <w:vertAlign w:val="subscript"/>
        </w:rPr>
        <w:t>2</w:t>
      </w:r>
      <w:r>
        <w:rPr>
          <w:szCs w:val="24"/>
        </w:rPr>
        <w:t>SO</w:t>
      </w:r>
      <w:r>
        <w:rPr>
          <w:szCs w:val="24"/>
          <w:vertAlign w:val="subscript"/>
        </w:rPr>
        <w:t>4</w:t>
      </w:r>
      <w:r>
        <w:rPr>
          <w:rFonts w:hint="eastAsia"/>
          <w:szCs w:val="24"/>
        </w:rPr>
        <w:t>、</w:t>
      </w:r>
      <w:r>
        <w:rPr>
          <w:szCs w:val="24"/>
        </w:rPr>
        <w:t>K</w:t>
      </w:r>
      <w:r>
        <w:rPr>
          <w:szCs w:val="24"/>
          <w:vertAlign w:val="subscript"/>
        </w:rPr>
        <w:t>2</w:t>
      </w:r>
      <w:r>
        <w:rPr>
          <w:szCs w:val="24"/>
        </w:rPr>
        <w:t>CO</w:t>
      </w:r>
      <w:r>
        <w:rPr>
          <w:szCs w:val="24"/>
          <w:vertAlign w:val="subscript"/>
        </w:rPr>
        <w:t>3</w:t>
      </w:r>
      <w:r>
        <w:rPr>
          <w:rFonts w:hAnsi="宋体"/>
          <w:szCs w:val="24"/>
        </w:rPr>
        <w:t>反应，因此</w:t>
      </w:r>
      <w:r>
        <w:rPr>
          <w:szCs w:val="24"/>
        </w:rPr>
        <w:t>B</w:t>
      </w:r>
      <w:r>
        <w:rPr>
          <w:rFonts w:hAnsi="宋体"/>
          <w:szCs w:val="24"/>
        </w:rPr>
        <w:t>是</w:t>
      </w:r>
      <w:r>
        <w:rPr>
          <w:szCs w:val="24"/>
        </w:rPr>
        <w:t>Ba(NO</w:t>
      </w:r>
      <w:r>
        <w:rPr>
          <w:szCs w:val="24"/>
          <w:vertAlign w:val="subscript"/>
        </w:rPr>
        <w:t>3</w:t>
      </w:r>
      <w:r>
        <w:rPr>
          <w:szCs w:val="24"/>
        </w:rPr>
        <w:t>)</w:t>
      </w:r>
      <w:r>
        <w:rPr>
          <w:szCs w:val="24"/>
          <w:vertAlign w:val="subscript"/>
        </w:rPr>
        <w:t>2</w:t>
      </w:r>
      <w:r>
        <w:rPr>
          <w:rFonts w:hAnsi="宋体"/>
          <w:szCs w:val="24"/>
        </w:rPr>
        <w:t>；</w:t>
      </w:r>
      <w:r>
        <w:rPr>
          <w:szCs w:val="24"/>
        </w:rPr>
        <w:t>Na</w:t>
      </w:r>
      <w:r>
        <w:rPr>
          <w:szCs w:val="24"/>
          <w:vertAlign w:val="subscript"/>
        </w:rPr>
        <w:t>2</w:t>
      </w:r>
      <w:r>
        <w:rPr>
          <w:szCs w:val="24"/>
        </w:rPr>
        <w:t>SO</w:t>
      </w:r>
      <w:r>
        <w:rPr>
          <w:szCs w:val="24"/>
          <w:vertAlign w:val="subscript"/>
        </w:rPr>
        <w:t>4</w:t>
      </w:r>
      <w:r>
        <w:rPr>
          <w:rFonts w:hint="eastAsia"/>
          <w:szCs w:val="24"/>
        </w:rPr>
        <w:t>、</w:t>
      </w:r>
      <w:r>
        <w:rPr>
          <w:szCs w:val="24"/>
          <w:vertAlign w:val="subscript"/>
        </w:rPr>
        <w:t>.</w:t>
      </w:r>
      <w:r>
        <w:rPr>
          <w:szCs w:val="24"/>
        </w:rPr>
        <w:t>K</w:t>
      </w:r>
      <w:r>
        <w:rPr>
          <w:szCs w:val="24"/>
          <w:vertAlign w:val="subscript"/>
        </w:rPr>
        <w:t>2</w:t>
      </w:r>
      <w:r>
        <w:rPr>
          <w:szCs w:val="24"/>
        </w:rPr>
        <w:t>CO</w:t>
      </w:r>
      <w:r>
        <w:rPr>
          <w:szCs w:val="24"/>
          <w:vertAlign w:val="subscript"/>
        </w:rPr>
        <w:t>3</w:t>
      </w:r>
      <w:r>
        <w:rPr>
          <w:rFonts w:hAnsi="宋体"/>
          <w:szCs w:val="24"/>
        </w:rPr>
        <w:t>应在第二组，</w:t>
      </w:r>
      <w:r>
        <w:rPr>
          <w:szCs w:val="24"/>
        </w:rPr>
        <w:t>KOH</w:t>
      </w:r>
      <w:r>
        <w:rPr>
          <w:rFonts w:hAnsi="宋体"/>
          <w:szCs w:val="24"/>
        </w:rPr>
        <w:t>应是第一组中的</w:t>
      </w:r>
      <w:r>
        <w:rPr>
          <w:szCs w:val="24"/>
        </w:rPr>
        <w:t>D</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答案：</w:t>
      </w:r>
      <w:r>
        <w:rPr>
          <w:rFonts w:hAnsi="宋体"/>
          <w:szCs w:val="24"/>
        </w:rPr>
        <w:t>第一组：</w:t>
      </w:r>
      <w:r>
        <w:rPr>
          <w:szCs w:val="24"/>
        </w:rPr>
        <w:t>Fe</w:t>
      </w:r>
      <w:r>
        <w:rPr>
          <w:szCs w:val="24"/>
          <w:vertAlign w:val="subscript"/>
        </w:rPr>
        <w:t>2</w:t>
      </w:r>
      <w:r>
        <w:rPr>
          <w:szCs w:val="24"/>
        </w:rPr>
        <w:t>O</w:t>
      </w:r>
      <w:r>
        <w:rPr>
          <w:szCs w:val="24"/>
          <w:vertAlign w:val="subscript"/>
        </w:rPr>
        <w:t>3</w:t>
      </w:r>
      <w:r>
        <w:rPr>
          <w:szCs w:val="24"/>
        </w:rPr>
        <w:t xml:space="preserve">  Ba(NO</w:t>
      </w:r>
      <w:r>
        <w:rPr>
          <w:szCs w:val="24"/>
          <w:vertAlign w:val="subscript"/>
        </w:rPr>
        <w:t>3</w:t>
      </w:r>
      <w:r>
        <w:rPr>
          <w:szCs w:val="24"/>
        </w:rPr>
        <w:t>)</w:t>
      </w:r>
      <w:r>
        <w:rPr>
          <w:szCs w:val="24"/>
          <w:vertAlign w:val="subscript"/>
        </w:rPr>
        <w:t>2</w:t>
      </w:r>
      <w:r>
        <w:rPr>
          <w:szCs w:val="24"/>
        </w:rPr>
        <w:t xml:space="preserve">  KOH</w:t>
      </w:r>
    </w:p>
    <w:p w:rsidR="00412E99" w:rsidRDefault="00412E99">
      <w:pPr>
        <w:spacing w:line="300" w:lineRule="auto"/>
        <w:ind w:firstLineChars="200" w:firstLine="420"/>
        <w:rPr>
          <w:szCs w:val="24"/>
        </w:rPr>
      </w:pPr>
      <w:r>
        <w:rPr>
          <w:szCs w:val="24"/>
        </w:rPr>
        <w:t xml:space="preserve">      </w:t>
      </w:r>
      <w:r>
        <w:rPr>
          <w:rFonts w:hAnsi="宋体"/>
          <w:szCs w:val="24"/>
        </w:rPr>
        <w:t>第二组：</w:t>
      </w:r>
      <w:r>
        <w:rPr>
          <w:szCs w:val="24"/>
        </w:rPr>
        <w:t>HCl   K</w:t>
      </w:r>
      <w:r>
        <w:rPr>
          <w:szCs w:val="24"/>
          <w:vertAlign w:val="subscript"/>
        </w:rPr>
        <w:t>2</w:t>
      </w:r>
      <w:r>
        <w:rPr>
          <w:szCs w:val="24"/>
        </w:rPr>
        <w:t>CO</w:t>
      </w:r>
      <w:r>
        <w:rPr>
          <w:szCs w:val="24"/>
          <w:vertAlign w:val="subscript"/>
        </w:rPr>
        <w:t>3</w:t>
      </w:r>
      <w:r>
        <w:rPr>
          <w:szCs w:val="24"/>
        </w:rPr>
        <w:t xml:space="preserve">   Na</w:t>
      </w:r>
      <w:r>
        <w:rPr>
          <w:szCs w:val="24"/>
          <w:vertAlign w:val="subscript"/>
        </w:rPr>
        <w:t>2</w:t>
      </w:r>
      <w:r>
        <w:rPr>
          <w:szCs w:val="24"/>
        </w:rPr>
        <w:t>SO</w:t>
      </w:r>
      <w:r>
        <w:rPr>
          <w:szCs w:val="24"/>
          <w:vertAlign w:val="subscript"/>
        </w:rPr>
        <w:t>4</w:t>
      </w:r>
    </w:p>
    <w:p w:rsidR="00412E99" w:rsidRDefault="00412E99">
      <w:pPr>
        <w:spacing w:line="300" w:lineRule="auto"/>
        <w:ind w:firstLineChars="200" w:firstLine="420"/>
        <w:rPr>
          <w:szCs w:val="24"/>
        </w:rPr>
      </w:pPr>
      <w:r>
        <w:rPr>
          <w:szCs w:val="24"/>
        </w:rPr>
        <w:t xml:space="preserve">          </w:t>
      </w:r>
      <w:r>
        <w:rPr>
          <w:rFonts w:hAnsi="宋体"/>
          <w:szCs w:val="24"/>
        </w:rPr>
        <w:t>第三组：</w:t>
      </w:r>
      <w:r>
        <w:rPr>
          <w:szCs w:val="24"/>
        </w:rPr>
        <w:t>C   CO   SiO</w:t>
      </w:r>
      <w:r>
        <w:rPr>
          <w:szCs w:val="24"/>
          <w:vertAlign w:val="subscript"/>
        </w:rPr>
        <w:t>2</w:t>
      </w:r>
      <w:r>
        <w:rPr>
          <w:szCs w:val="24"/>
        </w:rPr>
        <w:t xml:space="preserve"> </w:t>
      </w:r>
    </w:p>
    <w:p w:rsidR="00412E99" w:rsidRDefault="00412E99">
      <w:pPr>
        <w:spacing w:line="300" w:lineRule="auto"/>
        <w:ind w:firstLineChars="200" w:firstLine="422"/>
        <w:rPr>
          <w:b/>
          <w:bCs/>
          <w:szCs w:val="24"/>
        </w:rPr>
      </w:pPr>
      <w:r>
        <w:rPr>
          <w:rFonts w:hAnsi="宋体"/>
          <w:b/>
          <w:bCs/>
          <w:color w:val="FF0000"/>
          <w:szCs w:val="24"/>
        </w:rPr>
        <w:t>说明：</w:t>
      </w:r>
      <w:r>
        <w:rPr>
          <w:rFonts w:hAnsi="宋体"/>
          <w:szCs w:val="24"/>
        </w:rPr>
        <w:t>本题是一道有关单质、氧化物及酸、碱、盐之间相互反应的综合题。解题的关键是审题。在充分理解题意的基础上，结合有关知识进行解答。</w:t>
      </w: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2] </w:t>
      </w:r>
      <w:r>
        <w:rPr>
          <w:rFonts w:hAnsi="宋体"/>
          <w:szCs w:val="24"/>
        </w:rPr>
        <w:t>某厂排出的废液中含</w:t>
      </w:r>
      <w:r>
        <w:rPr>
          <w:szCs w:val="24"/>
        </w:rPr>
        <w:t>Zn(NO</w:t>
      </w:r>
      <w:r>
        <w:rPr>
          <w:szCs w:val="24"/>
          <w:vertAlign w:val="subscript"/>
        </w:rPr>
        <w:t>3</w:t>
      </w:r>
      <w:r>
        <w:rPr>
          <w:szCs w:val="24"/>
        </w:rPr>
        <w:t>)</w:t>
      </w:r>
      <w:r>
        <w:rPr>
          <w:szCs w:val="24"/>
          <w:vertAlign w:val="subscript"/>
        </w:rPr>
        <w:t>2</w:t>
      </w:r>
      <w:r>
        <w:rPr>
          <w:rFonts w:hAnsi="宋体"/>
          <w:szCs w:val="24"/>
        </w:rPr>
        <w:t>和</w:t>
      </w:r>
      <w:r>
        <w:rPr>
          <w:szCs w:val="24"/>
        </w:rPr>
        <w:t>AgNO</w:t>
      </w:r>
      <w:r>
        <w:rPr>
          <w:szCs w:val="24"/>
          <w:vertAlign w:val="subscript"/>
        </w:rPr>
        <w:t>3</w:t>
      </w:r>
      <w:r>
        <w:rPr>
          <w:rFonts w:hAnsi="宋体"/>
          <w:szCs w:val="24"/>
        </w:rPr>
        <w:t>，为了从中回收金属银和硝酸锌，设计了以下实验步骤：</w:t>
      </w:r>
    </w:p>
    <w:p w:rsidR="00412E99" w:rsidRDefault="00412E99">
      <w:pPr>
        <w:spacing w:line="300" w:lineRule="auto"/>
        <w:jc w:val="center"/>
        <w:rPr>
          <w:szCs w:val="24"/>
        </w:rPr>
      </w:pPr>
      <w:r>
        <w:rPr>
          <w:szCs w:val="24"/>
        </w:rPr>
        <w:object w:dxaOrig="6191" w:dyaOrig="2638">
          <v:shape id="_x0000_i1064" type="#_x0000_t75" style="width:294pt;height:126.75pt;mso-position-horizontal-relative:page;mso-position-vertical-relative:page" o:ole="">
            <v:imagedata r:id="rId76" o:title="" croptop="23687f" cropbottom="12743f" cropleft="13036f" cropright="12915f"/>
          </v:shape>
          <o:OLEObject Type="Embed" ProgID="AutoCAD.Drawing.15" ShapeID="_x0000_i1064" DrawAspect="Content" ObjectID="_1620406379" r:id="rId77"/>
        </w:objec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）写出</w:t>
      </w:r>
      <w:r>
        <w:rPr>
          <w:szCs w:val="24"/>
        </w:rPr>
        <w:t>X</w:t>
      </w:r>
      <w:r>
        <w:rPr>
          <w:rFonts w:hAnsi="宋体"/>
          <w:szCs w:val="24"/>
        </w:rPr>
        <w:t>、</w:t>
      </w:r>
      <w:r>
        <w:rPr>
          <w:szCs w:val="24"/>
        </w:rPr>
        <w:t>Y</w:t>
      </w:r>
      <w:r>
        <w:rPr>
          <w:rFonts w:hAnsi="宋体"/>
          <w:szCs w:val="24"/>
        </w:rPr>
        <w:t>的化学式：</w:t>
      </w:r>
      <w:r>
        <w:rPr>
          <w:szCs w:val="24"/>
        </w:rPr>
        <w:t>X_______</w:t>
      </w:r>
      <w:r>
        <w:rPr>
          <w:rFonts w:hAnsi="宋体"/>
          <w:szCs w:val="24"/>
        </w:rPr>
        <w:t>，</w:t>
      </w:r>
      <w:r>
        <w:rPr>
          <w:szCs w:val="24"/>
        </w:rPr>
        <w:t>Y________</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）写出固体</w:t>
      </w:r>
      <w:r>
        <w:rPr>
          <w:szCs w:val="24"/>
        </w:rPr>
        <w:t>A</w:t>
      </w:r>
      <w:r>
        <w:rPr>
          <w:rFonts w:hAnsi="宋体"/>
          <w:szCs w:val="24"/>
        </w:rPr>
        <w:t>的成分的化学式：</w:t>
      </w:r>
      <w:r>
        <w:rPr>
          <w:szCs w:val="24"/>
          <w:u w:val="single"/>
        </w:rPr>
        <w:t xml:space="preserve">      </w:t>
      </w:r>
      <w:r>
        <w:rPr>
          <w:rFonts w:hAnsi="宋体"/>
          <w:szCs w:val="24"/>
        </w:rPr>
        <w:t>；写出滤液</w:t>
      </w:r>
      <w:r>
        <w:rPr>
          <w:szCs w:val="24"/>
        </w:rPr>
        <w:t>B</w:t>
      </w:r>
      <w:r>
        <w:rPr>
          <w:rFonts w:hAnsi="宋体"/>
          <w:szCs w:val="24"/>
        </w:rPr>
        <w:t>中溶质的化学式：</w:t>
      </w:r>
      <w:r>
        <w:rPr>
          <w:szCs w:val="24"/>
        </w:rPr>
        <w:t>______</w:t>
      </w:r>
      <w:r>
        <w:rPr>
          <w:rFonts w:hAnsi="宋体"/>
          <w:szCs w:val="24"/>
        </w:rPr>
        <w:t>；写出滤液</w:t>
      </w:r>
      <w:r>
        <w:rPr>
          <w:szCs w:val="24"/>
        </w:rPr>
        <w:t>C</w:t>
      </w:r>
      <w:r>
        <w:rPr>
          <w:rFonts w:hAnsi="宋体"/>
          <w:szCs w:val="24"/>
        </w:rPr>
        <w:t>中溶质的化学式：</w:t>
      </w:r>
      <w:r>
        <w:rPr>
          <w:szCs w:val="24"/>
        </w:rPr>
        <w:t>_________</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解析：</w:t>
      </w:r>
      <w:r>
        <w:rPr>
          <w:rFonts w:hAnsi="宋体"/>
          <w:color w:val="000000"/>
          <w:szCs w:val="24"/>
        </w:rPr>
        <w:t>由滤液</w:t>
      </w:r>
      <w:r>
        <w:rPr>
          <w:color w:val="000000"/>
          <w:szCs w:val="24"/>
        </w:rPr>
        <w:t>B</w:t>
      </w:r>
      <w:r>
        <w:rPr>
          <w:rFonts w:hAnsi="宋体"/>
          <w:color w:val="000000"/>
          <w:szCs w:val="24"/>
        </w:rPr>
        <w:t>蒸发、结晶得硝酸锌固体可知，</w:t>
      </w:r>
      <w:r>
        <w:rPr>
          <w:color w:val="000000"/>
          <w:szCs w:val="24"/>
        </w:rPr>
        <w:t>B</w:t>
      </w:r>
      <w:r>
        <w:rPr>
          <w:rFonts w:hAnsi="宋体"/>
          <w:color w:val="000000"/>
          <w:szCs w:val="24"/>
        </w:rPr>
        <w:t>中所含溶质为</w:t>
      </w:r>
      <w:r>
        <w:rPr>
          <w:rFonts w:hint="eastAsia"/>
          <w:szCs w:val="24"/>
        </w:rPr>
        <w:t>Zn</w:t>
      </w:r>
      <w:r>
        <w:rPr>
          <w:szCs w:val="24"/>
        </w:rPr>
        <w:t>(NO</w:t>
      </w:r>
      <w:r>
        <w:rPr>
          <w:szCs w:val="24"/>
          <w:vertAlign w:val="subscript"/>
        </w:rPr>
        <w:t>3</w:t>
      </w:r>
      <w:r>
        <w:rPr>
          <w:szCs w:val="24"/>
        </w:rPr>
        <w:t>)</w:t>
      </w:r>
      <w:r>
        <w:rPr>
          <w:szCs w:val="24"/>
          <w:vertAlign w:val="subscript"/>
        </w:rPr>
        <w:t>2</w:t>
      </w:r>
      <w:r>
        <w:rPr>
          <w:rFonts w:hAnsi="宋体"/>
          <w:szCs w:val="24"/>
        </w:rPr>
        <w:t>；滤液</w:t>
      </w:r>
      <w:r>
        <w:rPr>
          <w:szCs w:val="24"/>
        </w:rPr>
        <w:t>C</w:t>
      </w:r>
      <w:r>
        <w:rPr>
          <w:rFonts w:hAnsi="宋体"/>
          <w:szCs w:val="24"/>
        </w:rPr>
        <w:t>与</w:t>
      </w:r>
      <w:r>
        <w:rPr>
          <w:szCs w:val="24"/>
        </w:rPr>
        <w:t>Ba(NO</w:t>
      </w:r>
      <w:r>
        <w:rPr>
          <w:szCs w:val="24"/>
          <w:vertAlign w:val="subscript"/>
        </w:rPr>
        <w:t>3</w:t>
      </w:r>
      <w:r>
        <w:rPr>
          <w:szCs w:val="24"/>
        </w:rPr>
        <w:t>)</w:t>
      </w:r>
      <w:r>
        <w:rPr>
          <w:szCs w:val="24"/>
          <w:vertAlign w:val="subscript"/>
        </w:rPr>
        <w:t>2</w:t>
      </w:r>
      <w:r>
        <w:rPr>
          <w:rFonts w:hAnsi="宋体"/>
          <w:szCs w:val="24"/>
        </w:rPr>
        <w:t>反应生成</w:t>
      </w:r>
      <w:r>
        <w:rPr>
          <w:rFonts w:hint="eastAsia"/>
          <w:szCs w:val="24"/>
        </w:rPr>
        <w:t>Zn</w:t>
      </w:r>
      <w:r>
        <w:rPr>
          <w:szCs w:val="24"/>
        </w:rPr>
        <w:t>(NO</w:t>
      </w:r>
      <w:r>
        <w:rPr>
          <w:szCs w:val="24"/>
          <w:vertAlign w:val="subscript"/>
        </w:rPr>
        <w:t>3</w:t>
      </w:r>
      <w:r>
        <w:rPr>
          <w:szCs w:val="24"/>
        </w:rPr>
        <w:t>)</w:t>
      </w:r>
      <w:r>
        <w:rPr>
          <w:szCs w:val="24"/>
          <w:vertAlign w:val="subscript"/>
        </w:rPr>
        <w:t>2</w:t>
      </w:r>
      <w:r>
        <w:rPr>
          <w:rFonts w:hAnsi="宋体"/>
          <w:szCs w:val="24"/>
        </w:rPr>
        <w:t>及难溶物，可知</w:t>
      </w:r>
      <w:r>
        <w:rPr>
          <w:szCs w:val="24"/>
        </w:rPr>
        <w:t>C</w:t>
      </w:r>
      <w:r>
        <w:rPr>
          <w:rFonts w:hAnsi="宋体"/>
          <w:szCs w:val="24"/>
        </w:rPr>
        <w:t>中</w:t>
      </w:r>
      <w:r>
        <w:rPr>
          <w:rFonts w:hAnsi="宋体"/>
          <w:color w:val="000000"/>
          <w:szCs w:val="24"/>
        </w:rPr>
        <w:t>所含溶质为</w:t>
      </w:r>
      <w:r>
        <w:rPr>
          <w:szCs w:val="24"/>
        </w:rPr>
        <w:t>ZnSO</w:t>
      </w:r>
      <w:r>
        <w:rPr>
          <w:szCs w:val="24"/>
          <w:vertAlign w:val="subscript"/>
        </w:rPr>
        <w:t>4</w:t>
      </w:r>
      <w:r>
        <w:rPr>
          <w:rFonts w:hAnsi="宋体"/>
          <w:szCs w:val="24"/>
        </w:rPr>
        <w:t>；向含</w:t>
      </w:r>
      <w:r>
        <w:rPr>
          <w:rFonts w:hint="eastAsia"/>
          <w:szCs w:val="24"/>
        </w:rPr>
        <w:t>Zn</w:t>
      </w:r>
      <w:r>
        <w:rPr>
          <w:szCs w:val="24"/>
        </w:rPr>
        <w:t>(NO</w:t>
      </w:r>
      <w:r>
        <w:rPr>
          <w:szCs w:val="24"/>
          <w:vertAlign w:val="subscript"/>
        </w:rPr>
        <w:t>3</w:t>
      </w:r>
      <w:r>
        <w:rPr>
          <w:szCs w:val="24"/>
        </w:rPr>
        <w:t>)</w:t>
      </w:r>
      <w:r>
        <w:rPr>
          <w:szCs w:val="24"/>
          <w:vertAlign w:val="subscript"/>
        </w:rPr>
        <w:t>2</w:t>
      </w:r>
      <w:r>
        <w:rPr>
          <w:rFonts w:hAnsi="宋体"/>
          <w:szCs w:val="24"/>
        </w:rPr>
        <w:t>和</w:t>
      </w:r>
      <w:r>
        <w:rPr>
          <w:szCs w:val="24"/>
        </w:rPr>
        <w:t>AgNO</w:t>
      </w:r>
      <w:r>
        <w:rPr>
          <w:szCs w:val="24"/>
          <w:vertAlign w:val="subscript"/>
        </w:rPr>
        <w:t>3</w:t>
      </w:r>
      <w:r>
        <w:rPr>
          <w:rFonts w:hAnsi="宋体"/>
          <w:szCs w:val="24"/>
        </w:rPr>
        <w:t>的废液中加入</w:t>
      </w:r>
      <w:r>
        <w:rPr>
          <w:szCs w:val="24"/>
        </w:rPr>
        <w:t>X</w:t>
      </w:r>
      <w:r>
        <w:rPr>
          <w:rFonts w:hAnsi="宋体"/>
          <w:szCs w:val="24"/>
        </w:rPr>
        <w:t>后再加入</w:t>
      </w:r>
      <w:r>
        <w:rPr>
          <w:szCs w:val="24"/>
        </w:rPr>
        <w:t>Y</w:t>
      </w:r>
      <w:r>
        <w:rPr>
          <w:rFonts w:hAnsi="宋体"/>
          <w:szCs w:val="24"/>
        </w:rPr>
        <w:t>可提纯出</w:t>
      </w:r>
      <w:r>
        <w:rPr>
          <w:szCs w:val="24"/>
        </w:rPr>
        <w:t>Ag</w:t>
      </w:r>
      <w:r>
        <w:rPr>
          <w:rFonts w:hAnsi="宋体"/>
          <w:szCs w:val="24"/>
        </w:rPr>
        <w:t>，同时得到</w:t>
      </w:r>
      <w:r>
        <w:rPr>
          <w:szCs w:val="24"/>
        </w:rPr>
        <w:t>ZnSO</w:t>
      </w:r>
      <w:r>
        <w:rPr>
          <w:szCs w:val="24"/>
          <w:vertAlign w:val="subscript"/>
        </w:rPr>
        <w:t>4</w:t>
      </w:r>
      <w:r>
        <w:rPr>
          <w:rFonts w:hAnsi="宋体"/>
          <w:szCs w:val="24"/>
        </w:rPr>
        <w:t>，可推知</w:t>
      </w:r>
      <w:r>
        <w:rPr>
          <w:szCs w:val="24"/>
        </w:rPr>
        <w:t>X</w:t>
      </w:r>
      <w:r>
        <w:rPr>
          <w:rFonts w:hAnsi="宋体"/>
          <w:szCs w:val="24"/>
        </w:rPr>
        <w:t>为</w:t>
      </w:r>
      <w:r>
        <w:rPr>
          <w:szCs w:val="24"/>
        </w:rPr>
        <w:t>Zn</w:t>
      </w:r>
      <w:r>
        <w:rPr>
          <w:rFonts w:hAnsi="宋体"/>
          <w:szCs w:val="24"/>
        </w:rPr>
        <w:t>，</w:t>
      </w:r>
      <w:r>
        <w:rPr>
          <w:szCs w:val="24"/>
        </w:rPr>
        <w:t>Y</w:t>
      </w:r>
      <w:r>
        <w:rPr>
          <w:rFonts w:hAnsi="宋体"/>
          <w:szCs w:val="24"/>
        </w:rPr>
        <w:t>为稀硫酸。</w:t>
      </w:r>
    </w:p>
    <w:p w:rsidR="00412E99" w:rsidRDefault="00412E99">
      <w:pPr>
        <w:spacing w:line="300" w:lineRule="auto"/>
        <w:ind w:firstLineChars="200" w:firstLine="422"/>
        <w:rPr>
          <w:szCs w:val="24"/>
        </w:rPr>
      </w:pPr>
      <w:r>
        <w:rPr>
          <w:rFonts w:hAnsi="宋体"/>
          <w:b/>
          <w:bCs/>
          <w:color w:val="FF0000"/>
          <w:szCs w:val="24"/>
        </w:rPr>
        <w:t>答案：</w:t>
      </w:r>
      <w:r>
        <w:rPr>
          <w:rFonts w:hAnsi="宋体"/>
          <w:bCs/>
          <w:szCs w:val="24"/>
        </w:rPr>
        <w:t>（</w:t>
      </w:r>
      <w:r>
        <w:rPr>
          <w:bCs/>
          <w:szCs w:val="24"/>
        </w:rPr>
        <w:t>1</w:t>
      </w:r>
      <w:r>
        <w:rPr>
          <w:rFonts w:hAnsi="宋体"/>
          <w:bCs/>
          <w:szCs w:val="24"/>
        </w:rPr>
        <w:t>）</w:t>
      </w:r>
      <w:r>
        <w:rPr>
          <w:bCs/>
          <w:szCs w:val="24"/>
        </w:rPr>
        <w:t>Zn</w:t>
      </w:r>
      <w:r>
        <w:rPr>
          <w:rFonts w:hAnsi="宋体"/>
          <w:bCs/>
          <w:szCs w:val="24"/>
        </w:rPr>
        <w:t>，</w:t>
      </w:r>
      <w:r>
        <w:rPr>
          <w:szCs w:val="24"/>
        </w:rPr>
        <w:t>H</w:t>
      </w:r>
      <w:r>
        <w:rPr>
          <w:szCs w:val="24"/>
          <w:vertAlign w:val="subscript"/>
        </w:rPr>
        <w:t>2</w:t>
      </w:r>
      <w:r>
        <w:rPr>
          <w:szCs w:val="24"/>
        </w:rPr>
        <w:t>SO</w:t>
      </w:r>
      <w:r>
        <w:rPr>
          <w:szCs w:val="24"/>
          <w:vertAlign w:val="subscript"/>
        </w:rPr>
        <w:t>4</w:t>
      </w:r>
      <w:r>
        <w:rPr>
          <w:bCs/>
          <w:szCs w:val="24"/>
        </w:rPr>
        <w:t xml:space="preserve">    </w:t>
      </w:r>
      <w:r>
        <w:rPr>
          <w:rFonts w:hAnsi="宋体"/>
          <w:bCs/>
          <w:szCs w:val="24"/>
        </w:rPr>
        <w:t>（</w:t>
      </w:r>
      <w:r>
        <w:rPr>
          <w:bCs/>
          <w:szCs w:val="24"/>
        </w:rPr>
        <w:t>2</w:t>
      </w:r>
      <w:r>
        <w:rPr>
          <w:rFonts w:hAnsi="宋体"/>
          <w:bCs/>
          <w:szCs w:val="24"/>
        </w:rPr>
        <w:t>）</w:t>
      </w:r>
      <w:r>
        <w:rPr>
          <w:bCs/>
          <w:szCs w:val="24"/>
        </w:rPr>
        <w:t>Zn</w:t>
      </w:r>
      <w:r>
        <w:rPr>
          <w:rFonts w:hAnsi="宋体"/>
          <w:bCs/>
          <w:szCs w:val="24"/>
        </w:rPr>
        <w:t>和</w:t>
      </w:r>
      <w:r>
        <w:rPr>
          <w:bCs/>
          <w:szCs w:val="24"/>
        </w:rPr>
        <w:t>Ag</w:t>
      </w:r>
      <w:r>
        <w:rPr>
          <w:rFonts w:hAnsi="宋体"/>
          <w:bCs/>
          <w:szCs w:val="24"/>
        </w:rPr>
        <w:t>，</w:t>
      </w:r>
      <w:r>
        <w:rPr>
          <w:rFonts w:hint="eastAsia"/>
          <w:szCs w:val="24"/>
        </w:rPr>
        <w:t>Zn</w:t>
      </w:r>
      <w:r>
        <w:rPr>
          <w:szCs w:val="24"/>
        </w:rPr>
        <w:t>(NO</w:t>
      </w:r>
      <w:r>
        <w:rPr>
          <w:szCs w:val="24"/>
          <w:vertAlign w:val="subscript"/>
        </w:rPr>
        <w:t>3</w:t>
      </w:r>
      <w:r>
        <w:rPr>
          <w:szCs w:val="24"/>
        </w:rPr>
        <w:t>)</w:t>
      </w:r>
      <w:r>
        <w:rPr>
          <w:szCs w:val="24"/>
          <w:vertAlign w:val="subscript"/>
        </w:rPr>
        <w:t>2</w:t>
      </w:r>
      <w:r>
        <w:rPr>
          <w:rFonts w:hAnsi="宋体"/>
          <w:bCs/>
          <w:szCs w:val="24"/>
        </w:rPr>
        <w:t>，</w:t>
      </w:r>
      <w:r>
        <w:rPr>
          <w:szCs w:val="24"/>
        </w:rPr>
        <w:t>ZnSO</w:t>
      </w:r>
      <w:r>
        <w:rPr>
          <w:szCs w:val="24"/>
          <w:vertAlign w:val="subscript"/>
        </w:rPr>
        <w:t>4</w:t>
      </w:r>
      <w:r>
        <w:rPr>
          <w:szCs w:val="24"/>
        </w:rPr>
        <w:t xml:space="preserve"> </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【考点突破】</w:t>
      </w:r>
    </w:p>
    <w:p w:rsidR="00412E99" w:rsidRDefault="00412E99">
      <w:pPr>
        <w:spacing w:line="300" w:lineRule="auto"/>
        <w:ind w:firstLineChars="200" w:firstLine="422"/>
        <w:rPr>
          <w:b/>
          <w:bCs/>
          <w:szCs w:val="24"/>
        </w:rPr>
      </w:pPr>
      <w:r>
        <w:rPr>
          <w:rFonts w:hAnsi="宋体"/>
          <w:b/>
          <w:bCs/>
          <w:szCs w:val="24"/>
        </w:rPr>
        <w:t>【考点指要】</w:t>
      </w:r>
    </w:p>
    <w:p w:rsidR="00412E99" w:rsidRDefault="00412E99">
      <w:pPr>
        <w:spacing w:line="300" w:lineRule="auto"/>
        <w:ind w:firstLineChars="200" w:firstLine="420"/>
        <w:rPr>
          <w:bCs/>
          <w:szCs w:val="24"/>
        </w:rPr>
      </w:pPr>
      <w:r>
        <w:rPr>
          <w:rFonts w:hAnsi="宋体"/>
          <w:bCs/>
          <w:szCs w:val="24"/>
        </w:rPr>
        <w:t>元素及其化合物知识是历年来中考化学中的重要内容，很多化学知识点及技能的考查都是以单质或化合物的内容为载体来体现的。一般考试题型包括选择、填空、简答、实验等，约占试卷分值的</w:t>
      </w:r>
      <w:r>
        <w:rPr>
          <w:bCs/>
          <w:szCs w:val="24"/>
        </w:rPr>
        <w:t>40</w:t>
      </w:r>
      <w:r>
        <w:rPr>
          <w:rFonts w:hAnsi="宋体"/>
          <w:bCs/>
          <w:szCs w:val="24"/>
        </w:rPr>
        <w:t>％。</w:t>
      </w:r>
      <w:r>
        <w:rPr>
          <w:rFonts w:hAnsi="宋体"/>
          <w:color w:val="000000"/>
          <w:kern w:val="0"/>
          <w:szCs w:val="24"/>
        </w:rPr>
        <w:t>酸碱盐等物质的性质及相互反应规律又是此部分内容的重点，复习中必须明确各物质的概念、分类，掌握典型代表物的性质并由此在同类物质间进行推广；对典型题的解法要分类总结，做到举一反三。</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【典型例题分析】</w:t>
      </w: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1] </w:t>
      </w:r>
      <w:r>
        <w:rPr>
          <w:rFonts w:hAnsi="宋体"/>
          <w:szCs w:val="24"/>
        </w:rPr>
        <w:t>下列物质中，能与盐酸反应，其生成物之一又能与石灰石反应的是（</w:t>
      </w:r>
      <w:r>
        <w:rPr>
          <w:szCs w:val="24"/>
        </w:rPr>
        <w:t xml:space="preserve">    </w:t>
      </w:r>
      <w:r>
        <w:rPr>
          <w:rFonts w:hAnsi="宋体"/>
          <w:szCs w:val="24"/>
        </w:rPr>
        <w:t>）</w:t>
      </w:r>
    </w:p>
    <w:p w:rsidR="00412E99" w:rsidRDefault="00412E99">
      <w:pPr>
        <w:spacing w:line="300" w:lineRule="auto"/>
        <w:ind w:firstLineChars="200" w:firstLine="420"/>
        <w:rPr>
          <w:szCs w:val="24"/>
          <w:lang w:val="pt-BR"/>
        </w:rPr>
      </w:pPr>
      <w:r>
        <w:rPr>
          <w:szCs w:val="24"/>
          <w:lang w:val="pt-BR"/>
        </w:rPr>
        <w:t>A. KOH    B. AgNO</w:t>
      </w:r>
      <w:smartTag w:uri="urn:schemas-microsoft-com:office:smarttags" w:element="chmetcnv">
        <w:smartTagPr>
          <w:attr w:name="TCSC" w:val="0"/>
          <w:attr w:name="NumberType" w:val="1"/>
          <w:attr w:name="Negative" w:val="False"/>
          <w:attr w:name="HasSpace" w:val="True"/>
          <w:attr w:name="SourceValue" w:val="3"/>
          <w:attr w:name="UnitName" w:val="C"/>
        </w:smartTagPr>
        <w:r>
          <w:rPr>
            <w:szCs w:val="24"/>
            <w:vertAlign w:val="subscript"/>
            <w:lang w:val="pt-BR"/>
          </w:rPr>
          <w:t>3</w:t>
        </w:r>
        <w:r>
          <w:rPr>
            <w:szCs w:val="24"/>
            <w:lang w:val="pt-BR"/>
          </w:rPr>
          <w:t xml:space="preserve">    C</w:t>
        </w:r>
      </w:smartTag>
      <w:r>
        <w:rPr>
          <w:szCs w:val="24"/>
          <w:lang w:val="pt-BR"/>
        </w:rPr>
        <w:t>. CuSO</w:t>
      </w:r>
      <w:r>
        <w:rPr>
          <w:szCs w:val="24"/>
          <w:vertAlign w:val="subscript"/>
          <w:lang w:val="pt-BR"/>
        </w:rPr>
        <w:t>4</w:t>
      </w:r>
      <w:r>
        <w:rPr>
          <w:szCs w:val="24"/>
          <w:lang w:val="pt-BR"/>
        </w:rPr>
        <w:t xml:space="preserve">    D. Fe</w:t>
      </w:r>
    </w:p>
    <w:p w:rsidR="00412E99" w:rsidRDefault="00412E99">
      <w:pPr>
        <w:spacing w:line="300" w:lineRule="auto"/>
        <w:ind w:firstLineChars="200" w:firstLine="422"/>
        <w:rPr>
          <w:szCs w:val="24"/>
        </w:rPr>
      </w:pPr>
      <w:r>
        <w:rPr>
          <w:rFonts w:hAnsi="宋体"/>
          <w:b/>
          <w:bCs/>
          <w:color w:val="FF0000"/>
          <w:szCs w:val="24"/>
        </w:rPr>
        <w:t>解析：</w:t>
      </w:r>
      <w:r>
        <w:rPr>
          <w:rFonts w:hAnsi="宋体"/>
          <w:szCs w:val="24"/>
        </w:rPr>
        <w:t>题目所给选项中</w:t>
      </w:r>
      <w:r>
        <w:rPr>
          <w:szCs w:val="24"/>
        </w:rPr>
        <w:t>A</w:t>
      </w:r>
      <w:r>
        <w:rPr>
          <w:rFonts w:hAnsi="宋体"/>
          <w:szCs w:val="24"/>
        </w:rPr>
        <w:t>、</w:t>
      </w:r>
      <w:r>
        <w:rPr>
          <w:szCs w:val="24"/>
        </w:rPr>
        <w:t>B</w:t>
      </w:r>
      <w:r>
        <w:rPr>
          <w:rFonts w:hAnsi="宋体"/>
          <w:szCs w:val="24"/>
        </w:rPr>
        <w:t>、</w:t>
      </w:r>
      <w:r>
        <w:rPr>
          <w:szCs w:val="24"/>
        </w:rPr>
        <w:t>D</w:t>
      </w:r>
      <w:r>
        <w:rPr>
          <w:rFonts w:hAnsi="宋体"/>
          <w:szCs w:val="24"/>
        </w:rPr>
        <w:t>均可与盐酸反应，反应方程式为</w:t>
      </w:r>
    </w:p>
    <w:p w:rsidR="00412E99" w:rsidRDefault="00412E99">
      <w:pPr>
        <w:spacing w:line="300" w:lineRule="auto"/>
        <w:ind w:firstLineChars="200" w:firstLine="420"/>
        <w:rPr>
          <w:szCs w:val="24"/>
        </w:rPr>
      </w:pPr>
      <w:r>
        <w:rPr>
          <w:szCs w:val="24"/>
        </w:rPr>
        <w:t>KOH+HCl=KCl+H</w:t>
      </w:r>
      <w:r>
        <w:rPr>
          <w:szCs w:val="24"/>
          <w:vertAlign w:val="subscript"/>
        </w:rPr>
        <w:t>2</w:t>
      </w:r>
      <w:r>
        <w:rPr>
          <w:szCs w:val="24"/>
        </w:rPr>
        <w:t>O</w:t>
      </w:r>
      <w:r>
        <w:rPr>
          <w:rFonts w:hAnsi="宋体"/>
          <w:szCs w:val="24"/>
        </w:rPr>
        <w:t>，</w:t>
      </w:r>
      <w:r>
        <w:rPr>
          <w:szCs w:val="24"/>
        </w:rPr>
        <w:t xml:space="preserve">   AgNO</w:t>
      </w:r>
      <w:r>
        <w:rPr>
          <w:szCs w:val="24"/>
          <w:vertAlign w:val="subscript"/>
        </w:rPr>
        <w:t>3</w:t>
      </w:r>
      <w:r>
        <w:rPr>
          <w:szCs w:val="24"/>
        </w:rPr>
        <w:t>+HCl=AgCl↓+HNO</w:t>
      </w:r>
      <w:r>
        <w:rPr>
          <w:szCs w:val="24"/>
          <w:vertAlign w:val="subscript"/>
        </w:rPr>
        <w:t>3</w:t>
      </w:r>
      <w:r>
        <w:rPr>
          <w:rFonts w:hAnsi="宋体"/>
          <w:szCs w:val="24"/>
        </w:rPr>
        <w:t>，</w:t>
      </w:r>
      <w:r>
        <w:rPr>
          <w:szCs w:val="24"/>
        </w:rPr>
        <w:t xml:space="preserve">   Fe+2HCl=FeCl</w:t>
      </w:r>
      <w:r>
        <w:rPr>
          <w:szCs w:val="24"/>
          <w:vertAlign w:val="subscript"/>
        </w:rPr>
        <w:t>2</w:t>
      </w:r>
      <w:r>
        <w:rPr>
          <w:szCs w:val="24"/>
        </w:rPr>
        <w:t>+H</w:t>
      </w:r>
      <w:r>
        <w:rPr>
          <w:szCs w:val="24"/>
          <w:vertAlign w:val="subscript"/>
        </w:rPr>
        <w:t>2</w:t>
      </w:r>
      <w:r>
        <w:rPr>
          <w:szCs w:val="24"/>
        </w:rPr>
        <w:t>↑</w:t>
      </w:r>
    </w:p>
    <w:p w:rsidR="00412E99" w:rsidRDefault="00412E99">
      <w:pPr>
        <w:spacing w:line="300" w:lineRule="auto"/>
        <w:ind w:firstLineChars="200" w:firstLine="420"/>
        <w:rPr>
          <w:b/>
          <w:bCs/>
          <w:color w:val="FF0000"/>
          <w:szCs w:val="24"/>
        </w:rPr>
      </w:pPr>
      <w:r>
        <w:rPr>
          <w:rFonts w:hAnsi="宋体"/>
          <w:szCs w:val="24"/>
        </w:rPr>
        <w:t>各产物中只有</w:t>
      </w:r>
      <w:r>
        <w:rPr>
          <w:szCs w:val="24"/>
        </w:rPr>
        <w:t>HNO</w:t>
      </w:r>
      <w:r>
        <w:rPr>
          <w:szCs w:val="24"/>
          <w:vertAlign w:val="subscript"/>
        </w:rPr>
        <w:t>3</w:t>
      </w:r>
      <w:r>
        <w:rPr>
          <w:rFonts w:hAnsi="宋体"/>
          <w:szCs w:val="24"/>
        </w:rPr>
        <w:t>可与石灰石反应：</w:t>
      </w:r>
      <w:r>
        <w:rPr>
          <w:szCs w:val="24"/>
        </w:rPr>
        <w:t>2HNO</w:t>
      </w:r>
      <w:r>
        <w:rPr>
          <w:szCs w:val="24"/>
          <w:vertAlign w:val="subscript"/>
        </w:rPr>
        <w:t>3</w:t>
      </w:r>
      <w:r>
        <w:rPr>
          <w:szCs w:val="24"/>
        </w:rPr>
        <w:t>+CaCO</w:t>
      </w:r>
      <w:r>
        <w:rPr>
          <w:szCs w:val="24"/>
          <w:vertAlign w:val="subscript"/>
        </w:rPr>
        <w:t>3</w:t>
      </w:r>
      <w:r>
        <w:rPr>
          <w:szCs w:val="24"/>
        </w:rPr>
        <w:t>=</w:t>
      </w:r>
      <w:r>
        <w:rPr>
          <w:rFonts w:hint="eastAsia"/>
          <w:szCs w:val="24"/>
        </w:rPr>
        <w:t xml:space="preserve"> Ca</w:t>
      </w:r>
      <w:r>
        <w:rPr>
          <w:szCs w:val="24"/>
        </w:rPr>
        <w:t>(NO</w:t>
      </w:r>
      <w:r>
        <w:rPr>
          <w:szCs w:val="24"/>
          <w:vertAlign w:val="subscript"/>
        </w:rPr>
        <w:t>3</w:t>
      </w:r>
      <w:r>
        <w:rPr>
          <w:szCs w:val="24"/>
        </w:rPr>
        <w:t>)</w:t>
      </w:r>
      <w:r>
        <w:rPr>
          <w:szCs w:val="24"/>
          <w:vertAlign w:val="subscript"/>
        </w:rPr>
        <w:t>2</w:t>
      </w:r>
      <w:r>
        <w:rPr>
          <w:szCs w:val="24"/>
        </w:rPr>
        <w:t>+CO</w:t>
      </w:r>
      <w:r>
        <w:rPr>
          <w:szCs w:val="24"/>
          <w:vertAlign w:val="subscript"/>
        </w:rPr>
        <w:t>2</w:t>
      </w:r>
      <w:r>
        <w:rPr>
          <w:szCs w:val="24"/>
        </w:rPr>
        <w:t>↑+H</w:t>
      </w:r>
      <w:r>
        <w:rPr>
          <w:szCs w:val="24"/>
          <w:vertAlign w:val="subscript"/>
        </w:rPr>
        <w:t>2</w:t>
      </w:r>
      <w:r>
        <w:rPr>
          <w:szCs w:val="24"/>
        </w:rPr>
        <w:t>O</w:t>
      </w:r>
      <w:r>
        <w:rPr>
          <w:rFonts w:hAnsi="宋体"/>
          <w:szCs w:val="24"/>
        </w:rPr>
        <w:t>，所以选</w:t>
      </w:r>
      <w:r>
        <w:rPr>
          <w:szCs w:val="24"/>
        </w:rPr>
        <w:t xml:space="preserve"> B</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答案：</w:t>
      </w:r>
      <w:r>
        <w:rPr>
          <w:szCs w:val="24"/>
        </w:rPr>
        <w:t>B</w:t>
      </w:r>
    </w:p>
    <w:p w:rsidR="00412E99" w:rsidRDefault="00412E99">
      <w:pPr>
        <w:spacing w:line="300" w:lineRule="auto"/>
        <w:ind w:firstLineChars="200" w:firstLine="422"/>
        <w:rPr>
          <w:bCs/>
          <w:color w:val="000000"/>
          <w:szCs w:val="24"/>
        </w:rPr>
      </w:pPr>
      <w:r>
        <w:rPr>
          <w:rFonts w:hAnsi="宋体"/>
          <w:b/>
          <w:bCs/>
          <w:color w:val="FF0000"/>
          <w:szCs w:val="24"/>
        </w:rPr>
        <w:t>说明：</w:t>
      </w:r>
      <w:r>
        <w:rPr>
          <w:rFonts w:hAnsi="宋体"/>
          <w:bCs/>
          <w:color w:val="000000"/>
          <w:szCs w:val="24"/>
        </w:rPr>
        <w:t>熟悉反应规律并结合具体物质准确书写出化学反应方程式是解好此类题目的关键。</w:t>
      </w: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2] </w:t>
      </w:r>
      <w:r>
        <w:rPr>
          <w:rFonts w:hAnsi="宋体"/>
          <w:szCs w:val="24"/>
        </w:rPr>
        <w:t>某</w:t>
      </w:r>
      <w:r>
        <w:rPr>
          <w:szCs w:val="24"/>
        </w:rPr>
        <w:t>NaNO</w:t>
      </w:r>
      <w:r>
        <w:rPr>
          <w:szCs w:val="24"/>
          <w:vertAlign w:val="subscript"/>
        </w:rPr>
        <w:t>3</w:t>
      </w:r>
      <w:r>
        <w:rPr>
          <w:rFonts w:hAnsi="宋体"/>
          <w:szCs w:val="24"/>
        </w:rPr>
        <w:t>溶液中混有少量</w:t>
      </w:r>
      <w:r>
        <w:rPr>
          <w:szCs w:val="24"/>
        </w:rPr>
        <w:t>NaCl</w:t>
      </w:r>
      <w:r>
        <w:rPr>
          <w:rFonts w:hAnsi="宋体"/>
          <w:szCs w:val="24"/>
        </w:rPr>
        <w:t>，</w:t>
      </w:r>
      <w:r>
        <w:rPr>
          <w:szCs w:val="24"/>
        </w:rPr>
        <w:t>Na</w:t>
      </w:r>
      <w:r>
        <w:rPr>
          <w:szCs w:val="24"/>
          <w:vertAlign w:val="subscript"/>
        </w:rPr>
        <w:t>2</w:t>
      </w:r>
      <w:r>
        <w:rPr>
          <w:szCs w:val="24"/>
        </w:rPr>
        <w:t>SO</w:t>
      </w:r>
      <w:r>
        <w:rPr>
          <w:szCs w:val="24"/>
          <w:vertAlign w:val="subscript"/>
        </w:rPr>
        <w:t>4</w:t>
      </w:r>
      <w:r>
        <w:rPr>
          <w:rFonts w:hAnsi="宋体"/>
          <w:szCs w:val="24"/>
        </w:rPr>
        <w:t>和</w:t>
      </w:r>
      <w:r>
        <w:rPr>
          <w:szCs w:val="24"/>
        </w:rPr>
        <w:t>Na</w:t>
      </w:r>
      <w:r>
        <w:rPr>
          <w:szCs w:val="24"/>
          <w:vertAlign w:val="subscript"/>
        </w:rPr>
        <w:t>2</w:t>
      </w:r>
      <w:r>
        <w:rPr>
          <w:szCs w:val="24"/>
        </w:rPr>
        <w:t>CO</w:t>
      </w:r>
      <w:r>
        <w:rPr>
          <w:szCs w:val="24"/>
          <w:vertAlign w:val="subscript"/>
        </w:rPr>
        <w:t>3</w:t>
      </w:r>
      <w:r>
        <w:rPr>
          <w:rFonts w:hAnsi="宋体"/>
          <w:szCs w:val="24"/>
        </w:rPr>
        <w:t>杂质，为除去这些杂质，仅提供</w:t>
      </w:r>
      <w:r>
        <w:rPr>
          <w:szCs w:val="24"/>
        </w:rPr>
        <w:t>3</w:t>
      </w:r>
      <w:r>
        <w:rPr>
          <w:rFonts w:hAnsi="宋体"/>
          <w:szCs w:val="24"/>
        </w:rPr>
        <w:t>种药品：</w:t>
      </w:r>
      <w:r>
        <w:rPr>
          <w:szCs w:val="24"/>
        </w:rPr>
        <w:t>AgNO</w:t>
      </w:r>
      <w:r>
        <w:rPr>
          <w:szCs w:val="24"/>
          <w:vertAlign w:val="subscript"/>
        </w:rPr>
        <w:t>3</w:t>
      </w:r>
      <w:r>
        <w:rPr>
          <w:rFonts w:hAnsi="宋体"/>
          <w:szCs w:val="24"/>
        </w:rPr>
        <w:t>溶液、</w:t>
      </w:r>
      <w:r>
        <w:rPr>
          <w:szCs w:val="24"/>
        </w:rPr>
        <w:t>BaCl</w:t>
      </w:r>
      <w:r>
        <w:rPr>
          <w:szCs w:val="24"/>
          <w:vertAlign w:val="subscript"/>
        </w:rPr>
        <w:t>2</w:t>
      </w:r>
      <w:r>
        <w:rPr>
          <w:szCs w:val="24"/>
        </w:rPr>
        <w:t xml:space="preserve"> </w:t>
      </w:r>
      <w:r>
        <w:rPr>
          <w:rFonts w:hAnsi="宋体"/>
          <w:szCs w:val="24"/>
        </w:rPr>
        <w:t>溶液和稀</w:t>
      </w:r>
      <w:r>
        <w:rPr>
          <w:szCs w:val="24"/>
        </w:rPr>
        <w:t>HCl</w:t>
      </w:r>
      <w:r>
        <w:rPr>
          <w:rFonts w:hAnsi="宋体"/>
          <w:szCs w:val="24"/>
        </w:rPr>
        <w:t>。请设计合理的顺序将杂质逐一除去，并填写下面实验报告。（简要回答）</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73"/>
        <w:gridCol w:w="3473"/>
        <w:gridCol w:w="3475"/>
      </w:tblGrid>
      <w:tr w:rsidR="00412E99">
        <w:trPr>
          <w:jc w:val="center"/>
        </w:trPr>
        <w:tc>
          <w:tcPr>
            <w:tcW w:w="3473" w:type="dxa"/>
            <w:vAlign w:val="center"/>
          </w:tcPr>
          <w:p w:rsidR="00412E99" w:rsidRDefault="00412E99">
            <w:pPr>
              <w:spacing w:line="300" w:lineRule="auto"/>
              <w:jc w:val="center"/>
              <w:rPr>
                <w:szCs w:val="24"/>
              </w:rPr>
            </w:pPr>
            <w:r>
              <w:rPr>
                <w:rFonts w:hAnsi="宋体"/>
                <w:szCs w:val="24"/>
              </w:rPr>
              <w:t>实验步骤</w:t>
            </w:r>
          </w:p>
        </w:tc>
        <w:tc>
          <w:tcPr>
            <w:tcW w:w="3473" w:type="dxa"/>
            <w:vAlign w:val="center"/>
          </w:tcPr>
          <w:p w:rsidR="00412E99" w:rsidRDefault="00412E99">
            <w:pPr>
              <w:spacing w:line="300" w:lineRule="auto"/>
              <w:jc w:val="center"/>
              <w:rPr>
                <w:szCs w:val="24"/>
              </w:rPr>
            </w:pPr>
            <w:r>
              <w:rPr>
                <w:rFonts w:hAnsi="宋体"/>
                <w:szCs w:val="24"/>
              </w:rPr>
              <w:t>实验现象</w:t>
            </w:r>
          </w:p>
        </w:tc>
        <w:tc>
          <w:tcPr>
            <w:tcW w:w="3475" w:type="dxa"/>
            <w:vAlign w:val="center"/>
          </w:tcPr>
          <w:p w:rsidR="00412E99" w:rsidRDefault="00412E99">
            <w:pPr>
              <w:spacing w:line="300" w:lineRule="auto"/>
              <w:jc w:val="center"/>
              <w:rPr>
                <w:szCs w:val="24"/>
              </w:rPr>
            </w:pPr>
            <w:r>
              <w:rPr>
                <w:rFonts w:hAnsi="宋体"/>
                <w:szCs w:val="24"/>
              </w:rPr>
              <w:t>化学方程式</w:t>
            </w:r>
          </w:p>
        </w:tc>
      </w:tr>
      <w:tr w:rsidR="00412E99">
        <w:trPr>
          <w:jc w:val="center"/>
        </w:trPr>
        <w:tc>
          <w:tcPr>
            <w:tcW w:w="3473" w:type="dxa"/>
            <w:vAlign w:val="center"/>
          </w:tcPr>
          <w:p w:rsidR="00412E99" w:rsidRDefault="00412E99">
            <w:pPr>
              <w:spacing w:line="300" w:lineRule="auto"/>
              <w:jc w:val="center"/>
              <w:rPr>
                <w:szCs w:val="24"/>
              </w:rPr>
            </w:pPr>
            <w:r>
              <w:rPr>
                <w:rFonts w:hAnsi="宋体"/>
                <w:szCs w:val="24"/>
              </w:rPr>
              <w:t>（</w:t>
            </w:r>
            <w:r>
              <w:rPr>
                <w:szCs w:val="24"/>
              </w:rPr>
              <w:t>1</w:t>
            </w:r>
            <w:r>
              <w:rPr>
                <w:rFonts w:hAnsi="宋体"/>
                <w:szCs w:val="24"/>
              </w:rPr>
              <w:t>）</w:t>
            </w:r>
          </w:p>
        </w:tc>
        <w:tc>
          <w:tcPr>
            <w:tcW w:w="3473" w:type="dxa"/>
            <w:vAlign w:val="center"/>
          </w:tcPr>
          <w:p w:rsidR="00412E99" w:rsidRDefault="00412E99">
            <w:pPr>
              <w:spacing w:line="300" w:lineRule="auto"/>
              <w:ind w:firstLineChars="200" w:firstLine="420"/>
              <w:jc w:val="center"/>
              <w:rPr>
                <w:szCs w:val="24"/>
              </w:rPr>
            </w:pPr>
          </w:p>
        </w:tc>
        <w:tc>
          <w:tcPr>
            <w:tcW w:w="3475" w:type="dxa"/>
            <w:vAlign w:val="center"/>
          </w:tcPr>
          <w:p w:rsidR="00412E99" w:rsidRDefault="00412E99">
            <w:pPr>
              <w:spacing w:line="300" w:lineRule="auto"/>
              <w:ind w:firstLineChars="200" w:firstLine="420"/>
              <w:jc w:val="center"/>
              <w:rPr>
                <w:szCs w:val="24"/>
              </w:rPr>
            </w:pPr>
          </w:p>
        </w:tc>
      </w:tr>
      <w:tr w:rsidR="00412E99">
        <w:trPr>
          <w:jc w:val="center"/>
        </w:trPr>
        <w:tc>
          <w:tcPr>
            <w:tcW w:w="3473" w:type="dxa"/>
            <w:vAlign w:val="center"/>
          </w:tcPr>
          <w:p w:rsidR="00412E99" w:rsidRDefault="00412E99">
            <w:pPr>
              <w:spacing w:line="300" w:lineRule="auto"/>
              <w:jc w:val="center"/>
              <w:rPr>
                <w:szCs w:val="24"/>
              </w:rPr>
            </w:pPr>
            <w:r>
              <w:rPr>
                <w:rFonts w:hAnsi="宋体"/>
                <w:szCs w:val="24"/>
              </w:rPr>
              <w:t>（</w:t>
            </w:r>
            <w:r>
              <w:rPr>
                <w:szCs w:val="24"/>
              </w:rPr>
              <w:t>2</w:t>
            </w:r>
            <w:r>
              <w:rPr>
                <w:rFonts w:hAnsi="宋体"/>
                <w:szCs w:val="24"/>
              </w:rPr>
              <w:t>）</w:t>
            </w:r>
          </w:p>
        </w:tc>
        <w:tc>
          <w:tcPr>
            <w:tcW w:w="3473" w:type="dxa"/>
            <w:vAlign w:val="center"/>
          </w:tcPr>
          <w:p w:rsidR="00412E99" w:rsidRDefault="00412E99">
            <w:pPr>
              <w:spacing w:line="300" w:lineRule="auto"/>
              <w:ind w:firstLineChars="200" w:firstLine="420"/>
              <w:jc w:val="center"/>
              <w:rPr>
                <w:szCs w:val="24"/>
              </w:rPr>
            </w:pPr>
          </w:p>
        </w:tc>
        <w:tc>
          <w:tcPr>
            <w:tcW w:w="3475" w:type="dxa"/>
            <w:vAlign w:val="center"/>
          </w:tcPr>
          <w:p w:rsidR="00412E99" w:rsidRDefault="00412E99">
            <w:pPr>
              <w:spacing w:line="300" w:lineRule="auto"/>
              <w:ind w:firstLineChars="200" w:firstLine="420"/>
              <w:jc w:val="center"/>
              <w:rPr>
                <w:szCs w:val="24"/>
              </w:rPr>
            </w:pPr>
          </w:p>
        </w:tc>
      </w:tr>
      <w:tr w:rsidR="00412E99">
        <w:trPr>
          <w:jc w:val="center"/>
        </w:trPr>
        <w:tc>
          <w:tcPr>
            <w:tcW w:w="3473" w:type="dxa"/>
            <w:vAlign w:val="center"/>
          </w:tcPr>
          <w:p w:rsidR="00412E99" w:rsidRDefault="00412E99">
            <w:pPr>
              <w:spacing w:line="300" w:lineRule="auto"/>
              <w:jc w:val="center"/>
              <w:rPr>
                <w:szCs w:val="24"/>
              </w:rPr>
            </w:pPr>
            <w:r>
              <w:rPr>
                <w:rFonts w:hAnsi="宋体"/>
                <w:szCs w:val="24"/>
              </w:rPr>
              <w:t>（</w:t>
            </w:r>
            <w:r>
              <w:rPr>
                <w:szCs w:val="24"/>
              </w:rPr>
              <w:t>3</w:t>
            </w:r>
            <w:r>
              <w:rPr>
                <w:rFonts w:hAnsi="宋体"/>
                <w:szCs w:val="24"/>
              </w:rPr>
              <w:t>）</w:t>
            </w:r>
          </w:p>
        </w:tc>
        <w:tc>
          <w:tcPr>
            <w:tcW w:w="3473" w:type="dxa"/>
            <w:vAlign w:val="center"/>
          </w:tcPr>
          <w:p w:rsidR="00412E99" w:rsidRDefault="00412E99">
            <w:pPr>
              <w:spacing w:line="300" w:lineRule="auto"/>
              <w:ind w:firstLineChars="200" w:firstLine="420"/>
              <w:jc w:val="center"/>
              <w:rPr>
                <w:szCs w:val="24"/>
              </w:rPr>
            </w:pPr>
          </w:p>
        </w:tc>
        <w:tc>
          <w:tcPr>
            <w:tcW w:w="3475" w:type="dxa"/>
            <w:vAlign w:val="center"/>
          </w:tcPr>
          <w:p w:rsidR="00412E99" w:rsidRDefault="00412E99">
            <w:pPr>
              <w:spacing w:line="300" w:lineRule="auto"/>
              <w:ind w:firstLineChars="200" w:firstLine="420"/>
              <w:jc w:val="center"/>
              <w:rPr>
                <w:szCs w:val="24"/>
              </w:rPr>
            </w:pPr>
          </w:p>
        </w:tc>
      </w:tr>
    </w:tbl>
    <w:p w:rsidR="00412E99" w:rsidRDefault="00412E99">
      <w:pPr>
        <w:spacing w:line="300" w:lineRule="auto"/>
        <w:ind w:firstLineChars="200" w:firstLine="422"/>
        <w:rPr>
          <w:szCs w:val="24"/>
        </w:rPr>
      </w:pPr>
      <w:r>
        <w:rPr>
          <w:rFonts w:hAnsi="宋体"/>
          <w:b/>
          <w:bCs/>
          <w:color w:val="FF0000"/>
          <w:szCs w:val="24"/>
        </w:rPr>
        <w:t>答案：</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73"/>
        <w:gridCol w:w="3473"/>
        <w:gridCol w:w="3475"/>
      </w:tblGrid>
      <w:tr w:rsidR="00412E99">
        <w:trPr>
          <w:jc w:val="center"/>
        </w:trPr>
        <w:tc>
          <w:tcPr>
            <w:tcW w:w="3473" w:type="dxa"/>
            <w:vAlign w:val="center"/>
          </w:tcPr>
          <w:p w:rsidR="00412E99" w:rsidRDefault="00412E99">
            <w:pPr>
              <w:spacing w:line="300" w:lineRule="auto"/>
              <w:jc w:val="center"/>
              <w:rPr>
                <w:szCs w:val="24"/>
              </w:rPr>
            </w:pPr>
            <w:r>
              <w:rPr>
                <w:rFonts w:hAnsi="宋体"/>
                <w:szCs w:val="24"/>
              </w:rPr>
              <w:t>实验步骤</w:t>
            </w:r>
          </w:p>
        </w:tc>
        <w:tc>
          <w:tcPr>
            <w:tcW w:w="3473" w:type="dxa"/>
            <w:vAlign w:val="center"/>
          </w:tcPr>
          <w:p w:rsidR="00412E99" w:rsidRDefault="00412E99">
            <w:pPr>
              <w:spacing w:line="300" w:lineRule="auto"/>
              <w:jc w:val="center"/>
              <w:rPr>
                <w:szCs w:val="24"/>
              </w:rPr>
            </w:pPr>
            <w:r>
              <w:rPr>
                <w:rFonts w:hAnsi="宋体"/>
                <w:szCs w:val="24"/>
              </w:rPr>
              <w:t>实验现象</w:t>
            </w:r>
          </w:p>
        </w:tc>
        <w:tc>
          <w:tcPr>
            <w:tcW w:w="3475" w:type="dxa"/>
            <w:vAlign w:val="center"/>
          </w:tcPr>
          <w:p w:rsidR="00412E99" w:rsidRDefault="00412E99">
            <w:pPr>
              <w:spacing w:line="300" w:lineRule="auto"/>
              <w:jc w:val="center"/>
              <w:rPr>
                <w:szCs w:val="24"/>
              </w:rPr>
            </w:pPr>
            <w:r>
              <w:rPr>
                <w:rFonts w:hAnsi="宋体"/>
                <w:szCs w:val="24"/>
              </w:rPr>
              <w:t>化学方程式</w:t>
            </w:r>
          </w:p>
        </w:tc>
      </w:tr>
      <w:tr w:rsidR="00412E99">
        <w:trPr>
          <w:jc w:val="center"/>
        </w:trPr>
        <w:tc>
          <w:tcPr>
            <w:tcW w:w="3473" w:type="dxa"/>
            <w:vAlign w:val="center"/>
          </w:tcPr>
          <w:p w:rsidR="00412E99" w:rsidRDefault="00412E99">
            <w:pPr>
              <w:spacing w:line="300" w:lineRule="auto"/>
              <w:jc w:val="center"/>
              <w:rPr>
                <w:szCs w:val="24"/>
              </w:rPr>
            </w:pPr>
            <w:r>
              <w:rPr>
                <w:rFonts w:hAnsi="宋体"/>
                <w:szCs w:val="24"/>
              </w:rPr>
              <w:t>加入适量的稀盐酸</w:t>
            </w:r>
          </w:p>
        </w:tc>
        <w:tc>
          <w:tcPr>
            <w:tcW w:w="3473" w:type="dxa"/>
            <w:vAlign w:val="center"/>
          </w:tcPr>
          <w:p w:rsidR="00412E99" w:rsidRDefault="00412E99">
            <w:pPr>
              <w:spacing w:line="300" w:lineRule="auto"/>
              <w:jc w:val="center"/>
              <w:rPr>
                <w:szCs w:val="24"/>
              </w:rPr>
            </w:pPr>
            <w:r>
              <w:rPr>
                <w:rFonts w:hAnsi="宋体"/>
                <w:szCs w:val="24"/>
              </w:rPr>
              <w:t>有气泡产生</w:t>
            </w:r>
          </w:p>
        </w:tc>
        <w:tc>
          <w:tcPr>
            <w:tcW w:w="3475" w:type="dxa"/>
            <w:vAlign w:val="center"/>
          </w:tcPr>
          <w:p w:rsidR="00412E99" w:rsidRDefault="00412E99">
            <w:pPr>
              <w:spacing w:line="300" w:lineRule="auto"/>
              <w:jc w:val="center"/>
              <w:rPr>
                <w:szCs w:val="24"/>
              </w:rPr>
            </w:pPr>
            <w:r>
              <w:rPr>
                <w:szCs w:val="24"/>
              </w:rPr>
              <w:t>Na</w:t>
            </w:r>
            <w:r>
              <w:rPr>
                <w:szCs w:val="24"/>
                <w:vertAlign w:val="subscript"/>
              </w:rPr>
              <w:t>2</w:t>
            </w:r>
            <w:r>
              <w:rPr>
                <w:szCs w:val="24"/>
              </w:rPr>
              <w:t>CO</w:t>
            </w:r>
            <w:r>
              <w:rPr>
                <w:szCs w:val="24"/>
                <w:vertAlign w:val="subscript"/>
              </w:rPr>
              <w:t>3</w:t>
            </w:r>
            <w:r>
              <w:rPr>
                <w:szCs w:val="24"/>
              </w:rPr>
              <w:t>+2HCl=2NaCl+H</w:t>
            </w:r>
            <w:r>
              <w:rPr>
                <w:szCs w:val="24"/>
                <w:vertAlign w:val="subscript"/>
              </w:rPr>
              <w:t>2</w:t>
            </w:r>
            <w:r>
              <w:rPr>
                <w:szCs w:val="24"/>
              </w:rPr>
              <w:t>O</w:t>
            </w:r>
            <w:r>
              <w:rPr>
                <w:rFonts w:hAnsi="宋体"/>
                <w:szCs w:val="24"/>
              </w:rPr>
              <w:t>＋</w:t>
            </w:r>
            <w:r>
              <w:rPr>
                <w:szCs w:val="24"/>
              </w:rPr>
              <w:t>CO</w:t>
            </w:r>
            <w:r>
              <w:rPr>
                <w:szCs w:val="24"/>
                <w:vertAlign w:val="subscript"/>
              </w:rPr>
              <w:t>2</w:t>
            </w:r>
            <w:r>
              <w:rPr>
                <w:szCs w:val="24"/>
              </w:rPr>
              <w:t>↑</w:t>
            </w:r>
          </w:p>
        </w:tc>
      </w:tr>
      <w:tr w:rsidR="00412E99">
        <w:trPr>
          <w:jc w:val="center"/>
        </w:trPr>
        <w:tc>
          <w:tcPr>
            <w:tcW w:w="3473" w:type="dxa"/>
            <w:vAlign w:val="center"/>
          </w:tcPr>
          <w:p w:rsidR="00412E99" w:rsidRDefault="00412E99">
            <w:pPr>
              <w:spacing w:line="300" w:lineRule="auto"/>
              <w:rPr>
                <w:szCs w:val="24"/>
              </w:rPr>
            </w:pPr>
            <w:r>
              <w:rPr>
                <w:rFonts w:hAnsi="宋体"/>
                <w:szCs w:val="24"/>
              </w:rPr>
              <w:t>加入适量</w:t>
            </w:r>
            <w:r>
              <w:rPr>
                <w:szCs w:val="24"/>
              </w:rPr>
              <w:t>BaCl</w:t>
            </w:r>
            <w:r>
              <w:rPr>
                <w:szCs w:val="24"/>
                <w:vertAlign w:val="subscript"/>
              </w:rPr>
              <w:t>2</w:t>
            </w:r>
            <w:r>
              <w:rPr>
                <w:rFonts w:hAnsi="宋体"/>
                <w:szCs w:val="24"/>
              </w:rPr>
              <w:t>溶液</w:t>
            </w:r>
          </w:p>
        </w:tc>
        <w:tc>
          <w:tcPr>
            <w:tcW w:w="3473" w:type="dxa"/>
            <w:vAlign w:val="center"/>
          </w:tcPr>
          <w:p w:rsidR="00412E99" w:rsidRDefault="00412E99">
            <w:pPr>
              <w:spacing w:line="300" w:lineRule="auto"/>
              <w:jc w:val="center"/>
              <w:rPr>
                <w:szCs w:val="24"/>
              </w:rPr>
            </w:pPr>
            <w:r>
              <w:rPr>
                <w:rFonts w:hAnsi="宋体"/>
                <w:szCs w:val="24"/>
              </w:rPr>
              <w:t>有白色沉淀生成</w:t>
            </w:r>
          </w:p>
        </w:tc>
        <w:tc>
          <w:tcPr>
            <w:tcW w:w="3475" w:type="dxa"/>
            <w:vAlign w:val="center"/>
          </w:tcPr>
          <w:p w:rsidR="00412E99" w:rsidRDefault="00412E99">
            <w:pPr>
              <w:spacing w:line="300" w:lineRule="auto"/>
              <w:jc w:val="center"/>
              <w:rPr>
                <w:szCs w:val="24"/>
                <w:lang w:val="pt-BR"/>
              </w:rPr>
            </w:pPr>
            <w:r>
              <w:rPr>
                <w:szCs w:val="24"/>
                <w:lang w:val="pt-BR"/>
              </w:rPr>
              <w:t>BaCl</w:t>
            </w:r>
            <w:r>
              <w:rPr>
                <w:szCs w:val="24"/>
                <w:vertAlign w:val="subscript"/>
                <w:lang w:val="pt-BR"/>
              </w:rPr>
              <w:t>2</w:t>
            </w:r>
            <w:r>
              <w:rPr>
                <w:szCs w:val="24"/>
                <w:lang w:val="pt-BR"/>
              </w:rPr>
              <w:t>+Na</w:t>
            </w:r>
            <w:r>
              <w:rPr>
                <w:szCs w:val="24"/>
                <w:vertAlign w:val="subscript"/>
                <w:lang w:val="pt-BR"/>
              </w:rPr>
              <w:t>2</w:t>
            </w:r>
            <w:r>
              <w:rPr>
                <w:szCs w:val="24"/>
                <w:lang w:val="pt-BR"/>
              </w:rPr>
              <w:t>SO</w:t>
            </w:r>
            <w:r>
              <w:rPr>
                <w:szCs w:val="24"/>
                <w:vertAlign w:val="subscript"/>
                <w:lang w:val="pt-BR"/>
              </w:rPr>
              <w:t>4</w:t>
            </w:r>
            <w:r>
              <w:rPr>
                <w:rFonts w:hAnsi="宋体"/>
                <w:szCs w:val="24"/>
                <w:lang w:val="pt-BR"/>
              </w:rPr>
              <w:t>＝</w:t>
            </w:r>
            <w:r>
              <w:rPr>
                <w:szCs w:val="24"/>
                <w:lang w:val="pt-BR"/>
              </w:rPr>
              <w:t>BaSO</w:t>
            </w:r>
            <w:r>
              <w:rPr>
                <w:szCs w:val="24"/>
                <w:vertAlign w:val="subscript"/>
                <w:lang w:val="pt-BR"/>
              </w:rPr>
              <w:t>4</w:t>
            </w:r>
            <w:r>
              <w:rPr>
                <w:szCs w:val="24"/>
                <w:lang w:val="pt-BR"/>
              </w:rPr>
              <w:t>↓+2NaCl</w:t>
            </w:r>
          </w:p>
        </w:tc>
      </w:tr>
      <w:tr w:rsidR="00412E99">
        <w:trPr>
          <w:jc w:val="center"/>
        </w:trPr>
        <w:tc>
          <w:tcPr>
            <w:tcW w:w="3473" w:type="dxa"/>
            <w:vAlign w:val="center"/>
          </w:tcPr>
          <w:p w:rsidR="00412E99" w:rsidRDefault="00412E99">
            <w:pPr>
              <w:spacing w:line="300" w:lineRule="auto"/>
              <w:jc w:val="center"/>
              <w:rPr>
                <w:szCs w:val="24"/>
                <w:lang w:val="pt-BR"/>
              </w:rPr>
            </w:pPr>
            <w:r>
              <w:rPr>
                <w:rFonts w:hAnsi="宋体"/>
                <w:szCs w:val="24"/>
              </w:rPr>
              <w:t>加入适量的</w:t>
            </w:r>
            <w:r>
              <w:rPr>
                <w:szCs w:val="24"/>
                <w:lang w:val="pt-BR"/>
              </w:rPr>
              <w:t>AgNO</w:t>
            </w:r>
            <w:r>
              <w:rPr>
                <w:szCs w:val="24"/>
                <w:vertAlign w:val="subscript"/>
                <w:lang w:val="pt-BR"/>
              </w:rPr>
              <w:t>3</w:t>
            </w:r>
            <w:r>
              <w:rPr>
                <w:rFonts w:hAnsi="宋体"/>
                <w:szCs w:val="24"/>
              </w:rPr>
              <w:t>溶液</w:t>
            </w:r>
          </w:p>
        </w:tc>
        <w:tc>
          <w:tcPr>
            <w:tcW w:w="3473" w:type="dxa"/>
            <w:vAlign w:val="center"/>
          </w:tcPr>
          <w:p w:rsidR="00412E99" w:rsidRDefault="00412E99">
            <w:pPr>
              <w:spacing w:line="300" w:lineRule="auto"/>
              <w:jc w:val="center"/>
              <w:rPr>
                <w:szCs w:val="24"/>
              </w:rPr>
            </w:pPr>
            <w:r>
              <w:rPr>
                <w:rFonts w:hAnsi="宋体"/>
                <w:szCs w:val="24"/>
              </w:rPr>
              <w:t>有白色沉淀生成</w:t>
            </w:r>
          </w:p>
        </w:tc>
        <w:tc>
          <w:tcPr>
            <w:tcW w:w="3475" w:type="dxa"/>
            <w:vAlign w:val="center"/>
          </w:tcPr>
          <w:p w:rsidR="00412E99" w:rsidRDefault="00412E99">
            <w:pPr>
              <w:spacing w:line="300" w:lineRule="auto"/>
              <w:jc w:val="center"/>
              <w:rPr>
                <w:szCs w:val="24"/>
              </w:rPr>
            </w:pPr>
            <w:r>
              <w:rPr>
                <w:szCs w:val="24"/>
              </w:rPr>
              <w:t>NaCl+ AgNO</w:t>
            </w:r>
            <w:r>
              <w:rPr>
                <w:szCs w:val="24"/>
                <w:vertAlign w:val="subscript"/>
              </w:rPr>
              <w:t>3</w:t>
            </w:r>
            <w:r>
              <w:rPr>
                <w:szCs w:val="24"/>
              </w:rPr>
              <w:t>= AgCl↓+ NaNO</w:t>
            </w:r>
            <w:r>
              <w:rPr>
                <w:szCs w:val="24"/>
                <w:vertAlign w:val="subscript"/>
              </w:rPr>
              <w:t>3</w:t>
            </w:r>
          </w:p>
        </w:tc>
      </w:tr>
    </w:tbl>
    <w:p w:rsidR="00412E99" w:rsidRDefault="00412E99">
      <w:pPr>
        <w:spacing w:line="300" w:lineRule="auto"/>
        <w:ind w:firstLineChars="200" w:firstLine="422"/>
        <w:rPr>
          <w:szCs w:val="24"/>
        </w:rPr>
      </w:pPr>
      <w:r>
        <w:rPr>
          <w:rFonts w:hAnsi="宋体"/>
          <w:b/>
          <w:bCs/>
          <w:color w:val="FF0000"/>
          <w:szCs w:val="24"/>
        </w:rPr>
        <w:t>说明：</w:t>
      </w:r>
      <w:r>
        <w:rPr>
          <w:rFonts w:hAnsi="宋体"/>
          <w:szCs w:val="24"/>
        </w:rPr>
        <w:t>这是一道综合性，思维性较强的去杂质题。解这类题时，要遵守不能引入新杂质的原则，若在去杂过程中，一旦引入，要在后续步骤中除去。按照题目的要求设计合理的操作顺序，杂质逐一除去，如果忽略了题目的要求就可能出错。</w:t>
      </w:r>
    </w:p>
    <w:p w:rsidR="00412E99" w:rsidRDefault="00412E99">
      <w:pPr>
        <w:spacing w:line="300" w:lineRule="auto"/>
        <w:ind w:firstLineChars="200" w:firstLine="420"/>
        <w:rPr>
          <w:szCs w:val="24"/>
        </w:rPr>
      </w:pPr>
    </w:p>
    <w:p w:rsidR="00412E99" w:rsidRDefault="00412E99" w:rsidP="00682276">
      <w:pPr>
        <w:spacing w:line="300" w:lineRule="auto"/>
        <w:ind w:firstLineChars="200" w:firstLine="422"/>
        <w:rPr>
          <w:szCs w:val="24"/>
        </w:rPr>
      </w:pPr>
      <w:r>
        <w:rPr>
          <w:b/>
          <w:bCs/>
          <w:szCs w:val="24"/>
        </w:rPr>
        <w:t>[</w:t>
      </w:r>
      <w:r>
        <w:rPr>
          <w:rFonts w:hAnsi="宋体"/>
          <w:b/>
          <w:bCs/>
          <w:szCs w:val="24"/>
        </w:rPr>
        <w:t>例</w:t>
      </w:r>
      <w:r>
        <w:rPr>
          <w:b/>
          <w:bCs/>
          <w:szCs w:val="24"/>
        </w:rPr>
        <w:t>3]</w:t>
      </w:r>
      <w:r>
        <w:rPr>
          <w:szCs w:val="24"/>
        </w:rPr>
        <w:t xml:space="preserve"> </w:t>
      </w:r>
      <w:r>
        <w:rPr>
          <w:rFonts w:hAnsi="宋体"/>
          <w:szCs w:val="24"/>
        </w:rPr>
        <w:t>在分开盛放的</w:t>
      </w:r>
      <w:r>
        <w:rPr>
          <w:szCs w:val="24"/>
        </w:rPr>
        <w:t>A</w:t>
      </w:r>
      <w:r>
        <w:rPr>
          <w:rFonts w:hAnsi="宋体"/>
          <w:szCs w:val="24"/>
        </w:rPr>
        <w:t>、</w:t>
      </w:r>
      <w:r>
        <w:rPr>
          <w:szCs w:val="24"/>
        </w:rPr>
        <w:t>B</w:t>
      </w:r>
      <w:r>
        <w:rPr>
          <w:rFonts w:hAnsi="宋体"/>
          <w:szCs w:val="24"/>
        </w:rPr>
        <w:t>两溶液中，共含有</w:t>
      </w:r>
      <w:r>
        <w:rPr>
          <w:szCs w:val="24"/>
        </w:rPr>
        <w:t>Na</w:t>
      </w:r>
      <w:r>
        <w:rPr>
          <w:rFonts w:hAnsi="宋体"/>
          <w:szCs w:val="24"/>
          <w:vertAlign w:val="superscript"/>
        </w:rPr>
        <w:t>＋</w:t>
      </w:r>
      <w:r>
        <w:rPr>
          <w:rFonts w:hAnsi="宋体"/>
          <w:szCs w:val="24"/>
        </w:rPr>
        <w:t>、</w:t>
      </w:r>
      <w:r>
        <w:rPr>
          <w:szCs w:val="24"/>
        </w:rPr>
        <w:t>Cu</w:t>
      </w:r>
      <w:r>
        <w:rPr>
          <w:szCs w:val="24"/>
          <w:vertAlign w:val="superscript"/>
        </w:rPr>
        <w:t>2</w:t>
      </w:r>
      <w:r>
        <w:rPr>
          <w:rFonts w:hAnsi="宋体"/>
          <w:szCs w:val="24"/>
          <w:vertAlign w:val="superscript"/>
        </w:rPr>
        <w:t>＋</w:t>
      </w:r>
      <w:r>
        <w:rPr>
          <w:rFonts w:hAnsi="宋体"/>
          <w:szCs w:val="24"/>
        </w:rPr>
        <w:t>、</w:t>
      </w:r>
      <w:r>
        <w:rPr>
          <w:szCs w:val="24"/>
        </w:rPr>
        <w:t>Ba</w:t>
      </w:r>
      <w:r>
        <w:rPr>
          <w:szCs w:val="24"/>
          <w:vertAlign w:val="superscript"/>
        </w:rPr>
        <w:t>2</w:t>
      </w:r>
      <w:r>
        <w:rPr>
          <w:rFonts w:hAnsi="宋体"/>
          <w:szCs w:val="24"/>
          <w:vertAlign w:val="superscript"/>
        </w:rPr>
        <w:t>＋</w:t>
      </w:r>
      <w:r>
        <w:rPr>
          <w:rFonts w:hAnsi="宋体"/>
          <w:szCs w:val="24"/>
        </w:rPr>
        <w:t>、</w:t>
      </w:r>
      <w:r>
        <w:rPr>
          <w:szCs w:val="24"/>
        </w:rPr>
        <w:t>Mg</w:t>
      </w:r>
      <w:r>
        <w:rPr>
          <w:szCs w:val="24"/>
          <w:vertAlign w:val="superscript"/>
        </w:rPr>
        <w:t>2</w:t>
      </w:r>
      <w:r>
        <w:rPr>
          <w:rFonts w:hAnsi="宋体"/>
          <w:szCs w:val="24"/>
          <w:vertAlign w:val="superscript"/>
        </w:rPr>
        <w:t>＋</w:t>
      </w:r>
      <w:r>
        <w:rPr>
          <w:rFonts w:hAnsi="宋体"/>
          <w:szCs w:val="24"/>
        </w:rPr>
        <w:t>、</w:t>
      </w:r>
      <w:r>
        <w:rPr>
          <w:szCs w:val="24"/>
        </w:rPr>
        <w:t>OH</w:t>
      </w:r>
      <w:r>
        <w:rPr>
          <w:rFonts w:hAnsi="宋体"/>
          <w:szCs w:val="24"/>
          <w:vertAlign w:val="superscript"/>
        </w:rPr>
        <w:t>－</w:t>
      </w:r>
      <w:r>
        <w:rPr>
          <w:rFonts w:hAnsi="宋体"/>
          <w:szCs w:val="24"/>
        </w:rPr>
        <w:t>、</w:t>
      </w:r>
      <w:r>
        <w:rPr>
          <w:szCs w:val="24"/>
        </w:rPr>
        <w:t>NO</w:t>
      </w:r>
      <w:r>
        <w:rPr>
          <w:szCs w:val="24"/>
          <w:vertAlign w:val="subscript"/>
        </w:rPr>
        <w:t>3</w:t>
      </w:r>
      <w:r>
        <w:rPr>
          <w:rFonts w:hAnsi="宋体"/>
          <w:szCs w:val="24"/>
          <w:vertAlign w:val="superscript"/>
        </w:rPr>
        <w:t>－</w:t>
      </w:r>
      <w:r>
        <w:rPr>
          <w:rFonts w:hAnsi="宋体"/>
          <w:szCs w:val="24"/>
        </w:rPr>
        <w:t>、</w:t>
      </w:r>
      <w:r>
        <w:rPr>
          <w:szCs w:val="24"/>
        </w:rPr>
        <w:t>SO</w:t>
      </w:r>
      <w:r>
        <w:rPr>
          <w:szCs w:val="24"/>
          <w:vertAlign w:val="subscript"/>
        </w:rPr>
        <w:t>4</w:t>
      </w:r>
      <w:r>
        <w:rPr>
          <w:szCs w:val="24"/>
          <w:vertAlign w:val="superscript"/>
        </w:rPr>
        <w:t>2</w:t>
      </w:r>
      <w:r>
        <w:rPr>
          <w:rFonts w:hAnsi="宋体"/>
          <w:szCs w:val="24"/>
          <w:vertAlign w:val="superscript"/>
        </w:rPr>
        <w:t>－</w:t>
      </w:r>
      <w:r>
        <w:rPr>
          <w:rFonts w:hAnsi="宋体"/>
          <w:szCs w:val="24"/>
        </w:rPr>
        <w:t>七种离子两溶液中所含离子各不相同，已知</w:t>
      </w:r>
      <w:r>
        <w:rPr>
          <w:szCs w:val="24"/>
        </w:rPr>
        <w:t>A</w:t>
      </w:r>
      <w:r>
        <w:rPr>
          <w:rFonts w:hAnsi="宋体"/>
          <w:szCs w:val="24"/>
        </w:rPr>
        <w:t>溶液里含三种阳离子和两种阴离子，其余在</w:t>
      </w:r>
      <w:r>
        <w:rPr>
          <w:szCs w:val="24"/>
        </w:rPr>
        <w:t>B</w:t>
      </w:r>
      <w:r>
        <w:rPr>
          <w:rFonts w:hAnsi="宋体"/>
          <w:szCs w:val="24"/>
        </w:rPr>
        <w:t>溶液里，则</w:t>
      </w:r>
      <w:r>
        <w:rPr>
          <w:szCs w:val="24"/>
        </w:rPr>
        <w:t>B</w:t>
      </w:r>
      <w:r>
        <w:rPr>
          <w:rFonts w:hAnsi="宋体"/>
          <w:szCs w:val="24"/>
        </w:rPr>
        <w:t>溶液里所含离子应该是</w:t>
      </w:r>
      <w:r>
        <w:rPr>
          <w:szCs w:val="24"/>
          <w:u w:val="single"/>
        </w:rPr>
        <w:t xml:space="preserve">          </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解析</w:t>
      </w:r>
      <w:r>
        <w:rPr>
          <w:rFonts w:hAnsi="宋体" w:hint="eastAsia"/>
          <w:b/>
          <w:bCs/>
          <w:color w:val="FF0000"/>
          <w:szCs w:val="24"/>
        </w:rPr>
        <w:t xml:space="preserve">  </w:t>
      </w:r>
      <w:r>
        <w:rPr>
          <w:rFonts w:hAnsi="宋体"/>
          <w:spacing w:val="-6"/>
          <w:szCs w:val="24"/>
        </w:rPr>
        <w:t>解此题关键是以哪些离子在溶液中不能共存为考虑出发点。因为</w:t>
      </w:r>
      <w:r>
        <w:rPr>
          <w:spacing w:val="-6"/>
          <w:szCs w:val="24"/>
        </w:rPr>
        <w:t>Cu</w:t>
      </w:r>
      <w:r>
        <w:rPr>
          <w:spacing w:val="-6"/>
          <w:szCs w:val="24"/>
          <w:vertAlign w:val="superscript"/>
        </w:rPr>
        <w:t>2</w:t>
      </w:r>
      <w:r>
        <w:rPr>
          <w:rFonts w:hAnsi="宋体"/>
          <w:spacing w:val="-6"/>
          <w:szCs w:val="24"/>
          <w:vertAlign w:val="superscript"/>
        </w:rPr>
        <w:t>＋</w:t>
      </w:r>
      <w:r>
        <w:rPr>
          <w:rFonts w:hAnsi="宋体"/>
          <w:spacing w:val="-6"/>
          <w:szCs w:val="24"/>
        </w:rPr>
        <w:t>、</w:t>
      </w:r>
      <w:r>
        <w:rPr>
          <w:spacing w:val="-6"/>
          <w:szCs w:val="24"/>
        </w:rPr>
        <w:t>Mg</w:t>
      </w:r>
      <w:r>
        <w:rPr>
          <w:spacing w:val="-6"/>
          <w:szCs w:val="24"/>
          <w:vertAlign w:val="superscript"/>
        </w:rPr>
        <w:t>2</w:t>
      </w:r>
      <w:r>
        <w:rPr>
          <w:rFonts w:hAnsi="宋体"/>
          <w:spacing w:val="-6"/>
          <w:szCs w:val="24"/>
          <w:vertAlign w:val="superscript"/>
        </w:rPr>
        <w:t>＋</w:t>
      </w:r>
      <w:r>
        <w:rPr>
          <w:rFonts w:hAnsi="宋体"/>
          <w:spacing w:val="-6"/>
          <w:szCs w:val="24"/>
        </w:rPr>
        <w:t>，不能与</w:t>
      </w:r>
      <w:r>
        <w:rPr>
          <w:spacing w:val="-6"/>
          <w:szCs w:val="24"/>
        </w:rPr>
        <w:t>OH</w:t>
      </w:r>
      <w:r>
        <w:rPr>
          <w:rFonts w:hAnsi="宋体"/>
          <w:spacing w:val="-6"/>
          <w:szCs w:val="24"/>
          <w:vertAlign w:val="superscript"/>
        </w:rPr>
        <w:t>－</w:t>
      </w:r>
      <w:r>
        <w:rPr>
          <w:rFonts w:hAnsi="宋体"/>
          <w:spacing w:val="-6"/>
          <w:szCs w:val="24"/>
        </w:rPr>
        <w:t>共存，</w:t>
      </w:r>
      <w:r>
        <w:rPr>
          <w:spacing w:val="-6"/>
          <w:szCs w:val="24"/>
        </w:rPr>
        <w:t>Ba</w:t>
      </w:r>
      <w:r>
        <w:rPr>
          <w:spacing w:val="-6"/>
          <w:szCs w:val="24"/>
          <w:vertAlign w:val="superscript"/>
        </w:rPr>
        <w:t>2</w:t>
      </w:r>
      <w:r>
        <w:rPr>
          <w:rFonts w:hAnsi="宋体"/>
          <w:spacing w:val="-6"/>
          <w:szCs w:val="24"/>
          <w:vertAlign w:val="superscript"/>
        </w:rPr>
        <w:t>＋</w:t>
      </w:r>
      <w:r>
        <w:rPr>
          <w:rFonts w:hAnsi="宋体"/>
          <w:szCs w:val="24"/>
        </w:rPr>
        <w:t>和</w:t>
      </w:r>
      <w:r>
        <w:rPr>
          <w:szCs w:val="24"/>
        </w:rPr>
        <w:t>SO</w:t>
      </w:r>
      <w:r>
        <w:rPr>
          <w:szCs w:val="24"/>
          <w:vertAlign w:val="subscript"/>
        </w:rPr>
        <w:t>4</w:t>
      </w:r>
      <w:r>
        <w:rPr>
          <w:szCs w:val="24"/>
          <w:vertAlign w:val="superscript"/>
        </w:rPr>
        <w:t>2</w:t>
      </w:r>
      <w:r>
        <w:rPr>
          <w:rFonts w:hAnsi="宋体"/>
          <w:szCs w:val="24"/>
          <w:vertAlign w:val="superscript"/>
        </w:rPr>
        <w:t>－</w:t>
      </w:r>
      <w:r>
        <w:rPr>
          <w:rFonts w:hAnsi="宋体"/>
          <w:szCs w:val="24"/>
        </w:rPr>
        <w:t>不能共存，而</w:t>
      </w:r>
      <w:r>
        <w:rPr>
          <w:szCs w:val="24"/>
        </w:rPr>
        <w:t>Na</w:t>
      </w:r>
      <w:r>
        <w:rPr>
          <w:rFonts w:hAnsi="宋体"/>
          <w:szCs w:val="24"/>
          <w:vertAlign w:val="superscript"/>
        </w:rPr>
        <w:t>＋</w:t>
      </w:r>
      <w:r>
        <w:rPr>
          <w:rFonts w:hAnsi="宋体"/>
          <w:szCs w:val="24"/>
        </w:rPr>
        <w:t>、</w:t>
      </w:r>
      <w:r>
        <w:rPr>
          <w:szCs w:val="24"/>
        </w:rPr>
        <w:t>NO</w:t>
      </w:r>
      <w:r>
        <w:rPr>
          <w:szCs w:val="24"/>
          <w:vertAlign w:val="subscript"/>
        </w:rPr>
        <w:t>3</w:t>
      </w:r>
      <w:r>
        <w:rPr>
          <w:rFonts w:hAnsi="宋体"/>
          <w:szCs w:val="24"/>
          <w:vertAlign w:val="superscript"/>
        </w:rPr>
        <w:t>－</w:t>
      </w:r>
      <w:r>
        <w:rPr>
          <w:rFonts w:hAnsi="宋体"/>
          <w:szCs w:val="24"/>
        </w:rPr>
        <w:t>与其他离子都能共存，所以</w:t>
      </w:r>
      <w:r>
        <w:rPr>
          <w:szCs w:val="24"/>
        </w:rPr>
        <w:t>A</w:t>
      </w:r>
      <w:r>
        <w:rPr>
          <w:rFonts w:hAnsi="宋体"/>
          <w:szCs w:val="24"/>
        </w:rPr>
        <w:t>溶液里含有</w:t>
      </w:r>
      <w:r>
        <w:rPr>
          <w:szCs w:val="24"/>
        </w:rPr>
        <w:t>Na</w:t>
      </w:r>
      <w:r>
        <w:rPr>
          <w:rFonts w:hAnsi="宋体"/>
          <w:szCs w:val="24"/>
          <w:vertAlign w:val="superscript"/>
        </w:rPr>
        <w:t>＋</w:t>
      </w:r>
      <w:r>
        <w:rPr>
          <w:rFonts w:hAnsi="宋体"/>
          <w:szCs w:val="24"/>
        </w:rPr>
        <w:t>、</w:t>
      </w:r>
      <w:r>
        <w:rPr>
          <w:szCs w:val="24"/>
        </w:rPr>
        <w:t>Cu</w:t>
      </w:r>
      <w:r>
        <w:rPr>
          <w:szCs w:val="24"/>
          <w:vertAlign w:val="superscript"/>
        </w:rPr>
        <w:t>2</w:t>
      </w:r>
      <w:r>
        <w:rPr>
          <w:rFonts w:hAnsi="宋体"/>
          <w:szCs w:val="24"/>
          <w:vertAlign w:val="superscript"/>
        </w:rPr>
        <w:t>＋</w:t>
      </w:r>
      <w:r>
        <w:rPr>
          <w:rFonts w:hAnsi="宋体"/>
          <w:szCs w:val="24"/>
        </w:rPr>
        <w:t>、</w:t>
      </w:r>
      <w:r>
        <w:rPr>
          <w:szCs w:val="24"/>
        </w:rPr>
        <w:t>Mg</w:t>
      </w:r>
      <w:r>
        <w:rPr>
          <w:szCs w:val="24"/>
          <w:vertAlign w:val="superscript"/>
        </w:rPr>
        <w:t>2</w:t>
      </w:r>
      <w:r>
        <w:rPr>
          <w:rFonts w:hAnsi="宋体"/>
          <w:szCs w:val="24"/>
          <w:vertAlign w:val="superscript"/>
        </w:rPr>
        <w:t>＋</w:t>
      </w:r>
      <w:r>
        <w:rPr>
          <w:rFonts w:hAnsi="宋体"/>
          <w:szCs w:val="24"/>
        </w:rPr>
        <w:t>、</w:t>
      </w:r>
      <w:r>
        <w:rPr>
          <w:szCs w:val="24"/>
        </w:rPr>
        <w:t>NO</w:t>
      </w:r>
      <w:r>
        <w:rPr>
          <w:szCs w:val="24"/>
          <w:vertAlign w:val="subscript"/>
        </w:rPr>
        <w:t>3</w:t>
      </w:r>
      <w:r>
        <w:rPr>
          <w:rFonts w:hAnsi="宋体"/>
          <w:szCs w:val="24"/>
          <w:vertAlign w:val="superscript"/>
        </w:rPr>
        <w:t>－</w:t>
      </w:r>
      <w:r>
        <w:rPr>
          <w:rFonts w:hAnsi="宋体"/>
          <w:szCs w:val="24"/>
        </w:rPr>
        <w:t>、</w:t>
      </w:r>
      <w:r>
        <w:rPr>
          <w:szCs w:val="24"/>
        </w:rPr>
        <w:t>SO</w:t>
      </w:r>
      <w:r>
        <w:rPr>
          <w:szCs w:val="24"/>
          <w:vertAlign w:val="subscript"/>
        </w:rPr>
        <w:t>4</w:t>
      </w:r>
      <w:r>
        <w:rPr>
          <w:szCs w:val="24"/>
          <w:vertAlign w:val="superscript"/>
        </w:rPr>
        <w:t>2</w:t>
      </w:r>
      <w:r>
        <w:rPr>
          <w:rFonts w:hAnsi="宋体"/>
          <w:szCs w:val="24"/>
          <w:vertAlign w:val="superscript"/>
        </w:rPr>
        <w:t>－</w:t>
      </w:r>
      <w:r>
        <w:rPr>
          <w:rFonts w:hAnsi="宋体"/>
          <w:szCs w:val="24"/>
        </w:rPr>
        <w:t>，</w:t>
      </w:r>
      <w:r>
        <w:rPr>
          <w:szCs w:val="24"/>
        </w:rPr>
        <w:t>B</w:t>
      </w:r>
      <w:r>
        <w:rPr>
          <w:rFonts w:hAnsi="宋体"/>
          <w:szCs w:val="24"/>
        </w:rPr>
        <w:t>溶液里含有</w:t>
      </w:r>
      <w:r>
        <w:rPr>
          <w:szCs w:val="24"/>
        </w:rPr>
        <w:t>Ba</w:t>
      </w:r>
      <w:r>
        <w:rPr>
          <w:szCs w:val="24"/>
          <w:vertAlign w:val="superscript"/>
        </w:rPr>
        <w:t>2</w:t>
      </w:r>
      <w:r>
        <w:rPr>
          <w:rFonts w:hAnsi="宋体"/>
          <w:szCs w:val="24"/>
          <w:vertAlign w:val="superscript"/>
        </w:rPr>
        <w:t>＋</w:t>
      </w:r>
      <w:r>
        <w:rPr>
          <w:rFonts w:hAnsi="宋体"/>
          <w:szCs w:val="24"/>
        </w:rPr>
        <w:t>、</w:t>
      </w:r>
      <w:r>
        <w:rPr>
          <w:szCs w:val="24"/>
        </w:rPr>
        <w:t>OH</w:t>
      </w:r>
      <w:r>
        <w:rPr>
          <w:rFonts w:hAnsi="宋体"/>
          <w:szCs w:val="24"/>
          <w:vertAlign w:val="superscript"/>
        </w:rPr>
        <w:t>－</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答案：</w:t>
      </w:r>
      <w:r>
        <w:rPr>
          <w:szCs w:val="24"/>
        </w:rPr>
        <w:t>B</w:t>
      </w:r>
      <w:r>
        <w:rPr>
          <w:rFonts w:hAnsi="宋体"/>
          <w:szCs w:val="24"/>
        </w:rPr>
        <w:t>溶液里所含离子应该是</w:t>
      </w:r>
      <w:r>
        <w:rPr>
          <w:szCs w:val="24"/>
        </w:rPr>
        <w:t>Ba</w:t>
      </w:r>
      <w:r>
        <w:rPr>
          <w:szCs w:val="24"/>
          <w:vertAlign w:val="superscript"/>
        </w:rPr>
        <w:t>2</w:t>
      </w:r>
      <w:r>
        <w:rPr>
          <w:rFonts w:hAnsi="宋体"/>
          <w:szCs w:val="24"/>
          <w:vertAlign w:val="superscript"/>
        </w:rPr>
        <w:t>＋</w:t>
      </w:r>
      <w:r>
        <w:rPr>
          <w:rFonts w:hAnsi="宋体"/>
          <w:szCs w:val="24"/>
        </w:rPr>
        <w:t>和</w:t>
      </w:r>
      <w:r>
        <w:rPr>
          <w:szCs w:val="24"/>
        </w:rPr>
        <w:t>OH</w:t>
      </w:r>
      <w:r>
        <w:rPr>
          <w:rFonts w:hAnsi="宋体"/>
          <w:szCs w:val="24"/>
          <w:vertAlign w:val="superscript"/>
        </w:rPr>
        <w:t>－</w:t>
      </w:r>
      <w:r>
        <w:rPr>
          <w:rFonts w:hAnsi="宋体"/>
          <w:szCs w:val="24"/>
        </w:rPr>
        <w:t>。</w:t>
      </w:r>
    </w:p>
    <w:p w:rsidR="00412E99" w:rsidRDefault="00412E99">
      <w:pPr>
        <w:spacing w:line="300" w:lineRule="auto"/>
        <w:ind w:firstLineChars="200" w:firstLine="422"/>
        <w:rPr>
          <w:b/>
          <w:bCs/>
          <w:szCs w:val="24"/>
        </w:rPr>
      </w:pPr>
      <w:r>
        <w:rPr>
          <w:rFonts w:hAnsi="宋体"/>
          <w:b/>
          <w:bCs/>
          <w:color w:val="FF0000"/>
          <w:szCs w:val="24"/>
        </w:rPr>
        <w:t>说明：</w:t>
      </w:r>
      <w:r>
        <w:rPr>
          <w:rFonts w:hAnsi="宋体"/>
          <w:szCs w:val="24"/>
        </w:rPr>
        <w:t>离子能共存于同一溶液中相互之间必须不能发生任何反应，可从复分解反应的发生条件来考虑。</w:t>
      </w:r>
    </w:p>
    <w:p w:rsidR="00412E99" w:rsidRDefault="00412E99">
      <w:pPr>
        <w:spacing w:line="300" w:lineRule="auto"/>
        <w:ind w:firstLineChars="200" w:firstLine="422"/>
        <w:rPr>
          <w:b/>
          <w:bCs/>
          <w:szCs w:val="24"/>
        </w:rPr>
      </w:pPr>
    </w:p>
    <w:p w:rsidR="00412E99" w:rsidRDefault="00412E99">
      <w:pPr>
        <w:spacing w:line="300" w:lineRule="auto"/>
        <w:ind w:firstLineChars="200" w:firstLine="420"/>
        <w:rPr>
          <w:szCs w:val="24"/>
        </w:rPr>
      </w:pPr>
    </w:p>
    <w:p w:rsidR="00412E99" w:rsidRDefault="00412E99">
      <w:pPr>
        <w:spacing w:line="300" w:lineRule="auto"/>
        <w:ind w:firstLineChars="200" w:firstLine="643"/>
        <w:jc w:val="center"/>
        <w:rPr>
          <w:rFonts w:hAnsi="宋体" w:hint="eastAsia"/>
          <w:b/>
          <w:color w:val="FF0000"/>
          <w:sz w:val="32"/>
          <w:szCs w:val="32"/>
        </w:rPr>
      </w:pPr>
    </w:p>
    <w:p w:rsidR="00412E99" w:rsidRDefault="00412E99">
      <w:pPr>
        <w:spacing w:line="300" w:lineRule="auto"/>
        <w:ind w:firstLineChars="200" w:firstLine="643"/>
        <w:jc w:val="center"/>
        <w:rPr>
          <w:rFonts w:hAnsi="宋体" w:hint="eastAsia"/>
          <w:b/>
          <w:color w:val="FF0000"/>
          <w:sz w:val="32"/>
          <w:szCs w:val="32"/>
        </w:rPr>
      </w:pPr>
    </w:p>
    <w:p w:rsidR="00412E99" w:rsidRDefault="00412E99">
      <w:pPr>
        <w:spacing w:line="300" w:lineRule="auto"/>
        <w:ind w:firstLineChars="200" w:firstLine="643"/>
        <w:jc w:val="center"/>
        <w:rPr>
          <w:rFonts w:hAnsi="宋体" w:hint="eastAsia"/>
          <w:b/>
          <w:color w:val="FF0000"/>
          <w:sz w:val="32"/>
          <w:szCs w:val="32"/>
        </w:rPr>
      </w:pPr>
    </w:p>
    <w:p w:rsidR="00412E99" w:rsidRDefault="00412E99">
      <w:pPr>
        <w:spacing w:line="300" w:lineRule="auto"/>
        <w:ind w:firstLineChars="200" w:firstLine="643"/>
        <w:jc w:val="center"/>
        <w:rPr>
          <w:rFonts w:hAnsi="宋体" w:hint="eastAsia"/>
          <w:b/>
          <w:color w:val="FF0000"/>
          <w:sz w:val="32"/>
          <w:szCs w:val="32"/>
        </w:rPr>
      </w:pPr>
    </w:p>
    <w:p w:rsidR="00412E99" w:rsidRDefault="00412E99">
      <w:pPr>
        <w:spacing w:line="300" w:lineRule="auto"/>
        <w:ind w:firstLineChars="200" w:firstLine="643"/>
        <w:jc w:val="center"/>
        <w:rPr>
          <w:rFonts w:hAnsi="宋体" w:hint="eastAsia"/>
          <w:b/>
          <w:color w:val="FF0000"/>
          <w:sz w:val="32"/>
          <w:szCs w:val="32"/>
        </w:rPr>
      </w:pPr>
    </w:p>
    <w:p w:rsidR="00412E99" w:rsidRDefault="00412E99">
      <w:pPr>
        <w:spacing w:line="300" w:lineRule="auto"/>
        <w:ind w:firstLineChars="200" w:firstLine="643"/>
        <w:jc w:val="center"/>
        <w:rPr>
          <w:rFonts w:hAnsi="宋体" w:hint="eastAsia"/>
          <w:b/>
          <w:color w:val="FF0000"/>
          <w:sz w:val="32"/>
          <w:szCs w:val="32"/>
        </w:rPr>
      </w:pPr>
    </w:p>
    <w:p w:rsidR="00412E99" w:rsidRDefault="00412E99">
      <w:pPr>
        <w:spacing w:line="300" w:lineRule="auto"/>
        <w:ind w:firstLineChars="200" w:firstLine="643"/>
        <w:jc w:val="center"/>
        <w:rPr>
          <w:rFonts w:hAnsi="宋体" w:hint="eastAsia"/>
          <w:b/>
          <w:color w:val="FF0000"/>
          <w:sz w:val="32"/>
          <w:szCs w:val="32"/>
        </w:rPr>
      </w:pPr>
    </w:p>
    <w:p w:rsidR="00412E99" w:rsidRDefault="00412E99">
      <w:pPr>
        <w:spacing w:line="300" w:lineRule="auto"/>
        <w:ind w:firstLineChars="200" w:firstLine="643"/>
        <w:jc w:val="center"/>
        <w:rPr>
          <w:rFonts w:hAnsi="宋体"/>
          <w:b/>
          <w:sz w:val="32"/>
          <w:szCs w:val="32"/>
        </w:rPr>
      </w:pPr>
    </w:p>
    <w:p w:rsidR="00412E99" w:rsidRDefault="00412E99">
      <w:pPr>
        <w:spacing w:line="300" w:lineRule="auto"/>
        <w:ind w:firstLineChars="200" w:firstLine="643"/>
        <w:jc w:val="center"/>
        <w:rPr>
          <w:b/>
          <w:sz w:val="32"/>
          <w:szCs w:val="32"/>
        </w:rPr>
      </w:pPr>
      <w:r>
        <w:rPr>
          <w:rFonts w:hAnsi="宋体"/>
          <w:b/>
          <w:sz w:val="32"/>
          <w:szCs w:val="32"/>
        </w:rPr>
        <w:t>初中</w:t>
      </w:r>
      <w:r>
        <w:rPr>
          <w:rFonts w:hAnsi="宋体"/>
          <w:b/>
          <w:bCs/>
          <w:sz w:val="32"/>
          <w:szCs w:val="32"/>
        </w:rPr>
        <w:t>化学</w:t>
      </w:r>
      <w:r>
        <w:rPr>
          <w:rFonts w:hAnsi="宋体"/>
          <w:b/>
          <w:sz w:val="32"/>
          <w:szCs w:val="32"/>
        </w:rPr>
        <w:t>总复习</w:t>
      </w:r>
      <w:r>
        <w:rPr>
          <w:b/>
          <w:sz w:val="32"/>
          <w:szCs w:val="32"/>
        </w:rPr>
        <w:t>——</w:t>
      </w:r>
      <w:r>
        <w:rPr>
          <w:rFonts w:hAnsi="宋体"/>
          <w:b/>
          <w:sz w:val="32"/>
          <w:szCs w:val="32"/>
        </w:rPr>
        <w:t>化学实验综合</w:t>
      </w:r>
    </w:p>
    <w:p w:rsidR="00412E99" w:rsidRDefault="00412E99">
      <w:pPr>
        <w:spacing w:line="300" w:lineRule="auto"/>
        <w:ind w:firstLineChars="200" w:firstLine="422"/>
        <w:rPr>
          <w:b/>
          <w:bCs/>
          <w:szCs w:val="24"/>
        </w:rPr>
      </w:pPr>
      <w:r>
        <w:rPr>
          <w:rFonts w:hAnsi="宋体"/>
          <w:b/>
          <w:bCs/>
          <w:szCs w:val="24"/>
        </w:rPr>
        <w:t>【知识点精析】</w:t>
      </w:r>
    </w:p>
    <w:p w:rsidR="00412E99" w:rsidRDefault="00412E99">
      <w:pPr>
        <w:spacing w:line="300" w:lineRule="auto"/>
        <w:ind w:firstLineChars="200" w:firstLine="420"/>
        <w:rPr>
          <w:szCs w:val="24"/>
        </w:rPr>
      </w:pPr>
      <w:r>
        <w:rPr>
          <w:szCs w:val="24"/>
        </w:rPr>
        <w:t xml:space="preserve">1. </w:t>
      </w:r>
      <w:r>
        <w:rPr>
          <w:rFonts w:hAnsi="宋体"/>
          <w:szCs w:val="24"/>
        </w:rPr>
        <w:t>常见物质的名称、化学式、俗称及主要物理性质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1694"/>
        <w:gridCol w:w="2126"/>
        <w:gridCol w:w="5067"/>
      </w:tblGrid>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名称</w:t>
            </w:r>
          </w:p>
        </w:tc>
        <w:tc>
          <w:tcPr>
            <w:tcW w:w="1694" w:type="dxa"/>
            <w:vAlign w:val="center"/>
          </w:tcPr>
          <w:p w:rsidR="00412E99" w:rsidRDefault="00412E99">
            <w:pPr>
              <w:spacing w:line="300" w:lineRule="auto"/>
              <w:jc w:val="center"/>
              <w:rPr>
                <w:sz w:val="18"/>
                <w:szCs w:val="18"/>
              </w:rPr>
            </w:pPr>
            <w:r>
              <w:rPr>
                <w:rFonts w:hAnsi="宋体"/>
                <w:sz w:val="18"/>
                <w:szCs w:val="18"/>
              </w:rPr>
              <w:t>化学式</w:t>
            </w:r>
          </w:p>
        </w:tc>
        <w:tc>
          <w:tcPr>
            <w:tcW w:w="2126" w:type="dxa"/>
            <w:vAlign w:val="center"/>
          </w:tcPr>
          <w:p w:rsidR="00412E99" w:rsidRDefault="00412E99">
            <w:pPr>
              <w:spacing w:line="300" w:lineRule="auto"/>
              <w:jc w:val="center"/>
              <w:rPr>
                <w:sz w:val="18"/>
                <w:szCs w:val="18"/>
              </w:rPr>
            </w:pPr>
            <w:r>
              <w:rPr>
                <w:rFonts w:hAnsi="宋体"/>
                <w:sz w:val="18"/>
                <w:szCs w:val="18"/>
              </w:rPr>
              <w:t>俗称</w:t>
            </w:r>
          </w:p>
        </w:tc>
        <w:tc>
          <w:tcPr>
            <w:tcW w:w="5067" w:type="dxa"/>
            <w:vAlign w:val="center"/>
          </w:tcPr>
          <w:p w:rsidR="00412E99" w:rsidRDefault="00412E99">
            <w:pPr>
              <w:spacing w:line="300" w:lineRule="auto"/>
              <w:jc w:val="center"/>
              <w:rPr>
                <w:sz w:val="18"/>
                <w:szCs w:val="18"/>
              </w:rPr>
            </w:pPr>
            <w:r>
              <w:rPr>
                <w:rFonts w:hAnsi="宋体"/>
                <w:sz w:val="18"/>
                <w:szCs w:val="18"/>
              </w:rPr>
              <w:t>主要物理性质</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硫</w:t>
            </w:r>
          </w:p>
        </w:tc>
        <w:tc>
          <w:tcPr>
            <w:tcW w:w="1694" w:type="dxa"/>
            <w:vAlign w:val="center"/>
          </w:tcPr>
          <w:p w:rsidR="00412E99" w:rsidRDefault="00412E99">
            <w:pPr>
              <w:spacing w:line="300" w:lineRule="auto"/>
              <w:jc w:val="center"/>
              <w:rPr>
                <w:sz w:val="18"/>
                <w:szCs w:val="18"/>
              </w:rPr>
            </w:pPr>
            <w:r>
              <w:rPr>
                <w:sz w:val="18"/>
                <w:szCs w:val="18"/>
              </w:rPr>
              <w:t>S</w:t>
            </w:r>
          </w:p>
        </w:tc>
        <w:tc>
          <w:tcPr>
            <w:tcW w:w="2126" w:type="dxa"/>
            <w:vAlign w:val="center"/>
          </w:tcPr>
          <w:p w:rsidR="00412E99" w:rsidRDefault="00412E99">
            <w:pPr>
              <w:spacing w:line="300" w:lineRule="auto"/>
              <w:jc w:val="center"/>
              <w:rPr>
                <w:sz w:val="18"/>
                <w:szCs w:val="18"/>
              </w:rPr>
            </w:pPr>
            <w:r>
              <w:rPr>
                <w:rFonts w:hAnsi="宋体"/>
                <w:sz w:val="18"/>
                <w:szCs w:val="18"/>
              </w:rPr>
              <w:t>硫磺</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黄色固体，不溶于水；易溶于有机溶剂。</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二氧化碳</w:t>
            </w:r>
          </w:p>
        </w:tc>
        <w:tc>
          <w:tcPr>
            <w:tcW w:w="1694" w:type="dxa"/>
            <w:vAlign w:val="center"/>
          </w:tcPr>
          <w:p w:rsidR="00412E99" w:rsidRDefault="00412E99">
            <w:pPr>
              <w:spacing w:line="300" w:lineRule="auto"/>
              <w:jc w:val="center"/>
              <w:rPr>
                <w:sz w:val="18"/>
                <w:szCs w:val="18"/>
                <w:vertAlign w:val="subscript"/>
              </w:rPr>
            </w:pPr>
            <w:r>
              <w:rPr>
                <w:sz w:val="18"/>
                <w:szCs w:val="18"/>
              </w:rPr>
              <w:t>CO</w:t>
            </w:r>
            <w:r>
              <w:rPr>
                <w:sz w:val="18"/>
                <w:szCs w:val="18"/>
                <w:vertAlign w:val="subscript"/>
              </w:rPr>
              <w:t>2</w:t>
            </w:r>
          </w:p>
        </w:tc>
        <w:tc>
          <w:tcPr>
            <w:tcW w:w="2126" w:type="dxa"/>
            <w:vAlign w:val="center"/>
          </w:tcPr>
          <w:p w:rsidR="00412E99" w:rsidRDefault="00412E99">
            <w:pPr>
              <w:spacing w:line="300" w:lineRule="auto"/>
              <w:jc w:val="center"/>
              <w:rPr>
                <w:sz w:val="18"/>
                <w:szCs w:val="18"/>
              </w:rPr>
            </w:pPr>
            <w:r>
              <w:rPr>
                <w:rFonts w:hAnsi="宋体"/>
                <w:sz w:val="18"/>
                <w:szCs w:val="18"/>
              </w:rPr>
              <w:t>固体俗称干冰</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无色气体、能溶于水、密度比空气大，固体干冰易升华。</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一氧化碳</w:t>
            </w:r>
          </w:p>
        </w:tc>
        <w:tc>
          <w:tcPr>
            <w:tcW w:w="1694" w:type="dxa"/>
            <w:vAlign w:val="center"/>
          </w:tcPr>
          <w:p w:rsidR="00412E99" w:rsidRDefault="00412E99">
            <w:pPr>
              <w:spacing w:line="300" w:lineRule="auto"/>
              <w:jc w:val="center"/>
              <w:rPr>
                <w:sz w:val="18"/>
                <w:szCs w:val="18"/>
              </w:rPr>
            </w:pPr>
            <w:r>
              <w:rPr>
                <w:sz w:val="18"/>
                <w:szCs w:val="18"/>
              </w:rPr>
              <w:t>CO</w:t>
            </w:r>
          </w:p>
        </w:tc>
        <w:tc>
          <w:tcPr>
            <w:tcW w:w="2126" w:type="dxa"/>
            <w:vAlign w:val="center"/>
          </w:tcPr>
          <w:p w:rsidR="00412E99" w:rsidRDefault="00412E99">
            <w:pPr>
              <w:spacing w:line="300" w:lineRule="auto"/>
              <w:jc w:val="center"/>
              <w:rPr>
                <w:sz w:val="18"/>
                <w:szCs w:val="18"/>
              </w:rPr>
            </w:pPr>
            <w:r>
              <w:rPr>
                <w:rFonts w:hAnsi="宋体"/>
                <w:sz w:val="18"/>
                <w:szCs w:val="18"/>
              </w:rPr>
              <w:t>煤气</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无色、无味气体、难溶于水，密度比空气略小，有毒性。</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甲烷</w:t>
            </w:r>
          </w:p>
        </w:tc>
        <w:tc>
          <w:tcPr>
            <w:tcW w:w="1694" w:type="dxa"/>
            <w:vAlign w:val="center"/>
          </w:tcPr>
          <w:p w:rsidR="00412E99" w:rsidRDefault="00412E99">
            <w:pPr>
              <w:spacing w:line="300" w:lineRule="auto"/>
              <w:jc w:val="center"/>
              <w:rPr>
                <w:sz w:val="18"/>
                <w:szCs w:val="18"/>
                <w:vertAlign w:val="subscript"/>
              </w:rPr>
            </w:pPr>
            <w:r>
              <w:rPr>
                <w:sz w:val="18"/>
                <w:szCs w:val="18"/>
              </w:rPr>
              <w:t>CH</w:t>
            </w:r>
            <w:r>
              <w:rPr>
                <w:sz w:val="18"/>
                <w:szCs w:val="18"/>
                <w:vertAlign w:val="subscript"/>
              </w:rPr>
              <w:t>4</w:t>
            </w:r>
          </w:p>
        </w:tc>
        <w:tc>
          <w:tcPr>
            <w:tcW w:w="2126" w:type="dxa"/>
            <w:vAlign w:val="center"/>
          </w:tcPr>
          <w:p w:rsidR="00412E99" w:rsidRDefault="00412E99">
            <w:pPr>
              <w:spacing w:line="300" w:lineRule="auto"/>
              <w:jc w:val="center"/>
              <w:rPr>
                <w:sz w:val="18"/>
                <w:szCs w:val="18"/>
              </w:rPr>
            </w:pPr>
            <w:r>
              <w:rPr>
                <w:rFonts w:hAnsi="宋体"/>
                <w:sz w:val="18"/>
                <w:szCs w:val="18"/>
              </w:rPr>
              <w:t>沼气、坑气</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无色、无味气体，极难溶于水，密度小于空气。</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乙醇</w:t>
            </w:r>
          </w:p>
        </w:tc>
        <w:tc>
          <w:tcPr>
            <w:tcW w:w="1694" w:type="dxa"/>
            <w:vAlign w:val="center"/>
          </w:tcPr>
          <w:p w:rsidR="00412E99" w:rsidRDefault="00412E99">
            <w:pPr>
              <w:spacing w:line="300" w:lineRule="auto"/>
              <w:jc w:val="center"/>
              <w:rPr>
                <w:sz w:val="18"/>
                <w:szCs w:val="18"/>
              </w:rPr>
            </w:pPr>
            <w:r>
              <w:rPr>
                <w:sz w:val="18"/>
                <w:szCs w:val="18"/>
              </w:rPr>
              <w:t>C</w:t>
            </w:r>
            <w:r>
              <w:rPr>
                <w:sz w:val="18"/>
                <w:szCs w:val="18"/>
                <w:vertAlign w:val="subscript"/>
              </w:rPr>
              <w:t>2</w:t>
            </w:r>
            <w:r>
              <w:rPr>
                <w:sz w:val="18"/>
                <w:szCs w:val="18"/>
              </w:rPr>
              <w:t>H</w:t>
            </w:r>
            <w:r>
              <w:rPr>
                <w:sz w:val="18"/>
                <w:szCs w:val="18"/>
                <w:vertAlign w:val="subscript"/>
              </w:rPr>
              <w:t>5</w:t>
            </w:r>
            <w:r>
              <w:rPr>
                <w:sz w:val="18"/>
                <w:szCs w:val="18"/>
              </w:rPr>
              <w:t>OH</w:t>
            </w:r>
          </w:p>
        </w:tc>
        <w:tc>
          <w:tcPr>
            <w:tcW w:w="2126" w:type="dxa"/>
            <w:vAlign w:val="center"/>
          </w:tcPr>
          <w:p w:rsidR="00412E99" w:rsidRDefault="00412E99">
            <w:pPr>
              <w:spacing w:line="300" w:lineRule="auto"/>
              <w:jc w:val="center"/>
              <w:rPr>
                <w:sz w:val="18"/>
                <w:szCs w:val="18"/>
              </w:rPr>
            </w:pPr>
            <w:r>
              <w:rPr>
                <w:rFonts w:hAnsi="宋体"/>
                <w:sz w:val="18"/>
                <w:szCs w:val="18"/>
              </w:rPr>
              <w:t>酒精</w:t>
            </w:r>
          </w:p>
        </w:tc>
        <w:tc>
          <w:tcPr>
            <w:tcW w:w="5067" w:type="dxa"/>
            <w:vAlign w:val="center"/>
          </w:tcPr>
          <w:p w:rsidR="00412E99" w:rsidRDefault="00412E99">
            <w:pPr>
              <w:spacing w:line="300" w:lineRule="auto"/>
              <w:ind w:firstLineChars="200" w:firstLine="336"/>
              <w:rPr>
                <w:spacing w:val="-6"/>
                <w:sz w:val="18"/>
                <w:szCs w:val="18"/>
              </w:rPr>
            </w:pPr>
            <w:r>
              <w:rPr>
                <w:rFonts w:hAnsi="宋体"/>
                <w:spacing w:val="-6"/>
                <w:sz w:val="18"/>
                <w:szCs w:val="18"/>
              </w:rPr>
              <w:t>无色透明，具有特殊气味的易挥发的液体，可与水任意互溶。</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乙酸</w:t>
            </w:r>
          </w:p>
        </w:tc>
        <w:tc>
          <w:tcPr>
            <w:tcW w:w="1694" w:type="dxa"/>
            <w:vAlign w:val="center"/>
          </w:tcPr>
          <w:p w:rsidR="00412E99" w:rsidRDefault="00412E99">
            <w:pPr>
              <w:spacing w:line="300" w:lineRule="auto"/>
              <w:jc w:val="center"/>
              <w:rPr>
                <w:sz w:val="18"/>
                <w:szCs w:val="18"/>
              </w:rPr>
            </w:pPr>
            <w:r>
              <w:rPr>
                <w:sz w:val="18"/>
                <w:szCs w:val="18"/>
              </w:rPr>
              <w:t>CH</w:t>
            </w:r>
            <w:r>
              <w:rPr>
                <w:sz w:val="18"/>
                <w:szCs w:val="18"/>
                <w:vertAlign w:val="subscript"/>
              </w:rPr>
              <w:t>3</w:t>
            </w:r>
            <w:r>
              <w:rPr>
                <w:sz w:val="18"/>
                <w:szCs w:val="18"/>
              </w:rPr>
              <w:t>COOH</w:t>
            </w:r>
          </w:p>
        </w:tc>
        <w:tc>
          <w:tcPr>
            <w:tcW w:w="2126" w:type="dxa"/>
            <w:vAlign w:val="center"/>
          </w:tcPr>
          <w:p w:rsidR="00412E99" w:rsidRDefault="00412E99">
            <w:pPr>
              <w:spacing w:line="300" w:lineRule="auto"/>
              <w:jc w:val="center"/>
              <w:rPr>
                <w:sz w:val="18"/>
                <w:szCs w:val="18"/>
              </w:rPr>
            </w:pPr>
            <w:r>
              <w:rPr>
                <w:rFonts w:hAnsi="宋体"/>
                <w:sz w:val="18"/>
                <w:szCs w:val="18"/>
              </w:rPr>
              <w:t>醋酸、冰醋酸</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无色有刺激性酸味的液体，易溶于水，固体称冰醋酸。</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氧化钙</w:t>
            </w:r>
          </w:p>
        </w:tc>
        <w:tc>
          <w:tcPr>
            <w:tcW w:w="1694" w:type="dxa"/>
            <w:vAlign w:val="center"/>
          </w:tcPr>
          <w:p w:rsidR="00412E99" w:rsidRDefault="00412E99">
            <w:pPr>
              <w:spacing w:line="300" w:lineRule="auto"/>
              <w:jc w:val="center"/>
              <w:rPr>
                <w:sz w:val="18"/>
                <w:szCs w:val="18"/>
              </w:rPr>
            </w:pPr>
            <w:r>
              <w:rPr>
                <w:sz w:val="18"/>
                <w:szCs w:val="18"/>
              </w:rPr>
              <w:t>CaO</w:t>
            </w:r>
          </w:p>
        </w:tc>
        <w:tc>
          <w:tcPr>
            <w:tcW w:w="2126" w:type="dxa"/>
            <w:vAlign w:val="center"/>
          </w:tcPr>
          <w:p w:rsidR="00412E99" w:rsidRDefault="00412E99">
            <w:pPr>
              <w:spacing w:line="300" w:lineRule="auto"/>
              <w:jc w:val="center"/>
              <w:rPr>
                <w:sz w:val="18"/>
                <w:szCs w:val="18"/>
              </w:rPr>
            </w:pPr>
            <w:r>
              <w:rPr>
                <w:rFonts w:hAnsi="宋体"/>
                <w:sz w:val="18"/>
                <w:szCs w:val="18"/>
              </w:rPr>
              <w:t>生石灰</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白色固体，易吸水，有腐蚀性。</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氧化铁</w:t>
            </w:r>
          </w:p>
        </w:tc>
        <w:tc>
          <w:tcPr>
            <w:tcW w:w="1694" w:type="dxa"/>
            <w:vAlign w:val="center"/>
          </w:tcPr>
          <w:p w:rsidR="00412E99" w:rsidRDefault="00412E99">
            <w:pPr>
              <w:spacing w:line="300" w:lineRule="auto"/>
              <w:jc w:val="center"/>
              <w:rPr>
                <w:sz w:val="18"/>
                <w:szCs w:val="18"/>
                <w:vertAlign w:val="subscript"/>
              </w:rPr>
            </w:pPr>
            <w:r>
              <w:rPr>
                <w:sz w:val="18"/>
                <w:szCs w:val="18"/>
              </w:rPr>
              <w:t>Fe</w:t>
            </w:r>
            <w:r>
              <w:rPr>
                <w:sz w:val="18"/>
                <w:szCs w:val="18"/>
                <w:vertAlign w:val="subscript"/>
              </w:rPr>
              <w:t>2</w:t>
            </w:r>
            <w:r>
              <w:rPr>
                <w:sz w:val="18"/>
                <w:szCs w:val="18"/>
              </w:rPr>
              <w:t>O</w:t>
            </w:r>
            <w:r>
              <w:rPr>
                <w:sz w:val="18"/>
                <w:szCs w:val="18"/>
                <w:vertAlign w:val="subscript"/>
              </w:rPr>
              <w:t>3</w:t>
            </w:r>
          </w:p>
        </w:tc>
        <w:tc>
          <w:tcPr>
            <w:tcW w:w="2126" w:type="dxa"/>
            <w:vAlign w:val="center"/>
          </w:tcPr>
          <w:p w:rsidR="00412E99" w:rsidRDefault="00412E99">
            <w:pPr>
              <w:spacing w:line="300" w:lineRule="auto"/>
              <w:jc w:val="center"/>
              <w:rPr>
                <w:sz w:val="18"/>
                <w:szCs w:val="18"/>
              </w:rPr>
            </w:pPr>
            <w:r>
              <w:rPr>
                <w:rFonts w:hAnsi="宋体"/>
                <w:sz w:val="18"/>
                <w:szCs w:val="18"/>
              </w:rPr>
              <w:t>铁锈、赤铁矿</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红色固体，不溶于水。</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四氧化三铁</w:t>
            </w:r>
          </w:p>
        </w:tc>
        <w:tc>
          <w:tcPr>
            <w:tcW w:w="1694" w:type="dxa"/>
            <w:vAlign w:val="center"/>
          </w:tcPr>
          <w:p w:rsidR="00412E99" w:rsidRDefault="00412E99">
            <w:pPr>
              <w:spacing w:line="300" w:lineRule="auto"/>
              <w:jc w:val="center"/>
              <w:rPr>
                <w:sz w:val="18"/>
                <w:szCs w:val="18"/>
                <w:vertAlign w:val="subscript"/>
              </w:rPr>
            </w:pPr>
            <w:r>
              <w:rPr>
                <w:sz w:val="18"/>
                <w:szCs w:val="18"/>
              </w:rPr>
              <w:t>Fe</w:t>
            </w:r>
            <w:r>
              <w:rPr>
                <w:sz w:val="18"/>
                <w:szCs w:val="18"/>
                <w:vertAlign w:val="subscript"/>
              </w:rPr>
              <w:t>3</w:t>
            </w:r>
            <w:r>
              <w:rPr>
                <w:sz w:val="18"/>
                <w:szCs w:val="18"/>
              </w:rPr>
              <w:t>O</w:t>
            </w:r>
            <w:r>
              <w:rPr>
                <w:sz w:val="18"/>
                <w:szCs w:val="18"/>
                <w:vertAlign w:val="subscript"/>
              </w:rPr>
              <w:t>4</w:t>
            </w:r>
          </w:p>
        </w:tc>
        <w:tc>
          <w:tcPr>
            <w:tcW w:w="2126" w:type="dxa"/>
            <w:vAlign w:val="center"/>
          </w:tcPr>
          <w:p w:rsidR="00412E99" w:rsidRDefault="00412E99">
            <w:pPr>
              <w:spacing w:line="300" w:lineRule="auto"/>
              <w:jc w:val="center"/>
              <w:rPr>
                <w:sz w:val="18"/>
                <w:szCs w:val="18"/>
              </w:rPr>
            </w:pPr>
            <w:r>
              <w:rPr>
                <w:rFonts w:hAnsi="宋体"/>
                <w:sz w:val="18"/>
                <w:szCs w:val="18"/>
              </w:rPr>
              <w:t>磁铁矿</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黑色固体，不溶于水。</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氢氧化钠</w:t>
            </w:r>
          </w:p>
        </w:tc>
        <w:tc>
          <w:tcPr>
            <w:tcW w:w="1694" w:type="dxa"/>
            <w:vAlign w:val="center"/>
          </w:tcPr>
          <w:p w:rsidR="00412E99" w:rsidRDefault="00412E99">
            <w:pPr>
              <w:spacing w:line="300" w:lineRule="auto"/>
              <w:jc w:val="center"/>
              <w:rPr>
                <w:sz w:val="18"/>
                <w:szCs w:val="18"/>
              </w:rPr>
            </w:pPr>
            <w:r>
              <w:rPr>
                <w:sz w:val="18"/>
                <w:szCs w:val="18"/>
              </w:rPr>
              <w:t>NaOH</w:t>
            </w:r>
          </w:p>
        </w:tc>
        <w:tc>
          <w:tcPr>
            <w:tcW w:w="2126" w:type="dxa"/>
            <w:vAlign w:val="center"/>
          </w:tcPr>
          <w:p w:rsidR="00412E99" w:rsidRDefault="00412E99">
            <w:pPr>
              <w:spacing w:line="300" w:lineRule="auto"/>
              <w:jc w:val="center"/>
              <w:rPr>
                <w:sz w:val="18"/>
                <w:szCs w:val="18"/>
              </w:rPr>
            </w:pPr>
            <w:r>
              <w:rPr>
                <w:rFonts w:hAnsi="宋体"/>
                <w:sz w:val="18"/>
                <w:szCs w:val="18"/>
              </w:rPr>
              <w:t>火碱、烧碱、苛性钠</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白色固体，极易溶于水，易潮解，有强腐蚀性。</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氢氧化钙</w:t>
            </w:r>
          </w:p>
        </w:tc>
        <w:tc>
          <w:tcPr>
            <w:tcW w:w="1694" w:type="dxa"/>
            <w:vAlign w:val="center"/>
          </w:tcPr>
          <w:p w:rsidR="00412E99" w:rsidRDefault="00412E99">
            <w:pPr>
              <w:spacing w:line="300" w:lineRule="auto"/>
              <w:jc w:val="center"/>
              <w:rPr>
                <w:sz w:val="18"/>
                <w:szCs w:val="18"/>
              </w:rPr>
            </w:pPr>
            <w:r>
              <w:rPr>
                <w:rFonts w:hint="eastAsia"/>
                <w:sz w:val="18"/>
                <w:szCs w:val="18"/>
              </w:rPr>
              <w:t>Ca(OH)</w:t>
            </w:r>
            <w:r>
              <w:rPr>
                <w:rFonts w:hint="eastAsia"/>
                <w:sz w:val="18"/>
                <w:szCs w:val="18"/>
                <w:vertAlign w:val="subscript"/>
              </w:rPr>
              <w:t>2</w:t>
            </w:r>
          </w:p>
        </w:tc>
        <w:tc>
          <w:tcPr>
            <w:tcW w:w="2126" w:type="dxa"/>
            <w:vAlign w:val="center"/>
          </w:tcPr>
          <w:p w:rsidR="00412E99" w:rsidRDefault="00412E99">
            <w:pPr>
              <w:spacing w:line="300" w:lineRule="auto"/>
              <w:rPr>
                <w:sz w:val="18"/>
                <w:szCs w:val="18"/>
              </w:rPr>
            </w:pPr>
            <w:r>
              <w:rPr>
                <w:rFonts w:hAnsi="宋体"/>
                <w:sz w:val="18"/>
                <w:szCs w:val="18"/>
              </w:rPr>
              <w:t>熟石灰、消石灰、石灰水</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白色粉末状固体，微溶于水，有腐蚀性。</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碳酸钠</w:t>
            </w:r>
          </w:p>
        </w:tc>
        <w:tc>
          <w:tcPr>
            <w:tcW w:w="1694" w:type="dxa"/>
            <w:vAlign w:val="center"/>
          </w:tcPr>
          <w:p w:rsidR="00412E99" w:rsidRDefault="00412E99">
            <w:pPr>
              <w:spacing w:line="300" w:lineRule="auto"/>
              <w:jc w:val="center"/>
              <w:rPr>
                <w:sz w:val="18"/>
                <w:szCs w:val="18"/>
                <w:vertAlign w:val="subscript"/>
              </w:rPr>
            </w:pPr>
            <w:r>
              <w:rPr>
                <w:sz w:val="18"/>
                <w:szCs w:val="18"/>
              </w:rPr>
              <w:t>Na</w:t>
            </w:r>
            <w:r>
              <w:rPr>
                <w:sz w:val="18"/>
                <w:szCs w:val="18"/>
                <w:vertAlign w:val="subscript"/>
              </w:rPr>
              <w:t>2</w:t>
            </w:r>
            <w:r>
              <w:rPr>
                <w:sz w:val="18"/>
                <w:szCs w:val="18"/>
              </w:rPr>
              <w:t>CO</w:t>
            </w:r>
            <w:r>
              <w:rPr>
                <w:sz w:val="18"/>
                <w:szCs w:val="18"/>
                <w:vertAlign w:val="subscript"/>
              </w:rPr>
              <w:t>3</w:t>
            </w:r>
          </w:p>
        </w:tc>
        <w:tc>
          <w:tcPr>
            <w:tcW w:w="2126" w:type="dxa"/>
            <w:vAlign w:val="center"/>
          </w:tcPr>
          <w:p w:rsidR="00412E99" w:rsidRDefault="00412E99">
            <w:pPr>
              <w:spacing w:line="300" w:lineRule="auto"/>
              <w:jc w:val="center"/>
              <w:rPr>
                <w:sz w:val="18"/>
                <w:szCs w:val="18"/>
              </w:rPr>
            </w:pPr>
            <w:r>
              <w:rPr>
                <w:rFonts w:hAnsi="宋体"/>
                <w:sz w:val="18"/>
                <w:szCs w:val="18"/>
              </w:rPr>
              <w:t>纯碱、口碱、苏打</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白色粉末状固体，易溶于水且吸湿结块。</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碳酸钠晶体</w:t>
            </w:r>
          </w:p>
        </w:tc>
        <w:tc>
          <w:tcPr>
            <w:tcW w:w="1694" w:type="dxa"/>
            <w:vAlign w:val="center"/>
          </w:tcPr>
          <w:p w:rsidR="00412E99" w:rsidRDefault="00412E99">
            <w:pPr>
              <w:spacing w:line="300" w:lineRule="auto"/>
              <w:jc w:val="center"/>
              <w:rPr>
                <w:sz w:val="18"/>
                <w:szCs w:val="18"/>
              </w:rPr>
            </w:pPr>
            <w:r>
              <w:rPr>
                <w:sz w:val="18"/>
                <w:szCs w:val="18"/>
              </w:rPr>
              <w:t>Na</w:t>
            </w:r>
            <w:r>
              <w:rPr>
                <w:sz w:val="18"/>
                <w:szCs w:val="18"/>
                <w:vertAlign w:val="subscript"/>
              </w:rPr>
              <w:t>2</w:t>
            </w:r>
            <w:r>
              <w:rPr>
                <w:sz w:val="18"/>
                <w:szCs w:val="18"/>
              </w:rPr>
              <w:t>CO</w:t>
            </w:r>
            <w:r>
              <w:rPr>
                <w:sz w:val="18"/>
                <w:szCs w:val="18"/>
                <w:vertAlign w:val="subscript"/>
              </w:rPr>
              <w:t>3</w:t>
            </w:r>
            <w:r>
              <w:rPr>
                <w:sz w:val="18"/>
                <w:szCs w:val="18"/>
              </w:rPr>
              <w:t>·10H</w:t>
            </w:r>
            <w:r>
              <w:rPr>
                <w:sz w:val="18"/>
                <w:szCs w:val="18"/>
                <w:vertAlign w:val="subscript"/>
              </w:rPr>
              <w:t>2</w:t>
            </w:r>
            <w:r>
              <w:rPr>
                <w:sz w:val="18"/>
                <w:szCs w:val="18"/>
              </w:rPr>
              <w:t>O</w:t>
            </w:r>
          </w:p>
        </w:tc>
        <w:tc>
          <w:tcPr>
            <w:tcW w:w="2126" w:type="dxa"/>
            <w:vAlign w:val="center"/>
          </w:tcPr>
          <w:p w:rsidR="00412E99" w:rsidRDefault="00412E99">
            <w:pPr>
              <w:spacing w:line="300" w:lineRule="auto"/>
              <w:ind w:firstLineChars="200" w:firstLine="360"/>
              <w:jc w:val="center"/>
              <w:rPr>
                <w:sz w:val="18"/>
                <w:szCs w:val="18"/>
              </w:rPr>
            </w:pPr>
          </w:p>
        </w:tc>
        <w:tc>
          <w:tcPr>
            <w:tcW w:w="5067" w:type="dxa"/>
            <w:vAlign w:val="center"/>
          </w:tcPr>
          <w:p w:rsidR="00412E99" w:rsidRDefault="00412E99">
            <w:pPr>
              <w:spacing w:line="300" w:lineRule="auto"/>
              <w:ind w:firstLineChars="200" w:firstLine="360"/>
              <w:rPr>
                <w:sz w:val="18"/>
                <w:szCs w:val="18"/>
              </w:rPr>
            </w:pPr>
            <w:r>
              <w:rPr>
                <w:rFonts w:hAnsi="宋体"/>
                <w:sz w:val="18"/>
                <w:szCs w:val="18"/>
              </w:rPr>
              <w:t>无色晶体，易失水风化。</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碳酸氢钠</w:t>
            </w:r>
          </w:p>
        </w:tc>
        <w:tc>
          <w:tcPr>
            <w:tcW w:w="1694" w:type="dxa"/>
            <w:vAlign w:val="center"/>
          </w:tcPr>
          <w:p w:rsidR="00412E99" w:rsidRDefault="00412E99">
            <w:pPr>
              <w:spacing w:line="300" w:lineRule="auto"/>
              <w:jc w:val="center"/>
              <w:rPr>
                <w:sz w:val="18"/>
                <w:szCs w:val="18"/>
                <w:vertAlign w:val="subscript"/>
              </w:rPr>
            </w:pPr>
            <w:r>
              <w:rPr>
                <w:sz w:val="18"/>
                <w:szCs w:val="18"/>
              </w:rPr>
              <w:t>NaHCO</w:t>
            </w:r>
            <w:r>
              <w:rPr>
                <w:sz w:val="18"/>
                <w:szCs w:val="18"/>
                <w:vertAlign w:val="subscript"/>
              </w:rPr>
              <w:t>3</w:t>
            </w:r>
          </w:p>
        </w:tc>
        <w:tc>
          <w:tcPr>
            <w:tcW w:w="2126" w:type="dxa"/>
            <w:vAlign w:val="center"/>
          </w:tcPr>
          <w:p w:rsidR="00412E99" w:rsidRDefault="00412E99">
            <w:pPr>
              <w:spacing w:line="300" w:lineRule="auto"/>
              <w:jc w:val="center"/>
              <w:rPr>
                <w:sz w:val="18"/>
                <w:szCs w:val="18"/>
              </w:rPr>
            </w:pPr>
            <w:r>
              <w:rPr>
                <w:rFonts w:hAnsi="宋体"/>
                <w:sz w:val="18"/>
                <w:szCs w:val="18"/>
              </w:rPr>
              <w:t>小苏打</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白色晶体，易溶于水，但溶解度比</w:t>
            </w:r>
            <w:r>
              <w:rPr>
                <w:sz w:val="18"/>
                <w:szCs w:val="18"/>
              </w:rPr>
              <w:t>Na</w:t>
            </w:r>
            <w:r>
              <w:rPr>
                <w:sz w:val="18"/>
                <w:szCs w:val="18"/>
                <w:vertAlign w:val="subscript"/>
              </w:rPr>
              <w:t>2</w:t>
            </w:r>
            <w:r>
              <w:rPr>
                <w:sz w:val="18"/>
                <w:szCs w:val="18"/>
              </w:rPr>
              <w:t>CO</w:t>
            </w:r>
            <w:r>
              <w:rPr>
                <w:sz w:val="18"/>
                <w:szCs w:val="18"/>
                <w:vertAlign w:val="subscript"/>
              </w:rPr>
              <w:t>3</w:t>
            </w:r>
            <w:r>
              <w:rPr>
                <w:rFonts w:hAnsi="宋体"/>
                <w:sz w:val="18"/>
                <w:szCs w:val="18"/>
              </w:rPr>
              <w:t>小。</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氯化钠</w:t>
            </w:r>
          </w:p>
        </w:tc>
        <w:tc>
          <w:tcPr>
            <w:tcW w:w="1694" w:type="dxa"/>
            <w:vAlign w:val="center"/>
          </w:tcPr>
          <w:p w:rsidR="00412E99" w:rsidRDefault="00412E99">
            <w:pPr>
              <w:spacing w:line="300" w:lineRule="auto"/>
              <w:jc w:val="center"/>
              <w:rPr>
                <w:sz w:val="18"/>
                <w:szCs w:val="18"/>
              </w:rPr>
            </w:pPr>
            <w:r>
              <w:rPr>
                <w:sz w:val="18"/>
                <w:szCs w:val="18"/>
              </w:rPr>
              <w:t>NaC</w:t>
            </w:r>
            <w:r>
              <w:rPr>
                <w:rFonts w:hint="eastAsia"/>
                <w:sz w:val="18"/>
                <w:szCs w:val="18"/>
              </w:rPr>
              <w:t>l</w:t>
            </w:r>
          </w:p>
        </w:tc>
        <w:tc>
          <w:tcPr>
            <w:tcW w:w="2126" w:type="dxa"/>
            <w:vAlign w:val="center"/>
          </w:tcPr>
          <w:p w:rsidR="00412E99" w:rsidRDefault="00412E99">
            <w:pPr>
              <w:spacing w:line="300" w:lineRule="auto"/>
              <w:jc w:val="center"/>
              <w:rPr>
                <w:sz w:val="18"/>
                <w:szCs w:val="18"/>
              </w:rPr>
            </w:pPr>
            <w:r>
              <w:rPr>
                <w:rFonts w:hAnsi="宋体"/>
                <w:sz w:val="18"/>
                <w:szCs w:val="18"/>
              </w:rPr>
              <w:t>食盐</w:t>
            </w:r>
          </w:p>
        </w:tc>
        <w:tc>
          <w:tcPr>
            <w:tcW w:w="5067" w:type="dxa"/>
            <w:vAlign w:val="center"/>
          </w:tcPr>
          <w:p w:rsidR="00412E99" w:rsidRDefault="00412E99">
            <w:pPr>
              <w:spacing w:line="300" w:lineRule="auto"/>
              <w:ind w:firstLineChars="200" w:firstLine="360"/>
              <w:rPr>
                <w:sz w:val="18"/>
                <w:szCs w:val="18"/>
              </w:rPr>
            </w:pP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碳酸钙</w:t>
            </w:r>
          </w:p>
        </w:tc>
        <w:tc>
          <w:tcPr>
            <w:tcW w:w="1694" w:type="dxa"/>
            <w:vAlign w:val="center"/>
          </w:tcPr>
          <w:p w:rsidR="00412E99" w:rsidRDefault="00412E99">
            <w:pPr>
              <w:spacing w:line="300" w:lineRule="auto"/>
              <w:jc w:val="center"/>
              <w:rPr>
                <w:sz w:val="18"/>
                <w:szCs w:val="18"/>
                <w:vertAlign w:val="subscript"/>
              </w:rPr>
            </w:pPr>
            <w:r>
              <w:rPr>
                <w:rFonts w:hint="eastAsia"/>
                <w:sz w:val="18"/>
                <w:szCs w:val="18"/>
              </w:rPr>
              <w:t>C</w:t>
            </w:r>
            <w:r>
              <w:rPr>
                <w:sz w:val="18"/>
                <w:szCs w:val="18"/>
              </w:rPr>
              <w:t>aCO</w:t>
            </w:r>
            <w:r>
              <w:rPr>
                <w:sz w:val="18"/>
                <w:szCs w:val="18"/>
                <w:vertAlign w:val="subscript"/>
              </w:rPr>
              <w:t>3</w:t>
            </w:r>
          </w:p>
        </w:tc>
        <w:tc>
          <w:tcPr>
            <w:tcW w:w="2126" w:type="dxa"/>
            <w:vAlign w:val="center"/>
          </w:tcPr>
          <w:p w:rsidR="00412E99" w:rsidRDefault="00412E99">
            <w:pPr>
              <w:spacing w:line="300" w:lineRule="auto"/>
              <w:jc w:val="center"/>
              <w:rPr>
                <w:sz w:val="18"/>
                <w:szCs w:val="18"/>
              </w:rPr>
            </w:pPr>
            <w:r>
              <w:rPr>
                <w:rFonts w:hAnsi="宋体"/>
                <w:sz w:val="18"/>
                <w:szCs w:val="18"/>
              </w:rPr>
              <w:t>石灰石、大理石</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白色固体，不溶于水。</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硫酸铜</w:t>
            </w:r>
          </w:p>
        </w:tc>
        <w:tc>
          <w:tcPr>
            <w:tcW w:w="1694" w:type="dxa"/>
            <w:vAlign w:val="center"/>
          </w:tcPr>
          <w:p w:rsidR="00412E99" w:rsidRDefault="00412E99">
            <w:pPr>
              <w:spacing w:line="300" w:lineRule="auto"/>
              <w:jc w:val="center"/>
              <w:rPr>
                <w:sz w:val="18"/>
                <w:szCs w:val="18"/>
              </w:rPr>
            </w:pPr>
            <w:r>
              <w:rPr>
                <w:rFonts w:hint="eastAsia"/>
                <w:sz w:val="18"/>
                <w:szCs w:val="18"/>
              </w:rPr>
              <w:t>CuS</w:t>
            </w:r>
            <w:r>
              <w:rPr>
                <w:sz w:val="18"/>
                <w:szCs w:val="18"/>
              </w:rPr>
              <w:t>O</w:t>
            </w:r>
            <w:r>
              <w:rPr>
                <w:rFonts w:hint="eastAsia"/>
                <w:sz w:val="18"/>
                <w:szCs w:val="18"/>
                <w:vertAlign w:val="subscript"/>
              </w:rPr>
              <w:t>4</w:t>
            </w:r>
          </w:p>
        </w:tc>
        <w:tc>
          <w:tcPr>
            <w:tcW w:w="2126" w:type="dxa"/>
            <w:vAlign w:val="center"/>
          </w:tcPr>
          <w:p w:rsidR="00412E99" w:rsidRDefault="00412E99">
            <w:pPr>
              <w:spacing w:line="300" w:lineRule="auto"/>
              <w:ind w:firstLineChars="200" w:firstLine="360"/>
              <w:jc w:val="center"/>
              <w:rPr>
                <w:sz w:val="18"/>
                <w:szCs w:val="18"/>
              </w:rPr>
            </w:pP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白色粉末状固体，溶于水，其水溶液为蓝色。</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硫酸铜晶体</w:t>
            </w:r>
          </w:p>
        </w:tc>
        <w:tc>
          <w:tcPr>
            <w:tcW w:w="1694" w:type="dxa"/>
            <w:vAlign w:val="center"/>
          </w:tcPr>
          <w:p w:rsidR="00412E99" w:rsidRDefault="00412E99">
            <w:pPr>
              <w:spacing w:line="300" w:lineRule="auto"/>
              <w:jc w:val="center"/>
              <w:rPr>
                <w:sz w:val="18"/>
                <w:szCs w:val="18"/>
              </w:rPr>
            </w:pPr>
            <w:r>
              <w:rPr>
                <w:rFonts w:hint="eastAsia"/>
                <w:sz w:val="18"/>
                <w:szCs w:val="18"/>
              </w:rPr>
              <w:t>CuS</w:t>
            </w:r>
            <w:r>
              <w:rPr>
                <w:sz w:val="18"/>
                <w:szCs w:val="18"/>
              </w:rPr>
              <w:t>O</w:t>
            </w:r>
            <w:r>
              <w:rPr>
                <w:rFonts w:hint="eastAsia"/>
                <w:sz w:val="18"/>
                <w:szCs w:val="18"/>
                <w:vertAlign w:val="subscript"/>
              </w:rPr>
              <w:t>4</w:t>
            </w:r>
            <w:r>
              <w:rPr>
                <w:sz w:val="18"/>
                <w:szCs w:val="18"/>
              </w:rPr>
              <w:t>·</w:t>
            </w:r>
            <w:r>
              <w:rPr>
                <w:rFonts w:hint="eastAsia"/>
                <w:sz w:val="18"/>
                <w:szCs w:val="18"/>
              </w:rPr>
              <w:t>5</w:t>
            </w:r>
            <w:r>
              <w:rPr>
                <w:sz w:val="18"/>
                <w:szCs w:val="18"/>
              </w:rPr>
              <w:t>H</w:t>
            </w:r>
            <w:r>
              <w:rPr>
                <w:sz w:val="18"/>
                <w:szCs w:val="18"/>
                <w:vertAlign w:val="subscript"/>
              </w:rPr>
              <w:t>2</w:t>
            </w:r>
            <w:r>
              <w:rPr>
                <w:sz w:val="18"/>
                <w:szCs w:val="18"/>
              </w:rPr>
              <w:t>O</w:t>
            </w:r>
          </w:p>
        </w:tc>
        <w:tc>
          <w:tcPr>
            <w:tcW w:w="2126" w:type="dxa"/>
            <w:vAlign w:val="center"/>
          </w:tcPr>
          <w:p w:rsidR="00412E99" w:rsidRDefault="00412E99">
            <w:pPr>
              <w:spacing w:line="300" w:lineRule="auto"/>
              <w:jc w:val="center"/>
              <w:rPr>
                <w:sz w:val="18"/>
                <w:szCs w:val="18"/>
              </w:rPr>
            </w:pPr>
            <w:r>
              <w:rPr>
                <w:rFonts w:hAnsi="宋体"/>
                <w:sz w:val="18"/>
                <w:szCs w:val="18"/>
              </w:rPr>
              <w:t>蓝矾、胆矾</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蓝色晶体。</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高锰酸钾</w:t>
            </w:r>
          </w:p>
        </w:tc>
        <w:tc>
          <w:tcPr>
            <w:tcW w:w="1694" w:type="dxa"/>
            <w:vAlign w:val="center"/>
          </w:tcPr>
          <w:p w:rsidR="00412E99" w:rsidRDefault="00412E99">
            <w:pPr>
              <w:spacing w:line="300" w:lineRule="auto"/>
              <w:jc w:val="center"/>
              <w:rPr>
                <w:sz w:val="18"/>
                <w:szCs w:val="18"/>
              </w:rPr>
            </w:pPr>
            <w:r>
              <w:rPr>
                <w:rFonts w:hint="eastAsia"/>
                <w:sz w:val="18"/>
                <w:szCs w:val="18"/>
              </w:rPr>
              <w:t>KMnO</w:t>
            </w:r>
            <w:r>
              <w:rPr>
                <w:rFonts w:hint="eastAsia"/>
                <w:sz w:val="18"/>
                <w:szCs w:val="18"/>
                <w:vertAlign w:val="subscript"/>
              </w:rPr>
              <w:t>4</w:t>
            </w:r>
          </w:p>
        </w:tc>
        <w:tc>
          <w:tcPr>
            <w:tcW w:w="2126" w:type="dxa"/>
            <w:vAlign w:val="center"/>
          </w:tcPr>
          <w:p w:rsidR="00412E99" w:rsidRDefault="00412E99">
            <w:pPr>
              <w:spacing w:line="300" w:lineRule="auto"/>
              <w:jc w:val="center"/>
              <w:rPr>
                <w:sz w:val="18"/>
                <w:szCs w:val="18"/>
              </w:rPr>
            </w:pPr>
            <w:r>
              <w:rPr>
                <w:rFonts w:hAnsi="宋体"/>
                <w:sz w:val="18"/>
                <w:szCs w:val="18"/>
              </w:rPr>
              <w:t>灰锰氧</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紫色有光泽晶体，溶于水，其水溶液为紫色。</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碱式碳酸铜</w:t>
            </w:r>
          </w:p>
        </w:tc>
        <w:tc>
          <w:tcPr>
            <w:tcW w:w="1694" w:type="dxa"/>
            <w:vAlign w:val="center"/>
          </w:tcPr>
          <w:p w:rsidR="00412E99" w:rsidRDefault="00412E99">
            <w:pPr>
              <w:spacing w:line="300" w:lineRule="auto"/>
              <w:jc w:val="center"/>
              <w:rPr>
                <w:sz w:val="18"/>
                <w:szCs w:val="18"/>
              </w:rPr>
            </w:pPr>
            <w:r>
              <w:rPr>
                <w:rFonts w:hint="eastAsia"/>
                <w:sz w:val="18"/>
                <w:szCs w:val="18"/>
              </w:rPr>
              <w:t>Cu</w:t>
            </w:r>
            <w:r>
              <w:rPr>
                <w:rFonts w:hint="eastAsia"/>
                <w:sz w:val="18"/>
                <w:szCs w:val="18"/>
                <w:vertAlign w:val="subscript"/>
              </w:rPr>
              <w:t>2</w:t>
            </w:r>
            <w:r>
              <w:rPr>
                <w:rFonts w:hint="eastAsia"/>
                <w:sz w:val="18"/>
                <w:szCs w:val="18"/>
              </w:rPr>
              <w:t>(OH)</w:t>
            </w:r>
            <w:r>
              <w:rPr>
                <w:rFonts w:hint="eastAsia"/>
                <w:sz w:val="18"/>
                <w:szCs w:val="18"/>
                <w:vertAlign w:val="subscript"/>
              </w:rPr>
              <w:t>2</w:t>
            </w:r>
            <w:r>
              <w:rPr>
                <w:rFonts w:hint="eastAsia"/>
                <w:sz w:val="18"/>
                <w:szCs w:val="18"/>
              </w:rPr>
              <w:t>CO</w:t>
            </w:r>
            <w:r>
              <w:rPr>
                <w:rFonts w:hint="eastAsia"/>
                <w:sz w:val="18"/>
                <w:szCs w:val="18"/>
                <w:vertAlign w:val="subscript"/>
              </w:rPr>
              <w:t>3</w:t>
            </w:r>
          </w:p>
        </w:tc>
        <w:tc>
          <w:tcPr>
            <w:tcW w:w="2126" w:type="dxa"/>
            <w:vAlign w:val="center"/>
          </w:tcPr>
          <w:p w:rsidR="00412E99" w:rsidRDefault="00412E99">
            <w:pPr>
              <w:spacing w:line="300" w:lineRule="auto"/>
              <w:jc w:val="center"/>
              <w:rPr>
                <w:sz w:val="18"/>
                <w:szCs w:val="18"/>
              </w:rPr>
            </w:pPr>
            <w:r>
              <w:rPr>
                <w:rFonts w:hAnsi="宋体"/>
                <w:sz w:val="18"/>
                <w:szCs w:val="18"/>
              </w:rPr>
              <w:t>铜绿</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绿色粉末状固体，不溶于水。</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氯化银</w:t>
            </w:r>
          </w:p>
        </w:tc>
        <w:tc>
          <w:tcPr>
            <w:tcW w:w="1694" w:type="dxa"/>
            <w:vAlign w:val="center"/>
          </w:tcPr>
          <w:p w:rsidR="00412E99" w:rsidRDefault="00412E99">
            <w:pPr>
              <w:spacing w:line="300" w:lineRule="auto"/>
              <w:jc w:val="center"/>
              <w:rPr>
                <w:sz w:val="18"/>
                <w:szCs w:val="18"/>
              </w:rPr>
            </w:pPr>
            <w:r>
              <w:rPr>
                <w:rFonts w:hint="eastAsia"/>
                <w:sz w:val="18"/>
                <w:szCs w:val="18"/>
              </w:rPr>
              <w:t>AgCl</w:t>
            </w:r>
          </w:p>
        </w:tc>
        <w:tc>
          <w:tcPr>
            <w:tcW w:w="2126" w:type="dxa"/>
            <w:vAlign w:val="center"/>
          </w:tcPr>
          <w:p w:rsidR="00412E99" w:rsidRDefault="00412E99">
            <w:pPr>
              <w:spacing w:line="300" w:lineRule="auto"/>
              <w:ind w:firstLineChars="200" w:firstLine="360"/>
              <w:jc w:val="center"/>
              <w:rPr>
                <w:sz w:val="18"/>
                <w:szCs w:val="18"/>
              </w:rPr>
            </w:pPr>
          </w:p>
        </w:tc>
        <w:tc>
          <w:tcPr>
            <w:tcW w:w="5067" w:type="dxa"/>
            <w:vAlign w:val="center"/>
          </w:tcPr>
          <w:p w:rsidR="00412E99" w:rsidRDefault="00412E99">
            <w:pPr>
              <w:spacing w:line="300" w:lineRule="auto"/>
              <w:ind w:firstLineChars="200" w:firstLine="360"/>
              <w:rPr>
                <w:sz w:val="18"/>
                <w:szCs w:val="18"/>
              </w:rPr>
            </w:pPr>
            <w:r>
              <w:rPr>
                <w:rFonts w:hAnsi="宋体"/>
                <w:sz w:val="18"/>
                <w:szCs w:val="18"/>
              </w:rPr>
              <w:t>新制得为白色凝乳状沉淀，不溶于稀硝酸。</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硫酸钡</w:t>
            </w:r>
          </w:p>
        </w:tc>
        <w:tc>
          <w:tcPr>
            <w:tcW w:w="1694" w:type="dxa"/>
            <w:vAlign w:val="center"/>
          </w:tcPr>
          <w:p w:rsidR="00412E99" w:rsidRDefault="00412E99">
            <w:pPr>
              <w:spacing w:line="300" w:lineRule="auto"/>
              <w:jc w:val="center"/>
              <w:rPr>
                <w:sz w:val="18"/>
                <w:szCs w:val="18"/>
                <w:vertAlign w:val="subscript"/>
              </w:rPr>
            </w:pPr>
            <w:r>
              <w:rPr>
                <w:sz w:val="18"/>
                <w:szCs w:val="18"/>
              </w:rPr>
              <w:t>BaSO</w:t>
            </w:r>
            <w:r>
              <w:rPr>
                <w:sz w:val="18"/>
                <w:szCs w:val="18"/>
                <w:vertAlign w:val="subscript"/>
              </w:rPr>
              <w:t>4</w:t>
            </w:r>
          </w:p>
        </w:tc>
        <w:tc>
          <w:tcPr>
            <w:tcW w:w="2126" w:type="dxa"/>
            <w:vAlign w:val="center"/>
          </w:tcPr>
          <w:p w:rsidR="00412E99" w:rsidRDefault="00412E99">
            <w:pPr>
              <w:spacing w:line="300" w:lineRule="auto"/>
              <w:jc w:val="center"/>
              <w:rPr>
                <w:sz w:val="18"/>
                <w:szCs w:val="18"/>
              </w:rPr>
            </w:pPr>
            <w:r>
              <w:rPr>
                <w:rFonts w:hAnsi="宋体"/>
                <w:sz w:val="18"/>
                <w:szCs w:val="18"/>
              </w:rPr>
              <w:t>天然产称重晶石</w:t>
            </w:r>
          </w:p>
        </w:tc>
        <w:tc>
          <w:tcPr>
            <w:tcW w:w="5067" w:type="dxa"/>
            <w:vAlign w:val="center"/>
          </w:tcPr>
          <w:p w:rsidR="00412E99" w:rsidRDefault="00412E99">
            <w:pPr>
              <w:spacing w:line="300" w:lineRule="auto"/>
              <w:ind w:firstLineChars="200" w:firstLine="360"/>
              <w:rPr>
                <w:sz w:val="18"/>
                <w:szCs w:val="18"/>
              </w:rPr>
            </w:pPr>
            <w:r>
              <w:rPr>
                <w:rFonts w:hAnsi="宋体"/>
                <w:sz w:val="18"/>
                <w:szCs w:val="18"/>
              </w:rPr>
              <w:t>白色固体，不溶于水，不溶于稀硝酸。</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氢氧化铁</w:t>
            </w:r>
          </w:p>
        </w:tc>
        <w:tc>
          <w:tcPr>
            <w:tcW w:w="1694" w:type="dxa"/>
            <w:vAlign w:val="center"/>
          </w:tcPr>
          <w:p w:rsidR="00412E99" w:rsidRDefault="00412E99">
            <w:pPr>
              <w:spacing w:line="300" w:lineRule="auto"/>
              <w:jc w:val="center"/>
              <w:rPr>
                <w:sz w:val="18"/>
                <w:szCs w:val="18"/>
              </w:rPr>
            </w:pPr>
            <w:r>
              <w:rPr>
                <w:rFonts w:hint="eastAsia"/>
                <w:sz w:val="18"/>
                <w:szCs w:val="18"/>
              </w:rPr>
              <w:t>Fe(OH)</w:t>
            </w:r>
            <w:r>
              <w:rPr>
                <w:rFonts w:hint="eastAsia"/>
                <w:sz w:val="18"/>
                <w:szCs w:val="18"/>
                <w:vertAlign w:val="subscript"/>
              </w:rPr>
              <w:t>3</w:t>
            </w:r>
          </w:p>
        </w:tc>
        <w:tc>
          <w:tcPr>
            <w:tcW w:w="2126" w:type="dxa"/>
            <w:vAlign w:val="center"/>
          </w:tcPr>
          <w:p w:rsidR="00412E99" w:rsidRDefault="00412E99">
            <w:pPr>
              <w:spacing w:line="300" w:lineRule="auto"/>
              <w:ind w:firstLineChars="200" w:firstLine="360"/>
              <w:jc w:val="center"/>
              <w:rPr>
                <w:sz w:val="18"/>
                <w:szCs w:val="18"/>
              </w:rPr>
            </w:pPr>
          </w:p>
        </w:tc>
        <w:tc>
          <w:tcPr>
            <w:tcW w:w="5067" w:type="dxa"/>
            <w:vAlign w:val="center"/>
          </w:tcPr>
          <w:p w:rsidR="00412E99" w:rsidRDefault="00412E99">
            <w:pPr>
              <w:spacing w:line="300" w:lineRule="auto"/>
              <w:ind w:firstLineChars="200" w:firstLine="360"/>
              <w:rPr>
                <w:sz w:val="18"/>
                <w:szCs w:val="18"/>
              </w:rPr>
            </w:pPr>
            <w:r>
              <w:rPr>
                <w:rFonts w:hAnsi="宋体"/>
                <w:sz w:val="18"/>
                <w:szCs w:val="18"/>
              </w:rPr>
              <w:t>新制得为红褐色沉淀。</w:t>
            </w:r>
          </w:p>
        </w:tc>
      </w:tr>
      <w:tr w:rsidR="00412E99">
        <w:trPr>
          <w:jc w:val="center"/>
        </w:trPr>
        <w:tc>
          <w:tcPr>
            <w:tcW w:w="1534" w:type="dxa"/>
            <w:vAlign w:val="center"/>
          </w:tcPr>
          <w:p w:rsidR="00412E99" w:rsidRDefault="00412E99">
            <w:pPr>
              <w:spacing w:line="300" w:lineRule="auto"/>
              <w:jc w:val="center"/>
              <w:rPr>
                <w:sz w:val="18"/>
                <w:szCs w:val="18"/>
              </w:rPr>
            </w:pPr>
            <w:r>
              <w:rPr>
                <w:rFonts w:hAnsi="宋体"/>
                <w:sz w:val="18"/>
                <w:szCs w:val="18"/>
              </w:rPr>
              <w:t>氢氧化铜</w:t>
            </w:r>
          </w:p>
        </w:tc>
        <w:tc>
          <w:tcPr>
            <w:tcW w:w="1694" w:type="dxa"/>
            <w:vAlign w:val="center"/>
          </w:tcPr>
          <w:p w:rsidR="00412E99" w:rsidRDefault="00412E99">
            <w:pPr>
              <w:spacing w:line="300" w:lineRule="auto"/>
              <w:jc w:val="center"/>
              <w:rPr>
                <w:sz w:val="18"/>
                <w:szCs w:val="18"/>
              </w:rPr>
            </w:pPr>
            <w:r>
              <w:rPr>
                <w:rFonts w:hint="eastAsia"/>
                <w:sz w:val="18"/>
                <w:szCs w:val="18"/>
              </w:rPr>
              <w:t>Cu(OH)</w:t>
            </w:r>
            <w:r>
              <w:rPr>
                <w:rFonts w:hint="eastAsia"/>
                <w:sz w:val="18"/>
                <w:szCs w:val="18"/>
                <w:vertAlign w:val="subscript"/>
              </w:rPr>
              <w:t>2</w:t>
            </w:r>
          </w:p>
        </w:tc>
        <w:tc>
          <w:tcPr>
            <w:tcW w:w="2126" w:type="dxa"/>
          </w:tcPr>
          <w:p w:rsidR="00412E99" w:rsidRDefault="00412E99">
            <w:pPr>
              <w:spacing w:line="300" w:lineRule="auto"/>
              <w:ind w:firstLineChars="200" w:firstLine="360"/>
              <w:jc w:val="center"/>
              <w:rPr>
                <w:sz w:val="18"/>
                <w:szCs w:val="18"/>
              </w:rPr>
            </w:pPr>
          </w:p>
        </w:tc>
        <w:tc>
          <w:tcPr>
            <w:tcW w:w="5067" w:type="dxa"/>
          </w:tcPr>
          <w:p w:rsidR="00412E99" w:rsidRDefault="00412E99">
            <w:pPr>
              <w:spacing w:line="300" w:lineRule="auto"/>
              <w:ind w:firstLineChars="200" w:firstLine="360"/>
              <w:rPr>
                <w:sz w:val="18"/>
                <w:szCs w:val="18"/>
              </w:rPr>
            </w:pPr>
            <w:r>
              <w:rPr>
                <w:rFonts w:hAnsi="宋体"/>
                <w:sz w:val="18"/>
                <w:szCs w:val="18"/>
              </w:rPr>
              <w:t>新制得为蓝色沉淀。</w:t>
            </w:r>
          </w:p>
        </w:tc>
      </w:tr>
    </w:tbl>
    <w:p w:rsidR="00412E99" w:rsidRDefault="00412E99">
      <w:pPr>
        <w:spacing w:line="300" w:lineRule="auto"/>
        <w:ind w:firstLineChars="200" w:firstLine="420"/>
        <w:rPr>
          <w:szCs w:val="24"/>
        </w:rPr>
      </w:pPr>
      <w:r>
        <w:rPr>
          <w:szCs w:val="24"/>
        </w:rPr>
        <w:t xml:space="preserve">2. </w:t>
      </w:r>
      <w:r>
        <w:rPr>
          <w:rFonts w:hAnsi="宋体"/>
          <w:szCs w:val="24"/>
        </w:rPr>
        <w:t>几种常见药品的存放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1"/>
        <w:gridCol w:w="4170"/>
        <w:gridCol w:w="4170"/>
      </w:tblGrid>
      <w:tr w:rsidR="00412E99">
        <w:trPr>
          <w:trHeight w:hRule="exact" w:val="340"/>
          <w:jc w:val="center"/>
        </w:trPr>
        <w:tc>
          <w:tcPr>
            <w:tcW w:w="2081" w:type="dxa"/>
            <w:vAlign w:val="center"/>
          </w:tcPr>
          <w:p w:rsidR="00412E99" w:rsidRDefault="00412E99">
            <w:pPr>
              <w:spacing w:line="300" w:lineRule="auto"/>
              <w:jc w:val="center"/>
              <w:rPr>
                <w:sz w:val="18"/>
                <w:szCs w:val="18"/>
              </w:rPr>
            </w:pPr>
            <w:r>
              <w:rPr>
                <w:rFonts w:hAnsi="宋体"/>
                <w:sz w:val="18"/>
                <w:szCs w:val="18"/>
              </w:rPr>
              <w:t>药品</w:t>
            </w:r>
          </w:p>
        </w:tc>
        <w:tc>
          <w:tcPr>
            <w:tcW w:w="4170" w:type="dxa"/>
            <w:vAlign w:val="center"/>
          </w:tcPr>
          <w:p w:rsidR="00412E99" w:rsidRDefault="00412E99">
            <w:pPr>
              <w:spacing w:line="300" w:lineRule="auto"/>
              <w:jc w:val="center"/>
              <w:rPr>
                <w:sz w:val="18"/>
                <w:szCs w:val="18"/>
              </w:rPr>
            </w:pPr>
            <w:r>
              <w:rPr>
                <w:rFonts w:hAnsi="宋体"/>
                <w:sz w:val="18"/>
                <w:szCs w:val="18"/>
              </w:rPr>
              <w:t>性质</w:t>
            </w:r>
          </w:p>
        </w:tc>
        <w:tc>
          <w:tcPr>
            <w:tcW w:w="4170" w:type="dxa"/>
            <w:vAlign w:val="center"/>
          </w:tcPr>
          <w:p w:rsidR="00412E99" w:rsidRDefault="00412E99">
            <w:pPr>
              <w:spacing w:line="300" w:lineRule="auto"/>
              <w:jc w:val="center"/>
              <w:rPr>
                <w:sz w:val="18"/>
                <w:szCs w:val="18"/>
              </w:rPr>
            </w:pPr>
            <w:r>
              <w:rPr>
                <w:rFonts w:hAnsi="宋体"/>
                <w:sz w:val="18"/>
                <w:szCs w:val="18"/>
              </w:rPr>
              <w:t>保存方法</w:t>
            </w:r>
          </w:p>
        </w:tc>
      </w:tr>
      <w:tr w:rsidR="00412E99">
        <w:trPr>
          <w:trHeight w:hRule="exact" w:val="340"/>
          <w:jc w:val="center"/>
        </w:trPr>
        <w:tc>
          <w:tcPr>
            <w:tcW w:w="2081" w:type="dxa"/>
            <w:vAlign w:val="center"/>
          </w:tcPr>
          <w:p w:rsidR="00412E99" w:rsidRDefault="00412E99">
            <w:pPr>
              <w:spacing w:line="300" w:lineRule="auto"/>
              <w:jc w:val="center"/>
              <w:rPr>
                <w:sz w:val="18"/>
                <w:szCs w:val="18"/>
              </w:rPr>
            </w:pPr>
            <w:r>
              <w:rPr>
                <w:rFonts w:hAnsi="宋体"/>
                <w:sz w:val="18"/>
                <w:szCs w:val="18"/>
              </w:rPr>
              <w:t>白磷</w:t>
            </w:r>
          </w:p>
        </w:tc>
        <w:tc>
          <w:tcPr>
            <w:tcW w:w="4170" w:type="dxa"/>
            <w:vAlign w:val="center"/>
          </w:tcPr>
          <w:p w:rsidR="00412E99" w:rsidRDefault="00412E99">
            <w:pPr>
              <w:spacing w:line="300" w:lineRule="auto"/>
              <w:jc w:val="center"/>
              <w:rPr>
                <w:sz w:val="18"/>
                <w:szCs w:val="18"/>
              </w:rPr>
            </w:pPr>
            <w:r>
              <w:rPr>
                <w:rFonts w:hAnsi="宋体"/>
                <w:sz w:val="18"/>
                <w:szCs w:val="18"/>
              </w:rPr>
              <w:t>着火点低，易自燃，不跟水反应</w:t>
            </w:r>
          </w:p>
        </w:tc>
        <w:tc>
          <w:tcPr>
            <w:tcW w:w="4170" w:type="dxa"/>
            <w:vAlign w:val="center"/>
          </w:tcPr>
          <w:p w:rsidR="00412E99" w:rsidRDefault="00412E99">
            <w:pPr>
              <w:spacing w:line="300" w:lineRule="auto"/>
              <w:jc w:val="center"/>
              <w:rPr>
                <w:sz w:val="18"/>
                <w:szCs w:val="18"/>
              </w:rPr>
            </w:pPr>
            <w:r>
              <w:rPr>
                <w:rFonts w:hAnsi="宋体"/>
                <w:sz w:val="18"/>
                <w:szCs w:val="18"/>
              </w:rPr>
              <w:t>放入冷水中</w:t>
            </w:r>
          </w:p>
        </w:tc>
      </w:tr>
      <w:tr w:rsidR="00412E99">
        <w:trPr>
          <w:trHeight w:hRule="exact" w:val="340"/>
          <w:jc w:val="center"/>
        </w:trPr>
        <w:tc>
          <w:tcPr>
            <w:tcW w:w="2081" w:type="dxa"/>
            <w:vAlign w:val="center"/>
          </w:tcPr>
          <w:p w:rsidR="00412E99" w:rsidRDefault="00412E99">
            <w:pPr>
              <w:spacing w:line="300" w:lineRule="auto"/>
              <w:jc w:val="center"/>
              <w:rPr>
                <w:sz w:val="18"/>
                <w:szCs w:val="18"/>
              </w:rPr>
            </w:pPr>
            <w:r>
              <w:rPr>
                <w:rFonts w:hAnsi="宋体"/>
                <w:sz w:val="18"/>
                <w:szCs w:val="18"/>
              </w:rPr>
              <w:t>浓硫酸</w:t>
            </w:r>
          </w:p>
        </w:tc>
        <w:tc>
          <w:tcPr>
            <w:tcW w:w="4170" w:type="dxa"/>
            <w:vAlign w:val="center"/>
          </w:tcPr>
          <w:p w:rsidR="00412E99" w:rsidRDefault="00412E99">
            <w:pPr>
              <w:spacing w:line="300" w:lineRule="auto"/>
              <w:jc w:val="center"/>
              <w:rPr>
                <w:sz w:val="18"/>
                <w:szCs w:val="18"/>
              </w:rPr>
            </w:pPr>
            <w:r>
              <w:rPr>
                <w:rFonts w:hAnsi="宋体"/>
                <w:sz w:val="18"/>
                <w:szCs w:val="18"/>
              </w:rPr>
              <w:t>易吸收空气中的水分（吸水性）</w:t>
            </w:r>
          </w:p>
        </w:tc>
        <w:tc>
          <w:tcPr>
            <w:tcW w:w="4170" w:type="dxa"/>
            <w:vAlign w:val="center"/>
          </w:tcPr>
          <w:p w:rsidR="00412E99" w:rsidRDefault="00412E99">
            <w:pPr>
              <w:spacing w:line="300" w:lineRule="auto"/>
              <w:jc w:val="center"/>
              <w:rPr>
                <w:sz w:val="18"/>
                <w:szCs w:val="18"/>
              </w:rPr>
            </w:pPr>
            <w:r>
              <w:rPr>
                <w:rFonts w:hAnsi="宋体"/>
                <w:sz w:val="18"/>
                <w:szCs w:val="18"/>
              </w:rPr>
              <w:t>放入玻璃瓶内，瓶塞要严</w:t>
            </w:r>
          </w:p>
        </w:tc>
      </w:tr>
      <w:tr w:rsidR="00412E99">
        <w:trPr>
          <w:trHeight w:hRule="exact" w:val="340"/>
          <w:jc w:val="center"/>
        </w:trPr>
        <w:tc>
          <w:tcPr>
            <w:tcW w:w="2081" w:type="dxa"/>
            <w:vAlign w:val="center"/>
          </w:tcPr>
          <w:p w:rsidR="00412E99" w:rsidRDefault="00412E99">
            <w:pPr>
              <w:spacing w:line="300" w:lineRule="auto"/>
              <w:jc w:val="center"/>
              <w:rPr>
                <w:sz w:val="18"/>
                <w:szCs w:val="18"/>
              </w:rPr>
            </w:pPr>
            <w:r>
              <w:rPr>
                <w:rFonts w:hAnsi="宋体"/>
                <w:sz w:val="18"/>
                <w:szCs w:val="18"/>
              </w:rPr>
              <w:t>浓盐酸</w:t>
            </w:r>
          </w:p>
        </w:tc>
        <w:tc>
          <w:tcPr>
            <w:tcW w:w="4170" w:type="dxa"/>
            <w:vAlign w:val="center"/>
          </w:tcPr>
          <w:p w:rsidR="00412E99" w:rsidRDefault="00412E99">
            <w:pPr>
              <w:spacing w:line="300" w:lineRule="auto"/>
              <w:jc w:val="center"/>
              <w:rPr>
                <w:sz w:val="18"/>
                <w:szCs w:val="18"/>
              </w:rPr>
            </w:pPr>
            <w:r>
              <w:rPr>
                <w:rFonts w:hAnsi="宋体"/>
                <w:sz w:val="18"/>
                <w:szCs w:val="18"/>
              </w:rPr>
              <w:t>易挥发</w:t>
            </w:r>
          </w:p>
        </w:tc>
        <w:tc>
          <w:tcPr>
            <w:tcW w:w="4170" w:type="dxa"/>
            <w:vAlign w:val="center"/>
          </w:tcPr>
          <w:p w:rsidR="00412E99" w:rsidRDefault="00412E99">
            <w:pPr>
              <w:spacing w:line="300" w:lineRule="auto"/>
              <w:jc w:val="center"/>
              <w:rPr>
                <w:sz w:val="18"/>
                <w:szCs w:val="18"/>
              </w:rPr>
            </w:pPr>
            <w:r>
              <w:rPr>
                <w:rFonts w:hAnsi="宋体"/>
                <w:sz w:val="18"/>
                <w:szCs w:val="18"/>
              </w:rPr>
              <w:t>放入玻璃瓶内，瓶塞要严</w:t>
            </w:r>
          </w:p>
        </w:tc>
      </w:tr>
      <w:tr w:rsidR="00412E99">
        <w:trPr>
          <w:trHeight w:hRule="exact" w:val="340"/>
          <w:jc w:val="center"/>
        </w:trPr>
        <w:tc>
          <w:tcPr>
            <w:tcW w:w="2081" w:type="dxa"/>
            <w:vAlign w:val="center"/>
          </w:tcPr>
          <w:p w:rsidR="00412E99" w:rsidRDefault="00412E99">
            <w:pPr>
              <w:spacing w:line="300" w:lineRule="auto"/>
              <w:jc w:val="center"/>
              <w:rPr>
                <w:sz w:val="18"/>
                <w:szCs w:val="18"/>
              </w:rPr>
            </w:pPr>
            <w:r>
              <w:rPr>
                <w:rFonts w:hAnsi="宋体"/>
                <w:sz w:val="18"/>
                <w:szCs w:val="18"/>
              </w:rPr>
              <w:t>浓硝酸</w:t>
            </w:r>
          </w:p>
        </w:tc>
        <w:tc>
          <w:tcPr>
            <w:tcW w:w="4170" w:type="dxa"/>
            <w:vAlign w:val="center"/>
          </w:tcPr>
          <w:p w:rsidR="00412E99" w:rsidRDefault="00412E99">
            <w:pPr>
              <w:spacing w:line="300" w:lineRule="auto"/>
              <w:jc w:val="center"/>
              <w:rPr>
                <w:sz w:val="18"/>
                <w:szCs w:val="18"/>
              </w:rPr>
            </w:pPr>
            <w:r>
              <w:rPr>
                <w:rFonts w:hAnsi="宋体"/>
                <w:sz w:val="18"/>
                <w:szCs w:val="18"/>
              </w:rPr>
              <w:t>易挥发</w:t>
            </w:r>
          </w:p>
        </w:tc>
        <w:tc>
          <w:tcPr>
            <w:tcW w:w="4170" w:type="dxa"/>
            <w:vAlign w:val="center"/>
          </w:tcPr>
          <w:p w:rsidR="00412E99" w:rsidRDefault="00412E99">
            <w:pPr>
              <w:spacing w:line="300" w:lineRule="auto"/>
              <w:jc w:val="center"/>
              <w:rPr>
                <w:sz w:val="18"/>
                <w:szCs w:val="18"/>
              </w:rPr>
            </w:pPr>
            <w:r>
              <w:rPr>
                <w:rFonts w:hAnsi="宋体"/>
                <w:sz w:val="18"/>
                <w:szCs w:val="18"/>
              </w:rPr>
              <w:t>放入玻璃瓶内，瓶塞要严</w:t>
            </w:r>
          </w:p>
        </w:tc>
      </w:tr>
      <w:tr w:rsidR="00412E99">
        <w:trPr>
          <w:trHeight w:hRule="exact" w:val="340"/>
          <w:jc w:val="center"/>
        </w:trPr>
        <w:tc>
          <w:tcPr>
            <w:tcW w:w="2081" w:type="dxa"/>
            <w:vAlign w:val="center"/>
          </w:tcPr>
          <w:p w:rsidR="00412E99" w:rsidRDefault="00412E99">
            <w:pPr>
              <w:spacing w:line="300" w:lineRule="auto"/>
              <w:jc w:val="center"/>
              <w:rPr>
                <w:sz w:val="18"/>
                <w:szCs w:val="18"/>
              </w:rPr>
            </w:pPr>
            <w:r>
              <w:rPr>
                <w:rFonts w:hAnsi="宋体"/>
                <w:sz w:val="18"/>
                <w:szCs w:val="18"/>
              </w:rPr>
              <w:t>氧化钙</w:t>
            </w:r>
          </w:p>
        </w:tc>
        <w:tc>
          <w:tcPr>
            <w:tcW w:w="4170" w:type="dxa"/>
            <w:vAlign w:val="center"/>
          </w:tcPr>
          <w:p w:rsidR="00412E99" w:rsidRDefault="00412E99">
            <w:pPr>
              <w:spacing w:line="300" w:lineRule="auto"/>
              <w:jc w:val="center"/>
              <w:rPr>
                <w:sz w:val="18"/>
                <w:szCs w:val="18"/>
              </w:rPr>
            </w:pPr>
            <w:r>
              <w:rPr>
                <w:rFonts w:hAnsi="宋体"/>
                <w:sz w:val="18"/>
                <w:szCs w:val="18"/>
              </w:rPr>
              <w:t>易吸水，易与空气中二氧化碳反应而变质</w:t>
            </w:r>
          </w:p>
        </w:tc>
        <w:tc>
          <w:tcPr>
            <w:tcW w:w="4170" w:type="dxa"/>
            <w:vAlign w:val="center"/>
          </w:tcPr>
          <w:p w:rsidR="00412E99" w:rsidRDefault="00412E99">
            <w:pPr>
              <w:spacing w:line="300" w:lineRule="auto"/>
              <w:jc w:val="center"/>
              <w:rPr>
                <w:sz w:val="18"/>
                <w:szCs w:val="18"/>
              </w:rPr>
            </w:pPr>
            <w:r>
              <w:rPr>
                <w:rFonts w:hAnsi="宋体"/>
                <w:sz w:val="18"/>
                <w:szCs w:val="18"/>
              </w:rPr>
              <w:t>密封于干燥试剂瓶中</w:t>
            </w:r>
          </w:p>
        </w:tc>
      </w:tr>
      <w:tr w:rsidR="00412E99">
        <w:trPr>
          <w:trHeight w:hRule="exact" w:val="340"/>
          <w:jc w:val="center"/>
        </w:trPr>
        <w:tc>
          <w:tcPr>
            <w:tcW w:w="2081" w:type="dxa"/>
            <w:vAlign w:val="center"/>
          </w:tcPr>
          <w:p w:rsidR="00412E99" w:rsidRDefault="00412E99">
            <w:pPr>
              <w:spacing w:line="300" w:lineRule="auto"/>
              <w:jc w:val="center"/>
              <w:rPr>
                <w:sz w:val="18"/>
                <w:szCs w:val="18"/>
              </w:rPr>
            </w:pPr>
            <w:r>
              <w:rPr>
                <w:rFonts w:hAnsi="宋体"/>
                <w:sz w:val="18"/>
                <w:szCs w:val="18"/>
              </w:rPr>
              <w:t>固体氢氧化钠</w:t>
            </w:r>
          </w:p>
        </w:tc>
        <w:tc>
          <w:tcPr>
            <w:tcW w:w="4170" w:type="dxa"/>
            <w:vAlign w:val="center"/>
          </w:tcPr>
          <w:p w:rsidR="00412E99" w:rsidRDefault="00412E99">
            <w:pPr>
              <w:spacing w:line="300" w:lineRule="auto"/>
              <w:jc w:val="center"/>
              <w:rPr>
                <w:sz w:val="18"/>
                <w:szCs w:val="18"/>
              </w:rPr>
            </w:pPr>
            <w:r>
              <w:rPr>
                <w:rFonts w:hAnsi="宋体"/>
                <w:sz w:val="18"/>
                <w:szCs w:val="18"/>
              </w:rPr>
              <w:t>易潮解，易与空气中二氧化碳反应而变质</w:t>
            </w:r>
          </w:p>
        </w:tc>
        <w:tc>
          <w:tcPr>
            <w:tcW w:w="4170" w:type="dxa"/>
            <w:vAlign w:val="center"/>
          </w:tcPr>
          <w:p w:rsidR="00412E99" w:rsidRDefault="00412E99">
            <w:pPr>
              <w:spacing w:line="300" w:lineRule="auto"/>
              <w:jc w:val="center"/>
              <w:rPr>
                <w:sz w:val="18"/>
                <w:szCs w:val="18"/>
              </w:rPr>
            </w:pPr>
            <w:r>
              <w:rPr>
                <w:rFonts w:hAnsi="宋体"/>
                <w:sz w:val="18"/>
                <w:szCs w:val="18"/>
              </w:rPr>
              <w:t>密封于干燥试剂瓶中</w:t>
            </w:r>
          </w:p>
        </w:tc>
      </w:tr>
    </w:tbl>
    <w:p w:rsidR="00412E99" w:rsidRDefault="00412E99">
      <w:pPr>
        <w:spacing w:line="300" w:lineRule="auto"/>
        <w:ind w:firstLineChars="200" w:firstLine="420"/>
        <w:rPr>
          <w:b/>
          <w:szCs w:val="24"/>
        </w:rPr>
      </w:pPr>
      <w:r>
        <w:rPr>
          <w:szCs w:val="24"/>
        </w:rPr>
        <w:t xml:space="preserve">   </w:t>
      </w:r>
      <w:r>
        <w:rPr>
          <w:rFonts w:hAnsi="宋体"/>
          <w:b/>
          <w:szCs w:val="24"/>
        </w:rPr>
        <w:t>碱溶液的玻璃瓶应用橡胶塞密封。</w:t>
      </w:r>
    </w:p>
    <w:p w:rsidR="00412E99" w:rsidRDefault="00412E99">
      <w:pPr>
        <w:spacing w:line="300" w:lineRule="auto"/>
        <w:ind w:firstLineChars="200" w:firstLine="420"/>
        <w:rPr>
          <w:szCs w:val="24"/>
        </w:rPr>
      </w:pPr>
      <w:r>
        <w:rPr>
          <w:szCs w:val="24"/>
        </w:rPr>
        <w:t xml:space="preserve">3. </w:t>
      </w:r>
      <w:r>
        <w:rPr>
          <w:rFonts w:hAnsi="宋体"/>
          <w:szCs w:val="24"/>
        </w:rPr>
        <w:t>物质的检验</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）常见气体的检验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409"/>
        <w:gridCol w:w="2414"/>
        <w:gridCol w:w="3078"/>
        <w:gridCol w:w="1278"/>
      </w:tblGrid>
      <w:tr w:rsidR="00412E99">
        <w:tc>
          <w:tcPr>
            <w:tcW w:w="1242" w:type="dxa"/>
            <w:vAlign w:val="center"/>
          </w:tcPr>
          <w:p w:rsidR="00412E99" w:rsidRDefault="00412E99">
            <w:pPr>
              <w:spacing w:line="300" w:lineRule="auto"/>
              <w:jc w:val="center"/>
              <w:rPr>
                <w:sz w:val="18"/>
                <w:szCs w:val="18"/>
              </w:rPr>
            </w:pPr>
            <w:r>
              <w:rPr>
                <w:rFonts w:hAnsi="宋体"/>
                <w:sz w:val="18"/>
                <w:szCs w:val="18"/>
              </w:rPr>
              <w:t>物质</w:t>
            </w:r>
          </w:p>
        </w:tc>
        <w:tc>
          <w:tcPr>
            <w:tcW w:w="2409" w:type="dxa"/>
            <w:vAlign w:val="center"/>
          </w:tcPr>
          <w:p w:rsidR="00412E99" w:rsidRDefault="00412E99">
            <w:pPr>
              <w:spacing w:line="300" w:lineRule="auto"/>
              <w:jc w:val="center"/>
              <w:rPr>
                <w:sz w:val="18"/>
                <w:szCs w:val="18"/>
              </w:rPr>
            </w:pPr>
            <w:r>
              <w:rPr>
                <w:rFonts w:hAnsi="宋体"/>
                <w:sz w:val="18"/>
                <w:szCs w:val="18"/>
              </w:rPr>
              <w:t>检验的方法、步骤</w:t>
            </w:r>
          </w:p>
        </w:tc>
        <w:tc>
          <w:tcPr>
            <w:tcW w:w="2414" w:type="dxa"/>
            <w:vAlign w:val="center"/>
          </w:tcPr>
          <w:p w:rsidR="00412E99" w:rsidRDefault="00412E99">
            <w:pPr>
              <w:spacing w:line="300" w:lineRule="auto"/>
              <w:jc w:val="center"/>
              <w:rPr>
                <w:sz w:val="18"/>
                <w:szCs w:val="18"/>
              </w:rPr>
            </w:pPr>
            <w:r>
              <w:rPr>
                <w:rFonts w:hAnsi="宋体"/>
                <w:sz w:val="18"/>
                <w:szCs w:val="18"/>
              </w:rPr>
              <w:t>现象</w:t>
            </w:r>
          </w:p>
        </w:tc>
        <w:tc>
          <w:tcPr>
            <w:tcW w:w="3078" w:type="dxa"/>
            <w:vAlign w:val="center"/>
          </w:tcPr>
          <w:p w:rsidR="00412E99" w:rsidRDefault="00412E99">
            <w:pPr>
              <w:spacing w:line="300" w:lineRule="auto"/>
              <w:jc w:val="center"/>
              <w:rPr>
                <w:sz w:val="18"/>
                <w:szCs w:val="18"/>
              </w:rPr>
            </w:pPr>
            <w:r>
              <w:rPr>
                <w:rFonts w:hAnsi="宋体"/>
                <w:sz w:val="18"/>
                <w:szCs w:val="18"/>
              </w:rPr>
              <w:t>化学反应原理</w:t>
            </w:r>
          </w:p>
        </w:tc>
        <w:tc>
          <w:tcPr>
            <w:tcW w:w="1278" w:type="dxa"/>
            <w:vAlign w:val="center"/>
          </w:tcPr>
          <w:p w:rsidR="00412E99" w:rsidRDefault="00412E99">
            <w:pPr>
              <w:spacing w:line="300" w:lineRule="auto"/>
              <w:jc w:val="center"/>
              <w:rPr>
                <w:sz w:val="18"/>
                <w:szCs w:val="18"/>
              </w:rPr>
            </w:pPr>
            <w:r>
              <w:rPr>
                <w:rFonts w:hAnsi="宋体"/>
                <w:sz w:val="18"/>
                <w:szCs w:val="18"/>
              </w:rPr>
              <w:t>备注</w:t>
            </w:r>
          </w:p>
        </w:tc>
      </w:tr>
      <w:tr w:rsidR="00412E99">
        <w:tc>
          <w:tcPr>
            <w:tcW w:w="1242" w:type="dxa"/>
            <w:vAlign w:val="center"/>
          </w:tcPr>
          <w:p w:rsidR="00412E99" w:rsidRDefault="00412E99">
            <w:pPr>
              <w:spacing w:line="300" w:lineRule="auto"/>
              <w:jc w:val="center"/>
              <w:rPr>
                <w:sz w:val="18"/>
                <w:szCs w:val="18"/>
              </w:rPr>
            </w:pPr>
            <w:r>
              <w:rPr>
                <w:rFonts w:hAnsi="宋体"/>
                <w:sz w:val="18"/>
                <w:szCs w:val="18"/>
              </w:rPr>
              <w:t>氧气</w:t>
            </w:r>
          </w:p>
        </w:tc>
        <w:tc>
          <w:tcPr>
            <w:tcW w:w="2409" w:type="dxa"/>
            <w:vAlign w:val="center"/>
          </w:tcPr>
          <w:p w:rsidR="00412E99" w:rsidRDefault="00412E99">
            <w:pPr>
              <w:spacing w:line="300" w:lineRule="auto"/>
              <w:ind w:firstLineChars="200" w:firstLine="360"/>
              <w:jc w:val="center"/>
              <w:rPr>
                <w:sz w:val="18"/>
                <w:szCs w:val="18"/>
              </w:rPr>
            </w:pPr>
            <w:r>
              <w:rPr>
                <w:rFonts w:hAnsi="宋体"/>
                <w:sz w:val="18"/>
                <w:szCs w:val="18"/>
              </w:rPr>
              <w:t>带火星的木条伸入瓶中</w:t>
            </w:r>
          </w:p>
        </w:tc>
        <w:tc>
          <w:tcPr>
            <w:tcW w:w="2414" w:type="dxa"/>
            <w:vAlign w:val="center"/>
          </w:tcPr>
          <w:p w:rsidR="00412E99" w:rsidRDefault="00412E99">
            <w:pPr>
              <w:spacing w:line="300" w:lineRule="auto"/>
              <w:ind w:firstLineChars="200" w:firstLine="360"/>
              <w:jc w:val="center"/>
              <w:rPr>
                <w:sz w:val="18"/>
                <w:szCs w:val="18"/>
              </w:rPr>
            </w:pPr>
            <w:r>
              <w:rPr>
                <w:rFonts w:hAnsi="宋体"/>
                <w:sz w:val="18"/>
                <w:szCs w:val="18"/>
              </w:rPr>
              <w:t>木条复燃</w:t>
            </w:r>
          </w:p>
        </w:tc>
        <w:tc>
          <w:tcPr>
            <w:tcW w:w="3078" w:type="dxa"/>
            <w:vAlign w:val="center"/>
          </w:tcPr>
          <w:p w:rsidR="00412E99" w:rsidRDefault="00412E99">
            <w:pPr>
              <w:spacing w:line="300" w:lineRule="auto"/>
              <w:jc w:val="center"/>
              <w:rPr>
                <w:sz w:val="18"/>
                <w:szCs w:val="18"/>
              </w:rPr>
            </w:pPr>
            <w:r>
              <w:rPr>
                <w:sz w:val="18"/>
                <w:szCs w:val="18"/>
              </w:rPr>
              <w:t>C</w:t>
            </w:r>
            <w:r>
              <w:rPr>
                <w:rFonts w:hAnsi="宋体"/>
                <w:sz w:val="18"/>
                <w:szCs w:val="18"/>
              </w:rPr>
              <w:t>＋</w:t>
            </w:r>
            <w:r>
              <w:rPr>
                <w:sz w:val="18"/>
                <w:szCs w:val="18"/>
              </w:rPr>
              <w:t>O</w:t>
            </w:r>
            <w:r>
              <w:rPr>
                <w:sz w:val="18"/>
                <w:szCs w:val="18"/>
                <w:vertAlign w:val="subscript"/>
              </w:rPr>
              <w:t>2</w:t>
            </w:r>
            <w:r>
              <w:rPr>
                <w:sz w:val="18"/>
                <w:szCs w:val="18"/>
              </w:rPr>
              <w:object w:dxaOrig="725" w:dyaOrig="465">
                <v:shape id="_x0000_i1065" type="#_x0000_t75" style="width:27pt;height:17.25pt;mso-position-horizontal-relative:page;mso-position-vertical-relative:page" o:ole="">
                  <v:imagedata r:id="rId78" o:title=""/>
                </v:shape>
                <o:OLEObject Type="Embed" ProgID="ChemDraw.Document.6.0" ShapeID="_x0000_i1065" DrawAspect="Content" ObjectID="_1620406380" r:id="rId79"/>
              </w:object>
            </w:r>
            <w:r>
              <w:rPr>
                <w:sz w:val="18"/>
                <w:szCs w:val="18"/>
              </w:rPr>
              <w:t>CO</w:t>
            </w:r>
            <w:r>
              <w:rPr>
                <w:sz w:val="18"/>
                <w:szCs w:val="18"/>
                <w:vertAlign w:val="subscript"/>
              </w:rPr>
              <w:t>2</w:t>
            </w:r>
          </w:p>
        </w:tc>
        <w:tc>
          <w:tcPr>
            <w:tcW w:w="1278" w:type="dxa"/>
            <w:vAlign w:val="center"/>
          </w:tcPr>
          <w:p w:rsidR="00412E99" w:rsidRDefault="00412E99">
            <w:pPr>
              <w:spacing w:line="300" w:lineRule="auto"/>
              <w:ind w:firstLineChars="200" w:firstLine="360"/>
              <w:jc w:val="center"/>
              <w:rPr>
                <w:sz w:val="18"/>
                <w:szCs w:val="18"/>
              </w:rPr>
            </w:pPr>
          </w:p>
        </w:tc>
      </w:tr>
      <w:tr w:rsidR="00412E99">
        <w:tc>
          <w:tcPr>
            <w:tcW w:w="1242" w:type="dxa"/>
            <w:vAlign w:val="center"/>
          </w:tcPr>
          <w:p w:rsidR="00412E99" w:rsidRDefault="00412E99">
            <w:pPr>
              <w:spacing w:line="300" w:lineRule="auto"/>
              <w:jc w:val="center"/>
              <w:rPr>
                <w:sz w:val="18"/>
                <w:szCs w:val="18"/>
              </w:rPr>
            </w:pPr>
            <w:r>
              <w:rPr>
                <w:rFonts w:hAnsi="宋体"/>
                <w:sz w:val="18"/>
                <w:szCs w:val="18"/>
              </w:rPr>
              <w:t>氢气</w:t>
            </w:r>
          </w:p>
        </w:tc>
        <w:tc>
          <w:tcPr>
            <w:tcW w:w="2409" w:type="dxa"/>
            <w:vAlign w:val="center"/>
          </w:tcPr>
          <w:p w:rsidR="00412E99" w:rsidRDefault="00412E99">
            <w:pPr>
              <w:spacing w:line="300" w:lineRule="auto"/>
              <w:ind w:firstLineChars="200" w:firstLine="360"/>
              <w:rPr>
                <w:sz w:val="18"/>
                <w:szCs w:val="18"/>
              </w:rPr>
            </w:pPr>
            <w:r>
              <w:rPr>
                <w:rFonts w:hAnsi="宋体"/>
                <w:sz w:val="18"/>
                <w:szCs w:val="18"/>
              </w:rPr>
              <w:t>⑴点燃</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火焰上方罩一冷而干燥的烧杯。</w:t>
            </w:r>
          </w:p>
        </w:tc>
        <w:tc>
          <w:tcPr>
            <w:tcW w:w="2414"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产生淡蓝色火焰。</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烧杯壁上有水雾或水珠生成。</w:t>
            </w:r>
          </w:p>
        </w:tc>
        <w:tc>
          <w:tcPr>
            <w:tcW w:w="3078" w:type="dxa"/>
            <w:vAlign w:val="center"/>
          </w:tcPr>
          <w:p w:rsidR="00412E99" w:rsidRDefault="00412E99">
            <w:pPr>
              <w:spacing w:line="300" w:lineRule="auto"/>
              <w:jc w:val="center"/>
              <w:rPr>
                <w:sz w:val="18"/>
                <w:szCs w:val="18"/>
              </w:rPr>
            </w:pPr>
            <w:r>
              <w:rPr>
                <w:sz w:val="18"/>
                <w:szCs w:val="18"/>
              </w:rPr>
              <w:t>2H</w:t>
            </w:r>
            <w:r>
              <w:rPr>
                <w:sz w:val="18"/>
                <w:szCs w:val="18"/>
                <w:vertAlign w:val="subscript"/>
              </w:rPr>
              <w:t>2</w:t>
            </w:r>
            <w:r>
              <w:rPr>
                <w:rFonts w:hAnsi="宋体"/>
                <w:sz w:val="18"/>
                <w:szCs w:val="18"/>
              </w:rPr>
              <w:t>＋</w:t>
            </w:r>
            <w:r>
              <w:rPr>
                <w:sz w:val="18"/>
                <w:szCs w:val="18"/>
              </w:rPr>
              <w:t>O</w:t>
            </w:r>
            <w:r>
              <w:rPr>
                <w:sz w:val="18"/>
                <w:szCs w:val="18"/>
                <w:vertAlign w:val="subscript"/>
              </w:rPr>
              <w:t>2</w:t>
            </w:r>
            <w:r>
              <w:rPr>
                <w:sz w:val="18"/>
                <w:szCs w:val="18"/>
              </w:rPr>
              <w:object w:dxaOrig="725" w:dyaOrig="464">
                <v:shape id="_x0000_i1066" type="#_x0000_t75" style="width:26.25pt;height:16.5pt;mso-position-horizontal-relative:page;mso-position-vertical-relative:page" o:ole="">
                  <v:imagedata r:id="rId80" o:title=""/>
                </v:shape>
                <o:OLEObject Type="Embed" ProgID="ChemDraw.Document.6.0" ShapeID="_x0000_i1066" DrawAspect="Content" ObjectID="_1620406381" r:id="rId81"/>
              </w:object>
            </w:r>
            <w:r>
              <w:rPr>
                <w:sz w:val="18"/>
                <w:szCs w:val="18"/>
              </w:rPr>
              <w:t>2H</w:t>
            </w:r>
            <w:r>
              <w:rPr>
                <w:sz w:val="18"/>
                <w:szCs w:val="18"/>
                <w:vertAlign w:val="subscript"/>
              </w:rPr>
              <w:t>2</w:t>
            </w:r>
            <w:r>
              <w:rPr>
                <w:sz w:val="18"/>
                <w:szCs w:val="18"/>
              </w:rPr>
              <w:t>O</w:t>
            </w:r>
          </w:p>
        </w:tc>
        <w:tc>
          <w:tcPr>
            <w:tcW w:w="1278" w:type="dxa"/>
            <w:vAlign w:val="center"/>
          </w:tcPr>
          <w:p w:rsidR="00412E99" w:rsidRDefault="00412E99">
            <w:pPr>
              <w:spacing w:line="300" w:lineRule="auto"/>
              <w:ind w:firstLineChars="200" w:firstLine="360"/>
              <w:jc w:val="center"/>
              <w:rPr>
                <w:sz w:val="18"/>
                <w:szCs w:val="18"/>
              </w:rPr>
            </w:pPr>
            <w:r>
              <w:rPr>
                <w:rFonts w:hAnsi="宋体"/>
                <w:sz w:val="18"/>
                <w:szCs w:val="18"/>
              </w:rPr>
              <w:t>不纯时有爆鸣声</w:t>
            </w:r>
          </w:p>
        </w:tc>
      </w:tr>
      <w:tr w:rsidR="00412E99">
        <w:tc>
          <w:tcPr>
            <w:tcW w:w="1242" w:type="dxa"/>
            <w:vAlign w:val="center"/>
          </w:tcPr>
          <w:p w:rsidR="00412E99" w:rsidRDefault="00412E99">
            <w:pPr>
              <w:spacing w:line="300" w:lineRule="auto"/>
              <w:jc w:val="center"/>
              <w:rPr>
                <w:sz w:val="18"/>
                <w:szCs w:val="18"/>
              </w:rPr>
            </w:pPr>
            <w:r>
              <w:rPr>
                <w:rFonts w:hAnsi="宋体"/>
                <w:sz w:val="18"/>
                <w:szCs w:val="18"/>
              </w:rPr>
              <w:t>二氧化碳</w:t>
            </w:r>
          </w:p>
        </w:tc>
        <w:tc>
          <w:tcPr>
            <w:tcW w:w="2409"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燃着的木条伸入集气瓶</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加入澄清石灰水</w:t>
            </w:r>
          </w:p>
        </w:tc>
        <w:tc>
          <w:tcPr>
            <w:tcW w:w="2414"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木条熄灭；</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石灰水变浑浊。</w:t>
            </w:r>
          </w:p>
        </w:tc>
        <w:tc>
          <w:tcPr>
            <w:tcW w:w="3078" w:type="dxa"/>
            <w:vAlign w:val="center"/>
          </w:tcPr>
          <w:p w:rsidR="00412E99" w:rsidRDefault="00412E99">
            <w:pPr>
              <w:spacing w:line="300" w:lineRule="auto"/>
              <w:jc w:val="center"/>
              <w:rPr>
                <w:sz w:val="18"/>
                <w:szCs w:val="18"/>
                <w:lang w:val="pt-BR"/>
              </w:rPr>
            </w:pPr>
            <w:r>
              <w:rPr>
                <w:sz w:val="18"/>
                <w:szCs w:val="18"/>
                <w:lang w:val="pt-BR"/>
              </w:rPr>
              <w:t>Ca(OH)</w:t>
            </w:r>
            <w:r>
              <w:rPr>
                <w:sz w:val="18"/>
                <w:szCs w:val="18"/>
                <w:vertAlign w:val="subscript"/>
                <w:lang w:val="pt-BR"/>
              </w:rPr>
              <w:t>2</w:t>
            </w:r>
            <w:r>
              <w:rPr>
                <w:sz w:val="18"/>
                <w:szCs w:val="18"/>
                <w:lang w:val="pt-BR"/>
              </w:rPr>
              <w:t>+CO</w:t>
            </w:r>
            <w:r>
              <w:rPr>
                <w:sz w:val="18"/>
                <w:szCs w:val="18"/>
                <w:vertAlign w:val="subscript"/>
                <w:lang w:val="pt-BR"/>
              </w:rPr>
              <w:t>2</w:t>
            </w:r>
            <w:r>
              <w:rPr>
                <w:sz w:val="18"/>
                <w:szCs w:val="18"/>
                <w:lang w:val="pt-BR"/>
              </w:rPr>
              <w:t>=CaCO</w:t>
            </w:r>
            <w:r>
              <w:rPr>
                <w:sz w:val="18"/>
                <w:szCs w:val="18"/>
                <w:vertAlign w:val="subscript"/>
                <w:lang w:val="pt-BR"/>
              </w:rPr>
              <w:t>3</w:t>
            </w:r>
            <w:r>
              <w:rPr>
                <w:sz w:val="18"/>
                <w:szCs w:val="18"/>
                <w:lang w:val="pt-BR"/>
              </w:rPr>
              <w:t>↓+H</w:t>
            </w:r>
            <w:r>
              <w:rPr>
                <w:sz w:val="18"/>
                <w:szCs w:val="18"/>
                <w:vertAlign w:val="subscript"/>
                <w:lang w:val="pt-BR"/>
              </w:rPr>
              <w:t>2</w:t>
            </w:r>
            <w:r>
              <w:rPr>
                <w:sz w:val="18"/>
                <w:szCs w:val="18"/>
                <w:lang w:val="pt-BR"/>
              </w:rPr>
              <w:t>O</w:t>
            </w:r>
          </w:p>
        </w:tc>
        <w:tc>
          <w:tcPr>
            <w:tcW w:w="1278" w:type="dxa"/>
            <w:vAlign w:val="center"/>
          </w:tcPr>
          <w:p w:rsidR="00412E99" w:rsidRDefault="00412E99">
            <w:pPr>
              <w:spacing w:line="300" w:lineRule="auto"/>
              <w:ind w:firstLineChars="200" w:firstLine="360"/>
              <w:jc w:val="center"/>
              <w:rPr>
                <w:sz w:val="18"/>
                <w:szCs w:val="18"/>
                <w:lang w:val="pt-BR"/>
              </w:rPr>
            </w:pPr>
          </w:p>
        </w:tc>
      </w:tr>
      <w:tr w:rsidR="00412E99">
        <w:tc>
          <w:tcPr>
            <w:tcW w:w="1242" w:type="dxa"/>
            <w:vAlign w:val="center"/>
          </w:tcPr>
          <w:p w:rsidR="00412E99" w:rsidRDefault="00412E99">
            <w:pPr>
              <w:spacing w:line="300" w:lineRule="auto"/>
              <w:jc w:val="center"/>
              <w:rPr>
                <w:sz w:val="18"/>
                <w:szCs w:val="18"/>
              </w:rPr>
            </w:pPr>
            <w:r>
              <w:rPr>
                <w:rFonts w:hAnsi="宋体"/>
                <w:sz w:val="18"/>
                <w:szCs w:val="18"/>
              </w:rPr>
              <w:t>一氧化碳</w:t>
            </w:r>
          </w:p>
        </w:tc>
        <w:tc>
          <w:tcPr>
            <w:tcW w:w="2409"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点燃；</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火焰上方罩一干燥烧杯；</w:t>
            </w:r>
          </w:p>
          <w:p w:rsidR="00412E99" w:rsidRDefault="00412E99">
            <w:pPr>
              <w:spacing w:line="300" w:lineRule="auto"/>
              <w:ind w:firstLineChars="200" w:firstLine="360"/>
              <w:rPr>
                <w:sz w:val="18"/>
                <w:szCs w:val="18"/>
              </w:rPr>
            </w:pPr>
            <w:r>
              <w:rPr>
                <w:rFonts w:hAnsi="宋体"/>
                <w:sz w:val="18"/>
                <w:szCs w:val="18"/>
              </w:rPr>
              <w:t>⑶</w:t>
            </w:r>
            <w:r>
              <w:rPr>
                <w:sz w:val="18"/>
                <w:szCs w:val="18"/>
              </w:rPr>
              <w:t xml:space="preserve"> </w:t>
            </w:r>
            <w:r>
              <w:rPr>
                <w:rFonts w:hAnsi="宋体"/>
                <w:sz w:val="18"/>
                <w:szCs w:val="18"/>
              </w:rPr>
              <w:t>烧杯中注入澄清石灰水。</w:t>
            </w:r>
          </w:p>
        </w:tc>
        <w:tc>
          <w:tcPr>
            <w:tcW w:w="2414"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产生蓝色火焰；</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烧杯壁无水珠；</w:t>
            </w:r>
          </w:p>
          <w:p w:rsidR="00412E99" w:rsidRDefault="00412E99">
            <w:pPr>
              <w:spacing w:line="300" w:lineRule="auto"/>
              <w:ind w:firstLineChars="200" w:firstLine="360"/>
              <w:rPr>
                <w:sz w:val="18"/>
                <w:szCs w:val="18"/>
              </w:rPr>
            </w:pPr>
            <w:r>
              <w:rPr>
                <w:rFonts w:hAnsi="宋体"/>
                <w:sz w:val="18"/>
                <w:szCs w:val="18"/>
              </w:rPr>
              <w:t>⑶</w:t>
            </w:r>
            <w:r>
              <w:rPr>
                <w:sz w:val="18"/>
                <w:szCs w:val="18"/>
              </w:rPr>
              <w:t xml:space="preserve"> </w:t>
            </w:r>
            <w:r>
              <w:rPr>
                <w:rFonts w:hAnsi="宋体"/>
                <w:sz w:val="18"/>
                <w:szCs w:val="18"/>
              </w:rPr>
              <w:t>石灰水变浑浊。</w:t>
            </w:r>
          </w:p>
        </w:tc>
        <w:tc>
          <w:tcPr>
            <w:tcW w:w="3078" w:type="dxa"/>
            <w:vAlign w:val="center"/>
          </w:tcPr>
          <w:p w:rsidR="00412E99" w:rsidRDefault="00412E99">
            <w:pPr>
              <w:autoSpaceDE w:val="0"/>
              <w:autoSpaceDN w:val="0"/>
              <w:spacing w:line="300" w:lineRule="auto"/>
              <w:jc w:val="center"/>
              <w:rPr>
                <w:sz w:val="18"/>
                <w:szCs w:val="18"/>
                <w:lang w:val="pt-BR"/>
              </w:rPr>
            </w:pPr>
            <w:r>
              <w:rPr>
                <w:sz w:val="18"/>
                <w:szCs w:val="18"/>
                <w:lang w:val="pt-BR"/>
              </w:rPr>
              <w:t>2CO</w:t>
            </w:r>
            <w:r>
              <w:rPr>
                <w:rFonts w:hAnsi="宋体"/>
                <w:sz w:val="18"/>
                <w:szCs w:val="18"/>
                <w:lang w:val="pt-BR"/>
              </w:rPr>
              <w:t>＋</w:t>
            </w:r>
            <w:r>
              <w:rPr>
                <w:sz w:val="18"/>
                <w:szCs w:val="18"/>
                <w:lang w:val="pt-BR"/>
              </w:rPr>
              <w:t>O</w:t>
            </w:r>
            <w:r>
              <w:rPr>
                <w:sz w:val="18"/>
                <w:szCs w:val="18"/>
                <w:vertAlign w:val="subscript"/>
                <w:lang w:val="pt-BR"/>
              </w:rPr>
              <w:t>2</w:t>
            </w:r>
            <w:r>
              <w:rPr>
                <w:sz w:val="18"/>
                <w:szCs w:val="18"/>
              </w:rPr>
              <w:object w:dxaOrig="725" w:dyaOrig="464">
                <v:shape id="_x0000_i1067" type="#_x0000_t75" style="width:26.25pt;height:16.5pt;mso-position-horizontal-relative:page;mso-position-vertical-relative:page" o:ole="">
                  <v:imagedata r:id="rId80" o:title=""/>
                </v:shape>
                <o:OLEObject Type="Embed" ProgID="ChemDraw.Document.6.0" ShapeID="_x0000_i1067" DrawAspect="Content" ObjectID="_1620406382" r:id="rId82"/>
              </w:object>
            </w:r>
            <w:r>
              <w:rPr>
                <w:sz w:val="18"/>
                <w:szCs w:val="18"/>
                <w:lang w:val="pt-BR"/>
              </w:rPr>
              <w:t>CO</w:t>
            </w:r>
            <w:r>
              <w:rPr>
                <w:sz w:val="18"/>
                <w:szCs w:val="18"/>
                <w:vertAlign w:val="subscript"/>
                <w:lang w:val="pt-BR"/>
              </w:rPr>
              <w:t>2</w:t>
            </w:r>
          </w:p>
          <w:p w:rsidR="00412E99" w:rsidRDefault="00412E99">
            <w:pPr>
              <w:spacing w:line="300" w:lineRule="auto"/>
              <w:jc w:val="center"/>
              <w:rPr>
                <w:sz w:val="18"/>
                <w:szCs w:val="18"/>
                <w:lang w:val="pt-BR"/>
              </w:rPr>
            </w:pPr>
            <w:r>
              <w:rPr>
                <w:sz w:val="18"/>
                <w:szCs w:val="18"/>
                <w:lang w:val="pt-BR"/>
              </w:rPr>
              <w:t>Ca(OH)</w:t>
            </w:r>
            <w:r>
              <w:rPr>
                <w:sz w:val="18"/>
                <w:szCs w:val="18"/>
                <w:vertAlign w:val="subscript"/>
                <w:lang w:val="pt-BR"/>
              </w:rPr>
              <w:t>2</w:t>
            </w:r>
            <w:r>
              <w:rPr>
                <w:sz w:val="18"/>
                <w:szCs w:val="18"/>
                <w:lang w:val="pt-BR"/>
              </w:rPr>
              <w:t>+CO</w:t>
            </w:r>
            <w:r>
              <w:rPr>
                <w:sz w:val="18"/>
                <w:szCs w:val="18"/>
                <w:vertAlign w:val="subscript"/>
                <w:lang w:val="pt-BR"/>
              </w:rPr>
              <w:t>2</w:t>
            </w:r>
            <w:r>
              <w:rPr>
                <w:sz w:val="18"/>
                <w:szCs w:val="18"/>
                <w:lang w:val="pt-BR"/>
              </w:rPr>
              <w:t>=CaCO</w:t>
            </w:r>
            <w:r>
              <w:rPr>
                <w:sz w:val="18"/>
                <w:szCs w:val="18"/>
                <w:vertAlign w:val="subscript"/>
                <w:lang w:val="pt-BR"/>
              </w:rPr>
              <w:t>3</w:t>
            </w:r>
            <w:r>
              <w:rPr>
                <w:sz w:val="18"/>
                <w:szCs w:val="18"/>
                <w:lang w:val="pt-BR"/>
              </w:rPr>
              <w:t>↓+H</w:t>
            </w:r>
            <w:r>
              <w:rPr>
                <w:sz w:val="18"/>
                <w:szCs w:val="18"/>
                <w:vertAlign w:val="subscript"/>
                <w:lang w:val="pt-BR"/>
              </w:rPr>
              <w:t>2</w:t>
            </w:r>
            <w:r>
              <w:rPr>
                <w:sz w:val="18"/>
                <w:szCs w:val="18"/>
                <w:lang w:val="pt-BR"/>
              </w:rPr>
              <w:t>O</w:t>
            </w:r>
          </w:p>
        </w:tc>
        <w:tc>
          <w:tcPr>
            <w:tcW w:w="1278" w:type="dxa"/>
            <w:vAlign w:val="center"/>
          </w:tcPr>
          <w:p w:rsidR="00412E99" w:rsidRDefault="00412E99">
            <w:pPr>
              <w:spacing w:line="300" w:lineRule="auto"/>
              <w:ind w:firstLineChars="200" w:firstLine="360"/>
              <w:jc w:val="center"/>
              <w:rPr>
                <w:sz w:val="18"/>
                <w:szCs w:val="18"/>
              </w:rPr>
            </w:pPr>
            <w:r>
              <w:rPr>
                <w:rFonts w:hAnsi="宋体"/>
                <w:sz w:val="18"/>
                <w:szCs w:val="18"/>
              </w:rPr>
              <w:t>不纯时有爆鸣声</w:t>
            </w:r>
          </w:p>
        </w:tc>
      </w:tr>
      <w:tr w:rsidR="00412E99">
        <w:tc>
          <w:tcPr>
            <w:tcW w:w="1242" w:type="dxa"/>
            <w:vAlign w:val="center"/>
          </w:tcPr>
          <w:p w:rsidR="00412E99" w:rsidRDefault="00412E99">
            <w:pPr>
              <w:spacing w:line="300" w:lineRule="auto"/>
              <w:jc w:val="center"/>
              <w:rPr>
                <w:sz w:val="18"/>
                <w:szCs w:val="18"/>
              </w:rPr>
            </w:pPr>
            <w:r>
              <w:rPr>
                <w:rFonts w:hAnsi="宋体"/>
                <w:sz w:val="18"/>
                <w:szCs w:val="18"/>
              </w:rPr>
              <w:t>甲烷</w:t>
            </w:r>
          </w:p>
        </w:tc>
        <w:tc>
          <w:tcPr>
            <w:tcW w:w="2409"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点燃；</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火焰上方罩一干燥烧杯；</w:t>
            </w:r>
          </w:p>
          <w:p w:rsidR="00412E99" w:rsidRDefault="00412E99">
            <w:pPr>
              <w:spacing w:line="300" w:lineRule="auto"/>
              <w:ind w:firstLineChars="200" w:firstLine="360"/>
              <w:rPr>
                <w:sz w:val="18"/>
                <w:szCs w:val="18"/>
              </w:rPr>
            </w:pPr>
            <w:r>
              <w:rPr>
                <w:rFonts w:hAnsi="宋体"/>
                <w:sz w:val="18"/>
                <w:szCs w:val="18"/>
              </w:rPr>
              <w:t>⑶</w:t>
            </w:r>
            <w:r>
              <w:rPr>
                <w:sz w:val="18"/>
                <w:szCs w:val="18"/>
              </w:rPr>
              <w:t xml:space="preserve"> </w:t>
            </w:r>
            <w:r>
              <w:rPr>
                <w:rFonts w:hAnsi="宋体"/>
                <w:sz w:val="18"/>
                <w:szCs w:val="18"/>
              </w:rPr>
              <w:t>烧杯中注入澄清石灰水。</w:t>
            </w:r>
          </w:p>
        </w:tc>
        <w:tc>
          <w:tcPr>
            <w:tcW w:w="2414"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产生明亮的蓝色火焰；</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烧杯壁有水珠；</w:t>
            </w:r>
          </w:p>
          <w:p w:rsidR="00412E99" w:rsidRDefault="00412E99">
            <w:pPr>
              <w:spacing w:line="300" w:lineRule="auto"/>
              <w:ind w:firstLineChars="200" w:firstLine="360"/>
              <w:rPr>
                <w:sz w:val="18"/>
                <w:szCs w:val="18"/>
              </w:rPr>
            </w:pPr>
            <w:r>
              <w:rPr>
                <w:rFonts w:hAnsi="宋体"/>
                <w:sz w:val="18"/>
                <w:szCs w:val="18"/>
              </w:rPr>
              <w:t>⑶</w:t>
            </w:r>
            <w:r>
              <w:rPr>
                <w:sz w:val="18"/>
                <w:szCs w:val="18"/>
              </w:rPr>
              <w:t xml:space="preserve"> </w:t>
            </w:r>
            <w:r>
              <w:rPr>
                <w:rFonts w:hAnsi="宋体"/>
                <w:sz w:val="18"/>
                <w:szCs w:val="18"/>
              </w:rPr>
              <w:t>石灰水变浑浊。</w:t>
            </w:r>
          </w:p>
        </w:tc>
        <w:tc>
          <w:tcPr>
            <w:tcW w:w="3078" w:type="dxa"/>
            <w:vAlign w:val="center"/>
          </w:tcPr>
          <w:p w:rsidR="00412E99" w:rsidRDefault="00412E99">
            <w:pPr>
              <w:autoSpaceDE w:val="0"/>
              <w:autoSpaceDN w:val="0"/>
              <w:spacing w:line="300" w:lineRule="auto"/>
              <w:jc w:val="center"/>
              <w:rPr>
                <w:sz w:val="18"/>
                <w:szCs w:val="18"/>
                <w:lang w:val="pt-BR"/>
              </w:rPr>
            </w:pPr>
            <w:r>
              <w:rPr>
                <w:sz w:val="18"/>
                <w:szCs w:val="18"/>
                <w:lang w:val="pt-BR"/>
              </w:rPr>
              <w:t>CH</w:t>
            </w:r>
            <w:r>
              <w:rPr>
                <w:sz w:val="18"/>
                <w:szCs w:val="18"/>
                <w:vertAlign w:val="subscript"/>
                <w:lang w:val="pt-BR"/>
              </w:rPr>
              <w:t>4</w:t>
            </w:r>
            <w:r>
              <w:rPr>
                <w:rFonts w:hAnsi="宋体"/>
                <w:sz w:val="18"/>
                <w:szCs w:val="18"/>
                <w:lang w:val="pt-BR"/>
              </w:rPr>
              <w:t>＋</w:t>
            </w:r>
            <w:r>
              <w:rPr>
                <w:sz w:val="18"/>
                <w:szCs w:val="18"/>
                <w:lang w:val="pt-BR"/>
              </w:rPr>
              <w:t>2O</w:t>
            </w:r>
            <w:r>
              <w:rPr>
                <w:sz w:val="18"/>
                <w:szCs w:val="18"/>
                <w:vertAlign w:val="subscript"/>
                <w:lang w:val="pt-BR"/>
              </w:rPr>
              <w:t>2</w:t>
            </w:r>
            <w:r>
              <w:rPr>
                <w:sz w:val="18"/>
                <w:szCs w:val="18"/>
              </w:rPr>
              <w:object w:dxaOrig="725" w:dyaOrig="465">
                <v:shape id="_x0000_i1068" type="#_x0000_t75" style="width:27pt;height:17.25pt;mso-position-horizontal-relative:page;mso-position-vertical-relative:page" o:ole="">
                  <v:imagedata r:id="rId78" o:title=""/>
                </v:shape>
                <o:OLEObject Type="Embed" ProgID="ChemDraw.Document.6.0" ShapeID="_x0000_i1068" DrawAspect="Content" ObjectID="_1620406383" r:id="rId83"/>
              </w:object>
            </w:r>
            <w:r>
              <w:rPr>
                <w:sz w:val="18"/>
                <w:szCs w:val="18"/>
                <w:lang w:val="pt-BR"/>
              </w:rPr>
              <w:t>CO</w:t>
            </w:r>
            <w:r>
              <w:rPr>
                <w:sz w:val="18"/>
                <w:szCs w:val="18"/>
                <w:vertAlign w:val="subscript"/>
                <w:lang w:val="pt-BR"/>
              </w:rPr>
              <w:t>2</w:t>
            </w:r>
            <w:r>
              <w:rPr>
                <w:rFonts w:hAnsi="宋体"/>
                <w:sz w:val="18"/>
                <w:szCs w:val="18"/>
                <w:lang w:val="pt-BR"/>
              </w:rPr>
              <w:t>＋</w:t>
            </w:r>
            <w:r>
              <w:rPr>
                <w:sz w:val="18"/>
                <w:szCs w:val="18"/>
                <w:lang w:val="pt-BR"/>
              </w:rPr>
              <w:t>2H</w:t>
            </w:r>
            <w:r>
              <w:rPr>
                <w:sz w:val="18"/>
                <w:szCs w:val="18"/>
                <w:vertAlign w:val="subscript"/>
                <w:lang w:val="pt-BR"/>
              </w:rPr>
              <w:t>2</w:t>
            </w:r>
            <w:r>
              <w:rPr>
                <w:sz w:val="18"/>
                <w:szCs w:val="18"/>
                <w:lang w:val="pt-BR"/>
              </w:rPr>
              <w:t>O</w:t>
            </w:r>
          </w:p>
          <w:p w:rsidR="00412E99" w:rsidRDefault="00412E99">
            <w:pPr>
              <w:spacing w:line="300" w:lineRule="auto"/>
              <w:jc w:val="center"/>
              <w:rPr>
                <w:sz w:val="18"/>
                <w:szCs w:val="18"/>
                <w:lang w:val="pt-BR"/>
              </w:rPr>
            </w:pPr>
            <w:r>
              <w:rPr>
                <w:sz w:val="18"/>
                <w:szCs w:val="18"/>
                <w:lang w:val="pt-BR"/>
              </w:rPr>
              <w:t>Ca(OH)</w:t>
            </w:r>
            <w:r>
              <w:rPr>
                <w:sz w:val="18"/>
                <w:szCs w:val="18"/>
                <w:vertAlign w:val="subscript"/>
                <w:lang w:val="pt-BR"/>
              </w:rPr>
              <w:t>2</w:t>
            </w:r>
            <w:r>
              <w:rPr>
                <w:sz w:val="18"/>
                <w:szCs w:val="18"/>
                <w:lang w:val="pt-BR"/>
              </w:rPr>
              <w:t>+CO</w:t>
            </w:r>
            <w:r>
              <w:rPr>
                <w:sz w:val="18"/>
                <w:szCs w:val="18"/>
                <w:vertAlign w:val="subscript"/>
                <w:lang w:val="pt-BR"/>
              </w:rPr>
              <w:t>2</w:t>
            </w:r>
            <w:r>
              <w:rPr>
                <w:sz w:val="18"/>
                <w:szCs w:val="18"/>
                <w:lang w:val="pt-BR"/>
              </w:rPr>
              <w:t>=CaCO</w:t>
            </w:r>
            <w:r>
              <w:rPr>
                <w:sz w:val="18"/>
                <w:szCs w:val="18"/>
                <w:vertAlign w:val="subscript"/>
                <w:lang w:val="pt-BR"/>
              </w:rPr>
              <w:t>3</w:t>
            </w:r>
            <w:r>
              <w:rPr>
                <w:sz w:val="18"/>
                <w:szCs w:val="18"/>
                <w:lang w:val="pt-BR"/>
              </w:rPr>
              <w:t>↓+H</w:t>
            </w:r>
            <w:r>
              <w:rPr>
                <w:sz w:val="18"/>
                <w:szCs w:val="18"/>
                <w:vertAlign w:val="subscript"/>
                <w:lang w:val="pt-BR"/>
              </w:rPr>
              <w:t>2</w:t>
            </w:r>
            <w:r>
              <w:rPr>
                <w:sz w:val="18"/>
                <w:szCs w:val="18"/>
                <w:lang w:val="pt-BR"/>
              </w:rPr>
              <w:t>O</w:t>
            </w:r>
          </w:p>
        </w:tc>
        <w:tc>
          <w:tcPr>
            <w:tcW w:w="1278" w:type="dxa"/>
            <w:vAlign w:val="center"/>
          </w:tcPr>
          <w:p w:rsidR="00412E99" w:rsidRDefault="00412E99">
            <w:pPr>
              <w:spacing w:line="300" w:lineRule="auto"/>
              <w:ind w:firstLineChars="200" w:firstLine="360"/>
              <w:jc w:val="center"/>
              <w:rPr>
                <w:sz w:val="18"/>
                <w:szCs w:val="18"/>
              </w:rPr>
            </w:pPr>
            <w:r>
              <w:rPr>
                <w:rFonts w:hAnsi="宋体"/>
                <w:sz w:val="18"/>
                <w:szCs w:val="18"/>
              </w:rPr>
              <w:t>不纯时有爆鸣声</w:t>
            </w:r>
          </w:p>
        </w:tc>
      </w:tr>
      <w:tr w:rsidR="00412E99">
        <w:tc>
          <w:tcPr>
            <w:tcW w:w="1242" w:type="dxa"/>
            <w:vAlign w:val="center"/>
          </w:tcPr>
          <w:p w:rsidR="00412E99" w:rsidRDefault="00412E99">
            <w:pPr>
              <w:spacing w:line="300" w:lineRule="auto"/>
              <w:jc w:val="center"/>
              <w:rPr>
                <w:sz w:val="18"/>
                <w:szCs w:val="18"/>
              </w:rPr>
            </w:pPr>
            <w:r>
              <w:rPr>
                <w:rFonts w:hAnsi="宋体"/>
                <w:sz w:val="18"/>
                <w:szCs w:val="18"/>
              </w:rPr>
              <w:t>氯化氢</w:t>
            </w:r>
          </w:p>
          <w:p w:rsidR="00412E99" w:rsidRDefault="00412E99">
            <w:pPr>
              <w:spacing w:line="300" w:lineRule="auto"/>
              <w:ind w:firstLineChars="200" w:firstLine="360"/>
              <w:jc w:val="center"/>
              <w:rPr>
                <w:sz w:val="18"/>
                <w:szCs w:val="18"/>
              </w:rPr>
            </w:pPr>
          </w:p>
        </w:tc>
        <w:tc>
          <w:tcPr>
            <w:tcW w:w="2409"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有刺激性气味</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用润湿的蓝色石蕊试纸</w:t>
            </w:r>
          </w:p>
          <w:p w:rsidR="00412E99" w:rsidRDefault="00412E99">
            <w:pPr>
              <w:spacing w:line="300" w:lineRule="auto"/>
              <w:ind w:firstLineChars="200" w:firstLine="360"/>
              <w:rPr>
                <w:sz w:val="18"/>
                <w:szCs w:val="18"/>
              </w:rPr>
            </w:pPr>
            <w:r>
              <w:rPr>
                <w:rFonts w:hAnsi="宋体"/>
                <w:sz w:val="18"/>
                <w:szCs w:val="18"/>
              </w:rPr>
              <w:t>⑶</w:t>
            </w:r>
            <w:r>
              <w:rPr>
                <w:sz w:val="18"/>
                <w:szCs w:val="18"/>
              </w:rPr>
              <w:t xml:space="preserve"> </w:t>
            </w:r>
            <w:r>
              <w:rPr>
                <w:rFonts w:hAnsi="宋体"/>
                <w:sz w:val="18"/>
                <w:szCs w:val="18"/>
              </w:rPr>
              <w:t>在空气中有白雾</w:t>
            </w:r>
          </w:p>
          <w:p w:rsidR="00412E99" w:rsidRDefault="00412E99">
            <w:pPr>
              <w:spacing w:line="300" w:lineRule="auto"/>
              <w:ind w:firstLineChars="200" w:firstLine="360"/>
              <w:rPr>
                <w:sz w:val="18"/>
                <w:szCs w:val="18"/>
              </w:rPr>
            </w:pPr>
            <w:r>
              <w:rPr>
                <w:rFonts w:hAnsi="宋体"/>
                <w:sz w:val="18"/>
                <w:szCs w:val="18"/>
              </w:rPr>
              <w:t>⑷</w:t>
            </w:r>
            <w:r>
              <w:rPr>
                <w:sz w:val="18"/>
                <w:szCs w:val="18"/>
              </w:rPr>
              <w:t xml:space="preserve"> </w:t>
            </w:r>
            <w:r>
              <w:rPr>
                <w:rFonts w:hAnsi="宋体"/>
                <w:sz w:val="18"/>
                <w:szCs w:val="18"/>
              </w:rPr>
              <w:t>通入</w:t>
            </w:r>
            <w:r>
              <w:rPr>
                <w:rFonts w:hint="eastAsia"/>
                <w:sz w:val="18"/>
                <w:szCs w:val="18"/>
              </w:rPr>
              <w:t>AgNO</w:t>
            </w:r>
            <w:r>
              <w:rPr>
                <w:rFonts w:hint="eastAsia"/>
                <w:sz w:val="18"/>
                <w:szCs w:val="18"/>
                <w:vertAlign w:val="subscript"/>
              </w:rPr>
              <w:t>3</w:t>
            </w:r>
            <w:r>
              <w:rPr>
                <w:rFonts w:hAnsi="宋体"/>
                <w:sz w:val="18"/>
                <w:szCs w:val="18"/>
              </w:rPr>
              <w:t>溶液中</w:t>
            </w:r>
          </w:p>
        </w:tc>
        <w:tc>
          <w:tcPr>
            <w:tcW w:w="2414" w:type="dxa"/>
            <w:vAlign w:val="center"/>
          </w:tcPr>
          <w:p w:rsidR="00412E99" w:rsidRDefault="00412E99">
            <w:pPr>
              <w:spacing w:line="300" w:lineRule="auto"/>
              <w:ind w:firstLineChars="200" w:firstLine="360"/>
              <w:rPr>
                <w:sz w:val="18"/>
                <w:szCs w:val="18"/>
              </w:rPr>
            </w:pPr>
            <w:r>
              <w:rPr>
                <w:rFonts w:hAnsi="宋体"/>
                <w:sz w:val="18"/>
                <w:szCs w:val="18"/>
              </w:rPr>
              <w:t>⑴使蓝色石蕊试纸变红。</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int="eastAsia"/>
                <w:sz w:val="18"/>
                <w:szCs w:val="18"/>
              </w:rPr>
              <w:t>AgNO</w:t>
            </w:r>
            <w:r>
              <w:rPr>
                <w:rFonts w:hint="eastAsia"/>
                <w:sz w:val="18"/>
                <w:szCs w:val="18"/>
                <w:vertAlign w:val="subscript"/>
              </w:rPr>
              <w:t>3</w:t>
            </w:r>
            <w:r>
              <w:rPr>
                <w:rFonts w:hAnsi="宋体"/>
                <w:sz w:val="18"/>
                <w:szCs w:val="18"/>
              </w:rPr>
              <w:t>溶液产生白色沉淀。</w:t>
            </w:r>
          </w:p>
        </w:tc>
        <w:tc>
          <w:tcPr>
            <w:tcW w:w="3078" w:type="dxa"/>
            <w:vAlign w:val="center"/>
          </w:tcPr>
          <w:p w:rsidR="00412E99" w:rsidRDefault="00412E99">
            <w:pPr>
              <w:spacing w:line="300" w:lineRule="auto"/>
              <w:jc w:val="center"/>
              <w:rPr>
                <w:sz w:val="18"/>
                <w:szCs w:val="18"/>
                <w:vertAlign w:val="superscript"/>
              </w:rPr>
            </w:pPr>
            <w:r>
              <w:rPr>
                <w:sz w:val="18"/>
                <w:szCs w:val="18"/>
              </w:rPr>
              <w:t>HCl=H</w:t>
            </w:r>
            <w:r>
              <w:rPr>
                <w:rFonts w:hAnsi="宋体"/>
                <w:sz w:val="18"/>
                <w:szCs w:val="18"/>
                <w:vertAlign w:val="superscript"/>
              </w:rPr>
              <w:t>＋</w:t>
            </w:r>
            <w:r>
              <w:rPr>
                <w:sz w:val="18"/>
                <w:szCs w:val="18"/>
              </w:rPr>
              <w:t>+Cl</w:t>
            </w:r>
            <w:r>
              <w:rPr>
                <w:rFonts w:hAnsi="宋体"/>
                <w:sz w:val="18"/>
                <w:szCs w:val="18"/>
                <w:vertAlign w:val="superscript"/>
              </w:rPr>
              <w:t>－</w:t>
            </w:r>
          </w:p>
          <w:p w:rsidR="00412E99" w:rsidRDefault="00412E99">
            <w:pPr>
              <w:spacing w:line="300" w:lineRule="auto"/>
              <w:jc w:val="center"/>
              <w:rPr>
                <w:sz w:val="18"/>
                <w:szCs w:val="18"/>
              </w:rPr>
            </w:pPr>
            <w:r>
              <w:rPr>
                <w:sz w:val="18"/>
                <w:szCs w:val="18"/>
              </w:rPr>
              <w:t>AgNO</w:t>
            </w:r>
            <w:r>
              <w:rPr>
                <w:sz w:val="18"/>
                <w:szCs w:val="18"/>
                <w:vertAlign w:val="subscript"/>
              </w:rPr>
              <w:t>3</w:t>
            </w:r>
            <w:r>
              <w:rPr>
                <w:rFonts w:hAnsi="宋体"/>
                <w:sz w:val="18"/>
                <w:szCs w:val="18"/>
              </w:rPr>
              <w:t>＋</w:t>
            </w:r>
            <w:r>
              <w:rPr>
                <w:sz w:val="18"/>
                <w:szCs w:val="18"/>
              </w:rPr>
              <w:t>HCl</w:t>
            </w:r>
            <w:r>
              <w:rPr>
                <w:rFonts w:hAnsi="宋体"/>
                <w:sz w:val="18"/>
                <w:szCs w:val="18"/>
              </w:rPr>
              <w:t>＝</w:t>
            </w:r>
            <w:r>
              <w:rPr>
                <w:sz w:val="18"/>
                <w:szCs w:val="18"/>
              </w:rPr>
              <w:t>AgCl↓</w:t>
            </w:r>
            <w:r>
              <w:rPr>
                <w:rFonts w:hAnsi="宋体"/>
                <w:sz w:val="18"/>
                <w:szCs w:val="18"/>
              </w:rPr>
              <w:t>＋</w:t>
            </w:r>
            <w:r>
              <w:rPr>
                <w:sz w:val="18"/>
                <w:szCs w:val="18"/>
              </w:rPr>
              <w:t>HNO</w:t>
            </w:r>
            <w:r>
              <w:rPr>
                <w:sz w:val="18"/>
                <w:szCs w:val="18"/>
                <w:vertAlign w:val="subscript"/>
              </w:rPr>
              <w:t>3</w:t>
            </w:r>
          </w:p>
        </w:tc>
        <w:tc>
          <w:tcPr>
            <w:tcW w:w="1278" w:type="dxa"/>
            <w:vAlign w:val="center"/>
          </w:tcPr>
          <w:p w:rsidR="00412E99" w:rsidRDefault="00412E99">
            <w:pPr>
              <w:spacing w:line="300" w:lineRule="auto"/>
              <w:ind w:firstLineChars="200" w:firstLine="360"/>
              <w:jc w:val="center"/>
              <w:rPr>
                <w:sz w:val="18"/>
                <w:szCs w:val="18"/>
              </w:rPr>
            </w:pPr>
          </w:p>
        </w:tc>
      </w:tr>
      <w:tr w:rsidR="00412E99">
        <w:tc>
          <w:tcPr>
            <w:tcW w:w="1242" w:type="dxa"/>
            <w:vAlign w:val="center"/>
          </w:tcPr>
          <w:p w:rsidR="00412E99" w:rsidRDefault="00412E99">
            <w:pPr>
              <w:spacing w:line="300" w:lineRule="auto"/>
              <w:jc w:val="center"/>
              <w:rPr>
                <w:sz w:val="18"/>
                <w:szCs w:val="18"/>
              </w:rPr>
            </w:pPr>
            <w:r>
              <w:rPr>
                <w:rFonts w:hAnsi="宋体"/>
                <w:sz w:val="18"/>
                <w:szCs w:val="18"/>
              </w:rPr>
              <w:t>氨气</w:t>
            </w:r>
          </w:p>
        </w:tc>
        <w:tc>
          <w:tcPr>
            <w:tcW w:w="2409"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有特殊刺激性气味；</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利用湿润的红色石蕊试纸。</w:t>
            </w:r>
          </w:p>
        </w:tc>
        <w:tc>
          <w:tcPr>
            <w:tcW w:w="2414"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有氨臭味；</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湿润石蕊试纸由红色变蓝色。</w:t>
            </w:r>
          </w:p>
        </w:tc>
        <w:tc>
          <w:tcPr>
            <w:tcW w:w="3078" w:type="dxa"/>
            <w:vAlign w:val="center"/>
          </w:tcPr>
          <w:p w:rsidR="00412E99" w:rsidRDefault="00412E99">
            <w:pPr>
              <w:spacing w:line="300" w:lineRule="auto"/>
              <w:ind w:firstLineChars="200" w:firstLine="360"/>
              <w:jc w:val="center"/>
              <w:rPr>
                <w:sz w:val="18"/>
                <w:szCs w:val="18"/>
              </w:rPr>
            </w:pPr>
            <w:r>
              <w:rPr>
                <w:rFonts w:hint="eastAsia"/>
                <w:sz w:val="18"/>
                <w:szCs w:val="18"/>
              </w:rPr>
              <w:t>NH</w:t>
            </w:r>
            <w:r>
              <w:rPr>
                <w:rFonts w:hint="eastAsia"/>
                <w:sz w:val="18"/>
                <w:szCs w:val="18"/>
                <w:vertAlign w:val="subscript"/>
              </w:rPr>
              <w:t>3</w:t>
            </w:r>
            <w:r>
              <w:rPr>
                <w:sz w:val="18"/>
                <w:szCs w:val="18"/>
              </w:rPr>
              <w:t>·</w:t>
            </w:r>
            <w:r>
              <w:rPr>
                <w:rFonts w:hint="eastAsia"/>
                <w:sz w:val="18"/>
                <w:szCs w:val="18"/>
              </w:rPr>
              <w:t>H</w:t>
            </w:r>
            <w:r>
              <w:rPr>
                <w:rFonts w:hint="eastAsia"/>
                <w:sz w:val="18"/>
                <w:szCs w:val="18"/>
                <w:vertAlign w:val="subscript"/>
              </w:rPr>
              <w:t>2</w:t>
            </w:r>
            <w:r>
              <w:rPr>
                <w:rFonts w:hint="eastAsia"/>
                <w:sz w:val="18"/>
                <w:szCs w:val="18"/>
              </w:rPr>
              <w:t>O</w:t>
            </w:r>
            <w:r>
              <w:rPr>
                <w:rFonts w:hint="eastAsia"/>
                <w:position w:val="10"/>
                <w:sz w:val="18"/>
                <w:szCs w:val="18"/>
                <w:u w:val="double"/>
              </w:rPr>
              <w:t>△</w:t>
            </w:r>
            <w:r>
              <w:rPr>
                <w:rFonts w:hint="eastAsia"/>
                <w:sz w:val="18"/>
                <w:szCs w:val="18"/>
              </w:rPr>
              <w:t xml:space="preserve"> NH</w:t>
            </w:r>
            <w:r>
              <w:rPr>
                <w:rFonts w:hint="eastAsia"/>
                <w:sz w:val="18"/>
                <w:szCs w:val="18"/>
                <w:vertAlign w:val="subscript"/>
              </w:rPr>
              <w:t>3</w:t>
            </w:r>
            <w:r>
              <w:rPr>
                <w:rFonts w:hint="eastAsia"/>
                <w:sz w:val="18"/>
                <w:szCs w:val="18"/>
              </w:rPr>
              <w:t>↑</w:t>
            </w:r>
            <w:r>
              <w:rPr>
                <w:rFonts w:hint="eastAsia"/>
                <w:sz w:val="18"/>
                <w:szCs w:val="18"/>
              </w:rPr>
              <w:t>+H</w:t>
            </w:r>
            <w:r>
              <w:rPr>
                <w:rFonts w:hint="eastAsia"/>
                <w:sz w:val="18"/>
                <w:szCs w:val="18"/>
                <w:vertAlign w:val="subscript"/>
              </w:rPr>
              <w:t>2</w:t>
            </w:r>
            <w:r>
              <w:rPr>
                <w:rFonts w:hint="eastAsia"/>
                <w:sz w:val="18"/>
                <w:szCs w:val="18"/>
              </w:rPr>
              <w:t>O</w:t>
            </w:r>
          </w:p>
          <w:p w:rsidR="00412E99" w:rsidRDefault="00412E99">
            <w:pPr>
              <w:spacing w:line="300" w:lineRule="auto"/>
              <w:ind w:firstLineChars="200" w:firstLine="360"/>
              <w:jc w:val="center"/>
              <w:rPr>
                <w:sz w:val="18"/>
                <w:szCs w:val="18"/>
              </w:rPr>
            </w:pPr>
            <w:r>
              <w:rPr>
                <w:rFonts w:hint="eastAsia"/>
                <w:sz w:val="18"/>
                <w:szCs w:val="18"/>
              </w:rPr>
              <w:t>NH</w:t>
            </w:r>
            <w:r>
              <w:rPr>
                <w:rFonts w:hint="eastAsia"/>
                <w:sz w:val="18"/>
                <w:szCs w:val="18"/>
                <w:vertAlign w:val="subscript"/>
              </w:rPr>
              <w:t>3</w:t>
            </w:r>
            <w:r>
              <w:rPr>
                <w:sz w:val="18"/>
                <w:szCs w:val="18"/>
              </w:rPr>
              <w:t>·</w:t>
            </w:r>
            <w:r>
              <w:rPr>
                <w:rFonts w:hint="eastAsia"/>
                <w:sz w:val="18"/>
                <w:szCs w:val="18"/>
              </w:rPr>
              <w:t>H</w:t>
            </w:r>
            <w:r>
              <w:rPr>
                <w:rFonts w:hint="eastAsia"/>
                <w:sz w:val="18"/>
                <w:szCs w:val="18"/>
                <w:vertAlign w:val="subscript"/>
              </w:rPr>
              <w:t>2</w:t>
            </w:r>
            <w:r>
              <w:rPr>
                <w:rFonts w:hint="eastAsia"/>
                <w:sz w:val="18"/>
                <w:szCs w:val="18"/>
              </w:rPr>
              <w:t>O= NH</w:t>
            </w:r>
            <w:r>
              <w:rPr>
                <w:rFonts w:hint="eastAsia"/>
                <w:sz w:val="18"/>
                <w:szCs w:val="18"/>
                <w:vertAlign w:val="subscript"/>
              </w:rPr>
              <w:t>4</w:t>
            </w:r>
            <w:r>
              <w:rPr>
                <w:rFonts w:hint="eastAsia"/>
                <w:sz w:val="18"/>
                <w:szCs w:val="18"/>
                <w:vertAlign w:val="superscript"/>
              </w:rPr>
              <w:t>+</w:t>
            </w:r>
            <w:r>
              <w:rPr>
                <w:rFonts w:hint="eastAsia"/>
                <w:sz w:val="18"/>
                <w:szCs w:val="18"/>
              </w:rPr>
              <w:t>+OH</w:t>
            </w:r>
            <w:r>
              <w:rPr>
                <w:rFonts w:hAnsi="宋体"/>
                <w:sz w:val="18"/>
                <w:szCs w:val="18"/>
                <w:vertAlign w:val="superscript"/>
              </w:rPr>
              <w:t>－</w:t>
            </w:r>
          </w:p>
        </w:tc>
        <w:tc>
          <w:tcPr>
            <w:tcW w:w="1278" w:type="dxa"/>
            <w:vAlign w:val="center"/>
          </w:tcPr>
          <w:p w:rsidR="00412E99" w:rsidRDefault="00412E99">
            <w:pPr>
              <w:spacing w:line="300" w:lineRule="auto"/>
              <w:ind w:firstLineChars="200" w:firstLine="360"/>
              <w:jc w:val="center"/>
              <w:rPr>
                <w:sz w:val="18"/>
                <w:szCs w:val="18"/>
              </w:rPr>
            </w:pPr>
          </w:p>
        </w:tc>
      </w:tr>
      <w:tr w:rsidR="00412E99">
        <w:tc>
          <w:tcPr>
            <w:tcW w:w="1242" w:type="dxa"/>
            <w:vAlign w:val="center"/>
          </w:tcPr>
          <w:p w:rsidR="00412E99" w:rsidRDefault="00412E99">
            <w:pPr>
              <w:spacing w:line="300" w:lineRule="auto"/>
              <w:jc w:val="center"/>
              <w:rPr>
                <w:sz w:val="18"/>
                <w:szCs w:val="18"/>
              </w:rPr>
            </w:pPr>
            <w:r>
              <w:rPr>
                <w:rFonts w:hAnsi="宋体"/>
                <w:sz w:val="18"/>
                <w:szCs w:val="18"/>
              </w:rPr>
              <w:t>氮气</w:t>
            </w:r>
          </w:p>
        </w:tc>
        <w:tc>
          <w:tcPr>
            <w:tcW w:w="2409"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燃着木条伸入集气瓶；</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加入澄清石灰水</w:t>
            </w:r>
          </w:p>
        </w:tc>
        <w:tc>
          <w:tcPr>
            <w:tcW w:w="2414" w:type="dxa"/>
            <w:vAlign w:val="center"/>
          </w:tcPr>
          <w:p w:rsidR="00412E99" w:rsidRDefault="00412E99">
            <w:pPr>
              <w:spacing w:line="300" w:lineRule="auto"/>
              <w:ind w:firstLineChars="200" w:firstLine="360"/>
              <w:rPr>
                <w:sz w:val="18"/>
                <w:szCs w:val="18"/>
              </w:rPr>
            </w:pPr>
            <w:r>
              <w:rPr>
                <w:rFonts w:hAnsi="宋体"/>
                <w:sz w:val="18"/>
                <w:szCs w:val="18"/>
              </w:rPr>
              <w:t>⑴</w:t>
            </w:r>
            <w:r>
              <w:rPr>
                <w:sz w:val="18"/>
                <w:szCs w:val="18"/>
              </w:rPr>
              <w:t xml:space="preserve"> </w:t>
            </w:r>
            <w:r>
              <w:rPr>
                <w:rFonts w:hAnsi="宋体"/>
                <w:sz w:val="18"/>
                <w:szCs w:val="18"/>
              </w:rPr>
              <w:t>木条熄灭；</w:t>
            </w:r>
          </w:p>
          <w:p w:rsidR="00412E99" w:rsidRDefault="00412E99">
            <w:pPr>
              <w:spacing w:line="300" w:lineRule="auto"/>
              <w:ind w:firstLineChars="200" w:firstLine="360"/>
              <w:rPr>
                <w:sz w:val="18"/>
                <w:szCs w:val="18"/>
              </w:rPr>
            </w:pPr>
            <w:r>
              <w:rPr>
                <w:rFonts w:hAnsi="宋体"/>
                <w:sz w:val="18"/>
                <w:szCs w:val="18"/>
              </w:rPr>
              <w:t>⑵</w:t>
            </w:r>
            <w:r>
              <w:rPr>
                <w:sz w:val="18"/>
                <w:szCs w:val="18"/>
              </w:rPr>
              <w:t xml:space="preserve"> </w:t>
            </w:r>
            <w:r>
              <w:rPr>
                <w:rFonts w:hAnsi="宋体"/>
                <w:sz w:val="18"/>
                <w:szCs w:val="18"/>
              </w:rPr>
              <w:t>石灰水依然澄清。</w:t>
            </w:r>
          </w:p>
        </w:tc>
        <w:tc>
          <w:tcPr>
            <w:tcW w:w="3078" w:type="dxa"/>
            <w:vAlign w:val="center"/>
          </w:tcPr>
          <w:p w:rsidR="00412E99" w:rsidRDefault="00412E99">
            <w:pPr>
              <w:spacing w:line="300" w:lineRule="auto"/>
              <w:ind w:firstLineChars="200" w:firstLine="360"/>
              <w:jc w:val="center"/>
              <w:rPr>
                <w:sz w:val="18"/>
                <w:szCs w:val="18"/>
              </w:rPr>
            </w:pPr>
          </w:p>
        </w:tc>
        <w:tc>
          <w:tcPr>
            <w:tcW w:w="1278" w:type="dxa"/>
            <w:vAlign w:val="center"/>
          </w:tcPr>
          <w:p w:rsidR="00412E99" w:rsidRDefault="00412E99">
            <w:pPr>
              <w:spacing w:line="300" w:lineRule="auto"/>
              <w:ind w:firstLineChars="200" w:firstLine="360"/>
              <w:jc w:val="center"/>
              <w:rPr>
                <w:sz w:val="18"/>
                <w:szCs w:val="18"/>
              </w:rPr>
            </w:pPr>
          </w:p>
        </w:tc>
      </w:tr>
    </w:tbl>
    <w:p w:rsidR="00412E99" w:rsidRDefault="00412E99">
      <w:pPr>
        <w:spacing w:line="300" w:lineRule="auto"/>
        <w:ind w:firstLineChars="200" w:firstLine="420"/>
        <w:rPr>
          <w:rFonts w:hAnsi="宋体" w:hint="eastAsia"/>
          <w:szCs w:val="24"/>
        </w:rPr>
      </w:pPr>
    </w:p>
    <w:p w:rsidR="00412E99" w:rsidRDefault="00412E99">
      <w:pPr>
        <w:spacing w:line="300" w:lineRule="auto"/>
        <w:ind w:firstLineChars="200" w:firstLine="420"/>
        <w:rPr>
          <w:rFonts w:hAnsi="宋体" w:hint="eastAsia"/>
          <w:szCs w:val="24"/>
        </w:rPr>
      </w:pPr>
    </w:p>
    <w:p w:rsidR="00412E99" w:rsidRDefault="00412E99">
      <w:pPr>
        <w:spacing w:line="300" w:lineRule="auto"/>
        <w:ind w:firstLineChars="200" w:firstLine="420"/>
        <w:rPr>
          <w:rFonts w:hAnsi="宋体" w:hint="eastAsia"/>
          <w:szCs w:val="24"/>
        </w:rPr>
      </w:pPr>
    </w:p>
    <w:p w:rsidR="00412E99" w:rsidRDefault="00412E99">
      <w:pPr>
        <w:spacing w:line="300" w:lineRule="auto"/>
        <w:ind w:firstLineChars="200" w:firstLine="420"/>
        <w:rPr>
          <w:rFonts w:hAnsi="宋体" w:hint="eastAsia"/>
          <w:szCs w:val="24"/>
        </w:rPr>
      </w:pPr>
    </w:p>
    <w:p w:rsidR="00412E99" w:rsidRDefault="00412E99">
      <w:pPr>
        <w:spacing w:line="300" w:lineRule="auto"/>
        <w:ind w:firstLineChars="200" w:firstLine="420"/>
        <w:rPr>
          <w:rFonts w:hAnsi="宋体" w:hint="eastAsia"/>
          <w:szCs w:val="24"/>
        </w:rPr>
      </w:pP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）几种重要物质的检验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
        <w:gridCol w:w="1327"/>
        <w:gridCol w:w="2975"/>
        <w:gridCol w:w="1900"/>
        <w:gridCol w:w="3223"/>
      </w:tblGrid>
      <w:tr w:rsidR="00412E99">
        <w:tc>
          <w:tcPr>
            <w:tcW w:w="996" w:type="dxa"/>
            <w:vAlign w:val="center"/>
          </w:tcPr>
          <w:p w:rsidR="00412E99" w:rsidRDefault="00412E99">
            <w:pPr>
              <w:spacing w:line="300" w:lineRule="auto"/>
              <w:jc w:val="center"/>
              <w:rPr>
                <w:sz w:val="18"/>
                <w:szCs w:val="24"/>
              </w:rPr>
            </w:pPr>
            <w:r>
              <w:rPr>
                <w:rFonts w:hAnsi="宋体"/>
                <w:sz w:val="18"/>
                <w:szCs w:val="24"/>
              </w:rPr>
              <w:t>物质</w:t>
            </w:r>
          </w:p>
        </w:tc>
        <w:tc>
          <w:tcPr>
            <w:tcW w:w="1327" w:type="dxa"/>
            <w:vAlign w:val="center"/>
          </w:tcPr>
          <w:p w:rsidR="00412E99" w:rsidRDefault="00412E99">
            <w:pPr>
              <w:spacing w:line="300" w:lineRule="auto"/>
              <w:jc w:val="center"/>
              <w:rPr>
                <w:sz w:val="18"/>
                <w:szCs w:val="24"/>
              </w:rPr>
            </w:pPr>
            <w:r>
              <w:rPr>
                <w:rFonts w:hAnsi="宋体"/>
                <w:sz w:val="18"/>
                <w:szCs w:val="24"/>
              </w:rPr>
              <w:t>所用试剂</w:t>
            </w:r>
          </w:p>
        </w:tc>
        <w:tc>
          <w:tcPr>
            <w:tcW w:w="2975" w:type="dxa"/>
            <w:vAlign w:val="center"/>
          </w:tcPr>
          <w:p w:rsidR="00412E99" w:rsidRDefault="00412E99">
            <w:pPr>
              <w:spacing w:line="300" w:lineRule="auto"/>
              <w:jc w:val="center"/>
              <w:rPr>
                <w:sz w:val="18"/>
                <w:szCs w:val="24"/>
              </w:rPr>
            </w:pPr>
            <w:r>
              <w:rPr>
                <w:rFonts w:hAnsi="宋体"/>
                <w:sz w:val="18"/>
                <w:szCs w:val="24"/>
              </w:rPr>
              <w:t>检验的方法、步骤</w:t>
            </w:r>
          </w:p>
        </w:tc>
        <w:tc>
          <w:tcPr>
            <w:tcW w:w="1900" w:type="dxa"/>
            <w:vAlign w:val="center"/>
          </w:tcPr>
          <w:p w:rsidR="00412E99" w:rsidRDefault="00412E99">
            <w:pPr>
              <w:spacing w:line="300" w:lineRule="auto"/>
              <w:jc w:val="center"/>
              <w:rPr>
                <w:sz w:val="18"/>
                <w:szCs w:val="24"/>
              </w:rPr>
            </w:pPr>
            <w:r>
              <w:rPr>
                <w:rFonts w:hAnsi="宋体"/>
                <w:sz w:val="18"/>
                <w:szCs w:val="24"/>
              </w:rPr>
              <w:t>现象</w:t>
            </w:r>
          </w:p>
        </w:tc>
        <w:tc>
          <w:tcPr>
            <w:tcW w:w="3223" w:type="dxa"/>
            <w:vAlign w:val="center"/>
          </w:tcPr>
          <w:p w:rsidR="00412E99" w:rsidRDefault="00412E99">
            <w:pPr>
              <w:spacing w:line="300" w:lineRule="auto"/>
              <w:jc w:val="center"/>
              <w:rPr>
                <w:sz w:val="18"/>
                <w:szCs w:val="24"/>
              </w:rPr>
            </w:pPr>
            <w:r>
              <w:rPr>
                <w:rFonts w:hAnsi="宋体"/>
                <w:sz w:val="18"/>
                <w:szCs w:val="24"/>
              </w:rPr>
              <w:t>化学反应实例</w:t>
            </w:r>
          </w:p>
        </w:tc>
      </w:tr>
      <w:tr w:rsidR="00412E99">
        <w:trPr>
          <w:cantSplit/>
        </w:trPr>
        <w:tc>
          <w:tcPr>
            <w:tcW w:w="996" w:type="dxa"/>
            <w:vMerge w:val="restart"/>
            <w:vAlign w:val="center"/>
          </w:tcPr>
          <w:p w:rsidR="00412E99" w:rsidRDefault="00412E99">
            <w:pPr>
              <w:spacing w:line="300" w:lineRule="auto"/>
              <w:jc w:val="center"/>
              <w:rPr>
                <w:sz w:val="18"/>
                <w:szCs w:val="24"/>
              </w:rPr>
            </w:pPr>
            <w:r>
              <w:rPr>
                <w:rFonts w:hAnsi="宋体"/>
                <w:sz w:val="18"/>
                <w:szCs w:val="24"/>
              </w:rPr>
              <w:t>酸</w:t>
            </w:r>
            <w:r>
              <w:rPr>
                <w:rFonts w:hAnsi="宋体" w:hint="eastAsia"/>
                <w:sz w:val="18"/>
                <w:szCs w:val="24"/>
              </w:rPr>
              <w:t>（</w:t>
            </w:r>
            <w:r>
              <w:rPr>
                <w:rFonts w:hAnsi="宋体" w:hint="eastAsia"/>
                <w:sz w:val="18"/>
                <w:szCs w:val="24"/>
              </w:rPr>
              <w:t>H</w:t>
            </w:r>
            <w:r>
              <w:rPr>
                <w:rFonts w:hAnsi="宋体" w:hint="eastAsia"/>
                <w:sz w:val="18"/>
                <w:szCs w:val="24"/>
                <w:vertAlign w:val="superscript"/>
              </w:rPr>
              <w:t>+</w:t>
            </w:r>
            <w:r>
              <w:rPr>
                <w:rFonts w:hAnsi="宋体" w:hint="eastAsia"/>
                <w:sz w:val="18"/>
                <w:szCs w:val="24"/>
              </w:rPr>
              <w:t>）</w:t>
            </w:r>
          </w:p>
        </w:tc>
        <w:tc>
          <w:tcPr>
            <w:tcW w:w="1327" w:type="dxa"/>
            <w:vAlign w:val="center"/>
          </w:tcPr>
          <w:p w:rsidR="00412E99" w:rsidRDefault="00412E99">
            <w:pPr>
              <w:spacing w:line="300" w:lineRule="auto"/>
              <w:rPr>
                <w:sz w:val="18"/>
                <w:szCs w:val="24"/>
              </w:rPr>
            </w:pPr>
            <w:r>
              <w:rPr>
                <w:rFonts w:hAnsi="宋体" w:hint="eastAsia"/>
                <w:sz w:val="18"/>
                <w:szCs w:val="24"/>
              </w:rPr>
              <w:t xml:space="preserve">    </w:t>
            </w:r>
            <w:r>
              <w:rPr>
                <w:rFonts w:hAnsi="宋体"/>
                <w:sz w:val="18"/>
                <w:szCs w:val="24"/>
              </w:rPr>
              <w:t>⑴</w:t>
            </w:r>
            <w:r>
              <w:rPr>
                <w:sz w:val="18"/>
                <w:szCs w:val="24"/>
              </w:rPr>
              <w:t xml:space="preserve"> </w:t>
            </w:r>
            <w:r>
              <w:rPr>
                <w:rFonts w:hAnsi="宋体"/>
                <w:sz w:val="18"/>
                <w:szCs w:val="24"/>
              </w:rPr>
              <w:t>紫色石蕊试液</w:t>
            </w:r>
          </w:p>
        </w:tc>
        <w:tc>
          <w:tcPr>
            <w:tcW w:w="2975" w:type="dxa"/>
            <w:vAlign w:val="center"/>
          </w:tcPr>
          <w:p w:rsidR="00412E99" w:rsidRDefault="00412E99">
            <w:pPr>
              <w:spacing w:line="300" w:lineRule="auto"/>
              <w:rPr>
                <w:sz w:val="18"/>
                <w:szCs w:val="24"/>
              </w:rPr>
            </w:pPr>
            <w:r>
              <w:rPr>
                <w:rFonts w:hAnsi="宋体" w:hint="eastAsia"/>
                <w:sz w:val="18"/>
                <w:szCs w:val="24"/>
              </w:rPr>
              <w:t xml:space="preserve">    </w:t>
            </w:r>
            <w:r>
              <w:rPr>
                <w:rFonts w:hAnsi="宋体"/>
                <w:sz w:val="18"/>
                <w:szCs w:val="24"/>
              </w:rPr>
              <w:t>取少量酸于试管并加入几滴石蕊试液。</w:t>
            </w:r>
          </w:p>
        </w:tc>
        <w:tc>
          <w:tcPr>
            <w:tcW w:w="1900" w:type="dxa"/>
            <w:vAlign w:val="center"/>
          </w:tcPr>
          <w:p w:rsidR="00412E99" w:rsidRDefault="00412E99" w:rsidP="00682276">
            <w:pPr>
              <w:spacing w:line="300" w:lineRule="auto"/>
              <w:ind w:firstLineChars="200" w:firstLine="360"/>
              <w:rPr>
                <w:sz w:val="18"/>
                <w:szCs w:val="24"/>
              </w:rPr>
            </w:pPr>
            <w:r>
              <w:rPr>
                <w:rFonts w:hAnsi="宋体"/>
                <w:sz w:val="18"/>
                <w:szCs w:val="24"/>
              </w:rPr>
              <w:t>石蕊试剂由紫色变为红色。</w:t>
            </w:r>
          </w:p>
        </w:tc>
        <w:tc>
          <w:tcPr>
            <w:tcW w:w="3223" w:type="dxa"/>
            <w:vAlign w:val="center"/>
          </w:tcPr>
          <w:p w:rsidR="00412E99" w:rsidRDefault="00412E99" w:rsidP="00682276">
            <w:pPr>
              <w:spacing w:line="300" w:lineRule="auto"/>
              <w:ind w:firstLineChars="200" w:firstLine="360"/>
              <w:jc w:val="center"/>
              <w:rPr>
                <w:sz w:val="18"/>
                <w:szCs w:val="24"/>
              </w:rPr>
            </w:pPr>
          </w:p>
        </w:tc>
      </w:tr>
      <w:tr w:rsidR="00412E99">
        <w:trPr>
          <w:cantSplit/>
        </w:trPr>
        <w:tc>
          <w:tcPr>
            <w:tcW w:w="996" w:type="dxa"/>
            <w:vMerge/>
            <w:vAlign w:val="center"/>
          </w:tcPr>
          <w:p w:rsidR="00412E99" w:rsidRDefault="00412E99" w:rsidP="00682276">
            <w:pPr>
              <w:spacing w:line="300" w:lineRule="auto"/>
              <w:ind w:firstLineChars="200" w:firstLine="360"/>
              <w:jc w:val="center"/>
              <w:rPr>
                <w:sz w:val="18"/>
                <w:szCs w:val="24"/>
              </w:rPr>
            </w:pPr>
          </w:p>
        </w:tc>
        <w:tc>
          <w:tcPr>
            <w:tcW w:w="1327" w:type="dxa"/>
            <w:vAlign w:val="center"/>
          </w:tcPr>
          <w:p w:rsidR="00412E99" w:rsidRDefault="00412E99">
            <w:pPr>
              <w:spacing w:line="300" w:lineRule="auto"/>
              <w:rPr>
                <w:sz w:val="18"/>
                <w:szCs w:val="24"/>
              </w:rPr>
            </w:pPr>
            <w:r>
              <w:rPr>
                <w:rFonts w:hAnsi="宋体" w:hint="eastAsia"/>
                <w:sz w:val="18"/>
                <w:szCs w:val="24"/>
              </w:rPr>
              <w:t xml:space="preserve">    </w:t>
            </w:r>
            <w:r>
              <w:rPr>
                <w:rFonts w:hAnsi="宋体"/>
                <w:sz w:val="18"/>
                <w:szCs w:val="24"/>
              </w:rPr>
              <w:t>⑵</w:t>
            </w:r>
            <w:r>
              <w:rPr>
                <w:sz w:val="18"/>
                <w:szCs w:val="24"/>
              </w:rPr>
              <w:t xml:space="preserve"> </w:t>
            </w:r>
            <w:r>
              <w:rPr>
                <w:rFonts w:hAnsi="宋体"/>
                <w:sz w:val="18"/>
                <w:szCs w:val="24"/>
              </w:rPr>
              <w:t>无色酚酞试液</w:t>
            </w:r>
          </w:p>
        </w:tc>
        <w:tc>
          <w:tcPr>
            <w:tcW w:w="2975" w:type="dxa"/>
            <w:vAlign w:val="center"/>
          </w:tcPr>
          <w:p w:rsidR="00412E99" w:rsidRDefault="00412E99">
            <w:pPr>
              <w:spacing w:line="300" w:lineRule="auto"/>
              <w:rPr>
                <w:sz w:val="18"/>
                <w:szCs w:val="24"/>
              </w:rPr>
            </w:pPr>
            <w:r>
              <w:rPr>
                <w:rFonts w:hAnsi="宋体" w:hint="eastAsia"/>
                <w:sz w:val="18"/>
                <w:szCs w:val="24"/>
              </w:rPr>
              <w:t xml:space="preserve">    </w:t>
            </w:r>
            <w:r>
              <w:rPr>
                <w:rFonts w:hAnsi="宋体"/>
                <w:sz w:val="18"/>
                <w:szCs w:val="24"/>
              </w:rPr>
              <w:t>取少量酸于试管并加入几滴酚酞试液。</w:t>
            </w:r>
          </w:p>
        </w:tc>
        <w:tc>
          <w:tcPr>
            <w:tcW w:w="1900" w:type="dxa"/>
            <w:vAlign w:val="center"/>
          </w:tcPr>
          <w:p w:rsidR="00412E99" w:rsidRDefault="00412E99" w:rsidP="00682276">
            <w:pPr>
              <w:spacing w:line="300" w:lineRule="auto"/>
              <w:ind w:firstLineChars="200" w:firstLine="360"/>
              <w:rPr>
                <w:sz w:val="18"/>
                <w:szCs w:val="24"/>
              </w:rPr>
            </w:pPr>
            <w:r>
              <w:rPr>
                <w:rFonts w:hAnsi="宋体"/>
                <w:sz w:val="18"/>
                <w:szCs w:val="24"/>
              </w:rPr>
              <w:t>无色酚酞试液不变色。</w:t>
            </w:r>
          </w:p>
        </w:tc>
        <w:tc>
          <w:tcPr>
            <w:tcW w:w="3223" w:type="dxa"/>
            <w:vAlign w:val="center"/>
          </w:tcPr>
          <w:p w:rsidR="00412E99" w:rsidRDefault="00412E99" w:rsidP="00682276">
            <w:pPr>
              <w:spacing w:line="300" w:lineRule="auto"/>
              <w:ind w:firstLineChars="200" w:firstLine="360"/>
              <w:jc w:val="center"/>
              <w:rPr>
                <w:sz w:val="18"/>
                <w:szCs w:val="24"/>
              </w:rPr>
            </w:pPr>
          </w:p>
        </w:tc>
      </w:tr>
      <w:tr w:rsidR="00412E99">
        <w:trPr>
          <w:cantSplit/>
        </w:trPr>
        <w:tc>
          <w:tcPr>
            <w:tcW w:w="996" w:type="dxa"/>
            <w:vMerge/>
            <w:vAlign w:val="center"/>
          </w:tcPr>
          <w:p w:rsidR="00412E99" w:rsidRDefault="00412E99" w:rsidP="00682276">
            <w:pPr>
              <w:spacing w:line="300" w:lineRule="auto"/>
              <w:ind w:firstLineChars="200" w:firstLine="360"/>
              <w:jc w:val="center"/>
              <w:rPr>
                <w:sz w:val="18"/>
                <w:szCs w:val="24"/>
              </w:rPr>
            </w:pPr>
          </w:p>
        </w:tc>
        <w:tc>
          <w:tcPr>
            <w:tcW w:w="1327" w:type="dxa"/>
            <w:vAlign w:val="center"/>
          </w:tcPr>
          <w:p w:rsidR="00412E99" w:rsidRDefault="00412E99">
            <w:pPr>
              <w:spacing w:line="300" w:lineRule="auto"/>
              <w:rPr>
                <w:sz w:val="18"/>
                <w:szCs w:val="24"/>
              </w:rPr>
            </w:pPr>
            <w:r>
              <w:rPr>
                <w:rFonts w:hAnsi="宋体" w:hint="eastAsia"/>
                <w:sz w:val="18"/>
                <w:szCs w:val="24"/>
              </w:rPr>
              <w:t xml:space="preserve">   </w:t>
            </w:r>
            <w:r>
              <w:rPr>
                <w:rFonts w:hAnsi="宋体"/>
                <w:sz w:val="18"/>
                <w:szCs w:val="24"/>
              </w:rPr>
              <w:t>⑶</w:t>
            </w:r>
            <w:r>
              <w:rPr>
                <w:sz w:val="18"/>
                <w:szCs w:val="24"/>
              </w:rPr>
              <w:t xml:space="preserve"> </w:t>
            </w:r>
            <w:r>
              <w:rPr>
                <w:rFonts w:hint="eastAsia"/>
                <w:sz w:val="18"/>
                <w:szCs w:val="24"/>
              </w:rPr>
              <w:t>p</w:t>
            </w:r>
            <w:r>
              <w:rPr>
                <w:sz w:val="18"/>
                <w:szCs w:val="24"/>
              </w:rPr>
              <w:t>H</w:t>
            </w:r>
            <w:r>
              <w:rPr>
                <w:rFonts w:hAnsi="宋体"/>
                <w:sz w:val="18"/>
                <w:szCs w:val="24"/>
              </w:rPr>
              <w:t>试纸</w:t>
            </w:r>
          </w:p>
        </w:tc>
        <w:tc>
          <w:tcPr>
            <w:tcW w:w="2975" w:type="dxa"/>
            <w:vAlign w:val="center"/>
          </w:tcPr>
          <w:p w:rsidR="00412E99" w:rsidRDefault="00412E99" w:rsidP="00682276">
            <w:pPr>
              <w:spacing w:line="300" w:lineRule="auto"/>
              <w:ind w:firstLineChars="200" w:firstLine="360"/>
              <w:rPr>
                <w:sz w:val="18"/>
                <w:szCs w:val="24"/>
              </w:rPr>
            </w:pPr>
            <w:r>
              <w:rPr>
                <w:rFonts w:hAnsi="宋体"/>
                <w:sz w:val="18"/>
                <w:szCs w:val="24"/>
              </w:rPr>
              <w:t>蘸取少量酸滴在</w:t>
            </w:r>
            <w:r>
              <w:rPr>
                <w:rFonts w:hint="eastAsia"/>
                <w:sz w:val="18"/>
                <w:szCs w:val="24"/>
              </w:rPr>
              <w:t>p</w:t>
            </w:r>
            <w:r>
              <w:rPr>
                <w:sz w:val="18"/>
                <w:szCs w:val="24"/>
              </w:rPr>
              <w:t>H</w:t>
            </w:r>
            <w:r>
              <w:rPr>
                <w:rFonts w:hAnsi="宋体"/>
                <w:sz w:val="18"/>
                <w:szCs w:val="24"/>
              </w:rPr>
              <w:t>试纸上。</w:t>
            </w:r>
          </w:p>
        </w:tc>
        <w:tc>
          <w:tcPr>
            <w:tcW w:w="1900" w:type="dxa"/>
            <w:vAlign w:val="center"/>
          </w:tcPr>
          <w:p w:rsidR="00412E99" w:rsidRDefault="00412E99">
            <w:pPr>
              <w:spacing w:line="300" w:lineRule="auto"/>
              <w:rPr>
                <w:sz w:val="18"/>
                <w:szCs w:val="24"/>
              </w:rPr>
            </w:pPr>
            <w:r>
              <w:rPr>
                <w:rFonts w:hint="eastAsia"/>
                <w:sz w:val="18"/>
                <w:szCs w:val="24"/>
              </w:rPr>
              <w:t xml:space="preserve">     p</w:t>
            </w:r>
            <w:r>
              <w:rPr>
                <w:sz w:val="18"/>
                <w:szCs w:val="24"/>
              </w:rPr>
              <w:t>H</w:t>
            </w:r>
            <w:r>
              <w:rPr>
                <w:rFonts w:hint="eastAsia"/>
                <w:sz w:val="18"/>
                <w:szCs w:val="24"/>
              </w:rPr>
              <w:t>&lt;7</w:t>
            </w:r>
          </w:p>
        </w:tc>
        <w:tc>
          <w:tcPr>
            <w:tcW w:w="3223" w:type="dxa"/>
            <w:vAlign w:val="center"/>
          </w:tcPr>
          <w:p w:rsidR="00412E99" w:rsidRDefault="00412E99" w:rsidP="00682276">
            <w:pPr>
              <w:spacing w:line="300" w:lineRule="auto"/>
              <w:ind w:firstLineChars="200" w:firstLine="360"/>
              <w:jc w:val="center"/>
              <w:rPr>
                <w:sz w:val="18"/>
                <w:szCs w:val="24"/>
              </w:rPr>
            </w:pPr>
          </w:p>
        </w:tc>
      </w:tr>
      <w:tr w:rsidR="00412E99">
        <w:trPr>
          <w:cantSplit/>
        </w:trPr>
        <w:tc>
          <w:tcPr>
            <w:tcW w:w="996" w:type="dxa"/>
            <w:vMerge w:val="restart"/>
            <w:vAlign w:val="center"/>
          </w:tcPr>
          <w:p w:rsidR="00412E99" w:rsidRDefault="00412E99">
            <w:pPr>
              <w:spacing w:line="300" w:lineRule="auto"/>
              <w:jc w:val="center"/>
              <w:rPr>
                <w:sz w:val="18"/>
                <w:szCs w:val="24"/>
              </w:rPr>
            </w:pPr>
            <w:r>
              <w:rPr>
                <w:rFonts w:hAnsi="宋体"/>
                <w:sz w:val="18"/>
                <w:szCs w:val="24"/>
              </w:rPr>
              <w:t>碱</w:t>
            </w:r>
            <w:r>
              <w:rPr>
                <w:rFonts w:hAnsi="宋体" w:hint="eastAsia"/>
                <w:sz w:val="18"/>
                <w:szCs w:val="24"/>
              </w:rPr>
              <w:t>(OH</w:t>
            </w:r>
            <w:r>
              <w:rPr>
                <w:rFonts w:hAnsi="宋体" w:hint="eastAsia"/>
                <w:sz w:val="18"/>
                <w:szCs w:val="24"/>
                <w:vertAlign w:val="superscript"/>
              </w:rPr>
              <w:t>－</w:t>
            </w:r>
            <w:r>
              <w:rPr>
                <w:rFonts w:hAnsi="宋体" w:hint="eastAsia"/>
                <w:sz w:val="18"/>
                <w:szCs w:val="24"/>
              </w:rPr>
              <w:t>)</w:t>
            </w:r>
          </w:p>
        </w:tc>
        <w:tc>
          <w:tcPr>
            <w:tcW w:w="1327" w:type="dxa"/>
            <w:vAlign w:val="center"/>
          </w:tcPr>
          <w:p w:rsidR="00412E99" w:rsidRDefault="00412E99">
            <w:pPr>
              <w:spacing w:line="300" w:lineRule="auto"/>
              <w:rPr>
                <w:sz w:val="18"/>
                <w:szCs w:val="24"/>
              </w:rPr>
            </w:pPr>
            <w:r>
              <w:rPr>
                <w:rFonts w:hAnsi="宋体" w:hint="eastAsia"/>
                <w:sz w:val="18"/>
                <w:szCs w:val="24"/>
              </w:rPr>
              <w:t xml:space="preserve">   </w:t>
            </w:r>
            <w:r>
              <w:rPr>
                <w:rFonts w:hAnsi="宋体"/>
                <w:sz w:val="18"/>
                <w:szCs w:val="24"/>
              </w:rPr>
              <w:t>⑴</w:t>
            </w:r>
            <w:r>
              <w:rPr>
                <w:sz w:val="18"/>
                <w:szCs w:val="24"/>
              </w:rPr>
              <w:t xml:space="preserve"> </w:t>
            </w:r>
            <w:r>
              <w:rPr>
                <w:rFonts w:hAnsi="宋体"/>
                <w:sz w:val="18"/>
                <w:szCs w:val="24"/>
              </w:rPr>
              <w:t>紫色石蕊试液</w:t>
            </w:r>
          </w:p>
        </w:tc>
        <w:tc>
          <w:tcPr>
            <w:tcW w:w="2975" w:type="dxa"/>
            <w:vAlign w:val="center"/>
          </w:tcPr>
          <w:p w:rsidR="00412E99" w:rsidRDefault="00412E99" w:rsidP="00682276">
            <w:pPr>
              <w:spacing w:line="300" w:lineRule="auto"/>
              <w:ind w:firstLineChars="200" w:firstLine="360"/>
              <w:rPr>
                <w:sz w:val="18"/>
                <w:szCs w:val="24"/>
              </w:rPr>
            </w:pPr>
            <w:r>
              <w:rPr>
                <w:rFonts w:hAnsi="宋体"/>
                <w:sz w:val="18"/>
                <w:szCs w:val="24"/>
              </w:rPr>
              <w:t>取少量碱液于试管中并加入几滴石蕊试液。</w:t>
            </w:r>
          </w:p>
        </w:tc>
        <w:tc>
          <w:tcPr>
            <w:tcW w:w="1900" w:type="dxa"/>
            <w:vAlign w:val="center"/>
          </w:tcPr>
          <w:p w:rsidR="00412E99" w:rsidRDefault="00412E99" w:rsidP="00682276">
            <w:pPr>
              <w:spacing w:line="300" w:lineRule="auto"/>
              <w:ind w:firstLineChars="200" w:firstLine="360"/>
              <w:rPr>
                <w:sz w:val="18"/>
                <w:szCs w:val="24"/>
              </w:rPr>
            </w:pPr>
            <w:r>
              <w:rPr>
                <w:rFonts w:hAnsi="宋体"/>
                <w:sz w:val="18"/>
                <w:szCs w:val="24"/>
              </w:rPr>
              <w:t>石蕊试剂由紫色变为蓝色。</w:t>
            </w:r>
          </w:p>
        </w:tc>
        <w:tc>
          <w:tcPr>
            <w:tcW w:w="3223" w:type="dxa"/>
            <w:vAlign w:val="center"/>
          </w:tcPr>
          <w:p w:rsidR="00412E99" w:rsidRDefault="00412E99" w:rsidP="00682276">
            <w:pPr>
              <w:spacing w:line="300" w:lineRule="auto"/>
              <w:ind w:firstLineChars="200" w:firstLine="360"/>
              <w:jc w:val="center"/>
              <w:rPr>
                <w:sz w:val="18"/>
                <w:szCs w:val="24"/>
              </w:rPr>
            </w:pPr>
          </w:p>
        </w:tc>
      </w:tr>
      <w:tr w:rsidR="00412E99">
        <w:trPr>
          <w:cantSplit/>
        </w:trPr>
        <w:tc>
          <w:tcPr>
            <w:tcW w:w="996" w:type="dxa"/>
            <w:vMerge/>
            <w:vAlign w:val="center"/>
          </w:tcPr>
          <w:p w:rsidR="00412E99" w:rsidRDefault="00412E99" w:rsidP="00682276">
            <w:pPr>
              <w:spacing w:line="300" w:lineRule="auto"/>
              <w:ind w:firstLineChars="200" w:firstLine="360"/>
              <w:jc w:val="center"/>
              <w:rPr>
                <w:sz w:val="18"/>
                <w:szCs w:val="24"/>
              </w:rPr>
            </w:pPr>
          </w:p>
        </w:tc>
        <w:tc>
          <w:tcPr>
            <w:tcW w:w="1327" w:type="dxa"/>
            <w:vAlign w:val="center"/>
          </w:tcPr>
          <w:p w:rsidR="00412E99" w:rsidRDefault="00412E99">
            <w:pPr>
              <w:spacing w:line="300" w:lineRule="auto"/>
              <w:rPr>
                <w:sz w:val="18"/>
                <w:szCs w:val="24"/>
              </w:rPr>
            </w:pPr>
            <w:r>
              <w:rPr>
                <w:rFonts w:hAnsi="宋体" w:hint="eastAsia"/>
                <w:sz w:val="18"/>
                <w:szCs w:val="24"/>
              </w:rPr>
              <w:t xml:space="preserve">   </w:t>
            </w:r>
            <w:r>
              <w:rPr>
                <w:rFonts w:hAnsi="宋体"/>
                <w:sz w:val="18"/>
                <w:szCs w:val="24"/>
              </w:rPr>
              <w:t>⑵</w:t>
            </w:r>
            <w:r>
              <w:rPr>
                <w:sz w:val="18"/>
                <w:szCs w:val="24"/>
              </w:rPr>
              <w:t xml:space="preserve"> </w:t>
            </w:r>
            <w:r>
              <w:rPr>
                <w:rFonts w:hAnsi="宋体"/>
                <w:sz w:val="18"/>
                <w:szCs w:val="24"/>
              </w:rPr>
              <w:t>无色酚酞试液</w:t>
            </w:r>
          </w:p>
        </w:tc>
        <w:tc>
          <w:tcPr>
            <w:tcW w:w="2975" w:type="dxa"/>
            <w:vAlign w:val="center"/>
          </w:tcPr>
          <w:p w:rsidR="00412E99" w:rsidRDefault="00412E99" w:rsidP="00682276">
            <w:pPr>
              <w:spacing w:line="300" w:lineRule="auto"/>
              <w:ind w:firstLineChars="200" w:firstLine="360"/>
              <w:rPr>
                <w:sz w:val="18"/>
                <w:szCs w:val="24"/>
              </w:rPr>
            </w:pPr>
            <w:r>
              <w:rPr>
                <w:rFonts w:hAnsi="宋体"/>
                <w:sz w:val="18"/>
                <w:szCs w:val="24"/>
              </w:rPr>
              <w:t>取少量碱液于试管中并加入几滴酚酞试液。</w:t>
            </w:r>
          </w:p>
        </w:tc>
        <w:tc>
          <w:tcPr>
            <w:tcW w:w="1900" w:type="dxa"/>
            <w:vAlign w:val="center"/>
          </w:tcPr>
          <w:p w:rsidR="00412E99" w:rsidRDefault="00412E99" w:rsidP="00682276">
            <w:pPr>
              <w:spacing w:line="300" w:lineRule="auto"/>
              <w:ind w:firstLineChars="200" w:firstLine="360"/>
              <w:rPr>
                <w:sz w:val="18"/>
                <w:szCs w:val="24"/>
              </w:rPr>
            </w:pPr>
            <w:r>
              <w:rPr>
                <w:rFonts w:hAnsi="宋体"/>
                <w:sz w:val="18"/>
                <w:szCs w:val="24"/>
              </w:rPr>
              <w:t>无色酚酞试液由无色变为红色。</w:t>
            </w:r>
          </w:p>
        </w:tc>
        <w:tc>
          <w:tcPr>
            <w:tcW w:w="3223" w:type="dxa"/>
            <w:vAlign w:val="center"/>
          </w:tcPr>
          <w:p w:rsidR="00412E99" w:rsidRDefault="00412E99" w:rsidP="00682276">
            <w:pPr>
              <w:spacing w:line="300" w:lineRule="auto"/>
              <w:ind w:firstLineChars="200" w:firstLine="360"/>
              <w:jc w:val="center"/>
              <w:rPr>
                <w:sz w:val="18"/>
                <w:szCs w:val="24"/>
              </w:rPr>
            </w:pPr>
          </w:p>
        </w:tc>
      </w:tr>
      <w:tr w:rsidR="00412E99">
        <w:trPr>
          <w:cantSplit/>
        </w:trPr>
        <w:tc>
          <w:tcPr>
            <w:tcW w:w="996" w:type="dxa"/>
            <w:vMerge/>
            <w:vAlign w:val="center"/>
          </w:tcPr>
          <w:p w:rsidR="00412E99" w:rsidRDefault="00412E99" w:rsidP="00682276">
            <w:pPr>
              <w:spacing w:line="300" w:lineRule="auto"/>
              <w:ind w:firstLineChars="200" w:firstLine="360"/>
              <w:jc w:val="center"/>
              <w:rPr>
                <w:sz w:val="18"/>
                <w:szCs w:val="24"/>
              </w:rPr>
            </w:pPr>
          </w:p>
        </w:tc>
        <w:tc>
          <w:tcPr>
            <w:tcW w:w="1327" w:type="dxa"/>
            <w:vAlign w:val="center"/>
          </w:tcPr>
          <w:p w:rsidR="00412E99" w:rsidRDefault="00412E99">
            <w:pPr>
              <w:spacing w:line="300" w:lineRule="auto"/>
              <w:rPr>
                <w:sz w:val="18"/>
                <w:szCs w:val="24"/>
              </w:rPr>
            </w:pPr>
            <w:r>
              <w:rPr>
                <w:rFonts w:hAnsi="宋体" w:hint="eastAsia"/>
                <w:sz w:val="18"/>
                <w:szCs w:val="24"/>
              </w:rPr>
              <w:t xml:space="preserve">   </w:t>
            </w:r>
            <w:r>
              <w:rPr>
                <w:rFonts w:hAnsi="宋体"/>
                <w:sz w:val="18"/>
                <w:szCs w:val="24"/>
              </w:rPr>
              <w:t>⑶</w:t>
            </w:r>
            <w:r>
              <w:rPr>
                <w:sz w:val="18"/>
                <w:szCs w:val="24"/>
              </w:rPr>
              <w:t xml:space="preserve"> </w:t>
            </w:r>
            <w:r>
              <w:rPr>
                <w:rFonts w:hint="eastAsia"/>
                <w:sz w:val="18"/>
                <w:szCs w:val="24"/>
              </w:rPr>
              <w:t>p</w:t>
            </w:r>
            <w:r>
              <w:rPr>
                <w:sz w:val="18"/>
                <w:szCs w:val="24"/>
              </w:rPr>
              <w:t>H</w:t>
            </w:r>
            <w:r>
              <w:rPr>
                <w:rFonts w:hAnsi="宋体"/>
                <w:sz w:val="18"/>
                <w:szCs w:val="24"/>
              </w:rPr>
              <w:t>试纸</w:t>
            </w:r>
          </w:p>
        </w:tc>
        <w:tc>
          <w:tcPr>
            <w:tcW w:w="2975" w:type="dxa"/>
            <w:vAlign w:val="center"/>
          </w:tcPr>
          <w:p w:rsidR="00412E99" w:rsidRDefault="00412E99" w:rsidP="00682276">
            <w:pPr>
              <w:spacing w:line="300" w:lineRule="auto"/>
              <w:ind w:firstLineChars="200" w:firstLine="360"/>
              <w:rPr>
                <w:sz w:val="18"/>
                <w:szCs w:val="24"/>
              </w:rPr>
            </w:pPr>
            <w:r>
              <w:rPr>
                <w:rFonts w:hAnsi="宋体"/>
                <w:sz w:val="18"/>
                <w:szCs w:val="24"/>
              </w:rPr>
              <w:t>蘸取少量碱液滴在</w:t>
            </w:r>
            <w:r>
              <w:rPr>
                <w:rFonts w:hint="eastAsia"/>
                <w:sz w:val="18"/>
                <w:szCs w:val="24"/>
              </w:rPr>
              <w:t>p</w:t>
            </w:r>
            <w:r>
              <w:rPr>
                <w:sz w:val="18"/>
                <w:szCs w:val="24"/>
              </w:rPr>
              <w:t>H</w:t>
            </w:r>
            <w:r>
              <w:rPr>
                <w:rFonts w:hAnsi="宋体"/>
                <w:sz w:val="18"/>
                <w:szCs w:val="24"/>
              </w:rPr>
              <w:t>试纸上。</w:t>
            </w:r>
          </w:p>
        </w:tc>
        <w:tc>
          <w:tcPr>
            <w:tcW w:w="1900" w:type="dxa"/>
            <w:vAlign w:val="center"/>
          </w:tcPr>
          <w:p w:rsidR="00412E99" w:rsidRDefault="00412E99" w:rsidP="00682276">
            <w:pPr>
              <w:spacing w:line="300" w:lineRule="auto"/>
              <w:ind w:firstLineChars="200" w:firstLine="360"/>
              <w:jc w:val="center"/>
              <w:rPr>
                <w:sz w:val="18"/>
                <w:szCs w:val="24"/>
              </w:rPr>
            </w:pPr>
            <w:r>
              <w:rPr>
                <w:rFonts w:hint="eastAsia"/>
                <w:sz w:val="18"/>
                <w:szCs w:val="24"/>
              </w:rPr>
              <w:t>p</w:t>
            </w:r>
            <w:r>
              <w:rPr>
                <w:sz w:val="18"/>
                <w:szCs w:val="24"/>
              </w:rPr>
              <w:t>H</w:t>
            </w:r>
            <w:r>
              <w:rPr>
                <w:rFonts w:hint="eastAsia"/>
                <w:sz w:val="18"/>
                <w:szCs w:val="24"/>
              </w:rPr>
              <w:t>&gt;7</w:t>
            </w:r>
          </w:p>
        </w:tc>
        <w:tc>
          <w:tcPr>
            <w:tcW w:w="3223" w:type="dxa"/>
            <w:vAlign w:val="center"/>
          </w:tcPr>
          <w:p w:rsidR="00412E99" w:rsidRDefault="00412E99" w:rsidP="00682276">
            <w:pPr>
              <w:spacing w:line="300" w:lineRule="auto"/>
              <w:ind w:firstLineChars="200" w:firstLine="360"/>
              <w:jc w:val="center"/>
              <w:rPr>
                <w:sz w:val="18"/>
                <w:szCs w:val="24"/>
              </w:rPr>
            </w:pPr>
          </w:p>
        </w:tc>
      </w:tr>
      <w:tr w:rsidR="00412E99">
        <w:tc>
          <w:tcPr>
            <w:tcW w:w="996" w:type="dxa"/>
            <w:vAlign w:val="center"/>
          </w:tcPr>
          <w:p w:rsidR="00412E99" w:rsidRDefault="00412E99" w:rsidP="00682276">
            <w:pPr>
              <w:spacing w:line="300" w:lineRule="auto"/>
              <w:ind w:firstLineChars="200" w:firstLine="360"/>
              <w:jc w:val="center"/>
              <w:rPr>
                <w:sz w:val="18"/>
                <w:szCs w:val="24"/>
              </w:rPr>
            </w:pPr>
            <w:r>
              <w:rPr>
                <w:rFonts w:hAnsi="宋体"/>
                <w:sz w:val="18"/>
                <w:szCs w:val="24"/>
              </w:rPr>
              <w:t>盐酸及可溶性氯化物</w:t>
            </w:r>
          </w:p>
          <w:p w:rsidR="00412E99" w:rsidRDefault="00412E99">
            <w:pPr>
              <w:spacing w:line="300" w:lineRule="auto"/>
              <w:jc w:val="center"/>
              <w:rPr>
                <w:rFonts w:hint="eastAsia"/>
                <w:sz w:val="18"/>
                <w:szCs w:val="24"/>
              </w:rPr>
            </w:pPr>
            <w:r>
              <w:rPr>
                <w:rFonts w:hint="eastAsia"/>
                <w:sz w:val="18"/>
                <w:szCs w:val="24"/>
              </w:rPr>
              <w:t>（</w:t>
            </w:r>
            <w:r>
              <w:rPr>
                <w:rFonts w:hint="eastAsia"/>
                <w:sz w:val="18"/>
                <w:szCs w:val="24"/>
              </w:rPr>
              <w:t>Cl</w:t>
            </w:r>
            <w:r>
              <w:rPr>
                <w:rFonts w:hAnsi="宋体" w:hint="eastAsia"/>
                <w:sz w:val="18"/>
                <w:szCs w:val="24"/>
                <w:vertAlign w:val="superscript"/>
              </w:rPr>
              <w:t>－</w:t>
            </w:r>
            <w:r>
              <w:rPr>
                <w:rFonts w:hint="eastAsia"/>
                <w:sz w:val="18"/>
                <w:szCs w:val="24"/>
              </w:rPr>
              <w:t>）</w:t>
            </w:r>
          </w:p>
        </w:tc>
        <w:tc>
          <w:tcPr>
            <w:tcW w:w="1327" w:type="dxa"/>
            <w:vAlign w:val="center"/>
          </w:tcPr>
          <w:p w:rsidR="00412E99" w:rsidRDefault="00412E99" w:rsidP="00682276">
            <w:pPr>
              <w:spacing w:line="300" w:lineRule="auto"/>
              <w:ind w:firstLineChars="200" w:firstLine="360"/>
              <w:rPr>
                <w:sz w:val="18"/>
                <w:szCs w:val="24"/>
              </w:rPr>
            </w:pPr>
            <w:r>
              <w:rPr>
                <w:rFonts w:hint="eastAsia"/>
                <w:sz w:val="18"/>
                <w:szCs w:val="24"/>
              </w:rPr>
              <w:t>AgNO</w:t>
            </w:r>
            <w:r>
              <w:rPr>
                <w:rFonts w:hint="eastAsia"/>
                <w:sz w:val="18"/>
                <w:szCs w:val="24"/>
                <w:vertAlign w:val="subscript"/>
              </w:rPr>
              <w:t>3</w:t>
            </w:r>
            <w:r>
              <w:rPr>
                <w:rFonts w:hAnsi="宋体"/>
                <w:sz w:val="18"/>
                <w:szCs w:val="24"/>
              </w:rPr>
              <w:t>试剂和稀</w:t>
            </w:r>
            <w:r>
              <w:rPr>
                <w:rFonts w:hint="eastAsia"/>
                <w:sz w:val="18"/>
                <w:szCs w:val="24"/>
              </w:rPr>
              <w:t>HNO</w:t>
            </w:r>
            <w:r>
              <w:rPr>
                <w:rFonts w:hint="eastAsia"/>
                <w:sz w:val="18"/>
                <w:szCs w:val="24"/>
                <w:vertAlign w:val="subscript"/>
              </w:rPr>
              <w:t>3</w:t>
            </w:r>
          </w:p>
        </w:tc>
        <w:tc>
          <w:tcPr>
            <w:tcW w:w="2975" w:type="dxa"/>
            <w:vAlign w:val="center"/>
          </w:tcPr>
          <w:p w:rsidR="00412E99" w:rsidRDefault="00412E99" w:rsidP="00682276">
            <w:pPr>
              <w:spacing w:line="300" w:lineRule="auto"/>
              <w:ind w:firstLineChars="200" w:firstLine="360"/>
              <w:rPr>
                <w:sz w:val="18"/>
                <w:szCs w:val="24"/>
              </w:rPr>
            </w:pPr>
            <w:r>
              <w:rPr>
                <w:rFonts w:hAnsi="宋体"/>
                <w:sz w:val="18"/>
                <w:szCs w:val="24"/>
              </w:rPr>
              <w:t>⑴</w:t>
            </w:r>
            <w:r>
              <w:rPr>
                <w:sz w:val="18"/>
                <w:szCs w:val="24"/>
              </w:rPr>
              <w:t xml:space="preserve"> </w:t>
            </w:r>
            <w:r>
              <w:rPr>
                <w:rFonts w:hAnsi="宋体"/>
                <w:sz w:val="18"/>
                <w:szCs w:val="24"/>
              </w:rPr>
              <w:t>取少量待测液于试管中</w:t>
            </w:r>
          </w:p>
          <w:p w:rsidR="00412E99" w:rsidRDefault="00412E99" w:rsidP="00682276">
            <w:pPr>
              <w:spacing w:line="300" w:lineRule="auto"/>
              <w:ind w:firstLineChars="200" w:firstLine="360"/>
              <w:rPr>
                <w:sz w:val="18"/>
                <w:szCs w:val="24"/>
              </w:rPr>
            </w:pPr>
            <w:r>
              <w:rPr>
                <w:rFonts w:hAnsi="宋体"/>
                <w:sz w:val="18"/>
                <w:szCs w:val="24"/>
              </w:rPr>
              <w:t>⑵</w:t>
            </w:r>
            <w:r>
              <w:rPr>
                <w:sz w:val="18"/>
                <w:szCs w:val="24"/>
              </w:rPr>
              <w:t xml:space="preserve"> </w:t>
            </w:r>
            <w:r>
              <w:rPr>
                <w:rFonts w:hAnsi="宋体"/>
                <w:sz w:val="18"/>
                <w:szCs w:val="24"/>
              </w:rPr>
              <w:t>滴入几滴</w:t>
            </w:r>
            <w:r>
              <w:rPr>
                <w:rFonts w:hint="eastAsia"/>
                <w:sz w:val="18"/>
                <w:szCs w:val="24"/>
              </w:rPr>
              <w:t>AgNO</w:t>
            </w:r>
            <w:r>
              <w:rPr>
                <w:rFonts w:hint="eastAsia"/>
                <w:sz w:val="18"/>
                <w:szCs w:val="24"/>
                <w:vertAlign w:val="subscript"/>
              </w:rPr>
              <w:t>3</w:t>
            </w:r>
            <w:r>
              <w:rPr>
                <w:rFonts w:hAnsi="宋体"/>
                <w:sz w:val="18"/>
                <w:szCs w:val="24"/>
              </w:rPr>
              <w:t>试剂并滴加稀</w:t>
            </w:r>
            <w:r>
              <w:rPr>
                <w:rFonts w:hint="eastAsia"/>
                <w:sz w:val="18"/>
                <w:szCs w:val="24"/>
              </w:rPr>
              <w:t>HNO</w:t>
            </w:r>
            <w:r>
              <w:rPr>
                <w:rFonts w:hint="eastAsia"/>
                <w:sz w:val="18"/>
                <w:szCs w:val="24"/>
                <w:vertAlign w:val="subscript"/>
              </w:rPr>
              <w:t>3</w:t>
            </w:r>
          </w:p>
        </w:tc>
        <w:tc>
          <w:tcPr>
            <w:tcW w:w="1900" w:type="dxa"/>
            <w:vAlign w:val="center"/>
          </w:tcPr>
          <w:p w:rsidR="00412E99" w:rsidRDefault="00412E99" w:rsidP="00682276">
            <w:pPr>
              <w:spacing w:line="300" w:lineRule="auto"/>
              <w:ind w:firstLineChars="200" w:firstLine="360"/>
              <w:rPr>
                <w:sz w:val="18"/>
                <w:szCs w:val="24"/>
              </w:rPr>
            </w:pPr>
            <w:r>
              <w:rPr>
                <w:rFonts w:hAnsi="宋体"/>
                <w:sz w:val="18"/>
                <w:szCs w:val="24"/>
              </w:rPr>
              <w:t>产生不溶于稀</w:t>
            </w:r>
            <w:r>
              <w:rPr>
                <w:rFonts w:hint="eastAsia"/>
                <w:sz w:val="18"/>
                <w:szCs w:val="24"/>
              </w:rPr>
              <w:t>HNO</w:t>
            </w:r>
            <w:r>
              <w:rPr>
                <w:rFonts w:hint="eastAsia"/>
                <w:sz w:val="18"/>
                <w:szCs w:val="24"/>
                <w:vertAlign w:val="subscript"/>
              </w:rPr>
              <w:t>3</w:t>
            </w:r>
            <w:r>
              <w:rPr>
                <w:rFonts w:hAnsi="宋体"/>
                <w:sz w:val="18"/>
                <w:szCs w:val="24"/>
              </w:rPr>
              <w:t>的白色凝乳状沉淀。</w:t>
            </w:r>
          </w:p>
        </w:tc>
        <w:tc>
          <w:tcPr>
            <w:tcW w:w="3223" w:type="dxa"/>
            <w:vAlign w:val="center"/>
          </w:tcPr>
          <w:p w:rsidR="00412E99" w:rsidRDefault="00412E99">
            <w:pPr>
              <w:spacing w:line="300" w:lineRule="auto"/>
              <w:jc w:val="center"/>
              <w:rPr>
                <w:rFonts w:hint="eastAsia"/>
                <w:sz w:val="18"/>
                <w:szCs w:val="24"/>
                <w:vertAlign w:val="subscript"/>
              </w:rPr>
            </w:pPr>
            <w:r>
              <w:rPr>
                <w:rFonts w:hint="eastAsia"/>
                <w:sz w:val="18"/>
                <w:szCs w:val="24"/>
              </w:rPr>
              <w:t>HCl+AgNO</w:t>
            </w:r>
            <w:r>
              <w:rPr>
                <w:rFonts w:hint="eastAsia"/>
                <w:sz w:val="18"/>
                <w:szCs w:val="24"/>
                <w:vertAlign w:val="subscript"/>
              </w:rPr>
              <w:t>3</w:t>
            </w:r>
            <w:r>
              <w:rPr>
                <w:rFonts w:hint="eastAsia"/>
                <w:sz w:val="18"/>
                <w:szCs w:val="24"/>
              </w:rPr>
              <w:t>=AgCl</w:t>
            </w:r>
            <w:r>
              <w:rPr>
                <w:rFonts w:hint="eastAsia"/>
                <w:sz w:val="18"/>
                <w:szCs w:val="24"/>
              </w:rPr>
              <w:t>↓</w:t>
            </w:r>
            <w:r>
              <w:rPr>
                <w:rFonts w:hint="eastAsia"/>
                <w:sz w:val="18"/>
                <w:szCs w:val="24"/>
              </w:rPr>
              <w:t>+HNO</w:t>
            </w:r>
            <w:r>
              <w:rPr>
                <w:rFonts w:hint="eastAsia"/>
                <w:sz w:val="18"/>
                <w:szCs w:val="24"/>
                <w:vertAlign w:val="subscript"/>
              </w:rPr>
              <w:t>3</w:t>
            </w:r>
          </w:p>
          <w:p w:rsidR="00412E99" w:rsidRDefault="00412E99">
            <w:pPr>
              <w:spacing w:line="300" w:lineRule="auto"/>
              <w:jc w:val="center"/>
              <w:rPr>
                <w:sz w:val="18"/>
                <w:szCs w:val="24"/>
              </w:rPr>
            </w:pPr>
            <w:r>
              <w:rPr>
                <w:rFonts w:hint="eastAsia"/>
                <w:sz w:val="18"/>
                <w:szCs w:val="24"/>
              </w:rPr>
              <w:t>NaCl+AgNO</w:t>
            </w:r>
            <w:r>
              <w:rPr>
                <w:rFonts w:hint="eastAsia"/>
                <w:sz w:val="18"/>
                <w:szCs w:val="24"/>
                <w:vertAlign w:val="subscript"/>
              </w:rPr>
              <w:t>3</w:t>
            </w:r>
            <w:r>
              <w:rPr>
                <w:rFonts w:hint="eastAsia"/>
                <w:sz w:val="18"/>
                <w:szCs w:val="24"/>
              </w:rPr>
              <w:t>=AgCl</w:t>
            </w:r>
            <w:r>
              <w:rPr>
                <w:rFonts w:hint="eastAsia"/>
                <w:sz w:val="18"/>
                <w:szCs w:val="24"/>
              </w:rPr>
              <w:t>↓</w:t>
            </w:r>
            <w:r>
              <w:rPr>
                <w:rFonts w:hint="eastAsia"/>
                <w:sz w:val="18"/>
                <w:szCs w:val="24"/>
              </w:rPr>
              <w:t>+NaNO</w:t>
            </w:r>
            <w:r>
              <w:rPr>
                <w:rFonts w:hint="eastAsia"/>
                <w:sz w:val="18"/>
                <w:szCs w:val="24"/>
                <w:vertAlign w:val="subscript"/>
              </w:rPr>
              <w:t>3</w:t>
            </w:r>
          </w:p>
        </w:tc>
      </w:tr>
      <w:tr w:rsidR="00412E99">
        <w:tc>
          <w:tcPr>
            <w:tcW w:w="996" w:type="dxa"/>
            <w:vAlign w:val="center"/>
          </w:tcPr>
          <w:p w:rsidR="00412E99" w:rsidRDefault="00412E99" w:rsidP="00682276">
            <w:pPr>
              <w:spacing w:line="300" w:lineRule="auto"/>
              <w:ind w:firstLineChars="200" w:firstLine="360"/>
              <w:jc w:val="center"/>
              <w:rPr>
                <w:sz w:val="18"/>
                <w:szCs w:val="24"/>
              </w:rPr>
            </w:pPr>
            <w:r>
              <w:rPr>
                <w:rFonts w:hAnsi="宋体"/>
                <w:sz w:val="18"/>
                <w:szCs w:val="24"/>
              </w:rPr>
              <w:t>硫酸及可溶性硫酸盐</w:t>
            </w:r>
          </w:p>
          <w:p w:rsidR="00412E99" w:rsidRDefault="00412E99">
            <w:pPr>
              <w:spacing w:line="300" w:lineRule="auto"/>
              <w:jc w:val="center"/>
              <w:rPr>
                <w:rFonts w:hint="eastAsia"/>
                <w:sz w:val="18"/>
                <w:szCs w:val="24"/>
              </w:rPr>
            </w:pPr>
            <w:r>
              <w:rPr>
                <w:rFonts w:hint="eastAsia"/>
                <w:sz w:val="18"/>
                <w:szCs w:val="24"/>
              </w:rPr>
              <w:t>(SO</w:t>
            </w:r>
            <w:r>
              <w:rPr>
                <w:rFonts w:hint="eastAsia"/>
                <w:sz w:val="18"/>
                <w:szCs w:val="24"/>
                <w:vertAlign w:val="subscript"/>
              </w:rPr>
              <w:t>4</w:t>
            </w:r>
            <w:r>
              <w:rPr>
                <w:rFonts w:hint="eastAsia"/>
                <w:sz w:val="18"/>
                <w:szCs w:val="24"/>
                <w:vertAlign w:val="superscript"/>
              </w:rPr>
              <w:t>2</w:t>
            </w:r>
            <w:r>
              <w:rPr>
                <w:rFonts w:hAnsi="宋体" w:hint="eastAsia"/>
                <w:sz w:val="18"/>
                <w:szCs w:val="24"/>
                <w:vertAlign w:val="superscript"/>
              </w:rPr>
              <w:t>－</w:t>
            </w:r>
            <w:r>
              <w:rPr>
                <w:rFonts w:hint="eastAsia"/>
                <w:sz w:val="18"/>
                <w:szCs w:val="24"/>
              </w:rPr>
              <w:t>)</w:t>
            </w:r>
          </w:p>
        </w:tc>
        <w:tc>
          <w:tcPr>
            <w:tcW w:w="1327" w:type="dxa"/>
            <w:vAlign w:val="center"/>
          </w:tcPr>
          <w:p w:rsidR="00412E99" w:rsidRDefault="00412E99" w:rsidP="00682276">
            <w:pPr>
              <w:spacing w:line="300" w:lineRule="auto"/>
              <w:ind w:firstLineChars="200" w:firstLine="360"/>
              <w:rPr>
                <w:sz w:val="18"/>
                <w:szCs w:val="24"/>
              </w:rPr>
            </w:pPr>
            <w:r>
              <w:rPr>
                <w:rFonts w:hAnsi="宋体" w:hint="eastAsia"/>
                <w:sz w:val="18"/>
                <w:szCs w:val="24"/>
              </w:rPr>
              <w:t>BaCl</w:t>
            </w:r>
            <w:r>
              <w:rPr>
                <w:rFonts w:hAnsi="宋体" w:hint="eastAsia"/>
                <w:sz w:val="18"/>
                <w:szCs w:val="24"/>
                <w:vertAlign w:val="subscript"/>
              </w:rPr>
              <w:t>2</w:t>
            </w:r>
            <w:r>
              <w:rPr>
                <w:rFonts w:hAnsi="宋体"/>
                <w:sz w:val="18"/>
                <w:szCs w:val="24"/>
              </w:rPr>
              <w:t>试剂和稀</w:t>
            </w:r>
            <w:r>
              <w:rPr>
                <w:rFonts w:hint="eastAsia"/>
                <w:sz w:val="18"/>
                <w:szCs w:val="24"/>
              </w:rPr>
              <w:t>HNO</w:t>
            </w:r>
            <w:r>
              <w:rPr>
                <w:rFonts w:hint="eastAsia"/>
                <w:sz w:val="18"/>
                <w:szCs w:val="24"/>
                <w:vertAlign w:val="subscript"/>
              </w:rPr>
              <w:t>3</w:t>
            </w:r>
          </w:p>
        </w:tc>
        <w:tc>
          <w:tcPr>
            <w:tcW w:w="2975" w:type="dxa"/>
            <w:vAlign w:val="center"/>
          </w:tcPr>
          <w:p w:rsidR="00412E99" w:rsidRDefault="00412E99" w:rsidP="00682276">
            <w:pPr>
              <w:spacing w:line="300" w:lineRule="auto"/>
              <w:ind w:firstLineChars="200" w:firstLine="360"/>
              <w:rPr>
                <w:sz w:val="18"/>
                <w:szCs w:val="24"/>
              </w:rPr>
            </w:pPr>
            <w:r>
              <w:rPr>
                <w:rFonts w:hAnsi="宋体"/>
                <w:sz w:val="18"/>
                <w:szCs w:val="24"/>
              </w:rPr>
              <w:t>⑴</w:t>
            </w:r>
            <w:r>
              <w:rPr>
                <w:sz w:val="18"/>
                <w:szCs w:val="24"/>
              </w:rPr>
              <w:t xml:space="preserve"> </w:t>
            </w:r>
            <w:r>
              <w:rPr>
                <w:rFonts w:hAnsi="宋体"/>
                <w:sz w:val="18"/>
                <w:szCs w:val="24"/>
              </w:rPr>
              <w:t>取少量待测液于试管中</w:t>
            </w:r>
          </w:p>
          <w:p w:rsidR="00412E99" w:rsidRDefault="00412E99" w:rsidP="00682276">
            <w:pPr>
              <w:spacing w:line="300" w:lineRule="auto"/>
              <w:ind w:firstLineChars="200" w:firstLine="360"/>
              <w:rPr>
                <w:sz w:val="18"/>
                <w:szCs w:val="24"/>
              </w:rPr>
            </w:pPr>
            <w:r>
              <w:rPr>
                <w:rFonts w:hAnsi="宋体"/>
                <w:sz w:val="18"/>
                <w:szCs w:val="24"/>
              </w:rPr>
              <w:t>⑵</w:t>
            </w:r>
            <w:r>
              <w:rPr>
                <w:sz w:val="18"/>
                <w:szCs w:val="24"/>
              </w:rPr>
              <w:t xml:space="preserve"> </w:t>
            </w:r>
            <w:r>
              <w:rPr>
                <w:rFonts w:hAnsi="宋体"/>
                <w:sz w:val="18"/>
                <w:szCs w:val="24"/>
              </w:rPr>
              <w:t>滴入几滴</w:t>
            </w:r>
            <w:r>
              <w:rPr>
                <w:rFonts w:hAnsi="宋体" w:hint="eastAsia"/>
                <w:sz w:val="18"/>
                <w:szCs w:val="24"/>
              </w:rPr>
              <w:t>BaCl</w:t>
            </w:r>
            <w:r>
              <w:rPr>
                <w:rFonts w:hAnsi="宋体" w:hint="eastAsia"/>
                <w:sz w:val="18"/>
                <w:szCs w:val="24"/>
                <w:vertAlign w:val="subscript"/>
              </w:rPr>
              <w:t>2</w:t>
            </w:r>
            <w:r>
              <w:rPr>
                <w:rFonts w:hAnsi="宋体"/>
                <w:sz w:val="18"/>
                <w:szCs w:val="24"/>
              </w:rPr>
              <w:t>试剂并滴加稀</w:t>
            </w:r>
            <w:r>
              <w:rPr>
                <w:rFonts w:hint="eastAsia"/>
                <w:sz w:val="18"/>
                <w:szCs w:val="24"/>
              </w:rPr>
              <w:t>HNO</w:t>
            </w:r>
            <w:r>
              <w:rPr>
                <w:rFonts w:hint="eastAsia"/>
                <w:sz w:val="18"/>
                <w:szCs w:val="24"/>
                <w:vertAlign w:val="subscript"/>
              </w:rPr>
              <w:t>3</w:t>
            </w:r>
          </w:p>
        </w:tc>
        <w:tc>
          <w:tcPr>
            <w:tcW w:w="1900" w:type="dxa"/>
            <w:vAlign w:val="center"/>
          </w:tcPr>
          <w:p w:rsidR="00412E99" w:rsidRDefault="00412E99" w:rsidP="00682276">
            <w:pPr>
              <w:spacing w:line="300" w:lineRule="auto"/>
              <w:ind w:firstLineChars="200" w:firstLine="360"/>
              <w:jc w:val="center"/>
              <w:rPr>
                <w:sz w:val="18"/>
                <w:szCs w:val="24"/>
              </w:rPr>
            </w:pPr>
            <w:r>
              <w:rPr>
                <w:rFonts w:hAnsi="宋体"/>
                <w:sz w:val="18"/>
                <w:szCs w:val="24"/>
              </w:rPr>
              <w:t>生成不溶于稀</w:t>
            </w:r>
            <w:r>
              <w:rPr>
                <w:rFonts w:hint="eastAsia"/>
                <w:sz w:val="18"/>
                <w:szCs w:val="24"/>
              </w:rPr>
              <w:t>HNO</w:t>
            </w:r>
            <w:r>
              <w:rPr>
                <w:rFonts w:hint="eastAsia"/>
                <w:sz w:val="18"/>
                <w:szCs w:val="24"/>
                <w:vertAlign w:val="subscript"/>
              </w:rPr>
              <w:t>3</w:t>
            </w:r>
            <w:r>
              <w:rPr>
                <w:rFonts w:hAnsi="宋体"/>
                <w:sz w:val="18"/>
                <w:szCs w:val="24"/>
              </w:rPr>
              <w:t>的白色沉淀。</w:t>
            </w:r>
          </w:p>
        </w:tc>
        <w:tc>
          <w:tcPr>
            <w:tcW w:w="3223" w:type="dxa"/>
            <w:vAlign w:val="center"/>
          </w:tcPr>
          <w:p w:rsidR="00412E99" w:rsidRDefault="00412E99">
            <w:pPr>
              <w:spacing w:line="300" w:lineRule="auto"/>
              <w:jc w:val="center"/>
              <w:rPr>
                <w:rFonts w:hint="eastAsia"/>
                <w:sz w:val="18"/>
                <w:szCs w:val="24"/>
              </w:rPr>
            </w:pPr>
            <w:r>
              <w:rPr>
                <w:rFonts w:hint="eastAsia"/>
                <w:sz w:val="18"/>
                <w:szCs w:val="24"/>
              </w:rPr>
              <w:t>H</w:t>
            </w:r>
            <w:r>
              <w:rPr>
                <w:rFonts w:hint="eastAsia"/>
                <w:sz w:val="18"/>
                <w:szCs w:val="24"/>
                <w:vertAlign w:val="subscript"/>
              </w:rPr>
              <w:t>2</w:t>
            </w:r>
            <w:r>
              <w:rPr>
                <w:rFonts w:hint="eastAsia"/>
                <w:sz w:val="18"/>
                <w:szCs w:val="24"/>
              </w:rPr>
              <w:t>SO</w:t>
            </w:r>
            <w:r>
              <w:rPr>
                <w:rFonts w:hint="eastAsia"/>
                <w:sz w:val="18"/>
                <w:szCs w:val="24"/>
                <w:vertAlign w:val="subscript"/>
              </w:rPr>
              <w:t>4</w:t>
            </w:r>
            <w:r>
              <w:rPr>
                <w:rFonts w:hint="eastAsia"/>
                <w:sz w:val="18"/>
                <w:szCs w:val="24"/>
              </w:rPr>
              <w:t>+</w:t>
            </w:r>
            <w:r>
              <w:rPr>
                <w:rFonts w:hAnsi="宋体" w:hint="eastAsia"/>
                <w:sz w:val="18"/>
                <w:szCs w:val="24"/>
              </w:rPr>
              <w:t>BaCl</w:t>
            </w:r>
            <w:r>
              <w:rPr>
                <w:rFonts w:hAnsi="宋体" w:hint="eastAsia"/>
                <w:sz w:val="18"/>
                <w:szCs w:val="24"/>
                <w:vertAlign w:val="subscript"/>
              </w:rPr>
              <w:t>2</w:t>
            </w:r>
            <w:r>
              <w:rPr>
                <w:rFonts w:hAnsi="宋体" w:hint="eastAsia"/>
                <w:sz w:val="18"/>
                <w:szCs w:val="24"/>
              </w:rPr>
              <w:t>=BaSO</w:t>
            </w:r>
            <w:r>
              <w:rPr>
                <w:rFonts w:hAnsi="宋体" w:hint="eastAsia"/>
                <w:sz w:val="18"/>
                <w:szCs w:val="24"/>
                <w:vertAlign w:val="subscript"/>
              </w:rPr>
              <w:t>4</w:t>
            </w:r>
            <w:r>
              <w:rPr>
                <w:rFonts w:hint="eastAsia"/>
                <w:sz w:val="18"/>
                <w:szCs w:val="24"/>
              </w:rPr>
              <w:t>↓</w:t>
            </w:r>
            <w:r>
              <w:rPr>
                <w:rFonts w:hint="eastAsia"/>
                <w:sz w:val="18"/>
                <w:szCs w:val="24"/>
              </w:rPr>
              <w:t>+2HCl</w:t>
            </w:r>
          </w:p>
          <w:p w:rsidR="00412E99" w:rsidRDefault="00412E99">
            <w:pPr>
              <w:spacing w:line="300" w:lineRule="auto"/>
              <w:jc w:val="center"/>
              <w:rPr>
                <w:sz w:val="18"/>
                <w:szCs w:val="24"/>
              </w:rPr>
            </w:pPr>
            <w:r>
              <w:rPr>
                <w:rFonts w:hint="eastAsia"/>
                <w:sz w:val="18"/>
                <w:szCs w:val="24"/>
              </w:rPr>
              <w:t>Na</w:t>
            </w:r>
            <w:r>
              <w:rPr>
                <w:rFonts w:hint="eastAsia"/>
                <w:sz w:val="18"/>
                <w:szCs w:val="24"/>
                <w:vertAlign w:val="subscript"/>
              </w:rPr>
              <w:t>2</w:t>
            </w:r>
            <w:r>
              <w:rPr>
                <w:rFonts w:hint="eastAsia"/>
                <w:sz w:val="18"/>
                <w:szCs w:val="24"/>
              </w:rPr>
              <w:t>SO</w:t>
            </w:r>
            <w:r>
              <w:rPr>
                <w:rFonts w:hint="eastAsia"/>
                <w:sz w:val="18"/>
                <w:szCs w:val="24"/>
                <w:vertAlign w:val="subscript"/>
              </w:rPr>
              <w:t>4</w:t>
            </w:r>
            <w:r>
              <w:rPr>
                <w:rFonts w:hint="eastAsia"/>
                <w:sz w:val="18"/>
                <w:szCs w:val="24"/>
              </w:rPr>
              <w:t>+</w:t>
            </w:r>
            <w:r>
              <w:rPr>
                <w:rFonts w:hAnsi="宋体" w:hint="eastAsia"/>
                <w:sz w:val="18"/>
                <w:szCs w:val="24"/>
              </w:rPr>
              <w:t>BaCl</w:t>
            </w:r>
            <w:r>
              <w:rPr>
                <w:rFonts w:hAnsi="宋体" w:hint="eastAsia"/>
                <w:sz w:val="18"/>
                <w:szCs w:val="24"/>
                <w:vertAlign w:val="subscript"/>
              </w:rPr>
              <w:t>2</w:t>
            </w:r>
            <w:r>
              <w:rPr>
                <w:rFonts w:hAnsi="宋体" w:hint="eastAsia"/>
                <w:sz w:val="18"/>
                <w:szCs w:val="24"/>
              </w:rPr>
              <w:t>=BaSO</w:t>
            </w:r>
            <w:r>
              <w:rPr>
                <w:rFonts w:hAnsi="宋体" w:hint="eastAsia"/>
                <w:sz w:val="18"/>
                <w:szCs w:val="24"/>
                <w:vertAlign w:val="subscript"/>
              </w:rPr>
              <w:t>4</w:t>
            </w:r>
            <w:r>
              <w:rPr>
                <w:rFonts w:hint="eastAsia"/>
                <w:sz w:val="18"/>
                <w:szCs w:val="24"/>
              </w:rPr>
              <w:t>↓</w:t>
            </w:r>
            <w:r>
              <w:rPr>
                <w:rFonts w:hint="eastAsia"/>
                <w:sz w:val="18"/>
                <w:szCs w:val="24"/>
              </w:rPr>
              <w:t>+2NaCl</w:t>
            </w:r>
          </w:p>
        </w:tc>
      </w:tr>
      <w:tr w:rsidR="00412E99">
        <w:tc>
          <w:tcPr>
            <w:tcW w:w="996" w:type="dxa"/>
            <w:vAlign w:val="center"/>
          </w:tcPr>
          <w:p w:rsidR="00412E99" w:rsidRDefault="00412E99">
            <w:pPr>
              <w:spacing w:line="300" w:lineRule="auto"/>
              <w:jc w:val="center"/>
              <w:rPr>
                <w:sz w:val="18"/>
                <w:szCs w:val="24"/>
              </w:rPr>
            </w:pPr>
            <w:r>
              <w:rPr>
                <w:rFonts w:hAnsi="宋体"/>
                <w:sz w:val="18"/>
                <w:szCs w:val="24"/>
              </w:rPr>
              <w:t>碳酸盐</w:t>
            </w:r>
          </w:p>
          <w:p w:rsidR="00412E99" w:rsidRDefault="00412E99">
            <w:pPr>
              <w:spacing w:line="300" w:lineRule="auto"/>
              <w:jc w:val="center"/>
              <w:rPr>
                <w:rFonts w:hint="eastAsia"/>
                <w:sz w:val="18"/>
                <w:szCs w:val="24"/>
              </w:rPr>
            </w:pPr>
            <w:r>
              <w:rPr>
                <w:rFonts w:hint="eastAsia"/>
                <w:sz w:val="18"/>
                <w:szCs w:val="24"/>
              </w:rPr>
              <w:t>(CO</w:t>
            </w:r>
            <w:r>
              <w:rPr>
                <w:rFonts w:hint="eastAsia"/>
                <w:sz w:val="18"/>
                <w:szCs w:val="24"/>
                <w:vertAlign w:val="subscript"/>
              </w:rPr>
              <w:t>3</w:t>
            </w:r>
            <w:r>
              <w:rPr>
                <w:rFonts w:hint="eastAsia"/>
                <w:sz w:val="18"/>
                <w:szCs w:val="24"/>
                <w:vertAlign w:val="superscript"/>
              </w:rPr>
              <w:t>2</w:t>
            </w:r>
            <w:r>
              <w:rPr>
                <w:rFonts w:hAnsi="宋体" w:hint="eastAsia"/>
                <w:sz w:val="18"/>
                <w:szCs w:val="24"/>
                <w:vertAlign w:val="superscript"/>
              </w:rPr>
              <w:t>－</w:t>
            </w:r>
            <w:r>
              <w:rPr>
                <w:rFonts w:hint="eastAsia"/>
                <w:sz w:val="18"/>
                <w:szCs w:val="24"/>
              </w:rPr>
              <w:t>)</w:t>
            </w:r>
          </w:p>
        </w:tc>
        <w:tc>
          <w:tcPr>
            <w:tcW w:w="1327" w:type="dxa"/>
            <w:vAlign w:val="center"/>
          </w:tcPr>
          <w:p w:rsidR="00412E99" w:rsidRDefault="00412E99" w:rsidP="00682276">
            <w:pPr>
              <w:spacing w:line="300" w:lineRule="auto"/>
              <w:ind w:firstLineChars="200" w:firstLine="360"/>
              <w:rPr>
                <w:sz w:val="18"/>
                <w:szCs w:val="24"/>
              </w:rPr>
            </w:pPr>
            <w:r>
              <w:rPr>
                <w:rFonts w:hint="eastAsia"/>
                <w:sz w:val="18"/>
                <w:szCs w:val="24"/>
              </w:rPr>
              <w:t>HCl</w:t>
            </w:r>
            <w:r>
              <w:rPr>
                <w:rFonts w:hAnsi="宋体"/>
                <w:sz w:val="18"/>
                <w:szCs w:val="24"/>
              </w:rPr>
              <w:t>或稀</w:t>
            </w:r>
            <w:r>
              <w:rPr>
                <w:rFonts w:hint="eastAsia"/>
                <w:sz w:val="18"/>
                <w:szCs w:val="24"/>
              </w:rPr>
              <w:t>HNO</w:t>
            </w:r>
            <w:r>
              <w:rPr>
                <w:rFonts w:hint="eastAsia"/>
                <w:sz w:val="18"/>
                <w:szCs w:val="24"/>
                <w:vertAlign w:val="subscript"/>
              </w:rPr>
              <w:t>3</w:t>
            </w:r>
            <w:r>
              <w:rPr>
                <w:rFonts w:hAnsi="宋体"/>
                <w:sz w:val="18"/>
                <w:szCs w:val="24"/>
              </w:rPr>
              <w:t>，澄清石灰水</w:t>
            </w:r>
          </w:p>
        </w:tc>
        <w:tc>
          <w:tcPr>
            <w:tcW w:w="2975" w:type="dxa"/>
            <w:vAlign w:val="center"/>
          </w:tcPr>
          <w:p w:rsidR="00412E99" w:rsidRDefault="00412E99" w:rsidP="00682276">
            <w:pPr>
              <w:spacing w:line="300" w:lineRule="auto"/>
              <w:ind w:firstLineChars="200" w:firstLine="360"/>
              <w:rPr>
                <w:sz w:val="18"/>
                <w:szCs w:val="24"/>
              </w:rPr>
            </w:pPr>
            <w:r>
              <w:rPr>
                <w:rFonts w:hAnsi="宋体"/>
                <w:sz w:val="18"/>
                <w:szCs w:val="24"/>
              </w:rPr>
              <w:t>⑴</w:t>
            </w:r>
            <w:r>
              <w:rPr>
                <w:sz w:val="18"/>
                <w:szCs w:val="24"/>
              </w:rPr>
              <w:t xml:space="preserve"> </w:t>
            </w:r>
            <w:r>
              <w:rPr>
                <w:rFonts w:hAnsi="宋体"/>
                <w:sz w:val="18"/>
                <w:szCs w:val="24"/>
              </w:rPr>
              <w:t>取少量待测固体或溶液于试管；</w:t>
            </w:r>
          </w:p>
          <w:p w:rsidR="00412E99" w:rsidRDefault="00412E99" w:rsidP="00682276">
            <w:pPr>
              <w:spacing w:line="300" w:lineRule="auto"/>
              <w:ind w:firstLineChars="200" w:firstLine="360"/>
              <w:rPr>
                <w:sz w:val="18"/>
                <w:szCs w:val="24"/>
              </w:rPr>
            </w:pPr>
            <w:r>
              <w:rPr>
                <w:rFonts w:hAnsi="宋体"/>
                <w:sz w:val="18"/>
                <w:szCs w:val="24"/>
              </w:rPr>
              <w:t>⑵</w:t>
            </w:r>
            <w:r>
              <w:rPr>
                <w:sz w:val="18"/>
                <w:szCs w:val="24"/>
              </w:rPr>
              <w:t xml:space="preserve"> </w:t>
            </w:r>
            <w:r>
              <w:rPr>
                <w:rFonts w:hAnsi="宋体"/>
                <w:sz w:val="18"/>
                <w:szCs w:val="24"/>
              </w:rPr>
              <w:t>加入几滴稀</w:t>
            </w:r>
            <w:r>
              <w:rPr>
                <w:rFonts w:hint="eastAsia"/>
                <w:sz w:val="18"/>
                <w:szCs w:val="24"/>
              </w:rPr>
              <w:t>HCl</w:t>
            </w:r>
            <w:r>
              <w:rPr>
                <w:rFonts w:hAnsi="宋体"/>
                <w:sz w:val="18"/>
                <w:szCs w:val="24"/>
              </w:rPr>
              <w:t>或稀</w:t>
            </w:r>
            <w:r>
              <w:rPr>
                <w:rFonts w:hint="eastAsia"/>
                <w:sz w:val="18"/>
                <w:szCs w:val="24"/>
              </w:rPr>
              <w:t>HNO</w:t>
            </w:r>
            <w:r>
              <w:rPr>
                <w:rFonts w:hint="eastAsia"/>
                <w:sz w:val="18"/>
                <w:szCs w:val="24"/>
                <w:vertAlign w:val="subscript"/>
              </w:rPr>
              <w:t>3</w:t>
            </w:r>
            <w:r>
              <w:rPr>
                <w:rFonts w:hAnsi="宋体"/>
                <w:sz w:val="18"/>
                <w:szCs w:val="24"/>
              </w:rPr>
              <w:t>；</w:t>
            </w:r>
          </w:p>
          <w:p w:rsidR="00412E99" w:rsidRDefault="00412E99" w:rsidP="00682276">
            <w:pPr>
              <w:spacing w:line="300" w:lineRule="auto"/>
              <w:ind w:firstLineChars="200" w:firstLine="360"/>
              <w:rPr>
                <w:sz w:val="18"/>
                <w:szCs w:val="24"/>
              </w:rPr>
            </w:pPr>
            <w:r>
              <w:rPr>
                <w:rFonts w:hAnsi="宋体"/>
                <w:sz w:val="18"/>
                <w:szCs w:val="24"/>
              </w:rPr>
              <w:t>⑶</w:t>
            </w:r>
            <w:r>
              <w:rPr>
                <w:sz w:val="18"/>
                <w:szCs w:val="24"/>
              </w:rPr>
              <w:t xml:space="preserve"> </w:t>
            </w:r>
            <w:r>
              <w:rPr>
                <w:rFonts w:hAnsi="宋体"/>
                <w:sz w:val="18"/>
                <w:szCs w:val="24"/>
              </w:rPr>
              <w:t>将生成的气体通入澄清石灰水。</w:t>
            </w:r>
          </w:p>
        </w:tc>
        <w:tc>
          <w:tcPr>
            <w:tcW w:w="1900" w:type="dxa"/>
            <w:vAlign w:val="center"/>
          </w:tcPr>
          <w:p w:rsidR="00412E99" w:rsidRDefault="00412E99" w:rsidP="00682276">
            <w:pPr>
              <w:spacing w:line="300" w:lineRule="auto"/>
              <w:ind w:firstLineChars="200" w:firstLine="360"/>
              <w:rPr>
                <w:sz w:val="18"/>
                <w:szCs w:val="24"/>
              </w:rPr>
            </w:pPr>
            <w:r>
              <w:rPr>
                <w:rFonts w:hAnsi="宋体"/>
                <w:sz w:val="18"/>
                <w:szCs w:val="24"/>
              </w:rPr>
              <w:t>冒出气泡，气体能使澄清石灰水变浑浊。</w:t>
            </w:r>
          </w:p>
        </w:tc>
        <w:tc>
          <w:tcPr>
            <w:tcW w:w="3223" w:type="dxa"/>
            <w:vAlign w:val="center"/>
          </w:tcPr>
          <w:p w:rsidR="00412E99" w:rsidRDefault="00412E99">
            <w:pPr>
              <w:spacing w:line="300" w:lineRule="auto"/>
              <w:jc w:val="center"/>
              <w:rPr>
                <w:rFonts w:hint="eastAsia"/>
                <w:sz w:val="18"/>
                <w:szCs w:val="24"/>
              </w:rPr>
            </w:pPr>
            <w:r>
              <w:rPr>
                <w:rFonts w:hint="eastAsia"/>
                <w:sz w:val="18"/>
                <w:szCs w:val="24"/>
              </w:rPr>
              <w:t>CaCO</w:t>
            </w:r>
            <w:r>
              <w:rPr>
                <w:rFonts w:hint="eastAsia"/>
                <w:sz w:val="18"/>
                <w:szCs w:val="24"/>
                <w:vertAlign w:val="subscript"/>
              </w:rPr>
              <w:t>3</w:t>
            </w:r>
            <w:r>
              <w:rPr>
                <w:rFonts w:hint="eastAsia"/>
                <w:sz w:val="18"/>
                <w:szCs w:val="24"/>
              </w:rPr>
              <w:t>+HCl=CaCl</w:t>
            </w:r>
            <w:r>
              <w:rPr>
                <w:rFonts w:hAnsi="宋体" w:hint="eastAsia"/>
                <w:sz w:val="18"/>
                <w:szCs w:val="24"/>
                <w:vertAlign w:val="subscript"/>
              </w:rPr>
              <w:t>2</w:t>
            </w:r>
            <w:r>
              <w:rPr>
                <w:rFonts w:hint="eastAsia"/>
                <w:sz w:val="18"/>
                <w:szCs w:val="24"/>
              </w:rPr>
              <w:t>+CO</w:t>
            </w:r>
            <w:r>
              <w:rPr>
                <w:rFonts w:hint="eastAsia"/>
                <w:sz w:val="18"/>
                <w:szCs w:val="24"/>
                <w:vertAlign w:val="subscript"/>
              </w:rPr>
              <w:t>2</w:t>
            </w:r>
            <w:r>
              <w:rPr>
                <w:rFonts w:hint="eastAsia"/>
                <w:sz w:val="18"/>
                <w:szCs w:val="24"/>
              </w:rPr>
              <w:t>↑</w:t>
            </w:r>
            <w:r>
              <w:rPr>
                <w:rFonts w:hint="eastAsia"/>
                <w:sz w:val="18"/>
                <w:szCs w:val="24"/>
              </w:rPr>
              <w:t>+2H</w:t>
            </w:r>
            <w:r>
              <w:rPr>
                <w:rFonts w:hint="eastAsia"/>
                <w:sz w:val="18"/>
                <w:szCs w:val="24"/>
                <w:vertAlign w:val="subscript"/>
              </w:rPr>
              <w:t>2</w:t>
            </w:r>
            <w:r>
              <w:rPr>
                <w:rFonts w:hint="eastAsia"/>
                <w:sz w:val="18"/>
                <w:szCs w:val="24"/>
              </w:rPr>
              <w:t>O</w:t>
            </w:r>
          </w:p>
          <w:p w:rsidR="00412E99" w:rsidRDefault="00412E99">
            <w:pPr>
              <w:spacing w:line="300" w:lineRule="auto"/>
              <w:jc w:val="center"/>
              <w:rPr>
                <w:rFonts w:hint="eastAsia"/>
                <w:sz w:val="18"/>
                <w:szCs w:val="24"/>
              </w:rPr>
            </w:pPr>
            <w:r>
              <w:rPr>
                <w:rFonts w:hint="eastAsia"/>
                <w:sz w:val="18"/>
                <w:szCs w:val="24"/>
              </w:rPr>
              <w:t>Na</w:t>
            </w:r>
            <w:r>
              <w:rPr>
                <w:rFonts w:hAnsi="宋体" w:hint="eastAsia"/>
                <w:sz w:val="18"/>
                <w:szCs w:val="24"/>
                <w:vertAlign w:val="subscript"/>
              </w:rPr>
              <w:t>2</w:t>
            </w:r>
            <w:r>
              <w:rPr>
                <w:rFonts w:hint="eastAsia"/>
                <w:sz w:val="18"/>
                <w:szCs w:val="24"/>
              </w:rPr>
              <w:t>CO</w:t>
            </w:r>
            <w:r>
              <w:rPr>
                <w:rFonts w:hint="eastAsia"/>
                <w:sz w:val="18"/>
                <w:szCs w:val="24"/>
                <w:vertAlign w:val="subscript"/>
              </w:rPr>
              <w:t>3</w:t>
            </w:r>
            <w:r>
              <w:rPr>
                <w:rFonts w:hint="eastAsia"/>
                <w:sz w:val="18"/>
                <w:szCs w:val="24"/>
              </w:rPr>
              <w:t>+2HCl=NaCl+CO</w:t>
            </w:r>
            <w:r>
              <w:rPr>
                <w:rFonts w:hint="eastAsia"/>
                <w:sz w:val="18"/>
                <w:szCs w:val="24"/>
                <w:vertAlign w:val="subscript"/>
              </w:rPr>
              <w:t>2</w:t>
            </w:r>
            <w:r>
              <w:rPr>
                <w:rFonts w:hint="eastAsia"/>
                <w:sz w:val="18"/>
                <w:szCs w:val="24"/>
              </w:rPr>
              <w:t>↑</w:t>
            </w:r>
            <w:r>
              <w:rPr>
                <w:rFonts w:hint="eastAsia"/>
                <w:sz w:val="18"/>
                <w:szCs w:val="24"/>
              </w:rPr>
              <w:t>+H</w:t>
            </w:r>
            <w:r>
              <w:rPr>
                <w:rFonts w:hint="eastAsia"/>
                <w:sz w:val="18"/>
                <w:szCs w:val="24"/>
                <w:vertAlign w:val="subscript"/>
              </w:rPr>
              <w:t>2</w:t>
            </w:r>
            <w:r>
              <w:rPr>
                <w:rFonts w:hint="eastAsia"/>
                <w:sz w:val="18"/>
                <w:szCs w:val="24"/>
              </w:rPr>
              <w:t>O</w:t>
            </w:r>
          </w:p>
          <w:p w:rsidR="00412E99" w:rsidRDefault="00412E99">
            <w:pPr>
              <w:spacing w:line="300" w:lineRule="auto"/>
              <w:jc w:val="center"/>
              <w:rPr>
                <w:sz w:val="18"/>
                <w:szCs w:val="24"/>
              </w:rPr>
            </w:pPr>
            <w:r>
              <w:rPr>
                <w:rFonts w:hint="eastAsia"/>
                <w:sz w:val="18"/>
                <w:szCs w:val="24"/>
              </w:rPr>
              <w:t>Ca(OH)</w:t>
            </w:r>
            <w:r>
              <w:rPr>
                <w:rFonts w:hint="eastAsia"/>
                <w:sz w:val="18"/>
                <w:szCs w:val="24"/>
                <w:vertAlign w:val="subscript"/>
              </w:rPr>
              <w:t>2</w:t>
            </w:r>
            <w:r>
              <w:rPr>
                <w:rFonts w:hint="eastAsia"/>
                <w:sz w:val="18"/>
                <w:szCs w:val="24"/>
              </w:rPr>
              <w:t>+CO</w:t>
            </w:r>
            <w:r>
              <w:rPr>
                <w:rFonts w:hint="eastAsia"/>
                <w:sz w:val="18"/>
                <w:szCs w:val="24"/>
                <w:vertAlign w:val="subscript"/>
              </w:rPr>
              <w:t>2</w:t>
            </w:r>
            <w:r>
              <w:rPr>
                <w:rFonts w:hint="eastAsia"/>
                <w:sz w:val="18"/>
                <w:szCs w:val="24"/>
              </w:rPr>
              <w:t>=CaCO</w:t>
            </w:r>
            <w:r>
              <w:rPr>
                <w:rFonts w:hint="eastAsia"/>
                <w:sz w:val="18"/>
                <w:szCs w:val="24"/>
                <w:vertAlign w:val="subscript"/>
              </w:rPr>
              <w:t>3</w:t>
            </w:r>
            <w:r>
              <w:rPr>
                <w:rFonts w:hint="eastAsia"/>
                <w:sz w:val="18"/>
                <w:szCs w:val="24"/>
              </w:rPr>
              <w:t>↓</w:t>
            </w:r>
            <w:r>
              <w:rPr>
                <w:rFonts w:hint="eastAsia"/>
                <w:sz w:val="18"/>
                <w:szCs w:val="24"/>
              </w:rPr>
              <w:t>+H</w:t>
            </w:r>
            <w:r>
              <w:rPr>
                <w:rFonts w:hint="eastAsia"/>
                <w:sz w:val="18"/>
                <w:szCs w:val="24"/>
                <w:vertAlign w:val="subscript"/>
              </w:rPr>
              <w:t>2</w:t>
            </w:r>
            <w:r>
              <w:rPr>
                <w:rFonts w:hint="eastAsia"/>
                <w:sz w:val="18"/>
                <w:szCs w:val="24"/>
              </w:rPr>
              <w:t>O</w:t>
            </w:r>
          </w:p>
        </w:tc>
      </w:tr>
      <w:tr w:rsidR="00412E99">
        <w:tc>
          <w:tcPr>
            <w:tcW w:w="996" w:type="dxa"/>
            <w:vAlign w:val="center"/>
          </w:tcPr>
          <w:p w:rsidR="00412E99" w:rsidRDefault="00412E99">
            <w:pPr>
              <w:spacing w:line="300" w:lineRule="auto"/>
              <w:jc w:val="center"/>
              <w:rPr>
                <w:sz w:val="18"/>
                <w:szCs w:val="24"/>
              </w:rPr>
            </w:pPr>
            <w:r>
              <w:rPr>
                <w:rFonts w:hAnsi="宋体"/>
                <w:sz w:val="18"/>
                <w:szCs w:val="24"/>
              </w:rPr>
              <w:t>铵盐</w:t>
            </w:r>
          </w:p>
          <w:p w:rsidR="00412E99" w:rsidRDefault="00412E99">
            <w:pPr>
              <w:spacing w:line="300" w:lineRule="auto"/>
              <w:jc w:val="center"/>
              <w:rPr>
                <w:rFonts w:hint="eastAsia"/>
                <w:sz w:val="18"/>
                <w:szCs w:val="24"/>
              </w:rPr>
            </w:pPr>
            <w:r>
              <w:rPr>
                <w:rFonts w:hint="eastAsia"/>
                <w:sz w:val="18"/>
                <w:szCs w:val="24"/>
              </w:rPr>
              <w:t>(NH</w:t>
            </w:r>
            <w:r>
              <w:rPr>
                <w:rFonts w:hint="eastAsia"/>
                <w:sz w:val="18"/>
                <w:szCs w:val="24"/>
                <w:vertAlign w:val="subscript"/>
              </w:rPr>
              <w:t>4</w:t>
            </w:r>
            <w:r>
              <w:rPr>
                <w:rFonts w:hint="eastAsia"/>
                <w:sz w:val="18"/>
                <w:szCs w:val="24"/>
                <w:vertAlign w:val="superscript"/>
              </w:rPr>
              <w:t>+</w:t>
            </w:r>
            <w:r>
              <w:rPr>
                <w:rFonts w:hint="eastAsia"/>
                <w:sz w:val="18"/>
                <w:szCs w:val="24"/>
              </w:rPr>
              <w:t>)</w:t>
            </w:r>
          </w:p>
        </w:tc>
        <w:tc>
          <w:tcPr>
            <w:tcW w:w="1327" w:type="dxa"/>
            <w:vAlign w:val="center"/>
          </w:tcPr>
          <w:p w:rsidR="00412E99" w:rsidRDefault="00412E99" w:rsidP="00682276">
            <w:pPr>
              <w:spacing w:line="300" w:lineRule="auto"/>
              <w:ind w:firstLineChars="200" w:firstLine="360"/>
              <w:rPr>
                <w:sz w:val="18"/>
                <w:szCs w:val="24"/>
              </w:rPr>
            </w:pPr>
            <w:r>
              <w:rPr>
                <w:rFonts w:hAnsi="宋体"/>
                <w:sz w:val="18"/>
                <w:szCs w:val="24"/>
              </w:rPr>
              <w:t>⑴</w:t>
            </w:r>
            <w:r>
              <w:rPr>
                <w:sz w:val="18"/>
                <w:szCs w:val="24"/>
              </w:rPr>
              <w:t xml:space="preserve"> </w:t>
            </w:r>
            <w:r>
              <w:rPr>
                <w:rFonts w:hAnsi="宋体"/>
                <w:sz w:val="18"/>
                <w:szCs w:val="24"/>
              </w:rPr>
              <w:t>碱或碱液</w:t>
            </w:r>
          </w:p>
          <w:p w:rsidR="00412E99" w:rsidRDefault="00412E99" w:rsidP="00682276">
            <w:pPr>
              <w:spacing w:line="300" w:lineRule="auto"/>
              <w:ind w:firstLineChars="200" w:firstLine="360"/>
              <w:rPr>
                <w:sz w:val="18"/>
                <w:szCs w:val="24"/>
              </w:rPr>
            </w:pPr>
            <w:r>
              <w:rPr>
                <w:rFonts w:hAnsi="宋体"/>
                <w:sz w:val="18"/>
                <w:szCs w:val="24"/>
              </w:rPr>
              <w:t>⑵</w:t>
            </w:r>
            <w:r>
              <w:rPr>
                <w:sz w:val="18"/>
                <w:szCs w:val="24"/>
              </w:rPr>
              <w:t xml:space="preserve"> </w:t>
            </w:r>
            <w:r>
              <w:rPr>
                <w:rFonts w:hAnsi="宋体"/>
                <w:sz w:val="18"/>
                <w:szCs w:val="24"/>
              </w:rPr>
              <w:t>红色石蕊试纸</w:t>
            </w:r>
          </w:p>
        </w:tc>
        <w:tc>
          <w:tcPr>
            <w:tcW w:w="2975" w:type="dxa"/>
            <w:vAlign w:val="center"/>
          </w:tcPr>
          <w:p w:rsidR="00412E99" w:rsidRDefault="00412E99" w:rsidP="00682276">
            <w:pPr>
              <w:spacing w:line="300" w:lineRule="auto"/>
              <w:ind w:firstLineChars="200" w:firstLine="360"/>
              <w:rPr>
                <w:sz w:val="18"/>
                <w:szCs w:val="24"/>
              </w:rPr>
            </w:pPr>
            <w:r>
              <w:rPr>
                <w:rFonts w:hAnsi="宋体"/>
                <w:sz w:val="18"/>
                <w:szCs w:val="24"/>
              </w:rPr>
              <w:t>⑴</w:t>
            </w:r>
            <w:r>
              <w:rPr>
                <w:sz w:val="18"/>
                <w:szCs w:val="24"/>
              </w:rPr>
              <w:t xml:space="preserve"> </w:t>
            </w:r>
            <w:r>
              <w:rPr>
                <w:rFonts w:hAnsi="宋体"/>
                <w:sz w:val="18"/>
                <w:szCs w:val="24"/>
              </w:rPr>
              <w:t>取少量待测固体或溶液于试管；</w:t>
            </w:r>
          </w:p>
          <w:p w:rsidR="00412E99" w:rsidRDefault="00412E99" w:rsidP="00682276">
            <w:pPr>
              <w:spacing w:line="300" w:lineRule="auto"/>
              <w:ind w:firstLineChars="200" w:firstLine="360"/>
              <w:rPr>
                <w:sz w:val="18"/>
                <w:szCs w:val="24"/>
              </w:rPr>
            </w:pPr>
            <w:r>
              <w:rPr>
                <w:rFonts w:hAnsi="宋体"/>
                <w:sz w:val="18"/>
                <w:szCs w:val="24"/>
              </w:rPr>
              <w:t>⑵</w:t>
            </w:r>
            <w:r>
              <w:rPr>
                <w:sz w:val="18"/>
                <w:szCs w:val="24"/>
              </w:rPr>
              <w:t xml:space="preserve"> </w:t>
            </w:r>
            <w:r>
              <w:rPr>
                <w:rFonts w:hAnsi="宋体"/>
                <w:sz w:val="18"/>
                <w:szCs w:val="24"/>
              </w:rPr>
              <w:t>加入碱或碱液共热；</w:t>
            </w:r>
          </w:p>
          <w:p w:rsidR="00412E99" w:rsidRDefault="00412E99" w:rsidP="00682276">
            <w:pPr>
              <w:spacing w:line="300" w:lineRule="auto"/>
              <w:ind w:firstLineChars="200" w:firstLine="360"/>
              <w:rPr>
                <w:sz w:val="18"/>
                <w:szCs w:val="24"/>
              </w:rPr>
            </w:pPr>
            <w:r>
              <w:rPr>
                <w:rFonts w:hAnsi="宋体"/>
                <w:sz w:val="18"/>
                <w:szCs w:val="24"/>
              </w:rPr>
              <w:t>⑶</w:t>
            </w:r>
            <w:r>
              <w:rPr>
                <w:sz w:val="18"/>
                <w:szCs w:val="24"/>
              </w:rPr>
              <w:t xml:space="preserve"> </w:t>
            </w:r>
            <w:r>
              <w:rPr>
                <w:rFonts w:hAnsi="宋体"/>
                <w:sz w:val="18"/>
                <w:szCs w:val="24"/>
              </w:rPr>
              <w:t>将产生的气体接触湿润的红色石蕊试纸。</w:t>
            </w:r>
          </w:p>
        </w:tc>
        <w:tc>
          <w:tcPr>
            <w:tcW w:w="1900" w:type="dxa"/>
            <w:vAlign w:val="center"/>
          </w:tcPr>
          <w:p w:rsidR="00412E99" w:rsidRDefault="00412E99" w:rsidP="00682276">
            <w:pPr>
              <w:spacing w:line="300" w:lineRule="auto"/>
              <w:ind w:firstLineChars="200" w:firstLine="360"/>
              <w:rPr>
                <w:sz w:val="18"/>
                <w:szCs w:val="24"/>
              </w:rPr>
            </w:pPr>
            <w:r>
              <w:rPr>
                <w:rFonts w:hAnsi="宋体"/>
                <w:sz w:val="18"/>
                <w:szCs w:val="24"/>
              </w:rPr>
              <w:t>⑴</w:t>
            </w:r>
            <w:r>
              <w:rPr>
                <w:sz w:val="18"/>
                <w:szCs w:val="24"/>
              </w:rPr>
              <w:t xml:space="preserve"> </w:t>
            </w:r>
            <w:r>
              <w:rPr>
                <w:rFonts w:hAnsi="宋体"/>
                <w:sz w:val="18"/>
                <w:szCs w:val="24"/>
              </w:rPr>
              <w:t>有刺激性气体生成；</w:t>
            </w:r>
          </w:p>
          <w:p w:rsidR="00412E99" w:rsidRDefault="00412E99" w:rsidP="00682276">
            <w:pPr>
              <w:spacing w:line="300" w:lineRule="auto"/>
              <w:ind w:firstLineChars="200" w:firstLine="360"/>
              <w:rPr>
                <w:sz w:val="18"/>
                <w:szCs w:val="24"/>
              </w:rPr>
            </w:pPr>
            <w:r>
              <w:rPr>
                <w:rFonts w:hAnsi="宋体"/>
                <w:sz w:val="18"/>
                <w:szCs w:val="24"/>
              </w:rPr>
              <w:t>⑵</w:t>
            </w:r>
            <w:r>
              <w:rPr>
                <w:sz w:val="18"/>
                <w:szCs w:val="24"/>
              </w:rPr>
              <w:t xml:space="preserve"> </w:t>
            </w:r>
            <w:r>
              <w:rPr>
                <w:rFonts w:hAnsi="宋体"/>
                <w:sz w:val="18"/>
                <w:szCs w:val="24"/>
              </w:rPr>
              <w:t>该气体使湿润的红色石蕊试纸变蓝。</w:t>
            </w:r>
          </w:p>
        </w:tc>
        <w:tc>
          <w:tcPr>
            <w:tcW w:w="3223" w:type="dxa"/>
            <w:vAlign w:val="center"/>
          </w:tcPr>
          <w:p w:rsidR="00412E99" w:rsidRDefault="00412E99">
            <w:pPr>
              <w:spacing w:line="300" w:lineRule="auto"/>
              <w:jc w:val="center"/>
              <w:rPr>
                <w:rFonts w:hint="eastAsia"/>
                <w:sz w:val="18"/>
                <w:szCs w:val="24"/>
              </w:rPr>
            </w:pPr>
            <w:r>
              <w:rPr>
                <w:rFonts w:hint="eastAsia"/>
                <w:sz w:val="18"/>
                <w:szCs w:val="24"/>
              </w:rPr>
              <w:t>NH</w:t>
            </w:r>
            <w:r>
              <w:rPr>
                <w:rFonts w:hint="eastAsia"/>
                <w:sz w:val="18"/>
                <w:szCs w:val="24"/>
                <w:vertAlign w:val="subscript"/>
              </w:rPr>
              <w:t>4</w:t>
            </w:r>
            <w:r>
              <w:rPr>
                <w:rFonts w:hint="eastAsia"/>
                <w:sz w:val="18"/>
                <w:szCs w:val="24"/>
              </w:rPr>
              <w:t>NO</w:t>
            </w:r>
            <w:r>
              <w:rPr>
                <w:rFonts w:hint="eastAsia"/>
                <w:sz w:val="18"/>
                <w:szCs w:val="24"/>
                <w:vertAlign w:val="subscript"/>
              </w:rPr>
              <w:t>3</w:t>
            </w:r>
            <w:r>
              <w:rPr>
                <w:rFonts w:hint="eastAsia"/>
                <w:sz w:val="18"/>
                <w:szCs w:val="24"/>
              </w:rPr>
              <w:t>+NaOH</w:t>
            </w:r>
            <w:r>
              <w:rPr>
                <w:rFonts w:hint="eastAsia"/>
                <w:position w:val="10"/>
                <w:sz w:val="18"/>
                <w:szCs w:val="18"/>
                <w:u w:val="double"/>
              </w:rPr>
              <w:t>△</w:t>
            </w:r>
            <w:r>
              <w:rPr>
                <w:rFonts w:hint="eastAsia"/>
                <w:sz w:val="18"/>
                <w:szCs w:val="24"/>
              </w:rPr>
              <w:t>NaNO</w:t>
            </w:r>
            <w:r>
              <w:rPr>
                <w:rFonts w:hint="eastAsia"/>
                <w:sz w:val="18"/>
                <w:szCs w:val="24"/>
                <w:vertAlign w:val="subscript"/>
              </w:rPr>
              <w:t>3</w:t>
            </w:r>
            <w:r>
              <w:rPr>
                <w:rFonts w:hint="eastAsia"/>
                <w:sz w:val="18"/>
                <w:szCs w:val="24"/>
              </w:rPr>
              <w:t>+NH</w:t>
            </w:r>
            <w:r>
              <w:rPr>
                <w:rFonts w:hint="eastAsia"/>
                <w:sz w:val="18"/>
                <w:szCs w:val="24"/>
                <w:vertAlign w:val="subscript"/>
              </w:rPr>
              <w:t>3</w:t>
            </w:r>
            <w:r>
              <w:rPr>
                <w:rFonts w:hint="eastAsia"/>
                <w:sz w:val="18"/>
                <w:szCs w:val="24"/>
              </w:rPr>
              <w:t>↑</w:t>
            </w:r>
            <w:r>
              <w:rPr>
                <w:rFonts w:hint="eastAsia"/>
                <w:sz w:val="18"/>
                <w:szCs w:val="24"/>
              </w:rPr>
              <w:t>+H</w:t>
            </w:r>
            <w:r>
              <w:rPr>
                <w:rFonts w:hint="eastAsia"/>
                <w:sz w:val="18"/>
                <w:szCs w:val="24"/>
                <w:vertAlign w:val="subscript"/>
              </w:rPr>
              <w:t>2</w:t>
            </w:r>
            <w:r>
              <w:rPr>
                <w:rFonts w:hint="eastAsia"/>
                <w:sz w:val="18"/>
                <w:szCs w:val="24"/>
              </w:rPr>
              <w:t>O</w:t>
            </w:r>
          </w:p>
          <w:p w:rsidR="00412E99" w:rsidRDefault="00412E99">
            <w:pPr>
              <w:spacing w:line="300" w:lineRule="auto"/>
              <w:jc w:val="center"/>
              <w:rPr>
                <w:sz w:val="18"/>
                <w:szCs w:val="24"/>
              </w:rPr>
            </w:pPr>
            <w:r>
              <w:rPr>
                <w:rFonts w:hint="eastAsia"/>
                <w:sz w:val="18"/>
                <w:szCs w:val="24"/>
              </w:rPr>
              <w:t>NH</w:t>
            </w:r>
            <w:r>
              <w:rPr>
                <w:rFonts w:hint="eastAsia"/>
                <w:sz w:val="18"/>
                <w:szCs w:val="24"/>
                <w:vertAlign w:val="subscript"/>
              </w:rPr>
              <w:t>3</w:t>
            </w:r>
            <w:r>
              <w:rPr>
                <w:rFonts w:hint="eastAsia"/>
                <w:sz w:val="18"/>
                <w:szCs w:val="24"/>
              </w:rPr>
              <w:t>▪</w:t>
            </w:r>
            <w:r>
              <w:rPr>
                <w:rFonts w:hint="eastAsia"/>
                <w:sz w:val="18"/>
                <w:szCs w:val="24"/>
              </w:rPr>
              <w:t>H</w:t>
            </w:r>
            <w:r>
              <w:rPr>
                <w:rFonts w:hint="eastAsia"/>
                <w:sz w:val="18"/>
                <w:szCs w:val="24"/>
                <w:vertAlign w:val="subscript"/>
              </w:rPr>
              <w:t>2</w:t>
            </w:r>
            <w:r>
              <w:rPr>
                <w:rFonts w:hint="eastAsia"/>
                <w:sz w:val="18"/>
                <w:szCs w:val="24"/>
              </w:rPr>
              <w:t>O=NH</w:t>
            </w:r>
            <w:r>
              <w:rPr>
                <w:rFonts w:hint="eastAsia"/>
                <w:sz w:val="18"/>
                <w:szCs w:val="24"/>
                <w:vertAlign w:val="subscript"/>
              </w:rPr>
              <w:t>4</w:t>
            </w:r>
            <w:r>
              <w:rPr>
                <w:rFonts w:hint="eastAsia"/>
                <w:sz w:val="18"/>
                <w:szCs w:val="24"/>
                <w:vertAlign w:val="superscript"/>
              </w:rPr>
              <w:t>+</w:t>
            </w:r>
            <w:r>
              <w:rPr>
                <w:rFonts w:hint="eastAsia"/>
                <w:sz w:val="18"/>
                <w:szCs w:val="24"/>
              </w:rPr>
              <w:t>+OH</w:t>
            </w:r>
            <w:r>
              <w:rPr>
                <w:rFonts w:hAnsi="宋体" w:hint="eastAsia"/>
                <w:sz w:val="18"/>
                <w:szCs w:val="24"/>
                <w:vertAlign w:val="superscript"/>
              </w:rPr>
              <w:t>－</w:t>
            </w:r>
          </w:p>
        </w:tc>
      </w:tr>
    </w:tbl>
    <w:p w:rsidR="00412E99" w:rsidRDefault="00412E99">
      <w:pPr>
        <w:spacing w:line="300" w:lineRule="auto"/>
        <w:ind w:firstLineChars="200" w:firstLine="420"/>
        <w:rPr>
          <w:szCs w:val="24"/>
        </w:rPr>
      </w:pPr>
    </w:p>
    <w:p w:rsidR="00412E99" w:rsidRDefault="00412E99">
      <w:pPr>
        <w:spacing w:line="300" w:lineRule="auto"/>
        <w:ind w:firstLineChars="200" w:firstLine="420"/>
        <w:rPr>
          <w:rFonts w:hint="eastAsia"/>
          <w:szCs w:val="24"/>
        </w:rPr>
      </w:pPr>
    </w:p>
    <w:p w:rsidR="00F40481" w:rsidRDefault="00F40481">
      <w:pPr>
        <w:spacing w:line="300" w:lineRule="auto"/>
        <w:ind w:firstLineChars="200" w:firstLine="420"/>
        <w:rPr>
          <w:rFonts w:hint="eastAsia"/>
          <w:szCs w:val="24"/>
        </w:rPr>
      </w:pPr>
    </w:p>
    <w:p w:rsidR="00F40481" w:rsidRDefault="00F40481">
      <w:pPr>
        <w:spacing w:line="300" w:lineRule="auto"/>
        <w:ind w:firstLineChars="200" w:firstLine="420"/>
        <w:rPr>
          <w:rFonts w:hint="eastAsia"/>
          <w:szCs w:val="24"/>
        </w:rPr>
      </w:pPr>
    </w:p>
    <w:p w:rsidR="00F40481" w:rsidRDefault="00F40481">
      <w:pPr>
        <w:spacing w:line="300" w:lineRule="auto"/>
        <w:ind w:firstLineChars="200" w:firstLine="420"/>
        <w:rPr>
          <w:rFonts w:hint="eastAsia"/>
          <w:szCs w:val="24"/>
        </w:rPr>
      </w:pPr>
    </w:p>
    <w:p w:rsidR="00F40481" w:rsidRDefault="00F40481">
      <w:pPr>
        <w:spacing w:line="300" w:lineRule="auto"/>
        <w:ind w:firstLineChars="200" w:firstLine="420"/>
        <w:rPr>
          <w:szCs w:val="24"/>
        </w:rPr>
      </w:pPr>
    </w:p>
    <w:p w:rsidR="00412E99" w:rsidRDefault="00412E99">
      <w:pPr>
        <w:spacing w:line="300" w:lineRule="auto"/>
        <w:ind w:firstLineChars="200" w:firstLine="420"/>
        <w:rPr>
          <w:szCs w:val="24"/>
        </w:rPr>
      </w:pPr>
      <w:r>
        <w:rPr>
          <w:szCs w:val="24"/>
        </w:rPr>
        <w:t xml:space="preserve">4. </w:t>
      </w:r>
      <w:r>
        <w:rPr>
          <w:rFonts w:hAnsi="宋体"/>
          <w:szCs w:val="24"/>
        </w:rPr>
        <w:t>常见气体的实验室制取和物质性质的实验</w:t>
      </w:r>
    </w:p>
    <w:p w:rsidR="00412E99" w:rsidRDefault="00412E99">
      <w:pPr>
        <w:autoSpaceDE w:val="0"/>
        <w:autoSpaceDN w:val="0"/>
        <w:spacing w:line="300" w:lineRule="auto"/>
        <w:ind w:firstLineChars="200" w:firstLine="420"/>
        <w:rPr>
          <w:szCs w:val="24"/>
        </w:rPr>
      </w:pPr>
      <w:r>
        <w:rPr>
          <w:rFonts w:hAnsi="宋体"/>
          <w:szCs w:val="24"/>
        </w:rPr>
        <w:t>（</w:t>
      </w:r>
      <w:r>
        <w:rPr>
          <w:szCs w:val="24"/>
        </w:rPr>
        <w:t>1</w:t>
      </w:r>
      <w:r>
        <w:rPr>
          <w:rFonts w:hAnsi="宋体"/>
          <w:szCs w:val="24"/>
        </w:rPr>
        <w:t>）气体的发生装置</w:t>
      </w:r>
    </w:p>
    <w:p w:rsidR="00412E99" w:rsidRDefault="00F40481">
      <w:pPr>
        <w:autoSpaceDE w:val="0"/>
        <w:autoSpaceDN w:val="0"/>
        <w:spacing w:line="300" w:lineRule="auto"/>
        <w:jc w:val="center"/>
        <w:rPr>
          <w:szCs w:val="24"/>
        </w:rPr>
      </w:pPr>
      <w:r>
        <w:rPr>
          <w:szCs w:val="24"/>
        </w:rPr>
        <w:object w:dxaOrig="6501" w:dyaOrig="3334">
          <v:shape id="_x0000_i1069" type="#_x0000_t75" style="width:243.75pt;height:111.75pt;mso-position-horizontal-relative:page;mso-position-vertical-relative:page" o:ole="">
            <v:imagedata r:id="rId84" o:title=""/>
          </v:shape>
          <o:OLEObject Type="Embed" ProgID="PBrush" ShapeID="_x0000_i1069" DrawAspect="Content" ObjectID="_1620406384" r:id="rId85"/>
        </w:object>
      </w:r>
    </w:p>
    <w:p w:rsidR="00412E99" w:rsidRDefault="00412E99">
      <w:pPr>
        <w:autoSpaceDE w:val="0"/>
        <w:autoSpaceDN w:val="0"/>
        <w:spacing w:line="300" w:lineRule="auto"/>
        <w:ind w:firstLineChars="200" w:firstLine="420"/>
        <w:rPr>
          <w:szCs w:val="24"/>
        </w:rPr>
      </w:pPr>
      <w:r>
        <w:rPr>
          <w:rFonts w:hAnsi="宋体"/>
          <w:szCs w:val="24"/>
        </w:rPr>
        <w:t>（</w:t>
      </w:r>
      <w:r>
        <w:rPr>
          <w:szCs w:val="24"/>
        </w:rPr>
        <w:t>2</w:t>
      </w:r>
      <w:r>
        <w:rPr>
          <w:rFonts w:hAnsi="宋体"/>
          <w:szCs w:val="24"/>
        </w:rPr>
        <w:t>）气体的收集装置</w:t>
      </w:r>
    </w:p>
    <w:p w:rsidR="00412E99" w:rsidRDefault="00F40481">
      <w:pPr>
        <w:autoSpaceDE w:val="0"/>
        <w:autoSpaceDN w:val="0"/>
        <w:spacing w:line="300" w:lineRule="auto"/>
        <w:jc w:val="center"/>
        <w:rPr>
          <w:szCs w:val="24"/>
        </w:rPr>
      </w:pPr>
      <w:r>
        <w:rPr>
          <w:szCs w:val="24"/>
        </w:rPr>
        <w:object w:dxaOrig="6494" w:dyaOrig="2400">
          <v:shape id="_x0000_i1070" type="#_x0000_t75" style="width:293.25pt;height:99pt;mso-position-horizontal-relative:page;mso-position-vertical-relative:page" o:ole="">
            <v:imagedata r:id="rId86" o:title=""/>
          </v:shape>
          <o:OLEObject Type="Embed" ProgID="PBrush" ShapeID="_x0000_i1070" DrawAspect="Content" ObjectID="_1620406385" r:id="rId87"/>
        </w:object>
      </w:r>
    </w:p>
    <w:p w:rsidR="00412E99" w:rsidRDefault="00412E99">
      <w:pPr>
        <w:autoSpaceDE w:val="0"/>
        <w:autoSpaceDN w:val="0"/>
        <w:spacing w:line="300" w:lineRule="auto"/>
        <w:ind w:firstLineChars="200" w:firstLine="420"/>
        <w:rPr>
          <w:szCs w:val="24"/>
        </w:rPr>
      </w:pPr>
      <w:r>
        <w:rPr>
          <w:rFonts w:hAnsi="宋体"/>
          <w:szCs w:val="24"/>
        </w:rPr>
        <w:t>①</w:t>
      </w:r>
      <w:r>
        <w:rPr>
          <w:szCs w:val="24"/>
        </w:rPr>
        <w:t xml:space="preserve"> </w:t>
      </w:r>
      <w:r>
        <w:rPr>
          <w:rFonts w:hAnsi="宋体"/>
          <w:szCs w:val="24"/>
        </w:rPr>
        <w:t>排水集气法</w:t>
      </w:r>
      <w:r>
        <w:rPr>
          <w:szCs w:val="24"/>
        </w:rPr>
        <w:t xml:space="preserve"> </w:t>
      </w:r>
    </w:p>
    <w:p w:rsidR="00412E99" w:rsidRDefault="00412E99">
      <w:pPr>
        <w:autoSpaceDE w:val="0"/>
        <w:autoSpaceDN w:val="0"/>
        <w:spacing w:line="300" w:lineRule="auto"/>
        <w:ind w:firstLineChars="200" w:firstLine="420"/>
        <w:rPr>
          <w:szCs w:val="24"/>
        </w:rPr>
      </w:pPr>
      <w:r>
        <w:rPr>
          <w:rFonts w:hAnsi="宋体"/>
          <w:szCs w:val="24"/>
        </w:rPr>
        <w:t>②</w:t>
      </w:r>
      <w:r>
        <w:rPr>
          <w:szCs w:val="24"/>
        </w:rPr>
        <w:t xml:space="preserve"> </w:t>
      </w:r>
      <w:r>
        <w:rPr>
          <w:rFonts w:hAnsi="宋体"/>
          <w:szCs w:val="24"/>
        </w:rPr>
        <w:t>向上排空气集气法</w:t>
      </w:r>
    </w:p>
    <w:p w:rsidR="00412E99" w:rsidRDefault="00412E99">
      <w:pPr>
        <w:autoSpaceDE w:val="0"/>
        <w:autoSpaceDN w:val="0"/>
        <w:spacing w:line="300" w:lineRule="auto"/>
        <w:ind w:firstLineChars="200" w:firstLine="420"/>
        <w:rPr>
          <w:szCs w:val="24"/>
        </w:rPr>
      </w:pPr>
      <w:r>
        <w:rPr>
          <w:rFonts w:hAnsi="宋体"/>
          <w:szCs w:val="24"/>
        </w:rPr>
        <w:t>③</w:t>
      </w:r>
      <w:r>
        <w:rPr>
          <w:szCs w:val="24"/>
        </w:rPr>
        <w:t xml:space="preserve"> </w:t>
      </w:r>
      <w:r>
        <w:rPr>
          <w:rFonts w:hAnsi="宋体"/>
          <w:szCs w:val="24"/>
        </w:rPr>
        <w:t>向下排空气集气法（集气瓶口向下）。</w:t>
      </w:r>
    </w:p>
    <w:p w:rsidR="00412E99" w:rsidRDefault="00412E99">
      <w:pPr>
        <w:autoSpaceDE w:val="0"/>
        <w:autoSpaceDN w:val="0"/>
        <w:spacing w:line="300" w:lineRule="auto"/>
        <w:ind w:firstLineChars="200" w:firstLine="420"/>
        <w:rPr>
          <w:szCs w:val="24"/>
        </w:rPr>
      </w:pPr>
      <w:r>
        <w:rPr>
          <w:rFonts w:hAnsi="宋体"/>
          <w:szCs w:val="24"/>
        </w:rPr>
        <w:t>（</w:t>
      </w:r>
      <w:r>
        <w:rPr>
          <w:szCs w:val="24"/>
        </w:rPr>
        <w:t>3</w:t>
      </w:r>
      <w:r>
        <w:rPr>
          <w:rFonts w:hAnsi="宋体"/>
          <w:szCs w:val="24"/>
        </w:rPr>
        <w:t>）气体验纯与验满方法</w:t>
      </w:r>
    </w:p>
    <w:p w:rsidR="00412E99" w:rsidRDefault="00412E99">
      <w:pPr>
        <w:autoSpaceDE w:val="0"/>
        <w:autoSpaceDN w:val="0"/>
        <w:spacing w:line="300" w:lineRule="auto"/>
        <w:ind w:firstLineChars="200" w:firstLine="420"/>
        <w:rPr>
          <w:szCs w:val="24"/>
        </w:rPr>
      </w:pPr>
      <w:r>
        <w:rPr>
          <w:rFonts w:hAnsi="宋体"/>
          <w:szCs w:val="24"/>
        </w:rPr>
        <w:t>（</w:t>
      </w:r>
      <w:r>
        <w:rPr>
          <w:szCs w:val="24"/>
        </w:rPr>
        <w:t>4</w:t>
      </w:r>
      <w:r>
        <w:rPr>
          <w:rFonts w:hAnsi="宋体"/>
          <w:szCs w:val="24"/>
        </w:rPr>
        <w:t>）实验室制取氧气、氢气和二氧化碳使用的药品及反应原理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4"/>
        <w:gridCol w:w="3140"/>
        <w:gridCol w:w="6057"/>
      </w:tblGrid>
      <w:tr w:rsidR="00412E99">
        <w:trPr>
          <w:jc w:val="center"/>
        </w:trPr>
        <w:tc>
          <w:tcPr>
            <w:tcW w:w="1224" w:type="dxa"/>
          </w:tcPr>
          <w:p w:rsidR="00412E99" w:rsidRDefault="00412E99">
            <w:pPr>
              <w:autoSpaceDE w:val="0"/>
              <w:autoSpaceDN w:val="0"/>
              <w:spacing w:line="300" w:lineRule="auto"/>
              <w:rPr>
                <w:szCs w:val="24"/>
              </w:rPr>
            </w:pPr>
            <w:r>
              <w:rPr>
                <w:rFonts w:hAnsi="宋体"/>
                <w:szCs w:val="24"/>
              </w:rPr>
              <w:t>气体</w:t>
            </w:r>
          </w:p>
        </w:tc>
        <w:tc>
          <w:tcPr>
            <w:tcW w:w="3140" w:type="dxa"/>
          </w:tcPr>
          <w:p w:rsidR="00412E99" w:rsidRDefault="00412E99">
            <w:pPr>
              <w:autoSpaceDE w:val="0"/>
              <w:autoSpaceDN w:val="0"/>
              <w:spacing w:line="300" w:lineRule="auto"/>
              <w:rPr>
                <w:szCs w:val="24"/>
              </w:rPr>
            </w:pPr>
            <w:r>
              <w:rPr>
                <w:rFonts w:hAnsi="宋体"/>
                <w:szCs w:val="24"/>
              </w:rPr>
              <w:t>药品</w:t>
            </w:r>
          </w:p>
        </w:tc>
        <w:tc>
          <w:tcPr>
            <w:tcW w:w="6057" w:type="dxa"/>
          </w:tcPr>
          <w:p w:rsidR="00412E99" w:rsidRDefault="00412E99">
            <w:pPr>
              <w:autoSpaceDE w:val="0"/>
              <w:autoSpaceDN w:val="0"/>
              <w:spacing w:line="300" w:lineRule="auto"/>
              <w:rPr>
                <w:szCs w:val="24"/>
              </w:rPr>
            </w:pPr>
            <w:r>
              <w:rPr>
                <w:rFonts w:hAnsi="宋体"/>
                <w:szCs w:val="24"/>
              </w:rPr>
              <w:t>反应原理</w:t>
            </w:r>
          </w:p>
        </w:tc>
      </w:tr>
      <w:tr w:rsidR="00412E99">
        <w:trPr>
          <w:trHeight w:val="539"/>
          <w:jc w:val="center"/>
        </w:trPr>
        <w:tc>
          <w:tcPr>
            <w:tcW w:w="1224" w:type="dxa"/>
          </w:tcPr>
          <w:p w:rsidR="00412E99" w:rsidRDefault="00412E99">
            <w:pPr>
              <w:autoSpaceDE w:val="0"/>
              <w:autoSpaceDN w:val="0"/>
              <w:spacing w:line="300" w:lineRule="auto"/>
              <w:ind w:firstLineChars="200" w:firstLine="420"/>
              <w:rPr>
                <w:szCs w:val="24"/>
              </w:rPr>
            </w:pPr>
            <w:r>
              <w:rPr>
                <w:szCs w:val="24"/>
              </w:rPr>
              <w:t>O</w:t>
            </w:r>
            <w:r>
              <w:rPr>
                <w:szCs w:val="24"/>
                <w:vertAlign w:val="subscript"/>
              </w:rPr>
              <w:t>2</w:t>
            </w:r>
          </w:p>
        </w:tc>
        <w:tc>
          <w:tcPr>
            <w:tcW w:w="3140" w:type="dxa"/>
          </w:tcPr>
          <w:p w:rsidR="00412E99" w:rsidRDefault="00412E99">
            <w:pPr>
              <w:autoSpaceDE w:val="0"/>
              <w:autoSpaceDN w:val="0"/>
              <w:spacing w:line="300" w:lineRule="auto"/>
              <w:rPr>
                <w:szCs w:val="24"/>
              </w:rPr>
            </w:pPr>
            <w:r>
              <w:rPr>
                <w:rFonts w:hAnsi="宋体"/>
                <w:szCs w:val="24"/>
              </w:rPr>
              <w:t>氯酸钾、二氧化锰或高锰酸钾</w:t>
            </w:r>
          </w:p>
        </w:tc>
        <w:tc>
          <w:tcPr>
            <w:tcW w:w="6057" w:type="dxa"/>
          </w:tcPr>
          <w:p w:rsidR="00412E99" w:rsidRDefault="00412E99">
            <w:pPr>
              <w:autoSpaceDE w:val="0"/>
              <w:autoSpaceDN w:val="0"/>
              <w:spacing w:line="300" w:lineRule="auto"/>
              <w:ind w:firstLineChars="200" w:firstLine="420"/>
              <w:rPr>
                <w:szCs w:val="24"/>
              </w:rPr>
            </w:pPr>
            <w:r>
              <w:rPr>
                <w:szCs w:val="24"/>
              </w:rPr>
              <w:object w:dxaOrig="2237" w:dyaOrig="450">
                <v:shape id="_x0000_i1071" type="#_x0000_t75" style="width:89.25pt;height:18pt;mso-position-horizontal-relative:page;mso-position-vertical-relative:page" o:ole="">
                  <v:imagedata r:id="rId88" o:title=""/>
                </v:shape>
                <o:OLEObject Type="Embed" ProgID="ChemWindow.Document" ShapeID="_x0000_i1071" DrawAspect="Content" ObjectID="_1620406386" r:id="rId89"/>
              </w:object>
            </w:r>
            <w:r>
              <w:rPr>
                <w:position w:val="8"/>
                <w:szCs w:val="24"/>
              </w:rPr>
              <w:t>↑</w:t>
            </w:r>
            <w:r>
              <w:rPr>
                <w:rFonts w:hint="eastAsia"/>
                <w:position w:val="8"/>
                <w:szCs w:val="24"/>
              </w:rPr>
              <w:t xml:space="preserve"> </w:t>
            </w:r>
            <w:r>
              <w:rPr>
                <w:szCs w:val="24"/>
              </w:rPr>
              <w:object w:dxaOrig="3285" w:dyaOrig="375">
                <v:shape id="_x0000_i1072" type="#_x0000_t75" style="width:135.75pt;height:15pt;mso-position-horizontal-relative:page;mso-position-vertical-relative:page" o:ole="">
                  <v:imagedata r:id="rId90" o:title=""/>
                </v:shape>
                <o:OLEObject Type="Embed" ProgID="ChemWindow.Document" ShapeID="_x0000_i1072" DrawAspect="Content" ObjectID="_1620406387" r:id="rId91"/>
              </w:object>
            </w:r>
            <w:r>
              <w:rPr>
                <w:position w:val="8"/>
                <w:szCs w:val="24"/>
              </w:rPr>
              <w:t>↑</w:t>
            </w:r>
          </w:p>
        </w:tc>
      </w:tr>
      <w:tr w:rsidR="00412E99">
        <w:trPr>
          <w:jc w:val="center"/>
        </w:trPr>
        <w:tc>
          <w:tcPr>
            <w:tcW w:w="1224" w:type="dxa"/>
          </w:tcPr>
          <w:p w:rsidR="00412E99" w:rsidRDefault="00412E99">
            <w:pPr>
              <w:autoSpaceDE w:val="0"/>
              <w:autoSpaceDN w:val="0"/>
              <w:spacing w:line="300" w:lineRule="auto"/>
              <w:ind w:firstLineChars="200" w:firstLine="420"/>
              <w:rPr>
                <w:szCs w:val="24"/>
              </w:rPr>
            </w:pPr>
            <w:r>
              <w:rPr>
                <w:szCs w:val="24"/>
              </w:rPr>
              <w:t>H</w:t>
            </w:r>
            <w:r>
              <w:rPr>
                <w:szCs w:val="24"/>
                <w:vertAlign w:val="subscript"/>
              </w:rPr>
              <w:t>2</w:t>
            </w:r>
          </w:p>
        </w:tc>
        <w:tc>
          <w:tcPr>
            <w:tcW w:w="3140" w:type="dxa"/>
          </w:tcPr>
          <w:p w:rsidR="00412E99" w:rsidRDefault="00412E99">
            <w:pPr>
              <w:autoSpaceDE w:val="0"/>
              <w:autoSpaceDN w:val="0"/>
              <w:spacing w:line="300" w:lineRule="auto"/>
              <w:rPr>
                <w:szCs w:val="24"/>
              </w:rPr>
            </w:pPr>
            <w:r>
              <w:rPr>
                <w:rFonts w:hAnsi="宋体"/>
                <w:szCs w:val="24"/>
              </w:rPr>
              <w:t>锌粒、稀硫酸</w:t>
            </w:r>
          </w:p>
        </w:tc>
        <w:tc>
          <w:tcPr>
            <w:tcW w:w="6057" w:type="dxa"/>
          </w:tcPr>
          <w:p w:rsidR="00412E99" w:rsidRDefault="00412E99">
            <w:pPr>
              <w:autoSpaceDE w:val="0"/>
              <w:autoSpaceDN w:val="0"/>
              <w:spacing w:line="300" w:lineRule="auto"/>
              <w:ind w:firstLineChars="200" w:firstLine="420"/>
              <w:rPr>
                <w:szCs w:val="24"/>
                <w:lang w:val="pt-BR"/>
              </w:rPr>
            </w:pPr>
            <w:r>
              <w:rPr>
                <w:szCs w:val="24"/>
                <w:lang w:val="pt-BR"/>
              </w:rPr>
              <w:t>Zn+H</w:t>
            </w:r>
            <w:r>
              <w:rPr>
                <w:szCs w:val="24"/>
                <w:vertAlign w:val="subscript"/>
                <w:lang w:val="pt-BR"/>
              </w:rPr>
              <w:t>2</w:t>
            </w:r>
            <w:r>
              <w:rPr>
                <w:szCs w:val="24"/>
                <w:lang w:val="pt-BR"/>
              </w:rPr>
              <w:t>SO</w:t>
            </w:r>
            <w:r>
              <w:rPr>
                <w:szCs w:val="24"/>
                <w:vertAlign w:val="subscript"/>
                <w:lang w:val="pt-BR"/>
              </w:rPr>
              <w:t>4</w:t>
            </w:r>
            <w:r>
              <w:rPr>
                <w:rFonts w:hAnsi="宋体"/>
                <w:szCs w:val="24"/>
                <w:lang w:val="pt-BR"/>
              </w:rPr>
              <w:t>（</w:t>
            </w:r>
            <w:r>
              <w:rPr>
                <w:rFonts w:hAnsi="宋体"/>
                <w:szCs w:val="24"/>
              </w:rPr>
              <w:t>稀</w:t>
            </w:r>
            <w:r>
              <w:rPr>
                <w:rFonts w:hAnsi="宋体"/>
                <w:szCs w:val="24"/>
                <w:lang w:val="pt-BR"/>
              </w:rPr>
              <w:t>）</w:t>
            </w:r>
            <w:r>
              <w:rPr>
                <w:szCs w:val="24"/>
                <w:lang w:val="pt-BR"/>
              </w:rPr>
              <w:t>===ZnSO</w:t>
            </w:r>
            <w:r>
              <w:rPr>
                <w:szCs w:val="24"/>
                <w:vertAlign w:val="subscript"/>
                <w:lang w:val="pt-BR"/>
              </w:rPr>
              <w:t>4</w:t>
            </w:r>
            <w:r>
              <w:rPr>
                <w:szCs w:val="24"/>
                <w:lang w:val="pt-BR"/>
              </w:rPr>
              <w:t>+H</w:t>
            </w:r>
            <w:r>
              <w:rPr>
                <w:szCs w:val="24"/>
                <w:vertAlign w:val="subscript"/>
                <w:lang w:val="pt-BR"/>
              </w:rPr>
              <w:t>2</w:t>
            </w:r>
            <w:r>
              <w:rPr>
                <w:szCs w:val="24"/>
                <w:lang w:val="pt-BR"/>
              </w:rPr>
              <w:t>↑</w:t>
            </w:r>
          </w:p>
        </w:tc>
      </w:tr>
      <w:tr w:rsidR="00412E99">
        <w:trPr>
          <w:jc w:val="center"/>
        </w:trPr>
        <w:tc>
          <w:tcPr>
            <w:tcW w:w="1224" w:type="dxa"/>
          </w:tcPr>
          <w:p w:rsidR="00412E99" w:rsidRDefault="00412E99">
            <w:pPr>
              <w:autoSpaceDE w:val="0"/>
              <w:autoSpaceDN w:val="0"/>
              <w:spacing w:line="300" w:lineRule="auto"/>
              <w:ind w:firstLineChars="200" w:firstLine="420"/>
              <w:rPr>
                <w:szCs w:val="24"/>
              </w:rPr>
            </w:pPr>
            <w:r>
              <w:rPr>
                <w:szCs w:val="24"/>
              </w:rPr>
              <w:t>CO</w:t>
            </w:r>
            <w:r>
              <w:rPr>
                <w:szCs w:val="24"/>
                <w:vertAlign w:val="subscript"/>
              </w:rPr>
              <w:t>2</w:t>
            </w:r>
          </w:p>
        </w:tc>
        <w:tc>
          <w:tcPr>
            <w:tcW w:w="3140" w:type="dxa"/>
          </w:tcPr>
          <w:p w:rsidR="00412E99" w:rsidRDefault="00412E99">
            <w:pPr>
              <w:autoSpaceDE w:val="0"/>
              <w:autoSpaceDN w:val="0"/>
              <w:spacing w:line="300" w:lineRule="auto"/>
              <w:rPr>
                <w:szCs w:val="24"/>
              </w:rPr>
            </w:pPr>
            <w:r>
              <w:rPr>
                <w:rFonts w:hAnsi="宋体"/>
                <w:szCs w:val="24"/>
              </w:rPr>
              <w:t>大理石或石灰石、稀盐酸</w:t>
            </w:r>
          </w:p>
        </w:tc>
        <w:tc>
          <w:tcPr>
            <w:tcW w:w="6057" w:type="dxa"/>
          </w:tcPr>
          <w:p w:rsidR="00412E99" w:rsidRDefault="00412E99">
            <w:pPr>
              <w:autoSpaceDE w:val="0"/>
              <w:autoSpaceDN w:val="0"/>
              <w:spacing w:line="300" w:lineRule="auto"/>
              <w:ind w:firstLineChars="200" w:firstLine="420"/>
              <w:rPr>
                <w:szCs w:val="24"/>
                <w:lang w:val="pt-BR"/>
              </w:rPr>
            </w:pPr>
            <w:r>
              <w:rPr>
                <w:szCs w:val="24"/>
                <w:lang w:val="pt-BR"/>
              </w:rPr>
              <w:t>CaCO</w:t>
            </w:r>
            <w:r>
              <w:rPr>
                <w:szCs w:val="24"/>
                <w:vertAlign w:val="subscript"/>
                <w:lang w:val="pt-BR"/>
              </w:rPr>
              <w:t>3</w:t>
            </w:r>
            <w:r>
              <w:rPr>
                <w:szCs w:val="24"/>
                <w:lang w:val="pt-BR"/>
              </w:rPr>
              <w:t>+2HCl===CaCl</w:t>
            </w:r>
            <w:r>
              <w:rPr>
                <w:szCs w:val="24"/>
                <w:vertAlign w:val="subscript"/>
                <w:lang w:val="pt-BR"/>
              </w:rPr>
              <w:t>2</w:t>
            </w:r>
            <w:r>
              <w:rPr>
                <w:szCs w:val="24"/>
                <w:lang w:val="pt-BR"/>
              </w:rPr>
              <w:t>+H</w:t>
            </w:r>
            <w:r>
              <w:rPr>
                <w:szCs w:val="24"/>
                <w:vertAlign w:val="subscript"/>
                <w:lang w:val="pt-BR"/>
              </w:rPr>
              <w:t>2</w:t>
            </w:r>
            <w:r>
              <w:rPr>
                <w:szCs w:val="24"/>
                <w:lang w:val="pt-BR"/>
              </w:rPr>
              <w:t>O+CO</w:t>
            </w:r>
            <w:r>
              <w:rPr>
                <w:szCs w:val="24"/>
                <w:vertAlign w:val="subscript"/>
                <w:lang w:val="pt-BR"/>
              </w:rPr>
              <w:t>2</w:t>
            </w:r>
            <w:r>
              <w:rPr>
                <w:szCs w:val="24"/>
                <w:lang w:val="pt-BR"/>
              </w:rPr>
              <w:t>↑</w:t>
            </w:r>
          </w:p>
        </w:tc>
      </w:tr>
    </w:tbl>
    <w:p w:rsidR="00412E99" w:rsidRDefault="00412E99">
      <w:pPr>
        <w:spacing w:line="300" w:lineRule="auto"/>
        <w:ind w:firstLineChars="200" w:firstLine="420"/>
        <w:rPr>
          <w:szCs w:val="24"/>
        </w:rPr>
      </w:pPr>
      <w:r>
        <w:rPr>
          <w:szCs w:val="24"/>
        </w:rPr>
        <w:t xml:space="preserve">5. </w:t>
      </w:r>
      <w:r>
        <w:rPr>
          <w:rFonts w:hAnsi="宋体"/>
          <w:szCs w:val="24"/>
        </w:rPr>
        <w:t>常见气体杂质的除法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5"/>
        <w:gridCol w:w="8206"/>
      </w:tblGrid>
      <w:tr w:rsidR="00412E99">
        <w:trPr>
          <w:jc w:val="center"/>
        </w:trPr>
        <w:tc>
          <w:tcPr>
            <w:tcW w:w="2215" w:type="dxa"/>
            <w:vAlign w:val="center"/>
          </w:tcPr>
          <w:p w:rsidR="00412E99" w:rsidRDefault="00412E99">
            <w:pPr>
              <w:spacing w:line="300" w:lineRule="auto"/>
              <w:ind w:firstLineChars="200" w:firstLine="420"/>
              <w:rPr>
                <w:szCs w:val="24"/>
              </w:rPr>
            </w:pPr>
            <w:r>
              <w:rPr>
                <w:rFonts w:hAnsi="宋体"/>
                <w:szCs w:val="24"/>
              </w:rPr>
              <w:t>气体杂质</w:t>
            </w:r>
          </w:p>
        </w:tc>
        <w:tc>
          <w:tcPr>
            <w:tcW w:w="8206" w:type="dxa"/>
            <w:vAlign w:val="center"/>
          </w:tcPr>
          <w:p w:rsidR="00412E99" w:rsidRDefault="00412E99">
            <w:pPr>
              <w:spacing w:line="300" w:lineRule="auto"/>
              <w:ind w:firstLineChars="200" w:firstLine="420"/>
              <w:rPr>
                <w:szCs w:val="24"/>
              </w:rPr>
            </w:pPr>
            <w:r>
              <w:rPr>
                <w:rFonts w:hAnsi="宋体"/>
                <w:szCs w:val="24"/>
              </w:rPr>
              <w:t>方法或试剂</w:t>
            </w:r>
          </w:p>
        </w:tc>
      </w:tr>
      <w:tr w:rsidR="00412E99">
        <w:trPr>
          <w:jc w:val="center"/>
        </w:trPr>
        <w:tc>
          <w:tcPr>
            <w:tcW w:w="2215" w:type="dxa"/>
            <w:vAlign w:val="center"/>
          </w:tcPr>
          <w:p w:rsidR="00412E99" w:rsidRDefault="00412E99">
            <w:pPr>
              <w:spacing w:line="300" w:lineRule="auto"/>
              <w:ind w:firstLineChars="200" w:firstLine="420"/>
              <w:rPr>
                <w:szCs w:val="24"/>
                <w:vertAlign w:val="subscript"/>
              </w:rPr>
            </w:pPr>
            <w:r>
              <w:rPr>
                <w:szCs w:val="24"/>
              </w:rPr>
              <w:t>H</w:t>
            </w:r>
            <w:r>
              <w:rPr>
                <w:szCs w:val="24"/>
                <w:vertAlign w:val="subscript"/>
              </w:rPr>
              <w:t>2</w:t>
            </w:r>
          </w:p>
        </w:tc>
        <w:tc>
          <w:tcPr>
            <w:tcW w:w="8206" w:type="dxa"/>
            <w:vAlign w:val="center"/>
          </w:tcPr>
          <w:p w:rsidR="00412E99" w:rsidRDefault="00412E99">
            <w:pPr>
              <w:spacing w:line="300" w:lineRule="auto"/>
              <w:ind w:firstLineChars="200" w:firstLine="420"/>
              <w:rPr>
                <w:szCs w:val="24"/>
              </w:rPr>
            </w:pPr>
            <w:r>
              <w:rPr>
                <w:rFonts w:hAnsi="宋体"/>
                <w:szCs w:val="24"/>
              </w:rPr>
              <w:t>通过灼热的氧化铜，然后再除去产生的水蒸气。</w:t>
            </w:r>
          </w:p>
        </w:tc>
      </w:tr>
      <w:tr w:rsidR="00412E99">
        <w:trPr>
          <w:jc w:val="center"/>
        </w:trPr>
        <w:tc>
          <w:tcPr>
            <w:tcW w:w="2215" w:type="dxa"/>
            <w:vAlign w:val="center"/>
          </w:tcPr>
          <w:p w:rsidR="00412E99" w:rsidRDefault="00412E99">
            <w:pPr>
              <w:spacing w:line="300" w:lineRule="auto"/>
              <w:ind w:firstLineChars="200" w:firstLine="420"/>
              <w:rPr>
                <w:szCs w:val="24"/>
              </w:rPr>
            </w:pPr>
            <w:r>
              <w:rPr>
                <w:szCs w:val="24"/>
              </w:rPr>
              <w:t>CO</w:t>
            </w:r>
          </w:p>
        </w:tc>
        <w:tc>
          <w:tcPr>
            <w:tcW w:w="8206" w:type="dxa"/>
            <w:vAlign w:val="center"/>
          </w:tcPr>
          <w:p w:rsidR="00412E99" w:rsidRDefault="00412E99">
            <w:pPr>
              <w:spacing w:line="300" w:lineRule="auto"/>
              <w:ind w:firstLineChars="200" w:firstLine="420"/>
              <w:rPr>
                <w:szCs w:val="24"/>
              </w:rPr>
            </w:pPr>
            <w:r>
              <w:rPr>
                <w:rFonts w:hAnsi="宋体"/>
                <w:szCs w:val="24"/>
              </w:rPr>
              <w:t>通过灼热的氧化铜，然后再除去产生的</w:t>
            </w:r>
            <w:r>
              <w:rPr>
                <w:rFonts w:hint="eastAsia"/>
                <w:szCs w:val="24"/>
              </w:rPr>
              <w:t>CO</w:t>
            </w:r>
            <w:r>
              <w:rPr>
                <w:rFonts w:hint="eastAsia"/>
                <w:szCs w:val="24"/>
                <w:vertAlign w:val="subscript"/>
              </w:rPr>
              <w:t>2</w:t>
            </w:r>
          </w:p>
        </w:tc>
      </w:tr>
      <w:tr w:rsidR="00412E99">
        <w:trPr>
          <w:jc w:val="center"/>
        </w:trPr>
        <w:tc>
          <w:tcPr>
            <w:tcW w:w="2215" w:type="dxa"/>
            <w:vAlign w:val="center"/>
          </w:tcPr>
          <w:p w:rsidR="00412E99" w:rsidRDefault="00412E99">
            <w:pPr>
              <w:spacing w:line="300" w:lineRule="auto"/>
              <w:ind w:firstLineChars="200" w:firstLine="420"/>
              <w:rPr>
                <w:szCs w:val="24"/>
                <w:vertAlign w:val="subscript"/>
              </w:rPr>
            </w:pPr>
            <w:r>
              <w:rPr>
                <w:szCs w:val="24"/>
              </w:rPr>
              <w:t>O</w:t>
            </w:r>
            <w:r>
              <w:rPr>
                <w:szCs w:val="24"/>
                <w:vertAlign w:val="subscript"/>
              </w:rPr>
              <w:t>2</w:t>
            </w:r>
          </w:p>
        </w:tc>
        <w:tc>
          <w:tcPr>
            <w:tcW w:w="8206" w:type="dxa"/>
            <w:vAlign w:val="center"/>
          </w:tcPr>
          <w:p w:rsidR="00412E99" w:rsidRDefault="00412E99">
            <w:pPr>
              <w:spacing w:line="300" w:lineRule="auto"/>
              <w:ind w:firstLineChars="200" w:firstLine="420"/>
              <w:rPr>
                <w:szCs w:val="24"/>
              </w:rPr>
            </w:pPr>
            <w:r>
              <w:rPr>
                <w:rFonts w:hAnsi="宋体"/>
                <w:szCs w:val="24"/>
              </w:rPr>
              <w:t>通过炽热的铜网。原理：</w:t>
            </w:r>
            <w:r>
              <w:rPr>
                <w:rFonts w:hAnsi="宋体" w:hint="eastAsia"/>
                <w:szCs w:val="24"/>
              </w:rPr>
              <w:t>2</w:t>
            </w:r>
            <w:r>
              <w:rPr>
                <w:rFonts w:hint="eastAsia"/>
                <w:szCs w:val="24"/>
              </w:rPr>
              <w:t>Cu+O</w:t>
            </w:r>
            <w:r>
              <w:rPr>
                <w:rFonts w:hint="eastAsia"/>
                <w:szCs w:val="24"/>
                <w:vertAlign w:val="subscript"/>
              </w:rPr>
              <w:t>2</w:t>
            </w:r>
            <w:r>
              <w:rPr>
                <w:rFonts w:hint="eastAsia"/>
                <w:position w:val="10"/>
                <w:sz w:val="18"/>
                <w:szCs w:val="18"/>
                <w:u w:val="double"/>
              </w:rPr>
              <w:t>△</w:t>
            </w:r>
            <w:r>
              <w:rPr>
                <w:rFonts w:hint="eastAsia"/>
                <w:szCs w:val="24"/>
              </w:rPr>
              <w:t>CuO</w:t>
            </w:r>
          </w:p>
        </w:tc>
      </w:tr>
      <w:tr w:rsidR="00412E99">
        <w:trPr>
          <w:jc w:val="center"/>
        </w:trPr>
        <w:tc>
          <w:tcPr>
            <w:tcW w:w="2215" w:type="dxa"/>
            <w:vAlign w:val="center"/>
          </w:tcPr>
          <w:p w:rsidR="00412E99" w:rsidRDefault="00412E99">
            <w:pPr>
              <w:spacing w:line="300" w:lineRule="auto"/>
              <w:ind w:firstLineChars="200" w:firstLine="420"/>
              <w:rPr>
                <w:szCs w:val="24"/>
                <w:vertAlign w:val="subscript"/>
              </w:rPr>
            </w:pPr>
            <w:r>
              <w:rPr>
                <w:szCs w:val="24"/>
              </w:rPr>
              <w:t>CO</w:t>
            </w:r>
            <w:r>
              <w:rPr>
                <w:szCs w:val="24"/>
                <w:vertAlign w:val="subscript"/>
              </w:rPr>
              <w:t>2</w:t>
            </w:r>
          </w:p>
        </w:tc>
        <w:tc>
          <w:tcPr>
            <w:tcW w:w="8206" w:type="dxa"/>
            <w:vAlign w:val="center"/>
          </w:tcPr>
          <w:p w:rsidR="00412E99" w:rsidRDefault="00412E99">
            <w:pPr>
              <w:spacing w:line="300" w:lineRule="auto"/>
              <w:ind w:firstLineChars="200" w:firstLine="420"/>
              <w:rPr>
                <w:szCs w:val="24"/>
              </w:rPr>
            </w:pPr>
            <w:r>
              <w:rPr>
                <w:rFonts w:hAnsi="宋体"/>
                <w:szCs w:val="24"/>
              </w:rPr>
              <w:t>通过澄清石灰水或</w:t>
            </w:r>
            <w:r>
              <w:rPr>
                <w:rFonts w:hint="eastAsia"/>
                <w:szCs w:val="24"/>
              </w:rPr>
              <w:t>NaOH</w:t>
            </w:r>
            <w:r>
              <w:rPr>
                <w:rFonts w:hAnsi="宋体"/>
                <w:szCs w:val="24"/>
              </w:rPr>
              <w:t>溶液。（后者吸收效果更好）</w:t>
            </w:r>
          </w:p>
        </w:tc>
      </w:tr>
      <w:tr w:rsidR="00412E99">
        <w:trPr>
          <w:jc w:val="center"/>
        </w:trPr>
        <w:tc>
          <w:tcPr>
            <w:tcW w:w="2215" w:type="dxa"/>
            <w:vAlign w:val="center"/>
          </w:tcPr>
          <w:p w:rsidR="00412E99" w:rsidRDefault="00412E99">
            <w:pPr>
              <w:spacing w:line="300" w:lineRule="auto"/>
              <w:ind w:firstLineChars="200" w:firstLine="420"/>
              <w:rPr>
                <w:rFonts w:hint="eastAsia"/>
                <w:szCs w:val="24"/>
              </w:rPr>
            </w:pPr>
            <w:r>
              <w:rPr>
                <w:rFonts w:hint="eastAsia"/>
                <w:szCs w:val="24"/>
              </w:rPr>
              <w:t>H</w:t>
            </w:r>
            <w:r>
              <w:rPr>
                <w:rFonts w:hint="eastAsia"/>
                <w:szCs w:val="24"/>
                <w:vertAlign w:val="subscript"/>
              </w:rPr>
              <w:t>2</w:t>
            </w:r>
            <w:r>
              <w:rPr>
                <w:rFonts w:hint="eastAsia"/>
                <w:szCs w:val="24"/>
              </w:rPr>
              <w:t>O(g)</w:t>
            </w:r>
          </w:p>
        </w:tc>
        <w:tc>
          <w:tcPr>
            <w:tcW w:w="8206" w:type="dxa"/>
            <w:vAlign w:val="center"/>
          </w:tcPr>
          <w:p w:rsidR="00412E99" w:rsidRDefault="00412E99">
            <w:pPr>
              <w:spacing w:line="300" w:lineRule="auto"/>
              <w:ind w:firstLineChars="200" w:firstLine="420"/>
              <w:rPr>
                <w:szCs w:val="24"/>
              </w:rPr>
            </w:pPr>
            <w:r>
              <w:rPr>
                <w:rFonts w:hAnsi="宋体"/>
                <w:szCs w:val="24"/>
              </w:rPr>
              <w:t>通过无水硫酸铜或浓硫酸。（后者在除水时常用）</w:t>
            </w:r>
          </w:p>
        </w:tc>
      </w:tr>
      <w:tr w:rsidR="00412E99">
        <w:trPr>
          <w:jc w:val="center"/>
        </w:trPr>
        <w:tc>
          <w:tcPr>
            <w:tcW w:w="2215" w:type="dxa"/>
            <w:vAlign w:val="center"/>
          </w:tcPr>
          <w:p w:rsidR="00412E99" w:rsidRDefault="00412E99">
            <w:pPr>
              <w:spacing w:line="300" w:lineRule="auto"/>
              <w:ind w:firstLineChars="200" w:firstLine="420"/>
              <w:rPr>
                <w:rFonts w:hint="eastAsia"/>
                <w:szCs w:val="24"/>
              </w:rPr>
            </w:pPr>
            <w:r>
              <w:rPr>
                <w:rFonts w:hint="eastAsia"/>
                <w:szCs w:val="24"/>
              </w:rPr>
              <w:t>HCl</w:t>
            </w:r>
          </w:p>
        </w:tc>
        <w:tc>
          <w:tcPr>
            <w:tcW w:w="8206" w:type="dxa"/>
            <w:vAlign w:val="center"/>
          </w:tcPr>
          <w:p w:rsidR="00412E99" w:rsidRDefault="00412E99">
            <w:pPr>
              <w:spacing w:line="300" w:lineRule="auto"/>
              <w:ind w:firstLineChars="200" w:firstLine="420"/>
              <w:rPr>
                <w:szCs w:val="24"/>
              </w:rPr>
            </w:pPr>
            <w:r>
              <w:rPr>
                <w:rFonts w:hAnsi="宋体"/>
                <w:szCs w:val="24"/>
              </w:rPr>
              <w:t>通过</w:t>
            </w:r>
            <w:r>
              <w:rPr>
                <w:rFonts w:hint="eastAsia"/>
                <w:szCs w:val="24"/>
              </w:rPr>
              <w:t>AgNO</w:t>
            </w:r>
            <w:r>
              <w:rPr>
                <w:rFonts w:hint="eastAsia"/>
                <w:szCs w:val="24"/>
                <w:vertAlign w:val="subscript"/>
              </w:rPr>
              <w:t>3</w:t>
            </w:r>
            <w:r>
              <w:rPr>
                <w:rFonts w:hAnsi="宋体"/>
                <w:szCs w:val="24"/>
              </w:rPr>
              <w:t>溶液或</w:t>
            </w:r>
            <w:r>
              <w:rPr>
                <w:rFonts w:hint="eastAsia"/>
                <w:szCs w:val="24"/>
              </w:rPr>
              <w:t>NaOH</w:t>
            </w:r>
            <w:r>
              <w:rPr>
                <w:rFonts w:hAnsi="宋体"/>
                <w:szCs w:val="24"/>
              </w:rPr>
              <w:t>等碱性溶液中（后者吸收效果好）</w:t>
            </w:r>
          </w:p>
        </w:tc>
      </w:tr>
    </w:tbl>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szCs w:val="24"/>
        </w:rPr>
        <w:t xml:space="preserve">6. </w:t>
      </w:r>
      <w:r>
        <w:rPr>
          <w:rFonts w:hAnsi="宋体"/>
          <w:szCs w:val="24"/>
        </w:rPr>
        <w:t>常见物质的分离和提纯</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）过滤法</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）蒸发法</w:t>
      </w:r>
    </w:p>
    <w:p w:rsidR="00412E99" w:rsidRDefault="00412E99">
      <w:pPr>
        <w:spacing w:line="300" w:lineRule="auto"/>
        <w:ind w:firstLineChars="200" w:firstLine="420"/>
        <w:rPr>
          <w:szCs w:val="24"/>
        </w:rPr>
      </w:pPr>
      <w:r>
        <w:rPr>
          <w:rFonts w:hAnsi="宋体"/>
          <w:szCs w:val="24"/>
        </w:rPr>
        <w:t>（</w:t>
      </w:r>
      <w:r>
        <w:rPr>
          <w:szCs w:val="24"/>
        </w:rPr>
        <w:t>3</w:t>
      </w:r>
      <w:r>
        <w:rPr>
          <w:rFonts w:hAnsi="宋体"/>
          <w:szCs w:val="24"/>
        </w:rPr>
        <w:t>）结晶法</w:t>
      </w:r>
    </w:p>
    <w:p w:rsidR="00412E99" w:rsidRDefault="00412E99">
      <w:pPr>
        <w:spacing w:line="300" w:lineRule="auto"/>
        <w:ind w:firstLineChars="200" w:firstLine="420"/>
        <w:rPr>
          <w:szCs w:val="24"/>
        </w:rPr>
      </w:pPr>
      <w:r>
        <w:rPr>
          <w:rFonts w:hAnsi="宋体"/>
          <w:szCs w:val="24"/>
        </w:rPr>
        <w:t>（</w:t>
      </w:r>
      <w:r>
        <w:rPr>
          <w:szCs w:val="24"/>
        </w:rPr>
        <w:t>4</w:t>
      </w:r>
      <w:r>
        <w:rPr>
          <w:rFonts w:hAnsi="宋体"/>
          <w:szCs w:val="24"/>
        </w:rPr>
        <w:t>）沉淀法</w:t>
      </w:r>
      <w:r>
        <w:rPr>
          <w:szCs w:val="24"/>
        </w:rPr>
        <w:t xml:space="preserve">  </w:t>
      </w:r>
    </w:p>
    <w:p w:rsidR="00412E99" w:rsidRDefault="00412E99">
      <w:pPr>
        <w:spacing w:line="300" w:lineRule="auto"/>
        <w:ind w:firstLineChars="200" w:firstLine="420"/>
        <w:rPr>
          <w:szCs w:val="24"/>
        </w:rPr>
      </w:pPr>
      <w:r>
        <w:rPr>
          <w:rFonts w:hAnsi="宋体"/>
          <w:szCs w:val="24"/>
        </w:rPr>
        <w:t>（</w:t>
      </w:r>
      <w:r>
        <w:rPr>
          <w:szCs w:val="24"/>
        </w:rPr>
        <w:t>5</w:t>
      </w:r>
      <w:r>
        <w:rPr>
          <w:rFonts w:hAnsi="宋体"/>
          <w:szCs w:val="24"/>
        </w:rPr>
        <w:t>）气化法</w:t>
      </w:r>
    </w:p>
    <w:p w:rsidR="00412E99" w:rsidRDefault="00412E99">
      <w:pPr>
        <w:spacing w:line="300" w:lineRule="auto"/>
        <w:ind w:firstLineChars="200" w:firstLine="420"/>
        <w:rPr>
          <w:szCs w:val="24"/>
        </w:rPr>
      </w:pPr>
      <w:r>
        <w:rPr>
          <w:rFonts w:hAnsi="宋体"/>
          <w:szCs w:val="24"/>
        </w:rPr>
        <w:t>（</w:t>
      </w:r>
      <w:r>
        <w:rPr>
          <w:szCs w:val="24"/>
        </w:rPr>
        <w:t>6</w:t>
      </w:r>
      <w:r>
        <w:rPr>
          <w:rFonts w:hAnsi="宋体"/>
          <w:szCs w:val="24"/>
        </w:rPr>
        <w:t>）转化法</w:t>
      </w:r>
    </w:p>
    <w:p w:rsidR="00412E99" w:rsidRDefault="00412E99">
      <w:pPr>
        <w:spacing w:line="300" w:lineRule="auto"/>
        <w:ind w:firstLineChars="200" w:firstLine="420"/>
        <w:rPr>
          <w:szCs w:val="24"/>
        </w:rPr>
      </w:pPr>
      <w:r>
        <w:rPr>
          <w:rFonts w:hAnsi="宋体"/>
          <w:szCs w:val="24"/>
        </w:rPr>
        <w:t>（</w:t>
      </w:r>
      <w:r>
        <w:rPr>
          <w:szCs w:val="24"/>
        </w:rPr>
        <w:t>7</w:t>
      </w:r>
      <w:r>
        <w:rPr>
          <w:rFonts w:hAnsi="宋体"/>
          <w:szCs w:val="24"/>
        </w:rPr>
        <w:t>）溶解法</w:t>
      </w:r>
    </w:p>
    <w:p w:rsidR="00412E99" w:rsidRDefault="00412E99">
      <w:pPr>
        <w:spacing w:line="300" w:lineRule="auto"/>
        <w:ind w:firstLineChars="200" w:firstLine="420"/>
        <w:rPr>
          <w:szCs w:val="24"/>
        </w:rPr>
      </w:pPr>
      <w:r>
        <w:rPr>
          <w:rFonts w:hAnsi="宋体"/>
          <w:szCs w:val="24"/>
        </w:rPr>
        <w:t>（</w:t>
      </w:r>
      <w:r>
        <w:rPr>
          <w:szCs w:val="24"/>
        </w:rPr>
        <w:t>8</w:t>
      </w:r>
      <w:r>
        <w:rPr>
          <w:rFonts w:hAnsi="宋体"/>
          <w:szCs w:val="24"/>
        </w:rPr>
        <w:t>）吸收法</w:t>
      </w:r>
    </w:p>
    <w:p w:rsidR="00412E99" w:rsidRDefault="00412E99">
      <w:pPr>
        <w:spacing w:line="300" w:lineRule="auto"/>
        <w:ind w:firstLineChars="200" w:firstLine="420"/>
        <w:rPr>
          <w:szCs w:val="24"/>
        </w:rPr>
      </w:pPr>
      <w:r>
        <w:rPr>
          <w:bCs/>
          <w:szCs w:val="24"/>
        </w:rPr>
        <w:t xml:space="preserve">7. </w:t>
      </w:r>
      <w:r>
        <w:rPr>
          <w:rFonts w:hAnsi="宋体"/>
          <w:szCs w:val="24"/>
        </w:rPr>
        <w:t>课本上的重点实验</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w:t>
      </w:r>
      <w:r>
        <w:rPr>
          <w:szCs w:val="24"/>
        </w:rPr>
        <w:t xml:space="preserve"> </w:t>
      </w:r>
      <w:r>
        <w:rPr>
          <w:rFonts w:hAnsi="宋体"/>
          <w:szCs w:val="24"/>
        </w:rPr>
        <w:t>空气中氧气含量的测定</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w:t>
      </w:r>
      <w:r>
        <w:rPr>
          <w:szCs w:val="24"/>
        </w:rPr>
        <w:t xml:space="preserve"> </w:t>
      </w:r>
      <w:r>
        <w:rPr>
          <w:rFonts w:hAnsi="宋体"/>
          <w:szCs w:val="24"/>
        </w:rPr>
        <w:t>燃烧的条件</w:t>
      </w:r>
    </w:p>
    <w:p w:rsidR="00412E99" w:rsidRDefault="00412E99">
      <w:pPr>
        <w:spacing w:line="300" w:lineRule="auto"/>
        <w:ind w:firstLineChars="200" w:firstLine="420"/>
        <w:rPr>
          <w:szCs w:val="24"/>
        </w:rPr>
      </w:pPr>
      <w:r>
        <w:rPr>
          <w:rFonts w:hAnsi="宋体"/>
          <w:szCs w:val="24"/>
        </w:rPr>
        <w:t>（</w:t>
      </w:r>
      <w:r>
        <w:rPr>
          <w:szCs w:val="24"/>
        </w:rPr>
        <w:t>3</w:t>
      </w:r>
      <w:r>
        <w:rPr>
          <w:rFonts w:hAnsi="宋体"/>
          <w:szCs w:val="24"/>
        </w:rPr>
        <w:t>）</w:t>
      </w:r>
      <w:r>
        <w:rPr>
          <w:szCs w:val="24"/>
        </w:rPr>
        <w:t xml:space="preserve"> </w:t>
      </w:r>
      <w:r>
        <w:rPr>
          <w:rFonts w:hAnsi="宋体"/>
          <w:szCs w:val="24"/>
        </w:rPr>
        <w:t>分子的运动</w:t>
      </w:r>
    </w:p>
    <w:p w:rsidR="00412E99" w:rsidRDefault="00412E99">
      <w:pPr>
        <w:spacing w:line="300" w:lineRule="auto"/>
        <w:ind w:firstLineChars="200" w:firstLine="420"/>
        <w:rPr>
          <w:szCs w:val="24"/>
        </w:rPr>
      </w:pPr>
      <w:r>
        <w:rPr>
          <w:rFonts w:hAnsi="宋体"/>
          <w:szCs w:val="24"/>
        </w:rPr>
        <w:t>（</w:t>
      </w:r>
      <w:r>
        <w:rPr>
          <w:szCs w:val="24"/>
        </w:rPr>
        <w:t>4</w:t>
      </w:r>
      <w:r>
        <w:rPr>
          <w:rFonts w:hAnsi="宋体"/>
          <w:szCs w:val="24"/>
        </w:rPr>
        <w:t>）</w:t>
      </w:r>
      <w:r>
        <w:rPr>
          <w:szCs w:val="24"/>
        </w:rPr>
        <w:t xml:space="preserve"> </w:t>
      </w:r>
      <w:r>
        <w:rPr>
          <w:rFonts w:hAnsi="宋体"/>
          <w:szCs w:val="24"/>
        </w:rPr>
        <w:t>水的组成</w:t>
      </w:r>
    </w:p>
    <w:p w:rsidR="00412E99" w:rsidRDefault="00412E99">
      <w:pPr>
        <w:spacing w:line="300" w:lineRule="auto"/>
        <w:ind w:firstLineChars="200" w:firstLine="420"/>
        <w:rPr>
          <w:szCs w:val="24"/>
        </w:rPr>
      </w:pPr>
      <w:r>
        <w:rPr>
          <w:rFonts w:hAnsi="宋体"/>
          <w:szCs w:val="24"/>
        </w:rPr>
        <w:t>（</w:t>
      </w:r>
      <w:r>
        <w:rPr>
          <w:szCs w:val="24"/>
        </w:rPr>
        <w:t>5</w:t>
      </w:r>
      <w:r>
        <w:rPr>
          <w:rFonts w:hAnsi="宋体"/>
          <w:szCs w:val="24"/>
        </w:rPr>
        <w:t>）</w:t>
      </w:r>
      <w:r>
        <w:rPr>
          <w:szCs w:val="24"/>
        </w:rPr>
        <w:t xml:space="preserve"> </w:t>
      </w:r>
      <w:r>
        <w:rPr>
          <w:rFonts w:hAnsi="宋体"/>
          <w:szCs w:val="24"/>
        </w:rPr>
        <w:t>验证质量守恒定律</w:t>
      </w:r>
    </w:p>
    <w:p w:rsidR="00412E99" w:rsidRDefault="00412E99">
      <w:pPr>
        <w:spacing w:line="300" w:lineRule="auto"/>
        <w:ind w:firstLineChars="200" w:firstLine="420"/>
        <w:rPr>
          <w:bCs/>
          <w:szCs w:val="24"/>
        </w:rPr>
      </w:pPr>
      <w:r>
        <w:rPr>
          <w:bCs/>
          <w:szCs w:val="24"/>
        </w:rPr>
        <w:t xml:space="preserve">8. </w:t>
      </w:r>
      <w:r>
        <w:rPr>
          <w:rFonts w:hAnsi="宋体"/>
          <w:bCs/>
          <w:szCs w:val="24"/>
        </w:rPr>
        <w:t>要掌握化学实验基本操作，认识基本的化学仪器、了解其用途及使用时注意事项</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【解题方法指导】</w:t>
      </w: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1] </w:t>
      </w:r>
      <w:r>
        <w:rPr>
          <w:rFonts w:hAnsi="宋体"/>
          <w:szCs w:val="24"/>
        </w:rPr>
        <w:t>下列几项操作中，正确的是（</w:t>
      </w:r>
      <w:r>
        <w:rPr>
          <w:szCs w:val="24"/>
        </w:rPr>
        <w:t xml:space="preserve">    </w:t>
      </w:r>
      <w:r>
        <w:rPr>
          <w:rFonts w:hAnsi="宋体"/>
          <w:szCs w:val="24"/>
        </w:rPr>
        <w:t>）</w:t>
      </w:r>
    </w:p>
    <w:p w:rsidR="00412E99" w:rsidRDefault="00412E99">
      <w:pPr>
        <w:spacing w:line="300" w:lineRule="auto"/>
        <w:ind w:firstLineChars="200" w:firstLine="420"/>
        <w:rPr>
          <w:szCs w:val="24"/>
        </w:rPr>
      </w:pPr>
      <w:r>
        <w:rPr>
          <w:szCs w:val="24"/>
        </w:rPr>
        <w:t xml:space="preserve">A. </w:t>
      </w:r>
      <w:r>
        <w:rPr>
          <w:rFonts w:hAnsi="宋体"/>
          <w:szCs w:val="24"/>
        </w:rPr>
        <w:t>用氢气还原氧化铜时，通入氢气立即给氧化铜加热，实验结束时，撤掉氢气后停止加热。</w:t>
      </w:r>
    </w:p>
    <w:p w:rsidR="00412E99" w:rsidRDefault="00412E99">
      <w:pPr>
        <w:spacing w:line="300" w:lineRule="auto"/>
        <w:ind w:firstLineChars="200" w:firstLine="420"/>
        <w:rPr>
          <w:szCs w:val="24"/>
        </w:rPr>
      </w:pPr>
      <w:r>
        <w:rPr>
          <w:szCs w:val="24"/>
        </w:rPr>
        <w:t xml:space="preserve">B. </w:t>
      </w:r>
      <w:r>
        <w:rPr>
          <w:rFonts w:hAnsi="宋体"/>
          <w:szCs w:val="24"/>
        </w:rPr>
        <w:t>点燃氢气前一定要检验氢气的纯度。</w:t>
      </w:r>
    </w:p>
    <w:p w:rsidR="00412E99" w:rsidRDefault="00412E99">
      <w:pPr>
        <w:spacing w:line="300" w:lineRule="auto"/>
        <w:ind w:firstLineChars="200" w:firstLine="420"/>
        <w:rPr>
          <w:szCs w:val="24"/>
        </w:rPr>
      </w:pPr>
      <w:r>
        <w:rPr>
          <w:szCs w:val="24"/>
        </w:rPr>
        <w:t xml:space="preserve">C. </w:t>
      </w:r>
      <w:r>
        <w:rPr>
          <w:rFonts w:hAnsi="宋体"/>
          <w:szCs w:val="24"/>
        </w:rPr>
        <w:t>制取氧气实验结束时，先移去酒精灯，再把导管从水槽中取出。</w:t>
      </w:r>
    </w:p>
    <w:p w:rsidR="00412E99" w:rsidRDefault="00412E99">
      <w:pPr>
        <w:spacing w:line="300" w:lineRule="auto"/>
        <w:ind w:firstLineChars="200" w:firstLine="420"/>
        <w:rPr>
          <w:szCs w:val="24"/>
        </w:rPr>
      </w:pPr>
      <w:r>
        <w:rPr>
          <w:szCs w:val="24"/>
        </w:rPr>
        <w:t xml:space="preserve">D. </w:t>
      </w:r>
      <w:r>
        <w:rPr>
          <w:rFonts w:hAnsi="宋体"/>
          <w:szCs w:val="24"/>
        </w:rPr>
        <w:t>皮肤上沾上浓硫酸，立即用水冲洗。</w:t>
      </w:r>
    </w:p>
    <w:p w:rsidR="00412E99" w:rsidRDefault="00412E99">
      <w:pPr>
        <w:spacing w:line="300" w:lineRule="auto"/>
        <w:ind w:firstLineChars="200" w:firstLine="422"/>
        <w:rPr>
          <w:szCs w:val="24"/>
        </w:rPr>
      </w:pPr>
      <w:r>
        <w:rPr>
          <w:rFonts w:hAnsi="宋体"/>
          <w:b/>
          <w:bCs/>
          <w:color w:val="FF0000"/>
          <w:szCs w:val="24"/>
        </w:rPr>
        <w:t>解析：</w:t>
      </w:r>
      <w:r>
        <w:rPr>
          <w:szCs w:val="24"/>
        </w:rPr>
        <w:t>A</w:t>
      </w:r>
      <w:r>
        <w:rPr>
          <w:rFonts w:hAnsi="宋体"/>
          <w:szCs w:val="24"/>
        </w:rPr>
        <w:t>的操作错误，用氢气还原氧化铜时，应先通入氢气，过一会儿再给氧化铜加热，目的是赶走试管里的空气，避免引起爆炸。当实验结束时，应先停止加热，继续通入氢气，使铜在氢气流中冷却下来，再停止通入氢气，目的在于防止铜在高温下重新被空气中的氧所氧化。</w:t>
      </w:r>
    </w:p>
    <w:p w:rsidR="00412E99" w:rsidRDefault="00412E99">
      <w:pPr>
        <w:spacing w:line="300" w:lineRule="auto"/>
        <w:ind w:firstLineChars="200" w:firstLine="420"/>
        <w:rPr>
          <w:szCs w:val="24"/>
        </w:rPr>
      </w:pPr>
      <w:r>
        <w:rPr>
          <w:szCs w:val="24"/>
        </w:rPr>
        <w:t>B</w:t>
      </w:r>
      <w:r>
        <w:rPr>
          <w:rFonts w:hAnsi="宋体"/>
          <w:szCs w:val="24"/>
        </w:rPr>
        <w:t>的操作正确。因为氢气为可燃性气体。实验测定，空气里如果混入氢气的体积达到总体积的</w:t>
      </w:r>
      <w:r>
        <w:rPr>
          <w:szCs w:val="24"/>
        </w:rPr>
        <w:t>4%</w:t>
      </w:r>
      <w:r>
        <w:rPr>
          <w:rFonts w:hAnsi="宋体"/>
          <w:szCs w:val="24"/>
        </w:rPr>
        <w:t>～</w:t>
      </w:r>
      <w:r>
        <w:rPr>
          <w:szCs w:val="24"/>
        </w:rPr>
        <w:t>74.2%</w:t>
      </w:r>
      <w:r>
        <w:rPr>
          <w:rFonts w:hAnsi="宋体"/>
          <w:szCs w:val="24"/>
        </w:rPr>
        <w:t>这个范围，点燃时就会爆炸。因此，我们在使用氢气时，要特别注意安全。点燃氢气前，一定要检验氢气的纯度。</w:t>
      </w:r>
    </w:p>
    <w:p w:rsidR="00412E99" w:rsidRDefault="00412E99">
      <w:pPr>
        <w:spacing w:line="300" w:lineRule="auto"/>
        <w:ind w:firstLineChars="200" w:firstLine="420"/>
        <w:rPr>
          <w:szCs w:val="24"/>
        </w:rPr>
      </w:pPr>
      <w:r>
        <w:rPr>
          <w:szCs w:val="24"/>
        </w:rPr>
        <w:t>C</w:t>
      </w:r>
      <w:r>
        <w:rPr>
          <w:rFonts w:hAnsi="宋体"/>
          <w:szCs w:val="24"/>
        </w:rPr>
        <w:t>的操作错误。实验室制取氧气结束时，如果先移去酒精灯，再把导管从水槽中取出，会使水槽中的水倒吸回试管，使试管炸裂。因此，应先把导管从水槽里拿出来，然后再撤酒精灯。</w:t>
      </w:r>
    </w:p>
    <w:p w:rsidR="00412E99" w:rsidRDefault="00412E99">
      <w:pPr>
        <w:spacing w:line="300" w:lineRule="auto"/>
        <w:ind w:firstLineChars="200" w:firstLine="420"/>
        <w:rPr>
          <w:szCs w:val="24"/>
        </w:rPr>
      </w:pPr>
      <w:r>
        <w:rPr>
          <w:szCs w:val="24"/>
        </w:rPr>
        <w:t>D</w:t>
      </w:r>
      <w:r>
        <w:rPr>
          <w:rFonts w:hAnsi="宋体"/>
          <w:szCs w:val="24"/>
        </w:rPr>
        <w:t>的操作错误。浓硫酸溶于水会放出大量的热，因此皮肤上沾上浓硫酸，当接触水时会放热，进一步腐蚀皮肤。正确的操作是先用布试去，再用大量的水冲洗。</w:t>
      </w:r>
    </w:p>
    <w:p w:rsidR="00412E99" w:rsidRDefault="00412E99">
      <w:pPr>
        <w:spacing w:line="300" w:lineRule="auto"/>
        <w:ind w:firstLineChars="200" w:firstLine="422"/>
        <w:rPr>
          <w:szCs w:val="24"/>
        </w:rPr>
      </w:pPr>
      <w:r>
        <w:rPr>
          <w:rFonts w:hAnsi="宋体"/>
          <w:b/>
          <w:color w:val="FF0000"/>
          <w:szCs w:val="24"/>
        </w:rPr>
        <w:t>答案：</w:t>
      </w:r>
      <w:r>
        <w:rPr>
          <w:szCs w:val="24"/>
        </w:rPr>
        <w:t xml:space="preserve">B </w:t>
      </w:r>
    </w:p>
    <w:p w:rsidR="00412E99" w:rsidRDefault="00412E99">
      <w:pPr>
        <w:spacing w:line="300" w:lineRule="auto"/>
        <w:ind w:firstLineChars="200" w:firstLine="420"/>
        <w:rPr>
          <w:szCs w:val="24"/>
        </w:rPr>
      </w:pPr>
      <w:r>
        <w:rPr>
          <w:szCs w:val="24"/>
        </w:rPr>
        <w:t xml:space="preserve"> </w:t>
      </w: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2] </w:t>
      </w:r>
      <w:r>
        <w:rPr>
          <w:rFonts w:hAnsi="宋体"/>
          <w:szCs w:val="24"/>
        </w:rPr>
        <w:t>除去下列物质中的杂质（不要求回收杂质），把适当的试剂，操作方法的序号写在相应的括号中：</w:t>
      </w:r>
    </w:p>
    <w:p w:rsidR="00412E99" w:rsidRDefault="00412E99">
      <w:pPr>
        <w:spacing w:line="300" w:lineRule="auto"/>
        <w:ind w:firstLineChars="200" w:firstLine="420"/>
        <w:rPr>
          <w:szCs w:val="24"/>
        </w:rPr>
      </w:pPr>
      <w:r>
        <w:rPr>
          <w:szCs w:val="24"/>
        </w:rPr>
        <w:t xml:space="preserve">A. </w:t>
      </w:r>
      <w:r>
        <w:rPr>
          <w:rFonts w:hAnsi="宋体"/>
          <w:szCs w:val="24"/>
        </w:rPr>
        <w:t>加适量盐酸，过滤</w:t>
      </w:r>
    </w:p>
    <w:p w:rsidR="00412E99" w:rsidRDefault="00412E99">
      <w:pPr>
        <w:spacing w:line="300" w:lineRule="auto"/>
        <w:ind w:firstLineChars="200" w:firstLine="420"/>
        <w:rPr>
          <w:szCs w:val="24"/>
        </w:rPr>
      </w:pPr>
      <w:r>
        <w:rPr>
          <w:szCs w:val="24"/>
        </w:rPr>
        <w:t xml:space="preserve">B. </w:t>
      </w:r>
      <w:r>
        <w:rPr>
          <w:rFonts w:hAnsi="宋体"/>
          <w:szCs w:val="24"/>
        </w:rPr>
        <w:t>加适量水，过滤，蒸发</w:t>
      </w:r>
    </w:p>
    <w:p w:rsidR="00412E99" w:rsidRDefault="00412E99">
      <w:pPr>
        <w:spacing w:line="300" w:lineRule="auto"/>
        <w:ind w:firstLineChars="200" w:firstLine="420"/>
        <w:rPr>
          <w:szCs w:val="24"/>
        </w:rPr>
      </w:pPr>
      <w:r>
        <w:rPr>
          <w:szCs w:val="24"/>
        </w:rPr>
        <w:t xml:space="preserve">C. </w:t>
      </w:r>
      <w:r>
        <w:rPr>
          <w:rFonts w:hAnsi="宋体"/>
          <w:szCs w:val="24"/>
        </w:rPr>
        <w:t>加适量水，过滤</w:t>
      </w:r>
    </w:p>
    <w:p w:rsidR="00412E99" w:rsidRDefault="00412E99">
      <w:pPr>
        <w:spacing w:line="300" w:lineRule="auto"/>
        <w:ind w:firstLineChars="200" w:firstLine="420"/>
        <w:rPr>
          <w:szCs w:val="24"/>
        </w:rPr>
      </w:pPr>
      <w:r>
        <w:rPr>
          <w:szCs w:val="24"/>
        </w:rPr>
        <w:t xml:space="preserve">D. </w:t>
      </w:r>
      <w:r>
        <w:rPr>
          <w:rFonts w:hAnsi="宋体"/>
          <w:szCs w:val="24"/>
        </w:rPr>
        <w:t>加热（或高温灼烧）</w:t>
      </w:r>
    </w:p>
    <w:p w:rsidR="00412E99" w:rsidRDefault="00412E99">
      <w:pPr>
        <w:spacing w:line="300" w:lineRule="auto"/>
        <w:ind w:firstLineChars="200" w:firstLine="420"/>
        <w:rPr>
          <w:szCs w:val="24"/>
        </w:rPr>
      </w:pPr>
      <w:r>
        <w:rPr>
          <w:szCs w:val="24"/>
        </w:rPr>
        <w:t xml:space="preserve">E. </w:t>
      </w:r>
      <w:r>
        <w:rPr>
          <w:rFonts w:hAnsi="宋体"/>
          <w:szCs w:val="24"/>
        </w:rPr>
        <w:t>加热，加适量水，过滤</w:t>
      </w:r>
    </w:p>
    <w:p w:rsidR="00412E99" w:rsidRDefault="00412E99">
      <w:pPr>
        <w:spacing w:line="300" w:lineRule="auto"/>
        <w:ind w:firstLineChars="200" w:firstLine="420"/>
        <w:rPr>
          <w:szCs w:val="24"/>
        </w:rPr>
      </w:pPr>
      <w:r>
        <w:rPr>
          <w:szCs w:val="24"/>
        </w:rPr>
        <w:t xml:space="preserve">F. </w:t>
      </w:r>
      <w:r>
        <w:rPr>
          <w:rFonts w:hAnsi="宋体"/>
          <w:szCs w:val="24"/>
        </w:rPr>
        <w:t>加适量盐酸，蒸发</w:t>
      </w:r>
    </w:p>
    <w:p w:rsidR="00412E99" w:rsidRDefault="00412E99">
      <w:pPr>
        <w:spacing w:line="300" w:lineRule="auto"/>
        <w:ind w:firstLineChars="200" w:firstLine="420"/>
        <w:rPr>
          <w:szCs w:val="24"/>
        </w:rPr>
      </w:pPr>
      <w:r>
        <w:rPr>
          <w:rFonts w:hAnsi="宋体"/>
          <w:szCs w:val="24"/>
        </w:rPr>
        <w:t>①</w:t>
      </w:r>
      <w:r>
        <w:rPr>
          <w:szCs w:val="24"/>
        </w:rPr>
        <w:t xml:space="preserve"> </w:t>
      </w:r>
      <w:r>
        <w:rPr>
          <w:rFonts w:hAnsi="宋体"/>
          <w:szCs w:val="24"/>
        </w:rPr>
        <w:t>碳酸钙中混有少量的碳酸钠（</w:t>
      </w:r>
      <w:r>
        <w:rPr>
          <w:szCs w:val="24"/>
        </w:rPr>
        <w:t xml:space="preserve">    </w:t>
      </w:r>
      <w:r>
        <w:rPr>
          <w:rFonts w:hAnsi="宋体"/>
          <w:szCs w:val="24"/>
        </w:rPr>
        <w:t>）</w:t>
      </w:r>
    </w:p>
    <w:p w:rsidR="00412E99" w:rsidRDefault="00412E99">
      <w:pPr>
        <w:spacing w:line="300" w:lineRule="auto"/>
        <w:ind w:firstLineChars="200" w:firstLine="420"/>
        <w:rPr>
          <w:szCs w:val="24"/>
        </w:rPr>
      </w:pPr>
      <w:r>
        <w:rPr>
          <w:rFonts w:hAnsi="宋体"/>
          <w:szCs w:val="24"/>
        </w:rPr>
        <w:t>②</w:t>
      </w:r>
      <w:r>
        <w:rPr>
          <w:szCs w:val="24"/>
        </w:rPr>
        <w:t xml:space="preserve"> </w:t>
      </w:r>
      <w:r>
        <w:rPr>
          <w:rFonts w:hAnsi="宋体"/>
          <w:szCs w:val="24"/>
        </w:rPr>
        <w:t>氯化钾粉末中混有少量的碳酸钾（</w:t>
      </w:r>
      <w:r>
        <w:rPr>
          <w:szCs w:val="24"/>
        </w:rPr>
        <w:t xml:space="preserve">    </w:t>
      </w:r>
      <w:r>
        <w:rPr>
          <w:rFonts w:hAnsi="宋体"/>
          <w:szCs w:val="24"/>
        </w:rPr>
        <w:t>）</w:t>
      </w:r>
    </w:p>
    <w:p w:rsidR="00412E99" w:rsidRDefault="00412E99">
      <w:pPr>
        <w:spacing w:line="300" w:lineRule="auto"/>
        <w:ind w:firstLineChars="200" w:firstLine="420"/>
        <w:rPr>
          <w:szCs w:val="24"/>
        </w:rPr>
      </w:pPr>
      <w:r>
        <w:rPr>
          <w:rFonts w:hAnsi="宋体"/>
          <w:szCs w:val="24"/>
        </w:rPr>
        <w:t>③</w:t>
      </w:r>
      <w:r>
        <w:rPr>
          <w:szCs w:val="24"/>
        </w:rPr>
        <w:t xml:space="preserve"> </w:t>
      </w:r>
      <w:r>
        <w:rPr>
          <w:rFonts w:hAnsi="宋体"/>
          <w:szCs w:val="24"/>
        </w:rPr>
        <w:t>氧化钙中混有少量的碳酸钙（</w:t>
      </w:r>
      <w:r>
        <w:rPr>
          <w:szCs w:val="24"/>
        </w:rPr>
        <w:t xml:space="preserve">    </w:t>
      </w:r>
      <w:r>
        <w:rPr>
          <w:rFonts w:hAnsi="宋体"/>
          <w:szCs w:val="24"/>
        </w:rPr>
        <w:t>）</w:t>
      </w:r>
    </w:p>
    <w:p w:rsidR="00412E99" w:rsidRDefault="00412E99">
      <w:pPr>
        <w:spacing w:line="300" w:lineRule="auto"/>
        <w:ind w:firstLineChars="200" w:firstLine="420"/>
        <w:rPr>
          <w:szCs w:val="24"/>
        </w:rPr>
      </w:pPr>
      <w:r>
        <w:rPr>
          <w:rFonts w:hAnsi="宋体"/>
          <w:szCs w:val="24"/>
        </w:rPr>
        <w:t>④</w:t>
      </w:r>
      <w:r>
        <w:rPr>
          <w:szCs w:val="24"/>
        </w:rPr>
        <w:t xml:space="preserve"> </w:t>
      </w:r>
      <w:r>
        <w:rPr>
          <w:rFonts w:hAnsi="宋体"/>
          <w:szCs w:val="24"/>
        </w:rPr>
        <w:t>氢氧化钠粉末中混有少量碳酸钙（</w:t>
      </w:r>
      <w:r>
        <w:rPr>
          <w:szCs w:val="24"/>
        </w:rPr>
        <w:t xml:space="preserve">    </w:t>
      </w:r>
      <w:r>
        <w:rPr>
          <w:rFonts w:hAnsi="宋体"/>
          <w:szCs w:val="24"/>
        </w:rPr>
        <w:t>）</w:t>
      </w:r>
    </w:p>
    <w:p w:rsidR="00412E99" w:rsidRDefault="00412E99">
      <w:pPr>
        <w:spacing w:line="300" w:lineRule="auto"/>
        <w:ind w:firstLineChars="200" w:firstLine="420"/>
        <w:rPr>
          <w:szCs w:val="24"/>
        </w:rPr>
      </w:pPr>
      <w:r>
        <w:rPr>
          <w:rFonts w:hAnsi="宋体"/>
          <w:szCs w:val="24"/>
        </w:rPr>
        <w:t>⑤</w:t>
      </w:r>
      <w:r>
        <w:rPr>
          <w:szCs w:val="24"/>
        </w:rPr>
        <w:t xml:space="preserve"> </w:t>
      </w:r>
      <w:r>
        <w:rPr>
          <w:rFonts w:hAnsi="宋体"/>
          <w:szCs w:val="24"/>
        </w:rPr>
        <w:t>炭粉中混有少量的氧化铜（</w:t>
      </w:r>
      <w:r>
        <w:rPr>
          <w:szCs w:val="24"/>
        </w:rPr>
        <w:t xml:space="preserve">    </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解析：</w:t>
      </w:r>
      <w:r>
        <w:rPr>
          <w:rFonts w:hAnsi="宋体"/>
          <w:szCs w:val="24"/>
        </w:rPr>
        <w:t>①</w:t>
      </w:r>
      <w:r>
        <w:rPr>
          <w:szCs w:val="24"/>
        </w:rPr>
        <w:t xml:space="preserve"> </w:t>
      </w:r>
      <w:r>
        <w:rPr>
          <w:rFonts w:hAnsi="宋体"/>
          <w:szCs w:val="24"/>
        </w:rPr>
        <w:t>碳酸钙难溶于水，而碳酸钠能溶于水，根据二者溶解性不同，即采取加适量水、过滤的方法进行除杂和分离。</w:t>
      </w:r>
    </w:p>
    <w:p w:rsidR="00412E99" w:rsidRDefault="00412E99">
      <w:pPr>
        <w:spacing w:line="300" w:lineRule="auto"/>
        <w:ind w:firstLineChars="200" w:firstLine="420"/>
        <w:rPr>
          <w:szCs w:val="24"/>
        </w:rPr>
      </w:pPr>
      <w:r>
        <w:rPr>
          <w:rFonts w:hAnsi="宋体"/>
          <w:szCs w:val="24"/>
        </w:rPr>
        <w:t>②</w:t>
      </w:r>
      <w:r>
        <w:rPr>
          <w:szCs w:val="24"/>
        </w:rPr>
        <w:t xml:space="preserve"> </w:t>
      </w:r>
      <w:r>
        <w:rPr>
          <w:rFonts w:hAnsi="宋体"/>
          <w:szCs w:val="24"/>
        </w:rPr>
        <w:t>本组两种物质均能溶于水，因此不能用上法分离，可设计将碳酸钾转化为氯化钾的方法，采用加适量盐酸、蒸发的方法除去所含有的杂质。转化的方程式如下：</w:t>
      </w:r>
    </w:p>
    <w:p w:rsidR="00412E99" w:rsidRDefault="00412E99">
      <w:pPr>
        <w:spacing w:line="300" w:lineRule="auto"/>
        <w:ind w:firstLineChars="200" w:firstLine="420"/>
        <w:rPr>
          <w:szCs w:val="24"/>
        </w:rPr>
      </w:pPr>
      <w:r>
        <w:rPr>
          <w:szCs w:val="24"/>
        </w:rPr>
        <w:t>K</w:t>
      </w:r>
      <w:r>
        <w:rPr>
          <w:szCs w:val="24"/>
          <w:vertAlign w:val="subscript"/>
        </w:rPr>
        <w:t>2</w:t>
      </w:r>
      <w:r>
        <w:rPr>
          <w:szCs w:val="24"/>
        </w:rPr>
        <w:t>CO</w:t>
      </w:r>
      <w:r>
        <w:rPr>
          <w:szCs w:val="24"/>
          <w:vertAlign w:val="subscript"/>
        </w:rPr>
        <w:t>3</w:t>
      </w:r>
      <w:r>
        <w:rPr>
          <w:szCs w:val="24"/>
        </w:rPr>
        <w:t>+2HCl</w:t>
      </w:r>
      <w:r>
        <w:rPr>
          <w:rFonts w:hAnsi="宋体"/>
          <w:szCs w:val="24"/>
        </w:rPr>
        <w:t>＝</w:t>
      </w:r>
      <w:r>
        <w:rPr>
          <w:szCs w:val="24"/>
        </w:rPr>
        <w:t>2KCl+CO</w:t>
      </w:r>
      <w:r>
        <w:rPr>
          <w:szCs w:val="24"/>
          <w:vertAlign w:val="subscript"/>
        </w:rPr>
        <w:t>2</w:t>
      </w:r>
      <w:r>
        <w:rPr>
          <w:szCs w:val="24"/>
        </w:rPr>
        <w:t>↑+H</w:t>
      </w:r>
      <w:r>
        <w:rPr>
          <w:szCs w:val="24"/>
          <w:vertAlign w:val="subscript"/>
        </w:rPr>
        <w:t>2</w:t>
      </w:r>
      <w:r>
        <w:rPr>
          <w:szCs w:val="24"/>
        </w:rPr>
        <w:t xml:space="preserve">O  </w:t>
      </w:r>
    </w:p>
    <w:p w:rsidR="00412E99" w:rsidRDefault="00412E99">
      <w:pPr>
        <w:spacing w:line="300" w:lineRule="auto"/>
        <w:ind w:firstLineChars="200" w:firstLine="420"/>
        <w:rPr>
          <w:szCs w:val="24"/>
        </w:rPr>
      </w:pPr>
      <w:r>
        <w:rPr>
          <w:rFonts w:hAnsi="宋体"/>
          <w:szCs w:val="24"/>
        </w:rPr>
        <w:t>③</w:t>
      </w:r>
      <w:r>
        <w:rPr>
          <w:szCs w:val="24"/>
        </w:rPr>
        <w:t xml:space="preserve"> </w:t>
      </w:r>
      <w:r>
        <w:rPr>
          <w:rFonts w:hAnsi="宋体"/>
          <w:szCs w:val="24"/>
        </w:rPr>
        <w:t>本题欲除去碳酸钙，往往有人用溶解过滤法分离，这是不妥当的。因为氧化钙不易溶于水，而且溶于水的部分又会转化成氢氧化钙，这样无法达到除杂的目的。很显然可以利用高温煅烧的方法使碳酸钙转化为氧化钙。其反应方程式为：</w:t>
      </w:r>
      <w:r>
        <w:rPr>
          <w:szCs w:val="24"/>
        </w:rPr>
        <w:t>CaCO</w:t>
      </w:r>
      <w:r>
        <w:rPr>
          <w:szCs w:val="24"/>
          <w:vertAlign w:val="subscript"/>
        </w:rPr>
        <w:t xml:space="preserve">3 </w:t>
      </w:r>
      <w:r>
        <w:rPr>
          <w:position w:val="-2"/>
          <w:szCs w:val="24"/>
        </w:rPr>
        <w:object w:dxaOrig="542" w:dyaOrig="442">
          <v:shape id="_x0000_i1073" type="#_x0000_t75" style="width:18.75pt;height:15pt;mso-position-horizontal-relative:page;mso-position-vertical-relative:page" o:ole="">
            <v:imagedata r:id="rId69" o:title=""/>
          </v:shape>
          <o:OLEObject Type="Embed" ProgID="Equation.3" ShapeID="_x0000_i1073" DrawAspect="Content" ObjectID="_1620406388" r:id="rId92"/>
        </w:object>
      </w:r>
      <w:r>
        <w:rPr>
          <w:szCs w:val="24"/>
        </w:rPr>
        <w:t xml:space="preserve"> CaO + CO</w:t>
      </w:r>
      <w:r>
        <w:rPr>
          <w:szCs w:val="24"/>
          <w:vertAlign w:val="subscript"/>
        </w:rPr>
        <w:t>2</w:t>
      </w:r>
      <w:r>
        <w:rPr>
          <w:szCs w:val="24"/>
        </w:rPr>
        <w:t>↑</w:t>
      </w:r>
    </w:p>
    <w:p w:rsidR="00412E99" w:rsidRDefault="00412E99">
      <w:pPr>
        <w:spacing w:line="300" w:lineRule="auto"/>
        <w:ind w:firstLineChars="200" w:firstLine="420"/>
        <w:rPr>
          <w:szCs w:val="24"/>
        </w:rPr>
      </w:pPr>
      <w:r>
        <w:rPr>
          <w:rFonts w:hAnsi="宋体"/>
          <w:szCs w:val="24"/>
        </w:rPr>
        <w:t>④</w:t>
      </w:r>
      <w:r>
        <w:rPr>
          <w:szCs w:val="24"/>
        </w:rPr>
        <w:t xml:space="preserve"> </w:t>
      </w:r>
      <w:r>
        <w:rPr>
          <w:rFonts w:hAnsi="宋体"/>
          <w:szCs w:val="24"/>
        </w:rPr>
        <w:t>本题可利用二者的溶解性不同来进行分离，但是仅仅采取溶于水，过滤的方法是不够的，还必须经过蒸发得到氢氧化钠固体。</w:t>
      </w:r>
    </w:p>
    <w:p w:rsidR="00412E99" w:rsidRDefault="00412E99">
      <w:pPr>
        <w:spacing w:line="300" w:lineRule="auto"/>
        <w:ind w:firstLineChars="200" w:firstLine="420"/>
        <w:rPr>
          <w:szCs w:val="24"/>
        </w:rPr>
      </w:pPr>
      <w:r>
        <w:rPr>
          <w:rFonts w:hAnsi="宋体"/>
          <w:szCs w:val="24"/>
        </w:rPr>
        <w:t>⑤</w:t>
      </w:r>
      <w:r>
        <w:rPr>
          <w:szCs w:val="24"/>
        </w:rPr>
        <w:t xml:space="preserve"> </w:t>
      </w:r>
      <w:r>
        <w:rPr>
          <w:rFonts w:hAnsi="宋体"/>
          <w:szCs w:val="24"/>
        </w:rPr>
        <w:t>本组若采用高温加热使碳还原氧化铜的方法，虽然能除去氧化铜，但是生成的铜仍混在炭粉里，实际上是除了一种杂质又带入了另一种杂质，这种做法是错误的。可利用氧化铜能与盐酸反应转化为能溶于水的氯化铜，而炭粉既不溶于水也不溶于盐酸的性质采用加适量盐酸，过滤的方法除去杂质。其反应方程式为：</w:t>
      </w:r>
      <w:r>
        <w:rPr>
          <w:szCs w:val="24"/>
        </w:rPr>
        <w:t>CuO+2HCl=CuCl</w:t>
      </w:r>
      <w:r>
        <w:rPr>
          <w:szCs w:val="24"/>
          <w:vertAlign w:val="subscript"/>
        </w:rPr>
        <w:t>2</w:t>
      </w:r>
      <w:r>
        <w:rPr>
          <w:szCs w:val="24"/>
        </w:rPr>
        <w:t>+H</w:t>
      </w:r>
      <w:r>
        <w:rPr>
          <w:szCs w:val="24"/>
          <w:vertAlign w:val="subscript"/>
        </w:rPr>
        <w:t>2</w:t>
      </w:r>
      <w:r>
        <w:rPr>
          <w:szCs w:val="24"/>
        </w:rPr>
        <w:t xml:space="preserve">O </w:t>
      </w:r>
    </w:p>
    <w:p w:rsidR="00412E99" w:rsidRDefault="00412E99">
      <w:pPr>
        <w:spacing w:line="300" w:lineRule="auto"/>
        <w:ind w:firstLineChars="200" w:firstLine="422"/>
        <w:rPr>
          <w:szCs w:val="24"/>
        </w:rPr>
      </w:pPr>
      <w:r>
        <w:rPr>
          <w:rFonts w:hAnsi="宋体"/>
          <w:b/>
          <w:bCs/>
          <w:color w:val="FF0000"/>
          <w:szCs w:val="24"/>
        </w:rPr>
        <w:t>答案：</w:t>
      </w:r>
      <w:r>
        <w:rPr>
          <w:szCs w:val="24"/>
        </w:rPr>
        <w:t>C</w:t>
      </w:r>
      <w:r>
        <w:rPr>
          <w:rFonts w:hAnsi="宋体"/>
          <w:szCs w:val="24"/>
        </w:rPr>
        <w:t>、</w:t>
      </w:r>
      <w:r>
        <w:rPr>
          <w:szCs w:val="24"/>
        </w:rPr>
        <w:t>F</w:t>
      </w:r>
      <w:r>
        <w:rPr>
          <w:rFonts w:hAnsi="宋体"/>
          <w:szCs w:val="24"/>
        </w:rPr>
        <w:t>、</w:t>
      </w:r>
      <w:r>
        <w:rPr>
          <w:szCs w:val="24"/>
        </w:rPr>
        <w:t>D</w:t>
      </w:r>
      <w:r>
        <w:rPr>
          <w:rFonts w:hAnsi="宋体"/>
          <w:szCs w:val="24"/>
        </w:rPr>
        <w:t>、</w:t>
      </w:r>
      <w:r>
        <w:rPr>
          <w:szCs w:val="24"/>
        </w:rPr>
        <w:t>B</w:t>
      </w:r>
      <w:r>
        <w:rPr>
          <w:rFonts w:hAnsi="宋体"/>
          <w:szCs w:val="24"/>
        </w:rPr>
        <w:t>、</w:t>
      </w:r>
      <w:r>
        <w:rPr>
          <w:szCs w:val="24"/>
        </w:rPr>
        <w:t>A</w:t>
      </w:r>
    </w:p>
    <w:p w:rsidR="00412E99" w:rsidRDefault="00412E99">
      <w:pPr>
        <w:spacing w:line="300" w:lineRule="auto"/>
        <w:ind w:firstLineChars="200" w:firstLine="422"/>
        <w:rPr>
          <w:szCs w:val="24"/>
        </w:rPr>
      </w:pPr>
      <w:r>
        <w:rPr>
          <w:rFonts w:hAnsi="宋体"/>
          <w:b/>
          <w:bCs/>
          <w:color w:val="FF0000"/>
          <w:szCs w:val="24"/>
        </w:rPr>
        <w:t>启示：</w:t>
      </w:r>
      <w:r>
        <w:rPr>
          <w:rFonts w:hAnsi="宋体"/>
          <w:szCs w:val="24"/>
        </w:rPr>
        <w:t>从上述几组除杂题可以看出，除杂的方法可采取物理方法（即①）也可采取化学方法进行转化，使加入的试剂跟杂质反应与原物质不反应，使杂质转化为气体、沉淀或原有的物质，达到除杂的目的，但注意一定不能带入新的杂质。</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【考点突破】</w:t>
      </w:r>
    </w:p>
    <w:p w:rsidR="00412E99" w:rsidRDefault="00412E99">
      <w:pPr>
        <w:spacing w:line="300" w:lineRule="auto"/>
        <w:ind w:firstLineChars="200" w:firstLine="422"/>
        <w:rPr>
          <w:b/>
          <w:bCs/>
          <w:szCs w:val="24"/>
        </w:rPr>
      </w:pPr>
      <w:r>
        <w:rPr>
          <w:rFonts w:hAnsi="宋体"/>
          <w:b/>
          <w:bCs/>
          <w:szCs w:val="24"/>
        </w:rPr>
        <w:t>【考点指要】</w:t>
      </w:r>
    </w:p>
    <w:p w:rsidR="00412E99" w:rsidRDefault="00412E99">
      <w:pPr>
        <w:spacing w:line="300" w:lineRule="auto"/>
        <w:ind w:firstLineChars="200" w:firstLine="420"/>
        <w:rPr>
          <w:b/>
          <w:bCs/>
          <w:szCs w:val="24"/>
        </w:rPr>
      </w:pPr>
      <w:r>
        <w:rPr>
          <w:rFonts w:hAnsi="宋体"/>
          <w:szCs w:val="24"/>
        </w:rPr>
        <w:t>化学实验在中考试卷的比例约占总分的</w:t>
      </w:r>
      <w:r>
        <w:rPr>
          <w:szCs w:val="24"/>
        </w:rPr>
        <w:t>25%</w:t>
      </w:r>
      <w:r>
        <w:rPr>
          <w:rFonts w:hAnsi="宋体"/>
          <w:szCs w:val="24"/>
        </w:rPr>
        <w:t>，且内容逐年有所增加，重点知识的重现率很高，覆盖率达到</w:t>
      </w:r>
      <w:r>
        <w:rPr>
          <w:szCs w:val="24"/>
        </w:rPr>
        <w:t>40%</w:t>
      </w:r>
      <w:r>
        <w:rPr>
          <w:rFonts w:hAnsi="宋体"/>
          <w:szCs w:val="24"/>
        </w:rPr>
        <w:t>以上。我们在化学实验的复习中，不但要掌握常用仪器的使用，化学实验的基本操作、气体的制取、几种有关物质性质的实验装置和物质的检验等基本要求，更要注意提高实验操作、设计和分析解决化学实验问题的能力</w:t>
      </w:r>
      <w:r>
        <w:rPr>
          <w:rFonts w:hAnsi="宋体"/>
          <w:color w:val="000000"/>
          <w:kern w:val="0"/>
          <w:szCs w:val="24"/>
        </w:rPr>
        <w:t>。对每个实验要在深刻理解其原理的基础上，弄清操作原理要点、观察方法、思考重点，以及化学实验现象的描述（说理要科学，表达要准确）。</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【典型例题分析】</w:t>
      </w: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1] </w:t>
      </w:r>
      <w:r>
        <w:rPr>
          <w:rFonts w:hAnsi="宋体"/>
          <w:szCs w:val="24"/>
        </w:rPr>
        <w:t>下列实验设计方案中可行的是（</w:t>
      </w:r>
      <w:r>
        <w:rPr>
          <w:szCs w:val="24"/>
        </w:rPr>
        <w:t xml:space="preserve">    </w:t>
      </w:r>
      <w:r>
        <w:rPr>
          <w:rFonts w:hAnsi="宋体"/>
          <w:szCs w:val="24"/>
        </w:rPr>
        <w:t>）</w:t>
      </w:r>
    </w:p>
    <w:p w:rsidR="00412E99" w:rsidRDefault="00412E99">
      <w:pPr>
        <w:spacing w:line="300" w:lineRule="auto"/>
        <w:ind w:firstLineChars="200" w:firstLine="420"/>
        <w:rPr>
          <w:szCs w:val="24"/>
        </w:rPr>
      </w:pPr>
      <w:r>
        <w:rPr>
          <w:szCs w:val="24"/>
        </w:rPr>
        <w:t xml:space="preserve">A. </w:t>
      </w:r>
      <w:r>
        <w:rPr>
          <w:rFonts w:hAnsi="宋体"/>
          <w:szCs w:val="24"/>
        </w:rPr>
        <w:t>用过滤的方法分离</w:t>
      </w:r>
      <w:r>
        <w:rPr>
          <w:szCs w:val="24"/>
        </w:rPr>
        <w:t>NaCl</w:t>
      </w:r>
      <w:r>
        <w:rPr>
          <w:rFonts w:hAnsi="宋体"/>
          <w:szCs w:val="24"/>
        </w:rPr>
        <w:t>与</w:t>
      </w:r>
      <w:r>
        <w:rPr>
          <w:szCs w:val="24"/>
        </w:rPr>
        <w:t>NaNO</w:t>
      </w:r>
      <w:r>
        <w:rPr>
          <w:szCs w:val="24"/>
          <w:vertAlign w:val="subscript"/>
        </w:rPr>
        <w:t>3</w:t>
      </w:r>
      <w:r>
        <w:rPr>
          <w:rFonts w:hAnsi="宋体"/>
          <w:szCs w:val="24"/>
        </w:rPr>
        <w:t>的混合物</w:t>
      </w:r>
    </w:p>
    <w:p w:rsidR="00412E99" w:rsidRDefault="00412E99">
      <w:pPr>
        <w:spacing w:line="300" w:lineRule="auto"/>
        <w:ind w:firstLineChars="200" w:firstLine="420"/>
        <w:rPr>
          <w:szCs w:val="24"/>
        </w:rPr>
      </w:pPr>
      <w:r>
        <w:rPr>
          <w:szCs w:val="24"/>
        </w:rPr>
        <w:t xml:space="preserve">B. </w:t>
      </w:r>
      <w:r>
        <w:rPr>
          <w:rFonts w:hAnsi="宋体"/>
          <w:szCs w:val="24"/>
        </w:rPr>
        <w:t>向某无色未知溶液中加入</w:t>
      </w:r>
      <w:r>
        <w:rPr>
          <w:szCs w:val="24"/>
        </w:rPr>
        <w:t>BaCl</w:t>
      </w:r>
      <w:r>
        <w:rPr>
          <w:szCs w:val="24"/>
          <w:vertAlign w:val="subscript"/>
        </w:rPr>
        <w:t>2</w:t>
      </w:r>
      <w:r>
        <w:rPr>
          <w:rFonts w:hAnsi="宋体"/>
          <w:szCs w:val="24"/>
        </w:rPr>
        <w:t>溶液和稀硝酸产生白色沉淀，证明存在</w:t>
      </w:r>
      <w:r>
        <w:rPr>
          <w:szCs w:val="24"/>
        </w:rPr>
        <w:t>SO</w:t>
      </w:r>
      <w:r>
        <w:rPr>
          <w:szCs w:val="24"/>
          <w:vertAlign w:val="subscript"/>
        </w:rPr>
        <w:t>4</w:t>
      </w:r>
      <w:r>
        <w:rPr>
          <w:szCs w:val="24"/>
          <w:vertAlign w:val="superscript"/>
        </w:rPr>
        <w:t>2</w:t>
      </w:r>
      <w:r>
        <w:rPr>
          <w:rFonts w:hAnsi="宋体"/>
          <w:szCs w:val="24"/>
          <w:vertAlign w:val="superscript"/>
        </w:rPr>
        <w:t>－</w:t>
      </w:r>
    </w:p>
    <w:p w:rsidR="00412E99" w:rsidRDefault="00412E99">
      <w:pPr>
        <w:spacing w:line="300" w:lineRule="auto"/>
        <w:ind w:firstLineChars="200" w:firstLine="420"/>
        <w:rPr>
          <w:szCs w:val="24"/>
        </w:rPr>
      </w:pPr>
      <w:r>
        <w:rPr>
          <w:szCs w:val="24"/>
        </w:rPr>
        <w:t xml:space="preserve">C. </w:t>
      </w:r>
      <w:r>
        <w:rPr>
          <w:rFonts w:hAnsi="宋体"/>
          <w:szCs w:val="24"/>
        </w:rPr>
        <w:t>将</w:t>
      </w:r>
      <w:r>
        <w:rPr>
          <w:szCs w:val="24"/>
        </w:rPr>
        <w:t>H</w:t>
      </w:r>
      <w:r>
        <w:rPr>
          <w:szCs w:val="24"/>
          <w:vertAlign w:val="subscript"/>
        </w:rPr>
        <w:t>2.</w:t>
      </w:r>
      <w:r>
        <w:rPr>
          <w:szCs w:val="24"/>
        </w:rPr>
        <w:t>O</w:t>
      </w:r>
      <w:r>
        <w:rPr>
          <w:szCs w:val="24"/>
          <w:vertAlign w:val="subscript"/>
        </w:rPr>
        <w:t>2</w:t>
      </w:r>
      <w:r>
        <w:rPr>
          <w:rFonts w:hAnsi="宋体"/>
          <w:szCs w:val="24"/>
        </w:rPr>
        <w:t>混合气体通过盛有灼热氧化铜的试管，以除去氢气</w:t>
      </w:r>
    </w:p>
    <w:p w:rsidR="00412E99" w:rsidRDefault="00412E99">
      <w:pPr>
        <w:spacing w:line="300" w:lineRule="auto"/>
        <w:ind w:firstLineChars="200" w:firstLine="420"/>
        <w:rPr>
          <w:szCs w:val="24"/>
        </w:rPr>
      </w:pPr>
      <w:r>
        <w:rPr>
          <w:szCs w:val="24"/>
        </w:rPr>
        <w:t xml:space="preserve">D. </w:t>
      </w:r>
      <w:r>
        <w:rPr>
          <w:rFonts w:hAnsi="宋体"/>
          <w:szCs w:val="24"/>
        </w:rPr>
        <w:t>用盐酸除去混在铜粉中的少量镁粉和铝粉</w:t>
      </w:r>
      <w:r>
        <w:rPr>
          <w:szCs w:val="24"/>
        </w:rPr>
        <w:t xml:space="preserve">  </w:t>
      </w:r>
    </w:p>
    <w:p w:rsidR="00412E99" w:rsidRDefault="00412E99">
      <w:pPr>
        <w:spacing w:line="300" w:lineRule="auto"/>
        <w:ind w:firstLineChars="200" w:firstLine="422"/>
        <w:rPr>
          <w:b/>
          <w:bCs/>
          <w:color w:val="FF0000"/>
          <w:szCs w:val="24"/>
        </w:rPr>
      </w:pPr>
      <w:r>
        <w:rPr>
          <w:rFonts w:hAnsi="宋体"/>
          <w:b/>
          <w:bCs/>
          <w:color w:val="FF0000"/>
          <w:szCs w:val="24"/>
        </w:rPr>
        <w:t>解析：</w:t>
      </w:r>
      <w:r>
        <w:rPr>
          <w:bCs/>
          <w:color w:val="000000"/>
          <w:szCs w:val="24"/>
        </w:rPr>
        <w:t>A</w:t>
      </w:r>
      <w:r>
        <w:rPr>
          <w:rFonts w:hAnsi="宋体"/>
          <w:bCs/>
          <w:color w:val="000000"/>
          <w:szCs w:val="24"/>
        </w:rPr>
        <w:t>中</w:t>
      </w:r>
      <w:r>
        <w:rPr>
          <w:szCs w:val="24"/>
        </w:rPr>
        <w:t>NaCl</w:t>
      </w:r>
      <w:r>
        <w:rPr>
          <w:rFonts w:hAnsi="宋体"/>
          <w:szCs w:val="24"/>
        </w:rPr>
        <w:t>与</w:t>
      </w:r>
      <w:r>
        <w:rPr>
          <w:szCs w:val="24"/>
        </w:rPr>
        <w:t>NaNO</w:t>
      </w:r>
      <w:r>
        <w:rPr>
          <w:szCs w:val="24"/>
          <w:vertAlign w:val="subscript"/>
        </w:rPr>
        <w:t>3</w:t>
      </w:r>
      <w:r>
        <w:rPr>
          <w:rFonts w:hAnsi="宋体"/>
          <w:szCs w:val="24"/>
        </w:rPr>
        <w:t>均易溶于水，不能通过过滤分离；</w:t>
      </w:r>
      <w:r>
        <w:rPr>
          <w:szCs w:val="24"/>
        </w:rPr>
        <w:t>B</w:t>
      </w:r>
      <w:r>
        <w:rPr>
          <w:rFonts w:hAnsi="宋体"/>
          <w:szCs w:val="24"/>
        </w:rPr>
        <w:t>中由可能存在</w:t>
      </w:r>
      <w:r>
        <w:rPr>
          <w:szCs w:val="24"/>
        </w:rPr>
        <w:t>Ag</w:t>
      </w:r>
      <w:r>
        <w:rPr>
          <w:rFonts w:hAnsi="宋体"/>
          <w:szCs w:val="24"/>
          <w:vertAlign w:val="superscript"/>
        </w:rPr>
        <w:t>＋</w:t>
      </w:r>
      <w:r>
        <w:rPr>
          <w:rFonts w:hAnsi="宋体"/>
          <w:szCs w:val="24"/>
        </w:rPr>
        <w:t>；</w:t>
      </w:r>
      <w:r>
        <w:rPr>
          <w:szCs w:val="24"/>
        </w:rPr>
        <w:t>C</w:t>
      </w:r>
      <w:r>
        <w:rPr>
          <w:rFonts w:hAnsi="宋体"/>
          <w:szCs w:val="24"/>
        </w:rPr>
        <w:t>加热条件下</w:t>
      </w:r>
      <w:r>
        <w:rPr>
          <w:szCs w:val="24"/>
        </w:rPr>
        <w:t>H</w:t>
      </w:r>
      <w:r>
        <w:rPr>
          <w:szCs w:val="24"/>
          <w:vertAlign w:val="subscript"/>
        </w:rPr>
        <w:t>2</w:t>
      </w:r>
      <w:r>
        <w:rPr>
          <w:rFonts w:hAnsi="宋体"/>
          <w:szCs w:val="24"/>
        </w:rPr>
        <w:t>与</w:t>
      </w:r>
      <w:r>
        <w:rPr>
          <w:szCs w:val="24"/>
        </w:rPr>
        <w:t>O</w:t>
      </w:r>
      <w:r>
        <w:rPr>
          <w:szCs w:val="24"/>
          <w:vertAlign w:val="subscript"/>
        </w:rPr>
        <w:t>2</w:t>
      </w:r>
      <w:r>
        <w:rPr>
          <w:rFonts w:hAnsi="宋体"/>
          <w:szCs w:val="24"/>
        </w:rPr>
        <w:t>会反应且可能引起爆炸；</w:t>
      </w:r>
      <w:r>
        <w:rPr>
          <w:szCs w:val="24"/>
        </w:rPr>
        <w:t>D</w:t>
      </w:r>
      <w:r>
        <w:rPr>
          <w:rFonts w:hAnsi="宋体"/>
          <w:szCs w:val="24"/>
        </w:rPr>
        <w:t>因镁粉和铝粉可溶于盐酸并与之反应而除去。</w:t>
      </w:r>
    </w:p>
    <w:p w:rsidR="00412E99" w:rsidRDefault="00412E99">
      <w:pPr>
        <w:spacing w:line="300" w:lineRule="auto"/>
        <w:ind w:firstLineChars="200" w:firstLine="422"/>
        <w:rPr>
          <w:color w:val="000000"/>
          <w:szCs w:val="24"/>
        </w:rPr>
      </w:pPr>
      <w:r>
        <w:rPr>
          <w:rFonts w:hAnsi="宋体"/>
          <w:b/>
          <w:bCs/>
          <w:color w:val="FF0000"/>
          <w:szCs w:val="24"/>
        </w:rPr>
        <w:t>答案：</w:t>
      </w:r>
      <w:r>
        <w:rPr>
          <w:color w:val="000000"/>
          <w:szCs w:val="24"/>
        </w:rPr>
        <w:t>D</w:t>
      </w:r>
    </w:p>
    <w:p w:rsidR="00412E99" w:rsidRDefault="00412E99">
      <w:pPr>
        <w:spacing w:line="300" w:lineRule="auto"/>
        <w:ind w:firstLineChars="200" w:firstLine="422"/>
        <w:rPr>
          <w:color w:val="000000"/>
          <w:szCs w:val="24"/>
        </w:rPr>
      </w:pPr>
      <w:r>
        <w:rPr>
          <w:rFonts w:hAnsi="宋体"/>
          <w:b/>
          <w:color w:val="FF0000"/>
          <w:szCs w:val="24"/>
        </w:rPr>
        <w:t>说明：</w:t>
      </w:r>
      <w:r>
        <w:rPr>
          <w:rFonts w:hAnsi="宋体"/>
          <w:color w:val="000000"/>
          <w:szCs w:val="24"/>
        </w:rPr>
        <w:t>实验方案设计的综合问题，要求掌握各自的方法和要点。</w:t>
      </w: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2] </w:t>
      </w:r>
      <w:r>
        <w:rPr>
          <w:rFonts w:hAnsi="宋体"/>
          <w:szCs w:val="24"/>
        </w:rPr>
        <w:t>向盛有镁、氧化铜和氢氧化钠固体混合物的烧杯中，加入一定量的稀硫酸，充分反应后过滤，再向滤液中滴入几滴酚酞试液，酚酞试液变成红色，则滤液中含有的溶质的化学式为</w:t>
      </w:r>
      <w:r>
        <w:rPr>
          <w:szCs w:val="24"/>
        </w:rPr>
        <w:t>_____</w:t>
      </w:r>
      <w:r>
        <w:rPr>
          <w:rFonts w:hAnsi="宋体"/>
          <w:szCs w:val="24"/>
        </w:rPr>
        <w:t>。</w:t>
      </w:r>
      <w:r>
        <w:rPr>
          <w:szCs w:val="24"/>
        </w:rPr>
        <w:t xml:space="preserve"> </w:t>
      </w:r>
    </w:p>
    <w:p w:rsidR="00412E99" w:rsidRDefault="00412E99">
      <w:pPr>
        <w:spacing w:line="300" w:lineRule="auto"/>
        <w:ind w:firstLineChars="200" w:firstLine="422"/>
        <w:rPr>
          <w:color w:val="000000"/>
          <w:szCs w:val="24"/>
        </w:rPr>
      </w:pPr>
      <w:r>
        <w:rPr>
          <w:rFonts w:hAnsi="宋体"/>
          <w:b/>
          <w:bCs/>
          <w:color w:val="FF0000"/>
          <w:szCs w:val="24"/>
        </w:rPr>
        <w:t>解析：</w:t>
      </w:r>
      <w:r>
        <w:rPr>
          <w:rFonts w:hAnsi="宋体"/>
          <w:szCs w:val="24"/>
        </w:rPr>
        <w:t>酚酞试液变成红色说明</w:t>
      </w:r>
      <w:r>
        <w:rPr>
          <w:szCs w:val="24"/>
        </w:rPr>
        <w:t>NaOH</w:t>
      </w:r>
      <w:r>
        <w:rPr>
          <w:rFonts w:hAnsi="宋体"/>
          <w:szCs w:val="24"/>
        </w:rPr>
        <w:t>溶液剩余，同时有</w:t>
      </w:r>
      <w:r>
        <w:rPr>
          <w:szCs w:val="24"/>
        </w:rPr>
        <w:t>NaOH</w:t>
      </w:r>
      <w:r>
        <w:rPr>
          <w:rFonts w:hAnsi="宋体"/>
          <w:szCs w:val="24"/>
        </w:rPr>
        <w:t>与</w:t>
      </w:r>
      <w:r>
        <w:rPr>
          <w:szCs w:val="24"/>
        </w:rPr>
        <w:t>H</w:t>
      </w:r>
      <w:r>
        <w:rPr>
          <w:szCs w:val="24"/>
          <w:vertAlign w:val="subscript"/>
        </w:rPr>
        <w:t>2</w:t>
      </w:r>
      <w:r>
        <w:rPr>
          <w:szCs w:val="24"/>
        </w:rPr>
        <w:t>SO</w:t>
      </w:r>
      <w:r>
        <w:rPr>
          <w:szCs w:val="24"/>
          <w:vertAlign w:val="subscript"/>
        </w:rPr>
        <w:t>4</w:t>
      </w:r>
      <w:r>
        <w:rPr>
          <w:rFonts w:hAnsi="宋体"/>
          <w:szCs w:val="24"/>
        </w:rPr>
        <w:t>反应生成的</w:t>
      </w:r>
      <w:r>
        <w:rPr>
          <w:color w:val="000000"/>
          <w:szCs w:val="24"/>
        </w:rPr>
        <w:t>Na</w:t>
      </w:r>
      <w:r>
        <w:rPr>
          <w:color w:val="000000"/>
          <w:szCs w:val="24"/>
          <w:vertAlign w:val="subscript"/>
        </w:rPr>
        <w:t>2</w:t>
      </w:r>
      <w:r>
        <w:rPr>
          <w:color w:val="000000"/>
          <w:szCs w:val="24"/>
        </w:rPr>
        <w:t>SO</w:t>
      </w:r>
      <w:r>
        <w:rPr>
          <w:color w:val="000000"/>
          <w:szCs w:val="24"/>
          <w:vertAlign w:val="subscript"/>
        </w:rPr>
        <w:t>4</w:t>
      </w:r>
      <w:r>
        <w:rPr>
          <w:rFonts w:hAnsi="宋体"/>
          <w:color w:val="000000"/>
          <w:szCs w:val="24"/>
        </w:rPr>
        <w:t>。</w:t>
      </w:r>
    </w:p>
    <w:p w:rsidR="00412E99" w:rsidRDefault="00412E99">
      <w:pPr>
        <w:spacing w:line="300" w:lineRule="auto"/>
        <w:ind w:firstLineChars="200" w:firstLine="422"/>
        <w:rPr>
          <w:color w:val="000000"/>
          <w:szCs w:val="24"/>
          <w:vertAlign w:val="subscript"/>
        </w:rPr>
      </w:pPr>
      <w:r>
        <w:rPr>
          <w:rFonts w:hAnsi="宋体"/>
          <w:b/>
          <w:bCs/>
          <w:color w:val="FF0000"/>
          <w:szCs w:val="24"/>
        </w:rPr>
        <w:t>答案：</w:t>
      </w:r>
      <w:r>
        <w:rPr>
          <w:color w:val="000000"/>
          <w:szCs w:val="24"/>
        </w:rPr>
        <w:t>NaOH</w:t>
      </w:r>
      <w:r>
        <w:rPr>
          <w:rFonts w:hAnsi="宋体"/>
          <w:color w:val="000000"/>
          <w:szCs w:val="24"/>
        </w:rPr>
        <w:t>、</w:t>
      </w:r>
      <w:r>
        <w:rPr>
          <w:color w:val="000000"/>
          <w:szCs w:val="24"/>
        </w:rPr>
        <w:t>Na</w:t>
      </w:r>
      <w:r>
        <w:rPr>
          <w:color w:val="000000"/>
          <w:szCs w:val="24"/>
          <w:vertAlign w:val="subscript"/>
        </w:rPr>
        <w:t>2</w:t>
      </w:r>
      <w:r>
        <w:rPr>
          <w:color w:val="000000"/>
          <w:szCs w:val="24"/>
        </w:rPr>
        <w:t>SO</w:t>
      </w:r>
      <w:r>
        <w:rPr>
          <w:color w:val="000000"/>
          <w:szCs w:val="24"/>
          <w:vertAlign w:val="subscript"/>
        </w:rPr>
        <w:t>4</w:t>
      </w:r>
    </w:p>
    <w:p w:rsidR="00412E99" w:rsidRDefault="00412E99">
      <w:pPr>
        <w:spacing w:line="300" w:lineRule="auto"/>
        <w:ind w:firstLineChars="200" w:firstLine="422"/>
        <w:rPr>
          <w:color w:val="000000"/>
          <w:szCs w:val="24"/>
        </w:rPr>
      </w:pPr>
      <w:r>
        <w:rPr>
          <w:rFonts w:hAnsi="宋体"/>
          <w:b/>
          <w:color w:val="FF0000"/>
          <w:szCs w:val="24"/>
        </w:rPr>
        <w:t>说明：</w:t>
      </w:r>
      <w:r>
        <w:rPr>
          <w:rFonts w:hAnsi="宋体"/>
          <w:color w:val="000000"/>
          <w:szCs w:val="24"/>
        </w:rPr>
        <w:t>可忽略反应过程，直接从反应本质来分析问题。</w:t>
      </w:r>
      <w:r>
        <w:rPr>
          <w:color w:val="000000"/>
          <w:szCs w:val="24"/>
        </w:rPr>
        <w:t xml:space="preserve"> </w:t>
      </w: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3] </w:t>
      </w:r>
      <w:r>
        <w:rPr>
          <w:rFonts w:hAnsi="宋体"/>
          <w:szCs w:val="24"/>
        </w:rPr>
        <w:t>根据下列给出的实验装置图，回答：</w:t>
      </w:r>
    </w:p>
    <w:p w:rsidR="00412E99" w:rsidRDefault="00412E99">
      <w:pPr>
        <w:spacing w:line="300" w:lineRule="auto"/>
        <w:jc w:val="center"/>
        <w:rPr>
          <w:szCs w:val="24"/>
        </w:rPr>
      </w:pPr>
      <w:r>
        <w:rPr>
          <w:szCs w:val="24"/>
        </w:rPr>
        <w:object w:dxaOrig="2289" w:dyaOrig="3366">
          <v:shape id="_x0000_i1074" type="#_x0000_t75" style="width:51pt;height:74.25pt;mso-position-horizontal-relative:page;mso-position-vertical-relative:page" o:ole="">
            <v:imagedata r:id="rId93" o:title="" croptop="8781f" cropbottom="20417f" cropleft="8650f" cropright="42543f"/>
          </v:shape>
          <o:OLEObject Type="Embed" ProgID="AutoCAD.Drawing.15" ShapeID="_x0000_i1074" DrawAspect="Content" ObjectID="_1620406389" r:id="rId94"/>
        </w:object>
      </w:r>
      <w:r>
        <w:rPr>
          <w:szCs w:val="24"/>
        </w:rPr>
        <w:t xml:space="preserve">     </w:t>
      </w:r>
      <w:r>
        <w:rPr>
          <w:szCs w:val="24"/>
        </w:rPr>
        <w:object w:dxaOrig="2407" w:dyaOrig="3349">
          <v:shape id="_x0000_i1075" type="#_x0000_t75" style="width:47.25pt;height:66.75pt;mso-position-horizontal-relative:page;mso-position-vertical-relative:page" o:ole="">
            <v:imagedata r:id="rId95" o:title="" croptop="9192f" cropbottom="20212f" cropleft="25361f" cropright="25123f"/>
          </v:shape>
          <o:OLEObject Type="Embed" ProgID="AutoCAD.Drawing.15" ShapeID="_x0000_i1075" DrawAspect="Content" ObjectID="_1620406390" r:id="rId96"/>
        </w:object>
      </w:r>
      <w:r>
        <w:rPr>
          <w:rFonts w:hint="eastAsia"/>
          <w:szCs w:val="24"/>
        </w:rPr>
        <w:t xml:space="preserve">    </w:t>
      </w:r>
      <w:r>
        <w:rPr>
          <w:szCs w:val="24"/>
        </w:rPr>
        <w:object w:dxaOrig="2347" w:dyaOrig="2833">
          <v:shape id="_x0000_i1076" type="#_x0000_t75" style="width:68.25pt;height:80.25pt;mso-position-horizontal-relative:page;mso-position-vertical-relative:page" o:ole="">
            <v:imagedata r:id="rId97" o:title="" croptop="17151f" cropbottom="17757f" cropleft="9364f" cropright="41477f"/>
          </v:shape>
          <o:OLEObject Type="Embed" ProgID="AutoCAD.Drawing.15" ShapeID="_x0000_i1076" DrawAspect="Content" ObjectID="_1620406391" r:id="rId98"/>
        </w:object>
      </w:r>
      <w:r>
        <w:rPr>
          <w:rFonts w:hint="eastAsia"/>
          <w:szCs w:val="24"/>
        </w:rPr>
        <w:t xml:space="preserve">     </w:t>
      </w:r>
      <w:r>
        <w:rPr>
          <w:szCs w:val="24"/>
        </w:rPr>
        <w:object w:dxaOrig="5882" w:dyaOrig="3399">
          <v:shape id="_x0000_i1077" type="#_x0000_t75" style="width:132pt;height:75.75pt;mso-position-horizontal-relative:page;mso-position-vertical-relative:page" o:ole="">
            <v:imagedata r:id="rId99" o:title="" croptop="20212f" cropbottom="8575f" cropleft="7942f" cropright="20742f"/>
          </v:shape>
          <o:OLEObject Type="Embed" ProgID="AutoCAD.Drawing.15" ShapeID="_x0000_i1077" DrawAspect="Content" ObjectID="_1620406392" r:id="rId100"/>
        </w:object>
      </w:r>
    </w:p>
    <w:p w:rsidR="00412E99" w:rsidRDefault="00412E99">
      <w:pPr>
        <w:spacing w:line="300" w:lineRule="auto"/>
        <w:rPr>
          <w:szCs w:val="24"/>
        </w:rPr>
      </w:pPr>
      <w:r>
        <w:rPr>
          <w:rFonts w:hint="eastAsia"/>
          <w:szCs w:val="24"/>
        </w:rPr>
        <w:t xml:space="preserve">                 </w:t>
      </w:r>
      <w:r>
        <w:rPr>
          <w:szCs w:val="24"/>
        </w:rPr>
        <w:t xml:space="preserve">A      </w:t>
      </w:r>
      <w:r>
        <w:rPr>
          <w:rFonts w:hint="eastAsia"/>
          <w:szCs w:val="24"/>
        </w:rPr>
        <w:t xml:space="preserve">        </w:t>
      </w:r>
      <w:r>
        <w:rPr>
          <w:szCs w:val="24"/>
        </w:rPr>
        <w:t>B</w:t>
      </w:r>
      <w:r>
        <w:rPr>
          <w:rFonts w:hint="eastAsia"/>
          <w:szCs w:val="24"/>
        </w:rPr>
        <w:t xml:space="preserve">             </w:t>
      </w:r>
      <w:r>
        <w:rPr>
          <w:szCs w:val="24"/>
        </w:rPr>
        <w:t xml:space="preserve">C                   </w:t>
      </w:r>
      <w:r>
        <w:rPr>
          <w:rFonts w:hint="eastAsia"/>
          <w:szCs w:val="24"/>
        </w:rPr>
        <w:t xml:space="preserve">  </w:t>
      </w:r>
      <w:r>
        <w:rPr>
          <w:szCs w:val="24"/>
        </w:rPr>
        <w:t xml:space="preserve">  D</w:t>
      </w:r>
    </w:p>
    <w:p w:rsidR="00412E99" w:rsidRDefault="00412E99">
      <w:pPr>
        <w:spacing w:line="300" w:lineRule="auto"/>
        <w:rPr>
          <w:szCs w:val="24"/>
        </w:rPr>
      </w:pPr>
      <w:r>
        <w:rPr>
          <w:rFonts w:hAnsi="宋体" w:hint="eastAsia"/>
          <w:szCs w:val="24"/>
        </w:rPr>
        <w:t xml:space="preserve">    </w:t>
      </w:r>
      <w:r>
        <w:rPr>
          <w:rFonts w:hAnsi="宋体"/>
          <w:szCs w:val="24"/>
        </w:rPr>
        <w:t>（</w:t>
      </w:r>
      <w:r>
        <w:rPr>
          <w:szCs w:val="24"/>
        </w:rPr>
        <w:t>1</w:t>
      </w:r>
      <w:r>
        <w:rPr>
          <w:rFonts w:hAnsi="宋体"/>
          <w:szCs w:val="24"/>
        </w:rPr>
        <w:t>）实验室常用无水醋酸钠和碱石灰混合加热制取甲烷，可选用的发生装置是</w:t>
      </w:r>
      <w:r>
        <w:rPr>
          <w:szCs w:val="24"/>
          <w:u w:val="single"/>
        </w:rPr>
        <w:t xml:space="preserve">            </w:t>
      </w:r>
      <w:r>
        <w:rPr>
          <w:rFonts w:hAnsi="宋体"/>
          <w:szCs w:val="24"/>
        </w:rPr>
        <w:t>。</w:t>
      </w:r>
    </w:p>
    <w:p w:rsidR="00412E99" w:rsidRDefault="00412E99">
      <w:pPr>
        <w:spacing w:line="300" w:lineRule="auto"/>
        <w:ind w:firstLineChars="200" w:firstLine="420"/>
        <w:rPr>
          <w:szCs w:val="24"/>
        </w:rPr>
      </w:pPr>
      <w:r>
        <w:rPr>
          <w:szCs w:val="24"/>
        </w:rPr>
        <w:t xml:space="preserve">    </w:t>
      </w:r>
      <w:r>
        <w:rPr>
          <w:rFonts w:hAnsi="宋体"/>
          <w:szCs w:val="24"/>
        </w:rPr>
        <w:t>在做甲烷燃烧实验时，点燃前必须要</w:t>
      </w:r>
      <w:r>
        <w:rPr>
          <w:szCs w:val="24"/>
          <w:u w:val="single"/>
        </w:rPr>
        <w:t xml:space="preserve">               </w:t>
      </w:r>
      <w:r>
        <w:rPr>
          <w:rFonts w:hAnsi="宋体"/>
          <w:szCs w:val="24"/>
        </w:rPr>
        <w:t>，否则会发生危险。</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）若用装置</w:t>
      </w:r>
      <w:r>
        <w:rPr>
          <w:szCs w:val="24"/>
        </w:rPr>
        <w:t>C</w:t>
      </w:r>
      <w:r>
        <w:rPr>
          <w:rFonts w:hAnsi="宋体"/>
          <w:szCs w:val="24"/>
        </w:rPr>
        <w:t>制取</w:t>
      </w:r>
      <w:r>
        <w:rPr>
          <w:szCs w:val="24"/>
        </w:rPr>
        <w:t>CO</w:t>
      </w:r>
      <w:r>
        <w:rPr>
          <w:szCs w:val="24"/>
          <w:vertAlign w:val="subscript"/>
        </w:rPr>
        <w:t>2</w:t>
      </w:r>
      <w:r>
        <w:rPr>
          <w:rFonts w:hAnsi="宋体"/>
          <w:szCs w:val="24"/>
        </w:rPr>
        <w:t>，并把</w:t>
      </w:r>
      <w:r>
        <w:rPr>
          <w:szCs w:val="24"/>
        </w:rPr>
        <w:t>CO</w:t>
      </w:r>
      <w:r>
        <w:rPr>
          <w:szCs w:val="24"/>
          <w:vertAlign w:val="subscript"/>
        </w:rPr>
        <w:t>2</w:t>
      </w:r>
      <w:r>
        <w:rPr>
          <w:rFonts w:hAnsi="宋体"/>
          <w:szCs w:val="24"/>
        </w:rPr>
        <w:t>通入澄清石灰水中，较长时间一直未观察到石灰水变浑浊，其原因是生成的</w:t>
      </w:r>
      <w:r>
        <w:rPr>
          <w:szCs w:val="24"/>
        </w:rPr>
        <w:t>CO</w:t>
      </w:r>
      <w:r>
        <w:rPr>
          <w:szCs w:val="24"/>
          <w:vertAlign w:val="subscript"/>
        </w:rPr>
        <w:t>2</w:t>
      </w:r>
      <w:r>
        <w:rPr>
          <w:rFonts w:hAnsi="宋体"/>
          <w:szCs w:val="24"/>
        </w:rPr>
        <w:t>中混有</w:t>
      </w:r>
      <w:r>
        <w:rPr>
          <w:szCs w:val="24"/>
          <w:u w:val="single"/>
        </w:rPr>
        <w:t xml:space="preserve">           </w:t>
      </w:r>
      <w:r>
        <w:rPr>
          <w:rFonts w:hAnsi="宋体"/>
          <w:szCs w:val="24"/>
        </w:rPr>
        <w:t>气体。</w:t>
      </w:r>
    </w:p>
    <w:p w:rsidR="00412E99" w:rsidRDefault="00412E99">
      <w:pPr>
        <w:spacing w:line="300" w:lineRule="auto"/>
        <w:ind w:firstLineChars="200" w:firstLine="420"/>
        <w:rPr>
          <w:szCs w:val="24"/>
        </w:rPr>
      </w:pPr>
      <w:r>
        <w:rPr>
          <w:rFonts w:hAnsi="宋体"/>
          <w:szCs w:val="24"/>
        </w:rPr>
        <w:t>（</w:t>
      </w:r>
      <w:r>
        <w:rPr>
          <w:szCs w:val="24"/>
        </w:rPr>
        <w:t>3</w:t>
      </w:r>
      <w:r>
        <w:rPr>
          <w:rFonts w:hAnsi="宋体"/>
          <w:szCs w:val="24"/>
        </w:rPr>
        <w:t>）</w:t>
      </w:r>
      <w:r>
        <w:rPr>
          <w:szCs w:val="24"/>
        </w:rPr>
        <w:t>D</w:t>
      </w:r>
      <w:r>
        <w:rPr>
          <w:rFonts w:hAnsi="宋体"/>
          <w:szCs w:val="24"/>
        </w:rPr>
        <w:t>是用</w:t>
      </w:r>
      <w:r>
        <w:rPr>
          <w:szCs w:val="24"/>
        </w:rPr>
        <w:t>CO</w:t>
      </w:r>
      <w:r>
        <w:rPr>
          <w:rFonts w:hAnsi="宋体"/>
          <w:szCs w:val="24"/>
        </w:rPr>
        <w:t>还原</w:t>
      </w:r>
      <w:r>
        <w:rPr>
          <w:szCs w:val="24"/>
        </w:rPr>
        <w:t>CuO</w:t>
      </w:r>
      <w:r>
        <w:rPr>
          <w:rFonts w:hAnsi="宋体"/>
          <w:szCs w:val="24"/>
        </w:rPr>
        <w:t>的实验装置图。实验时，①</w:t>
      </w:r>
      <w:r>
        <w:rPr>
          <w:szCs w:val="24"/>
        </w:rPr>
        <w:t xml:space="preserve"> </w:t>
      </w:r>
      <w:r>
        <w:rPr>
          <w:rFonts w:hAnsi="宋体"/>
          <w:szCs w:val="24"/>
        </w:rPr>
        <w:t>中的现象是</w:t>
      </w:r>
      <w:r>
        <w:rPr>
          <w:szCs w:val="24"/>
          <w:u w:val="single"/>
        </w:rPr>
        <w:t xml:space="preserve">           </w:t>
      </w:r>
      <w:r>
        <w:rPr>
          <w:rFonts w:hAnsi="宋体"/>
          <w:szCs w:val="24"/>
        </w:rPr>
        <w:t>；②</w:t>
      </w:r>
      <w:r>
        <w:rPr>
          <w:szCs w:val="24"/>
        </w:rPr>
        <w:t xml:space="preserve"> </w:t>
      </w:r>
      <w:r>
        <w:rPr>
          <w:rFonts w:hAnsi="宋体"/>
          <w:szCs w:val="24"/>
        </w:rPr>
        <w:t>中的现象是</w:t>
      </w:r>
      <w:r>
        <w:rPr>
          <w:szCs w:val="24"/>
          <w:u w:val="single"/>
        </w:rPr>
        <w:t xml:space="preserve">             </w:t>
      </w:r>
      <w:r>
        <w:rPr>
          <w:rFonts w:hAnsi="宋体"/>
          <w:szCs w:val="24"/>
        </w:rPr>
        <w:t>。</w:t>
      </w:r>
    </w:p>
    <w:p w:rsidR="00412E99" w:rsidRDefault="00412E99">
      <w:pPr>
        <w:spacing w:line="300" w:lineRule="auto"/>
        <w:ind w:firstLineChars="200" w:firstLine="420"/>
        <w:rPr>
          <w:szCs w:val="24"/>
        </w:rPr>
      </w:pPr>
      <w:r>
        <w:rPr>
          <w:rFonts w:hAnsi="宋体"/>
          <w:szCs w:val="24"/>
        </w:rPr>
        <w:t>尾气应该</w:t>
      </w:r>
      <w:r>
        <w:rPr>
          <w:szCs w:val="24"/>
          <w:u w:val="single"/>
        </w:rPr>
        <w:t xml:space="preserve">          </w:t>
      </w:r>
      <w:r>
        <w:rPr>
          <w:rFonts w:hAnsi="宋体"/>
          <w:szCs w:val="24"/>
        </w:rPr>
        <w:t>，以防止和控制尾气中的</w:t>
      </w:r>
      <w:r>
        <w:rPr>
          <w:szCs w:val="24"/>
          <w:u w:val="single"/>
        </w:rPr>
        <w:t xml:space="preserve">        </w:t>
      </w:r>
      <w:r>
        <w:rPr>
          <w:rFonts w:hAnsi="宋体"/>
          <w:szCs w:val="24"/>
        </w:rPr>
        <w:t>对空气的污染。</w:t>
      </w:r>
    </w:p>
    <w:p w:rsidR="00412E99" w:rsidRDefault="00412E99">
      <w:pPr>
        <w:spacing w:line="300" w:lineRule="auto"/>
        <w:ind w:firstLineChars="200" w:firstLine="422"/>
        <w:rPr>
          <w:szCs w:val="24"/>
        </w:rPr>
      </w:pPr>
      <w:r>
        <w:rPr>
          <w:rFonts w:hAnsi="宋体"/>
          <w:b/>
          <w:bCs/>
          <w:color w:val="FF0000"/>
          <w:szCs w:val="24"/>
        </w:rPr>
        <w:t>答案：</w:t>
      </w:r>
      <w:r>
        <w:rPr>
          <w:rFonts w:hAnsi="宋体"/>
          <w:szCs w:val="24"/>
        </w:rPr>
        <w:t>（</w:t>
      </w:r>
      <w:r>
        <w:rPr>
          <w:szCs w:val="24"/>
        </w:rPr>
        <w:t>1</w:t>
      </w:r>
      <w:r>
        <w:rPr>
          <w:rFonts w:hAnsi="宋体"/>
          <w:szCs w:val="24"/>
        </w:rPr>
        <w:t>）</w:t>
      </w:r>
      <w:r>
        <w:rPr>
          <w:szCs w:val="24"/>
        </w:rPr>
        <w:t>B</w:t>
      </w:r>
      <w:r>
        <w:rPr>
          <w:rFonts w:hAnsi="宋体"/>
          <w:szCs w:val="24"/>
        </w:rPr>
        <w:t>；检验甲烷的纯度</w:t>
      </w:r>
      <w:r>
        <w:rPr>
          <w:szCs w:val="24"/>
        </w:rPr>
        <w:t xml:space="preserve">    </w:t>
      </w:r>
      <w:r>
        <w:rPr>
          <w:rFonts w:hAnsi="宋体"/>
          <w:szCs w:val="24"/>
        </w:rPr>
        <w:t>（</w:t>
      </w:r>
      <w:r>
        <w:rPr>
          <w:szCs w:val="24"/>
        </w:rPr>
        <w:t>2</w:t>
      </w:r>
      <w:r>
        <w:rPr>
          <w:rFonts w:hAnsi="宋体"/>
          <w:szCs w:val="24"/>
        </w:rPr>
        <w:t>）氯化氢</w:t>
      </w:r>
    </w:p>
    <w:p w:rsidR="00412E99" w:rsidRDefault="00412E99">
      <w:pPr>
        <w:spacing w:line="300" w:lineRule="auto"/>
        <w:ind w:firstLineChars="200" w:firstLine="420"/>
        <w:rPr>
          <w:szCs w:val="24"/>
        </w:rPr>
      </w:pPr>
      <w:r>
        <w:rPr>
          <w:rFonts w:hAnsi="宋体"/>
          <w:szCs w:val="24"/>
        </w:rPr>
        <w:t>（</w:t>
      </w:r>
      <w:r>
        <w:rPr>
          <w:szCs w:val="24"/>
        </w:rPr>
        <w:t>3</w:t>
      </w:r>
      <w:r>
        <w:rPr>
          <w:rFonts w:hAnsi="宋体"/>
          <w:szCs w:val="24"/>
        </w:rPr>
        <w:t>）黑色的</w:t>
      </w:r>
      <w:r>
        <w:rPr>
          <w:szCs w:val="24"/>
        </w:rPr>
        <w:t>CuO</w:t>
      </w:r>
      <w:r>
        <w:rPr>
          <w:rFonts w:hAnsi="宋体"/>
          <w:szCs w:val="24"/>
        </w:rPr>
        <w:t>逐渐变为红色；澄清的石灰水变浑浊；用气球收集或点燃；一氧化碳</w:t>
      </w:r>
    </w:p>
    <w:p w:rsidR="00412E99" w:rsidRDefault="00412E99">
      <w:pPr>
        <w:spacing w:line="300" w:lineRule="auto"/>
        <w:ind w:firstLineChars="200" w:firstLine="422"/>
        <w:rPr>
          <w:bCs/>
          <w:szCs w:val="24"/>
        </w:rPr>
      </w:pPr>
      <w:r>
        <w:rPr>
          <w:rFonts w:hAnsi="宋体"/>
          <w:b/>
          <w:bCs/>
          <w:color w:val="FF0000"/>
          <w:szCs w:val="24"/>
        </w:rPr>
        <w:t>说明：</w:t>
      </w:r>
      <w:r>
        <w:rPr>
          <w:rFonts w:hAnsi="宋体"/>
          <w:bCs/>
          <w:szCs w:val="24"/>
        </w:rPr>
        <w:t>关于气体制备的知识迁移题应明确所制备气体的特性，反应物的特点等。</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rFonts w:hAnsi="宋体"/>
          <w:b/>
          <w:color w:val="FF0000"/>
          <w:szCs w:val="24"/>
        </w:rPr>
      </w:pPr>
    </w:p>
    <w:p w:rsidR="00412E99" w:rsidRDefault="00412E99">
      <w:pPr>
        <w:spacing w:line="300" w:lineRule="auto"/>
        <w:ind w:firstLineChars="200" w:firstLine="422"/>
        <w:rPr>
          <w:rFonts w:hAnsi="宋体"/>
          <w:b/>
          <w:color w:val="FF0000"/>
          <w:szCs w:val="24"/>
        </w:rPr>
      </w:pPr>
    </w:p>
    <w:p w:rsidR="00412E99" w:rsidRDefault="00412E99">
      <w:pPr>
        <w:spacing w:line="300" w:lineRule="auto"/>
        <w:jc w:val="center"/>
        <w:rPr>
          <w:b/>
          <w:sz w:val="32"/>
          <w:szCs w:val="24"/>
        </w:rPr>
      </w:pPr>
      <w:r>
        <w:rPr>
          <w:rFonts w:hAnsi="宋体"/>
          <w:b/>
          <w:sz w:val="32"/>
          <w:szCs w:val="24"/>
        </w:rPr>
        <w:t>初中总复习</w:t>
      </w:r>
      <w:r>
        <w:rPr>
          <w:b/>
          <w:sz w:val="32"/>
          <w:szCs w:val="24"/>
        </w:rPr>
        <w:t>——</w:t>
      </w:r>
      <w:r>
        <w:rPr>
          <w:rFonts w:hAnsi="宋体"/>
          <w:b/>
          <w:sz w:val="32"/>
          <w:szCs w:val="24"/>
        </w:rPr>
        <w:t>化学计算综合</w:t>
      </w:r>
    </w:p>
    <w:p w:rsidR="00412E99" w:rsidRDefault="00412E99">
      <w:pPr>
        <w:spacing w:line="300" w:lineRule="auto"/>
        <w:ind w:firstLineChars="200" w:firstLine="420"/>
        <w:rPr>
          <w:szCs w:val="24"/>
        </w:rPr>
      </w:pP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【知识掌握】</w:t>
      </w:r>
    </w:p>
    <w:p w:rsidR="00412E99" w:rsidRDefault="00412E99">
      <w:pPr>
        <w:spacing w:line="300" w:lineRule="auto"/>
        <w:ind w:firstLineChars="200" w:firstLine="422"/>
        <w:rPr>
          <w:b/>
          <w:bCs/>
          <w:szCs w:val="24"/>
        </w:rPr>
      </w:pPr>
      <w:r>
        <w:rPr>
          <w:rFonts w:hAnsi="宋体"/>
          <w:b/>
          <w:bCs/>
          <w:szCs w:val="24"/>
        </w:rPr>
        <w:t>【知识点精析】</w:t>
      </w:r>
    </w:p>
    <w:p w:rsidR="00412E99" w:rsidRDefault="00412E99">
      <w:pPr>
        <w:spacing w:line="300" w:lineRule="auto"/>
        <w:ind w:firstLineChars="200" w:firstLine="420"/>
        <w:rPr>
          <w:szCs w:val="24"/>
        </w:rPr>
      </w:pPr>
      <w:r>
        <w:rPr>
          <w:szCs w:val="24"/>
        </w:rPr>
        <w:t xml:space="preserve">1. </w:t>
      </w:r>
      <w:r>
        <w:rPr>
          <w:rFonts w:hAnsi="宋体"/>
          <w:szCs w:val="24"/>
        </w:rPr>
        <w:t>有关化学式的计算：</w:t>
      </w:r>
    </w:p>
    <w:p w:rsidR="00412E99" w:rsidRDefault="00412E99">
      <w:pPr>
        <w:spacing w:line="300" w:lineRule="auto"/>
        <w:ind w:firstLineChars="200" w:firstLine="420"/>
        <w:rPr>
          <w:szCs w:val="24"/>
        </w:rPr>
      </w:pPr>
      <w:r>
        <w:rPr>
          <w:rFonts w:hAnsi="宋体"/>
          <w:szCs w:val="24"/>
        </w:rPr>
        <w:t>基本公式：</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）相对分子质量</w:t>
      </w:r>
      <w:r>
        <w:rPr>
          <w:szCs w:val="24"/>
        </w:rPr>
        <w:t>=</w:t>
      </w:r>
      <w:r>
        <w:rPr>
          <w:rFonts w:hAnsi="宋体"/>
          <w:szCs w:val="24"/>
        </w:rPr>
        <w:t>（化学式中各原子的相对原子质量</w:t>
      </w:r>
      <w:r>
        <w:rPr>
          <w:szCs w:val="24"/>
        </w:rPr>
        <w:t>×</w:t>
      </w:r>
      <w:r>
        <w:rPr>
          <w:rFonts w:hAnsi="宋体"/>
          <w:szCs w:val="24"/>
        </w:rPr>
        <w:t>化学式中该元素原子个数）之和</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）化合物中某元素质量分数</w:t>
      </w:r>
      <w:r>
        <w:rPr>
          <w:szCs w:val="24"/>
        </w:rPr>
        <w:t>=</w:t>
      </w:r>
      <w:r>
        <w:rPr>
          <w:position w:val="-26"/>
          <w:szCs w:val="24"/>
        </w:rPr>
        <w:object w:dxaOrig="4920" w:dyaOrig="641">
          <v:shape id="_x0000_i1078" type="#_x0000_t75" style="width:246pt;height:32.25pt;mso-position-horizontal-relative:page;mso-position-vertical-relative:page" o:ole="">
            <v:imagedata r:id="rId101" o:title=""/>
          </v:shape>
          <o:OLEObject Type="Embed" ProgID="Equation.3" ShapeID="_x0000_i1078" DrawAspect="Content" ObjectID="_1620406393" r:id="rId102"/>
        </w:object>
      </w:r>
    </w:p>
    <w:p w:rsidR="00412E99" w:rsidRDefault="00412E99">
      <w:pPr>
        <w:spacing w:line="300" w:lineRule="auto"/>
        <w:ind w:firstLineChars="200" w:firstLine="420"/>
        <w:rPr>
          <w:szCs w:val="24"/>
        </w:rPr>
      </w:pPr>
      <w:r>
        <w:rPr>
          <w:rFonts w:hAnsi="宋体"/>
          <w:szCs w:val="24"/>
        </w:rPr>
        <w:t>（</w:t>
      </w:r>
      <w:r>
        <w:rPr>
          <w:szCs w:val="24"/>
        </w:rPr>
        <w:t>3</w:t>
      </w:r>
      <w:r>
        <w:rPr>
          <w:rFonts w:hAnsi="宋体"/>
          <w:szCs w:val="24"/>
        </w:rPr>
        <w:t>）元素质量</w:t>
      </w:r>
      <w:r>
        <w:rPr>
          <w:szCs w:val="24"/>
        </w:rPr>
        <w:t>=</w:t>
      </w:r>
      <w:r>
        <w:rPr>
          <w:rFonts w:hAnsi="宋体"/>
          <w:szCs w:val="24"/>
        </w:rPr>
        <w:t>物质质量</w:t>
      </w:r>
      <w:r>
        <w:rPr>
          <w:szCs w:val="24"/>
        </w:rPr>
        <w:t>×</w:t>
      </w:r>
      <w:r>
        <w:rPr>
          <w:rFonts w:hAnsi="宋体"/>
          <w:szCs w:val="24"/>
        </w:rPr>
        <w:t>该元素的质量分数</w:t>
      </w:r>
    </w:p>
    <w:p w:rsidR="00412E99" w:rsidRDefault="00412E99">
      <w:pPr>
        <w:spacing w:line="300" w:lineRule="auto"/>
        <w:ind w:firstLineChars="200" w:firstLine="420"/>
        <w:rPr>
          <w:szCs w:val="24"/>
        </w:rPr>
      </w:pPr>
      <w:r>
        <w:rPr>
          <w:szCs w:val="24"/>
        </w:rPr>
        <w:t xml:space="preserve">2. </w:t>
      </w:r>
      <w:r>
        <w:rPr>
          <w:rFonts w:hAnsi="宋体"/>
          <w:szCs w:val="24"/>
        </w:rPr>
        <w:t>有关溶液的计算</w:t>
      </w:r>
    </w:p>
    <w:p w:rsidR="00412E99" w:rsidRDefault="00412E99">
      <w:pPr>
        <w:spacing w:line="300" w:lineRule="auto"/>
        <w:ind w:firstLineChars="200" w:firstLine="420"/>
        <w:rPr>
          <w:szCs w:val="24"/>
        </w:rPr>
      </w:pPr>
      <w:r>
        <w:rPr>
          <w:rFonts w:hAnsi="宋体"/>
          <w:szCs w:val="24"/>
        </w:rPr>
        <w:t>溶液质量</w:t>
      </w:r>
      <w:r>
        <w:rPr>
          <w:szCs w:val="24"/>
        </w:rPr>
        <w:t>=</w:t>
      </w:r>
      <w:r>
        <w:rPr>
          <w:rFonts w:hAnsi="宋体"/>
          <w:szCs w:val="24"/>
        </w:rPr>
        <w:t>溶质质量</w:t>
      </w:r>
      <w:r>
        <w:rPr>
          <w:szCs w:val="24"/>
        </w:rPr>
        <w:t>+</w:t>
      </w:r>
      <w:r>
        <w:rPr>
          <w:rFonts w:hAnsi="宋体"/>
          <w:szCs w:val="24"/>
        </w:rPr>
        <w:t>溶剂质量</w:t>
      </w:r>
      <w:r>
        <w:rPr>
          <w:szCs w:val="24"/>
        </w:rPr>
        <w:t xml:space="preserve">       </w:t>
      </w:r>
    </w:p>
    <w:p w:rsidR="00412E99" w:rsidRDefault="00412E99">
      <w:pPr>
        <w:spacing w:line="300" w:lineRule="auto"/>
        <w:ind w:firstLineChars="200" w:firstLine="420"/>
        <w:rPr>
          <w:szCs w:val="24"/>
        </w:rPr>
      </w:pPr>
      <w:r>
        <w:rPr>
          <w:rFonts w:hAnsi="宋体"/>
          <w:szCs w:val="24"/>
        </w:rPr>
        <w:t>溶液质量</w:t>
      </w:r>
      <w:r>
        <w:rPr>
          <w:szCs w:val="24"/>
        </w:rPr>
        <w:t>=</w:t>
      </w:r>
      <w:r>
        <w:rPr>
          <w:rFonts w:hAnsi="宋体"/>
          <w:szCs w:val="24"/>
        </w:rPr>
        <w:t>溶液体积</w:t>
      </w:r>
      <w:r>
        <w:rPr>
          <w:szCs w:val="24"/>
        </w:rPr>
        <w:t>×</w:t>
      </w:r>
      <w:r>
        <w:rPr>
          <w:rFonts w:hAnsi="宋体"/>
          <w:szCs w:val="24"/>
        </w:rPr>
        <w:t>密度</w:t>
      </w:r>
    </w:p>
    <w:p w:rsidR="00412E99" w:rsidRDefault="00412E99">
      <w:pPr>
        <w:spacing w:line="300" w:lineRule="auto"/>
        <w:ind w:firstLineChars="200" w:firstLine="420"/>
        <w:rPr>
          <w:szCs w:val="24"/>
        </w:rPr>
      </w:pPr>
      <w:r>
        <w:rPr>
          <w:rFonts w:hAnsi="宋体"/>
          <w:szCs w:val="24"/>
        </w:rPr>
        <w:t>溶质的质量分数</w:t>
      </w:r>
      <w:r>
        <w:rPr>
          <w:position w:val="-26"/>
          <w:szCs w:val="24"/>
        </w:rPr>
        <w:object w:dxaOrig="1722" w:dyaOrig="641">
          <v:shape id="_x0000_i1079" type="#_x0000_t75" style="width:86.25pt;height:32.25pt;mso-position-horizontal-relative:page;mso-position-vertical-relative:page" o:ole="">
            <v:imagedata r:id="rId103" o:title=""/>
          </v:shape>
          <o:OLEObject Type="Embed" ProgID="Equation.3" ShapeID="_x0000_i1079" DrawAspect="Content" ObjectID="_1620406394" r:id="rId104"/>
        </w:object>
      </w:r>
    </w:p>
    <w:p w:rsidR="00412E99" w:rsidRDefault="00412E99">
      <w:pPr>
        <w:spacing w:line="300" w:lineRule="auto"/>
        <w:ind w:firstLineChars="200" w:firstLine="420"/>
        <w:rPr>
          <w:szCs w:val="24"/>
        </w:rPr>
      </w:pPr>
      <w:r>
        <w:rPr>
          <w:rFonts w:hAnsi="宋体"/>
          <w:szCs w:val="24"/>
        </w:rPr>
        <w:t>饱和溶液溶质的质量分数</w:t>
      </w:r>
      <w:r>
        <w:rPr>
          <w:position w:val="-28"/>
          <w:szCs w:val="24"/>
        </w:rPr>
        <w:object w:dxaOrig="2144" w:dyaOrig="661">
          <v:shape id="_x0000_i1080" type="#_x0000_t75" style="width:107.25pt;height:33pt;mso-position-horizontal-relative:page;mso-position-vertical-relative:page" o:ole="">
            <v:imagedata r:id="rId105" o:title=""/>
          </v:shape>
          <o:OLEObject Type="Embed" ProgID="Equation.3" ShapeID="_x0000_i1080" DrawAspect="Content" ObjectID="_1620406395" r:id="rId106"/>
        </w:object>
      </w:r>
    </w:p>
    <w:p w:rsidR="00412E99" w:rsidRDefault="00412E99">
      <w:pPr>
        <w:spacing w:line="300" w:lineRule="auto"/>
        <w:ind w:firstLineChars="200" w:firstLine="420"/>
        <w:rPr>
          <w:szCs w:val="24"/>
        </w:rPr>
      </w:pPr>
      <w:r>
        <w:rPr>
          <w:rFonts w:hAnsi="宋体"/>
          <w:szCs w:val="24"/>
        </w:rPr>
        <w:t>稀释公式：浓溶液质量</w:t>
      </w:r>
      <w:r>
        <w:rPr>
          <w:szCs w:val="24"/>
        </w:rPr>
        <w:t>×</w:t>
      </w:r>
      <w:r>
        <w:rPr>
          <w:rFonts w:hAnsi="宋体"/>
          <w:szCs w:val="24"/>
        </w:rPr>
        <w:t>稀释前浓度</w:t>
      </w:r>
      <w:r>
        <w:rPr>
          <w:szCs w:val="24"/>
        </w:rPr>
        <w:t>=</w:t>
      </w:r>
      <w:r>
        <w:rPr>
          <w:rFonts w:hAnsi="宋体"/>
          <w:szCs w:val="24"/>
        </w:rPr>
        <w:t>稀溶液质量</w:t>
      </w:r>
      <w:r>
        <w:rPr>
          <w:szCs w:val="24"/>
        </w:rPr>
        <w:t>×</w:t>
      </w:r>
      <w:r>
        <w:rPr>
          <w:rFonts w:hAnsi="宋体"/>
          <w:szCs w:val="24"/>
        </w:rPr>
        <w:t>稀释后浓度</w:t>
      </w:r>
    </w:p>
    <w:p w:rsidR="00412E99" w:rsidRDefault="00412E99">
      <w:pPr>
        <w:spacing w:line="300" w:lineRule="auto"/>
        <w:ind w:firstLineChars="200" w:firstLine="420"/>
        <w:rPr>
          <w:szCs w:val="24"/>
        </w:rPr>
      </w:pPr>
      <w:r>
        <w:rPr>
          <w:rFonts w:hAnsi="宋体"/>
          <w:szCs w:val="24"/>
        </w:rPr>
        <w:t>浓溶液质量</w:t>
      </w:r>
      <w:r>
        <w:rPr>
          <w:szCs w:val="24"/>
        </w:rPr>
        <w:t>×</w:t>
      </w:r>
      <w:r>
        <w:rPr>
          <w:rFonts w:hAnsi="宋体"/>
          <w:szCs w:val="24"/>
        </w:rPr>
        <w:t>大浓度</w:t>
      </w:r>
      <w:r>
        <w:rPr>
          <w:szCs w:val="24"/>
        </w:rPr>
        <w:t>+</w:t>
      </w:r>
      <w:r>
        <w:rPr>
          <w:rFonts w:hAnsi="宋体"/>
          <w:szCs w:val="24"/>
        </w:rPr>
        <w:t>稀溶液质量</w:t>
      </w:r>
      <w:r>
        <w:rPr>
          <w:szCs w:val="24"/>
        </w:rPr>
        <w:t>×</w:t>
      </w:r>
      <w:r>
        <w:rPr>
          <w:rFonts w:hAnsi="宋体"/>
          <w:szCs w:val="24"/>
        </w:rPr>
        <w:t>小浓度</w:t>
      </w:r>
      <w:r>
        <w:rPr>
          <w:szCs w:val="24"/>
        </w:rPr>
        <w:t>=</w:t>
      </w:r>
      <w:r>
        <w:rPr>
          <w:rFonts w:hAnsi="宋体"/>
          <w:szCs w:val="24"/>
        </w:rPr>
        <w:t>混合溶液</w:t>
      </w:r>
      <w:r>
        <w:rPr>
          <w:szCs w:val="24"/>
        </w:rPr>
        <w:t>×</w:t>
      </w:r>
      <w:r>
        <w:rPr>
          <w:rFonts w:hAnsi="宋体"/>
          <w:szCs w:val="24"/>
        </w:rPr>
        <w:t>中浓度</w:t>
      </w:r>
    </w:p>
    <w:p w:rsidR="00412E99" w:rsidRDefault="00412E99">
      <w:pPr>
        <w:spacing w:line="300" w:lineRule="auto"/>
        <w:ind w:firstLineChars="200" w:firstLine="422"/>
        <w:rPr>
          <w:szCs w:val="24"/>
        </w:rPr>
      </w:pPr>
      <w:r>
        <w:rPr>
          <w:rFonts w:hAnsi="宋体"/>
          <w:b/>
          <w:bCs/>
          <w:color w:val="FF0000"/>
          <w:szCs w:val="24"/>
        </w:rPr>
        <w:t>注意：</w:t>
      </w:r>
      <w:r>
        <w:rPr>
          <w:rFonts w:hAnsi="宋体"/>
          <w:szCs w:val="24"/>
        </w:rPr>
        <w:t>溶液质量守恒而体积不守恒，当溶液稀释时，</w:t>
      </w:r>
      <w:r>
        <w:rPr>
          <w:position w:val="-12"/>
          <w:szCs w:val="24"/>
        </w:rPr>
        <w:object w:dxaOrig="1422" w:dyaOrig="361">
          <v:shape id="_x0000_i1081" type="#_x0000_t75" style="width:71.25pt;height:18pt;mso-position-horizontal-relative:page;mso-position-vertical-relative:page" o:ole="">
            <v:imagedata r:id="rId107" o:title=""/>
          </v:shape>
          <o:OLEObject Type="Embed" ProgID="Equation.3" ShapeID="_x0000_i1081" DrawAspect="Content" ObjectID="_1620406396" r:id="rId108"/>
        </w:object>
      </w:r>
    </w:p>
    <w:p w:rsidR="00412E99" w:rsidRDefault="00412E99">
      <w:pPr>
        <w:spacing w:line="300" w:lineRule="auto"/>
        <w:ind w:firstLineChars="200" w:firstLine="420"/>
        <w:rPr>
          <w:szCs w:val="24"/>
        </w:rPr>
      </w:pPr>
      <w:r>
        <w:rPr>
          <w:szCs w:val="24"/>
        </w:rPr>
        <w:t xml:space="preserve">3. </w:t>
      </w:r>
      <w:r>
        <w:rPr>
          <w:rFonts w:hAnsi="宋体"/>
          <w:szCs w:val="24"/>
        </w:rPr>
        <w:t>有关化学方程式的计算</w:t>
      </w:r>
    </w:p>
    <w:p w:rsidR="00412E99" w:rsidRDefault="00412E99">
      <w:pPr>
        <w:spacing w:line="300" w:lineRule="auto"/>
        <w:ind w:firstLineChars="200" w:firstLine="420"/>
        <w:rPr>
          <w:szCs w:val="24"/>
        </w:rPr>
      </w:pPr>
      <w:r>
        <w:rPr>
          <w:position w:val="-48"/>
          <w:szCs w:val="24"/>
        </w:rPr>
        <w:object w:dxaOrig="2340" w:dyaOrig="1061">
          <v:shape id="_x0000_i1082" type="#_x0000_t75" style="width:117pt;height:53.25pt;mso-position-horizontal-relative:page;mso-position-vertical-relative:page" o:ole="">
            <v:imagedata r:id="rId109" o:title=""/>
          </v:shape>
          <o:OLEObject Type="Embed" ProgID="Equation.3" ShapeID="_x0000_i1082" DrawAspect="Content" ObjectID="_1620406397" r:id="rId110"/>
        </w:object>
      </w:r>
    </w:p>
    <w:p w:rsidR="00412E99" w:rsidRDefault="00412E99">
      <w:pPr>
        <w:spacing w:line="300" w:lineRule="auto"/>
        <w:ind w:firstLineChars="200" w:firstLine="420"/>
        <w:rPr>
          <w:szCs w:val="24"/>
        </w:rPr>
      </w:pPr>
      <w:r>
        <w:rPr>
          <w:rFonts w:hAnsi="宋体"/>
          <w:szCs w:val="24"/>
        </w:rPr>
        <w:t>设各物质的相对分子质量为</w:t>
      </w:r>
      <w:r>
        <w:rPr>
          <w:szCs w:val="24"/>
        </w:rPr>
        <w:t>M</w:t>
      </w:r>
      <w:r>
        <w:rPr>
          <w:rFonts w:hAnsi="宋体"/>
          <w:szCs w:val="24"/>
        </w:rPr>
        <w:t>，质量为</w:t>
      </w:r>
      <w:r>
        <w:rPr>
          <w:szCs w:val="24"/>
        </w:rPr>
        <w:t>m</w:t>
      </w:r>
      <w:r>
        <w:rPr>
          <w:rFonts w:hAnsi="宋体"/>
          <w:szCs w:val="24"/>
        </w:rPr>
        <w:t>。</w:t>
      </w:r>
    </w:p>
    <w:p w:rsidR="00412E99" w:rsidRDefault="00412E99">
      <w:pPr>
        <w:spacing w:line="300" w:lineRule="auto"/>
        <w:ind w:firstLineChars="200" w:firstLine="420"/>
        <w:rPr>
          <w:szCs w:val="24"/>
        </w:rPr>
      </w:pPr>
      <w:r>
        <w:rPr>
          <w:rFonts w:hAnsi="宋体"/>
          <w:szCs w:val="24"/>
        </w:rPr>
        <w:t>则有：</w:t>
      </w:r>
      <w:r>
        <w:rPr>
          <w:position w:val="-30"/>
          <w:szCs w:val="24"/>
        </w:rPr>
        <w:object w:dxaOrig="2939" w:dyaOrig="700">
          <v:shape id="_x0000_i1083" type="#_x0000_t75" style="width:147pt;height:35.25pt;mso-position-horizontal-relative:page;mso-position-vertical-relative:page" o:ole="">
            <v:imagedata r:id="rId111" o:title=""/>
          </v:shape>
          <o:OLEObject Type="Embed" ProgID="Equation.3" ShapeID="_x0000_i1083" DrawAspect="Content" ObjectID="_1620406398" r:id="rId112"/>
        </w:object>
      </w:r>
    </w:p>
    <w:p w:rsidR="00412E99" w:rsidRDefault="00412E99">
      <w:pPr>
        <w:spacing w:line="300" w:lineRule="auto"/>
        <w:ind w:firstLineChars="200" w:firstLine="420"/>
        <w:rPr>
          <w:szCs w:val="24"/>
        </w:rPr>
      </w:pPr>
      <w:r>
        <w:rPr>
          <w:szCs w:val="24"/>
        </w:rPr>
        <w:t xml:space="preserve">4. </w:t>
      </w:r>
      <w:r>
        <w:rPr>
          <w:rFonts w:hAnsi="宋体"/>
          <w:szCs w:val="24"/>
        </w:rPr>
        <w:t>有关化学方程式和溶液的综合计算</w:t>
      </w:r>
    </w:p>
    <w:p w:rsidR="00412E99" w:rsidRDefault="00412E99">
      <w:pPr>
        <w:spacing w:line="300" w:lineRule="auto"/>
        <w:ind w:firstLineChars="200" w:firstLine="420"/>
        <w:rPr>
          <w:szCs w:val="24"/>
        </w:rPr>
      </w:pPr>
      <w:r>
        <w:rPr>
          <w:rFonts w:hAnsi="宋体"/>
          <w:szCs w:val="24"/>
        </w:rPr>
        <w:t>反应后所得溶液的质量</w:t>
      </w:r>
      <w:r>
        <w:rPr>
          <w:szCs w:val="24"/>
        </w:rPr>
        <w:t>=</w:t>
      </w:r>
      <w:r>
        <w:rPr>
          <w:rFonts w:hAnsi="宋体"/>
          <w:szCs w:val="24"/>
        </w:rPr>
        <w:t>原溶液的质量＋新溶解的物质的质量－反应生成的气体或沉淀的质量。</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【解题方法指导】</w:t>
      </w: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1] </w:t>
      </w:r>
      <w:r>
        <w:rPr>
          <w:rFonts w:hAnsi="宋体"/>
          <w:szCs w:val="24"/>
        </w:rPr>
        <w:t>由</w:t>
      </w:r>
      <w:r>
        <w:rPr>
          <w:szCs w:val="24"/>
        </w:rPr>
        <w:t>Na</w:t>
      </w:r>
      <w:r>
        <w:rPr>
          <w:szCs w:val="24"/>
          <w:vertAlign w:val="subscript"/>
        </w:rPr>
        <w:t>2</w:t>
      </w:r>
      <w:r>
        <w:rPr>
          <w:szCs w:val="24"/>
        </w:rPr>
        <w:t>S</w:t>
      </w:r>
      <w:r>
        <w:rPr>
          <w:rFonts w:hAnsi="宋体"/>
          <w:szCs w:val="24"/>
        </w:rPr>
        <w:t>、</w:t>
      </w:r>
      <w:r>
        <w:rPr>
          <w:szCs w:val="24"/>
        </w:rPr>
        <w:t>Na</w:t>
      </w:r>
      <w:r>
        <w:rPr>
          <w:szCs w:val="24"/>
          <w:vertAlign w:val="subscript"/>
        </w:rPr>
        <w:t>2</w:t>
      </w:r>
      <w:r>
        <w:rPr>
          <w:szCs w:val="24"/>
        </w:rPr>
        <w:t>SO</w:t>
      </w:r>
      <w:r>
        <w:rPr>
          <w:szCs w:val="24"/>
          <w:vertAlign w:val="subscript"/>
        </w:rPr>
        <w:t>3.</w:t>
      </w:r>
      <w:r>
        <w:rPr>
          <w:szCs w:val="24"/>
        </w:rPr>
        <w:t>Na</w:t>
      </w:r>
      <w:r>
        <w:rPr>
          <w:szCs w:val="24"/>
          <w:vertAlign w:val="subscript"/>
        </w:rPr>
        <w:t>2</w:t>
      </w:r>
      <w:r>
        <w:rPr>
          <w:szCs w:val="24"/>
        </w:rPr>
        <w:t>SO</w:t>
      </w:r>
      <w:r>
        <w:rPr>
          <w:szCs w:val="24"/>
          <w:vertAlign w:val="subscript"/>
        </w:rPr>
        <w:t>4</w:t>
      </w:r>
      <w:r>
        <w:rPr>
          <w:rFonts w:hAnsi="宋体"/>
          <w:szCs w:val="24"/>
        </w:rPr>
        <w:t>组成的混合物中，测得含氧元素为</w:t>
      </w:r>
      <w:r>
        <w:rPr>
          <w:szCs w:val="24"/>
        </w:rPr>
        <w:t>22%</w:t>
      </w:r>
      <w:r>
        <w:rPr>
          <w:rFonts w:hAnsi="宋体"/>
          <w:szCs w:val="24"/>
        </w:rPr>
        <w:t>，则其中含硫元素约为（</w:t>
      </w:r>
      <w:r>
        <w:rPr>
          <w:szCs w:val="24"/>
        </w:rPr>
        <w:t xml:space="preserve">    </w:t>
      </w:r>
      <w:r>
        <w:rPr>
          <w:rFonts w:hAnsi="宋体"/>
          <w:szCs w:val="24"/>
        </w:rPr>
        <w:t>）。</w:t>
      </w:r>
    </w:p>
    <w:p w:rsidR="00412E99" w:rsidRDefault="00412E99">
      <w:pPr>
        <w:spacing w:line="300" w:lineRule="auto"/>
        <w:ind w:firstLineChars="200" w:firstLine="420"/>
        <w:rPr>
          <w:szCs w:val="24"/>
        </w:rPr>
      </w:pPr>
      <w:r>
        <w:rPr>
          <w:szCs w:val="24"/>
        </w:rPr>
        <w:t xml:space="preserve">  A. 32%</w:t>
      </w:r>
      <w:r>
        <w:rPr>
          <w:szCs w:val="24"/>
        </w:rPr>
        <w:tab/>
      </w:r>
      <w:r>
        <w:rPr>
          <w:szCs w:val="24"/>
        </w:rPr>
        <w:tab/>
        <w:t>B. 46%</w:t>
      </w:r>
      <w:r>
        <w:rPr>
          <w:szCs w:val="24"/>
        </w:rPr>
        <w:tab/>
      </w:r>
      <w:r>
        <w:rPr>
          <w:szCs w:val="24"/>
        </w:rPr>
        <w:tab/>
        <w:t>C. 78%</w:t>
      </w:r>
      <w:r>
        <w:rPr>
          <w:szCs w:val="24"/>
        </w:rPr>
        <w:tab/>
      </w:r>
      <w:r>
        <w:rPr>
          <w:szCs w:val="24"/>
        </w:rPr>
        <w:tab/>
        <w:t xml:space="preserve">D. </w:t>
      </w:r>
      <w:r>
        <w:rPr>
          <w:rFonts w:hAnsi="宋体"/>
          <w:szCs w:val="24"/>
        </w:rPr>
        <w:t>无法确定</w:t>
      </w:r>
    </w:p>
    <w:p w:rsidR="00412E99" w:rsidRDefault="00412E99">
      <w:pPr>
        <w:spacing w:line="300" w:lineRule="auto"/>
        <w:ind w:firstLineChars="200" w:firstLine="422"/>
        <w:rPr>
          <w:szCs w:val="24"/>
        </w:rPr>
      </w:pPr>
      <w:r>
        <w:rPr>
          <w:rFonts w:hAnsi="宋体"/>
          <w:b/>
          <w:bCs/>
          <w:color w:val="FF0000"/>
          <w:szCs w:val="24"/>
        </w:rPr>
        <w:t>解析：</w:t>
      </w:r>
      <w:r>
        <w:rPr>
          <w:rFonts w:hAnsi="宋体"/>
          <w:szCs w:val="24"/>
        </w:rPr>
        <w:t>本题的考查重点是对化学式的认识、分析和联想。该三种物质组成的混合物中含有三种元素即</w:t>
      </w:r>
      <w:r>
        <w:rPr>
          <w:szCs w:val="24"/>
        </w:rPr>
        <w:t>Na</w:t>
      </w:r>
      <w:r>
        <w:rPr>
          <w:rFonts w:hAnsi="宋体"/>
          <w:szCs w:val="24"/>
        </w:rPr>
        <w:t>、</w:t>
      </w:r>
      <w:r>
        <w:rPr>
          <w:szCs w:val="24"/>
        </w:rPr>
        <w:t>S</w:t>
      </w:r>
      <w:r>
        <w:rPr>
          <w:rFonts w:hAnsi="宋体"/>
          <w:szCs w:val="24"/>
        </w:rPr>
        <w:t>、</w:t>
      </w:r>
      <w:r>
        <w:rPr>
          <w:szCs w:val="24"/>
        </w:rPr>
        <w:t>O</w:t>
      </w:r>
      <w:r>
        <w:rPr>
          <w:rFonts w:hAnsi="宋体"/>
          <w:szCs w:val="24"/>
        </w:rPr>
        <w:t>，由题干所给出的三个化学式可以看出已知元素氧与未知元素硫之间没有直接的联系，但钠元素和硫元素之间有固定的质量比。即</w:t>
      </w:r>
      <w:r>
        <w:rPr>
          <w:szCs w:val="24"/>
        </w:rPr>
        <w:t>Na:S=</w:t>
      </w:r>
      <w:r>
        <w:rPr>
          <w:rFonts w:hAnsi="宋体"/>
          <w:szCs w:val="24"/>
        </w:rPr>
        <w:t>（</w:t>
      </w:r>
      <w:r>
        <w:rPr>
          <w:szCs w:val="24"/>
        </w:rPr>
        <w:t>23×2</w:t>
      </w:r>
      <w:r>
        <w:rPr>
          <w:rFonts w:hAnsi="宋体"/>
          <w:szCs w:val="24"/>
        </w:rPr>
        <w:t>）</w:t>
      </w:r>
      <w:r>
        <w:rPr>
          <w:szCs w:val="24"/>
        </w:rPr>
        <w:t>:32=46:32</w:t>
      </w:r>
      <w:r>
        <w:rPr>
          <w:rFonts w:hAnsi="宋体"/>
          <w:szCs w:val="24"/>
        </w:rPr>
        <w:t>。由于混合物中含氧为：</w:t>
      </w:r>
      <w:r>
        <w:rPr>
          <w:szCs w:val="24"/>
        </w:rPr>
        <w:t>22%</w:t>
      </w:r>
      <w:r>
        <w:rPr>
          <w:rFonts w:hAnsi="宋体"/>
          <w:szCs w:val="24"/>
        </w:rPr>
        <w:t>，所以，钠和硫的质量分数为</w:t>
      </w:r>
      <w:r>
        <w:rPr>
          <w:szCs w:val="24"/>
        </w:rPr>
        <w:t>1</w:t>
      </w:r>
      <w:r>
        <w:rPr>
          <w:rFonts w:hAnsi="宋体"/>
          <w:szCs w:val="24"/>
        </w:rPr>
        <w:t>－</w:t>
      </w:r>
      <w:r>
        <w:rPr>
          <w:szCs w:val="24"/>
        </w:rPr>
        <w:t>22%</w:t>
      </w:r>
      <w:r>
        <w:rPr>
          <w:rFonts w:hAnsi="宋体"/>
          <w:szCs w:val="24"/>
        </w:rPr>
        <w:t>＝</w:t>
      </w:r>
      <w:r>
        <w:rPr>
          <w:szCs w:val="24"/>
        </w:rPr>
        <w:t>78</w:t>
      </w:r>
      <w:r>
        <w:rPr>
          <w:rFonts w:hAnsi="宋体"/>
          <w:szCs w:val="24"/>
        </w:rPr>
        <w:t>％，其中硫的质量分数应为：</w:t>
      </w:r>
      <w:r>
        <w:rPr>
          <w:position w:val="-24"/>
          <w:szCs w:val="24"/>
        </w:rPr>
        <w:object w:dxaOrig="2143" w:dyaOrig="621">
          <v:shape id="_x0000_i1084" type="#_x0000_t75" style="width:107.25pt;height:30.75pt;mso-position-horizontal-relative:page;mso-position-vertical-relative:page" o:ole="">
            <v:imagedata r:id="rId113" o:title=""/>
          </v:shape>
          <o:OLEObject Type="Embed" ProgID="Equation.3" ShapeID="_x0000_i1084" DrawAspect="Content" ObjectID="_1620406399" r:id="rId114"/>
        </w:object>
      </w:r>
      <w:r>
        <w:rPr>
          <w:rFonts w:hAnsi="宋体"/>
          <w:szCs w:val="24"/>
        </w:rPr>
        <w:t>。</w:t>
      </w:r>
    </w:p>
    <w:p w:rsidR="00412E99" w:rsidRDefault="00412E99">
      <w:pPr>
        <w:tabs>
          <w:tab w:val="left" w:pos="630"/>
          <w:tab w:val="left" w:pos="720"/>
          <w:tab w:val="left" w:pos="6510"/>
        </w:tabs>
        <w:spacing w:line="300" w:lineRule="auto"/>
        <w:ind w:firstLineChars="200" w:firstLine="422"/>
        <w:rPr>
          <w:szCs w:val="24"/>
        </w:rPr>
      </w:pPr>
      <w:r>
        <w:rPr>
          <w:rFonts w:hAnsi="宋体"/>
          <w:b/>
          <w:bCs/>
          <w:color w:val="FF0000"/>
          <w:szCs w:val="24"/>
        </w:rPr>
        <w:t>答案：</w:t>
      </w:r>
      <w:r>
        <w:rPr>
          <w:szCs w:val="24"/>
        </w:rPr>
        <w:t xml:space="preserve">A </w:t>
      </w:r>
    </w:p>
    <w:p w:rsidR="00412E99" w:rsidRDefault="00412E99">
      <w:pPr>
        <w:spacing w:line="300" w:lineRule="auto"/>
        <w:ind w:firstLineChars="200" w:firstLine="422"/>
        <w:rPr>
          <w:b/>
          <w:bCs/>
          <w:szCs w:val="24"/>
        </w:rPr>
      </w:pPr>
      <w:r>
        <w:rPr>
          <w:rFonts w:hAnsi="宋体"/>
          <w:b/>
          <w:bCs/>
          <w:color w:val="FF0000"/>
          <w:szCs w:val="24"/>
        </w:rPr>
        <w:t>说明：</w:t>
      </w:r>
      <w:r>
        <w:rPr>
          <w:rFonts w:hAnsi="宋体"/>
          <w:szCs w:val="24"/>
        </w:rPr>
        <w:t>本题的考查重点是对化学式的认识、分析和联想。</w:t>
      </w: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2] </w:t>
      </w:r>
      <w:r>
        <w:rPr>
          <w:rFonts w:hAnsi="宋体"/>
          <w:szCs w:val="24"/>
        </w:rPr>
        <w:t>将等质量的镁、铝、锌、铁四种金属分别与质量相等、溶质的质量分数相同的盐酸反应，其中只有镁和盐酸恰好完全反应。依此，可推断出：</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）金属</w:t>
      </w:r>
      <w:r>
        <w:rPr>
          <w:szCs w:val="24"/>
        </w:rPr>
        <w:t>______</w:t>
      </w:r>
      <w:r>
        <w:rPr>
          <w:rFonts w:hAnsi="宋体"/>
          <w:szCs w:val="24"/>
        </w:rPr>
        <w:t>必有剩余；</w:t>
      </w:r>
    </w:p>
    <w:p w:rsidR="00412E99" w:rsidRDefault="00412E99">
      <w:pPr>
        <w:spacing w:line="300" w:lineRule="auto"/>
        <w:ind w:firstLineChars="200" w:firstLine="420"/>
        <w:rPr>
          <w:szCs w:val="24"/>
        </w:rPr>
      </w:pPr>
      <w:r>
        <w:rPr>
          <w:szCs w:val="24"/>
        </w:rPr>
        <w:t xml:space="preserve">  </w:t>
      </w:r>
      <w:r>
        <w:rPr>
          <w:rFonts w:hAnsi="宋体"/>
          <w:szCs w:val="24"/>
        </w:rPr>
        <w:t>（</w:t>
      </w:r>
      <w:r>
        <w:rPr>
          <w:szCs w:val="24"/>
        </w:rPr>
        <w:t>2</w:t>
      </w:r>
      <w:r>
        <w:rPr>
          <w:rFonts w:hAnsi="宋体"/>
          <w:szCs w:val="24"/>
        </w:rPr>
        <w:t>）金属</w:t>
      </w:r>
      <w:r>
        <w:rPr>
          <w:szCs w:val="24"/>
        </w:rPr>
        <w:t>______</w:t>
      </w:r>
      <w:r>
        <w:rPr>
          <w:rFonts w:hAnsi="宋体"/>
          <w:szCs w:val="24"/>
        </w:rPr>
        <w:t>产生氢气的质量最小；</w:t>
      </w:r>
    </w:p>
    <w:p w:rsidR="00412E99" w:rsidRDefault="00412E99">
      <w:pPr>
        <w:spacing w:line="300" w:lineRule="auto"/>
        <w:ind w:firstLineChars="200" w:firstLine="420"/>
        <w:rPr>
          <w:szCs w:val="24"/>
        </w:rPr>
      </w:pPr>
      <w:r>
        <w:rPr>
          <w:szCs w:val="24"/>
        </w:rPr>
        <w:t xml:space="preserve">  </w:t>
      </w:r>
      <w:r>
        <w:rPr>
          <w:rFonts w:hAnsi="宋体"/>
          <w:szCs w:val="24"/>
        </w:rPr>
        <w:t>（</w:t>
      </w:r>
      <w:r>
        <w:rPr>
          <w:szCs w:val="24"/>
        </w:rPr>
        <w:t>3</w:t>
      </w:r>
      <w:r>
        <w:rPr>
          <w:rFonts w:hAnsi="宋体"/>
          <w:szCs w:val="24"/>
        </w:rPr>
        <w:t>）金属</w:t>
      </w:r>
      <w:r>
        <w:rPr>
          <w:szCs w:val="24"/>
        </w:rPr>
        <w:t>______</w:t>
      </w:r>
      <w:r>
        <w:rPr>
          <w:rFonts w:hAnsi="宋体"/>
          <w:szCs w:val="24"/>
        </w:rPr>
        <w:t>和金属</w:t>
      </w:r>
      <w:r>
        <w:rPr>
          <w:szCs w:val="24"/>
        </w:rPr>
        <w:t>______</w:t>
      </w:r>
      <w:r>
        <w:rPr>
          <w:rFonts w:hAnsi="宋体"/>
          <w:szCs w:val="24"/>
        </w:rPr>
        <w:t>产生氢气的质量相等。</w:t>
      </w:r>
    </w:p>
    <w:p w:rsidR="00412E99" w:rsidRDefault="00412E99">
      <w:pPr>
        <w:spacing w:line="300" w:lineRule="auto"/>
        <w:ind w:firstLineChars="200" w:firstLine="422"/>
        <w:rPr>
          <w:b/>
          <w:bCs/>
          <w:color w:val="FF0000"/>
          <w:szCs w:val="24"/>
        </w:rPr>
      </w:pPr>
      <w:r>
        <w:rPr>
          <w:rFonts w:hAnsi="宋体"/>
          <w:b/>
          <w:bCs/>
          <w:color w:val="FF0000"/>
          <w:szCs w:val="24"/>
        </w:rPr>
        <w:t>解析：</w:t>
      </w:r>
    </w:p>
    <w:p w:rsidR="00412E99" w:rsidRDefault="00412E99">
      <w:pPr>
        <w:spacing w:line="300" w:lineRule="auto"/>
        <w:ind w:firstLineChars="200" w:firstLine="420"/>
        <w:rPr>
          <w:szCs w:val="24"/>
        </w:rPr>
      </w:pPr>
      <w:r>
        <w:rPr>
          <w:rFonts w:hAnsi="宋体"/>
          <w:szCs w:val="24"/>
        </w:rPr>
        <w:t>分析四种金属与盐酸反应的质量关系</w:t>
      </w:r>
    </w:p>
    <w:p w:rsidR="00412E99" w:rsidRDefault="00412E99">
      <w:pPr>
        <w:spacing w:line="300" w:lineRule="auto"/>
        <w:ind w:firstLineChars="200" w:firstLine="420"/>
        <w:rPr>
          <w:szCs w:val="24"/>
        </w:rPr>
      </w:pPr>
      <w:r>
        <w:rPr>
          <w:szCs w:val="24"/>
        </w:rPr>
        <w:t>Mg +  2HCl  =  MgCl</w:t>
      </w:r>
      <w:r>
        <w:rPr>
          <w:szCs w:val="24"/>
          <w:vertAlign w:val="subscript"/>
        </w:rPr>
        <w:t>2</w:t>
      </w:r>
      <w:r>
        <w:rPr>
          <w:szCs w:val="24"/>
        </w:rPr>
        <w:t xml:space="preserve"> + H</w:t>
      </w:r>
      <w:r>
        <w:rPr>
          <w:szCs w:val="24"/>
          <w:vertAlign w:val="subscript"/>
        </w:rPr>
        <w:t>2</w:t>
      </w:r>
      <w:r>
        <w:rPr>
          <w:szCs w:val="24"/>
        </w:rPr>
        <w:t>↑</w:t>
      </w:r>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24"/>
          <w:attr w:name="UnitName" w:val="g"/>
        </w:smartTagPr>
        <w:r>
          <w:rPr>
            <w:szCs w:val="24"/>
          </w:rPr>
          <w:t>24g</w:t>
        </w:r>
      </w:smartTag>
      <w:r>
        <w:rPr>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g"/>
        </w:smartTagPr>
        <w:r>
          <w:rPr>
            <w:szCs w:val="24"/>
          </w:rPr>
          <w:t>2g</w:t>
        </w:r>
      </w:smartTag>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2.4"/>
          <w:attr w:name="UnitName" w:val="g"/>
        </w:smartTagPr>
        <w:r>
          <w:rPr>
            <w:szCs w:val="24"/>
          </w:rPr>
          <w:t>2.4g</w:t>
        </w:r>
      </w:smartTag>
      <w:r>
        <w:rPr>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g"/>
        </w:smartTagPr>
        <w:r>
          <w:rPr>
            <w:szCs w:val="24"/>
          </w:rPr>
          <w:t>0.2g</w:t>
        </w:r>
      </w:smartTag>
    </w:p>
    <w:p w:rsidR="00412E99" w:rsidRDefault="00412E99">
      <w:pPr>
        <w:spacing w:line="300" w:lineRule="auto"/>
        <w:ind w:firstLineChars="200" w:firstLine="420"/>
        <w:rPr>
          <w:szCs w:val="24"/>
        </w:rPr>
      </w:pPr>
      <w:r>
        <w:rPr>
          <w:szCs w:val="24"/>
        </w:rPr>
        <w:t>2Al  +  6HCl  =  2AlCl</w:t>
      </w:r>
      <w:r>
        <w:rPr>
          <w:szCs w:val="24"/>
          <w:vertAlign w:val="subscript"/>
        </w:rPr>
        <w:t>3</w:t>
      </w:r>
      <w:r>
        <w:rPr>
          <w:szCs w:val="24"/>
        </w:rPr>
        <w:t xml:space="preserve"> + 3H</w:t>
      </w:r>
      <w:r>
        <w:rPr>
          <w:szCs w:val="24"/>
          <w:vertAlign w:val="subscript"/>
        </w:rPr>
        <w:t>2</w:t>
      </w:r>
      <w:r>
        <w:rPr>
          <w:szCs w:val="24"/>
        </w:rPr>
        <w:t>↑</w:t>
      </w:r>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54"/>
          <w:attr w:name="UnitName" w:val="g"/>
        </w:smartTagPr>
        <w:r>
          <w:rPr>
            <w:szCs w:val="24"/>
          </w:rPr>
          <w:t>54g</w:t>
        </w:r>
      </w:smartTag>
      <w:r>
        <w:rPr>
          <w:szCs w:val="24"/>
        </w:rPr>
        <w:t xml:space="preserve">                       </w:t>
      </w:r>
      <w:smartTag w:uri="urn:schemas-microsoft-com:office:smarttags" w:element="chmetcnv">
        <w:smartTagPr>
          <w:attr w:name="TCSC" w:val="0"/>
          <w:attr w:name="NumberType" w:val="1"/>
          <w:attr w:name="Negative" w:val="False"/>
          <w:attr w:name="HasSpace" w:val="False"/>
          <w:attr w:name="SourceValue" w:val="6"/>
          <w:attr w:name="UnitName" w:val="g"/>
        </w:smartTagPr>
        <w:r>
          <w:rPr>
            <w:szCs w:val="24"/>
          </w:rPr>
          <w:t>6g</w:t>
        </w:r>
      </w:smartTag>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1.8"/>
          <w:attr w:name="UnitName" w:val="g"/>
        </w:smartTagPr>
        <w:r>
          <w:rPr>
            <w:szCs w:val="24"/>
          </w:rPr>
          <w:t>1.8g</w:t>
        </w:r>
      </w:smartTag>
      <w:r>
        <w:rPr>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g"/>
        </w:smartTagPr>
        <w:r>
          <w:rPr>
            <w:szCs w:val="24"/>
          </w:rPr>
          <w:t>0.2g</w:t>
        </w:r>
      </w:smartTag>
    </w:p>
    <w:p w:rsidR="00412E99" w:rsidRDefault="00412E99">
      <w:pPr>
        <w:spacing w:line="300" w:lineRule="auto"/>
        <w:ind w:firstLineChars="200" w:firstLine="420"/>
        <w:rPr>
          <w:szCs w:val="24"/>
        </w:rPr>
      </w:pPr>
      <w:r>
        <w:rPr>
          <w:szCs w:val="24"/>
        </w:rPr>
        <w:t>Zn  +  2HCl  =  ZnCl</w:t>
      </w:r>
      <w:r>
        <w:rPr>
          <w:szCs w:val="24"/>
          <w:vertAlign w:val="subscript"/>
        </w:rPr>
        <w:t>2</w:t>
      </w:r>
      <w:r>
        <w:rPr>
          <w:szCs w:val="24"/>
        </w:rPr>
        <w:t xml:space="preserve"> + H</w:t>
      </w:r>
      <w:r>
        <w:rPr>
          <w:szCs w:val="24"/>
          <w:vertAlign w:val="subscript"/>
        </w:rPr>
        <w:t>2</w:t>
      </w:r>
      <w:r>
        <w:rPr>
          <w:szCs w:val="24"/>
        </w:rPr>
        <w:t>↑</w:t>
      </w:r>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65"/>
          <w:attr w:name="UnitName" w:val="g"/>
        </w:smartTagPr>
        <w:r>
          <w:rPr>
            <w:szCs w:val="24"/>
          </w:rPr>
          <w:t>65g</w:t>
        </w:r>
      </w:smartTag>
      <w:r>
        <w:rPr>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g"/>
        </w:smartTagPr>
        <w:r>
          <w:rPr>
            <w:szCs w:val="24"/>
          </w:rPr>
          <w:t>2g</w:t>
        </w:r>
      </w:smartTag>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6.5"/>
          <w:attr w:name="UnitName" w:val="g"/>
        </w:smartTagPr>
        <w:r>
          <w:rPr>
            <w:szCs w:val="24"/>
          </w:rPr>
          <w:t>6.5g</w:t>
        </w:r>
      </w:smartTag>
      <w:r>
        <w:rPr>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g"/>
        </w:smartTagPr>
        <w:r>
          <w:rPr>
            <w:szCs w:val="24"/>
          </w:rPr>
          <w:t>0.2g</w:t>
        </w:r>
      </w:smartTag>
    </w:p>
    <w:p w:rsidR="00412E99" w:rsidRDefault="00412E99">
      <w:pPr>
        <w:spacing w:line="300" w:lineRule="auto"/>
        <w:ind w:firstLineChars="200" w:firstLine="420"/>
        <w:rPr>
          <w:szCs w:val="24"/>
        </w:rPr>
      </w:pPr>
      <w:r>
        <w:rPr>
          <w:szCs w:val="24"/>
        </w:rPr>
        <w:t>Fe  +  2HCl  =  ZnCl</w:t>
      </w:r>
      <w:r>
        <w:rPr>
          <w:szCs w:val="24"/>
          <w:vertAlign w:val="subscript"/>
        </w:rPr>
        <w:t>2</w:t>
      </w:r>
      <w:r>
        <w:rPr>
          <w:szCs w:val="24"/>
        </w:rPr>
        <w:t xml:space="preserve"> + H</w:t>
      </w:r>
      <w:r>
        <w:rPr>
          <w:szCs w:val="24"/>
          <w:vertAlign w:val="subscript"/>
        </w:rPr>
        <w:t>2</w:t>
      </w:r>
      <w:r>
        <w:rPr>
          <w:szCs w:val="24"/>
        </w:rPr>
        <w:t>↑</w:t>
      </w:r>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56"/>
          <w:attr w:name="UnitName" w:val="g"/>
        </w:smartTagPr>
        <w:r>
          <w:rPr>
            <w:szCs w:val="24"/>
          </w:rPr>
          <w:t>56g</w:t>
        </w:r>
      </w:smartTag>
      <w:r>
        <w:rPr>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g"/>
        </w:smartTagPr>
        <w:r>
          <w:rPr>
            <w:szCs w:val="24"/>
          </w:rPr>
          <w:t>2g</w:t>
        </w:r>
      </w:smartTag>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True"/>
          <w:attr w:name="SourceValue" w:val="5.6"/>
          <w:attr w:name="UnitName" w:val="g"/>
        </w:smartTagPr>
        <w:r>
          <w:rPr>
            <w:szCs w:val="24"/>
          </w:rPr>
          <w:t>5.6 g</w:t>
        </w:r>
      </w:smartTag>
      <w:r>
        <w:rPr>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g"/>
        </w:smartTagPr>
        <w:r>
          <w:rPr>
            <w:szCs w:val="24"/>
          </w:rPr>
          <w:t>0.2g</w:t>
        </w:r>
      </w:smartTag>
    </w:p>
    <w:p w:rsidR="00412E99" w:rsidRDefault="00412E99">
      <w:pPr>
        <w:spacing w:line="300" w:lineRule="auto"/>
        <w:ind w:firstLineChars="200" w:firstLine="420"/>
        <w:rPr>
          <w:szCs w:val="24"/>
        </w:rPr>
      </w:pPr>
      <w:r>
        <w:rPr>
          <w:rFonts w:hAnsi="宋体"/>
          <w:szCs w:val="24"/>
        </w:rPr>
        <w:t>根据反应方程式计算可知，若产生</w:t>
      </w:r>
      <w:smartTag w:uri="urn:schemas-microsoft-com:office:smarttags" w:element="chmetcnv">
        <w:smartTagPr>
          <w:attr w:name="TCSC" w:val="0"/>
          <w:attr w:name="NumberType" w:val="1"/>
          <w:attr w:name="Negative" w:val="False"/>
          <w:attr w:name="HasSpace" w:val="False"/>
          <w:attr w:name="SourceValue" w:val=".2"/>
          <w:attr w:name="UnitName" w:val="克"/>
        </w:smartTagPr>
        <w:r>
          <w:rPr>
            <w:szCs w:val="24"/>
          </w:rPr>
          <w:t>0.2</w:t>
        </w:r>
        <w:r>
          <w:rPr>
            <w:rFonts w:hAnsi="宋体"/>
            <w:szCs w:val="24"/>
          </w:rPr>
          <w:t>克</w:t>
        </w:r>
      </w:smartTag>
      <w:r>
        <w:rPr>
          <w:rFonts w:hAnsi="宋体"/>
          <w:szCs w:val="24"/>
        </w:rPr>
        <w:t>氢气需要镁</w:t>
      </w:r>
      <w:smartTag w:uri="urn:schemas-microsoft-com:office:smarttags" w:element="chmetcnv">
        <w:smartTagPr>
          <w:attr w:name="TCSC" w:val="0"/>
          <w:attr w:name="NumberType" w:val="1"/>
          <w:attr w:name="Negative" w:val="False"/>
          <w:attr w:name="HasSpace" w:val="False"/>
          <w:attr w:name="SourceValue" w:val="2.4"/>
          <w:attr w:name="UnitName" w:val="克"/>
        </w:smartTagPr>
        <w:r>
          <w:rPr>
            <w:szCs w:val="24"/>
          </w:rPr>
          <w:t>2.4</w:t>
        </w:r>
        <w:r>
          <w:rPr>
            <w:rFonts w:hAnsi="宋体"/>
            <w:szCs w:val="24"/>
          </w:rPr>
          <w:t>克</w:t>
        </w:r>
      </w:smartTag>
      <w:r>
        <w:rPr>
          <w:rFonts w:hAnsi="宋体"/>
          <w:szCs w:val="24"/>
        </w:rPr>
        <w:t>，铝</w:t>
      </w:r>
      <w:smartTag w:uri="urn:schemas-microsoft-com:office:smarttags" w:element="chmetcnv">
        <w:smartTagPr>
          <w:attr w:name="TCSC" w:val="0"/>
          <w:attr w:name="NumberType" w:val="1"/>
          <w:attr w:name="Negative" w:val="False"/>
          <w:attr w:name="HasSpace" w:val="False"/>
          <w:attr w:name="SourceValue" w:val="1.8"/>
          <w:attr w:name="UnitName" w:val="g"/>
        </w:smartTagPr>
        <w:r>
          <w:rPr>
            <w:szCs w:val="24"/>
          </w:rPr>
          <w:t>1.8g</w:t>
        </w:r>
      </w:smartTag>
      <w:r>
        <w:rPr>
          <w:rFonts w:hAnsi="宋体"/>
          <w:szCs w:val="24"/>
        </w:rPr>
        <w:t>，锌</w:t>
      </w:r>
      <w:smartTag w:uri="urn:schemas-microsoft-com:office:smarttags" w:element="chmetcnv">
        <w:smartTagPr>
          <w:attr w:name="TCSC" w:val="0"/>
          <w:attr w:name="NumberType" w:val="1"/>
          <w:attr w:name="Negative" w:val="False"/>
          <w:attr w:name="HasSpace" w:val="False"/>
          <w:attr w:name="SourceValue" w:val="6.5"/>
          <w:attr w:name="UnitName" w:val="克"/>
        </w:smartTagPr>
        <w:r>
          <w:rPr>
            <w:szCs w:val="24"/>
          </w:rPr>
          <w:t>6.5</w:t>
        </w:r>
        <w:r>
          <w:rPr>
            <w:rFonts w:hAnsi="宋体"/>
            <w:szCs w:val="24"/>
          </w:rPr>
          <w:t>克</w:t>
        </w:r>
      </w:smartTag>
      <w:r>
        <w:rPr>
          <w:rFonts w:hAnsi="宋体"/>
          <w:szCs w:val="24"/>
        </w:rPr>
        <w:t>，铁</w:t>
      </w:r>
      <w:smartTag w:uri="urn:schemas-microsoft-com:office:smarttags" w:element="chmetcnv">
        <w:smartTagPr>
          <w:attr w:name="TCSC" w:val="0"/>
          <w:attr w:name="NumberType" w:val="1"/>
          <w:attr w:name="Negative" w:val="False"/>
          <w:attr w:name="HasSpace" w:val="True"/>
          <w:attr w:name="SourceValue" w:val="5.6"/>
          <w:attr w:name="UnitName" w:val="g"/>
        </w:smartTagPr>
        <w:r>
          <w:rPr>
            <w:szCs w:val="24"/>
          </w:rPr>
          <w:t>5.6 g</w:t>
        </w:r>
      </w:smartTag>
      <w:r>
        <w:rPr>
          <w:rFonts w:hAnsi="宋体"/>
          <w:szCs w:val="24"/>
        </w:rPr>
        <w:t>，即与质量相等、溶质的质量分数相同的盐酸（如：溶质质量为</w:t>
      </w:r>
      <w:smartTag w:uri="urn:schemas-microsoft-com:office:smarttags" w:element="chmetcnv">
        <w:smartTagPr>
          <w:attr w:name="TCSC" w:val="0"/>
          <w:attr w:name="NumberType" w:val="1"/>
          <w:attr w:name="Negative" w:val="False"/>
          <w:attr w:name="HasSpace" w:val="False"/>
          <w:attr w:name="SourceValue" w:val="7.3"/>
          <w:attr w:name="UnitName" w:val="g"/>
        </w:smartTagPr>
        <w:r>
          <w:rPr>
            <w:szCs w:val="24"/>
          </w:rPr>
          <w:t>7.3g</w:t>
        </w:r>
      </w:smartTag>
      <w:r>
        <w:rPr>
          <w:rFonts w:hAnsi="宋体"/>
          <w:szCs w:val="24"/>
        </w:rPr>
        <w:t>的盐酸溶液）反应时所需质量</w:t>
      </w:r>
      <w:r>
        <w:rPr>
          <w:szCs w:val="24"/>
        </w:rPr>
        <w:t>m</w:t>
      </w:r>
      <w:r>
        <w:rPr>
          <w:rFonts w:hAnsi="宋体"/>
          <w:szCs w:val="24"/>
        </w:rPr>
        <w:t>（</w:t>
      </w:r>
      <w:r>
        <w:rPr>
          <w:szCs w:val="24"/>
        </w:rPr>
        <w:t>Al</w:t>
      </w:r>
      <w:r>
        <w:rPr>
          <w:rFonts w:hAnsi="宋体"/>
          <w:szCs w:val="24"/>
        </w:rPr>
        <w:t>）</w:t>
      </w:r>
      <w:r>
        <w:rPr>
          <w:szCs w:val="24"/>
        </w:rPr>
        <w:t>&lt;m</w:t>
      </w:r>
      <w:r>
        <w:rPr>
          <w:rFonts w:hAnsi="宋体"/>
          <w:szCs w:val="24"/>
        </w:rPr>
        <w:t>（</w:t>
      </w:r>
      <w:r>
        <w:rPr>
          <w:szCs w:val="24"/>
        </w:rPr>
        <w:t>Mg</w:t>
      </w:r>
      <w:r>
        <w:rPr>
          <w:rFonts w:hAnsi="宋体"/>
          <w:szCs w:val="24"/>
        </w:rPr>
        <w:t>）</w:t>
      </w:r>
      <w:r>
        <w:rPr>
          <w:szCs w:val="24"/>
        </w:rPr>
        <w:t>&lt;m</w:t>
      </w:r>
      <w:r>
        <w:rPr>
          <w:rFonts w:hAnsi="宋体"/>
          <w:szCs w:val="24"/>
        </w:rPr>
        <w:t>（</w:t>
      </w:r>
      <w:r>
        <w:rPr>
          <w:szCs w:val="24"/>
        </w:rPr>
        <w:t>Fe</w:t>
      </w:r>
      <w:r>
        <w:rPr>
          <w:rFonts w:hAnsi="宋体"/>
          <w:szCs w:val="24"/>
        </w:rPr>
        <w:t>）</w:t>
      </w:r>
      <w:r>
        <w:rPr>
          <w:szCs w:val="24"/>
        </w:rPr>
        <w:t>&lt;m</w:t>
      </w:r>
      <w:r>
        <w:rPr>
          <w:rFonts w:hAnsi="宋体"/>
          <w:szCs w:val="24"/>
        </w:rPr>
        <w:t>（</w:t>
      </w:r>
      <w:r>
        <w:rPr>
          <w:szCs w:val="24"/>
        </w:rPr>
        <w:t>Zn</w:t>
      </w:r>
      <w:r>
        <w:rPr>
          <w:rFonts w:hAnsi="宋体"/>
          <w:szCs w:val="24"/>
        </w:rPr>
        <w:t>）。当镁和盐酸恰好完全反应时，</w:t>
      </w:r>
      <w:r>
        <w:rPr>
          <w:szCs w:val="24"/>
        </w:rPr>
        <w:t>m</w:t>
      </w:r>
      <w:r>
        <w:rPr>
          <w:rFonts w:hAnsi="宋体"/>
          <w:szCs w:val="24"/>
        </w:rPr>
        <w:t>（</w:t>
      </w:r>
      <w:r>
        <w:rPr>
          <w:szCs w:val="24"/>
        </w:rPr>
        <w:t>Mg</w:t>
      </w:r>
      <w:r>
        <w:rPr>
          <w:rFonts w:hAnsi="宋体"/>
          <w:szCs w:val="24"/>
        </w:rPr>
        <w:t>）</w:t>
      </w:r>
      <w:r>
        <w:rPr>
          <w:szCs w:val="24"/>
        </w:rPr>
        <w:t>=</w:t>
      </w:r>
      <w:smartTag w:uri="urn:schemas-microsoft-com:office:smarttags" w:element="chmetcnv">
        <w:smartTagPr>
          <w:attr w:name="TCSC" w:val="0"/>
          <w:attr w:name="NumberType" w:val="1"/>
          <w:attr w:name="Negative" w:val="False"/>
          <w:attr w:name="HasSpace" w:val="False"/>
          <w:attr w:name="SourceValue" w:val="2.4"/>
          <w:attr w:name="UnitName" w:val="g"/>
        </w:smartTagPr>
        <w:r>
          <w:rPr>
            <w:szCs w:val="24"/>
          </w:rPr>
          <w:t>2.4g</w:t>
        </w:r>
      </w:smartTag>
      <w:r>
        <w:rPr>
          <w:rFonts w:hAnsi="宋体"/>
          <w:szCs w:val="24"/>
        </w:rPr>
        <w:t>，则此时铝剩余，锌、铁不足量，所以产生氢气质量最少的是锌，产生氢气质量相等的是镁和铝。</w:t>
      </w:r>
    </w:p>
    <w:p w:rsidR="00412E99" w:rsidRDefault="00412E99">
      <w:pPr>
        <w:spacing w:line="300" w:lineRule="auto"/>
        <w:ind w:firstLineChars="200" w:firstLine="422"/>
        <w:rPr>
          <w:szCs w:val="24"/>
        </w:rPr>
      </w:pPr>
      <w:r>
        <w:rPr>
          <w:rFonts w:hAnsi="宋体"/>
          <w:b/>
          <w:bCs/>
          <w:color w:val="FF0000"/>
          <w:szCs w:val="24"/>
        </w:rPr>
        <w:t>答案：</w:t>
      </w:r>
      <w:r>
        <w:rPr>
          <w:szCs w:val="24"/>
        </w:rPr>
        <w:t xml:space="preserve"> </w:t>
      </w:r>
      <w:r>
        <w:rPr>
          <w:rFonts w:hAnsi="宋体"/>
          <w:szCs w:val="24"/>
        </w:rPr>
        <w:t>（</w:t>
      </w:r>
      <w:r>
        <w:rPr>
          <w:szCs w:val="24"/>
        </w:rPr>
        <w:t>1</w:t>
      </w:r>
      <w:r>
        <w:rPr>
          <w:rFonts w:hAnsi="宋体"/>
          <w:szCs w:val="24"/>
        </w:rPr>
        <w:t>）铝；（</w:t>
      </w:r>
      <w:r>
        <w:rPr>
          <w:szCs w:val="24"/>
        </w:rPr>
        <w:t>2</w:t>
      </w:r>
      <w:r>
        <w:rPr>
          <w:rFonts w:hAnsi="宋体"/>
          <w:szCs w:val="24"/>
        </w:rPr>
        <w:t>）锌；（</w:t>
      </w:r>
      <w:r>
        <w:rPr>
          <w:szCs w:val="24"/>
        </w:rPr>
        <w:t>3</w:t>
      </w:r>
      <w:r>
        <w:rPr>
          <w:rFonts w:hAnsi="宋体"/>
          <w:szCs w:val="24"/>
        </w:rPr>
        <w:t>）镁、铝</w:t>
      </w:r>
    </w:p>
    <w:p w:rsidR="00412E99" w:rsidRDefault="00412E99">
      <w:pPr>
        <w:spacing w:line="300" w:lineRule="auto"/>
        <w:ind w:firstLineChars="200" w:firstLine="422"/>
        <w:rPr>
          <w:szCs w:val="24"/>
        </w:rPr>
      </w:pPr>
      <w:r>
        <w:rPr>
          <w:rFonts w:hAnsi="宋体"/>
          <w:b/>
          <w:bCs/>
          <w:color w:val="FF0000"/>
          <w:szCs w:val="24"/>
        </w:rPr>
        <w:t>说明：</w:t>
      </w:r>
      <w:r>
        <w:rPr>
          <w:rFonts w:hAnsi="宋体"/>
          <w:szCs w:val="24"/>
        </w:rPr>
        <w:t>金属与酸的反应关键要看好谁是</w:t>
      </w:r>
      <w:r>
        <w:rPr>
          <w:szCs w:val="24"/>
        </w:rPr>
        <w:t>“</w:t>
      </w:r>
      <w:r>
        <w:rPr>
          <w:rFonts w:hAnsi="宋体"/>
          <w:szCs w:val="24"/>
        </w:rPr>
        <w:t>足量</w:t>
      </w:r>
      <w:r>
        <w:rPr>
          <w:szCs w:val="24"/>
        </w:rPr>
        <w:t>”</w:t>
      </w:r>
      <w:r>
        <w:rPr>
          <w:rFonts w:hAnsi="宋体"/>
          <w:szCs w:val="24"/>
        </w:rPr>
        <w:t>或</w:t>
      </w:r>
      <w:r>
        <w:rPr>
          <w:szCs w:val="24"/>
        </w:rPr>
        <w:t>“</w:t>
      </w:r>
      <w:r>
        <w:rPr>
          <w:rFonts w:hAnsi="宋体"/>
          <w:szCs w:val="24"/>
        </w:rPr>
        <w:t>过量</w:t>
      </w:r>
      <w:r>
        <w:rPr>
          <w:szCs w:val="24"/>
        </w:rPr>
        <w:t>”</w:t>
      </w:r>
      <w:r>
        <w:rPr>
          <w:rFonts w:hAnsi="宋体"/>
          <w:szCs w:val="24"/>
        </w:rPr>
        <w:t>的。</w:t>
      </w:r>
    </w:p>
    <w:p w:rsidR="00412E99" w:rsidRDefault="00412E99">
      <w:pPr>
        <w:spacing w:line="300" w:lineRule="auto"/>
        <w:ind w:firstLineChars="200" w:firstLine="420"/>
        <w:rPr>
          <w:szCs w:val="24"/>
        </w:rPr>
      </w:pPr>
      <w:r>
        <w:rPr>
          <w:rFonts w:hAnsi="宋体"/>
          <w:szCs w:val="24"/>
        </w:rPr>
        <w:t>（</w:t>
      </w:r>
      <w:r>
        <w:rPr>
          <w:szCs w:val="24"/>
        </w:rPr>
        <w:t>1</w:t>
      </w:r>
      <w:r>
        <w:rPr>
          <w:rFonts w:hAnsi="宋体"/>
          <w:szCs w:val="24"/>
        </w:rPr>
        <w:t>）等质量的</w:t>
      </w:r>
      <w:r>
        <w:rPr>
          <w:szCs w:val="24"/>
        </w:rPr>
        <w:t>Na</w:t>
      </w:r>
      <w:r>
        <w:rPr>
          <w:rFonts w:hAnsi="宋体"/>
          <w:szCs w:val="24"/>
        </w:rPr>
        <w:t>、</w:t>
      </w:r>
      <w:r>
        <w:rPr>
          <w:szCs w:val="24"/>
        </w:rPr>
        <w:t>Mg</w:t>
      </w:r>
      <w:r>
        <w:rPr>
          <w:rFonts w:hAnsi="宋体"/>
          <w:szCs w:val="24"/>
        </w:rPr>
        <w:t>、</w:t>
      </w:r>
      <w:r>
        <w:rPr>
          <w:szCs w:val="24"/>
        </w:rPr>
        <w:t>Al</w:t>
      </w:r>
      <w:r>
        <w:rPr>
          <w:rFonts w:hAnsi="宋体"/>
          <w:szCs w:val="24"/>
        </w:rPr>
        <w:t>、</w:t>
      </w:r>
      <w:r>
        <w:rPr>
          <w:szCs w:val="24"/>
        </w:rPr>
        <w:t>Zn</w:t>
      </w:r>
      <w:r>
        <w:rPr>
          <w:rFonts w:hAnsi="宋体"/>
          <w:szCs w:val="24"/>
        </w:rPr>
        <w:t>、</w:t>
      </w:r>
      <w:r>
        <w:rPr>
          <w:szCs w:val="24"/>
        </w:rPr>
        <w:t>Fe</w:t>
      </w:r>
      <w:r>
        <w:rPr>
          <w:rFonts w:hAnsi="宋体"/>
          <w:szCs w:val="24"/>
        </w:rPr>
        <w:t>五种常见金属与足量酸反应生成</w:t>
      </w:r>
      <w:r>
        <w:rPr>
          <w:szCs w:val="24"/>
        </w:rPr>
        <w:t>H</w:t>
      </w:r>
      <w:r>
        <w:rPr>
          <w:szCs w:val="24"/>
          <w:vertAlign w:val="subscript"/>
        </w:rPr>
        <w:t>2</w:t>
      </w:r>
      <w:r>
        <w:rPr>
          <w:szCs w:val="24"/>
        </w:rPr>
        <w:t xml:space="preserve"> </w:t>
      </w:r>
      <w:r>
        <w:rPr>
          <w:rFonts w:hAnsi="宋体"/>
          <w:szCs w:val="24"/>
        </w:rPr>
        <w:t>能力强弱：</w:t>
      </w:r>
      <w:r>
        <w:rPr>
          <w:szCs w:val="24"/>
        </w:rPr>
        <w:t>Al&gt;Mg&gt;Na&gt;Fe&gt;Zn</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2</w:t>
      </w:r>
      <w:r>
        <w:rPr>
          <w:rFonts w:hAnsi="宋体"/>
          <w:szCs w:val="24"/>
        </w:rPr>
        <w:t>）同种酸，天平平衡，一定没剩余的是酸，一定剩余的是放氢气能力强的金属，可能剩余的是能力弱的金属；天平不平，一定向放氢气能力弱的金属一边偏。不同种酸，向相对分子质量和大的一侧偏（</w:t>
      </w:r>
      <w:r>
        <w:rPr>
          <w:szCs w:val="24"/>
        </w:rPr>
        <w:t>H</w:t>
      </w:r>
      <w:r>
        <w:rPr>
          <w:szCs w:val="24"/>
          <w:vertAlign w:val="subscript"/>
        </w:rPr>
        <w:t>2</w:t>
      </w:r>
      <w:r>
        <w:rPr>
          <w:szCs w:val="24"/>
        </w:rPr>
        <w:t>SO</w:t>
      </w:r>
      <w:r>
        <w:rPr>
          <w:szCs w:val="24"/>
          <w:vertAlign w:val="subscript"/>
        </w:rPr>
        <w:t>4</w:t>
      </w:r>
      <w:r>
        <w:rPr>
          <w:szCs w:val="24"/>
        </w:rPr>
        <w:t>~98</w:t>
      </w:r>
      <w:r>
        <w:rPr>
          <w:rFonts w:hAnsi="宋体"/>
          <w:szCs w:val="24"/>
        </w:rPr>
        <w:t>，</w:t>
      </w:r>
      <w:r>
        <w:rPr>
          <w:szCs w:val="24"/>
        </w:rPr>
        <w:t>2HCl~73</w:t>
      </w:r>
      <w:r>
        <w:rPr>
          <w:rFonts w:hAnsi="宋体"/>
          <w:szCs w:val="24"/>
        </w:rPr>
        <w:t>）。</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【考点突破】</w:t>
      </w:r>
    </w:p>
    <w:p w:rsidR="00412E99" w:rsidRDefault="00412E99">
      <w:pPr>
        <w:spacing w:line="300" w:lineRule="auto"/>
        <w:ind w:firstLineChars="200" w:firstLine="422"/>
        <w:rPr>
          <w:b/>
          <w:bCs/>
          <w:szCs w:val="24"/>
        </w:rPr>
      </w:pPr>
      <w:r>
        <w:rPr>
          <w:rFonts w:hAnsi="宋体"/>
          <w:b/>
          <w:bCs/>
          <w:szCs w:val="24"/>
        </w:rPr>
        <w:t>【考点指要】</w:t>
      </w:r>
    </w:p>
    <w:p w:rsidR="00412E99" w:rsidRDefault="00412E99">
      <w:pPr>
        <w:widowControl/>
        <w:spacing w:line="300" w:lineRule="auto"/>
        <w:ind w:firstLineChars="200" w:firstLine="420"/>
        <w:rPr>
          <w:color w:val="000000"/>
          <w:kern w:val="0"/>
          <w:szCs w:val="24"/>
        </w:rPr>
      </w:pPr>
      <w:r>
        <w:rPr>
          <w:rFonts w:hAnsi="宋体"/>
          <w:bCs/>
          <w:szCs w:val="24"/>
        </w:rPr>
        <w:t>化学计算是综合考查学生学习能力的一种题型，</w:t>
      </w:r>
      <w:r>
        <w:rPr>
          <w:rFonts w:hAnsi="宋体"/>
          <w:color w:val="000000"/>
          <w:kern w:val="0"/>
          <w:szCs w:val="24"/>
        </w:rPr>
        <w:t>中考一般考查化学式的计算、溶质的质量分数的计算、溶液的稀释、化学方程式与溶质质量分数的综合计算等有关内容，在各类题型中均有所体现，约占总分值的</w:t>
      </w:r>
      <w:r>
        <w:rPr>
          <w:color w:val="000000"/>
          <w:kern w:val="0"/>
          <w:szCs w:val="24"/>
        </w:rPr>
        <w:t>1/5</w:t>
      </w:r>
      <w:r>
        <w:rPr>
          <w:rFonts w:hAnsi="宋体"/>
          <w:color w:val="000000"/>
          <w:kern w:val="0"/>
          <w:szCs w:val="24"/>
        </w:rPr>
        <w:t>。化学计算是学习的难点，复习时可在基本概念和原理、元素化合物等各部分知识的复习中，加上该知识中的有关计算因素，使难点得到分散。</w:t>
      </w:r>
    </w:p>
    <w:p w:rsidR="00412E99" w:rsidRDefault="00412E99">
      <w:pPr>
        <w:spacing w:line="300" w:lineRule="auto"/>
        <w:ind w:firstLineChars="200" w:firstLine="422"/>
        <w:rPr>
          <w:b/>
          <w:bCs/>
          <w:szCs w:val="24"/>
        </w:rPr>
      </w:pPr>
    </w:p>
    <w:p w:rsidR="00412E99" w:rsidRDefault="00412E99">
      <w:pPr>
        <w:spacing w:line="300" w:lineRule="auto"/>
        <w:ind w:firstLineChars="200" w:firstLine="422"/>
        <w:rPr>
          <w:b/>
          <w:bCs/>
          <w:szCs w:val="24"/>
        </w:rPr>
      </w:pPr>
      <w:r>
        <w:rPr>
          <w:rFonts w:hAnsi="宋体"/>
          <w:b/>
          <w:bCs/>
          <w:szCs w:val="24"/>
        </w:rPr>
        <w:t>【典型例题分析】</w:t>
      </w:r>
    </w:p>
    <w:p w:rsidR="00412E99" w:rsidRDefault="00412E99">
      <w:pPr>
        <w:tabs>
          <w:tab w:val="left" w:pos="630"/>
          <w:tab w:val="left" w:pos="720"/>
          <w:tab w:val="left" w:pos="6510"/>
        </w:tabs>
        <w:spacing w:line="300" w:lineRule="auto"/>
        <w:ind w:firstLineChars="200" w:firstLine="420"/>
        <w:rPr>
          <w:szCs w:val="24"/>
        </w:rPr>
      </w:pPr>
      <w:r>
        <w:rPr>
          <w:szCs w:val="24"/>
        </w:rPr>
        <w:t>[</w:t>
      </w:r>
      <w:r>
        <w:rPr>
          <w:rFonts w:hAnsi="宋体"/>
          <w:szCs w:val="24"/>
        </w:rPr>
        <w:t>例</w:t>
      </w:r>
      <w:r>
        <w:rPr>
          <w:szCs w:val="24"/>
        </w:rPr>
        <w:t>1]</w:t>
      </w:r>
      <w:r>
        <w:rPr>
          <w:rFonts w:hAnsi="宋体"/>
          <w:szCs w:val="24"/>
        </w:rPr>
        <w:t>（</w:t>
      </w:r>
      <w:r>
        <w:rPr>
          <w:szCs w:val="24"/>
        </w:rPr>
        <w:t>05</w:t>
      </w:r>
      <w:r>
        <w:rPr>
          <w:rFonts w:hAnsi="宋体"/>
          <w:szCs w:val="24"/>
        </w:rPr>
        <w:t>南京期末考题）</w:t>
      </w:r>
      <w:r>
        <w:rPr>
          <w:szCs w:val="24"/>
        </w:rPr>
        <w:t xml:space="preserve"> </w:t>
      </w:r>
      <w:smartTag w:uri="urn:schemas-microsoft-com:office:smarttags" w:element="chmetcnv">
        <w:smartTagPr>
          <w:attr w:name="TCSC" w:val="0"/>
          <w:attr w:name="NumberType" w:val="1"/>
          <w:attr w:name="Negative" w:val="False"/>
          <w:attr w:name="HasSpace" w:val="True"/>
          <w:attr w:name="SourceValue" w:val="6.5"/>
          <w:attr w:name="UnitName" w:val="g"/>
        </w:smartTagPr>
        <w:r>
          <w:rPr>
            <w:szCs w:val="24"/>
          </w:rPr>
          <w:t>6.5 g</w:t>
        </w:r>
      </w:smartTag>
      <w:r>
        <w:rPr>
          <w:rFonts w:hAnsi="宋体"/>
          <w:szCs w:val="24"/>
        </w:rPr>
        <w:t>锌粒和</w:t>
      </w:r>
      <w:r>
        <w:rPr>
          <w:szCs w:val="24"/>
        </w:rPr>
        <w:t xml:space="preserve">80 </w:t>
      </w:r>
      <w:r>
        <w:rPr>
          <w:rFonts w:hAnsi="宋体"/>
          <w:szCs w:val="24"/>
        </w:rPr>
        <w:t>毫升密度为</w:t>
      </w:r>
      <w:smartTag w:uri="urn:schemas-microsoft-com:office:smarttags" w:element="chmetcnv">
        <w:smartTagPr>
          <w:attr w:name="TCSC" w:val="0"/>
          <w:attr w:name="NumberType" w:val="1"/>
          <w:attr w:name="Negative" w:val="False"/>
          <w:attr w:name="HasSpace" w:val="True"/>
          <w:attr w:name="SourceValue" w:val="1.2"/>
          <w:attr w:name="UnitName" w:val="g"/>
        </w:smartTagPr>
        <w:r>
          <w:rPr>
            <w:szCs w:val="24"/>
          </w:rPr>
          <w:t>1.2 g</w:t>
        </w:r>
      </w:smartTag>
      <w:r>
        <w:rPr>
          <w:szCs w:val="24"/>
        </w:rPr>
        <w:t>/cm</w:t>
      </w:r>
      <w:r>
        <w:rPr>
          <w:szCs w:val="24"/>
          <w:vertAlign w:val="superscript"/>
        </w:rPr>
        <w:t>3</w:t>
      </w:r>
      <w:r>
        <w:rPr>
          <w:rFonts w:hAnsi="宋体"/>
          <w:szCs w:val="24"/>
        </w:rPr>
        <w:t>的稀硫酸恰好完全反应。将反应所得到的溶液蒸发多少克水，才能刚好形成</w:t>
      </w:r>
      <w:smartTag w:uri="urn:schemas-microsoft-com:office:smarttags" w:element="chmetcnv">
        <w:smartTagPr>
          <w:attr w:name="TCSC" w:val="0"/>
          <w:attr w:name="NumberType" w:val="1"/>
          <w:attr w:name="Negative" w:val="False"/>
          <w:attr w:name="HasSpace" w:val="False"/>
          <w:attr w:name="SourceValue" w:val="20"/>
          <w:attr w:name="UnitName" w:val="℃"/>
        </w:smartTagPr>
        <w:r>
          <w:rPr>
            <w:szCs w:val="24"/>
          </w:rPr>
          <w:t>20</w:t>
        </w:r>
        <w:r>
          <w:rPr>
            <w:rFonts w:hAnsi="宋体"/>
            <w:szCs w:val="24"/>
          </w:rPr>
          <w:t>℃</w:t>
        </w:r>
      </w:smartTag>
      <w:r>
        <w:rPr>
          <w:rFonts w:hAnsi="宋体"/>
          <w:szCs w:val="24"/>
        </w:rPr>
        <w:t>时的饱和溶液？（</w:t>
      </w:r>
      <w:smartTag w:uri="urn:schemas-microsoft-com:office:smarttags" w:element="chmetcnv">
        <w:smartTagPr>
          <w:attr w:name="TCSC" w:val="0"/>
          <w:attr w:name="NumberType" w:val="1"/>
          <w:attr w:name="Negative" w:val="False"/>
          <w:attr w:name="HasSpace" w:val="False"/>
          <w:attr w:name="SourceValue" w:val="20"/>
          <w:attr w:name="UnitName" w:val="℃"/>
        </w:smartTagPr>
        <w:r>
          <w:rPr>
            <w:szCs w:val="24"/>
          </w:rPr>
          <w:t>20</w:t>
        </w:r>
        <w:r>
          <w:rPr>
            <w:rFonts w:hAnsi="宋体"/>
            <w:szCs w:val="24"/>
          </w:rPr>
          <w:t>℃</w:t>
        </w:r>
      </w:smartTag>
      <w:r>
        <w:rPr>
          <w:rFonts w:hAnsi="宋体"/>
          <w:szCs w:val="24"/>
        </w:rPr>
        <w:t>时硫酸锌的溶解度是</w:t>
      </w:r>
      <w:smartTag w:uri="urn:schemas-microsoft-com:office:smarttags" w:element="chmetcnv">
        <w:smartTagPr>
          <w:attr w:name="TCSC" w:val="0"/>
          <w:attr w:name="NumberType" w:val="1"/>
          <w:attr w:name="Negative" w:val="False"/>
          <w:attr w:name="HasSpace" w:val="True"/>
          <w:attr w:name="SourceValue" w:val="32.2"/>
          <w:attr w:name="UnitName" w:val="g"/>
        </w:smartTagPr>
        <w:r>
          <w:rPr>
            <w:szCs w:val="24"/>
          </w:rPr>
          <w:t>32.2 g</w:t>
        </w:r>
      </w:smartTag>
      <w:r>
        <w:rPr>
          <w:rFonts w:hAnsi="宋体"/>
          <w:szCs w:val="24"/>
        </w:rPr>
        <w:t>）</w:t>
      </w:r>
    </w:p>
    <w:p w:rsidR="00412E99" w:rsidRDefault="00412E99">
      <w:pPr>
        <w:spacing w:line="300" w:lineRule="auto"/>
        <w:ind w:firstLineChars="200" w:firstLine="422"/>
        <w:rPr>
          <w:b/>
          <w:bCs/>
          <w:color w:val="FF0000"/>
          <w:szCs w:val="24"/>
        </w:rPr>
      </w:pPr>
      <w:r>
        <w:rPr>
          <w:rFonts w:hAnsi="宋体"/>
          <w:b/>
          <w:bCs/>
          <w:color w:val="FF0000"/>
          <w:szCs w:val="24"/>
        </w:rPr>
        <w:t>解析：</w:t>
      </w:r>
    </w:p>
    <w:p w:rsidR="00412E99" w:rsidRDefault="00412E99">
      <w:pPr>
        <w:spacing w:line="300" w:lineRule="auto"/>
        <w:ind w:firstLineChars="200" w:firstLine="420"/>
        <w:rPr>
          <w:szCs w:val="24"/>
        </w:rPr>
      </w:pPr>
      <w:r>
        <w:rPr>
          <w:rFonts w:hAnsi="宋体"/>
          <w:szCs w:val="24"/>
        </w:rPr>
        <w:t>设生成的硫酸锌的质量为</w:t>
      </w:r>
      <w:r>
        <w:rPr>
          <w:szCs w:val="24"/>
        </w:rPr>
        <w:t>x</w:t>
      </w:r>
      <w:r>
        <w:rPr>
          <w:rFonts w:hAnsi="宋体"/>
          <w:szCs w:val="24"/>
        </w:rPr>
        <w:t>，参加反应的硫酸溶质的质量为</w:t>
      </w:r>
      <w:r>
        <w:rPr>
          <w:szCs w:val="24"/>
        </w:rPr>
        <w:t>y</w:t>
      </w:r>
      <w:r>
        <w:rPr>
          <w:rFonts w:hAnsi="宋体"/>
          <w:szCs w:val="24"/>
        </w:rPr>
        <w:t>。</w:t>
      </w:r>
    </w:p>
    <w:p w:rsidR="00412E99" w:rsidRDefault="00412E99">
      <w:pPr>
        <w:spacing w:line="300" w:lineRule="auto"/>
        <w:ind w:firstLineChars="200" w:firstLine="420"/>
        <w:rPr>
          <w:szCs w:val="24"/>
        </w:rPr>
      </w:pPr>
      <w:r>
        <w:rPr>
          <w:szCs w:val="24"/>
        </w:rPr>
        <w:t>Zn + H</w:t>
      </w:r>
      <w:r>
        <w:rPr>
          <w:szCs w:val="24"/>
          <w:vertAlign w:val="subscript"/>
        </w:rPr>
        <w:t>2</w:t>
      </w:r>
      <w:r>
        <w:rPr>
          <w:szCs w:val="24"/>
        </w:rPr>
        <w:t>SO</w:t>
      </w:r>
      <w:r>
        <w:rPr>
          <w:szCs w:val="24"/>
          <w:vertAlign w:val="subscript"/>
        </w:rPr>
        <w:t>4</w:t>
      </w:r>
      <w:r>
        <w:rPr>
          <w:szCs w:val="24"/>
        </w:rPr>
        <w:t xml:space="preserve"> = ZnSO</w:t>
      </w:r>
      <w:r>
        <w:rPr>
          <w:szCs w:val="24"/>
          <w:vertAlign w:val="subscript"/>
        </w:rPr>
        <w:t>4</w:t>
      </w:r>
      <w:r>
        <w:rPr>
          <w:szCs w:val="24"/>
        </w:rPr>
        <w:t xml:space="preserve"> +H</w:t>
      </w:r>
      <w:r>
        <w:rPr>
          <w:szCs w:val="24"/>
          <w:vertAlign w:val="subscript"/>
        </w:rPr>
        <w:t>2</w:t>
      </w:r>
      <w:r>
        <w:rPr>
          <w:szCs w:val="24"/>
        </w:rPr>
        <w:t>↑</w:t>
      </w:r>
    </w:p>
    <w:p w:rsidR="00412E99" w:rsidRDefault="00412E99">
      <w:pPr>
        <w:spacing w:line="300" w:lineRule="auto"/>
        <w:ind w:firstLineChars="200" w:firstLine="420"/>
        <w:rPr>
          <w:szCs w:val="24"/>
        </w:rPr>
      </w:pPr>
      <w:r>
        <w:rPr>
          <w:szCs w:val="24"/>
        </w:rPr>
        <w:t>65    98    161</w:t>
      </w:r>
    </w:p>
    <w:p w:rsidR="00412E99" w:rsidRDefault="00412E99">
      <w:pPr>
        <w:spacing w:line="300" w:lineRule="auto"/>
        <w:ind w:firstLineChars="200" w:firstLine="420"/>
        <w:rPr>
          <w:szCs w:val="24"/>
        </w:rPr>
      </w:pPr>
      <w:smartTag w:uri="urn:schemas-microsoft-com:office:smarttags" w:element="chmetcnv">
        <w:smartTagPr>
          <w:attr w:name="TCSC" w:val="0"/>
          <w:attr w:name="NumberType" w:val="1"/>
          <w:attr w:name="Negative" w:val="False"/>
          <w:attr w:name="HasSpace" w:val="False"/>
          <w:attr w:name="SourceValue" w:val="6.5"/>
          <w:attr w:name="UnitName" w:val="g"/>
        </w:smartTagPr>
        <w:r>
          <w:rPr>
            <w:szCs w:val="24"/>
          </w:rPr>
          <w:t>6.5g</w:t>
        </w:r>
      </w:smartTag>
      <w:r>
        <w:rPr>
          <w:szCs w:val="24"/>
        </w:rPr>
        <w:t xml:space="preserve">   y     x</w:t>
      </w:r>
    </w:p>
    <w:p w:rsidR="00412E99" w:rsidRDefault="00412E99">
      <w:pPr>
        <w:spacing w:line="300" w:lineRule="auto"/>
        <w:ind w:firstLineChars="200" w:firstLine="420"/>
        <w:rPr>
          <w:szCs w:val="24"/>
        </w:rPr>
      </w:pPr>
      <w:r>
        <w:rPr>
          <w:rFonts w:hAnsi="宋体"/>
          <w:szCs w:val="24"/>
        </w:rPr>
        <w:t>∴</w:t>
      </w:r>
      <w:r>
        <w:rPr>
          <w:szCs w:val="24"/>
        </w:rPr>
        <w:t>x=</w:t>
      </w:r>
      <w:smartTag w:uri="urn:schemas-microsoft-com:office:smarttags" w:element="chmetcnv">
        <w:smartTagPr>
          <w:attr w:name="TCSC" w:val="0"/>
          <w:attr w:name="NumberType" w:val="1"/>
          <w:attr w:name="Negative" w:val="False"/>
          <w:attr w:name="HasSpace" w:val="False"/>
          <w:attr w:name="SourceValue" w:val="16.1"/>
          <w:attr w:name="UnitName" w:val="g"/>
        </w:smartTagPr>
        <w:r>
          <w:rPr>
            <w:szCs w:val="24"/>
          </w:rPr>
          <w:t>16.1g</w:t>
        </w:r>
      </w:smartTag>
      <w:r>
        <w:rPr>
          <w:szCs w:val="24"/>
        </w:rPr>
        <w:t>,  y=</w:t>
      </w:r>
      <w:smartTag w:uri="urn:schemas-microsoft-com:office:smarttags" w:element="chmetcnv">
        <w:smartTagPr>
          <w:attr w:name="TCSC" w:val="0"/>
          <w:attr w:name="NumberType" w:val="1"/>
          <w:attr w:name="Negative" w:val="False"/>
          <w:attr w:name="HasSpace" w:val="False"/>
          <w:attr w:name="SourceValue" w:val="9.8"/>
          <w:attr w:name="UnitName" w:val="g"/>
        </w:smartTagPr>
        <w:r>
          <w:rPr>
            <w:szCs w:val="24"/>
          </w:rPr>
          <w:t>9.8g</w:t>
        </w:r>
      </w:smartTag>
    </w:p>
    <w:p w:rsidR="00412E99" w:rsidRDefault="00412E99">
      <w:pPr>
        <w:spacing w:line="300" w:lineRule="auto"/>
        <w:ind w:firstLineChars="200" w:firstLine="420"/>
        <w:rPr>
          <w:szCs w:val="24"/>
        </w:rPr>
      </w:pPr>
      <w:r>
        <w:rPr>
          <w:rFonts w:hAnsi="宋体"/>
          <w:szCs w:val="24"/>
        </w:rPr>
        <w:t>硫酸溶液的质量＝</w:t>
      </w:r>
      <w:r>
        <w:rPr>
          <w:szCs w:val="24"/>
        </w:rPr>
        <w:t>80 mL×</w:t>
      </w:r>
      <w:smartTag w:uri="urn:schemas-microsoft-com:office:smarttags" w:element="chmetcnv">
        <w:smartTagPr>
          <w:attr w:name="TCSC" w:val="0"/>
          <w:attr w:name="NumberType" w:val="1"/>
          <w:attr w:name="Negative" w:val="False"/>
          <w:attr w:name="HasSpace" w:val="True"/>
          <w:attr w:name="SourceValue" w:val="1.2"/>
          <w:attr w:name="UnitName" w:val="g"/>
        </w:smartTagPr>
        <w:r>
          <w:rPr>
            <w:szCs w:val="24"/>
          </w:rPr>
          <w:t>1.2 g</w:t>
        </w:r>
      </w:smartTag>
      <w:r>
        <w:rPr>
          <w:szCs w:val="24"/>
        </w:rPr>
        <w:t>/cm</w:t>
      </w:r>
      <w:r>
        <w:rPr>
          <w:szCs w:val="24"/>
          <w:vertAlign w:val="superscript"/>
        </w:rPr>
        <w:t>3</w:t>
      </w:r>
      <w:r>
        <w:rPr>
          <w:rFonts w:hAnsi="宋体"/>
          <w:szCs w:val="24"/>
        </w:rPr>
        <w:t>＝</w:t>
      </w:r>
      <w:smartTag w:uri="urn:schemas-microsoft-com:office:smarttags" w:element="chmetcnv">
        <w:smartTagPr>
          <w:attr w:name="TCSC" w:val="0"/>
          <w:attr w:name="NumberType" w:val="1"/>
          <w:attr w:name="Negative" w:val="False"/>
          <w:attr w:name="HasSpace" w:val="False"/>
          <w:attr w:name="SourceValue" w:val="96"/>
          <w:attr w:name="UnitName" w:val="g"/>
        </w:smartTagPr>
        <w:r>
          <w:rPr>
            <w:szCs w:val="24"/>
          </w:rPr>
          <w:t>96g</w:t>
        </w:r>
      </w:smartTag>
      <w:r>
        <w:rPr>
          <w:szCs w:val="24"/>
        </w:rPr>
        <w:t>,</w:t>
      </w:r>
      <w:r>
        <w:rPr>
          <w:rFonts w:hAnsi="宋体"/>
          <w:szCs w:val="24"/>
        </w:rPr>
        <w:t>其中水的质量＝</w:t>
      </w:r>
      <w:smartTag w:uri="urn:schemas-microsoft-com:office:smarttags" w:element="chmetcnv">
        <w:smartTagPr>
          <w:attr w:name="TCSC" w:val="0"/>
          <w:attr w:name="NumberType" w:val="1"/>
          <w:attr w:name="Negative" w:val="False"/>
          <w:attr w:name="HasSpace" w:val="False"/>
          <w:attr w:name="SourceValue" w:val="96"/>
          <w:attr w:name="UnitName" w:val="g"/>
        </w:smartTagPr>
        <w:r>
          <w:rPr>
            <w:szCs w:val="24"/>
          </w:rPr>
          <w:t>96g</w:t>
        </w:r>
      </w:smartTag>
      <w:r>
        <w:rPr>
          <w:rFonts w:hAnsi="宋体"/>
          <w:szCs w:val="24"/>
        </w:rPr>
        <w:t>－</w:t>
      </w:r>
      <w:smartTag w:uri="urn:schemas-microsoft-com:office:smarttags" w:element="chmetcnv">
        <w:smartTagPr>
          <w:attr w:name="TCSC" w:val="0"/>
          <w:attr w:name="NumberType" w:val="1"/>
          <w:attr w:name="Negative" w:val="False"/>
          <w:attr w:name="HasSpace" w:val="False"/>
          <w:attr w:name="SourceValue" w:val="9.8"/>
          <w:attr w:name="UnitName" w:val="g"/>
        </w:smartTagPr>
        <w:r>
          <w:rPr>
            <w:szCs w:val="24"/>
          </w:rPr>
          <w:t>9.8g</w:t>
        </w:r>
      </w:smartTag>
      <w:r>
        <w:rPr>
          <w:szCs w:val="24"/>
        </w:rPr>
        <w:t>=</w:t>
      </w:r>
      <w:smartTag w:uri="urn:schemas-microsoft-com:office:smarttags" w:element="chmetcnv">
        <w:smartTagPr>
          <w:attr w:name="TCSC" w:val="0"/>
          <w:attr w:name="NumberType" w:val="1"/>
          <w:attr w:name="Negative" w:val="False"/>
          <w:attr w:name="HasSpace" w:val="False"/>
          <w:attr w:name="SourceValue" w:val="86.2"/>
          <w:attr w:name="UnitName" w:val="g"/>
        </w:smartTagPr>
        <w:r>
          <w:rPr>
            <w:szCs w:val="24"/>
          </w:rPr>
          <w:t>86.2g</w:t>
        </w:r>
      </w:smartTag>
    </w:p>
    <w:p w:rsidR="00412E99" w:rsidRDefault="00412E99">
      <w:pPr>
        <w:spacing w:line="300" w:lineRule="auto"/>
        <w:ind w:firstLineChars="200" w:firstLine="420"/>
        <w:rPr>
          <w:szCs w:val="24"/>
        </w:rPr>
      </w:pPr>
      <w:r>
        <w:rPr>
          <w:rFonts w:hAnsi="宋体"/>
          <w:szCs w:val="24"/>
        </w:rPr>
        <w:t>设形成</w:t>
      </w:r>
      <w:smartTag w:uri="urn:schemas-microsoft-com:office:smarttags" w:element="chmetcnv">
        <w:smartTagPr>
          <w:attr w:name="TCSC" w:val="0"/>
          <w:attr w:name="NumberType" w:val="1"/>
          <w:attr w:name="Negative" w:val="False"/>
          <w:attr w:name="HasSpace" w:val="False"/>
          <w:attr w:name="SourceValue" w:val="20"/>
          <w:attr w:name="UnitName" w:val="℃"/>
        </w:smartTagPr>
        <w:r>
          <w:rPr>
            <w:szCs w:val="24"/>
          </w:rPr>
          <w:t>20</w:t>
        </w:r>
        <w:r>
          <w:rPr>
            <w:rFonts w:hAnsi="宋体"/>
            <w:szCs w:val="24"/>
          </w:rPr>
          <w:t>℃</w:t>
        </w:r>
      </w:smartTag>
      <w:r>
        <w:rPr>
          <w:rFonts w:hAnsi="宋体"/>
          <w:szCs w:val="24"/>
        </w:rPr>
        <w:t>时的饱和溶液需蒸发溶剂的质量为</w:t>
      </w:r>
      <w:r>
        <w:rPr>
          <w:szCs w:val="24"/>
        </w:rPr>
        <w:t>m</w:t>
      </w:r>
    </w:p>
    <w:p w:rsidR="00412E99" w:rsidRDefault="00412E99">
      <w:pPr>
        <w:spacing w:line="300" w:lineRule="auto"/>
        <w:ind w:firstLineChars="200" w:firstLine="420"/>
        <w:rPr>
          <w:szCs w:val="24"/>
        </w:rPr>
      </w:pPr>
      <w:r>
        <w:rPr>
          <w:position w:val="-28"/>
          <w:szCs w:val="24"/>
        </w:rPr>
        <w:object w:dxaOrig="1943" w:dyaOrig="661">
          <v:shape id="_x0000_i1085" type="#_x0000_t75" style="width:96.75pt;height:33pt;mso-position-horizontal-relative:page;mso-position-vertical-relative:page" o:ole="">
            <v:imagedata r:id="rId115" o:title=""/>
          </v:shape>
          <o:OLEObject Type="Embed" ProgID="Equation.3" ShapeID="_x0000_i1085" DrawAspect="Content" ObjectID="_1620406400" r:id="rId116"/>
        </w:object>
      </w:r>
      <w:r>
        <w:rPr>
          <w:rFonts w:hAnsi="宋体"/>
          <w:szCs w:val="24"/>
        </w:rPr>
        <w:t>，</w:t>
      </w:r>
      <w:r>
        <w:rPr>
          <w:szCs w:val="24"/>
        </w:rPr>
        <w:t>m=</w:t>
      </w:r>
      <w:smartTag w:uri="urn:schemas-microsoft-com:office:smarttags" w:element="chmetcnv">
        <w:smartTagPr>
          <w:attr w:name="TCSC" w:val="0"/>
          <w:attr w:name="NumberType" w:val="1"/>
          <w:attr w:name="Negative" w:val="False"/>
          <w:attr w:name="HasSpace" w:val="False"/>
          <w:attr w:name="SourceValue" w:val="36.2"/>
          <w:attr w:name="UnitName" w:val="g"/>
        </w:smartTagPr>
        <w:r>
          <w:rPr>
            <w:szCs w:val="24"/>
          </w:rPr>
          <w:t>36.2g</w:t>
        </w:r>
      </w:smartTag>
    </w:p>
    <w:p w:rsidR="00412E99" w:rsidRDefault="00412E99">
      <w:pPr>
        <w:spacing w:line="300" w:lineRule="auto"/>
        <w:ind w:firstLineChars="200" w:firstLine="422"/>
        <w:rPr>
          <w:szCs w:val="24"/>
        </w:rPr>
      </w:pPr>
      <w:r>
        <w:rPr>
          <w:rFonts w:hAnsi="宋体"/>
          <w:b/>
          <w:bCs/>
          <w:color w:val="FF0000"/>
          <w:szCs w:val="24"/>
        </w:rPr>
        <w:t>答：</w:t>
      </w:r>
      <w:r>
        <w:rPr>
          <w:rFonts w:hAnsi="宋体"/>
          <w:szCs w:val="24"/>
        </w:rPr>
        <w:t>形成</w:t>
      </w:r>
      <w:smartTag w:uri="urn:schemas-microsoft-com:office:smarttags" w:element="chmetcnv">
        <w:smartTagPr>
          <w:attr w:name="TCSC" w:val="0"/>
          <w:attr w:name="NumberType" w:val="1"/>
          <w:attr w:name="Negative" w:val="False"/>
          <w:attr w:name="HasSpace" w:val="False"/>
          <w:attr w:name="SourceValue" w:val="20"/>
          <w:attr w:name="UnitName" w:val="℃"/>
        </w:smartTagPr>
        <w:r>
          <w:rPr>
            <w:szCs w:val="24"/>
          </w:rPr>
          <w:t>20</w:t>
        </w:r>
        <w:r>
          <w:rPr>
            <w:rFonts w:hAnsi="宋体"/>
            <w:szCs w:val="24"/>
          </w:rPr>
          <w:t>℃</w:t>
        </w:r>
      </w:smartTag>
      <w:r>
        <w:rPr>
          <w:rFonts w:hAnsi="宋体"/>
          <w:szCs w:val="24"/>
        </w:rPr>
        <w:t>时的饱和溶液需蒸发溶剂</w:t>
      </w:r>
      <w:smartTag w:uri="urn:schemas-microsoft-com:office:smarttags" w:element="chmetcnv">
        <w:smartTagPr>
          <w:attr w:name="TCSC" w:val="0"/>
          <w:attr w:name="NumberType" w:val="1"/>
          <w:attr w:name="Negative" w:val="False"/>
          <w:attr w:name="HasSpace" w:val="False"/>
          <w:attr w:name="SourceValue" w:val="36.2"/>
          <w:attr w:name="UnitName" w:val="g"/>
        </w:smartTagPr>
        <w:r>
          <w:rPr>
            <w:szCs w:val="24"/>
          </w:rPr>
          <w:t>36.2g</w:t>
        </w:r>
      </w:smartTag>
      <w:r>
        <w:rPr>
          <w:rFonts w:hAnsi="宋体"/>
          <w:szCs w:val="24"/>
        </w:rPr>
        <w:t>。</w:t>
      </w:r>
    </w:p>
    <w:p w:rsidR="00412E99" w:rsidRDefault="00412E99">
      <w:pPr>
        <w:spacing w:line="300" w:lineRule="auto"/>
        <w:ind w:firstLineChars="200" w:firstLine="422"/>
        <w:rPr>
          <w:szCs w:val="24"/>
        </w:rPr>
      </w:pPr>
      <w:r>
        <w:rPr>
          <w:rFonts w:hAnsi="宋体"/>
          <w:b/>
          <w:bCs/>
          <w:color w:val="FF0000"/>
          <w:szCs w:val="24"/>
        </w:rPr>
        <w:t>说明：</w:t>
      </w:r>
      <w:r>
        <w:rPr>
          <w:rFonts w:hAnsi="宋体"/>
          <w:szCs w:val="24"/>
        </w:rPr>
        <w:t>本题为化学方程式与溶解度的综合计算题，需明确反应后的溶液中溶质、溶剂的量，根据溶解度计算公式对号入座。</w:t>
      </w:r>
    </w:p>
    <w:p w:rsidR="00412E99" w:rsidRDefault="00412E99">
      <w:pPr>
        <w:spacing w:line="300" w:lineRule="auto"/>
        <w:ind w:firstLineChars="200" w:firstLine="420"/>
        <w:rPr>
          <w:szCs w:val="24"/>
        </w:rPr>
      </w:pPr>
    </w:p>
    <w:p w:rsidR="00412E99" w:rsidRDefault="00412E99">
      <w:pPr>
        <w:spacing w:line="300" w:lineRule="auto"/>
        <w:ind w:firstLineChars="200" w:firstLine="420"/>
        <w:rPr>
          <w:szCs w:val="24"/>
        </w:rPr>
      </w:pPr>
      <w:r>
        <w:rPr>
          <w:szCs w:val="24"/>
        </w:rPr>
        <w:t>[</w:t>
      </w:r>
      <w:r>
        <w:rPr>
          <w:rFonts w:hAnsi="宋体"/>
          <w:szCs w:val="24"/>
        </w:rPr>
        <w:t>例</w:t>
      </w:r>
      <w:r>
        <w:rPr>
          <w:szCs w:val="24"/>
        </w:rPr>
        <w:t>2]</w:t>
      </w:r>
      <w:r>
        <w:rPr>
          <w:rFonts w:hAnsi="宋体"/>
          <w:szCs w:val="24"/>
        </w:rPr>
        <w:t>（</w:t>
      </w:r>
      <w:r>
        <w:rPr>
          <w:szCs w:val="24"/>
        </w:rPr>
        <w:t>04</w:t>
      </w:r>
      <w:r>
        <w:rPr>
          <w:rFonts w:hAnsi="宋体"/>
          <w:szCs w:val="24"/>
        </w:rPr>
        <w:t>吉林中考模拟题）向试管中装入含</w:t>
      </w:r>
      <w:r>
        <w:rPr>
          <w:szCs w:val="24"/>
        </w:rPr>
        <w:t>5%</w:t>
      </w:r>
      <w:r>
        <w:rPr>
          <w:rFonts w:hAnsi="宋体"/>
          <w:szCs w:val="24"/>
        </w:rPr>
        <w:t>二氧化硅（化学式为</w:t>
      </w:r>
      <w:r>
        <w:rPr>
          <w:szCs w:val="24"/>
        </w:rPr>
        <w:t>SiO</w:t>
      </w:r>
      <w:r>
        <w:rPr>
          <w:szCs w:val="24"/>
          <w:vertAlign w:val="subscript"/>
        </w:rPr>
        <w:t>2</w:t>
      </w:r>
      <w:r>
        <w:rPr>
          <w:rFonts w:hAnsi="宋体"/>
          <w:szCs w:val="24"/>
        </w:rPr>
        <w:t>，</w:t>
      </w:r>
      <w:r>
        <w:rPr>
          <w:szCs w:val="24"/>
        </w:rPr>
        <w:t>SiO</w:t>
      </w:r>
      <w:r>
        <w:rPr>
          <w:szCs w:val="24"/>
          <w:vertAlign w:val="subscript"/>
        </w:rPr>
        <w:t>2</w:t>
      </w:r>
      <w:r>
        <w:rPr>
          <w:rFonts w:hAnsi="宋体"/>
          <w:szCs w:val="24"/>
        </w:rPr>
        <w:t>不与盐酸反应，也不溶于水）的碳酸钙后，连同试管称量，总质量为</w:t>
      </w:r>
      <w:smartTag w:uri="urn:schemas-microsoft-com:office:smarttags" w:element="chmetcnv">
        <w:smartTagPr>
          <w:attr w:name="TCSC" w:val="0"/>
          <w:attr w:name="NumberType" w:val="1"/>
          <w:attr w:name="Negative" w:val="False"/>
          <w:attr w:name="HasSpace" w:val="False"/>
          <w:attr w:name="SourceValue" w:val="55.26"/>
          <w:attr w:name="UnitName" w:val="克"/>
        </w:smartTagPr>
        <w:r>
          <w:rPr>
            <w:szCs w:val="24"/>
          </w:rPr>
          <w:t>55.26</w:t>
        </w:r>
        <w:r>
          <w:rPr>
            <w:rFonts w:hAnsi="宋体"/>
            <w:szCs w:val="24"/>
          </w:rPr>
          <w:t>克</w:t>
        </w:r>
      </w:smartTag>
      <w:r>
        <w:rPr>
          <w:rFonts w:hAnsi="宋体"/>
          <w:szCs w:val="24"/>
        </w:rPr>
        <w:t>。再向试管中加入盐酸</w:t>
      </w:r>
      <w:smartTag w:uri="urn:schemas-microsoft-com:office:smarttags" w:element="chmetcnv">
        <w:smartTagPr>
          <w:attr w:name="TCSC" w:val="0"/>
          <w:attr w:name="NumberType" w:val="1"/>
          <w:attr w:name="Negative" w:val="False"/>
          <w:attr w:name="HasSpace" w:val="False"/>
          <w:attr w:name="SourceValue" w:val="27.2"/>
          <w:attr w:name="UnitName" w:val="克"/>
        </w:smartTagPr>
        <w:r>
          <w:rPr>
            <w:szCs w:val="24"/>
          </w:rPr>
          <w:t>27.2</w:t>
        </w:r>
        <w:r>
          <w:rPr>
            <w:rFonts w:hAnsi="宋体"/>
            <w:szCs w:val="24"/>
          </w:rPr>
          <w:t>克</w:t>
        </w:r>
      </w:smartTag>
      <w:r>
        <w:rPr>
          <w:rFonts w:hAnsi="宋体"/>
          <w:szCs w:val="24"/>
        </w:rPr>
        <w:t>，恰好完全反应并形成溶液（生成的气体全部逸出），再称量，总质量为</w:t>
      </w:r>
      <w:smartTag w:uri="urn:schemas-microsoft-com:office:smarttags" w:element="chmetcnv">
        <w:smartTagPr>
          <w:attr w:name="TCSC" w:val="0"/>
          <w:attr w:name="NumberType" w:val="1"/>
          <w:attr w:name="Negative" w:val="False"/>
          <w:attr w:name="HasSpace" w:val="False"/>
          <w:attr w:name="SourceValue" w:val="80.26"/>
          <w:attr w:name="UnitName" w:val="克"/>
        </w:smartTagPr>
        <w:r>
          <w:rPr>
            <w:szCs w:val="24"/>
          </w:rPr>
          <w:t>80.26</w:t>
        </w:r>
        <w:r>
          <w:rPr>
            <w:rFonts w:hAnsi="宋体"/>
            <w:szCs w:val="24"/>
          </w:rPr>
          <w:t>克</w:t>
        </w:r>
      </w:smartTag>
      <w:r>
        <w:rPr>
          <w:rFonts w:hAnsi="宋体"/>
          <w:szCs w:val="24"/>
        </w:rPr>
        <w:t>。求：反应后溶液中溶质的质量分数。</w:t>
      </w:r>
    </w:p>
    <w:p w:rsidR="00412E99" w:rsidRDefault="00412E99">
      <w:pPr>
        <w:spacing w:line="300" w:lineRule="auto"/>
        <w:ind w:firstLineChars="200" w:firstLine="422"/>
        <w:rPr>
          <w:szCs w:val="24"/>
        </w:rPr>
      </w:pPr>
      <w:r>
        <w:rPr>
          <w:rFonts w:hAnsi="宋体"/>
          <w:b/>
          <w:bCs/>
          <w:color w:val="FF0000"/>
          <w:szCs w:val="24"/>
        </w:rPr>
        <w:t>解析：</w:t>
      </w:r>
      <w:r>
        <w:rPr>
          <w:szCs w:val="24"/>
        </w:rPr>
        <w:tab/>
      </w:r>
    </w:p>
    <w:p w:rsidR="00412E99" w:rsidRDefault="00412E99">
      <w:pPr>
        <w:spacing w:line="300" w:lineRule="auto"/>
        <w:ind w:firstLineChars="200" w:firstLine="420"/>
        <w:rPr>
          <w:szCs w:val="24"/>
        </w:rPr>
      </w:pPr>
      <w:r>
        <w:rPr>
          <w:rFonts w:hAnsi="宋体"/>
          <w:szCs w:val="24"/>
        </w:rPr>
        <w:t>△</w:t>
      </w:r>
      <w:r>
        <w:rPr>
          <w:szCs w:val="24"/>
        </w:rPr>
        <w:t>m=</w:t>
      </w:r>
      <w:smartTag w:uri="urn:schemas-microsoft-com:office:smarttags" w:element="chmetcnv">
        <w:smartTagPr>
          <w:attr w:name="TCSC" w:val="0"/>
          <w:attr w:name="NumberType" w:val="1"/>
          <w:attr w:name="Negative" w:val="False"/>
          <w:attr w:name="HasSpace" w:val="False"/>
          <w:attr w:name="SourceValue" w:val="55.26"/>
          <w:attr w:name="UnitName" w:val="g"/>
        </w:smartTagPr>
        <w:r>
          <w:rPr>
            <w:szCs w:val="24"/>
          </w:rPr>
          <w:t>55.26g</w:t>
        </w:r>
      </w:smartTag>
      <w:r>
        <w:rPr>
          <w:szCs w:val="24"/>
        </w:rPr>
        <w:t>+</w:t>
      </w:r>
      <w:smartTag w:uri="urn:schemas-microsoft-com:office:smarttags" w:element="chmetcnv">
        <w:smartTagPr>
          <w:attr w:name="TCSC" w:val="0"/>
          <w:attr w:name="NumberType" w:val="1"/>
          <w:attr w:name="Negative" w:val="False"/>
          <w:attr w:name="HasSpace" w:val="False"/>
          <w:attr w:name="SourceValue" w:val="27.2"/>
          <w:attr w:name="UnitName" w:val="g"/>
        </w:smartTagPr>
        <w:r>
          <w:rPr>
            <w:szCs w:val="24"/>
          </w:rPr>
          <w:t>27.2g</w:t>
        </w:r>
      </w:smartTag>
      <w:r>
        <w:rPr>
          <w:rFonts w:hAnsi="宋体"/>
          <w:szCs w:val="24"/>
        </w:rPr>
        <w:t>－</w:t>
      </w:r>
      <w:smartTag w:uri="urn:schemas-microsoft-com:office:smarttags" w:element="chmetcnv">
        <w:smartTagPr>
          <w:attr w:name="TCSC" w:val="0"/>
          <w:attr w:name="NumberType" w:val="1"/>
          <w:attr w:name="Negative" w:val="False"/>
          <w:attr w:name="HasSpace" w:val="False"/>
          <w:attr w:name="SourceValue" w:val="80.26"/>
          <w:attr w:name="UnitName" w:val="g"/>
        </w:smartTagPr>
        <w:r>
          <w:rPr>
            <w:szCs w:val="24"/>
          </w:rPr>
          <w:t>80.26g</w:t>
        </w:r>
      </w:smartTag>
      <w:r>
        <w:rPr>
          <w:szCs w:val="24"/>
        </w:rPr>
        <w:t>=</w:t>
      </w:r>
      <w:smartTag w:uri="urn:schemas-microsoft-com:office:smarttags" w:element="chmetcnv">
        <w:smartTagPr>
          <w:attr w:name="TCSC" w:val="0"/>
          <w:attr w:name="NumberType" w:val="1"/>
          <w:attr w:name="Negative" w:val="False"/>
          <w:attr w:name="HasSpace" w:val="False"/>
          <w:attr w:name="SourceValue" w:val="2.2"/>
          <w:attr w:name="UnitName" w:val="g"/>
        </w:smartTagPr>
        <w:r>
          <w:rPr>
            <w:szCs w:val="24"/>
          </w:rPr>
          <w:t>2.2g</w:t>
        </w:r>
      </w:smartTag>
    </w:p>
    <w:p w:rsidR="00412E99" w:rsidRDefault="00412E99">
      <w:pPr>
        <w:spacing w:line="300" w:lineRule="auto"/>
        <w:ind w:firstLineChars="200" w:firstLine="420"/>
        <w:rPr>
          <w:szCs w:val="24"/>
        </w:rPr>
      </w:pPr>
      <w:r>
        <w:rPr>
          <w:rFonts w:hAnsi="宋体"/>
          <w:szCs w:val="24"/>
        </w:rPr>
        <w:t>设碳酸钙的质量为</w:t>
      </w:r>
      <w:r>
        <w:rPr>
          <w:szCs w:val="24"/>
        </w:rPr>
        <w:t>x</w:t>
      </w:r>
      <w:r>
        <w:rPr>
          <w:rFonts w:hAnsi="宋体"/>
          <w:szCs w:val="24"/>
        </w:rPr>
        <w:t>，反应生成的氯化钙质量为</w:t>
      </w:r>
      <w:r>
        <w:rPr>
          <w:szCs w:val="24"/>
        </w:rPr>
        <w:t>y</w:t>
      </w:r>
      <w:r>
        <w:rPr>
          <w:rFonts w:hAnsi="宋体"/>
          <w:szCs w:val="24"/>
        </w:rPr>
        <w:t>。</w:t>
      </w:r>
    </w:p>
    <w:p w:rsidR="00412E99" w:rsidRDefault="00412E99">
      <w:pPr>
        <w:spacing w:line="300" w:lineRule="auto"/>
        <w:ind w:firstLineChars="200" w:firstLine="420"/>
        <w:rPr>
          <w:szCs w:val="24"/>
        </w:rPr>
      </w:pPr>
      <w:r>
        <w:rPr>
          <w:szCs w:val="24"/>
        </w:rPr>
        <w:t>CaCO</w:t>
      </w:r>
      <w:r>
        <w:rPr>
          <w:szCs w:val="24"/>
          <w:vertAlign w:val="subscript"/>
        </w:rPr>
        <w:t>3</w:t>
      </w:r>
      <w:r>
        <w:rPr>
          <w:rFonts w:hAnsi="宋体"/>
          <w:szCs w:val="24"/>
        </w:rPr>
        <w:t>＋</w:t>
      </w:r>
      <w:r>
        <w:rPr>
          <w:szCs w:val="24"/>
        </w:rPr>
        <w:t>2HCl</w:t>
      </w:r>
      <w:r>
        <w:rPr>
          <w:rFonts w:hAnsi="宋体"/>
          <w:szCs w:val="24"/>
        </w:rPr>
        <w:t>＝</w:t>
      </w:r>
      <w:r>
        <w:rPr>
          <w:szCs w:val="24"/>
        </w:rPr>
        <w:t>CaCl</w:t>
      </w:r>
      <w:r>
        <w:rPr>
          <w:szCs w:val="24"/>
          <w:vertAlign w:val="subscript"/>
        </w:rPr>
        <w:t>2</w:t>
      </w:r>
      <w:r>
        <w:rPr>
          <w:rFonts w:hAnsi="宋体"/>
          <w:szCs w:val="24"/>
        </w:rPr>
        <w:t>＋</w:t>
      </w:r>
      <w:r>
        <w:rPr>
          <w:szCs w:val="24"/>
        </w:rPr>
        <w:t>H</w:t>
      </w:r>
      <w:r>
        <w:rPr>
          <w:szCs w:val="24"/>
          <w:vertAlign w:val="subscript"/>
        </w:rPr>
        <w:t>2</w:t>
      </w:r>
      <w:r>
        <w:rPr>
          <w:szCs w:val="24"/>
        </w:rPr>
        <w:t>O</w:t>
      </w:r>
      <w:r>
        <w:rPr>
          <w:rFonts w:hAnsi="宋体"/>
          <w:szCs w:val="24"/>
        </w:rPr>
        <w:t>＋</w:t>
      </w:r>
      <w:r>
        <w:rPr>
          <w:szCs w:val="24"/>
        </w:rPr>
        <w:t>CO</w:t>
      </w:r>
      <w:r>
        <w:rPr>
          <w:szCs w:val="24"/>
          <w:vertAlign w:val="subscript"/>
        </w:rPr>
        <w:t>2</w:t>
      </w:r>
      <w:r>
        <w:rPr>
          <w:szCs w:val="24"/>
        </w:rPr>
        <w:t>↑</w:t>
      </w:r>
    </w:p>
    <w:p w:rsidR="00412E99" w:rsidRDefault="00412E99">
      <w:pPr>
        <w:spacing w:line="300" w:lineRule="auto"/>
        <w:ind w:firstLineChars="200" w:firstLine="420"/>
        <w:rPr>
          <w:szCs w:val="24"/>
        </w:rPr>
      </w:pPr>
      <w:r>
        <w:rPr>
          <w:szCs w:val="24"/>
        </w:rPr>
        <w:t>100          111         44</w:t>
      </w:r>
    </w:p>
    <w:p w:rsidR="00412E99" w:rsidRDefault="00412E99">
      <w:pPr>
        <w:spacing w:line="300" w:lineRule="auto"/>
        <w:ind w:firstLineChars="200" w:firstLine="420"/>
        <w:rPr>
          <w:szCs w:val="24"/>
        </w:rPr>
      </w:pPr>
      <w:r>
        <w:rPr>
          <w:szCs w:val="24"/>
        </w:rPr>
        <w:t xml:space="preserve">x             y          </w:t>
      </w:r>
      <w:smartTag w:uri="urn:schemas-microsoft-com:office:smarttags" w:element="chmetcnv">
        <w:smartTagPr>
          <w:attr w:name="TCSC" w:val="0"/>
          <w:attr w:name="NumberType" w:val="1"/>
          <w:attr w:name="Negative" w:val="False"/>
          <w:attr w:name="HasSpace" w:val="False"/>
          <w:attr w:name="SourceValue" w:val="2.2"/>
          <w:attr w:name="UnitName" w:val="g"/>
        </w:smartTagPr>
        <w:r>
          <w:rPr>
            <w:szCs w:val="24"/>
          </w:rPr>
          <w:t>2.2g</w:t>
        </w:r>
      </w:smartTag>
    </w:p>
    <w:p w:rsidR="00412E99" w:rsidRDefault="00412E99">
      <w:pPr>
        <w:spacing w:line="300" w:lineRule="auto"/>
        <w:ind w:firstLineChars="200" w:firstLine="420"/>
        <w:rPr>
          <w:szCs w:val="24"/>
        </w:rPr>
      </w:pPr>
      <w:r>
        <w:rPr>
          <w:rFonts w:hAnsi="宋体"/>
          <w:szCs w:val="24"/>
        </w:rPr>
        <w:t>∴</w:t>
      </w:r>
      <w:r>
        <w:rPr>
          <w:szCs w:val="24"/>
        </w:rPr>
        <w:t>x=</w:t>
      </w:r>
      <w:smartTag w:uri="urn:schemas-microsoft-com:office:smarttags" w:element="chmetcnv">
        <w:smartTagPr>
          <w:attr w:name="TCSC" w:val="0"/>
          <w:attr w:name="NumberType" w:val="1"/>
          <w:attr w:name="Negative" w:val="False"/>
          <w:attr w:name="HasSpace" w:val="False"/>
          <w:attr w:name="SourceValue" w:val="5"/>
          <w:attr w:name="UnitName" w:val="g"/>
        </w:smartTagPr>
        <w:r>
          <w:rPr>
            <w:szCs w:val="24"/>
          </w:rPr>
          <w:t>5g</w:t>
        </w:r>
      </w:smartTag>
      <w:r>
        <w:rPr>
          <w:rFonts w:hAnsi="宋体"/>
          <w:szCs w:val="24"/>
        </w:rPr>
        <w:t>，</w:t>
      </w:r>
      <w:r>
        <w:rPr>
          <w:szCs w:val="24"/>
        </w:rPr>
        <w:t>y=</w:t>
      </w:r>
      <w:smartTag w:uri="urn:schemas-microsoft-com:office:smarttags" w:element="chmetcnv">
        <w:smartTagPr>
          <w:attr w:name="TCSC" w:val="0"/>
          <w:attr w:name="NumberType" w:val="1"/>
          <w:attr w:name="Negative" w:val="False"/>
          <w:attr w:name="HasSpace" w:val="False"/>
          <w:attr w:name="SourceValue" w:val="5.55"/>
          <w:attr w:name="UnitName" w:val="g"/>
        </w:smartTagPr>
        <w:r>
          <w:rPr>
            <w:szCs w:val="24"/>
          </w:rPr>
          <w:t>5.55g</w:t>
        </w:r>
      </w:smartTag>
    </w:p>
    <w:p w:rsidR="00412E99" w:rsidRDefault="00412E99">
      <w:pPr>
        <w:spacing w:line="300" w:lineRule="auto"/>
        <w:ind w:firstLineChars="200" w:firstLine="420"/>
        <w:rPr>
          <w:szCs w:val="24"/>
        </w:rPr>
      </w:pPr>
      <w:r>
        <w:rPr>
          <w:rFonts w:hAnsi="宋体"/>
          <w:szCs w:val="24"/>
        </w:rPr>
        <w:t>∴反应后生成的氯化钙溶液的质量＝</w:t>
      </w:r>
      <w:smartTag w:uri="urn:schemas-microsoft-com:office:smarttags" w:element="chmetcnv">
        <w:smartTagPr>
          <w:attr w:name="TCSC" w:val="0"/>
          <w:attr w:name="NumberType" w:val="1"/>
          <w:attr w:name="Negative" w:val="False"/>
          <w:attr w:name="HasSpace" w:val="False"/>
          <w:attr w:name="SourceValue" w:val="5"/>
          <w:attr w:name="UnitName" w:val="g"/>
        </w:smartTagPr>
        <w:r>
          <w:rPr>
            <w:szCs w:val="24"/>
          </w:rPr>
          <w:t>5g</w:t>
        </w:r>
      </w:smartTag>
      <w:r>
        <w:rPr>
          <w:szCs w:val="24"/>
        </w:rPr>
        <w:t>+</w:t>
      </w:r>
      <w:smartTag w:uri="urn:schemas-microsoft-com:office:smarttags" w:element="chmetcnv">
        <w:smartTagPr>
          <w:attr w:name="TCSC" w:val="0"/>
          <w:attr w:name="NumberType" w:val="1"/>
          <w:attr w:name="Negative" w:val="False"/>
          <w:attr w:name="HasSpace" w:val="False"/>
          <w:attr w:name="SourceValue" w:val="27.2"/>
          <w:attr w:name="UnitName" w:val="g"/>
        </w:smartTagPr>
        <w:r>
          <w:rPr>
            <w:szCs w:val="24"/>
          </w:rPr>
          <w:t>27.2g</w:t>
        </w:r>
      </w:smartTag>
      <w:r>
        <w:rPr>
          <w:rFonts w:hAnsi="宋体"/>
          <w:szCs w:val="24"/>
        </w:rPr>
        <w:t>－</w:t>
      </w:r>
      <w:smartTag w:uri="urn:schemas-microsoft-com:office:smarttags" w:element="chmetcnv">
        <w:smartTagPr>
          <w:attr w:name="TCSC" w:val="0"/>
          <w:attr w:name="NumberType" w:val="1"/>
          <w:attr w:name="Negative" w:val="False"/>
          <w:attr w:name="HasSpace" w:val="False"/>
          <w:attr w:name="SourceValue" w:val="2.2"/>
          <w:attr w:name="UnitName" w:val="g"/>
        </w:smartTagPr>
        <w:r>
          <w:rPr>
            <w:szCs w:val="24"/>
          </w:rPr>
          <w:t>2.2g</w:t>
        </w:r>
      </w:smartTag>
      <w:r>
        <w:rPr>
          <w:szCs w:val="24"/>
        </w:rPr>
        <w:t>=</w:t>
      </w:r>
      <w:smartTag w:uri="urn:schemas-microsoft-com:office:smarttags" w:element="chmetcnv">
        <w:smartTagPr>
          <w:attr w:name="TCSC" w:val="0"/>
          <w:attr w:name="NumberType" w:val="1"/>
          <w:attr w:name="Negative" w:val="False"/>
          <w:attr w:name="HasSpace" w:val="False"/>
          <w:attr w:name="SourceValue" w:val="30"/>
          <w:attr w:name="UnitName" w:val="g"/>
        </w:smartTagPr>
        <w:r>
          <w:rPr>
            <w:szCs w:val="24"/>
          </w:rPr>
          <w:t>30g</w:t>
        </w:r>
      </w:smartTag>
    </w:p>
    <w:p w:rsidR="00412E99" w:rsidRDefault="00412E99">
      <w:pPr>
        <w:spacing w:line="300" w:lineRule="auto"/>
        <w:ind w:firstLineChars="200" w:firstLine="420"/>
        <w:rPr>
          <w:szCs w:val="24"/>
        </w:rPr>
      </w:pPr>
      <w:r>
        <w:rPr>
          <w:rFonts w:hAnsi="宋体"/>
          <w:szCs w:val="24"/>
        </w:rPr>
        <w:t>∴反应后生成的氯化钙溶液的溶质质量分数＝</w:t>
      </w:r>
      <w:r>
        <w:rPr>
          <w:position w:val="-28"/>
          <w:szCs w:val="24"/>
        </w:rPr>
        <w:object w:dxaOrig="1404" w:dyaOrig="661">
          <v:shape id="_x0000_i1086" type="#_x0000_t75" style="width:69.75pt;height:33pt;mso-position-horizontal-relative:page;mso-position-vertical-relative:page" o:ole="">
            <v:imagedata r:id="rId117" o:title=""/>
          </v:shape>
          <o:OLEObject Type="Embed" ProgID="Equation.3" ShapeID="_x0000_i1086" DrawAspect="Content" ObjectID="_1620406401" r:id="rId118"/>
        </w:object>
      </w:r>
      <w:r>
        <w:rPr>
          <w:rFonts w:hAnsi="宋体"/>
          <w:szCs w:val="24"/>
        </w:rPr>
        <w:t>＝</w:t>
      </w:r>
      <w:r>
        <w:rPr>
          <w:szCs w:val="24"/>
        </w:rPr>
        <w:t>18.5</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说明：</w:t>
      </w:r>
      <w:r>
        <w:rPr>
          <w:rFonts w:hAnsi="宋体"/>
          <w:szCs w:val="24"/>
        </w:rPr>
        <w:t>有关化学方程式和溶液的综合计算的基本关系式为：</w:t>
      </w:r>
    </w:p>
    <w:p w:rsidR="00412E99" w:rsidRDefault="00412E99">
      <w:pPr>
        <w:spacing w:line="300" w:lineRule="auto"/>
        <w:ind w:firstLineChars="200" w:firstLine="420"/>
        <w:rPr>
          <w:szCs w:val="24"/>
        </w:rPr>
      </w:pPr>
      <w:r>
        <w:rPr>
          <w:rFonts w:hAnsi="宋体"/>
          <w:szCs w:val="24"/>
        </w:rPr>
        <w:t>反应后所得溶液的质量</w:t>
      </w:r>
      <w:r>
        <w:rPr>
          <w:szCs w:val="24"/>
        </w:rPr>
        <w:t>=</w:t>
      </w:r>
      <w:r>
        <w:rPr>
          <w:rFonts w:hAnsi="宋体"/>
          <w:szCs w:val="24"/>
        </w:rPr>
        <w:t>原溶液的质量＋新溶解的物质的质量－反应生成的气体或沉淀的质量。</w:t>
      </w:r>
    </w:p>
    <w:p w:rsidR="00412E99" w:rsidRDefault="00412E99">
      <w:pPr>
        <w:spacing w:line="300" w:lineRule="auto"/>
        <w:ind w:firstLineChars="200" w:firstLine="420"/>
        <w:rPr>
          <w:szCs w:val="24"/>
        </w:rPr>
      </w:pPr>
      <w:r>
        <w:rPr>
          <w:szCs w:val="24"/>
        </w:rPr>
        <w:t>[</w:t>
      </w:r>
      <w:r>
        <w:rPr>
          <w:rFonts w:hAnsi="宋体"/>
          <w:szCs w:val="24"/>
        </w:rPr>
        <w:t>例</w:t>
      </w:r>
      <w:r>
        <w:rPr>
          <w:szCs w:val="24"/>
        </w:rPr>
        <w:t xml:space="preserve">3] </w:t>
      </w:r>
      <w:r>
        <w:rPr>
          <w:rFonts w:hAnsi="宋体"/>
          <w:szCs w:val="24"/>
        </w:rPr>
        <w:t>（</w:t>
      </w:r>
      <w:r>
        <w:rPr>
          <w:szCs w:val="24"/>
        </w:rPr>
        <w:t>03</w:t>
      </w:r>
      <w:r>
        <w:rPr>
          <w:rFonts w:hAnsi="宋体"/>
          <w:szCs w:val="24"/>
        </w:rPr>
        <w:t>年天津中考模拟题）将一定质量的</w:t>
      </w:r>
      <w:r>
        <w:rPr>
          <w:szCs w:val="24"/>
        </w:rPr>
        <w:t>CaCO</w:t>
      </w:r>
      <w:r>
        <w:rPr>
          <w:szCs w:val="24"/>
          <w:vertAlign w:val="subscript"/>
        </w:rPr>
        <w:t>3</w:t>
      </w:r>
      <w:r>
        <w:rPr>
          <w:rFonts w:hAnsi="宋体"/>
          <w:szCs w:val="24"/>
        </w:rPr>
        <w:t>高温煅烧一段时间后冷却，测得固体剩余物中钙元素的质量分数为</w:t>
      </w:r>
      <w:r>
        <w:rPr>
          <w:szCs w:val="24"/>
        </w:rPr>
        <w:t>50%</w:t>
      </w:r>
      <w:r>
        <w:rPr>
          <w:rFonts w:hAnsi="宋体"/>
          <w:szCs w:val="24"/>
        </w:rPr>
        <w:t>。求此时被分解的</w:t>
      </w:r>
      <w:r>
        <w:rPr>
          <w:szCs w:val="24"/>
        </w:rPr>
        <w:t>CaCO</w:t>
      </w:r>
      <w:r>
        <w:rPr>
          <w:szCs w:val="24"/>
          <w:vertAlign w:val="subscript"/>
        </w:rPr>
        <w:t>3</w:t>
      </w:r>
      <w:r>
        <w:rPr>
          <w:rFonts w:hAnsi="宋体"/>
          <w:szCs w:val="24"/>
        </w:rPr>
        <w:t>占原有</w:t>
      </w:r>
      <w:r>
        <w:rPr>
          <w:szCs w:val="24"/>
        </w:rPr>
        <w:t>CaCO</w:t>
      </w:r>
      <w:r>
        <w:rPr>
          <w:szCs w:val="24"/>
          <w:vertAlign w:val="subscript"/>
        </w:rPr>
        <w:t>3</w:t>
      </w:r>
      <w:r>
        <w:rPr>
          <w:rFonts w:hAnsi="宋体"/>
          <w:szCs w:val="24"/>
        </w:rPr>
        <w:t>的质量分数。（精确到</w:t>
      </w:r>
      <w:r>
        <w:rPr>
          <w:szCs w:val="24"/>
        </w:rPr>
        <w:t>0.1%</w:t>
      </w:r>
      <w:r>
        <w:rPr>
          <w:rFonts w:hAnsi="宋体"/>
          <w:szCs w:val="24"/>
        </w:rPr>
        <w:t>）</w:t>
      </w:r>
    </w:p>
    <w:p w:rsidR="00412E99" w:rsidRDefault="00412E99">
      <w:pPr>
        <w:spacing w:line="300" w:lineRule="auto"/>
        <w:ind w:firstLineChars="200" w:firstLine="422"/>
        <w:rPr>
          <w:szCs w:val="24"/>
        </w:rPr>
      </w:pPr>
      <w:r>
        <w:rPr>
          <w:rFonts w:hAnsi="宋体"/>
          <w:b/>
          <w:bCs/>
          <w:color w:val="FF0000"/>
          <w:szCs w:val="24"/>
        </w:rPr>
        <w:t>解析：</w:t>
      </w:r>
      <w:r>
        <w:rPr>
          <w:szCs w:val="24"/>
        </w:rPr>
        <w:t>45.5%</w:t>
      </w:r>
    </w:p>
    <w:p w:rsidR="00412E99" w:rsidRDefault="00412E99">
      <w:pPr>
        <w:spacing w:line="300" w:lineRule="auto"/>
        <w:ind w:firstLineChars="200" w:firstLine="420"/>
        <w:rPr>
          <w:szCs w:val="24"/>
        </w:rPr>
      </w:pPr>
      <w:r>
        <w:rPr>
          <w:szCs w:val="24"/>
        </w:rPr>
        <w:t>CaCO</w:t>
      </w:r>
      <w:r>
        <w:rPr>
          <w:szCs w:val="24"/>
          <w:vertAlign w:val="subscript"/>
        </w:rPr>
        <w:t>3</w:t>
      </w:r>
      <w:r>
        <w:rPr>
          <w:rFonts w:hAnsi="宋体"/>
          <w:szCs w:val="24"/>
        </w:rPr>
        <w:t>中</w:t>
      </w:r>
      <w:r>
        <w:rPr>
          <w:szCs w:val="24"/>
        </w:rPr>
        <w:t>Ca</w:t>
      </w:r>
      <w:r>
        <w:rPr>
          <w:rFonts w:hAnsi="宋体"/>
          <w:szCs w:val="24"/>
        </w:rPr>
        <w:t>％＝</w:t>
      </w:r>
      <w:r>
        <w:rPr>
          <w:szCs w:val="24"/>
        </w:rPr>
        <w:t>40/100×100</w:t>
      </w:r>
      <w:r>
        <w:rPr>
          <w:rFonts w:hAnsi="宋体"/>
          <w:szCs w:val="24"/>
        </w:rPr>
        <w:t>％＝</w:t>
      </w:r>
      <w:r>
        <w:rPr>
          <w:szCs w:val="24"/>
        </w:rPr>
        <w:t>40</w:t>
      </w:r>
      <w:r>
        <w:rPr>
          <w:rFonts w:hAnsi="宋体"/>
          <w:szCs w:val="24"/>
        </w:rPr>
        <w:t>％</w:t>
      </w:r>
    </w:p>
    <w:p w:rsidR="00412E99" w:rsidRDefault="00412E99">
      <w:pPr>
        <w:spacing w:line="300" w:lineRule="auto"/>
        <w:ind w:firstLineChars="200" w:firstLine="420"/>
        <w:rPr>
          <w:szCs w:val="24"/>
        </w:rPr>
      </w:pPr>
      <w:r>
        <w:rPr>
          <w:szCs w:val="24"/>
        </w:rPr>
        <w:t>CaO</w:t>
      </w:r>
      <w:r>
        <w:rPr>
          <w:rFonts w:hAnsi="宋体"/>
          <w:szCs w:val="24"/>
        </w:rPr>
        <w:t>中</w:t>
      </w:r>
      <w:r>
        <w:rPr>
          <w:szCs w:val="24"/>
        </w:rPr>
        <w:t>Ca</w:t>
      </w:r>
      <w:r>
        <w:rPr>
          <w:rFonts w:hAnsi="宋体"/>
          <w:szCs w:val="24"/>
        </w:rPr>
        <w:t>％＝</w:t>
      </w:r>
      <w:r>
        <w:rPr>
          <w:szCs w:val="24"/>
        </w:rPr>
        <w:t>40/56×100</w:t>
      </w:r>
      <w:r>
        <w:rPr>
          <w:rFonts w:hAnsi="宋体"/>
          <w:szCs w:val="24"/>
        </w:rPr>
        <w:t>％＝</w:t>
      </w:r>
      <w:r>
        <w:rPr>
          <w:szCs w:val="24"/>
        </w:rPr>
        <w:t>71.4</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 xml:space="preserve"> 40</w:t>
      </w:r>
      <w:r>
        <w:rPr>
          <w:rFonts w:hAnsi="宋体"/>
          <w:szCs w:val="24"/>
        </w:rPr>
        <w:t>％</w:t>
      </w:r>
      <w:r>
        <w:rPr>
          <w:szCs w:val="24"/>
        </w:rPr>
        <w:t>&lt;50%&lt;71.4</w:t>
      </w:r>
      <w:r>
        <w:rPr>
          <w:rFonts w:hAnsi="宋体"/>
          <w:szCs w:val="24"/>
        </w:rPr>
        <w:t>％</w:t>
      </w:r>
    </w:p>
    <w:p w:rsidR="00412E99" w:rsidRDefault="00412E99">
      <w:pPr>
        <w:spacing w:line="300" w:lineRule="auto"/>
        <w:ind w:firstLineChars="200" w:firstLine="420"/>
        <w:rPr>
          <w:szCs w:val="24"/>
        </w:rPr>
      </w:pPr>
      <w:r>
        <w:rPr>
          <w:rFonts w:hAnsi="宋体"/>
          <w:szCs w:val="24"/>
        </w:rPr>
        <w:t>∴</w:t>
      </w:r>
      <w:r>
        <w:rPr>
          <w:szCs w:val="24"/>
        </w:rPr>
        <w:t xml:space="preserve"> CaCO</w:t>
      </w:r>
      <w:r>
        <w:rPr>
          <w:szCs w:val="24"/>
          <w:vertAlign w:val="subscript"/>
        </w:rPr>
        <w:t>3</w:t>
      </w:r>
      <w:r>
        <w:rPr>
          <w:rFonts w:hAnsi="宋体"/>
          <w:szCs w:val="24"/>
        </w:rPr>
        <w:t>未全部分解。</w:t>
      </w:r>
    </w:p>
    <w:p w:rsidR="00412E99" w:rsidRDefault="00412E99">
      <w:pPr>
        <w:spacing w:line="300" w:lineRule="auto"/>
        <w:ind w:firstLineChars="200" w:firstLine="420"/>
        <w:rPr>
          <w:szCs w:val="24"/>
        </w:rPr>
      </w:pPr>
      <w:r>
        <w:rPr>
          <w:rFonts w:hAnsi="宋体"/>
          <w:szCs w:val="24"/>
        </w:rPr>
        <w:t>设原有</w:t>
      </w:r>
      <w:r>
        <w:rPr>
          <w:szCs w:val="24"/>
        </w:rPr>
        <w:t>CaCO</w:t>
      </w:r>
      <w:r>
        <w:rPr>
          <w:szCs w:val="24"/>
          <w:vertAlign w:val="subscript"/>
        </w:rPr>
        <w:t>3</w:t>
      </w:r>
      <w:r>
        <w:rPr>
          <w:rFonts w:hAnsi="宋体"/>
          <w:szCs w:val="24"/>
        </w:rPr>
        <w:t>质量为</w:t>
      </w:r>
      <w:r>
        <w:rPr>
          <w:szCs w:val="24"/>
        </w:rPr>
        <w:t>m</w:t>
      </w:r>
      <w:r>
        <w:rPr>
          <w:rFonts w:hAnsi="宋体"/>
          <w:szCs w:val="24"/>
        </w:rPr>
        <w:t>，则其中</w:t>
      </w:r>
      <w:r>
        <w:rPr>
          <w:szCs w:val="24"/>
        </w:rPr>
        <w:t>m</w:t>
      </w:r>
      <w:r>
        <w:rPr>
          <w:rFonts w:hAnsi="宋体"/>
          <w:szCs w:val="24"/>
        </w:rPr>
        <w:t>（</w:t>
      </w:r>
      <w:r>
        <w:rPr>
          <w:szCs w:val="24"/>
        </w:rPr>
        <w:t>Ca</w:t>
      </w:r>
      <w:r>
        <w:rPr>
          <w:rFonts w:hAnsi="宋体"/>
          <w:szCs w:val="24"/>
        </w:rPr>
        <w:t>）</w:t>
      </w:r>
      <w:r>
        <w:rPr>
          <w:szCs w:val="24"/>
        </w:rPr>
        <w:t>=</w:t>
      </w:r>
      <w:smartTag w:uri="urn:schemas-microsoft-com:office:smarttags" w:element="chmetcnv">
        <w:smartTagPr>
          <w:attr w:name="TCSC" w:val="0"/>
          <w:attr w:name="NumberType" w:val="1"/>
          <w:attr w:name="Negative" w:val="False"/>
          <w:attr w:name="HasSpace" w:val="False"/>
          <w:attr w:name="SourceValue" w:val=".4"/>
          <w:attr w:name="UnitName" w:val="m"/>
        </w:smartTagPr>
        <w:r>
          <w:rPr>
            <w:szCs w:val="24"/>
          </w:rPr>
          <w:t>0.4m</w:t>
        </w:r>
      </w:smartTag>
    </w:p>
    <w:p w:rsidR="00412E99" w:rsidRDefault="00412E99">
      <w:pPr>
        <w:spacing w:line="300" w:lineRule="auto"/>
        <w:ind w:firstLineChars="200" w:firstLine="420"/>
        <w:rPr>
          <w:szCs w:val="24"/>
        </w:rPr>
      </w:pPr>
      <w:r>
        <w:rPr>
          <w:rFonts w:hAnsi="宋体"/>
          <w:szCs w:val="24"/>
        </w:rPr>
        <w:t>∴</w:t>
      </w:r>
      <w:r>
        <w:rPr>
          <w:szCs w:val="24"/>
        </w:rPr>
        <w:t xml:space="preserve"> </w:t>
      </w:r>
      <w:r>
        <w:rPr>
          <w:rFonts w:hAnsi="宋体"/>
          <w:szCs w:val="24"/>
        </w:rPr>
        <w:t>分解后所得的</w:t>
      </w:r>
      <w:r>
        <w:rPr>
          <w:szCs w:val="24"/>
        </w:rPr>
        <w:t>m</w:t>
      </w:r>
      <w:r>
        <w:rPr>
          <w:rFonts w:hAnsi="宋体"/>
          <w:szCs w:val="24"/>
        </w:rPr>
        <w:t>（固体混合物）</w:t>
      </w:r>
      <w:r>
        <w:rPr>
          <w:szCs w:val="24"/>
        </w:rPr>
        <w:t>=</w:t>
      </w:r>
      <w:smartTag w:uri="urn:schemas-microsoft-com:office:smarttags" w:element="chmetcnv">
        <w:smartTagPr>
          <w:attr w:name="TCSC" w:val="0"/>
          <w:attr w:name="NumberType" w:val="1"/>
          <w:attr w:name="Negative" w:val="False"/>
          <w:attr w:name="HasSpace" w:val="False"/>
          <w:attr w:name="SourceValue" w:val=".4"/>
          <w:attr w:name="UnitName" w:val="m"/>
        </w:smartTagPr>
        <w:r>
          <w:rPr>
            <w:szCs w:val="24"/>
          </w:rPr>
          <w:t>0.4m</w:t>
        </w:r>
      </w:smartTag>
      <w:r>
        <w:rPr>
          <w:szCs w:val="24"/>
        </w:rPr>
        <w:t>/50%=</w:t>
      </w:r>
      <w:smartTag w:uri="urn:schemas-microsoft-com:office:smarttags" w:element="chmetcnv">
        <w:smartTagPr>
          <w:attr w:name="TCSC" w:val="0"/>
          <w:attr w:name="NumberType" w:val="1"/>
          <w:attr w:name="Negative" w:val="False"/>
          <w:attr w:name="HasSpace" w:val="False"/>
          <w:attr w:name="SourceValue" w:val=".8"/>
          <w:attr w:name="UnitName" w:val="m"/>
        </w:smartTagPr>
        <w:r>
          <w:rPr>
            <w:szCs w:val="24"/>
          </w:rPr>
          <w:t>0.8m</w:t>
        </w:r>
      </w:smartTag>
    </w:p>
    <w:p w:rsidR="00412E99" w:rsidRDefault="00412E99">
      <w:pPr>
        <w:spacing w:line="300" w:lineRule="auto"/>
        <w:ind w:firstLineChars="200" w:firstLine="420"/>
        <w:rPr>
          <w:szCs w:val="24"/>
        </w:rPr>
      </w:pPr>
      <w:r>
        <w:rPr>
          <w:rFonts w:hAnsi="宋体"/>
          <w:szCs w:val="24"/>
        </w:rPr>
        <w:t>∴</w:t>
      </w:r>
      <w:r>
        <w:rPr>
          <w:szCs w:val="24"/>
        </w:rPr>
        <w:t xml:space="preserve"> </w:t>
      </w:r>
      <w:r>
        <w:rPr>
          <w:rFonts w:hAnsi="宋体"/>
          <w:szCs w:val="24"/>
        </w:rPr>
        <w:t>△</w:t>
      </w:r>
      <w:r>
        <w:rPr>
          <w:szCs w:val="24"/>
        </w:rPr>
        <w:t>m=m</w:t>
      </w:r>
      <w:r>
        <w:rPr>
          <w:rFonts w:hAnsi="宋体"/>
          <w:szCs w:val="24"/>
        </w:rPr>
        <w:t>－</w:t>
      </w:r>
      <w:smartTag w:uri="urn:schemas-microsoft-com:office:smarttags" w:element="chmetcnv">
        <w:smartTagPr>
          <w:attr w:name="TCSC" w:val="0"/>
          <w:attr w:name="NumberType" w:val="1"/>
          <w:attr w:name="Negative" w:val="False"/>
          <w:attr w:name="HasSpace" w:val="False"/>
          <w:attr w:name="SourceValue" w:val=".8"/>
          <w:attr w:name="UnitName" w:val="m"/>
        </w:smartTagPr>
        <w:r>
          <w:rPr>
            <w:szCs w:val="24"/>
          </w:rPr>
          <w:t>0.8m</w:t>
        </w:r>
      </w:smartTag>
      <w:r>
        <w:rPr>
          <w:szCs w:val="24"/>
        </w:rPr>
        <w:t>=</w:t>
      </w:r>
      <w:smartTag w:uri="urn:schemas-microsoft-com:office:smarttags" w:element="chmetcnv">
        <w:smartTagPr>
          <w:attr w:name="TCSC" w:val="0"/>
          <w:attr w:name="NumberType" w:val="1"/>
          <w:attr w:name="Negative" w:val="False"/>
          <w:attr w:name="HasSpace" w:val="False"/>
          <w:attr w:name="SourceValue" w:val=".2"/>
          <w:attr w:name="UnitName" w:val="m"/>
        </w:smartTagPr>
        <w:r>
          <w:rPr>
            <w:szCs w:val="24"/>
          </w:rPr>
          <w:t>0.2m</w:t>
        </w:r>
      </w:smartTag>
    </w:p>
    <w:p w:rsidR="00412E99" w:rsidRDefault="00412E99">
      <w:pPr>
        <w:spacing w:line="300" w:lineRule="auto"/>
        <w:ind w:firstLineChars="200" w:firstLine="420"/>
        <w:rPr>
          <w:szCs w:val="24"/>
        </w:rPr>
      </w:pPr>
      <w:r>
        <w:rPr>
          <w:rFonts w:hAnsi="宋体"/>
          <w:szCs w:val="24"/>
        </w:rPr>
        <w:t>设分解的</w:t>
      </w:r>
      <w:r>
        <w:rPr>
          <w:szCs w:val="24"/>
        </w:rPr>
        <w:t>CaCO</w:t>
      </w:r>
      <w:r>
        <w:rPr>
          <w:szCs w:val="24"/>
          <w:vertAlign w:val="subscript"/>
        </w:rPr>
        <w:t>3</w:t>
      </w:r>
      <w:r>
        <w:rPr>
          <w:rFonts w:hAnsi="宋体"/>
          <w:szCs w:val="24"/>
        </w:rPr>
        <w:t>质量为</w:t>
      </w:r>
      <w:r>
        <w:rPr>
          <w:szCs w:val="24"/>
        </w:rPr>
        <w:t>x</w:t>
      </w:r>
      <w:r>
        <w:rPr>
          <w:rFonts w:hAnsi="宋体"/>
          <w:szCs w:val="24"/>
        </w:rPr>
        <w:t>。</w:t>
      </w:r>
    </w:p>
    <w:p w:rsidR="00412E99" w:rsidRDefault="00412E99">
      <w:pPr>
        <w:spacing w:line="300" w:lineRule="auto"/>
        <w:ind w:firstLineChars="200" w:firstLine="420"/>
        <w:rPr>
          <w:szCs w:val="24"/>
        </w:rPr>
      </w:pPr>
      <w:r>
        <w:rPr>
          <w:szCs w:val="24"/>
        </w:rPr>
        <w:t>CaCO</w:t>
      </w:r>
      <w:r>
        <w:rPr>
          <w:szCs w:val="24"/>
          <w:vertAlign w:val="subscript"/>
        </w:rPr>
        <w:t>3</w:t>
      </w:r>
      <w:r>
        <w:rPr>
          <w:rFonts w:hAnsi="宋体"/>
          <w:szCs w:val="24"/>
        </w:rPr>
        <w:t>＝</w:t>
      </w:r>
      <w:r>
        <w:rPr>
          <w:szCs w:val="24"/>
        </w:rPr>
        <w:t>CaO + CO</w:t>
      </w:r>
      <w:r>
        <w:rPr>
          <w:szCs w:val="24"/>
          <w:vertAlign w:val="subscript"/>
        </w:rPr>
        <w:t>2</w:t>
      </w:r>
      <w:r>
        <w:rPr>
          <w:szCs w:val="24"/>
        </w:rPr>
        <w:t>↑</w:t>
      </w:r>
    </w:p>
    <w:p w:rsidR="00412E99" w:rsidRDefault="00412E99">
      <w:pPr>
        <w:numPr>
          <w:ilvl w:val="0"/>
          <w:numId w:val="4"/>
        </w:numPr>
        <w:adjustRightInd w:val="0"/>
        <w:snapToGrid w:val="0"/>
        <w:spacing w:line="300" w:lineRule="auto"/>
        <w:ind w:left="0" w:firstLineChars="200" w:firstLine="420"/>
        <w:textAlignment w:val="baseline"/>
        <w:rPr>
          <w:szCs w:val="24"/>
        </w:rPr>
      </w:pPr>
      <w:r>
        <w:rPr>
          <w:szCs w:val="24"/>
        </w:rPr>
        <w:t>44</w:t>
      </w:r>
    </w:p>
    <w:p w:rsidR="00412E99" w:rsidRDefault="00412E99">
      <w:pPr>
        <w:spacing w:line="300" w:lineRule="auto"/>
        <w:ind w:firstLineChars="200" w:firstLine="420"/>
        <w:rPr>
          <w:szCs w:val="24"/>
        </w:rPr>
      </w:pPr>
      <w:r>
        <w:rPr>
          <w:szCs w:val="24"/>
        </w:rPr>
        <w:t xml:space="preserve">x          </w:t>
      </w:r>
      <w:smartTag w:uri="urn:schemas-microsoft-com:office:smarttags" w:element="chmetcnv">
        <w:smartTagPr>
          <w:attr w:name="TCSC" w:val="0"/>
          <w:attr w:name="NumberType" w:val="1"/>
          <w:attr w:name="Negative" w:val="False"/>
          <w:attr w:name="HasSpace" w:val="False"/>
          <w:attr w:name="SourceValue" w:val=".2"/>
          <w:attr w:name="UnitName" w:val="m"/>
        </w:smartTagPr>
        <w:r>
          <w:rPr>
            <w:szCs w:val="24"/>
          </w:rPr>
          <w:t>0.2m</w:t>
        </w:r>
      </w:smartTag>
    </w:p>
    <w:p w:rsidR="00412E99" w:rsidRDefault="00412E99">
      <w:pPr>
        <w:spacing w:line="300" w:lineRule="auto"/>
        <w:ind w:firstLineChars="200" w:firstLine="420"/>
        <w:rPr>
          <w:szCs w:val="24"/>
        </w:rPr>
      </w:pPr>
      <w:r>
        <w:rPr>
          <w:rFonts w:hAnsi="宋体"/>
          <w:szCs w:val="24"/>
        </w:rPr>
        <w:t>∴</w:t>
      </w:r>
      <w:r>
        <w:rPr>
          <w:szCs w:val="24"/>
        </w:rPr>
        <w:t xml:space="preserve"> x=</w:t>
      </w:r>
      <w:smartTag w:uri="urn:schemas-microsoft-com:office:smarttags" w:element="chmetcnv">
        <w:smartTagPr>
          <w:attr w:name="TCSC" w:val="0"/>
          <w:attr w:name="NumberType" w:val="1"/>
          <w:attr w:name="Negative" w:val="False"/>
          <w:attr w:name="HasSpace" w:val="False"/>
          <w:attr w:name="SourceValue" w:val=".45"/>
          <w:attr w:name="UnitName" w:val="m"/>
        </w:smartTagPr>
        <w:r>
          <w:rPr>
            <w:szCs w:val="24"/>
          </w:rPr>
          <w:t>0.45m</w:t>
        </w:r>
      </w:smartTag>
    </w:p>
    <w:p w:rsidR="00412E99" w:rsidRDefault="00412E99">
      <w:pPr>
        <w:spacing w:line="300" w:lineRule="auto"/>
        <w:ind w:firstLineChars="200" w:firstLine="420"/>
        <w:rPr>
          <w:szCs w:val="24"/>
        </w:rPr>
      </w:pPr>
      <w:r>
        <w:rPr>
          <w:rFonts w:hAnsi="宋体"/>
          <w:szCs w:val="24"/>
        </w:rPr>
        <w:t>∴</w:t>
      </w:r>
      <w:r>
        <w:rPr>
          <w:szCs w:val="24"/>
        </w:rPr>
        <w:t xml:space="preserve"> </w:t>
      </w:r>
      <w:r>
        <w:rPr>
          <w:rFonts w:hAnsi="宋体"/>
          <w:szCs w:val="24"/>
        </w:rPr>
        <w:t>被分解的</w:t>
      </w:r>
      <w:r>
        <w:rPr>
          <w:szCs w:val="24"/>
        </w:rPr>
        <w:t>CaCO</w:t>
      </w:r>
      <w:r>
        <w:rPr>
          <w:szCs w:val="24"/>
          <w:vertAlign w:val="subscript"/>
        </w:rPr>
        <w:t>3</w:t>
      </w:r>
      <w:r>
        <w:rPr>
          <w:rFonts w:hAnsi="宋体"/>
          <w:szCs w:val="24"/>
        </w:rPr>
        <w:t>占原有</w:t>
      </w:r>
      <w:r>
        <w:rPr>
          <w:szCs w:val="24"/>
        </w:rPr>
        <w:t>CaCO</w:t>
      </w:r>
      <w:r>
        <w:rPr>
          <w:szCs w:val="24"/>
          <w:vertAlign w:val="subscript"/>
        </w:rPr>
        <w:t>3</w:t>
      </w:r>
      <w:r>
        <w:rPr>
          <w:rFonts w:hAnsi="宋体"/>
          <w:szCs w:val="24"/>
        </w:rPr>
        <w:t>的质量分数</w:t>
      </w:r>
      <w:r>
        <w:rPr>
          <w:szCs w:val="24"/>
        </w:rPr>
        <w:t>=</w:t>
      </w:r>
      <w:smartTag w:uri="urn:schemas-microsoft-com:office:smarttags" w:element="chmetcnv">
        <w:smartTagPr>
          <w:attr w:name="TCSC" w:val="0"/>
          <w:attr w:name="NumberType" w:val="1"/>
          <w:attr w:name="Negative" w:val="False"/>
          <w:attr w:name="HasSpace" w:val="False"/>
          <w:attr w:name="SourceValue" w:val=".45"/>
          <w:attr w:name="UnitName" w:val="m"/>
        </w:smartTagPr>
        <w:r>
          <w:rPr>
            <w:szCs w:val="24"/>
          </w:rPr>
          <w:t>0.45m</w:t>
        </w:r>
      </w:smartTag>
      <w:r>
        <w:rPr>
          <w:szCs w:val="24"/>
        </w:rPr>
        <w:t>/m×100</w:t>
      </w:r>
      <w:r>
        <w:rPr>
          <w:rFonts w:hAnsi="宋体"/>
          <w:szCs w:val="24"/>
        </w:rPr>
        <w:t>％＝</w:t>
      </w:r>
      <w:r>
        <w:rPr>
          <w:szCs w:val="24"/>
        </w:rPr>
        <w:t>45</w:t>
      </w:r>
      <w:r>
        <w:rPr>
          <w:rFonts w:hAnsi="宋体"/>
          <w:szCs w:val="24"/>
        </w:rPr>
        <w:t>％</w:t>
      </w:r>
    </w:p>
    <w:p w:rsidR="00412E99" w:rsidRDefault="00412E99">
      <w:pPr>
        <w:spacing w:line="300" w:lineRule="auto"/>
        <w:ind w:firstLineChars="200" w:firstLine="422"/>
        <w:rPr>
          <w:b/>
          <w:bCs/>
          <w:szCs w:val="24"/>
        </w:rPr>
      </w:pPr>
      <w:r>
        <w:rPr>
          <w:rFonts w:hAnsi="宋体"/>
          <w:b/>
          <w:bCs/>
          <w:color w:val="FF0000"/>
          <w:szCs w:val="24"/>
        </w:rPr>
        <w:t>说明：</w:t>
      </w:r>
      <w:r>
        <w:rPr>
          <w:rFonts w:hAnsi="宋体"/>
          <w:szCs w:val="24"/>
        </w:rPr>
        <w:t>无数据计算题可根据化学反应方程式中隐含的数量关系进行求设。</w:t>
      </w:r>
    </w:p>
    <w:p w:rsidR="00412E99" w:rsidRDefault="00412E99">
      <w:pPr>
        <w:spacing w:line="300" w:lineRule="auto"/>
        <w:ind w:firstLineChars="200" w:firstLine="422"/>
        <w:rPr>
          <w:b/>
          <w:bCs/>
          <w:szCs w:val="24"/>
        </w:rPr>
      </w:pPr>
    </w:p>
    <w:p w:rsidR="00412E99" w:rsidRDefault="00412E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420"/>
        <w:rPr>
          <w:szCs w:val="24"/>
        </w:rPr>
      </w:pPr>
    </w:p>
    <w:p w:rsidR="00412E99" w:rsidRDefault="00412E99">
      <w:pPr>
        <w:spacing w:line="300" w:lineRule="auto"/>
      </w:pPr>
    </w:p>
    <w:sectPr w:rsidR="00412E99">
      <w:headerReference w:type="default" r:id="rId119"/>
      <w:footerReference w:type="even" r:id="rId120"/>
      <w:footerReference w:type="default" r:id="rId121"/>
      <w:pgSz w:w="11907" w:h="16840"/>
      <w:pgMar w:top="1134" w:right="851" w:bottom="1134" w:left="851" w:header="851" w:footer="851" w:gutter="0"/>
      <w:cols w:space="720"/>
      <w:docGrid w:type="lines" w:linePitch="312" w:charSpace="-38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1AB" w:rsidRDefault="005C61AB">
      <w:r>
        <w:separator/>
      </w:r>
    </w:p>
  </w:endnote>
  <w:endnote w:type="continuationSeparator" w:id="0">
    <w:p w:rsidR="005C61AB" w:rsidRDefault="005C6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E99" w:rsidRDefault="00412E99">
    <w:pPr>
      <w:pStyle w:val="a5"/>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412E99" w:rsidRDefault="00412E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E99" w:rsidRDefault="00412E99">
    <w:pPr>
      <w:pStyle w:val="a5"/>
      <w:framePr w:h="0" w:wrap="around" w:vAnchor="text" w:hAnchor="margin" w:xAlign="center" w:y="1"/>
      <w:rPr>
        <w:rStyle w:val="a3"/>
      </w:rPr>
    </w:pPr>
    <w:r>
      <w:fldChar w:fldCharType="begin"/>
    </w:r>
    <w:r>
      <w:rPr>
        <w:rStyle w:val="a3"/>
      </w:rPr>
      <w:instrText xml:space="preserve">PAGE  </w:instrText>
    </w:r>
    <w:r>
      <w:fldChar w:fldCharType="separate"/>
    </w:r>
    <w:r w:rsidR="00F40481">
      <w:rPr>
        <w:rStyle w:val="a3"/>
        <w:noProof/>
      </w:rPr>
      <w:t>52</w:t>
    </w:r>
    <w:r>
      <w:fldChar w:fldCharType="end"/>
    </w:r>
  </w:p>
  <w:p w:rsidR="00412E99" w:rsidRDefault="00412E99">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1AB" w:rsidRDefault="005C61AB">
      <w:r>
        <w:separator/>
      </w:r>
    </w:p>
  </w:footnote>
  <w:footnote w:type="continuationSeparator" w:id="0">
    <w:p w:rsidR="005C61AB" w:rsidRDefault="005C6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276" w:rsidRPr="00F40481" w:rsidRDefault="00F40481" w:rsidP="00682276">
    <w:pPr>
      <w:pStyle w:val="a4"/>
      <w:jc w:val="both"/>
      <w:rPr>
        <w:rFonts w:ascii="楷体" w:eastAsia="楷体" w:hAnsi="楷体" w:hint="eastAsia"/>
        <w:sz w:val="32"/>
        <w:szCs w:val="32"/>
      </w:rPr>
    </w:pPr>
    <w:r w:rsidRPr="00F40481">
      <w:rPr>
        <w:rFonts w:ascii="楷体" w:eastAsia="楷体" w:hAnsi="楷体" w:hint="eastAsia"/>
      </w:rPr>
      <w:t>王老师教研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chineseCounting"/>
      <w:suff w:val="nothing"/>
      <w:lvlText w:val="%1、"/>
      <w:lvlJc w:val="left"/>
    </w:lvl>
  </w:abstractNum>
  <w:abstractNum w:abstractNumId="1" w15:restartNumberingAfterBreak="0">
    <w:nsid w:val="0000000A"/>
    <w:multiLevelType w:val="multilevel"/>
    <w:tmpl w:val="0000000A"/>
    <w:lvl w:ilvl="0">
      <w:start w:val="1"/>
      <w:numFmt w:val="decimalEnclosedCircle"/>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C"/>
    <w:multiLevelType w:val="multilevel"/>
    <w:tmpl w:val="0000000C"/>
    <w:lvl w:ilvl="0">
      <w:start w:val="100"/>
      <w:numFmt w:val="decimal"/>
      <w:lvlText w:val="%1"/>
      <w:lvlJc w:val="left"/>
      <w:pPr>
        <w:tabs>
          <w:tab w:val="num" w:pos="2025"/>
        </w:tabs>
        <w:ind w:left="2025" w:hanging="127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D"/>
    <w:multiLevelType w:val="multilevel"/>
    <w:tmpl w:val="0000000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3"/>
  </w:num>
  <w:num w:numId="3">
    <w:abstractNumId w:val="1"/>
  </w:num>
  <w:num w:numId="4">
    <w:abstractNumId w:val="2"/>
    <w:lvlOverride w:ilvl="0">
      <w:startOverride w:val="10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412E99"/>
    <w:rsid w:val="004B1397"/>
    <w:rsid w:val="005C61AB"/>
    <w:rsid w:val="00621EEA"/>
    <w:rsid w:val="00682276"/>
    <w:rsid w:val="006F768B"/>
    <w:rsid w:val="007623C3"/>
    <w:rsid w:val="0079707B"/>
    <w:rsid w:val="00E552E2"/>
    <w:rsid w:val="00F40481"/>
    <w:rsid w:val="00F5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1E9E59CD-5C1C-4157-AAF2-BE29D714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1">
    <w:name w:val="目录 1"/>
    <w:basedOn w:val="a"/>
    <w:next w:val="a"/>
  </w:style>
  <w:style w:type="character" w:styleId="a6">
    <w:name w:val="Hyperlink"/>
    <w:basedOn w:val="a0"/>
    <w:rsid w:val="00682276"/>
    <w:rPr>
      <w:color w:val="0000FF"/>
      <w:u w:val="single"/>
    </w:rPr>
  </w:style>
  <w:style w:type="table" w:styleId="a7">
    <w:name w:val="Table Grid"/>
    <w:basedOn w:val="a1"/>
    <w:rsid w:val="00682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7.wmf"/><Relationship Id="rId21" Type="http://schemas.openxmlformats.org/officeDocument/2006/relationships/image" Target="media/image8.png"/><Relationship Id="rId42" Type="http://schemas.openxmlformats.org/officeDocument/2006/relationships/oleObject" Target="embeddings/oleObject17.bin"/><Relationship Id="rId47" Type="http://schemas.openxmlformats.org/officeDocument/2006/relationships/image" Target="media/image23.png"/><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image" Target="media/image41.png"/><Relationship Id="rId89" Type="http://schemas.openxmlformats.org/officeDocument/2006/relationships/oleObject" Target="embeddings/oleObject40.bin"/><Relationship Id="rId112" Type="http://schemas.openxmlformats.org/officeDocument/2006/relationships/oleObject" Target="embeddings/oleObject52.bin"/><Relationship Id="rId16" Type="http://schemas.openxmlformats.org/officeDocument/2006/relationships/oleObject" Target="embeddings/oleObject5.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png"/><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image" Target="media/image37.wmf"/><Relationship Id="rId79" Type="http://schemas.openxmlformats.org/officeDocument/2006/relationships/oleObject" Target="embeddings/oleObject34.bin"/><Relationship Id="rId102" Type="http://schemas.openxmlformats.org/officeDocument/2006/relationships/oleObject" Target="embeddings/oleObject47.bin"/><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0.wmf"/><Relationship Id="rId82" Type="http://schemas.openxmlformats.org/officeDocument/2006/relationships/oleObject" Target="embeddings/oleObject36.bin"/><Relationship Id="rId90" Type="http://schemas.openxmlformats.org/officeDocument/2006/relationships/image" Target="media/image44.wmf"/><Relationship Id="rId95" Type="http://schemas.openxmlformats.org/officeDocument/2006/relationships/image" Target="media/image46.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image" Target="media/image20.wmf"/><Relationship Id="rId48" Type="http://schemas.openxmlformats.org/officeDocument/2006/relationships/image" Target="media/image24.wmf"/><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77" Type="http://schemas.openxmlformats.org/officeDocument/2006/relationships/oleObject" Target="embeddings/oleObject33.bin"/><Relationship Id="rId100" Type="http://schemas.openxmlformats.org/officeDocument/2006/relationships/oleObject" Target="embeddings/oleObject46.bin"/><Relationship Id="rId105" Type="http://schemas.openxmlformats.org/officeDocument/2006/relationships/image" Target="media/image51.wmf"/><Relationship Id="rId113" Type="http://schemas.openxmlformats.org/officeDocument/2006/relationships/image" Target="media/image55.wmf"/><Relationship Id="rId118" Type="http://schemas.openxmlformats.org/officeDocument/2006/relationships/oleObject" Target="embeddings/oleObject55.bin"/><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1.bin"/><Relationship Id="rId80" Type="http://schemas.openxmlformats.org/officeDocument/2006/relationships/image" Target="media/image40.wmf"/><Relationship Id="rId85" Type="http://schemas.openxmlformats.org/officeDocument/2006/relationships/oleObject" Target="embeddings/oleObject38.bin"/><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2.png"/><Relationship Id="rId59" Type="http://schemas.openxmlformats.org/officeDocument/2006/relationships/image" Target="media/image29.wmf"/><Relationship Id="rId67" Type="http://schemas.openxmlformats.org/officeDocument/2006/relationships/image" Target="media/image33.png"/><Relationship Id="rId103" Type="http://schemas.openxmlformats.org/officeDocument/2006/relationships/image" Target="media/image50.wmf"/><Relationship Id="rId108" Type="http://schemas.openxmlformats.org/officeDocument/2006/relationships/oleObject" Target="embeddings/oleObject50.bin"/><Relationship Id="rId116" Type="http://schemas.openxmlformats.org/officeDocument/2006/relationships/oleObject" Target="embeddings/oleObject54.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oleObject" Target="embeddings/oleObject32.bin"/><Relationship Id="rId83" Type="http://schemas.openxmlformats.org/officeDocument/2006/relationships/oleObject" Target="embeddings/oleObject37.bin"/><Relationship Id="rId88" Type="http://schemas.openxmlformats.org/officeDocument/2006/relationships/image" Target="media/image43.wmf"/><Relationship Id="rId91" Type="http://schemas.openxmlformats.org/officeDocument/2006/relationships/oleObject" Target="embeddings/oleObject41.bin"/><Relationship Id="rId96" Type="http://schemas.openxmlformats.org/officeDocument/2006/relationships/oleObject" Target="embeddings/oleObject44.bin"/><Relationship Id="rId111" Type="http://schemas.openxmlformats.org/officeDocument/2006/relationships/image" Target="media/image5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image" Target="media/image28.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header" Target="header1.xml"/><Relationship Id="rId10" Type="http://schemas.openxmlformats.org/officeDocument/2006/relationships/oleObject" Target="embeddings/oleObject2.bin"/><Relationship Id="rId31" Type="http://schemas.openxmlformats.org/officeDocument/2006/relationships/image" Target="media/image14.png"/><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6.jpeg"/><Relationship Id="rId78" Type="http://schemas.openxmlformats.org/officeDocument/2006/relationships/image" Target="media/image39.wmf"/><Relationship Id="rId81" Type="http://schemas.openxmlformats.org/officeDocument/2006/relationships/oleObject" Target="embeddings/oleObject35.bin"/><Relationship Id="rId86" Type="http://schemas.openxmlformats.org/officeDocument/2006/relationships/image" Target="media/image42.png"/><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png"/><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35.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png"/><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6.w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7331</Words>
  <Characters>41792</Characters>
  <Application>Microsoft Office Word</Application>
  <DocSecurity>0</DocSecurity>
  <PresentationFormat/>
  <Lines>348</Lines>
  <Paragraphs>98</Paragraphs>
  <Slides>0</Slides>
  <Notes>0</Notes>
  <HiddenSlides>0</HiddenSlides>
  <MMClips>0</MMClips>
  <ScaleCrop>false</ScaleCrop>
  <Manager/>
  <Company>微软中国</Company>
  <LinksUpToDate>false</LinksUpToDate>
  <CharactersWithSpaces>49025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初中化学知识点总结</dc:title>
  <dc:subject/>
  <dc:creator>微软用户</dc:creator>
  <cp:keywords/>
  <dc:description/>
  <cp:lastModifiedBy>wang dw</cp:lastModifiedBy>
  <cp:revision>2</cp:revision>
  <cp:lastPrinted>1899-12-30T00:00:00Z</cp:lastPrinted>
  <dcterms:created xsi:type="dcterms:W3CDTF">2019-05-26T12:06:00Z</dcterms:created>
  <dcterms:modified xsi:type="dcterms:W3CDTF">2019-05-26T12:06:00Z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